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FB" w:rsidRPr="00C25248" w:rsidRDefault="00A11D87" w:rsidP="00997E65">
      <w:pPr>
        <w:pStyle w:val="NoSpacing"/>
        <w:spacing w:line="360" w:lineRule="auto"/>
        <w:jc w:val="center"/>
        <w:rPr>
          <w:rFonts w:ascii="Arial" w:hAnsi="Arial" w:cs="Arial"/>
        </w:rPr>
      </w:pPr>
      <w:r w:rsidRPr="00C25248">
        <w:rPr>
          <w:rFonts w:ascii="Arial" w:hAnsi="Arial" w:cs="Arial"/>
        </w:rPr>
        <w:t xml:space="preserve">PANDUAN </w:t>
      </w:r>
      <w:r w:rsidR="001F2EFB" w:rsidRPr="00C25248">
        <w:rPr>
          <w:rFonts w:ascii="Arial" w:hAnsi="Arial" w:cs="Arial"/>
        </w:rPr>
        <w:t>PELA</w:t>
      </w:r>
      <w:r w:rsidR="00C30F01" w:rsidRPr="00C25248">
        <w:rPr>
          <w:rFonts w:ascii="Arial" w:hAnsi="Arial" w:cs="Arial"/>
        </w:rPr>
        <w:t>PORAN</w:t>
      </w:r>
      <w:r w:rsidR="004818F0" w:rsidRPr="00C25248">
        <w:rPr>
          <w:rFonts w:ascii="Arial" w:hAnsi="Arial" w:cs="Arial"/>
        </w:rPr>
        <w:t xml:space="preserve"> KEJADIAN NYARIS CIDERA (KNC) DAN KEJADIAN TIDAK CIDERA (KTC)</w:t>
      </w:r>
      <w:r w:rsidR="00997E65" w:rsidRPr="00C25248">
        <w:rPr>
          <w:rFonts w:ascii="Arial" w:hAnsi="Arial" w:cs="Arial"/>
        </w:rPr>
        <w:t xml:space="preserve"> </w:t>
      </w:r>
      <w:r w:rsidR="001F2EFB" w:rsidRPr="00C25248">
        <w:rPr>
          <w:rFonts w:ascii="Arial" w:hAnsi="Arial" w:cs="Arial"/>
        </w:rPr>
        <w:t>DI RS</w:t>
      </w:r>
      <w:r w:rsidR="001F2EFB" w:rsidRPr="00C25248">
        <w:rPr>
          <w:rFonts w:ascii="Arial" w:hAnsi="Arial" w:cs="Arial"/>
          <w:lang w:val="en-ID"/>
        </w:rPr>
        <w:t>UD dr. MURJANI</w:t>
      </w:r>
      <w:r w:rsidR="001F2EFB" w:rsidRPr="00C25248">
        <w:rPr>
          <w:rFonts w:ascii="Arial" w:hAnsi="Arial" w:cs="Arial"/>
        </w:rPr>
        <w:t xml:space="preserve"> SAMPIT</w:t>
      </w:r>
    </w:p>
    <w:p w:rsidR="001F2EFB" w:rsidRPr="00C25248" w:rsidRDefault="001F2EFB" w:rsidP="001F2EFB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C2524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C25248">
        <w:rPr>
          <w:rFonts w:ascii="Arial" w:hAnsi="Arial" w:cs="Arial"/>
          <w:sz w:val="22"/>
          <w:szCs w:val="22"/>
        </w:rPr>
        <w:t>NOMOR  :</w:t>
      </w:r>
      <w:proofErr w:type="gramEnd"/>
      <w:r w:rsidRPr="00C25248">
        <w:rPr>
          <w:rFonts w:ascii="Arial" w:hAnsi="Arial" w:cs="Arial"/>
          <w:sz w:val="22"/>
          <w:szCs w:val="22"/>
        </w:rPr>
        <w:t xml:space="preserve">          /</w:t>
      </w:r>
      <w:r w:rsidRPr="00C25248">
        <w:rPr>
          <w:rFonts w:ascii="Arial" w:hAnsi="Arial" w:cs="Arial"/>
          <w:sz w:val="22"/>
          <w:szCs w:val="22"/>
          <w:lang w:val="id-ID"/>
        </w:rPr>
        <w:t>PND</w:t>
      </w:r>
      <w:r w:rsidRPr="00C25248">
        <w:rPr>
          <w:rFonts w:ascii="Arial" w:hAnsi="Arial" w:cs="Arial"/>
          <w:sz w:val="22"/>
          <w:szCs w:val="22"/>
        </w:rPr>
        <w:t>/</w:t>
      </w:r>
      <w:r w:rsidR="0034215F" w:rsidRPr="00C25248">
        <w:rPr>
          <w:rFonts w:ascii="Arial" w:hAnsi="Arial" w:cs="Arial"/>
          <w:sz w:val="22"/>
          <w:szCs w:val="22"/>
        </w:rPr>
        <w:t>KPMKP</w:t>
      </w:r>
      <w:r w:rsidR="00C25248">
        <w:rPr>
          <w:rFonts w:ascii="Arial" w:hAnsi="Arial" w:cs="Arial"/>
          <w:sz w:val="22"/>
          <w:szCs w:val="22"/>
          <w:lang w:val="id-ID"/>
        </w:rPr>
        <w:t>/P09</w:t>
      </w:r>
      <w:r w:rsidRPr="00C25248">
        <w:rPr>
          <w:rFonts w:ascii="Arial" w:hAnsi="Arial" w:cs="Arial"/>
          <w:sz w:val="22"/>
          <w:szCs w:val="22"/>
        </w:rPr>
        <w:t xml:space="preserve">/RSUD-DM/I/2018          </w:t>
      </w: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B963F9" w:rsidRPr="00C25248" w:rsidRDefault="00B963F9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963F9" w:rsidRPr="00C25248" w:rsidRDefault="00B963F9" w:rsidP="00B963F9">
      <w:pPr>
        <w:rPr>
          <w:rFonts w:ascii="Arial" w:hAnsi="Arial" w:cs="Arial"/>
          <w:sz w:val="22"/>
          <w:szCs w:val="22"/>
        </w:rPr>
      </w:pPr>
    </w:p>
    <w:p w:rsidR="00B963F9" w:rsidRPr="00C25248" w:rsidRDefault="00B963F9" w:rsidP="00B963F9">
      <w:pPr>
        <w:rPr>
          <w:rFonts w:ascii="Arial" w:hAnsi="Arial" w:cs="Arial"/>
          <w:sz w:val="22"/>
          <w:szCs w:val="22"/>
        </w:rPr>
      </w:pPr>
    </w:p>
    <w:p w:rsidR="00B963F9" w:rsidRPr="00C25248" w:rsidRDefault="00B963F9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963F9" w:rsidRPr="00C25248" w:rsidRDefault="00B963F9" w:rsidP="00B963F9">
      <w:pPr>
        <w:spacing w:line="360" w:lineRule="auto"/>
        <w:rPr>
          <w:rFonts w:ascii="Arial" w:hAnsi="Arial" w:cs="Arial"/>
          <w:sz w:val="22"/>
          <w:szCs w:val="22"/>
        </w:rPr>
      </w:pP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C25248">
        <w:rPr>
          <w:rFonts w:ascii="Arial" w:hAnsi="Arial" w:cs="Arial"/>
          <w:sz w:val="22"/>
          <w:szCs w:val="22"/>
        </w:rPr>
        <w:br w:type="page"/>
      </w:r>
      <w:r w:rsidRPr="00C25248">
        <w:rPr>
          <w:rFonts w:ascii="Arial" w:hAnsi="Arial" w:cs="Arial"/>
          <w:noProof/>
          <w:sz w:val="22"/>
          <w:szCs w:val="22"/>
        </w:rPr>
        <w:lastRenderedPageBreak/>
        <w:t>KE</w:t>
      </w:r>
      <w:r w:rsidRPr="00C25248">
        <w:rPr>
          <w:rFonts w:ascii="Arial" w:hAnsi="Arial" w:cs="Arial"/>
          <w:noProof/>
          <w:sz w:val="22"/>
          <w:szCs w:val="22"/>
          <w:lang w:val="id-ID"/>
        </w:rPr>
        <w:t>PUTUSAN</w:t>
      </w:r>
      <w:r w:rsidRPr="00C25248">
        <w:rPr>
          <w:rFonts w:ascii="Arial" w:hAnsi="Arial" w:cs="Arial"/>
          <w:noProof/>
          <w:sz w:val="22"/>
          <w:szCs w:val="22"/>
        </w:rPr>
        <w:t xml:space="preserve"> </w:t>
      </w:r>
      <w:r w:rsidRPr="00C25248">
        <w:rPr>
          <w:rFonts w:ascii="Arial" w:hAnsi="Arial" w:cs="Arial"/>
          <w:sz w:val="22"/>
          <w:szCs w:val="22"/>
        </w:rPr>
        <w:t>DIREKTUR</w:t>
      </w:r>
      <w:r w:rsidRPr="00C25248">
        <w:rPr>
          <w:rFonts w:ascii="Arial" w:hAnsi="Arial" w:cs="Arial"/>
          <w:sz w:val="22"/>
          <w:szCs w:val="22"/>
          <w:lang w:val="en-GB"/>
        </w:rPr>
        <w:t xml:space="preserve"> </w:t>
      </w:r>
      <w:r w:rsidRPr="00C25248">
        <w:rPr>
          <w:rFonts w:ascii="Arial" w:hAnsi="Arial" w:cs="Arial"/>
          <w:sz w:val="22"/>
          <w:szCs w:val="22"/>
        </w:rPr>
        <w:t>RS</w:t>
      </w:r>
      <w:r w:rsidRPr="00C25248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C25248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C25248">
        <w:rPr>
          <w:rFonts w:ascii="Arial" w:hAnsi="Arial" w:cs="Arial"/>
          <w:sz w:val="22"/>
          <w:szCs w:val="22"/>
          <w:lang w:val="en-ID"/>
        </w:rPr>
        <w:t>. MURJANI SAMPIT</w:t>
      </w: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proofErr w:type="gramStart"/>
      <w:r w:rsidRPr="00C25248">
        <w:rPr>
          <w:rFonts w:ascii="Arial" w:hAnsi="Arial" w:cs="Arial"/>
          <w:sz w:val="22"/>
          <w:szCs w:val="22"/>
        </w:rPr>
        <w:t>NOMOR :</w:t>
      </w:r>
      <w:proofErr w:type="gramEnd"/>
      <w:r w:rsidRPr="00C25248">
        <w:rPr>
          <w:rFonts w:ascii="Arial" w:hAnsi="Arial" w:cs="Arial"/>
          <w:sz w:val="22"/>
          <w:szCs w:val="22"/>
        </w:rPr>
        <w:t xml:space="preserve">         /</w:t>
      </w:r>
      <w:r w:rsidRPr="00C25248">
        <w:rPr>
          <w:rFonts w:ascii="Arial" w:hAnsi="Arial" w:cs="Arial"/>
          <w:sz w:val="22"/>
          <w:szCs w:val="22"/>
          <w:lang w:val="id-ID"/>
        </w:rPr>
        <w:t>PND</w:t>
      </w:r>
      <w:r w:rsidRPr="00C25248">
        <w:rPr>
          <w:rFonts w:ascii="Arial" w:hAnsi="Arial" w:cs="Arial"/>
          <w:sz w:val="22"/>
          <w:szCs w:val="22"/>
        </w:rPr>
        <w:t>/</w:t>
      </w:r>
      <w:r w:rsidR="0034215F" w:rsidRPr="00C25248">
        <w:rPr>
          <w:rFonts w:ascii="Arial" w:hAnsi="Arial" w:cs="Arial"/>
          <w:sz w:val="22"/>
          <w:szCs w:val="22"/>
        </w:rPr>
        <w:t>KPMKP</w:t>
      </w:r>
      <w:r w:rsidRPr="00C25248">
        <w:rPr>
          <w:rFonts w:ascii="Arial" w:hAnsi="Arial" w:cs="Arial"/>
          <w:sz w:val="22"/>
          <w:szCs w:val="22"/>
        </w:rPr>
        <w:t>/</w:t>
      </w:r>
      <w:r w:rsidR="00C25248">
        <w:rPr>
          <w:rFonts w:ascii="Arial" w:hAnsi="Arial" w:cs="Arial"/>
          <w:sz w:val="22"/>
          <w:szCs w:val="22"/>
          <w:lang w:val="id-ID"/>
        </w:rPr>
        <w:t>P09/</w:t>
      </w:r>
      <w:r w:rsidRPr="00C25248">
        <w:rPr>
          <w:rFonts w:ascii="Arial" w:hAnsi="Arial" w:cs="Arial"/>
          <w:sz w:val="22"/>
          <w:szCs w:val="22"/>
        </w:rPr>
        <w:t>RSUD-DM/I/2018</w:t>
      </w:r>
    </w:p>
    <w:p w:rsidR="001F2EFB" w:rsidRPr="00C25248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C25248">
        <w:rPr>
          <w:rFonts w:ascii="Arial" w:hAnsi="Arial" w:cs="Arial"/>
          <w:sz w:val="22"/>
          <w:szCs w:val="22"/>
        </w:rPr>
        <w:t>tentang</w:t>
      </w:r>
      <w:proofErr w:type="gramEnd"/>
    </w:p>
    <w:p w:rsidR="001F2EFB" w:rsidRPr="00C25248" w:rsidRDefault="00A11D87" w:rsidP="00997E65">
      <w:pPr>
        <w:pStyle w:val="NoSpacing"/>
        <w:spacing w:line="360" w:lineRule="auto"/>
        <w:jc w:val="center"/>
        <w:rPr>
          <w:rFonts w:ascii="Arial" w:hAnsi="Arial" w:cs="Arial"/>
        </w:rPr>
      </w:pPr>
      <w:r w:rsidRPr="00C25248">
        <w:rPr>
          <w:rFonts w:ascii="Arial" w:hAnsi="Arial" w:cs="Arial"/>
        </w:rPr>
        <w:t xml:space="preserve">PANDUAN </w:t>
      </w:r>
      <w:r w:rsidR="004818F0" w:rsidRPr="00C25248">
        <w:rPr>
          <w:rFonts w:ascii="Arial" w:hAnsi="Arial" w:cs="Arial"/>
        </w:rPr>
        <w:t>PELAPORAN KEJADIAN NYARIS CIDERA (KNC) DAN KEJADIAN TIDAK CIDERA (KTC)</w:t>
      </w:r>
      <w:r w:rsidR="00997E65" w:rsidRPr="00C25248">
        <w:rPr>
          <w:rFonts w:ascii="Arial" w:hAnsi="Arial" w:cs="Arial"/>
        </w:rPr>
        <w:t xml:space="preserve"> </w:t>
      </w:r>
      <w:r w:rsidR="001F2EFB" w:rsidRPr="00C25248">
        <w:rPr>
          <w:rFonts w:ascii="Arial" w:hAnsi="Arial" w:cs="Arial"/>
        </w:rPr>
        <w:t>DI RS</w:t>
      </w:r>
      <w:r w:rsidR="001F2EFB" w:rsidRPr="00C25248">
        <w:rPr>
          <w:rFonts w:ascii="Arial" w:hAnsi="Arial" w:cs="Arial"/>
          <w:lang w:val="en-ID"/>
        </w:rPr>
        <w:t>UD dr. MURJANI</w:t>
      </w:r>
      <w:r w:rsidR="001F2EFB" w:rsidRPr="00C25248">
        <w:rPr>
          <w:rFonts w:ascii="Arial" w:hAnsi="Arial" w:cs="Arial"/>
        </w:rPr>
        <w:t xml:space="preserve"> SAMPIT</w:t>
      </w:r>
    </w:p>
    <w:p w:rsidR="001F2EFB" w:rsidRPr="00C25248" w:rsidRDefault="001F2EFB" w:rsidP="001F2EFB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1F2EFB" w:rsidRPr="00C25248" w:rsidTr="001F2EFB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C25248" w:rsidRDefault="00C25248" w:rsidP="00C25248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25248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C25248" w:rsidRDefault="00C25248" w:rsidP="00C25248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C25248" w:rsidRDefault="00C25248" w:rsidP="00C25248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C25248" w:rsidRDefault="00C25248" w:rsidP="00C25248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sv-SE"/>
              </w:rPr>
              <w:t>Tanda Tangan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C25248" w:rsidRDefault="00C25248" w:rsidP="00C25248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1F2EFB" w:rsidRPr="00C25248" w:rsidTr="001F2EFB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25248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C25248" w:rsidRDefault="00E007B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sv-SE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C25248" w:rsidRDefault="001F2EF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1F2EFB" w:rsidRPr="00C25248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F2EFB" w:rsidRPr="00C25248" w:rsidTr="001F2EFB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25248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C25248" w:rsidRDefault="001F2EF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1F2EFB" w:rsidRPr="00C25248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F2EFB" w:rsidRPr="00C25248" w:rsidTr="001F2EFB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25248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25248">
              <w:rPr>
                <w:rFonts w:ascii="Arial" w:hAnsi="Arial" w:cs="Arial"/>
                <w:bCs/>
                <w:sz w:val="22"/>
                <w:szCs w:val="22"/>
              </w:rPr>
              <w:t xml:space="preserve">Direktur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C25248" w:rsidRDefault="001F2EFB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</w:rPr>
            </w:pPr>
          </w:p>
          <w:p w:rsidR="001F2EFB" w:rsidRPr="00C25248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C25248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C47A52" w:rsidRDefault="001F2EFB" w:rsidP="00C47A5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C25248">
        <w:rPr>
          <w:rFonts w:ascii="Arial" w:hAnsi="Arial" w:cs="Arial"/>
          <w:sz w:val="22"/>
          <w:szCs w:val="22"/>
        </w:rPr>
        <w:br w:type="page"/>
      </w:r>
      <w:r w:rsidR="00C47A52">
        <w:rPr>
          <w:noProof/>
          <w:lang w:val="id-ID" w:eastAsia="id-ID"/>
        </w:rPr>
        <w:lastRenderedPageBreak/>
        <w:drawing>
          <wp:inline distT="0" distB="0" distL="0" distR="0" wp14:anchorId="257776A7" wp14:editId="730FADF2">
            <wp:extent cx="5677535" cy="103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52" w:rsidRDefault="00C47A52" w:rsidP="00C47A5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1F2EFB" w:rsidRPr="00C47A52" w:rsidRDefault="0034215F" w:rsidP="00C47A5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C47A52">
        <w:rPr>
          <w:rFonts w:ascii="Arial" w:hAnsi="Arial" w:cs="Arial"/>
          <w:sz w:val="22"/>
          <w:szCs w:val="22"/>
        </w:rPr>
        <w:t>KE</w:t>
      </w:r>
      <w:r w:rsidRPr="00C47A52">
        <w:rPr>
          <w:rFonts w:ascii="Arial" w:hAnsi="Arial" w:cs="Arial"/>
          <w:sz w:val="22"/>
          <w:szCs w:val="22"/>
          <w:lang w:val="en-ID"/>
        </w:rPr>
        <w:t>PUTUSAN</w:t>
      </w:r>
      <w:r w:rsidR="001F2EFB" w:rsidRPr="00C47A52">
        <w:rPr>
          <w:rFonts w:ascii="Arial" w:hAnsi="Arial" w:cs="Arial"/>
          <w:sz w:val="22"/>
          <w:szCs w:val="22"/>
        </w:rPr>
        <w:t xml:space="preserve"> DIREKTUR RSUD </w:t>
      </w:r>
      <w:proofErr w:type="gramStart"/>
      <w:r w:rsidR="001F2EFB" w:rsidRPr="00C47A52">
        <w:rPr>
          <w:rFonts w:ascii="Arial" w:hAnsi="Arial" w:cs="Arial"/>
          <w:sz w:val="22"/>
          <w:szCs w:val="22"/>
        </w:rPr>
        <w:t>dr</w:t>
      </w:r>
      <w:proofErr w:type="gramEnd"/>
      <w:r w:rsidR="001F2EFB" w:rsidRPr="00C47A52">
        <w:rPr>
          <w:rFonts w:ascii="Arial" w:hAnsi="Arial" w:cs="Arial"/>
          <w:sz w:val="22"/>
          <w:szCs w:val="22"/>
        </w:rPr>
        <w:t>. MURJANI SAMPIT</w:t>
      </w:r>
    </w:p>
    <w:p w:rsidR="001F2EFB" w:rsidRPr="00C47A52" w:rsidRDefault="0034215F" w:rsidP="001F2EFB">
      <w:pPr>
        <w:pStyle w:val="NoSpacing"/>
        <w:spacing w:line="360" w:lineRule="auto"/>
        <w:jc w:val="center"/>
        <w:rPr>
          <w:rFonts w:ascii="Arial" w:hAnsi="Arial" w:cs="Arial"/>
        </w:rPr>
      </w:pPr>
      <w:r w:rsidRPr="00C47A52">
        <w:rPr>
          <w:rFonts w:ascii="Arial" w:hAnsi="Arial" w:cs="Arial"/>
        </w:rPr>
        <w:t xml:space="preserve">NOMOR :   </w:t>
      </w:r>
      <w:r w:rsidR="001F2EFB" w:rsidRPr="00C47A52">
        <w:rPr>
          <w:rFonts w:ascii="Arial" w:hAnsi="Arial" w:cs="Arial"/>
          <w:b/>
        </w:rPr>
        <w:t xml:space="preserve">        </w:t>
      </w:r>
      <w:r w:rsidR="001F2EFB" w:rsidRPr="00C47A52">
        <w:rPr>
          <w:rFonts w:ascii="Arial" w:hAnsi="Arial" w:cs="Arial"/>
        </w:rPr>
        <w:t>/PND/</w:t>
      </w:r>
      <w:r w:rsidRPr="00C47A52">
        <w:rPr>
          <w:rFonts w:ascii="Arial" w:hAnsi="Arial" w:cs="Arial"/>
        </w:rPr>
        <w:t>KPMKP</w:t>
      </w:r>
      <w:r w:rsidR="00C47A52">
        <w:rPr>
          <w:rFonts w:ascii="Arial" w:hAnsi="Arial" w:cs="Arial"/>
        </w:rPr>
        <w:t>/P09/</w:t>
      </w:r>
      <w:r w:rsidR="001F2EFB" w:rsidRPr="00C47A52">
        <w:rPr>
          <w:rFonts w:ascii="Arial" w:hAnsi="Arial" w:cs="Arial"/>
        </w:rPr>
        <w:t xml:space="preserve">/RSUD-DM/I/2018  </w:t>
      </w:r>
    </w:p>
    <w:p w:rsidR="001F2EFB" w:rsidRPr="00C47A52" w:rsidRDefault="001F2EFB" w:rsidP="001F2EFB">
      <w:pPr>
        <w:pStyle w:val="NoSpacing"/>
        <w:spacing w:line="360" w:lineRule="auto"/>
        <w:jc w:val="center"/>
        <w:rPr>
          <w:rFonts w:ascii="Arial" w:hAnsi="Arial" w:cs="Arial"/>
        </w:rPr>
      </w:pPr>
      <w:r w:rsidRPr="00C47A52">
        <w:rPr>
          <w:rFonts w:ascii="Arial" w:hAnsi="Arial" w:cs="Arial"/>
        </w:rPr>
        <w:t>tentang</w:t>
      </w:r>
    </w:p>
    <w:p w:rsidR="001F2EFB" w:rsidRPr="00C47A52" w:rsidRDefault="00A11D87" w:rsidP="00265C54">
      <w:pPr>
        <w:pStyle w:val="NoSpacing"/>
        <w:spacing w:line="360" w:lineRule="auto"/>
        <w:jc w:val="center"/>
        <w:rPr>
          <w:rFonts w:ascii="Arial" w:hAnsi="Arial" w:cs="Arial"/>
        </w:rPr>
      </w:pPr>
      <w:r w:rsidRPr="00C47A52">
        <w:rPr>
          <w:rFonts w:ascii="Arial" w:hAnsi="Arial" w:cs="Arial"/>
        </w:rPr>
        <w:t xml:space="preserve">PANDUAN </w:t>
      </w:r>
      <w:r w:rsidR="00CA72C8" w:rsidRPr="00C47A52">
        <w:rPr>
          <w:rFonts w:ascii="Arial" w:hAnsi="Arial" w:cs="Arial"/>
        </w:rPr>
        <w:t>PELAPORAN KEJADIAN NYARIS CIDERA (KNC) DAN KEJADIAN TIDAK CIDERA (KTC)</w:t>
      </w:r>
      <w:r w:rsidR="00265C54" w:rsidRPr="00C47A52">
        <w:rPr>
          <w:rFonts w:ascii="Arial" w:hAnsi="Arial" w:cs="Arial"/>
        </w:rPr>
        <w:t xml:space="preserve"> </w:t>
      </w:r>
      <w:r w:rsidR="001F2EFB" w:rsidRPr="00C47A52">
        <w:rPr>
          <w:rFonts w:ascii="Arial" w:hAnsi="Arial" w:cs="Arial"/>
        </w:rPr>
        <w:t>DI RS</w:t>
      </w:r>
      <w:r w:rsidR="001F2EFB" w:rsidRPr="00C47A52">
        <w:rPr>
          <w:rFonts w:ascii="Arial" w:hAnsi="Arial" w:cs="Arial"/>
          <w:lang w:val="en-ID"/>
        </w:rPr>
        <w:t>UD dr. MURJANI</w:t>
      </w:r>
      <w:r w:rsidR="001F2EFB" w:rsidRPr="00C47A52">
        <w:rPr>
          <w:rFonts w:ascii="Arial" w:hAnsi="Arial" w:cs="Arial"/>
        </w:rPr>
        <w:t xml:space="preserve"> SAMPIT</w:t>
      </w:r>
    </w:p>
    <w:p w:rsidR="001F2EFB" w:rsidRPr="00C47A52" w:rsidRDefault="001F2EFB" w:rsidP="001F2EFB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1F2EFB" w:rsidRPr="00C47A52" w:rsidRDefault="001F2EFB" w:rsidP="00C47A52">
      <w:pPr>
        <w:spacing w:before="19"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C47A52">
        <w:rPr>
          <w:rFonts w:ascii="Arial" w:hAnsi="Arial" w:cs="Arial"/>
          <w:sz w:val="22"/>
          <w:szCs w:val="22"/>
        </w:rPr>
        <w:t xml:space="preserve">DIREKTUR RSUD </w:t>
      </w:r>
      <w:proofErr w:type="gramStart"/>
      <w:r w:rsidRPr="00C47A52">
        <w:rPr>
          <w:rFonts w:ascii="Arial" w:hAnsi="Arial" w:cs="Arial"/>
          <w:sz w:val="22"/>
          <w:szCs w:val="22"/>
        </w:rPr>
        <w:t>dr</w:t>
      </w:r>
      <w:proofErr w:type="gramEnd"/>
      <w:r w:rsidRPr="00C47A52">
        <w:rPr>
          <w:rFonts w:ascii="Arial" w:hAnsi="Arial" w:cs="Arial"/>
          <w:sz w:val="22"/>
          <w:szCs w:val="22"/>
        </w:rPr>
        <w:t>. MURJANI SAMPIT</w:t>
      </w:r>
    </w:p>
    <w:p w:rsidR="00983FA0" w:rsidRPr="00C25248" w:rsidRDefault="00983FA0" w:rsidP="00C47A52">
      <w:pPr>
        <w:spacing w:before="19"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893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425"/>
        <w:gridCol w:w="425"/>
        <w:gridCol w:w="6379"/>
      </w:tblGrid>
      <w:tr w:rsidR="004A0606" w:rsidRPr="00C25248" w:rsidTr="00221D9B">
        <w:trPr>
          <w:trHeight w:val="1135"/>
        </w:trPr>
        <w:tc>
          <w:tcPr>
            <w:tcW w:w="1701" w:type="dxa"/>
          </w:tcPr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MENIMBANG</w:t>
            </w: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082207" w:rsidRPr="00C25248" w:rsidRDefault="00082207" w:rsidP="00C47A52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746F24" w:rsidRPr="00C25248" w:rsidRDefault="00746F24" w:rsidP="00C47A52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746F24" w:rsidRPr="00C25248" w:rsidRDefault="00746F24" w:rsidP="00C47A52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MENGINGAT</w:t>
            </w:r>
          </w:p>
        </w:tc>
        <w:tc>
          <w:tcPr>
            <w:tcW w:w="425" w:type="dxa"/>
          </w:tcPr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: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82207" w:rsidRPr="00C25248" w:rsidRDefault="000822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746F24" w:rsidRPr="00C25248" w:rsidRDefault="00746F2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746F24" w:rsidRPr="00C25248" w:rsidRDefault="00746F2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</w:tcPr>
          <w:p w:rsidR="004A0606" w:rsidRPr="00C25248" w:rsidRDefault="00C47A52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A0606" w:rsidRPr="00C25248">
              <w:rPr>
                <w:rFonts w:ascii="Arial" w:hAnsi="Arial" w:cs="Arial"/>
              </w:rPr>
              <w:t>.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C25248" w:rsidRDefault="000B54C5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C25248" w:rsidRDefault="000B54C5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C25248" w:rsidRDefault="00C47A52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4A0606" w:rsidRPr="00C25248">
              <w:rPr>
                <w:rFonts w:ascii="Arial" w:hAnsi="Arial" w:cs="Arial"/>
              </w:rPr>
              <w:t>.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C47A52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A0606" w:rsidRPr="00C25248">
              <w:rPr>
                <w:rFonts w:ascii="Arial" w:hAnsi="Arial" w:cs="Arial"/>
              </w:rPr>
              <w:t>.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746F24" w:rsidRPr="00C25248" w:rsidRDefault="00746F2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C25248" w:rsidRDefault="00C47A52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A0606" w:rsidRPr="00C25248">
              <w:rPr>
                <w:rFonts w:ascii="Arial" w:hAnsi="Arial" w:cs="Arial"/>
              </w:rPr>
              <w:t>.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82207" w:rsidRPr="00C25248" w:rsidRDefault="000822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C25248" w:rsidRDefault="00A929BA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e</w:t>
            </w:r>
            <w:r w:rsidR="00931752" w:rsidRPr="00C25248">
              <w:rPr>
                <w:rFonts w:ascii="Arial" w:hAnsi="Arial" w:cs="Arial"/>
                <w:lang w:val="en-SG"/>
              </w:rPr>
              <w:t>.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746F24" w:rsidRPr="00C25248" w:rsidRDefault="00746F2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746F24" w:rsidRPr="00C25248" w:rsidRDefault="00746F2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931752" w:rsidRPr="00C25248" w:rsidRDefault="00931752" w:rsidP="00B963F9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1.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2.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3.</w:t>
            </w:r>
          </w:p>
          <w:p w:rsidR="004A0606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47A52" w:rsidRDefault="00C47A52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47A52" w:rsidRPr="00C25248" w:rsidRDefault="00C47A52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lastRenderedPageBreak/>
              <w:t>4.</w:t>
            </w:r>
          </w:p>
          <w:p w:rsidR="004A0606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47A52" w:rsidRPr="00C47A52" w:rsidRDefault="00C47A52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5.</w:t>
            </w:r>
          </w:p>
          <w:p w:rsidR="00B64B2D" w:rsidRPr="00C25248" w:rsidRDefault="00B64B2D" w:rsidP="00B963F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64B2D" w:rsidRPr="00C25248" w:rsidRDefault="00B64B2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6.</w:t>
            </w:r>
          </w:p>
          <w:p w:rsidR="00781889" w:rsidRPr="00C25248" w:rsidRDefault="00781889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81889" w:rsidRPr="00C25248" w:rsidRDefault="00781889" w:rsidP="00746F24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771133" w:rsidRPr="00C25248" w:rsidRDefault="00771133" w:rsidP="00746F24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C25248">
              <w:rPr>
                <w:rFonts w:ascii="Arial" w:hAnsi="Arial" w:cs="Arial"/>
                <w:lang w:val="en-ID"/>
              </w:rPr>
              <w:t>7.</w:t>
            </w:r>
          </w:p>
        </w:tc>
        <w:tc>
          <w:tcPr>
            <w:tcW w:w="6379" w:type="dxa"/>
          </w:tcPr>
          <w:p w:rsidR="004A0606" w:rsidRPr="00C25248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C25248">
              <w:rPr>
                <w:rFonts w:ascii="Arial" w:hAnsi="Arial" w:cs="Arial"/>
              </w:rPr>
              <w:lastRenderedPageBreak/>
              <w:t>b</w:t>
            </w:r>
            <w:r w:rsidR="004A0606" w:rsidRPr="00C25248">
              <w:rPr>
                <w:rFonts w:ascii="Arial" w:hAnsi="Arial" w:cs="Arial"/>
              </w:rPr>
              <w:t>a</w:t>
            </w:r>
            <w:r w:rsidR="004A0606" w:rsidRPr="00C25248">
              <w:rPr>
                <w:rFonts w:ascii="Arial" w:hAnsi="Arial" w:cs="Arial"/>
                <w:spacing w:val="-1"/>
              </w:rPr>
              <w:t>h</w:t>
            </w:r>
            <w:r w:rsidR="004A0606" w:rsidRPr="00C25248">
              <w:rPr>
                <w:rFonts w:ascii="Arial" w:hAnsi="Arial" w:cs="Arial"/>
              </w:rPr>
              <w:t xml:space="preserve">wa </w:t>
            </w:r>
            <w:r w:rsidR="000B54C5" w:rsidRPr="00C25248">
              <w:rPr>
                <w:rFonts w:ascii="Arial" w:hAnsi="Arial" w:cs="Arial"/>
                <w:spacing w:val="-1"/>
                <w:lang w:val="en-SG"/>
              </w:rPr>
              <w:t xml:space="preserve">keselamatan pasien merupakan suatu </w:t>
            </w:r>
            <w:r w:rsidR="000D192E" w:rsidRPr="00C25248">
              <w:rPr>
                <w:rFonts w:ascii="Arial" w:hAnsi="Arial" w:cs="Arial"/>
                <w:spacing w:val="-1"/>
                <w:lang w:val="en-SG"/>
              </w:rPr>
              <w:t>sistem</w:t>
            </w:r>
            <w:r w:rsidR="000B54C5" w:rsidRPr="00C25248">
              <w:rPr>
                <w:rFonts w:ascii="Arial" w:hAnsi="Arial" w:cs="Arial"/>
                <w:spacing w:val="-1"/>
                <w:lang w:val="en-SG"/>
              </w:rPr>
              <w:t xml:space="preserve"> yang bertujuan untuk mencegah terjadinya </w:t>
            </w:r>
            <w:r w:rsidR="003605BA" w:rsidRPr="00C25248">
              <w:rPr>
                <w:rFonts w:ascii="Arial" w:hAnsi="Arial" w:cs="Arial"/>
                <w:spacing w:val="-1"/>
                <w:lang w:val="en-SG"/>
              </w:rPr>
              <w:t>cidera</w:t>
            </w:r>
            <w:r w:rsidR="000B54C5" w:rsidRPr="00C25248">
              <w:rPr>
                <w:rFonts w:ascii="Arial" w:hAnsi="Arial" w:cs="Arial"/>
                <w:spacing w:val="-1"/>
                <w:lang w:val="en-SG"/>
              </w:rPr>
              <w:t xml:space="preserve"> yang disebabkan oleh kesalahan akibat melaksanakan suatu tindakan atau tidak mengambil tindakan yang seharusnya diambil sehingga asuhan pasien di rumah sakit menjadi aman</w:t>
            </w:r>
            <w:r w:rsidR="004A0606" w:rsidRPr="00C25248">
              <w:rPr>
                <w:rFonts w:ascii="Arial" w:hAnsi="Arial" w:cs="Arial"/>
                <w:w w:val="102"/>
              </w:rPr>
              <w:t>;</w:t>
            </w:r>
          </w:p>
          <w:p w:rsidR="004A0606" w:rsidRPr="00C25248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C25248">
              <w:rPr>
                <w:rFonts w:ascii="Arial" w:hAnsi="Arial" w:cs="Arial"/>
              </w:rPr>
              <w:t>b</w:t>
            </w:r>
            <w:r w:rsidR="004A0606" w:rsidRPr="00C25248">
              <w:rPr>
                <w:rFonts w:ascii="Arial" w:hAnsi="Arial" w:cs="Arial"/>
              </w:rPr>
              <w:t>a</w:t>
            </w:r>
            <w:r w:rsidR="004A0606" w:rsidRPr="00C25248">
              <w:rPr>
                <w:rFonts w:ascii="Arial" w:hAnsi="Arial" w:cs="Arial"/>
                <w:spacing w:val="-1"/>
              </w:rPr>
              <w:t>h</w:t>
            </w:r>
            <w:r w:rsidR="004A0606" w:rsidRPr="00C25248">
              <w:rPr>
                <w:rFonts w:ascii="Arial" w:hAnsi="Arial" w:cs="Arial"/>
              </w:rPr>
              <w:t xml:space="preserve">wa </w:t>
            </w:r>
            <w:r w:rsidR="000B54C5" w:rsidRPr="00C25248">
              <w:rPr>
                <w:rFonts w:ascii="Arial" w:hAnsi="Arial" w:cs="Arial"/>
                <w:spacing w:val="-2"/>
                <w:lang w:val="en-SG"/>
              </w:rPr>
              <w:t>pelaksanaan program keselamatan pasien wajib dilaksanakan di rumah sakit</w:t>
            </w:r>
            <w:r w:rsidR="004A0606" w:rsidRPr="00C25248">
              <w:rPr>
                <w:rFonts w:ascii="Arial" w:hAnsi="Arial" w:cs="Arial"/>
                <w:w w:val="102"/>
              </w:rPr>
              <w:t>;</w:t>
            </w:r>
          </w:p>
          <w:p w:rsidR="004A0606" w:rsidRPr="00C25248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C25248">
              <w:rPr>
                <w:rFonts w:ascii="Arial" w:hAnsi="Arial" w:cs="Arial"/>
              </w:rPr>
              <w:t>b</w:t>
            </w:r>
            <w:r w:rsidR="004A0606" w:rsidRPr="00C25248">
              <w:rPr>
                <w:rFonts w:ascii="Arial" w:hAnsi="Arial" w:cs="Arial"/>
              </w:rPr>
              <w:t>a</w:t>
            </w:r>
            <w:r w:rsidR="004A0606" w:rsidRPr="00C25248">
              <w:rPr>
                <w:rFonts w:ascii="Arial" w:hAnsi="Arial" w:cs="Arial"/>
                <w:spacing w:val="-1"/>
              </w:rPr>
              <w:t>h</w:t>
            </w:r>
            <w:r w:rsidR="004A0606" w:rsidRPr="00C25248">
              <w:rPr>
                <w:rFonts w:ascii="Arial" w:hAnsi="Arial" w:cs="Arial"/>
              </w:rPr>
              <w:t xml:space="preserve">wa </w:t>
            </w:r>
            <w:r w:rsidR="008406DF" w:rsidRPr="00C25248">
              <w:rPr>
                <w:rFonts w:ascii="Arial" w:hAnsi="Arial" w:cs="Arial"/>
                <w:spacing w:val="1"/>
                <w:lang w:val="en-SG"/>
              </w:rPr>
              <w:t>salah satu program dasar keselamatan pasien a</w:t>
            </w:r>
            <w:r w:rsidR="005929BF" w:rsidRPr="00C25248">
              <w:rPr>
                <w:rFonts w:ascii="Arial" w:hAnsi="Arial" w:cs="Arial"/>
                <w:spacing w:val="1"/>
                <w:lang w:val="en-SG"/>
              </w:rPr>
              <w:t xml:space="preserve">dalah menekan/menurunkan </w:t>
            </w:r>
            <w:r w:rsidR="00746F24" w:rsidRPr="00C25248">
              <w:rPr>
                <w:rFonts w:ascii="Arial" w:hAnsi="Arial" w:cs="Arial"/>
                <w:spacing w:val="1"/>
                <w:lang w:val="en-SG"/>
              </w:rPr>
              <w:t>Kejadian Nyaris Cidera (</w:t>
            </w:r>
            <w:r w:rsidR="007A0A87" w:rsidRPr="00C25248">
              <w:rPr>
                <w:rFonts w:ascii="Arial" w:hAnsi="Arial" w:cs="Arial"/>
                <w:spacing w:val="1"/>
              </w:rPr>
              <w:t>KNC</w:t>
            </w:r>
            <w:r w:rsidR="00746F24" w:rsidRPr="00C25248">
              <w:rPr>
                <w:rFonts w:ascii="Arial" w:hAnsi="Arial" w:cs="Arial"/>
                <w:spacing w:val="1"/>
                <w:lang w:val="en-ID"/>
              </w:rPr>
              <w:t>)</w:t>
            </w:r>
            <w:r w:rsidR="007A0A87" w:rsidRPr="00C25248">
              <w:rPr>
                <w:rFonts w:ascii="Arial" w:hAnsi="Arial" w:cs="Arial"/>
                <w:spacing w:val="1"/>
              </w:rPr>
              <w:t xml:space="preserve"> &amp; </w:t>
            </w:r>
            <w:r w:rsidR="00746F24" w:rsidRPr="00C25248">
              <w:rPr>
                <w:rFonts w:ascii="Arial" w:hAnsi="Arial" w:cs="Arial"/>
                <w:spacing w:val="1"/>
                <w:lang w:val="en-ID"/>
              </w:rPr>
              <w:t>Kejadian Tidak Cidera (</w:t>
            </w:r>
            <w:r w:rsidR="007A0A87" w:rsidRPr="00C25248">
              <w:rPr>
                <w:rFonts w:ascii="Arial" w:hAnsi="Arial" w:cs="Arial"/>
                <w:spacing w:val="1"/>
              </w:rPr>
              <w:t>KTC</w:t>
            </w:r>
            <w:r w:rsidR="00746F24" w:rsidRPr="00C25248">
              <w:rPr>
                <w:rFonts w:ascii="Arial" w:hAnsi="Arial" w:cs="Arial"/>
                <w:spacing w:val="1"/>
                <w:lang w:val="en-ID"/>
              </w:rPr>
              <w:t>)</w:t>
            </w:r>
            <w:r w:rsidR="004A0606" w:rsidRPr="00C25248">
              <w:rPr>
                <w:rFonts w:ascii="Arial" w:hAnsi="Arial" w:cs="Arial"/>
                <w:w w:val="102"/>
              </w:rPr>
              <w:t>;</w:t>
            </w:r>
          </w:p>
          <w:p w:rsidR="00931752" w:rsidRPr="00C25248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C25248">
              <w:rPr>
                <w:rFonts w:ascii="Arial" w:hAnsi="Arial" w:cs="Arial"/>
                <w:w w:val="102"/>
              </w:rPr>
              <w:t>b</w:t>
            </w:r>
            <w:r w:rsidR="00931752" w:rsidRPr="00C25248">
              <w:rPr>
                <w:rFonts w:ascii="Arial" w:hAnsi="Arial" w:cs="Arial"/>
                <w:w w:val="102"/>
                <w:lang w:val="en-SG"/>
              </w:rPr>
              <w:t>ahwa terlaksananya program proa</w:t>
            </w:r>
            <w:r w:rsidR="005929BF" w:rsidRPr="00C25248">
              <w:rPr>
                <w:rFonts w:ascii="Arial" w:hAnsi="Arial" w:cs="Arial"/>
                <w:w w:val="102"/>
                <w:lang w:val="en-SG"/>
              </w:rPr>
              <w:t xml:space="preserve">ktif berupa identifikasi </w:t>
            </w:r>
            <w:r w:rsidR="007A0A87" w:rsidRPr="00C25248">
              <w:rPr>
                <w:rFonts w:ascii="Arial" w:hAnsi="Arial" w:cs="Arial"/>
                <w:w w:val="102"/>
              </w:rPr>
              <w:t>KNC &amp; KTC</w:t>
            </w:r>
            <w:r w:rsidR="00082207" w:rsidRPr="00C25248">
              <w:rPr>
                <w:rFonts w:ascii="Arial" w:hAnsi="Arial" w:cs="Arial"/>
                <w:w w:val="102"/>
              </w:rPr>
              <w:t xml:space="preserve"> </w:t>
            </w:r>
            <w:r w:rsidR="005929BF" w:rsidRPr="00C25248">
              <w:rPr>
                <w:rFonts w:ascii="Arial" w:hAnsi="Arial" w:cs="Arial"/>
                <w:w w:val="102"/>
                <w:lang w:val="en-SG"/>
              </w:rPr>
              <w:t xml:space="preserve">dan meminimalkan </w:t>
            </w:r>
            <w:r w:rsidR="007A0A87" w:rsidRPr="00C25248">
              <w:rPr>
                <w:rFonts w:ascii="Arial" w:hAnsi="Arial" w:cs="Arial"/>
                <w:w w:val="102"/>
              </w:rPr>
              <w:t>KNC &amp; KTC</w:t>
            </w:r>
            <w:r w:rsidR="00082207" w:rsidRPr="00C25248">
              <w:rPr>
                <w:rFonts w:ascii="Arial" w:hAnsi="Arial" w:cs="Arial"/>
                <w:w w:val="102"/>
              </w:rPr>
              <w:t xml:space="preserve"> </w:t>
            </w:r>
            <w:r w:rsidR="005929BF" w:rsidRPr="00C25248">
              <w:rPr>
                <w:rFonts w:ascii="Arial" w:hAnsi="Arial" w:cs="Arial"/>
                <w:w w:val="102"/>
                <w:lang w:val="en-SG"/>
              </w:rPr>
              <w:t xml:space="preserve">diperlukan tata kelola </w:t>
            </w:r>
            <w:r w:rsidR="007A0A87" w:rsidRPr="00C25248">
              <w:rPr>
                <w:rFonts w:ascii="Arial" w:hAnsi="Arial" w:cs="Arial"/>
                <w:w w:val="102"/>
              </w:rPr>
              <w:t>KNC &amp; KTC</w:t>
            </w:r>
            <w:r w:rsidR="00931752" w:rsidRPr="00C25248">
              <w:rPr>
                <w:rFonts w:ascii="Arial" w:hAnsi="Arial" w:cs="Arial"/>
                <w:w w:val="102"/>
                <w:lang w:val="en-SG"/>
              </w:rPr>
              <w:t xml:space="preserve"> di rumah sakit;</w:t>
            </w:r>
          </w:p>
          <w:p w:rsidR="004A0606" w:rsidRPr="00C25248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  <w:spacing w:val="-1"/>
              </w:rPr>
              <w:t>b</w:t>
            </w:r>
            <w:r w:rsidR="004A0606" w:rsidRPr="00C25248">
              <w:rPr>
                <w:rFonts w:ascii="Arial" w:hAnsi="Arial" w:cs="Arial"/>
              </w:rPr>
              <w:t>a</w:t>
            </w:r>
            <w:r w:rsidR="004A0606" w:rsidRPr="00C25248">
              <w:rPr>
                <w:rFonts w:ascii="Arial" w:hAnsi="Arial" w:cs="Arial"/>
                <w:spacing w:val="-1"/>
              </w:rPr>
              <w:t>h</w:t>
            </w:r>
            <w:r w:rsidR="004A0606" w:rsidRPr="00C25248">
              <w:rPr>
                <w:rFonts w:ascii="Arial" w:hAnsi="Arial" w:cs="Arial"/>
              </w:rPr>
              <w:t xml:space="preserve">wa </w:t>
            </w:r>
            <w:r w:rsidR="004A0606" w:rsidRPr="00C25248">
              <w:rPr>
                <w:rFonts w:ascii="Arial" w:hAnsi="Arial" w:cs="Arial"/>
                <w:spacing w:val="-3"/>
              </w:rPr>
              <w:t>b</w:t>
            </w:r>
            <w:r w:rsidR="004A0606" w:rsidRPr="00C25248">
              <w:rPr>
                <w:rFonts w:ascii="Arial" w:hAnsi="Arial" w:cs="Arial"/>
                <w:spacing w:val="1"/>
              </w:rPr>
              <w:t>er</w:t>
            </w:r>
            <w:r w:rsidR="004A0606" w:rsidRPr="00C25248">
              <w:rPr>
                <w:rFonts w:ascii="Arial" w:hAnsi="Arial" w:cs="Arial"/>
                <w:spacing w:val="-1"/>
              </w:rPr>
              <w:t>d</w:t>
            </w:r>
            <w:r w:rsidR="004A0606" w:rsidRPr="00C25248">
              <w:rPr>
                <w:rFonts w:ascii="Arial" w:hAnsi="Arial" w:cs="Arial"/>
              </w:rPr>
              <w:t>a</w:t>
            </w:r>
            <w:r w:rsidR="004A0606" w:rsidRPr="00C25248">
              <w:rPr>
                <w:rFonts w:ascii="Arial" w:hAnsi="Arial" w:cs="Arial"/>
                <w:spacing w:val="1"/>
              </w:rPr>
              <w:t>s</w:t>
            </w:r>
            <w:r w:rsidR="004A0606" w:rsidRPr="00C25248">
              <w:rPr>
                <w:rFonts w:ascii="Arial" w:hAnsi="Arial" w:cs="Arial"/>
              </w:rPr>
              <w:t>a</w:t>
            </w:r>
            <w:r w:rsidR="004A0606" w:rsidRPr="00C25248">
              <w:rPr>
                <w:rFonts w:ascii="Arial" w:hAnsi="Arial" w:cs="Arial"/>
                <w:spacing w:val="1"/>
              </w:rPr>
              <w:t>rk</w:t>
            </w:r>
            <w:r w:rsidR="004A0606" w:rsidRPr="00C25248">
              <w:rPr>
                <w:rFonts w:ascii="Arial" w:hAnsi="Arial" w:cs="Arial"/>
              </w:rPr>
              <w:t xml:space="preserve">an </w:t>
            </w:r>
            <w:r w:rsidR="004A0606" w:rsidRPr="00C25248">
              <w:rPr>
                <w:rFonts w:ascii="Arial" w:hAnsi="Arial" w:cs="Arial"/>
                <w:spacing w:val="-1"/>
              </w:rPr>
              <w:t>p</w:t>
            </w:r>
            <w:r w:rsidR="004A0606" w:rsidRPr="00C25248">
              <w:rPr>
                <w:rFonts w:ascii="Arial" w:hAnsi="Arial" w:cs="Arial"/>
                <w:spacing w:val="1"/>
              </w:rPr>
              <w:t>er</w:t>
            </w:r>
            <w:r w:rsidR="004A0606" w:rsidRPr="00C25248">
              <w:rPr>
                <w:rFonts w:ascii="Arial" w:hAnsi="Arial" w:cs="Arial"/>
                <w:spacing w:val="-1"/>
              </w:rPr>
              <w:t>ti</w:t>
            </w:r>
            <w:r w:rsidR="004A0606" w:rsidRPr="00C25248">
              <w:rPr>
                <w:rFonts w:ascii="Arial" w:hAnsi="Arial" w:cs="Arial"/>
                <w:spacing w:val="3"/>
              </w:rPr>
              <w:t>m</w:t>
            </w:r>
            <w:r w:rsidR="004A0606" w:rsidRPr="00C25248">
              <w:rPr>
                <w:rFonts w:ascii="Arial" w:hAnsi="Arial" w:cs="Arial"/>
                <w:spacing w:val="-3"/>
              </w:rPr>
              <w:t>b</w:t>
            </w:r>
            <w:r w:rsidR="004A0606" w:rsidRPr="00C25248">
              <w:rPr>
                <w:rFonts w:ascii="Arial" w:hAnsi="Arial" w:cs="Arial"/>
                <w:spacing w:val="3"/>
              </w:rPr>
              <w:t>a</w:t>
            </w:r>
            <w:r w:rsidR="004A0606" w:rsidRPr="00C25248">
              <w:rPr>
                <w:rFonts w:ascii="Arial" w:hAnsi="Arial" w:cs="Arial"/>
                <w:spacing w:val="-3"/>
              </w:rPr>
              <w:t>n</w:t>
            </w:r>
            <w:r w:rsidR="004A0606" w:rsidRPr="00C25248">
              <w:rPr>
                <w:rFonts w:ascii="Arial" w:hAnsi="Arial" w:cs="Arial"/>
                <w:spacing w:val="2"/>
              </w:rPr>
              <w:t>g</w:t>
            </w:r>
            <w:r w:rsidR="004A0606" w:rsidRPr="00C25248">
              <w:rPr>
                <w:rFonts w:ascii="Arial" w:hAnsi="Arial" w:cs="Arial"/>
                <w:spacing w:val="3"/>
              </w:rPr>
              <w:t>a</w:t>
            </w:r>
            <w:r w:rsidR="004A0606" w:rsidRPr="00C25248">
              <w:rPr>
                <w:rFonts w:ascii="Arial" w:hAnsi="Arial" w:cs="Arial"/>
              </w:rPr>
              <w:t xml:space="preserve">n </w:t>
            </w:r>
            <w:r w:rsidR="004A0606" w:rsidRPr="00C25248">
              <w:rPr>
                <w:rFonts w:ascii="Arial" w:hAnsi="Arial" w:cs="Arial"/>
                <w:spacing w:val="1"/>
              </w:rPr>
              <w:t>se</w:t>
            </w:r>
            <w:r w:rsidR="004A0606" w:rsidRPr="00C25248">
              <w:rPr>
                <w:rFonts w:ascii="Arial" w:hAnsi="Arial" w:cs="Arial"/>
                <w:spacing w:val="-1"/>
              </w:rPr>
              <w:t>b</w:t>
            </w:r>
            <w:r w:rsidR="004A0606" w:rsidRPr="00C25248">
              <w:rPr>
                <w:rFonts w:ascii="Arial" w:hAnsi="Arial" w:cs="Arial"/>
              </w:rPr>
              <w:t>aga</w:t>
            </w:r>
            <w:r w:rsidR="004A0606" w:rsidRPr="00C25248">
              <w:rPr>
                <w:rFonts w:ascii="Arial" w:hAnsi="Arial" w:cs="Arial"/>
                <w:spacing w:val="1"/>
              </w:rPr>
              <w:t>i</w:t>
            </w:r>
            <w:r w:rsidR="004A0606" w:rsidRPr="00C25248">
              <w:rPr>
                <w:rFonts w:ascii="Arial" w:hAnsi="Arial" w:cs="Arial"/>
              </w:rPr>
              <w:t>ma</w:t>
            </w:r>
            <w:r w:rsidR="004A0606" w:rsidRPr="00C25248">
              <w:rPr>
                <w:rFonts w:ascii="Arial" w:hAnsi="Arial" w:cs="Arial"/>
                <w:spacing w:val="2"/>
              </w:rPr>
              <w:t>n</w:t>
            </w:r>
            <w:r w:rsidR="004A0606" w:rsidRPr="00C25248">
              <w:rPr>
                <w:rFonts w:ascii="Arial" w:hAnsi="Arial" w:cs="Arial"/>
              </w:rPr>
              <w:t xml:space="preserve">a </w:t>
            </w:r>
            <w:r w:rsidR="004A0606" w:rsidRPr="00C25248">
              <w:rPr>
                <w:rFonts w:ascii="Arial" w:hAnsi="Arial" w:cs="Arial"/>
                <w:spacing w:val="-1"/>
                <w:w w:val="102"/>
              </w:rPr>
              <w:t>di</w:t>
            </w:r>
            <w:r w:rsidR="004A0606" w:rsidRPr="00C25248">
              <w:rPr>
                <w:rFonts w:ascii="Arial" w:hAnsi="Arial" w:cs="Arial"/>
                <w:w w:val="102"/>
              </w:rPr>
              <w:t>m</w:t>
            </w:r>
            <w:r w:rsidR="004A0606" w:rsidRPr="00C25248">
              <w:rPr>
                <w:rFonts w:ascii="Arial" w:hAnsi="Arial" w:cs="Arial"/>
                <w:spacing w:val="3"/>
                <w:w w:val="102"/>
              </w:rPr>
              <w:t>a</w:t>
            </w:r>
            <w:r w:rsidR="004A0606" w:rsidRPr="00C25248">
              <w:rPr>
                <w:rFonts w:ascii="Arial" w:hAnsi="Arial" w:cs="Arial"/>
                <w:spacing w:val="1"/>
                <w:w w:val="102"/>
              </w:rPr>
              <w:t>k</w:t>
            </w:r>
            <w:r w:rsidR="004A0606" w:rsidRPr="00C25248">
              <w:rPr>
                <w:rFonts w:ascii="Arial" w:hAnsi="Arial" w:cs="Arial"/>
                <w:spacing w:val="-2"/>
                <w:w w:val="102"/>
              </w:rPr>
              <w:t>s</w:t>
            </w:r>
            <w:r w:rsidR="004A0606" w:rsidRPr="00C25248">
              <w:rPr>
                <w:rFonts w:ascii="Arial" w:hAnsi="Arial" w:cs="Arial"/>
                <w:spacing w:val="-1"/>
                <w:w w:val="102"/>
              </w:rPr>
              <w:t>u</w:t>
            </w:r>
            <w:r w:rsidR="004A0606" w:rsidRPr="00C25248">
              <w:rPr>
                <w:rFonts w:ascii="Arial" w:hAnsi="Arial" w:cs="Arial"/>
                <w:w w:val="102"/>
              </w:rPr>
              <w:t xml:space="preserve">d </w:t>
            </w:r>
            <w:r w:rsidR="004A0606" w:rsidRPr="00C25248">
              <w:rPr>
                <w:rFonts w:ascii="Arial" w:hAnsi="Arial" w:cs="Arial"/>
                <w:spacing w:val="-1"/>
              </w:rPr>
              <w:t>d</w:t>
            </w:r>
            <w:r w:rsidR="004A0606" w:rsidRPr="00C25248">
              <w:rPr>
                <w:rFonts w:ascii="Arial" w:hAnsi="Arial" w:cs="Arial"/>
              </w:rPr>
              <w:t>a</w:t>
            </w:r>
            <w:r w:rsidR="004A0606" w:rsidRPr="00C25248">
              <w:rPr>
                <w:rFonts w:ascii="Arial" w:hAnsi="Arial" w:cs="Arial"/>
                <w:spacing w:val="1"/>
              </w:rPr>
              <w:t>l</w:t>
            </w:r>
            <w:r w:rsidR="004A0606" w:rsidRPr="00C25248">
              <w:rPr>
                <w:rFonts w:ascii="Arial" w:hAnsi="Arial" w:cs="Arial"/>
              </w:rPr>
              <w:t xml:space="preserve">am </w:t>
            </w:r>
            <w:r w:rsidR="00931752" w:rsidRPr="00C25248">
              <w:rPr>
                <w:rFonts w:ascii="Arial" w:hAnsi="Arial" w:cs="Arial"/>
                <w:lang w:val="en-SG"/>
              </w:rPr>
              <w:t>poin 1,2,3 dan 4</w:t>
            </w:r>
            <w:r w:rsidR="004A0606" w:rsidRPr="00C25248">
              <w:rPr>
                <w:rFonts w:ascii="Arial" w:hAnsi="Arial" w:cs="Arial"/>
              </w:rPr>
              <w:t xml:space="preserve">, </w:t>
            </w:r>
            <w:r w:rsidR="004A0606" w:rsidRPr="00C25248">
              <w:rPr>
                <w:rFonts w:ascii="Arial" w:hAnsi="Arial" w:cs="Arial"/>
                <w:spacing w:val="-1"/>
              </w:rPr>
              <w:t>p</w:t>
            </w:r>
            <w:r w:rsidR="004A0606" w:rsidRPr="00C25248">
              <w:rPr>
                <w:rFonts w:ascii="Arial" w:hAnsi="Arial" w:cs="Arial"/>
                <w:spacing w:val="1"/>
              </w:rPr>
              <w:t>e</w:t>
            </w:r>
            <w:r w:rsidR="004A0606" w:rsidRPr="00C25248">
              <w:rPr>
                <w:rFonts w:ascii="Arial" w:hAnsi="Arial" w:cs="Arial"/>
                <w:spacing w:val="-2"/>
              </w:rPr>
              <w:t>r</w:t>
            </w:r>
            <w:r w:rsidR="004A0606" w:rsidRPr="00C25248">
              <w:rPr>
                <w:rFonts w:ascii="Arial" w:hAnsi="Arial" w:cs="Arial"/>
                <w:spacing w:val="1"/>
              </w:rPr>
              <w:t>l</w:t>
            </w:r>
            <w:r w:rsidR="004A0606" w:rsidRPr="00C25248">
              <w:rPr>
                <w:rFonts w:ascii="Arial" w:hAnsi="Arial" w:cs="Arial"/>
              </w:rPr>
              <w:t xml:space="preserve">u </w:t>
            </w:r>
            <w:r w:rsidR="00931752" w:rsidRPr="00C25248">
              <w:rPr>
                <w:rFonts w:ascii="Arial" w:hAnsi="Arial" w:cs="Arial"/>
                <w:spacing w:val="1"/>
                <w:lang w:val="en-SG"/>
              </w:rPr>
              <w:t>ditetapkan Surat Keputusan Direktur</w:t>
            </w:r>
            <w:r w:rsidR="0061555A" w:rsidRPr="00C25248">
              <w:rPr>
                <w:rFonts w:ascii="Arial" w:hAnsi="Arial" w:cs="Arial"/>
                <w:spacing w:val="1"/>
              </w:rPr>
              <w:t xml:space="preserve"> </w:t>
            </w:r>
            <w:r w:rsidR="004A0606" w:rsidRPr="00C25248">
              <w:rPr>
                <w:rFonts w:ascii="Arial" w:hAnsi="Arial" w:cs="Arial"/>
                <w:spacing w:val="-1"/>
              </w:rPr>
              <w:t>t</w:t>
            </w:r>
            <w:r w:rsidR="004A0606" w:rsidRPr="00C25248">
              <w:rPr>
                <w:rFonts w:ascii="Arial" w:hAnsi="Arial" w:cs="Arial"/>
                <w:spacing w:val="1"/>
              </w:rPr>
              <w:t>e</w:t>
            </w:r>
            <w:r w:rsidR="004A0606" w:rsidRPr="00C25248">
              <w:rPr>
                <w:rFonts w:ascii="Arial" w:hAnsi="Arial" w:cs="Arial"/>
                <w:spacing w:val="2"/>
              </w:rPr>
              <w:t>n</w:t>
            </w:r>
            <w:r w:rsidR="004A0606" w:rsidRPr="00C25248">
              <w:rPr>
                <w:rFonts w:ascii="Arial" w:hAnsi="Arial" w:cs="Arial"/>
                <w:spacing w:val="-1"/>
              </w:rPr>
              <w:t>t</w:t>
            </w:r>
            <w:r w:rsidR="004A0606" w:rsidRPr="00C25248">
              <w:rPr>
                <w:rFonts w:ascii="Arial" w:hAnsi="Arial" w:cs="Arial"/>
                <w:spacing w:val="3"/>
              </w:rPr>
              <w:t>a</w:t>
            </w:r>
            <w:r w:rsidR="004A0606" w:rsidRPr="00C25248">
              <w:rPr>
                <w:rFonts w:ascii="Arial" w:hAnsi="Arial" w:cs="Arial"/>
                <w:spacing w:val="-1"/>
              </w:rPr>
              <w:t>n</w:t>
            </w:r>
            <w:r w:rsidR="004A0606" w:rsidRPr="00C25248">
              <w:rPr>
                <w:rFonts w:ascii="Arial" w:hAnsi="Arial" w:cs="Arial"/>
              </w:rPr>
              <w:t xml:space="preserve">g </w:t>
            </w:r>
            <w:r w:rsidR="00931752" w:rsidRPr="00C25248">
              <w:rPr>
                <w:rFonts w:ascii="Arial" w:hAnsi="Arial" w:cs="Arial"/>
                <w:spacing w:val="2"/>
                <w:w w:val="102"/>
                <w:lang w:val="en-SG"/>
              </w:rPr>
              <w:t xml:space="preserve">Panduan </w:t>
            </w:r>
            <w:r w:rsidRPr="00C25248">
              <w:rPr>
                <w:rFonts w:ascii="Arial" w:hAnsi="Arial" w:cs="Arial"/>
                <w:spacing w:val="2"/>
                <w:w w:val="102"/>
                <w:lang w:val="en-SG"/>
              </w:rPr>
              <w:t xml:space="preserve">Pelaporan </w:t>
            </w:r>
            <w:r w:rsidR="00746F24" w:rsidRPr="00C25248">
              <w:rPr>
                <w:rFonts w:ascii="Arial" w:hAnsi="Arial" w:cs="Arial"/>
                <w:spacing w:val="1"/>
                <w:lang w:val="en-SG"/>
              </w:rPr>
              <w:t>Kejadian Nyaris Cidera (</w:t>
            </w:r>
            <w:r w:rsidR="00746F24" w:rsidRPr="00C25248">
              <w:rPr>
                <w:rFonts w:ascii="Arial" w:hAnsi="Arial" w:cs="Arial"/>
                <w:spacing w:val="1"/>
              </w:rPr>
              <w:t>KNC</w:t>
            </w:r>
            <w:r w:rsidR="00746F24" w:rsidRPr="00C25248">
              <w:rPr>
                <w:rFonts w:ascii="Arial" w:hAnsi="Arial" w:cs="Arial"/>
                <w:spacing w:val="1"/>
                <w:lang w:val="en-ID"/>
              </w:rPr>
              <w:t>)</w:t>
            </w:r>
            <w:r w:rsidR="00746F24" w:rsidRPr="00C25248">
              <w:rPr>
                <w:rFonts w:ascii="Arial" w:hAnsi="Arial" w:cs="Arial"/>
                <w:spacing w:val="1"/>
              </w:rPr>
              <w:t xml:space="preserve"> &amp; </w:t>
            </w:r>
            <w:r w:rsidR="00746F24" w:rsidRPr="00C25248">
              <w:rPr>
                <w:rFonts w:ascii="Arial" w:hAnsi="Arial" w:cs="Arial"/>
                <w:spacing w:val="1"/>
                <w:lang w:val="en-ID"/>
              </w:rPr>
              <w:t>Kejadian Tidak Cidera (</w:t>
            </w:r>
            <w:r w:rsidR="00746F24" w:rsidRPr="00C25248">
              <w:rPr>
                <w:rFonts w:ascii="Arial" w:hAnsi="Arial" w:cs="Arial"/>
                <w:spacing w:val="1"/>
              </w:rPr>
              <w:t>KTC</w:t>
            </w:r>
            <w:r w:rsidR="00746F24" w:rsidRPr="00C25248">
              <w:rPr>
                <w:rFonts w:ascii="Arial" w:hAnsi="Arial" w:cs="Arial"/>
                <w:spacing w:val="1"/>
                <w:lang w:val="en-ID"/>
              </w:rPr>
              <w:t xml:space="preserve">) </w:t>
            </w:r>
            <w:r w:rsidR="004A0606" w:rsidRPr="00C25248">
              <w:rPr>
                <w:rFonts w:ascii="Arial" w:hAnsi="Arial" w:cs="Arial"/>
                <w:spacing w:val="-1"/>
              </w:rPr>
              <w:t>d</w:t>
            </w:r>
            <w:r w:rsidR="004A0606" w:rsidRPr="00C25248">
              <w:rPr>
                <w:rFonts w:ascii="Arial" w:hAnsi="Arial" w:cs="Arial"/>
              </w:rPr>
              <w:t>i RSUD dr. Murjani Sampit</w:t>
            </w:r>
            <w:r w:rsidR="004A0606" w:rsidRPr="00C25248">
              <w:rPr>
                <w:rFonts w:ascii="Arial" w:hAnsi="Arial" w:cs="Arial"/>
                <w:w w:val="102"/>
              </w:rPr>
              <w:t>.</w:t>
            </w:r>
          </w:p>
          <w:p w:rsidR="00746F24" w:rsidRPr="00C25248" w:rsidRDefault="00746F24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B963F9" w:rsidRPr="00C25248" w:rsidRDefault="00B963F9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  <w:r w:rsidRPr="00C25248">
              <w:rPr>
                <w:rFonts w:ascii="Arial" w:hAnsi="Arial" w:cs="Arial"/>
                <w:spacing w:val="2"/>
              </w:rPr>
              <w:t>U</w:t>
            </w:r>
            <w:r w:rsidRPr="00C25248">
              <w:rPr>
                <w:rFonts w:ascii="Arial" w:hAnsi="Arial" w:cs="Arial"/>
                <w:spacing w:val="-3"/>
              </w:rPr>
              <w:t>n</w:t>
            </w:r>
            <w:r w:rsidRPr="00C25248">
              <w:rPr>
                <w:rFonts w:ascii="Arial" w:hAnsi="Arial" w:cs="Arial"/>
                <w:spacing w:val="-1"/>
              </w:rPr>
              <w:t>d</w:t>
            </w:r>
            <w:r w:rsidRPr="00C25248">
              <w:rPr>
                <w:rFonts w:ascii="Arial" w:hAnsi="Arial" w:cs="Arial"/>
                <w:spacing w:val="3"/>
              </w:rPr>
              <w:t>a</w:t>
            </w:r>
            <w:r w:rsidRPr="00C25248">
              <w:rPr>
                <w:rFonts w:ascii="Arial" w:hAnsi="Arial" w:cs="Arial"/>
                <w:spacing w:val="-1"/>
              </w:rPr>
              <w:t>n</w:t>
            </w:r>
            <w:r w:rsidRPr="00C25248">
              <w:rPr>
                <w:rFonts w:ascii="Arial" w:hAnsi="Arial" w:cs="Arial"/>
              </w:rPr>
              <w:t>g</w:t>
            </w:r>
            <w:r w:rsidRPr="00C25248">
              <w:rPr>
                <w:rFonts w:ascii="Arial" w:hAnsi="Arial" w:cs="Arial"/>
                <w:spacing w:val="3"/>
              </w:rPr>
              <w:t>-</w:t>
            </w:r>
            <w:r w:rsidRPr="00C25248">
              <w:rPr>
                <w:rFonts w:ascii="Arial" w:hAnsi="Arial" w:cs="Arial"/>
              </w:rPr>
              <w:t>U</w:t>
            </w:r>
            <w:r w:rsidRPr="00C25248">
              <w:rPr>
                <w:rFonts w:ascii="Arial" w:hAnsi="Arial" w:cs="Arial"/>
                <w:spacing w:val="2"/>
              </w:rPr>
              <w:t>n</w:t>
            </w:r>
            <w:r w:rsidRPr="00C25248">
              <w:rPr>
                <w:rFonts w:ascii="Arial" w:hAnsi="Arial" w:cs="Arial"/>
                <w:spacing w:val="-3"/>
              </w:rPr>
              <w:t>d</w:t>
            </w:r>
            <w:r w:rsidRPr="00C25248">
              <w:rPr>
                <w:rFonts w:ascii="Arial" w:hAnsi="Arial" w:cs="Arial"/>
                <w:spacing w:val="3"/>
              </w:rPr>
              <w:t>a</w:t>
            </w:r>
            <w:r w:rsidRPr="00C25248">
              <w:rPr>
                <w:rFonts w:ascii="Arial" w:hAnsi="Arial" w:cs="Arial"/>
                <w:spacing w:val="-3"/>
              </w:rPr>
              <w:t>n</w:t>
            </w:r>
            <w:r w:rsidRPr="00C25248">
              <w:rPr>
                <w:rFonts w:ascii="Arial" w:hAnsi="Arial" w:cs="Arial"/>
              </w:rPr>
              <w:t xml:space="preserve">g  </w:t>
            </w:r>
            <w:r w:rsidRPr="00C25248">
              <w:rPr>
                <w:rFonts w:ascii="Arial" w:hAnsi="Arial" w:cs="Arial"/>
                <w:spacing w:val="-2"/>
              </w:rPr>
              <w:t>R</w:t>
            </w:r>
            <w:r w:rsidRPr="00C25248">
              <w:rPr>
                <w:rFonts w:ascii="Arial" w:hAnsi="Arial" w:cs="Arial"/>
                <w:spacing w:val="3"/>
              </w:rPr>
              <w:t>e</w:t>
            </w:r>
            <w:r w:rsidRPr="00C25248">
              <w:rPr>
                <w:rFonts w:ascii="Arial" w:hAnsi="Arial" w:cs="Arial"/>
                <w:spacing w:val="-1"/>
              </w:rPr>
              <w:t>p</w:t>
            </w:r>
            <w:r w:rsidRPr="00C25248">
              <w:rPr>
                <w:rFonts w:ascii="Arial" w:hAnsi="Arial" w:cs="Arial"/>
                <w:spacing w:val="2"/>
              </w:rPr>
              <w:t>ub</w:t>
            </w:r>
            <w:r w:rsidRPr="00C25248">
              <w:rPr>
                <w:rFonts w:ascii="Arial" w:hAnsi="Arial" w:cs="Arial"/>
                <w:spacing w:val="-1"/>
              </w:rPr>
              <w:t>l</w:t>
            </w:r>
            <w:r w:rsidRPr="00C25248">
              <w:rPr>
                <w:rFonts w:ascii="Arial" w:hAnsi="Arial" w:cs="Arial"/>
                <w:spacing w:val="1"/>
              </w:rPr>
              <w:t>i</w:t>
            </w:r>
            <w:r w:rsidRPr="00C25248">
              <w:rPr>
                <w:rFonts w:ascii="Arial" w:hAnsi="Arial" w:cs="Arial"/>
              </w:rPr>
              <w:t xml:space="preserve">k </w:t>
            </w:r>
            <w:r w:rsidRPr="00C25248">
              <w:rPr>
                <w:rFonts w:ascii="Arial" w:hAnsi="Arial" w:cs="Arial"/>
                <w:spacing w:val="1"/>
              </w:rPr>
              <w:t>I</w:t>
            </w:r>
            <w:r w:rsidRPr="00C25248">
              <w:rPr>
                <w:rFonts w:ascii="Arial" w:hAnsi="Arial" w:cs="Arial"/>
                <w:spacing w:val="-1"/>
              </w:rPr>
              <w:t>nd</w:t>
            </w:r>
            <w:r w:rsidRPr="00C25248">
              <w:rPr>
                <w:rFonts w:ascii="Arial" w:hAnsi="Arial" w:cs="Arial"/>
                <w:spacing w:val="1"/>
              </w:rPr>
              <w:t>o</w:t>
            </w:r>
            <w:r w:rsidRPr="00C25248">
              <w:rPr>
                <w:rFonts w:ascii="Arial" w:hAnsi="Arial" w:cs="Arial"/>
                <w:spacing w:val="-1"/>
              </w:rPr>
              <w:t>n</w:t>
            </w:r>
            <w:r w:rsidRPr="00C25248">
              <w:rPr>
                <w:rFonts w:ascii="Arial" w:hAnsi="Arial" w:cs="Arial"/>
                <w:spacing w:val="1"/>
              </w:rPr>
              <w:t>e</w:t>
            </w:r>
            <w:r w:rsidRPr="00C25248">
              <w:rPr>
                <w:rFonts w:ascii="Arial" w:hAnsi="Arial" w:cs="Arial"/>
                <w:spacing w:val="-2"/>
              </w:rPr>
              <w:t>s</w:t>
            </w:r>
            <w:r w:rsidRPr="00C25248">
              <w:rPr>
                <w:rFonts w:ascii="Arial" w:hAnsi="Arial" w:cs="Arial"/>
                <w:spacing w:val="1"/>
              </w:rPr>
              <w:t>i</w:t>
            </w:r>
            <w:r w:rsidRPr="00C25248">
              <w:rPr>
                <w:rFonts w:ascii="Arial" w:hAnsi="Arial" w:cs="Arial"/>
              </w:rPr>
              <w:t xml:space="preserve">a </w:t>
            </w:r>
            <w:r w:rsidRPr="00C25248">
              <w:rPr>
                <w:rFonts w:ascii="Arial" w:hAnsi="Arial" w:cs="Arial"/>
                <w:spacing w:val="1"/>
              </w:rPr>
              <w:t>No</w:t>
            </w:r>
            <w:r w:rsidRPr="00C25248">
              <w:rPr>
                <w:rFonts w:ascii="Arial" w:hAnsi="Arial" w:cs="Arial"/>
                <w:spacing w:val="3"/>
              </w:rPr>
              <w:t>m</w:t>
            </w:r>
            <w:r w:rsidRPr="00C25248">
              <w:rPr>
                <w:rFonts w:ascii="Arial" w:hAnsi="Arial" w:cs="Arial"/>
                <w:spacing w:val="-4"/>
              </w:rPr>
              <w:t>o</w:t>
            </w:r>
            <w:r w:rsidRPr="00C25248">
              <w:rPr>
                <w:rFonts w:ascii="Arial" w:hAnsi="Arial" w:cs="Arial"/>
              </w:rPr>
              <w:t xml:space="preserve">r </w:t>
            </w:r>
            <w:r w:rsidRPr="00C25248">
              <w:rPr>
                <w:rFonts w:ascii="Arial" w:hAnsi="Arial" w:cs="Arial"/>
                <w:spacing w:val="1"/>
              </w:rPr>
              <w:t>2</w:t>
            </w:r>
            <w:r w:rsidRPr="00C25248">
              <w:rPr>
                <w:rFonts w:ascii="Arial" w:hAnsi="Arial" w:cs="Arial"/>
              </w:rPr>
              <w:t xml:space="preserve">9 </w:t>
            </w:r>
            <w:r w:rsidR="00D3451A" w:rsidRPr="00C25248">
              <w:rPr>
                <w:rFonts w:ascii="Arial" w:hAnsi="Arial" w:cs="Arial"/>
                <w:spacing w:val="-1"/>
                <w:lang w:val="en-ID"/>
              </w:rPr>
              <w:t>T</w:t>
            </w:r>
            <w:r w:rsidRPr="00C25248">
              <w:rPr>
                <w:rFonts w:ascii="Arial" w:hAnsi="Arial" w:cs="Arial"/>
              </w:rPr>
              <w:t>a</w:t>
            </w:r>
            <w:r w:rsidRPr="00C25248">
              <w:rPr>
                <w:rFonts w:ascii="Arial" w:hAnsi="Arial" w:cs="Arial"/>
                <w:spacing w:val="-1"/>
              </w:rPr>
              <w:t>h</w:t>
            </w:r>
            <w:r w:rsidRPr="00C25248">
              <w:rPr>
                <w:rFonts w:ascii="Arial" w:hAnsi="Arial" w:cs="Arial"/>
                <w:spacing w:val="2"/>
              </w:rPr>
              <w:t>u</w:t>
            </w:r>
            <w:r w:rsidRPr="00C25248">
              <w:rPr>
                <w:rFonts w:ascii="Arial" w:hAnsi="Arial" w:cs="Arial"/>
              </w:rPr>
              <w:t xml:space="preserve">n </w:t>
            </w:r>
            <w:r w:rsidRPr="00C25248">
              <w:rPr>
                <w:rFonts w:ascii="Arial" w:hAnsi="Arial" w:cs="Arial"/>
                <w:spacing w:val="1"/>
                <w:w w:val="102"/>
              </w:rPr>
              <w:t>2</w:t>
            </w:r>
            <w:r w:rsidRPr="00C25248">
              <w:rPr>
                <w:rFonts w:ascii="Arial" w:hAnsi="Arial" w:cs="Arial"/>
                <w:spacing w:val="2"/>
                <w:w w:val="102"/>
              </w:rPr>
              <w:t>0</w:t>
            </w:r>
            <w:r w:rsidRPr="00C25248">
              <w:rPr>
                <w:rFonts w:ascii="Arial" w:hAnsi="Arial" w:cs="Arial"/>
                <w:spacing w:val="1"/>
                <w:w w:val="102"/>
              </w:rPr>
              <w:t>0</w:t>
            </w:r>
            <w:r w:rsidRPr="00C25248">
              <w:rPr>
                <w:rFonts w:ascii="Arial" w:hAnsi="Arial" w:cs="Arial"/>
                <w:w w:val="102"/>
              </w:rPr>
              <w:t xml:space="preserve">9 </w:t>
            </w:r>
            <w:r w:rsidRPr="00C25248">
              <w:rPr>
                <w:rFonts w:ascii="Arial" w:hAnsi="Arial" w:cs="Arial"/>
                <w:spacing w:val="-1"/>
              </w:rPr>
              <w:t>t</w:t>
            </w:r>
            <w:r w:rsidRPr="00C25248">
              <w:rPr>
                <w:rFonts w:ascii="Arial" w:hAnsi="Arial" w:cs="Arial"/>
                <w:spacing w:val="1"/>
              </w:rPr>
              <w:t>e</w:t>
            </w:r>
            <w:r w:rsidRPr="00C25248">
              <w:rPr>
                <w:rFonts w:ascii="Arial" w:hAnsi="Arial" w:cs="Arial"/>
                <w:spacing w:val="-1"/>
              </w:rPr>
              <w:t>nt</w:t>
            </w:r>
            <w:r w:rsidRPr="00C25248">
              <w:rPr>
                <w:rFonts w:ascii="Arial" w:hAnsi="Arial" w:cs="Arial"/>
                <w:spacing w:val="3"/>
              </w:rPr>
              <w:t>a</w:t>
            </w:r>
            <w:r w:rsidRPr="00C25248">
              <w:rPr>
                <w:rFonts w:ascii="Arial" w:hAnsi="Arial" w:cs="Arial"/>
                <w:spacing w:val="-1"/>
              </w:rPr>
              <w:t>n</w:t>
            </w:r>
            <w:r w:rsidRPr="00C25248">
              <w:rPr>
                <w:rFonts w:ascii="Arial" w:hAnsi="Arial" w:cs="Arial"/>
              </w:rPr>
              <w:t xml:space="preserve">g </w:t>
            </w:r>
            <w:r w:rsidRPr="00C25248">
              <w:rPr>
                <w:rFonts w:ascii="Arial" w:hAnsi="Arial" w:cs="Arial"/>
                <w:spacing w:val="1"/>
              </w:rPr>
              <w:t>Pr</w:t>
            </w:r>
            <w:r w:rsidRPr="00C25248">
              <w:rPr>
                <w:rFonts w:ascii="Arial" w:hAnsi="Arial" w:cs="Arial"/>
              </w:rPr>
              <w:t>a</w:t>
            </w:r>
            <w:r w:rsidRPr="00C25248">
              <w:rPr>
                <w:rFonts w:ascii="Arial" w:hAnsi="Arial" w:cs="Arial"/>
                <w:spacing w:val="1"/>
              </w:rPr>
              <w:t>k</w:t>
            </w:r>
            <w:r w:rsidRPr="00C25248">
              <w:rPr>
                <w:rFonts w:ascii="Arial" w:hAnsi="Arial" w:cs="Arial"/>
                <w:spacing w:val="-1"/>
              </w:rPr>
              <w:t>t</w:t>
            </w:r>
            <w:r w:rsidRPr="00C25248">
              <w:rPr>
                <w:rFonts w:ascii="Arial" w:hAnsi="Arial" w:cs="Arial"/>
                <w:spacing w:val="1"/>
              </w:rPr>
              <w:t>i</w:t>
            </w:r>
            <w:r w:rsidRPr="00C25248">
              <w:rPr>
                <w:rFonts w:ascii="Arial" w:hAnsi="Arial" w:cs="Arial"/>
              </w:rPr>
              <w:t xml:space="preserve">k </w:t>
            </w:r>
            <w:r w:rsidRPr="00C25248">
              <w:rPr>
                <w:rFonts w:ascii="Arial" w:hAnsi="Arial" w:cs="Arial"/>
                <w:spacing w:val="1"/>
                <w:w w:val="102"/>
              </w:rPr>
              <w:t>Ke</w:t>
            </w:r>
            <w:r w:rsidRPr="00C25248">
              <w:rPr>
                <w:rFonts w:ascii="Arial" w:hAnsi="Arial" w:cs="Arial"/>
                <w:spacing w:val="-1"/>
                <w:w w:val="102"/>
              </w:rPr>
              <w:t>do</w:t>
            </w:r>
            <w:r w:rsidRPr="00C25248">
              <w:rPr>
                <w:rFonts w:ascii="Arial" w:hAnsi="Arial" w:cs="Arial"/>
                <w:spacing w:val="3"/>
                <w:w w:val="102"/>
              </w:rPr>
              <w:t>k</w:t>
            </w:r>
            <w:r w:rsidRPr="00C25248">
              <w:rPr>
                <w:rFonts w:ascii="Arial" w:hAnsi="Arial" w:cs="Arial"/>
                <w:spacing w:val="-1"/>
                <w:w w:val="102"/>
              </w:rPr>
              <w:t>t</w:t>
            </w:r>
            <w:r w:rsidRPr="00C25248">
              <w:rPr>
                <w:rFonts w:ascii="Arial" w:hAnsi="Arial" w:cs="Arial"/>
                <w:spacing w:val="1"/>
                <w:w w:val="102"/>
              </w:rPr>
              <w:t>er</w:t>
            </w:r>
            <w:r w:rsidRPr="00C25248">
              <w:rPr>
                <w:rFonts w:ascii="Arial" w:hAnsi="Arial" w:cs="Arial"/>
                <w:w w:val="102"/>
              </w:rPr>
              <w:t>an;</w:t>
            </w:r>
          </w:p>
          <w:p w:rsidR="00B963F9" w:rsidRPr="00C25248" w:rsidRDefault="00B963F9" w:rsidP="00B963F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  <w:spacing w:val="2"/>
              </w:rPr>
              <w:t>U</w:t>
            </w:r>
            <w:r w:rsidRPr="00C25248">
              <w:rPr>
                <w:rFonts w:ascii="Arial" w:hAnsi="Arial" w:cs="Arial"/>
                <w:spacing w:val="-3"/>
              </w:rPr>
              <w:t>n</w:t>
            </w:r>
            <w:r w:rsidRPr="00C25248">
              <w:rPr>
                <w:rFonts w:ascii="Arial" w:hAnsi="Arial" w:cs="Arial"/>
                <w:spacing w:val="-1"/>
              </w:rPr>
              <w:t>d</w:t>
            </w:r>
            <w:r w:rsidRPr="00C25248">
              <w:rPr>
                <w:rFonts w:ascii="Arial" w:hAnsi="Arial" w:cs="Arial"/>
                <w:spacing w:val="3"/>
              </w:rPr>
              <w:t>a</w:t>
            </w:r>
            <w:r w:rsidRPr="00C25248">
              <w:rPr>
                <w:rFonts w:ascii="Arial" w:hAnsi="Arial" w:cs="Arial"/>
                <w:spacing w:val="-1"/>
              </w:rPr>
              <w:t>n</w:t>
            </w:r>
            <w:r w:rsidRPr="00C25248">
              <w:rPr>
                <w:rFonts w:ascii="Arial" w:hAnsi="Arial" w:cs="Arial"/>
              </w:rPr>
              <w:t>g</w:t>
            </w:r>
            <w:r w:rsidRPr="00C25248">
              <w:rPr>
                <w:rFonts w:ascii="Arial" w:hAnsi="Arial" w:cs="Arial"/>
                <w:spacing w:val="3"/>
              </w:rPr>
              <w:t>-</w:t>
            </w:r>
            <w:r w:rsidRPr="00C25248">
              <w:rPr>
                <w:rFonts w:ascii="Arial" w:hAnsi="Arial" w:cs="Arial"/>
              </w:rPr>
              <w:t>U</w:t>
            </w:r>
            <w:r w:rsidRPr="00C25248">
              <w:rPr>
                <w:rFonts w:ascii="Arial" w:hAnsi="Arial" w:cs="Arial"/>
                <w:spacing w:val="2"/>
              </w:rPr>
              <w:t>n</w:t>
            </w:r>
            <w:r w:rsidRPr="00C25248">
              <w:rPr>
                <w:rFonts w:ascii="Arial" w:hAnsi="Arial" w:cs="Arial"/>
                <w:spacing w:val="-3"/>
              </w:rPr>
              <w:t>d</w:t>
            </w:r>
            <w:r w:rsidRPr="00C25248">
              <w:rPr>
                <w:rFonts w:ascii="Arial" w:hAnsi="Arial" w:cs="Arial"/>
                <w:spacing w:val="3"/>
              </w:rPr>
              <w:t>a</w:t>
            </w:r>
            <w:r w:rsidRPr="00C25248">
              <w:rPr>
                <w:rFonts w:ascii="Arial" w:hAnsi="Arial" w:cs="Arial"/>
                <w:spacing w:val="-3"/>
              </w:rPr>
              <w:t>n</w:t>
            </w:r>
            <w:r w:rsidRPr="00C25248">
              <w:rPr>
                <w:rFonts w:ascii="Arial" w:hAnsi="Arial" w:cs="Arial"/>
              </w:rPr>
              <w:t xml:space="preserve">g </w:t>
            </w:r>
            <w:r w:rsidRPr="00C25248">
              <w:rPr>
                <w:rFonts w:ascii="Arial" w:hAnsi="Arial" w:cs="Arial"/>
                <w:spacing w:val="-2"/>
              </w:rPr>
              <w:t>R</w:t>
            </w:r>
            <w:r w:rsidRPr="00C25248">
              <w:rPr>
                <w:rFonts w:ascii="Arial" w:hAnsi="Arial" w:cs="Arial"/>
                <w:spacing w:val="3"/>
              </w:rPr>
              <w:t>e</w:t>
            </w:r>
            <w:r w:rsidRPr="00C25248">
              <w:rPr>
                <w:rFonts w:ascii="Arial" w:hAnsi="Arial" w:cs="Arial"/>
                <w:spacing w:val="-1"/>
              </w:rPr>
              <w:t>p</w:t>
            </w:r>
            <w:r w:rsidRPr="00C25248">
              <w:rPr>
                <w:rFonts w:ascii="Arial" w:hAnsi="Arial" w:cs="Arial"/>
                <w:spacing w:val="2"/>
              </w:rPr>
              <w:t>ub</w:t>
            </w:r>
            <w:r w:rsidRPr="00C25248">
              <w:rPr>
                <w:rFonts w:ascii="Arial" w:hAnsi="Arial" w:cs="Arial"/>
                <w:spacing w:val="-1"/>
              </w:rPr>
              <w:t>l</w:t>
            </w:r>
            <w:r w:rsidRPr="00C25248">
              <w:rPr>
                <w:rFonts w:ascii="Arial" w:hAnsi="Arial" w:cs="Arial"/>
                <w:spacing w:val="1"/>
              </w:rPr>
              <w:t>i</w:t>
            </w:r>
            <w:r w:rsidRPr="00C25248">
              <w:rPr>
                <w:rFonts w:ascii="Arial" w:hAnsi="Arial" w:cs="Arial"/>
              </w:rPr>
              <w:t xml:space="preserve">k </w:t>
            </w:r>
            <w:r w:rsidRPr="00C25248">
              <w:rPr>
                <w:rFonts w:ascii="Arial" w:hAnsi="Arial" w:cs="Arial"/>
                <w:spacing w:val="1"/>
              </w:rPr>
              <w:t>I</w:t>
            </w:r>
            <w:r w:rsidRPr="00C25248">
              <w:rPr>
                <w:rFonts w:ascii="Arial" w:hAnsi="Arial" w:cs="Arial"/>
                <w:spacing w:val="-1"/>
              </w:rPr>
              <w:t>nd</w:t>
            </w:r>
            <w:r w:rsidRPr="00C25248">
              <w:rPr>
                <w:rFonts w:ascii="Arial" w:hAnsi="Arial" w:cs="Arial"/>
                <w:spacing w:val="1"/>
              </w:rPr>
              <w:t>o</w:t>
            </w:r>
            <w:r w:rsidRPr="00C25248">
              <w:rPr>
                <w:rFonts w:ascii="Arial" w:hAnsi="Arial" w:cs="Arial"/>
                <w:spacing w:val="-1"/>
              </w:rPr>
              <w:t>n</w:t>
            </w:r>
            <w:r w:rsidRPr="00C25248">
              <w:rPr>
                <w:rFonts w:ascii="Arial" w:hAnsi="Arial" w:cs="Arial"/>
                <w:spacing w:val="1"/>
              </w:rPr>
              <w:t>e</w:t>
            </w:r>
            <w:r w:rsidRPr="00C25248">
              <w:rPr>
                <w:rFonts w:ascii="Arial" w:hAnsi="Arial" w:cs="Arial"/>
                <w:spacing w:val="-2"/>
              </w:rPr>
              <w:t>s</w:t>
            </w:r>
            <w:r w:rsidRPr="00C25248">
              <w:rPr>
                <w:rFonts w:ascii="Arial" w:hAnsi="Arial" w:cs="Arial"/>
                <w:spacing w:val="1"/>
              </w:rPr>
              <w:t>i</w:t>
            </w:r>
            <w:r w:rsidRPr="00C25248">
              <w:rPr>
                <w:rFonts w:ascii="Arial" w:hAnsi="Arial" w:cs="Arial"/>
              </w:rPr>
              <w:t xml:space="preserve">a </w:t>
            </w:r>
            <w:r w:rsidRPr="00C25248">
              <w:rPr>
                <w:rFonts w:ascii="Arial" w:hAnsi="Arial" w:cs="Arial"/>
                <w:spacing w:val="1"/>
              </w:rPr>
              <w:t>No</w:t>
            </w:r>
            <w:r w:rsidRPr="00C25248">
              <w:rPr>
                <w:rFonts w:ascii="Arial" w:hAnsi="Arial" w:cs="Arial"/>
                <w:spacing w:val="3"/>
              </w:rPr>
              <w:t>m</w:t>
            </w:r>
            <w:r w:rsidRPr="00C25248">
              <w:rPr>
                <w:rFonts w:ascii="Arial" w:hAnsi="Arial" w:cs="Arial"/>
                <w:spacing w:val="-4"/>
              </w:rPr>
              <w:t>o</w:t>
            </w:r>
            <w:r w:rsidRPr="00C25248">
              <w:rPr>
                <w:rFonts w:ascii="Arial" w:hAnsi="Arial" w:cs="Arial"/>
              </w:rPr>
              <w:t xml:space="preserve">r </w:t>
            </w:r>
            <w:r w:rsidRPr="00C25248">
              <w:rPr>
                <w:rFonts w:ascii="Arial" w:hAnsi="Arial" w:cs="Arial"/>
                <w:spacing w:val="1"/>
              </w:rPr>
              <w:t>3</w:t>
            </w:r>
            <w:r w:rsidRPr="00C25248">
              <w:rPr>
                <w:rFonts w:ascii="Arial" w:hAnsi="Arial" w:cs="Arial"/>
              </w:rPr>
              <w:t xml:space="preserve">6 </w:t>
            </w:r>
            <w:r w:rsidR="00D3451A" w:rsidRPr="00C25248">
              <w:rPr>
                <w:rFonts w:ascii="Arial" w:hAnsi="Arial" w:cs="Arial"/>
                <w:spacing w:val="-1"/>
                <w:lang w:val="en-ID"/>
              </w:rPr>
              <w:t>T</w:t>
            </w:r>
            <w:r w:rsidRPr="00C25248">
              <w:rPr>
                <w:rFonts w:ascii="Arial" w:hAnsi="Arial" w:cs="Arial"/>
              </w:rPr>
              <w:t>a</w:t>
            </w:r>
            <w:r w:rsidRPr="00C25248">
              <w:rPr>
                <w:rFonts w:ascii="Arial" w:hAnsi="Arial" w:cs="Arial"/>
                <w:spacing w:val="-1"/>
              </w:rPr>
              <w:t>h</w:t>
            </w:r>
            <w:r w:rsidRPr="00C25248">
              <w:rPr>
                <w:rFonts w:ascii="Arial" w:hAnsi="Arial" w:cs="Arial"/>
                <w:spacing w:val="2"/>
              </w:rPr>
              <w:t>u</w:t>
            </w:r>
            <w:r w:rsidRPr="00C25248">
              <w:rPr>
                <w:rFonts w:ascii="Arial" w:hAnsi="Arial" w:cs="Arial"/>
              </w:rPr>
              <w:t xml:space="preserve">n </w:t>
            </w:r>
            <w:r w:rsidRPr="00C25248">
              <w:rPr>
                <w:rFonts w:ascii="Arial" w:hAnsi="Arial" w:cs="Arial"/>
                <w:spacing w:val="1"/>
                <w:w w:val="102"/>
              </w:rPr>
              <w:t>2</w:t>
            </w:r>
            <w:r w:rsidRPr="00C25248">
              <w:rPr>
                <w:rFonts w:ascii="Arial" w:hAnsi="Arial" w:cs="Arial"/>
                <w:spacing w:val="2"/>
                <w:w w:val="102"/>
              </w:rPr>
              <w:t>0</w:t>
            </w:r>
            <w:r w:rsidRPr="00C25248">
              <w:rPr>
                <w:rFonts w:ascii="Arial" w:hAnsi="Arial" w:cs="Arial"/>
                <w:spacing w:val="1"/>
                <w:w w:val="102"/>
              </w:rPr>
              <w:t>0</w:t>
            </w:r>
            <w:r w:rsidRPr="00C25248">
              <w:rPr>
                <w:rFonts w:ascii="Arial" w:hAnsi="Arial" w:cs="Arial"/>
                <w:w w:val="102"/>
              </w:rPr>
              <w:t xml:space="preserve">9 </w:t>
            </w:r>
            <w:r w:rsidRPr="00C25248">
              <w:rPr>
                <w:rFonts w:ascii="Arial" w:hAnsi="Arial" w:cs="Arial"/>
                <w:spacing w:val="-1"/>
              </w:rPr>
              <w:t>t</w:t>
            </w:r>
            <w:r w:rsidRPr="00C25248">
              <w:rPr>
                <w:rFonts w:ascii="Arial" w:hAnsi="Arial" w:cs="Arial"/>
                <w:spacing w:val="1"/>
              </w:rPr>
              <w:t>e</w:t>
            </w:r>
            <w:r w:rsidRPr="00C25248">
              <w:rPr>
                <w:rFonts w:ascii="Arial" w:hAnsi="Arial" w:cs="Arial"/>
                <w:spacing w:val="-1"/>
              </w:rPr>
              <w:t>nt</w:t>
            </w:r>
            <w:r w:rsidRPr="00C25248">
              <w:rPr>
                <w:rFonts w:ascii="Arial" w:hAnsi="Arial" w:cs="Arial"/>
                <w:spacing w:val="3"/>
              </w:rPr>
              <w:t>a</w:t>
            </w:r>
            <w:r w:rsidRPr="00C25248">
              <w:rPr>
                <w:rFonts w:ascii="Arial" w:hAnsi="Arial" w:cs="Arial"/>
                <w:spacing w:val="-1"/>
              </w:rPr>
              <w:t>n</w:t>
            </w:r>
            <w:r w:rsidRPr="00C25248">
              <w:rPr>
                <w:rFonts w:ascii="Arial" w:hAnsi="Arial" w:cs="Arial"/>
              </w:rPr>
              <w:t xml:space="preserve">g </w:t>
            </w:r>
            <w:r w:rsidRPr="00C25248">
              <w:rPr>
                <w:rFonts w:ascii="Arial" w:hAnsi="Arial" w:cs="Arial"/>
                <w:spacing w:val="1"/>
                <w:w w:val="102"/>
              </w:rPr>
              <w:t>Kes</w:t>
            </w:r>
            <w:r w:rsidRPr="00C25248">
              <w:rPr>
                <w:rFonts w:ascii="Arial" w:hAnsi="Arial" w:cs="Arial"/>
                <w:spacing w:val="3"/>
                <w:w w:val="102"/>
              </w:rPr>
              <w:t>e</w:t>
            </w:r>
            <w:r w:rsidRPr="00C25248">
              <w:rPr>
                <w:rFonts w:ascii="Arial" w:hAnsi="Arial" w:cs="Arial"/>
                <w:spacing w:val="-3"/>
                <w:w w:val="102"/>
              </w:rPr>
              <w:t>h</w:t>
            </w:r>
            <w:r w:rsidRPr="00C25248">
              <w:rPr>
                <w:rFonts w:ascii="Arial" w:hAnsi="Arial" w:cs="Arial"/>
                <w:spacing w:val="3"/>
                <w:w w:val="102"/>
              </w:rPr>
              <w:t>a</w:t>
            </w:r>
            <w:r w:rsidRPr="00C25248">
              <w:rPr>
                <w:rFonts w:ascii="Arial" w:hAnsi="Arial" w:cs="Arial"/>
                <w:spacing w:val="-1"/>
                <w:w w:val="102"/>
              </w:rPr>
              <w:t>t</w:t>
            </w:r>
            <w:r w:rsidRPr="00C25248">
              <w:rPr>
                <w:rFonts w:ascii="Arial" w:hAnsi="Arial" w:cs="Arial"/>
                <w:w w:val="102"/>
              </w:rPr>
              <w:t>an;</w:t>
            </w:r>
          </w:p>
          <w:p w:rsidR="004A0606" w:rsidRDefault="004A0606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Undang-Unda</w:t>
            </w:r>
            <w:r w:rsidR="00D3451A" w:rsidRPr="00C25248">
              <w:rPr>
                <w:rFonts w:ascii="Arial" w:hAnsi="Arial" w:cs="Arial"/>
              </w:rPr>
              <w:t xml:space="preserve">ng Republik Indonesia Nomor 44 </w:t>
            </w:r>
            <w:r w:rsidR="00D3451A" w:rsidRPr="00C25248">
              <w:rPr>
                <w:rFonts w:ascii="Arial" w:hAnsi="Arial" w:cs="Arial"/>
                <w:lang w:val="en-ID"/>
              </w:rPr>
              <w:t>T</w:t>
            </w:r>
            <w:r w:rsidRPr="00C25248">
              <w:rPr>
                <w:rFonts w:ascii="Arial" w:hAnsi="Arial" w:cs="Arial"/>
              </w:rPr>
              <w:t>ahun 2009 tentang Rumah Sakit;</w:t>
            </w:r>
          </w:p>
          <w:p w:rsidR="00C47A52" w:rsidRDefault="00C47A52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C47A52" w:rsidRPr="00C25248" w:rsidRDefault="00C47A52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B963F9" w:rsidRPr="00C25248" w:rsidRDefault="00B963F9" w:rsidP="00B963F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lastRenderedPageBreak/>
              <w:t xml:space="preserve">Peraturan Menteri Kesehatan Republik Indonesia Nomor </w:t>
            </w:r>
            <w:r w:rsidRPr="00C25248">
              <w:rPr>
                <w:rFonts w:ascii="Arial" w:hAnsi="Arial" w:cs="Arial"/>
                <w:lang w:val="en-SG"/>
              </w:rPr>
              <w:t xml:space="preserve">251 Tahun 2012 tentang Komite Keselamatan Pasien Rumah Sakit. 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C25248">
              <w:rPr>
                <w:rFonts w:ascii="Arial" w:hAnsi="Arial" w:cs="Arial"/>
              </w:rPr>
              <w:t xml:space="preserve">Peraturan Menteri Kesehatan Republik Indonesia Nomor </w:t>
            </w:r>
            <w:r w:rsidR="00B562BE" w:rsidRPr="00C25248">
              <w:rPr>
                <w:rFonts w:ascii="Arial" w:hAnsi="Arial" w:cs="Arial"/>
                <w:lang w:val="en-SG"/>
              </w:rPr>
              <w:t xml:space="preserve">11 </w:t>
            </w:r>
            <w:r w:rsidR="00746F24" w:rsidRPr="00C25248">
              <w:rPr>
                <w:rFonts w:ascii="Arial" w:hAnsi="Arial" w:cs="Arial"/>
                <w:lang w:val="en-SG"/>
              </w:rPr>
              <w:t xml:space="preserve">Tahun 2017 </w:t>
            </w:r>
            <w:r w:rsidR="00B562BE" w:rsidRPr="00C25248">
              <w:rPr>
                <w:rFonts w:ascii="Arial" w:hAnsi="Arial" w:cs="Arial"/>
                <w:lang w:val="en-SG"/>
              </w:rPr>
              <w:t>tentan</w:t>
            </w:r>
            <w:r w:rsidR="00746F24" w:rsidRPr="00C25248">
              <w:rPr>
                <w:rFonts w:ascii="Arial" w:hAnsi="Arial" w:cs="Arial"/>
                <w:lang w:val="en-SG"/>
              </w:rPr>
              <w:t>g Keselamatan Pasien</w:t>
            </w:r>
            <w:r w:rsidRPr="00C25248">
              <w:rPr>
                <w:rFonts w:ascii="Arial" w:hAnsi="Arial" w:cs="Arial"/>
              </w:rPr>
              <w:t>;</w:t>
            </w:r>
          </w:p>
          <w:p w:rsidR="00781889" w:rsidRPr="00C25248" w:rsidRDefault="00781889" w:rsidP="0078188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Keputusan Kepala Dinas Kesehatan Pr</w:t>
            </w:r>
            <w:r w:rsidR="00B963F9" w:rsidRPr="00C25248">
              <w:rPr>
                <w:rFonts w:ascii="Arial" w:hAnsi="Arial" w:cs="Arial"/>
              </w:rPr>
              <w:t>ovinsi Kalimantan Tengah Nomor</w:t>
            </w:r>
            <w:r w:rsidRPr="00C25248">
              <w:rPr>
                <w:rFonts w:ascii="Arial" w:hAnsi="Arial" w:cs="Arial"/>
              </w:rPr>
              <w:t xml:space="preserve"> 134</w:t>
            </w:r>
            <w:r w:rsidR="00B963F9" w:rsidRPr="00C25248">
              <w:rPr>
                <w:rFonts w:ascii="Arial" w:hAnsi="Arial" w:cs="Arial"/>
                <w:lang w:val="en-ID"/>
              </w:rPr>
              <w:t xml:space="preserve"> Tahun </w:t>
            </w:r>
            <w:r w:rsidRPr="00C25248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B64B2D" w:rsidRPr="00C25248" w:rsidRDefault="00781889" w:rsidP="0078188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</w:tc>
      </w:tr>
    </w:tbl>
    <w:p w:rsidR="00082207" w:rsidRPr="00C25248" w:rsidRDefault="00082207" w:rsidP="00E555FE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A0606" w:rsidRPr="00C25248" w:rsidRDefault="004A0606" w:rsidP="00B963F9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  <w:r w:rsidRPr="00C25248">
        <w:rPr>
          <w:rFonts w:ascii="Arial" w:hAnsi="Arial" w:cs="Arial"/>
        </w:rPr>
        <w:t>MEMUTUSKAN :</w:t>
      </w:r>
    </w:p>
    <w:tbl>
      <w:tblPr>
        <w:tblW w:w="8930" w:type="dxa"/>
        <w:tblInd w:w="392" w:type="dxa"/>
        <w:tblLook w:val="04A0" w:firstRow="1" w:lastRow="0" w:firstColumn="1" w:lastColumn="0" w:noHBand="0" w:noVBand="1"/>
      </w:tblPr>
      <w:tblGrid>
        <w:gridCol w:w="1843"/>
        <w:gridCol w:w="425"/>
        <w:gridCol w:w="6662"/>
      </w:tblGrid>
      <w:tr w:rsidR="004A0606" w:rsidRPr="00C25248" w:rsidTr="00221D9B">
        <w:tc>
          <w:tcPr>
            <w:tcW w:w="1843" w:type="dxa"/>
          </w:tcPr>
          <w:p w:rsidR="004A0606" w:rsidRPr="00C25248" w:rsidRDefault="004A0606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MENETAPKAN</w:t>
            </w:r>
          </w:p>
          <w:p w:rsidR="004A0606" w:rsidRPr="00C25248" w:rsidRDefault="004A0606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KESATU</w:t>
            </w:r>
          </w:p>
          <w:p w:rsidR="004A0606" w:rsidRPr="00C25248" w:rsidRDefault="004A0606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746F24" w:rsidRDefault="00746F24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A929BA" w:rsidRPr="00A929BA" w:rsidRDefault="00A929BA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KEDUA</w:t>
            </w:r>
          </w:p>
          <w:p w:rsidR="004A0606" w:rsidRPr="00C25248" w:rsidRDefault="004A0606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4A0606" w:rsidRPr="00C25248" w:rsidRDefault="004A0606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SG"/>
              </w:rPr>
            </w:pPr>
            <w:r w:rsidRPr="00C25248">
              <w:rPr>
                <w:rFonts w:ascii="Arial" w:hAnsi="Arial" w:cs="Arial"/>
              </w:rPr>
              <w:t>KETIGA</w:t>
            </w:r>
          </w:p>
          <w:p w:rsidR="00EB7E0C" w:rsidRPr="00C25248" w:rsidRDefault="00EB7E0C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SG"/>
              </w:rPr>
            </w:pPr>
          </w:p>
          <w:p w:rsidR="00EB7E0C" w:rsidRPr="00C25248" w:rsidRDefault="00EB7E0C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F454D5" w:rsidRPr="00C25248" w:rsidRDefault="00F454D5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746F24" w:rsidRDefault="00746F24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EB7E0C" w:rsidRPr="00C25248" w:rsidRDefault="00EB7E0C" w:rsidP="00C47A52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SG"/>
              </w:rPr>
            </w:pPr>
            <w:r w:rsidRPr="00C25248">
              <w:rPr>
                <w:rFonts w:ascii="Arial" w:hAnsi="Arial" w:cs="Arial"/>
                <w:lang w:val="en-SG"/>
              </w:rPr>
              <w:t>KEEMPAT</w:t>
            </w:r>
          </w:p>
          <w:p w:rsidR="008572ED" w:rsidRPr="00C25248" w:rsidRDefault="008572ED" w:rsidP="00E555FE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572ED" w:rsidRPr="00C25248" w:rsidRDefault="008572ED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765D84" w:rsidRPr="00C25248" w:rsidRDefault="00765D84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765D84" w:rsidRPr="00C25248" w:rsidRDefault="00765D84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5295D" w:rsidRDefault="0045295D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A929BA" w:rsidRPr="00A929BA" w:rsidRDefault="00A929BA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572ED" w:rsidRPr="00C25248" w:rsidRDefault="008572ED" w:rsidP="00E555FE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C25248">
              <w:rPr>
                <w:rFonts w:ascii="Arial" w:hAnsi="Arial" w:cs="Arial"/>
                <w:lang w:val="en-SG"/>
              </w:rPr>
              <w:t>KELIMA</w:t>
            </w:r>
          </w:p>
          <w:p w:rsidR="00F454D5" w:rsidRPr="00C25248" w:rsidRDefault="00F454D5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5295D" w:rsidRDefault="0045295D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A929BA" w:rsidRPr="00A929BA" w:rsidRDefault="00A929BA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572ED" w:rsidRPr="00C25248" w:rsidRDefault="008572ED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  <w:lang w:val="en-SG"/>
              </w:rPr>
              <w:t>KEENAM</w:t>
            </w:r>
          </w:p>
          <w:p w:rsidR="00973627" w:rsidRPr="00C25248" w:rsidRDefault="00973627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746F24" w:rsidRDefault="00746F24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21D9B" w:rsidRDefault="00221D9B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973627" w:rsidRPr="00C25248" w:rsidRDefault="00973627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lastRenderedPageBreak/>
              <w:t>KETUJUH</w:t>
            </w:r>
          </w:p>
        </w:tc>
        <w:tc>
          <w:tcPr>
            <w:tcW w:w="425" w:type="dxa"/>
          </w:tcPr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lastRenderedPageBreak/>
              <w:t>: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: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929BA" w:rsidRPr="00A929BA" w:rsidRDefault="00A929BA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: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C25248">
              <w:rPr>
                <w:rFonts w:ascii="Arial" w:hAnsi="Arial" w:cs="Arial"/>
              </w:rPr>
              <w:t>:</w:t>
            </w:r>
          </w:p>
          <w:p w:rsidR="00EB7E0C" w:rsidRPr="00C25248" w:rsidRDefault="00EB7E0C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C25248" w:rsidRDefault="00EB7E0C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C25248" w:rsidRDefault="00EB7E0C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746F24" w:rsidRDefault="00746F2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929BA" w:rsidRDefault="00A929BA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:rsidR="008572ED" w:rsidRPr="00C25248" w:rsidRDefault="008572E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572ED" w:rsidRPr="00C25248" w:rsidRDefault="008572E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65D84" w:rsidRPr="00C25248" w:rsidRDefault="00765D8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5295D" w:rsidRDefault="0045295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929BA" w:rsidRPr="00C25248" w:rsidRDefault="00A929BA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65D84" w:rsidRPr="00C25248" w:rsidRDefault="00765D8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572ED" w:rsidRPr="00C25248" w:rsidRDefault="008572E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C25248">
              <w:rPr>
                <w:rFonts w:ascii="Arial" w:hAnsi="Arial" w:cs="Arial"/>
                <w:lang w:val="en-SG"/>
              </w:rPr>
              <w:t>:</w:t>
            </w:r>
          </w:p>
          <w:p w:rsidR="00F454D5" w:rsidRPr="00C25248" w:rsidRDefault="00F454D5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746F24" w:rsidRDefault="00746F2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929BA" w:rsidRPr="00A929BA" w:rsidRDefault="00A929BA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572ED" w:rsidRPr="00C25248" w:rsidRDefault="008572E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  <w:lang w:val="en-SG"/>
              </w:rPr>
              <w:t>:</w:t>
            </w:r>
          </w:p>
          <w:p w:rsidR="00973627" w:rsidRPr="00C25248" w:rsidRDefault="0097362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746F24" w:rsidRDefault="00746F2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21D9B" w:rsidRDefault="00221D9B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73627" w:rsidRPr="00C25248" w:rsidRDefault="0097362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lastRenderedPageBreak/>
              <w:t>:</w:t>
            </w:r>
          </w:p>
        </w:tc>
        <w:tc>
          <w:tcPr>
            <w:tcW w:w="6662" w:type="dxa"/>
          </w:tcPr>
          <w:p w:rsidR="004A0606" w:rsidRPr="00C25248" w:rsidRDefault="004A0606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4A0606" w:rsidRPr="00C25248" w:rsidRDefault="006B3FA0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  <w:lang w:val="en-SG"/>
              </w:rPr>
              <w:t xml:space="preserve">Memberlakukan </w:t>
            </w:r>
            <w:r w:rsidRPr="00C25248">
              <w:rPr>
                <w:rFonts w:ascii="Arial" w:hAnsi="Arial" w:cs="Arial"/>
              </w:rPr>
              <w:t>P</w:t>
            </w:r>
            <w:r w:rsidR="005A65DE" w:rsidRPr="00C25248">
              <w:rPr>
                <w:rFonts w:ascii="Arial" w:hAnsi="Arial" w:cs="Arial"/>
                <w:lang w:val="en-SG"/>
              </w:rPr>
              <w:t xml:space="preserve">anduan </w:t>
            </w:r>
            <w:r w:rsidRPr="00C25248">
              <w:rPr>
                <w:rFonts w:ascii="Arial" w:hAnsi="Arial" w:cs="Arial"/>
              </w:rPr>
              <w:t>P</w:t>
            </w:r>
            <w:r w:rsidRPr="00C25248">
              <w:rPr>
                <w:rFonts w:ascii="Arial" w:hAnsi="Arial" w:cs="Arial"/>
                <w:lang w:val="en-SG"/>
              </w:rPr>
              <w:t xml:space="preserve">elaporan </w:t>
            </w:r>
            <w:r w:rsidRPr="00C25248">
              <w:rPr>
                <w:rFonts w:ascii="Arial" w:hAnsi="Arial" w:cs="Arial"/>
              </w:rPr>
              <w:t>Kejadian</w:t>
            </w:r>
            <w:r w:rsidR="00716EF9" w:rsidRPr="00C25248">
              <w:rPr>
                <w:rFonts w:ascii="Arial" w:hAnsi="Arial" w:cs="Arial"/>
              </w:rPr>
              <w:t xml:space="preserve"> Nyaris Cidera (KNC) &amp; Kejadian Tidak Cidera (KTC)</w:t>
            </w:r>
            <w:r w:rsidR="00082207" w:rsidRPr="00C25248">
              <w:rPr>
                <w:rFonts w:ascii="Arial" w:hAnsi="Arial" w:cs="Arial"/>
              </w:rPr>
              <w:t xml:space="preserve"> </w:t>
            </w:r>
            <w:r w:rsidR="005A65DE" w:rsidRPr="00C25248">
              <w:rPr>
                <w:rFonts w:ascii="Arial" w:hAnsi="Arial" w:cs="Arial"/>
                <w:lang w:val="en-SG"/>
              </w:rPr>
              <w:t>di</w:t>
            </w:r>
            <w:r w:rsidR="004A0606" w:rsidRPr="00C25248">
              <w:rPr>
                <w:rFonts w:ascii="Arial" w:hAnsi="Arial" w:cs="Arial"/>
              </w:rPr>
              <w:t xml:space="preserve"> RSUD dr. Murjani Sampit sebagaimana tercantum dalam lampiran surat keputusan ini;</w:t>
            </w:r>
          </w:p>
          <w:p w:rsidR="004A0606" w:rsidRPr="00C25248" w:rsidRDefault="006B3FA0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  <w:lang w:val="en-SG"/>
              </w:rPr>
              <w:t xml:space="preserve">Semua </w:t>
            </w:r>
            <w:r w:rsidR="00716EF9" w:rsidRPr="00C25248">
              <w:rPr>
                <w:rFonts w:ascii="Arial" w:hAnsi="Arial" w:cs="Arial"/>
              </w:rPr>
              <w:t>KNC &amp; KTC</w:t>
            </w:r>
            <w:r w:rsidR="00082207" w:rsidRPr="00C25248">
              <w:rPr>
                <w:rFonts w:ascii="Arial" w:hAnsi="Arial" w:cs="Arial"/>
              </w:rPr>
              <w:t xml:space="preserve"> </w:t>
            </w:r>
            <w:r w:rsidR="005A65DE" w:rsidRPr="00C25248">
              <w:rPr>
                <w:rFonts w:ascii="Arial" w:hAnsi="Arial" w:cs="Arial"/>
                <w:lang w:val="en-SG"/>
              </w:rPr>
              <w:t>di rumah sakit wajib segera ditindaklanjuti (dicegah/ditangani) untuk mengurangi dampak atau akibat yang tidak diharapkan;</w:t>
            </w:r>
          </w:p>
          <w:p w:rsidR="004A0606" w:rsidRPr="00C25248" w:rsidRDefault="00716EF9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C25248">
              <w:rPr>
                <w:rFonts w:ascii="Arial" w:hAnsi="Arial" w:cs="Arial"/>
                <w:lang w:val="en-SG"/>
              </w:rPr>
              <w:t xml:space="preserve">Semua </w:t>
            </w:r>
            <w:r w:rsidRPr="00C25248">
              <w:rPr>
                <w:rFonts w:ascii="Arial" w:hAnsi="Arial" w:cs="Arial"/>
              </w:rPr>
              <w:t>KNC &amp; KTC</w:t>
            </w:r>
            <w:r w:rsidR="00082207" w:rsidRPr="00C25248">
              <w:rPr>
                <w:rFonts w:ascii="Arial" w:hAnsi="Arial" w:cs="Arial"/>
              </w:rPr>
              <w:t xml:space="preserve"> </w:t>
            </w:r>
            <w:r w:rsidR="00EB7E0C" w:rsidRPr="00C25248">
              <w:rPr>
                <w:rFonts w:ascii="Arial" w:hAnsi="Arial" w:cs="Arial"/>
                <w:lang w:val="en-SG"/>
              </w:rPr>
              <w:t>harus dilaporkan secara tertulis</w:t>
            </w:r>
            <w:r w:rsidR="0045295D" w:rsidRPr="00C25248">
              <w:rPr>
                <w:rFonts w:ascii="Arial" w:hAnsi="Arial" w:cs="Arial"/>
                <w:lang w:val="en-SG"/>
              </w:rPr>
              <w:t xml:space="preserve"> pada formulir internal </w:t>
            </w:r>
            <w:r w:rsidR="0045295D" w:rsidRPr="00C25248">
              <w:rPr>
                <w:rFonts w:ascii="Arial" w:hAnsi="Arial" w:cs="Arial"/>
              </w:rPr>
              <w:t xml:space="preserve">kejadian tidak diharapkan </w:t>
            </w:r>
            <w:r w:rsidR="00082207" w:rsidRPr="00C25248">
              <w:rPr>
                <w:rFonts w:ascii="Arial" w:hAnsi="Arial" w:cs="Arial"/>
              </w:rPr>
              <w:t xml:space="preserve"> </w:t>
            </w:r>
            <w:r w:rsidR="00EB7E0C" w:rsidRPr="00C25248">
              <w:rPr>
                <w:rFonts w:ascii="Arial" w:hAnsi="Arial" w:cs="Arial"/>
                <w:lang w:val="en-SG"/>
              </w:rPr>
              <w:t xml:space="preserve">dalam waktu maksimal 2 x 24 jam dengan diketahui oleh atasan langsung, dilaporkan </w:t>
            </w:r>
            <w:r w:rsidR="00746F24" w:rsidRPr="00C25248">
              <w:rPr>
                <w:rFonts w:ascii="Arial" w:hAnsi="Arial" w:cs="Arial"/>
                <w:lang w:val="en-SG"/>
              </w:rPr>
              <w:t>kepada Sub Komite Keselamatan Pasien Komite PMKP</w:t>
            </w:r>
            <w:r w:rsidR="00082207" w:rsidRPr="00C25248">
              <w:rPr>
                <w:rFonts w:ascii="Arial" w:hAnsi="Arial" w:cs="Arial"/>
              </w:rPr>
              <w:t xml:space="preserve"> Rumah Sakit</w:t>
            </w:r>
            <w:r w:rsidR="00082207" w:rsidRPr="00C25248">
              <w:rPr>
                <w:rFonts w:ascii="Arial" w:hAnsi="Arial" w:cs="Arial"/>
                <w:lang w:val="en-SG"/>
              </w:rPr>
              <w:t xml:space="preserve"> </w:t>
            </w:r>
            <w:r w:rsidR="00F454D5" w:rsidRPr="00C25248">
              <w:rPr>
                <w:rFonts w:ascii="Arial" w:hAnsi="Arial" w:cs="Arial"/>
              </w:rPr>
              <w:t xml:space="preserve">dr. Murjani Sampit </w:t>
            </w:r>
            <w:r w:rsidR="00EB7E0C" w:rsidRPr="00C25248">
              <w:rPr>
                <w:rFonts w:ascii="Arial" w:hAnsi="Arial" w:cs="Arial"/>
                <w:lang w:val="en-SG"/>
              </w:rPr>
              <w:t>serta dilakukan re-</w:t>
            </w:r>
            <w:r w:rsidR="00EB7E0C" w:rsidRPr="00C25248">
              <w:rPr>
                <w:rFonts w:ascii="Arial" w:hAnsi="Arial" w:cs="Arial"/>
                <w:i/>
                <w:lang w:val="en-SG"/>
              </w:rPr>
              <w:t>grading</w:t>
            </w:r>
            <w:r w:rsidR="00EB7E0C" w:rsidRPr="00C25248">
              <w:rPr>
                <w:rFonts w:ascii="Arial" w:hAnsi="Arial" w:cs="Arial"/>
                <w:lang w:val="en-SG"/>
              </w:rPr>
              <w:t>;</w:t>
            </w:r>
          </w:p>
          <w:p w:rsidR="00EB7E0C" w:rsidRPr="00C25248" w:rsidRDefault="008572E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  <w:lang w:val="en-SG"/>
              </w:rPr>
              <w:t>Hasil</w:t>
            </w:r>
            <w:r w:rsidR="0045295D" w:rsidRPr="00C25248">
              <w:rPr>
                <w:rFonts w:ascii="Arial" w:hAnsi="Arial" w:cs="Arial"/>
                <w:lang w:val="en-SG"/>
              </w:rPr>
              <w:t xml:space="preserve"> tindak lanjut dari </w:t>
            </w:r>
            <w:r w:rsidR="00204681" w:rsidRPr="00C25248">
              <w:rPr>
                <w:rFonts w:ascii="Arial" w:hAnsi="Arial" w:cs="Arial"/>
              </w:rPr>
              <w:t>KNC &amp; KTC</w:t>
            </w:r>
            <w:r w:rsidRPr="00C25248">
              <w:rPr>
                <w:rFonts w:ascii="Arial" w:hAnsi="Arial" w:cs="Arial"/>
                <w:lang w:val="en-SG"/>
              </w:rPr>
              <w:t xml:space="preserve"> ditentukan berdasarkan </w:t>
            </w:r>
            <w:r w:rsidRPr="00C25248">
              <w:rPr>
                <w:rFonts w:ascii="Arial" w:hAnsi="Arial" w:cs="Arial"/>
                <w:i/>
                <w:lang w:val="en-SG"/>
              </w:rPr>
              <w:t>grading</w:t>
            </w:r>
            <w:r w:rsidRPr="00C25248">
              <w:rPr>
                <w:rFonts w:ascii="Arial" w:hAnsi="Arial" w:cs="Arial"/>
                <w:lang w:val="en-SG"/>
              </w:rPr>
              <w:t xml:space="preserve"> resiko insi</w:t>
            </w:r>
            <w:r w:rsidR="00F454D5" w:rsidRPr="00C25248">
              <w:rPr>
                <w:rFonts w:ascii="Arial" w:hAnsi="Arial" w:cs="Arial"/>
                <w:lang w:val="en-SG"/>
              </w:rPr>
              <w:t>den</w:t>
            </w:r>
            <w:r w:rsidR="00F454D5" w:rsidRPr="00C25248">
              <w:rPr>
                <w:rFonts w:ascii="Arial" w:hAnsi="Arial" w:cs="Arial"/>
              </w:rPr>
              <w:t xml:space="preserve"> </w:t>
            </w:r>
            <w:r w:rsidRPr="00C25248">
              <w:rPr>
                <w:rFonts w:ascii="Arial" w:hAnsi="Arial" w:cs="Arial"/>
                <w:lang w:val="en-SG"/>
              </w:rPr>
              <w:t xml:space="preserve">dan hasilnya dilaporkan </w:t>
            </w:r>
            <w:r w:rsidR="00F454D5" w:rsidRPr="00C25248">
              <w:rPr>
                <w:rFonts w:ascii="Arial" w:hAnsi="Arial" w:cs="Arial"/>
                <w:lang w:val="en-SG"/>
              </w:rPr>
              <w:t>kepada</w:t>
            </w:r>
            <w:r w:rsidR="00F454D5" w:rsidRPr="00C25248">
              <w:rPr>
                <w:rFonts w:ascii="Arial" w:hAnsi="Arial" w:cs="Arial"/>
              </w:rPr>
              <w:t xml:space="preserve"> </w:t>
            </w:r>
            <w:r w:rsidR="00E9201B" w:rsidRPr="00C25248">
              <w:rPr>
                <w:rFonts w:ascii="Arial" w:hAnsi="Arial" w:cs="Arial"/>
              </w:rPr>
              <w:t>Tim</w:t>
            </w:r>
            <w:r w:rsidR="00F454D5" w:rsidRPr="00C25248">
              <w:rPr>
                <w:rFonts w:ascii="Arial" w:hAnsi="Arial" w:cs="Arial"/>
              </w:rPr>
              <w:t xml:space="preserve"> Keselamatan Pasien Rumah Sakit dr. Murjani Sampit</w:t>
            </w:r>
            <w:r w:rsidR="006B56B2" w:rsidRPr="00C25248">
              <w:rPr>
                <w:rFonts w:ascii="Arial" w:hAnsi="Arial" w:cs="Arial"/>
              </w:rPr>
              <w:t xml:space="preserve">. </w:t>
            </w:r>
            <w:r w:rsidR="006B56B2" w:rsidRPr="00C25248">
              <w:rPr>
                <w:rFonts w:ascii="Arial" w:hAnsi="Arial" w:cs="Arial"/>
                <w:lang w:val="en-SG"/>
              </w:rPr>
              <w:t xml:space="preserve">Investigasi </w:t>
            </w:r>
            <w:r w:rsidR="0045295D" w:rsidRPr="00C25248">
              <w:rPr>
                <w:rFonts w:ascii="Arial" w:hAnsi="Arial" w:cs="Arial"/>
              </w:rPr>
              <w:t xml:space="preserve">sederhana </w:t>
            </w:r>
            <w:r w:rsidR="00DB6639" w:rsidRPr="00C25248">
              <w:rPr>
                <w:rFonts w:ascii="Arial" w:hAnsi="Arial" w:cs="Arial"/>
              </w:rPr>
              <w:t xml:space="preserve">dilakukan oleh unit kerja terkait </w:t>
            </w:r>
            <w:r w:rsidR="0045295D" w:rsidRPr="00C25248">
              <w:rPr>
                <w:rFonts w:ascii="Arial" w:hAnsi="Arial" w:cs="Arial"/>
              </w:rPr>
              <w:t xml:space="preserve">atau </w:t>
            </w:r>
            <w:r w:rsidR="006B56B2" w:rsidRPr="00C25248">
              <w:rPr>
                <w:rFonts w:ascii="Arial" w:hAnsi="Arial" w:cs="Arial"/>
                <w:lang w:val="en-SG"/>
              </w:rPr>
              <w:t>kom</w:t>
            </w:r>
            <w:r w:rsidR="00E9201B" w:rsidRPr="00C25248">
              <w:rPr>
                <w:rFonts w:ascii="Arial" w:hAnsi="Arial" w:cs="Arial"/>
                <w:lang w:val="en-SG"/>
              </w:rPr>
              <w:t xml:space="preserve">prehensif </w:t>
            </w:r>
            <w:r w:rsidR="00564081" w:rsidRPr="00C25248">
              <w:rPr>
                <w:rFonts w:ascii="Arial" w:hAnsi="Arial" w:cs="Arial"/>
                <w:i/>
              </w:rPr>
              <w:t xml:space="preserve">(Root Cause Analysis) </w:t>
            </w:r>
            <w:r w:rsidR="00E9201B" w:rsidRPr="00C25248">
              <w:rPr>
                <w:rFonts w:ascii="Arial" w:hAnsi="Arial" w:cs="Arial"/>
                <w:lang w:val="en-SG"/>
              </w:rPr>
              <w:t>dilakukan oleh</w:t>
            </w:r>
            <w:r w:rsidR="00746F24" w:rsidRPr="00C25248">
              <w:rPr>
                <w:rFonts w:ascii="Arial" w:hAnsi="Arial" w:cs="Arial"/>
                <w:lang w:val="en-SG"/>
              </w:rPr>
              <w:t xml:space="preserve"> Sub Komite Keselamatan Pasien Komite PMKP</w:t>
            </w:r>
            <w:r w:rsidR="00E9201B" w:rsidRPr="00C25248">
              <w:rPr>
                <w:rFonts w:ascii="Arial" w:hAnsi="Arial" w:cs="Arial"/>
                <w:lang w:val="en-SG"/>
              </w:rPr>
              <w:t xml:space="preserve">  </w:t>
            </w:r>
            <w:r w:rsidR="006B56B2" w:rsidRPr="00C25248">
              <w:rPr>
                <w:rFonts w:ascii="Arial" w:hAnsi="Arial" w:cs="Arial"/>
              </w:rPr>
              <w:t>Rumah Sakit dr. Murjani Sampit</w:t>
            </w:r>
            <w:r w:rsidR="006B56B2" w:rsidRPr="00C25248">
              <w:rPr>
                <w:rFonts w:ascii="Arial" w:hAnsi="Arial" w:cs="Arial"/>
                <w:lang w:val="en-SG"/>
              </w:rPr>
              <w:t xml:space="preserve"> </w:t>
            </w:r>
            <w:r w:rsidR="006B56B2" w:rsidRPr="00C25248">
              <w:rPr>
                <w:rFonts w:ascii="Arial" w:hAnsi="Arial" w:cs="Arial"/>
              </w:rPr>
              <w:t>d</w:t>
            </w:r>
            <w:r w:rsidR="006B56B2" w:rsidRPr="00C25248">
              <w:rPr>
                <w:rFonts w:ascii="Arial" w:hAnsi="Arial" w:cs="Arial"/>
                <w:lang w:val="en-SG"/>
              </w:rPr>
              <w:t xml:space="preserve">an unit </w:t>
            </w:r>
            <w:r w:rsidR="00E9201B" w:rsidRPr="00C25248">
              <w:rPr>
                <w:rFonts w:ascii="Arial" w:hAnsi="Arial" w:cs="Arial"/>
              </w:rPr>
              <w:t xml:space="preserve">kerja </w:t>
            </w:r>
            <w:r w:rsidR="006B56B2" w:rsidRPr="00C25248">
              <w:rPr>
                <w:rFonts w:ascii="Arial" w:hAnsi="Arial" w:cs="Arial"/>
                <w:lang w:val="en-SG"/>
              </w:rPr>
              <w:t>terkait;</w:t>
            </w:r>
          </w:p>
          <w:p w:rsidR="008572ED" w:rsidRPr="00C25248" w:rsidRDefault="008572E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C25248">
              <w:rPr>
                <w:rFonts w:ascii="Arial" w:hAnsi="Arial" w:cs="Arial"/>
                <w:lang w:val="en-SG"/>
              </w:rPr>
              <w:t>Hasil anali</w:t>
            </w:r>
            <w:r w:rsidR="0045295D" w:rsidRPr="00C25248">
              <w:rPr>
                <w:rFonts w:ascii="Arial" w:hAnsi="Arial" w:cs="Arial"/>
                <w:lang w:val="en-SG"/>
              </w:rPr>
              <w:t xml:space="preserve">sa dan rekomendasi dari </w:t>
            </w:r>
            <w:r w:rsidR="00204681" w:rsidRPr="00C25248">
              <w:rPr>
                <w:rFonts w:ascii="Arial" w:hAnsi="Arial" w:cs="Arial"/>
              </w:rPr>
              <w:t>KNC &amp; KTC</w:t>
            </w:r>
            <w:r w:rsidR="00564081" w:rsidRPr="00C25248">
              <w:rPr>
                <w:rFonts w:ascii="Arial" w:hAnsi="Arial" w:cs="Arial"/>
              </w:rPr>
              <w:t xml:space="preserve"> </w:t>
            </w:r>
            <w:r w:rsidRPr="00C25248">
              <w:rPr>
                <w:rFonts w:ascii="Arial" w:hAnsi="Arial" w:cs="Arial"/>
                <w:lang w:val="en-SG"/>
              </w:rPr>
              <w:t>yang terjadi dilaporkan</w:t>
            </w:r>
            <w:r w:rsidR="00564081" w:rsidRPr="00C25248">
              <w:rPr>
                <w:rFonts w:ascii="Arial" w:hAnsi="Arial" w:cs="Arial"/>
              </w:rPr>
              <w:t xml:space="preserve"> kepada Direktur</w:t>
            </w:r>
            <w:r w:rsidRPr="00C25248">
              <w:rPr>
                <w:rFonts w:ascii="Arial" w:hAnsi="Arial" w:cs="Arial"/>
                <w:lang w:val="en-SG"/>
              </w:rPr>
              <w:t xml:space="preserve"> </w:t>
            </w:r>
            <w:r w:rsidR="00564081" w:rsidRPr="00C25248">
              <w:rPr>
                <w:rFonts w:ascii="Arial" w:hAnsi="Arial" w:cs="Arial"/>
              </w:rPr>
              <w:t xml:space="preserve">RSUD dr. Murjani Sampit (Internal) dan </w:t>
            </w:r>
            <w:r w:rsidR="00F454D5" w:rsidRPr="00C25248">
              <w:rPr>
                <w:rFonts w:ascii="Arial" w:hAnsi="Arial" w:cs="Arial"/>
                <w:lang w:val="en-SG"/>
              </w:rPr>
              <w:t>kepada Komite</w:t>
            </w:r>
            <w:r w:rsidR="00F454D5" w:rsidRPr="00C25248">
              <w:rPr>
                <w:rFonts w:ascii="Arial" w:hAnsi="Arial" w:cs="Arial"/>
              </w:rPr>
              <w:t xml:space="preserve"> </w:t>
            </w:r>
            <w:r w:rsidR="00F454D5" w:rsidRPr="00C25248">
              <w:rPr>
                <w:rFonts w:ascii="Arial" w:hAnsi="Arial" w:cs="Arial"/>
                <w:lang w:val="en-SG"/>
              </w:rPr>
              <w:t xml:space="preserve"> </w:t>
            </w:r>
            <w:r w:rsidR="00F454D5" w:rsidRPr="00C25248">
              <w:rPr>
                <w:rFonts w:ascii="Arial" w:hAnsi="Arial" w:cs="Arial"/>
              </w:rPr>
              <w:t>Keselamatan Pasien Rumah Sakit</w:t>
            </w:r>
            <w:r w:rsidRPr="00C25248">
              <w:rPr>
                <w:rFonts w:ascii="Arial" w:hAnsi="Arial" w:cs="Arial"/>
                <w:lang w:val="en-SG"/>
              </w:rPr>
              <w:t xml:space="preserve"> </w:t>
            </w:r>
            <w:r w:rsidR="00564081" w:rsidRPr="00C25248">
              <w:rPr>
                <w:rFonts w:ascii="Arial" w:hAnsi="Arial" w:cs="Arial"/>
              </w:rPr>
              <w:t>(</w:t>
            </w:r>
            <w:r w:rsidRPr="00C25248">
              <w:rPr>
                <w:rFonts w:ascii="Arial" w:hAnsi="Arial" w:cs="Arial"/>
                <w:lang w:val="en-SG"/>
              </w:rPr>
              <w:t>Eksternal</w:t>
            </w:r>
            <w:r w:rsidR="00564081" w:rsidRPr="00C25248">
              <w:rPr>
                <w:rFonts w:ascii="Arial" w:hAnsi="Arial" w:cs="Arial"/>
              </w:rPr>
              <w:t>)</w:t>
            </w:r>
            <w:r w:rsidRPr="00C25248">
              <w:rPr>
                <w:rFonts w:ascii="Arial" w:hAnsi="Arial" w:cs="Arial"/>
                <w:lang w:val="en-SG"/>
              </w:rPr>
              <w:t>;</w:t>
            </w:r>
          </w:p>
          <w:p w:rsidR="00973627" w:rsidRDefault="00973627" w:rsidP="0097362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Keputusan ini berlaku sejak tanggal ditetapkan dan akan dilakukan evaluasi setiap tahunnya serta dilakukan revisi setiap 3 (tiga) tahun.</w:t>
            </w:r>
          </w:p>
          <w:p w:rsidR="00221D9B" w:rsidRPr="00C25248" w:rsidRDefault="00221D9B" w:rsidP="0097362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B963F9" w:rsidRPr="00A929BA" w:rsidRDefault="008572E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  <w:lang w:val="en-SG"/>
              </w:rPr>
              <w:lastRenderedPageBreak/>
              <w:t xml:space="preserve">Apabila hasil evalusi mensyaratkan adanya perubahan dan perbaikan maka akan dilakukan perbaikan dan </w:t>
            </w:r>
            <w:r w:rsidR="00A929BA">
              <w:rPr>
                <w:rFonts w:ascii="Arial" w:hAnsi="Arial" w:cs="Arial"/>
                <w:lang w:val="en-SG"/>
              </w:rPr>
              <w:t>perubahan sebagaimana mestinya.</w:t>
            </w:r>
          </w:p>
        </w:tc>
      </w:tr>
    </w:tbl>
    <w:p w:rsidR="00B963F9" w:rsidRPr="00A929BA" w:rsidRDefault="00B963F9" w:rsidP="00A929BA">
      <w:pPr>
        <w:pStyle w:val="NoSpacing"/>
        <w:spacing w:line="360" w:lineRule="auto"/>
        <w:rPr>
          <w:rFonts w:ascii="Arial" w:hAnsi="Arial" w:cs="Arial"/>
        </w:rPr>
      </w:pPr>
    </w:p>
    <w:tbl>
      <w:tblPr>
        <w:tblW w:w="0" w:type="auto"/>
        <w:tblInd w:w="4503" w:type="dxa"/>
        <w:tblLook w:val="04A0" w:firstRow="1" w:lastRow="0" w:firstColumn="1" w:lastColumn="0" w:noHBand="0" w:noVBand="1"/>
      </w:tblPr>
      <w:tblGrid>
        <w:gridCol w:w="1559"/>
        <w:gridCol w:w="283"/>
        <w:gridCol w:w="2897"/>
      </w:tblGrid>
      <w:tr w:rsidR="004A0606" w:rsidRPr="00C25248" w:rsidTr="00221D9B">
        <w:tc>
          <w:tcPr>
            <w:tcW w:w="1559" w:type="dxa"/>
            <w:hideMark/>
          </w:tcPr>
          <w:p w:rsidR="004A0606" w:rsidRPr="00C25248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Ditetapkan di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  <w:hideMark/>
          </w:tcPr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: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:</w:t>
            </w:r>
          </w:p>
        </w:tc>
        <w:tc>
          <w:tcPr>
            <w:tcW w:w="2897" w:type="dxa"/>
          </w:tcPr>
          <w:p w:rsidR="004A0606" w:rsidRPr="00C25248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Sampit</w:t>
            </w:r>
          </w:p>
          <w:p w:rsidR="004A0606" w:rsidRPr="00C25248" w:rsidRDefault="00973627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 xml:space="preserve">     Januari 2018</w:t>
            </w:r>
          </w:p>
        </w:tc>
      </w:tr>
      <w:tr w:rsidR="004A0606" w:rsidRPr="00C25248" w:rsidTr="00221D9B">
        <w:tc>
          <w:tcPr>
            <w:tcW w:w="4739" w:type="dxa"/>
            <w:gridSpan w:val="3"/>
          </w:tcPr>
          <w:p w:rsidR="00A929BA" w:rsidRDefault="00A929BA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Direktur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C25248" w:rsidRDefault="00A929BA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381A72" w:rsidRPr="00C25248">
              <w:rPr>
                <w:rFonts w:ascii="Arial" w:hAnsi="Arial" w:cs="Arial"/>
              </w:rPr>
              <w:t>r. DENNY MUDA PERDANA</w:t>
            </w:r>
            <w:r w:rsidR="004A0606" w:rsidRPr="00C25248">
              <w:rPr>
                <w:rFonts w:ascii="Arial" w:hAnsi="Arial" w:cs="Arial"/>
              </w:rPr>
              <w:t>, Sp.Rad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Pembina Utama Muda</w:t>
            </w:r>
          </w:p>
          <w:p w:rsidR="004A0606" w:rsidRPr="00C25248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NIP. 19621121 199610 1 001</w:t>
            </w:r>
          </w:p>
        </w:tc>
      </w:tr>
    </w:tbl>
    <w:p w:rsidR="004A0606" w:rsidRPr="00C25248" w:rsidRDefault="004A0606" w:rsidP="00E555FE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B963F9" w:rsidRPr="00C25248" w:rsidRDefault="00B963F9" w:rsidP="00E555FE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B963F9" w:rsidRPr="00C25248" w:rsidRDefault="00B963F9" w:rsidP="00E555FE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4A0606" w:rsidRPr="00A929BA" w:rsidRDefault="00A929BA" w:rsidP="00A929BA">
      <w:pPr>
        <w:pStyle w:val="NoSpacing"/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TEMBUSAN </w:t>
      </w:r>
      <w:r w:rsidR="004A0606" w:rsidRPr="00A929BA">
        <w:rPr>
          <w:rFonts w:ascii="Arial" w:hAnsi="Arial" w:cs="Arial"/>
          <w:u w:val="single"/>
        </w:rPr>
        <w:t>Yth :</w:t>
      </w:r>
    </w:p>
    <w:p w:rsidR="004A0606" w:rsidRPr="00C25248" w:rsidRDefault="00381A72" w:rsidP="00A929BA">
      <w:pPr>
        <w:pStyle w:val="NoSpacing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C25248">
        <w:rPr>
          <w:rFonts w:ascii="Arial" w:hAnsi="Arial" w:cs="Arial"/>
        </w:rPr>
        <w:t xml:space="preserve">Kepala Unit Kerja di </w:t>
      </w:r>
      <w:r w:rsidR="004A0606" w:rsidRPr="00C25248">
        <w:rPr>
          <w:rFonts w:ascii="Arial" w:hAnsi="Arial" w:cs="Arial"/>
        </w:rPr>
        <w:t xml:space="preserve"> RSUD dr. Murjani Sampit</w:t>
      </w:r>
    </w:p>
    <w:p w:rsidR="004A0606" w:rsidRPr="00C25248" w:rsidRDefault="004A0606" w:rsidP="00A929BA">
      <w:pPr>
        <w:pStyle w:val="NoSpacing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C25248">
        <w:rPr>
          <w:rFonts w:ascii="Arial" w:hAnsi="Arial" w:cs="Arial"/>
        </w:rPr>
        <w:t>Arsip</w:t>
      </w: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Pr="00C25248" w:rsidRDefault="00B963F9" w:rsidP="00B963F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B963F9" w:rsidRDefault="00B963F9" w:rsidP="00B963F9">
      <w:pPr>
        <w:pStyle w:val="NoSpacing"/>
        <w:spacing w:line="360" w:lineRule="auto"/>
        <w:rPr>
          <w:rFonts w:ascii="Arial" w:hAnsi="Arial" w:cs="Arial"/>
        </w:rPr>
      </w:pPr>
    </w:p>
    <w:p w:rsidR="00A929BA" w:rsidRDefault="00A929BA" w:rsidP="00B963F9">
      <w:pPr>
        <w:pStyle w:val="NoSpacing"/>
        <w:spacing w:line="360" w:lineRule="auto"/>
        <w:rPr>
          <w:rFonts w:ascii="Arial" w:hAnsi="Arial" w:cs="Arial"/>
        </w:rPr>
      </w:pPr>
    </w:p>
    <w:p w:rsidR="00A929BA" w:rsidRDefault="00A929BA" w:rsidP="00B963F9">
      <w:pPr>
        <w:pStyle w:val="NoSpacing"/>
        <w:spacing w:line="360" w:lineRule="auto"/>
        <w:rPr>
          <w:rFonts w:ascii="Arial" w:hAnsi="Arial" w:cs="Arial"/>
        </w:rPr>
      </w:pPr>
    </w:p>
    <w:p w:rsidR="00A929BA" w:rsidRDefault="00A929BA" w:rsidP="00B963F9">
      <w:pPr>
        <w:pStyle w:val="NoSpacing"/>
        <w:spacing w:line="360" w:lineRule="auto"/>
        <w:rPr>
          <w:rFonts w:ascii="Arial" w:hAnsi="Arial" w:cs="Arial"/>
        </w:rPr>
      </w:pPr>
    </w:p>
    <w:p w:rsidR="00A929BA" w:rsidRDefault="00A929BA" w:rsidP="00B963F9">
      <w:pPr>
        <w:pStyle w:val="NoSpacing"/>
        <w:spacing w:line="360" w:lineRule="auto"/>
        <w:rPr>
          <w:rFonts w:ascii="Arial" w:hAnsi="Arial" w:cs="Arial"/>
        </w:rPr>
      </w:pPr>
    </w:p>
    <w:p w:rsidR="00A929BA" w:rsidRDefault="00A929BA" w:rsidP="00B963F9">
      <w:pPr>
        <w:pStyle w:val="NoSpacing"/>
        <w:spacing w:line="360" w:lineRule="auto"/>
        <w:rPr>
          <w:rFonts w:ascii="Arial" w:hAnsi="Arial" w:cs="Arial"/>
        </w:rPr>
      </w:pPr>
    </w:p>
    <w:p w:rsidR="00A929BA" w:rsidRDefault="00A929BA" w:rsidP="00B963F9">
      <w:pPr>
        <w:pStyle w:val="NoSpacing"/>
        <w:spacing w:line="360" w:lineRule="auto"/>
        <w:rPr>
          <w:rFonts w:ascii="Arial" w:hAnsi="Arial" w:cs="Arial"/>
        </w:rPr>
      </w:pPr>
    </w:p>
    <w:p w:rsidR="00A929BA" w:rsidRDefault="00A929BA" w:rsidP="00B963F9">
      <w:pPr>
        <w:pStyle w:val="NoSpacing"/>
        <w:spacing w:line="360" w:lineRule="auto"/>
        <w:rPr>
          <w:rFonts w:ascii="Arial" w:hAnsi="Arial" w:cs="Arial"/>
        </w:rPr>
      </w:pPr>
    </w:p>
    <w:p w:rsidR="00A929BA" w:rsidRDefault="00A929BA" w:rsidP="00B963F9">
      <w:pPr>
        <w:pStyle w:val="NoSpacing"/>
        <w:spacing w:line="360" w:lineRule="auto"/>
        <w:rPr>
          <w:rFonts w:ascii="Arial" w:hAnsi="Arial" w:cs="Arial"/>
        </w:rPr>
      </w:pPr>
    </w:p>
    <w:p w:rsidR="00A929BA" w:rsidRPr="00A929BA" w:rsidRDefault="00A929BA" w:rsidP="00B963F9">
      <w:pPr>
        <w:pStyle w:val="NoSpacing"/>
        <w:spacing w:line="360" w:lineRule="auto"/>
        <w:rPr>
          <w:rFonts w:ascii="Arial" w:hAnsi="Arial" w:cs="Arial"/>
        </w:rPr>
      </w:pPr>
    </w:p>
    <w:p w:rsidR="00C40683" w:rsidRPr="00C25248" w:rsidRDefault="00746F24" w:rsidP="00C40683">
      <w:pPr>
        <w:pStyle w:val="NoSpacing"/>
        <w:spacing w:line="360" w:lineRule="auto"/>
        <w:rPr>
          <w:rFonts w:ascii="Arial" w:hAnsi="Arial" w:cs="Arial"/>
        </w:rPr>
      </w:pPr>
      <w:r w:rsidRPr="00C25248">
        <w:rPr>
          <w:rFonts w:ascii="Arial" w:hAnsi="Arial" w:cs="Arial"/>
        </w:rPr>
        <w:lastRenderedPageBreak/>
        <w:t>LAMPIRAN KE</w:t>
      </w:r>
      <w:r w:rsidRPr="00C25248">
        <w:rPr>
          <w:rFonts w:ascii="Arial" w:hAnsi="Arial" w:cs="Arial"/>
          <w:lang w:val="en-ID"/>
        </w:rPr>
        <w:t>PUTUSAN</w:t>
      </w:r>
      <w:r w:rsidR="00C40683" w:rsidRPr="00C25248">
        <w:rPr>
          <w:rFonts w:ascii="Arial" w:hAnsi="Arial" w:cs="Arial"/>
        </w:rPr>
        <w:t xml:space="preserve"> DIREKTUR RSUD dr. MURJANI SAMPIT</w:t>
      </w:r>
    </w:p>
    <w:p w:rsidR="00C40683" w:rsidRPr="00C25248" w:rsidRDefault="00C40683" w:rsidP="00C40683">
      <w:pPr>
        <w:pStyle w:val="NoSpacing"/>
        <w:spacing w:line="360" w:lineRule="auto"/>
        <w:rPr>
          <w:rFonts w:ascii="Arial" w:hAnsi="Arial" w:cs="Arial"/>
        </w:rPr>
      </w:pPr>
      <w:r w:rsidRPr="00C25248">
        <w:rPr>
          <w:rFonts w:ascii="Arial" w:hAnsi="Arial" w:cs="Arial"/>
        </w:rPr>
        <w:t>NOMOR</w:t>
      </w:r>
      <w:r w:rsidRPr="00C25248">
        <w:rPr>
          <w:rFonts w:ascii="Arial" w:hAnsi="Arial" w:cs="Arial"/>
        </w:rPr>
        <w:tab/>
        <w:t xml:space="preserve">:      </w:t>
      </w:r>
      <w:r w:rsidR="00A929BA">
        <w:rPr>
          <w:rFonts w:ascii="Arial" w:hAnsi="Arial" w:cs="Arial"/>
        </w:rPr>
        <w:t xml:space="preserve">   </w:t>
      </w:r>
      <w:r w:rsidRPr="00C25248">
        <w:rPr>
          <w:rFonts w:ascii="Arial" w:hAnsi="Arial" w:cs="Arial"/>
        </w:rPr>
        <w:t>/PND/</w:t>
      </w:r>
      <w:r w:rsidR="0034215F" w:rsidRPr="00C25248">
        <w:rPr>
          <w:rFonts w:ascii="Arial" w:hAnsi="Arial" w:cs="Arial"/>
        </w:rPr>
        <w:t>KPMKP</w:t>
      </w:r>
      <w:r w:rsidRPr="00C25248">
        <w:rPr>
          <w:rFonts w:ascii="Arial" w:hAnsi="Arial" w:cs="Arial"/>
        </w:rPr>
        <w:t>/</w:t>
      </w:r>
      <w:r w:rsidR="00A929BA">
        <w:rPr>
          <w:rFonts w:ascii="Arial" w:hAnsi="Arial" w:cs="Arial"/>
        </w:rPr>
        <w:t>P09/</w:t>
      </w:r>
      <w:r w:rsidRPr="00C25248">
        <w:rPr>
          <w:rFonts w:ascii="Arial" w:hAnsi="Arial" w:cs="Arial"/>
        </w:rPr>
        <w:t xml:space="preserve">RSUD-DM/I/2018  </w:t>
      </w:r>
    </w:p>
    <w:p w:rsidR="00C40683" w:rsidRDefault="00C40683" w:rsidP="00C40683">
      <w:pPr>
        <w:pStyle w:val="NoSpacing"/>
        <w:spacing w:line="360" w:lineRule="auto"/>
        <w:rPr>
          <w:rFonts w:ascii="Arial" w:hAnsi="Arial" w:cs="Arial"/>
        </w:rPr>
      </w:pPr>
      <w:r w:rsidRPr="00C25248">
        <w:rPr>
          <w:rFonts w:ascii="Arial" w:hAnsi="Arial" w:cs="Arial"/>
        </w:rPr>
        <w:t>TANGGAL</w:t>
      </w:r>
      <w:r w:rsidRPr="00C25248">
        <w:rPr>
          <w:rFonts w:ascii="Arial" w:hAnsi="Arial" w:cs="Arial"/>
        </w:rPr>
        <w:tab/>
        <w:t>:      JANUARI 2018</w:t>
      </w:r>
    </w:p>
    <w:p w:rsidR="00DC1EBB" w:rsidRPr="00C25248" w:rsidRDefault="00DC1EBB" w:rsidP="00C40683">
      <w:pPr>
        <w:pStyle w:val="NoSpacing"/>
        <w:spacing w:line="360" w:lineRule="auto"/>
        <w:rPr>
          <w:rFonts w:ascii="Arial" w:hAnsi="Arial" w:cs="Arial"/>
        </w:rPr>
      </w:pPr>
    </w:p>
    <w:p w:rsidR="004D5328" w:rsidRPr="00C25248" w:rsidRDefault="004D5328" w:rsidP="00E555FE">
      <w:pPr>
        <w:spacing w:line="360" w:lineRule="auto"/>
        <w:jc w:val="both"/>
        <w:rPr>
          <w:rFonts w:ascii="Arial" w:eastAsia="Calibri" w:hAnsi="Arial" w:cs="Arial"/>
          <w:spacing w:val="1"/>
          <w:sz w:val="22"/>
          <w:szCs w:val="22"/>
          <w:lang w:val="id-ID"/>
        </w:rPr>
      </w:pPr>
    </w:p>
    <w:p w:rsidR="00A73FAC" w:rsidRPr="00C25248" w:rsidRDefault="00A60D04" w:rsidP="00E555FE">
      <w:pPr>
        <w:spacing w:line="360" w:lineRule="auto"/>
        <w:jc w:val="center"/>
        <w:rPr>
          <w:rFonts w:ascii="Arial" w:eastAsia="Calibri" w:hAnsi="Arial" w:cs="Arial"/>
          <w:spacing w:val="1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PENDAHULUAN </w:t>
      </w:r>
    </w:p>
    <w:p w:rsidR="00C40683" w:rsidRPr="00C25248" w:rsidRDefault="00C40683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4625EA" w:rsidRPr="00C25248" w:rsidRDefault="009518F7" w:rsidP="00C40683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C25248">
        <w:rPr>
          <w:rFonts w:ascii="Arial" w:hAnsi="Arial" w:cs="Arial"/>
          <w:sz w:val="22"/>
          <w:szCs w:val="22"/>
        </w:rPr>
        <w:t xml:space="preserve">Tujuan </w:t>
      </w:r>
      <w:r w:rsidR="006403F0" w:rsidRPr="00C25248">
        <w:rPr>
          <w:rFonts w:ascii="Arial" w:hAnsi="Arial" w:cs="Arial"/>
          <w:sz w:val="22"/>
          <w:szCs w:val="22"/>
        </w:rPr>
        <w:t>Pencatatan</w:t>
      </w:r>
      <w:r w:rsidR="00A73FAC" w:rsidRPr="00C25248">
        <w:rPr>
          <w:rFonts w:ascii="Arial" w:hAnsi="Arial" w:cs="Arial"/>
          <w:sz w:val="22"/>
          <w:szCs w:val="22"/>
        </w:rPr>
        <w:t xml:space="preserve"> </w:t>
      </w:r>
      <w:r w:rsidR="00C40683" w:rsidRPr="00C25248">
        <w:rPr>
          <w:rFonts w:ascii="Arial" w:hAnsi="Arial" w:cs="Arial"/>
          <w:sz w:val="22"/>
          <w:szCs w:val="22"/>
        </w:rPr>
        <w:t xml:space="preserve">dan Pelaporan </w:t>
      </w:r>
      <w:r w:rsidR="00342194" w:rsidRPr="00C25248">
        <w:rPr>
          <w:rFonts w:ascii="Arial" w:hAnsi="Arial" w:cs="Arial"/>
          <w:sz w:val="22"/>
          <w:szCs w:val="22"/>
          <w:lang w:val="id-ID"/>
        </w:rPr>
        <w:t>KNC dan KTC</w:t>
      </w:r>
    </w:p>
    <w:p w:rsidR="00DC1EBB" w:rsidRDefault="006403F0" w:rsidP="00DC1EBB">
      <w:pPr>
        <w:pStyle w:val="ListParagraph"/>
        <w:numPr>
          <w:ilvl w:val="0"/>
          <w:numId w:val="13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Tujuan Umum : </w:t>
      </w:r>
    </w:p>
    <w:p w:rsidR="006403F0" w:rsidRPr="00DC1EBB" w:rsidRDefault="006403F0" w:rsidP="00DC1EBB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DC1EBB">
        <w:rPr>
          <w:rFonts w:ascii="Arial" w:hAnsi="Arial" w:cs="Arial"/>
          <w:sz w:val="22"/>
          <w:szCs w:val="22"/>
        </w:rPr>
        <w:t>Menurun</w:t>
      </w:r>
      <w:r w:rsidR="00A73FAC" w:rsidRPr="00DC1EBB">
        <w:rPr>
          <w:rFonts w:ascii="Arial" w:hAnsi="Arial" w:cs="Arial"/>
          <w:sz w:val="22"/>
          <w:szCs w:val="22"/>
        </w:rPr>
        <w:t>n</w:t>
      </w:r>
      <w:r w:rsidR="00342194" w:rsidRPr="00DC1EBB">
        <w:rPr>
          <w:rFonts w:ascii="Arial" w:hAnsi="Arial" w:cs="Arial"/>
          <w:sz w:val="22"/>
          <w:szCs w:val="22"/>
        </w:rPr>
        <w:t>ya KNC dan KTC</w:t>
      </w:r>
      <w:r w:rsidRPr="00DC1EBB">
        <w:rPr>
          <w:rFonts w:ascii="Arial" w:hAnsi="Arial" w:cs="Arial"/>
          <w:sz w:val="22"/>
          <w:szCs w:val="22"/>
        </w:rPr>
        <w:t xml:space="preserve"> untuk meningkatkan mutu pelayanan dan </w:t>
      </w:r>
      <w:r w:rsidR="00D96412" w:rsidRPr="00DC1EBB">
        <w:rPr>
          <w:rFonts w:ascii="Arial" w:hAnsi="Arial" w:cs="Arial"/>
          <w:sz w:val="22"/>
          <w:szCs w:val="22"/>
        </w:rPr>
        <w:t>keselamatan</w:t>
      </w:r>
      <w:r w:rsidRPr="00DC1EBB">
        <w:rPr>
          <w:rFonts w:ascii="Arial" w:hAnsi="Arial" w:cs="Arial"/>
          <w:sz w:val="22"/>
          <w:szCs w:val="22"/>
        </w:rPr>
        <w:t xml:space="preserve"> p</w:t>
      </w:r>
      <w:r w:rsidR="00A73FAC" w:rsidRPr="00DC1EBB">
        <w:rPr>
          <w:rFonts w:ascii="Arial" w:hAnsi="Arial" w:cs="Arial"/>
          <w:sz w:val="22"/>
          <w:szCs w:val="22"/>
        </w:rPr>
        <w:t>asien di RSUD dr. Murjani Sampit</w:t>
      </w:r>
      <w:r w:rsidRPr="00DC1EBB">
        <w:rPr>
          <w:rFonts w:ascii="Arial" w:hAnsi="Arial" w:cs="Arial"/>
          <w:sz w:val="22"/>
          <w:szCs w:val="22"/>
        </w:rPr>
        <w:t>.</w:t>
      </w:r>
    </w:p>
    <w:p w:rsidR="006403F0" w:rsidRPr="00C25248" w:rsidRDefault="006403F0" w:rsidP="00DC1EBB">
      <w:pPr>
        <w:pStyle w:val="ListParagraph"/>
        <w:numPr>
          <w:ilvl w:val="0"/>
          <w:numId w:val="13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Tujuan Khusus : </w:t>
      </w:r>
    </w:p>
    <w:p w:rsidR="00823A48" w:rsidRPr="00C25248" w:rsidRDefault="00342194" w:rsidP="00DC1EBB">
      <w:pPr>
        <w:pStyle w:val="ListParagraph"/>
        <w:numPr>
          <w:ilvl w:val="0"/>
          <w:numId w:val="14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Melaporkan KNC dan KTC</w:t>
      </w:r>
      <w:r w:rsidR="00771133" w:rsidRPr="00C25248">
        <w:rPr>
          <w:rFonts w:ascii="Arial" w:hAnsi="Arial" w:cs="Arial"/>
          <w:sz w:val="22"/>
          <w:szCs w:val="22"/>
        </w:rPr>
        <w:t xml:space="preserve"> ke</w:t>
      </w:r>
      <w:r w:rsidR="00771133" w:rsidRPr="00C25248">
        <w:rPr>
          <w:rFonts w:ascii="Arial" w:hAnsi="Arial" w:cs="Arial"/>
          <w:sz w:val="22"/>
          <w:szCs w:val="22"/>
          <w:lang w:val="en-ID"/>
        </w:rPr>
        <w:t xml:space="preserve"> Sub Komite Keselamatan Pasien Komite PMKP RSUD dr. Murjani Sampit</w:t>
      </w:r>
      <w:r w:rsidR="006403F0" w:rsidRPr="00C25248">
        <w:rPr>
          <w:rFonts w:ascii="Arial" w:hAnsi="Arial" w:cs="Arial"/>
          <w:sz w:val="22"/>
          <w:szCs w:val="22"/>
        </w:rPr>
        <w:t>/In</w:t>
      </w:r>
      <w:r w:rsidR="00E716B8" w:rsidRPr="00C25248">
        <w:rPr>
          <w:rFonts w:ascii="Arial" w:hAnsi="Arial" w:cs="Arial"/>
          <w:sz w:val="22"/>
          <w:szCs w:val="22"/>
        </w:rPr>
        <w:t>ternal.</w:t>
      </w:r>
    </w:p>
    <w:p w:rsidR="00823A48" w:rsidRPr="00C25248" w:rsidRDefault="00B7550C" w:rsidP="00DC1EBB">
      <w:pPr>
        <w:pStyle w:val="ListParagraph"/>
        <w:numPr>
          <w:ilvl w:val="0"/>
          <w:numId w:val="14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Melaporkan </w:t>
      </w:r>
      <w:r w:rsidR="00823A48" w:rsidRPr="00C25248">
        <w:rPr>
          <w:rFonts w:ascii="Arial" w:hAnsi="Arial" w:cs="Arial"/>
          <w:sz w:val="22"/>
          <w:szCs w:val="22"/>
        </w:rPr>
        <w:t xml:space="preserve"> </w:t>
      </w:r>
      <w:r w:rsidR="00061163" w:rsidRPr="00C25248">
        <w:rPr>
          <w:rFonts w:ascii="Arial" w:hAnsi="Arial" w:cs="Arial"/>
          <w:sz w:val="22"/>
          <w:szCs w:val="22"/>
        </w:rPr>
        <w:t>KNC dan KTC</w:t>
      </w:r>
      <w:r w:rsidR="00913014" w:rsidRPr="00C25248">
        <w:rPr>
          <w:rFonts w:ascii="Arial" w:hAnsi="Arial" w:cs="Arial"/>
          <w:sz w:val="22"/>
          <w:szCs w:val="22"/>
        </w:rPr>
        <w:t xml:space="preserve"> </w:t>
      </w:r>
      <w:r w:rsidR="00823A48" w:rsidRPr="00C25248">
        <w:rPr>
          <w:rFonts w:ascii="Arial" w:hAnsi="Arial" w:cs="Arial"/>
          <w:sz w:val="22"/>
          <w:szCs w:val="22"/>
        </w:rPr>
        <w:t xml:space="preserve">ke Komite </w:t>
      </w:r>
      <w:r w:rsidR="00D96412" w:rsidRPr="00C25248">
        <w:rPr>
          <w:rFonts w:ascii="Arial" w:hAnsi="Arial" w:cs="Arial"/>
          <w:sz w:val="22"/>
          <w:szCs w:val="22"/>
        </w:rPr>
        <w:t>Keselamatan</w:t>
      </w:r>
      <w:r w:rsidR="00823A48" w:rsidRPr="00C25248">
        <w:rPr>
          <w:rFonts w:ascii="Arial" w:hAnsi="Arial" w:cs="Arial"/>
          <w:sz w:val="22"/>
          <w:szCs w:val="22"/>
        </w:rPr>
        <w:t xml:space="preserve"> Pasien Rumah Sakit (KKP-RS)/Eksternal.</w:t>
      </w:r>
    </w:p>
    <w:p w:rsidR="000A1962" w:rsidRPr="00C25248" w:rsidRDefault="000A1962" w:rsidP="00B7550C">
      <w:pPr>
        <w:pStyle w:val="ListParagraph"/>
        <w:spacing w:line="360" w:lineRule="auto"/>
        <w:ind w:left="1920"/>
        <w:rPr>
          <w:rFonts w:ascii="Arial" w:hAnsi="Arial" w:cs="Arial"/>
          <w:sz w:val="22"/>
          <w:szCs w:val="22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161978" w:rsidRPr="00C25248" w:rsidRDefault="00161978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161978" w:rsidRPr="00C25248" w:rsidRDefault="00161978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161978" w:rsidRPr="00C25248" w:rsidRDefault="00161978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A201D0" w:rsidRPr="00C25248" w:rsidRDefault="00A201D0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A201D0" w:rsidRPr="00C25248" w:rsidRDefault="00A201D0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A201D0" w:rsidRPr="00C25248" w:rsidRDefault="00A201D0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A201D0" w:rsidRPr="00C25248" w:rsidRDefault="00A201D0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C25248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B963F9" w:rsidRPr="00C25248" w:rsidRDefault="00B963F9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B963F9" w:rsidRPr="00C25248" w:rsidRDefault="00B963F9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B963F9" w:rsidRPr="00C25248" w:rsidRDefault="00B963F9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B963F9" w:rsidRDefault="00B963F9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C1EBB" w:rsidRPr="00DC1EBB" w:rsidRDefault="00DC1EBB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B823E1" w:rsidRPr="00C25248" w:rsidRDefault="00B7550C" w:rsidP="00E555FE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lastRenderedPageBreak/>
        <w:t>BAB I</w:t>
      </w:r>
    </w:p>
    <w:p w:rsidR="00B823E1" w:rsidRPr="00C25248" w:rsidRDefault="00B823E1" w:rsidP="00E555FE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>DEFINISI</w:t>
      </w:r>
    </w:p>
    <w:p w:rsidR="007C1872" w:rsidRPr="00C25248" w:rsidRDefault="007C1872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BE3943" w:rsidRPr="00C25248" w:rsidRDefault="007C1872" w:rsidP="004C0208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C25248">
        <w:rPr>
          <w:rFonts w:ascii="Arial" w:hAnsi="Arial" w:cs="Arial"/>
          <w:sz w:val="22"/>
          <w:szCs w:val="22"/>
          <w:lang w:val="id-ID"/>
        </w:rPr>
        <w:t>RSUD dr. Murjani Sampit mendefinisikan k</w:t>
      </w:r>
      <w:r w:rsidRPr="00C25248">
        <w:rPr>
          <w:rFonts w:ascii="Arial" w:hAnsi="Arial" w:cs="Arial"/>
          <w:sz w:val="22"/>
          <w:szCs w:val="22"/>
        </w:rPr>
        <w:t xml:space="preserve">ejadian </w:t>
      </w:r>
      <w:r w:rsidR="00A201D0" w:rsidRPr="00C25248">
        <w:rPr>
          <w:rFonts w:ascii="Arial" w:hAnsi="Arial" w:cs="Arial"/>
          <w:sz w:val="22"/>
          <w:szCs w:val="22"/>
          <w:lang w:val="id-ID"/>
        </w:rPr>
        <w:t>nyaris cidera (</w:t>
      </w:r>
      <w:r w:rsidRPr="00C25248">
        <w:rPr>
          <w:rFonts w:ascii="Arial" w:hAnsi="Arial" w:cs="Arial"/>
          <w:sz w:val="22"/>
          <w:szCs w:val="22"/>
          <w:lang w:val="id-ID"/>
        </w:rPr>
        <w:t xml:space="preserve"> </w:t>
      </w:r>
      <w:r w:rsidR="00BE3943" w:rsidRPr="00C25248">
        <w:rPr>
          <w:rFonts w:ascii="Arial" w:hAnsi="Arial" w:cs="Arial"/>
          <w:sz w:val="22"/>
          <w:szCs w:val="22"/>
          <w:lang w:val="id-ID"/>
        </w:rPr>
        <w:t>KNC) sebagai  semua kejadian yang hampir menyebabkan cidera pada pasien akibat melaksanakan atau tidak melaksanakan suatu tindakan yang seharusnya dilakukan. Tujuan penanganan kejadian nyaris cidera adalah :</w:t>
      </w:r>
    </w:p>
    <w:p w:rsidR="00BE3943" w:rsidRPr="00C25248" w:rsidRDefault="008F70F1" w:rsidP="00DC1EBB">
      <w:pPr>
        <w:pStyle w:val="ListParagraph"/>
        <w:numPr>
          <w:ilvl w:val="0"/>
          <w:numId w:val="48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Untuk mengurangi resiko kejadian tidak diharapkan (KTD).</w:t>
      </w:r>
    </w:p>
    <w:p w:rsidR="008F70F1" w:rsidRPr="00C25248" w:rsidRDefault="008F70F1" w:rsidP="00DC1EBB">
      <w:pPr>
        <w:pStyle w:val="ListParagraph"/>
        <w:numPr>
          <w:ilvl w:val="0"/>
          <w:numId w:val="48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Untuk mengidentifikasi perbaikan yang potensial.</w:t>
      </w:r>
    </w:p>
    <w:p w:rsidR="008F70F1" w:rsidRPr="00C25248" w:rsidRDefault="008F70F1" w:rsidP="00DC1EBB">
      <w:pPr>
        <w:pStyle w:val="ListParagraph"/>
        <w:numPr>
          <w:ilvl w:val="0"/>
          <w:numId w:val="48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Untuk peningkatan mutu pelayanan.</w:t>
      </w:r>
    </w:p>
    <w:p w:rsidR="00582085" w:rsidRPr="00C25248" w:rsidRDefault="00582085" w:rsidP="00582085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7C1872" w:rsidRPr="00C25248" w:rsidRDefault="00826306" w:rsidP="007C187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C25248">
        <w:rPr>
          <w:rFonts w:ascii="Arial" w:hAnsi="Arial" w:cs="Arial"/>
          <w:sz w:val="22"/>
          <w:szCs w:val="22"/>
          <w:lang w:val="id-ID"/>
        </w:rPr>
        <w:t>Jenis KNC yang harus dilaporkan se</w:t>
      </w:r>
      <w:r w:rsidR="00510B60" w:rsidRPr="00C25248">
        <w:rPr>
          <w:rFonts w:ascii="Arial" w:hAnsi="Arial" w:cs="Arial"/>
          <w:sz w:val="22"/>
          <w:szCs w:val="22"/>
          <w:lang w:val="id-ID"/>
        </w:rPr>
        <w:t>t</w:t>
      </w:r>
      <w:r w:rsidRPr="00C25248">
        <w:rPr>
          <w:rFonts w:ascii="Arial" w:hAnsi="Arial" w:cs="Arial"/>
          <w:sz w:val="22"/>
          <w:szCs w:val="22"/>
          <w:lang w:val="id-ID"/>
        </w:rPr>
        <w:t>idak-tidaknya</w:t>
      </w:r>
      <w:r w:rsidR="007C1872" w:rsidRPr="00C25248">
        <w:rPr>
          <w:rFonts w:ascii="Arial" w:hAnsi="Arial" w:cs="Arial"/>
          <w:sz w:val="22"/>
          <w:szCs w:val="22"/>
          <w:lang w:val="id-ID"/>
        </w:rPr>
        <w:t>, meliputi :</w:t>
      </w:r>
    </w:p>
    <w:p w:rsidR="007C1872" w:rsidRPr="00C25248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Administrasi</w:t>
      </w:r>
    </w:p>
    <w:p w:rsidR="0066371F" w:rsidRPr="00C25248" w:rsidRDefault="0066371F" w:rsidP="00FB0DE7">
      <w:pPr>
        <w:pStyle w:val="ListParagraph"/>
        <w:numPr>
          <w:ilvl w:val="0"/>
          <w:numId w:val="3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serah terima pasien</w:t>
      </w:r>
    </w:p>
    <w:p w:rsidR="0066371F" w:rsidRPr="00C25248" w:rsidRDefault="0066371F" w:rsidP="00FB0DE7">
      <w:pPr>
        <w:pStyle w:val="ListParagraph"/>
        <w:numPr>
          <w:ilvl w:val="0"/>
          <w:numId w:val="3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Ketidaklengkapan pengisian </w:t>
      </w:r>
      <w:r w:rsidRPr="00C25248">
        <w:rPr>
          <w:rFonts w:ascii="Arial" w:hAnsi="Arial" w:cs="Arial"/>
          <w:i/>
          <w:sz w:val="22"/>
          <w:szCs w:val="22"/>
        </w:rPr>
        <w:t>informed consent</w:t>
      </w:r>
    </w:p>
    <w:p w:rsidR="007C1872" w:rsidRPr="00C25248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Farmasi</w:t>
      </w:r>
    </w:p>
    <w:p w:rsidR="0066371F" w:rsidRPr="00C25248" w:rsidRDefault="006A1B02" w:rsidP="00FB0DE7">
      <w:pPr>
        <w:pStyle w:val="ListParagraph"/>
        <w:numPr>
          <w:ilvl w:val="0"/>
          <w:numId w:val="36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peresepan obat (</w:t>
      </w:r>
      <w:r w:rsidRPr="00C25248">
        <w:rPr>
          <w:rFonts w:ascii="Arial" w:hAnsi="Arial" w:cs="Arial"/>
          <w:i/>
          <w:sz w:val="22"/>
          <w:szCs w:val="22"/>
        </w:rPr>
        <w:t>prescription error</w:t>
      </w:r>
      <w:r w:rsidRPr="00C25248">
        <w:rPr>
          <w:rFonts w:ascii="Arial" w:hAnsi="Arial" w:cs="Arial"/>
          <w:sz w:val="22"/>
          <w:szCs w:val="22"/>
        </w:rPr>
        <w:t>)</w:t>
      </w:r>
    </w:p>
    <w:p w:rsidR="006A1B02" w:rsidRPr="00C25248" w:rsidRDefault="006A1B02" w:rsidP="00FB0DE7">
      <w:pPr>
        <w:pStyle w:val="ListParagraph"/>
        <w:numPr>
          <w:ilvl w:val="0"/>
          <w:numId w:val="36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pengeluaran dan pengemasan obat (</w:t>
      </w:r>
      <w:r w:rsidRPr="00C25248">
        <w:rPr>
          <w:rFonts w:ascii="Arial" w:hAnsi="Arial" w:cs="Arial"/>
          <w:i/>
          <w:sz w:val="22"/>
          <w:szCs w:val="22"/>
        </w:rPr>
        <w:t>dispensing error</w:t>
      </w:r>
      <w:r w:rsidRPr="00C25248">
        <w:rPr>
          <w:rFonts w:ascii="Arial" w:hAnsi="Arial" w:cs="Arial"/>
          <w:sz w:val="22"/>
          <w:szCs w:val="22"/>
        </w:rPr>
        <w:t>)</w:t>
      </w:r>
    </w:p>
    <w:p w:rsidR="006A1B02" w:rsidRPr="00C25248" w:rsidRDefault="006A1B02" w:rsidP="00FB0DE7">
      <w:pPr>
        <w:pStyle w:val="ListParagraph"/>
        <w:numPr>
          <w:ilvl w:val="0"/>
          <w:numId w:val="36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Kekosongan stok obat</w:t>
      </w:r>
    </w:p>
    <w:p w:rsidR="007C1872" w:rsidRPr="00C25248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Prosedur Klinis</w:t>
      </w:r>
    </w:p>
    <w:p w:rsidR="006A1B02" w:rsidRPr="00C25248" w:rsidRDefault="00B05951" w:rsidP="00FB0DE7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Prosedur klinis tidak dilakukan ketika dibutuhkan</w:t>
      </w:r>
    </w:p>
    <w:p w:rsidR="00B05951" w:rsidRPr="00C25248" w:rsidRDefault="00B05951" w:rsidP="00FB0DE7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Penundaaan jadwal pelaksanaan prosedur klinis</w:t>
      </w:r>
    </w:p>
    <w:p w:rsidR="00B05951" w:rsidRPr="00C25248" w:rsidRDefault="00B05951" w:rsidP="00FB0DE7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Tidak ada penandaan area yang akan dioperasi (</w:t>
      </w:r>
      <w:r w:rsidRPr="00C25248">
        <w:rPr>
          <w:rFonts w:ascii="Arial" w:hAnsi="Arial" w:cs="Arial"/>
          <w:i/>
          <w:sz w:val="22"/>
          <w:szCs w:val="22"/>
        </w:rPr>
        <w:t>site marking</w:t>
      </w:r>
      <w:r w:rsidRPr="00C25248">
        <w:rPr>
          <w:rFonts w:ascii="Arial" w:hAnsi="Arial" w:cs="Arial"/>
          <w:sz w:val="22"/>
          <w:szCs w:val="22"/>
        </w:rPr>
        <w:t>)</w:t>
      </w:r>
    </w:p>
    <w:p w:rsidR="00B05951" w:rsidRPr="00C25248" w:rsidRDefault="00B05951" w:rsidP="00FB0DE7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penandaan area yang akan dioperasi (</w:t>
      </w:r>
      <w:r w:rsidRPr="00C25248">
        <w:rPr>
          <w:rFonts w:ascii="Arial" w:hAnsi="Arial" w:cs="Arial"/>
          <w:i/>
          <w:sz w:val="22"/>
          <w:szCs w:val="22"/>
        </w:rPr>
        <w:t>site marking</w:t>
      </w:r>
      <w:r w:rsidRPr="00C25248">
        <w:rPr>
          <w:rFonts w:ascii="Arial" w:hAnsi="Arial" w:cs="Arial"/>
          <w:sz w:val="22"/>
          <w:szCs w:val="22"/>
        </w:rPr>
        <w:t>)</w:t>
      </w:r>
    </w:p>
    <w:p w:rsidR="00B05951" w:rsidRPr="00C25248" w:rsidRDefault="00B05951" w:rsidP="00FB0DE7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Ketidaksesuaian antara janji hasil dengan hasil pemeriksaaan penunjang</w:t>
      </w:r>
    </w:p>
    <w:p w:rsidR="00B05951" w:rsidRPr="00C25248" w:rsidRDefault="00B05951" w:rsidP="00FB0DE7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Salah transfer pasien</w:t>
      </w:r>
    </w:p>
    <w:p w:rsidR="007C1872" w:rsidRPr="00C25248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Trasfusi Darah</w:t>
      </w:r>
    </w:p>
    <w:p w:rsidR="009747A6" w:rsidRPr="00C25248" w:rsidRDefault="009747A6" w:rsidP="00FB0DE7">
      <w:pPr>
        <w:pStyle w:val="ListParagraph"/>
        <w:numPr>
          <w:ilvl w:val="0"/>
          <w:numId w:val="38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Keterlambatan produk darah</w:t>
      </w:r>
    </w:p>
    <w:p w:rsidR="009747A6" w:rsidRPr="00C25248" w:rsidRDefault="009747A6" w:rsidP="00FB0DE7">
      <w:pPr>
        <w:pStyle w:val="ListParagraph"/>
        <w:numPr>
          <w:ilvl w:val="0"/>
          <w:numId w:val="38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Ketidaksesuaian suhu penyimpanan</w:t>
      </w:r>
    </w:p>
    <w:p w:rsidR="009747A6" w:rsidRPr="00C25248" w:rsidRDefault="009747A6" w:rsidP="00FB0DE7">
      <w:pPr>
        <w:pStyle w:val="ListParagraph"/>
        <w:numPr>
          <w:ilvl w:val="0"/>
          <w:numId w:val="38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Monitoring suhu penyimpanan tidak dilakukan</w:t>
      </w:r>
    </w:p>
    <w:p w:rsidR="009747A6" w:rsidRPr="00C25248" w:rsidRDefault="009747A6" w:rsidP="00FB0DE7">
      <w:pPr>
        <w:pStyle w:val="ListParagraph"/>
        <w:numPr>
          <w:ilvl w:val="0"/>
          <w:numId w:val="38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Monitoring reaksi transfusi tidak dilakukan</w:t>
      </w:r>
    </w:p>
    <w:p w:rsidR="00FB0DE7" w:rsidRDefault="0066371F" w:rsidP="00FB0DE7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Infeksi Nosokomial</w:t>
      </w:r>
    </w:p>
    <w:p w:rsidR="00771133" w:rsidRPr="00FB0DE7" w:rsidRDefault="00EB741A" w:rsidP="00FB0DE7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FB0DE7">
        <w:rPr>
          <w:rFonts w:ascii="Arial" w:hAnsi="Arial" w:cs="Arial"/>
          <w:sz w:val="22"/>
          <w:szCs w:val="22"/>
        </w:rPr>
        <w:t xml:space="preserve">Kekosongan stok </w:t>
      </w:r>
      <w:r w:rsidRPr="00FB0DE7">
        <w:rPr>
          <w:rFonts w:ascii="Arial" w:hAnsi="Arial" w:cs="Arial"/>
          <w:i/>
          <w:sz w:val="22"/>
          <w:szCs w:val="22"/>
        </w:rPr>
        <w:t>hand rub</w:t>
      </w:r>
    </w:p>
    <w:p w:rsidR="00EB741A" w:rsidRPr="00C25248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Dokumentasi</w:t>
      </w:r>
    </w:p>
    <w:p w:rsidR="000A75DF" w:rsidRPr="00C25248" w:rsidRDefault="00360E9C" w:rsidP="00FB0DE7">
      <w:pPr>
        <w:pStyle w:val="ListParagraph"/>
        <w:numPr>
          <w:ilvl w:val="0"/>
          <w:numId w:val="4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memasukkan / meginput</w:t>
      </w:r>
    </w:p>
    <w:p w:rsidR="00360E9C" w:rsidRPr="00C25248" w:rsidRDefault="00360E9C" w:rsidP="00FB0DE7">
      <w:pPr>
        <w:pStyle w:val="ListParagraph"/>
        <w:numPr>
          <w:ilvl w:val="0"/>
          <w:numId w:val="4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Tulisan tidak dapat dibaca</w:t>
      </w:r>
    </w:p>
    <w:p w:rsidR="00360E9C" w:rsidRPr="00C25248" w:rsidRDefault="00360E9C" w:rsidP="00FB0DE7">
      <w:pPr>
        <w:pStyle w:val="ListParagraph"/>
        <w:numPr>
          <w:ilvl w:val="0"/>
          <w:numId w:val="4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Ketidaksesuaian dalam penggunaan singkatan</w:t>
      </w:r>
    </w:p>
    <w:p w:rsidR="00360E9C" w:rsidRPr="00C25248" w:rsidRDefault="00360E9C" w:rsidP="00FB0DE7">
      <w:pPr>
        <w:pStyle w:val="ListParagraph"/>
        <w:numPr>
          <w:ilvl w:val="0"/>
          <w:numId w:val="4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File rekam medis hilang</w:t>
      </w:r>
    </w:p>
    <w:p w:rsidR="00360E9C" w:rsidRPr="00C25248" w:rsidRDefault="00360E9C" w:rsidP="00FB0DE7">
      <w:pPr>
        <w:pStyle w:val="ListParagraph"/>
        <w:numPr>
          <w:ilvl w:val="0"/>
          <w:numId w:val="4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Ketidaksesuaian catatan hand over</w:t>
      </w:r>
    </w:p>
    <w:p w:rsidR="00360E9C" w:rsidRPr="00C25248" w:rsidRDefault="00360E9C" w:rsidP="00FB0DE7">
      <w:pPr>
        <w:pStyle w:val="ListParagraph"/>
        <w:numPr>
          <w:ilvl w:val="0"/>
          <w:numId w:val="4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penulisan identitas pasien</w:t>
      </w:r>
    </w:p>
    <w:p w:rsidR="00360E9C" w:rsidRPr="00C25248" w:rsidRDefault="00360E9C" w:rsidP="00FB0DE7">
      <w:pPr>
        <w:pStyle w:val="ListParagraph"/>
        <w:numPr>
          <w:ilvl w:val="0"/>
          <w:numId w:val="4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akses dokumen dan atau pasien</w:t>
      </w:r>
    </w:p>
    <w:p w:rsidR="00360E9C" w:rsidRPr="00C25248" w:rsidRDefault="00360E9C" w:rsidP="00FB0DE7">
      <w:pPr>
        <w:pStyle w:val="ListParagraph"/>
        <w:numPr>
          <w:ilvl w:val="0"/>
          <w:numId w:val="4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lastRenderedPageBreak/>
        <w:t>Tidak terlaporkannya hasil kritis</w:t>
      </w:r>
    </w:p>
    <w:p w:rsidR="007C1872" w:rsidRPr="00C25248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Manajemen organisasi</w:t>
      </w:r>
    </w:p>
    <w:p w:rsidR="001B6B98" w:rsidRPr="00C25248" w:rsidRDefault="005C7364" w:rsidP="00FB0DE7">
      <w:pPr>
        <w:pStyle w:val="ListParagraph"/>
        <w:numPr>
          <w:ilvl w:val="0"/>
          <w:numId w:val="42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Tidak ada SPO</w:t>
      </w:r>
    </w:p>
    <w:p w:rsidR="005C7364" w:rsidRPr="00C25248" w:rsidRDefault="005C7364" w:rsidP="00FB0DE7">
      <w:pPr>
        <w:pStyle w:val="ListParagraph"/>
        <w:numPr>
          <w:ilvl w:val="0"/>
          <w:numId w:val="42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Tidak ada kebijakan</w:t>
      </w:r>
    </w:p>
    <w:p w:rsidR="007C1872" w:rsidRPr="00C25248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Nutrisi</w:t>
      </w:r>
    </w:p>
    <w:p w:rsidR="005C7364" w:rsidRPr="00C25248" w:rsidRDefault="00561C87" w:rsidP="00FB0DE7">
      <w:pPr>
        <w:pStyle w:val="ListParagraph"/>
        <w:numPr>
          <w:ilvl w:val="0"/>
          <w:numId w:val="43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penyimpanan</w:t>
      </w:r>
    </w:p>
    <w:p w:rsidR="00561C87" w:rsidRPr="00C25248" w:rsidRDefault="00561C87" w:rsidP="00FB0DE7">
      <w:pPr>
        <w:pStyle w:val="ListParagraph"/>
        <w:numPr>
          <w:ilvl w:val="0"/>
          <w:numId w:val="43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Pencemaran makanan</w:t>
      </w:r>
    </w:p>
    <w:p w:rsidR="00561C87" w:rsidRPr="00C25248" w:rsidRDefault="00561C87" w:rsidP="00FB0DE7">
      <w:pPr>
        <w:pStyle w:val="ListParagraph"/>
        <w:numPr>
          <w:ilvl w:val="0"/>
          <w:numId w:val="43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diet</w:t>
      </w:r>
    </w:p>
    <w:p w:rsidR="00561C87" w:rsidRPr="00C25248" w:rsidRDefault="00561C87" w:rsidP="00FB0DE7">
      <w:pPr>
        <w:pStyle w:val="ListParagraph"/>
        <w:numPr>
          <w:ilvl w:val="0"/>
          <w:numId w:val="43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konsistensi</w:t>
      </w:r>
    </w:p>
    <w:p w:rsidR="00561C87" w:rsidRPr="00C25248" w:rsidRDefault="00561C87" w:rsidP="00FB0DE7">
      <w:pPr>
        <w:pStyle w:val="ListParagraph"/>
        <w:numPr>
          <w:ilvl w:val="0"/>
          <w:numId w:val="43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pemberian makanan pada pasien</w:t>
      </w:r>
    </w:p>
    <w:p w:rsidR="007C1872" w:rsidRPr="00C25248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Alat medis / kesehatan</w:t>
      </w:r>
    </w:p>
    <w:p w:rsidR="00066D62" w:rsidRPr="00C25248" w:rsidRDefault="00066D62" w:rsidP="00DC1EBB">
      <w:pPr>
        <w:pStyle w:val="ListParagraph"/>
        <w:numPr>
          <w:ilvl w:val="0"/>
          <w:numId w:val="4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Alat-alat tidak bersih atau steril</w:t>
      </w:r>
    </w:p>
    <w:p w:rsidR="00066D62" w:rsidRPr="00C25248" w:rsidRDefault="00066D62" w:rsidP="00DC1EBB">
      <w:pPr>
        <w:pStyle w:val="ListParagraph"/>
        <w:numPr>
          <w:ilvl w:val="0"/>
          <w:numId w:val="4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Alat-alat rusak</w:t>
      </w:r>
    </w:p>
    <w:p w:rsidR="00066D62" w:rsidRPr="00C25248" w:rsidRDefault="00066D62" w:rsidP="00DC1EBB">
      <w:pPr>
        <w:pStyle w:val="ListParagraph"/>
        <w:numPr>
          <w:ilvl w:val="0"/>
          <w:numId w:val="4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Alat-alat tidak tersedia</w:t>
      </w:r>
    </w:p>
    <w:p w:rsidR="00066D62" w:rsidRPr="00C25248" w:rsidRDefault="00066D62" w:rsidP="00DC1EBB">
      <w:pPr>
        <w:pStyle w:val="ListParagraph"/>
        <w:numPr>
          <w:ilvl w:val="0"/>
          <w:numId w:val="4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pemakaian alat</w:t>
      </w:r>
    </w:p>
    <w:p w:rsidR="00DC1EBB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Perilaku</w:t>
      </w:r>
    </w:p>
    <w:p w:rsidR="00066D62" w:rsidRPr="00DC1EBB" w:rsidRDefault="00066D62" w:rsidP="00DC1EBB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DC1EBB">
        <w:rPr>
          <w:rFonts w:ascii="Arial" w:hAnsi="Arial" w:cs="Arial"/>
          <w:sz w:val="22"/>
          <w:szCs w:val="22"/>
        </w:rPr>
        <w:t>Agresif verbal pasien</w:t>
      </w:r>
    </w:p>
    <w:p w:rsidR="00DC1EBB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Infrastruktur</w:t>
      </w:r>
    </w:p>
    <w:p w:rsidR="00667DC8" w:rsidRPr="00DC1EBB" w:rsidRDefault="00667DC8" w:rsidP="00DC1EBB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DC1EBB">
        <w:rPr>
          <w:rFonts w:ascii="Arial" w:hAnsi="Arial" w:cs="Arial"/>
          <w:sz w:val="22"/>
          <w:szCs w:val="22"/>
        </w:rPr>
        <w:t>Lift rusak</w:t>
      </w:r>
    </w:p>
    <w:p w:rsidR="0066371F" w:rsidRPr="00C25248" w:rsidRDefault="0066371F" w:rsidP="00DC1EBB">
      <w:pPr>
        <w:pStyle w:val="ListParagraph"/>
        <w:numPr>
          <w:ilvl w:val="0"/>
          <w:numId w:val="3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Laboratorium</w:t>
      </w:r>
    </w:p>
    <w:p w:rsidR="00DD210F" w:rsidRPr="00C25248" w:rsidRDefault="007020BA" w:rsidP="00DC1EBB">
      <w:pPr>
        <w:pStyle w:val="ListParagraph"/>
        <w:numPr>
          <w:ilvl w:val="0"/>
          <w:numId w:val="4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penempatan bahan</w:t>
      </w:r>
    </w:p>
    <w:p w:rsidR="007020BA" w:rsidRPr="00C25248" w:rsidRDefault="007020BA" w:rsidP="00DC1EBB">
      <w:pPr>
        <w:pStyle w:val="ListParagraph"/>
        <w:numPr>
          <w:ilvl w:val="0"/>
          <w:numId w:val="4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Kesalahan pengiriman bahan</w:t>
      </w:r>
    </w:p>
    <w:p w:rsidR="007C1872" w:rsidRPr="00C25248" w:rsidRDefault="007C1872" w:rsidP="0058208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7C1872" w:rsidRPr="00C25248" w:rsidRDefault="00322928" w:rsidP="004C0208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C25248">
        <w:rPr>
          <w:rFonts w:ascii="Arial" w:hAnsi="Arial" w:cs="Arial"/>
          <w:sz w:val="22"/>
          <w:szCs w:val="22"/>
          <w:lang w:val="id-ID"/>
        </w:rPr>
        <w:t>Ketika kejadian nyaris cidera</w:t>
      </w:r>
      <w:r w:rsidR="007C1872" w:rsidRPr="00C25248">
        <w:rPr>
          <w:rFonts w:ascii="Arial" w:hAnsi="Arial" w:cs="Arial"/>
          <w:sz w:val="22"/>
          <w:szCs w:val="22"/>
          <w:lang w:val="id-ID"/>
        </w:rPr>
        <w:t xml:space="preserve"> teridentifikasi, maka har</w:t>
      </w:r>
      <w:r w:rsidR="00771133" w:rsidRPr="00C25248">
        <w:rPr>
          <w:rFonts w:ascii="Arial" w:hAnsi="Arial" w:cs="Arial"/>
          <w:sz w:val="22"/>
          <w:szCs w:val="22"/>
          <w:lang w:val="id-ID"/>
        </w:rPr>
        <w:t xml:space="preserve">us dilaporkan segera ke </w:t>
      </w:r>
      <w:r w:rsidR="00771133" w:rsidRPr="00C25248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="007C1872" w:rsidRPr="00C25248">
        <w:rPr>
          <w:rFonts w:ascii="Arial" w:hAnsi="Arial" w:cs="Arial"/>
          <w:sz w:val="22"/>
          <w:szCs w:val="22"/>
          <w:lang w:val="id-ID"/>
        </w:rPr>
        <w:t xml:space="preserve"> RSUD dr. Murjani Sampit dalam waktu selam</w:t>
      </w:r>
      <w:r w:rsidR="00771133" w:rsidRPr="00C25248">
        <w:rPr>
          <w:rFonts w:ascii="Arial" w:hAnsi="Arial" w:cs="Arial"/>
          <w:sz w:val="22"/>
          <w:szCs w:val="22"/>
          <w:lang w:val="id-ID"/>
        </w:rPr>
        <w:t xml:space="preserve">bat-lambatnya 2x24 jam. </w:t>
      </w:r>
      <w:r w:rsidR="00771133" w:rsidRPr="00C25248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="00771133" w:rsidRPr="00C25248">
        <w:rPr>
          <w:rFonts w:ascii="Arial" w:hAnsi="Arial" w:cs="Arial"/>
          <w:sz w:val="22"/>
          <w:szCs w:val="22"/>
          <w:lang w:val="id-ID"/>
        </w:rPr>
        <w:t xml:space="preserve"> RSUD </w:t>
      </w:r>
      <w:proofErr w:type="gramStart"/>
      <w:r w:rsidR="00771133" w:rsidRPr="00C25248">
        <w:rPr>
          <w:rFonts w:ascii="Arial" w:hAnsi="Arial" w:cs="Arial"/>
          <w:sz w:val="22"/>
          <w:szCs w:val="22"/>
          <w:lang w:val="id-ID"/>
        </w:rPr>
        <w:t>dr</w:t>
      </w:r>
      <w:proofErr w:type="gramEnd"/>
      <w:r w:rsidR="00771133" w:rsidRPr="00C25248">
        <w:rPr>
          <w:rFonts w:ascii="Arial" w:hAnsi="Arial" w:cs="Arial"/>
          <w:sz w:val="22"/>
          <w:szCs w:val="22"/>
          <w:lang w:val="id-ID"/>
        </w:rPr>
        <w:t>. Murjani Sampit</w:t>
      </w:r>
      <w:r w:rsidR="007C1872" w:rsidRPr="00C25248">
        <w:rPr>
          <w:rFonts w:ascii="Arial" w:hAnsi="Arial" w:cs="Arial"/>
          <w:sz w:val="22"/>
          <w:szCs w:val="22"/>
          <w:lang w:val="id-ID"/>
        </w:rPr>
        <w:t xml:space="preserve"> akan melakukan risk grading matrik, penetapan berdasarkan dampak (</w:t>
      </w:r>
      <w:r w:rsidR="007C1872" w:rsidRPr="00C25248">
        <w:rPr>
          <w:rFonts w:ascii="Arial" w:hAnsi="Arial" w:cs="Arial"/>
          <w:i/>
          <w:sz w:val="22"/>
          <w:szCs w:val="22"/>
          <w:lang w:val="id-ID"/>
        </w:rPr>
        <w:t>consequens</w:t>
      </w:r>
      <w:r w:rsidR="007C1872" w:rsidRPr="00C25248">
        <w:rPr>
          <w:rFonts w:ascii="Arial" w:hAnsi="Arial" w:cs="Arial"/>
          <w:sz w:val="22"/>
          <w:szCs w:val="22"/>
          <w:lang w:val="id-ID"/>
        </w:rPr>
        <w:t>) dan probabilitas (</w:t>
      </w:r>
      <w:r w:rsidR="007C1872" w:rsidRPr="00C25248">
        <w:rPr>
          <w:rFonts w:ascii="Arial" w:hAnsi="Arial" w:cs="Arial"/>
          <w:i/>
          <w:sz w:val="22"/>
          <w:szCs w:val="22"/>
          <w:lang w:val="id-ID"/>
        </w:rPr>
        <w:t>likelihood</w:t>
      </w:r>
      <w:r w:rsidR="007C1872" w:rsidRPr="00C25248">
        <w:rPr>
          <w:rFonts w:ascii="Arial" w:hAnsi="Arial" w:cs="Arial"/>
          <w:sz w:val="22"/>
          <w:szCs w:val="22"/>
          <w:lang w:val="id-ID"/>
        </w:rPr>
        <w:t>). Jika grading warna hijau dan biru maka akan dilakukan investigasi sederhana dan jika grading warna kuning dan merah dilakukan analisis akar masalah (</w:t>
      </w:r>
      <w:r w:rsidR="007C1872" w:rsidRPr="00C25248">
        <w:rPr>
          <w:rFonts w:ascii="Arial" w:hAnsi="Arial" w:cs="Arial"/>
          <w:i/>
          <w:sz w:val="22"/>
          <w:szCs w:val="22"/>
          <w:lang w:val="id-ID"/>
        </w:rPr>
        <w:t>Root Cause Analysis</w:t>
      </w:r>
      <w:r w:rsidR="007C1872" w:rsidRPr="00C25248">
        <w:rPr>
          <w:rFonts w:ascii="Arial" w:hAnsi="Arial" w:cs="Arial"/>
          <w:sz w:val="22"/>
          <w:szCs w:val="22"/>
          <w:lang w:val="id-ID"/>
        </w:rPr>
        <w:t xml:space="preserve">) untuk menentukan tindakan yang perlu dilakukan. Hal ini bertujuan untuk meningkatkan mutu </w:t>
      </w:r>
      <w:r w:rsidR="00585586" w:rsidRPr="00C25248">
        <w:rPr>
          <w:rFonts w:ascii="Arial" w:hAnsi="Arial" w:cs="Arial"/>
          <w:sz w:val="22"/>
          <w:szCs w:val="22"/>
          <w:lang w:val="id-ID"/>
        </w:rPr>
        <w:t xml:space="preserve">dan keselamatan pasien. </w:t>
      </w:r>
      <w:r w:rsidR="00585586" w:rsidRPr="00C25248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="00585586" w:rsidRPr="00C25248">
        <w:rPr>
          <w:rFonts w:ascii="Arial" w:hAnsi="Arial" w:cs="Arial"/>
          <w:sz w:val="22"/>
          <w:szCs w:val="22"/>
          <w:lang w:val="id-ID"/>
        </w:rPr>
        <w:t xml:space="preserve"> RSUD dr. Murjani Sampit</w:t>
      </w:r>
      <w:r w:rsidR="007C1872" w:rsidRPr="00C25248">
        <w:rPr>
          <w:rFonts w:ascii="Arial" w:hAnsi="Arial" w:cs="Arial"/>
          <w:sz w:val="22"/>
          <w:szCs w:val="22"/>
          <w:lang w:val="id-ID"/>
        </w:rPr>
        <w:t xml:space="preserve"> akan melaporkan analisis dan tindak lanjut kepada Direktur RSUD dr. Murjani Sampit (Internal) dan </w:t>
      </w:r>
      <w:r w:rsidR="007C1872" w:rsidRPr="00C25248">
        <w:rPr>
          <w:rFonts w:ascii="Arial" w:hAnsi="Arial" w:cs="Arial"/>
          <w:sz w:val="22"/>
          <w:szCs w:val="22"/>
          <w:lang w:val="en-SG"/>
        </w:rPr>
        <w:t xml:space="preserve">kepada </w:t>
      </w:r>
      <w:proofErr w:type="gramStart"/>
      <w:r w:rsidR="007C1872" w:rsidRPr="00C25248">
        <w:rPr>
          <w:rFonts w:ascii="Arial" w:hAnsi="Arial" w:cs="Arial"/>
          <w:sz w:val="22"/>
          <w:szCs w:val="22"/>
          <w:lang w:val="en-SG"/>
        </w:rPr>
        <w:t xml:space="preserve">Komite  </w:t>
      </w:r>
      <w:r w:rsidR="007C1872" w:rsidRPr="00C25248">
        <w:rPr>
          <w:rFonts w:ascii="Arial" w:hAnsi="Arial" w:cs="Arial"/>
          <w:sz w:val="22"/>
          <w:szCs w:val="22"/>
        </w:rPr>
        <w:t>Keselamatan</w:t>
      </w:r>
      <w:proofErr w:type="gramEnd"/>
      <w:r w:rsidR="007C1872" w:rsidRPr="00C25248">
        <w:rPr>
          <w:rFonts w:ascii="Arial" w:hAnsi="Arial" w:cs="Arial"/>
          <w:sz w:val="22"/>
          <w:szCs w:val="22"/>
        </w:rPr>
        <w:t xml:space="preserve"> Pasien Rumah Sakit</w:t>
      </w:r>
      <w:r w:rsidR="007C1872" w:rsidRPr="00C25248">
        <w:rPr>
          <w:rFonts w:ascii="Arial" w:hAnsi="Arial" w:cs="Arial"/>
          <w:sz w:val="22"/>
          <w:szCs w:val="22"/>
          <w:lang w:val="en-SG"/>
        </w:rPr>
        <w:t xml:space="preserve"> </w:t>
      </w:r>
      <w:r w:rsidR="007C1872" w:rsidRPr="00C25248">
        <w:rPr>
          <w:rFonts w:ascii="Arial" w:hAnsi="Arial" w:cs="Arial"/>
          <w:sz w:val="22"/>
          <w:szCs w:val="22"/>
        </w:rPr>
        <w:t>(</w:t>
      </w:r>
      <w:r w:rsidR="007C1872" w:rsidRPr="00C25248">
        <w:rPr>
          <w:rFonts w:ascii="Arial" w:hAnsi="Arial" w:cs="Arial"/>
          <w:sz w:val="22"/>
          <w:szCs w:val="22"/>
          <w:lang w:val="en-SG"/>
        </w:rPr>
        <w:t>Eksternal</w:t>
      </w:r>
      <w:r w:rsidR="007C1872" w:rsidRPr="00C25248">
        <w:rPr>
          <w:rFonts w:ascii="Arial" w:hAnsi="Arial" w:cs="Arial"/>
          <w:sz w:val="22"/>
          <w:szCs w:val="22"/>
        </w:rPr>
        <w:t>)</w:t>
      </w:r>
      <w:r w:rsidR="007C1872" w:rsidRPr="00C25248">
        <w:rPr>
          <w:rFonts w:ascii="Arial" w:hAnsi="Arial" w:cs="Arial"/>
          <w:sz w:val="22"/>
          <w:szCs w:val="22"/>
          <w:lang w:val="id-ID"/>
        </w:rPr>
        <w:t>.</w:t>
      </w:r>
    </w:p>
    <w:p w:rsidR="00256D65" w:rsidRPr="00C25248" w:rsidRDefault="00256D65" w:rsidP="004C0208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C25248">
        <w:rPr>
          <w:rFonts w:ascii="Arial" w:hAnsi="Arial" w:cs="Arial"/>
          <w:sz w:val="22"/>
          <w:szCs w:val="22"/>
          <w:lang w:val="id-ID"/>
        </w:rPr>
        <w:t>RSUD dr. Murjani Sampit mendefinisikan k</w:t>
      </w:r>
      <w:r w:rsidRPr="00C25248">
        <w:rPr>
          <w:rFonts w:ascii="Arial" w:hAnsi="Arial" w:cs="Arial"/>
          <w:sz w:val="22"/>
          <w:szCs w:val="22"/>
        </w:rPr>
        <w:t xml:space="preserve">ejadian </w:t>
      </w:r>
      <w:r w:rsidR="00B66931" w:rsidRPr="00C25248">
        <w:rPr>
          <w:rFonts w:ascii="Arial" w:hAnsi="Arial" w:cs="Arial"/>
          <w:sz w:val="22"/>
          <w:szCs w:val="22"/>
          <w:lang w:val="id-ID"/>
        </w:rPr>
        <w:t>tidak cidera</w:t>
      </w:r>
      <w:r w:rsidRPr="00C25248">
        <w:rPr>
          <w:rFonts w:ascii="Arial" w:hAnsi="Arial" w:cs="Arial"/>
          <w:sz w:val="22"/>
          <w:szCs w:val="22"/>
          <w:lang w:val="id-ID"/>
        </w:rPr>
        <w:t xml:space="preserve"> ( </w:t>
      </w:r>
      <w:r w:rsidR="00B66931" w:rsidRPr="00C25248">
        <w:rPr>
          <w:rFonts w:ascii="Arial" w:hAnsi="Arial" w:cs="Arial"/>
          <w:sz w:val="22"/>
          <w:szCs w:val="22"/>
          <w:lang w:val="id-ID"/>
        </w:rPr>
        <w:t>KT</w:t>
      </w:r>
      <w:r w:rsidR="004C384B" w:rsidRPr="00C25248">
        <w:rPr>
          <w:rFonts w:ascii="Arial" w:hAnsi="Arial" w:cs="Arial"/>
          <w:sz w:val="22"/>
          <w:szCs w:val="22"/>
          <w:lang w:val="id-ID"/>
        </w:rPr>
        <w:t>C) sebagai insiden yang sudah terpapar ke pasien, tetapi tidak menimbulkan cidera, dapat terjadi karena “keberuntungan” (misal : pasien terima suatu obat kontra indikasi tetapi tidak timbul reaksi obat) atau “peringanan” (suatu obat dengan reaksi alergi diberikan, diketahui secara dini lalu diberikan antidotumnya).</w:t>
      </w:r>
    </w:p>
    <w:p w:rsidR="00D73AF9" w:rsidRPr="00C25248" w:rsidRDefault="00D73AF9" w:rsidP="00D73A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Kejadian tidak cidera (KTC), antara </w:t>
      </w:r>
      <w:proofErr w:type="gramStart"/>
      <w:r w:rsidRPr="00C25248">
        <w:rPr>
          <w:rFonts w:ascii="Arial" w:hAnsi="Arial" w:cs="Arial"/>
          <w:sz w:val="22"/>
          <w:szCs w:val="22"/>
        </w:rPr>
        <w:t>lain :</w:t>
      </w:r>
      <w:proofErr w:type="gramEnd"/>
      <w:r w:rsidRPr="00C25248">
        <w:rPr>
          <w:rFonts w:ascii="Arial" w:hAnsi="Arial" w:cs="Arial"/>
          <w:sz w:val="22"/>
          <w:szCs w:val="22"/>
        </w:rPr>
        <w:t xml:space="preserve">   pengobatan, identifikasi, tindakan invasif, diet, transfusi, radiologi, laboratorium.</w:t>
      </w:r>
    </w:p>
    <w:p w:rsidR="00256D65" w:rsidRPr="00C25248" w:rsidRDefault="00256D65" w:rsidP="004C0208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C25248">
        <w:rPr>
          <w:rFonts w:ascii="Arial" w:hAnsi="Arial" w:cs="Arial"/>
          <w:sz w:val="22"/>
          <w:szCs w:val="22"/>
          <w:lang w:val="id-ID"/>
        </w:rPr>
        <w:lastRenderedPageBreak/>
        <w:t xml:space="preserve">Ketika </w:t>
      </w:r>
      <w:r w:rsidR="00D73AF9" w:rsidRPr="00C25248">
        <w:rPr>
          <w:rFonts w:ascii="Arial" w:hAnsi="Arial" w:cs="Arial"/>
          <w:sz w:val="22"/>
          <w:szCs w:val="22"/>
          <w:lang w:val="id-ID"/>
        </w:rPr>
        <w:t>kejadian tidak cidera</w:t>
      </w:r>
      <w:r w:rsidRPr="00C25248">
        <w:rPr>
          <w:rFonts w:ascii="Arial" w:hAnsi="Arial" w:cs="Arial"/>
          <w:sz w:val="22"/>
          <w:szCs w:val="22"/>
          <w:lang w:val="id-ID"/>
        </w:rPr>
        <w:t xml:space="preserve"> teridentifikasi, maka harus dilaporkan segera ke  </w:t>
      </w:r>
      <w:r w:rsidR="00585586" w:rsidRPr="00C25248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="00585586" w:rsidRPr="00C25248">
        <w:rPr>
          <w:rFonts w:ascii="Arial" w:hAnsi="Arial" w:cs="Arial"/>
          <w:sz w:val="22"/>
          <w:szCs w:val="22"/>
          <w:lang w:val="id-ID"/>
        </w:rPr>
        <w:t xml:space="preserve"> RSUD dr. Murjani Sampit </w:t>
      </w:r>
      <w:r w:rsidRPr="00C25248">
        <w:rPr>
          <w:rFonts w:ascii="Arial" w:hAnsi="Arial" w:cs="Arial"/>
          <w:sz w:val="22"/>
          <w:szCs w:val="22"/>
          <w:lang w:val="id-ID"/>
        </w:rPr>
        <w:t xml:space="preserve">dalam waktu </w:t>
      </w:r>
      <w:r w:rsidR="00585586" w:rsidRPr="00C25248">
        <w:rPr>
          <w:rFonts w:ascii="Arial" w:hAnsi="Arial" w:cs="Arial"/>
          <w:sz w:val="22"/>
          <w:szCs w:val="22"/>
          <w:lang w:val="id-ID"/>
        </w:rPr>
        <w:t>selambat-lambatnya 2x24 jam.</w:t>
      </w:r>
      <w:r w:rsidR="00585586" w:rsidRPr="00C25248">
        <w:rPr>
          <w:rFonts w:ascii="Arial" w:hAnsi="Arial" w:cs="Arial"/>
          <w:sz w:val="22"/>
          <w:szCs w:val="22"/>
          <w:lang w:val="en-ID"/>
        </w:rPr>
        <w:t xml:space="preserve"> Sub Komite Keselamatan Pasien Komite PMKP</w:t>
      </w:r>
      <w:r w:rsidR="00585586" w:rsidRPr="00C25248">
        <w:rPr>
          <w:rFonts w:ascii="Arial" w:hAnsi="Arial" w:cs="Arial"/>
          <w:sz w:val="22"/>
          <w:szCs w:val="22"/>
          <w:lang w:val="id-ID"/>
        </w:rPr>
        <w:t xml:space="preserve"> RSUD </w:t>
      </w:r>
      <w:proofErr w:type="gramStart"/>
      <w:r w:rsidR="00585586" w:rsidRPr="00C25248">
        <w:rPr>
          <w:rFonts w:ascii="Arial" w:hAnsi="Arial" w:cs="Arial"/>
          <w:sz w:val="22"/>
          <w:szCs w:val="22"/>
          <w:lang w:val="id-ID"/>
        </w:rPr>
        <w:t>dr</w:t>
      </w:r>
      <w:proofErr w:type="gramEnd"/>
      <w:r w:rsidR="00585586" w:rsidRPr="00C25248">
        <w:rPr>
          <w:rFonts w:ascii="Arial" w:hAnsi="Arial" w:cs="Arial"/>
          <w:sz w:val="22"/>
          <w:szCs w:val="22"/>
          <w:lang w:val="id-ID"/>
        </w:rPr>
        <w:t xml:space="preserve">. Murjani Sampit </w:t>
      </w:r>
      <w:r w:rsidRPr="00C25248">
        <w:rPr>
          <w:rFonts w:ascii="Arial" w:hAnsi="Arial" w:cs="Arial"/>
          <w:sz w:val="22"/>
          <w:szCs w:val="22"/>
          <w:lang w:val="id-ID"/>
        </w:rPr>
        <w:t>akan melakukan risk grading matrik, penetapan berdasarkan dampak (</w:t>
      </w:r>
      <w:r w:rsidRPr="00C25248">
        <w:rPr>
          <w:rFonts w:ascii="Arial" w:hAnsi="Arial" w:cs="Arial"/>
          <w:i/>
          <w:sz w:val="22"/>
          <w:szCs w:val="22"/>
          <w:lang w:val="id-ID"/>
        </w:rPr>
        <w:t>consequens</w:t>
      </w:r>
      <w:r w:rsidRPr="00C25248">
        <w:rPr>
          <w:rFonts w:ascii="Arial" w:hAnsi="Arial" w:cs="Arial"/>
          <w:sz w:val="22"/>
          <w:szCs w:val="22"/>
          <w:lang w:val="id-ID"/>
        </w:rPr>
        <w:t>) dan probabilitas (</w:t>
      </w:r>
      <w:r w:rsidRPr="00C25248">
        <w:rPr>
          <w:rFonts w:ascii="Arial" w:hAnsi="Arial" w:cs="Arial"/>
          <w:i/>
          <w:sz w:val="22"/>
          <w:szCs w:val="22"/>
          <w:lang w:val="id-ID"/>
        </w:rPr>
        <w:t>likelihood</w:t>
      </w:r>
      <w:r w:rsidRPr="00C25248">
        <w:rPr>
          <w:rFonts w:ascii="Arial" w:hAnsi="Arial" w:cs="Arial"/>
          <w:sz w:val="22"/>
          <w:szCs w:val="22"/>
          <w:lang w:val="id-ID"/>
        </w:rPr>
        <w:t>). Jika grading warna hijau dan biru maka akan dilakukan investigasi sederhana dan jika grading warna kuning dan merah dilakukan analisis akar masalah (</w:t>
      </w:r>
      <w:r w:rsidRPr="00C25248">
        <w:rPr>
          <w:rFonts w:ascii="Arial" w:hAnsi="Arial" w:cs="Arial"/>
          <w:i/>
          <w:sz w:val="22"/>
          <w:szCs w:val="22"/>
          <w:lang w:val="id-ID"/>
        </w:rPr>
        <w:t>Root Cause Analysis</w:t>
      </w:r>
      <w:r w:rsidRPr="00C25248">
        <w:rPr>
          <w:rFonts w:ascii="Arial" w:hAnsi="Arial" w:cs="Arial"/>
          <w:sz w:val="22"/>
          <w:szCs w:val="22"/>
          <w:lang w:val="id-ID"/>
        </w:rPr>
        <w:t xml:space="preserve">) untuk menentukan tindakan yang perlu dilakukan. Hal ini bertujuan untuk meningkatkan mutu </w:t>
      </w:r>
      <w:r w:rsidR="008C761C" w:rsidRPr="00C25248">
        <w:rPr>
          <w:rFonts w:ascii="Arial" w:hAnsi="Arial" w:cs="Arial"/>
          <w:sz w:val="22"/>
          <w:szCs w:val="22"/>
          <w:lang w:val="id-ID"/>
        </w:rPr>
        <w:t>dan keselamatan pasien.</w:t>
      </w:r>
      <w:r w:rsidR="008C761C" w:rsidRPr="00C25248">
        <w:rPr>
          <w:rFonts w:ascii="Arial" w:hAnsi="Arial" w:cs="Arial"/>
          <w:sz w:val="22"/>
          <w:szCs w:val="22"/>
          <w:lang w:val="en-ID"/>
        </w:rPr>
        <w:t xml:space="preserve"> </w:t>
      </w:r>
      <w:r w:rsidR="008C761C" w:rsidRPr="00C25248">
        <w:rPr>
          <w:rFonts w:ascii="Arial" w:hAnsi="Arial" w:cs="Arial"/>
          <w:sz w:val="22"/>
          <w:szCs w:val="22"/>
          <w:lang w:val="id-ID"/>
        </w:rPr>
        <w:t xml:space="preserve"> </w:t>
      </w:r>
      <w:r w:rsidR="008C761C" w:rsidRPr="00C25248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="008C761C" w:rsidRPr="00C25248">
        <w:rPr>
          <w:rFonts w:ascii="Arial" w:hAnsi="Arial" w:cs="Arial"/>
          <w:sz w:val="22"/>
          <w:szCs w:val="22"/>
          <w:lang w:val="id-ID"/>
        </w:rPr>
        <w:t xml:space="preserve"> RSUD dr. Murjani Sampit</w:t>
      </w:r>
      <w:r w:rsidRPr="00C25248">
        <w:rPr>
          <w:rFonts w:ascii="Arial" w:hAnsi="Arial" w:cs="Arial"/>
          <w:sz w:val="22"/>
          <w:szCs w:val="22"/>
          <w:lang w:val="id-ID"/>
        </w:rPr>
        <w:t xml:space="preserve"> akan melaporkan analisis dan tindak lanjut kepada Direktur RSUD dr. Murjani Sampit (Internal) dan </w:t>
      </w:r>
      <w:r w:rsidRPr="00C25248">
        <w:rPr>
          <w:rFonts w:ascii="Arial" w:hAnsi="Arial" w:cs="Arial"/>
          <w:sz w:val="22"/>
          <w:szCs w:val="22"/>
          <w:lang w:val="en-SG"/>
        </w:rPr>
        <w:t xml:space="preserve">kepada </w:t>
      </w:r>
      <w:proofErr w:type="gramStart"/>
      <w:r w:rsidRPr="00C25248">
        <w:rPr>
          <w:rFonts w:ascii="Arial" w:hAnsi="Arial" w:cs="Arial"/>
          <w:sz w:val="22"/>
          <w:szCs w:val="22"/>
          <w:lang w:val="en-SG"/>
        </w:rPr>
        <w:t xml:space="preserve">Komite  </w:t>
      </w:r>
      <w:r w:rsidRPr="00C25248">
        <w:rPr>
          <w:rFonts w:ascii="Arial" w:hAnsi="Arial" w:cs="Arial"/>
          <w:sz w:val="22"/>
          <w:szCs w:val="22"/>
        </w:rPr>
        <w:t>Keselamatan</w:t>
      </w:r>
      <w:proofErr w:type="gramEnd"/>
      <w:r w:rsidRPr="00C25248">
        <w:rPr>
          <w:rFonts w:ascii="Arial" w:hAnsi="Arial" w:cs="Arial"/>
          <w:sz w:val="22"/>
          <w:szCs w:val="22"/>
        </w:rPr>
        <w:t xml:space="preserve"> Pasien Rumah Sakit</w:t>
      </w:r>
      <w:r w:rsidRPr="00C25248">
        <w:rPr>
          <w:rFonts w:ascii="Arial" w:hAnsi="Arial" w:cs="Arial"/>
          <w:sz w:val="22"/>
          <w:szCs w:val="22"/>
          <w:lang w:val="en-SG"/>
        </w:rPr>
        <w:t xml:space="preserve"> </w:t>
      </w:r>
      <w:r w:rsidRPr="00C25248">
        <w:rPr>
          <w:rFonts w:ascii="Arial" w:hAnsi="Arial" w:cs="Arial"/>
          <w:sz w:val="22"/>
          <w:szCs w:val="22"/>
        </w:rPr>
        <w:t>(</w:t>
      </w:r>
      <w:r w:rsidRPr="00C25248">
        <w:rPr>
          <w:rFonts w:ascii="Arial" w:hAnsi="Arial" w:cs="Arial"/>
          <w:sz w:val="22"/>
          <w:szCs w:val="22"/>
          <w:lang w:val="en-SG"/>
        </w:rPr>
        <w:t>Eksternal</w:t>
      </w:r>
      <w:r w:rsidRPr="00C25248">
        <w:rPr>
          <w:rFonts w:ascii="Arial" w:hAnsi="Arial" w:cs="Arial"/>
          <w:sz w:val="22"/>
          <w:szCs w:val="22"/>
        </w:rPr>
        <w:t>)</w:t>
      </w:r>
      <w:r w:rsidRPr="00C25248">
        <w:rPr>
          <w:rFonts w:ascii="Arial" w:hAnsi="Arial" w:cs="Arial"/>
          <w:sz w:val="22"/>
          <w:szCs w:val="22"/>
          <w:lang w:val="id-ID"/>
        </w:rPr>
        <w:t>.</w:t>
      </w:r>
    </w:p>
    <w:p w:rsidR="00767056" w:rsidRPr="00C25248" w:rsidRDefault="00767056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D73AF9" w:rsidRPr="00C25248" w:rsidRDefault="00D73AF9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D73AF9" w:rsidRPr="00C25248" w:rsidRDefault="00D73AF9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D73AF9" w:rsidRPr="00C25248" w:rsidRDefault="00D73AF9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D73AF9" w:rsidRPr="00C25248" w:rsidRDefault="00D73AF9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D73AF9" w:rsidRPr="00C25248" w:rsidRDefault="00D73AF9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2085" w:rsidRPr="00C25248" w:rsidRDefault="00582085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D73AF9" w:rsidRDefault="00D73AF9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FB0DE7" w:rsidRDefault="00FB0DE7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0E7621" w:rsidRDefault="000E7621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0E7621" w:rsidRDefault="000E7621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0E7621" w:rsidRDefault="000E7621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0E7621" w:rsidRDefault="000E7621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0E7621" w:rsidRPr="00C25248" w:rsidRDefault="000E7621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D73AF9" w:rsidRPr="00C25248" w:rsidRDefault="00D73AF9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920321" w:rsidRPr="00C25248" w:rsidRDefault="00920321" w:rsidP="00920321">
      <w:pPr>
        <w:spacing w:before="48"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lastRenderedPageBreak/>
        <w:t>BAB II</w:t>
      </w:r>
    </w:p>
    <w:p w:rsidR="00920321" w:rsidRPr="00C25248" w:rsidRDefault="00920321" w:rsidP="00920321">
      <w:pPr>
        <w:spacing w:before="48" w:line="360" w:lineRule="auto"/>
        <w:jc w:val="center"/>
        <w:rPr>
          <w:rFonts w:ascii="Arial" w:eastAsia="Calibri" w:hAnsi="Arial" w:cs="Arial"/>
          <w:sz w:val="22"/>
          <w:szCs w:val="22"/>
          <w:lang w:val="en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 xml:space="preserve">RUANG LINGKUP </w:t>
      </w:r>
    </w:p>
    <w:p w:rsidR="002F133D" w:rsidRPr="00C25248" w:rsidRDefault="002F133D" w:rsidP="00920321">
      <w:pPr>
        <w:spacing w:before="48" w:line="360" w:lineRule="auto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582085">
      <w:pPr>
        <w:pStyle w:val="ListParagraph"/>
        <w:tabs>
          <w:tab w:val="left" w:pos="4678"/>
        </w:tabs>
        <w:spacing w:before="48" w:line="360" w:lineRule="auto"/>
        <w:ind w:left="0" w:right="3413"/>
        <w:rPr>
          <w:rFonts w:ascii="Arial" w:hAnsi="Arial" w:cs="Arial"/>
          <w:sz w:val="22"/>
          <w:szCs w:val="22"/>
          <w:lang w:val="en-ID"/>
        </w:rPr>
      </w:pPr>
      <w:r w:rsidRPr="00C25248">
        <w:rPr>
          <w:rFonts w:ascii="Arial" w:hAnsi="Arial" w:cs="Arial"/>
          <w:sz w:val="22"/>
          <w:szCs w:val="22"/>
        </w:rPr>
        <w:t xml:space="preserve">Jenis Insiden yang di laporkan adalah : </w:t>
      </w:r>
    </w:p>
    <w:p w:rsidR="002F133D" w:rsidRPr="00C25248" w:rsidRDefault="002F133D" w:rsidP="002F133D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KNC/ Kondisi Nyaris Cidera </w:t>
      </w:r>
      <w:r w:rsidRPr="00C25248">
        <w:rPr>
          <w:rFonts w:ascii="Arial" w:hAnsi="Arial" w:cs="Arial"/>
          <w:i/>
          <w:sz w:val="22"/>
          <w:szCs w:val="22"/>
        </w:rPr>
        <w:t>(Near miss, Close call)</w:t>
      </w:r>
    </w:p>
    <w:p w:rsidR="002F133D" w:rsidRPr="00C25248" w:rsidRDefault="002F133D" w:rsidP="002F133D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KTC/ Kejadian Tidak Cidera </w:t>
      </w:r>
      <w:r w:rsidRPr="00C25248">
        <w:rPr>
          <w:rFonts w:ascii="Arial" w:hAnsi="Arial" w:cs="Arial"/>
          <w:i/>
          <w:sz w:val="22"/>
          <w:szCs w:val="22"/>
        </w:rPr>
        <w:t>(No harm incident)</w:t>
      </w:r>
    </w:p>
    <w:p w:rsidR="002F133D" w:rsidRPr="00C25248" w:rsidRDefault="002F133D" w:rsidP="002F133D">
      <w:pPr>
        <w:pStyle w:val="ListParagraph"/>
        <w:spacing w:line="360" w:lineRule="auto"/>
        <w:ind w:left="720"/>
        <w:rPr>
          <w:rFonts w:ascii="Arial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line="360" w:lineRule="auto"/>
        <w:ind w:left="360"/>
        <w:rPr>
          <w:rFonts w:ascii="Arial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582085" w:rsidRPr="00C25248" w:rsidRDefault="00582085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582085" w:rsidRPr="00C25248" w:rsidRDefault="00582085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582085" w:rsidRPr="00C25248" w:rsidRDefault="00582085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582085" w:rsidRPr="00C25248" w:rsidRDefault="00582085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582085" w:rsidRPr="00C25248" w:rsidRDefault="00582085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F133D" w:rsidRPr="00C25248" w:rsidRDefault="002F133D" w:rsidP="002F133D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72830" w:rsidRPr="00C25248" w:rsidRDefault="00B72830" w:rsidP="00B72830">
      <w:pPr>
        <w:spacing w:before="19" w:line="360" w:lineRule="auto"/>
        <w:jc w:val="center"/>
        <w:rPr>
          <w:rFonts w:ascii="Arial" w:eastAsia="Calibri" w:hAnsi="Arial" w:cs="Arial"/>
          <w:spacing w:val="-1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pacing w:val="-1"/>
          <w:sz w:val="22"/>
          <w:szCs w:val="22"/>
          <w:lang w:val="id-ID"/>
        </w:rPr>
        <w:lastRenderedPageBreak/>
        <w:t>BAB III</w:t>
      </w:r>
    </w:p>
    <w:p w:rsidR="00B72830" w:rsidRPr="00C25248" w:rsidRDefault="00B72830" w:rsidP="00B72830">
      <w:pPr>
        <w:spacing w:before="19"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>TATA LAKSANA ALUR PELAPORAN</w:t>
      </w:r>
    </w:p>
    <w:p w:rsidR="00B72830" w:rsidRPr="00C25248" w:rsidRDefault="00B72830" w:rsidP="00B72830">
      <w:pPr>
        <w:spacing w:before="19"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B72830" w:rsidRPr="00C25248" w:rsidRDefault="00B72830" w:rsidP="0074243D">
      <w:pPr>
        <w:pStyle w:val="ListParagraph"/>
        <w:numPr>
          <w:ilvl w:val="0"/>
          <w:numId w:val="22"/>
        </w:numPr>
        <w:spacing w:before="19"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Alur Pelaporan Insiden </w:t>
      </w:r>
      <w:r w:rsidR="00E85C98" w:rsidRPr="00C25248">
        <w:rPr>
          <w:rFonts w:ascii="Arial" w:hAnsi="Arial" w:cs="Arial"/>
          <w:sz w:val="22"/>
          <w:szCs w:val="22"/>
        </w:rPr>
        <w:t>KNC &amp; KTC</w:t>
      </w:r>
      <w:r w:rsidR="003C0071" w:rsidRPr="00C25248">
        <w:rPr>
          <w:rFonts w:ascii="Arial" w:hAnsi="Arial" w:cs="Arial"/>
          <w:sz w:val="22"/>
          <w:szCs w:val="22"/>
        </w:rPr>
        <w:t xml:space="preserve"> </w:t>
      </w:r>
      <w:r w:rsidRPr="00C25248">
        <w:rPr>
          <w:rFonts w:ascii="Arial" w:hAnsi="Arial" w:cs="Arial"/>
          <w:sz w:val="22"/>
          <w:szCs w:val="22"/>
        </w:rPr>
        <w:t>Kepada</w:t>
      </w:r>
      <w:r w:rsidR="00AE0C22" w:rsidRPr="00C25248">
        <w:rPr>
          <w:rFonts w:ascii="Arial" w:hAnsi="Arial" w:cs="Arial"/>
          <w:sz w:val="22"/>
          <w:szCs w:val="22"/>
        </w:rPr>
        <w:t xml:space="preserve"> </w:t>
      </w:r>
      <w:r w:rsidR="00AE0C22" w:rsidRPr="00C25248">
        <w:rPr>
          <w:rFonts w:ascii="Arial" w:hAnsi="Arial" w:cs="Arial"/>
          <w:sz w:val="22"/>
          <w:szCs w:val="22"/>
          <w:lang w:val="en-ID"/>
        </w:rPr>
        <w:t>Sub Komite Keselamatan Pasien RSUD dr. Murjani Sampit</w:t>
      </w:r>
      <w:r w:rsidRPr="00C25248">
        <w:rPr>
          <w:rFonts w:ascii="Arial" w:hAnsi="Arial" w:cs="Arial"/>
          <w:sz w:val="22"/>
          <w:szCs w:val="22"/>
        </w:rPr>
        <w:t xml:space="preserve"> (Internal)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Apabila terjadi</w:t>
      </w:r>
      <w:r w:rsidR="003C0071" w:rsidRPr="00C25248">
        <w:rPr>
          <w:rFonts w:ascii="Arial" w:hAnsi="Arial" w:cs="Arial"/>
          <w:sz w:val="22"/>
          <w:szCs w:val="22"/>
        </w:rPr>
        <w:t xml:space="preserve"> suatu insiden</w:t>
      </w:r>
      <w:r w:rsidR="00E85C98" w:rsidRPr="00C25248">
        <w:rPr>
          <w:rFonts w:ascii="Arial" w:hAnsi="Arial" w:cs="Arial"/>
          <w:sz w:val="22"/>
          <w:szCs w:val="22"/>
        </w:rPr>
        <w:t xml:space="preserve"> KNC &amp; KTC</w:t>
      </w:r>
      <w:r w:rsidRPr="00C25248">
        <w:rPr>
          <w:rFonts w:ascii="Arial" w:hAnsi="Arial" w:cs="Arial"/>
          <w:sz w:val="22"/>
          <w:szCs w:val="22"/>
        </w:rPr>
        <w:t xml:space="preserve"> di rumah sakit, wajib segera ditindaklanjuti (dicegah/ditangani) untuk mengurangi dampak/akibat yang tidak diharapkan.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Setelah ditindaklanjuti, segera membuat laporan insidennya dengan mengisi Formulir Laporan Insiden </w:t>
      </w:r>
      <w:r w:rsidR="00E85C98" w:rsidRPr="00C25248">
        <w:rPr>
          <w:rFonts w:ascii="Arial" w:hAnsi="Arial" w:cs="Arial"/>
          <w:sz w:val="22"/>
          <w:szCs w:val="22"/>
        </w:rPr>
        <w:t>KNC &amp; KTC</w:t>
      </w:r>
      <w:r w:rsidR="003C0071" w:rsidRPr="00C25248">
        <w:rPr>
          <w:rFonts w:ascii="Arial" w:hAnsi="Arial" w:cs="Arial"/>
          <w:sz w:val="22"/>
          <w:szCs w:val="22"/>
        </w:rPr>
        <w:t xml:space="preserve"> </w:t>
      </w:r>
      <w:r w:rsidRPr="00C25248">
        <w:rPr>
          <w:rFonts w:ascii="Arial" w:hAnsi="Arial" w:cs="Arial"/>
          <w:sz w:val="22"/>
          <w:szCs w:val="22"/>
        </w:rPr>
        <w:t>pada akhir jam kerja/shift kepada kepala unit kerja (paling lambat 2 x 24 jam), diharapkan jangan menunda laporan.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Setelah selesai mengisi laporan, segera menyerahkan kepada kepala unit kerja.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Kepala unit kerja akan memeriksa laporan dan melakukan grading risiko terhadap insiden yang dilaporkan.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Hasil grading akan menentukan bentuk investigasi dan analisa yang akan dilakukan sebagai berikut :</w:t>
      </w:r>
    </w:p>
    <w:p w:rsidR="00B72830" w:rsidRPr="005541D8" w:rsidRDefault="00B72830" w:rsidP="00582085">
      <w:pPr>
        <w:pStyle w:val="ListParagraph"/>
        <w:spacing w:line="360" w:lineRule="auto"/>
        <w:ind w:left="720"/>
        <w:rPr>
          <w:rFonts w:ascii="Arial" w:hAnsi="Arial" w:cs="Arial"/>
          <w:sz w:val="10"/>
          <w:szCs w:val="10"/>
        </w:rPr>
      </w:pPr>
    </w:p>
    <w:tbl>
      <w:tblPr>
        <w:tblStyle w:val="TableGrid"/>
        <w:tblW w:w="8120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0"/>
      </w:tblGrid>
      <w:tr w:rsidR="000D16F6" w:rsidRPr="00C25248" w:rsidTr="005541D8">
        <w:tc>
          <w:tcPr>
            <w:tcW w:w="8120" w:type="dxa"/>
            <w:shd w:val="clear" w:color="auto" w:fill="0070C0"/>
          </w:tcPr>
          <w:p w:rsidR="005541D8" w:rsidRDefault="005541D8" w:rsidP="005541D8">
            <w:pPr>
              <w:tabs>
                <w:tab w:val="left" w:pos="1602"/>
              </w:tabs>
              <w:spacing w:before="6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Grade biru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0D16F6" w:rsidRPr="00C25248">
              <w:rPr>
                <w:rFonts w:ascii="Arial" w:hAnsi="Arial" w:cs="Arial"/>
                <w:sz w:val="22"/>
                <w:szCs w:val="22"/>
              </w:rPr>
              <w:t>Investigasi sederhana oleh atasan langsung, waktu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D16F6" w:rsidRPr="005541D8">
              <w:rPr>
                <w:rFonts w:ascii="Arial" w:hAnsi="Arial" w:cs="Arial"/>
                <w:sz w:val="22"/>
                <w:szCs w:val="22"/>
              </w:rPr>
              <w:t xml:space="preserve">maksimal </w:t>
            </w:r>
          </w:p>
          <w:p w:rsidR="000D16F6" w:rsidRPr="005541D8" w:rsidRDefault="000D16F6" w:rsidP="005541D8">
            <w:pPr>
              <w:tabs>
                <w:tab w:val="left" w:pos="1602"/>
              </w:tabs>
              <w:spacing w:line="360" w:lineRule="auto"/>
              <w:ind w:left="1876"/>
              <w:rPr>
                <w:rFonts w:ascii="Arial" w:hAnsi="Arial" w:cs="Arial"/>
                <w:sz w:val="22"/>
                <w:szCs w:val="22"/>
              </w:rPr>
            </w:pPr>
            <w:r w:rsidRPr="005541D8">
              <w:rPr>
                <w:rFonts w:ascii="Arial" w:hAnsi="Arial" w:cs="Arial"/>
                <w:sz w:val="22"/>
                <w:szCs w:val="22"/>
              </w:rPr>
              <w:t>1 minggu</w:t>
            </w:r>
          </w:p>
        </w:tc>
      </w:tr>
      <w:tr w:rsidR="000D16F6" w:rsidRPr="00C25248" w:rsidTr="005541D8">
        <w:tc>
          <w:tcPr>
            <w:tcW w:w="8120" w:type="dxa"/>
            <w:shd w:val="clear" w:color="auto" w:fill="00B050"/>
          </w:tcPr>
          <w:p w:rsidR="005541D8" w:rsidRDefault="005541D8" w:rsidP="005541D8">
            <w:pPr>
              <w:tabs>
                <w:tab w:val="left" w:pos="1602"/>
              </w:tabs>
              <w:spacing w:before="6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Grade hijau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0D16F6" w:rsidRPr="00C25248">
              <w:rPr>
                <w:rFonts w:ascii="Arial" w:hAnsi="Arial" w:cs="Arial"/>
                <w:sz w:val="22"/>
                <w:szCs w:val="22"/>
              </w:rPr>
              <w:t>Investigasi sederhana oleh atasan langsung,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D16F6" w:rsidRPr="005541D8">
              <w:rPr>
                <w:rFonts w:ascii="Arial" w:hAnsi="Arial" w:cs="Arial"/>
                <w:sz w:val="22"/>
                <w:szCs w:val="22"/>
              </w:rPr>
              <w:t xml:space="preserve">waktu maksimal </w:t>
            </w:r>
          </w:p>
          <w:p w:rsidR="000D16F6" w:rsidRPr="005541D8" w:rsidRDefault="000D16F6" w:rsidP="005541D8">
            <w:pPr>
              <w:tabs>
                <w:tab w:val="left" w:pos="1602"/>
              </w:tabs>
              <w:spacing w:line="360" w:lineRule="auto"/>
              <w:ind w:left="1876"/>
              <w:rPr>
                <w:rFonts w:ascii="Arial" w:hAnsi="Arial" w:cs="Arial"/>
                <w:sz w:val="22"/>
                <w:szCs w:val="22"/>
              </w:rPr>
            </w:pPr>
            <w:r w:rsidRPr="005541D8">
              <w:rPr>
                <w:rFonts w:ascii="Arial" w:hAnsi="Arial" w:cs="Arial"/>
                <w:sz w:val="22"/>
                <w:szCs w:val="22"/>
              </w:rPr>
              <w:t>2 minggu</w:t>
            </w:r>
          </w:p>
        </w:tc>
      </w:tr>
      <w:tr w:rsidR="000D16F6" w:rsidRPr="00C25248" w:rsidTr="005541D8">
        <w:tc>
          <w:tcPr>
            <w:tcW w:w="8120" w:type="dxa"/>
            <w:shd w:val="clear" w:color="auto" w:fill="FFFF00"/>
          </w:tcPr>
          <w:p w:rsidR="005541D8" w:rsidRDefault="000D16F6" w:rsidP="005541D8">
            <w:pPr>
              <w:tabs>
                <w:tab w:val="left" w:pos="1602"/>
              </w:tabs>
              <w:spacing w:before="6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Grade kuning </w:t>
            </w:r>
            <w:r w:rsidRPr="00C25248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="005541D8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C25248">
              <w:rPr>
                <w:rFonts w:ascii="Arial" w:hAnsi="Arial" w:cs="Arial"/>
                <w:sz w:val="22"/>
                <w:szCs w:val="22"/>
              </w:rPr>
              <w:t xml:space="preserve"> Investigasi komprehe</w:t>
            </w:r>
            <w:r w:rsidR="005541D8">
              <w:rPr>
                <w:rFonts w:ascii="Arial" w:hAnsi="Arial" w:cs="Arial"/>
                <w:sz w:val="22"/>
                <w:szCs w:val="22"/>
              </w:rPr>
              <w:t>nsif</w:t>
            </w:r>
            <w:r w:rsidR="005541D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541D8">
              <w:rPr>
                <w:rFonts w:ascii="Arial" w:hAnsi="Arial" w:cs="Arial"/>
                <w:sz w:val="22"/>
                <w:szCs w:val="22"/>
              </w:rPr>
              <w:t>/ analisis akar masalah</w:t>
            </w:r>
            <w:r w:rsidR="005541D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541D8">
              <w:rPr>
                <w:rFonts w:ascii="Arial" w:hAnsi="Arial" w:cs="Arial"/>
                <w:sz w:val="22"/>
                <w:szCs w:val="22"/>
              </w:rPr>
              <w:t>/</w:t>
            </w:r>
            <w:r w:rsidR="005541D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hAnsi="Arial" w:cs="Arial"/>
                <w:sz w:val="22"/>
                <w:szCs w:val="22"/>
              </w:rPr>
              <w:t xml:space="preserve">RCA oleh </w:t>
            </w:r>
          </w:p>
          <w:p w:rsidR="000D16F6" w:rsidRPr="00C25248" w:rsidRDefault="000D16F6" w:rsidP="005541D8">
            <w:pPr>
              <w:tabs>
                <w:tab w:val="left" w:pos="1602"/>
              </w:tabs>
              <w:spacing w:line="360" w:lineRule="auto"/>
              <w:ind w:left="1876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Tim KP di RS, waktu maksimal 45 hari</w:t>
            </w:r>
          </w:p>
        </w:tc>
      </w:tr>
      <w:tr w:rsidR="000D16F6" w:rsidRPr="00C25248" w:rsidTr="005541D8">
        <w:tc>
          <w:tcPr>
            <w:tcW w:w="8120" w:type="dxa"/>
            <w:shd w:val="clear" w:color="auto" w:fill="C00000"/>
          </w:tcPr>
          <w:p w:rsidR="005541D8" w:rsidRDefault="000D16F6" w:rsidP="005541D8">
            <w:pPr>
              <w:tabs>
                <w:tab w:val="left" w:pos="1602"/>
              </w:tabs>
              <w:spacing w:before="6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Grade merah</w:t>
            </w:r>
            <w:r w:rsidRPr="00C25248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="005541D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hAnsi="Arial" w:cs="Arial"/>
                <w:sz w:val="22"/>
                <w:szCs w:val="22"/>
              </w:rPr>
              <w:t>Investigasi komprehensif</w:t>
            </w:r>
            <w:r w:rsidR="005541D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hAnsi="Arial" w:cs="Arial"/>
                <w:sz w:val="22"/>
                <w:szCs w:val="22"/>
              </w:rPr>
              <w:t>/ analisis akar masalah</w:t>
            </w:r>
            <w:r w:rsidR="005541D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hAnsi="Arial" w:cs="Arial"/>
                <w:sz w:val="22"/>
                <w:szCs w:val="22"/>
              </w:rPr>
              <w:t xml:space="preserve">/ RCA oleh </w:t>
            </w:r>
          </w:p>
          <w:p w:rsidR="000D16F6" w:rsidRPr="00C25248" w:rsidRDefault="000D16F6" w:rsidP="005541D8">
            <w:pPr>
              <w:tabs>
                <w:tab w:val="left" w:pos="1602"/>
              </w:tabs>
              <w:spacing w:line="360" w:lineRule="auto"/>
              <w:ind w:left="1876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Tim KP di RS, waktu maksimal 45hari</w:t>
            </w:r>
          </w:p>
        </w:tc>
      </w:tr>
    </w:tbl>
    <w:p w:rsidR="00B72830" w:rsidRPr="00C25248" w:rsidRDefault="00B72830" w:rsidP="00582085">
      <w:pPr>
        <w:pStyle w:val="ListParagraph"/>
        <w:spacing w:before="19" w:line="360" w:lineRule="auto"/>
        <w:ind w:left="720"/>
        <w:rPr>
          <w:rFonts w:ascii="Arial" w:hAnsi="Arial" w:cs="Arial"/>
          <w:sz w:val="22"/>
          <w:szCs w:val="22"/>
        </w:rPr>
      </w:pP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Setelah selesai melakukan investigasi sederhana, laporan investigasi dan laporan insi</w:t>
      </w:r>
      <w:r w:rsidR="004D274C" w:rsidRPr="00C25248">
        <w:rPr>
          <w:rFonts w:ascii="Arial" w:hAnsi="Arial" w:cs="Arial"/>
          <w:sz w:val="22"/>
          <w:szCs w:val="22"/>
        </w:rPr>
        <w:t xml:space="preserve">den dilaporkan ke </w:t>
      </w:r>
      <w:r w:rsidR="004D274C" w:rsidRPr="00C25248">
        <w:rPr>
          <w:rFonts w:ascii="Arial" w:hAnsi="Arial" w:cs="Arial"/>
          <w:sz w:val="22"/>
          <w:szCs w:val="22"/>
          <w:lang w:val="en-ID"/>
        </w:rPr>
        <w:t>Sub Komite Keselamatan Pasien RSUD dr. Murjani Sampit.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 </w:t>
      </w:r>
      <w:r w:rsidR="00AD4809" w:rsidRPr="00C25248">
        <w:rPr>
          <w:rFonts w:ascii="Arial" w:hAnsi="Arial" w:cs="Arial"/>
          <w:sz w:val="22"/>
          <w:szCs w:val="22"/>
          <w:lang w:val="en-ID"/>
        </w:rPr>
        <w:t>Sub Komite Keselamatan Pasien RSUD dr. Murjani Sampit</w:t>
      </w:r>
      <w:r w:rsidR="00AD4809" w:rsidRPr="00C2524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C25248">
        <w:rPr>
          <w:rFonts w:ascii="Arial" w:hAnsi="Arial" w:cs="Arial"/>
          <w:sz w:val="22"/>
          <w:szCs w:val="22"/>
        </w:rPr>
        <w:t>akan</w:t>
      </w:r>
      <w:proofErr w:type="gramEnd"/>
      <w:r w:rsidRPr="00C25248">
        <w:rPr>
          <w:rFonts w:ascii="Arial" w:hAnsi="Arial" w:cs="Arial"/>
          <w:sz w:val="22"/>
          <w:szCs w:val="22"/>
        </w:rPr>
        <w:t xml:space="preserve"> menganalisa kembali hasil investigasi dan laporan insiden untuk menentukan apakah perlu dilakukan investigasi lanjutan (RCA) dengan melakukan regrading.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Untuk grad</w:t>
      </w:r>
      <w:r w:rsidR="00AD4809" w:rsidRPr="00C25248">
        <w:rPr>
          <w:rFonts w:ascii="Arial" w:hAnsi="Arial" w:cs="Arial"/>
          <w:sz w:val="22"/>
          <w:szCs w:val="22"/>
        </w:rPr>
        <w:t xml:space="preserve">e kuning / merah, </w:t>
      </w:r>
      <w:r w:rsidR="00AD4809" w:rsidRPr="00C25248">
        <w:rPr>
          <w:rFonts w:ascii="Arial" w:hAnsi="Arial" w:cs="Arial"/>
          <w:sz w:val="22"/>
          <w:szCs w:val="22"/>
          <w:lang w:val="en-ID"/>
        </w:rPr>
        <w:t>Sub Komite Keselamatan Pasien RSUD dr. Murjani Sampit</w:t>
      </w:r>
      <w:r w:rsidR="00AD4809" w:rsidRPr="00C2524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AD4809" w:rsidRPr="00C25248">
        <w:rPr>
          <w:rFonts w:ascii="Arial" w:hAnsi="Arial" w:cs="Arial"/>
          <w:sz w:val="22"/>
          <w:szCs w:val="22"/>
        </w:rPr>
        <w:t>akan</w:t>
      </w:r>
      <w:proofErr w:type="gramEnd"/>
      <w:r w:rsidR="00AD4809" w:rsidRPr="00C25248">
        <w:rPr>
          <w:rFonts w:ascii="Arial" w:hAnsi="Arial" w:cs="Arial"/>
          <w:sz w:val="22"/>
          <w:szCs w:val="22"/>
        </w:rPr>
        <w:t xml:space="preserve"> melaku</w:t>
      </w:r>
      <w:r w:rsidRPr="00C25248">
        <w:rPr>
          <w:rFonts w:ascii="Arial" w:hAnsi="Arial" w:cs="Arial"/>
          <w:sz w:val="22"/>
          <w:szCs w:val="22"/>
        </w:rPr>
        <w:t xml:space="preserve">kan analisis akar masalah / </w:t>
      </w:r>
      <w:r w:rsidRPr="00C25248">
        <w:rPr>
          <w:rFonts w:ascii="Arial" w:hAnsi="Arial" w:cs="Arial"/>
          <w:i/>
          <w:sz w:val="22"/>
          <w:szCs w:val="22"/>
        </w:rPr>
        <w:t>Root Cause Analysis</w:t>
      </w:r>
      <w:r w:rsidRPr="00C25248">
        <w:rPr>
          <w:rFonts w:ascii="Arial" w:hAnsi="Arial" w:cs="Arial"/>
          <w:sz w:val="22"/>
          <w:szCs w:val="22"/>
        </w:rPr>
        <w:t xml:space="preserve"> (RCA).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Setelah melakukan RCA, </w:t>
      </w:r>
      <w:r w:rsidR="00AD4809" w:rsidRPr="00C25248">
        <w:rPr>
          <w:rFonts w:ascii="Arial" w:hAnsi="Arial" w:cs="Arial"/>
          <w:sz w:val="22"/>
          <w:szCs w:val="22"/>
          <w:lang w:val="en-ID"/>
        </w:rPr>
        <w:t>Sub Komite Keselamatan Pasien RSUD dr. Murjani Sampit</w:t>
      </w:r>
      <w:r w:rsidR="00AD4809" w:rsidRPr="00C25248">
        <w:rPr>
          <w:rFonts w:ascii="Arial" w:hAnsi="Arial" w:cs="Arial"/>
          <w:sz w:val="22"/>
          <w:szCs w:val="22"/>
        </w:rPr>
        <w:t xml:space="preserve"> </w:t>
      </w:r>
      <w:r w:rsidRPr="00C25248">
        <w:rPr>
          <w:rFonts w:ascii="Arial" w:hAnsi="Arial" w:cs="Arial"/>
          <w:sz w:val="22"/>
          <w:szCs w:val="22"/>
        </w:rPr>
        <w:t xml:space="preserve">akan membuat laporan dan rekomendasi untuk perbaikan serta pembelajaran </w:t>
      </w:r>
      <w:proofErr w:type="gramStart"/>
      <w:r w:rsidRPr="00C25248">
        <w:rPr>
          <w:rFonts w:ascii="Arial" w:hAnsi="Arial" w:cs="Arial"/>
          <w:sz w:val="22"/>
          <w:szCs w:val="22"/>
        </w:rPr>
        <w:t>berupa :</w:t>
      </w:r>
      <w:proofErr w:type="gramEnd"/>
      <w:r w:rsidRPr="00C25248">
        <w:rPr>
          <w:rFonts w:ascii="Arial" w:hAnsi="Arial" w:cs="Arial"/>
          <w:sz w:val="22"/>
          <w:szCs w:val="22"/>
        </w:rPr>
        <w:t xml:space="preserve"> Petunjuk / Safety alert untuk mencegah kejadian yang sama terulang kembali.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Hasil RCA, rekomendasi dan rencana kerja dilaporkan kepada direktur.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Rekomendasi</w:t>
      </w:r>
      <w:r w:rsidR="00AD4809" w:rsidRPr="00C25248">
        <w:rPr>
          <w:rFonts w:ascii="Arial" w:hAnsi="Arial" w:cs="Arial"/>
          <w:sz w:val="22"/>
          <w:szCs w:val="22"/>
        </w:rPr>
        <w:t xml:space="preserve"> untuk </w:t>
      </w:r>
      <w:r w:rsidR="00AD4809" w:rsidRPr="00C25248">
        <w:rPr>
          <w:rFonts w:ascii="Arial" w:hAnsi="Arial" w:cs="Arial"/>
          <w:sz w:val="22"/>
          <w:szCs w:val="22"/>
          <w:lang w:val="en-ID"/>
        </w:rPr>
        <w:t>p</w:t>
      </w:r>
      <w:r w:rsidR="00AD4809" w:rsidRPr="00C25248">
        <w:rPr>
          <w:rFonts w:ascii="Arial" w:hAnsi="Arial" w:cs="Arial"/>
          <w:sz w:val="22"/>
          <w:szCs w:val="22"/>
        </w:rPr>
        <w:t xml:space="preserve">erbaikan &amp; </w:t>
      </w:r>
      <w:r w:rsidR="00AD4809" w:rsidRPr="00C25248">
        <w:rPr>
          <w:rFonts w:ascii="Arial" w:hAnsi="Arial" w:cs="Arial"/>
          <w:sz w:val="22"/>
          <w:szCs w:val="22"/>
          <w:lang w:val="en-ID"/>
        </w:rPr>
        <w:t>p</w:t>
      </w:r>
      <w:r w:rsidRPr="00C25248">
        <w:rPr>
          <w:rFonts w:ascii="Arial" w:hAnsi="Arial" w:cs="Arial"/>
          <w:sz w:val="22"/>
          <w:szCs w:val="22"/>
        </w:rPr>
        <w:t>embelajaran diberikan umpan balik kepada unit kerja terkait serta sosialisa</w:t>
      </w:r>
      <w:r w:rsidR="004D5328" w:rsidRPr="00C25248">
        <w:rPr>
          <w:rFonts w:ascii="Arial" w:hAnsi="Arial" w:cs="Arial"/>
          <w:sz w:val="22"/>
          <w:szCs w:val="22"/>
        </w:rPr>
        <w:t>s</w:t>
      </w:r>
      <w:r w:rsidRPr="00C25248">
        <w:rPr>
          <w:rFonts w:ascii="Arial" w:hAnsi="Arial" w:cs="Arial"/>
          <w:sz w:val="22"/>
          <w:szCs w:val="22"/>
        </w:rPr>
        <w:t>i kepada seluruh unit kerja di RSUD dr. Murjani Sampit.</w:t>
      </w:r>
    </w:p>
    <w:p w:rsidR="00B72830" w:rsidRPr="00C25248" w:rsidRDefault="00B72830" w:rsidP="0074243D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Unit kerja membuat analisa kejadian di satuan kerjanya masing</w:t>
      </w:r>
      <w:r w:rsidR="00E2546F">
        <w:rPr>
          <w:rFonts w:ascii="Arial" w:hAnsi="Arial" w:cs="Arial"/>
          <w:sz w:val="22"/>
          <w:szCs w:val="22"/>
        </w:rPr>
        <w:t xml:space="preserve"> </w:t>
      </w:r>
      <w:r w:rsidRPr="00C25248">
        <w:rPr>
          <w:rFonts w:ascii="Arial" w:hAnsi="Arial" w:cs="Arial"/>
          <w:sz w:val="22"/>
          <w:szCs w:val="22"/>
        </w:rPr>
        <w:t>-</w:t>
      </w:r>
      <w:r w:rsidR="00E2546F">
        <w:rPr>
          <w:rFonts w:ascii="Arial" w:hAnsi="Arial" w:cs="Arial"/>
          <w:sz w:val="22"/>
          <w:szCs w:val="22"/>
        </w:rPr>
        <w:t xml:space="preserve"> </w:t>
      </w:r>
      <w:r w:rsidRPr="00C25248">
        <w:rPr>
          <w:rFonts w:ascii="Arial" w:hAnsi="Arial" w:cs="Arial"/>
          <w:sz w:val="22"/>
          <w:szCs w:val="22"/>
        </w:rPr>
        <w:t>masing.</w:t>
      </w:r>
    </w:p>
    <w:p w:rsidR="00B72830" w:rsidRPr="00C25248" w:rsidRDefault="00B72830" w:rsidP="00CB6001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lastRenderedPageBreak/>
        <w:t xml:space="preserve">Monitoring dan evaluasi perbaikan oleh Tim Keselamatan Pasien Rumah Sakit </w:t>
      </w:r>
      <w:r w:rsidR="00A77BEA">
        <w:rPr>
          <w:rFonts w:ascii="Arial" w:hAnsi="Arial" w:cs="Arial"/>
          <w:sz w:val="22"/>
          <w:szCs w:val="22"/>
        </w:rPr>
        <w:t xml:space="preserve">       </w:t>
      </w:r>
      <w:r w:rsidRPr="00C25248">
        <w:rPr>
          <w:rFonts w:ascii="Arial" w:hAnsi="Arial" w:cs="Arial"/>
          <w:sz w:val="22"/>
          <w:szCs w:val="22"/>
        </w:rPr>
        <w:t>dr. Murjani Sampit.</w:t>
      </w:r>
    </w:p>
    <w:p w:rsidR="00B72830" w:rsidRPr="00C25248" w:rsidRDefault="00B72830" w:rsidP="00582085">
      <w:pPr>
        <w:pStyle w:val="ListParagraph"/>
        <w:spacing w:before="19" w:line="360" w:lineRule="auto"/>
        <w:ind w:left="720"/>
        <w:rPr>
          <w:rFonts w:ascii="Arial" w:hAnsi="Arial" w:cs="Arial"/>
          <w:sz w:val="22"/>
          <w:szCs w:val="22"/>
        </w:rPr>
      </w:pPr>
    </w:p>
    <w:p w:rsidR="00B72830" w:rsidRPr="00C25248" w:rsidRDefault="00B72830" w:rsidP="00A77BEA">
      <w:pPr>
        <w:pStyle w:val="ListParagraph"/>
        <w:numPr>
          <w:ilvl w:val="0"/>
          <w:numId w:val="22"/>
        </w:numPr>
        <w:spacing w:before="19"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Alur Pelaporan Insiden </w:t>
      </w:r>
      <w:r w:rsidR="004D5328" w:rsidRPr="00C25248">
        <w:rPr>
          <w:rFonts w:ascii="Arial" w:hAnsi="Arial" w:cs="Arial"/>
          <w:sz w:val="22"/>
          <w:szCs w:val="22"/>
        </w:rPr>
        <w:t xml:space="preserve">Kejadian Tidak Diharapkan </w:t>
      </w:r>
      <w:r w:rsidRPr="00C25248">
        <w:rPr>
          <w:rFonts w:ascii="Arial" w:hAnsi="Arial" w:cs="Arial"/>
          <w:sz w:val="22"/>
          <w:szCs w:val="22"/>
        </w:rPr>
        <w:t>Kepada Komite Keselamatan Pasien Rumah Sakit (Eksternal)</w:t>
      </w:r>
    </w:p>
    <w:p w:rsidR="00B72830" w:rsidRPr="00C25248" w:rsidRDefault="00B72830" w:rsidP="00A77BEA">
      <w:pPr>
        <w:pStyle w:val="ListParagraph"/>
        <w:spacing w:before="19" w:line="360" w:lineRule="auto"/>
        <w:ind w:left="426" w:firstLine="567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Laporan hasil investigasi sederhana / analisis akar masalah / RCA yang terjadi pada pasien dan telah mendapatka</w:t>
      </w:r>
      <w:r w:rsidR="00CA635B" w:rsidRPr="00C25248">
        <w:rPr>
          <w:rFonts w:ascii="Arial" w:hAnsi="Arial" w:cs="Arial"/>
          <w:sz w:val="22"/>
          <w:szCs w:val="22"/>
        </w:rPr>
        <w:t xml:space="preserve">n rekomendasi dan solusi oleh </w:t>
      </w:r>
      <w:r w:rsidR="00CA635B" w:rsidRPr="00C25248">
        <w:rPr>
          <w:rFonts w:ascii="Arial" w:hAnsi="Arial" w:cs="Arial"/>
          <w:sz w:val="22"/>
          <w:szCs w:val="22"/>
          <w:lang w:val="en-ID"/>
        </w:rPr>
        <w:t>Sub Komite Keselamatan Pasien RSUD dr. Murjani Sampit</w:t>
      </w:r>
      <w:r w:rsidRPr="00C25248">
        <w:rPr>
          <w:rFonts w:ascii="Arial" w:hAnsi="Arial" w:cs="Arial"/>
          <w:sz w:val="22"/>
          <w:szCs w:val="22"/>
        </w:rPr>
        <w:t xml:space="preserve"> (internal) / Pimpinan Rumah Sakit dikirimkan ke KKPRS dengan melakukan entry data (e-reporting) melalui website resmi </w:t>
      </w:r>
      <w:proofErr w:type="gramStart"/>
      <w:r w:rsidRPr="00C25248">
        <w:rPr>
          <w:rFonts w:ascii="Arial" w:hAnsi="Arial" w:cs="Arial"/>
          <w:sz w:val="22"/>
          <w:szCs w:val="22"/>
        </w:rPr>
        <w:t>KKPRS :</w:t>
      </w:r>
      <w:proofErr w:type="gramEnd"/>
      <w:r w:rsidRPr="00C25248">
        <w:rPr>
          <w:rFonts w:ascii="Arial" w:hAnsi="Arial" w:cs="Arial"/>
          <w:sz w:val="22"/>
          <w:szCs w:val="22"/>
        </w:rPr>
        <w:t xml:space="preserve"> www.buk.d</w:t>
      </w:r>
      <w:r w:rsidR="00CA635B" w:rsidRPr="00C25248">
        <w:rPr>
          <w:rFonts w:ascii="Arial" w:hAnsi="Arial" w:cs="Arial"/>
          <w:sz w:val="22"/>
          <w:szCs w:val="22"/>
          <w:lang w:val="en-ID"/>
        </w:rPr>
        <w:t>e</w:t>
      </w:r>
      <w:r w:rsidRPr="00C25248">
        <w:rPr>
          <w:rFonts w:ascii="Arial" w:hAnsi="Arial" w:cs="Arial"/>
          <w:sz w:val="22"/>
          <w:szCs w:val="22"/>
        </w:rPr>
        <w:t>pkes.go.id</w:t>
      </w:r>
    </w:p>
    <w:p w:rsidR="00DF6417" w:rsidRPr="00C25248" w:rsidRDefault="00DF6417" w:rsidP="00582085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582085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C25248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A44597" w:rsidRPr="00C25248" w:rsidRDefault="00A44597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A44597" w:rsidRPr="00C25248" w:rsidRDefault="00A44597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A44597" w:rsidRPr="00C25248" w:rsidRDefault="00A44597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A44597" w:rsidRPr="00C25248" w:rsidRDefault="00A44597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A44597" w:rsidRPr="00C25248" w:rsidRDefault="00A44597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A44597" w:rsidRPr="00C25248" w:rsidRDefault="00A44597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A44597" w:rsidRPr="00C25248" w:rsidRDefault="00A44597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B72830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A77BEA" w:rsidRPr="00C25248" w:rsidRDefault="00A77BEA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4D5328" w:rsidRPr="00C25248" w:rsidRDefault="004D5328" w:rsidP="004D5328">
      <w:pPr>
        <w:tabs>
          <w:tab w:val="left" w:pos="1350"/>
        </w:tabs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lastRenderedPageBreak/>
        <w:t>BAB IV</w:t>
      </w:r>
    </w:p>
    <w:p w:rsidR="004D5328" w:rsidRPr="00C25248" w:rsidRDefault="004D5328" w:rsidP="004D5328">
      <w:pPr>
        <w:tabs>
          <w:tab w:val="left" w:pos="1350"/>
        </w:tabs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 xml:space="preserve">DOKUMENTASI </w:t>
      </w:r>
    </w:p>
    <w:p w:rsidR="004D5328" w:rsidRPr="00C25248" w:rsidRDefault="004D5328" w:rsidP="004D5328">
      <w:pPr>
        <w:tabs>
          <w:tab w:val="left" w:pos="1350"/>
        </w:tabs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4D5328" w:rsidRPr="00C25248" w:rsidRDefault="004D5328" w:rsidP="00C829E4">
      <w:pPr>
        <w:spacing w:line="360" w:lineRule="auto"/>
        <w:ind w:left="30" w:right="295" w:firstLine="53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>Dokementasi dalam pelaksanaan pencatatan dan laporan insiden adalah sebagai bukti adanya tindak lanjut sebagai pencegahan insiden supaya tidak terulang lagi kasus yang sama.</w:t>
      </w:r>
    </w:p>
    <w:p w:rsidR="004D5328" w:rsidRPr="00C25248" w:rsidRDefault="004D5328" w:rsidP="00C829E4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Laporan insiden dari unit</w:t>
      </w:r>
      <w:r w:rsidR="00CA635B" w:rsidRPr="00C25248">
        <w:rPr>
          <w:rFonts w:ascii="Arial" w:hAnsi="Arial" w:cs="Arial"/>
          <w:sz w:val="22"/>
          <w:szCs w:val="22"/>
          <w:lang w:val="en-ID"/>
        </w:rPr>
        <w:t xml:space="preserve"> kerja.</w:t>
      </w:r>
    </w:p>
    <w:p w:rsidR="004D5328" w:rsidRPr="00C25248" w:rsidRDefault="004D5328" w:rsidP="00C829E4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Adanya form pelaporan insiden yang telah diisi lengkap sesuai dengan data yang ada dan diketahui oleh kepala unit </w:t>
      </w:r>
      <w:r w:rsidR="00CA635B" w:rsidRPr="00C25248">
        <w:rPr>
          <w:rFonts w:ascii="Arial" w:hAnsi="Arial" w:cs="Arial"/>
          <w:sz w:val="22"/>
          <w:szCs w:val="22"/>
          <w:lang w:val="en-ID"/>
        </w:rPr>
        <w:t xml:space="preserve">kerja </w:t>
      </w:r>
      <w:r w:rsidRPr="00C25248">
        <w:rPr>
          <w:rFonts w:ascii="Arial" w:hAnsi="Arial" w:cs="Arial"/>
          <w:sz w:val="22"/>
          <w:szCs w:val="22"/>
        </w:rPr>
        <w:t xml:space="preserve">yang disertai dengan tanda tangan dan nama terang. </w:t>
      </w:r>
    </w:p>
    <w:p w:rsidR="004D5328" w:rsidRPr="00C25248" w:rsidRDefault="004D5328" w:rsidP="00C829E4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Adanya hasil dokumentasi yang berkaitan dengan insiden</w:t>
      </w:r>
      <w:r w:rsidR="00CA635B" w:rsidRPr="00C25248">
        <w:rPr>
          <w:rFonts w:ascii="Arial" w:hAnsi="Arial" w:cs="Arial"/>
          <w:sz w:val="22"/>
          <w:szCs w:val="22"/>
          <w:lang w:val="en-ID"/>
        </w:rPr>
        <w:t>.</w:t>
      </w:r>
    </w:p>
    <w:p w:rsidR="004D5328" w:rsidRPr="00C25248" w:rsidRDefault="004D5328" w:rsidP="00C829E4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Bila grading insiden biru atau hijau harus dilampirkan investigasi sederhana dan </w:t>
      </w:r>
      <w:r w:rsidRPr="00C25248">
        <w:rPr>
          <w:rFonts w:ascii="Arial" w:hAnsi="Arial" w:cs="Arial"/>
          <w:i/>
          <w:sz w:val="22"/>
          <w:szCs w:val="22"/>
        </w:rPr>
        <w:t>flow chart.</w:t>
      </w:r>
    </w:p>
    <w:p w:rsidR="004D5328" w:rsidRPr="00C25248" w:rsidRDefault="004D5328" w:rsidP="00C829E4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Bila grading kuning dan merah harus dilakukan RCA, dan dilaporkan ke </w:t>
      </w:r>
      <w:r w:rsidR="00CA635B" w:rsidRPr="00C25248">
        <w:rPr>
          <w:rFonts w:ascii="Arial" w:hAnsi="Arial" w:cs="Arial"/>
          <w:sz w:val="22"/>
          <w:szCs w:val="22"/>
          <w:lang w:val="en-ID"/>
        </w:rPr>
        <w:t>Sub Komite Keselamatan Pasien RSUD dr. Murjani Sampit</w:t>
      </w:r>
      <w:r w:rsidR="00CA635B" w:rsidRPr="00C25248">
        <w:rPr>
          <w:rFonts w:ascii="Arial" w:hAnsi="Arial" w:cs="Arial"/>
          <w:sz w:val="22"/>
          <w:szCs w:val="22"/>
        </w:rPr>
        <w:t xml:space="preserve"> </w:t>
      </w:r>
      <w:r w:rsidR="00CA635B" w:rsidRPr="00C25248">
        <w:rPr>
          <w:rFonts w:ascii="Arial" w:hAnsi="Arial" w:cs="Arial"/>
          <w:sz w:val="22"/>
          <w:szCs w:val="22"/>
          <w:lang w:val="en-ID"/>
        </w:rPr>
        <w:t xml:space="preserve">dan </w:t>
      </w:r>
      <w:r w:rsidRPr="00C25248">
        <w:rPr>
          <w:rFonts w:ascii="Arial" w:hAnsi="Arial" w:cs="Arial"/>
          <w:sz w:val="22"/>
          <w:szCs w:val="22"/>
        </w:rPr>
        <w:t xml:space="preserve">Direktur Rumah Sakit Umum Daerah </w:t>
      </w:r>
      <w:proofErr w:type="gramStart"/>
      <w:r w:rsidRPr="00C25248">
        <w:rPr>
          <w:rFonts w:ascii="Arial" w:hAnsi="Arial" w:cs="Arial"/>
          <w:sz w:val="22"/>
          <w:szCs w:val="22"/>
        </w:rPr>
        <w:t>dr</w:t>
      </w:r>
      <w:proofErr w:type="gramEnd"/>
      <w:r w:rsidRPr="00C25248">
        <w:rPr>
          <w:rFonts w:ascii="Arial" w:hAnsi="Arial" w:cs="Arial"/>
          <w:sz w:val="22"/>
          <w:szCs w:val="22"/>
        </w:rPr>
        <w:t>. Murjani Sampit.</w:t>
      </w:r>
    </w:p>
    <w:p w:rsidR="004D5328" w:rsidRPr="00C25248" w:rsidRDefault="004D5328" w:rsidP="00A44597">
      <w:pPr>
        <w:spacing w:before="19"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4D5328" w:rsidRPr="00C25248" w:rsidRDefault="004D5328" w:rsidP="00C829E4">
      <w:pPr>
        <w:pStyle w:val="ListParagraph"/>
        <w:numPr>
          <w:ilvl w:val="0"/>
          <w:numId w:val="2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Penemuan insiden dari unit</w:t>
      </w:r>
      <w:r w:rsidR="00DF293B" w:rsidRPr="00C25248">
        <w:rPr>
          <w:rFonts w:ascii="Arial" w:hAnsi="Arial" w:cs="Arial"/>
          <w:sz w:val="22"/>
          <w:szCs w:val="22"/>
          <w:lang w:val="en-ID"/>
        </w:rPr>
        <w:t xml:space="preserve"> kerja</w:t>
      </w:r>
    </w:p>
    <w:p w:rsidR="004D5328" w:rsidRPr="00C25248" w:rsidRDefault="004D5328" w:rsidP="00C829E4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Penemuan insiden </w:t>
      </w:r>
      <w:r w:rsidR="00876787" w:rsidRPr="00C25248">
        <w:rPr>
          <w:rFonts w:ascii="Arial" w:hAnsi="Arial" w:cs="Arial"/>
          <w:sz w:val="22"/>
          <w:szCs w:val="22"/>
        </w:rPr>
        <w:t>KNC &amp; KTC</w:t>
      </w:r>
      <w:r w:rsidR="00F314AE" w:rsidRPr="00C25248">
        <w:rPr>
          <w:rFonts w:ascii="Arial" w:hAnsi="Arial" w:cs="Arial"/>
          <w:sz w:val="22"/>
          <w:szCs w:val="22"/>
        </w:rPr>
        <w:t xml:space="preserve"> </w:t>
      </w:r>
      <w:r w:rsidRPr="00C25248">
        <w:rPr>
          <w:rFonts w:ascii="Arial" w:hAnsi="Arial" w:cs="Arial"/>
          <w:sz w:val="22"/>
          <w:szCs w:val="22"/>
        </w:rPr>
        <w:t xml:space="preserve">dari unit </w:t>
      </w:r>
      <w:r w:rsidR="00DF293B" w:rsidRPr="00C25248">
        <w:rPr>
          <w:rFonts w:ascii="Arial" w:hAnsi="Arial" w:cs="Arial"/>
          <w:sz w:val="22"/>
          <w:szCs w:val="22"/>
          <w:lang w:val="en-ID"/>
        </w:rPr>
        <w:t xml:space="preserve">kerja </w:t>
      </w:r>
      <w:r w:rsidRPr="00C25248">
        <w:rPr>
          <w:rFonts w:ascii="Arial" w:hAnsi="Arial" w:cs="Arial"/>
          <w:sz w:val="22"/>
          <w:szCs w:val="22"/>
        </w:rPr>
        <w:t>dilaporkan secara tertulis setiap keadaan yang tidak konsisten dengan kegiatan rutin terutama untuk pelayanan kepada pasien dengan formulir insiden yang telah disediakan di Rumah Sakit Umum Daerah dr. Murjani Sampit.</w:t>
      </w:r>
    </w:p>
    <w:p w:rsidR="00DF293B" w:rsidRPr="00D87981" w:rsidRDefault="00DF293B" w:rsidP="00DF293B">
      <w:pPr>
        <w:spacing w:before="3" w:line="360" w:lineRule="auto"/>
        <w:ind w:left="1843" w:right="120" w:hanging="567"/>
        <w:jc w:val="both"/>
        <w:rPr>
          <w:rFonts w:ascii="Arial" w:eastAsia="Calibri" w:hAnsi="Arial" w:cs="Arial"/>
          <w:spacing w:val="-1"/>
          <w:sz w:val="10"/>
          <w:szCs w:val="10"/>
          <w:lang w:val="id-ID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754"/>
      </w:tblGrid>
      <w:tr w:rsidR="00DF293B" w:rsidRPr="00C25248" w:rsidTr="00BA1A82">
        <w:trPr>
          <w:trHeight w:val="2817"/>
        </w:trPr>
        <w:tc>
          <w:tcPr>
            <w:tcW w:w="8754" w:type="dxa"/>
          </w:tcPr>
          <w:p w:rsidR="00BA1A82" w:rsidRPr="00D87981" w:rsidRDefault="00BA1A82" w:rsidP="00B963F9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DF293B" w:rsidRPr="00A62418" w:rsidRDefault="00DF293B" w:rsidP="00B963F9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F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>ormulir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L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>aporan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I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>nsiden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ke 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>Sub Komite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K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eselamatan 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P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>asien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>Rumah Sakit</w:t>
            </w:r>
          </w:p>
          <w:p w:rsidR="00DF293B" w:rsidRPr="00A62418" w:rsidRDefault="00DF293B" w:rsidP="00B963F9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R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>SUD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dr. Murjani Sampit </w:t>
            </w:r>
          </w:p>
          <w:p w:rsidR="00DF293B" w:rsidRPr="00A62418" w:rsidRDefault="00DF293B" w:rsidP="00A62418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tbl>
            <w:tblPr>
              <w:tblStyle w:val="TableGrid"/>
              <w:tblW w:w="8392" w:type="dxa"/>
              <w:tblLook w:val="04A0" w:firstRow="1" w:lastRow="0" w:firstColumn="1" w:lastColumn="0" w:noHBand="0" w:noVBand="1"/>
            </w:tblPr>
            <w:tblGrid>
              <w:gridCol w:w="8392"/>
            </w:tblGrid>
            <w:tr w:rsidR="00DF293B" w:rsidRPr="00A62418" w:rsidTr="00B963F9">
              <w:tc>
                <w:tcPr>
                  <w:tcW w:w="8392" w:type="dxa"/>
                </w:tcPr>
                <w:p w:rsidR="00A62418" w:rsidRPr="00A62418" w:rsidRDefault="00DF293B" w:rsidP="00A62418">
                  <w:pPr>
                    <w:spacing w:before="120" w:line="360" w:lineRule="auto"/>
                    <w:ind w:right="120"/>
                    <w:jc w:val="center"/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</w:pPr>
                  <w:r w:rsidRPr="00A62418"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  <w:t xml:space="preserve">RAHASIA, TIDAK  BOLEH  DIFOTOCOPY,  DILAPORKAN  </w:t>
                  </w:r>
                </w:p>
                <w:p w:rsidR="00DF293B" w:rsidRPr="00A62418" w:rsidRDefault="00DF293B" w:rsidP="00B963F9">
                  <w:pPr>
                    <w:spacing w:line="360" w:lineRule="auto"/>
                    <w:ind w:right="120"/>
                    <w:jc w:val="center"/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</w:pPr>
                  <w:r w:rsidRPr="00A62418"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  <w:t>MAKSIMAL  2X24  JAM</w:t>
                  </w:r>
                </w:p>
              </w:tc>
            </w:tr>
          </w:tbl>
          <w:p w:rsidR="00DF293B" w:rsidRPr="00D87981" w:rsidRDefault="00DF293B" w:rsidP="00B963F9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szCs w:val="10"/>
                <w:lang w:val="en-ID"/>
              </w:rPr>
            </w:pPr>
          </w:p>
          <w:p w:rsidR="00DF293B" w:rsidRPr="00A62418" w:rsidRDefault="00DF293B" w:rsidP="00B963F9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LAPORAN INSIDEN KNC, KTC, KTD DAN KEJADIAN SENTINEL </w:t>
            </w:r>
          </w:p>
          <w:p w:rsidR="00DF293B" w:rsidRDefault="00BA1A82" w:rsidP="00BA1A82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(INTERNAL)</w:t>
            </w:r>
          </w:p>
          <w:p w:rsidR="00A62418" w:rsidRPr="00A62418" w:rsidRDefault="00A62418" w:rsidP="00BA1A82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DF293B" w:rsidRPr="00A62418" w:rsidRDefault="00BA1A82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I.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DATA PASIEN </w:t>
            </w:r>
          </w:p>
          <w:p w:rsidR="00DF293B" w:rsidRPr="00A62418" w:rsidRDefault="00D3451A" w:rsidP="00D87981">
            <w:pPr>
              <w:tabs>
                <w:tab w:val="left" w:pos="1876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Nama</w:t>
            </w:r>
            <w:r w:rsidR="00D87981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  <w:t>: ..............................................................</w:t>
            </w:r>
          </w:p>
          <w:p w:rsidR="00DF293B" w:rsidRPr="00A62418" w:rsidRDefault="00DF293B" w:rsidP="00D87981">
            <w:pPr>
              <w:tabs>
                <w:tab w:val="left" w:pos="1876"/>
                <w:tab w:val="left" w:pos="2475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No 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>RM</w:t>
            </w:r>
            <w:r w:rsidR="00D87981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="00D87981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..............................................................</w:t>
            </w:r>
          </w:p>
          <w:p w:rsidR="00DF293B" w:rsidRPr="00A62418" w:rsidRDefault="00DF293B" w:rsidP="00D87981">
            <w:pPr>
              <w:tabs>
                <w:tab w:val="left" w:pos="1876"/>
                <w:tab w:val="left" w:pos="2475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Ruangan</w:t>
            </w:r>
            <w:r w:rsidR="00D3451A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 w:rsidR="00D87981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..............................................................</w:t>
            </w:r>
          </w:p>
          <w:p w:rsidR="00D87981" w:rsidRDefault="00DF293B" w:rsidP="00D87981">
            <w:pPr>
              <w:tabs>
                <w:tab w:val="left" w:pos="1876"/>
                <w:tab w:val="left" w:pos="5278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Umur*</w:t>
            </w:r>
            <w:r w:rsidR="00D87981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="00D3451A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 w:rsidR="00D87981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..............................................................</w:t>
            </w:r>
          </w:p>
          <w:p w:rsidR="00DF293B" w:rsidRPr="00A62418" w:rsidRDefault="00D3451A" w:rsidP="00D87981">
            <w:pPr>
              <w:tabs>
                <w:tab w:val="left" w:pos="5278"/>
              </w:tabs>
              <w:spacing w:line="360" w:lineRule="auto"/>
              <w:ind w:left="2160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0-1 bulan</w:t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&gt;1 bulan – 1 tahun</w:t>
            </w:r>
          </w:p>
          <w:p w:rsidR="00DF293B" w:rsidRPr="00A62418" w:rsidRDefault="00D3451A" w:rsidP="00BA1A82">
            <w:pPr>
              <w:tabs>
                <w:tab w:val="left" w:pos="5278"/>
              </w:tabs>
              <w:spacing w:line="360" w:lineRule="auto"/>
              <w:ind w:left="2160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&gt;1 tahun – 5 tahun</w:t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&gt;5 tahun -15 tahun</w:t>
            </w:r>
          </w:p>
          <w:p w:rsidR="00DF293B" w:rsidRPr="00A62418" w:rsidRDefault="00D3451A" w:rsidP="00BA1A82">
            <w:pPr>
              <w:tabs>
                <w:tab w:val="left" w:pos="5278"/>
              </w:tabs>
              <w:spacing w:line="360" w:lineRule="auto"/>
              <w:ind w:left="2160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&gt;15 tahun – 30 tahun</w:t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&gt;30 tahun – 65 tahun</w:t>
            </w:r>
          </w:p>
          <w:p w:rsidR="00DF293B" w:rsidRPr="00A62418" w:rsidRDefault="00D3451A" w:rsidP="00BA1A82">
            <w:pPr>
              <w:tabs>
                <w:tab w:val="left" w:pos="5278"/>
              </w:tabs>
              <w:spacing w:line="360" w:lineRule="auto"/>
              <w:ind w:left="2160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&gt; 65 tahun</w:t>
            </w:r>
          </w:p>
          <w:p w:rsidR="00DF293B" w:rsidRDefault="00DF293B" w:rsidP="00D87981">
            <w:pPr>
              <w:tabs>
                <w:tab w:val="left" w:pos="2018"/>
                <w:tab w:val="left" w:pos="5278"/>
              </w:tabs>
              <w:spacing w:before="120"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Jenis Kelamin</w:t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Laki-laki</w:t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="00BA1A82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Perempuan </w:t>
            </w:r>
          </w:p>
          <w:p w:rsidR="00D87981" w:rsidRPr="00D87981" w:rsidRDefault="00D87981" w:rsidP="00D87981">
            <w:pPr>
              <w:tabs>
                <w:tab w:val="left" w:pos="2018"/>
                <w:tab w:val="left" w:pos="5278"/>
              </w:tabs>
              <w:spacing w:line="360" w:lineRule="auto"/>
              <w:ind w:left="317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DF293B" w:rsidRPr="00A62418" w:rsidRDefault="00DF293B" w:rsidP="00D87981">
            <w:pPr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Penanggung biaya pasien : </w:t>
            </w:r>
          </w:p>
          <w:p w:rsidR="00DF293B" w:rsidRPr="00A62418" w:rsidRDefault="00BA1A82" w:rsidP="00D87981">
            <w:pPr>
              <w:tabs>
                <w:tab w:val="left" w:pos="5278"/>
              </w:tabs>
              <w:spacing w:line="360" w:lineRule="auto"/>
              <w:ind w:left="742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Pribadi 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Perusahaan*</w:t>
            </w:r>
          </w:p>
          <w:p w:rsidR="00DF293B" w:rsidRPr="00A62418" w:rsidRDefault="00BA1A82" w:rsidP="00D87981">
            <w:pPr>
              <w:tabs>
                <w:tab w:val="left" w:pos="5278"/>
              </w:tabs>
              <w:spacing w:line="360" w:lineRule="auto"/>
              <w:ind w:left="742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 ASKES Pemerintah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JKN PBI</w:t>
            </w:r>
          </w:p>
          <w:p w:rsidR="00DF293B" w:rsidRDefault="00BA1A82" w:rsidP="00D87981">
            <w:pPr>
              <w:tabs>
                <w:tab w:val="left" w:pos="5278"/>
              </w:tabs>
              <w:spacing w:line="360" w:lineRule="auto"/>
              <w:ind w:left="742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Asuransi Swasta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 JKN Non PBI</w:t>
            </w:r>
          </w:p>
          <w:p w:rsidR="00D87981" w:rsidRPr="00D87981" w:rsidRDefault="00D87981" w:rsidP="00D87981">
            <w:pPr>
              <w:tabs>
                <w:tab w:val="left" w:pos="5278"/>
              </w:tabs>
              <w:spacing w:line="360" w:lineRule="auto"/>
              <w:ind w:left="742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DF293B" w:rsidRPr="00A62418" w:rsidRDefault="00DF293B" w:rsidP="00D87981">
            <w:pPr>
              <w:tabs>
                <w:tab w:val="left" w:leader="dot" w:pos="1905"/>
                <w:tab w:val="left" w:pos="7971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Masuk RS :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....................................................</w:t>
            </w:r>
            <w:r w:rsidR="00D879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am</w:t>
            </w:r>
            <w:r w:rsidR="00D879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..............................</w:t>
            </w:r>
            <w:r w:rsidR="00D87981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</w:p>
          <w:p w:rsidR="00DF293B" w:rsidRPr="00A62418" w:rsidRDefault="00DF293B" w:rsidP="00D87981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DF293B" w:rsidRPr="00A62418" w:rsidRDefault="00DF293B" w:rsidP="00D87981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II. RINCIAN KEJADIAN </w:t>
            </w:r>
          </w:p>
          <w:p w:rsidR="00DF293B" w:rsidRPr="00A62418" w:rsidRDefault="00DF293B" w:rsidP="00D879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Tanggal dan Waktu Insiden </w:t>
            </w:r>
          </w:p>
          <w:p w:rsidR="00DF293B" w:rsidRDefault="00DF293B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Tanggal  : .......................................................</w:t>
            </w:r>
            <w:r w:rsidR="00D87981">
              <w:rPr>
                <w:rFonts w:ascii="Arial" w:hAnsi="Arial" w:cs="Arial"/>
                <w:sz w:val="22"/>
                <w:szCs w:val="22"/>
              </w:rPr>
              <w:t xml:space="preserve">........ </w:t>
            </w:r>
            <w:r w:rsidRPr="00A62418">
              <w:rPr>
                <w:rFonts w:ascii="Arial" w:hAnsi="Arial" w:cs="Arial"/>
                <w:sz w:val="22"/>
                <w:szCs w:val="22"/>
              </w:rPr>
              <w:t>Jam</w:t>
            </w:r>
            <w:r w:rsidR="00D87981">
              <w:rPr>
                <w:rFonts w:ascii="Arial" w:hAnsi="Arial" w:cs="Arial"/>
                <w:sz w:val="22"/>
                <w:szCs w:val="22"/>
              </w:rPr>
              <w:t xml:space="preserve"> ...</w:t>
            </w:r>
            <w:r w:rsidRPr="00A62418">
              <w:rPr>
                <w:rFonts w:ascii="Arial" w:hAnsi="Arial" w:cs="Arial"/>
                <w:sz w:val="22"/>
                <w:szCs w:val="22"/>
              </w:rPr>
              <w:t>..........................</w:t>
            </w:r>
          </w:p>
          <w:p w:rsidR="00D87981" w:rsidRPr="00D87981" w:rsidRDefault="00D87981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10"/>
                <w:szCs w:val="10"/>
              </w:rPr>
            </w:pPr>
          </w:p>
          <w:p w:rsidR="00DF293B" w:rsidRDefault="00DF293B" w:rsidP="00D879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Insiden   :</w:t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A62418">
              <w:rPr>
                <w:rFonts w:ascii="Arial" w:hAnsi="Arial" w:cs="Arial"/>
                <w:sz w:val="22"/>
                <w:szCs w:val="22"/>
              </w:rPr>
              <w:t>..................................................................</w:t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>.....................</w:t>
            </w:r>
            <w:r w:rsidR="00D87981">
              <w:rPr>
                <w:rFonts w:ascii="Arial" w:hAnsi="Arial" w:cs="Arial"/>
                <w:sz w:val="22"/>
                <w:szCs w:val="22"/>
              </w:rPr>
              <w:t>..............</w:t>
            </w:r>
          </w:p>
          <w:p w:rsidR="00D87981" w:rsidRPr="00D87981" w:rsidRDefault="00D87981" w:rsidP="00D87981">
            <w:pPr>
              <w:pStyle w:val="ListParagraph"/>
              <w:spacing w:line="360" w:lineRule="auto"/>
              <w:ind w:left="750"/>
              <w:rPr>
                <w:rFonts w:ascii="Arial" w:hAnsi="Arial" w:cs="Arial"/>
                <w:sz w:val="10"/>
                <w:szCs w:val="10"/>
              </w:rPr>
            </w:pPr>
          </w:p>
          <w:p w:rsidR="00DF293B" w:rsidRPr="00A62418" w:rsidRDefault="00DF293B" w:rsidP="00D879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Kronologis Insiden </w:t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: </w:t>
            </w:r>
          </w:p>
          <w:p w:rsidR="00DF293B" w:rsidRDefault="00D87981" w:rsidP="00D87981">
            <w:pPr>
              <w:pStyle w:val="ListParagraph"/>
              <w:tabs>
                <w:tab w:val="left" w:leader="dot" w:pos="7830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D87981" w:rsidRDefault="00D87981" w:rsidP="00D87981">
            <w:pPr>
              <w:pStyle w:val="ListParagraph"/>
              <w:tabs>
                <w:tab w:val="left" w:leader="dot" w:pos="7830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D87981" w:rsidRDefault="00D87981" w:rsidP="00D87981">
            <w:pPr>
              <w:pStyle w:val="ListParagraph"/>
              <w:tabs>
                <w:tab w:val="left" w:leader="dot" w:pos="7830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D87981" w:rsidRPr="00D87981" w:rsidRDefault="00D87981" w:rsidP="00D87981">
            <w:pPr>
              <w:pStyle w:val="ListParagraph"/>
              <w:tabs>
                <w:tab w:val="left" w:leader="dot" w:pos="7830"/>
              </w:tabs>
              <w:spacing w:line="360" w:lineRule="auto"/>
              <w:ind w:left="750"/>
              <w:rPr>
                <w:rFonts w:ascii="Arial" w:hAnsi="Arial" w:cs="Arial"/>
                <w:sz w:val="10"/>
                <w:szCs w:val="10"/>
              </w:rPr>
            </w:pPr>
          </w:p>
          <w:p w:rsidR="00DF293B" w:rsidRPr="00A62418" w:rsidRDefault="00DF293B" w:rsidP="00D879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Jenis Insiden 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i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Kejadian Nyaris Cidera (KNC)/ </w:t>
            </w:r>
            <w:r w:rsidR="00DF293B" w:rsidRPr="00A62418">
              <w:rPr>
                <w:rFonts w:ascii="Arial" w:hAnsi="Arial" w:cs="Arial"/>
                <w:i/>
                <w:sz w:val="22"/>
                <w:szCs w:val="22"/>
              </w:rPr>
              <w:t>Near Miss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Kejadian Tidak Cidera (KTC)/ </w:t>
            </w:r>
            <w:r w:rsidR="00DF293B" w:rsidRPr="00A62418">
              <w:rPr>
                <w:rFonts w:ascii="Arial" w:hAnsi="Arial" w:cs="Arial"/>
                <w:i/>
                <w:sz w:val="22"/>
                <w:szCs w:val="22"/>
              </w:rPr>
              <w:t>No Harm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Kejadian Tidak Diharapkan (KTD)/ </w:t>
            </w:r>
            <w:r w:rsidR="00DF293B" w:rsidRPr="00A62418">
              <w:rPr>
                <w:rFonts w:ascii="Arial" w:hAnsi="Arial" w:cs="Arial"/>
                <w:i/>
                <w:sz w:val="22"/>
                <w:szCs w:val="22"/>
              </w:rPr>
              <w:t>Adverse Event</w:t>
            </w:r>
          </w:p>
          <w:p w:rsidR="00DF293B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i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Kejadian Sentinel/ </w:t>
            </w:r>
            <w:r w:rsidR="00DF293B" w:rsidRPr="00A62418">
              <w:rPr>
                <w:rFonts w:ascii="Arial" w:hAnsi="Arial" w:cs="Arial"/>
                <w:i/>
                <w:sz w:val="22"/>
                <w:szCs w:val="22"/>
              </w:rPr>
              <w:t>Sentinel Event</w:t>
            </w:r>
          </w:p>
          <w:p w:rsidR="00D87981" w:rsidRPr="00D87981" w:rsidRDefault="00D87981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i/>
                <w:sz w:val="10"/>
                <w:szCs w:val="10"/>
              </w:rPr>
            </w:pPr>
          </w:p>
          <w:p w:rsidR="00DF293B" w:rsidRPr="00A62418" w:rsidRDefault="00DF293B" w:rsidP="00D879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Orang Pertama Yang Melaporkan Insiden*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Karyawan  :  Dokter/ Perawat/ Petugas lainnya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Pasien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Keluarga / Pendamping pasien 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Pengunjung </w:t>
            </w:r>
          </w:p>
          <w:p w:rsidR="00DF293B" w:rsidRDefault="00BA1A82" w:rsidP="00D87981">
            <w:pPr>
              <w:pStyle w:val="ListParagraph"/>
              <w:tabs>
                <w:tab w:val="left" w:leader="dot" w:pos="6979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Lain-lain</w:t>
            </w:r>
            <w:r w:rsidR="00D8798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87981">
              <w:rPr>
                <w:rFonts w:ascii="Arial" w:hAnsi="Arial" w:cs="Arial"/>
                <w:sz w:val="22"/>
                <w:szCs w:val="22"/>
              </w:rPr>
              <w:tab/>
              <w:t xml:space="preserve"> (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sebutkan)</w:t>
            </w:r>
          </w:p>
          <w:p w:rsidR="00D87981" w:rsidRPr="00D87981" w:rsidRDefault="00D87981" w:rsidP="00D87981">
            <w:pPr>
              <w:pStyle w:val="ListParagraph"/>
              <w:tabs>
                <w:tab w:val="left" w:leader="dot" w:pos="6979"/>
              </w:tabs>
              <w:spacing w:line="360" w:lineRule="auto"/>
              <w:ind w:left="742"/>
              <w:rPr>
                <w:rFonts w:ascii="Arial" w:hAnsi="Arial" w:cs="Arial"/>
                <w:sz w:val="10"/>
                <w:szCs w:val="10"/>
              </w:rPr>
            </w:pPr>
          </w:p>
          <w:p w:rsidR="00DF293B" w:rsidRPr="00A62418" w:rsidRDefault="00DF293B" w:rsidP="00D879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Insiden terjadi pada*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Pasien </w:t>
            </w:r>
          </w:p>
          <w:p w:rsidR="00DF293B" w:rsidRPr="00A62418" w:rsidRDefault="00BA1A82" w:rsidP="00D87981">
            <w:pPr>
              <w:pStyle w:val="ListParagraph"/>
              <w:tabs>
                <w:tab w:val="left" w:leader="dot" w:pos="6979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87981">
              <w:rPr>
                <w:rFonts w:ascii="Arial" w:hAnsi="Arial" w:cs="Arial"/>
                <w:sz w:val="22"/>
                <w:szCs w:val="22"/>
              </w:rPr>
              <w:t xml:space="preserve">Lain-lain </w:t>
            </w:r>
            <w:r w:rsidR="00D87981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DF293B" w:rsidRDefault="00DF293B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Mis : karyawan/ Pengunjung/ Pendamping/ Keluarga pasien, lapor ke K3 RS</w:t>
            </w:r>
          </w:p>
          <w:p w:rsidR="00D87981" w:rsidRPr="00D87981" w:rsidRDefault="00D87981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10"/>
                <w:szCs w:val="10"/>
              </w:rPr>
            </w:pPr>
          </w:p>
          <w:p w:rsidR="00DF293B" w:rsidRPr="00A62418" w:rsidRDefault="00DF293B" w:rsidP="00D879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Insiden menyangkut pasien : 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Pasien rawat inap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Pasien rawat jalan </w:t>
            </w:r>
          </w:p>
          <w:p w:rsidR="00DF293B" w:rsidRPr="00A62418" w:rsidRDefault="00BA1A82" w:rsidP="00D87981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Pasien UGD </w:t>
            </w:r>
          </w:p>
          <w:p w:rsidR="00DF293B" w:rsidRDefault="00BA1A82" w:rsidP="00D87981">
            <w:pPr>
              <w:pStyle w:val="ListParagraph"/>
              <w:tabs>
                <w:tab w:val="left" w:leader="dot" w:pos="7021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87981">
              <w:rPr>
                <w:rFonts w:ascii="Arial" w:hAnsi="Arial" w:cs="Arial"/>
                <w:sz w:val="22"/>
                <w:szCs w:val="22"/>
              </w:rPr>
              <w:t xml:space="preserve">Lain-lain </w:t>
            </w:r>
            <w:r w:rsidR="00D87981">
              <w:rPr>
                <w:rFonts w:ascii="Arial" w:hAnsi="Arial" w:cs="Arial"/>
                <w:sz w:val="22"/>
                <w:szCs w:val="22"/>
              </w:rPr>
              <w:tab/>
            </w:r>
            <w:r w:rsidR="00D87981" w:rsidRPr="00A6241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87981">
              <w:rPr>
                <w:rFonts w:ascii="Arial" w:hAnsi="Arial" w:cs="Arial"/>
                <w:sz w:val="22"/>
                <w:szCs w:val="22"/>
              </w:rPr>
              <w:t>(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sebutkan)</w:t>
            </w:r>
          </w:p>
          <w:p w:rsidR="00D87981" w:rsidRDefault="00D87981" w:rsidP="00D87981">
            <w:pPr>
              <w:pStyle w:val="ListParagraph"/>
              <w:tabs>
                <w:tab w:val="left" w:leader="dot" w:pos="7021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</w:p>
          <w:p w:rsidR="00D87981" w:rsidRPr="00A62418" w:rsidRDefault="00D87981" w:rsidP="00D87981">
            <w:pPr>
              <w:pStyle w:val="ListParagraph"/>
              <w:tabs>
                <w:tab w:val="left" w:leader="dot" w:pos="7021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</w:p>
          <w:p w:rsidR="00D87981" w:rsidRDefault="00D87981" w:rsidP="00D87981">
            <w:pPr>
              <w:pStyle w:val="ListParagraph"/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</w:p>
          <w:p w:rsidR="00DF293B" w:rsidRPr="00A62418" w:rsidRDefault="00DF293B" w:rsidP="00DF29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Tempat Insiden </w:t>
            </w:r>
          </w:p>
          <w:p w:rsidR="00DF293B" w:rsidRPr="00A62418" w:rsidRDefault="00DF293B" w:rsidP="00D87981">
            <w:pPr>
              <w:pStyle w:val="ListParagraph"/>
              <w:tabs>
                <w:tab w:val="left" w:leader="dot" w:pos="6946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Lokasi kejadian </w:t>
            </w:r>
            <w:r w:rsidR="00D87981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A6241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DF293B" w:rsidRPr="00A62418" w:rsidRDefault="00DF293B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(Tempat pasien berada).</w:t>
            </w:r>
          </w:p>
          <w:p w:rsidR="00BA1A82" w:rsidRPr="00D87981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10"/>
                <w:szCs w:val="10"/>
                <w:lang w:val="en-ID"/>
              </w:rPr>
            </w:pPr>
          </w:p>
          <w:p w:rsidR="00DF293B" w:rsidRPr="00A62418" w:rsidRDefault="00DF293B" w:rsidP="00DF29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Insiden terjadi pada pasien : (sesuai kasus penyakit/ spesialisasi)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Penyakit Dalam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Anak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Bedah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Obstetri Gynekologi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THT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Mata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Saraf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Anastesi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Kulit &amp; kelamin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Jantung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Paru dan Subspesialisasinya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Jiwa dan Subspesialisasinya</w:t>
            </w:r>
          </w:p>
          <w:p w:rsidR="00DF293B" w:rsidRDefault="00BA1A82" w:rsidP="00D87981">
            <w:pPr>
              <w:pStyle w:val="ListParagraph"/>
              <w:tabs>
                <w:tab w:val="left" w:leader="dot" w:pos="6979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87981">
              <w:rPr>
                <w:rFonts w:ascii="Arial" w:hAnsi="Arial" w:cs="Arial"/>
                <w:sz w:val="22"/>
                <w:szCs w:val="22"/>
              </w:rPr>
              <w:t xml:space="preserve">Lain-lain </w:t>
            </w:r>
            <w:r w:rsidR="00D87981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D87981" w:rsidRPr="00D87981" w:rsidRDefault="00D87981" w:rsidP="00D87981">
            <w:pPr>
              <w:pStyle w:val="ListParagraph"/>
              <w:tabs>
                <w:tab w:val="left" w:leader="dot" w:pos="6979"/>
              </w:tabs>
              <w:spacing w:line="360" w:lineRule="auto"/>
              <w:ind w:left="742"/>
              <w:rPr>
                <w:rFonts w:ascii="Arial" w:hAnsi="Arial" w:cs="Arial"/>
                <w:sz w:val="10"/>
                <w:szCs w:val="10"/>
              </w:rPr>
            </w:pPr>
          </w:p>
          <w:p w:rsidR="00DF293B" w:rsidRPr="00A62418" w:rsidRDefault="00DF293B" w:rsidP="00DF29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Unit/ Depertemen terkait yang menyebabkan insiden </w:t>
            </w:r>
          </w:p>
          <w:p w:rsidR="00DF293B" w:rsidRDefault="00BA1A82" w:rsidP="00D87981">
            <w:pPr>
              <w:pStyle w:val="ListParagraph"/>
              <w:tabs>
                <w:tab w:val="left" w:leader="dot" w:pos="6928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Unit kerja penyebab </w:t>
            </w:r>
            <w:r w:rsidR="00D87981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D87981" w:rsidRPr="00D87981" w:rsidRDefault="00D87981" w:rsidP="00D87981">
            <w:pPr>
              <w:pStyle w:val="ListParagraph"/>
              <w:tabs>
                <w:tab w:val="left" w:leader="dot" w:pos="6928"/>
              </w:tabs>
              <w:spacing w:line="360" w:lineRule="auto"/>
              <w:ind w:left="742"/>
              <w:rPr>
                <w:rFonts w:ascii="Arial" w:hAnsi="Arial" w:cs="Arial"/>
                <w:sz w:val="10"/>
                <w:szCs w:val="10"/>
              </w:rPr>
            </w:pPr>
          </w:p>
          <w:p w:rsidR="00DF293B" w:rsidRPr="00A62418" w:rsidRDefault="00DF293B" w:rsidP="00DF29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Akibat Insiden Terhadap Pasien* : 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Kematian                           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Cidera Irreversibel / Cidera Berat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Cidera Reversibel / Cidera sedang         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Cidera Ringan </w:t>
            </w:r>
          </w:p>
          <w:p w:rsidR="00DF293B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Tidak ada cidera </w:t>
            </w:r>
          </w:p>
          <w:p w:rsidR="00D87981" w:rsidRPr="00D87981" w:rsidRDefault="00D87981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10"/>
                <w:szCs w:val="10"/>
              </w:rPr>
            </w:pPr>
          </w:p>
          <w:p w:rsidR="00D87981" w:rsidRDefault="00DF293B" w:rsidP="00D879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Tindakan yang dilakukan segera kejadian, dan hasilnya : </w:t>
            </w:r>
          </w:p>
          <w:p w:rsidR="00D87981" w:rsidRDefault="00D87981" w:rsidP="00221D9B">
            <w:pPr>
              <w:pStyle w:val="ListParagraph"/>
              <w:tabs>
                <w:tab w:val="left" w:leader="dot" w:pos="7971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221D9B" w:rsidRDefault="00221D9B" w:rsidP="00221D9B">
            <w:pPr>
              <w:pStyle w:val="ListParagraph"/>
              <w:tabs>
                <w:tab w:val="left" w:leader="dot" w:pos="7971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221D9B" w:rsidRDefault="00221D9B" w:rsidP="00221D9B">
            <w:pPr>
              <w:pStyle w:val="ListParagraph"/>
              <w:tabs>
                <w:tab w:val="left" w:leader="dot" w:pos="7971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221D9B" w:rsidRPr="00221D9B" w:rsidRDefault="00221D9B" w:rsidP="00221D9B">
            <w:pPr>
              <w:pStyle w:val="ListParagraph"/>
              <w:tabs>
                <w:tab w:val="left" w:leader="dot" w:pos="7971"/>
              </w:tabs>
              <w:spacing w:line="360" w:lineRule="auto"/>
              <w:ind w:left="750"/>
              <w:rPr>
                <w:rFonts w:ascii="Arial" w:hAnsi="Arial" w:cs="Arial"/>
                <w:sz w:val="10"/>
                <w:szCs w:val="10"/>
              </w:rPr>
            </w:pPr>
          </w:p>
          <w:p w:rsidR="00DF293B" w:rsidRPr="00A62418" w:rsidRDefault="00DF293B" w:rsidP="00DF29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 xml:space="preserve">Tindakan dilakukan oleh* : </w:t>
            </w:r>
          </w:p>
          <w:p w:rsidR="00DF293B" w:rsidRPr="00221D9B" w:rsidRDefault="00BA1A82" w:rsidP="00221D9B">
            <w:pPr>
              <w:pStyle w:val="ListParagraph"/>
              <w:tabs>
                <w:tab w:val="left" w:leader="dot" w:pos="7971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Tim : terdiri dari :</w:t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221D9B">
              <w:rPr>
                <w:rFonts w:ascii="Arial" w:hAnsi="Arial" w:cs="Arial"/>
                <w:sz w:val="22"/>
                <w:szCs w:val="22"/>
              </w:rPr>
              <w:tab/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Dokter</w:t>
            </w:r>
          </w:p>
          <w:p w:rsidR="00DF293B" w:rsidRPr="00A62418" w:rsidRDefault="00BA1A82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>Perawat</w:t>
            </w:r>
          </w:p>
          <w:p w:rsidR="00DF293B" w:rsidRDefault="00BA1A82" w:rsidP="00221D9B">
            <w:pPr>
              <w:pStyle w:val="ListParagraph"/>
              <w:tabs>
                <w:tab w:val="left" w:leader="dot" w:pos="7971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Petugas lainya </w:t>
            </w:r>
            <w:r w:rsidR="00221D9B">
              <w:rPr>
                <w:rFonts w:ascii="Arial" w:hAnsi="Arial" w:cs="Arial"/>
                <w:sz w:val="22"/>
                <w:szCs w:val="22"/>
              </w:rPr>
              <w:tab/>
            </w:r>
          </w:p>
          <w:p w:rsidR="00221D9B" w:rsidRPr="00221D9B" w:rsidRDefault="00221D9B" w:rsidP="00221D9B">
            <w:pPr>
              <w:pStyle w:val="ListParagraph"/>
              <w:tabs>
                <w:tab w:val="left" w:leader="dot" w:pos="7971"/>
              </w:tabs>
              <w:spacing w:line="360" w:lineRule="auto"/>
              <w:ind w:left="742"/>
              <w:rPr>
                <w:rFonts w:ascii="Arial" w:hAnsi="Arial" w:cs="Arial"/>
                <w:sz w:val="10"/>
                <w:szCs w:val="10"/>
              </w:rPr>
            </w:pPr>
          </w:p>
          <w:p w:rsidR="00DF293B" w:rsidRPr="00A62418" w:rsidRDefault="00DF293B" w:rsidP="00DF29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Apakah kejadian yang sama pernah terjadi di</w:t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A62418">
              <w:rPr>
                <w:rFonts w:ascii="Arial" w:hAnsi="Arial" w:cs="Arial"/>
                <w:sz w:val="22"/>
                <w:szCs w:val="22"/>
              </w:rPr>
              <w:t>unit kerja lain ?*</w:t>
            </w:r>
          </w:p>
          <w:p w:rsidR="00DF293B" w:rsidRDefault="00BA1A82" w:rsidP="00BA1A82">
            <w:pPr>
              <w:pStyle w:val="ListParagraph"/>
              <w:tabs>
                <w:tab w:val="left" w:pos="3861"/>
              </w:tabs>
              <w:spacing w:line="360" w:lineRule="auto"/>
              <w:ind w:left="1451" w:hanging="709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A62418">
              <w:rPr>
                <w:rFonts w:ascii="Arial" w:hAnsi="Arial" w:cs="Arial"/>
                <w:sz w:val="22"/>
                <w:szCs w:val="22"/>
              </w:rPr>
              <w:t>Ya</w:t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hAnsi="Arial" w:cs="Arial"/>
                <w:sz w:val="22"/>
                <w:szCs w:val="22"/>
              </w:rPr>
              <w:t xml:space="preserve">Tidak </w:t>
            </w:r>
          </w:p>
          <w:p w:rsidR="00221D9B" w:rsidRPr="00A62418" w:rsidRDefault="00221D9B" w:rsidP="00BA1A82">
            <w:pPr>
              <w:pStyle w:val="ListParagraph"/>
              <w:tabs>
                <w:tab w:val="left" w:pos="3861"/>
              </w:tabs>
              <w:spacing w:line="360" w:lineRule="auto"/>
              <w:ind w:left="1451" w:hanging="709"/>
              <w:rPr>
                <w:rFonts w:ascii="Arial" w:hAnsi="Arial" w:cs="Arial"/>
                <w:sz w:val="22"/>
                <w:szCs w:val="22"/>
              </w:rPr>
            </w:pPr>
          </w:p>
          <w:p w:rsidR="00221D9B" w:rsidRDefault="00221D9B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</w:p>
          <w:p w:rsidR="00DF293B" w:rsidRPr="00A62418" w:rsidRDefault="00DF293B" w:rsidP="00B963F9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Apabila Ya, isi bagian dibawah ini.</w:t>
            </w:r>
          </w:p>
          <w:p w:rsidR="00DF293B" w:rsidRDefault="00DF293B" w:rsidP="00221D9B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A62418">
              <w:rPr>
                <w:rFonts w:ascii="Arial" w:hAnsi="Arial" w:cs="Arial"/>
                <w:sz w:val="22"/>
                <w:szCs w:val="22"/>
              </w:rPr>
              <w:t>Kapan dan langkah/ tindakan apa yang telah diambil pada unit kerja tersebut untuk mencegah ter</w:t>
            </w:r>
            <w:r w:rsidR="00221D9B">
              <w:rPr>
                <w:rFonts w:ascii="Arial" w:hAnsi="Arial" w:cs="Arial"/>
                <w:sz w:val="22"/>
                <w:szCs w:val="22"/>
              </w:rPr>
              <w:t xml:space="preserve">ulanganya kejadian yang sama ? </w:t>
            </w:r>
          </w:p>
          <w:p w:rsidR="00221D9B" w:rsidRDefault="00221D9B" w:rsidP="00221D9B">
            <w:pPr>
              <w:pStyle w:val="ListParagraph"/>
              <w:tabs>
                <w:tab w:val="left" w:leader="dot" w:pos="7938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221D9B" w:rsidRDefault="00221D9B" w:rsidP="00221D9B">
            <w:pPr>
              <w:pStyle w:val="ListParagraph"/>
              <w:tabs>
                <w:tab w:val="left" w:leader="dot" w:pos="7938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221D9B" w:rsidRPr="00A62418" w:rsidRDefault="00221D9B" w:rsidP="00221D9B">
            <w:pPr>
              <w:pStyle w:val="ListParagraph"/>
              <w:tabs>
                <w:tab w:val="left" w:leader="dot" w:pos="7938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</w:p>
          <w:p w:rsidR="00DF293B" w:rsidRPr="00A62418" w:rsidRDefault="00DF293B" w:rsidP="00221D9B">
            <w:pPr>
              <w:tabs>
                <w:tab w:val="left" w:pos="3630"/>
              </w:tabs>
              <w:spacing w:line="360" w:lineRule="auto"/>
              <w:ind w:left="175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Grading Resiko Kejadian* (Diisi oleh diatas pelapor)</w:t>
            </w:r>
          </w:p>
          <w:p w:rsidR="00DF293B" w:rsidRPr="00A62418" w:rsidRDefault="00BA1A82" w:rsidP="00221D9B">
            <w:pPr>
              <w:tabs>
                <w:tab w:val="left" w:pos="2443"/>
                <w:tab w:val="left" w:pos="4711"/>
                <w:tab w:val="left" w:pos="7263"/>
              </w:tabs>
              <w:spacing w:line="360" w:lineRule="auto"/>
              <w:ind w:left="175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>BIRU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HIJAU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KUNING</w:t>
            </w:r>
            <w:r w:rsidRPr="00A62418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A62418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DF293B"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MERAH </w:t>
            </w:r>
          </w:p>
          <w:p w:rsidR="00DF293B" w:rsidRPr="00A62418" w:rsidRDefault="00DF293B" w:rsidP="00221D9B">
            <w:pPr>
              <w:tabs>
                <w:tab w:val="left" w:pos="3630"/>
              </w:tabs>
              <w:spacing w:line="360" w:lineRule="auto"/>
              <w:ind w:left="175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6241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NB. * = pilih satu  jawaban </w:t>
            </w:r>
          </w:p>
          <w:p w:rsidR="00DF293B" w:rsidRPr="00A62418" w:rsidRDefault="00DF293B" w:rsidP="00B963F9">
            <w:pPr>
              <w:tabs>
                <w:tab w:val="left" w:pos="3630"/>
              </w:tabs>
              <w:spacing w:line="360" w:lineRule="auto"/>
              <w:ind w:left="34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221D9B" w:rsidRPr="008F1938" w:rsidRDefault="00221D9B" w:rsidP="00221D9B">
            <w:pPr>
              <w:tabs>
                <w:tab w:val="left" w:pos="4428"/>
                <w:tab w:val="left" w:pos="6129"/>
              </w:tabs>
              <w:spacing w:line="360" w:lineRule="auto"/>
              <w:ind w:left="176" w:right="141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Pembuat Laporan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 xml:space="preserve"> Penerima Laporan/ Atasan Langsung</w:t>
            </w:r>
          </w:p>
          <w:p w:rsidR="00221D9B" w:rsidRPr="008F1938" w:rsidRDefault="00221D9B" w:rsidP="00221D9B">
            <w:pPr>
              <w:tabs>
                <w:tab w:val="left" w:pos="4428"/>
                <w:tab w:val="left" w:pos="6129"/>
              </w:tabs>
              <w:spacing w:line="360" w:lineRule="auto"/>
              <w:ind w:left="176" w:right="141"/>
              <w:rPr>
                <w:rFonts w:ascii="Arial" w:hAnsi="Arial" w:cs="Arial"/>
                <w:sz w:val="8"/>
                <w:szCs w:val="6"/>
                <w:lang w:val="id-ID"/>
              </w:rPr>
            </w:pPr>
          </w:p>
          <w:p w:rsidR="00221D9B" w:rsidRPr="008F1938" w:rsidRDefault="00221D9B" w:rsidP="00221D9B">
            <w:pPr>
              <w:tabs>
                <w:tab w:val="left" w:pos="1877"/>
                <w:tab w:val="left" w:pos="4428"/>
                <w:tab w:val="left" w:pos="6129"/>
                <w:tab w:val="left" w:pos="6413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(Nama Terang)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: .............................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(Nama Terang)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 xml:space="preserve"> : .............................</w:t>
            </w:r>
          </w:p>
          <w:p w:rsidR="00221D9B" w:rsidRPr="008F1938" w:rsidRDefault="00221D9B" w:rsidP="00221D9B">
            <w:pPr>
              <w:tabs>
                <w:tab w:val="left" w:pos="1877"/>
                <w:tab w:val="left" w:pos="4428"/>
                <w:tab w:val="left" w:pos="6129"/>
                <w:tab w:val="left" w:pos="6413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</w:p>
          <w:p w:rsidR="00221D9B" w:rsidRPr="008F1938" w:rsidRDefault="00221D9B" w:rsidP="00221D9B">
            <w:pPr>
              <w:tabs>
                <w:tab w:val="left" w:pos="3630"/>
                <w:tab w:val="left" w:pos="4428"/>
                <w:tab w:val="left" w:pos="6129"/>
                <w:tab w:val="left" w:pos="6413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</w:p>
          <w:p w:rsidR="00221D9B" w:rsidRPr="008F1938" w:rsidRDefault="00221D9B" w:rsidP="00221D9B">
            <w:pPr>
              <w:tabs>
                <w:tab w:val="left" w:pos="1877"/>
                <w:tab w:val="left" w:pos="4428"/>
                <w:tab w:val="left" w:pos="4995"/>
                <w:tab w:val="left" w:pos="6129"/>
                <w:tab w:val="left" w:pos="6413"/>
                <w:tab w:val="left" w:pos="6980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Paraf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: .............................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Paraf</w:t>
            </w:r>
            <w:r>
              <w:rPr>
                <w:rFonts w:ascii="Arial" w:hAnsi="Arial" w:cs="Arial"/>
                <w:sz w:val="22"/>
                <w:lang w:val="id-ID"/>
              </w:rPr>
              <w:tab/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: ..............................</w:t>
            </w:r>
          </w:p>
          <w:p w:rsidR="00DF293B" w:rsidRPr="00C25248" w:rsidRDefault="00DF293B" w:rsidP="00BA1A82">
            <w:pPr>
              <w:tabs>
                <w:tab w:val="left" w:pos="430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4D5328" w:rsidRDefault="004D5328" w:rsidP="004D5328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1D9B" w:rsidRPr="00C25248" w:rsidRDefault="00221D9B" w:rsidP="004D5328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4D5328" w:rsidRPr="00C25248" w:rsidRDefault="004D5328" w:rsidP="00A62418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Matriks Grading/ Band Risiko</w:t>
      </w:r>
    </w:p>
    <w:p w:rsidR="00A62418" w:rsidRDefault="004D5328" w:rsidP="00A62418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Band Risiko/ Matriks Grading </w:t>
      </w:r>
    </w:p>
    <w:p w:rsidR="004D5328" w:rsidRPr="00A62418" w:rsidRDefault="00DF293B" w:rsidP="00A62418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A62418">
        <w:rPr>
          <w:rFonts w:ascii="Arial" w:hAnsi="Arial" w:cs="Arial"/>
          <w:sz w:val="22"/>
          <w:szCs w:val="22"/>
          <w:lang w:val="en-ID"/>
        </w:rPr>
        <w:t>A</w:t>
      </w:r>
      <w:r w:rsidR="004D5328" w:rsidRPr="00A62418">
        <w:rPr>
          <w:rFonts w:ascii="Arial" w:hAnsi="Arial" w:cs="Arial"/>
          <w:sz w:val="22"/>
          <w:szCs w:val="22"/>
        </w:rPr>
        <w:t xml:space="preserve">dalah derajat resiko yang digambarkan dalam empat warna </w:t>
      </w:r>
      <w:proofErr w:type="gramStart"/>
      <w:r w:rsidR="004D5328" w:rsidRPr="00A62418">
        <w:rPr>
          <w:rFonts w:ascii="Arial" w:hAnsi="Arial" w:cs="Arial"/>
          <w:sz w:val="22"/>
          <w:szCs w:val="22"/>
        </w:rPr>
        <w:t>yaitu :</w:t>
      </w:r>
      <w:proofErr w:type="gramEnd"/>
      <w:r w:rsidR="004D5328" w:rsidRPr="00A62418">
        <w:rPr>
          <w:rFonts w:ascii="Arial" w:hAnsi="Arial" w:cs="Arial"/>
          <w:sz w:val="22"/>
          <w:szCs w:val="22"/>
        </w:rPr>
        <w:t xml:space="preserve"> Biru, Hijau, Kuning, Merah </w:t>
      </w:r>
      <w:r w:rsidR="004D5328" w:rsidRPr="00A62418">
        <w:rPr>
          <w:rFonts w:ascii="Arial" w:hAnsi="Arial" w:cs="Arial"/>
          <w:i/>
          <w:sz w:val="22"/>
          <w:szCs w:val="22"/>
        </w:rPr>
        <w:t>“Bands”</w:t>
      </w:r>
      <w:r w:rsidR="004D5328" w:rsidRPr="00A62418">
        <w:rPr>
          <w:rFonts w:ascii="Arial" w:hAnsi="Arial" w:cs="Arial"/>
          <w:sz w:val="22"/>
          <w:szCs w:val="22"/>
        </w:rPr>
        <w:t xml:space="preserve"> akan menentukan investigasi yang akan dilakukan.</w:t>
      </w:r>
    </w:p>
    <w:p w:rsidR="00A62418" w:rsidRDefault="004D5328" w:rsidP="00A62418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Dampak/ Consequences</w:t>
      </w:r>
    </w:p>
    <w:p w:rsidR="00DF293B" w:rsidRPr="00A62418" w:rsidRDefault="004D5328" w:rsidP="00A62418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A62418">
        <w:rPr>
          <w:rFonts w:ascii="Arial" w:hAnsi="Arial" w:cs="Arial"/>
          <w:sz w:val="22"/>
          <w:szCs w:val="22"/>
        </w:rPr>
        <w:t>Penilaian dampak/ akibat suatu insiden adalah sebera</w:t>
      </w:r>
      <w:r w:rsidR="00DF293B" w:rsidRPr="00A62418">
        <w:rPr>
          <w:rFonts w:ascii="Arial" w:hAnsi="Arial" w:cs="Arial"/>
          <w:sz w:val="22"/>
          <w:szCs w:val="22"/>
        </w:rPr>
        <w:t>pa berat akibat yang dialami pa</w:t>
      </w:r>
      <w:r w:rsidRPr="00A62418">
        <w:rPr>
          <w:rFonts w:ascii="Arial" w:hAnsi="Arial" w:cs="Arial"/>
          <w:sz w:val="22"/>
          <w:szCs w:val="22"/>
        </w:rPr>
        <w:t>s</w:t>
      </w:r>
      <w:r w:rsidR="00DF293B" w:rsidRPr="00A62418">
        <w:rPr>
          <w:rFonts w:ascii="Arial" w:hAnsi="Arial" w:cs="Arial"/>
          <w:sz w:val="22"/>
          <w:szCs w:val="22"/>
          <w:lang w:val="en-ID"/>
        </w:rPr>
        <w:t>i</w:t>
      </w:r>
      <w:r w:rsidRPr="00A62418">
        <w:rPr>
          <w:rFonts w:ascii="Arial" w:hAnsi="Arial" w:cs="Arial"/>
          <w:sz w:val="22"/>
          <w:szCs w:val="22"/>
        </w:rPr>
        <w:t>en mulai dari tidak ada cidera sampai meninggal.</w:t>
      </w:r>
      <w:r w:rsidR="00876787" w:rsidRPr="00A62418">
        <w:rPr>
          <w:rFonts w:ascii="Arial" w:hAnsi="Arial" w:cs="Arial"/>
          <w:sz w:val="22"/>
          <w:szCs w:val="22"/>
        </w:rPr>
        <w:t xml:space="preserve"> </w:t>
      </w:r>
    </w:p>
    <w:p w:rsidR="004D5328" w:rsidRPr="0059117F" w:rsidRDefault="004D5328" w:rsidP="00A62418">
      <w:pPr>
        <w:pStyle w:val="ListParagraph"/>
        <w:numPr>
          <w:ilvl w:val="0"/>
          <w:numId w:val="5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Penilaian dampak klinis/ konsekuensi/ </w:t>
      </w:r>
      <w:r w:rsidRPr="00C25248">
        <w:rPr>
          <w:rFonts w:ascii="Arial" w:hAnsi="Arial" w:cs="Arial"/>
          <w:i/>
          <w:sz w:val="22"/>
          <w:szCs w:val="22"/>
        </w:rPr>
        <w:t>Severity</w:t>
      </w:r>
    </w:p>
    <w:p w:rsidR="0059117F" w:rsidRPr="0059117F" w:rsidRDefault="0059117F" w:rsidP="0059117F">
      <w:pPr>
        <w:pStyle w:val="ListParagraph"/>
        <w:spacing w:line="360" w:lineRule="auto"/>
        <w:ind w:left="1276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556" w:type="dxa"/>
        <w:tblInd w:w="1050" w:type="dxa"/>
        <w:tblLook w:val="04A0" w:firstRow="1" w:lastRow="0" w:firstColumn="1" w:lastColumn="0" w:noHBand="0" w:noVBand="1"/>
      </w:tblPr>
      <w:tblGrid>
        <w:gridCol w:w="1610"/>
        <w:gridCol w:w="1843"/>
        <w:gridCol w:w="5103"/>
      </w:tblGrid>
      <w:tr w:rsidR="004D5328" w:rsidRPr="00C25248" w:rsidTr="00221D9B">
        <w:tc>
          <w:tcPr>
            <w:tcW w:w="1610" w:type="dxa"/>
          </w:tcPr>
          <w:p w:rsidR="00221D9B" w:rsidRPr="00221D9B" w:rsidRDefault="00221D9B" w:rsidP="00221D9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4D5328" w:rsidRPr="00221D9B" w:rsidRDefault="004D5328" w:rsidP="00221D9B">
            <w:pPr>
              <w:pStyle w:val="ListParagraph"/>
              <w:spacing w:line="360" w:lineRule="auto"/>
              <w:ind w:left="-57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Tinggi</w:t>
            </w:r>
            <w:r w:rsidR="00221D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1D9B">
              <w:rPr>
                <w:rFonts w:ascii="Arial" w:hAnsi="Arial" w:cs="Arial"/>
                <w:sz w:val="22"/>
                <w:szCs w:val="22"/>
              </w:rPr>
              <w:t>Resiko</w:t>
            </w:r>
          </w:p>
        </w:tc>
        <w:tc>
          <w:tcPr>
            <w:tcW w:w="1843" w:type="dxa"/>
          </w:tcPr>
          <w:p w:rsidR="00221D9B" w:rsidRPr="00221D9B" w:rsidRDefault="00221D9B" w:rsidP="00221D9B">
            <w:pPr>
              <w:pStyle w:val="ListParagraph"/>
              <w:spacing w:line="360" w:lineRule="auto"/>
              <w:ind w:left="36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221D9B">
            <w:pPr>
              <w:pStyle w:val="ListParagraph"/>
              <w:spacing w:line="360" w:lineRule="auto"/>
              <w:ind w:left="3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Deskripsi</w:t>
            </w:r>
          </w:p>
        </w:tc>
        <w:tc>
          <w:tcPr>
            <w:tcW w:w="5103" w:type="dxa"/>
          </w:tcPr>
          <w:p w:rsidR="00221D9B" w:rsidRPr="00221D9B" w:rsidRDefault="00221D9B" w:rsidP="00221D9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221D9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Dampak</w:t>
            </w:r>
          </w:p>
        </w:tc>
      </w:tr>
      <w:tr w:rsidR="004D5328" w:rsidRPr="00C25248" w:rsidTr="00221D9B">
        <w:tc>
          <w:tcPr>
            <w:tcW w:w="1610" w:type="dxa"/>
            <w:shd w:val="clear" w:color="auto" w:fill="0070C0"/>
          </w:tcPr>
          <w:p w:rsidR="00221D9B" w:rsidRPr="0059117F" w:rsidRDefault="00221D9B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  <w:shd w:val="clear" w:color="auto" w:fill="0070C0"/>
          </w:tcPr>
          <w:p w:rsidR="00221D9B" w:rsidRPr="0059117F" w:rsidRDefault="00221D9B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221D9B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Tidak S</w:t>
            </w:r>
            <w:r w:rsidR="004D5328" w:rsidRPr="00C25248">
              <w:rPr>
                <w:rFonts w:ascii="Arial" w:hAnsi="Arial" w:cs="Arial"/>
                <w:sz w:val="22"/>
                <w:szCs w:val="22"/>
              </w:rPr>
              <w:t xml:space="preserve">ignifikan </w:t>
            </w:r>
          </w:p>
        </w:tc>
        <w:tc>
          <w:tcPr>
            <w:tcW w:w="5103" w:type="dxa"/>
            <w:shd w:val="clear" w:color="auto" w:fill="0070C0"/>
          </w:tcPr>
          <w:p w:rsidR="00221D9B" w:rsidRPr="0059117F" w:rsidRDefault="00221D9B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Tidak ada cidera </w:t>
            </w:r>
          </w:p>
        </w:tc>
      </w:tr>
      <w:tr w:rsidR="004D5328" w:rsidRPr="00C25248" w:rsidTr="00221D9B">
        <w:tc>
          <w:tcPr>
            <w:tcW w:w="1610" w:type="dxa"/>
            <w:shd w:val="clear" w:color="auto" w:fill="00B050"/>
          </w:tcPr>
          <w:p w:rsidR="00221D9B" w:rsidRPr="0059117F" w:rsidRDefault="00221D9B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00B050"/>
          </w:tcPr>
          <w:p w:rsidR="00221D9B" w:rsidRPr="0059117F" w:rsidRDefault="00221D9B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Minor </w:t>
            </w:r>
          </w:p>
        </w:tc>
        <w:tc>
          <w:tcPr>
            <w:tcW w:w="5103" w:type="dxa"/>
            <w:shd w:val="clear" w:color="auto" w:fill="00B050"/>
          </w:tcPr>
          <w:p w:rsidR="00221D9B" w:rsidRPr="0059117F" w:rsidRDefault="00221D9B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Cidera ringan misal luka lecet;</w:t>
            </w:r>
          </w:p>
          <w:p w:rsidR="004D5328" w:rsidRPr="00C25248" w:rsidRDefault="004D5328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Dapat diatasi dengan pertolongan pertama </w:t>
            </w:r>
          </w:p>
        </w:tc>
      </w:tr>
      <w:tr w:rsidR="004D5328" w:rsidRPr="00C25248" w:rsidTr="00221D9B">
        <w:tc>
          <w:tcPr>
            <w:tcW w:w="1610" w:type="dxa"/>
            <w:shd w:val="clear" w:color="auto" w:fill="FFFF00"/>
          </w:tcPr>
          <w:p w:rsidR="00221D9B" w:rsidRPr="0059117F" w:rsidRDefault="00221D9B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43" w:type="dxa"/>
            <w:shd w:val="clear" w:color="auto" w:fill="FFFF00"/>
          </w:tcPr>
          <w:p w:rsidR="00221D9B" w:rsidRPr="0059117F" w:rsidRDefault="00221D9B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Moderat </w:t>
            </w:r>
          </w:p>
        </w:tc>
        <w:tc>
          <w:tcPr>
            <w:tcW w:w="5103" w:type="dxa"/>
            <w:shd w:val="clear" w:color="auto" w:fill="FFFF00"/>
          </w:tcPr>
          <w:p w:rsidR="00221D9B" w:rsidRPr="0059117F" w:rsidRDefault="00221D9B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Cidera sedang atau luka robek </w:t>
            </w:r>
          </w:p>
          <w:p w:rsidR="004D5328" w:rsidRPr="00C25248" w:rsidRDefault="004D5328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Berkurangnya fungsi motorik/ sensorik/ psikologis atau intelektual (reversibel), tidak berhubungan dengan penyakit.</w:t>
            </w:r>
          </w:p>
          <w:p w:rsidR="004D5328" w:rsidRPr="00C25248" w:rsidRDefault="004D5328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Setiap kasus yang memperpanjang perawatan </w:t>
            </w:r>
          </w:p>
        </w:tc>
      </w:tr>
      <w:tr w:rsidR="004D5328" w:rsidRPr="00C25248" w:rsidTr="00221D9B">
        <w:trPr>
          <w:trHeight w:val="878"/>
        </w:trPr>
        <w:tc>
          <w:tcPr>
            <w:tcW w:w="1610" w:type="dxa"/>
            <w:shd w:val="clear" w:color="auto" w:fill="FFC000"/>
          </w:tcPr>
          <w:p w:rsidR="0059117F" w:rsidRPr="0059117F" w:rsidRDefault="0059117F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FFC000"/>
          </w:tcPr>
          <w:p w:rsidR="0059117F" w:rsidRPr="0059117F" w:rsidRDefault="0059117F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Mayor </w:t>
            </w:r>
          </w:p>
        </w:tc>
        <w:tc>
          <w:tcPr>
            <w:tcW w:w="5103" w:type="dxa"/>
            <w:shd w:val="clear" w:color="auto" w:fill="FFC000"/>
          </w:tcPr>
          <w:p w:rsidR="0059117F" w:rsidRPr="0059117F" w:rsidRDefault="0059117F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Cidera luar/ berat misal cacat, lumpuh</w:t>
            </w:r>
          </w:p>
          <w:p w:rsidR="004D5328" w:rsidRPr="00C25248" w:rsidRDefault="004D5328" w:rsidP="00D3451A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Berkurangnya fungsi motorik/ sensorik/ psikologis atau intelektual (reversibel), tidak berhubungan dengan penyakit.</w:t>
            </w:r>
          </w:p>
        </w:tc>
      </w:tr>
      <w:tr w:rsidR="004D5328" w:rsidRPr="00C25248" w:rsidTr="00221D9B">
        <w:trPr>
          <w:trHeight w:val="385"/>
        </w:trPr>
        <w:tc>
          <w:tcPr>
            <w:tcW w:w="1610" w:type="dxa"/>
            <w:shd w:val="clear" w:color="auto" w:fill="C00000"/>
          </w:tcPr>
          <w:p w:rsidR="0059117F" w:rsidRPr="0059117F" w:rsidRDefault="0059117F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43" w:type="dxa"/>
            <w:shd w:val="clear" w:color="auto" w:fill="C00000"/>
          </w:tcPr>
          <w:p w:rsidR="0059117F" w:rsidRPr="0059117F" w:rsidRDefault="0059117F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12"/>
                <w:szCs w:val="12"/>
              </w:rPr>
            </w:pPr>
          </w:p>
          <w:p w:rsidR="004D5328" w:rsidRPr="00C25248" w:rsidRDefault="004D5328" w:rsidP="00D3451A">
            <w:pPr>
              <w:pStyle w:val="ListParagraph"/>
              <w:spacing w:line="360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Katastropik </w:t>
            </w:r>
          </w:p>
        </w:tc>
        <w:tc>
          <w:tcPr>
            <w:tcW w:w="5103" w:type="dxa"/>
            <w:shd w:val="clear" w:color="auto" w:fill="C00000"/>
          </w:tcPr>
          <w:p w:rsidR="0059117F" w:rsidRPr="0059117F" w:rsidRDefault="0059117F" w:rsidP="00D3451A">
            <w:pPr>
              <w:spacing w:line="360" w:lineRule="auto"/>
              <w:ind w:left="34"/>
              <w:rPr>
                <w:rFonts w:ascii="Arial" w:eastAsia="Calibri" w:hAnsi="Arial" w:cs="Arial"/>
                <w:sz w:val="12"/>
                <w:szCs w:val="12"/>
                <w:lang w:val="id-ID"/>
              </w:rPr>
            </w:pPr>
          </w:p>
          <w:p w:rsidR="004D5328" w:rsidRPr="00C25248" w:rsidRDefault="004D5328" w:rsidP="00D3451A">
            <w:pPr>
              <w:spacing w:line="360" w:lineRule="auto"/>
              <w:ind w:left="34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Kematian yang tidak berhungan dengan perjalanan penyakit</w:t>
            </w:r>
          </w:p>
        </w:tc>
      </w:tr>
    </w:tbl>
    <w:p w:rsidR="004D5328" w:rsidRDefault="00D3451A" w:rsidP="00D3451A">
      <w:pPr>
        <w:pStyle w:val="ListParagraph"/>
        <w:tabs>
          <w:tab w:val="left" w:pos="1959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ab/>
      </w:r>
    </w:p>
    <w:p w:rsidR="0059117F" w:rsidRPr="00C25248" w:rsidRDefault="0059117F" w:rsidP="00D3451A">
      <w:pPr>
        <w:pStyle w:val="ListParagraph"/>
        <w:tabs>
          <w:tab w:val="left" w:pos="1959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5B4DB7" w:rsidRPr="005B4DB7" w:rsidRDefault="004D5328" w:rsidP="005B4DB7">
      <w:pPr>
        <w:pStyle w:val="ListParagraph"/>
        <w:numPr>
          <w:ilvl w:val="0"/>
          <w:numId w:val="5"/>
        </w:numPr>
        <w:spacing w:line="360" w:lineRule="auto"/>
        <w:ind w:left="1104" w:hanging="39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Probabilitas/ Frekuensi/ </w:t>
      </w:r>
      <w:r w:rsidRPr="00C25248">
        <w:rPr>
          <w:rFonts w:ascii="Arial" w:hAnsi="Arial" w:cs="Arial"/>
          <w:i/>
          <w:sz w:val="22"/>
          <w:szCs w:val="22"/>
        </w:rPr>
        <w:t>Likelihood</w:t>
      </w:r>
    </w:p>
    <w:p w:rsidR="004D5328" w:rsidRPr="005B4DB7" w:rsidRDefault="004D5328" w:rsidP="005B4DB7">
      <w:pPr>
        <w:pStyle w:val="ListParagraph"/>
        <w:spacing w:line="360" w:lineRule="auto"/>
        <w:ind w:left="1104"/>
        <w:rPr>
          <w:rFonts w:ascii="Arial" w:hAnsi="Arial" w:cs="Arial"/>
          <w:sz w:val="22"/>
          <w:szCs w:val="22"/>
        </w:rPr>
      </w:pPr>
      <w:r w:rsidRPr="005B4DB7">
        <w:rPr>
          <w:rFonts w:ascii="Arial" w:hAnsi="Arial" w:cs="Arial"/>
          <w:sz w:val="22"/>
          <w:szCs w:val="22"/>
        </w:rPr>
        <w:t>Penilaian tingkat probabilitas/ frekuensi resiko adalh seberapa seringnya insiden tersebut terjadi.</w:t>
      </w:r>
    </w:p>
    <w:p w:rsidR="00DF293B" w:rsidRDefault="004D5328" w:rsidP="005B4DB7">
      <w:pPr>
        <w:pStyle w:val="ListParagraph"/>
        <w:numPr>
          <w:ilvl w:val="0"/>
          <w:numId w:val="6"/>
        </w:numPr>
        <w:spacing w:line="360" w:lineRule="auto"/>
        <w:ind w:left="1560" w:hanging="45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Penilaian Probabilitas/ Frekuensi </w:t>
      </w:r>
    </w:p>
    <w:p w:rsidR="0059117F" w:rsidRPr="00C25248" w:rsidRDefault="0059117F" w:rsidP="0059117F">
      <w:pPr>
        <w:pStyle w:val="ListParagraph"/>
        <w:spacing w:line="360" w:lineRule="auto"/>
        <w:ind w:left="15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7912" w:type="dxa"/>
        <w:tblInd w:w="1410" w:type="dxa"/>
        <w:tblLayout w:type="fixed"/>
        <w:tblLook w:val="04A0" w:firstRow="1" w:lastRow="0" w:firstColumn="1" w:lastColumn="0" w:noHBand="0" w:noVBand="1"/>
      </w:tblPr>
      <w:tblGrid>
        <w:gridCol w:w="1817"/>
        <w:gridCol w:w="6095"/>
      </w:tblGrid>
      <w:tr w:rsidR="004D5328" w:rsidRPr="00C25248" w:rsidTr="0059117F">
        <w:tc>
          <w:tcPr>
            <w:tcW w:w="1817" w:type="dxa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59117F" w:rsidRDefault="004D5328" w:rsidP="0059117F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Tinggi</w:t>
            </w:r>
            <w:r w:rsidR="005911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9117F">
              <w:rPr>
                <w:rFonts w:ascii="Arial" w:hAnsi="Arial" w:cs="Arial"/>
                <w:sz w:val="22"/>
                <w:szCs w:val="22"/>
              </w:rPr>
              <w:t>Resiko</w:t>
            </w:r>
          </w:p>
        </w:tc>
        <w:tc>
          <w:tcPr>
            <w:tcW w:w="6095" w:type="dxa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Deskripsi</w:t>
            </w:r>
          </w:p>
        </w:tc>
      </w:tr>
      <w:tr w:rsidR="004D5328" w:rsidRPr="00C25248" w:rsidTr="0059117F">
        <w:tc>
          <w:tcPr>
            <w:tcW w:w="1817" w:type="dxa"/>
            <w:shd w:val="clear" w:color="auto" w:fill="0070C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095" w:type="dxa"/>
            <w:shd w:val="clear" w:color="auto" w:fill="0070C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Sangat jarang/ Rare (&gt;5 thn/kali)</w:t>
            </w:r>
          </w:p>
        </w:tc>
      </w:tr>
      <w:tr w:rsidR="004D5328" w:rsidRPr="00C25248" w:rsidTr="0059117F">
        <w:tc>
          <w:tcPr>
            <w:tcW w:w="1817" w:type="dxa"/>
            <w:shd w:val="clear" w:color="auto" w:fill="00B05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095" w:type="dxa"/>
            <w:shd w:val="clear" w:color="auto" w:fill="00B05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Jarang/ Unlikely (&gt;2-5 thn/ kali)</w:t>
            </w:r>
          </w:p>
        </w:tc>
      </w:tr>
      <w:tr w:rsidR="004D5328" w:rsidRPr="00C25248" w:rsidTr="0059117F">
        <w:tc>
          <w:tcPr>
            <w:tcW w:w="1817" w:type="dxa"/>
            <w:shd w:val="clear" w:color="auto" w:fill="FFFF0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095" w:type="dxa"/>
            <w:shd w:val="clear" w:color="auto" w:fill="FFFF0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Mungkin/ Posible (1-2 thn/ kali)</w:t>
            </w:r>
          </w:p>
        </w:tc>
      </w:tr>
      <w:tr w:rsidR="004D5328" w:rsidRPr="00C25248" w:rsidTr="0059117F">
        <w:tc>
          <w:tcPr>
            <w:tcW w:w="1817" w:type="dxa"/>
            <w:shd w:val="clear" w:color="auto" w:fill="FFC00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095" w:type="dxa"/>
            <w:shd w:val="clear" w:color="auto" w:fill="FFC00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Sering/ likely (Beberapa kali/ thn)</w:t>
            </w:r>
          </w:p>
        </w:tc>
      </w:tr>
      <w:tr w:rsidR="004D5328" w:rsidRPr="00C25248" w:rsidTr="0059117F">
        <w:tc>
          <w:tcPr>
            <w:tcW w:w="1817" w:type="dxa"/>
            <w:shd w:val="clear" w:color="auto" w:fill="FF000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095" w:type="dxa"/>
            <w:shd w:val="clear" w:color="auto" w:fill="FF0000"/>
          </w:tcPr>
          <w:p w:rsidR="00B2097B" w:rsidRPr="00B2097B" w:rsidRDefault="00B2097B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4D5328" w:rsidRPr="00C25248" w:rsidRDefault="004D5328" w:rsidP="00B2097B">
            <w:pPr>
              <w:pStyle w:val="ListParagraph"/>
              <w:spacing w:line="360" w:lineRule="auto"/>
              <w:ind w:left="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Sangat sering Almost certain (Tiap minggu/ bulan)</w:t>
            </w:r>
          </w:p>
        </w:tc>
      </w:tr>
    </w:tbl>
    <w:p w:rsidR="00DF293B" w:rsidRDefault="00DF293B" w:rsidP="00D3451A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59117F" w:rsidRPr="0059117F" w:rsidRDefault="0059117F" w:rsidP="00D3451A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4D5328" w:rsidRPr="00C25248" w:rsidRDefault="004D5328" w:rsidP="005B4DB7">
      <w:pPr>
        <w:pStyle w:val="ListParagraph"/>
        <w:numPr>
          <w:ilvl w:val="0"/>
          <w:numId w:val="6"/>
        </w:numPr>
        <w:spacing w:line="360" w:lineRule="auto"/>
        <w:ind w:left="1560" w:hanging="45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Skor Resiko </w:t>
      </w:r>
    </w:p>
    <w:p w:rsidR="004D5328" w:rsidRDefault="004D5328" w:rsidP="005B4DB7">
      <w:pPr>
        <w:pStyle w:val="ListParagraph"/>
        <w:numPr>
          <w:ilvl w:val="0"/>
          <w:numId w:val="7"/>
        </w:numPr>
        <w:spacing w:line="360" w:lineRule="auto"/>
        <w:ind w:left="1985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Cara menghitung skor resiko : </w:t>
      </w:r>
    </w:p>
    <w:p w:rsidR="005B4DB7" w:rsidRDefault="005B4DB7" w:rsidP="005B4DB7">
      <w:pPr>
        <w:pStyle w:val="ListParagraph"/>
        <w:spacing w:line="360" w:lineRule="auto"/>
        <w:ind w:left="19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id-ID"/>
        </w:rPr>
        <w:pict>
          <v:rect id="_x0000_s1393" style="position:absolute;left:0;text-align:left;margin-left:101.65pt;margin-top:10.3pt;width:270.4pt;height:25.15pt;z-index:251924480" fillcolor="white [3201]" strokecolor="black [3200]" strokeweight="5pt">
            <v:stroke linestyle="thickThin"/>
            <v:shadow color="#868686"/>
            <v:textbox>
              <w:txbxContent>
                <w:p w:rsidR="005B4DB7" w:rsidRDefault="005B4DB7" w:rsidP="005B4DB7">
                  <w:pPr>
                    <w:jc w:val="center"/>
                  </w:pPr>
                  <w:r w:rsidRPr="00C25248">
                    <w:rPr>
                      <w:rFonts w:ascii="Arial" w:hAnsi="Arial" w:cs="Arial"/>
                      <w:sz w:val="22"/>
                      <w:szCs w:val="22"/>
                    </w:rPr>
                    <w:t>Skor Resiko = Dampak X Probability</w:t>
                  </w:r>
                </w:p>
              </w:txbxContent>
            </v:textbox>
          </v:rect>
        </w:pict>
      </w:r>
    </w:p>
    <w:p w:rsidR="005B4DB7" w:rsidRDefault="005B4DB7" w:rsidP="005B4DB7">
      <w:pPr>
        <w:pStyle w:val="ListParagraph"/>
        <w:spacing w:line="360" w:lineRule="auto"/>
        <w:ind w:left="1985"/>
        <w:rPr>
          <w:rFonts w:ascii="Arial" w:hAnsi="Arial" w:cs="Arial"/>
          <w:sz w:val="22"/>
          <w:szCs w:val="22"/>
        </w:rPr>
      </w:pPr>
    </w:p>
    <w:p w:rsidR="005B4DB7" w:rsidRPr="00C25248" w:rsidRDefault="005B4DB7" w:rsidP="005B4DB7">
      <w:pPr>
        <w:pStyle w:val="ListParagraph"/>
        <w:spacing w:line="360" w:lineRule="auto"/>
        <w:ind w:left="1985"/>
        <w:rPr>
          <w:rFonts w:ascii="Arial" w:hAnsi="Arial" w:cs="Arial"/>
          <w:sz w:val="22"/>
          <w:szCs w:val="22"/>
        </w:rPr>
      </w:pPr>
    </w:p>
    <w:p w:rsidR="004D5328" w:rsidRPr="00C25248" w:rsidRDefault="004D5328" w:rsidP="005B4DB7">
      <w:pPr>
        <w:tabs>
          <w:tab w:val="left" w:pos="2355"/>
        </w:tabs>
        <w:spacing w:line="360" w:lineRule="auto"/>
        <w:ind w:left="1985" w:hanging="425"/>
        <w:rPr>
          <w:rFonts w:ascii="Arial" w:eastAsia="Calibri" w:hAnsi="Arial" w:cs="Arial"/>
          <w:sz w:val="22"/>
          <w:szCs w:val="22"/>
          <w:lang w:val="en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ab/>
        <w:t>Untuk mene</w:t>
      </w:r>
      <w:r w:rsidR="00DF293B" w:rsidRPr="00C25248">
        <w:rPr>
          <w:rFonts w:ascii="Arial" w:eastAsia="Calibri" w:hAnsi="Arial" w:cs="Arial"/>
          <w:sz w:val="22"/>
          <w:szCs w:val="22"/>
          <w:lang w:val="en-ID"/>
        </w:rPr>
        <w:t>n</w:t>
      </w:r>
      <w:r w:rsidRPr="00C25248">
        <w:rPr>
          <w:rFonts w:ascii="Arial" w:eastAsia="Calibri" w:hAnsi="Arial" w:cs="Arial"/>
          <w:sz w:val="22"/>
          <w:szCs w:val="22"/>
          <w:lang w:val="id-ID"/>
        </w:rPr>
        <w:t>tukan skor resiko digun</w:t>
      </w:r>
      <w:r w:rsidR="002079B0" w:rsidRPr="00C25248">
        <w:rPr>
          <w:rFonts w:ascii="Arial" w:eastAsia="Calibri" w:hAnsi="Arial" w:cs="Arial"/>
          <w:sz w:val="22"/>
          <w:szCs w:val="22"/>
          <w:lang w:val="en-ID"/>
        </w:rPr>
        <w:t>a</w:t>
      </w:r>
      <w:r w:rsidR="002079B0" w:rsidRPr="00C25248">
        <w:rPr>
          <w:rFonts w:ascii="Arial" w:eastAsia="Calibri" w:hAnsi="Arial" w:cs="Arial"/>
          <w:sz w:val="22"/>
          <w:szCs w:val="22"/>
          <w:lang w:val="id-ID"/>
        </w:rPr>
        <w:t xml:space="preserve">kan matriks grading resiko </w:t>
      </w:r>
    </w:p>
    <w:p w:rsidR="004D5328" w:rsidRPr="00C25248" w:rsidRDefault="004D5328" w:rsidP="005B4DB7">
      <w:pPr>
        <w:pStyle w:val="ListParagraph"/>
        <w:numPr>
          <w:ilvl w:val="0"/>
          <w:numId w:val="8"/>
        </w:numPr>
        <w:spacing w:line="360" w:lineRule="auto"/>
        <w:ind w:left="2410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Tetapkan frekuensi pada kolom kiri</w:t>
      </w:r>
    </w:p>
    <w:p w:rsidR="004D5328" w:rsidRPr="00C25248" w:rsidRDefault="004D5328" w:rsidP="005B4DB7">
      <w:pPr>
        <w:pStyle w:val="ListParagraph"/>
        <w:numPr>
          <w:ilvl w:val="0"/>
          <w:numId w:val="8"/>
        </w:numPr>
        <w:spacing w:line="360" w:lineRule="auto"/>
        <w:ind w:left="2410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Tetapkan</w:t>
      </w:r>
      <w:r w:rsidR="00DF293B" w:rsidRPr="00C25248">
        <w:rPr>
          <w:rFonts w:ascii="Arial" w:hAnsi="Arial" w:cs="Arial"/>
          <w:sz w:val="22"/>
          <w:szCs w:val="22"/>
        </w:rPr>
        <w:t xml:space="preserve"> dampak pada baris kearah kanan</w:t>
      </w:r>
    </w:p>
    <w:p w:rsidR="004D5328" w:rsidRPr="00C25248" w:rsidRDefault="004D5328" w:rsidP="005B4DB7">
      <w:pPr>
        <w:pStyle w:val="ListParagraph"/>
        <w:numPr>
          <w:ilvl w:val="0"/>
          <w:numId w:val="8"/>
        </w:numPr>
        <w:spacing w:line="360" w:lineRule="auto"/>
        <w:ind w:left="2410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Tetapkan warna</w:t>
      </w:r>
      <w:r w:rsidRPr="00C25248">
        <w:rPr>
          <w:rFonts w:ascii="Arial" w:hAnsi="Arial" w:cs="Arial"/>
          <w:i/>
          <w:sz w:val="22"/>
          <w:szCs w:val="22"/>
        </w:rPr>
        <w:t xml:space="preserve"> bandsnya</w:t>
      </w:r>
      <w:r w:rsidRPr="00C25248">
        <w:rPr>
          <w:rFonts w:ascii="Arial" w:hAnsi="Arial" w:cs="Arial"/>
          <w:sz w:val="22"/>
          <w:szCs w:val="22"/>
        </w:rPr>
        <w:t>, berdasarkan pertemuan antar freku</w:t>
      </w:r>
      <w:r w:rsidR="002079B0" w:rsidRPr="00C25248">
        <w:rPr>
          <w:rFonts w:ascii="Arial" w:hAnsi="Arial" w:cs="Arial"/>
          <w:sz w:val="22"/>
          <w:szCs w:val="22"/>
          <w:lang w:val="en-ID"/>
        </w:rPr>
        <w:t>e</w:t>
      </w:r>
      <w:r w:rsidRPr="00C25248">
        <w:rPr>
          <w:rFonts w:ascii="Arial" w:hAnsi="Arial" w:cs="Arial"/>
          <w:sz w:val="22"/>
          <w:szCs w:val="22"/>
        </w:rPr>
        <w:t>nsi dan dampak.</w:t>
      </w:r>
    </w:p>
    <w:p w:rsidR="005B4DB7" w:rsidRDefault="004D5328" w:rsidP="005B4DB7">
      <w:pPr>
        <w:pStyle w:val="ListParagraph"/>
        <w:numPr>
          <w:ilvl w:val="0"/>
          <w:numId w:val="7"/>
        </w:numPr>
        <w:spacing w:line="360" w:lineRule="auto"/>
        <w:ind w:left="1985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Warna Band </w:t>
      </w:r>
    </w:p>
    <w:p w:rsidR="004D5328" w:rsidRDefault="004D5328" w:rsidP="005B4DB7">
      <w:pPr>
        <w:pStyle w:val="ListParagraph"/>
        <w:spacing w:line="360" w:lineRule="auto"/>
        <w:ind w:left="1985"/>
        <w:rPr>
          <w:rFonts w:ascii="Arial" w:hAnsi="Arial" w:cs="Arial"/>
          <w:sz w:val="22"/>
          <w:szCs w:val="22"/>
        </w:rPr>
      </w:pPr>
      <w:r w:rsidRPr="005B4DB7">
        <w:rPr>
          <w:rFonts w:ascii="Arial" w:hAnsi="Arial" w:cs="Arial"/>
          <w:sz w:val="22"/>
          <w:szCs w:val="22"/>
        </w:rPr>
        <w:t>Warna band adalah hasil pertemuan antara nilai dampak yang diurutkan kebawah dan nilai probabilitas yang diurutkan kesamping kanan.</w:t>
      </w:r>
    </w:p>
    <w:p w:rsidR="0059117F" w:rsidRDefault="0059117F" w:rsidP="005B4DB7">
      <w:pPr>
        <w:pStyle w:val="ListParagraph"/>
        <w:spacing w:line="360" w:lineRule="auto"/>
        <w:ind w:left="1985"/>
        <w:rPr>
          <w:rFonts w:ascii="Arial" w:hAnsi="Arial" w:cs="Arial"/>
          <w:sz w:val="22"/>
          <w:szCs w:val="22"/>
        </w:rPr>
      </w:pPr>
    </w:p>
    <w:p w:rsidR="0059117F" w:rsidRDefault="0059117F" w:rsidP="005B4DB7">
      <w:pPr>
        <w:pStyle w:val="ListParagraph"/>
        <w:spacing w:line="360" w:lineRule="auto"/>
        <w:ind w:left="1985"/>
        <w:rPr>
          <w:rFonts w:ascii="Arial" w:hAnsi="Arial" w:cs="Arial"/>
          <w:sz w:val="22"/>
          <w:szCs w:val="22"/>
        </w:rPr>
      </w:pPr>
    </w:p>
    <w:p w:rsidR="0059117F" w:rsidRDefault="0059117F" w:rsidP="005B4DB7">
      <w:pPr>
        <w:pStyle w:val="ListParagraph"/>
        <w:spacing w:line="360" w:lineRule="auto"/>
        <w:ind w:left="1985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59117F" w:rsidRPr="005B4DB7" w:rsidRDefault="0059117F" w:rsidP="005B4DB7">
      <w:pPr>
        <w:pStyle w:val="ListParagraph"/>
        <w:spacing w:line="360" w:lineRule="auto"/>
        <w:ind w:left="1985"/>
        <w:rPr>
          <w:rFonts w:ascii="Arial" w:hAnsi="Arial" w:cs="Arial"/>
          <w:sz w:val="22"/>
          <w:szCs w:val="22"/>
        </w:rPr>
      </w:pPr>
    </w:p>
    <w:p w:rsidR="004D5328" w:rsidRPr="00C25248" w:rsidRDefault="004D5328" w:rsidP="005B4DB7">
      <w:pPr>
        <w:pStyle w:val="ListParagraph"/>
        <w:numPr>
          <w:ilvl w:val="0"/>
          <w:numId w:val="7"/>
        </w:numPr>
        <w:spacing w:line="360" w:lineRule="auto"/>
        <w:ind w:left="1985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lastRenderedPageBreak/>
        <w:t>Tabel Matrik Grading Resiko</w:t>
      </w:r>
    </w:p>
    <w:p w:rsidR="004D5328" w:rsidRPr="00C25248" w:rsidRDefault="004D5328" w:rsidP="00D3451A">
      <w:pPr>
        <w:spacing w:line="200" w:lineRule="exac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080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1728"/>
        <w:gridCol w:w="1532"/>
        <w:gridCol w:w="1276"/>
        <w:gridCol w:w="1134"/>
        <w:gridCol w:w="1134"/>
        <w:gridCol w:w="1276"/>
      </w:tblGrid>
      <w:tr w:rsidR="00BA1A82" w:rsidRPr="00C25248" w:rsidTr="00C47A52">
        <w:tc>
          <w:tcPr>
            <w:tcW w:w="1728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Probablitias</w:t>
            </w:r>
          </w:p>
        </w:tc>
        <w:tc>
          <w:tcPr>
            <w:tcW w:w="1532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-135" w:right="-108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Tdk Signifikan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35" w:right="-108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1</w:t>
            </w:r>
          </w:p>
        </w:tc>
        <w:tc>
          <w:tcPr>
            <w:tcW w:w="1276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Minor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2</w:t>
            </w:r>
          </w:p>
        </w:tc>
        <w:tc>
          <w:tcPr>
            <w:tcW w:w="1134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Moderat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3</w:t>
            </w:r>
          </w:p>
        </w:tc>
        <w:tc>
          <w:tcPr>
            <w:tcW w:w="1134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Mayor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4</w:t>
            </w:r>
          </w:p>
        </w:tc>
        <w:tc>
          <w:tcPr>
            <w:tcW w:w="1276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Katastropi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5</w:t>
            </w:r>
          </w:p>
        </w:tc>
      </w:tr>
      <w:tr w:rsidR="00BA1A82" w:rsidRPr="00C25248" w:rsidTr="00C47A52">
        <w:tc>
          <w:tcPr>
            <w:tcW w:w="1728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Sangat sering terjadi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(tiap mg/bln)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5</w:t>
            </w:r>
          </w:p>
        </w:tc>
        <w:tc>
          <w:tcPr>
            <w:tcW w:w="1532" w:type="dxa"/>
            <w:shd w:val="clear" w:color="auto" w:fill="00B050"/>
          </w:tcPr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</w:p>
        </w:tc>
        <w:tc>
          <w:tcPr>
            <w:tcW w:w="1276" w:type="dxa"/>
            <w:shd w:val="clear" w:color="auto" w:fill="00B050"/>
          </w:tcPr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</w:p>
        </w:tc>
        <w:tc>
          <w:tcPr>
            <w:tcW w:w="1134" w:type="dxa"/>
            <w:shd w:val="clear" w:color="auto" w:fill="FFFF00"/>
          </w:tcPr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</w:p>
        </w:tc>
        <w:tc>
          <w:tcPr>
            <w:tcW w:w="1276" w:type="dxa"/>
            <w:shd w:val="clear" w:color="auto" w:fill="C00000"/>
          </w:tcPr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</w:p>
        </w:tc>
      </w:tr>
      <w:tr w:rsidR="00BA1A82" w:rsidRPr="00C25248" w:rsidTr="00C47A52">
        <w:tc>
          <w:tcPr>
            <w:tcW w:w="1728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Sering terjadi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(beberapa x/thn)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4</w:t>
            </w:r>
          </w:p>
        </w:tc>
        <w:tc>
          <w:tcPr>
            <w:tcW w:w="1532" w:type="dxa"/>
            <w:shd w:val="clear" w:color="auto" w:fill="00B05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00B05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</w:p>
        </w:tc>
        <w:tc>
          <w:tcPr>
            <w:tcW w:w="1134" w:type="dxa"/>
            <w:shd w:val="clear" w:color="auto" w:fill="FFFF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</w:p>
        </w:tc>
        <w:tc>
          <w:tcPr>
            <w:tcW w:w="1276" w:type="dxa"/>
            <w:shd w:val="clear" w:color="auto" w:fill="C000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</w:p>
        </w:tc>
      </w:tr>
      <w:tr w:rsidR="00BA1A82" w:rsidRPr="00C25248" w:rsidTr="00C47A52">
        <w:tc>
          <w:tcPr>
            <w:tcW w:w="1728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Mungkin terjadi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(1-2 th/x)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3</w:t>
            </w:r>
          </w:p>
        </w:tc>
        <w:tc>
          <w:tcPr>
            <w:tcW w:w="1532" w:type="dxa"/>
            <w:shd w:val="clear" w:color="auto" w:fill="00B0F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</w:p>
        </w:tc>
        <w:tc>
          <w:tcPr>
            <w:tcW w:w="1276" w:type="dxa"/>
            <w:shd w:val="clear" w:color="auto" w:fill="00B05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</w:p>
        </w:tc>
        <w:tc>
          <w:tcPr>
            <w:tcW w:w="1134" w:type="dxa"/>
            <w:shd w:val="clear" w:color="auto" w:fill="FFFF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</w:p>
        </w:tc>
        <w:tc>
          <w:tcPr>
            <w:tcW w:w="1276" w:type="dxa"/>
            <w:shd w:val="clear" w:color="auto" w:fill="C000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</w:p>
        </w:tc>
      </w:tr>
      <w:tr w:rsidR="00BA1A82" w:rsidRPr="00C25248" w:rsidTr="00C47A52">
        <w:tc>
          <w:tcPr>
            <w:tcW w:w="1728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Jarang terjadi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(2-5 th/x)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2</w:t>
            </w:r>
          </w:p>
        </w:tc>
        <w:tc>
          <w:tcPr>
            <w:tcW w:w="1532" w:type="dxa"/>
            <w:shd w:val="clear" w:color="auto" w:fill="00B0F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</w:p>
        </w:tc>
        <w:tc>
          <w:tcPr>
            <w:tcW w:w="1276" w:type="dxa"/>
            <w:shd w:val="clear" w:color="auto" w:fill="00B0F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</w:p>
        </w:tc>
        <w:tc>
          <w:tcPr>
            <w:tcW w:w="1134" w:type="dxa"/>
            <w:shd w:val="clear" w:color="auto" w:fill="00B05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</w:p>
        </w:tc>
        <w:tc>
          <w:tcPr>
            <w:tcW w:w="1134" w:type="dxa"/>
            <w:shd w:val="clear" w:color="auto" w:fill="FFFF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</w:p>
        </w:tc>
        <w:tc>
          <w:tcPr>
            <w:tcW w:w="1276" w:type="dxa"/>
            <w:shd w:val="clear" w:color="auto" w:fill="C000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</w:p>
        </w:tc>
      </w:tr>
      <w:tr w:rsidR="00BA1A82" w:rsidRPr="00C25248" w:rsidTr="00C47A52">
        <w:tc>
          <w:tcPr>
            <w:tcW w:w="1728" w:type="dxa"/>
          </w:tcPr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Sangat jarang sekali (&gt;5</w:t>
            </w:r>
            <w:r w:rsidRPr="00C25248">
              <w:rPr>
                <w:rFonts w:ascii="Arial" w:hAnsi="Arial" w:cs="Arial"/>
                <w:sz w:val="22"/>
                <w:szCs w:val="22"/>
                <w:vertAlign w:val="superscript"/>
                <w:lang w:val="en-ID"/>
              </w:rPr>
              <w:t>th</w:t>
            </w: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/x)</w:t>
            </w:r>
          </w:p>
          <w:p w:rsidR="00BA1A82" w:rsidRPr="00C25248" w:rsidRDefault="00BA1A82" w:rsidP="00C47A52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sz w:val="22"/>
                <w:szCs w:val="22"/>
                <w:lang w:val="en-ID"/>
              </w:rPr>
              <w:t>1</w:t>
            </w:r>
          </w:p>
        </w:tc>
        <w:tc>
          <w:tcPr>
            <w:tcW w:w="1532" w:type="dxa"/>
            <w:shd w:val="clear" w:color="auto" w:fill="00B0F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</w:p>
        </w:tc>
        <w:tc>
          <w:tcPr>
            <w:tcW w:w="1276" w:type="dxa"/>
            <w:shd w:val="clear" w:color="auto" w:fill="00B0F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</w:p>
        </w:tc>
        <w:tc>
          <w:tcPr>
            <w:tcW w:w="1134" w:type="dxa"/>
            <w:shd w:val="clear" w:color="auto" w:fill="00B05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</w:p>
        </w:tc>
        <w:tc>
          <w:tcPr>
            <w:tcW w:w="1134" w:type="dxa"/>
            <w:shd w:val="clear" w:color="auto" w:fill="FFFF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</w:p>
        </w:tc>
        <w:tc>
          <w:tcPr>
            <w:tcW w:w="1276" w:type="dxa"/>
            <w:shd w:val="clear" w:color="auto" w:fill="C00000"/>
          </w:tcPr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BA1A82" w:rsidRPr="00C25248" w:rsidRDefault="00BA1A82" w:rsidP="00C47A5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25248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</w:p>
        </w:tc>
      </w:tr>
    </w:tbl>
    <w:p w:rsidR="0059117F" w:rsidRDefault="0059117F" w:rsidP="0059117F">
      <w:pPr>
        <w:pStyle w:val="ListParagraph"/>
        <w:spacing w:line="360" w:lineRule="auto"/>
        <w:ind w:left="1560"/>
        <w:rPr>
          <w:rFonts w:ascii="Arial" w:hAnsi="Arial" w:cs="Arial"/>
          <w:sz w:val="22"/>
          <w:szCs w:val="22"/>
        </w:rPr>
      </w:pPr>
    </w:p>
    <w:p w:rsidR="005B4DB7" w:rsidRDefault="004D5328" w:rsidP="005B4DB7">
      <w:pPr>
        <w:pStyle w:val="ListParagraph"/>
        <w:numPr>
          <w:ilvl w:val="0"/>
          <w:numId w:val="6"/>
        </w:numPr>
        <w:spacing w:line="360" w:lineRule="auto"/>
        <w:ind w:left="1560" w:hanging="45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Tindakan</w:t>
      </w:r>
      <w:r w:rsidR="005B4DB7">
        <w:rPr>
          <w:rFonts w:ascii="Arial" w:hAnsi="Arial" w:cs="Arial"/>
          <w:sz w:val="22"/>
          <w:szCs w:val="22"/>
        </w:rPr>
        <w:t xml:space="preserve"> sesuai tingkat dan band resiko</w:t>
      </w:r>
    </w:p>
    <w:p w:rsidR="004D5328" w:rsidRPr="005B4DB7" w:rsidRDefault="004D5328" w:rsidP="0059117F">
      <w:pPr>
        <w:pStyle w:val="ListParagraph"/>
        <w:spacing w:line="360" w:lineRule="auto"/>
        <w:ind w:left="1560"/>
        <w:rPr>
          <w:rFonts w:ascii="Arial" w:hAnsi="Arial" w:cs="Arial"/>
          <w:sz w:val="22"/>
          <w:szCs w:val="22"/>
        </w:rPr>
      </w:pPr>
      <w:r w:rsidRPr="005B4DB7">
        <w:rPr>
          <w:rFonts w:ascii="Arial" w:hAnsi="Arial" w:cs="Arial"/>
          <w:sz w:val="22"/>
          <w:szCs w:val="22"/>
        </w:rPr>
        <w:t xml:space="preserve">Hasil grading akan menentukan bentuk investigasi dan analisa yang akan dilakukan sebagai berikut : </w:t>
      </w:r>
    </w:p>
    <w:tbl>
      <w:tblPr>
        <w:tblStyle w:val="TableGrid"/>
        <w:tblW w:w="7654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</w:tblGrid>
      <w:tr w:rsidR="005B4DB7" w:rsidRPr="00C25248" w:rsidTr="005B4DB7">
        <w:tc>
          <w:tcPr>
            <w:tcW w:w="7654" w:type="dxa"/>
            <w:shd w:val="clear" w:color="auto" w:fill="0070C0"/>
          </w:tcPr>
          <w:p w:rsidR="005B4DB7" w:rsidRDefault="005B4DB7" w:rsidP="005B4DB7">
            <w:pPr>
              <w:tabs>
                <w:tab w:val="left" w:pos="1602"/>
              </w:tabs>
              <w:spacing w:before="6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Grade biru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C25248">
              <w:rPr>
                <w:rFonts w:ascii="Arial" w:hAnsi="Arial" w:cs="Arial"/>
                <w:sz w:val="22"/>
                <w:szCs w:val="22"/>
              </w:rPr>
              <w:t>Investigasi sederhana oleh atasan langsung, waktu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5B4DB7" w:rsidRPr="005541D8" w:rsidRDefault="005B4DB7" w:rsidP="005B4DB7">
            <w:pPr>
              <w:tabs>
                <w:tab w:val="left" w:pos="1602"/>
              </w:tabs>
              <w:spacing w:line="360" w:lineRule="auto"/>
              <w:ind w:left="1876"/>
              <w:rPr>
                <w:rFonts w:ascii="Arial" w:hAnsi="Arial" w:cs="Arial"/>
                <w:sz w:val="22"/>
                <w:szCs w:val="22"/>
              </w:rPr>
            </w:pPr>
            <w:r w:rsidRPr="005541D8">
              <w:rPr>
                <w:rFonts w:ascii="Arial" w:hAnsi="Arial" w:cs="Arial"/>
                <w:sz w:val="22"/>
                <w:szCs w:val="22"/>
              </w:rPr>
              <w:t>maksimal 1 minggu</w:t>
            </w:r>
          </w:p>
        </w:tc>
      </w:tr>
      <w:tr w:rsidR="005B4DB7" w:rsidRPr="00C25248" w:rsidTr="005B4DB7">
        <w:tc>
          <w:tcPr>
            <w:tcW w:w="7654" w:type="dxa"/>
            <w:shd w:val="clear" w:color="auto" w:fill="00B050"/>
          </w:tcPr>
          <w:p w:rsidR="005B4DB7" w:rsidRDefault="005B4DB7" w:rsidP="005B4DB7">
            <w:pPr>
              <w:tabs>
                <w:tab w:val="left" w:pos="1602"/>
              </w:tabs>
              <w:spacing w:before="6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Grade hijau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C25248">
              <w:rPr>
                <w:rFonts w:ascii="Arial" w:hAnsi="Arial" w:cs="Arial"/>
                <w:sz w:val="22"/>
                <w:szCs w:val="22"/>
              </w:rPr>
              <w:t>Investigasi sederhana oleh atasan langsung,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5541D8">
              <w:rPr>
                <w:rFonts w:ascii="Arial" w:hAnsi="Arial" w:cs="Arial"/>
                <w:sz w:val="22"/>
                <w:szCs w:val="22"/>
              </w:rPr>
              <w:t xml:space="preserve">waktu </w:t>
            </w:r>
          </w:p>
          <w:p w:rsidR="005B4DB7" w:rsidRPr="005541D8" w:rsidRDefault="005B4DB7" w:rsidP="005B4DB7">
            <w:pPr>
              <w:tabs>
                <w:tab w:val="left" w:pos="1602"/>
              </w:tabs>
              <w:spacing w:line="360" w:lineRule="auto"/>
              <w:ind w:left="1876"/>
              <w:rPr>
                <w:rFonts w:ascii="Arial" w:hAnsi="Arial" w:cs="Arial"/>
                <w:sz w:val="22"/>
                <w:szCs w:val="22"/>
              </w:rPr>
            </w:pPr>
            <w:r w:rsidRPr="005541D8">
              <w:rPr>
                <w:rFonts w:ascii="Arial" w:hAnsi="Arial" w:cs="Arial"/>
                <w:sz w:val="22"/>
                <w:szCs w:val="22"/>
              </w:rPr>
              <w:t>maksimal 2 minggu</w:t>
            </w:r>
          </w:p>
        </w:tc>
      </w:tr>
      <w:tr w:rsidR="005B4DB7" w:rsidRPr="00C25248" w:rsidTr="005B4DB7">
        <w:tc>
          <w:tcPr>
            <w:tcW w:w="7654" w:type="dxa"/>
            <w:shd w:val="clear" w:color="auto" w:fill="FFFF00"/>
          </w:tcPr>
          <w:p w:rsidR="005B4DB7" w:rsidRDefault="005B4DB7" w:rsidP="005B4DB7">
            <w:pPr>
              <w:tabs>
                <w:tab w:val="left" w:pos="1602"/>
              </w:tabs>
              <w:spacing w:before="6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 xml:space="preserve">Grade kuning </w:t>
            </w:r>
            <w:r w:rsidRPr="00C25248">
              <w:rPr>
                <w:rFonts w:ascii="Arial" w:hAnsi="Arial" w:cs="Arial"/>
                <w:sz w:val="22"/>
                <w:szCs w:val="22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C25248">
              <w:rPr>
                <w:rFonts w:ascii="Arial" w:hAnsi="Arial" w:cs="Arial"/>
                <w:sz w:val="22"/>
                <w:szCs w:val="22"/>
              </w:rPr>
              <w:t xml:space="preserve"> Investigasi komprehe</w:t>
            </w:r>
            <w:r>
              <w:rPr>
                <w:rFonts w:ascii="Arial" w:hAnsi="Arial" w:cs="Arial"/>
                <w:sz w:val="22"/>
                <w:szCs w:val="22"/>
              </w:rPr>
              <w:t>nsif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analisis akar masalah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hAnsi="Arial" w:cs="Arial"/>
                <w:sz w:val="22"/>
                <w:szCs w:val="22"/>
              </w:rPr>
              <w:t xml:space="preserve">RCA </w:t>
            </w:r>
          </w:p>
          <w:p w:rsidR="005B4DB7" w:rsidRPr="00C25248" w:rsidRDefault="005B4DB7" w:rsidP="005B4DB7">
            <w:pPr>
              <w:tabs>
                <w:tab w:val="left" w:pos="1602"/>
              </w:tabs>
              <w:spacing w:line="360" w:lineRule="auto"/>
              <w:ind w:left="1876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oleh Tim KP di RS, waktu maksimal 45 hari</w:t>
            </w:r>
          </w:p>
        </w:tc>
      </w:tr>
      <w:tr w:rsidR="005B4DB7" w:rsidRPr="00C25248" w:rsidTr="005B4DB7">
        <w:tc>
          <w:tcPr>
            <w:tcW w:w="7654" w:type="dxa"/>
            <w:shd w:val="clear" w:color="auto" w:fill="C00000"/>
          </w:tcPr>
          <w:p w:rsidR="005B4DB7" w:rsidRDefault="005B4DB7" w:rsidP="005B4DB7">
            <w:pPr>
              <w:tabs>
                <w:tab w:val="left" w:pos="1602"/>
              </w:tabs>
              <w:spacing w:before="6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Grade merah</w:t>
            </w:r>
            <w:r w:rsidRPr="00C25248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hAnsi="Arial" w:cs="Arial"/>
                <w:sz w:val="22"/>
                <w:szCs w:val="22"/>
              </w:rPr>
              <w:t>Investigasi komprehensif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hAnsi="Arial" w:cs="Arial"/>
                <w:sz w:val="22"/>
                <w:szCs w:val="22"/>
              </w:rPr>
              <w:t>/ analisis akar masalah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hAnsi="Arial" w:cs="Arial"/>
                <w:sz w:val="22"/>
                <w:szCs w:val="22"/>
              </w:rPr>
              <w:t xml:space="preserve">/ RCA </w:t>
            </w:r>
          </w:p>
          <w:p w:rsidR="005B4DB7" w:rsidRPr="00C25248" w:rsidRDefault="005B4DB7" w:rsidP="005B4DB7">
            <w:pPr>
              <w:tabs>
                <w:tab w:val="left" w:pos="1602"/>
              </w:tabs>
              <w:spacing w:line="360" w:lineRule="auto"/>
              <w:ind w:left="1876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oleh Tim KP di RS, waktu maksimal 45hari</w:t>
            </w:r>
          </w:p>
        </w:tc>
      </w:tr>
    </w:tbl>
    <w:p w:rsidR="004D5328" w:rsidRDefault="004D5328" w:rsidP="00D3451A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5B4DB7" w:rsidRPr="00C25248" w:rsidRDefault="005B4DB7" w:rsidP="00D3451A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4D5328" w:rsidRPr="00C25248" w:rsidRDefault="004D5328" w:rsidP="005B4DB7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Investigasi Sederhana</w:t>
      </w:r>
    </w:p>
    <w:p w:rsidR="004D5328" w:rsidRPr="00C25248" w:rsidRDefault="004D5328" w:rsidP="005B4DB7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Investigasi sederhana adalah proses yang terstruktur bertujuan untuk membantu mengidentifikasi akar masalah suatu kejadian dengan matriks grading biru dan hijau dengan mengisi flow chart dan formulir dari unit.</w:t>
      </w:r>
    </w:p>
    <w:p w:rsidR="004D5328" w:rsidRPr="00C25248" w:rsidRDefault="004D5328" w:rsidP="005B4DB7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  <w:lang w:val="en-ID"/>
        </w:rPr>
      </w:pPr>
      <w:r w:rsidRPr="00C25248">
        <w:rPr>
          <w:rFonts w:ascii="Arial" w:hAnsi="Arial" w:cs="Arial"/>
          <w:sz w:val="22"/>
          <w:szCs w:val="22"/>
        </w:rPr>
        <w:t>Solusi, tindak lanjut, sosialisai dari unit sampai dilaporkan ke KKP-RS</w:t>
      </w:r>
    </w:p>
    <w:p w:rsidR="00362F39" w:rsidRPr="00C25248" w:rsidRDefault="00362F39" w:rsidP="00D3451A">
      <w:pPr>
        <w:pStyle w:val="ListParagraph"/>
        <w:spacing w:line="360" w:lineRule="auto"/>
        <w:ind w:left="461"/>
        <w:rPr>
          <w:rFonts w:ascii="Arial" w:hAnsi="Arial" w:cs="Arial"/>
          <w:sz w:val="22"/>
          <w:szCs w:val="22"/>
          <w:lang w:val="en-ID"/>
        </w:rPr>
      </w:pPr>
    </w:p>
    <w:p w:rsidR="004D5328" w:rsidRPr="00C25248" w:rsidRDefault="004D5328" w:rsidP="004D5328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940" w:type="dxa"/>
        <w:tblInd w:w="-34" w:type="dxa"/>
        <w:tblLook w:val="04A0" w:firstRow="1" w:lastRow="0" w:firstColumn="1" w:lastColumn="0" w:noHBand="0" w:noVBand="1"/>
      </w:tblPr>
      <w:tblGrid>
        <w:gridCol w:w="9940"/>
      </w:tblGrid>
      <w:tr w:rsidR="0059117F" w:rsidRPr="0059117F" w:rsidTr="0059117F">
        <w:trPr>
          <w:trHeight w:val="8924"/>
        </w:trPr>
        <w:tc>
          <w:tcPr>
            <w:tcW w:w="9940" w:type="dxa"/>
          </w:tcPr>
          <w:p w:rsidR="00E667BE" w:rsidRDefault="00E667BE" w:rsidP="009C40B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0"/>
              </w:rPr>
            </w:pPr>
          </w:p>
          <w:p w:rsidR="0059117F" w:rsidRPr="0059117F" w:rsidRDefault="0059117F" w:rsidP="009C40B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0"/>
                <w:lang w:val="en-ID"/>
              </w:rPr>
            </w:pPr>
            <w:r w:rsidRPr="0059117F">
              <w:rPr>
                <w:rFonts w:ascii="Arial" w:hAnsi="Arial" w:cs="Arial"/>
                <w:sz w:val="22"/>
                <w:szCs w:val="20"/>
              </w:rPr>
              <w:t>Flow Chart Investigasi Sederhana</w:t>
            </w:r>
          </w:p>
          <w:p w:rsidR="0059117F" w:rsidRPr="0059117F" w:rsidRDefault="0059117F" w:rsidP="009C40B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0"/>
                <w:lang w:val="en-ID"/>
              </w:rPr>
            </w:pPr>
          </w:p>
          <w:tbl>
            <w:tblPr>
              <w:tblStyle w:val="TableGrid"/>
              <w:tblW w:w="0" w:type="auto"/>
              <w:tblInd w:w="2728" w:type="dxa"/>
              <w:tblLook w:val="04A0" w:firstRow="1" w:lastRow="0" w:firstColumn="1" w:lastColumn="0" w:noHBand="0" w:noVBand="1"/>
            </w:tblPr>
            <w:tblGrid>
              <w:gridCol w:w="4614"/>
            </w:tblGrid>
            <w:tr w:rsidR="0059117F" w:rsidRPr="0059117F" w:rsidTr="0059117F">
              <w:trPr>
                <w:trHeight w:val="517"/>
              </w:trPr>
              <w:tc>
                <w:tcPr>
                  <w:tcW w:w="4614" w:type="dxa"/>
                </w:tcPr>
                <w:p w:rsidR="0059117F" w:rsidRPr="0059117F" w:rsidRDefault="0059117F" w:rsidP="009C40B8">
                  <w:pPr>
                    <w:pStyle w:val="ListParagraph"/>
                    <w:spacing w:line="360" w:lineRule="auto"/>
                    <w:ind w:left="26"/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59117F" w:rsidRPr="0059117F" w:rsidRDefault="0059117F" w:rsidP="009C40B8">
                  <w:pPr>
                    <w:pStyle w:val="ListParagraph"/>
                    <w:spacing w:line="360" w:lineRule="auto"/>
                    <w:ind w:left="26"/>
                    <w:rPr>
                      <w:rFonts w:ascii="Arial" w:hAnsi="Arial" w:cs="Arial"/>
                      <w:sz w:val="22"/>
                      <w:szCs w:val="20"/>
                    </w:rPr>
                  </w:pPr>
                  <w:r w:rsidRPr="0059117F">
                    <w:rPr>
                      <w:rFonts w:ascii="Arial" w:hAnsi="Arial" w:cs="Arial"/>
                      <w:sz w:val="22"/>
                      <w:szCs w:val="20"/>
                    </w:rPr>
                    <w:t>Insiden..........................</w:t>
                  </w:r>
                  <w:r>
                    <w:rPr>
                      <w:rFonts w:ascii="Arial" w:hAnsi="Arial" w:cs="Arial"/>
                      <w:sz w:val="22"/>
                      <w:szCs w:val="20"/>
                    </w:rPr>
                    <w:t>.............................</w:t>
                  </w:r>
                </w:p>
              </w:tc>
            </w:tr>
          </w:tbl>
          <w:p w:rsidR="0059117F" w:rsidRPr="0059117F" w:rsidRDefault="0059117F" w:rsidP="009C40B8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0"/>
              </w:rPr>
            </w:pPr>
            <w:r w:rsidRPr="0059117F">
              <w:rPr>
                <w:rFonts w:ascii="Arial" w:hAnsi="Arial" w:cs="Arial"/>
                <w:noProof/>
                <w:sz w:val="22"/>
                <w:szCs w:val="20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443" type="#_x0000_t32" style="position:absolute;left:0;text-align:left;margin-left:241.3pt;margin-top:-.95pt;width:0;height:8.15pt;z-index:251976704;mso-position-horizontal-relative:text;mso-position-vertical-relative:text" o:connectortype="straight"/>
              </w:pict>
            </w:r>
            <w:r w:rsidRPr="0059117F">
              <w:rPr>
                <w:rFonts w:ascii="Arial" w:hAnsi="Arial" w:cs="Arial"/>
                <w:noProof/>
                <w:sz w:val="22"/>
                <w:szCs w:val="20"/>
                <w:lang w:val="en-US"/>
              </w:rPr>
              <w:pict>
                <v:shape id="_x0000_s1394" type="#_x0000_t32" style="position:absolute;left:0;text-align:left;margin-left:407.65pt;margin-top:10.55pt;width:0;height:22.5pt;z-index:251926528;mso-position-horizontal-relative:text;mso-position-vertical-relative:text" o:connectortype="straight">
                  <v:stroke endarrow="block"/>
                </v:shape>
              </w:pict>
            </w:r>
            <w:r w:rsidRPr="0059117F">
              <w:rPr>
                <w:rFonts w:ascii="Arial" w:hAnsi="Arial" w:cs="Arial"/>
                <w:noProof/>
                <w:sz w:val="22"/>
                <w:szCs w:val="20"/>
                <w:lang w:eastAsia="id-ID"/>
              </w:rPr>
              <w:pict>
                <v:shape id="_x0000_s1439" type="#_x0000_t32" style="position:absolute;left:0;text-align:left;margin-left:79.1pt;margin-top:9.25pt;width:0;height:22.5pt;z-index:251972608;mso-position-horizontal-relative:text;mso-position-vertical-relative:text" o:connectortype="straight">
                  <v:stroke endarrow="block"/>
                </v:shape>
              </w:pict>
            </w:r>
            <w:r w:rsidRPr="0059117F">
              <w:rPr>
                <w:rFonts w:ascii="Arial" w:hAnsi="Arial" w:cs="Arial"/>
                <w:noProof/>
                <w:sz w:val="22"/>
                <w:szCs w:val="20"/>
                <w:lang w:eastAsia="id-ID"/>
              </w:rPr>
              <w:pict>
                <v:shape id="_x0000_s1438" type="#_x0000_t32" style="position:absolute;left:0;text-align:left;margin-left:79.1pt;margin-top:7.95pt;width:328.55pt;height:.05pt;flip:x;z-index:251971584;mso-position-horizontal-relative:text;mso-position-vertical-relative:text" o:connectortype="straight"/>
              </w:pict>
            </w:r>
            <w:r w:rsidRPr="0059117F">
              <w:rPr>
                <w:rFonts w:ascii="Arial" w:hAnsi="Arial" w:cs="Arial"/>
                <w:noProof/>
                <w:sz w:val="22"/>
                <w:szCs w:val="20"/>
                <w:lang w:val="en-US"/>
              </w:rPr>
              <w:pict>
                <v:shape id="_x0000_s1395" type="#_x0000_t32" style="position:absolute;left:0;text-align:left;margin-left:294.1pt;margin-top:10.45pt;width:0;height:22.5pt;z-index:251927552;mso-position-horizontal-relative:text;mso-position-vertical-relative:text" o:connectortype="straight">
                  <v:stroke endarrow="block"/>
                </v:shape>
              </w:pict>
            </w:r>
            <w:r w:rsidRPr="0059117F">
              <w:rPr>
                <w:rFonts w:ascii="Arial" w:hAnsi="Arial" w:cs="Arial"/>
                <w:noProof/>
                <w:sz w:val="22"/>
                <w:szCs w:val="20"/>
                <w:lang w:val="en-US"/>
              </w:rPr>
              <w:pict>
                <v:shape id="_x0000_s1396" type="#_x0000_t32" style="position:absolute;left:0;text-align:left;margin-left:189.7pt;margin-top:10.4pt;width:0;height:22.5pt;z-index:251928576;mso-position-horizontal-relative:text;mso-position-vertical-relative:text" o:connectortype="straight">
                  <v:stroke endarrow="block"/>
                </v:shape>
              </w:pict>
            </w:r>
          </w:p>
          <w:p w:rsidR="0059117F" w:rsidRPr="0059117F" w:rsidRDefault="0059117F" w:rsidP="009C40B8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0"/>
              </w:rPr>
            </w:pPr>
          </w:p>
          <w:p w:rsidR="0059117F" w:rsidRPr="0059117F" w:rsidRDefault="0059117F" w:rsidP="009C40B8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0"/>
              </w:rPr>
            </w:pPr>
            <w:r w:rsidRPr="0059117F">
              <w:rPr>
                <w:rFonts w:ascii="Arial" w:hAnsi="Arial" w:cs="Arial"/>
                <w:noProof/>
                <w:sz w:val="22"/>
                <w:szCs w:val="20"/>
                <w:lang w:val="en-US"/>
              </w:rPr>
              <w:pict>
                <v:rect id="_x0000_s1444" style="position:absolute;left:0;text-align:left;margin-left:1.25pt;margin-top:1pt;width:44.1pt;height:40pt;z-index:251977728" strokecolor="white [3212]">
                  <v:textbox style="mso-next-textbox:#_x0000_s1444">
                    <w:txbxContent>
                      <w:p w:rsidR="0059117F" w:rsidRPr="00E667BE" w:rsidRDefault="0059117F" w:rsidP="0059117F">
                        <w:pPr>
                          <w:ind w:left="-284" w:right="-263"/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E667BE">
                          <w:rPr>
                            <w:rFonts w:ascii="Arial" w:hAnsi="Arial" w:cs="Arial"/>
                            <w:lang w:val="id-ID"/>
                          </w:rPr>
                          <w:t>Penyebab</w:t>
                        </w:r>
                      </w:p>
                      <w:p w:rsidR="0059117F" w:rsidRPr="00E667BE" w:rsidRDefault="0059117F" w:rsidP="0059117F">
                        <w:pPr>
                          <w:ind w:left="-284" w:right="-234"/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E667BE">
                          <w:rPr>
                            <w:rFonts w:ascii="Arial" w:hAnsi="Arial" w:cs="Arial"/>
                            <w:lang w:val="id-ID"/>
                          </w:rPr>
                          <w:t>Insiden</w:t>
                        </w:r>
                      </w:p>
                    </w:txbxContent>
                  </v:textbox>
                </v:rect>
              </w:pict>
            </w:r>
            <w:r w:rsidRPr="0059117F">
              <w:rPr>
                <w:rFonts w:ascii="Arial" w:hAnsi="Arial" w:cs="Arial"/>
                <w:noProof/>
                <w:sz w:val="22"/>
                <w:szCs w:val="20"/>
                <w:lang w:eastAsia="id-ID"/>
              </w:rPr>
              <w:pict>
                <v:rect id="_x0000_s1440" style="position:absolute;left:0;text-align:left;margin-left:47.95pt;margin-top:0;width:83.25pt;height:38.8pt;z-index:251973632">
                  <v:textbox style="mso-next-textbox:#_x0000_s1440">
                    <w:txbxContent>
                      <w:p w:rsidR="0059117F" w:rsidRPr="0059117F" w:rsidRDefault="0059117F" w:rsidP="0059117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en-ID"/>
                          </w:rPr>
                          <w:t>Petugas</w:t>
                        </w:r>
                      </w:p>
                    </w:txbxContent>
                  </v:textbox>
                </v:rect>
              </w:pict>
            </w:r>
            <w:r w:rsidRPr="0059117F">
              <w:rPr>
                <w:rFonts w:ascii="Arial" w:hAnsi="Arial" w:cs="Arial"/>
                <w:noProof/>
                <w:sz w:val="22"/>
                <w:szCs w:val="20"/>
                <w:lang w:val="en-US"/>
              </w:rPr>
              <w:pict>
                <v:rect id="_x0000_s1399" style="position:absolute;left:0;text-align:left;margin-left:154.8pt;margin-top:.1pt;width:83.25pt;height:38.8pt;z-index:251931648">
                  <v:textbox style="mso-next-textbox:#_x0000_s1399">
                    <w:txbxContent>
                      <w:p w:rsidR="0059117F" w:rsidRPr="0059117F" w:rsidRDefault="0059117F" w:rsidP="0059117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en-ID"/>
                          </w:rPr>
                          <w:t>Peralatan</w:t>
                        </w:r>
                      </w:p>
                    </w:txbxContent>
                  </v:textbox>
                </v:rect>
              </w:pict>
            </w:r>
            <w:r w:rsidRPr="0059117F">
              <w:rPr>
                <w:rFonts w:ascii="Arial" w:hAnsi="Arial" w:cs="Arial"/>
                <w:noProof/>
                <w:sz w:val="22"/>
                <w:szCs w:val="20"/>
                <w:lang w:val="en-US"/>
              </w:rPr>
              <w:pict>
                <v:rect id="_x0000_s1398" style="position:absolute;left:0;text-align:left;margin-left:260.95pt;margin-top:0;width:83.25pt;height:38.8pt;z-index:251930624">
                  <v:textbox style="mso-next-textbox:#_x0000_s1398">
                    <w:txbxContent>
                      <w:p w:rsidR="0059117F" w:rsidRPr="0059117F" w:rsidRDefault="0059117F" w:rsidP="0059117F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en-ID"/>
                          </w:rPr>
                          <w:t>Lingkungan Tempat Kerja</w:t>
                        </w:r>
                      </w:p>
                    </w:txbxContent>
                  </v:textbox>
                </v:rect>
              </w:pict>
            </w:r>
            <w:r w:rsidRPr="0059117F">
              <w:rPr>
                <w:rFonts w:ascii="Arial" w:hAnsi="Arial" w:cs="Arial"/>
                <w:noProof/>
                <w:sz w:val="22"/>
                <w:szCs w:val="20"/>
                <w:lang w:val="en-US"/>
              </w:rPr>
              <w:pict>
                <v:rect id="_x0000_s1397" style="position:absolute;left:0;text-align:left;margin-left:370.25pt;margin-top:.05pt;width:83.25pt;height:38.8pt;z-index:251929600">
                  <v:textbox style="mso-next-textbox:#_x0000_s1397">
                    <w:txbxContent>
                      <w:p w:rsidR="0059117F" w:rsidRPr="0059117F" w:rsidRDefault="0059117F" w:rsidP="00E667B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en-ID"/>
                          </w:rPr>
                          <w:t>Prosedur Kerja</w:t>
                        </w:r>
                      </w:p>
                    </w:txbxContent>
                  </v:textbox>
                </v:rect>
              </w:pict>
            </w:r>
          </w:p>
          <w:p w:rsidR="0059117F" w:rsidRPr="0059117F" w:rsidRDefault="00E667BE" w:rsidP="009C40B8">
            <w:pPr>
              <w:spacing w:line="360" w:lineRule="auto"/>
              <w:rPr>
                <w:rFonts w:ascii="Arial" w:eastAsia="Calibri" w:hAnsi="Arial" w:cs="Arial"/>
                <w:sz w:val="22"/>
                <w:lang w:val="id-ID"/>
              </w:rPr>
            </w:pPr>
            <w:r w:rsidRPr="0059117F">
              <w:rPr>
                <w:rFonts w:ascii="Arial" w:hAnsi="Arial" w:cs="Arial"/>
                <w:noProof/>
                <w:sz w:val="22"/>
              </w:rPr>
              <w:pict>
                <v:rect id="_x0000_s1431" style="position:absolute;margin-left:258.3pt;margin-top:189.9pt;width:83.25pt;height:21.75pt;z-index:251964416">
                  <v:textbox style="mso-next-textbox:#_x0000_s1431">
                    <w:txbxContent>
                      <w:p w:rsidR="0059117F" w:rsidRPr="0059117F" w:rsidRDefault="0059117F" w:rsidP="00E667B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Rekomendasi</w:t>
                        </w:r>
                      </w:p>
                      <w:p w:rsidR="0059117F" w:rsidRPr="0059117F" w:rsidRDefault="0059117F" w:rsidP="0059117F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5" type="#_x0000_t32" style="position:absolute;margin-left:407.65pt;margin-top:165.45pt;width:.05pt;height:22.5pt;z-index:251937792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6" type="#_x0000_t32" style="position:absolute;margin-left:407.7pt;margin-top:211.65pt;width:0;height:22.5pt;z-index:251938816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4" type="#_x0000_t32" style="position:absolute;margin-left:407.65pt;margin-top:115.2pt;width:0;height:22.5pt;z-index:251936768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3" type="#_x0000_t32" style="position:absolute;margin-left:407.65pt;margin-top:66.3pt;width:0;height:22.5pt;z-index:251935744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7" type="#_x0000_t32" style="position:absolute;margin-left:407.65pt;margin-top:20.75pt;width:0;height:22.5pt;z-index:251939840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2" type="#_x0000_t32" style="position:absolute;margin-left:299.1pt;margin-top:118.1pt;width:0;height:22.5pt;z-index:251934720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0" type="#_x0000_t32" style="position:absolute;margin-left:299.1pt;margin-top:213.15pt;width:0;height:22.5pt;z-index:251932672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1" type="#_x0000_t32" style="position:absolute;margin-left:299.1pt;margin-top:167.4pt;width:0;height:22.5pt;z-index:251933696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8" type="#_x0000_t32" style="position:absolute;margin-left:294.1pt;margin-top:70.15pt;width:0;height:22.5pt;z-index:251940864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09" type="#_x0000_t32" style="position:absolute;margin-left:294.1pt;margin-top:22.8pt;width:0;height:22.5pt;z-index:251941888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4" type="#_x0000_t32" style="position:absolute;margin-left:191.6pt;margin-top:213.15pt;width:0;height:22.5pt;z-index:251947008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3" type="#_x0000_t32" style="position:absolute;margin-left:189.7pt;margin-top:166.4pt;width:0;height:22.5pt;z-index:251945984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2" type="#_x0000_t32" style="position:absolute;margin-left:189.7pt;margin-top:118.1pt;width:0;height:22.5pt;z-index:251944960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1" type="#_x0000_t32" style="position:absolute;margin-left:189.7pt;margin-top:68.1pt;width:0;height:22.5pt;z-index:251943936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0" type="#_x0000_t32" style="position:absolute;margin-left:189.7pt;margin-top:22.8pt;width:0;height:22.5pt;z-index:251942912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6" type="#_x0000_t32" style="position:absolute;margin-left:84.05pt;margin-top:3in;width:0;height:22.5pt;z-index:251949056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5" type="#_x0000_t32" style="position:absolute;margin-left:84.05pt;margin-top:167.4pt;width:0;height:22.5pt;z-index:251948032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7" type="#_x0000_t32" style="position:absolute;margin-left:84.05pt;margin-top:115.2pt;width:0;height:22.5pt;z-index:251950080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9" type="#_x0000_t32" style="position:absolute;margin-left:84.05pt;margin-top:24.55pt;width:0;height:22.5pt;z-index:251952128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shape id="_x0000_s1418" type="#_x0000_t32" style="position:absolute;margin-left:84.05pt;margin-top:68.7pt;width:0;height:22.5pt;z-index:251951104;mso-position-horizontal-relative:text;mso-position-vertical-relative:text" o:connectortype="straight">
                  <v:stroke endarrow="block"/>
                </v:shape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46" style="position:absolute;margin-left:7.2pt;margin-top:88.8pt;width:33.95pt;height:29.3pt;z-index:251979776" strokecolor="white [3212]">
                  <v:textbox style="mso-next-textbox:#_x0000_s1446">
                    <w:txbxContent>
                      <w:p w:rsidR="0059117F" w:rsidRPr="00E667BE" w:rsidRDefault="0059117F" w:rsidP="0059117F">
                        <w:pPr>
                          <w:ind w:left="-142" w:right="-165"/>
                          <w:jc w:val="center"/>
                          <w:rPr>
                            <w:rFonts w:ascii="Arial" w:hAnsi="Arial" w:cs="Arial"/>
                            <w:szCs w:val="22"/>
                            <w:lang w:val="id-ID"/>
                          </w:rPr>
                        </w:pPr>
                        <w:r w:rsidRPr="00E667BE">
                          <w:rPr>
                            <w:rFonts w:ascii="Arial" w:hAnsi="Arial" w:cs="Arial"/>
                            <w:szCs w:val="22"/>
                            <w:lang w:val="id-ID"/>
                          </w:rPr>
                          <w:t>Why ?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45" style="position:absolute;margin-left:7.2pt;margin-top:44.55pt;width:33.95pt;height:25.6pt;z-index:251978752" strokecolor="white [3212]">
                  <v:textbox style="mso-next-textbox:#_x0000_s1445">
                    <w:txbxContent>
                      <w:p w:rsidR="0059117F" w:rsidRPr="00E667BE" w:rsidRDefault="0059117F" w:rsidP="0059117F">
                        <w:pPr>
                          <w:ind w:left="-142" w:right="-165"/>
                          <w:jc w:val="center"/>
                          <w:rPr>
                            <w:rFonts w:ascii="Arial" w:hAnsi="Arial" w:cs="Arial"/>
                            <w:szCs w:val="22"/>
                            <w:lang w:val="id-ID"/>
                          </w:rPr>
                        </w:pPr>
                        <w:r w:rsidRPr="00E667BE">
                          <w:rPr>
                            <w:rFonts w:ascii="Arial" w:hAnsi="Arial" w:cs="Arial"/>
                            <w:szCs w:val="22"/>
                            <w:lang w:val="id-ID"/>
                          </w:rPr>
                          <w:t>Why ?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37" style="position:absolute;margin-left:47.95pt;margin-top:238.5pt;width:83.25pt;height:21.75pt;z-index:251970560">
                  <v:textbox style="mso-next-textbox:#_x0000_s1437">
                    <w:txbxContent>
                      <w:p w:rsidR="0059117F" w:rsidRPr="0059117F" w:rsidRDefault="0059117F" w:rsidP="00E667B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Tindakan</w:t>
                        </w:r>
                      </w:p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36" style="position:absolute;margin-left:47.95pt;margin-top:190.8pt;width:83.25pt;height:21.75pt;z-index:251969536">
                  <v:textbox style="mso-next-textbox:#_x0000_s1436">
                    <w:txbxContent>
                      <w:p w:rsidR="0059117F" w:rsidRPr="0059117F" w:rsidRDefault="0059117F" w:rsidP="00E667B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Rekomendasi</w:t>
                        </w:r>
                      </w:p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35" style="position:absolute;margin-left:47.95pt;margin-top:144.65pt;width:83.25pt;height:21.75pt;z-index:251968512">
                  <v:textbox style="mso-next-textbox:#_x0000_s1435">
                    <w:txbxContent>
                      <w:p w:rsidR="0059117F" w:rsidRPr="0059117F" w:rsidRDefault="0059117F" w:rsidP="00E667BE">
                        <w:pPr>
                          <w:ind w:left="-142" w:right="-185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Akar Penyebab</w:t>
                        </w:r>
                      </w:p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eastAsia="Calibri" w:hAnsi="Arial" w:cs="Arial"/>
                <w:noProof/>
                <w:sz w:val="22"/>
                <w:lang w:val="id-ID" w:eastAsia="id-ID"/>
              </w:rPr>
              <w:pict>
                <v:rect id="_x0000_s1442" style="position:absolute;margin-left:47.95pt;margin-top:91.2pt;width:83.25pt;height:24pt;z-index:251975680">
                  <v:textbox style="mso-next-textbox:#_x0000_s1442">
                    <w:txbxContent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eastAsia="Calibri" w:hAnsi="Arial" w:cs="Arial"/>
                <w:noProof/>
                <w:sz w:val="22"/>
                <w:lang w:val="id-ID" w:eastAsia="id-ID"/>
              </w:rPr>
              <w:pict>
                <v:rect id="_x0000_s1441" style="position:absolute;margin-left:47.95pt;margin-top:45.3pt;width:83.25pt;height:21pt;z-index:251974656">
                  <v:textbox style="mso-next-textbox:#_x0000_s1441">
                    <w:txbxContent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34" style="position:absolute;margin-left:154.8pt;margin-top:238.5pt;width:83.25pt;height:21.75pt;z-index:251967488">
                  <v:textbox style="mso-next-textbox:#_x0000_s1434">
                    <w:txbxContent>
                      <w:p w:rsidR="0059117F" w:rsidRPr="0059117F" w:rsidRDefault="0059117F" w:rsidP="00E667B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Tindakan</w:t>
                        </w:r>
                      </w:p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9" style="position:absolute;margin-left:151.95pt;margin-top:190.8pt;width:83.25pt;height:21.75pt;z-index:251962368">
                  <v:textbox style="mso-next-textbox:#_x0000_s1429">
                    <w:txbxContent>
                      <w:p w:rsidR="0059117F" w:rsidRPr="0059117F" w:rsidRDefault="0059117F" w:rsidP="00E667B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Rekomendasi</w:t>
                        </w:r>
                      </w:p>
                      <w:p w:rsidR="0059117F" w:rsidRPr="0059117F" w:rsidRDefault="0059117F" w:rsidP="0059117F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8" style="position:absolute;margin-left:151.95pt;margin-top:142.8pt;width:83.25pt;height:21.75pt;z-index:251961344">
                  <v:textbox style="mso-next-textbox:#_x0000_s1428">
                    <w:txbxContent>
                      <w:p w:rsidR="0059117F" w:rsidRPr="0059117F" w:rsidRDefault="0059117F" w:rsidP="00E667BE">
                        <w:pPr>
                          <w:ind w:left="-142" w:right="-206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Akar Penyebab</w:t>
                        </w:r>
                      </w:p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5" style="position:absolute;margin-left:151.95pt;margin-top:93.45pt;width:83.25pt;height:21.75pt;z-index:251958272">
                  <v:textbox style="mso-next-textbox:#_x0000_s1425">
                    <w:txbxContent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2" style="position:absolute;margin-left:151.95pt;margin-top:43.25pt;width:83.25pt;height:21.75pt;z-index:251955200">
                  <v:textbox style="mso-next-textbox:#_x0000_s1422">
                    <w:txbxContent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30" style="position:absolute;margin-left:263.8pt;margin-top:238.5pt;width:83.25pt;height:21.75pt;z-index:251963392">
                  <v:textbox style="mso-next-textbox:#_x0000_s1430">
                    <w:txbxContent>
                      <w:p w:rsidR="0059117F" w:rsidRPr="0059117F" w:rsidRDefault="0059117F" w:rsidP="00E667B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Tindakan</w:t>
                        </w:r>
                      </w:p>
                      <w:p w:rsidR="0059117F" w:rsidRPr="0059117F" w:rsidRDefault="0059117F" w:rsidP="0059117F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7" style="position:absolute;margin-left:260.95pt;margin-top:140.85pt;width:83.25pt;height:21.75pt;z-index:251960320">
                  <v:textbox style="mso-next-textbox:#_x0000_s1427">
                    <w:txbxContent>
                      <w:p w:rsidR="0059117F" w:rsidRPr="0059117F" w:rsidRDefault="0059117F" w:rsidP="00E667BE">
                        <w:pPr>
                          <w:ind w:left="-142" w:right="-184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Akar Penyebab</w:t>
                        </w:r>
                      </w:p>
                      <w:p w:rsidR="0059117F" w:rsidRPr="0059117F" w:rsidRDefault="0059117F" w:rsidP="0059117F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4" style="position:absolute;margin-left:260.95pt;margin-top:93.45pt;width:83.25pt;height:21.75pt;z-index:251957248">
                  <v:textbox style="mso-next-textbox:#_x0000_s1424">
                    <w:txbxContent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1" style="position:absolute;margin-left:258.1pt;margin-top:47.05pt;width:83.25pt;height:21.75pt;z-index:251954176">
                  <v:textbox style="mso-next-textbox:#_x0000_s1421">
                    <w:txbxContent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33" style="position:absolute;margin-left:370.25pt;margin-top:238.5pt;width:83.25pt;height:21.75pt;z-index:251966464">
                  <v:textbox style="mso-next-textbox:#_x0000_s1433">
                    <w:txbxContent>
                      <w:p w:rsidR="0059117F" w:rsidRPr="0059117F" w:rsidRDefault="0059117F" w:rsidP="00E667B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Tindakan</w:t>
                        </w:r>
                      </w:p>
                      <w:p w:rsidR="0059117F" w:rsidRPr="0059117F" w:rsidRDefault="0059117F" w:rsidP="0059117F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32" style="position:absolute;margin-left:370.25pt;margin-top:188.9pt;width:83.25pt;height:21.75pt;z-index:251965440">
                  <v:textbox style="mso-next-textbox:#_x0000_s1432">
                    <w:txbxContent>
                      <w:p w:rsidR="0059117F" w:rsidRPr="0059117F" w:rsidRDefault="0059117F" w:rsidP="0059117F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Rekomendasi</w:t>
                        </w:r>
                      </w:p>
                      <w:p w:rsidR="0059117F" w:rsidRPr="0059117F" w:rsidRDefault="0059117F" w:rsidP="0059117F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6" style="position:absolute;margin-left:370.25pt;margin-top:140.85pt;width:83.25pt;height:21.75pt;z-index:251959296">
                  <v:textbox style="mso-next-textbox:#_x0000_s1426">
                    <w:txbxContent>
                      <w:p w:rsidR="0059117F" w:rsidRPr="0059117F" w:rsidRDefault="0059117F" w:rsidP="00E667BE">
                        <w:pPr>
                          <w:ind w:left="-142" w:right="-206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Akar Penyebab</w:t>
                        </w:r>
                      </w:p>
                      <w:p w:rsidR="0059117F" w:rsidRPr="0059117F" w:rsidRDefault="0059117F" w:rsidP="0059117F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59117F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3" style="position:absolute;margin-left:370.25pt;margin-top:93.45pt;width:83.25pt;height:21.75pt;z-index:251956224">
                  <v:textbox style="mso-next-textbox:#_x0000_s1423">
                    <w:txbxContent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 w:rsidR="0059117F" w:rsidRPr="0059117F">
              <w:rPr>
                <w:rFonts w:ascii="Arial" w:hAnsi="Arial" w:cs="Arial"/>
                <w:noProof/>
                <w:sz w:val="22"/>
              </w:rPr>
              <w:pict>
                <v:rect id="_x0000_s1420" style="position:absolute;margin-left:370.25pt;margin-top:44.55pt;width:83.25pt;height:21.75pt;z-index:251953152">
                  <v:textbox style="mso-next-textbox:#_x0000_s1420">
                    <w:txbxContent>
                      <w:p w:rsidR="0059117F" w:rsidRPr="004701E0" w:rsidRDefault="0059117F" w:rsidP="0059117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4D5328" w:rsidRPr="0059117F" w:rsidRDefault="004D5328" w:rsidP="004D5328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</w:rPr>
      </w:pPr>
    </w:p>
    <w:p w:rsidR="004D5328" w:rsidRPr="00C25248" w:rsidRDefault="004D5328" w:rsidP="005B4DB7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Formulir Investigasi Sederhana</w:t>
      </w:r>
    </w:p>
    <w:p w:rsidR="004D5328" w:rsidRDefault="004D5328" w:rsidP="005B4DB7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RSUD dr. Murjani Sampit</w:t>
      </w:r>
    </w:p>
    <w:p w:rsidR="005B4DB7" w:rsidRPr="00C25248" w:rsidRDefault="005B4DB7" w:rsidP="005B4DB7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6" w:type="dxa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4D5328" w:rsidRPr="00C25248" w:rsidTr="00191D6A">
        <w:tc>
          <w:tcPr>
            <w:tcW w:w="9356" w:type="dxa"/>
          </w:tcPr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Langsung Insiden :</w:t>
            </w:r>
          </w:p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4D5328" w:rsidRPr="00C25248" w:rsidTr="00191D6A">
        <w:tc>
          <w:tcPr>
            <w:tcW w:w="9356" w:type="dxa"/>
          </w:tcPr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yang melatarbelakangi</w:t>
            </w:r>
            <w:r w:rsidR="005B4DB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/</w:t>
            </w:r>
            <w:r w:rsidR="005B4DB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akar masalah insiden :</w:t>
            </w:r>
          </w:p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4D5328" w:rsidRPr="00C25248" w:rsidTr="00191D6A">
        <w:tc>
          <w:tcPr>
            <w:tcW w:w="9356" w:type="dxa"/>
          </w:tcPr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Rekomendasi :</w:t>
            </w:r>
          </w:p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4D5328" w:rsidP="00267C9B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Penaggung Jawab :</w:t>
            </w:r>
            <w:r w:rsidR="005B4DB7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4D5328" w:rsidRPr="00C25248" w:rsidTr="00191D6A">
        <w:tc>
          <w:tcPr>
            <w:tcW w:w="9356" w:type="dxa"/>
          </w:tcPr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Tindak an yang akan dilakukan :</w:t>
            </w: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4D5328" w:rsidP="00267C9B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Penanggung Jawab :</w:t>
            </w:r>
            <w:r w:rsidR="005B4DB7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4D5328" w:rsidRPr="00C25248" w:rsidTr="00191D6A">
        <w:tc>
          <w:tcPr>
            <w:tcW w:w="9356" w:type="dxa"/>
          </w:tcPr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Manager/Kepala Bagian/Kepala Unit :</w:t>
            </w: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Default="004D5328" w:rsidP="005B4DB7">
            <w:pPr>
              <w:tabs>
                <w:tab w:val="left" w:pos="4995"/>
                <w:tab w:val="left" w:pos="7830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Nama : </w:t>
            </w:r>
            <w:r w:rsidR="005B4DB7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  <w:t>Tanggal mulai investigasi</w:t>
            </w:r>
            <w:r w:rsidR="005B4DB7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5B4DB7" w:rsidRPr="00C25248" w:rsidRDefault="005B4DB7" w:rsidP="005B4DB7">
            <w:pPr>
              <w:tabs>
                <w:tab w:val="left" w:pos="4995"/>
                <w:tab w:val="left" w:pos="7830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5B4DB7" w:rsidP="005B4DB7">
            <w:pPr>
              <w:tabs>
                <w:tab w:val="left" w:pos="4995"/>
                <w:tab w:val="left" w:pos="7830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Tanda Tangan :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  <w:t>Tanggal selesai investigasi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="004D5328"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4D5328" w:rsidRPr="00C25248" w:rsidTr="00191D6A">
        <w:tc>
          <w:tcPr>
            <w:tcW w:w="9356" w:type="dxa"/>
          </w:tcPr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Manajemen Risiko :</w:t>
            </w: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Investigasi lengkap : Ya/Tidak</w:t>
            </w:r>
            <w:r w:rsidR="005B4DB7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Diperlukan investi</w:t>
            </w:r>
            <w:r w:rsidR="005B4DB7">
              <w:rPr>
                <w:rFonts w:ascii="Arial" w:eastAsia="Calibri" w:hAnsi="Arial" w:cs="Arial"/>
                <w:sz w:val="22"/>
                <w:szCs w:val="22"/>
                <w:lang w:val="id-ID"/>
              </w:rPr>
              <w:t>gasi lebih lanjut : Ya/Tidak</w:t>
            </w:r>
            <w:r w:rsidR="005B4DB7"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4D5328" w:rsidRPr="00C25248" w:rsidRDefault="004D5328" w:rsidP="005B4DB7">
            <w:pPr>
              <w:tabs>
                <w:tab w:val="left" w:pos="4995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4D5328" w:rsidRPr="00C25248" w:rsidTr="00191D6A">
        <w:tc>
          <w:tcPr>
            <w:tcW w:w="9356" w:type="dxa"/>
          </w:tcPr>
          <w:p w:rsidR="004D5328" w:rsidRPr="00C25248" w:rsidRDefault="004D5328" w:rsidP="005B4DB7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Investigasi setelah grading ulang   : Hijau / </w:t>
            </w:r>
            <w:r w:rsidR="002079B0" w:rsidRPr="00C2524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Biru / </w:t>
            </w: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Kuning / Merah</w:t>
            </w:r>
          </w:p>
        </w:tc>
      </w:tr>
    </w:tbl>
    <w:p w:rsidR="00191D6A" w:rsidRPr="00C25248" w:rsidRDefault="00191D6A" w:rsidP="005B4DB7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4D5328" w:rsidRPr="00C25248" w:rsidRDefault="004D5328" w:rsidP="004E1928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Root Cause Analysis (RCA)</w:t>
      </w:r>
    </w:p>
    <w:p w:rsidR="004D5328" w:rsidRPr="00C25248" w:rsidRDefault="004D5328" w:rsidP="004E1928">
      <w:pPr>
        <w:pStyle w:val="ListParagraph"/>
        <w:numPr>
          <w:ilvl w:val="0"/>
          <w:numId w:val="49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Proses pelaksanaan RCA (</w:t>
      </w:r>
      <w:r w:rsidRPr="00C25248">
        <w:rPr>
          <w:rFonts w:ascii="Arial" w:hAnsi="Arial" w:cs="Arial"/>
          <w:i/>
          <w:sz w:val="22"/>
          <w:szCs w:val="22"/>
        </w:rPr>
        <w:t>Root Cause Analysis</w:t>
      </w:r>
      <w:r w:rsidRPr="00C25248">
        <w:rPr>
          <w:rFonts w:ascii="Arial" w:hAnsi="Arial" w:cs="Arial"/>
          <w:sz w:val="22"/>
          <w:szCs w:val="22"/>
        </w:rPr>
        <w:t>) dilakukan dalam waktu 45 hari.</w:t>
      </w:r>
    </w:p>
    <w:p w:rsidR="004D5328" w:rsidRPr="00C25248" w:rsidRDefault="004D5328" w:rsidP="004E1928">
      <w:pPr>
        <w:pStyle w:val="ListParagraph"/>
        <w:numPr>
          <w:ilvl w:val="0"/>
          <w:numId w:val="49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Rekomendasi dan tindak lanjut</w:t>
      </w:r>
      <w:r w:rsidR="00545717" w:rsidRPr="00C25248">
        <w:rPr>
          <w:rFonts w:ascii="Arial" w:hAnsi="Arial" w:cs="Arial"/>
          <w:sz w:val="22"/>
          <w:szCs w:val="22"/>
          <w:lang w:val="en-ID"/>
        </w:rPr>
        <w:t>.</w:t>
      </w:r>
    </w:p>
    <w:p w:rsidR="004D5328" w:rsidRPr="00C25248" w:rsidRDefault="00545717" w:rsidP="004E1928">
      <w:pPr>
        <w:pStyle w:val="ListParagraph"/>
        <w:numPr>
          <w:ilvl w:val="0"/>
          <w:numId w:val="49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Laporan dire</w:t>
      </w:r>
      <w:r w:rsidRPr="00C25248">
        <w:rPr>
          <w:rFonts w:ascii="Arial" w:hAnsi="Arial" w:cs="Arial"/>
          <w:sz w:val="22"/>
          <w:szCs w:val="22"/>
          <w:lang w:val="en-ID"/>
        </w:rPr>
        <w:t>ktur.</w:t>
      </w:r>
      <w:r w:rsidR="004D5328" w:rsidRPr="00C25248">
        <w:rPr>
          <w:rFonts w:ascii="Arial" w:hAnsi="Arial" w:cs="Arial"/>
          <w:sz w:val="22"/>
          <w:szCs w:val="22"/>
        </w:rPr>
        <w:t xml:space="preserve"> </w:t>
      </w:r>
    </w:p>
    <w:p w:rsidR="004D5328" w:rsidRPr="00C25248" w:rsidRDefault="004D5328" w:rsidP="004E1928">
      <w:pPr>
        <w:pStyle w:val="ListParagraph"/>
        <w:numPr>
          <w:ilvl w:val="0"/>
          <w:numId w:val="49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Sosialisasi</w:t>
      </w:r>
      <w:r w:rsidR="00545717" w:rsidRPr="00C25248">
        <w:rPr>
          <w:rFonts w:ascii="Arial" w:hAnsi="Arial" w:cs="Arial"/>
          <w:sz w:val="22"/>
          <w:szCs w:val="22"/>
          <w:lang w:val="en-ID"/>
        </w:rPr>
        <w:t>.</w:t>
      </w:r>
    </w:p>
    <w:p w:rsidR="004D5328" w:rsidRPr="00C25248" w:rsidRDefault="004D5328" w:rsidP="00362F39">
      <w:pPr>
        <w:pStyle w:val="ListParagraph"/>
        <w:spacing w:line="360" w:lineRule="auto"/>
        <w:ind w:left="1104"/>
        <w:rPr>
          <w:rFonts w:ascii="Arial" w:hAnsi="Arial" w:cs="Arial"/>
          <w:sz w:val="22"/>
          <w:szCs w:val="22"/>
        </w:rPr>
      </w:pPr>
    </w:p>
    <w:p w:rsidR="004D5328" w:rsidRPr="00C25248" w:rsidRDefault="004D5328" w:rsidP="004E1928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Pelaporan Eksternal ke Komite Kelamatan Pasien Rumah Sakit (KKP-RS)</w:t>
      </w:r>
    </w:p>
    <w:p w:rsidR="004E1928" w:rsidRDefault="004D5328" w:rsidP="004E1928">
      <w:pPr>
        <w:pStyle w:val="ListParagraph"/>
        <w:numPr>
          <w:ilvl w:val="0"/>
          <w:numId w:val="2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Laporan insiden keselamatan pasien KKP-RS (Eksternal)</w:t>
      </w:r>
    </w:p>
    <w:p w:rsidR="00960C80" w:rsidRPr="004E1928" w:rsidRDefault="004D5328" w:rsidP="004E1928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4E1928">
        <w:rPr>
          <w:rFonts w:ascii="Arial" w:hAnsi="Arial" w:cs="Arial"/>
          <w:sz w:val="22"/>
          <w:szCs w:val="22"/>
        </w:rPr>
        <w:t>Laporan insiden keselamatan pasien KKP-RS (Eksternal) adalah pelaporan secara anonim dan tertulis ke KKP-RS setiap kondisi.</w:t>
      </w:r>
      <w:r w:rsidR="004E1928" w:rsidRPr="004E1928">
        <w:rPr>
          <w:rFonts w:ascii="Arial" w:hAnsi="Arial" w:cs="Arial"/>
          <w:sz w:val="22"/>
          <w:szCs w:val="22"/>
        </w:rPr>
        <w:t xml:space="preserve"> </w:t>
      </w:r>
      <w:r w:rsidRPr="004E1928">
        <w:rPr>
          <w:rFonts w:ascii="Arial" w:hAnsi="Arial" w:cs="Arial"/>
          <w:sz w:val="22"/>
          <w:szCs w:val="22"/>
        </w:rPr>
        <w:t>Potensi cedera dan insiden (KNC, KTC, KTD, Kejadian Sentinel) keselamatan pasien yang terjadi pada pasien, dan telah dilakukan analisis peny</w:t>
      </w:r>
      <w:r w:rsidR="00191D6A" w:rsidRPr="004E1928">
        <w:rPr>
          <w:rFonts w:ascii="Arial" w:hAnsi="Arial" w:cs="Arial"/>
          <w:sz w:val="22"/>
          <w:szCs w:val="22"/>
        </w:rPr>
        <w:t>ebab rekomendasi dan solusinya.</w:t>
      </w:r>
    </w:p>
    <w:p w:rsidR="00960C80" w:rsidRDefault="00960C80" w:rsidP="004E1928">
      <w:pPr>
        <w:pStyle w:val="ListParagraph"/>
        <w:numPr>
          <w:ilvl w:val="0"/>
          <w:numId w:val="2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Formulir Pelaporan Eksternal </w:t>
      </w:r>
    </w:p>
    <w:p w:rsidR="004E1928" w:rsidRPr="00C25248" w:rsidRDefault="004E1928" w:rsidP="004E1928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960C80" w:rsidRPr="00C25248" w:rsidTr="001D13A3">
        <w:trPr>
          <w:trHeight w:val="9376"/>
        </w:trPr>
        <w:tc>
          <w:tcPr>
            <w:tcW w:w="8788" w:type="dxa"/>
          </w:tcPr>
          <w:p w:rsidR="004E1928" w:rsidRPr="004E1928" w:rsidRDefault="004E1928" w:rsidP="004E1928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:rsidR="00960C80" w:rsidRPr="00C25248" w:rsidRDefault="00960C80" w:rsidP="004E1928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SILAHKAN ISI KODE RUMAH SAKIT</w:t>
            </w:r>
          </w:p>
          <w:p w:rsidR="00960C80" w:rsidRPr="00C25248" w:rsidRDefault="00960C80" w:rsidP="00B963F9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5248">
              <w:rPr>
                <w:rFonts w:ascii="Arial" w:hAnsi="Arial" w:cs="Arial"/>
                <w:sz w:val="22"/>
                <w:szCs w:val="22"/>
              </w:rPr>
              <w:t>UNTUK MELAPORKAN INSIDEN KESELAMATAN PASIEN KE KKPS PERSI</w:t>
            </w:r>
          </w:p>
          <w:p w:rsidR="00960C80" w:rsidRDefault="005B4DB7" w:rsidP="00B963F9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eastAsia="id-ID"/>
              </w:rPr>
              <w:pict>
                <v:shape id="_x0000_s1328" type="#_x0000_t32" style="position:absolute;left:0;text-align:left;margin-left:137.8pt;margin-top:9.55pt;width:240.3pt;height:.05pt;z-index:251859968" o:connectortype="straight"/>
              </w:pict>
            </w:r>
            <w:r w:rsidR="00960C80" w:rsidRPr="00C25248">
              <w:rPr>
                <w:rFonts w:ascii="Arial" w:hAnsi="Arial" w:cs="Arial"/>
                <w:sz w:val="22"/>
                <w:szCs w:val="22"/>
                <w:lang w:val="en-ID"/>
              </w:rPr>
              <w:t xml:space="preserve">   </w:t>
            </w:r>
            <w:r w:rsidR="00960C80" w:rsidRPr="00C25248">
              <w:rPr>
                <w:rFonts w:ascii="Arial" w:hAnsi="Arial" w:cs="Arial"/>
                <w:sz w:val="22"/>
                <w:szCs w:val="22"/>
              </w:rPr>
              <w:t xml:space="preserve"> Kode Rumah Sakit :</w:t>
            </w:r>
          </w:p>
          <w:p w:rsidR="004E1928" w:rsidRPr="004E1928" w:rsidRDefault="004E1928" w:rsidP="00B963F9">
            <w:pPr>
              <w:pStyle w:val="ListParagraph"/>
              <w:spacing w:line="360" w:lineRule="auto"/>
              <w:rPr>
                <w:rFonts w:ascii="Arial" w:hAnsi="Arial"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7208"/>
            </w:tblGrid>
            <w:tr w:rsidR="00960C80" w:rsidRPr="00C25248" w:rsidTr="00D304E9">
              <w:trPr>
                <w:trHeight w:val="757"/>
              </w:trPr>
              <w:tc>
                <w:tcPr>
                  <w:tcW w:w="7208" w:type="dxa"/>
                </w:tcPr>
                <w:p w:rsidR="00960C80" w:rsidRPr="00C25248" w:rsidRDefault="00960C80" w:rsidP="004E1928">
                  <w:pPr>
                    <w:spacing w:line="360" w:lineRule="auto"/>
                    <w:jc w:val="center"/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</w:pPr>
                  <w:r w:rsidRPr="00C25248"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  <w:t>Bagi rumah sakit yang belum mengetahui kode rumah sakit, silahkan isi formulir data RS dibawah ini, yang dapat diakses lewat :</w:t>
                  </w:r>
                </w:p>
                <w:p w:rsidR="00960C80" w:rsidRPr="00C25248" w:rsidRDefault="00960C80" w:rsidP="00B963F9">
                  <w:pPr>
                    <w:spacing w:line="360" w:lineRule="auto"/>
                    <w:jc w:val="center"/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id-ID"/>
                    </w:rPr>
                  </w:pPr>
                  <w:r w:rsidRPr="00C25248"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id-ID"/>
                    </w:rPr>
                    <w:t>http://www.inapat-safety.or.id</w:t>
                  </w:r>
                </w:p>
              </w:tc>
            </w:tr>
          </w:tbl>
          <w:p w:rsidR="00960C80" w:rsidRPr="00C25248" w:rsidRDefault="00960C80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960C80" w:rsidRPr="00C25248" w:rsidRDefault="00960C80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E-mail Rumah Sakit : </w:t>
            </w:r>
          </w:p>
          <w:p w:rsidR="00960C80" w:rsidRPr="00C25248" w:rsidRDefault="005B4DB7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b/>
                <w:noProof/>
                <w:sz w:val="22"/>
                <w:szCs w:val="22"/>
                <w:lang w:val="id-ID" w:eastAsia="id-ID"/>
              </w:rPr>
              <w:pict>
                <v:shape id="_x0000_s1329" type="#_x0000_t32" style="position:absolute;margin-left:.25pt;margin-top:8.9pt;width:398.25pt;height:0;z-index:251860992" o:connectortype="straight"/>
              </w:pict>
            </w:r>
          </w:p>
          <w:p w:rsidR="00960C80" w:rsidRPr="00C25248" w:rsidRDefault="00960C80" w:rsidP="00B963F9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Nama Rumah Sakit  :</w:t>
            </w:r>
          </w:p>
          <w:p w:rsidR="00960C80" w:rsidRPr="00C25248" w:rsidRDefault="005B4DB7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89" type="#_x0000_t32" style="position:absolute;margin-left:.25pt;margin-top:6.55pt;width:398.25pt;height:0;z-index:251921408" o:connectortype="straight"/>
              </w:pict>
            </w:r>
          </w:p>
          <w:p w:rsidR="00960C80" w:rsidRPr="00C25248" w:rsidRDefault="00960C80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Alamat                       :</w:t>
            </w:r>
          </w:p>
          <w:p w:rsidR="00960C80" w:rsidRPr="00C25248" w:rsidRDefault="005B4DB7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90" type="#_x0000_t32" style="position:absolute;margin-left:.25pt;margin-top:3pt;width:398.25pt;height:0;z-index:251922432" o:connectortype="straight"/>
              </w:pict>
            </w:r>
          </w:p>
          <w:p w:rsidR="00960C80" w:rsidRPr="00C25248" w:rsidRDefault="00960C80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Kabupaten/Kota        :</w:t>
            </w:r>
          </w:p>
          <w:p w:rsidR="00960C80" w:rsidRPr="00C25248" w:rsidRDefault="005B4DB7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91" type="#_x0000_t32" style="position:absolute;margin-left:.25pt;margin-top:7.75pt;width:398.25pt;height:0;z-index:251923456" o:connectortype="straight"/>
              </w:pict>
            </w:r>
          </w:p>
          <w:p w:rsidR="00960C80" w:rsidRPr="00C25248" w:rsidRDefault="00960C80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Propinsi                    :</w:t>
            </w:r>
          </w:p>
          <w:p w:rsidR="00960C80" w:rsidRPr="00C25248" w:rsidRDefault="005B4DB7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85" type="#_x0000_t32" style="position:absolute;margin-left:.25pt;margin-top:7.5pt;width:398.25pt;height:0;z-index:251917312" o:connectortype="straight"/>
              </w:pict>
            </w:r>
          </w:p>
          <w:p w:rsidR="00960C80" w:rsidRPr="00C25248" w:rsidRDefault="00960C80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Contact Person         :</w:t>
            </w:r>
          </w:p>
          <w:p w:rsidR="00960C80" w:rsidRPr="00C25248" w:rsidRDefault="005B4DB7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86" type="#_x0000_t32" style="position:absolute;margin-left:.25pt;margin-top:7.35pt;width:398.25pt;height:0;z-index:251918336" o:connectortype="straight"/>
              </w:pict>
            </w:r>
          </w:p>
          <w:p w:rsidR="00960C80" w:rsidRPr="00C25248" w:rsidRDefault="00960C80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Telepon                    :</w:t>
            </w:r>
          </w:p>
          <w:p w:rsidR="00960C80" w:rsidRPr="00C25248" w:rsidRDefault="005B4DB7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87" type="#_x0000_t32" style="position:absolute;margin-left:.25pt;margin-top:7.1pt;width:398.25pt;height:0;z-index:251919360" o:connectortype="straight"/>
              </w:pict>
            </w:r>
          </w:p>
          <w:p w:rsidR="00960C80" w:rsidRPr="00C25248" w:rsidRDefault="00960C80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HP                            :</w:t>
            </w:r>
          </w:p>
          <w:p w:rsidR="00960C80" w:rsidRPr="00C25248" w:rsidRDefault="005B4DB7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88" type="#_x0000_t32" style="position:absolute;margin-left:.25pt;margin-top:6pt;width:398.25pt;height:0;z-index:251920384" o:connectortype="straight"/>
              </w:pict>
            </w:r>
          </w:p>
          <w:p w:rsidR="00960C80" w:rsidRPr="00C25248" w:rsidRDefault="00960C80" w:rsidP="00B963F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960C80" w:rsidRPr="00C25248" w:rsidRDefault="004E1928" w:rsidP="004E1928">
            <w:pPr>
              <w:tabs>
                <w:tab w:val="left" w:pos="2018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Kode dikirim lewat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="00960C80" w:rsidRPr="00C25248">
              <w:rPr>
                <w:rFonts w:ascii="Arial" w:eastAsia="Calibri" w:hAnsi="Arial" w:cs="Arial"/>
                <w:sz w:val="22"/>
                <w:szCs w:val="22"/>
                <w:lang w:val="id-ID"/>
              </w:rPr>
              <w:t>: SMS                                E-Mail</w:t>
            </w:r>
          </w:p>
        </w:tc>
      </w:tr>
    </w:tbl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75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8754"/>
      </w:tblGrid>
      <w:tr w:rsidR="00E667BE" w:rsidRPr="00C25248" w:rsidTr="001D13A3">
        <w:trPr>
          <w:trHeight w:val="4952"/>
        </w:trPr>
        <w:tc>
          <w:tcPr>
            <w:tcW w:w="8754" w:type="dxa"/>
          </w:tcPr>
          <w:p w:rsidR="00E667BE" w:rsidRPr="00301FE3" w:rsidRDefault="00E667BE" w:rsidP="001D13A3">
            <w:pPr>
              <w:tabs>
                <w:tab w:val="left" w:pos="1350"/>
              </w:tabs>
              <w:spacing w:before="120"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Formulir Laporan insiden pasien ke KKP-RS</w:t>
            </w:r>
          </w:p>
          <w:p w:rsidR="00E667BE" w:rsidRPr="0003207C" w:rsidRDefault="00E667BE" w:rsidP="009C40B8">
            <w:pPr>
              <w:tabs>
                <w:tab w:val="left" w:pos="4455"/>
              </w:tabs>
              <w:spacing w:line="360" w:lineRule="auto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tbl>
            <w:tblPr>
              <w:tblStyle w:val="TableGrid"/>
              <w:tblW w:w="0" w:type="auto"/>
              <w:tblInd w:w="3721" w:type="dxa"/>
              <w:tblLayout w:type="fixed"/>
              <w:tblLook w:val="04A0" w:firstRow="1" w:lastRow="0" w:firstColumn="1" w:lastColumn="0" w:noHBand="0" w:noVBand="1"/>
            </w:tblPr>
            <w:tblGrid>
              <w:gridCol w:w="1220"/>
            </w:tblGrid>
            <w:tr w:rsidR="00E667BE" w:rsidRPr="00301FE3" w:rsidTr="009C40B8">
              <w:tc>
                <w:tcPr>
                  <w:tcW w:w="1220" w:type="dxa"/>
                  <w:shd w:val="clear" w:color="auto" w:fill="000000" w:themeFill="text1"/>
                </w:tcPr>
                <w:p w:rsidR="00E667BE" w:rsidRPr="00301FE3" w:rsidRDefault="00E667BE" w:rsidP="009C40B8">
                  <w:pPr>
                    <w:tabs>
                      <w:tab w:val="left" w:pos="4455"/>
                    </w:tabs>
                    <w:spacing w:before="120" w:line="360" w:lineRule="auto"/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</w:pPr>
                  <w:r w:rsidRPr="00301FE3"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  <w:t>RAHASIA</w:t>
                  </w:r>
                </w:p>
              </w:tc>
            </w:tr>
          </w:tbl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KOMITE KESELAMATAN PASIEN RUMAH SAKIT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LAORAN INSIDEN KESALAHAN PASIEN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KKP-RS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  <w:t>(Patient Safety Incident Report)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Laporan ini hanya dibuat jika timbul kejadian yang menyangkut pasien. Laporan bersifat anonim, tidak mencantum nama, hanya diperlukan rincian kejadian, analisa penyebab dan rekomendasi.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Untuk mengisi laporan ini sebaiknya dibaca Pedoman Pelaporan Insiden Keselamatan Pasien (IKP), bila ada kerancuan persepsi, isilah sesuai dengan pemahaman yang ada.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Isilah semua data pada Laporan Insiden Keselamatan Pasien dengan lengkap, jangan dikosongkan agar data dapat dianalisa.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Segera kirimkan laporan ini langsung ke Komite Keselamatan Pasien Rumah Sakit (KKP-RS)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E667BE" w:rsidRPr="00301FE3" w:rsidRDefault="00E667BE" w:rsidP="009C40B8">
            <w:pPr>
              <w:tabs>
                <w:tab w:val="left" w:leader="dot" w:pos="3436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KODE RS :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(lewat : </w:t>
            </w:r>
            <w:hyperlink r:id="rId10" w:history="1">
              <w:r w:rsidRPr="00301FE3">
                <w:rPr>
                  <w:rStyle w:val="Hyperlink"/>
                  <w:rFonts w:ascii="Arial" w:eastAsia="Calibri" w:hAnsi="Arial" w:cs="Arial"/>
                  <w:color w:val="auto"/>
                  <w:sz w:val="22"/>
                  <w:szCs w:val="22"/>
                  <w:lang w:val="id-ID"/>
                </w:rPr>
                <w:t>http://www.inapat-safety.or.id</w:t>
              </w:r>
            </w:hyperlink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/ pos / kurir)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I.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DATA RUMAH SAKIT :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Kepemilikan Rumah Sakit :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Pemerintah Pusat 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Pemerintah Daerah (Provinsi / kab /kota)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TNI / POLRI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Swasta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BUMN / BUMD</w:t>
            </w:r>
          </w:p>
          <w:p w:rsidR="00E667BE" w:rsidRPr="00D304E9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Jenis RS :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RS Umum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RS Khusus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RSIA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RS Paru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RS Mata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RS Orthopedi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RS Jantung 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RS Jiwa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RS Kusta</w:t>
            </w:r>
          </w:p>
          <w:p w:rsidR="00E667BE" w:rsidRPr="00301FE3" w:rsidRDefault="00E667BE" w:rsidP="009C40B8">
            <w:pPr>
              <w:tabs>
                <w:tab w:val="left" w:leader="dot" w:pos="8397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RS Khusus lainnya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before="120"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Kelas RS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A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B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C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D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Untuk RS Swasta menyesuaikan, misal RS Pratama serata dengan RS kelas D, RS Madya serata dengan RS kelas C dst.</w:t>
            </w:r>
          </w:p>
          <w:p w:rsidR="00E667BE" w:rsidRPr="00D304E9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6"/>
                <w:szCs w:val="16"/>
                <w:lang w:val="en-ID"/>
              </w:rPr>
            </w:pPr>
          </w:p>
          <w:p w:rsidR="00E667BE" w:rsidRPr="00301FE3" w:rsidRDefault="00E667BE" w:rsidP="009C40B8">
            <w:pPr>
              <w:tabs>
                <w:tab w:val="left" w:leader="do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Kapasi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tas tempat tidur :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tempat tidur </w:t>
            </w:r>
          </w:p>
          <w:p w:rsidR="00E667BE" w:rsidRPr="00D304E9" w:rsidRDefault="00E667BE" w:rsidP="009C40B8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</w:p>
          <w:p w:rsidR="00E667BE" w:rsidRPr="00301FE3" w:rsidRDefault="00E667BE" w:rsidP="009C40B8">
            <w:pPr>
              <w:tabs>
                <w:tab w:val="left" w:leader="dot" w:pos="8397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Propinsi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(lokasi RS) :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</w:p>
          <w:p w:rsidR="00E667BE" w:rsidRPr="00D304E9" w:rsidRDefault="00E667BE" w:rsidP="009C40B8">
            <w:pPr>
              <w:tabs>
                <w:tab w:val="left" w:pos="4455"/>
              </w:tabs>
              <w:spacing w:line="360" w:lineRule="auto"/>
              <w:ind w:left="317"/>
              <w:rPr>
                <w:rFonts w:ascii="Arial" w:eastAsia="Calibri" w:hAnsi="Arial" w:cs="Arial"/>
                <w:sz w:val="16"/>
                <w:szCs w:val="16"/>
                <w:lang w:val="en-ID"/>
              </w:rPr>
            </w:pPr>
          </w:p>
          <w:p w:rsidR="00E667BE" w:rsidRPr="00D304E9" w:rsidRDefault="00E667BE" w:rsidP="009C40B8">
            <w:pPr>
              <w:tabs>
                <w:tab w:val="left" w:leader="dot" w:pos="8397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Tanggal Laporan Insiden di kirim ke KKP-RS :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E667BE" w:rsidRPr="00301FE3" w:rsidRDefault="00E667BE" w:rsidP="009C40B8">
            <w:pPr>
              <w:tabs>
                <w:tab w:val="left" w:pos="5278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II. DATA PASIEN</w:t>
            </w:r>
          </w:p>
          <w:p w:rsidR="00E667BE" w:rsidRPr="00301FE3" w:rsidRDefault="00E667BE" w:rsidP="009C40B8">
            <w:pPr>
              <w:tabs>
                <w:tab w:val="left" w:pos="5278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Umur* :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0-1 bulan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&gt;1 bulan – 1 tahun</w:t>
            </w:r>
          </w:p>
          <w:p w:rsidR="00E667BE" w:rsidRPr="00301FE3" w:rsidRDefault="00E667BE" w:rsidP="009C40B8">
            <w:pPr>
              <w:tabs>
                <w:tab w:val="left" w:pos="5278"/>
              </w:tabs>
              <w:spacing w:line="360" w:lineRule="auto"/>
              <w:ind w:left="130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1 tahun – 5 tahun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&gt;5 tahun – 15 tahun</w:t>
            </w:r>
          </w:p>
          <w:p w:rsidR="00E667BE" w:rsidRPr="00301FE3" w:rsidRDefault="00E667BE" w:rsidP="009C40B8">
            <w:pPr>
              <w:tabs>
                <w:tab w:val="left" w:pos="5278"/>
              </w:tabs>
              <w:spacing w:line="360" w:lineRule="auto"/>
              <w:ind w:left="130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&gt;15 tahun – 30 tahun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&gt;30 tahun – 65 tahun</w:t>
            </w:r>
          </w:p>
          <w:p w:rsidR="00E667BE" w:rsidRPr="00301FE3" w:rsidRDefault="00E667BE" w:rsidP="009C40B8">
            <w:pPr>
              <w:tabs>
                <w:tab w:val="left" w:pos="5278"/>
              </w:tabs>
              <w:spacing w:line="360" w:lineRule="auto"/>
              <w:ind w:left="130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&gt;65 tahun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1026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E667BE" w:rsidRPr="00301FE3" w:rsidRDefault="00E667BE" w:rsidP="009C40B8">
            <w:pPr>
              <w:tabs>
                <w:tab w:val="left" w:pos="5278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Jenis kelamin :  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Laki-laki                     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Perempuan 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Penanggung biaya pasien :</w:t>
            </w:r>
          </w:p>
          <w:p w:rsidR="00E667BE" w:rsidRPr="00301FE3" w:rsidRDefault="00E667BE" w:rsidP="009C40B8">
            <w:pPr>
              <w:tabs>
                <w:tab w:val="left" w:pos="5278"/>
              </w:tabs>
              <w:spacing w:line="360" w:lineRule="auto"/>
              <w:ind w:left="601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Pribadi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Perusahaan*</w:t>
            </w:r>
          </w:p>
          <w:p w:rsidR="00E667BE" w:rsidRPr="00301FE3" w:rsidRDefault="00E667BE" w:rsidP="009C40B8">
            <w:pPr>
              <w:tabs>
                <w:tab w:val="left" w:pos="5278"/>
              </w:tabs>
              <w:spacing w:line="360" w:lineRule="auto"/>
              <w:ind w:left="601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ASKES Pemerintah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JKN PBI</w:t>
            </w:r>
          </w:p>
          <w:p w:rsidR="00E667BE" w:rsidRPr="00301FE3" w:rsidRDefault="00E667BE" w:rsidP="009C40B8">
            <w:pPr>
              <w:tabs>
                <w:tab w:val="left" w:pos="5278"/>
              </w:tabs>
              <w:spacing w:line="360" w:lineRule="auto"/>
              <w:ind w:left="601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Asuransi Swasta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JKN Non PBI</w:t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1026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E667BE" w:rsidRPr="00301FE3" w:rsidRDefault="00E667BE" w:rsidP="009C40B8">
            <w:pPr>
              <w:tabs>
                <w:tab w:val="left" w:pos="8113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Masuk RS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.............................................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Jam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..............................................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E667BE" w:rsidRPr="00301FE3" w:rsidRDefault="00E667BE" w:rsidP="009C40B8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III.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RINCIAN KEJADIAN 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Tanggal dan  Waktu Insiden </w:t>
            </w:r>
          </w:p>
          <w:p w:rsidR="00E667BE" w:rsidRDefault="00E667BE" w:rsidP="009C40B8">
            <w:pPr>
              <w:pStyle w:val="ListParagraph"/>
              <w:tabs>
                <w:tab w:val="left" w:leader="dot" w:pos="8397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Tanggal  : .................................................</w:t>
            </w:r>
            <w:r>
              <w:rPr>
                <w:rFonts w:ascii="Arial" w:hAnsi="Arial" w:cs="Arial"/>
                <w:sz w:val="22"/>
                <w:szCs w:val="22"/>
              </w:rPr>
              <w:t xml:space="preserve">....... </w:t>
            </w:r>
            <w:r w:rsidRPr="00301FE3">
              <w:rPr>
                <w:rFonts w:ascii="Arial" w:hAnsi="Arial" w:cs="Arial"/>
                <w:sz w:val="22"/>
                <w:szCs w:val="22"/>
              </w:rPr>
              <w:t>Jam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Pr="00D304E9" w:rsidRDefault="00E667BE" w:rsidP="009C40B8">
            <w:pPr>
              <w:pStyle w:val="ListParagraph"/>
              <w:tabs>
                <w:tab w:val="left" w:leader="dot" w:pos="8397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10"/>
                <w:szCs w:val="10"/>
                <w:lang w:val="en-ID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tabs>
                <w:tab w:val="left" w:leader="dot" w:pos="8397"/>
              </w:tabs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Insiden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Pr="00D304E9" w:rsidRDefault="00E667BE" w:rsidP="009C40B8">
            <w:pPr>
              <w:pStyle w:val="ListParagraph"/>
              <w:spacing w:line="360" w:lineRule="auto"/>
              <w:ind w:left="750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E667BE" w:rsidRPr="00D304E9" w:rsidRDefault="00E667BE" w:rsidP="009C40B8">
            <w:pPr>
              <w:pStyle w:val="ListParagraph"/>
              <w:numPr>
                <w:ilvl w:val="0"/>
                <w:numId w:val="10"/>
              </w:numPr>
              <w:tabs>
                <w:tab w:val="left" w:leader="dot" w:pos="8454"/>
              </w:tabs>
              <w:spacing w:line="360" w:lineRule="auto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Kronologis Insiden </w:t>
            </w:r>
          </w:p>
          <w:p w:rsidR="00E667BE" w:rsidRPr="00D304E9" w:rsidRDefault="00E667BE" w:rsidP="009C40B8">
            <w:pPr>
              <w:pStyle w:val="ListParagraph"/>
              <w:tabs>
                <w:tab w:val="left" w:leader="dot" w:pos="8454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Default="00E667BE" w:rsidP="009C40B8">
            <w:pPr>
              <w:pStyle w:val="ListParagraph"/>
              <w:tabs>
                <w:tab w:val="left" w:leader="dot" w:pos="8454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Pr="00301FE3" w:rsidRDefault="00E667BE" w:rsidP="009C40B8">
            <w:pPr>
              <w:pStyle w:val="ListParagraph"/>
              <w:tabs>
                <w:tab w:val="left" w:leader="dot" w:pos="8454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Pr="00D304E9" w:rsidRDefault="00E667BE" w:rsidP="009C40B8">
            <w:pPr>
              <w:tabs>
                <w:tab w:val="left" w:pos="4455"/>
              </w:tabs>
              <w:spacing w:line="360" w:lineRule="auto"/>
              <w:ind w:left="742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Jenis Insiden* :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Kejadian Nyaris Cidera / KNC (Near miss)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Kejadian Tidak Diharapkan/ KTD (Adverse event) / Kejadian Sentinel </w:t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i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   </w:t>
            </w:r>
            <w:r w:rsidRPr="00301FE3">
              <w:rPr>
                <w:rFonts w:ascii="Arial" w:hAnsi="Arial" w:cs="Arial"/>
                <w:i/>
                <w:sz w:val="22"/>
                <w:szCs w:val="22"/>
              </w:rPr>
              <w:t>(Sentinel Event)</w:t>
            </w:r>
          </w:p>
          <w:p w:rsidR="00E667BE" w:rsidRDefault="00E667BE" w:rsidP="009C40B8">
            <w:pPr>
              <w:pStyle w:val="ListParagraph"/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Orang Pertama Yang Melaporkan Insiden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Karyawan : Dokter / Perawat / Petugas lainnya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Pasien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Kelurga / pendamping pasien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Pengunjung </w:t>
            </w:r>
          </w:p>
          <w:p w:rsidR="00E667BE" w:rsidRPr="00301FE3" w:rsidRDefault="00E667BE" w:rsidP="009C40B8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E667BE" w:rsidRPr="00C22BAD" w:rsidRDefault="00E667BE" w:rsidP="009C40B8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Insiden terjadi pada* :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Pasien </w:t>
            </w:r>
          </w:p>
          <w:p w:rsidR="00E667BE" w:rsidRPr="00301FE3" w:rsidRDefault="00E667BE" w:rsidP="009C40B8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Misal : karyawan / Pengunjung / Pendamping /Keluarga pasien, lapor ke K3 RS</w:t>
            </w:r>
          </w:p>
          <w:p w:rsidR="00E667BE" w:rsidRPr="00C22BAD" w:rsidRDefault="00E667BE" w:rsidP="009C40B8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Insiden menyangkut pasien :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Pasien rawat inap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Pasien rawat jalan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Pasien UGD</w:t>
            </w:r>
          </w:p>
          <w:p w:rsidR="00E667BE" w:rsidRPr="00301FE3" w:rsidRDefault="00E667BE" w:rsidP="009C40B8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E667BE" w:rsidRPr="00C22BAD" w:rsidRDefault="00E667BE" w:rsidP="009C40B8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Tempat Insiden</w:t>
            </w:r>
          </w:p>
          <w:p w:rsidR="00E667BE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Lokasi kejadian .</w:t>
            </w:r>
          </w:p>
          <w:p w:rsidR="00E667BE" w:rsidRPr="00301FE3" w:rsidRDefault="00E667BE" w:rsidP="009C40B8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(Tempat pasien berada)</w:t>
            </w:r>
          </w:p>
          <w:p w:rsidR="00E667BE" w:rsidRPr="00C22BAD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16"/>
                <w:szCs w:val="16"/>
                <w:lang w:val="en-ID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Insiden terjadi pada pasien : (sesuai kasus penyakit / spesialisasi)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Penyakit Dalam dan Subspesialisasinya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Anak dan Subspesialisasinya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Bedah dan Subspesialisasinya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Obstetri Gynekologi dan Subspesialisasinya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THT dan Subspesialisasinya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Mata dan Subspesialisasinya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Saraf dan Subspesialisasinya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Anastesi dan Subspesialisasinya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Kulit &amp; kelamin dan Subspesialisasinya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Jantung dan Subspesialisasinya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Paru dan Subspesialisasinya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Jiwa dan Subspesialisasinya </w:t>
            </w:r>
          </w:p>
          <w:p w:rsidR="00E667BE" w:rsidRPr="00301FE3" w:rsidRDefault="00E667BE" w:rsidP="009C40B8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lain-lain.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E667BE" w:rsidRPr="00C22BAD" w:rsidRDefault="00E667BE" w:rsidP="009C40B8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n-ID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Unit/ Depertemen terkait yang menyebabkan insiden </w:t>
            </w:r>
          </w:p>
          <w:p w:rsidR="00E667BE" w:rsidRPr="00301FE3" w:rsidRDefault="00E667BE" w:rsidP="009C40B8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Unit kerja penyebab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(</w:t>
            </w:r>
            <w:r w:rsidRPr="00301FE3">
              <w:rPr>
                <w:rFonts w:ascii="Arial" w:hAnsi="Arial" w:cs="Arial"/>
                <w:sz w:val="22"/>
                <w:szCs w:val="22"/>
              </w:rPr>
              <w:t>sebutkan)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667BE" w:rsidRDefault="00E667BE" w:rsidP="009C40B8">
            <w:pPr>
              <w:pStyle w:val="ListParagraph"/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Akibat Insiden Terhadap Pasien* : </w:t>
            </w:r>
          </w:p>
          <w:p w:rsidR="00E667BE" w:rsidRPr="00301FE3" w:rsidRDefault="00E667BE" w:rsidP="009C40B8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Kematian    </w:t>
            </w:r>
          </w:p>
          <w:p w:rsidR="00E667BE" w:rsidRPr="00301FE3" w:rsidRDefault="00E667BE" w:rsidP="009C40B8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Cedera Irreversibel / Cedera Berat                                             </w:t>
            </w:r>
          </w:p>
          <w:p w:rsidR="00E667BE" w:rsidRPr="00301FE3" w:rsidRDefault="00E667BE" w:rsidP="009C40B8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Cedera Reversibel / Cedera sedang          </w:t>
            </w:r>
          </w:p>
          <w:p w:rsidR="00E667BE" w:rsidRPr="00301FE3" w:rsidRDefault="00E667BE" w:rsidP="009C40B8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Cedera Ringan  </w:t>
            </w:r>
          </w:p>
          <w:p w:rsidR="00E667BE" w:rsidRPr="00301FE3" w:rsidRDefault="00E667BE" w:rsidP="009C40B8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Tidak ada cedera</w:t>
            </w:r>
          </w:p>
          <w:p w:rsidR="00E667BE" w:rsidRPr="00C22BAD" w:rsidRDefault="00E667BE" w:rsidP="009C40B8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E667BE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Tindakan yang dilakukan segera kejadian, dan hasilnya : </w:t>
            </w:r>
          </w:p>
          <w:p w:rsidR="00E667BE" w:rsidRDefault="00E667BE" w:rsidP="009C40B8">
            <w:pPr>
              <w:pStyle w:val="ListParagraph"/>
              <w:tabs>
                <w:tab w:val="left" w:leader="dot" w:pos="8255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Default="00E667BE" w:rsidP="009C40B8">
            <w:pPr>
              <w:pStyle w:val="ListParagraph"/>
              <w:tabs>
                <w:tab w:val="left" w:leader="dot" w:pos="8255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Pr="00301FE3" w:rsidRDefault="00E667BE" w:rsidP="009C40B8">
            <w:pPr>
              <w:pStyle w:val="ListParagraph"/>
              <w:tabs>
                <w:tab w:val="left" w:leader="dot" w:pos="8255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Pr="00C22BAD" w:rsidRDefault="00E667BE" w:rsidP="009C40B8">
            <w:pPr>
              <w:pStyle w:val="ListParagraph"/>
              <w:spacing w:line="360" w:lineRule="auto"/>
              <w:ind w:left="742" w:hanging="352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Tindakan dilakukan oleh* : </w:t>
            </w:r>
          </w:p>
          <w:p w:rsidR="00E667BE" w:rsidRPr="00C22BAD" w:rsidRDefault="00E667BE" w:rsidP="009C40B8">
            <w:pPr>
              <w:tabs>
                <w:tab w:val="left" w:leader="dot" w:pos="8255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Tim : terdiri dari 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E667BE" w:rsidRPr="00301FE3" w:rsidRDefault="00E667BE" w:rsidP="009C40B8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Dokter</w:t>
            </w:r>
          </w:p>
          <w:p w:rsidR="00E667BE" w:rsidRPr="00301FE3" w:rsidRDefault="00E667BE" w:rsidP="009C40B8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Perawat</w:t>
            </w:r>
          </w:p>
          <w:p w:rsidR="00E667BE" w:rsidRPr="00301FE3" w:rsidRDefault="00E667BE" w:rsidP="009C40B8">
            <w:pPr>
              <w:tabs>
                <w:tab w:val="left" w:leader="dot" w:pos="8255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Petugas lainya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Apakah kejadian yang sama pernah terjadi diunit kerja lain ?*</w:t>
            </w:r>
          </w:p>
          <w:p w:rsidR="00E667BE" w:rsidRPr="00301FE3" w:rsidRDefault="00E667BE" w:rsidP="009C40B8">
            <w:pPr>
              <w:pStyle w:val="ListParagraph"/>
              <w:tabs>
                <w:tab w:val="left" w:pos="4582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>Ya</w:t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301FE3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hAnsi="Arial" w:cs="Arial"/>
                <w:sz w:val="22"/>
                <w:szCs w:val="22"/>
              </w:rPr>
              <w:t xml:space="preserve">Tidak 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Apabila Ya, isi bagian dibawah ini.</w:t>
            </w:r>
          </w:p>
          <w:p w:rsidR="00E667BE" w:rsidRPr="00301FE3" w:rsidRDefault="00E667BE" w:rsidP="009C40B8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Kapan dan langkah/ tindakan apa yang telah diambil pada unit kerja tersebut untuk mencegah terulanganya kejadian yang sama ? </w:t>
            </w:r>
          </w:p>
          <w:p w:rsidR="00E667BE" w:rsidRDefault="00E667BE" w:rsidP="009C40B8">
            <w:pPr>
              <w:pStyle w:val="ListParagraph"/>
              <w:tabs>
                <w:tab w:val="left" w:leader="dot" w:pos="825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Default="00E667BE" w:rsidP="009C40B8">
            <w:pPr>
              <w:pStyle w:val="ListParagraph"/>
              <w:tabs>
                <w:tab w:val="left" w:leader="dot" w:pos="825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Pr="00301FE3" w:rsidRDefault="00E667BE" w:rsidP="009C40B8">
            <w:pPr>
              <w:pStyle w:val="ListParagraph"/>
              <w:tabs>
                <w:tab w:val="left" w:leader="dot" w:pos="825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E667BE" w:rsidRPr="00301FE3" w:rsidRDefault="00E667BE" w:rsidP="009C40B8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IV.TIPE INSIDEN</w:t>
            </w:r>
          </w:p>
          <w:p w:rsidR="00E667BE" w:rsidRPr="00301FE3" w:rsidRDefault="00E667BE" w:rsidP="009C40B8">
            <w:pPr>
              <w:tabs>
                <w:tab w:val="left" w:pos="2160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Insiden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...........................................................................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</w:t>
            </w:r>
          </w:p>
          <w:p w:rsidR="00E667BE" w:rsidRPr="00301FE3" w:rsidRDefault="00E667BE" w:rsidP="009C40B8">
            <w:pPr>
              <w:tabs>
                <w:tab w:val="left" w:pos="2160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Tipe Insiden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: ..............................................................................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</w:t>
            </w:r>
          </w:p>
          <w:p w:rsidR="00E667BE" w:rsidRPr="00301FE3" w:rsidRDefault="00E667BE" w:rsidP="009C40B8">
            <w:pPr>
              <w:tabs>
                <w:tab w:val="left" w:pos="2160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Subtipe Insiden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: ...................................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</w:t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</w:t>
            </w:r>
          </w:p>
          <w:p w:rsidR="00E667BE" w:rsidRPr="00301FE3" w:rsidRDefault="00E667BE" w:rsidP="009C40B8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E667BE" w:rsidRPr="00301FE3" w:rsidRDefault="00E667BE" w:rsidP="009C40B8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V. ANALISA PENYEBAB INSIDEN </w:t>
            </w:r>
          </w:p>
          <w:p w:rsidR="00E667BE" w:rsidRPr="00301FE3" w:rsidRDefault="00E667BE" w:rsidP="009C40B8">
            <w:pPr>
              <w:tabs>
                <w:tab w:val="left" w:pos="3630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Dalam pengisisan penyebab langsung atau akar penyebab masalah dapat menggunkan Faktor kontributor (bisa pilih lebih dari 1)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Faktor Eksternal / diluar RS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Faktor Organisasi dan Manajemen 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Faktor Lingkungan Kerja 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Faktor tim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Faktor Petugas / Staf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Faktor Tugas</w:t>
            </w:r>
          </w:p>
          <w:p w:rsidR="00E667BE" w:rsidRDefault="00E667BE" w:rsidP="009C40B8">
            <w:pPr>
              <w:pStyle w:val="ListParagraph"/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Faktor Pasien </w:t>
            </w: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 xml:space="preserve">Faktor Komunikasi </w:t>
            </w:r>
          </w:p>
          <w:p w:rsidR="00E667BE" w:rsidRPr="00301FE3" w:rsidRDefault="00E667BE" w:rsidP="009C40B8">
            <w:pPr>
              <w:tabs>
                <w:tab w:val="left" w:pos="363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E667BE" w:rsidRDefault="00E667BE" w:rsidP="009C40B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Penyebab langsung (Direct / Priximate / Immediate Cause)</w:t>
            </w:r>
          </w:p>
          <w:p w:rsidR="00E667BE" w:rsidRDefault="00E667BE" w:rsidP="009C40B8">
            <w:pPr>
              <w:pStyle w:val="ListParagraph"/>
              <w:tabs>
                <w:tab w:val="left" w:leader="dot" w:pos="8255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Default="00E667BE" w:rsidP="009C40B8">
            <w:pPr>
              <w:pStyle w:val="ListParagraph"/>
              <w:tabs>
                <w:tab w:val="left" w:leader="dot" w:pos="8255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Pr="0003207C" w:rsidRDefault="00E667BE" w:rsidP="009C40B8">
            <w:pPr>
              <w:pStyle w:val="ListParagraph"/>
              <w:tabs>
                <w:tab w:val="left" w:leader="dot" w:pos="8255"/>
              </w:tabs>
              <w:spacing w:line="360" w:lineRule="auto"/>
              <w:ind w:left="750"/>
              <w:rPr>
                <w:rFonts w:ascii="Arial" w:hAnsi="Arial" w:cs="Arial"/>
                <w:sz w:val="16"/>
                <w:szCs w:val="16"/>
              </w:rPr>
            </w:pPr>
          </w:p>
          <w:p w:rsidR="00E667BE" w:rsidRDefault="00E667BE" w:rsidP="009C40B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Akar penyebab masalah (underlying rootcause)</w:t>
            </w:r>
          </w:p>
          <w:p w:rsidR="00E667BE" w:rsidRDefault="00E667BE" w:rsidP="009C40B8">
            <w:pPr>
              <w:pStyle w:val="ListParagraph"/>
              <w:tabs>
                <w:tab w:val="left" w:leader="dot" w:pos="8226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Default="00E667BE" w:rsidP="009C40B8">
            <w:pPr>
              <w:pStyle w:val="ListParagraph"/>
              <w:tabs>
                <w:tab w:val="left" w:leader="dot" w:pos="8226"/>
              </w:tabs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E667BE" w:rsidRPr="0003207C" w:rsidRDefault="00E667BE" w:rsidP="009C40B8">
            <w:pPr>
              <w:pStyle w:val="ListParagraph"/>
              <w:spacing w:line="360" w:lineRule="auto"/>
              <w:ind w:left="750"/>
              <w:rPr>
                <w:rFonts w:ascii="Arial" w:hAnsi="Arial" w:cs="Arial"/>
                <w:sz w:val="16"/>
                <w:szCs w:val="16"/>
              </w:rPr>
            </w:pPr>
          </w:p>
          <w:p w:rsidR="00E667BE" w:rsidRPr="00301FE3" w:rsidRDefault="00E667BE" w:rsidP="009C40B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01FE3">
              <w:rPr>
                <w:rFonts w:ascii="Arial" w:hAnsi="Arial" w:cs="Arial"/>
                <w:sz w:val="22"/>
                <w:szCs w:val="22"/>
              </w:rPr>
              <w:t>Rekomendasi / Solusi</w:t>
            </w:r>
          </w:p>
          <w:p w:rsidR="00E667BE" w:rsidRPr="0003207C" w:rsidRDefault="00E667BE" w:rsidP="009C40B8">
            <w:pPr>
              <w:pStyle w:val="ListParagraph"/>
              <w:spacing w:line="360" w:lineRule="auto"/>
              <w:ind w:left="750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645" w:type="dxa"/>
              <w:tblLayout w:type="fixed"/>
              <w:tblLook w:val="04A0" w:firstRow="1" w:lastRow="0" w:firstColumn="1" w:lastColumn="0" w:noHBand="0" w:noVBand="1"/>
            </w:tblPr>
            <w:tblGrid>
              <w:gridCol w:w="659"/>
              <w:gridCol w:w="3260"/>
              <w:gridCol w:w="3544"/>
            </w:tblGrid>
            <w:tr w:rsidR="00E667BE" w:rsidRPr="00301FE3" w:rsidTr="009C40B8">
              <w:tc>
                <w:tcPr>
                  <w:tcW w:w="659" w:type="dxa"/>
                </w:tcPr>
                <w:p w:rsidR="001D13A3" w:rsidRPr="001D13A3" w:rsidRDefault="001D13A3" w:rsidP="009C40B8">
                  <w:pPr>
                    <w:pStyle w:val="ListParagraph"/>
                    <w:spacing w:line="360" w:lineRule="auto"/>
                    <w:ind w:left="-16"/>
                    <w:jc w:val="center"/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E667BE" w:rsidRPr="00301FE3" w:rsidRDefault="00E667BE" w:rsidP="009C40B8">
                  <w:pPr>
                    <w:pStyle w:val="ListParagraph"/>
                    <w:spacing w:line="360" w:lineRule="auto"/>
                    <w:ind w:left="-16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01FE3">
                    <w:rPr>
                      <w:rFonts w:ascii="Arial" w:hAnsi="Arial" w:cs="Arial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3260" w:type="dxa"/>
                </w:tcPr>
                <w:p w:rsidR="001D13A3" w:rsidRPr="001D13A3" w:rsidRDefault="001D13A3" w:rsidP="009C40B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E667BE" w:rsidRPr="00301FE3" w:rsidRDefault="00E667BE" w:rsidP="009C40B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01FE3">
                    <w:rPr>
                      <w:rFonts w:ascii="Arial" w:hAnsi="Arial" w:cs="Arial"/>
                      <w:sz w:val="22"/>
                      <w:szCs w:val="22"/>
                    </w:rPr>
                    <w:t>Akar Masalah</w:t>
                  </w:r>
                </w:p>
              </w:tc>
              <w:tc>
                <w:tcPr>
                  <w:tcW w:w="3544" w:type="dxa"/>
                </w:tcPr>
                <w:p w:rsidR="001D13A3" w:rsidRPr="001D13A3" w:rsidRDefault="001D13A3" w:rsidP="009C40B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E667BE" w:rsidRPr="00301FE3" w:rsidRDefault="00E667BE" w:rsidP="009C40B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01FE3">
                    <w:rPr>
                      <w:rFonts w:ascii="Arial" w:hAnsi="Arial" w:cs="Arial"/>
                      <w:sz w:val="22"/>
                      <w:szCs w:val="22"/>
                    </w:rPr>
                    <w:t>Rekomendasi / solusi</w:t>
                  </w:r>
                </w:p>
              </w:tc>
            </w:tr>
            <w:tr w:rsidR="00E667BE" w:rsidRPr="00301FE3" w:rsidTr="009C40B8">
              <w:tc>
                <w:tcPr>
                  <w:tcW w:w="659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E667BE" w:rsidRPr="00301FE3" w:rsidTr="009C40B8">
              <w:tc>
                <w:tcPr>
                  <w:tcW w:w="659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E667BE" w:rsidRPr="00301FE3" w:rsidTr="009C40B8">
              <w:tc>
                <w:tcPr>
                  <w:tcW w:w="659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E667BE" w:rsidRPr="00301FE3" w:rsidTr="009C40B8">
              <w:tc>
                <w:tcPr>
                  <w:tcW w:w="659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</w:tcPr>
                <w:p w:rsidR="00E667BE" w:rsidRPr="00301FE3" w:rsidRDefault="00E667BE" w:rsidP="009C40B8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E667BE" w:rsidRPr="00301FE3" w:rsidRDefault="00E667BE" w:rsidP="009C40B8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E667BE" w:rsidRPr="00301FE3" w:rsidRDefault="00E667BE" w:rsidP="009C40B8">
            <w:pPr>
              <w:tabs>
                <w:tab w:val="left" w:pos="962"/>
              </w:tabs>
              <w:spacing w:line="360" w:lineRule="auto"/>
              <w:ind w:left="17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NB. *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: pilih satu jawaban, kecuali bila berpendapat lain.</w:t>
            </w:r>
          </w:p>
          <w:p w:rsidR="00E667BE" w:rsidRPr="00301FE3" w:rsidRDefault="00E667BE" w:rsidP="009C40B8">
            <w:pPr>
              <w:tabs>
                <w:tab w:val="left" w:pos="962"/>
              </w:tabs>
              <w:spacing w:line="360" w:lineRule="auto"/>
              <w:ind w:left="17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Saran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ab/>
            </w:r>
            <w:r w:rsidRPr="00301FE3">
              <w:rPr>
                <w:rFonts w:ascii="Arial" w:eastAsia="Calibri" w:hAnsi="Arial" w:cs="Arial"/>
                <w:sz w:val="22"/>
                <w:szCs w:val="22"/>
                <w:lang w:val="id-ID"/>
              </w:rPr>
              <w:t>: baca Pedoman Pelaporan Insiden Keselamatan Pasien (IKP)</w:t>
            </w:r>
          </w:p>
          <w:p w:rsidR="00E667BE" w:rsidRPr="00C25248" w:rsidRDefault="00E667BE" w:rsidP="009C40B8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</w:tbl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BD7C71" w:rsidRDefault="00BD7C71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BD7C71" w:rsidRPr="00C25248" w:rsidRDefault="00BD7C71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D13A3" w:rsidRPr="00C25248" w:rsidRDefault="001D13A3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C25248" w:rsidRDefault="004D5328" w:rsidP="009E3AF0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E3AF0" w:rsidRPr="00C25248" w:rsidRDefault="009E3AF0" w:rsidP="009E3AF0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220C52" w:rsidRPr="00C25248" w:rsidRDefault="00220C52" w:rsidP="00BD7C7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>PENUTUP</w:t>
      </w:r>
    </w:p>
    <w:p w:rsidR="00220C52" w:rsidRPr="00C25248" w:rsidRDefault="00220C52" w:rsidP="00BD7C71">
      <w:pPr>
        <w:spacing w:line="360" w:lineRule="auto"/>
        <w:ind w:firstLine="720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585B7D" w:rsidRDefault="00220C52" w:rsidP="00BD7C71">
      <w:pPr>
        <w:spacing w:line="360" w:lineRule="auto"/>
        <w:ind w:right="295" w:firstLine="56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>Pencatatan dan pelaporan insiden keselamatan pasien merupakan awal proses adanya perubahan dalam pelayanan dirumah sakit, khususnya sebagian dari peningkatan mutu</w:t>
      </w:r>
      <w:r w:rsidR="006823EE" w:rsidRPr="00C25248">
        <w:rPr>
          <w:rFonts w:ascii="Arial" w:eastAsia="Calibri" w:hAnsi="Arial" w:cs="Arial"/>
          <w:sz w:val="22"/>
          <w:szCs w:val="22"/>
          <w:lang w:val="id-ID"/>
        </w:rPr>
        <w:t xml:space="preserve"> pelayanan.</w:t>
      </w:r>
    </w:p>
    <w:p w:rsidR="00585B7D" w:rsidRDefault="006823EE" w:rsidP="00BD7C71">
      <w:pPr>
        <w:spacing w:line="360" w:lineRule="auto"/>
        <w:ind w:right="295" w:firstLine="56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>Diharapkan panduan pencatatan dan pelaporan ini dapat menjadi acuan pencatatan dan pelaporan insiden di rumah sakit dalam melaks</w:t>
      </w:r>
      <w:r w:rsidR="00607D5C" w:rsidRPr="00C25248">
        <w:rPr>
          <w:rFonts w:ascii="Arial" w:eastAsia="Calibri" w:hAnsi="Arial" w:cs="Arial"/>
          <w:sz w:val="22"/>
          <w:szCs w:val="22"/>
          <w:lang w:val="id-ID"/>
        </w:rPr>
        <w:t>a</w:t>
      </w:r>
      <w:r w:rsidRPr="00C25248">
        <w:rPr>
          <w:rFonts w:ascii="Arial" w:eastAsia="Calibri" w:hAnsi="Arial" w:cs="Arial"/>
          <w:sz w:val="22"/>
          <w:szCs w:val="22"/>
          <w:lang w:val="id-ID"/>
        </w:rPr>
        <w:t>nakan siste</w:t>
      </w:r>
      <w:r w:rsidR="00607D5C" w:rsidRPr="00C25248">
        <w:rPr>
          <w:rFonts w:ascii="Arial" w:eastAsia="Calibri" w:hAnsi="Arial" w:cs="Arial"/>
          <w:sz w:val="22"/>
          <w:szCs w:val="22"/>
          <w:lang w:val="id-ID"/>
        </w:rPr>
        <w:t>m pelaporan dan analisis pada k</w:t>
      </w:r>
      <w:r w:rsidR="00585B7D">
        <w:rPr>
          <w:rFonts w:ascii="Arial" w:eastAsia="Calibri" w:hAnsi="Arial" w:cs="Arial"/>
          <w:sz w:val="22"/>
          <w:szCs w:val="22"/>
          <w:lang w:val="id-ID"/>
        </w:rPr>
        <w:t>asusnya.</w:t>
      </w:r>
    </w:p>
    <w:p w:rsidR="00225206" w:rsidRPr="00C25248" w:rsidRDefault="006823EE" w:rsidP="00BD7C71">
      <w:pPr>
        <w:spacing w:line="360" w:lineRule="auto"/>
        <w:ind w:right="295" w:firstLine="56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>Hasil analisis dan tindak lanjut ini akan menjadi pembelajaran untuk mencegah kejadian yang sama terulang kembali.</w:t>
      </w: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C25248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767FA" w:rsidRPr="00C25248" w:rsidRDefault="002767FA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767FA" w:rsidRPr="00C25248" w:rsidRDefault="002767FA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936A0B" w:rsidRPr="00C25248" w:rsidRDefault="00936A0B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936A0B" w:rsidRPr="00C25248" w:rsidRDefault="00936A0B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936A0B" w:rsidRPr="00C25248" w:rsidRDefault="00936A0B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9C16E3" w:rsidRPr="00C25248" w:rsidRDefault="009C16E3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E3AF0" w:rsidRPr="00C25248" w:rsidRDefault="009E3AF0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E3AF0" w:rsidRPr="00C25248" w:rsidRDefault="009E3AF0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E3AF0" w:rsidRPr="00C25248" w:rsidRDefault="009E3AF0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E3AF0" w:rsidRPr="00C25248" w:rsidRDefault="009E3AF0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E3AF0" w:rsidRPr="00C25248" w:rsidRDefault="009E3AF0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AF673A" w:rsidRPr="00C25248" w:rsidRDefault="00AF673A" w:rsidP="00BD7C7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C25248">
        <w:rPr>
          <w:rFonts w:ascii="Arial" w:eastAsia="Calibri" w:hAnsi="Arial" w:cs="Arial"/>
          <w:sz w:val="22"/>
          <w:szCs w:val="22"/>
          <w:lang w:val="id-ID"/>
        </w:rPr>
        <w:t xml:space="preserve">DAFTAR PUSTAKA </w:t>
      </w:r>
    </w:p>
    <w:p w:rsidR="00AF673A" w:rsidRPr="00C25248" w:rsidRDefault="00AF673A" w:rsidP="00BD7C7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786203" w:rsidRPr="00C25248" w:rsidRDefault="00A62DF2" w:rsidP="00BD7C71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>Departemen Kesehatan Republik Indonesia, 2008. Panduan Nasional Keselamatan pasien Rumah Sakit-Edisi 2. Depkes, Jakarta.</w:t>
      </w:r>
    </w:p>
    <w:p w:rsidR="00AF673A" w:rsidRPr="00C25248" w:rsidRDefault="00AF673A" w:rsidP="00BD7C71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Komisi Akreditasi Rumah Sakit, 2017. </w:t>
      </w:r>
      <w:r w:rsidRPr="00C25248">
        <w:rPr>
          <w:rFonts w:ascii="Arial" w:hAnsi="Arial" w:cs="Arial"/>
          <w:i/>
          <w:sz w:val="22"/>
          <w:szCs w:val="22"/>
        </w:rPr>
        <w:t>Standar Nasional Akreditasi Rumah Sakit (SNARS)</w:t>
      </w:r>
      <w:r w:rsidRPr="00C25248">
        <w:rPr>
          <w:rFonts w:ascii="Arial" w:hAnsi="Arial" w:cs="Arial"/>
          <w:sz w:val="22"/>
          <w:szCs w:val="22"/>
        </w:rPr>
        <w:t>, Edisi 1, KARS, Jakarta.</w:t>
      </w:r>
    </w:p>
    <w:p w:rsidR="00786203" w:rsidRPr="00C25248" w:rsidRDefault="00786203" w:rsidP="00BD7C71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Komite Keselamatan Pasien Rumah Sakit (KKP-RS), 2015. </w:t>
      </w:r>
      <w:r w:rsidRPr="00C25248">
        <w:rPr>
          <w:rFonts w:ascii="Arial" w:hAnsi="Arial" w:cs="Arial"/>
          <w:i/>
          <w:sz w:val="22"/>
          <w:szCs w:val="22"/>
        </w:rPr>
        <w:t>Pedoman Pelaporan Insiden Keselamatan Pasien(IKP)</w:t>
      </w:r>
      <w:r w:rsidRPr="00C25248">
        <w:rPr>
          <w:rFonts w:ascii="Arial" w:hAnsi="Arial" w:cs="Arial"/>
          <w:sz w:val="22"/>
          <w:szCs w:val="22"/>
        </w:rPr>
        <w:t>. KKP-RS, Jakarta.</w:t>
      </w:r>
    </w:p>
    <w:p w:rsidR="00AF673A" w:rsidRPr="00C25248" w:rsidRDefault="00AF673A" w:rsidP="00BD7C71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25248">
        <w:rPr>
          <w:rFonts w:ascii="Arial" w:hAnsi="Arial" w:cs="Arial"/>
          <w:sz w:val="22"/>
          <w:szCs w:val="22"/>
        </w:rPr>
        <w:t xml:space="preserve">Komisi Akreditasi Rumah Sakit, 2012. </w:t>
      </w:r>
      <w:r w:rsidRPr="00C25248">
        <w:rPr>
          <w:rFonts w:ascii="Arial" w:hAnsi="Arial" w:cs="Arial"/>
          <w:i/>
          <w:sz w:val="22"/>
          <w:szCs w:val="22"/>
        </w:rPr>
        <w:t>Panduan Penyusun Dokumen Akreditasi</w:t>
      </w:r>
      <w:r w:rsidRPr="00C25248">
        <w:rPr>
          <w:rFonts w:ascii="Arial" w:hAnsi="Arial" w:cs="Arial"/>
          <w:sz w:val="22"/>
          <w:szCs w:val="22"/>
        </w:rPr>
        <w:t>, IMR, Jakarta</w:t>
      </w:r>
    </w:p>
    <w:p w:rsidR="00AF673A" w:rsidRPr="00C25248" w:rsidRDefault="00AF673A" w:rsidP="00786203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1842"/>
        <w:gridCol w:w="383"/>
        <w:gridCol w:w="3081"/>
      </w:tblGrid>
      <w:tr w:rsidR="00936A0B" w:rsidRPr="00C25248" w:rsidTr="00177E94">
        <w:tc>
          <w:tcPr>
            <w:tcW w:w="1842" w:type="dxa"/>
          </w:tcPr>
          <w:p w:rsidR="00936A0B" w:rsidRPr="00C25248" w:rsidRDefault="00936A0B" w:rsidP="00C14C8B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83" w:type="dxa"/>
          </w:tcPr>
          <w:p w:rsidR="00936A0B" w:rsidRPr="00C25248" w:rsidRDefault="00936A0B" w:rsidP="00C14C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936A0B" w:rsidRPr="00C25248" w:rsidRDefault="00936A0B" w:rsidP="00C14C8B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36A0B" w:rsidRPr="00C25248" w:rsidRDefault="00936A0B" w:rsidP="00936A0B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936A0B" w:rsidRPr="00C25248" w:rsidRDefault="00936A0B" w:rsidP="00936A0B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5306"/>
      </w:tblGrid>
      <w:tr w:rsidR="00936A0B" w:rsidRPr="00C25248" w:rsidTr="00C14C8B">
        <w:tc>
          <w:tcPr>
            <w:tcW w:w="5306" w:type="dxa"/>
          </w:tcPr>
          <w:p w:rsidR="00936A0B" w:rsidRPr="00C25248" w:rsidRDefault="00936A0B" w:rsidP="00C14C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 xml:space="preserve">Direktur </w:t>
            </w:r>
          </w:p>
          <w:p w:rsidR="00936A0B" w:rsidRPr="00C25248" w:rsidRDefault="00936A0B" w:rsidP="00C14C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36A0B" w:rsidRPr="00C25248" w:rsidRDefault="00936A0B" w:rsidP="00C14C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36A0B" w:rsidRPr="00C25248" w:rsidRDefault="00936A0B" w:rsidP="00C14C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36A0B" w:rsidRPr="00C25248" w:rsidRDefault="00BD7C71" w:rsidP="00C14C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36A0B" w:rsidRPr="00C25248">
              <w:rPr>
                <w:rFonts w:ascii="Arial" w:hAnsi="Arial" w:cs="Arial"/>
              </w:rPr>
              <w:t>r. DENNY MUDA PERDANA, Sp.Rad</w:t>
            </w:r>
          </w:p>
          <w:p w:rsidR="00936A0B" w:rsidRPr="00C25248" w:rsidRDefault="00936A0B" w:rsidP="00C14C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Pembina Utama Muda</w:t>
            </w:r>
          </w:p>
          <w:p w:rsidR="00936A0B" w:rsidRPr="00C25248" w:rsidRDefault="00936A0B" w:rsidP="00C14C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25248">
              <w:rPr>
                <w:rFonts w:ascii="Arial" w:hAnsi="Arial" w:cs="Arial"/>
              </w:rPr>
              <w:t>NIP. 19621121 199610 1 001</w:t>
            </w:r>
          </w:p>
        </w:tc>
      </w:tr>
    </w:tbl>
    <w:p w:rsidR="00936A0B" w:rsidRPr="00C25248" w:rsidRDefault="00936A0B" w:rsidP="00936A0B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sectPr w:rsidR="00936A0B" w:rsidRPr="00C25248" w:rsidSect="00362F39">
      <w:footerReference w:type="default" r:id="rId11"/>
      <w:pgSz w:w="12191" w:h="18711" w:code="1"/>
      <w:pgMar w:top="1701" w:right="1418" w:bottom="1418" w:left="1701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DB7" w:rsidRDefault="005B4DB7">
      <w:r>
        <w:separator/>
      </w:r>
    </w:p>
  </w:endnote>
  <w:endnote w:type="continuationSeparator" w:id="0">
    <w:p w:rsidR="005B4DB7" w:rsidRDefault="005B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DB7" w:rsidRDefault="005B4DB7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DB7" w:rsidRDefault="005B4DB7">
      <w:r>
        <w:separator/>
      </w:r>
    </w:p>
  </w:footnote>
  <w:footnote w:type="continuationSeparator" w:id="0">
    <w:p w:rsidR="005B4DB7" w:rsidRDefault="005B4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0F7"/>
    <w:multiLevelType w:val="hybridMultilevel"/>
    <w:tmpl w:val="65226838"/>
    <w:lvl w:ilvl="0" w:tplc="CBA296F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4AC63D6"/>
    <w:multiLevelType w:val="hybridMultilevel"/>
    <w:tmpl w:val="5C56EA4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3D1FCA"/>
    <w:multiLevelType w:val="hybridMultilevel"/>
    <w:tmpl w:val="8C74DA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18470C"/>
    <w:multiLevelType w:val="hybridMultilevel"/>
    <w:tmpl w:val="3F10C990"/>
    <w:lvl w:ilvl="0" w:tplc="39DE4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641A3B"/>
    <w:multiLevelType w:val="hybridMultilevel"/>
    <w:tmpl w:val="EF669EC8"/>
    <w:lvl w:ilvl="0" w:tplc="0421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47351E"/>
    <w:multiLevelType w:val="hybridMultilevel"/>
    <w:tmpl w:val="BB32F6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8B5E3E"/>
    <w:multiLevelType w:val="hybridMultilevel"/>
    <w:tmpl w:val="3A60DC72"/>
    <w:lvl w:ilvl="0" w:tplc="B96262B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C21DC0"/>
    <w:multiLevelType w:val="multilevel"/>
    <w:tmpl w:val="EAE88A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2445EAA"/>
    <w:multiLevelType w:val="hybridMultilevel"/>
    <w:tmpl w:val="5C8AA5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F025ED"/>
    <w:multiLevelType w:val="hybridMultilevel"/>
    <w:tmpl w:val="9818530E"/>
    <w:lvl w:ilvl="0" w:tplc="DF5EA52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19760AC6"/>
    <w:multiLevelType w:val="hybridMultilevel"/>
    <w:tmpl w:val="701EB2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B92863"/>
    <w:multiLevelType w:val="hybridMultilevel"/>
    <w:tmpl w:val="711A856C"/>
    <w:lvl w:ilvl="0" w:tplc="36ACB18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21C839C9"/>
    <w:multiLevelType w:val="hybridMultilevel"/>
    <w:tmpl w:val="0420B7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8552E9"/>
    <w:multiLevelType w:val="hybridMultilevel"/>
    <w:tmpl w:val="10C816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712C6D"/>
    <w:multiLevelType w:val="hybridMultilevel"/>
    <w:tmpl w:val="B8BE07EE"/>
    <w:lvl w:ilvl="0" w:tplc="822C5C06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>
    <w:nsid w:val="248301E2"/>
    <w:multiLevelType w:val="hybridMultilevel"/>
    <w:tmpl w:val="F894D4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267C20"/>
    <w:multiLevelType w:val="hybridMultilevel"/>
    <w:tmpl w:val="53E87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A30700"/>
    <w:multiLevelType w:val="hybridMultilevel"/>
    <w:tmpl w:val="B192A2E6"/>
    <w:lvl w:ilvl="0" w:tplc="C4A6CCA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2E44240F"/>
    <w:multiLevelType w:val="hybridMultilevel"/>
    <w:tmpl w:val="FD066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EDC7CC9"/>
    <w:multiLevelType w:val="hybridMultilevel"/>
    <w:tmpl w:val="9F621342"/>
    <w:lvl w:ilvl="0" w:tplc="EA622E9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323D1D13"/>
    <w:multiLevelType w:val="hybridMultilevel"/>
    <w:tmpl w:val="4A8A11AE"/>
    <w:lvl w:ilvl="0" w:tplc="6B285E7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>
    <w:nsid w:val="38AA104A"/>
    <w:multiLevelType w:val="hybridMultilevel"/>
    <w:tmpl w:val="53566512"/>
    <w:lvl w:ilvl="0" w:tplc="D9B465A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3BEC7B91"/>
    <w:multiLevelType w:val="hybridMultilevel"/>
    <w:tmpl w:val="7FDED8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3E11DB"/>
    <w:multiLevelType w:val="hybridMultilevel"/>
    <w:tmpl w:val="E44CFB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F0A18FA"/>
    <w:multiLevelType w:val="hybridMultilevel"/>
    <w:tmpl w:val="598CAADA"/>
    <w:lvl w:ilvl="0" w:tplc="0421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6">
    <w:nsid w:val="3F9F0681"/>
    <w:multiLevelType w:val="hybridMultilevel"/>
    <w:tmpl w:val="0314857E"/>
    <w:lvl w:ilvl="0" w:tplc="2DBAC8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1092858"/>
    <w:multiLevelType w:val="hybridMultilevel"/>
    <w:tmpl w:val="FE606D9C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9767AF4"/>
    <w:multiLevelType w:val="hybridMultilevel"/>
    <w:tmpl w:val="539619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D14F24"/>
    <w:multiLevelType w:val="hybridMultilevel"/>
    <w:tmpl w:val="9FA87AB0"/>
    <w:lvl w:ilvl="0" w:tplc="F68E4AD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>
    <w:nsid w:val="4BF54BC2"/>
    <w:multiLevelType w:val="hybridMultilevel"/>
    <w:tmpl w:val="1B68A38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A561D8"/>
    <w:multiLevelType w:val="hybridMultilevel"/>
    <w:tmpl w:val="39B8AFC2"/>
    <w:lvl w:ilvl="0" w:tplc="EEFCEA5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2">
    <w:nsid w:val="519E4F36"/>
    <w:multiLevelType w:val="hybridMultilevel"/>
    <w:tmpl w:val="DBD40402"/>
    <w:lvl w:ilvl="0" w:tplc="F2960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4231D36"/>
    <w:multiLevelType w:val="hybridMultilevel"/>
    <w:tmpl w:val="464669E0"/>
    <w:lvl w:ilvl="0" w:tplc="1D767E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6F127ED"/>
    <w:multiLevelType w:val="hybridMultilevel"/>
    <w:tmpl w:val="AC7A4B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A3100C"/>
    <w:multiLevelType w:val="hybridMultilevel"/>
    <w:tmpl w:val="FC7246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550E40"/>
    <w:multiLevelType w:val="hybridMultilevel"/>
    <w:tmpl w:val="5FCC7C48"/>
    <w:lvl w:ilvl="0" w:tplc="BAC0D35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7">
    <w:nsid w:val="61D737DB"/>
    <w:multiLevelType w:val="hybridMultilevel"/>
    <w:tmpl w:val="1602CAFC"/>
    <w:lvl w:ilvl="0" w:tplc="2760E296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8">
    <w:nsid w:val="68457E44"/>
    <w:multiLevelType w:val="hybridMultilevel"/>
    <w:tmpl w:val="29365658"/>
    <w:lvl w:ilvl="0" w:tplc="F91E7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9687F7E"/>
    <w:multiLevelType w:val="hybridMultilevel"/>
    <w:tmpl w:val="B9C2CCF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456E21"/>
    <w:multiLevelType w:val="hybridMultilevel"/>
    <w:tmpl w:val="C4323994"/>
    <w:lvl w:ilvl="0" w:tplc="6978AD7A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>
    <w:nsid w:val="6E7B28CA"/>
    <w:multiLevelType w:val="hybridMultilevel"/>
    <w:tmpl w:val="29EA5DF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58842D5"/>
    <w:multiLevelType w:val="hybridMultilevel"/>
    <w:tmpl w:val="25C44492"/>
    <w:lvl w:ilvl="0" w:tplc="E0E07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72813C0"/>
    <w:multiLevelType w:val="hybridMultilevel"/>
    <w:tmpl w:val="DAAC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057D68"/>
    <w:multiLevelType w:val="hybridMultilevel"/>
    <w:tmpl w:val="A5789852"/>
    <w:lvl w:ilvl="0" w:tplc="77382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7"/>
  </w:num>
  <w:num w:numId="3">
    <w:abstractNumId w:val="11"/>
  </w:num>
  <w:num w:numId="4">
    <w:abstractNumId w:val="32"/>
  </w:num>
  <w:num w:numId="5">
    <w:abstractNumId w:val="22"/>
  </w:num>
  <w:num w:numId="6">
    <w:abstractNumId w:val="40"/>
  </w:num>
  <w:num w:numId="7">
    <w:abstractNumId w:val="14"/>
  </w:num>
  <w:num w:numId="8">
    <w:abstractNumId w:val="25"/>
  </w:num>
  <w:num w:numId="9">
    <w:abstractNumId w:val="41"/>
  </w:num>
  <w:num w:numId="10">
    <w:abstractNumId w:val="21"/>
  </w:num>
  <w:num w:numId="11">
    <w:abstractNumId w:val="31"/>
  </w:num>
  <w:num w:numId="12">
    <w:abstractNumId w:val="9"/>
  </w:num>
  <w:num w:numId="13">
    <w:abstractNumId w:val="38"/>
  </w:num>
  <w:num w:numId="14">
    <w:abstractNumId w:val="2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3"/>
  </w:num>
  <w:num w:numId="26">
    <w:abstractNumId w:val="36"/>
  </w:num>
  <w:num w:numId="27">
    <w:abstractNumId w:val="6"/>
  </w:num>
  <w:num w:numId="28">
    <w:abstractNumId w:val="26"/>
  </w:num>
  <w:num w:numId="29">
    <w:abstractNumId w:val="33"/>
  </w:num>
  <w:num w:numId="30">
    <w:abstractNumId w:val="43"/>
  </w:num>
  <w:num w:numId="31">
    <w:abstractNumId w:val="0"/>
  </w:num>
  <w:num w:numId="32">
    <w:abstractNumId w:val="35"/>
  </w:num>
  <w:num w:numId="33">
    <w:abstractNumId w:val="30"/>
  </w:num>
  <w:num w:numId="34">
    <w:abstractNumId w:val="28"/>
  </w:num>
  <w:num w:numId="35">
    <w:abstractNumId w:val="5"/>
  </w:num>
  <w:num w:numId="36">
    <w:abstractNumId w:val="23"/>
  </w:num>
  <w:num w:numId="37">
    <w:abstractNumId w:val="10"/>
  </w:num>
  <w:num w:numId="38">
    <w:abstractNumId w:val="2"/>
  </w:num>
  <w:num w:numId="39">
    <w:abstractNumId w:val="27"/>
  </w:num>
  <w:num w:numId="40">
    <w:abstractNumId w:val="4"/>
  </w:num>
  <w:num w:numId="41">
    <w:abstractNumId w:val="24"/>
  </w:num>
  <w:num w:numId="42">
    <w:abstractNumId w:val="8"/>
  </w:num>
  <w:num w:numId="43">
    <w:abstractNumId w:val="12"/>
  </w:num>
  <w:num w:numId="44">
    <w:abstractNumId w:val="13"/>
  </w:num>
  <w:num w:numId="45">
    <w:abstractNumId w:val="15"/>
  </w:num>
  <w:num w:numId="46">
    <w:abstractNumId w:val="1"/>
  </w:num>
  <w:num w:numId="47">
    <w:abstractNumId w:val="1"/>
  </w:num>
  <w:num w:numId="48">
    <w:abstractNumId w:val="19"/>
  </w:num>
  <w:num w:numId="49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hideSpellingErrors/>
  <w:proofState w:grammar="clean"/>
  <w:defaultTabStop w:val="720"/>
  <w:drawingGridHorizontalSpacing w:val="10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0C0"/>
    <w:rsid w:val="00016E0A"/>
    <w:rsid w:val="00017230"/>
    <w:rsid w:val="00017789"/>
    <w:rsid w:val="0003207C"/>
    <w:rsid w:val="0003611E"/>
    <w:rsid w:val="000426F2"/>
    <w:rsid w:val="00045A04"/>
    <w:rsid w:val="0005263F"/>
    <w:rsid w:val="00061163"/>
    <w:rsid w:val="00063B94"/>
    <w:rsid w:val="00064EB1"/>
    <w:rsid w:val="00066D62"/>
    <w:rsid w:val="000673B1"/>
    <w:rsid w:val="000702FA"/>
    <w:rsid w:val="0007065A"/>
    <w:rsid w:val="00082207"/>
    <w:rsid w:val="0009082A"/>
    <w:rsid w:val="00097B18"/>
    <w:rsid w:val="000A1962"/>
    <w:rsid w:val="000A75DF"/>
    <w:rsid w:val="000B4BB3"/>
    <w:rsid w:val="000B54C5"/>
    <w:rsid w:val="000D16F6"/>
    <w:rsid w:val="000D192E"/>
    <w:rsid w:val="000D5168"/>
    <w:rsid w:val="000E111F"/>
    <w:rsid w:val="000E7621"/>
    <w:rsid w:val="000F2FAB"/>
    <w:rsid w:val="000F37A9"/>
    <w:rsid w:val="000F4330"/>
    <w:rsid w:val="000F5014"/>
    <w:rsid w:val="000F67DA"/>
    <w:rsid w:val="00102E1B"/>
    <w:rsid w:val="001031DB"/>
    <w:rsid w:val="00105392"/>
    <w:rsid w:val="00105DD4"/>
    <w:rsid w:val="00106EFF"/>
    <w:rsid w:val="00116413"/>
    <w:rsid w:val="00121BC1"/>
    <w:rsid w:val="0012450E"/>
    <w:rsid w:val="001254B3"/>
    <w:rsid w:val="00150727"/>
    <w:rsid w:val="00152BD4"/>
    <w:rsid w:val="00155BCB"/>
    <w:rsid w:val="0015671F"/>
    <w:rsid w:val="00156D67"/>
    <w:rsid w:val="00161978"/>
    <w:rsid w:val="001623BD"/>
    <w:rsid w:val="00166EE6"/>
    <w:rsid w:val="001714B4"/>
    <w:rsid w:val="00177E94"/>
    <w:rsid w:val="001815F8"/>
    <w:rsid w:val="00182EED"/>
    <w:rsid w:val="00191D6A"/>
    <w:rsid w:val="00192D20"/>
    <w:rsid w:val="001933B0"/>
    <w:rsid w:val="00195C81"/>
    <w:rsid w:val="001A5773"/>
    <w:rsid w:val="001B49FA"/>
    <w:rsid w:val="001B6B98"/>
    <w:rsid w:val="001D052A"/>
    <w:rsid w:val="001D13A3"/>
    <w:rsid w:val="001D52EF"/>
    <w:rsid w:val="001D587A"/>
    <w:rsid w:val="001E3572"/>
    <w:rsid w:val="001F0E87"/>
    <w:rsid w:val="001F2EFB"/>
    <w:rsid w:val="00204681"/>
    <w:rsid w:val="00206685"/>
    <w:rsid w:val="002079B0"/>
    <w:rsid w:val="00207B66"/>
    <w:rsid w:val="002171B2"/>
    <w:rsid w:val="00220C52"/>
    <w:rsid w:val="0022190C"/>
    <w:rsid w:val="00221BB1"/>
    <w:rsid w:val="00221D9B"/>
    <w:rsid w:val="00225206"/>
    <w:rsid w:val="0023083B"/>
    <w:rsid w:val="00231E6C"/>
    <w:rsid w:val="00240007"/>
    <w:rsid w:val="00256D65"/>
    <w:rsid w:val="00257193"/>
    <w:rsid w:val="00265C54"/>
    <w:rsid w:val="00267C9B"/>
    <w:rsid w:val="00274EEA"/>
    <w:rsid w:val="002767FA"/>
    <w:rsid w:val="0029258B"/>
    <w:rsid w:val="00292C2B"/>
    <w:rsid w:val="00294467"/>
    <w:rsid w:val="00295340"/>
    <w:rsid w:val="002971B5"/>
    <w:rsid w:val="002A74C4"/>
    <w:rsid w:val="002C5E4C"/>
    <w:rsid w:val="002C74E7"/>
    <w:rsid w:val="002C7828"/>
    <w:rsid w:val="002D2984"/>
    <w:rsid w:val="002E3FF1"/>
    <w:rsid w:val="002E6380"/>
    <w:rsid w:val="002E7D59"/>
    <w:rsid w:val="002F0D4F"/>
    <w:rsid w:val="002F133D"/>
    <w:rsid w:val="002F6EF8"/>
    <w:rsid w:val="00301FE3"/>
    <w:rsid w:val="003068B5"/>
    <w:rsid w:val="00310DA5"/>
    <w:rsid w:val="003125DE"/>
    <w:rsid w:val="00322928"/>
    <w:rsid w:val="00323FA9"/>
    <w:rsid w:val="00334F99"/>
    <w:rsid w:val="00336EF9"/>
    <w:rsid w:val="00337D5F"/>
    <w:rsid w:val="00341AD4"/>
    <w:rsid w:val="0034215F"/>
    <w:rsid w:val="00342194"/>
    <w:rsid w:val="00347614"/>
    <w:rsid w:val="003539B2"/>
    <w:rsid w:val="00354F84"/>
    <w:rsid w:val="0035604A"/>
    <w:rsid w:val="00356BE4"/>
    <w:rsid w:val="0035768D"/>
    <w:rsid w:val="003605BA"/>
    <w:rsid w:val="00360E9C"/>
    <w:rsid w:val="00362F39"/>
    <w:rsid w:val="00363B14"/>
    <w:rsid w:val="00367235"/>
    <w:rsid w:val="00367905"/>
    <w:rsid w:val="00375444"/>
    <w:rsid w:val="00381A72"/>
    <w:rsid w:val="00381D47"/>
    <w:rsid w:val="003A1D1B"/>
    <w:rsid w:val="003A4F02"/>
    <w:rsid w:val="003A5527"/>
    <w:rsid w:val="003C0071"/>
    <w:rsid w:val="003D0B05"/>
    <w:rsid w:val="003D5C74"/>
    <w:rsid w:val="003E1ACF"/>
    <w:rsid w:val="003F0163"/>
    <w:rsid w:val="003F7E25"/>
    <w:rsid w:val="0040183A"/>
    <w:rsid w:val="00404B28"/>
    <w:rsid w:val="004136AE"/>
    <w:rsid w:val="00423501"/>
    <w:rsid w:val="00437DD5"/>
    <w:rsid w:val="0044031D"/>
    <w:rsid w:val="00441E85"/>
    <w:rsid w:val="0045295D"/>
    <w:rsid w:val="0045340F"/>
    <w:rsid w:val="004614E3"/>
    <w:rsid w:val="004625EA"/>
    <w:rsid w:val="00464378"/>
    <w:rsid w:val="00466F9F"/>
    <w:rsid w:val="004701E0"/>
    <w:rsid w:val="004756A3"/>
    <w:rsid w:val="004818F0"/>
    <w:rsid w:val="00481E0E"/>
    <w:rsid w:val="00490314"/>
    <w:rsid w:val="00491E5A"/>
    <w:rsid w:val="004920AE"/>
    <w:rsid w:val="00493AA4"/>
    <w:rsid w:val="004969F3"/>
    <w:rsid w:val="004A0606"/>
    <w:rsid w:val="004A1B47"/>
    <w:rsid w:val="004A687E"/>
    <w:rsid w:val="004B3AB2"/>
    <w:rsid w:val="004C0208"/>
    <w:rsid w:val="004C2026"/>
    <w:rsid w:val="004C384B"/>
    <w:rsid w:val="004C419D"/>
    <w:rsid w:val="004C5F40"/>
    <w:rsid w:val="004D05D8"/>
    <w:rsid w:val="004D1415"/>
    <w:rsid w:val="004D274C"/>
    <w:rsid w:val="004D5328"/>
    <w:rsid w:val="004D6C24"/>
    <w:rsid w:val="004E1928"/>
    <w:rsid w:val="004E2DF8"/>
    <w:rsid w:val="004E3E3E"/>
    <w:rsid w:val="004E414D"/>
    <w:rsid w:val="004E4217"/>
    <w:rsid w:val="004F1167"/>
    <w:rsid w:val="004F3BAE"/>
    <w:rsid w:val="005009A6"/>
    <w:rsid w:val="00503BF4"/>
    <w:rsid w:val="00507F2D"/>
    <w:rsid w:val="00507FA1"/>
    <w:rsid w:val="00510B60"/>
    <w:rsid w:val="00517F59"/>
    <w:rsid w:val="00517F98"/>
    <w:rsid w:val="00523039"/>
    <w:rsid w:val="00525768"/>
    <w:rsid w:val="00526299"/>
    <w:rsid w:val="0053045E"/>
    <w:rsid w:val="00532895"/>
    <w:rsid w:val="005371FE"/>
    <w:rsid w:val="0054529C"/>
    <w:rsid w:val="00545717"/>
    <w:rsid w:val="00552300"/>
    <w:rsid w:val="005534D6"/>
    <w:rsid w:val="005541D8"/>
    <w:rsid w:val="00561C87"/>
    <w:rsid w:val="00562D2B"/>
    <w:rsid w:val="00564081"/>
    <w:rsid w:val="00565D84"/>
    <w:rsid w:val="00573A17"/>
    <w:rsid w:val="005751D9"/>
    <w:rsid w:val="00582085"/>
    <w:rsid w:val="005831D7"/>
    <w:rsid w:val="00585586"/>
    <w:rsid w:val="00585B7D"/>
    <w:rsid w:val="00587353"/>
    <w:rsid w:val="0059117F"/>
    <w:rsid w:val="005929BF"/>
    <w:rsid w:val="005934E9"/>
    <w:rsid w:val="00594A38"/>
    <w:rsid w:val="005A0B7A"/>
    <w:rsid w:val="005A65DE"/>
    <w:rsid w:val="005A75A8"/>
    <w:rsid w:val="005B26C0"/>
    <w:rsid w:val="005B2CAF"/>
    <w:rsid w:val="005B4DB7"/>
    <w:rsid w:val="005B5BBC"/>
    <w:rsid w:val="005B7307"/>
    <w:rsid w:val="005C3530"/>
    <w:rsid w:val="005C7364"/>
    <w:rsid w:val="005D3735"/>
    <w:rsid w:val="005E3E2A"/>
    <w:rsid w:val="005F2D1F"/>
    <w:rsid w:val="005F3754"/>
    <w:rsid w:val="005F5339"/>
    <w:rsid w:val="006018E3"/>
    <w:rsid w:val="00601D07"/>
    <w:rsid w:val="00601D6A"/>
    <w:rsid w:val="006021FB"/>
    <w:rsid w:val="00607D5C"/>
    <w:rsid w:val="00611E3F"/>
    <w:rsid w:val="006126BA"/>
    <w:rsid w:val="0061555A"/>
    <w:rsid w:val="00632F3C"/>
    <w:rsid w:val="006403F0"/>
    <w:rsid w:val="00642F73"/>
    <w:rsid w:val="006522E5"/>
    <w:rsid w:val="0065476E"/>
    <w:rsid w:val="006607E5"/>
    <w:rsid w:val="0066371F"/>
    <w:rsid w:val="00667DC8"/>
    <w:rsid w:val="006823EE"/>
    <w:rsid w:val="0068316A"/>
    <w:rsid w:val="00684CB7"/>
    <w:rsid w:val="00686F2A"/>
    <w:rsid w:val="00694B6A"/>
    <w:rsid w:val="00694F95"/>
    <w:rsid w:val="00694FA9"/>
    <w:rsid w:val="006A1B02"/>
    <w:rsid w:val="006A1B2B"/>
    <w:rsid w:val="006A20E1"/>
    <w:rsid w:val="006A34DD"/>
    <w:rsid w:val="006B3FA0"/>
    <w:rsid w:val="006B4C87"/>
    <w:rsid w:val="006B56B2"/>
    <w:rsid w:val="006D00A8"/>
    <w:rsid w:val="006D2C35"/>
    <w:rsid w:val="006E3BB9"/>
    <w:rsid w:val="006F3C14"/>
    <w:rsid w:val="00700E8B"/>
    <w:rsid w:val="00701799"/>
    <w:rsid w:val="007020BA"/>
    <w:rsid w:val="00702DEE"/>
    <w:rsid w:val="00703C29"/>
    <w:rsid w:val="00706209"/>
    <w:rsid w:val="00716EF9"/>
    <w:rsid w:val="00726B5A"/>
    <w:rsid w:val="00726B71"/>
    <w:rsid w:val="007374C6"/>
    <w:rsid w:val="0074243D"/>
    <w:rsid w:val="00744ACC"/>
    <w:rsid w:val="00746F24"/>
    <w:rsid w:val="0075260E"/>
    <w:rsid w:val="00752A84"/>
    <w:rsid w:val="00760504"/>
    <w:rsid w:val="007613AC"/>
    <w:rsid w:val="00762C27"/>
    <w:rsid w:val="00763B28"/>
    <w:rsid w:val="00765D84"/>
    <w:rsid w:val="00767056"/>
    <w:rsid w:val="00771042"/>
    <w:rsid w:val="00771133"/>
    <w:rsid w:val="00775A58"/>
    <w:rsid w:val="0078151B"/>
    <w:rsid w:val="00781889"/>
    <w:rsid w:val="0078282C"/>
    <w:rsid w:val="00786203"/>
    <w:rsid w:val="00791A7D"/>
    <w:rsid w:val="00791B74"/>
    <w:rsid w:val="007956C3"/>
    <w:rsid w:val="00797C2C"/>
    <w:rsid w:val="007A0A87"/>
    <w:rsid w:val="007A60E9"/>
    <w:rsid w:val="007A7FB0"/>
    <w:rsid w:val="007B7146"/>
    <w:rsid w:val="007B7839"/>
    <w:rsid w:val="007C1872"/>
    <w:rsid w:val="007C1BB2"/>
    <w:rsid w:val="007C6961"/>
    <w:rsid w:val="007D176F"/>
    <w:rsid w:val="007D4194"/>
    <w:rsid w:val="007E0463"/>
    <w:rsid w:val="007E3C7C"/>
    <w:rsid w:val="007E6BDD"/>
    <w:rsid w:val="007F0C5F"/>
    <w:rsid w:val="008144F2"/>
    <w:rsid w:val="00823A48"/>
    <w:rsid w:val="00825AA9"/>
    <w:rsid w:val="00826306"/>
    <w:rsid w:val="008406DF"/>
    <w:rsid w:val="00852BBC"/>
    <w:rsid w:val="00856DBC"/>
    <w:rsid w:val="008572ED"/>
    <w:rsid w:val="0087154E"/>
    <w:rsid w:val="00873A8B"/>
    <w:rsid w:val="00876787"/>
    <w:rsid w:val="00881044"/>
    <w:rsid w:val="00895525"/>
    <w:rsid w:val="00895AD7"/>
    <w:rsid w:val="008A14B9"/>
    <w:rsid w:val="008A4643"/>
    <w:rsid w:val="008B4D5A"/>
    <w:rsid w:val="008C5E36"/>
    <w:rsid w:val="008C761C"/>
    <w:rsid w:val="008D2359"/>
    <w:rsid w:val="008D674F"/>
    <w:rsid w:val="008D7886"/>
    <w:rsid w:val="008D7F4A"/>
    <w:rsid w:val="008E0338"/>
    <w:rsid w:val="008E5305"/>
    <w:rsid w:val="008E73E4"/>
    <w:rsid w:val="008E7C85"/>
    <w:rsid w:val="008F4F66"/>
    <w:rsid w:val="008F558D"/>
    <w:rsid w:val="008F70F1"/>
    <w:rsid w:val="00905208"/>
    <w:rsid w:val="00905B5A"/>
    <w:rsid w:val="0090625A"/>
    <w:rsid w:val="00913014"/>
    <w:rsid w:val="00913AA2"/>
    <w:rsid w:val="009162FD"/>
    <w:rsid w:val="00920321"/>
    <w:rsid w:val="00924D80"/>
    <w:rsid w:val="00931752"/>
    <w:rsid w:val="00931F57"/>
    <w:rsid w:val="009353AE"/>
    <w:rsid w:val="00936A0B"/>
    <w:rsid w:val="00936B14"/>
    <w:rsid w:val="00944AD7"/>
    <w:rsid w:val="009518F7"/>
    <w:rsid w:val="00952BF3"/>
    <w:rsid w:val="009560AB"/>
    <w:rsid w:val="00960C80"/>
    <w:rsid w:val="00963E4F"/>
    <w:rsid w:val="00973627"/>
    <w:rsid w:val="009747A6"/>
    <w:rsid w:val="0098045E"/>
    <w:rsid w:val="00983FA0"/>
    <w:rsid w:val="00993D50"/>
    <w:rsid w:val="009953C3"/>
    <w:rsid w:val="00997E65"/>
    <w:rsid w:val="009A4A77"/>
    <w:rsid w:val="009B4D04"/>
    <w:rsid w:val="009C16E3"/>
    <w:rsid w:val="009C6A1E"/>
    <w:rsid w:val="009D1DCC"/>
    <w:rsid w:val="009D46BB"/>
    <w:rsid w:val="009D7D63"/>
    <w:rsid w:val="009E3AF0"/>
    <w:rsid w:val="009E6B65"/>
    <w:rsid w:val="00A01EFA"/>
    <w:rsid w:val="00A02104"/>
    <w:rsid w:val="00A0336C"/>
    <w:rsid w:val="00A0409C"/>
    <w:rsid w:val="00A06ED4"/>
    <w:rsid w:val="00A109E0"/>
    <w:rsid w:val="00A11D87"/>
    <w:rsid w:val="00A128E6"/>
    <w:rsid w:val="00A133A8"/>
    <w:rsid w:val="00A201D0"/>
    <w:rsid w:val="00A32FA5"/>
    <w:rsid w:val="00A35248"/>
    <w:rsid w:val="00A4011F"/>
    <w:rsid w:val="00A44597"/>
    <w:rsid w:val="00A60D04"/>
    <w:rsid w:val="00A62418"/>
    <w:rsid w:val="00A62DF2"/>
    <w:rsid w:val="00A63B13"/>
    <w:rsid w:val="00A73FAC"/>
    <w:rsid w:val="00A77BEA"/>
    <w:rsid w:val="00A929BA"/>
    <w:rsid w:val="00A97B85"/>
    <w:rsid w:val="00AA2F9F"/>
    <w:rsid w:val="00AA4F1D"/>
    <w:rsid w:val="00AA5510"/>
    <w:rsid w:val="00AC2A4F"/>
    <w:rsid w:val="00AC2B03"/>
    <w:rsid w:val="00AC6146"/>
    <w:rsid w:val="00AD4809"/>
    <w:rsid w:val="00AE0C22"/>
    <w:rsid w:val="00AF1B65"/>
    <w:rsid w:val="00AF673A"/>
    <w:rsid w:val="00B03547"/>
    <w:rsid w:val="00B048B5"/>
    <w:rsid w:val="00B05951"/>
    <w:rsid w:val="00B102F3"/>
    <w:rsid w:val="00B133A9"/>
    <w:rsid w:val="00B13F77"/>
    <w:rsid w:val="00B1681C"/>
    <w:rsid w:val="00B17538"/>
    <w:rsid w:val="00B17736"/>
    <w:rsid w:val="00B2097B"/>
    <w:rsid w:val="00B21209"/>
    <w:rsid w:val="00B3720C"/>
    <w:rsid w:val="00B379B2"/>
    <w:rsid w:val="00B562BE"/>
    <w:rsid w:val="00B611E0"/>
    <w:rsid w:val="00B62A30"/>
    <w:rsid w:val="00B64B2D"/>
    <w:rsid w:val="00B66931"/>
    <w:rsid w:val="00B66E61"/>
    <w:rsid w:val="00B72830"/>
    <w:rsid w:val="00B749A1"/>
    <w:rsid w:val="00B7550C"/>
    <w:rsid w:val="00B77575"/>
    <w:rsid w:val="00B823E1"/>
    <w:rsid w:val="00B83ED8"/>
    <w:rsid w:val="00B94275"/>
    <w:rsid w:val="00B963F9"/>
    <w:rsid w:val="00BA1A82"/>
    <w:rsid w:val="00BA67EF"/>
    <w:rsid w:val="00BC1BAB"/>
    <w:rsid w:val="00BC374C"/>
    <w:rsid w:val="00BC68B4"/>
    <w:rsid w:val="00BC7950"/>
    <w:rsid w:val="00BD7C71"/>
    <w:rsid w:val="00BE158A"/>
    <w:rsid w:val="00BE20D1"/>
    <w:rsid w:val="00BE2C9D"/>
    <w:rsid w:val="00BE3943"/>
    <w:rsid w:val="00BF210C"/>
    <w:rsid w:val="00C007A6"/>
    <w:rsid w:val="00C06825"/>
    <w:rsid w:val="00C06FC2"/>
    <w:rsid w:val="00C14C8B"/>
    <w:rsid w:val="00C17FC4"/>
    <w:rsid w:val="00C22BAD"/>
    <w:rsid w:val="00C2407B"/>
    <w:rsid w:val="00C25248"/>
    <w:rsid w:val="00C30F01"/>
    <w:rsid w:val="00C32DDA"/>
    <w:rsid w:val="00C40683"/>
    <w:rsid w:val="00C47A52"/>
    <w:rsid w:val="00C52FFD"/>
    <w:rsid w:val="00C71D63"/>
    <w:rsid w:val="00C7305F"/>
    <w:rsid w:val="00C730E4"/>
    <w:rsid w:val="00C8203E"/>
    <w:rsid w:val="00C827C9"/>
    <w:rsid w:val="00C829E4"/>
    <w:rsid w:val="00C84254"/>
    <w:rsid w:val="00C90C90"/>
    <w:rsid w:val="00C92AD1"/>
    <w:rsid w:val="00C92D41"/>
    <w:rsid w:val="00CA4805"/>
    <w:rsid w:val="00CA635B"/>
    <w:rsid w:val="00CA72C8"/>
    <w:rsid w:val="00CB31BC"/>
    <w:rsid w:val="00CB6001"/>
    <w:rsid w:val="00CB7592"/>
    <w:rsid w:val="00CD42BE"/>
    <w:rsid w:val="00CD695A"/>
    <w:rsid w:val="00CD69BB"/>
    <w:rsid w:val="00CE7602"/>
    <w:rsid w:val="00CF57C3"/>
    <w:rsid w:val="00D04026"/>
    <w:rsid w:val="00D059BF"/>
    <w:rsid w:val="00D11502"/>
    <w:rsid w:val="00D17330"/>
    <w:rsid w:val="00D23C96"/>
    <w:rsid w:val="00D304E9"/>
    <w:rsid w:val="00D30F0B"/>
    <w:rsid w:val="00D3451A"/>
    <w:rsid w:val="00D455D0"/>
    <w:rsid w:val="00D51491"/>
    <w:rsid w:val="00D51656"/>
    <w:rsid w:val="00D52839"/>
    <w:rsid w:val="00D53D3F"/>
    <w:rsid w:val="00D56827"/>
    <w:rsid w:val="00D57693"/>
    <w:rsid w:val="00D620C0"/>
    <w:rsid w:val="00D62A8A"/>
    <w:rsid w:val="00D73AF9"/>
    <w:rsid w:val="00D87981"/>
    <w:rsid w:val="00D92D5E"/>
    <w:rsid w:val="00D93058"/>
    <w:rsid w:val="00D93AC0"/>
    <w:rsid w:val="00D96412"/>
    <w:rsid w:val="00DB11CA"/>
    <w:rsid w:val="00DB31EA"/>
    <w:rsid w:val="00DB6639"/>
    <w:rsid w:val="00DC1EBB"/>
    <w:rsid w:val="00DC7E8F"/>
    <w:rsid w:val="00DD0704"/>
    <w:rsid w:val="00DD210F"/>
    <w:rsid w:val="00DD2BF2"/>
    <w:rsid w:val="00DD3A31"/>
    <w:rsid w:val="00DE2EBC"/>
    <w:rsid w:val="00DF293B"/>
    <w:rsid w:val="00DF6417"/>
    <w:rsid w:val="00E007B9"/>
    <w:rsid w:val="00E030C5"/>
    <w:rsid w:val="00E1076A"/>
    <w:rsid w:val="00E16009"/>
    <w:rsid w:val="00E16E24"/>
    <w:rsid w:val="00E21197"/>
    <w:rsid w:val="00E2546F"/>
    <w:rsid w:val="00E33818"/>
    <w:rsid w:val="00E46AF4"/>
    <w:rsid w:val="00E50907"/>
    <w:rsid w:val="00E555FE"/>
    <w:rsid w:val="00E5704A"/>
    <w:rsid w:val="00E61BFF"/>
    <w:rsid w:val="00E628E9"/>
    <w:rsid w:val="00E644E6"/>
    <w:rsid w:val="00E667BE"/>
    <w:rsid w:val="00E6739A"/>
    <w:rsid w:val="00E716B8"/>
    <w:rsid w:val="00E732F5"/>
    <w:rsid w:val="00E7378F"/>
    <w:rsid w:val="00E75A60"/>
    <w:rsid w:val="00E83A3B"/>
    <w:rsid w:val="00E85C98"/>
    <w:rsid w:val="00E9201B"/>
    <w:rsid w:val="00E95B35"/>
    <w:rsid w:val="00EA0213"/>
    <w:rsid w:val="00EA4A5B"/>
    <w:rsid w:val="00EA77A0"/>
    <w:rsid w:val="00EB741A"/>
    <w:rsid w:val="00EB7742"/>
    <w:rsid w:val="00EB7E0C"/>
    <w:rsid w:val="00EC265A"/>
    <w:rsid w:val="00EC29BC"/>
    <w:rsid w:val="00ED0476"/>
    <w:rsid w:val="00ED3B8F"/>
    <w:rsid w:val="00EE159D"/>
    <w:rsid w:val="00EE2139"/>
    <w:rsid w:val="00EE3B7A"/>
    <w:rsid w:val="00EE4087"/>
    <w:rsid w:val="00EE4751"/>
    <w:rsid w:val="00EE6B51"/>
    <w:rsid w:val="00EF497B"/>
    <w:rsid w:val="00EF5B19"/>
    <w:rsid w:val="00F13539"/>
    <w:rsid w:val="00F13DA1"/>
    <w:rsid w:val="00F214B0"/>
    <w:rsid w:val="00F314AE"/>
    <w:rsid w:val="00F31A0A"/>
    <w:rsid w:val="00F36E68"/>
    <w:rsid w:val="00F40775"/>
    <w:rsid w:val="00F43DA8"/>
    <w:rsid w:val="00F454D5"/>
    <w:rsid w:val="00F54513"/>
    <w:rsid w:val="00F57BFD"/>
    <w:rsid w:val="00F62249"/>
    <w:rsid w:val="00F67708"/>
    <w:rsid w:val="00F71283"/>
    <w:rsid w:val="00F86DF8"/>
    <w:rsid w:val="00F91A94"/>
    <w:rsid w:val="00FB00B4"/>
    <w:rsid w:val="00FB0DE7"/>
    <w:rsid w:val="00FC1EF7"/>
    <w:rsid w:val="00FC378E"/>
    <w:rsid w:val="00FD7573"/>
    <w:rsid w:val="00FE6D9D"/>
    <w:rsid w:val="00FE6F03"/>
    <w:rsid w:val="00FF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  <o:rules v:ext="edit">
        <o:r id="V:Rule36" type="connector" idref="#_x0000_s1369"/>
        <o:r id="V:Rule37" type="connector" idref="#_x0000_s1284"/>
        <o:r id="V:Rule38" type="connector" idref="#_x0000_s1329"/>
        <o:r id="V:Rule39" type="connector" idref="#_x0000_s1390"/>
        <o:r id="V:Rule40" type="connector" idref="#_x0000_s1383"/>
        <o:r id="V:Rule41" type="connector" idref="#_x0000_s1325"/>
        <o:r id="V:Rule42" type="connector" idref="#_x0000_s1376"/>
        <o:r id="V:Rule43" type="connector" idref="#_x0000_s1381"/>
        <o:r id="V:Rule44" type="connector" idref="#_x0000_s1382"/>
        <o:r id="V:Rule45" type="connector" idref="#_x0000_s1378"/>
        <o:r id="V:Rule46" type="connector" idref="#_x0000_s1386"/>
        <o:r id="V:Rule47" type="connector" idref="#_x0000_s1385"/>
        <o:r id="V:Rule48" type="connector" idref="#_x0000_s1380"/>
        <o:r id="V:Rule49" type="connector" idref="#_x0000_s1283"/>
        <o:r id="V:Rule50" type="connector" idref="#_x0000_s1328"/>
        <o:r id="V:Rule51" type="connector" idref="#_x0000_s1366"/>
        <o:r id="V:Rule52" type="connector" idref="#_x0000_s1375"/>
        <o:r id="V:Rule53" type="connector" idref="#_x0000_s1370"/>
        <o:r id="V:Rule54" type="connector" idref="#_x0000_s1368"/>
        <o:r id="V:Rule55" type="connector" idref="#_x0000_s1372"/>
        <o:r id="V:Rule56" type="connector" idref="#_x0000_s1363"/>
        <o:r id="V:Rule57" type="connector" idref="#_x0000_s1387"/>
        <o:r id="V:Rule58" type="connector" idref="#_x0000_s1389"/>
        <o:r id="V:Rule59" type="connector" idref="#_x0000_s1379"/>
        <o:r id="V:Rule60" type="connector" idref="#_x0000_s1374"/>
        <o:r id="V:Rule61" type="connector" idref="#_x0000_s1377"/>
        <o:r id="V:Rule62" type="connector" idref="#_x0000_s1367"/>
        <o:r id="V:Rule63" type="connector" idref="#_x0000_s1371"/>
        <o:r id="V:Rule64" type="connector" idref="#_x0000_s1362"/>
        <o:r id="V:Rule65" type="connector" idref="#_x0000_s1384"/>
        <o:r id="V:Rule66" type="connector" idref="#_x0000_s1365"/>
        <o:r id="V:Rule67" type="connector" idref="#_x0000_s1388"/>
        <o:r id="V:Rule68" type="connector" idref="#_x0000_s1364"/>
        <o:r id="V:Rule69" type="connector" idref="#_x0000_s1373"/>
        <o:r id="V:Rule70" type="connector" idref="#_x0000_s1391"/>
        <o:r id="V:Rule71" type="connector" idref="#_x0000_s1396"/>
        <o:r id="V:Rule72" type="connector" idref="#_x0000_s1438"/>
        <o:r id="V:Rule73" type="connector" idref="#_x0000_s1408"/>
        <o:r id="V:Rule74" type="connector" idref="#_x0000_s1417"/>
        <o:r id="V:Rule75" type="connector" idref="#_x0000_s1411"/>
        <o:r id="V:Rule76" type="connector" idref="#_x0000_s1405"/>
        <o:r id="V:Rule77" type="connector" idref="#_x0000_s1413"/>
        <o:r id="V:Rule78" type="connector" idref="#_x0000_s1406"/>
        <o:r id="V:Rule79" type="connector" idref="#_x0000_s1418"/>
        <o:r id="V:Rule80" type="connector" idref="#_x0000_s1414"/>
        <o:r id="V:Rule81" type="connector" idref="#_x0000_s1415"/>
        <o:r id="V:Rule82" type="connector" idref="#_x0000_s1403"/>
        <o:r id="V:Rule83" type="connector" idref="#_x0000_s1416"/>
        <o:r id="V:Rule84" type="connector" idref="#_x0000_s1439"/>
        <o:r id="V:Rule85" type="connector" idref="#_x0000_s1407"/>
        <o:r id="V:Rule86" type="connector" idref="#_x0000_s1401"/>
        <o:r id="V:Rule87" type="connector" idref="#_x0000_s1394"/>
        <o:r id="V:Rule88" type="connector" idref="#_x0000_s1402"/>
        <o:r id="V:Rule89" type="connector" idref="#_x0000_s1400"/>
        <o:r id="V:Rule90" type="connector" idref="#_x0000_s1410"/>
        <o:r id="V:Rule91" type="connector" idref="#_x0000_s1419"/>
        <o:r id="V:Rule92" type="connector" idref="#_x0000_s1412"/>
        <o:r id="V:Rule93" type="connector" idref="#_x0000_s1395"/>
        <o:r id="V:Rule94" type="connector" idref="#_x0000_s1404"/>
        <o:r id="V:Rule95" type="connector" idref="#_x0000_s1443"/>
        <o:r id="V:Rule96" type="connector" idref="#_x0000_s1409"/>
        <o:r id="V:Rule97" type="connector" idref="#_x0000_s1448"/>
        <o:r id="V:Rule98" type="connector" idref="#_x0000_s1454"/>
        <o:r id="V:Rule99" type="connector" idref="#_x0000_s1450"/>
        <o:r id="V:Rule100" type="connector" idref="#_x0000_s1449"/>
        <o:r id="V:Rule101" type="connector" idref="#_x0000_s1447"/>
        <o:r id="V:Rule102" type="connector" idref="#_x0000_s1451"/>
        <o:r id="V:Rule103" type="connector" idref="#_x0000_s1453"/>
        <o:r id="V:Rule104" type="connector" idref="#_x0000_s1452"/>
        <o:r id="V:Rule105" type="connector" idref="#_x0000_s1455"/>
        <o:r id="V:Rule106" type="connector" idref="#_x0000_s1457"/>
        <o:r id="V:Rule107" type="connector" idref="#_x0000_s1463"/>
        <o:r id="V:Rule108" type="connector" idref="#_x0000_s1459"/>
        <o:r id="V:Rule109" type="connector" idref="#_x0000_s1458"/>
        <o:r id="V:Rule110" type="connector" idref="#_x0000_s1456"/>
        <o:r id="V:Rule111" type="connector" idref="#_x0000_s1460"/>
        <o:r id="V:Rule112" type="connector" idref="#_x0000_s1462"/>
        <o:r id="V:Rule113" type="connector" idref="#_x0000_s1461"/>
        <o:r id="V:Rule114" type="connector" idref="#_x0000_s146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825"/>
    <w:pPr>
      <w:ind w:left="390"/>
      <w:contextualSpacing/>
      <w:jc w:val="both"/>
    </w:pPr>
    <w:rPr>
      <w:rFonts w:eastAsia="Calibr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5262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2F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0606"/>
    <w:rPr>
      <w:rFonts w:ascii="Calibri" w:eastAsia="Calibri" w:hAnsi="Calibri"/>
      <w:sz w:val="22"/>
      <w:szCs w:val="22"/>
      <w:lang w:val="id-ID"/>
    </w:rPr>
  </w:style>
  <w:style w:type="paragraph" w:styleId="TOC1">
    <w:name w:val="toc 1"/>
    <w:basedOn w:val="Normal"/>
    <w:next w:val="Normal"/>
    <w:autoRedefine/>
    <w:unhideWhenUsed/>
    <w:rsid w:val="001F2EFB"/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1F2E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2EFB"/>
  </w:style>
  <w:style w:type="paragraph" w:styleId="Footer">
    <w:name w:val="footer"/>
    <w:basedOn w:val="Normal"/>
    <w:link w:val="FooterChar"/>
    <w:uiPriority w:val="99"/>
    <w:unhideWhenUsed/>
    <w:rsid w:val="000361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inapat-safety.or.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C0F63-1F8E-4B38-94F1-01336167C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28</Pages>
  <Words>4119</Words>
  <Characters>23479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User</cp:lastModifiedBy>
  <cp:revision>331</cp:revision>
  <cp:lastPrinted>2018-10-12T15:15:00Z</cp:lastPrinted>
  <dcterms:created xsi:type="dcterms:W3CDTF">2016-05-24T01:00:00Z</dcterms:created>
  <dcterms:modified xsi:type="dcterms:W3CDTF">2018-10-12T15:34:00Z</dcterms:modified>
</cp:coreProperties>
</file>