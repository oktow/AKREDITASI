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5CE" w:rsidRPr="00F11E0D" w:rsidRDefault="002765CE">
      <w:pPr>
        <w:spacing w:before="10" w:line="80" w:lineRule="exact"/>
        <w:rPr>
          <w:rFonts w:ascii="Arial" w:hAnsi="Arial" w:cs="Arial"/>
          <w:sz w:val="22"/>
          <w:szCs w:val="22"/>
        </w:rPr>
      </w:pPr>
    </w:p>
    <w:tbl>
      <w:tblPr>
        <w:tblW w:w="10067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4253"/>
        <w:gridCol w:w="141"/>
        <w:gridCol w:w="1701"/>
        <w:gridCol w:w="142"/>
        <w:gridCol w:w="1843"/>
        <w:gridCol w:w="142"/>
      </w:tblGrid>
      <w:tr w:rsidR="00A83CBE" w:rsidRPr="00F11E0D" w:rsidTr="00FE7023">
        <w:trPr>
          <w:gridAfter w:val="1"/>
          <w:wAfter w:w="142" w:type="dxa"/>
          <w:trHeight w:hRule="exact" w:val="954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A83CBE" w:rsidRPr="00F11E0D" w:rsidRDefault="00F11E0D" w:rsidP="007529E8">
            <w:pPr>
              <w:spacing w:before="95" w:line="360" w:lineRule="auto"/>
              <w:ind w:left="281" w:right="279" w:hanging="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4384" behindDoc="0" locked="0" layoutInCell="1" allowOverlap="1" wp14:anchorId="10C9A94E" wp14:editId="2370BF13">
                  <wp:simplePos x="0" y="0"/>
                  <wp:positionH relativeFrom="column">
                    <wp:posOffset>24880</wp:posOffset>
                  </wp:positionH>
                  <wp:positionV relativeFrom="paragraph">
                    <wp:posOffset>107059</wp:posOffset>
                  </wp:positionV>
                  <wp:extent cx="1104406" cy="1413164"/>
                  <wp:effectExtent l="0" t="0" r="0" b="0"/>
                  <wp:wrapNone/>
                  <wp:docPr id="4" name="Picture 4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46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83CBE" w:rsidRPr="00F11E0D" w:rsidRDefault="00A83CBE" w:rsidP="007529E8">
            <w:pPr>
              <w:spacing w:before="95" w:line="360" w:lineRule="auto"/>
              <w:ind w:left="281" w:right="279" w:hanging="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83CBE" w:rsidRPr="00F11E0D" w:rsidRDefault="00A83CBE" w:rsidP="007529E8">
            <w:pPr>
              <w:spacing w:before="95" w:line="360" w:lineRule="auto"/>
              <w:ind w:left="281" w:right="279" w:hanging="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83CBE" w:rsidRPr="00F11E0D" w:rsidRDefault="00A83CBE" w:rsidP="004334DB">
            <w:pPr>
              <w:spacing w:before="95" w:line="360" w:lineRule="auto"/>
              <w:ind w:left="281" w:right="279" w:hanging="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080" w:type="dxa"/>
            <w:gridSpan w:val="5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83CBE" w:rsidRPr="00F11E0D" w:rsidRDefault="00A83CBE" w:rsidP="007529E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A83CBE" w:rsidRPr="00F11E0D" w:rsidRDefault="005E1380" w:rsidP="007529E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bCs/>
                <w:sz w:val="22"/>
                <w:szCs w:val="22"/>
                <w:lang w:val="id-ID"/>
              </w:rPr>
              <w:t>KEJADIAN NYARIS CIDERA (KNC)</w:t>
            </w:r>
          </w:p>
          <w:p w:rsidR="00A83CBE" w:rsidRPr="00F11E0D" w:rsidRDefault="00A83CBE" w:rsidP="007529E8">
            <w:pPr>
              <w:spacing w:line="360" w:lineRule="auto"/>
              <w:ind w:left="1057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A83CBE" w:rsidRPr="00F11E0D" w:rsidTr="00FE7023">
        <w:trPr>
          <w:gridAfter w:val="1"/>
          <w:wAfter w:w="142" w:type="dxa"/>
          <w:trHeight w:hRule="exact" w:val="1665"/>
        </w:trPr>
        <w:tc>
          <w:tcPr>
            <w:tcW w:w="1845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:rsidR="00A83CBE" w:rsidRPr="00F11E0D" w:rsidRDefault="00A83CBE" w:rsidP="007529E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A83CBE" w:rsidRPr="00F11E0D" w:rsidRDefault="00A83CBE" w:rsidP="007529E8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A83CBE" w:rsidRPr="00F11E0D" w:rsidRDefault="00A83CBE" w:rsidP="007529E8">
            <w:pPr>
              <w:spacing w:line="360" w:lineRule="auto"/>
              <w:ind w:left="843" w:right="84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="00F11E0D" w:rsidRPr="00F11E0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>.</w:t>
            </w:r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D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k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hAnsi="Arial" w:cs="Arial"/>
                <w:spacing w:val="3"/>
                <w:sz w:val="22"/>
                <w:szCs w:val="22"/>
              </w:rPr>
              <w:t>m</w:t>
            </w: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F11E0D" w:rsidRPr="00F11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A83CBE" w:rsidRPr="00F11E0D" w:rsidRDefault="00A83CBE" w:rsidP="007529E8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A83CBE" w:rsidRPr="00F11E0D" w:rsidRDefault="00A321B3" w:rsidP="00A321B3">
            <w:pPr>
              <w:spacing w:line="360" w:lineRule="auto"/>
              <w:ind w:left="37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  </w:t>
            </w:r>
            <w:r w:rsidR="00F11E0D"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 </w:t>
            </w:r>
            <w:r w:rsidR="00A83CBE"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/</w:t>
            </w:r>
            <w:bookmarkStart w:id="0" w:name="_GoBack"/>
            <w:bookmarkEnd w:id="0"/>
            <w:r w:rsidR="00A83CBE"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SPO/</w:t>
            </w:r>
            <w:r w:rsidR="004334DB"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="00A83CBE"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PMKP/</w:t>
            </w:r>
            <w:r w:rsidR="00F11E0D"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P09/</w:t>
            </w:r>
            <w:r w:rsidR="00A83CBE"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RSUD-DM/I/2018</w:t>
            </w:r>
          </w:p>
        </w:tc>
        <w:tc>
          <w:tcPr>
            <w:tcW w:w="1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A83CBE" w:rsidRPr="00F11E0D" w:rsidRDefault="00A83CBE" w:rsidP="007529E8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A83CBE" w:rsidRPr="00F11E0D" w:rsidRDefault="00A321B3" w:rsidP="007529E8">
            <w:pPr>
              <w:spacing w:line="360" w:lineRule="auto"/>
              <w:ind w:left="92" w:right="89"/>
              <w:jc w:val="center"/>
              <w:rPr>
                <w:rFonts w:ascii="Arial" w:hAnsi="Arial" w:cs="Arial"/>
                <w:w w:val="102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="00F11E0D" w:rsidRPr="00F11E0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>.</w:t>
            </w:r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83CBE" w:rsidRPr="00F11E0D">
              <w:rPr>
                <w:rFonts w:ascii="Arial" w:hAnsi="Arial" w:cs="Arial"/>
                <w:sz w:val="22"/>
                <w:szCs w:val="22"/>
              </w:rPr>
              <w:t>R</w:t>
            </w:r>
            <w:r w:rsidR="00A83CBE" w:rsidRPr="00F11E0D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="00A83CBE" w:rsidRPr="00F11E0D">
              <w:rPr>
                <w:rFonts w:ascii="Arial" w:hAnsi="Arial" w:cs="Arial"/>
                <w:spacing w:val="-1"/>
                <w:sz w:val="22"/>
                <w:szCs w:val="22"/>
              </w:rPr>
              <w:t>vi</w:t>
            </w:r>
            <w:r w:rsidR="00A83CBE" w:rsidRPr="00F11E0D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="00A83CBE" w:rsidRPr="00F11E0D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F11E0D" w:rsidRPr="00F11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A83CBE" w:rsidRPr="00F11E0D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FE7023" w:rsidRPr="00F11E0D" w:rsidRDefault="00FE7023" w:rsidP="007529E8">
            <w:pPr>
              <w:spacing w:line="360" w:lineRule="auto"/>
              <w:ind w:left="92" w:right="89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83CBE" w:rsidRPr="00F11E0D" w:rsidRDefault="00A83CBE" w:rsidP="007529E8">
            <w:pPr>
              <w:spacing w:line="360" w:lineRule="auto"/>
              <w:ind w:left="701" w:right="69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A83CBE" w:rsidRPr="00F11E0D" w:rsidRDefault="00A83CBE" w:rsidP="007529E8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A83CBE" w:rsidRPr="00F11E0D" w:rsidRDefault="00A83CBE" w:rsidP="007529E8">
            <w:pPr>
              <w:spacing w:line="360" w:lineRule="auto"/>
              <w:ind w:left="2"/>
              <w:jc w:val="center"/>
              <w:rPr>
                <w:rFonts w:ascii="Arial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H</w:t>
            </w:r>
            <w:r w:rsidRPr="00F11E0D">
              <w:rPr>
                <w:rFonts w:ascii="Arial" w:hAnsi="Arial" w:cs="Arial"/>
                <w:sz w:val="22"/>
                <w:szCs w:val="22"/>
              </w:rPr>
              <w:t>a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F11E0D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hAnsi="Arial" w:cs="Arial"/>
                <w:sz w:val="22"/>
                <w:szCs w:val="22"/>
              </w:rPr>
              <w:t>ma</w:t>
            </w:r>
            <w:proofErr w:type="spellEnd"/>
            <w:r w:rsidR="00F11E0D" w:rsidRPr="00F11E0D">
              <w:rPr>
                <w:rFonts w:ascii="Arial" w:hAnsi="Arial" w:cs="Arial"/>
                <w:sz w:val="22"/>
                <w:szCs w:val="22"/>
                <w:lang w:val="id-ID"/>
              </w:rPr>
              <w:t xml:space="preserve">n 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FE7023" w:rsidRPr="00F11E0D" w:rsidRDefault="00FE7023" w:rsidP="007529E8">
            <w:pPr>
              <w:spacing w:line="360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83CBE" w:rsidRPr="00F11E0D" w:rsidRDefault="00A83CBE" w:rsidP="007529E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1</w:t>
            </w:r>
            <w:r w:rsidRPr="00F11E0D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/</w:t>
            </w:r>
            <w:r w:rsidR="00FE7023" w:rsidRPr="00F11E0D">
              <w:rPr>
                <w:rFonts w:ascii="Arial" w:hAnsi="Arial" w:cs="Arial"/>
                <w:w w:val="102"/>
                <w:sz w:val="22"/>
                <w:szCs w:val="22"/>
                <w:lang w:val="id-ID"/>
              </w:rPr>
              <w:t>3</w:t>
            </w:r>
          </w:p>
        </w:tc>
      </w:tr>
      <w:tr w:rsidR="00A83CBE" w:rsidRPr="00F11E0D" w:rsidTr="00A85527">
        <w:trPr>
          <w:gridAfter w:val="1"/>
          <w:wAfter w:w="142" w:type="dxa"/>
          <w:trHeight w:hRule="exact" w:val="3108"/>
        </w:trPr>
        <w:tc>
          <w:tcPr>
            <w:tcW w:w="18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:rsidR="00A83CBE" w:rsidRPr="00F11E0D" w:rsidRDefault="00F11E0D" w:rsidP="007529E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sz w:val="22"/>
                <w:szCs w:val="22"/>
              </w:rPr>
              <w:t>STANDAR</w:t>
            </w:r>
          </w:p>
          <w:p w:rsidR="00A83CBE" w:rsidRPr="00F11E0D" w:rsidRDefault="00F11E0D" w:rsidP="007529E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z w:val="22"/>
                <w:szCs w:val="22"/>
              </w:rPr>
              <w:t xml:space="preserve"> PROSEDUR </w:t>
            </w:r>
          </w:p>
          <w:p w:rsidR="00A83CBE" w:rsidRPr="00F11E0D" w:rsidRDefault="00F11E0D" w:rsidP="007529E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1E0D">
              <w:rPr>
                <w:rFonts w:ascii="Arial" w:hAnsi="Arial" w:cs="Arial"/>
                <w:sz w:val="22"/>
                <w:szCs w:val="22"/>
              </w:rPr>
              <w:t>OPERASIONAL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A83CBE" w:rsidRPr="00F11E0D" w:rsidRDefault="00A83CBE" w:rsidP="007529E8">
            <w:pPr>
              <w:spacing w:before="4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321B3" w:rsidRPr="00F11E0D" w:rsidRDefault="00A321B3" w:rsidP="00A85527">
            <w:pPr>
              <w:spacing w:before="24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83CBE" w:rsidRPr="00F11E0D" w:rsidRDefault="00A83CBE" w:rsidP="00A321B3">
            <w:pPr>
              <w:spacing w:line="360" w:lineRule="auto"/>
              <w:ind w:right="142" w:firstLine="142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F11E0D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hAnsi="Arial" w:cs="Arial"/>
                <w:spacing w:val="-3"/>
                <w:sz w:val="22"/>
                <w:szCs w:val="22"/>
              </w:rPr>
              <w:t>n</w:t>
            </w:r>
            <w:r w:rsidRPr="00F11E0D">
              <w:rPr>
                <w:rFonts w:ascii="Arial" w:hAnsi="Arial" w:cs="Arial"/>
                <w:spacing w:val="2"/>
                <w:sz w:val="22"/>
                <w:szCs w:val="22"/>
              </w:rPr>
              <w:t>g</w:t>
            </w:r>
            <w:r w:rsidRPr="00F11E0D">
              <w:rPr>
                <w:rFonts w:ascii="Arial" w:hAnsi="Arial" w:cs="Arial"/>
                <w:sz w:val="22"/>
                <w:szCs w:val="22"/>
              </w:rPr>
              <w:t>gal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Ter</w:t>
            </w:r>
            <w:r w:rsidRPr="00F11E0D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b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i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t</w:t>
            </w:r>
            <w:proofErr w:type="spellEnd"/>
          </w:p>
          <w:p w:rsidR="00A83CBE" w:rsidRPr="00F11E0D" w:rsidRDefault="00A83CBE" w:rsidP="00A321B3">
            <w:pPr>
              <w:spacing w:before="3" w:line="360" w:lineRule="auto"/>
              <w:ind w:right="142" w:firstLine="142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83CBE" w:rsidRPr="00F11E0D" w:rsidRDefault="00A83CBE" w:rsidP="00A321B3">
            <w:pPr>
              <w:spacing w:line="360" w:lineRule="auto"/>
              <w:ind w:right="142" w:firstLine="14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z w:val="22"/>
                <w:szCs w:val="22"/>
                <w:lang w:val="id-ID"/>
              </w:rPr>
              <w:t>Januari 2018</w:t>
            </w:r>
          </w:p>
        </w:tc>
        <w:tc>
          <w:tcPr>
            <w:tcW w:w="3827" w:type="dxa"/>
            <w:gridSpan w:val="4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A321B3" w:rsidRPr="00F11E0D" w:rsidRDefault="00A321B3" w:rsidP="00F11E0D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A321B3" w:rsidRPr="00F11E0D" w:rsidRDefault="00F11E0D" w:rsidP="00F11E0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z w:val="22"/>
                <w:szCs w:val="22"/>
                <w:lang w:val="id-ID"/>
              </w:rPr>
              <w:t>Direktur RSUD dr. Murjani Sampit</w:t>
            </w:r>
          </w:p>
          <w:p w:rsidR="00A321B3" w:rsidRPr="00F11E0D" w:rsidRDefault="00A321B3" w:rsidP="00A321B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321B3" w:rsidRPr="00F11E0D" w:rsidRDefault="00A321B3" w:rsidP="00A321B3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A321B3" w:rsidRPr="00F11E0D" w:rsidRDefault="00A321B3" w:rsidP="00A321B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A321B3" w:rsidRPr="00F11E0D" w:rsidRDefault="00A321B3" w:rsidP="00F11E0D">
            <w:pPr>
              <w:spacing w:before="40"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F11E0D">
              <w:rPr>
                <w:rFonts w:ascii="Arial" w:hAnsi="Arial" w:cs="Arial"/>
                <w:sz w:val="22"/>
                <w:szCs w:val="22"/>
                <w:lang w:val="id-ID"/>
              </w:rPr>
              <w:t>dr. Denny Muda Perdana, Sp</w:t>
            </w:r>
            <w:r w:rsidR="008649A6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F11E0D">
              <w:rPr>
                <w:rFonts w:ascii="Arial" w:hAnsi="Arial" w:cs="Arial"/>
                <w:sz w:val="22"/>
                <w:szCs w:val="22"/>
                <w:lang w:val="id-ID"/>
              </w:rPr>
              <w:t>Rad</w:t>
            </w:r>
          </w:p>
          <w:p w:rsidR="00A321B3" w:rsidRPr="00F11E0D" w:rsidRDefault="00A321B3" w:rsidP="00F11E0D">
            <w:pPr>
              <w:spacing w:before="40"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  <w:lang w:val="en-ID"/>
              </w:rPr>
              <w:t>Pembina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  <w:lang w:val="en-ID"/>
              </w:rPr>
              <w:t>Utama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  <w:lang w:val="en-ID"/>
              </w:rPr>
              <w:t>Muda</w:t>
            </w:r>
            <w:proofErr w:type="spellEnd"/>
          </w:p>
          <w:p w:rsidR="00A83CBE" w:rsidRPr="00F11E0D" w:rsidRDefault="00A321B3" w:rsidP="00F11E0D">
            <w:pPr>
              <w:spacing w:before="40" w:line="276" w:lineRule="auto"/>
              <w:ind w:left="144" w:right="14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A83CBE" w:rsidRPr="00F11E0D" w:rsidTr="00A85527">
        <w:trPr>
          <w:gridAfter w:val="1"/>
          <w:wAfter w:w="142" w:type="dxa"/>
          <w:trHeight w:hRule="exact" w:val="10057"/>
        </w:trPr>
        <w:tc>
          <w:tcPr>
            <w:tcW w:w="18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83CBE" w:rsidRPr="00F11E0D" w:rsidRDefault="00A83CBE" w:rsidP="00FE7023">
            <w:pPr>
              <w:spacing w:before="120" w:line="360" w:lineRule="auto"/>
              <w:ind w:left="9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Pe</w:t>
            </w:r>
            <w:r w:rsidRPr="00F11E0D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n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g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er</w:t>
            </w:r>
            <w:r w:rsidRPr="00F11E0D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t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i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8080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4E19" w:rsidRPr="00F11E0D" w:rsidRDefault="00484E19" w:rsidP="00F11E0D">
            <w:pPr>
              <w:spacing w:before="120" w:line="360" w:lineRule="auto"/>
              <w:ind w:left="142" w:right="14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ejadian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hAnsi="Arial" w:cs="Arial"/>
                <w:sz w:val="22"/>
                <w:szCs w:val="22"/>
                <w:lang w:val="id-ID"/>
              </w:rPr>
              <w:t>nyaris cidera adalah  semua kejadian yang hampir menyebabkan cidera pada pasien akibat melaksanakan atau tidak melaksanakan suatu tindakan yang seharus</w:t>
            </w:r>
            <w:r w:rsidR="00AB7BB9" w:rsidRPr="00F11E0D">
              <w:rPr>
                <w:rFonts w:ascii="Arial" w:hAnsi="Arial" w:cs="Arial"/>
                <w:sz w:val="22"/>
                <w:szCs w:val="22"/>
                <w:lang w:val="id-ID"/>
              </w:rPr>
              <w:t>nya dilakukan</w:t>
            </w:r>
            <w:r w:rsidR="00BA1202" w:rsidRPr="00F11E0D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="00AB7BB9" w:rsidRPr="00F11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484E19" w:rsidRPr="00F11E0D" w:rsidRDefault="00484E19" w:rsidP="00F11E0D">
            <w:pPr>
              <w:spacing w:line="360" w:lineRule="auto"/>
              <w:ind w:left="142" w:right="14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z w:val="22"/>
                <w:szCs w:val="22"/>
                <w:lang w:val="id-ID"/>
              </w:rPr>
              <w:t>Jenis KNC yang harus dilaporkan setidak-tidaknya, meliputi :</w:t>
            </w:r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67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Administrasi</w:t>
            </w:r>
            <w:proofErr w:type="spellEnd"/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992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serah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terima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992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Ketidaklengkapan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pengisian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hAnsi="Arial" w:cs="Arial"/>
                <w:i/>
                <w:sz w:val="22"/>
                <w:szCs w:val="22"/>
              </w:rPr>
              <w:t>informed consent</w:t>
            </w:r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67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Farmasi</w:t>
            </w:r>
            <w:proofErr w:type="spellEnd"/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992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peresepan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obat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F11E0D">
              <w:rPr>
                <w:rFonts w:ascii="Arial" w:hAnsi="Arial" w:cs="Arial"/>
                <w:i/>
                <w:sz w:val="22"/>
                <w:szCs w:val="22"/>
              </w:rPr>
              <w:t>prescription error</w:t>
            </w:r>
            <w:r w:rsidRPr="00F11E0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992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pengeluaran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pengemasan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obat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F11E0D">
              <w:rPr>
                <w:rFonts w:ascii="Arial" w:hAnsi="Arial" w:cs="Arial"/>
                <w:i/>
                <w:sz w:val="22"/>
                <w:szCs w:val="22"/>
              </w:rPr>
              <w:t>dispensing error</w:t>
            </w:r>
            <w:r w:rsidRPr="00F11E0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992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Kekosongan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stok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obat</w:t>
            </w:r>
            <w:proofErr w:type="spellEnd"/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67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Klinis</w:t>
            </w:r>
            <w:proofErr w:type="spellEnd"/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992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klinis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ketika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dibutuhkan</w:t>
            </w:r>
            <w:proofErr w:type="spellEnd"/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992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Penundaaan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jadwal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klinis</w:t>
            </w:r>
            <w:proofErr w:type="spellEnd"/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992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area yang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dioperasi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F11E0D">
              <w:rPr>
                <w:rFonts w:ascii="Arial" w:hAnsi="Arial" w:cs="Arial"/>
                <w:i/>
                <w:sz w:val="22"/>
                <w:szCs w:val="22"/>
              </w:rPr>
              <w:t>site marking</w:t>
            </w:r>
            <w:r w:rsidRPr="00F11E0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992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penandaan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area yang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dioperasi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F11E0D">
              <w:rPr>
                <w:rFonts w:ascii="Arial" w:hAnsi="Arial" w:cs="Arial"/>
                <w:i/>
                <w:sz w:val="22"/>
                <w:szCs w:val="22"/>
              </w:rPr>
              <w:t>site marking</w:t>
            </w:r>
            <w:r w:rsidRPr="00F11E0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992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Ketidaksesuaian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antara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janji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pemeriksaaan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penunjang</w:t>
            </w:r>
            <w:proofErr w:type="spellEnd"/>
          </w:p>
          <w:p w:rsidR="00484E19" w:rsidRPr="00F11E0D" w:rsidRDefault="00484E19" w:rsidP="00A321B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992" w:right="14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sz w:val="22"/>
                <w:szCs w:val="22"/>
              </w:rPr>
              <w:t xml:space="preserve">Salah transfer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  <w:p w:rsidR="00A321B3" w:rsidRPr="00F11E0D" w:rsidRDefault="00A321B3" w:rsidP="00A321B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67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Trasfusi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Darah</w:t>
            </w:r>
            <w:proofErr w:type="spellEnd"/>
          </w:p>
          <w:p w:rsidR="00A321B3" w:rsidRPr="00F11E0D" w:rsidRDefault="00A321B3" w:rsidP="00A321B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99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Keterlambatan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produk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darah</w:t>
            </w:r>
            <w:proofErr w:type="spellEnd"/>
          </w:p>
          <w:p w:rsidR="00A321B3" w:rsidRPr="00F11E0D" w:rsidRDefault="00A321B3" w:rsidP="00A321B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99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Ketidaksesuaian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suhu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penyimpanan</w:t>
            </w:r>
            <w:proofErr w:type="spellEnd"/>
          </w:p>
          <w:p w:rsidR="00A321B3" w:rsidRPr="00F11E0D" w:rsidRDefault="00A321B3" w:rsidP="00A321B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99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sz w:val="22"/>
                <w:szCs w:val="22"/>
              </w:rPr>
              <w:t xml:space="preserve">Monitoring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suhu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penyimpanan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</w:p>
          <w:p w:rsidR="00A321B3" w:rsidRPr="00F11E0D" w:rsidRDefault="00A321B3" w:rsidP="00A321B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992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sz w:val="22"/>
                <w:szCs w:val="22"/>
              </w:rPr>
              <w:t xml:space="preserve">Monitoring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reaksi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transfusi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</w:p>
          <w:p w:rsidR="00A321B3" w:rsidRPr="00F11E0D" w:rsidRDefault="00A321B3" w:rsidP="00A321B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67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Infeksi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Nosokomial</w:t>
            </w:r>
            <w:proofErr w:type="spellEnd"/>
          </w:p>
          <w:p w:rsidR="00A83CBE" w:rsidRPr="00A85527" w:rsidRDefault="00A321B3" w:rsidP="00A85527">
            <w:pPr>
              <w:pStyle w:val="ListParagraph"/>
              <w:spacing w:line="360" w:lineRule="auto"/>
              <w:ind w:left="567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Kekosongan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stok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hAnsi="Arial" w:cs="Arial"/>
                <w:i/>
                <w:sz w:val="22"/>
                <w:szCs w:val="22"/>
              </w:rPr>
              <w:t>hand rub</w:t>
            </w:r>
          </w:p>
        </w:tc>
      </w:tr>
      <w:tr w:rsidR="00A83CBE" w:rsidRPr="00F11E0D" w:rsidTr="00FE702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77"/>
        </w:trPr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CBE" w:rsidRPr="00F11E0D" w:rsidRDefault="00F11E0D" w:rsidP="007529E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375EF60C" wp14:editId="51120266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184150</wp:posOffset>
                  </wp:positionV>
                  <wp:extent cx="1103630" cy="1418590"/>
                  <wp:effectExtent l="0" t="0" r="0" b="0"/>
                  <wp:wrapNone/>
                  <wp:docPr id="5" name="Picture 5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83CBE" w:rsidRPr="00F11E0D" w:rsidRDefault="00A83CBE" w:rsidP="007529E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A83CBE" w:rsidRPr="00F11E0D" w:rsidRDefault="00A83CBE" w:rsidP="007529E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A83CBE" w:rsidRPr="00F11E0D" w:rsidRDefault="00A83CBE" w:rsidP="007529E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A83CBE" w:rsidRPr="00F11E0D" w:rsidRDefault="00A83CBE" w:rsidP="007529E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A83CBE" w:rsidRPr="00F11E0D" w:rsidRDefault="00A83CBE" w:rsidP="004334DB">
            <w:pPr>
              <w:spacing w:line="360" w:lineRule="auto"/>
              <w:ind w:left="281" w:right="279" w:hanging="4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CBE" w:rsidRPr="00F11E0D" w:rsidRDefault="005E1380" w:rsidP="007529E8">
            <w:pPr>
              <w:pStyle w:val="BodyTextIndent"/>
              <w:tabs>
                <w:tab w:val="left" w:pos="2160"/>
              </w:tabs>
              <w:spacing w:line="360" w:lineRule="auto"/>
              <w:ind w:left="0" w:firstLine="0"/>
              <w:jc w:val="center"/>
              <w:rPr>
                <w:rFonts w:ascii="Arial" w:eastAsia="Arial Unicode MS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>KEJADIAN NYARIS CIDERA (KNC)</w:t>
            </w:r>
          </w:p>
        </w:tc>
      </w:tr>
      <w:tr w:rsidR="00A321B3" w:rsidRPr="00F11E0D" w:rsidTr="00FE702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9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1B3" w:rsidRPr="00F11E0D" w:rsidRDefault="00A321B3" w:rsidP="007529E8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B3" w:rsidRPr="00F11E0D" w:rsidRDefault="00A321B3" w:rsidP="00A31C25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A321B3" w:rsidRPr="00F11E0D" w:rsidRDefault="00A321B3" w:rsidP="00A321B3">
            <w:pPr>
              <w:spacing w:line="360" w:lineRule="auto"/>
              <w:ind w:left="34" w:right="-108" w:hanging="3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="00F11E0D" w:rsidRPr="00F11E0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>.</w:t>
            </w:r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D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k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hAnsi="Arial" w:cs="Arial"/>
                <w:spacing w:val="3"/>
                <w:sz w:val="22"/>
                <w:szCs w:val="22"/>
              </w:rPr>
              <w:t>m</w:t>
            </w: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F11E0D" w:rsidRPr="00F11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A321B3" w:rsidRPr="00F11E0D" w:rsidRDefault="00A321B3" w:rsidP="00A321B3">
            <w:pPr>
              <w:spacing w:before="1" w:line="360" w:lineRule="auto"/>
              <w:ind w:left="34" w:right="-108" w:hanging="34"/>
              <w:rPr>
                <w:rFonts w:ascii="Arial" w:hAnsi="Arial" w:cs="Arial"/>
                <w:sz w:val="22"/>
                <w:szCs w:val="22"/>
              </w:rPr>
            </w:pPr>
          </w:p>
          <w:p w:rsidR="00A321B3" w:rsidRPr="00F11E0D" w:rsidRDefault="00A321B3" w:rsidP="00A321B3">
            <w:pPr>
              <w:spacing w:line="360" w:lineRule="auto"/>
              <w:ind w:left="34" w:right="-108" w:hanging="3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 </w:t>
            </w:r>
            <w:r w:rsid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   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/SPO/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PMKP</w:t>
            </w:r>
            <w:r w:rsid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/P09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/RSUD-DM/I/2018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B3" w:rsidRPr="00F11E0D" w:rsidRDefault="00A321B3" w:rsidP="00FE7023">
            <w:pPr>
              <w:spacing w:before="2" w:line="36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  <w:p w:rsidR="00A321B3" w:rsidRPr="00F11E0D" w:rsidRDefault="00FE7023" w:rsidP="00FE7023">
            <w:pPr>
              <w:spacing w:line="360" w:lineRule="auto"/>
              <w:ind w:left="-108" w:right="-108"/>
              <w:jc w:val="center"/>
              <w:rPr>
                <w:rFonts w:ascii="Arial" w:hAnsi="Arial" w:cs="Arial"/>
                <w:w w:val="102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="00F11E0D" w:rsidRPr="00F11E0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>.</w:t>
            </w:r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321B3" w:rsidRPr="00F11E0D">
              <w:rPr>
                <w:rFonts w:ascii="Arial" w:hAnsi="Arial" w:cs="Arial"/>
                <w:sz w:val="22"/>
                <w:szCs w:val="22"/>
              </w:rPr>
              <w:t>R</w:t>
            </w:r>
            <w:r w:rsidR="00A321B3" w:rsidRPr="00F11E0D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="00A321B3" w:rsidRPr="00F11E0D">
              <w:rPr>
                <w:rFonts w:ascii="Arial" w:hAnsi="Arial" w:cs="Arial"/>
                <w:spacing w:val="-1"/>
                <w:sz w:val="22"/>
                <w:szCs w:val="22"/>
              </w:rPr>
              <w:t>vi</w:t>
            </w:r>
            <w:r w:rsidR="00A321B3" w:rsidRPr="00F11E0D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="00A321B3" w:rsidRPr="00F11E0D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F11E0D" w:rsidRPr="00F11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A321B3" w:rsidRPr="00F11E0D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FE7023" w:rsidRPr="00F11E0D" w:rsidRDefault="00FE7023" w:rsidP="00FE7023">
            <w:pPr>
              <w:spacing w:line="36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321B3" w:rsidRPr="00F11E0D" w:rsidRDefault="00A321B3" w:rsidP="00FE7023">
            <w:pPr>
              <w:spacing w:line="36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B3" w:rsidRPr="00F11E0D" w:rsidRDefault="00A321B3" w:rsidP="00FE7023">
            <w:pPr>
              <w:spacing w:before="1" w:line="36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  <w:p w:rsidR="00A321B3" w:rsidRPr="00F11E0D" w:rsidRDefault="00A321B3" w:rsidP="00FE7023">
            <w:pPr>
              <w:spacing w:line="360" w:lineRule="auto"/>
              <w:ind w:left="-108" w:right="-108"/>
              <w:jc w:val="center"/>
              <w:rPr>
                <w:rFonts w:ascii="Arial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H</w:t>
            </w:r>
            <w:r w:rsidRPr="00F11E0D">
              <w:rPr>
                <w:rFonts w:ascii="Arial" w:hAnsi="Arial" w:cs="Arial"/>
                <w:sz w:val="22"/>
                <w:szCs w:val="22"/>
              </w:rPr>
              <w:t>a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F11E0D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hAnsi="Arial" w:cs="Arial"/>
                <w:sz w:val="22"/>
                <w:szCs w:val="22"/>
              </w:rPr>
              <w:t>man</w:t>
            </w:r>
            <w:proofErr w:type="spellEnd"/>
            <w:r w:rsidR="00F11E0D" w:rsidRPr="00F11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FE7023" w:rsidRPr="00F11E0D" w:rsidRDefault="00FE7023" w:rsidP="00FE7023">
            <w:pPr>
              <w:spacing w:line="36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321B3" w:rsidRPr="00F11E0D" w:rsidRDefault="00FE7023" w:rsidP="00FE7023">
            <w:pPr>
              <w:spacing w:line="36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2</w:t>
            </w:r>
            <w:r w:rsidR="00A321B3" w:rsidRPr="00F11E0D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/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  <w:lang w:val="id-ID"/>
              </w:rPr>
              <w:t>3</w:t>
            </w:r>
          </w:p>
        </w:tc>
      </w:tr>
      <w:tr w:rsidR="00AB7BB9" w:rsidRPr="00F11E0D" w:rsidTr="00F11E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218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BB9" w:rsidRPr="00F11E0D" w:rsidRDefault="00AB7BB9" w:rsidP="007529E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527" w:rsidRPr="00F11E0D" w:rsidRDefault="00A85527" w:rsidP="00A85527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459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Dokumentasi</w:t>
            </w:r>
            <w:proofErr w:type="spellEnd"/>
          </w:p>
          <w:p w:rsidR="00A85527" w:rsidRPr="00A85527" w:rsidRDefault="00A85527" w:rsidP="00A85527">
            <w:pPr>
              <w:pStyle w:val="ListParagraph"/>
              <w:numPr>
                <w:ilvl w:val="0"/>
                <w:numId w:val="27"/>
              </w:numPr>
              <w:spacing w:before="120"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memasukkan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meginput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27"/>
              </w:numPr>
              <w:spacing w:before="120"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Tulisan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dibaca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Ketidaksesuaian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penggunaan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singkatan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sz w:val="22"/>
                <w:szCs w:val="22"/>
              </w:rPr>
              <w:t xml:space="preserve">File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rekam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medis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hilang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Ketidaksesuaian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hand over</w:t>
            </w:r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penulisan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identitas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akses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terlaporkannya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kritis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Manajemen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organisasi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SPO</w:t>
            </w:r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59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Nutrisi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penyimpanan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Pencemaran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makanan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diet</w:t>
            </w:r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konsistensi</w:t>
            </w:r>
            <w:proofErr w:type="spellEnd"/>
          </w:p>
          <w:p w:rsidR="00AB7BB9" w:rsidRPr="00F11E0D" w:rsidRDefault="00AB7BB9" w:rsidP="00A8552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pemberian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makanan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  <w:p w:rsidR="00FE7023" w:rsidRPr="00F11E0D" w:rsidRDefault="00FE7023" w:rsidP="00A8552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medis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</w:p>
          <w:p w:rsidR="00FE7023" w:rsidRPr="00F11E0D" w:rsidRDefault="00FE7023" w:rsidP="00FE702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Alat-alat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bersih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steril</w:t>
            </w:r>
            <w:proofErr w:type="spellEnd"/>
          </w:p>
          <w:p w:rsidR="00FE7023" w:rsidRPr="00F11E0D" w:rsidRDefault="00FE7023" w:rsidP="00FE702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Alat-alat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rusak</w:t>
            </w:r>
            <w:proofErr w:type="spellEnd"/>
          </w:p>
          <w:p w:rsidR="00FE7023" w:rsidRPr="00F11E0D" w:rsidRDefault="00FE7023" w:rsidP="00FE702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Alat-alat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tersedia</w:t>
            </w:r>
            <w:proofErr w:type="spellEnd"/>
          </w:p>
          <w:p w:rsidR="00FE7023" w:rsidRPr="00F11E0D" w:rsidRDefault="00FE7023" w:rsidP="00FE702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pemakaian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</w:p>
          <w:p w:rsidR="00FE7023" w:rsidRPr="00F11E0D" w:rsidRDefault="00FE7023" w:rsidP="00A8552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59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Perilaku</w:t>
            </w:r>
            <w:proofErr w:type="spellEnd"/>
          </w:p>
          <w:p w:rsidR="00FE7023" w:rsidRPr="00F11E0D" w:rsidRDefault="00FE7023" w:rsidP="00FE7023">
            <w:pPr>
              <w:pStyle w:val="ListParagraph"/>
              <w:spacing w:line="360" w:lineRule="auto"/>
              <w:ind w:left="459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Agresif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verbal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  <w:p w:rsidR="00FE7023" w:rsidRPr="00F11E0D" w:rsidRDefault="00FE7023" w:rsidP="00A8552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59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Infrastruktur</w:t>
            </w:r>
            <w:proofErr w:type="spellEnd"/>
          </w:p>
          <w:p w:rsidR="00FE7023" w:rsidRPr="00F11E0D" w:rsidRDefault="00FE7023" w:rsidP="00FE7023">
            <w:pPr>
              <w:pStyle w:val="ListParagraph"/>
              <w:spacing w:line="360" w:lineRule="auto"/>
              <w:ind w:left="459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sz w:val="22"/>
                <w:szCs w:val="22"/>
              </w:rPr>
              <w:t xml:space="preserve">Lift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rusak</w:t>
            </w:r>
            <w:proofErr w:type="spellEnd"/>
          </w:p>
          <w:p w:rsidR="00FE7023" w:rsidRPr="00F11E0D" w:rsidRDefault="00FE7023" w:rsidP="00A8552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Laboratorium</w:t>
            </w:r>
            <w:proofErr w:type="spellEnd"/>
          </w:p>
          <w:p w:rsidR="00FE7023" w:rsidRPr="00F11E0D" w:rsidRDefault="00FE7023" w:rsidP="00FE702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penempatan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bahan</w:t>
            </w:r>
            <w:proofErr w:type="spellEnd"/>
          </w:p>
          <w:p w:rsidR="00FE7023" w:rsidRPr="00F11E0D" w:rsidRDefault="00FE7023" w:rsidP="00FE702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4" w:hanging="425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pengiriman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bahan</w:t>
            </w:r>
            <w:proofErr w:type="spellEnd"/>
          </w:p>
        </w:tc>
      </w:tr>
      <w:tr w:rsidR="00FE7023" w:rsidRPr="00F11E0D" w:rsidTr="00FE702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46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23" w:rsidRPr="00F11E0D" w:rsidRDefault="00FE7023" w:rsidP="00A31C2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023" w:rsidRPr="00F11E0D" w:rsidRDefault="00FE7023" w:rsidP="00F11E0D">
            <w:pPr>
              <w:pStyle w:val="ListParagraph"/>
              <w:numPr>
                <w:ilvl w:val="0"/>
                <w:numId w:val="20"/>
              </w:numPr>
              <w:spacing w:before="120" w:line="360" w:lineRule="auto"/>
              <w:ind w:left="459" w:right="57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f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RSUD </w:t>
            </w:r>
            <w:proofErr w:type="gramStart"/>
            <w:r w:rsidRPr="00F11E0D">
              <w:rPr>
                <w:rFonts w:ascii="Arial" w:eastAsia="Calibri" w:hAnsi="Arial" w:cs="Arial"/>
                <w:sz w:val="22"/>
                <w:szCs w:val="22"/>
              </w:rPr>
              <w:t>dr</w:t>
            </w:r>
            <w:proofErr w:type="gram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.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F11E0D">
              <w:rPr>
                <w:rFonts w:ascii="Arial" w:eastAsia="Calibri" w:hAnsi="Arial" w:cs="Arial"/>
                <w:spacing w:val="2"/>
                <w:sz w:val="22"/>
                <w:szCs w:val="22"/>
              </w:rPr>
              <w:t>h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ami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ang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or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ama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sie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proofErr w:type="spellEnd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FE7023" w:rsidRPr="00F11E0D" w:rsidRDefault="00FE7023" w:rsidP="00F11E0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position w:val="1"/>
                <w:sz w:val="22"/>
                <w:szCs w:val="22"/>
                <w:lang w:val="id-ID"/>
              </w:rPr>
            </w:pPr>
            <w:proofErr w:type="spellStart"/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>M</w:t>
            </w:r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ek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3"/>
                <w:position w:val="1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>g</w:t>
            </w:r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proofErr w:type="spellEnd"/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Ke</w:t>
            </w:r>
            <w:r w:rsidRPr="00F11E0D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j</w:t>
            </w:r>
            <w:r w:rsidRPr="00F11E0D">
              <w:rPr>
                <w:rFonts w:ascii="Arial" w:eastAsia="Calibri" w:hAnsi="Arial" w:cs="Arial"/>
                <w:spacing w:val="3"/>
                <w:position w:val="1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3"/>
                <w:position w:val="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Ny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ri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>s</w:t>
            </w:r>
            <w:proofErr w:type="spellEnd"/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 </w:t>
            </w:r>
            <w:proofErr w:type="spellStart"/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>C</w:t>
            </w:r>
            <w:r w:rsidRPr="00F11E0D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id</w:t>
            </w:r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er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proofErr w:type="spellEnd"/>
            <w:proofErr w:type="gramEnd"/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(KN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C) </w:t>
            </w:r>
            <w:r w:rsidRPr="00F11E0D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i </w:t>
            </w:r>
            <w:proofErr w:type="spellStart"/>
            <w:r w:rsidRPr="00F11E0D">
              <w:rPr>
                <w:rFonts w:ascii="Arial" w:eastAsia="Calibri" w:hAnsi="Arial" w:cs="Arial"/>
                <w:spacing w:val="3"/>
                <w:position w:val="1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lu</w:t>
            </w:r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r</w:t>
            </w:r>
            <w:r w:rsidRPr="00F11E0D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>h</w:t>
            </w:r>
            <w:proofErr w:type="spellEnd"/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pacing w:val="-1"/>
                <w:position w:val="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</w:rPr>
              <w:t xml:space="preserve">t </w:t>
            </w:r>
            <w:r w:rsidRPr="00F11E0D">
              <w:rPr>
                <w:rFonts w:ascii="Arial" w:eastAsia="Calibri" w:hAnsi="Arial" w:cs="Arial"/>
                <w:position w:val="1"/>
                <w:sz w:val="22"/>
                <w:szCs w:val="22"/>
                <w:lang w:val="id-ID"/>
              </w:rPr>
              <w:t xml:space="preserve">kerja rumah sakit.      </w:t>
            </w:r>
          </w:p>
        </w:tc>
      </w:tr>
    </w:tbl>
    <w:p w:rsidR="00E15C55" w:rsidRPr="00F11E0D" w:rsidRDefault="00E15C55" w:rsidP="007529E8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E15C55" w:rsidRPr="00F11E0D" w:rsidRDefault="00E15C55" w:rsidP="007529E8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394"/>
        <w:gridCol w:w="1843"/>
        <w:gridCol w:w="1843"/>
      </w:tblGrid>
      <w:tr w:rsidR="004947A6" w:rsidRPr="00F11E0D" w:rsidTr="00211184">
        <w:trPr>
          <w:trHeight w:val="982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7A6" w:rsidRPr="00F11E0D" w:rsidRDefault="00F11E0D" w:rsidP="007529E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8480" behindDoc="0" locked="0" layoutInCell="1" allowOverlap="1" wp14:anchorId="3AF2ED4E" wp14:editId="1486928B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165100</wp:posOffset>
                  </wp:positionV>
                  <wp:extent cx="1103630" cy="1418590"/>
                  <wp:effectExtent l="0" t="0" r="0" b="0"/>
                  <wp:wrapNone/>
                  <wp:docPr id="6" name="Picture 6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947A6" w:rsidRPr="00F11E0D" w:rsidRDefault="004947A6" w:rsidP="007529E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947A6" w:rsidRPr="00F11E0D" w:rsidRDefault="004947A6" w:rsidP="007529E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947A6" w:rsidRPr="00F11E0D" w:rsidRDefault="004947A6" w:rsidP="007529E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947A6" w:rsidRPr="00F11E0D" w:rsidRDefault="004947A6" w:rsidP="007529E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947A6" w:rsidRPr="00F11E0D" w:rsidRDefault="004947A6" w:rsidP="004334DB">
            <w:pPr>
              <w:spacing w:line="360" w:lineRule="auto"/>
              <w:ind w:left="281" w:right="279" w:hanging="4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7A6" w:rsidRPr="00F11E0D" w:rsidRDefault="004947A6" w:rsidP="007529E8">
            <w:pPr>
              <w:pStyle w:val="BodyTextIndent"/>
              <w:tabs>
                <w:tab w:val="left" w:pos="2160"/>
              </w:tabs>
              <w:spacing w:line="360" w:lineRule="auto"/>
              <w:ind w:left="0" w:firstLine="0"/>
              <w:jc w:val="center"/>
              <w:rPr>
                <w:rFonts w:ascii="Arial" w:eastAsia="Arial Unicode MS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>KEJADIAN NYARIS CIDERA (KNC)</w:t>
            </w:r>
          </w:p>
        </w:tc>
      </w:tr>
      <w:tr w:rsidR="00FE7023" w:rsidRPr="00F11E0D" w:rsidTr="00211184">
        <w:trPr>
          <w:trHeight w:val="1690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023" w:rsidRPr="00F11E0D" w:rsidRDefault="00FE7023" w:rsidP="007529E8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23" w:rsidRPr="00F11E0D" w:rsidRDefault="00FE7023" w:rsidP="00A31C25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FE7023" w:rsidRPr="00F11E0D" w:rsidRDefault="00FE7023" w:rsidP="00A31C25">
            <w:pPr>
              <w:spacing w:line="360" w:lineRule="auto"/>
              <w:ind w:left="843" w:right="84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="00F11E0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>.</w:t>
            </w:r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D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k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hAnsi="Arial" w:cs="Arial"/>
                <w:spacing w:val="3"/>
                <w:sz w:val="22"/>
                <w:szCs w:val="22"/>
              </w:rPr>
              <w:t>m</w:t>
            </w: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F11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FE7023" w:rsidRPr="00F11E0D" w:rsidRDefault="00FE7023" w:rsidP="00A31C25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FE7023" w:rsidRPr="00F11E0D" w:rsidRDefault="00FE7023" w:rsidP="00F11E0D">
            <w:pPr>
              <w:spacing w:line="36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  </w:t>
            </w:r>
            <w:r w:rsid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    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/SPO/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PMKP</w:t>
            </w:r>
            <w:r w:rsid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/P09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/RSUD-DM/I/2018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23" w:rsidRPr="00F11E0D" w:rsidRDefault="00FE7023" w:rsidP="00A31C25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FE7023" w:rsidRPr="00F11E0D" w:rsidRDefault="00FE7023" w:rsidP="00211184">
            <w:pPr>
              <w:spacing w:line="360" w:lineRule="auto"/>
              <w:ind w:left="-108" w:right="-108"/>
              <w:jc w:val="center"/>
              <w:rPr>
                <w:rFonts w:ascii="Arial" w:hAnsi="Arial" w:cs="Arial"/>
                <w:w w:val="102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o</w:t>
            </w:r>
            <w:r w:rsidR="00F11E0D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>.</w:t>
            </w:r>
            <w:r w:rsidRPr="00F11E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R</w:t>
            </w: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vi</w:t>
            </w: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F11E0D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F11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:rsidR="00FE7023" w:rsidRPr="00F11E0D" w:rsidRDefault="00FE7023" w:rsidP="00211184">
            <w:pPr>
              <w:spacing w:line="36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7023" w:rsidRPr="00F11E0D" w:rsidRDefault="00FE7023" w:rsidP="00211184">
            <w:pPr>
              <w:spacing w:line="36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23" w:rsidRPr="00F11E0D" w:rsidRDefault="00FE7023" w:rsidP="00A31C25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FE7023" w:rsidRPr="00F11E0D" w:rsidRDefault="00FE7023" w:rsidP="00A31C25">
            <w:pPr>
              <w:spacing w:line="360" w:lineRule="auto"/>
              <w:ind w:left="2"/>
              <w:jc w:val="center"/>
              <w:rPr>
                <w:rFonts w:ascii="Arial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H</w:t>
            </w:r>
            <w:r w:rsidRPr="00F11E0D">
              <w:rPr>
                <w:rFonts w:ascii="Arial" w:hAnsi="Arial" w:cs="Arial"/>
                <w:sz w:val="22"/>
                <w:szCs w:val="22"/>
              </w:rPr>
              <w:t>a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F11E0D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hAnsi="Arial" w:cs="Arial"/>
                <w:sz w:val="22"/>
                <w:szCs w:val="22"/>
              </w:rPr>
              <w:t>man</w:t>
            </w:r>
            <w:proofErr w:type="spellEnd"/>
            <w:r w:rsidR="00F11E0D">
              <w:rPr>
                <w:rFonts w:ascii="Arial" w:hAnsi="Arial" w:cs="Arial"/>
                <w:w w:val="102"/>
                <w:sz w:val="22"/>
                <w:szCs w:val="22"/>
                <w:lang w:val="id-ID"/>
              </w:rPr>
              <w:t xml:space="preserve"> :</w:t>
            </w:r>
          </w:p>
          <w:p w:rsidR="00FE7023" w:rsidRPr="00F11E0D" w:rsidRDefault="00FE7023" w:rsidP="00A31C25">
            <w:pPr>
              <w:spacing w:line="360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7023" w:rsidRPr="00F11E0D" w:rsidRDefault="00FE7023" w:rsidP="00FE702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>3</w:t>
            </w:r>
            <w:r w:rsidRPr="00F11E0D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/</w:t>
            </w:r>
            <w:r w:rsidRPr="00F11E0D">
              <w:rPr>
                <w:rFonts w:ascii="Arial" w:hAnsi="Arial" w:cs="Arial"/>
                <w:spacing w:val="-1"/>
                <w:w w:val="102"/>
                <w:sz w:val="22"/>
                <w:szCs w:val="22"/>
                <w:lang w:val="id-ID"/>
              </w:rPr>
              <w:t>3</w:t>
            </w:r>
          </w:p>
        </w:tc>
      </w:tr>
      <w:tr w:rsidR="004947A6" w:rsidRPr="00F11E0D" w:rsidTr="00FE7023">
        <w:trPr>
          <w:trHeight w:val="4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7A6" w:rsidRPr="00F11E0D" w:rsidRDefault="004947A6" w:rsidP="007529E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Ke</w:t>
            </w:r>
            <w:r w:rsidRPr="00F11E0D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bij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</w:t>
            </w:r>
            <w:r w:rsidRPr="00F11E0D">
              <w:rPr>
                <w:rFonts w:ascii="Arial" w:hAnsi="Arial" w:cs="Arial"/>
                <w:spacing w:val="3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7A6" w:rsidRPr="00F11E0D" w:rsidRDefault="00E15C55" w:rsidP="00F11E0D">
            <w:pPr>
              <w:pStyle w:val="ListParagraph"/>
              <w:numPr>
                <w:ilvl w:val="0"/>
                <w:numId w:val="17"/>
              </w:numPr>
              <w:spacing w:before="120" w:line="360" w:lineRule="auto"/>
              <w:ind w:left="459" w:hanging="425"/>
              <w:contextualSpacing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Keputusan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Direktur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: ……./KPTS/KPMKP</w:t>
            </w:r>
            <w:r w:rsid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>/ P09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/RSUD-DM/I/ 2018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tentang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Penetapan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Jenis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Kejadian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Nyaris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Cidera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(KNC)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dan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Kejadian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Tidak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Cidera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(KTC) di RSUD dr.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="004947A6" w:rsidRPr="00F11E0D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:rsidR="004947A6" w:rsidRPr="00F11E0D" w:rsidRDefault="004947A6" w:rsidP="00F11E0D">
            <w:pPr>
              <w:pStyle w:val="ListParagraph"/>
              <w:numPr>
                <w:ilvl w:val="0"/>
                <w:numId w:val="17"/>
              </w:numPr>
              <w:spacing w:before="5" w:line="360" w:lineRule="auto"/>
              <w:ind w:left="459" w:hanging="425"/>
              <w:jc w:val="both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Keputusan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="00211184" w:rsidRPr="00F11E0D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="00211184" w:rsidRPr="00F11E0D">
              <w:rPr>
                <w:rFonts w:ascii="Arial" w:eastAsia="Calibri" w:hAnsi="Arial" w:cs="Arial"/>
                <w:sz w:val="22"/>
                <w:szCs w:val="22"/>
              </w:rPr>
              <w:t xml:space="preserve"> RSUD dr. </w:t>
            </w:r>
            <w:proofErr w:type="spellStart"/>
            <w:r w:rsidR="00211184" w:rsidRPr="00F11E0D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="00211184"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211184" w:rsidRPr="00F11E0D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="00211184"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proofErr w:type="gramEnd"/>
            <w:r w:rsid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...</w:t>
            </w:r>
            <w:r w:rsidRP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>......</w:t>
            </w:r>
            <w:r w:rsidR="00E15C55"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/PND/K</w:t>
            </w:r>
            <w:r w:rsidR="00E15C55"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PMKP</w:t>
            </w:r>
            <w:r w:rsidR="00F11E0D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 xml:space="preserve">/ </w:t>
            </w:r>
            <w:r w:rsidR="00F11E0D"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P09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/RSUD-DM/I/2018</w:t>
            </w:r>
            <w:r w:rsidRP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ndu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or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>KNC &amp; KTC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di 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RSUD dr. </w:t>
            </w:r>
            <w:proofErr w:type="spellStart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Murjani</w:t>
            </w:r>
            <w:proofErr w:type="spellEnd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Sampit</w:t>
            </w:r>
            <w:proofErr w:type="spellEnd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</w:tc>
      </w:tr>
      <w:tr w:rsidR="004947A6" w:rsidRPr="00F11E0D" w:rsidTr="00211184">
        <w:trPr>
          <w:trHeight w:val="509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7A6" w:rsidRPr="00F11E0D" w:rsidRDefault="004947A6" w:rsidP="007529E8">
            <w:pPr>
              <w:spacing w:line="360" w:lineRule="auto"/>
              <w:rPr>
                <w:rFonts w:ascii="Arial" w:hAnsi="Arial" w:cs="Arial"/>
                <w:spacing w:val="1"/>
                <w:w w:val="102"/>
                <w:sz w:val="22"/>
                <w:szCs w:val="22"/>
              </w:rPr>
            </w:pPr>
            <w:proofErr w:type="spellStart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Pro</w:t>
            </w:r>
            <w:r w:rsidRPr="00F11E0D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du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C95" w:rsidRPr="00F11E0D" w:rsidRDefault="004947A6" w:rsidP="00C872E3">
            <w:pPr>
              <w:pStyle w:val="ListParagraph"/>
              <w:numPr>
                <w:ilvl w:val="1"/>
                <w:numId w:val="23"/>
              </w:numPr>
              <w:spacing w:before="120"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sk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for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in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id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al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ti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p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  <w:p w:rsidR="004947A6" w:rsidRPr="00F11E0D" w:rsidRDefault="004947A6" w:rsidP="00C872E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proofErr w:type="gramStart"/>
            <w:r w:rsidRPr="00F11E0D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F11E0D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j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  <w:proofErr w:type="gramEnd"/>
            <w:r w:rsidR="00BC616D" w:rsidRPr="00F11E0D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s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F11E0D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Ne</w:t>
            </w:r>
            <w:r w:rsidRPr="00F11E0D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i/>
                <w:sz w:val="22"/>
                <w:szCs w:val="22"/>
              </w:rPr>
              <w:t>r M</w:t>
            </w:r>
            <w:r w:rsidRPr="00F11E0D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i/>
                <w:spacing w:val="4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i/>
                <w:sz w:val="22"/>
                <w:szCs w:val="22"/>
              </w:rPr>
              <w:t xml:space="preserve">s 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(KN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C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)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4947A6" w:rsidRPr="00F11E0D" w:rsidRDefault="004947A6" w:rsidP="00C872E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59" w:right="55" w:hanging="425"/>
              <w:jc w:val="both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F11E0D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po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rk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ap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BC616D" w:rsidRP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>kepala unit kerja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eriks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gg</w:t>
            </w:r>
            <w:r w:rsidRPr="00F11E0D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r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g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proofErr w:type="spellEnd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211184" w:rsidRPr="00F11E0D" w:rsidRDefault="00211184" w:rsidP="00C872E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F11E0D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in</w:t>
            </w:r>
            <w:r w:rsidRPr="00F11E0D">
              <w:rPr>
                <w:rFonts w:ascii="Arial" w:eastAsia="Calibri" w:hAnsi="Arial" w:cs="Arial"/>
                <w:spacing w:val="2"/>
                <w:sz w:val="22"/>
                <w:szCs w:val="22"/>
              </w:rPr>
              <w:t>v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F11E0D">
              <w:rPr>
                <w:rFonts w:ascii="Arial" w:eastAsia="Calibri" w:hAnsi="Arial" w:cs="Arial"/>
                <w:spacing w:val="-3"/>
                <w:sz w:val="22"/>
                <w:szCs w:val="22"/>
              </w:rPr>
              <w:t>h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ji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ik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B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ir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u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  <w:p w:rsidR="00211184" w:rsidRPr="00F11E0D" w:rsidRDefault="00211184" w:rsidP="00C872E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Hi</w:t>
            </w:r>
            <w:r w:rsidRPr="00F11E0D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j</w:t>
            </w:r>
            <w:r w:rsidRPr="00F11E0D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u</w:t>
            </w:r>
            <w:proofErr w:type="spellEnd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211184" w:rsidRPr="00F11E0D" w:rsidRDefault="00211184" w:rsidP="00C872E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in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v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f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(RCA</w:t>
            </w:r>
            <w:proofErr w:type="gramStart"/>
            <w:r w:rsidRP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) 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3"/>
                <w:sz w:val="22"/>
                <w:szCs w:val="22"/>
              </w:rPr>
              <w:t>j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ik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proofErr w:type="gram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g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K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ng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z w:val="22"/>
                <w:szCs w:val="22"/>
                <w:lang w:val="id-ID"/>
              </w:rPr>
              <w:t>M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ah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ole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h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Sub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Komite</w:t>
            </w:r>
            <w:proofErr w:type="spellEnd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Keselamatan</w:t>
            </w:r>
            <w:proofErr w:type="spellEnd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Pasien</w:t>
            </w:r>
            <w:proofErr w:type="spellEnd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Komite</w:t>
            </w:r>
            <w:proofErr w:type="spellEnd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PMKP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Ti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m 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RC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211184" w:rsidRPr="00F11E0D" w:rsidRDefault="00211184" w:rsidP="00C872E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59" w:right="54" w:hanging="42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ah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sele</w:t>
            </w:r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ai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ak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-3"/>
                <w:sz w:val="22"/>
                <w:szCs w:val="22"/>
              </w:rPr>
              <w:t>j</w:t>
            </w:r>
            <w:r w:rsidRPr="00F11E0D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inv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ap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nv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es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ti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r w:rsidRPr="00F11E0D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proofErr w:type="spellEnd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Sub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Komite</w:t>
            </w:r>
            <w:proofErr w:type="spellEnd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Keselamatan</w:t>
            </w:r>
            <w:proofErr w:type="spellEnd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Pasien</w:t>
            </w:r>
            <w:proofErr w:type="spellEnd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Komite</w:t>
            </w:r>
            <w:proofErr w:type="spellEnd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PMKP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.</w:t>
            </w:r>
          </w:p>
          <w:p w:rsidR="00211184" w:rsidRPr="00F11E0D" w:rsidRDefault="00211184" w:rsidP="00C872E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59" w:hanging="425"/>
              <w:contextualSpacing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at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F11E0D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F11E0D">
              <w:rPr>
                <w:rFonts w:ascii="Arial" w:eastAsia="Calibri" w:hAnsi="Arial" w:cs="Arial"/>
                <w:spacing w:val="5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3"/>
                <w:sz w:val="22"/>
                <w:szCs w:val="22"/>
              </w:rPr>
              <w:t>b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am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ntu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po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</w:p>
          <w:p w:rsidR="00C872E3" w:rsidRPr="00C872E3" w:rsidRDefault="00211184" w:rsidP="00C872E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59" w:hanging="425"/>
              <w:contextualSpacing/>
              <w:jc w:val="both"/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</w:pP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F11E0D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t </w:t>
            </w:r>
            <w:proofErr w:type="spellStart"/>
            <w:r w:rsidRPr="00F11E0D">
              <w:rPr>
                <w:rFonts w:ascii="Arial" w:eastAsia="Calibri" w:hAnsi="Arial" w:cs="Arial"/>
                <w:sz w:val="22"/>
                <w:szCs w:val="22"/>
              </w:rPr>
              <w:t>kerja</w:t>
            </w:r>
            <w:proofErr w:type="spellEnd"/>
            <w:r w:rsidRPr="00F11E0D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F11E0D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proofErr w:type="spellStart"/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erk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proofErr w:type="spellEnd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F11E0D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F11E0D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F11E0D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proofErr w:type="spellEnd"/>
            <w:r w:rsidRPr="00F11E0D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 dan dilaporkan ke </w:t>
            </w:r>
            <w:r w:rsidRPr="00F11E0D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 xml:space="preserve">Sub </w:t>
            </w:r>
          </w:p>
          <w:p w:rsidR="00211184" w:rsidRPr="00C872E3" w:rsidRDefault="00211184" w:rsidP="00C872E3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459" w:hanging="425"/>
              <w:contextualSpacing/>
              <w:jc w:val="both"/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</w:pPr>
            <w:proofErr w:type="spellStart"/>
            <w:r w:rsidRPr="00C872E3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>Komite</w:t>
            </w:r>
            <w:proofErr w:type="spellEnd"/>
            <w:r w:rsidRPr="00C872E3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872E3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>Keselamatan</w:t>
            </w:r>
            <w:proofErr w:type="spellEnd"/>
            <w:r w:rsidRPr="00C872E3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872E3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>Pasien</w:t>
            </w:r>
            <w:proofErr w:type="spellEnd"/>
            <w:r w:rsidRPr="00C872E3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872E3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>Komite</w:t>
            </w:r>
            <w:proofErr w:type="spellEnd"/>
            <w:r w:rsidRPr="00C872E3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 xml:space="preserve"> PMKP</w:t>
            </w:r>
            <w:r w:rsidRPr="00C872E3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>.</w:t>
            </w:r>
          </w:p>
        </w:tc>
      </w:tr>
      <w:tr w:rsidR="00211184" w:rsidRPr="00F11E0D" w:rsidTr="00211184">
        <w:trPr>
          <w:trHeight w:val="86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184" w:rsidRPr="00F11E0D" w:rsidRDefault="00F11E0D" w:rsidP="0021118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Instansi </w:t>
            </w:r>
            <w:r w:rsidR="00211184" w:rsidRPr="00F11E0D">
              <w:rPr>
                <w:rFonts w:ascii="Arial" w:hAnsi="Arial" w:cs="Arial"/>
                <w:sz w:val="22"/>
                <w:szCs w:val="22"/>
                <w:lang w:val="id-ID"/>
              </w:rPr>
              <w:t>Terkait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184" w:rsidRPr="00F11E0D" w:rsidRDefault="00211184" w:rsidP="00C872E3">
            <w:pPr>
              <w:pStyle w:val="ListParagraph"/>
              <w:numPr>
                <w:ilvl w:val="1"/>
                <w:numId w:val="24"/>
              </w:numPr>
              <w:spacing w:before="120"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1E0D">
              <w:rPr>
                <w:rFonts w:ascii="Arial" w:hAnsi="Arial" w:cs="Arial"/>
                <w:sz w:val="22"/>
                <w:szCs w:val="22"/>
              </w:rPr>
              <w:t>S</w:t>
            </w: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lu</w:t>
            </w: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F11E0D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Pr="00F11E0D">
              <w:rPr>
                <w:rFonts w:ascii="Arial" w:hAnsi="Arial" w:cs="Arial"/>
                <w:sz w:val="22"/>
                <w:szCs w:val="22"/>
              </w:rPr>
              <w:t xml:space="preserve"> U</w:t>
            </w:r>
            <w:r w:rsidRPr="00F11E0D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F11E0D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F11E0D">
              <w:rPr>
                <w:rFonts w:ascii="Arial" w:hAnsi="Arial" w:cs="Arial"/>
                <w:sz w:val="22"/>
                <w:szCs w:val="22"/>
              </w:rPr>
              <w:t xml:space="preserve">t </w:t>
            </w:r>
            <w:proofErr w:type="spellStart"/>
            <w:r w:rsidRPr="00F11E0D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Ker</w:t>
            </w:r>
            <w:r w:rsidRPr="00F11E0D">
              <w:rPr>
                <w:rFonts w:ascii="Arial" w:hAnsi="Arial" w:cs="Arial"/>
                <w:spacing w:val="-3"/>
                <w:w w:val="102"/>
                <w:sz w:val="22"/>
                <w:szCs w:val="22"/>
              </w:rPr>
              <w:t>j</w:t>
            </w:r>
            <w:r w:rsidRPr="00F11E0D">
              <w:rPr>
                <w:rFonts w:ascii="Arial" w:hAnsi="Arial" w:cs="Arial"/>
                <w:w w:val="102"/>
                <w:sz w:val="22"/>
                <w:szCs w:val="22"/>
              </w:rPr>
              <w:t>a</w:t>
            </w:r>
            <w:proofErr w:type="spellEnd"/>
          </w:p>
          <w:p w:rsidR="00211184" w:rsidRPr="00F11E0D" w:rsidRDefault="00211184" w:rsidP="00C872E3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9" w:hanging="459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F11E0D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Sub </w:t>
            </w:r>
            <w:proofErr w:type="spellStart"/>
            <w:r w:rsidRPr="00F11E0D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Komite</w:t>
            </w:r>
            <w:proofErr w:type="spellEnd"/>
            <w:r w:rsidRPr="00F11E0D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Keselamatan</w:t>
            </w:r>
            <w:proofErr w:type="spellEnd"/>
            <w:r w:rsidRPr="00F11E0D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Pasien</w:t>
            </w:r>
            <w:proofErr w:type="spellEnd"/>
            <w:r w:rsidRPr="00F11E0D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F11E0D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Komite</w:t>
            </w:r>
            <w:proofErr w:type="spellEnd"/>
            <w:r w:rsidRPr="00F11E0D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PMKP</w:t>
            </w:r>
          </w:p>
        </w:tc>
      </w:tr>
    </w:tbl>
    <w:p w:rsidR="00A83CBE" w:rsidRPr="00F11E0D" w:rsidRDefault="00A83CBE" w:rsidP="007529E8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247C45" w:rsidRPr="00F11E0D" w:rsidRDefault="00247C45" w:rsidP="007529E8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A83CBE" w:rsidRPr="00F11E0D" w:rsidRDefault="00A83CBE" w:rsidP="007529E8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sectPr w:rsidR="00A83CBE" w:rsidRPr="00F11E0D" w:rsidSect="00A321B3">
      <w:type w:val="continuous"/>
      <w:pgSz w:w="12191" w:h="18711" w:code="1"/>
      <w:pgMar w:top="1134" w:right="1134" w:bottom="113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FCA"/>
    <w:multiLevelType w:val="hybridMultilevel"/>
    <w:tmpl w:val="A3EC1B2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290D4B"/>
    <w:multiLevelType w:val="hybridMultilevel"/>
    <w:tmpl w:val="68004E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7351E"/>
    <w:multiLevelType w:val="hybridMultilevel"/>
    <w:tmpl w:val="D70EAF00"/>
    <w:lvl w:ilvl="0" w:tplc="D3EC812C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45EAA"/>
    <w:multiLevelType w:val="hybridMultilevel"/>
    <w:tmpl w:val="5CA80B2C"/>
    <w:lvl w:ilvl="0" w:tplc="D3EC812C">
      <w:start w:val="1"/>
      <w:numFmt w:val="lowerLetter"/>
      <w:lvlText w:val="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7429C1"/>
    <w:multiLevelType w:val="hybridMultilevel"/>
    <w:tmpl w:val="B352E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60AC6"/>
    <w:multiLevelType w:val="hybridMultilevel"/>
    <w:tmpl w:val="948C380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C839C9"/>
    <w:multiLevelType w:val="hybridMultilevel"/>
    <w:tmpl w:val="89A271C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8552E9"/>
    <w:multiLevelType w:val="hybridMultilevel"/>
    <w:tmpl w:val="104690A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8301E2"/>
    <w:multiLevelType w:val="hybridMultilevel"/>
    <w:tmpl w:val="D9787F82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6F1E01"/>
    <w:multiLevelType w:val="hybridMultilevel"/>
    <w:tmpl w:val="624EC5B6"/>
    <w:lvl w:ilvl="0" w:tplc="04210019">
      <w:start w:val="1"/>
      <w:numFmt w:val="lowerLetter"/>
      <w:lvlText w:val="%1."/>
      <w:lvlJc w:val="left"/>
      <w:pPr>
        <w:ind w:left="1604" w:hanging="360"/>
      </w:pPr>
    </w:lvl>
    <w:lvl w:ilvl="1" w:tplc="04210019" w:tentative="1">
      <w:start w:val="1"/>
      <w:numFmt w:val="lowerLetter"/>
      <w:lvlText w:val="%2."/>
      <w:lvlJc w:val="left"/>
      <w:pPr>
        <w:ind w:left="2324" w:hanging="360"/>
      </w:pPr>
    </w:lvl>
    <w:lvl w:ilvl="2" w:tplc="0421001B" w:tentative="1">
      <w:start w:val="1"/>
      <w:numFmt w:val="lowerRoman"/>
      <w:lvlText w:val="%3."/>
      <w:lvlJc w:val="right"/>
      <w:pPr>
        <w:ind w:left="3044" w:hanging="180"/>
      </w:pPr>
    </w:lvl>
    <w:lvl w:ilvl="3" w:tplc="0421000F" w:tentative="1">
      <w:start w:val="1"/>
      <w:numFmt w:val="decimal"/>
      <w:lvlText w:val="%4."/>
      <w:lvlJc w:val="left"/>
      <w:pPr>
        <w:ind w:left="3764" w:hanging="360"/>
      </w:pPr>
    </w:lvl>
    <w:lvl w:ilvl="4" w:tplc="04210019" w:tentative="1">
      <w:start w:val="1"/>
      <w:numFmt w:val="lowerLetter"/>
      <w:lvlText w:val="%5."/>
      <w:lvlJc w:val="left"/>
      <w:pPr>
        <w:ind w:left="4484" w:hanging="360"/>
      </w:pPr>
    </w:lvl>
    <w:lvl w:ilvl="5" w:tplc="0421001B" w:tentative="1">
      <w:start w:val="1"/>
      <w:numFmt w:val="lowerRoman"/>
      <w:lvlText w:val="%6."/>
      <w:lvlJc w:val="right"/>
      <w:pPr>
        <w:ind w:left="5204" w:hanging="180"/>
      </w:pPr>
    </w:lvl>
    <w:lvl w:ilvl="6" w:tplc="0421000F" w:tentative="1">
      <w:start w:val="1"/>
      <w:numFmt w:val="decimal"/>
      <w:lvlText w:val="%7."/>
      <w:lvlJc w:val="left"/>
      <w:pPr>
        <w:ind w:left="5924" w:hanging="360"/>
      </w:pPr>
    </w:lvl>
    <w:lvl w:ilvl="7" w:tplc="04210019" w:tentative="1">
      <w:start w:val="1"/>
      <w:numFmt w:val="lowerLetter"/>
      <w:lvlText w:val="%8."/>
      <w:lvlJc w:val="left"/>
      <w:pPr>
        <w:ind w:left="6644" w:hanging="360"/>
      </w:pPr>
    </w:lvl>
    <w:lvl w:ilvl="8" w:tplc="0421001B" w:tentative="1">
      <w:start w:val="1"/>
      <w:numFmt w:val="lowerRoman"/>
      <w:lvlText w:val="%9."/>
      <w:lvlJc w:val="right"/>
      <w:pPr>
        <w:ind w:left="7364" w:hanging="180"/>
      </w:pPr>
    </w:lvl>
  </w:abstractNum>
  <w:abstractNum w:abstractNumId="10">
    <w:nsid w:val="2C05096D"/>
    <w:multiLevelType w:val="hybridMultilevel"/>
    <w:tmpl w:val="539CFB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13A51"/>
    <w:multiLevelType w:val="hybridMultilevel"/>
    <w:tmpl w:val="B352E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C7B91"/>
    <w:multiLevelType w:val="hybridMultilevel"/>
    <w:tmpl w:val="683C34BE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3E11DB"/>
    <w:multiLevelType w:val="hybridMultilevel"/>
    <w:tmpl w:val="3D7C223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B51BEA"/>
    <w:multiLevelType w:val="hybridMultilevel"/>
    <w:tmpl w:val="21867F6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F661D"/>
    <w:multiLevelType w:val="hybridMultilevel"/>
    <w:tmpl w:val="539CFB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22173"/>
    <w:multiLevelType w:val="hybridMultilevel"/>
    <w:tmpl w:val="C804E8C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767AF4"/>
    <w:multiLevelType w:val="hybridMultilevel"/>
    <w:tmpl w:val="539619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546EF6"/>
    <w:multiLevelType w:val="hybridMultilevel"/>
    <w:tmpl w:val="F70AC8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90F80"/>
    <w:multiLevelType w:val="multilevel"/>
    <w:tmpl w:val="99C45C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613504A1"/>
    <w:multiLevelType w:val="hybridMultilevel"/>
    <w:tmpl w:val="ADE0F8A4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2A1597F"/>
    <w:multiLevelType w:val="hybridMultilevel"/>
    <w:tmpl w:val="A3BC0D8E"/>
    <w:lvl w:ilvl="0" w:tplc="734E13C4">
      <w:start w:val="1"/>
      <w:numFmt w:val="decimal"/>
      <w:lvlText w:val="%1."/>
      <w:lvlJc w:val="left"/>
      <w:pPr>
        <w:ind w:left="498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112EC0"/>
    <w:multiLevelType w:val="hybridMultilevel"/>
    <w:tmpl w:val="A3BC0D8E"/>
    <w:lvl w:ilvl="0" w:tplc="734E13C4">
      <w:start w:val="1"/>
      <w:numFmt w:val="decimal"/>
      <w:lvlText w:val="%1."/>
      <w:lvlJc w:val="left"/>
      <w:pPr>
        <w:ind w:left="498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EE145A"/>
    <w:multiLevelType w:val="hybridMultilevel"/>
    <w:tmpl w:val="A37EBE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813C0"/>
    <w:multiLevelType w:val="hybridMultilevel"/>
    <w:tmpl w:val="F21A5C4C"/>
    <w:lvl w:ilvl="0" w:tplc="E10AC9E6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2A3CE1"/>
    <w:multiLevelType w:val="hybridMultilevel"/>
    <w:tmpl w:val="817AAE28"/>
    <w:lvl w:ilvl="0" w:tplc="34CE3FFE">
      <w:start w:val="1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18" w:hanging="360"/>
      </w:pPr>
    </w:lvl>
    <w:lvl w:ilvl="2" w:tplc="0421001B" w:tentative="1">
      <w:start w:val="1"/>
      <w:numFmt w:val="lowerRoman"/>
      <w:lvlText w:val="%3."/>
      <w:lvlJc w:val="right"/>
      <w:pPr>
        <w:ind w:left="1938" w:hanging="180"/>
      </w:pPr>
    </w:lvl>
    <w:lvl w:ilvl="3" w:tplc="0421000F" w:tentative="1">
      <w:start w:val="1"/>
      <w:numFmt w:val="decimal"/>
      <w:lvlText w:val="%4."/>
      <w:lvlJc w:val="left"/>
      <w:pPr>
        <w:ind w:left="2658" w:hanging="360"/>
      </w:pPr>
    </w:lvl>
    <w:lvl w:ilvl="4" w:tplc="04210019" w:tentative="1">
      <w:start w:val="1"/>
      <w:numFmt w:val="lowerLetter"/>
      <w:lvlText w:val="%5."/>
      <w:lvlJc w:val="left"/>
      <w:pPr>
        <w:ind w:left="3378" w:hanging="360"/>
      </w:pPr>
    </w:lvl>
    <w:lvl w:ilvl="5" w:tplc="0421001B" w:tentative="1">
      <w:start w:val="1"/>
      <w:numFmt w:val="lowerRoman"/>
      <w:lvlText w:val="%6."/>
      <w:lvlJc w:val="right"/>
      <w:pPr>
        <w:ind w:left="4098" w:hanging="180"/>
      </w:pPr>
    </w:lvl>
    <w:lvl w:ilvl="6" w:tplc="0421000F" w:tentative="1">
      <w:start w:val="1"/>
      <w:numFmt w:val="decimal"/>
      <w:lvlText w:val="%7."/>
      <w:lvlJc w:val="left"/>
      <w:pPr>
        <w:ind w:left="4818" w:hanging="360"/>
      </w:pPr>
    </w:lvl>
    <w:lvl w:ilvl="7" w:tplc="04210019" w:tentative="1">
      <w:start w:val="1"/>
      <w:numFmt w:val="lowerLetter"/>
      <w:lvlText w:val="%8."/>
      <w:lvlJc w:val="left"/>
      <w:pPr>
        <w:ind w:left="5538" w:hanging="360"/>
      </w:pPr>
    </w:lvl>
    <w:lvl w:ilvl="8" w:tplc="0421001B" w:tentative="1">
      <w:start w:val="1"/>
      <w:numFmt w:val="lowerRoman"/>
      <w:lvlText w:val="%9."/>
      <w:lvlJc w:val="right"/>
      <w:pPr>
        <w:ind w:left="6258" w:hanging="180"/>
      </w:pPr>
    </w:lvl>
  </w:abstractNum>
  <w:num w:numId="1">
    <w:abstractNumId w:val="19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0"/>
  </w:num>
  <w:num w:numId="5">
    <w:abstractNumId w:val="24"/>
  </w:num>
  <w:num w:numId="6">
    <w:abstractNumId w:val="17"/>
  </w:num>
  <w:num w:numId="7">
    <w:abstractNumId w:val="2"/>
  </w:num>
  <w:num w:numId="8">
    <w:abstractNumId w:val="12"/>
  </w:num>
  <w:num w:numId="9">
    <w:abstractNumId w:val="5"/>
  </w:num>
  <w:num w:numId="10">
    <w:abstractNumId w:val="0"/>
  </w:num>
  <w:num w:numId="11">
    <w:abstractNumId w:val="13"/>
  </w:num>
  <w:num w:numId="12">
    <w:abstractNumId w:val="3"/>
  </w:num>
  <w:num w:numId="13">
    <w:abstractNumId w:val="6"/>
  </w:num>
  <w:num w:numId="14">
    <w:abstractNumId w:val="7"/>
  </w:num>
  <w:num w:numId="15">
    <w:abstractNumId w:val="8"/>
  </w:num>
  <w:num w:numId="16">
    <w:abstractNumId w:val="21"/>
  </w:num>
  <w:num w:numId="17">
    <w:abstractNumId w:val="22"/>
  </w:num>
  <w:num w:numId="18">
    <w:abstractNumId w:val="20"/>
  </w:num>
  <w:num w:numId="19">
    <w:abstractNumId w:val="14"/>
  </w:num>
  <w:num w:numId="20">
    <w:abstractNumId w:val="4"/>
  </w:num>
  <w:num w:numId="21">
    <w:abstractNumId w:val="25"/>
  </w:num>
  <w:num w:numId="22">
    <w:abstractNumId w:val="11"/>
  </w:num>
  <w:num w:numId="23">
    <w:abstractNumId w:val="1"/>
  </w:num>
  <w:num w:numId="24">
    <w:abstractNumId w:val="18"/>
  </w:num>
  <w:num w:numId="25">
    <w:abstractNumId w:val="23"/>
  </w:num>
  <w:num w:numId="26">
    <w:abstractNumId w:val="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65CE"/>
    <w:rsid w:val="00043EAF"/>
    <w:rsid w:val="00085C7D"/>
    <w:rsid w:val="001071D3"/>
    <w:rsid w:val="001236CD"/>
    <w:rsid w:val="00211184"/>
    <w:rsid w:val="00244C97"/>
    <w:rsid w:val="00247C45"/>
    <w:rsid w:val="00247FED"/>
    <w:rsid w:val="002765CE"/>
    <w:rsid w:val="003116FD"/>
    <w:rsid w:val="00312211"/>
    <w:rsid w:val="00327537"/>
    <w:rsid w:val="00360A81"/>
    <w:rsid w:val="003E5147"/>
    <w:rsid w:val="004334DB"/>
    <w:rsid w:val="0046491C"/>
    <w:rsid w:val="00484E19"/>
    <w:rsid w:val="004947A6"/>
    <w:rsid w:val="0049746B"/>
    <w:rsid w:val="004A0722"/>
    <w:rsid w:val="004A5A79"/>
    <w:rsid w:val="004B4810"/>
    <w:rsid w:val="005622F2"/>
    <w:rsid w:val="0057454A"/>
    <w:rsid w:val="00580DDB"/>
    <w:rsid w:val="005A2A46"/>
    <w:rsid w:val="005E1380"/>
    <w:rsid w:val="00601260"/>
    <w:rsid w:val="006015E4"/>
    <w:rsid w:val="00644D08"/>
    <w:rsid w:val="006F60C8"/>
    <w:rsid w:val="0074114F"/>
    <w:rsid w:val="007529E8"/>
    <w:rsid w:val="00786A46"/>
    <w:rsid w:val="00845828"/>
    <w:rsid w:val="00845CDA"/>
    <w:rsid w:val="0085491D"/>
    <w:rsid w:val="008649A6"/>
    <w:rsid w:val="009141FE"/>
    <w:rsid w:val="00977026"/>
    <w:rsid w:val="0099172C"/>
    <w:rsid w:val="009B7B0D"/>
    <w:rsid w:val="00A321B3"/>
    <w:rsid w:val="00A5342C"/>
    <w:rsid w:val="00A74A55"/>
    <w:rsid w:val="00A83CBE"/>
    <w:rsid w:val="00A85527"/>
    <w:rsid w:val="00AB394E"/>
    <w:rsid w:val="00AB7BB9"/>
    <w:rsid w:val="00B23106"/>
    <w:rsid w:val="00B807A0"/>
    <w:rsid w:val="00BA1202"/>
    <w:rsid w:val="00BC616D"/>
    <w:rsid w:val="00C872E3"/>
    <w:rsid w:val="00CD07E2"/>
    <w:rsid w:val="00D607F2"/>
    <w:rsid w:val="00DC379D"/>
    <w:rsid w:val="00E15C55"/>
    <w:rsid w:val="00E93161"/>
    <w:rsid w:val="00F00A2A"/>
    <w:rsid w:val="00F11E0D"/>
    <w:rsid w:val="00F82C95"/>
    <w:rsid w:val="00FA4DF8"/>
    <w:rsid w:val="00FC0C39"/>
    <w:rsid w:val="00FE7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CBE"/>
    <w:pPr>
      <w:ind w:left="720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A83CBE"/>
    <w:pPr>
      <w:tabs>
        <w:tab w:val="left" w:pos="3600"/>
      </w:tabs>
      <w:ind w:left="3780" w:hanging="378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83CB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User</cp:lastModifiedBy>
  <cp:revision>49</cp:revision>
  <cp:lastPrinted>2018-10-12T15:45:00Z</cp:lastPrinted>
  <dcterms:created xsi:type="dcterms:W3CDTF">2016-05-23T03:00:00Z</dcterms:created>
  <dcterms:modified xsi:type="dcterms:W3CDTF">2018-10-12T15:46:00Z</dcterms:modified>
</cp:coreProperties>
</file>