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38" w:rsidRPr="006E37CC" w:rsidRDefault="008A2238">
      <w:pPr>
        <w:spacing w:before="10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4111"/>
        <w:gridCol w:w="1842"/>
        <w:gridCol w:w="1985"/>
      </w:tblGrid>
      <w:tr w:rsidR="002A0178" w:rsidRPr="006E37CC" w:rsidTr="00640F49">
        <w:trPr>
          <w:trHeight w:hRule="exact" w:val="1059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A0178" w:rsidRPr="006E37CC" w:rsidRDefault="006E37CC" w:rsidP="002743FC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171DC2B1" wp14:editId="6BC2CD40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140970</wp:posOffset>
                  </wp:positionV>
                  <wp:extent cx="1104265" cy="1412875"/>
                  <wp:effectExtent l="0" t="0" r="0" b="0"/>
                  <wp:wrapNone/>
                  <wp:docPr id="4" name="Picture 4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A0178" w:rsidRPr="006E37CC" w:rsidRDefault="002A0178" w:rsidP="002743FC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2A0178" w:rsidRPr="006E37CC" w:rsidRDefault="002A0178" w:rsidP="002743FC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2A0178" w:rsidRPr="006E37CC" w:rsidRDefault="002A0178" w:rsidP="00F86A88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A0178" w:rsidRPr="006E37CC" w:rsidRDefault="002A0178" w:rsidP="002743F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2A0178" w:rsidRPr="006E37CC" w:rsidRDefault="002A0178" w:rsidP="002A0178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  <w:lang w:val="id-ID"/>
              </w:rPr>
              <w:t>EJADIAN TIDAK CIDERA (KTC)</w:t>
            </w:r>
          </w:p>
        </w:tc>
      </w:tr>
      <w:tr w:rsidR="002A0178" w:rsidRPr="006E37CC" w:rsidTr="00640F49">
        <w:trPr>
          <w:trHeight w:hRule="exact" w:val="1673"/>
        </w:trPr>
        <w:tc>
          <w:tcPr>
            <w:tcW w:w="198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2A0178" w:rsidRPr="006E37CC" w:rsidRDefault="002A0178" w:rsidP="002743FC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A0178" w:rsidRPr="006E37CC" w:rsidRDefault="002A0178" w:rsidP="002743FC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2A0178" w:rsidRPr="006E37CC" w:rsidRDefault="002A0178" w:rsidP="002743FC">
            <w:pPr>
              <w:spacing w:line="360" w:lineRule="auto"/>
              <w:ind w:left="843" w:right="845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6E37CC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.</w:t>
            </w:r>
            <w:r w:rsidR="00640F49" w:rsidRPr="006E37CC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640F49" w:rsidRPr="006E37CC" w:rsidRDefault="00640F49" w:rsidP="002743FC">
            <w:pPr>
              <w:spacing w:line="360" w:lineRule="auto"/>
              <w:ind w:left="843" w:right="845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2A0178" w:rsidRPr="006E37CC" w:rsidRDefault="002A0178" w:rsidP="0045064C">
            <w:pPr>
              <w:spacing w:line="360" w:lineRule="auto"/>
              <w:ind w:left="3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</w:t>
            </w:r>
            <w:r w:rsid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</w:t>
            </w:r>
            <w:r w:rsidR="0045064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/SPO/</w:t>
            </w:r>
            <w:r w:rsidR="00F86A88"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PMKP/</w:t>
            </w:r>
            <w:r w:rsid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P09/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RSUD-DM/I/2018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A0178" w:rsidRPr="006E37CC" w:rsidRDefault="002A0178" w:rsidP="002743FC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2A0178" w:rsidRPr="006E37CC" w:rsidRDefault="00640F49" w:rsidP="002743FC">
            <w:pPr>
              <w:spacing w:line="360" w:lineRule="auto"/>
              <w:ind w:left="92" w:right="89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3809DF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2A0178" w:rsidRPr="006E37CC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="002A0178"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2A0178"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="002A0178"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="002A0178" w:rsidRPr="006E37C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="00AD1E8B"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2A0178"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640F49" w:rsidRPr="006E37CC" w:rsidRDefault="00640F49" w:rsidP="002743FC">
            <w:pPr>
              <w:spacing w:line="360" w:lineRule="auto"/>
              <w:ind w:left="92" w:right="89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2A0178" w:rsidRPr="006E37CC" w:rsidRDefault="002A0178" w:rsidP="002743FC">
            <w:pPr>
              <w:spacing w:line="360" w:lineRule="auto"/>
              <w:ind w:left="701" w:right="69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A0178" w:rsidRPr="006E37CC" w:rsidRDefault="002A0178" w:rsidP="002743FC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2A0178" w:rsidRPr="006E37CC" w:rsidRDefault="002A0178" w:rsidP="00AD1E8B">
            <w:pPr>
              <w:spacing w:line="360" w:lineRule="auto"/>
              <w:ind w:left="284" w:right="283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  <w:r w:rsidR="00AD1E8B"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640F49" w:rsidRPr="006E37CC" w:rsidRDefault="00640F49" w:rsidP="00AD1E8B">
            <w:pPr>
              <w:spacing w:line="360" w:lineRule="auto"/>
              <w:ind w:left="284" w:right="283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2A0178" w:rsidRPr="006E37CC" w:rsidRDefault="002A0178" w:rsidP="00AD1E8B">
            <w:pPr>
              <w:spacing w:line="360" w:lineRule="auto"/>
              <w:ind w:left="142" w:right="28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1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="00A10A4C"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</w:tr>
      <w:tr w:rsidR="002A0178" w:rsidRPr="006E37CC" w:rsidTr="006E37CC">
        <w:trPr>
          <w:trHeight w:hRule="exact" w:val="3010"/>
        </w:trPr>
        <w:tc>
          <w:tcPr>
            <w:tcW w:w="19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2A0178" w:rsidRPr="006E37CC" w:rsidRDefault="006E37CC" w:rsidP="006E37CC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37CC">
              <w:rPr>
                <w:rFonts w:ascii="Arial" w:hAnsi="Arial" w:cs="Arial"/>
                <w:sz w:val="22"/>
                <w:szCs w:val="22"/>
              </w:rPr>
              <w:t>STANDAR</w:t>
            </w:r>
          </w:p>
          <w:p w:rsidR="002A0178" w:rsidRPr="006E37CC" w:rsidRDefault="006E37CC" w:rsidP="002743F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hAnsi="Arial" w:cs="Arial"/>
                <w:sz w:val="22"/>
                <w:szCs w:val="22"/>
              </w:rPr>
              <w:t xml:space="preserve"> PROSEDUR </w:t>
            </w:r>
          </w:p>
          <w:p w:rsidR="002A0178" w:rsidRPr="006E37CC" w:rsidRDefault="006E37CC" w:rsidP="002743F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6E37CC">
              <w:rPr>
                <w:rFonts w:ascii="Arial" w:hAnsi="Arial" w:cs="Arial"/>
                <w:sz w:val="22"/>
                <w:szCs w:val="22"/>
              </w:rPr>
              <w:t>OPERASIONA</w:t>
            </w: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A0178" w:rsidRPr="006E37CC" w:rsidRDefault="002A0178" w:rsidP="00640F49">
            <w:pPr>
              <w:spacing w:before="4"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F49" w:rsidRPr="006E37CC" w:rsidRDefault="00640F49" w:rsidP="006E37CC">
            <w:pPr>
              <w:spacing w:before="240"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A0178" w:rsidRPr="006E37CC" w:rsidRDefault="002A0178" w:rsidP="00640F49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gal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Ter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</w:p>
          <w:p w:rsidR="002A0178" w:rsidRPr="006E37CC" w:rsidRDefault="002A0178" w:rsidP="00640F49">
            <w:pPr>
              <w:spacing w:before="3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A0178" w:rsidRPr="006E37CC" w:rsidRDefault="002A0178" w:rsidP="00640F49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>Januari 2018</w:t>
            </w:r>
          </w:p>
        </w:tc>
        <w:tc>
          <w:tcPr>
            <w:tcW w:w="3827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40F49" w:rsidRPr="006E37CC" w:rsidRDefault="00640F49" w:rsidP="006E37CC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640F49" w:rsidRPr="006E37CC" w:rsidRDefault="00640F49" w:rsidP="006E37C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Direktur</w:t>
            </w:r>
            <w:r w:rsidR="006E37CC">
              <w:rPr>
                <w:rFonts w:ascii="Arial" w:hAnsi="Arial" w:cs="Arial"/>
                <w:sz w:val="22"/>
                <w:szCs w:val="22"/>
                <w:lang w:val="id-ID"/>
              </w:rPr>
              <w:t xml:space="preserve"> RSUD dr. Murjani Sampit</w:t>
            </w:r>
          </w:p>
          <w:p w:rsidR="00640F49" w:rsidRPr="006E37CC" w:rsidRDefault="00640F49" w:rsidP="00640F4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F49" w:rsidRPr="006E37CC" w:rsidRDefault="00640F49" w:rsidP="00640F4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640F49" w:rsidRPr="006E37CC" w:rsidRDefault="00640F49" w:rsidP="00640F4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640F49" w:rsidRPr="006E37CC" w:rsidRDefault="00640F49" w:rsidP="006E37CC">
            <w:pPr>
              <w:spacing w:before="40"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dr. Denny Muda Perdana, Sp</w:t>
            </w:r>
            <w:r w:rsidR="006F67C2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Rad</w:t>
            </w:r>
          </w:p>
          <w:p w:rsidR="00640F49" w:rsidRPr="006E37CC" w:rsidRDefault="00640F49" w:rsidP="006E37CC">
            <w:pPr>
              <w:spacing w:before="40"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6E37CC">
              <w:rPr>
                <w:rFonts w:ascii="Arial" w:hAnsi="Arial" w:cs="Arial"/>
                <w:sz w:val="22"/>
                <w:szCs w:val="22"/>
                <w:lang w:val="en-ID"/>
              </w:rPr>
              <w:t>Pembina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  <w:lang w:val="en-ID"/>
              </w:rPr>
              <w:t>Utama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  <w:lang w:val="en-ID"/>
              </w:rPr>
              <w:t>Muda</w:t>
            </w:r>
            <w:proofErr w:type="spellEnd"/>
          </w:p>
          <w:p w:rsidR="002A0178" w:rsidRPr="006E37CC" w:rsidRDefault="00640F49" w:rsidP="006E37CC">
            <w:pPr>
              <w:spacing w:before="40" w:line="360" w:lineRule="auto"/>
              <w:ind w:left="142" w:right="14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1A19D0" w:rsidRPr="006E37CC" w:rsidTr="00640F4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9D0" w:rsidRPr="006E37CC" w:rsidRDefault="00152BA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1BE" w:rsidRPr="006E37CC" w:rsidRDefault="002041BE" w:rsidP="00640F49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ejadian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tidak cidera  adalah insiden yang sudah terpapar ke pasien, tetapi tidak menimbulkan cidera, dapat terjadi karena “keberuntung</w:t>
            </w:r>
            <w:r w:rsidR="00A10A4C" w:rsidRPr="006E37CC">
              <w:rPr>
                <w:rFonts w:ascii="Arial" w:hAnsi="Arial" w:cs="Arial"/>
                <w:sz w:val="22"/>
                <w:szCs w:val="22"/>
                <w:lang w:val="id-ID"/>
              </w:rPr>
              <w:t xml:space="preserve">an” (misal : pasien </w:t>
            </w:r>
            <w:proofErr w:type="spellStart"/>
            <w:r w:rsidR="00A10A4C" w:rsidRPr="006E37CC">
              <w:rPr>
                <w:rFonts w:ascii="Arial" w:hAnsi="Arial" w:cs="Arial"/>
                <w:sz w:val="22"/>
                <w:szCs w:val="22"/>
                <w:lang w:val="en-ID"/>
              </w:rPr>
              <w:t>minum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 xml:space="preserve"> obat kontra indikasi tetapi tidak timbul reaksi obat) atau “peringanan” (suatu obat dengan reaksi alergi diberikan, diketahui secara dini lalu diberikan antidotumnya).</w:t>
            </w:r>
          </w:p>
          <w:p w:rsidR="001A19D0" w:rsidRPr="006E37CC" w:rsidRDefault="002041BE" w:rsidP="00640F49">
            <w:pPr>
              <w:spacing w:line="360" w:lineRule="auto"/>
              <w:jc w:val="both"/>
              <w:rPr>
                <w:rFonts w:ascii="Arial" w:hAnsi="Arial" w:cs="Arial"/>
                <w:bCs/>
                <w:iCs/>
                <w:sz w:val="22"/>
                <w:szCs w:val="22"/>
                <w:lang w:val="id-ID"/>
              </w:rPr>
            </w:pP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Kejadian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cidera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 (KTC),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antara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6E37CC">
              <w:rPr>
                <w:rFonts w:ascii="Arial" w:hAnsi="Arial" w:cs="Arial"/>
                <w:sz w:val="22"/>
                <w:szCs w:val="22"/>
              </w:rPr>
              <w:t>lain :</w:t>
            </w:r>
            <w:proofErr w:type="gramEnd"/>
            <w:r w:rsidRPr="006E37CC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pengobatan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identifikasi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invasif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, diet,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transfusi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laboratorium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>.</w:t>
            </w: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  <w:tr w:rsidR="001A19D0" w:rsidRPr="006E37CC" w:rsidTr="00640F4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A19D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A19D0" w:rsidP="00640F49">
            <w:pPr>
              <w:pStyle w:val="ListParagraph"/>
              <w:numPr>
                <w:ilvl w:val="0"/>
                <w:numId w:val="16"/>
              </w:numPr>
              <w:spacing w:before="120" w:line="360" w:lineRule="auto"/>
              <w:ind w:left="459" w:hanging="459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f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RSUD </w:t>
            </w:r>
            <w:proofErr w:type="gramStart"/>
            <w:r w:rsidRPr="006E37CC">
              <w:rPr>
                <w:rFonts w:ascii="Arial" w:eastAsia="Calibri" w:hAnsi="Arial" w:cs="Arial"/>
                <w:sz w:val="22"/>
                <w:szCs w:val="22"/>
              </w:rPr>
              <w:t>dr</w:t>
            </w:r>
            <w:proofErr w:type="gram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.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</w:rPr>
              <w:t>h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ami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ang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or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ama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sie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1A19D0" w:rsidRPr="006E37CC" w:rsidRDefault="001A19D0" w:rsidP="00640F4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59"/>
              <w:jc w:val="both"/>
              <w:rPr>
                <w:rFonts w:ascii="Arial" w:eastAsia="Calibri" w:hAnsi="Arial" w:cs="Arial"/>
                <w:position w:val="1"/>
                <w:sz w:val="22"/>
                <w:szCs w:val="22"/>
                <w:lang w:val="id-ID"/>
              </w:rPr>
            </w:pPr>
            <w:proofErr w:type="spellStart"/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ek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>g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proofErr w:type="spellEnd"/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Ke</w:t>
            </w:r>
            <w:r w:rsidRPr="006E37CC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j</w:t>
            </w:r>
            <w:r w:rsidRPr="006E37CC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gramStart"/>
            <w:r w:rsidR="004F04CB"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  <w:lang w:val="id-ID"/>
              </w:rPr>
              <w:t>Tidak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 </w:t>
            </w:r>
            <w:proofErr w:type="spellStart"/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>C</w:t>
            </w:r>
            <w:r w:rsidRPr="006E37CC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id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er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proofErr w:type="spellEnd"/>
            <w:proofErr w:type="gramEnd"/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(K</w:t>
            </w:r>
            <w:r w:rsidR="004F04CB"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  <w:lang w:val="id-ID"/>
              </w:rPr>
              <w:t>T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C) </w:t>
            </w:r>
            <w:r w:rsidRPr="006E37CC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i </w:t>
            </w:r>
            <w:proofErr w:type="spellStart"/>
            <w:r w:rsidRPr="006E37CC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lu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>h</w:t>
            </w:r>
            <w:proofErr w:type="spellEnd"/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t </w:t>
            </w:r>
            <w:r w:rsidRPr="006E37CC">
              <w:rPr>
                <w:rFonts w:ascii="Arial" w:eastAsia="Calibri" w:hAnsi="Arial" w:cs="Arial"/>
                <w:position w:val="1"/>
                <w:sz w:val="22"/>
                <w:szCs w:val="22"/>
                <w:lang w:val="id-ID"/>
              </w:rPr>
              <w:t xml:space="preserve">kerja rumah sakit.      </w:t>
            </w:r>
          </w:p>
        </w:tc>
      </w:tr>
      <w:tr w:rsidR="001A19D0" w:rsidRPr="006E37CC" w:rsidTr="00640F4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A19D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37CC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Ke</w:t>
            </w:r>
            <w:r w:rsidRPr="006E37CC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bij</w:t>
            </w:r>
            <w:r w:rsidRPr="006E37CC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</w:t>
            </w:r>
            <w:r w:rsidRPr="006E37CC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EA3F57" w:rsidP="00640F49">
            <w:pPr>
              <w:pStyle w:val="ListParagraph"/>
              <w:numPr>
                <w:ilvl w:val="0"/>
                <w:numId w:val="13"/>
              </w:numPr>
              <w:spacing w:before="120" w:line="360" w:lineRule="auto"/>
              <w:ind w:left="459" w:hanging="459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Keputusan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Direktur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E37CC"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  <w:proofErr w:type="gram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……./KPTS/</w:t>
            </w:r>
            <w:r w:rsidR="00F75B26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KPMKP</w:t>
            </w:r>
            <w:r w:rsidR="00F75B26">
              <w:rPr>
                <w:rFonts w:ascii="Arial" w:eastAsia="Calibri" w:hAnsi="Arial" w:cs="Arial"/>
                <w:sz w:val="22"/>
                <w:szCs w:val="22"/>
                <w:lang w:val="id-ID"/>
              </w:rPr>
              <w:t>/P09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/RSUD-DM/I/2018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tentang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Penetapan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Kejadian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Nyaris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Cidera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(KTC)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dan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Kejadian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Tidak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Cidera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(KTC) di RSUD dr.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:rsidR="001A19D0" w:rsidRPr="006E37CC" w:rsidRDefault="001A19D0" w:rsidP="00640F49">
            <w:pPr>
              <w:pStyle w:val="ListParagraph"/>
              <w:numPr>
                <w:ilvl w:val="0"/>
                <w:numId w:val="13"/>
              </w:numPr>
              <w:spacing w:before="5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Keputusan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="00F75B26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F75B26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="00F75B26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="00F75B26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F75B26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="00F75B26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45064C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proofErr w:type="gramEnd"/>
            <w:r w:rsidR="0045064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>....</w:t>
            </w:r>
            <w:r w:rsidR="0045064C">
              <w:rPr>
                <w:rFonts w:ascii="Arial" w:eastAsia="Calibri" w:hAnsi="Arial" w:cs="Arial"/>
                <w:sz w:val="22"/>
                <w:szCs w:val="22"/>
                <w:lang w:val="id-ID"/>
              </w:rPr>
              <w:t>..</w:t>
            </w:r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>..</w:t>
            </w:r>
            <w:r w:rsidR="00EA3F57"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/PND/K</w:t>
            </w:r>
            <w:r w:rsidR="00EA3F57"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PMKP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</w:t>
            </w:r>
            <w:r w:rsidR="0045064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 xml:space="preserve"> </w:t>
            </w:r>
            <w:r w:rsidR="00F75B26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P09/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RSUD-DM/I/2018</w:t>
            </w:r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or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KNC &amp; KTC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di 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RSUD dr. </w:t>
            </w:r>
            <w:proofErr w:type="spellStart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Murjani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Sampit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1A19D0" w:rsidRPr="006E37CC" w:rsidTr="00640F4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24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A19D0">
            <w:pPr>
              <w:spacing w:line="360" w:lineRule="auto"/>
              <w:rPr>
                <w:rFonts w:ascii="Arial" w:hAnsi="Arial" w:cs="Arial"/>
                <w:spacing w:val="1"/>
                <w:w w:val="102"/>
                <w:sz w:val="22"/>
                <w:szCs w:val="22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Pro</w:t>
            </w:r>
            <w:r w:rsidRPr="006E37CC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du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A19D0" w:rsidP="00640F49">
            <w:pPr>
              <w:pStyle w:val="ListParagraph"/>
              <w:numPr>
                <w:ilvl w:val="1"/>
                <w:numId w:val="18"/>
              </w:numPr>
              <w:spacing w:before="120" w:line="360" w:lineRule="auto"/>
              <w:ind w:left="459" w:hanging="45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for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id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al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ti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p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</w:p>
          <w:p w:rsidR="001A19D0" w:rsidRPr="006E37CC" w:rsidRDefault="00861B25" w:rsidP="00640F49">
            <w:pPr>
              <w:pStyle w:val="ListParagraph"/>
              <w:numPr>
                <w:ilvl w:val="0"/>
                <w:numId w:val="18"/>
              </w:numPr>
              <w:spacing w:before="10" w:line="360" w:lineRule="auto"/>
              <w:ind w:left="459" w:hanging="459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6E37C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  <w:lang w:val="id-ID"/>
              </w:rPr>
              <w:t>K</w:t>
            </w:r>
            <w:proofErr w:type="spellStart"/>
            <w:r w:rsidR="001A19D0"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="001A19D0" w:rsidRPr="006E37CC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j</w:t>
            </w:r>
            <w:r w:rsidR="001A19D0"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="001A19D0"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="001A19D0"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="001A19D0" w:rsidRPr="006E37C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="001A19D0"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1A19D0" w:rsidRPr="006E37CC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r w:rsidR="004F04CB"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Tidak</w:t>
            </w:r>
            <w:r w:rsidR="001A19D0"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1A19D0"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="001A19D0"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1A19D0"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="001A19D0"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="001A19D0"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="001A19D0" w:rsidRPr="006E37C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r w:rsidR="001A19D0"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(K</w:t>
            </w:r>
            <w:r w:rsidR="00265C31"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T</w:t>
            </w:r>
            <w:r w:rsidR="001A19D0"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C</w:t>
            </w:r>
            <w:r w:rsidR="001A19D0"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)</w:t>
            </w:r>
            <w:r w:rsidR="001A19D0"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1A19D0" w:rsidRPr="006E37CC" w:rsidRDefault="001A19D0" w:rsidP="00640F49">
            <w:pPr>
              <w:pStyle w:val="ListParagraph"/>
              <w:numPr>
                <w:ilvl w:val="0"/>
                <w:numId w:val="18"/>
              </w:numPr>
              <w:spacing w:before="48" w:line="360" w:lineRule="auto"/>
              <w:ind w:left="459" w:hanging="459"/>
              <w:jc w:val="both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po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ap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>kepala unit kerja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eriks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gg</w:t>
            </w:r>
            <w:r w:rsidRPr="006E37C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g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640F49" w:rsidRPr="006E37CC" w:rsidRDefault="00640F49" w:rsidP="00640F49">
            <w:pPr>
              <w:pStyle w:val="ListParagraph"/>
              <w:numPr>
                <w:ilvl w:val="0"/>
                <w:numId w:val="18"/>
              </w:numPr>
              <w:spacing w:before="50" w:line="360" w:lineRule="auto"/>
              <w:ind w:left="459" w:hanging="459"/>
              <w:contextualSpacing w:val="0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</w:rPr>
              <w:t>v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h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ji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B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ir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u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Hi</w:t>
            </w:r>
            <w:r w:rsidRPr="006E37CC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j</w:t>
            </w:r>
            <w:r w:rsidRPr="006E37C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u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640F49" w:rsidRPr="0045064C" w:rsidRDefault="00640F49" w:rsidP="00640F49">
            <w:pPr>
              <w:pStyle w:val="ListParagraph"/>
              <w:numPr>
                <w:ilvl w:val="0"/>
                <w:numId w:val="18"/>
              </w:numPr>
              <w:spacing w:before="46" w:line="360" w:lineRule="auto"/>
              <w:ind w:left="459" w:hanging="459"/>
              <w:contextualSpacing w:val="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in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v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f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(RCA</w:t>
            </w:r>
            <w:proofErr w:type="gramStart"/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) 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proofErr w:type="gram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g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ng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>M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ole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Komite</w:t>
            </w:r>
            <w:proofErr w:type="spellEnd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Keselamatan</w:t>
            </w:r>
            <w:proofErr w:type="spellEnd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Pasien</w:t>
            </w:r>
            <w:proofErr w:type="spellEnd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Komite</w:t>
            </w:r>
            <w:proofErr w:type="spellEnd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PMKP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Ti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RC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45064C" w:rsidRPr="0045064C" w:rsidRDefault="0045064C" w:rsidP="0045064C">
            <w:pPr>
              <w:pStyle w:val="ListParagraph"/>
              <w:numPr>
                <w:ilvl w:val="0"/>
                <w:numId w:val="18"/>
              </w:numPr>
              <w:spacing w:before="120" w:line="360" w:lineRule="auto"/>
              <w:ind w:left="459" w:right="54" w:hanging="459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sele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ak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6E37CC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inv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ap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nv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es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ti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6E37CC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Keselamatan</w:t>
            </w:r>
            <w:proofErr w:type="spellEnd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Pasien</w:t>
            </w:r>
            <w:proofErr w:type="spellEnd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PMKP.</w:t>
            </w:r>
          </w:p>
        </w:tc>
      </w:tr>
    </w:tbl>
    <w:p w:rsidR="001A19D0" w:rsidRPr="006E37CC" w:rsidRDefault="001A19D0" w:rsidP="001A19D0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4252"/>
        <w:gridCol w:w="1843"/>
        <w:gridCol w:w="1985"/>
      </w:tblGrid>
      <w:tr w:rsidR="001A19D0" w:rsidRPr="006E37CC" w:rsidTr="00640F49">
        <w:trPr>
          <w:trHeight w:val="1123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9D0" w:rsidRPr="006E37CC" w:rsidRDefault="001A19D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1A19D0" w:rsidRPr="006E37CC" w:rsidRDefault="006E37C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789343E0" wp14:editId="449FD7F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5080</wp:posOffset>
                  </wp:positionV>
                  <wp:extent cx="1104265" cy="1412875"/>
                  <wp:effectExtent l="0" t="0" r="0" b="0"/>
                  <wp:wrapNone/>
                  <wp:docPr id="3" name="Picture 3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19D0" w:rsidRPr="006E37CC" w:rsidRDefault="001A19D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1A19D0" w:rsidRPr="006E37CC" w:rsidRDefault="001A19D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1A19D0" w:rsidRPr="006E37CC" w:rsidRDefault="001A19D0" w:rsidP="00F86A88">
            <w:pPr>
              <w:spacing w:line="360" w:lineRule="auto"/>
              <w:ind w:left="281" w:right="279" w:hanging="4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52BA3">
            <w:pPr>
              <w:pStyle w:val="BodyTextIndent"/>
              <w:tabs>
                <w:tab w:val="left" w:pos="2160"/>
              </w:tabs>
              <w:spacing w:line="360" w:lineRule="auto"/>
              <w:ind w:left="0" w:firstLine="0"/>
              <w:jc w:val="center"/>
              <w:rPr>
                <w:rFonts w:ascii="Arial" w:eastAsia="Arial Unicode MS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>KEJADIAN TIDAK CIDERA (KT</w:t>
            </w:r>
            <w:r w:rsidR="001A19D0" w:rsidRP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>C)</w:t>
            </w:r>
          </w:p>
        </w:tc>
      </w:tr>
      <w:tr w:rsidR="00640F49" w:rsidRPr="006E37CC" w:rsidTr="00640F49">
        <w:trPr>
          <w:trHeight w:val="1692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F49" w:rsidRPr="006E37CC" w:rsidRDefault="00640F49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F49" w:rsidRPr="006E37CC" w:rsidRDefault="00640F49" w:rsidP="00976866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640F49" w:rsidRPr="006E37CC" w:rsidRDefault="00640F49" w:rsidP="00976866">
            <w:pPr>
              <w:spacing w:line="360" w:lineRule="auto"/>
              <w:ind w:left="843" w:right="845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6E37CC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6E37CC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640F49" w:rsidRPr="006E37CC" w:rsidRDefault="00640F49" w:rsidP="00976866">
            <w:pPr>
              <w:spacing w:line="360" w:lineRule="auto"/>
              <w:ind w:left="843" w:right="845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640F49" w:rsidRPr="006E37CC" w:rsidRDefault="00640F49" w:rsidP="006E37CC">
            <w:pPr>
              <w:spacing w:line="360" w:lineRule="auto"/>
              <w:ind w:left="-108" w:righ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</w:t>
            </w:r>
            <w:r w:rsidR="0010692D"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</w:t>
            </w:r>
            <w:r w:rsid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  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/P09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/RSUD-DM/I/2018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F49" w:rsidRPr="006E37CC" w:rsidRDefault="00640F49" w:rsidP="00976866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640F49" w:rsidRPr="006E37CC" w:rsidRDefault="00640F49" w:rsidP="00640F49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6E37CC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640F49" w:rsidRPr="006E37CC" w:rsidRDefault="00640F49" w:rsidP="00640F49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640F49" w:rsidRPr="006E37CC" w:rsidRDefault="00640F49" w:rsidP="00640F49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F49" w:rsidRPr="006E37CC" w:rsidRDefault="00640F49" w:rsidP="00976866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640F49" w:rsidRPr="006E37CC" w:rsidRDefault="00640F49" w:rsidP="00976866">
            <w:pPr>
              <w:spacing w:line="360" w:lineRule="auto"/>
              <w:ind w:left="284" w:right="283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640F49" w:rsidRPr="006E37CC" w:rsidRDefault="00640F49" w:rsidP="00976866">
            <w:pPr>
              <w:spacing w:line="360" w:lineRule="auto"/>
              <w:ind w:left="284" w:right="283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640F49" w:rsidRPr="006E37CC" w:rsidRDefault="00640F49" w:rsidP="00976866">
            <w:pPr>
              <w:spacing w:line="360" w:lineRule="auto"/>
              <w:ind w:left="142" w:right="28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2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</w:tr>
      <w:tr w:rsidR="001A19D0" w:rsidRPr="006E37CC" w:rsidTr="00640F49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A19D0">
            <w:pPr>
              <w:spacing w:line="360" w:lineRule="auto"/>
              <w:rPr>
                <w:rFonts w:ascii="Arial" w:hAnsi="Arial" w:cs="Arial"/>
                <w:spacing w:val="1"/>
                <w:w w:val="102"/>
                <w:sz w:val="22"/>
                <w:szCs w:val="22"/>
              </w:rPr>
            </w:pP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Pro</w:t>
            </w:r>
            <w:r w:rsidRPr="006E37CC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du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A19D0" w:rsidP="0045064C">
            <w:pPr>
              <w:pStyle w:val="ListParagraph"/>
              <w:numPr>
                <w:ilvl w:val="0"/>
                <w:numId w:val="18"/>
              </w:numPr>
              <w:spacing w:before="120" w:line="360" w:lineRule="auto"/>
              <w:ind w:left="459" w:hanging="45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6E37CC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at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6E37CC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spacing w:val="5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b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ntu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po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6E37CC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proofErr w:type="spellStart"/>
            <w:r w:rsidR="00EA3F57" w:rsidRPr="006E37CC">
              <w:rPr>
                <w:rFonts w:ascii="Arial" w:eastAsia="Calibri" w:hAnsi="Arial" w:cs="Arial"/>
                <w:sz w:val="22"/>
                <w:szCs w:val="22"/>
                <w:lang w:val="en-ID"/>
              </w:rPr>
              <w:t>kerja</w:t>
            </w:r>
            <w:proofErr w:type="spellEnd"/>
            <w:r w:rsidR="00EA3F57" w:rsidRPr="006E37CC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E37CC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erk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  <w:r w:rsidRPr="006E37CC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6E37CC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6E37CC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6E37CC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proofErr w:type="spellEnd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dan dilaporkan ke </w:t>
            </w:r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Sub </w:t>
            </w:r>
            <w:proofErr w:type="spellStart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Keselamatan</w:t>
            </w:r>
            <w:proofErr w:type="spellEnd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Pasien</w:t>
            </w:r>
            <w:proofErr w:type="spellEnd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="00EA3F57" w:rsidRPr="006E37C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 PMKP</w:t>
            </w:r>
            <w:r w:rsidRPr="006E37CC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>.</w:t>
            </w:r>
          </w:p>
        </w:tc>
      </w:tr>
      <w:tr w:rsidR="001A19D0" w:rsidRPr="006E37CC" w:rsidTr="00640F49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45064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Instansi </w:t>
            </w:r>
            <w:r w:rsidR="001A19D0" w:rsidRPr="006E37CC">
              <w:rPr>
                <w:rFonts w:ascii="Arial" w:hAnsi="Arial" w:cs="Arial"/>
                <w:sz w:val="22"/>
                <w:szCs w:val="22"/>
                <w:lang w:val="id-ID"/>
              </w:rPr>
              <w:t>Terkait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9D0" w:rsidRPr="006E37CC" w:rsidRDefault="001A19D0" w:rsidP="0045064C">
            <w:pPr>
              <w:pStyle w:val="ListParagraph"/>
              <w:numPr>
                <w:ilvl w:val="1"/>
                <w:numId w:val="20"/>
              </w:numPr>
              <w:spacing w:before="120"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37CC">
              <w:rPr>
                <w:rFonts w:ascii="Arial" w:hAnsi="Arial" w:cs="Arial"/>
                <w:sz w:val="22"/>
                <w:szCs w:val="22"/>
              </w:rPr>
              <w:t>S</w:t>
            </w:r>
            <w:r w:rsidRPr="006E37CC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6E37CC">
              <w:rPr>
                <w:rFonts w:ascii="Arial" w:hAnsi="Arial" w:cs="Arial"/>
                <w:spacing w:val="-1"/>
                <w:sz w:val="22"/>
                <w:szCs w:val="22"/>
              </w:rPr>
              <w:t>lu</w:t>
            </w:r>
            <w:r w:rsidRPr="006E37CC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6E37CC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6E37CC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6E37CC">
              <w:rPr>
                <w:rFonts w:ascii="Arial" w:hAnsi="Arial" w:cs="Arial"/>
                <w:sz w:val="22"/>
                <w:szCs w:val="22"/>
              </w:rPr>
              <w:t xml:space="preserve"> U</w:t>
            </w:r>
            <w:r w:rsidRPr="006E37C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6E37CC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6E37CC">
              <w:rPr>
                <w:rFonts w:ascii="Arial" w:hAnsi="Arial" w:cs="Arial"/>
                <w:sz w:val="22"/>
                <w:szCs w:val="22"/>
              </w:rPr>
              <w:t xml:space="preserve">t </w:t>
            </w:r>
            <w:proofErr w:type="spellStart"/>
            <w:r w:rsidRPr="006E37CC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Ker</w:t>
            </w:r>
            <w:r w:rsidRPr="006E37CC">
              <w:rPr>
                <w:rFonts w:ascii="Arial" w:hAnsi="Arial" w:cs="Arial"/>
                <w:spacing w:val="-3"/>
                <w:w w:val="102"/>
                <w:sz w:val="22"/>
                <w:szCs w:val="22"/>
              </w:rPr>
              <w:t>j</w:t>
            </w:r>
            <w:r w:rsidRPr="006E37CC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proofErr w:type="spellEnd"/>
          </w:p>
          <w:p w:rsidR="001A19D0" w:rsidRPr="006E37CC" w:rsidRDefault="00EA3F57" w:rsidP="00640F49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9" w:hanging="459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Komite</w:t>
            </w:r>
            <w:proofErr w:type="spellEnd"/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Keselamatan</w:t>
            </w:r>
            <w:proofErr w:type="spellEnd"/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Pasien</w:t>
            </w:r>
            <w:proofErr w:type="spellEnd"/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Komite</w:t>
            </w:r>
            <w:proofErr w:type="spellEnd"/>
            <w:r w:rsidRPr="006E37CC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PMKP.</w:t>
            </w:r>
          </w:p>
        </w:tc>
      </w:tr>
    </w:tbl>
    <w:p w:rsidR="001A19D0" w:rsidRPr="006E37CC" w:rsidRDefault="001A19D0" w:rsidP="001A19D0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E57A9A" w:rsidRPr="006E37CC" w:rsidRDefault="00E57A9A">
      <w:pPr>
        <w:rPr>
          <w:rFonts w:ascii="Arial" w:hAnsi="Arial" w:cs="Arial"/>
          <w:sz w:val="22"/>
          <w:szCs w:val="22"/>
        </w:rPr>
      </w:pPr>
    </w:p>
    <w:sectPr w:rsidR="00E57A9A" w:rsidRPr="006E37CC" w:rsidSect="00640F49">
      <w:type w:val="continuous"/>
      <w:pgSz w:w="12191" w:h="18711" w:code="1"/>
      <w:pgMar w:top="1134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FCA"/>
    <w:multiLevelType w:val="hybridMultilevel"/>
    <w:tmpl w:val="72CC73D2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7351E"/>
    <w:multiLevelType w:val="hybridMultilevel"/>
    <w:tmpl w:val="0032BEF4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45EAA"/>
    <w:multiLevelType w:val="hybridMultilevel"/>
    <w:tmpl w:val="D1C64F18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760AC6"/>
    <w:multiLevelType w:val="hybridMultilevel"/>
    <w:tmpl w:val="F566F84C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C1BCF"/>
    <w:multiLevelType w:val="hybridMultilevel"/>
    <w:tmpl w:val="FA6824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839C9"/>
    <w:multiLevelType w:val="hybridMultilevel"/>
    <w:tmpl w:val="12BE4B5E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8552E9"/>
    <w:multiLevelType w:val="hybridMultilevel"/>
    <w:tmpl w:val="DF44D35E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301E2"/>
    <w:multiLevelType w:val="hybridMultilevel"/>
    <w:tmpl w:val="D9787F82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4E40A2"/>
    <w:multiLevelType w:val="hybridMultilevel"/>
    <w:tmpl w:val="6C7C619A"/>
    <w:lvl w:ilvl="0" w:tplc="0421000F">
      <w:start w:val="1"/>
      <w:numFmt w:val="decimal"/>
      <w:lvlText w:val="%1."/>
      <w:lvlJc w:val="left"/>
      <w:pPr>
        <w:ind w:left="900" w:hanging="360"/>
      </w:pPr>
    </w:lvl>
    <w:lvl w:ilvl="1" w:tplc="0421000F">
      <w:start w:val="1"/>
      <w:numFmt w:val="decimal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EC7B91"/>
    <w:multiLevelType w:val="hybridMultilevel"/>
    <w:tmpl w:val="72549B5E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3E11DB"/>
    <w:multiLevelType w:val="hybridMultilevel"/>
    <w:tmpl w:val="648E1E50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6C2C37"/>
    <w:multiLevelType w:val="hybridMultilevel"/>
    <w:tmpl w:val="34260478"/>
    <w:lvl w:ilvl="0" w:tplc="1D6E557E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18" w:hanging="360"/>
      </w:pPr>
    </w:lvl>
    <w:lvl w:ilvl="2" w:tplc="4809001B" w:tentative="1">
      <w:start w:val="1"/>
      <w:numFmt w:val="lowerRoman"/>
      <w:lvlText w:val="%3."/>
      <w:lvlJc w:val="right"/>
      <w:pPr>
        <w:ind w:left="1938" w:hanging="180"/>
      </w:pPr>
    </w:lvl>
    <w:lvl w:ilvl="3" w:tplc="4809000F" w:tentative="1">
      <w:start w:val="1"/>
      <w:numFmt w:val="decimal"/>
      <w:lvlText w:val="%4."/>
      <w:lvlJc w:val="left"/>
      <w:pPr>
        <w:ind w:left="2658" w:hanging="360"/>
      </w:pPr>
    </w:lvl>
    <w:lvl w:ilvl="4" w:tplc="48090019" w:tentative="1">
      <w:start w:val="1"/>
      <w:numFmt w:val="lowerLetter"/>
      <w:lvlText w:val="%5."/>
      <w:lvlJc w:val="left"/>
      <w:pPr>
        <w:ind w:left="3378" w:hanging="360"/>
      </w:pPr>
    </w:lvl>
    <w:lvl w:ilvl="5" w:tplc="4809001B" w:tentative="1">
      <w:start w:val="1"/>
      <w:numFmt w:val="lowerRoman"/>
      <w:lvlText w:val="%6."/>
      <w:lvlJc w:val="right"/>
      <w:pPr>
        <w:ind w:left="4098" w:hanging="180"/>
      </w:pPr>
    </w:lvl>
    <w:lvl w:ilvl="6" w:tplc="4809000F" w:tentative="1">
      <w:start w:val="1"/>
      <w:numFmt w:val="decimal"/>
      <w:lvlText w:val="%7."/>
      <w:lvlJc w:val="left"/>
      <w:pPr>
        <w:ind w:left="4818" w:hanging="360"/>
      </w:pPr>
    </w:lvl>
    <w:lvl w:ilvl="7" w:tplc="48090019" w:tentative="1">
      <w:start w:val="1"/>
      <w:numFmt w:val="lowerLetter"/>
      <w:lvlText w:val="%8."/>
      <w:lvlJc w:val="left"/>
      <w:pPr>
        <w:ind w:left="5538" w:hanging="360"/>
      </w:pPr>
    </w:lvl>
    <w:lvl w:ilvl="8" w:tplc="48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12">
    <w:nsid w:val="42B43EB6"/>
    <w:multiLevelType w:val="hybridMultilevel"/>
    <w:tmpl w:val="1A9AD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8856DB"/>
    <w:multiLevelType w:val="multilevel"/>
    <w:tmpl w:val="AAF8A0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B147A03"/>
    <w:multiLevelType w:val="hybridMultilevel"/>
    <w:tmpl w:val="A86E05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D04E02"/>
    <w:multiLevelType w:val="hybridMultilevel"/>
    <w:tmpl w:val="7632D3B2"/>
    <w:lvl w:ilvl="0" w:tplc="70062010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18" w:hanging="360"/>
      </w:pPr>
    </w:lvl>
    <w:lvl w:ilvl="2" w:tplc="0421001B" w:tentative="1">
      <w:start w:val="1"/>
      <w:numFmt w:val="lowerRoman"/>
      <w:lvlText w:val="%3."/>
      <w:lvlJc w:val="right"/>
      <w:pPr>
        <w:ind w:left="1938" w:hanging="180"/>
      </w:pPr>
    </w:lvl>
    <w:lvl w:ilvl="3" w:tplc="0421000F" w:tentative="1">
      <w:start w:val="1"/>
      <w:numFmt w:val="decimal"/>
      <w:lvlText w:val="%4."/>
      <w:lvlJc w:val="left"/>
      <w:pPr>
        <w:ind w:left="2658" w:hanging="360"/>
      </w:pPr>
    </w:lvl>
    <w:lvl w:ilvl="4" w:tplc="04210019" w:tentative="1">
      <w:start w:val="1"/>
      <w:numFmt w:val="lowerLetter"/>
      <w:lvlText w:val="%5."/>
      <w:lvlJc w:val="left"/>
      <w:pPr>
        <w:ind w:left="3378" w:hanging="360"/>
      </w:pPr>
    </w:lvl>
    <w:lvl w:ilvl="5" w:tplc="0421001B" w:tentative="1">
      <w:start w:val="1"/>
      <w:numFmt w:val="lowerRoman"/>
      <w:lvlText w:val="%6."/>
      <w:lvlJc w:val="right"/>
      <w:pPr>
        <w:ind w:left="4098" w:hanging="180"/>
      </w:pPr>
    </w:lvl>
    <w:lvl w:ilvl="6" w:tplc="0421000F" w:tentative="1">
      <w:start w:val="1"/>
      <w:numFmt w:val="decimal"/>
      <w:lvlText w:val="%7."/>
      <w:lvlJc w:val="left"/>
      <w:pPr>
        <w:ind w:left="4818" w:hanging="360"/>
      </w:pPr>
    </w:lvl>
    <w:lvl w:ilvl="7" w:tplc="04210019" w:tentative="1">
      <w:start w:val="1"/>
      <w:numFmt w:val="lowerLetter"/>
      <w:lvlText w:val="%8."/>
      <w:lvlJc w:val="left"/>
      <w:pPr>
        <w:ind w:left="5538" w:hanging="360"/>
      </w:pPr>
    </w:lvl>
    <w:lvl w:ilvl="8" w:tplc="0421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16">
    <w:nsid w:val="73112EC0"/>
    <w:multiLevelType w:val="hybridMultilevel"/>
    <w:tmpl w:val="A3BC0D8E"/>
    <w:lvl w:ilvl="0" w:tplc="734E13C4">
      <w:start w:val="1"/>
      <w:numFmt w:val="decimal"/>
      <w:lvlText w:val="%1."/>
      <w:lvlJc w:val="left"/>
      <w:pPr>
        <w:ind w:left="498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2813C0"/>
    <w:multiLevelType w:val="hybridMultilevel"/>
    <w:tmpl w:val="B582E0C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7"/>
  </w:num>
  <w:num w:numId="16">
    <w:abstractNumId w:val="4"/>
  </w:num>
  <w:num w:numId="17">
    <w:abstractNumId w:val="15"/>
  </w:num>
  <w:num w:numId="18">
    <w:abstractNumId w:val="14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2238"/>
    <w:rsid w:val="0004748B"/>
    <w:rsid w:val="0010692D"/>
    <w:rsid w:val="00152BA3"/>
    <w:rsid w:val="00164895"/>
    <w:rsid w:val="001819B8"/>
    <w:rsid w:val="001A19D0"/>
    <w:rsid w:val="00201A45"/>
    <w:rsid w:val="002041BE"/>
    <w:rsid w:val="002456C0"/>
    <w:rsid w:val="00265C31"/>
    <w:rsid w:val="002A0178"/>
    <w:rsid w:val="00373AC6"/>
    <w:rsid w:val="0037407B"/>
    <w:rsid w:val="003809DF"/>
    <w:rsid w:val="003B3F1F"/>
    <w:rsid w:val="00445008"/>
    <w:rsid w:val="004461C2"/>
    <w:rsid w:val="0045064C"/>
    <w:rsid w:val="00456FB5"/>
    <w:rsid w:val="004F04CB"/>
    <w:rsid w:val="0059709B"/>
    <w:rsid w:val="005D2122"/>
    <w:rsid w:val="006059F5"/>
    <w:rsid w:val="00640F49"/>
    <w:rsid w:val="00642249"/>
    <w:rsid w:val="006E37CC"/>
    <w:rsid w:val="006F67C2"/>
    <w:rsid w:val="007D4B51"/>
    <w:rsid w:val="007E7C94"/>
    <w:rsid w:val="00861B25"/>
    <w:rsid w:val="0087799B"/>
    <w:rsid w:val="008A2238"/>
    <w:rsid w:val="00916F39"/>
    <w:rsid w:val="0097623F"/>
    <w:rsid w:val="009B15F1"/>
    <w:rsid w:val="009B44D9"/>
    <w:rsid w:val="00A10A4C"/>
    <w:rsid w:val="00AD1E8B"/>
    <w:rsid w:val="00BB48BE"/>
    <w:rsid w:val="00BC3EB9"/>
    <w:rsid w:val="00C31776"/>
    <w:rsid w:val="00D757B6"/>
    <w:rsid w:val="00DF3AAD"/>
    <w:rsid w:val="00E57A9A"/>
    <w:rsid w:val="00EA3F57"/>
    <w:rsid w:val="00F72CF2"/>
    <w:rsid w:val="00F75B26"/>
    <w:rsid w:val="00F86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48B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A19D0"/>
    <w:pPr>
      <w:tabs>
        <w:tab w:val="left" w:pos="3600"/>
      </w:tabs>
      <w:ind w:left="3780" w:hanging="378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A19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User</cp:lastModifiedBy>
  <cp:revision>37</cp:revision>
  <cp:lastPrinted>2018-10-12T15:43:00Z</cp:lastPrinted>
  <dcterms:created xsi:type="dcterms:W3CDTF">2016-05-23T03:12:00Z</dcterms:created>
  <dcterms:modified xsi:type="dcterms:W3CDTF">2018-10-12T15:46:00Z</dcterms:modified>
</cp:coreProperties>
</file>