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916" w:rsidRPr="00B177C2" w:rsidRDefault="00093916" w:rsidP="00B177C2">
      <w:pPr>
        <w:pStyle w:val="PlainText"/>
        <w:spacing w:line="360" w:lineRule="auto"/>
        <w:jc w:val="center"/>
        <w:rPr>
          <w:rFonts w:ascii="Arial" w:hAnsi="Arial" w:cs="Arial"/>
          <w:bCs/>
          <w:sz w:val="22"/>
          <w:szCs w:val="22"/>
          <w:lang w:val="id-ID"/>
        </w:rPr>
      </w:pPr>
      <w:r w:rsidRPr="00B177C2">
        <w:rPr>
          <w:rFonts w:ascii="Arial" w:hAnsi="Arial" w:cs="Arial"/>
          <w:bCs/>
          <w:sz w:val="22"/>
          <w:szCs w:val="22"/>
          <w:lang w:val="nb-NO"/>
        </w:rPr>
        <w:t xml:space="preserve">PANDUAN </w:t>
      </w:r>
      <w:r w:rsidRPr="00B177C2">
        <w:rPr>
          <w:rFonts w:ascii="Arial" w:hAnsi="Arial" w:cs="Arial"/>
          <w:bCs/>
          <w:i/>
          <w:sz w:val="22"/>
          <w:szCs w:val="22"/>
          <w:lang w:val="nb-NO"/>
        </w:rPr>
        <w:t>FAILURE MODE AND EFFECTS ANALYSIS</w:t>
      </w:r>
      <w:r w:rsidRPr="00B177C2">
        <w:rPr>
          <w:rFonts w:ascii="Arial" w:hAnsi="Arial" w:cs="Arial"/>
          <w:bCs/>
          <w:sz w:val="22"/>
          <w:szCs w:val="22"/>
          <w:lang w:val="nb-NO"/>
        </w:rPr>
        <w:t xml:space="preserve"> </w:t>
      </w:r>
      <w:r w:rsidR="00B177C2" w:rsidRPr="00B177C2">
        <w:rPr>
          <w:rFonts w:ascii="Arial" w:hAnsi="Arial" w:cs="Arial"/>
          <w:bCs/>
          <w:i/>
          <w:sz w:val="22"/>
          <w:szCs w:val="22"/>
          <w:lang w:val="nb-NO"/>
        </w:rPr>
        <w:t>/</w:t>
      </w:r>
      <w:r w:rsidR="00B177C2" w:rsidRPr="00B177C2">
        <w:rPr>
          <w:rFonts w:ascii="Arial" w:hAnsi="Arial" w:cs="Arial"/>
          <w:bCs/>
          <w:i/>
          <w:sz w:val="22"/>
          <w:szCs w:val="22"/>
          <w:lang w:val="id-ID"/>
        </w:rPr>
        <w:t xml:space="preserve"> </w:t>
      </w:r>
      <w:r w:rsidRPr="00B177C2">
        <w:rPr>
          <w:rFonts w:ascii="Arial" w:hAnsi="Arial" w:cs="Arial"/>
          <w:bCs/>
          <w:i/>
          <w:sz w:val="22"/>
          <w:szCs w:val="22"/>
          <w:lang w:val="nb-NO"/>
        </w:rPr>
        <w:t>FMEA</w:t>
      </w:r>
    </w:p>
    <w:p w:rsidR="00F31443" w:rsidRPr="00B177C2" w:rsidRDefault="00F31443" w:rsidP="00B177C2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F31443" w:rsidRPr="00B177C2" w:rsidRDefault="00F31443" w:rsidP="00B177C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>DI RS</w:t>
      </w:r>
      <w:r w:rsidRPr="00B177C2">
        <w:rPr>
          <w:rFonts w:ascii="Arial" w:hAnsi="Arial" w:cs="Arial"/>
          <w:sz w:val="22"/>
          <w:szCs w:val="22"/>
          <w:lang w:val="en-ID"/>
        </w:rPr>
        <w:t xml:space="preserve">UD </w:t>
      </w:r>
      <w:proofErr w:type="gramStart"/>
      <w:r w:rsidRPr="00B177C2">
        <w:rPr>
          <w:rFonts w:ascii="Arial" w:hAnsi="Arial" w:cs="Arial"/>
          <w:sz w:val="22"/>
          <w:szCs w:val="22"/>
          <w:lang w:val="en-ID"/>
        </w:rPr>
        <w:t>dr</w:t>
      </w:r>
      <w:proofErr w:type="gramEnd"/>
      <w:r w:rsidRPr="00B177C2">
        <w:rPr>
          <w:rFonts w:ascii="Arial" w:hAnsi="Arial" w:cs="Arial"/>
          <w:sz w:val="22"/>
          <w:szCs w:val="22"/>
          <w:lang w:val="en-ID"/>
        </w:rPr>
        <w:t>. MURJANI</w:t>
      </w:r>
      <w:r w:rsidRPr="00B177C2">
        <w:rPr>
          <w:rFonts w:ascii="Arial" w:hAnsi="Arial" w:cs="Arial"/>
          <w:sz w:val="22"/>
          <w:szCs w:val="22"/>
        </w:rPr>
        <w:t xml:space="preserve"> SAMPIT</w:t>
      </w:r>
    </w:p>
    <w:p w:rsidR="00F31443" w:rsidRPr="00B177C2" w:rsidRDefault="00F31443" w:rsidP="00B177C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B177C2" w:rsidRDefault="003A61B4" w:rsidP="00B177C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proofErr w:type="gramStart"/>
      <w:r w:rsidRPr="00B177C2">
        <w:rPr>
          <w:rFonts w:ascii="Arial" w:hAnsi="Arial" w:cs="Arial"/>
          <w:sz w:val="22"/>
          <w:szCs w:val="22"/>
        </w:rPr>
        <w:t>NOMOR  :</w:t>
      </w:r>
      <w:proofErr w:type="gramEnd"/>
      <w:r w:rsidRPr="00B177C2">
        <w:rPr>
          <w:rFonts w:ascii="Arial" w:hAnsi="Arial" w:cs="Arial"/>
          <w:sz w:val="22"/>
          <w:szCs w:val="22"/>
        </w:rPr>
        <w:t xml:space="preserve">          /PND</w:t>
      </w:r>
      <w:r w:rsidR="00F31443" w:rsidRPr="00B177C2">
        <w:rPr>
          <w:rFonts w:ascii="Arial" w:hAnsi="Arial" w:cs="Arial"/>
          <w:sz w:val="22"/>
          <w:szCs w:val="22"/>
        </w:rPr>
        <w:t>/</w:t>
      </w:r>
      <w:r w:rsidR="006611F9" w:rsidRPr="00B177C2">
        <w:rPr>
          <w:rFonts w:ascii="Arial" w:hAnsi="Arial" w:cs="Arial"/>
          <w:sz w:val="22"/>
          <w:szCs w:val="22"/>
        </w:rPr>
        <w:t>KPMKP</w:t>
      </w:r>
      <w:r w:rsidR="00B177C2" w:rsidRPr="00B177C2">
        <w:rPr>
          <w:rFonts w:ascii="Arial" w:hAnsi="Arial" w:cs="Arial"/>
          <w:sz w:val="22"/>
          <w:szCs w:val="22"/>
          <w:lang w:val="id-ID"/>
        </w:rPr>
        <w:t>/P09</w:t>
      </w:r>
      <w:r w:rsidR="00F31443" w:rsidRPr="00B177C2">
        <w:rPr>
          <w:rFonts w:ascii="Arial" w:hAnsi="Arial" w:cs="Arial"/>
          <w:sz w:val="22"/>
          <w:szCs w:val="22"/>
        </w:rPr>
        <w:t xml:space="preserve">/RSUD-DM/I/2018          </w:t>
      </w:r>
    </w:p>
    <w:p w:rsidR="00F31443" w:rsidRPr="00B177C2" w:rsidRDefault="00F31443" w:rsidP="00B177C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B177C2" w:rsidRDefault="00F31443" w:rsidP="00B177C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B177C2" w:rsidRDefault="00F31443" w:rsidP="00B177C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B177C2" w:rsidRDefault="00F31443" w:rsidP="00B177C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B177C2" w:rsidRDefault="00F31443" w:rsidP="00B177C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B177C2" w:rsidRDefault="00F31443" w:rsidP="00B177C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B177C2" w:rsidRDefault="00F31443" w:rsidP="00B177C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B177C2" w:rsidRDefault="00F31443" w:rsidP="00B177C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B177C2" w:rsidRDefault="00F31443" w:rsidP="00B177C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B177C2" w:rsidRDefault="00F31443" w:rsidP="00B177C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B177C2" w:rsidRDefault="00F31443" w:rsidP="00B177C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B177C2" w:rsidRDefault="00F31443" w:rsidP="00B177C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B177C2" w:rsidRDefault="00F31443" w:rsidP="00B177C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B177C2" w:rsidRDefault="00F31443" w:rsidP="00B177C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B177C2" w:rsidRDefault="00F31443" w:rsidP="00B177C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B177C2" w:rsidRDefault="00F31443" w:rsidP="00B177C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B177C2" w:rsidRDefault="00F31443" w:rsidP="00B177C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B177C2" w:rsidRDefault="00F31443" w:rsidP="00B177C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B177C2" w:rsidRDefault="00F31443" w:rsidP="00B177C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B177C2" w:rsidRDefault="00F31443" w:rsidP="00B177C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B177C2" w:rsidRDefault="00F31443" w:rsidP="00B177C2">
      <w:pPr>
        <w:spacing w:line="360" w:lineRule="auto"/>
        <w:rPr>
          <w:rFonts w:ascii="Arial" w:hAnsi="Arial" w:cs="Arial"/>
          <w:sz w:val="22"/>
          <w:szCs w:val="22"/>
        </w:rPr>
      </w:pPr>
    </w:p>
    <w:p w:rsidR="00F31443" w:rsidRPr="00B177C2" w:rsidRDefault="00F31443" w:rsidP="00B177C2">
      <w:pPr>
        <w:spacing w:line="360" w:lineRule="auto"/>
        <w:rPr>
          <w:rFonts w:ascii="Arial" w:hAnsi="Arial" w:cs="Arial"/>
          <w:sz w:val="22"/>
          <w:szCs w:val="22"/>
        </w:rPr>
      </w:pPr>
    </w:p>
    <w:p w:rsidR="00F31443" w:rsidRPr="00B177C2" w:rsidRDefault="00F31443" w:rsidP="00B177C2">
      <w:pPr>
        <w:spacing w:line="360" w:lineRule="auto"/>
        <w:rPr>
          <w:rFonts w:ascii="Arial" w:hAnsi="Arial" w:cs="Arial"/>
          <w:sz w:val="22"/>
          <w:szCs w:val="22"/>
        </w:rPr>
      </w:pPr>
    </w:p>
    <w:p w:rsidR="00F31443" w:rsidRPr="00B177C2" w:rsidRDefault="00F31443" w:rsidP="00B177C2">
      <w:pPr>
        <w:spacing w:line="360" w:lineRule="auto"/>
        <w:rPr>
          <w:rFonts w:ascii="Arial" w:hAnsi="Arial" w:cs="Arial"/>
          <w:sz w:val="22"/>
          <w:szCs w:val="22"/>
        </w:rPr>
      </w:pPr>
    </w:p>
    <w:p w:rsidR="00F31443" w:rsidRPr="00B177C2" w:rsidRDefault="00F31443" w:rsidP="00B177C2">
      <w:pPr>
        <w:spacing w:line="360" w:lineRule="auto"/>
        <w:rPr>
          <w:rFonts w:ascii="Arial" w:hAnsi="Arial" w:cs="Arial"/>
          <w:sz w:val="22"/>
          <w:szCs w:val="22"/>
        </w:rPr>
      </w:pPr>
    </w:p>
    <w:p w:rsidR="00F31443" w:rsidRPr="00B177C2" w:rsidRDefault="00F31443" w:rsidP="00B177C2">
      <w:pPr>
        <w:spacing w:line="360" w:lineRule="auto"/>
        <w:rPr>
          <w:rFonts w:ascii="Arial" w:hAnsi="Arial" w:cs="Arial"/>
          <w:sz w:val="22"/>
          <w:szCs w:val="22"/>
        </w:rPr>
      </w:pPr>
    </w:p>
    <w:p w:rsidR="00F31443" w:rsidRPr="00B177C2" w:rsidRDefault="00F31443" w:rsidP="00B177C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B177C2" w:rsidRDefault="00F31443" w:rsidP="00B177C2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:rsidR="00F31443" w:rsidRPr="00B177C2" w:rsidRDefault="00F31443" w:rsidP="00B177C2">
      <w:pPr>
        <w:spacing w:line="360" w:lineRule="auto"/>
        <w:jc w:val="center"/>
        <w:rPr>
          <w:rFonts w:ascii="Arial" w:hAnsi="Arial" w:cs="Arial"/>
          <w:sz w:val="22"/>
          <w:szCs w:val="22"/>
          <w:lang w:val="en-ID"/>
        </w:rPr>
      </w:pPr>
      <w:r w:rsidRPr="00B177C2">
        <w:rPr>
          <w:rFonts w:ascii="Arial" w:hAnsi="Arial" w:cs="Arial"/>
          <w:sz w:val="22"/>
          <w:szCs w:val="22"/>
        </w:rPr>
        <w:br w:type="page"/>
      </w:r>
      <w:r w:rsidR="008C6E4A" w:rsidRPr="00B177C2">
        <w:rPr>
          <w:rFonts w:ascii="Arial" w:hAnsi="Arial" w:cs="Arial"/>
          <w:noProof/>
          <w:sz w:val="22"/>
          <w:szCs w:val="22"/>
        </w:rPr>
        <w:lastRenderedPageBreak/>
        <w:t>KEPUTUSAN</w:t>
      </w:r>
      <w:r w:rsidRPr="00B177C2">
        <w:rPr>
          <w:rFonts w:ascii="Arial" w:hAnsi="Arial" w:cs="Arial"/>
          <w:noProof/>
          <w:sz w:val="22"/>
          <w:szCs w:val="22"/>
        </w:rPr>
        <w:t xml:space="preserve"> </w:t>
      </w:r>
      <w:r w:rsidRPr="00B177C2">
        <w:rPr>
          <w:rFonts w:ascii="Arial" w:hAnsi="Arial" w:cs="Arial"/>
          <w:sz w:val="22"/>
          <w:szCs w:val="22"/>
        </w:rPr>
        <w:t>DIREKTUR</w:t>
      </w:r>
      <w:r w:rsidRPr="00B177C2">
        <w:rPr>
          <w:rFonts w:ascii="Arial" w:hAnsi="Arial" w:cs="Arial"/>
          <w:sz w:val="22"/>
          <w:szCs w:val="22"/>
          <w:lang w:val="en-GB"/>
        </w:rPr>
        <w:t xml:space="preserve"> </w:t>
      </w:r>
      <w:r w:rsidRPr="00B177C2">
        <w:rPr>
          <w:rFonts w:ascii="Arial" w:hAnsi="Arial" w:cs="Arial"/>
          <w:sz w:val="22"/>
          <w:szCs w:val="22"/>
        </w:rPr>
        <w:t>RS</w:t>
      </w:r>
      <w:r w:rsidRPr="00B177C2">
        <w:rPr>
          <w:rFonts w:ascii="Arial" w:hAnsi="Arial" w:cs="Arial"/>
          <w:sz w:val="22"/>
          <w:szCs w:val="22"/>
          <w:lang w:val="en-ID"/>
        </w:rPr>
        <w:t xml:space="preserve">UD </w:t>
      </w:r>
      <w:proofErr w:type="gramStart"/>
      <w:r w:rsidRPr="00B177C2">
        <w:rPr>
          <w:rFonts w:ascii="Arial" w:hAnsi="Arial" w:cs="Arial"/>
          <w:sz w:val="22"/>
          <w:szCs w:val="22"/>
          <w:lang w:val="en-ID"/>
        </w:rPr>
        <w:t>dr</w:t>
      </w:r>
      <w:proofErr w:type="gramEnd"/>
      <w:r w:rsidRPr="00B177C2">
        <w:rPr>
          <w:rFonts w:ascii="Arial" w:hAnsi="Arial" w:cs="Arial"/>
          <w:sz w:val="22"/>
          <w:szCs w:val="22"/>
          <w:lang w:val="en-ID"/>
        </w:rPr>
        <w:t>. MURJANI SAMPIT</w:t>
      </w:r>
    </w:p>
    <w:p w:rsidR="00F31443" w:rsidRPr="00B177C2" w:rsidRDefault="003A61B4" w:rsidP="00B177C2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  <w:proofErr w:type="gramStart"/>
      <w:r w:rsidRPr="00B177C2">
        <w:rPr>
          <w:rFonts w:ascii="Arial" w:hAnsi="Arial" w:cs="Arial"/>
          <w:sz w:val="22"/>
          <w:szCs w:val="22"/>
        </w:rPr>
        <w:t>NOMOR :</w:t>
      </w:r>
      <w:proofErr w:type="gramEnd"/>
      <w:r w:rsidRPr="00B177C2">
        <w:rPr>
          <w:rFonts w:ascii="Arial" w:hAnsi="Arial" w:cs="Arial"/>
          <w:sz w:val="22"/>
          <w:szCs w:val="22"/>
        </w:rPr>
        <w:t xml:space="preserve">         /PND</w:t>
      </w:r>
      <w:r w:rsidR="00F31443" w:rsidRPr="00B177C2">
        <w:rPr>
          <w:rFonts w:ascii="Arial" w:hAnsi="Arial" w:cs="Arial"/>
          <w:sz w:val="22"/>
          <w:szCs w:val="22"/>
        </w:rPr>
        <w:t>/</w:t>
      </w:r>
      <w:r w:rsidR="006611F9" w:rsidRPr="00B177C2">
        <w:rPr>
          <w:rFonts w:ascii="Arial" w:hAnsi="Arial" w:cs="Arial"/>
          <w:sz w:val="22"/>
          <w:szCs w:val="22"/>
        </w:rPr>
        <w:t>KPMKP</w:t>
      </w:r>
      <w:r w:rsidR="00F31443" w:rsidRPr="00B177C2">
        <w:rPr>
          <w:rFonts w:ascii="Arial" w:hAnsi="Arial" w:cs="Arial"/>
          <w:sz w:val="22"/>
          <w:szCs w:val="22"/>
        </w:rPr>
        <w:t>/</w:t>
      </w:r>
      <w:r w:rsidR="00B177C2" w:rsidRPr="00B177C2">
        <w:rPr>
          <w:rFonts w:ascii="Arial" w:hAnsi="Arial" w:cs="Arial"/>
          <w:sz w:val="22"/>
          <w:szCs w:val="22"/>
          <w:lang w:val="id-ID"/>
        </w:rPr>
        <w:t>P09/</w:t>
      </w:r>
      <w:r w:rsidR="00F31443" w:rsidRPr="00B177C2">
        <w:rPr>
          <w:rFonts w:ascii="Arial" w:hAnsi="Arial" w:cs="Arial"/>
          <w:sz w:val="22"/>
          <w:szCs w:val="22"/>
        </w:rPr>
        <w:t>RSUD-DM/I/2018</w:t>
      </w:r>
    </w:p>
    <w:p w:rsidR="00F31443" w:rsidRPr="00B177C2" w:rsidRDefault="00F31443" w:rsidP="00B177C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proofErr w:type="gramStart"/>
      <w:r w:rsidRPr="00B177C2">
        <w:rPr>
          <w:rFonts w:ascii="Arial" w:hAnsi="Arial" w:cs="Arial"/>
          <w:sz w:val="22"/>
          <w:szCs w:val="22"/>
        </w:rPr>
        <w:t>tentang</w:t>
      </w:r>
      <w:proofErr w:type="gramEnd"/>
    </w:p>
    <w:p w:rsidR="00CD5CE0" w:rsidRPr="00B177C2" w:rsidRDefault="00CD5CE0" w:rsidP="00B177C2">
      <w:pPr>
        <w:pStyle w:val="PlainText"/>
        <w:spacing w:line="360" w:lineRule="auto"/>
        <w:jc w:val="center"/>
        <w:rPr>
          <w:rFonts w:ascii="Arial" w:hAnsi="Arial" w:cs="Arial"/>
          <w:bCs/>
          <w:sz w:val="22"/>
          <w:szCs w:val="22"/>
          <w:lang w:val="id-ID"/>
        </w:rPr>
      </w:pPr>
      <w:r w:rsidRPr="00B177C2">
        <w:rPr>
          <w:rFonts w:ascii="Arial" w:hAnsi="Arial" w:cs="Arial"/>
          <w:bCs/>
          <w:sz w:val="22"/>
          <w:szCs w:val="22"/>
          <w:lang w:val="nb-NO"/>
        </w:rPr>
        <w:t xml:space="preserve">PANDUAN </w:t>
      </w:r>
      <w:r w:rsidRPr="00B177C2">
        <w:rPr>
          <w:rFonts w:ascii="Arial" w:hAnsi="Arial" w:cs="Arial"/>
          <w:bCs/>
          <w:i/>
          <w:sz w:val="22"/>
          <w:szCs w:val="22"/>
          <w:lang w:val="nb-NO"/>
        </w:rPr>
        <w:t>FAILURE MODE AND EFFECTS ANALYSIS</w:t>
      </w:r>
      <w:r w:rsidRPr="00B177C2">
        <w:rPr>
          <w:rFonts w:ascii="Arial" w:hAnsi="Arial" w:cs="Arial"/>
          <w:bCs/>
          <w:sz w:val="22"/>
          <w:szCs w:val="22"/>
          <w:lang w:val="nb-NO"/>
        </w:rPr>
        <w:t xml:space="preserve"> </w:t>
      </w:r>
      <w:r w:rsidRPr="00B177C2">
        <w:rPr>
          <w:rFonts w:ascii="Arial" w:hAnsi="Arial" w:cs="Arial"/>
          <w:bCs/>
          <w:i/>
          <w:sz w:val="22"/>
          <w:szCs w:val="22"/>
          <w:lang w:val="nb-NO"/>
        </w:rPr>
        <w:t>/ FMEA</w:t>
      </w:r>
    </w:p>
    <w:p w:rsidR="00F31443" w:rsidRPr="00B177C2" w:rsidRDefault="00F31443" w:rsidP="00B177C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>DI RS</w:t>
      </w:r>
      <w:r w:rsidRPr="00B177C2">
        <w:rPr>
          <w:rFonts w:ascii="Arial" w:hAnsi="Arial" w:cs="Arial"/>
          <w:sz w:val="22"/>
          <w:szCs w:val="22"/>
          <w:lang w:val="en-ID"/>
        </w:rPr>
        <w:t xml:space="preserve">UD </w:t>
      </w:r>
      <w:proofErr w:type="gramStart"/>
      <w:r w:rsidRPr="00B177C2">
        <w:rPr>
          <w:rFonts w:ascii="Arial" w:hAnsi="Arial" w:cs="Arial"/>
          <w:sz w:val="22"/>
          <w:szCs w:val="22"/>
          <w:lang w:val="en-ID"/>
        </w:rPr>
        <w:t>dr</w:t>
      </w:r>
      <w:proofErr w:type="gramEnd"/>
      <w:r w:rsidRPr="00B177C2">
        <w:rPr>
          <w:rFonts w:ascii="Arial" w:hAnsi="Arial" w:cs="Arial"/>
          <w:sz w:val="22"/>
          <w:szCs w:val="22"/>
          <w:lang w:val="en-ID"/>
        </w:rPr>
        <w:t>. MURJANI</w:t>
      </w:r>
      <w:r w:rsidRPr="00B177C2">
        <w:rPr>
          <w:rFonts w:ascii="Arial" w:hAnsi="Arial" w:cs="Arial"/>
          <w:sz w:val="22"/>
          <w:szCs w:val="22"/>
        </w:rPr>
        <w:t xml:space="preserve"> SAMPIT</w:t>
      </w:r>
    </w:p>
    <w:p w:rsidR="00F31443" w:rsidRPr="00B177C2" w:rsidRDefault="00F31443" w:rsidP="00B177C2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W w:w="89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3"/>
        <w:gridCol w:w="2570"/>
        <w:gridCol w:w="1722"/>
        <w:gridCol w:w="1738"/>
        <w:gridCol w:w="1381"/>
      </w:tblGrid>
      <w:tr w:rsidR="00F31443" w:rsidRPr="00B177C2" w:rsidTr="00F31443"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443" w:rsidRPr="00B177C2" w:rsidRDefault="00F31443" w:rsidP="00B177C2">
            <w:pPr>
              <w:spacing w:before="120" w:line="360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B177C2">
              <w:rPr>
                <w:rFonts w:ascii="Arial" w:hAnsi="Arial" w:cs="Arial"/>
                <w:bCs/>
                <w:sz w:val="22"/>
                <w:szCs w:val="22"/>
                <w:lang w:val="sv-SE"/>
              </w:rPr>
              <w:t>Tindakan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443" w:rsidRPr="00B177C2" w:rsidRDefault="00F31443" w:rsidP="00B177C2">
            <w:pPr>
              <w:pStyle w:val="TOC1"/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sv-SE"/>
              </w:rPr>
              <w:t>Nama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443" w:rsidRPr="00B177C2" w:rsidRDefault="00F31443" w:rsidP="00B177C2">
            <w:pPr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sv-SE"/>
              </w:rPr>
              <w:t>Jabatan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443" w:rsidRPr="00B177C2" w:rsidRDefault="00F31443" w:rsidP="00B177C2">
            <w:pPr>
              <w:pStyle w:val="Header"/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sv-SE"/>
              </w:rPr>
              <w:t>Tanda</w:t>
            </w:r>
            <w:r w:rsidR="00B72435" w:rsidRPr="00B177C2">
              <w:rPr>
                <w:rFonts w:ascii="Arial" w:hAnsi="Arial" w:cs="Arial"/>
                <w:sz w:val="22"/>
                <w:szCs w:val="22"/>
                <w:lang w:val="sv-SE"/>
              </w:rPr>
              <w:t xml:space="preserve"> </w:t>
            </w:r>
            <w:r w:rsidR="00B177C2">
              <w:rPr>
                <w:rFonts w:ascii="Arial" w:hAnsi="Arial" w:cs="Arial"/>
                <w:sz w:val="22"/>
                <w:szCs w:val="22"/>
                <w:lang w:val="id-ID"/>
              </w:rPr>
              <w:t>T</w:t>
            </w:r>
            <w:r w:rsidRPr="00B177C2">
              <w:rPr>
                <w:rFonts w:ascii="Arial" w:hAnsi="Arial" w:cs="Arial"/>
                <w:sz w:val="22"/>
                <w:szCs w:val="22"/>
                <w:lang w:val="sv-SE"/>
              </w:rPr>
              <w:t>angan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443" w:rsidRPr="00B177C2" w:rsidRDefault="00F31443" w:rsidP="00B177C2">
            <w:pPr>
              <w:pStyle w:val="Header"/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sv-SE"/>
              </w:rPr>
              <w:t>Tanggal</w:t>
            </w:r>
          </w:p>
        </w:tc>
      </w:tr>
      <w:tr w:rsidR="00F31443" w:rsidRPr="00B177C2" w:rsidTr="00416911">
        <w:trPr>
          <w:trHeight w:val="1176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1443" w:rsidRPr="00B177C2" w:rsidRDefault="00F31443" w:rsidP="00B177C2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B177C2">
              <w:rPr>
                <w:rFonts w:ascii="Arial" w:hAnsi="Arial" w:cs="Arial"/>
                <w:bCs/>
                <w:sz w:val="22"/>
                <w:szCs w:val="22"/>
                <w:lang w:val="sv-SE"/>
              </w:rPr>
              <w:t>Disiapkan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443" w:rsidRPr="00B177C2" w:rsidRDefault="00F31443" w:rsidP="00B177C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443" w:rsidRPr="00B177C2" w:rsidRDefault="00416911" w:rsidP="00B177C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177C2">
              <w:rPr>
                <w:rFonts w:ascii="Arial" w:hAnsi="Arial" w:cs="Arial"/>
                <w:sz w:val="22"/>
                <w:szCs w:val="22"/>
              </w:rPr>
              <w:t>Ketua Komite PMKP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443" w:rsidRPr="00B177C2" w:rsidRDefault="00F31443" w:rsidP="00B177C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F31443" w:rsidRPr="00B177C2" w:rsidRDefault="00F31443" w:rsidP="00B177C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443" w:rsidRPr="00B177C2" w:rsidRDefault="00F31443" w:rsidP="00B177C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F31443" w:rsidRPr="00B177C2" w:rsidTr="00F31443">
        <w:trPr>
          <w:trHeight w:val="126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1443" w:rsidRPr="00B177C2" w:rsidRDefault="00F31443" w:rsidP="00B177C2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B177C2">
              <w:rPr>
                <w:rFonts w:ascii="Arial" w:hAnsi="Arial" w:cs="Arial"/>
                <w:bCs/>
                <w:sz w:val="22"/>
                <w:szCs w:val="22"/>
                <w:lang w:val="sv-SE"/>
              </w:rPr>
              <w:t>Diperiksa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443" w:rsidRPr="00B177C2" w:rsidRDefault="00F31443" w:rsidP="00B177C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1443" w:rsidRPr="00B177C2" w:rsidRDefault="00F31443" w:rsidP="00B177C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sv-SE"/>
              </w:rPr>
              <w:t>Wakil Direktur Pelayanan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443" w:rsidRPr="00B177C2" w:rsidRDefault="00F31443" w:rsidP="00B177C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F31443" w:rsidRPr="00B177C2" w:rsidRDefault="00F31443" w:rsidP="00B177C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443" w:rsidRPr="00B177C2" w:rsidRDefault="00F31443" w:rsidP="00B177C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F31443" w:rsidRPr="00B177C2" w:rsidTr="00F31443">
        <w:trPr>
          <w:trHeight w:val="1268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1443" w:rsidRPr="00B177C2" w:rsidRDefault="00F31443" w:rsidP="00B177C2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B177C2">
              <w:rPr>
                <w:rFonts w:ascii="Arial" w:hAnsi="Arial" w:cs="Arial"/>
                <w:bCs/>
                <w:sz w:val="22"/>
                <w:szCs w:val="22"/>
              </w:rPr>
              <w:t>Disetujui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443" w:rsidRPr="00B177C2" w:rsidRDefault="00F31443" w:rsidP="00B177C2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1443" w:rsidRPr="00B177C2" w:rsidRDefault="00F31443" w:rsidP="00B177C2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B177C2">
              <w:rPr>
                <w:rFonts w:ascii="Arial" w:hAnsi="Arial" w:cs="Arial"/>
                <w:bCs/>
                <w:sz w:val="22"/>
                <w:szCs w:val="22"/>
              </w:rPr>
              <w:t xml:space="preserve">Direktur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443" w:rsidRPr="00B177C2" w:rsidRDefault="00F31443" w:rsidP="00B177C2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F31443" w:rsidRPr="00B177C2" w:rsidRDefault="00F31443" w:rsidP="00B177C2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443" w:rsidRPr="00B177C2" w:rsidRDefault="00F31443" w:rsidP="00B177C2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4933DD" w:rsidRDefault="004933DD" w:rsidP="004933DD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4933DD" w:rsidRDefault="004933DD" w:rsidP="004933DD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4933DD" w:rsidRDefault="004933DD" w:rsidP="004933DD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4933DD" w:rsidRDefault="004933DD" w:rsidP="004933DD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4933DD" w:rsidRDefault="004933DD" w:rsidP="004933DD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4933DD" w:rsidRDefault="004933DD" w:rsidP="004933DD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4933DD" w:rsidRDefault="004933DD" w:rsidP="004933DD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4933DD" w:rsidRDefault="004933DD" w:rsidP="004933DD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4933DD" w:rsidRDefault="004933DD" w:rsidP="004933DD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4933DD" w:rsidRDefault="004933DD" w:rsidP="004933DD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4933DD" w:rsidRDefault="004933DD" w:rsidP="004933DD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4933DD" w:rsidRDefault="004933DD" w:rsidP="004933DD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4933DD" w:rsidRDefault="004933DD" w:rsidP="004933DD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4933DD" w:rsidRDefault="004933DD" w:rsidP="004933DD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4933DD" w:rsidRDefault="004933DD" w:rsidP="004933DD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4933DD" w:rsidRDefault="004933DD" w:rsidP="004933DD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4933DD" w:rsidRDefault="004933DD" w:rsidP="004933DD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4933DD" w:rsidRDefault="004933DD" w:rsidP="004933DD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4933DD" w:rsidRDefault="004933DD" w:rsidP="004933DD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4933DD" w:rsidRDefault="004933DD" w:rsidP="004933DD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F31443" w:rsidRPr="00B177C2" w:rsidRDefault="004933DD" w:rsidP="004933DD">
      <w:pPr>
        <w:spacing w:line="360" w:lineRule="auto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</w:rPr>
        <w:t xml:space="preserve"> </w:t>
      </w:r>
    </w:p>
    <w:p w:rsidR="004933DD" w:rsidRDefault="004933DD" w:rsidP="00B177C2">
      <w:pPr>
        <w:pStyle w:val="NoSpacing"/>
        <w:spacing w:line="360" w:lineRule="auto"/>
        <w:jc w:val="center"/>
        <w:rPr>
          <w:rFonts w:ascii="Arial" w:hAnsi="Arial" w:cs="Arial"/>
        </w:rPr>
      </w:pPr>
      <w:r>
        <w:rPr>
          <w:noProof/>
          <w:lang w:val="en-US"/>
        </w:rPr>
        <w:lastRenderedPageBreak/>
        <w:drawing>
          <wp:inline distT="0" distB="0" distL="0" distR="0" wp14:anchorId="04E23A94" wp14:editId="75EDF842">
            <wp:extent cx="5676265" cy="1033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02" t="38026" r="29613" b="47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3DD" w:rsidRDefault="004933DD" w:rsidP="00B177C2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F31443" w:rsidRPr="00B177C2" w:rsidRDefault="008C6E4A" w:rsidP="00B177C2">
      <w:pPr>
        <w:pStyle w:val="NoSpacing"/>
        <w:spacing w:line="360" w:lineRule="auto"/>
        <w:jc w:val="center"/>
        <w:rPr>
          <w:rFonts w:ascii="Arial" w:hAnsi="Arial" w:cs="Arial"/>
        </w:rPr>
      </w:pPr>
      <w:r w:rsidRPr="00B177C2">
        <w:rPr>
          <w:rFonts w:ascii="Arial" w:hAnsi="Arial" w:cs="Arial"/>
        </w:rPr>
        <w:t>KE</w:t>
      </w:r>
      <w:r w:rsidRPr="00B177C2">
        <w:rPr>
          <w:rFonts w:ascii="Arial" w:hAnsi="Arial" w:cs="Arial"/>
          <w:lang w:val="en-ID"/>
        </w:rPr>
        <w:t>PUTUSAN</w:t>
      </w:r>
      <w:r w:rsidR="00F31443" w:rsidRPr="00B177C2">
        <w:rPr>
          <w:rFonts w:ascii="Arial" w:hAnsi="Arial" w:cs="Arial"/>
        </w:rPr>
        <w:t xml:space="preserve"> DIREKTUR RSUD dr. MURJANI SAMPIT</w:t>
      </w:r>
    </w:p>
    <w:p w:rsidR="00F31443" w:rsidRPr="00B177C2" w:rsidRDefault="00505B13" w:rsidP="00B177C2">
      <w:pPr>
        <w:pStyle w:val="NoSpacing"/>
        <w:spacing w:line="360" w:lineRule="auto"/>
        <w:jc w:val="center"/>
        <w:rPr>
          <w:rFonts w:ascii="Arial" w:hAnsi="Arial" w:cs="Arial"/>
        </w:rPr>
      </w:pPr>
      <w:r w:rsidRPr="00B177C2">
        <w:rPr>
          <w:rFonts w:ascii="Arial" w:hAnsi="Arial" w:cs="Arial"/>
        </w:rPr>
        <w:t xml:space="preserve">NOMOR :    </w:t>
      </w:r>
      <w:r w:rsidR="00F31443" w:rsidRPr="00B177C2">
        <w:rPr>
          <w:rFonts w:ascii="Arial" w:hAnsi="Arial" w:cs="Arial"/>
        </w:rPr>
        <w:t xml:space="preserve">         /</w:t>
      </w:r>
      <w:r w:rsidR="00DB421D" w:rsidRPr="00B177C2">
        <w:rPr>
          <w:rFonts w:ascii="Arial" w:hAnsi="Arial" w:cs="Arial"/>
          <w:lang w:val="en-ID"/>
        </w:rPr>
        <w:t>PND</w:t>
      </w:r>
      <w:r w:rsidR="00F31443" w:rsidRPr="00B177C2">
        <w:rPr>
          <w:rFonts w:ascii="Arial" w:hAnsi="Arial" w:cs="Arial"/>
        </w:rPr>
        <w:t>/</w:t>
      </w:r>
      <w:r w:rsidR="006611F9" w:rsidRPr="00B177C2">
        <w:rPr>
          <w:rFonts w:ascii="Arial" w:hAnsi="Arial" w:cs="Arial"/>
        </w:rPr>
        <w:t>KPMKP</w:t>
      </w:r>
      <w:r w:rsidR="004933DD">
        <w:rPr>
          <w:rFonts w:ascii="Arial" w:hAnsi="Arial" w:cs="Arial"/>
        </w:rPr>
        <w:t>/P09</w:t>
      </w:r>
      <w:r w:rsidR="00F31443" w:rsidRPr="00B177C2">
        <w:rPr>
          <w:rFonts w:ascii="Arial" w:hAnsi="Arial" w:cs="Arial"/>
        </w:rPr>
        <w:t xml:space="preserve">/RSUD-DM/I/2018  </w:t>
      </w:r>
    </w:p>
    <w:p w:rsidR="00F31443" w:rsidRPr="00B177C2" w:rsidRDefault="00F31443" w:rsidP="00B177C2">
      <w:pPr>
        <w:pStyle w:val="NoSpacing"/>
        <w:spacing w:line="360" w:lineRule="auto"/>
        <w:jc w:val="center"/>
        <w:rPr>
          <w:rFonts w:ascii="Arial" w:hAnsi="Arial" w:cs="Arial"/>
        </w:rPr>
      </w:pPr>
      <w:r w:rsidRPr="00B177C2">
        <w:rPr>
          <w:rFonts w:ascii="Arial" w:hAnsi="Arial" w:cs="Arial"/>
        </w:rPr>
        <w:t>tentang</w:t>
      </w:r>
    </w:p>
    <w:p w:rsidR="00747D43" w:rsidRPr="00B177C2" w:rsidRDefault="00747D43" w:rsidP="00B177C2">
      <w:pPr>
        <w:pStyle w:val="PlainText"/>
        <w:spacing w:line="360" w:lineRule="auto"/>
        <w:jc w:val="center"/>
        <w:rPr>
          <w:rFonts w:ascii="Arial" w:hAnsi="Arial" w:cs="Arial"/>
          <w:bCs/>
          <w:sz w:val="22"/>
          <w:szCs w:val="22"/>
          <w:lang w:val="id-ID"/>
        </w:rPr>
      </w:pPr>
      <w:r w:rsidRPr="00B177C2">
        <w:rPr>
          <w:rFonts w:ascii="Arial" w:hAnsi="Arial" w:cs="Arial"/>
          <w:bCs/>
          <w:sz w:val="22"/>
          <w:szCs w:val="22"/>
          <w:lang w:val="nb-NO"/>
        </w:rPr>
        <w:t xml:space="preserve">PANDUAN </w:t>
      </w:r>
      <w:r w:rsidRPr="00B177C2">
        <w:rPr>
          <w:rFonts w:ascii="Arial" w:hAnsi="Arial" w:cs="Arial"/>
          <w:bCs/>
          <w:i/>
          <w:sz w:val="22"/>
          <w:szCs w:val="22"/>
          <w:lang w:val="nb-NO"/>
        </w:rPr>
        <w:t>FAILURE MODE AND EFFECTS ANALYSIS</w:t>
      </w:r>
      <w:r w:rsidRPr="00B177C2">
        <w:rPr>
          <w:rFonts w:ascii="Arial" w:hAnsi="Arial" w:cs="Arial"/>
          <w:bCs/>
          <w:sz w:val="22"/>
          <w:szCs w:val="22"/>
          <w:lang w:val="nb-NO"/>
        </w:rPr>
        <w:t xml:space="preserve"> </w:t>
      </w:r>
      <w:r w:rsidRPr="00B177C2">
        <w:rPr>
          <w:rFonts w:ascii="Arial" w:hAnsi="Arial" w:cs="Arial"/>
          <w:bCs/>
          <w:i/>
          <w:sz w:val="22"/>
          <w:szCs w:val="22"/>
          <w:lang w:val="nb-NO"/>
        </w:rPr>
        <w:t>/ FMEA</w:t>
      </w:r>
    </w:p>
    <w:p w:rsidR="00747D43" w:rsidRPr="00B177C2" w:rsidRDefault="00747D43" w:rsidP="00B177C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>DI RS</w:t>
      </w:r>
      <w:r w:rsidRPr="00B177C2">
        <w:rPr>
          <w:rFonts w:ascii="Arial" w:hAnsi="Arial" w:cs="Arial"/>
          <w:sz w:val="22"/>
          <w:szCs w:val="22"/>
          <w:lang w:val="en-ID"/>
        </w:rPr>
        <w:t xml:space="preserve">UD </w:t>
      </w:r>
      <w:proofErr w:type="gramStart"/>
      <w:r w:rsidRPr="00B177C2">
        <w:rPr>
          <w:rFonts w:ascii="Arial" w:hAnsi="Arial" w:cs="Arial"/>
          <w:sz w:val="22"/>
          <w:szCs w:val="22"/>
          <w:lang w:val="en-ID"/>
        </w:rPr>
        <w:t>dr</w:t>
      </w:r>
      <w:proofErr w:type="gramEnd"/>
      <w:r w:rsidRPr="00B177C2">
        <w:rPr>
          <w:rFonts w:ascii="Arial" w:hAnsi="Arial" w:cs="Arial"/>
          <w:sz w:val="22"/>
          <w:szCs w:val="22"/>
          <w:lang w:val="en-ID"/>
        </w:rPr>
        <w:t>. MURJANI</w:t>
      </w:r>
      <w:r w:rsidRPr="00B177C2">
        <w:rPr>
          <w:rFonts w:ascii="Arial" w:hAnsi="Arial" w:cs="Arial"/>
          <w:sz w:val="22"/>
          <w:szCs w:val="22"/>
        </w:rPr>
        <w:t xml:space="preserve"> SAMPIT</w:t>
      </w:r>
    </w:p>
    <w:p w:rsidR="00747D43" w:rsidRPr="00B177C2" w:rsidRDefault="00747D43" w:rsidP="00B177C2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F31443" w:rsidRPr="00B177C2" w:rsidRDefault="00F31443" w:rsidP="00B177C2">
      <w:pPr>
        <w:pStyle w:val="NoSpacing"/>
        <w:spacing w:line="360" w:lineRule="auto"/>
        <w:jc w:val="center"/>
        <w:rPr>
          <w:rFonts w:ascii="Arial" w:hAnsi="Arial" w:cs="Arial"/>
        </w:rPr>
      </w:pPr>
      <w:r w:rsidRPr="00B177C2">
        <w:rPr>
          <w:rFonts w:ascii="Arial" w:hAnsi="Arial" w:cs="Arial"/>
        </w:rPr>
        <w:t>DIREKTUR RSUD dr. MURJANI SAMPIT</w:t>
      </w:r>
    </w:p>
    <w:p w:rsidR="002B7CE8" w:rsidRPr="00B177C2" w:rsidRDefault="002B7CE8" w:rsidP="00B177C2">
      <w:pPr>
        <w:pStyle w:val="NoSpacing"/>
        <w:spacing w:line="360" w:lineRule="auto"/>
        <w:jc w:val="center"/>
        <w:rPr>
          <w:rFonts w:ascii="Arial" w:hAnsi="Arial" w:cs="Arial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1573"/>
        <w:gridCol w:w="287"/>
        <w:gridCol w:w="426"/>
        <w:gridCol w:w="7070"/>
      </w:tblGrid>
      <w:tr w:rsidR="002B7CE8" w:rsidRPr="00B177C2" w:rsidTr="00B963C2">
        <w:trPr>
          <w:trHeight w:val="1135"/>
        </w:trPr>
        <w:tc>
          <w:tcPr>
            <w:tcW w:w="1560" w:type="dxa"/>
          </w:tcPr>
          <w:p w:rsidR="002B7CE8" w:rsidRPr="00B177C2" w:rsidRDefault="002B7CE8" w:rsidP="004933DD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MENIMBANG</w:t>
            </w:r>
          </w:p>
          <w:p w:rsidR="002B7CE8" w:rsidRPr="00B177C2" w:rsidRDefault="002B7CE8" w:rsidP="004933DD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2B7CE8" w:rsidRPr="00B177C2" w:rsidRDefault="002B7CE8" w:rsidP="004933DD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2B7CE8" w:rsidRPr="00B177C2" w:rsidRDefault="002B7CE8" w:rsidP="004933DD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2B7CE8" w:rsidRPr="00B177C2" w:rsidRDefault="002B7CE8" w:rsidP="004933DD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2B7CE8" w:rsidRPr="00B177C2" w:rsidRDefault="002B7CE8" w:rsidP="004933DD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2B7CE8" w:rsidRPr="00B177C2" w:rsidRDefault="002B7CE8" w:rsidP="004933DD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2B7CE8" w:rsidRPr="00B177C2" w:rsidRDefault="002B7CE8" w:rsidP="004933DD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2B7CE8" w:rsidRPr="00B177C2" w:rsidRDefault="002B7CE8" w:rsidP="004933DD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2B7CE8" w:rsidRPr="00B177C2" w:rsidRDefault="002B7CE8" w:rsidP="004933DD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2B7CE8" w:rsidRPr="00B177C2" w:rsidRDefault="002B7CE8" w:rsidP="004933DD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2B7CE8" w:rsidRPr="00B177C2" w:rsidRDefault="002B7CE8" w:rsidP="004933DD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16911" w:rsidRPr="00B177C2" w:rsidRDefault="00416911" w:rsidP="004933DD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2B7CE8" w:rsidRPr="00B177C2" w:rsidRDefault="002B7CE8" w:rsidP="004933DD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MENGINGAT</w:t>
            </w:r>
          </w:p>
        </w:tc>
        <w:tc>
          <w:tcPr>
            <w:tcW w:w="287" w:type="dxa"/>
          </w:tcPr>
          <w:p w:rsidR="002B7CE8" w:rsidRPr="00B177C2" w:rsidRDefault="002B7CE8" w:rsidP="00B177C2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:</w:t>
            </w:r>
          </w:p>
          <w:p w:rsidR="002B7CE8" w:rsidRPr="00B177C2" w:rsidRDefault="002B7CE8" w:rsidP="00B177C2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B177C2" w:rsidRDefault="002B7CE8" w:rsidP="00B177C2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B177C2" w:rsidRDefault="002B7CE8" w:rsidP="00B177C2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B177C2" w:rsidRDefault="002B7CE8" w:rsidP="00B177C2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B177C2" w:rsidRDefault="002B7CE8" w:rsidP="00B177C2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B177C2" w:rsidRDefault="002B7CE8" w:rsidP="00B177C2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B177C2" w:rsidRDefault="002B7CE8" w:rsidP="00B177C2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B177C2" w:rsidRDefault="002B7CE8" w:rsidP="00B177C2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B177C2" w:rsidRDefault="002B7CE8" w:rsidP="00B177C2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B177C2" w:rsidRDefault="002B7CE8" w:rsidP="00B177C2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B177C2" w:rsidRDefault="002B7CE8" w:rsidP="00B177C2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B177C2" w:rsidRDefault="002B7CE8" w:rsidP="00B177C2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2B7CE8" w:rsidRPr="00B177C2" w:rsidRDefault="002B7CE8" w:rsidP="00B177C2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:</w:t>
            </w:r>
          </w:p>
        </w:tc>
        <w:tc>
          <w:tcPr>
            <w:tcW w:w="426" w:type="dxa"/>
          </w:tcPr>
          <w:p w:rsidR="002B7CE8" w:rsidRPr="00B177C2" w:rsidRDefault="004933DD" w:rsidP="004933DD">
            <w:pPr>
              <w:pStyle w:val="NoSpacing"/>
              <w:spacing w:line="360" w:lineRule="auto"/>
              <w:ind w:left="-125" w:right="-9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2B7CE8" w:rsidRPr="00B177C2">
              <w:rPr>
                <w:rFonts w:ascii="Arial" w:hAnsi="Arial" w:cs="Arial"/>
              </w:rPr>
              <w:t>.</w:t>
            </w:r>
          </w:p>
          <w:p w:rsidR="002B7CE8" w:rsidRPr="00B177C2" w:rsidRDefault="002B7CE8" w:rsidP="004933DD">
            <w:pPr>
              <w:pStyle w:val="NoSpacing"/>
              <w:spacing w:line="360" w:lineRule="auto"/>
              <w:ind w:left="-125" w:right="-91"/>
              <w:jc w:val="center"/>
              <w:rPr>
                <w:rFonts w:ascii="Arial" w:hAnsi="Arial" w:cs="Arial"/>
                <w:lang w:val="en-SG"/>
              </w:rPr>
            </w:pPr>
          </w:p>
          <w:p w:rsidR="00416911" w:rsidRPr="00B177C2" w:rsidRDefault="00416911" w:rsidP="004933DD">
            <w:pPr>
              <w:pStyle w:val="NoSpacing"/>
              <w:spacing w:line="360" w:lineRule="auto"/>
              <w:ind w:left="-125" w:right="-91"/>
              <w:jc w:val="center"/>
              <w:rPr>
                <w:rFonts w:ascii="Arial" w:hAnsi="Arial" w:cs="Arial"/>
                <w:lang w:val="en-SG"/>
              </w:rPr>
            </w:pPr>
          </w:p>
          <w:p w:rsidR="002B7CE8" w:rsidRPr="00B177C2" w:rsidRDefault="004933DD" w:rsidP="004933DD">
            <w:pPr>
              <w:pStyle w:val="NoSpacing"/>
              <w:spacing w:line="360" w:lineRule="auto"/>
              <w:ind w:left="-125" w:right="-9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2B7CE8" w:rsidRPr="00B177C2">
              <w:rPr>
                <w:rFonts w:ascii="Arial" w:hAnsi="Arial" w:cs="Arial"/>
              </w:rPr>
              <w:t>.</w:t>
            </w:r>
          </w:p>
          <w:p w:rsidR="002B7CE8" w:rsidRPr="00B177C2" w:rsidRDefault="002B7CE8" w:rsidP="004933DD">
            <w:pPr>
              <w:pStyle w:val="NoSpacing"/>
              <w:spacing w:line="360" w:lineRule="auto"/>
              <w:ind w:left="-125" w:right="-91"/>
              <w:jc w:val="center"/>
              <w:rPr>
                <w:rFonts w:ascii="Arial" w:hAnsi="Arial" w:cs="Arial"/>
                <w:lang w:val="en-SG"/>
              </w:rPr>
            </w:pPr>
          </w:p>
          <w:p w:rsidR="002B7CE8" w:rsidRPr="00B177C2" w:rsidRDefault="004933DD" w:rsidP="004933DD">
            <w:pPr>
              <w:pStyle w:val="NoSpacing"/>
              <w:spacing w:line="360" w:lineRule="auto"/>
              <w:ind w:left="-125" w:right="-9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2B7CE8" w:rsidRPr="00B177C2">
              <w:rPr>
                <w:rFonts w:ascii="Arial" w:hAnsi="Arial" w:cs="Arial"/>
              </w:rPr>
              <w:t>.</w:t>
            </w:r>
          </w:p>
          <w:p w:rsidR="002B7CE8" w:rsidRPr="00B177C2" w:rsidRDefault="002B7CE8" w:rsidP="004933DD">
            <w:pPr>
              <w:pStyle w:val="NoSpacing"/>
              <w:spacing w:line="360" w:lineRule="auto"/>
              <w:ind w:left="-125" w:right="-91"/>
              <w:jc w:val="center"/>
              <w:rPr>
                <w:rFonts w:ascii="Arial" w:hAnsi="Arial" w:cs="Arial"/>
                <w:lang w:val="en-SG"/>
              </w:rPr>
            </w:pPr>
          </w:p>
          <w:p w:rsidR="002B7CE8" w:rsidRPr="00B177C2" w:rsidRDefault="002B7CE8" w:rsidP="004933DD">
            <w:pPr>
              <w:pStyle w:val="NoSpacing"/>
              <w:spacing w:line="360" w:lineRule="auto"/>
              <w:ind w:left="-125" w:right="-91"/>
              <w:jc w:val="center"/>
              <w:rPr>
                <w:rFonts w:ascii="Arial" w:hAnsi="Arial" w:cs="Arial"/>
                <w:lang w:val="en-SG"/>
              </w:rPr>
            </w:pPr>
          </w:p>
          <w:p w:rsidR="002B7CE8" w:rsidRPr="00B177C2" w:rsidRDefault="002B7CE8" w:rsidP="004933DD">
            <w:pPr>
              <w:pStyle w:val="NoSpacing"/>
              <w:spacing w:line="360" w:lineRule="auto"/>
              <w:ind w:left="-125" w:right="-91"/>
              <w:jc w:val="center"/>
              <w:rPr>
                <w:rFonts w:ascii="Arial" w:hAnsi="Arial" w:cs="Arial"/>
                <w:lang w:val="en-SG"/>
              </w:rPr>
            </w:pPr>
          </w:p>
          <w:p w:rsidR="004933DD" w:rsidRPr="00B177C2" w:rsidRDefault="004933DD" w:rsidP="004933DD">
            <w:pPr>
              <w:pStyle w:val="NoSpacing"/>
              <w:spacing w:line="360" w:lineRule="auto"/>
              <w:ind w:right="-9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d.</w:t>
            </w:r>
          </w:p>
          <w:p w:rsidR="002B7CE8" w:rsidRPr="00B177C2" w:rsidRDefault="002B7CE8" w:rsidP="004933DD">
            <w:pPr>
              <w:pStyle w:val="NoSpacing"/>
              <w:spacing w:line="360" w:lineRule="auto"/>
              <w:ind w:left="-125" w:right="-91"/>
              <w:jc w:val="center"/>
              <w:rPr>
                <w:rFonts w:ascii="Arial" w:hAnsi="Arial" w:cs="Arial"/>
              </w:rPr>
            </w:pPr>
          </w:p>
          <w:p w:rsidR="00201EDF" w:rsidRDefault="00201EDF" w:rsidP="004933DD">
            <w:pPr>
              <w:pStyle w:val="NoSpacing"/>
              <w:spacing w:line="360" w:lineRule="auto"/>
              <w:ind w:left="-125" w:right="-91"/>
              <w:jc w:val="center"/>
              <w:rPr>
                <w:rFonts w:ascii="Arial" w:hAnsi="Arial" w:cs="Arial"/>
              </w:rPr>
            </w:pPr>
          </w:p>
          <w:p w:rsidR="004933DD" w:rsidRPr="00B177C2" w:rsidRDefault="004933DD" w:rsidP="004933DD">
            <w:pPr>
              <w:pStyle w:val="NoSpacing"/>
              <w:spacing w:line="360" w:lineRule="auto"/>
              <w:ind w:left="-125" w:right="-91"/>
              <w:jc w:val="center"/>
              <w:rPr>
                <w:rFonts w:ascii="Arial" w:hAnsi="Arial" w:cs="Arial"/>
              </w:rPr>
            </w:pPr>
          </w:p>
          <w:p w:rsidR="002B7CE8" w:rsidRPr="00B177C2" w:rsidRDefault="002B7CE8" w:rsidP="004933DD">
            <w:pPr>
              <w:pStyle w:val="NoSpacing"/>
              <w:spacing w:line="360" w:lineRule="auto"/>
              <w:ind w:left="-125" w:right="-91"/>
              <w:jc w:val="center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1.</w:t>
            </w:r>
          </w:p>
          <w:p w:rsidR="002B7CE8" w:rsidRPr="00B177C2" w:rsidRDefault="002B7CE8" w:rsidP="004933DD">
            <w:pPr>
              <w:pStyle w:val="NoSpacing"/>
              <w:spacing w:line="360" w:lineRule="auto"/>
              <w:ind w:left="-125" w:right="-91"/>
              <w:jc w:val="center"/>
              <w:rPr>
                <w:rFonts w:ascii="Arial" w:hAnsi="Arial" w:cs="Arial"/>
              </w:rPr>
            </w:pPr>
          </w:p>
          <w:p w:rsidR="002B7CE8" w:rsidRPr="00B177C2" w:rsidRDefault="002B7CE8" w:rsidP="004933DD">
            <w:pPr>
              <w:pStyle w:val="NoSpacing"/>
              <w:spacing w:line="360" w:lineRule="auto"/>
              <w:ind w:left="-125" w:right="-91"/>
              <w:jc w:val="center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2.</w:t>
            </w:r>
          </w:p>
          <w:p w:rsidR="002B7CE8" w:rsidRPr="00B177C2" w:rsidRDefault="002B7CE8" w:rsidP="004933DD">
            <w:pPr>
              <w:pStyle w:val="NoSpacing"/>
              <w:spacing w:line="360" w:lineRule="auto"/>
              <w:ind w:left="-125" w:right="-91"/>
              <w:jc w:val="center"/>
              <w:rPr>
                <w:rFonts w:ascii="Arial" w:hAnsi="Arial" w:cs="Arial"/>
              </w:rPr>
            </w:pPr>
          </w:p>
          <w:p w:rsidR="002B7CE8" w:rsidRPr="00B177C2" w:rsidRDefault="002B7CE8" w:rsidP="004933DD">
            <w:pPr>
              <w:pStyle w:val="NoSpacing"/>
              <w:spacing w:line="360" w:lineRule="auto"/>
              <w:ind w:left="-125" w:right="-91"/>
              <w:jc w:val="center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3.</w:t>
            </w:r>
          </w:p>
          <w:p w:rsidR="002B7CE8" w:rsidRPr="00B177C2" w:rsidRDefault="002B7CE8" w:rsidP="004933DD">
            <w:pPr>
              <w:pStyle w:val="NoSpacing"/>
              <w:spacing w:line="360" w:lineRule="auto"/>
              <w:ind w:left="-125" w:right="-91"/>
              <w:jc w:val="center"/>
              <w:rPr>
                <w:rFonts w:ascii="Arial" w:hAnsi="Arial" w:cs="Arial"/>
                <w:lang w:val="en-SG"/>
              </w:rPr>
            </w:pPr>
          </w:p>
          <w:p w:rsidR="002B7CE8" w:rsidRPr="00B177C2" w:rsidRDefault="002B7CE8" w:rsidP="004933DD">
            <w:pPr>
              <w:pStyle w:val="NoSpacing"/>
              <w:spacing w:line="360" w:lineRule="auto"/>
              <w:ind w:left="-125" w:right="-91"/>
              <w:jc w:val="center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4.</w:t>
            </w:r>
          </w:p>
          <w:p w:rsidR="002B7CE8" w:rsidRPr="00B177C2" w:rsidRDefault="002B7CE8" w:rsidP="004933DD">
            <w:pPr>
              <w:pStyle w:val="NoSpacing"/>
              <w:spacing w:line="360" w:lineRule="auto"/>
              <w:ind w:left="-125" w:right="-91"/>
              <w:jc w:val="center"/>
              <w:rPr>
                <w:rFonts w:ascii="Arial" w:hAnsi="Arial" w:cs="Arial"/>
              </w:rPr>
            </w:pPr>
          </w:p>
          <w:p w:rsidR="002B7CE8" w:rsidRPr="00B177C2" w:rsidRDefault="00F35469" w:rsidP="004933DD">
            <w:pPr>
              <w:pStyle w:val="NoSpacing"/>
              <w:spacing w:line="360" w:lineRule="auto"/>
              <w:ind w:left="-125" w:right="-91"/>
              <w:jc w:val="center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5.</w:t>
            </w:r>
          </w:p>
          <w:p w:rsidR="002B7CE8" w:rsidRPr="00B177C2" w:rsidRDefault="002B7CE8" w:rsidP="004933DD">
            <w:pPr>
              <w:pStyle w:val="NoSpacing"/>
              <w:spacing w:line="360" w:lineRule="auto"/>
              <w:ind w:left="-125" w:right="-91"/>
              <w:jc w:val="center"/>
              <w:rPr>
                <w:rFonts w:ascii="Arial" w:hAnsi="Arial" w:cs="Arial"/>
                <w:lang w:val="en-ID"/>
              </w:rPr>
            </w:pPr>
          </w:p>
          <w:p w:rsidR="00416911" w:rsidRPr="00B177C2" w:rsidRDefault="00416911" w:rsidP="004933DD">
            <w:pPr>
              <w:pStyle w:val="NoSpacing"/>
              <w:spacing w:line="360" w:lineRule="auto"/>
              <w:ind w:left="-125" w:right="-91"/>
              <w:jc w:val="center"/>
              <w:rPr>
                <w:rFonts w:ascii="Arial" w:hAnsi="Arial" w:cs="Arial"/>
                <w:lang w:val="en-ID"/>
              </w:rPr>
            </w:pPr>
          </w:p>
          <w:p w:rsidR="002B7CE8" w:rsidRPr="00B177C2" w:rsidRDefault="00F35469" w:rsidP="004933DD">
            <w:pPr>
              <w:pStyle w:val="NoSpacing"/>
              <w:spacing w:line="360" w:lineRule="auto"/>
              <w:ind w:left="-125" w:right="-91"/>
              <w:jc w:val="center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6.</w:t>
            </w:r>
          </w:p>
          <w:p w:rsidR="002B7CE8" w:rsidRPr="00B177C2" w:rsidRDefault="002B7CE8" w:rsidP="004933DD">
            <w:pPr>
              <w:pStyle w:val="NoSpacing"/>
              <w:spacing w:line="360" w:lineRule="auto"/>
              <w:ind w:left="-125" w:right="-91"/>
              <w:jc w:val="center"/>
              <w:rPr>
                <w:rFonts w:ascii="Arial" w:hAnsi="Arial" w:cs="Arial"/>
              </w:rPr>
            </w:pPr>
          </w:p>
          <w:p w:rsidR="002B7CE8" w:rsidRPr="00B177C2" w:rsidRDefault="002B7CE8" w:rsidP="004933DD">
            <w:pPr>
              <w:pStyle w:val="NoSpacing"/>
              <w:spacing w:line="360" w:lineRule="auto"/>
              <w:ind w:left="-125" w:right="-91"/>
              <w:jc w:val="center"/>
              <w:rPr>
                <w:rFonts w:ascii="Arial" w:hAnsi="Arial" w:cs="Arial"/>
              </w:rPr>
            </w:pPr>
          </w:p>
        </w:tc>
        <w:tc>
          <w:tcPr>
            <w:tcW w:w="7083" w:type="dxa"/>
          </w:tcPr>
          <w:p w:rsidR="002B7CE8" w:rsidRPr="00B177C2" w:rsidRDefault="00E776B3" w:rsidP="00B177C2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</w:rPr>
            </w:pPr>
            <w:r w:rsidRPr="00B177C2">
              <w:rPr>
                <w:rFonts w:ascii="Arial" w:hAnsi="Arial" w:cs="Arial"/>
              </w:rPr>
              <w:t>b</w:t>
            </w:r>
            <w:r w:rsidR="002B7CE8" w:rsidRPr="00B177C2">
              <w:rPr>
                <w:rFonts w:ascii="Arial" w:hAnsi="Arial" w:cs="Arial"/>
                <w:lang w:val="en-SG"/>
              </w:rPr>
              <w:t>ahwa setiap rumah sakit wajib mempertahankan dan meningkatkan mutu rumah sakit serta menyelenggarakan program peningkatan mutu dan keselamatan pasien</w:t>
            </w:r>
            <w:r w:rsidR="002B7CE8" w:rsidRPr="00B177C2">
              <w:rPr>
                <w:rFonts w:ascii="Arial" w:hAnsi="Arial" w:cs="Arial"/>
                <w:w w:val="102"/>
              </w:rPr>
              <w:t>;</w:t>
            </w:r>
          </w:p>
          <w:p w:rsidR="002B7CE8" w:rsidRPr="00B177C2" w:rsidRDefault="0060699D" w:rsidP="00B177C2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</w:rPr>
            </w:pPr>
            <w:r w:rsidRPr="00B177C2">
              <w:rPr>
                <w:rFonts w:ascii="Arial" w:hAnsi="Arial" w:cs="Arial"/>
              </w:rPr>
              <w:t>b</w:t>
            </w:r>
            <w:r w:rsidR="002B7CE8" w:rsidRPr="00B177C2">
              <w:rPr>
                <w:rFonts w:ascii="Arial" w:hAnsi="Arial" w:cs="Arial"/>
              </w:rPr>
              <w:t>a</w:t>
            </w:r>
            <w:r w:rsidR="002B7CE8" w:rsidRPr="00B177C2">
              <w:rPr>
                <w:rFonts w:ascii="Arial" w:hAnsi="Arial" w:cs="Arial"/>
                <w:spacing w:val="-1"/>
              </w:rPr>
              <w:t>h</w:t>
            </w:r>
            <w:r w:rsidR="002B7CE8" w:rsidRPr="00B177C2">
              <w:rPr>
                <w:rFonts w:ascii="Arial" w:hAnsi="Arial" w:cs="Arial"/>
              </w:rPr>
              <w:t xml:space="preserve">wa </w:t>
            </w:r>
            <w:r w:rsidR="002B7CE8" w:rsidRPr="00B177C2">
              <w:rPr>
                <w:rFonts w:ascii="Arial" w:hAnsi="Arial" w:cs="Arial"/>
                <w:lang w:val="en-SG"/>
              </w:rPr>
              <w:t>dalam r</w:t>
            </w:r>
            <w:r w:rsidR="00211E32" w:rsidRPr="00B177C2">
              <w:rPr>
                <w:rFonts w:ascii="Arial" w:hAnsi="Arial" w:cs="Arial"/>
              </w:rPr>
              <w:t xml:space="preserve">angka menggerakkan keselamatan pasien di rumah sakit diperlukan 7 langkah menuju keselamatan </w:t>
            </w:r>
            <w:r w:rsidR="008D47FB" w:rsidRPr="00B177C2">
              <w:rPr>
                <w:rFonts w:ascii="Arial" w:hAnsi="Arial" w:cs="Arial"/>
                <w:lang w:val="en-ID"/>
              </w:rPr>
              <w:t xml:space="preserve"> </w:t>
            </w:r>
            <w:r w:rsidR="00211E32" w:rsidRPr="00B177C2">
              <w:rPr>
                <w:rFonts w:ascii="Arial" w:hAnsi="Arial" w:cs="Arial"/>
              </w:rPr>
              <w:t>pasien rumah sakit</w:t>
            </w:r>
            <w:r w:rsidR="002B7CE8" w:rsidRPr="00B177C2">
              <w:rPr>
                <w:rFonts w:ascii="Arial" w:hAnsi="Arial" w:cs="Arial"/>
                <w:w w:val="102"/>
              </w:rPr>
              <w:t>;</w:t>
            </w:r>
          </w:p>
          <w:p w:rsidR="002B7CE8" w:rsidRPr="00B177C2" w:rsidRDefault="0060699D" w:rsidP="00B177C2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</w:rPr>
            </w:pPr>
            <w:r w:rsidRPr="00B177C2">
              <w:rPr>
                <w:rFonts w:ascii="Arial" w:hAnsi="Arial" w:cs="Arial"/>
              </w:rPr>
              <w:t>b</w:t>
            </w:r>
            <w:r w:rsidR="008D47FB" w:rsidRPr="00B177C2">
              <w:rPr>
                <w:rFonts w:ascii="Arial" w:hAnsi="Arial" w:cs="Arial"/>
              </w:rPr>
              <w:t xml:space="preserve">erdasarkan langkah keenam </w:t>
            </w:r>
            <w:r w:rsidR="00C72E8D" w:rsidRPr="00B177C2">
              <w:rPr>
                <w:rFonts w:ascii="Arial" w:hAnsi="Arial" w:cs="Arial"/>
              </w:rPr>
              <w:t xml:space="preserve">dari tujuh langkah tersebut yaitu rumah sakit mengembangkan kebijakan manajemen resiko dan dilaksanakan minimal satu kali dalam satu </w:t>
            </w:r>
            <w:r w:rsidR="008D47FB" w:rsidRPr="00B177C2">
              <w:rPr>
                <w:rFonts w:ascii="Arial" w:hAnsi="Arial" w:cs="Arial"/>
                <w:lang w:val="en-ID"/>
              </w:rPr>
              <w:t xml:space="preserve"> </w:t>
            </w:r>
            <w:r w:rsidR="00C72E8D" w:rsidRPr="00B177C2">
              <w:rPr>
                <w:rFonts w:ascii="Arial" w:hAnsi="Arial" w:cs="Arial"/>
              </w:rPr>
              <w:t xml:space="preserve">tahun dengan melakukan </w:t>
            </w:r>
            <w:r w:rsidRPr="00B177C2">
              <w:rPr>
                <w:rFonts w:ascii="Arial" w:hAnsi="Arial" w:cs="Arial"/>
                <w:i/>
              </w:rPr>
              <w:t>Failure Mode and Effect</w:t>
            </w:r>
            <w:r w:rsidR="00C72E8D" w:rsidRPr="00B177C2">
              <w:rPr>
                <w:rFonts w:ascii="Arial" w:hAnsi="Arial" w:cs="Arial"/>
                <w:i/>
              </w:rPr>
              <w:t xml:space="preserve"> Analysis (FMEA) </w:t>
            </w:r>
            <w:r w:rsidR="00C72E8D" w:rsidRPr="00B177C2">
              <w:rPr>
                <w:rFonts w:ascii="Arial" w:hAnsi="Arial" w:cs="Arial"/>
              </w:rPr>
              <w:t xml:space="preserve">untuk proses </w:t>
            </w:r>
            <w:r w:rsidR="00F1580E" w:rsidRPr="00B177C2">
              <w:rPr>
                <w:rFonts w:ascii="Arial" w:hAnsi="Arial" w:cs="Arial"/>
              </w:rPr>
              <w:t>resiko</w:t>
            </w:r>
            <w:r w:rsidR="00C72E8D" w:rsidRPr="00B177C2">
              <w:rPr>
                <w:rFonts w:ascii="Arial" w:hAnsi="Arial" w:cs="Arial"/>
              </w:rPr>
              <w:t xml:space="preserve"> tinggi secara proaktif</w:t>
            </w:r>
            <w:r w:rsidR="002B7CE8" w:rsidRPr="00B177C2">
              <w:rPr>
                <w:rFonts w:ascii="Arial" w:hAnsi="Arial" w:cs="Arial"/>
                <w:w w:val="102"/>
              </w:rPr>
              <w:t>;</w:t>
            </w:r>
          </w:p>
          <w:p w:rsidR="002B7CE8" w:rsidRPr="00B177C2" w:rsidRDefault="0060699D" w:rsidP="00B177C2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</w:rPr>
            </w:pPr>
            <w:r w:rsidRPr="00B177C2">
              <w:rPr>
                <w:rFonts w:ascii="Arial" w:hAnsi="Arial" w:cs="Arial"/>
                <w:spacing w:val="-1"/>
              </w:rPr>
              <w:t>b</w:t>
            </w:r>
            <w:r w:rsidR="002B7CE8" w:rsidRPr="00B177C2">
              <w:rPr>
                <w:rFonts w:ascii="Arial" w:hAnsi="Arial" w:cs="Arial"/>
              </w:rPr>
              <w:t>a</w:t>
            </w:r>
            <w:r w:rsidR="002B7CE8" w:rsidRPr="00B177C2">
              <w:rPr>
                <w:rFonts w:ascii="Arial" w:hAnsi="Arial" w:cs="Arial"/>
                <w:spacing w:val="-1"/>
              </w:rPr>
              <w:t>h</w:t>
            </w:r>
            <w:r w:rsidR="002B7CE8" w:rsidRPr="00B177C2">
              <w:rPr>
                <w:rFonts w:ascii="Arial" w:hAnsi="Arial" w:cs="Arial"/>
              </w:rPr>
              <w:t xml:space="preserve">wa </w:t>
            </w:r>
            <w:r w:rsidR="00C72E8D" w:rsidRPr="00B177C2">
              <w:rPr>
                <w:rFonts w:ascii="Arial" w:hAnsi="Arial" w:cs="Arial"/>
                <w:spacing w:val="-3"/>
              </w:rPr>
              <w:t>untuk kepentingan tersebut di atas, maka</w:t>
            </w:r>
            <w:r w:rsidR="002B7CE8" w:rsidRPr="00B177C2">
              <w:rPr>
                <w:rFonts w:ascii="Arial" w:hAnsi="Arial" w:cs="Arial"/>
                <w:spacing w:val="-3"/>
                <w:lang w:val="en-SG"/>
              </w:rPr>
              <w:t xml:space="preserve"> perlu diterbitkan Surat Keputusan Direktur tentang Panduan </w:t>
            </w:r>
            <w:r w:rsidR="00C72E8D" w:rsidRPr="00B177C2">
              <w:rPr>
                <w:rFonts w:ascii="Arial" w:hAnsi="Arial" w:cs="Arial"/>
                <w:spacing w:val="-3"/>
              </w:rPr>
              <w:t>FMEA</w:t>
            </w:r>
            <w:r w:rsidR="002B7CE8" w:rsidRPr="00B177C2">
              <w:rPr>
                <w:rFonts w:ascii="Arial" w:hAnsi="Arial" w:cs="Arial"/>
                <w:i/>
                <w:spacing w:val="-3"/>
                <w:lang w:val="en-SG"/>
              </w:rPr>
              <w:t xml:space="preserve"> </w:t>
            </w:r>
            <w:r w:rsidR="002B7CE8" w:rsidRPr="00B177C2">
              <w:rPr>
                <w:rFonts w:ascii="Arial" w:hAnsi="Arial" w:cs="Arial"/>
                <w:spacing w:val="-1"/>
              </w:rPr>
              <w:t>d</w:t>
            </w:r>
            <w:r w:rsidR="002B7CE8" w:rsidRPr="00B177C2">
              <w:rPr>
                <w:rFonts w:ascii="Arial" w:hAnsi="Arial" w:cs="Arial"/>
              </w:rPr>
              <w:t>i RSUD dr. Murjani Sampit</w:t>
            </w:r>
            <w:r w:rsidR="002B7CE8" w:rsidRPr="00B177C2">
              <w:rPr>
                <w:rFonts w:ascii="Arial" w:hAnsi="Arial" w:cs="Arial"/>
                <w:w w:val="102"/>
              </w:rPr>
              <w:t>.</w:t>
            </w:r>
          </w:p>
          <w:p w:rsidR="00201EDF" w:rsidRPr="00B177C2" w:rsidRDefault="00201EDF" w:rsidP="00B177C2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  <w:lang w:val="en-SG"/>
              </w:rPr>
            </w:pPr>
          </w:p>
          <w:p w:rsidR="00201EDF" w:rsidRPr="00B177C2" w:rsidRDefault="00201EDF" w:rsidP="00B177C2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SG"/>
              </w:rPr>
            </w:pPr>
            <w:r w:rsidRPr="00B177C2">
              <w:rPr>
                <w:rFonts w:ascii="Arial" w:hAnsi="Arial" w:cs="Arial"/>
                <w:spacing w:val="2"/>
              </w:rPr>
              <w:t>U</w:t>
            </w:r>
            <w:r w:rsidRPr="00B177C2">
              <w:rPr>
                <w:rFonts w:ascii="Arial" w:hAnsi="Arial" w:cs="Arial"/>
                <w:spacing w:val="-3"/>
              </w:rPr>
              <w:t>n</w:t>
            </w:r>
            <w:r w:rsidRPr="00B177C2">
              <w:rPr>
                <w:rFonts w:ascii="Arial" w:hAnsi="Arial" w:cs="Arial"/>
                <w:spacing w:val="-1"/>
              </w:rPr>
              <w:t>d</w:t>
            </w:r>
            <w:r w:rsidRPr="00B177C2">
              <w:rPr>
                <w:rFonts w:ascii="Arial" w:hAnsi="Arial" w:cs="Arial"/>
                <w:spacing w:val="3"/>
              </w:rPr>
              <w:t>a</w:t>
            </w:r>
            <w:r w:rsidRPr="00B177C2">
              <w:rPr>
                <w:rFonts w:ascii="Arial" w:hAnsi="Arial" w:cs="Arial"/>
                <w:spacing w:val="-1"/>
              </w:rPr>
              <w:t>n</w:t>
            </w:r>
            <w:r w:rsidRPr="00B177C2">
              <w:rPr>
                <w:rFonts w:ascii="Arial" w:hAnsi="Arial" w:cs="Arial"/>
              </w:rPr>
              <w:t>g</w:t>
            </w:r>
            <w:r w:rsidRPr="00B177C2">
              <w:rPr>
                <w:rFonts w:ascii="Arial" w:hAnsi="Arial" w:cs="Arial"/>
                <w:spacing w:val="3"/>
              </w:rPr>
              <w:t>-</w:t>
            </w:r>
            <w:r w:rsidRPr="00B177C2">
              <w:rPr>
                <w:rFonts w:ascii="Arial" w:hAnsi="Arial" w:cs="Arial"/>
              </w:rPr>
              <w:t>U</w:t>
            </w:r>
            <w:r w:rsidRPr="00B177C2">
              <w:rPr>
                <w:rFonts w:ascii="Arial" w:hAnsi="Arial" w:cs="Arial"/>
                <w:spacing w:val="2"/>
              </w:rPr>
              <w:t>n</w:t>
            </w:r>
            <w:r w:rsidRPr="00B177C2">
              <w:rPr>
                <w:rFonts w:ascii="Arial" w:hAnsi="Arial" w:cs="Arial"/>
                <w:spacing w:val="-3"/>
              </w:rPr>
              <w:t>d</w:t>
            </w:r>
            <w:r w:rsidRPr="00B177C2">
              <w:rPr>
                <w:rFonts w:ascii="Arial" w:hAnsi="Arial" w:cs="Arial"/>
                <w:spacing w:val="3"/>
              </w:rPr>
              <w:t>a</w:t>
            </w:r>
            <w:r w:rsidRPr="00B177C2">
              <w:rPr>
                <w:rFonts w:ascii="Arial" w:hAnsi="Arial" w:cs="Arial"/>
                <w:spacing w:val="-3"/>
              </w:rPr>
              <w:t>n</w:t>
            </w:r>
            <w:r w:rsidRPr="00B177C2">
              <w:rPr>
                <w:rFonts w:ascii="Arial" w:hAnsi="Arial" w:cs="Arial"/>
              </w:rPr>
              <w:t xml:space="preserve">g </w:t>
            </w:r>
            <w:r w:rsidRPr="00B177C2">
              <w:rPr>
                <w:rFonts w:ascii="Arial" w:hAnsi="Arial" w:cs="Arial"/>
                <w:spacing w:val="-2"/>
              </w:rPr>
              <w:t>R</w:t>
            </w:r>
            <w:r w:rsidRPr="00B177C2">
              <w:rPr>
                <w:rFonts w:ascii="Arial" w:hAnsi="Arial" w:cs="Arial"/>
                <w:spacing w:val="3"/>
              </w:rPr>
              <w:t>e</w:t>
            </w:r>
            <w:r w:rsidRPr="00B177C2">
              <w:rPr>
                <w:rFonts w:ascii="Arial" w:hAnsi="Arial" w:cs="Arial"/>
                <w:spacing w:val="-1"/>
              </w:rPr>
              <w:t>p</w:t>
            </w:r>
            <w:r w:rsidRPr="00B177C2">
              <w:rPr>
                <w:rFonts w:ascii="Arial" w:hAnsi="Arial" w:cs="Arial"/>
                <w:spacing w:val="2"/>
              </w:rPr>
              <w:t>ub</w:t>
            </w:r>
            <w:r w:rsidRPr="00B177C2">
              <w:rPr>
                <w:rFonts w:ascii="Arial" w:hAnsi="Arial" w:cs="Arial"/>
                <w:spacing w:val="-1"/>
              </w:rPr>
              <w:t>l</w:t>
            </w:r>
            <w:r w:rsidRPr="00B177C2">
              <w:rPr>
                <w:rFonts w:ascii="Arial" w:hAnsi="Arial" w:cs="Arial"/>
                <w:spacing w:val="1"/>
              </w:rPr>
              <w:t>i</w:t>
            </w:r>
            <w:r w:rsidRPr="00B177C2">
              <w:rPr>
                <w:rFonts w:ascii="Arial" w:hAnsi="Arial" w:cs="Arial"/>
              </w:rPr>
              <w:t xml:space="preserve">k </w:t>
            </w:r>
            <w:r w:rsidRPr="00B177C2">
              <w:rPr>
                <w:rFonts w:ascii="Arial" w:hAnsi="Arial" w:cs="Arial"/>
                <w:spacing w:val="1"/>
              </w:rPr>
              <w:t>I</w:t>
            </w:r>
            <w:r w:rsidRPr="00B177C2">
              <w:rPr>
                <w:rFonts w:ascii="Arial" w:hAnsi="Arial" w:cs="Arial"/>
                <w:spacing w:val="-1"/>
              </w:rPr>
              <w:t>nd</w:t>
            </w:r>
            <w:r w:rsidRPr="00B177C2">
              <w:rPr>
                <w:rFonts w:ascii="Arial" w:hAnsi="Arial" w:cs="Arial"/>
                <w:spacing w:val="1"/>
              </w:rPr>
              <w:t>o</w:t>
            </w:r>
            <w:r w:rsidRPr="00B177C2">
              <w:rPr>
                <w:rFonts w:ascii="Arial" w:hAnsi="Arial" w:cs="Arial"/>
                <w:spacing w:val="-1"/>
              </w:rPr>
              <w:t>n</w:t>
            </w:r>
            <w:r w:rsidRPr="00B177C2">
              <w:rPr>
                <w:rFonts w:ascii="Arial" w:hAnsi="Arial" w:cs="Arial"/>
                <w:spacing w:val="1"/>
              </w:rPr>
              <w:t>e</w:t>
            </w:r>
            <w:r w:rsidRPr="00B177C2">
              <w:rPr>
                <w:rFonts w:ascii="Arial" w:hAnsi="Arial" w:cs="Arial"/>
                <w:spacing w:val="-2"/>
              </w:rPr>
              <w:t>s</w:t>
            </w:r>
            <w:r w:rsidRPr="00B177C2">
              <w:rPr>
                <w:rFonts w:ascii="Arial" w:hAnsi="Arial" w:cs="Arial"/>
                <w:spacing w:val="1"/>
              </w:rPr>
              <w:t>i</w:t>
            </w:r>
            <w:r w:rsidRPr="00B177C2">
              <w:rPr>
                <w:rFonts w:ascii="Arial" w:hAnsi="Arial" w:cs="Arial"/>
              </w:rPr>
              <w:t xml:space="preserve">a </w:t>
            </w:r>
            <w:r w:rsidRPr="00B177C2">
              <w:rPr>
                <w:rFonts w:ascii="Arial" w:hAnsi="Arial" w:cs="Arial"/>
                <w:spacing w:val="1"/>
              </w:rPr>
              <w:t>No</w:t>
            </w:r>
            <w:r w:rsidRPr="00B177C2">
              <w:rPr>
                <w:rFonts w:ascii="Arial" w:hAnsi="Arial" w:cs="Arial"/>
                <w:spacing w:val="3"/>
              </w:rPr>
              <w:t>m</w:t>
            </w:r>
            <w:r w:rsidRPr="00B177C2">
              <w:rPr>
                <w:rFonts w:ascii="Arial" w:hAnsi="Arial" w:cs="Arial"/>
                <w:spacing w:val="-4"/>
              </w:rPr>
              <w:t>o</w:t>
            </w:r>
            <w:r w:rsidRPr="00B177C2">
              <w:rPr>
                <w:rFonts w:ascii="Arial" w:hAnsi="Arial" w:cs="Arial"/>
              </w:rPr>
              <w:t xml:space="preserve">r </w:t>
            </w:r>
            <w:r w:rsidRPr="00B177C2">
              <w:rPr>
                <w:rFonts w:ascii="Arial" w:hAnsi="Arial" w:cs="Arial"/>
                <w:spacing w:val="1"/>
                <w:lang w:val="en-SG"/>
              </w:rPr>
              <w:t xml:space="preserve">23 </w:t>
            </w:r>
            <w:r w:rsidRPr="00B177C2">
              <w:rPr>
                <w:rFonts w:ascii="Arial" w:hAnsi="Arial" w:cs="Arial"/>
                <w:spacing w:val="-1"/>
              </w:rPr>
              <w:t>T</w:t>
            </w:r>
            <w:r w:rsidRPr="00B177C2">
              <w:rPr>
                <w:rFonts w:ascii="Arial" w:hAnsi="Arial" w:cs="Arial"/>
              </w:rPr>
              <w:t>a</w:t>
            </w:r>
            <w:r w:rsidRPr="00B177C2">
              <w:rPr>
                <w:rFonts w:ascii="Arial" w:hAnsi="Arial" w:cs="Arial"/>
                <w:spacing w:val="-1"/>
              </w:rPr>
              <w:t>h</w:t>
            </w:r>
            <w:r w:rsidRPr="00B177C2">
              <w:rPr>
                <w:rFonts w:ascii="Arial" w:hAnsi="Arial" w:cs="Arial"/>
                <w:spacing w:val="2"/>
              </w:rPr>
              <w:t>u</w:t>
            </w:r>
            <w:r w:rsidRPr="00B177C2">
              <w:rPr>
                <w:rFonts w:ascii="Arial" w:hAnsi="Arial" w:cs="Arial"/>
              </w:rPr>
              <w:t xml:space="preserve">n </w:t>
            </w:r>
            <w:r w:rsidRPr="00B177C2">
              <w:rPr>
                <w:rFonts w:ascii="Arial" w:hAnsi="Arial" w:cs="Arial"/>
                <w:spacing w:val="1"/>
                <w:w w:val="102"/>
                <w:lang w:val="en-SG"/>
              </w:rPr>
              <w:t xml:space="preserve">1992 </w:t>
            </w:r>
            <w:r w:rsidRPr="00B177C2">
              <w:rPr>
                <w:rFonts w:ascii="Arial" w:hAnsi="Arial" w:cs="Arial"/>
                <w:spacing w:val="-1"/>
              </w:rPr>
              <w:t>t</w:t>
            </w:r>
            <w:r w:rsidRPr="00B177C2">
              <w:rPr>
                <w:rFonts w:ascii="Arial" w:hAnsi="Arial" w:cs="Arial"/>
                <w:spacing w:val="1"/>
              </w:rPr>
              <w:t>e</w:t>
            </w:r>
            <w:r w:rsidRPr="00B177C2">
              <w:rPr>
                <w:rFonts w:ascii="Arial" w:hAnsi="Arial" w:cs="Arial"/>
                <w:spacing w:val="-1"/>
              </w:rPr>
              <w:t>nt</w:t>
            </w:r>
            <w:r w:rsidRPr="00B177C2">
              <w:rPr>
                <w:rFonts w:ascii="Arial" w:hAnsi="Arial" w:cs="Arial"/>
                <w:spacing w:val="3"/>
              </w:rPr>
              <w:t>a</w:t>
            </w:r>
            <w:r w:rsidRPr="00B177C2">
              <w:rPr>
                <w:rFonts w:ascii="Arial" w:hAnsi="Arial" w:cs="Arial"/>
                <w:spacing w:val="-1"/>
              </w:rPr>
              <w:t>n</w:t>
            </w:r>
            <w:r w:rsidRPr="00B177C2">
              <w:rPr>
                <w:rFonts w:ascii="Arial" w:hAnsi="Arial" w:cs="Arial"/>
              </w:rPr>
              <w:t xml:space="preserve">g </w:t>
            </w:r>
            <w:r w:rsidRPr="00B177C2">
              <w:rPr>
                <w:rFonts w:ascii="Arial" w:hAnsi="Arial" w:cs="Arial"/>
                <w:lang w:val="en-SG"/>
              </w:rPr>
              <w:t xml:space="preserve">Pokok-Pokok </w:t>
            </w:r>
            <w:r w:rsidRPr="00B177C2">
              <w:rPr>
                <w:rFonts w:ascii="Arial" w:hAnsi="Arial" w:cs="Arial"/>
                <w:spacing w:val="1"/>
                <w:w w:val="102"/>
              </w:rPr>
              <w:t>Kes</w:t>
            </w:r>
            <w:r w:rsidRPr="00B177C2">
              <w:rPr>
                <w:rFonts w:ascii="Arial" w:hAnsi="Arial" w:cs="Arial"/>
                <w:spacing w:val="3"/>
                <w:w w:val="102"/>
              </w:rPr>
              <w:t>e</w:t>
            </w:r>
            <w:r w:rsidRPr="00B177C2">
              <w:rPr>
                <w:rFonts w:ascii="Arial" w:hAnsi="Arial" w:cs="Arial"/>
                <w:spacing w:val="-3"/>
                <w:w w:val="102"/>
              </w:rPr>
              <w:t>h</w:t>
            </w:r>
            <w:r w:rsidRPr="00B177C2">
              <w:rPr>
                <w:rFonts w:ascii="Arial" w:hAnsi="Arial" w:cs="Arial"/>
                <w:spacing w:val="3"/>
                <w:w w:val="102"/>
              </w:rPr>
              <w:t>a</w:t>
            </w:r>
            <w:r w:rsidRPr="00B177C2">
              <w:rPr>
                <w:rFonts w:ascii="Arial" w:hAnsi="Arial" w:cs="Arial"/>
                <w:spacing w:val="-1"/>
                <w:w w:val="102"/>
              </w:rPr>
              <w:t>t</w:t>
            </w:r>
            <w:r w:rsidRPr="00B177C2">
              <w:rPr>
                <w:rFonts w:ascii="Arial" w:hAnsi="Arial" w:cs="Arial"/>
                <w:w w:val="102"/>
              </w:rPr>
              <w:t>an;</w:t>
            </w:r>
          </w:p>
          <w:p w:rsidR="002B7CE8" w:rsidRPr="00B177C2" w:rsidRDefault="002B7CE8" w:rsidP="00B177C2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Undang-Unda</w:t>
            </w:r>
            <w:r w:rsidR="00201EDF" w:rsidRPr="00B177C2">
              <w:rPr>
                <w:rFonts w:ascii="Arial" w:hAnsi="Arial" w:cs="Arial"/>
              </w:rPr>
              <w:t>ng Republik Indonesia Nomor 44 T</w:t>
            </w:r>
            <w:r w:rsidRPr="00B177C2">
              <w:rPr>
                <w:rFonts w:ascii="Arial" w:hAnsi="Arial" w:cs="Arial"/>
              </w:rPr>
              <w:t>ahun 2009 tentang Rumah Sakit;</w:t>
            </w:r>
          </w:p>
          <w:p w:rsidR="002B7CE8" w:rsidRPr="00B177C2" w:rsidRDefault="002B7CE8" w:rsidP="00B177C2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SG"/>
              </w:rPr>
              <w:t>Peraturan</w:t>
            </w:r>
            <w:r w:rsidRPr="00B177C2">
              <w:rPr>
                <w:rFonts w:ascii="Arial" w:hAnsi="Arial" w:cs="Arial"/>
              </w:rPr>
              <w:t xml:space="preserve"> Menteri Kesehatan Republik Indonesia Nomor 1</w:t>
            </w:r>
            <w:r w:rsidR="008D47FB" w:rsidRPr="00B177C2">
              <w:rPr>
                <w:rFonts w:ascii="Arial" w:hAnsi="Arial" w:cs="Arial"/>
                <w:lang w:val="en-SG"/>
              </w:rPr>
              <w:t>1 Tahun 2017</w:t>
            </w:r>
            <w:r w:rsidRPr="00B177C2">
              <w:rPr>
                <w:rFonts w:ascii="Arial" w:hAnsi="Arial" w:cs="Arial"/>
              </w:rPr>
              <w:t xml:space="preserve"> tentang </w:t>
            </w:r>
            <w:r w:rsidR="008D47FB" w:rsidRPr="00B177C2">
              <w:rPr>
                <w:rFonts w:ascii="Arial" w:hAnsi="Arial" w:cs="Arial"/>
                <w:lang w:val="en-SG"/>
              </w:rPr>
              <w:t>Keselamatan Pasien</w:t>
            </w:r>
            <w:r w:rsidRPr="00B177C2">
              <w:rPr>
                <w:rFonts w:ascii="Arial" w:hAnsi="Arial" w:cs="Arial"/>
              </w:rPr>
              <w:t>;</w:t>
            </w:r>
          </w:p>
          <w:p w:rsidR="002B7CE8" w:rsidRPr="00B177C2" w:rsidRDefault="002B7CE8" w:rsidP="00B177C2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  <w:lang w:val="en-SG"/>
              </w:rPr>
              <w:t xml:space="preserve">Keputusan </w:t>
            </w:r>
            <w:r w:rsidRPr="00B177C2">
              <w:rPr>
                <w:rFonts w:ascii="Arial" w:hAnsi="Arial" w:cs="Arial"/>
              </w:rPr>
              <w:t>Menteri Kesehatan Republik Indonesia Nomor 1</w:t>
            </w:r>
            <w:r w:rsidRPr="00B177C2">
              <w:rPr>
                <w:rFonts w:ascii="Arial" w:hAnsi="Arial" w:cs="Arial"/>
                <w:lang w:val="en-SG"/>
              </w:rPr>
              <w:t>29</w:t>
            </w:r>
            <w:r w:rsidR="00201EDF" w:rsidRPr="00B177C2">
              <w:rPr>
                <w:rFonts w:ascii="Arial" w:hAnsi="Arial" w:cs="Arial"/>
              </w:rPr>
              <w:t xml:space="preserve"> Tahun </w:t>
            </w:r>
            <w:r w:rsidRPr="00B177C2">
              <w:rPr>
                <w:rFonts w:ascii="Arial" w:hAnsi="Arial" w:cs="Arial"/>
                <w:lang w:val="en-SG"/>
              </w:rPr>
              <w:t>2008</w:t>
            </w:r>
            <w:r w:rsidRPr="00B177C2">
              <w:rPr>
                <w:rFonts w:ascii="Arial" w:hAnsi="Arial" w:cs="Arial"/>
              </w:rPr>
              <w:t>, tentang</w:t>
            </w:r>
            <w:r w:rsidRPr="00B177C2">
              <w:rPr>
                <w:rFonts w:ascii="Arial" w:hAnsi="Arial" w:cs="Arial"/>
                <w:lang w:val="en-SG"/>
              </w:rPr>
              <w:t xml:space="preserve"> Standar Pelayanan Minimal </w:t>
            </w:r>
            <w:r w:rsidRPr="00B177C2">
              <w:rPr>
                <w:rFonts w:ascii="Arial" w:hAnsi="Arial" w:cs="Arial"/>
              </w:rPr>
              <w:t>Rumah Sakit;</w:t>
            </w:r>
          </w:p>
          <w:p w:rsidR="00F35469" w:rsidRPr="00B177C2" w:rsidRDefault="00F35469" w:rsidP="00B177C2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Keputusan Kepala Dinas Kesehatan Pr</w:t>
            </w:r>
            <w:r w:rsidR="00201EDF" w:rsidRPr="00B177C2">
              <w:rPr>
                <w:rFonts w:ascii="Arial" w:hAnsi="Arial" w:cs="Arial"/>
              </w:rPr>
              <w:t>ovinsi Kalimantan Tengah Nomor</w:t>
            </w:r>
            <w:r w:rsidRPr="00B177C2">
              <w:rPr>
                <w:rFonts w:ascii="Arial" w:hAnsi="Arial" w:cs="Arial"/>
              </w:rPr>
              <w:t xml:space="preserve"> 134</w:t>
            </w:r>
            <w:r w:rsidR="00201EDF" w:rsidRPr="00B177C2">
              <w:rPr>
                <w:rFonts w:ascii="Arial" w:hAnsi="Arial" w:cs="Arial"/>
              </w:rPr>
              <w:t xml:space="preserve"> Tahun </w:t>
            </w:r>
            <w:r w:rsidRPr="00B177C2">
              <w:rPr>
                <w:rFonts w:ascii="Arial" w:hAnsi="Arial" w:cs="Arial"/>
              </w:rPr>
              <w:t>2013, tentang Pemberian Ijin Operasional Tetap Kepada RSUD dr. Murjani Sampit;</w:t>
            </w:r>
          </w:p>
          <w:p w:rsidR="002B7CE8" w:rsidRPr="00B177C2" w:rsidRDefault="00F35469" w:rsidP="00B177C2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SG"/>
              </w:rPr>
            </w:pPr>
            <w:r w:rsidRPr="00B177C2">
              <w:rPr>
                <w:rFonts w:ascii="Arial" w:hAnsi="Arial" w:cs="Arial"/>
              </w:rPr>
              <w:t>Peraturan Bupati Kotawaringin Timur Nomor 10 Tahun 2011 Tentang Tata Kelola Rumah Sakit Umum Daerah dr. Murjani Sampit.</w:t>
            </w:r>
          </w:p>
        </w:tc>
      </w:tr>
    </w:tbl>
    <w:p w:rsidR="002B7CE8" w:rsidRPr="00B177C2" w:rsidRDefault="002B7CE8" w:rsidP="00B177C2">
      <w:pPr>
        <w:pStyle w:val="NoSpacing"/>
        <w:spacing w:line="360" w:lineRule="auto"/>
        <w:jc w:val="center"/>
        <w:rPr>
          <w:rFonts w:ascii="Arial" w:hAnsi="Arial" w:cs="Arial"/>
        </w:rPr>
      </w:pPr>
      <w:r w:rsidRPr="00B177C2">
        <w:rPr>
          <w:rFonts w:ascii="Arial" w:hAnsi="Arial" w:cs="Arial"/>
        </w:rPr>
        <w:lastRenderedPageBreak/>
        <w:t>MEMUTUSKAN :</w:t>
      </w: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1702"/>
        <w:gridCol w:w="283"/>
        <w:gridCol w:w="3119"/>
        <w:gridCol w:w="1559"/>
        <w:gridCol w:w="283"/>
        <w:gridCol w:w="2410"/>
      </w:tblGrid>
      <w:tr w:rsidR="002B7CE8" w:rsidRPr="00B177C2" w:rsidTr="00B963C2">
        <w:tc>
          <w:tcPr>
            <w:tcW w:w="1702" w:type="dxa"/>
          </w:tcPr>
          <w:p w:rsidR="002B7CE8" w:rsidRPr="00B177C2" w:rsidRDefault="002B7CE8" w:rsidP="004933DD">
            <w:pPr>
              <w:pStyle w:val="NoSpacing"/>
              <w:spacing w:line="360" w:lineRule="auto"/>
              <w:ind w:right="-108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MENETAPKAN</w:t>
            </w:r>
          </w:p>
          <w:p w:rsidR="002B7CE8" w:rsidRPr="00B177C2" w:rsidRDefault="002B7CE8" w:rsidP="004933DD">
            <w:pPr>
              <w:pStyle w:val="NoSpacing"/>
              <w:spacing w:line="360" w:lineRule="auto"/>
              <w:ind w:right="-108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KESATU</w:t>
            </w:r>
          </w:p>
          <w:p w:rsidR="002B7CE8" w:rsidRPr="00B177C2" w:rsidRDefault="002B7CE8" w:rsidP="004933DD">
            <w:pPr>
              <w:pStyle w:val="NoSpacing"/>
              <w:spacing w:line="360" w:lineRule="auto"/>
              <w:ind w:right="-108"/>
              <w:rPr>
                <w:rFonts w:ascii="Arial" w:hAnsi="Arial" w:cs="Arial"/>
                <w:lang w:val="en-SG"/>
              </w:rPr>
            </w:pPr>
          </w:p>
          <w:p w:rsidR="00201EDF" w:rsidRPr="00B177C2" w:rsidRDefault="00201EDF" w:rsidP="004933DD">
            <w:pPr>
              <w:pStyle w:val="NoSpacing"/>
              <w:spacing w:line="360" w:lineRule="auto"/>
              <w:ind w:right="-108"/>
              <w:rPr>
                <w:rFonts w:ascii="Arial" w:hAnsi="Arial" w:cs="Arial"/>
              </w:rPr>
            </w:pPr>
          </w:p>
          <w:p w:rsidR="002B7CE8" w:rsidRPr="00B177C2" w:rsidRDefault="002B7CE8" w:rsidP="004933DD">
            <w:pPr>
              <w:pStyle w:val="NoSpacing"/>
              <w:spacing w:line="360" w:lineRule="auto"/>
              <w:ind w:right="-108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KEDUA</w:t>
            </w:r>
          </w:p>
          <w:p w:rsidR="002B7CE8" w:rsidRPr="00B177C2" w:rsidRDefault="002B7CE8" w:rsidP="004933DD">
            <w:pPr>
              <w:pStyle w:val="NoSpacing"/>
              <w:spacing w:line="360" w:lineRule="auto"/>
              <w:ind w:right="-108"/>
              <w:rPr>
                <w:rFonts w:ascii="Arial" w:hAnsi="Arial" w:cs="Arial"/>
              </w:rPr>
            </w:pPr>
          </w:p>
          <w:p w:rsidR="00003810" w:rsidRPr="00B177C2" w:rsidRDefault="00003810" w:rsidP="004933DD">
            <w:pPr>
              <w:pStyle w:val="NoSpacing"/>
              <w:spacing w:line="360" w:lineRule="auto"/>
              <w:ind w:right="-108"/>
              <w:rPr>
                <w:rFonts w:ascii="Arial" w:hAnsi="Arial" w:cs="Arial"/>
                <w:lang w:val="en-ID"/>
              </w:rPr>
            </w:pPr>
          </w:p>
          <w:p w:rsidR="00416911" w:rsidRPr="00B177C2" w:rsidRDefault="00416911" w:rsidP="004933DD">
            <w:pPr>
              <w:pStyle w:val="NoSpacing"/>
              <w:spacing w:line="360" w:lineRule="auto"/>
              <w:ind w:right="-108"/>
              <w:rPr>
                <w:rFonts w:ascii="Arial" w:hAnsi="Arial" w:cs="Arial"/>
                <w:lang w:val="en-ID"/>
              </w:rPr>
            </w:pPr>
          </w:p>
          <w:p w:rsidR="002B7CE8" w:rsidRPr="00B177C2" w:rsidRDefault="002B7CE8" w:rsidP="004933DD">
            <w:pPr>
              <w:pStyle w:val="NoSpacing"/>
              <w:spacing w:line="360" w:lineRule="auto"/>
              <w:ind w:right="-108"/>
              <w:rPr>
                <w:rFonts w:ascii="Arial" w:hAnsi="Arial" w:cs="Arial"/>
                <w:lang w:val="en-SG"/>
              </w:rPr>
            </w:pPr>
            <w:r w:rsidRPr="00B177C2">
              <w:rPr>
                <w:rFonts w:ascii="Arial" w:hAnsi="Arial" w:cs="Arial"/>
              </w:rPr>
              <w:t>KETIGA</w:t>
            </w:r>
          </w:p>
          <w:p w:rsidR="002B7CE8" w:rsidRPr="00B177C2" w:rsidRDefault="002B7CE8" w:rsidP="004933DD">
            <w:pPr>
              <w:pStyle w:val="NoSpacing"/>
              <w:spacing w:line="360" w:lineRule="auto"/>
              <w:ind w:right="-108"/>
              <w:rPr>
                <w:rFonts w:ascii="Arial" w:hAnsi="Arial" w:cs="Arial"/>
                <w:lang w:val="en-SG"/>
              </w:rPr>
            </w:pPr>
          </w:p>
          <w:p w:rsidR="002B7CE8" w:rsidRPr="00B177C2" w:rsidRDefault="002B7CE8" w:rsidP="004933DD">
            <w:pPr>
              <w:pStyle w:val="NoSpacing"/>
              <w:spacing w:line="360" w:lineRule="auto"/>
              <w:ind w:right="-108"/>
              <w:rPr>
                <w:rFonts w:ascii="Arial" w:hAnsi="Arial" w:cs="Arial"/>
                <w:lang w:val="en-SG"/>
              </w:rPr>
            </w:pPr>
            <w:r w:rsidRPr="00B177C2">
              <w:rPr>
                <w:rFonts w:ascii="Arial" w:hAnsi="Arial" w:cs="Arial"/>
                <w:lang w:val="en-SG"/>
              </w:rPr>
              <w:t>KEEMPAT</w:t>
            </w:r>
          </w:p>
          <w:p w:rsidR="002B7CE8" w:rsidRPr="00B177C2" w:rsidRDefault="002B7CE8" w:rsidP="004933DD">
            <w:pPr>
              <w:pStyle w:val="NoSpacing"/>
              <w:spacing w:line="360" w:lineRule="auto"/>
              <w:ind w:right="-108"/>
              <w:rPr>
                <w:rFonts w:ascii="Arial" w:hAnsi="Arial" w:cs="Arial"/>
              </w:rPr>
            </w:pPr>
          </w:p>
          <w:p w:rsidR="00E92522" w:rsidRPr="00B177C2" w:rsidRDefault="00E92522" w:rsidP="004933DD">
            <w:pPr>
              <w:pStyle w:val="NoSpacing"/>
              <w:spacing w:line="360" w:lineRule="auto"/>
              <w:ind w:right="-108"/>
              <w:rPr>
                <w:rFonts w:ascii="Arial" w:hAnsi="Arial" w:cs="Arial"/>
              </w:rPr>
            </w:pPr>
          </w:p>
          <w:p w:rsidR="002B7CE8" w:rsidRPr="00B177C2" w:rsidRDefault="002B7CE8" w:rsidP="004933DD">
            <w:pPr>
              <w:pStyle w:val="NoSpacing"/>
              <w:spacing w:line="360" w:lineRule="auto"/>
              <w:ind w:right="-108"/>
              <w:rPr>
                <w:rFonts w:ascii="Arial" w:hAnsi="Arial" w:cs="Arial"/>
                <w:lang w:val="en-SG"/>
              </w:rPr>
            </w:pPr>
            <w:r w:rsidRPr="00B177C2">
              <w:rPr>
                <w:rFonts w:ascii="Arial" w:hAnsi="Arial" w:cs="Arial"/>
                <w:lang w:val="en-SG"/>
              </w:rPr>
              <w:t>KELIMA</w:t>
            </w:r>
          </w:p>
          <w:p w:rsidR="00383A72" w:rsidRPr="00B177C2" w:rsidRDefault="00383A72" w:rsidP="004933DD">
            <w:pPr>
              <w:pStyle w:val="NoSpacing"/>
              <w:spacing w:line="360" w:lineRule="auto"/>
              <w:ind w:right="-108"/>
              <w:rPr>
                <w:rFonts w:ascii="Arial" w:hAnsi="Arial" w:cs="Arial"/>
                <w:lang w:val="en-ID"/>
              </w:rPr>
            </w:pPr>
          </w:p>
          <w:p w:rsidR="002B7CE8" w:rsidRPr="00B177C2" w:rsidRDefault="002B7CE8" w:rsidP="004933DD">
            <w:pPr>
              <w:pStyle w:val="NoSpacing"/>
              <w:spacing w:line="360" w:lineRule="auto"/>
              <w:ind w:right="-108"/>
              <w:rPr>
                <w:rFonts w:ascii="Arial" w:hAnsi="Arial" w:cs="Arial"/>
                <w:lang w:val="en-SG"/>
              </w:rPr>
            </w:pPr>
            <w:r w:rsidRPr="00B177C2">
              <w:rPr>
                <w:rFonts w:ascii="Arial" w:hAnsi="Arial" w:cs="Arial"/>
                <w:lang w:val="en-SG"/>
              </w:rPr>
              <w:t>KEENAM</w:t>
            </w:r>
          </w:p>
          <w:p w:rsidR="002B7CE8" w:rsidRPr="00B177C2" w:rsidRDefault="002B7CE8" w:rsidP="00B177C2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3" w:type="dxa"/>
          </w:tcPr>
          <w:p w:rsidR="002B7CE8" w:rsidRPr="00B177C2" w:rsidRDefault="002B7CE8" w:rsidP="00B177C2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:</w:t>
            </w:r>
          </w:p>
          <w:p w:rsidR="002B7CE8" w:rsidRPr="00B177C2" w:rsidRDefault="002B7CE8" w:rsidP="00B177C2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:</w:t>
            </w:r>
          </w:p>
          <w:p w:rsidR="002B7CE8" w:rsidRPr="00B177C2" w:rsidRDefault="002B7CE8" w:rsidP="00B177C2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2B7CE8" w:rsidRPr="00B177C2" w:rsidRDefault="002B7CE8" w:rsidP="00B177C2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B177C2" w:rsidRDefault="002B7CE8" w:rsidP="00B177C2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:</w:t>
            </w:r>
          </w:p>
          <w:p w:rsidR="002B7CE8" w:rsidRPr="00B177C2" w:rsidRDefault="002B7CE8" w:rsidP="00B177C2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003810" w:rsidRPr="00B177C2" w:rsidRDefault="00003810" w:rsidP="00B177C2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416911" w:rsidRPr="00B177C2" w:rsidRDefault="00416911" w:rsidP="00B177C2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2B7CE8" w:rsidRPr="00B177C2" w:rsidRDefault="002B7CE8" w:rsidP="00B177C2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  <w:r w:rsidRPr="00B177C2">
              <w:rPr>
                <w:rFonts w:ascii="Arial" w:hAnsi="Arial" w:cs="Arial"/>
              </w:rPr>
              <w:t>:</w:t>
            </w:r>
          </w:p>
          <w:p w:rsidR="002B7CE8" w:rsidRPr="00B177C2" w:rsidRDefault="002B7CE8" w:rsidP="00B177C2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2B7CE8" w:rsidRPr="00B177C2" w:rsidRDefault="002B7CE8" w:rsidP="00B177C2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  <w:r w:rsidRPr="00B177C2">
              <w:rPr>
                <w:rFonts w:ascii="Arial" w:hAnsi="Arial" w:cs="Arial"/>
                <w:lang w:val="en-SG"/>
              </w:rPr>
              <w:t>:</w:t>
            </w:r>
          </w:p>
          <w:p w:rsidR="002B7CE8" w:rsidRPr="00B177C2" w:rsidRDefault="002B7CE8" w:rsidP="00B177C2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E92522" w:rsidRPr="00B177C2" w:rsidRDefault="00E92522" w:rsidP="00B177C2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B177C2" w:rsidRDefault="002B7CE8" w:rsidP="00B177C2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  <w:r w:rsidRPr="00B177C2">
              <w:rPr>
                <w:rFonts w:ascii="Arial" w:hAnsi="Arial" w:cs="Arial"/>
                <w:lang w:val="en-SG"/>
              </w:rPr>
              <w:t>:</w:t>
            </w:r>
          </w:p>
          <w:p w:rsidR="00416911" w:rsidRPr="00B177C2" w:rsidRDefault="00416911" w:rsidP="00B177C2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2B7CE8" w:rsidRPr="00B177C2" w:rsidRDefault="002B7CE8" w:rsidP="00B177C2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  <w:r w:rsidRPr="00B177C2">
              <w:rPr>
                <w:rFonts w:ascii="Arial" w:hAnsi="Arial" w:cs="Arial"/>
                <w:lang w:val="en-SG"/>
              </w:rPr>
              <w:t>:</w:t>
            </w:r>
          </w:p>
          <w:p w:rsidR="002B7CE8" w:rsidRPr="00B177C2" w:rsidRDefault="002B7CE8" w:rsidP="00B177C2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71" w:type="dxa"/>
            <w:gridSpan w:val="4"/>
          </w:tcPr>
          <w:p w:rsidR="002B7CE8" w:rsidRPr="00B177C2" w:rsidRDefault="002B7CE8" w:rsidP="00B177C2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</w:p>
          <w:p w:rsidR="002B7CE8" w:rsidRPr="00B177C2" w:rsidRDefault="008D47FB" w:rsidP="00B177C2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 xml:space="preserve">Memberlakukan  </w:t>
            </w:r>
            <w:r w:rsidR="00C72E8D" w:rsidRPr="00B177C2">
              <w:rPr>
                <w:rFonts w:ascii="Arial" w:hAnsi="Arial" w:cs="Arial"/>
              </w:rPr>
              <w:t xml:space="preserve">Panduan </w:t>
            </w:r>
            <w:r w:rsidR="00B036B0" w:rsidRPr="00B177C2">
              <w:rPr>
                <w:rFonts w:ascii="Arial" w:hAnsi="Arial" w:cs="Arial"/>
                <w:i/>
              </w:rPr>
              <w:t>Failure Mode and Effect</w:t>
            </w:r>
            <w:r w:rsidR="00C72E8D" w:rsidRPr="00B177C2">
              <w:rPr>
                <w:rFonts w:ascii="Arial" w:hAnsi="Arial" w:cs="Arial"/>
                <w:i/>
              </w:rPr>
              <w:t xml:space="preserve"> Analysis (FMEA) </w:t>
            </w:r>
            <w:r w:rsidR="00C72E8D" w:rsidRPr="00B177C2">
              <w:rPr>
                <w:rFonts w:ascii="Arial" w:hAnsi="Arial" w:cs="Arial"/>
              </w:rPr>
              <w:t xml:space="preserve">di RSUD dr. Murjani Sampit sebagai sarana penunjang dalam manajemen </w:t>
            </w:r>
            <w:r w:rsidR="00F1580E" w:rsidRPr="00B177C2">
              <w:rPr>
                <w:rFonts w:ascii="Arial" w:hAnsi="Arial" w:cs="Arial"/>
              </w:rPr>
              <w:t>resiko</w:t>
            </w:r>
            <w:r w:rsidR="00C72E8D" w:rsidRPr="00B177C2">
              <w:rPr>
                <w:rFonts w:ascii="Arial" w:hAnsi="Arial" w:cs="Arial"/>
              </w:rPr>
              <w:t xml:space="preserve"> secara proaktif</w:t>
            </w:r>
            <w:r w:rsidR="00B72435" w:rsidRPr="00B177C2">
              <w:rPr>
                <w:rFonts w:ascii="Arial" w:hAnsi="Arial" w:cs="Arial"/>
                <w:lang w:val="en-ID"/>
              </w:rPr>
              <w:t>.</w:t>
            </w:r>
          </w:p>
          <w:p w:rsidR="00A74457" w:rsidRPr="00B177C2" w:rsidRDefault="00B036B0" w:rsidP="00B177C2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  <w:i/>
              </w:rPr>
              <w:t>Failure Mode and Effect</w:t>
            </w:r>
            <w:r w:rsidR="00C72E8D" w:rsidRPr="00B177C2">
              <w:rPr>
                <w:rFonts w:ascii="Arial" w:hAnsi="Arial" w:cs="Arial"/>
                <w:i/>
              </w:rPr>
              <w:t xml:space="preserve"> Analysis (FMEA) </w:t>
            </w:r>
            <w:r w:rsidR="00C72E8D" w:rsidRPr="00B177C2">
              <w:rPr>
                <w:rFonts w:ascii="Arial" w:hAnsi="Arial" w:cs="Arial"/>
              </w:rPr>
              <w:t xml:space="preserve">dilakukan pada proses beresiko tinggi </w:t>
            </w:r>
            <w:r w:rsidR="00A74457" w:rsidRPr="00B177C2">
              <w:rPr>
                <w:rFonts w:ascii="Arial" w:hAnsi="Arial" w:cs="Arial"/>
              </w:rPr>
              <w:t>yaitu proses baru, proses yang sedang berjalan, atau proses yang belum dilakukan atau baru akan dilakukan baik proses klinis atau proses non klinis.</w:t>
            </w:r>
          </w:p>
          <w:p w:rsidR="00E92522" w:rsidRPr="00B177C2" w:rsidRDefault="00B036B0" w:rsidP="00B177C2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  <w:i/>
              </w:rPr>
              <w:t>Failure Mode and Effect</w:t>
            </w:r>
            <w:r w:rsidR="00E92522" w:rsidRPr="00B177C2">
              <w:rPr>
                <w:rFonts w:ascii="Arial" w:hAnsi="Arial" w:cs="Arial"/>
                <w:i/>
              </w:rPr>
              <w:t xml:space="preserve"> Analysis (FMEA) </w:t>
            </w:r>
            <w:r w:rsidR="00E92522" w:rsidRPr="00B177C2">
              <w:rPr>
                <w:rFonts w:ascii="Arial" w:hAnsi="Arial" w:cs="Arial"/>
              </w:rPr>
              <w:t>dilakukan oleh Komite PMKP bersama unit lain.</w:t>
            </w:r>
          </w:p>
          <w:p w:rsidR="002B7CE8" w:rsidRPr="00B177C2" w:rsidRDefault="00E92522" w:rsidP="00B177C2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 xml:space="preserve">Pelaksanaan hingga proses penyelesaian </w:t>
            </w:r>
            <w:r w:rsidR="00B036B0" w:rsidRPr="00B177C2">
              <w:rPr>
                <w:rFonts w:ascii="Arial" w:hAnsi="Arial" w:cs="Arial"/>
                <w:i/>
              </w:rPr>
              <w:t>Failure Mode and Effect</w:t>
            </w:r>
            <w:r w:rsidRPr="00B177C2">
              <w:rPr>
                <w:rFonts w:ascii="Arial" w:hAnsi="Arial" w:cs="Arial"/>
                <w:i/>
              </w:rPr>
              <w:t xml:space="preserve"> Analysis (FMEA)</w:t>
            </w:r>
            <w:r w:rsidRPr="00B177C2">
              <w:rPr>
                <w:rFonts w:ascii="Arial" w:hAnsi="Arial" w:cs="Arial"/>
              </w:rPr>
              <w:t xml:space="preserve"> dilakukan sesuai program yang telah disusun Komite PMKP.</w:t>
            </w:r>
          </w:p>
          <w:p w:rsidR="00416911" w:rsidRPr="00B177C2" w:rsidRDefault="00383A72" w:rsidP="00B177C2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  <w:lang w:val="en-SG"/>
              </w:rPr>
              <w:t xml:space="preserve">Pelaporan hasil kegiatan </w:t>
            </w:r>
            <w:r w:rsidR="00185832" w:rsidRPr="00B177C2">
              <w:rPr>
                <w:rFonts w:ascii="Arial" w:hAnsi="Arial" w:cs="Arial"/>
                <w:i/>
              </w:rPr>
              <w:t>Failure Mode and Effect</w:t>
            </w:r>
            <w:r w:rsidRPr="00B177C2">
              <w:rPr>
                <w:rFonts w:ascii="Arial" w:hAnsi="Arial" w:cs="Arial"/>
                <w:i/>
              </w:rPr>
              <w:t xml:space="preserve"> Analysis (FMEA) </w:t>
            </w:r>
            <w:r w:rsidR="002B7CE8" w:rsidRPr="00B177C2">
              <w:rPr>
                <w:rFonts w:ascii="Arial" w:hAnsi="Arial" w:cs="Arial"/>
                <w:lang w:val="en-SG"/>
              </w:rPr>
              <w:t>beserta usulan tindak lanjut serta rek</w:t>
            </w:r>
            <w:r w:rsidR="00B72435" w:rsidRPr="00B177C2">
              <w:rPr>
                <w:rFonts w:ascii="Arial" w:hAnsi="Arial" w:cs="Arial"/>
                <w:lang w:val="en-SG"/>
              </w:rPr>
              <w:t>omendasi dilaporkan ke Direktur</w:t>
            </w:r>
            <w:r w:rsidRPr="00B177C2">
              <w:rPr>
                <w:rFonts w:ascii="Arial" w:hAnsi="Arial" w:cs="Arial"/>
              </w:rPr>
              <w:t>.</w:t>
            </w:r>
          </w:p>
          <w:p w:rsidR="00416911" w:rsidRPr="00B177C2" w:rsidRDefault="002B7CE8" w:rsidP="00B177C2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  <w:lang w:val="en-SG"/>
              </w:rPr>
              <w:t>Keputusan ini berlaku selama 3 (tiga) tahun sejak tanggal diterbitkan dan akan dilakukan evaluasi setiap tahunnya.</w:t>
            </w:r>
          </w:p>
          <w:p w:rsidR="00201EDF" w:rsidRPr="00B177C2" w:rsidRDefault="00201EDF" w:rsidP="00B177C2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</w:p>
          <w:p w:rsidR="00201EDF" w:rsidRPr="00B177C2" w:rsidRDefault="00201EDF" w:rsidP="00B177C2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2B7CE8" w:rsidRPr="00B177C2" w:rsidTr="00B963C2">
        <w:trPr>
          <w:gridBefore w:val="3"/>
          <w:wBefore w:w="5104" w:type="dxa"/>
        </w:trPr>
        <w:tc>
          <w:tcPr>
            <w:tcW w:w="1559" w:type="dxa"/>
            <w:hideMark/>
          </w:tcPr>
          <w:p w:rsidR="002B7CE8" w:rsidRPr="00B177C2" w:rsidRDefault="002B7CE8" w:rsidP="00B177C2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Ditetapkan di</w:t>
            </w:r>
          </w:p>
          <w:p w:rsidR="002B7CE8" w:rsidRPr="00B177C2" w:rsidRDefault="002B7CE8" w:rsidP="00B177C2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Tanggal</w:t>
            </w:r>
          </w:p>
        </w:tc>
        <w:tc>
          <w:tcPr>
            <w:tcW w:w="283" w:type="dxa"/>
            <w:hideMark/>
          </w:tcPr>
          <w:p w:rsidR="002B7CE8" w:rsidRPr="00B177C2" w:rsidRDefault="002B7CE8" w:rsidP="00B177C2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:</w:t>
            </w:r>
          </w:p>
          <w:p w:rsidR="002B7CE8" w:rsidRPr="00B177C2" w:rsidRDefault="002B7CE8" w:rsidP="00B177C2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</w:tcPr>
          <w:p w:rsidR="002B7CE8" w:rsidRPr="00B177C2" w:rsidRDefault="002B7CE8" w:rsidP="00B177C2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Sampit</w:t>
            </w:r>
          </w:p>
          <w:p w:rsidR="002B7CE8" w:rsidRPr="00B177C2" w:rsidRDefault="00185832" w:rsidP="00B177C2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</w:rPr>
              <w:t xml:space="preserve">        Januari 2018</w:t>
            </w:r>
          </w:p>
          <w:p w:rsidR="00416911" w:rsidRPr="00B177C2" w:rsidRDefault="00416911" w:rsidP="00B177C2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</w:tc>
      </w:tr>
      <w:tr w:rsidR="002B7CE8" w:rsidRPr="00B177C2" w:rsidTr="00B963C2">
        <w:trPr>
          <w:gridBefore w:val="3"/>
          <w:wBefore w:w="5104" w:type="dxa"/>
        </w:trPr>
        <w:tc>
          <w:tcPr>
            <w:tcW w:w="4252" w:type="dxa"/>
            <w:gridSpan w:val="3"/>
          </w:tcPr>
          <w:p w:rsidR="002B7CE8" w:rsidRPr="00B177C2" w:rsidRDefault="004933DD" w:rsidP="00B177C2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Direktur</w:t>
            </w:r>
          </w:p>
          <w:p w:rsidR="00383A72" w:rsidRPr="00B177C2" w:rsidRDefault="00383A72" w:rsidP="00B177C2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B177C2" w:rsidRDefault="002B7CE8" w:rsidP="00B177C2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416911" w:rsidRPr="00B177C2" w:rsidRDefault="00416911" w:rsidP="00B177C2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2B7CE8" w:rsidRPr="00B177C2" w:rsidRDefault="004933DD" w:rsidP="00B177C2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2B7CE8" w:rsidRPr="00B177C2">
              <w:rPr>
                <w:rFonts w:ascii="Arial" w:hAnsi="Arial" w:cs="Arial"/>
              </w:rPr>
              <w:t xml:space="preserve">r. </w:t>
            </w:r>
            <w:r w:rsidRPr="00B177C2">
              <w:rPr>
                <w:rFonts w:ascii="Arial" w:hAnsi="Arial" w:cs="Arial"/>
              </w:rPr>
              <w:t>DENNY MUDA PERDANA</w:t>
            </w:r>
            <w:r w:rsidR="002B7CE8" w:rsidRPr="00B177C2">
              <w:rPr>
                <w:rFonts w:ascii="Arial" w:hAnsi="Arial" w:cs="Arial"/>
              </w:rPr>
              <w:t>, Sp.Rad</w:t>
            </w:r>
          </w:p>
          <w:p w:rsidR="002B7CE8" w:rsidRPr="00B177C2" w:rsidRDefault="002B7CE8" w:rsidP="00B177C2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Pembina Utama Muda</w:t>
            </w:r>
          </w:p>
          <w:p w:rsidR="002B7CE8" w:rsidRPr="00B177C2" w:rsidRDefault="002B7CE8" w:rsidP="00B177C2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NIP. 19621121 199610 1 001</w:t>
            </w:r>
          </w:p>
        </w:tc>
      </w:tr>
    </w:tbl>
    <w:p w:rsidR="002B7CE8" w:rsidRPr="00B177C2" w:rsidRDefault="002B7CE8" w:rsidP="00B177C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416911" w:rsidRDefault="00416911" w:rsidP="00B177C2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4933DD" w:rsidRPr="004933DD" w:rsidRDefault="004933DD" w:rsidP="00B177C2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2B7CE8" w:rsidRPr="004933DD" w:rsidRDefault="004933DD" w:rsidP="00B177C2">
      <w:pPr>
        <w:pStyle w:val="NoSpacing"/>
        <w:spacing w:line="360" w:lineRule="auto"/>
        <w:rPr>
          <w:rFonts w:ascii="Arial" w:hAnsi="Arial" w:cs="Arial"/>
          <w:u w:val="single"/>
        </w:rPr>
      </w:pPr>
      <w:r w:rsidRPr="004933DD">
        <w:rPr>
          <w:rFonts w:ascii="Arial" w:hAnsi="Arial" w:cs="Arial"/>
          <w:u w:val="single"/>
        </w:rPr>
        <w:t>TEMBUSAN</w:t>
      </w:r>
      <w:r w:rsidR="002B7CE8" w:rsidRPr="004933DD">
        <w:rPr>
          <w:rFonts w:ascii="Arial" w:hAnsi="Arial" w:cs="Arial"/>
          <w:u w:val="single"/>
        </w:rPr>
        <w:t xml:space="preserve"> Yth :</w:t>
      </w:r>
    </w:p>
    <w:p w:rsidR="002B7CE8" w:rsidRPr="00B177C2" w:rsidRDefault="00897B00" w:rsidP="00B963C2">
      <w:pPr>
        <w:pStyle w:val="NoSpacing"/>
        <w:numPr>
          <w:ilvl w:val="0"/>
          <w:numId w:val="29"/>
        </w:numPr>
        <w:spacing w:line="360" w:lineRule="auto"/>
        <w:ind w:left="426" w:hanging="426"/>
        <w:rPr>
          <w:rFonts w:ascii="Arial" w:hAnsi="Arial" w:cs="Arial"/>
        </w:rPr>
      </w:pPr>
      <w:r w:rsidRPr="00B177C2">
        <w:rPr>
          <w:rFonts w:ascii="Arial" w:hAnsi="Arial" w:cs="Arial"/>
        </w:rPr>
        <w:t>Semua unit kerja</w:t>
      </w:r>
      <w:r w:rsidR="002B7CE8" w:rsidRPr="00B177C2">
        <w:rPr>
          <w:rFonts w:ascii="Arial" w:hAnsi="Arial" w:cs="Arial"/>
        </w:rPr>
        <w:t xml:space="preserve"> RSUD dr. Murjani Sampit</w:t>
      </w:r>
    </w:p>
    <w:p w:rsidR="002B7CE8" w:rsidRDefault="002B7CE8" w:rsidP="00B963C2">
      <w:pPr>
        <w:pStyle w:val="NoSpacing"/>
        <w:numPr>
          <w:ilvl w:val="0"/>
          <w:numId w:val="29"/>
        </w:numPr>
        <w:spacing w:line="360" w:lineRule="auto"/>
        <w:ind w:left="426" w:hanging="426"/>
        <w:rPr>
          <w:rFonts w:ascii="Arial" w:hAnsi="Arial" w:cs="Arial"/>
        </w:rPr>
      </w:pPr>
      <w:r w:rsidRPr="00B177C2">
        <w:rPr>
          <w:rFonts w:ascii="Arial" w:hAnsi="Arial" w:cs="Arial"/>
        </w:rPr>
        <w:t>Arsip</w:t>
      </w:r>
    </w:p>
    <w:p w:rsidR="004933DD" w:rsidRDefault="004933DD" w:rsidP="004933DD">
      <w:pPr>
        <w:pStyle w:val="NoSpacing"/>
        <w:spacing w:line="360" w:lineRule="auto"/>
        <w:rPr>
          <w:rFonts w:ascii="Arial" w:hAnsi="Arial" w:cs="Arial"/>
        </w:rPr>
      </w:pPr>
    </w:p>
    <w:p w:rsidR="004933DD" w:rsidRDefault="004933DD" w:rsidP="004933DD">
      <w:pPr>
        <w:pStyle w:val="NoSpacing"/>
        <w:spacing w:line="360" w:lineRule="auto"/>
        <w:rPr>
          <w:rFonts w:ascii="Arial" w:hAnsi="Arial" w:cs="Arial"/>
        </w:rPr>
      </w:pPr>
    </w:p>
    <w:p w:rsidR="004933DD" w:rsidRDefault="004933DD" w:rsidP="004933DD">
      <w:pPr>
        <w:pStyle w:val="NoSpacing"/>
        <w:spacing w:line="360" w:lineRule="auto"/>
        <w:rPr>
          <w:rFonts w:ascii="Arial" w:hAnsi="Arial" w:cs="Arial"/>
        </w:rPr>
      </w:pPr>
    </w:p>
    <w:p w:rsidR="004933DD" w:rsidRDefault="004933DD" w:rsidP="004933DD">
      <w:pPr>
        <w:pStyle w:val="NoSpacing"/>
        <w:spacing w:line="360" w:lineRule="auto"/>
        <w:rPr>
          <w:rFonts w:ascii="Arial" w:hAnsi="Arial" w:cs="Arial"/>
        </w:rPr>
      </w:pPr>
    </w:p>
    <w:p w:rsidR="004933DD" w:rsidRPr="00B177C2" w:rsidRDefault="004933DD" w:rsidP="004933DD">
      <w:pPr>
        <w:pStyle w:val="NoSpacing"/>
        <w:spacing w:line="360" w:lineRule="auto"/>
        <w:rPr>
          <w:rFonts w:ascii="Arial" w:hAnsi="Arial" w:cs="Arial"/>
        </w:rPr>
      </w:pPr>
    </w:p>
    <w:p w:rsidR="00F31443" w:rsidRPr="00B177C2" w:rsidRDefault="00F31443" w:rsidP="00B177C2">
      <w:pPr>
        <w:pStyle w:val="NoSpacing"/>
        <w:spacing w:line="360" w:lineRule="auto"/>
        <w:rPr>
          <w:rFonts w:ascii="Arial" w:hAnsi="Arial" w:cs="Arial"/>
        </w:rPr>
      </w:pPr>
      <w:r w:rsidRPr="00B177C2">
        <w:rPr>
          <w:rFonts w:ascii="Arial" w:hAnsi="Arial" w:cs="Arial"/>
        </w:rPr>
        <w:lastRenderedPageBreak/>
        <w:t xml:space="preserve">LAMPIRAN </w:t>
      </w:r>
      <w:r w:rsidRPr="00B177C2">
        <w:rPr>
          <w:rFonts w:ascii="Arial" w:hAnsi="Arial" w:cs="Arial"/>
          <w:lang w:val="en-ID"/>
        </w:rPr>
        <w:t>SURAT KEPUTUSAN</w:t>
      </w:r>
      <w:r w:rsidRPr="00B177C2">
        <w:rPr>
          <w:rFonts w:ascii="Arial" w:hAnsi="Arial" w:cs="Arial"/>
        </w:rPr>
        <w:t xml:space="preserve"> DIREKTUR RSUD dr. MURJANI SAMPIT</w:t>
      </w:r>
    </w:p>
    <w:p w:rsidR="00F31443" w:rsidRPr="00B177C2" w:rsidRDefault="00F31443" w:rsidP="004933DD">
      <w:pPr>
        <w:pStyle w:val="NoSpacing"/>
        <w:tabs>
          <w:tab w:val="left" w:pos="1418"/>
        </w:tabs>
        <w:spacing w:line="360" w:lineRule="auto"/>
        <w:rPr>
          <w:rFonts w:ascii="Arial" w:hAnsi="Arial" w:cs="Arial"/>
        </w:rPr>
      </w:pPr>
      <w:r w:rsidRPr="00B177C2">
        <w:rPr>
          <w:rFonts w:ascii="Arial" w:hAnsi="Arial" w:cs="Arial"/>
        </w:rPr>
        <w:t>NOMOR</w:t>
      </w:r>
      <w:r w:rsidRPr="00B177C2">
        <w:rPr>
          <w:rFonts w:ascii="Arial" w:hAnsi="Arial" w:cs="Arial"/>
        </w:rPr>
        <w:tab/>
        <w:t xml:space="preserve">: </w:t>
      </w:r>
      <w:r w:rsidR="00DA38CF">
        <w:rPr>
          <w:rFonts w:ascii="Arial" w:hAnsi="Arial" w:cs="Arial"/>
        </w:rPr>
        <w:t xml:space="preserve"> </w:t>
      </w:r>
      <w:r w:rsidR="00DA38CF" w:rsidRPr="00DA38CF">
        <w:rPr>
          <w:rFonts w:ascii="Arial" w:hAnsi="Arial" w:cs="Arial"/>
          <w:color w:val="FFFFFF" w:themeColor="background1"/>
        </w:rPr>
        <w:t>0000</w:t>
      </w:r>
      <w:r w:rsidRPr="00B177C2">
        <w:rPr>
          <w:rFonts w:ascii="Arial" w:hAnsi="Arial" w:cs="Arial"/>
        </w:rPr>
        <w:t>/</w:t>
      </w:r>
      <w:r w:rsidR="00DB421D" w:rsidRPr="00B177C2">
        <w:rPr>
          <w:rFonts w:ascii="Arial" w:hAnsi="Arial" w:cs="Arial"/>
          <w:lang w:val="en-ID"/>
        </w:rPr>
        <w:t>PND</w:t>
      </w:r>
      <w:r w:rsidRPr="00B177C2">
        <w:rPr>
          <w:rFonts w:ascii="Arial" w:hAnsi="Arial" w:cs="Arial"/>
        </w:rPr>
        <w:t>/</w:t>
      </w:r>
      <w:r w:rsidR="006611F9" w:rsidRPr="00B177C2">
        <w:rPr>
          <w:rFonts w:ascii="Arial" w:hAnsi="Arial" w:cs="Arial"/>
        </w:rPr>
        <w:t>KPMKP</w:t>
      </w:r>
      <w:r w:rsidRPr="00B177C2">
        <w:rPr>
          <w:rFonts w:ascii="Arial" w:hAnsi="Arial" w:cs="Arial"/>
        </w:rPr>
        <w:t>/</w:t>
      </w:r>
      <w:r w:rsidR="004933DD">
        <w:rPr>
          <w:rFonts w:ascii="Arial" w:hAnsi="Arial" w:cs="Arial"/>
        </w:rPr>
        <w:t>P09/</w:t>
      </w:r>
      <w:r w:rsidRPr="00B177C2">
        <w:rPr>
          <w:rFonts w:ascii="Arial" w:hAnsi="Arial" w:cs="Arial"/>
        </w:rPr>
        <w:t xml:space="preserve">RSUD-DM/I/2018  </w:t>
      </w:r>
    </w:p>
    <w:p w:rsidR="00F31443" w:rsidRPr="00B177C2" w:rsidRDefault="00DA38CF" w:rsidP="004933DD">
      <w:pPr>
        <w:pStyle w:val="NoSpacing"/>
        <w:tabs>
          <w:tab w:val="left" w:pos="1418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TANGGAL</w:t>
      </w:r>
      <w:r>
        <w:rPr>
          <w:rFonts w:ascii="Arial" w:hAnsi="Arial" w:cs="Arial"/>
        </w:rPr>
        <w:tab/>
        <w:t xml:space="preserve">:  </w:t>
      </w:r>
      <w:r w:rsidRPr="00DA38CF">
        <w:rPr>
          <w:rFonts w:ascii="Arial" w:hAnsi="Arial" w:cs="Arial"/>
          <w:color w:val="FFFFFF" w:themeColor="background1"/>
        </w:rPr>
        <w:t>33</w:t>
      </w:r>
      <w:r>
        <w:rPr>
          <w:rFonts w:ascii="Arial" w:hAnsi="Arial" w:cs="Arial"/>
        </w:rPr>
        <w:t xml:space="preserve"> </w:t>
      </w:r>
      <w:r w:rsidR="00F31443" w:rsidRPr="00B177C2">
        <w:rPr>
          <w:rFonts w:ascii="Arial" w:hAnsi="Arial" w:cs="Arial"/>
        </w:rPr>
        <w:t>JANUARI 2018</w:t>
      </w:r>
    </w:p>
    <w:p w:rsidR="002B7CE8" w:rsidRPr="00B177C2" w:rsidRDefault="002B7CE8" w:rsidP="00B177C2">
      <w:pPr>
        <w:pStyle w:val="NoSpacing"/>
        <w:spacing w:line="360" w:lineRule="auto"/>
        <w:rPr>
          <w:rFonts w:ascii="Arial" w:hAnsi="Arial" w:cs="Arial"/>
          <w:lang w:val="en-SG"/>
        </w:rPr>
      </w:pPr>
    </w:p>
    <w:p w:rsidR="00036A7E" w:rsidRPr="00B177C2" w:rsidRDefault="00036A7E" w:rsidP="00B177C2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t-IT"/>
        </w:rPr>
        <w:t>PENDAHULUAN</w:t>
      </w:r>
    </w:p>
    <w:p w:rsidR="00036A7E" w:rsidRPr="00B177C2" w:rsidRDefault="00036A7E" w:rsidP="00B177C2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036A7E" w:rsidRPr="00C1058A" w:rsidRDefault="00036A7E" w:rsidP="00B963C2">
      <w:pPr>
        <w:pStyle w:val="ListParagraph"/>
        <w:numPr>
          <w:ilvl w:val="0"/>
          <w:numId w:val="51"/>
        </w:numPr>
        <w:spacing w:line="360" w:lineRule="auto"/>
        <w:ind w:left="426" w:hanging="426"/>
        <w:jc w:val="both"/>
        <w:rPr>
          <w:rFonts w:ascii="Arial" w:hAnsi="Arial" w:cs="Arial"/>
          <w:sz w:val="22"/>
          <w:szCs w:val="22"/>
          <w:lang w:val="id-ID"/>
        </w:rPr>
      </w:pPr>
      <w:r w:rsidRPr="00C1058A">
        <w:rPr>
          <w:rFonts w:ascii="Arial" w:hAnsi="Arial" w:cs="Arial"/>
          <w:sz w:val="22"/>
          <w:szCs w:val="22"/>
          <w:lang w:val="sv-SE"/>
        </w:rPr>
        <w:t>LATAR BELAKANG</w:t>
      </w:r>
    </w:p>
    <w:p w:rsidR="00036A7E" w:rsidRPr="00B177C2" w:rsidRDefault="00036A7E" w:rsidP="00C1058A">
      <w:pPr>
        <w:spacing w:line="360" w:lineRule="auto"/>
        <w:ind w:left="426" w:firstLine="567"/>
        <w:jc w:val="both"/>
        <w:rPr>
          <w:rFonts w:ascii="Arial" w:hAnsi="Arial" w:cs="Arial"/>
          <w:bCs/>
          <w:sz w:val="22"/>
          <w:szCs w:val="22"/>
        </w:rPr>
      </w:pPr>
      <w:r w:rsidRPr="00C1058A">
        <w:rPr>
          <w:rFonts w:ascii="Arial" w:hAnsi="Arial" w:cs="Arial"/>
          <w:bCs/>
          <w:sz w:val="22"/>
          <w:szCs w:val="22"/>
        </w:rPr>
        <w:t>Tujuh</w:t>
      </w:r>
      <w:r w:rsidRPr="00B177C2">
        <w:rPr>
          <w:rFonts w:ascii="Arial" w:hAnsi="Arial" w:cs="Arial"/>
          <w:bCs/>
          <w:sz w:val="22"/>
          <w:szCs w:val="22"/>
        </w:rPr>
        <w:t xml:space="preserve"> langkah menuju keselamatan rumah sakit adalah upaya untuk menggerakkan program ke</w:t>
      </w:r>
      <w:r w:rsidR="00CA3E32" w:rsidRPr="00B177C2">
        <w:rPr>
          <w:rFonts w:ascii="Arial" w:hAnsi="Arial" w:cs="Arial"/>
          <w:bCs/>
          <w:sz w:val="22"/>
          <w:szCs w:val="22"/>
        </w:rPr>
        <w:t>selamatan pasien di RS</w:t>
      </w:r>
      <w:r w:rsidR="00CA3E32" w:rsidRPr="00B177C2">
        <w:rPr>
          <w:rFonts w:ascii="Arial" w:hAnsi="Arial" w:cs="Arial"/>
          <w:bCs/>
          <w:sz w:val="22"/>
          <w:szCs w:val="22"/>
          <w:lang w:val="id-ID"/>
        </w:rPr>
        <w:t xml:space="preserve">UD </w:t>
      </w:r>
      <w:proofErr w:type="gramStart"/>
      <w:r w:rsidR="00CA3E32" w:rsidRPr="00B177C2">
        <w:rPr>
          <w:rFonts w:ascii="Arial" w:hAnsi="Arial" w:cs="Arial"/>
          <w:bCs/>
          <w:sz w:val="22"/>
          <w:szCs w:val="22"/>
          <w:lang w:val="id-ID"/>
        </w:rPr>
        <w:t>dr</w:t>
      </w:r>
      <w:proofErr w:type="gramEnd"/>
      <w:r w:rsidR="00CA3E32" w:rsidRPr="00B177C2">
        <w:rPr>
          <w:rFonts w:ascii="Arial" w:hAnsi="Arial" w:cs="Arial"/>
          <w:bCs/>
          <w:sz w:val="22"/>
          <w:szCs w:val="22"/>
          <w:lang w:val="id-ID"/>
        </w:rPr>
        <w:t>. Murjani Sampit</w:t>
      </w:r>
      <w:r w:rsidRPr="00B177C2">
        <w:rPr>
          <w:rFonts w:ascii="Arial" w:hAnsi="Arial" w:cs="Arial"/>
          <w:bCs/>
          <w:sz w:val="22"/>
          <w:szCs w:val="22"/>
        </w:rPr>
        <w:t xml:space="preserve">. Berdasarkan langkah ke enam dari tujuh langkah tersebut yaitu rumah sakit mengembangkan kebijakan yang mencakup insiden yang terjadi dan minimum satu kali pertahun melakukan </w:t>
      </w:r>
      <w:r w:rsidRPr="00B177C2">
        <w:rPr>
          <w:rFonts w:ascii="Arial" w:hAnsi="Arial" w:cs="Arial"/>
          <w:bCs/>
          <w:i/>
          <w:sz w:val="22"/>
          <w:szCs w:val="22"/>
        </w:rPr>
        <w:t>Failure Modes and Effects Analysis (FMEA)</w:t>
      </w:r>
      <w:r w:rsidRPr="00B177C2">
        <w:rPr>
          <w:rFonts w:ascii="Arial" w:hAnsi="Arial" w:cs="Arial"/>
          <w:bCs/>
          <w:sz w:val="22"/>
          <w:szCs w:val="22"/>
        </w:rPr>
        <w:t xml:space="preserve"> untuk proses </w:t>
      </w:r>
      <w:r w:rsidR="00F1580E" w:rsidRPr="00B177C2">
        <w:rPr>
          <w:rFonts w:ascii="Arial" w:hAnsi="Arial" w:cs="Arial"/>
          <w:bCs/>
          <w:sz w:val="22"/>
          <w:szCs w:val="22"/>
        </w:rPr>
        <w:t>resiko</w:t>
      </w:r>
      <w:r w:rsidRPr="00B177C2">
        <w:rPr>
          <w:rFonts w:ascii="Arial" w:hAnsi="Arial" w:cs="Arial"/>
          <w:bCs/>
          <w:sz w:val="22"/>
          <w:szCs w:val="22"/>
        </w:rPr>
        <w:t xml:space="preserve"> tinggi.</w:t>
      </w:r>
    </w:p>
    <w:p w:rsidR="00036A7E" w:rsidRPr="00B177C2" w:rsidRDefault="00036A7E" w:rsidP="00C1058A">
      <w:pPr>
        <w:spacing w:line="360" w:lineRule="auto"/>
        <w:ind w:left="426" w:firstLine="567"/>
        <w:jc w:val="both"/>
        <w:rPr>
          <w:rFonts w:ascii="Arial" w:hAnsi="Arial" w:cs="Arial"/>
          <w:bCs/>
          <w:sz w:val="22"/>
          <w:szCs w:val="22"/>
        </w:rPr>
      </w:pPr>
      <w:r w:rsidRPr="00B177C2">
        <w:rPr>
          <w:rFonts w:ascii="Arial" w:hAnsi="Arial" w:cs="Arial"/>
          <w:bCs/>
          <w:sz w:val="22"/>
          <w:szCs w:val="22"/>
        </w:rPr>
        <w:t xml:space="preserve">Berkaitan dengan hal tersebut diatas, maka </w:t>
      </w:r>
      <w:r w:rsidRPr="00B177C2">
        <w:rPr>
          <w:rFonts w:ascii="Arial" w:hAnsi="Arial" w:cs="Arial"/>
          <w:bCs/>
          <w:sz w:val="22"/>
          <w:szCs w:val="22"/>
          <w:lang w:val="id-ID"/>
        </w:rPr>
        <w:t xml:space="preserve">Komite </w:t>
      </w:r>
      <w:r w:rsidR="00CA3E32" w:rsidRPr="00B177C2">
        <w:rPr>
          <w:rFonts w:ascii="Arial" w:hAnsi="Arial" w:cs="Arial"/>
          <w:bCs/>
          <w:sz w:val="22"/>
          <w:szCs w:val="22"/>
          <w:lang w:val="id-ID"/>
        </w:rPr>
        <w:t xml:space="preserve">Peningkatan </w:t>
      </w:r>
      <w:r w:rsidRPr="00B177C2">
        <w:rPr>
          <w:rFonts w:ascii="Arial" w:hAnsi="Arial" w:cs="Arial"/>
          <w:bCs/>
          <w:sz w:val="22"/>
          <w:szCs w:val="22"/>
          <w:lang w:val="id-ID"/>
        </w:rPr>
        <w:t>Mutu dan Keselamatan Pasien</w:t>
      </w:r>
      <w:r w:rsidR="00CA3E32" w:rsidRPr="00B177C2">
        <w:rPr>
          <w:rFonts w:ascii="Arial" w:hAnsi="Arial" w:cs="Arial"/>
          <w:bCs/>
          <w:sz w:val="22"/>
          <w:szCs w:val="22"/>
        </w:rPr>
        <w:t xml:space="preserve"> R</w:t>
      </w:r>
      <w:r w:rsidR="00CA3E32" w:rsidRPr="00B177C2">
        <w:rPr>
          <w:rFonts w:ascii="Arial" w:hAnsi="Arial" w:cs="Arial"/>
          <w:bCs/>
          <w:sz w:val="22"/>
          <w:szCs w:val="22"/>
          <w:lang w:val="id-ID"/>
        </w:rPr>
        <w:t>SUD dr. Murjani Sampit</w:t>
      </w:r>
      <w:r w:rsidRPr="00B177C2">
        <w:rPr>
          <w:rFonts w:ascii="Arial" w:hAnsi="Arial" w:cs="Arial"/>
          <w:bCs/>
          <w:sz w:val="22"/>
          <w:szCs w:val="22"/>
        </w:rPr>
        <w:t xml:space="preserve">  menyusun panduan FMEA (</w:t>
      </w:r>
      <w:r w:rsidRPr="00B177C2">
        <w:rPr>
          <w:rFonts w:ascii="Arial" w:hAnsi="Arial" w:cs="Arial"/>
          <w:bCs/>
          <w:i/>
          <w:sz w:val="22"/>
          <w:szCs w:val="22"/>
        </w:rPr>
        <w:t>Failure Mode Effect and analysis</w:t>
      </w:r>
      <w:r w:rsidRPr="00B177C2">
        <w:rPr>
          <w:rFonts w:ascii="Arial" w:hAnsi="Arial" w:cs="Arial"/>
          <w:bCs/>
          <w:sz w:val="22"/>
          <w:szCs w:val="22"/>
        </w:rPr>
        <w:t xml:space="preserve">) sebagai tool untuk penilaian </w:t>
      </w:r>
      <w:r w:rsidR="00F1580E" w:rsidRPr="00B177C2">
        <w:rPr>
          <w:rFonts w:ascii="Arial" w:hAnsi="Arial" w:cs="Arial"/>
          <w:bCs/>
          <w:sz w:val="22"/>
          <w:szCs w:val="22"/>
        </w:rPr>
        <w:t>resiko</w:t>
      </w:r>
      <w:r w:rsidRPr="00B177C2">
        <w:rPr>
          <w:rFonts w:ascii="Arial" w:hAnsi="Arial" w:cs="Arial"/>
          <w:bCs/>
          <w:sz w:val="22"/>
          <w:szCs w:val="22"/>
        </w:rPr>
        <w:t xml:space="preserve"> pada proses yang belum dilakukan, sedang dilakukan dan proses baru dengan pendekatan proaktif.</w:t>
      </w:r>
    </w:p>
    <w:p w:rsidR="00036A7E" w:rsidRPr="00B177C2" w:rsidRDefault="00036A7E" w:rsidP="00B177C2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</w:rPr>
        <w:tab/>
      </w:r>
    </w:p>
    <w:p w:rsidR="00036A7E" w:rsidRPr="00C1058A" w:rsidRDefault="00036A7E" w:rsidP="00B963C2">
      <w:pPr>
        <w:pStyle w:val="ListParagraph"/>
        <w:numPr>
          <w:ilvl w:val="0"/>
          <w:numId w:val="51"/>
        </w:numPr>
        <w:spacing w:line="360" w:lineRule="auto"/>
        <w:ind w:left="426" w:hanging="426"/>
        <w:jc w:val="both"/>
        <w:rPr>
          <w:rFonts w:ascii="Arial" w:hAnsi="Arial" w:cs="Arial"/>
          <w:sz w:val="22"/>
          <w:szCs w:val="22"/>
          <w:lang w:val="id-ID"/>
        </w:rPr>
      </w:pPr>
      <w:r w:rsidRPr="00C1058A">
        <w:rPr>
          <w:rFonts w:ascii="Arial" w:hAnsi="Arial" w:cs="Arial"/>
          <w:sz w:val="22"/>
          <w:szCs w:val="22"/>
        </w:rPr>
        <w:t xml:space="preserve">TUJUAN </w:t>
      </w:r>
    </w:p>
    <w:p w:rsidR="00036A7E" w:rsidRPr="00B177C2" w:rsidRDefault="00036A7E" w:rsidP="00B963C2">
      <w:pPr>
        <w:pStyle w:val="ListParagraph"/>
        <w:numPr>
          <w:ilvl w:val="0"/>
          <w:numId w:val="19"/>
        </w:numPr>
        <w:spacing w:line="360" w:lineRule="auto"/>
        <w:ind w:left="851" w:hanging="425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bCs/>
          <w:sz w:val="22"/>
          <w:szCs w:val="22"/>
        </w:rPr>
        <w:t>T</w:t>
      </w:r>
      <w:r w:rsidRPr="00B177C2">
        <w:rPr>
          <w:rFonts w:ascii="Arial" w:hAnsi="Arial" w:cs="Arial"/>
          <w:bCs/>
          <w:sz w:val="22"/>
          <w:szCs w:val="22"/>
          <w:lang w:val="id-ID"/>
        </w:rPr>
        <w:t>ujuan Umum</w:t>
      </w:r>
      <w:r w:rsidRPr="00B177C2">
        <w:rPr>
          <w:rFonts w:ascii="Arial" w:hAnsi="Arial" w:cs="Arial"/>
          <w:bCs/>
          <w:sz w:val="22"/>
          <w:szCs w:val="22"/>
        </w:rPr>
        <w:t xml:space="preserve">             </w:t>
      </w:r>
    </w:p>
    <w:p w:rsidR="00036A7E" w:rsidRPr="00B177C2" w:rsidRDefault="00036A7E" w:rsidP="00C1058A">
      <w:pPr>
        <w:spacing w:line="360" w:lineRule="auto"/>
        <w:ind w:left="851"/>
        <w:jc w:val="both"/>
        <w:rPr>
          <w:rFonts w:ascii="Arial" w:hAnsi="Arial" w:cs="Arial"/>
          <w:bCs/>
          <w:sz w:val="22"/>
          <w:szCs w:val="22"/>
        </w:rPr>
      </w:pPr>
      <w:r w:rsidRPr="00B177C2">
        <w:rPr>
          <w:rFonts w:ascii="Arial" w:hAnsi="Arial" w:cs="Arial"/>
          <w:bCs/>
          <w:sz w:val="22"/>
          <w:szCs w:val="22"/>
          <w:lang w:val="id-ID"/>
        </w:rPr>
        <w:t xml:space="preserve">Buku panduan ini sebagai </w:t>
      </w:r>
      <w:r w:rsidR="00F1580E" w:rsidRPr="00B177C2">
        <w:rPr>
          <w:rFonts w:ascii="Arial" w:hAnsi="Arial" w:cs="Arial"/>
          <w:bCs/>
          <w:sz w:val="22"/>
          <w:szCs w:val="22"/>
          <w:lang w:val="id-ID"/>
        </w:rPr>
        <w:t xml:space="preserve">bagi </w:t>
      </w:r>
      <w:r w:rsidRPr="00B177C2">
        <w:rPr>
          <w:rFonts w:ascii="Arial" w:hAnsi="Arial" w:cs="Arial"/>
          <w:bCs/>
          <w:sz w:val="22"/>
          <w:szCs w:val="22"/>
          <w:lang w:val="id-ID"/>
        </w:rPr>
        <w:t xml:space="preserve">dasar Komite </w:t>
      </w:r>
      <w:r w:rsidR="00EF642F" w:rsidRPr="00B177C2">
        <w:rPr>
          <w:rFonts w:ascii="Arial" w:hAnsi="Arial" w:cs="Arial"/>
          <w:bCs/>
          <w:sz w:val="22"/>
          <w:szCs w:val="22"/>
          <w:lang w:val="id-ID"/>
        </w:rPr>
        <w:t xml:space="preserve">Peningkatan </w:t>
      </w:r>
      <w:r w:rsidRPr="00B177C2">
        <w:rPr>
          <w:rFonts w:ascii="Arial" w:hAnsi="Arial" w:cs="Arial"/>
          <w:bCs/>
          <w:sz w:val="22"/>
          <w:szCs w:val="22"/>
          <w:lang w:val="id-ID"/>
        </w:rPr>
        <w:t>Mutu dan Keselamatan Pasien</w:t>
      </w:r>
      <w:r w:rsidR="00EF642F" w:rsidRPr="00B177C2">
        <w:rPr>
          <w:rFonts w:ascii="Arial" w:hAnsi="Arial" w:cs="Arial"/>
          <w:bCs/>
          <w:sz w:val="22"/>
          <w:szCs w:val="22"/>
        </w:rPr>
        <w:t xml:space="preserve"> R</w:t>
      </w:r>
      <w:r w:rsidR="00EF642F" w:rsidRPr="00B177C2">
        <w:rPr>
          <w:rFonts w:ascii="Arial" w:hAnsi="Arial" w:cs="Arial"/>
          <w:bCs/>
          <w:sz w:val="22"/>
          <w:szCs w:val="22"/>
          <w:lang w:val="id-ID"/>
        </w:rPr>
        <w:t>SUD dr. Murjani Sampit</w:t>
      </w:r>
      <w:r w:rsidRPr="00B177C2">
        <w:rPr>
          <w:rFonts w:ascii="Arial" w:hAnsi="Arial" w:cs="Arial"/>
          <w:bCs/>
          <w:sz w:val="22"/>
          <w:szCs w:val="22"/>
        </w:rPr>
        <w:t xml:space="preserve"> </w:t>
      </w:r>
      <w:r w:rsidRPr="00B177C2">
        <w:rPr>
          <w:rFonts w:ascii="Arial" w:hAnsi="Arial" w:cs="Arial"/>
          <w:bCs/>
          <w:sz w:val="22"/>
          <w:szCs w:val="22"/>
          <w:lang w:val="id-ID"/>
        </w:rPr>
        <w:t>u</w:t>
      </w:r>
      <w:r w:rsidRPr="00B177C2">
        <w:rPr>
          <w:rFonts w:ascii="Arial" w:hAnsi="Arial" w:cs="Arial"/>
          <w:bCs/>
          <w:sz w:val="22"/>
          <w:szCs w:val="22"/>
        </w:rPr>
        <w:t xml:space="preserve">ntuk </w:t>
      </w:r>
      <w:r w:rsidRPr="00B177C2">
        <w:rPr>
          <w:rFonts w:ascii="Arial" w:hAnsi="Arial" w:cs="Arial"/>
          <w:bCs/>
          <w:sz w:val="22"/>
          <w:szCs w:val="22"/>
          <w:lang w:val="id-ID"/>
        </w:rPr>
        <w:t>m</w:t>
      </w:r>
      <w:r w:rsidR="00EF642F" w:rsidRPr="00B177C2">
        <w:rPr>
          <w:rFonts w:ascii="Arial" w:hAnsi="Arial" w:cs="Arial"/>
          <w:bCs/>
          <w:sz w:val="22"/>
          <w:szCs w:val="22"/>
        </w:rPr>
        <w:t xml:space="preserve">eningkatkan mutu layanan </w:t>
      </w:r>
      <w:r w:rsidR="00EF642F" w:rsidRPr="00B177C2">
        <w:rPr>
          <w:rFonts w:ascii="Arial" w:hAnsi="Arial" w:cs="Arial"/>
          <w:bCs/>
          <w:sz w:val="22"/>
          <w:szCs w:val="22"/>
          <w:lang w:val="id-ID"/>
        </w:rPr>
        <w:t>rumah sakit</w:t>
      </w:r>
      <w:r w:rsidRPr="00B177C2">
        <w:rPr>
          <w:rFonts w:ascii="Arial" w:hAnsi="Arial" w:cs="Arial"/>
          <w:bCs/>
          <w:sz w:val="22"/>
          <w:szCs w:val="22"/>
        </w:rPr>
        <w:t xml:space="preserve">  melalui  kegiatan </w:t>
      </w:r>
      <w:r w:rsidRPr="00B177C2">
        <w:rPr>
          <w:rFonts w:ascii="Arial" w:hAnsi="Arial" w:cs="Arial"/>
          <w:bCs/>
          <w:i/>
          <w:sz w:val="22"/>
          <w:szCs w:val="22"/>
        </w:rPr>
        <w:t>redesain</w:t>
      </w:r>
      <w:r w:rsidRPr="00B177C2">
        <w:rPr>
          <w:rFonts w:ascii="Arial" w:hAnsi="Arial" w:cs="Arial"/>
          <w:bCs/>
          <w:sz w:val="22"/>
          <w:szCs w:val="22"/>
        </w:rPr>
        <w:t xml:space="preserve"> proses  pelayanan  untuk menganalisis modus kegagalan dan dampaknya.</w:t>
      </w:r>
    </w:p>
    <w:p w:rsidR="00036A7E" w:rsidRPr="00B177C2" w:rsidRDefault="00036A7E" w:rsidP="00B963C2">
      <w:pPr>
        <w:pStyle w:val="ListParagraph"/>
        <w:numPr>
          <w:ilvl w:val="0"/>
          <w:numId w:val="19"/>
        </w:numPr>
        <w:spacing w:line="360" w:lineRule="auto"/>
        <w:ind w:left="851" w:hanging="425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bCs/>
          <w:sz w:val="22"/>
          <w:szCs w:val="22"/>
          <w:lang w:val="id-ID"/>
        </w:rPr>
        <w:t>Tujuan Khusus</w:t>
      </w:r>
      <w:r w:rsidRPr="00B177C2">
        <w:rPr>
          <w:rFonts w:ascii="Arial" w:hAnsi="Arial" w:cs="Arial"/>
          <w:bCs/>
          <w:sz w:val="22"/>
          <w:szCs w:val="22"/>
        </w:rPr>
        <w:t xml:space="preserve"> </w:t>
      </w:r>
    </w:p>
    <w:p w:rsidR="00036A7E" w:rsidRPr="00B177C2" w:rsidRDefault="00036A7E" w:rsidP="00B963C2">
      <w:pPr>
        <w:pStyle w:val="ListParagraph"/>
        <w:numPr>
          <w:ilvl w:val="0"/>
          <w:numId w:val="20"/>
        </w:numPr>
        <w:spacing w:line="360" w:lineRule="auto"/>
        <w:ind w:left="1276" w:hanging="425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bCs/>
          <w:sz w:val="22"/>
          <w:szCs w:val="22"/>
          <w:lang w:val="id-ID"/>
        </w:rPr>
        <w:t xml:space="preserve">Pedoman dalam melaksanakan 5 langkah melakukan Analisis Modus Kegagalan dan Dampak </w:t>
      </w:r>
      <w:r w:rsidR="00336FE4" w:rsidRPr="00B177C2">
        <w:rPr>
          <w:rFonts w:ascii="Arial" w:hAnsi="Arial" w:cs="Arial"/>
          <w:bCs/>
          <w:sz w:val="22"/>
          <w:szCs w:val="22"/>
          <w:lang w:val="en-ID"/>
        </w:rPr>
        <w:t>.</w:t>
      </w:r>
    </w:p>
    <w:p w:rsidR="00036A7E" w:rsidRPr="00B177C2" w:rsidRDefault="00036A7E" w:rsidP="00B963C2">
      <w:pPr>
        <w:pStyle w:val="ListParagraph"/>
        <w:numPr>
          <w:ilvl w:val="0"/>
          <w:numId w:val="20"/>
        </w:numPr>
        <w:spacing w:line="360" w:lineRule="auto"/>
        <w:ind w:left="1276" w:hanging="425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bCs/>
          <w:sz w:val="22"/>
          <w:szCs w:val="22"/>
          <w:lang w:val="id-ID"/>
        </w:rPr>
        <w:t>Panduan dalam menentukan proses-proses pelayanan yang mempunyai resiko tinggi terjadi error.</w:t>
      </w:r>
    </w:p>
    <w:p w:rsidR="00036A7E" w:rsidRPr="00B177C2" w:rsidRDefault="00036A7E" w:rsidP="00B963C2">
      <w:pPr>
        <w:pStyle w:val="ListParagraph"/>
        <w:numPr>
          <w:ilvl w:val="0"/>
          <w:numId w:val="20"/>
        </w:numPr>
        <w:spacing w:line="360" w:lineRule="auto"/>
        <w:ind w:left="1276" w:hanging="425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bCs/>
          <w:sz w:val="22"/>
          <w:szCs w:val="22"/>
          <w:lang w:val="id-ID"/>
        </w:rPr>
        <w:t>Panduan dalam perbaikan sistem (</w:t>
      </w:r>
      <w:r w:rsidRPr="00B177C2">
        <w:rPr>
          <w:rFonts w:ascii="Arial" w:hAnsi="Arial" w:cs="Arial"/>
          <w:bCs/>
          <w:i/>
          <w:sz w:val="22"/>
          <w:szCs w:val="22"/>
          <w:lang w:val="id-ID"/>
        </w:rPr>
        <w:t>re-desain proses</w:t>
      </w:r>
      <w:r w:rsidRPr="00B177C2">
        <w:rPr>
          <w:rFonts w:ascii="Arial" w:hAnsi="Arial" w:cs="Arial"/>
          <w:bCs/>
          <w:sz w:val="22"/>
          <w:szCs w:val="22"/>
          <w:lang w:val="id-ID"/>
        </w:rPr>
        <w:t>) terhadap proses-proses pelayanan yang mempunyai resiko tinggi terjadi error.</w:t>
      </w:r>
    </w:p>
    <w:p w:rsidR="00036A7E" w:rsidRPr="00B177C2" w:rsidRDefault="00036A7E" w:rsidP="00C1058A">
      <w:pPr>
        <w:spacing w:line="360" w:lineRule="auto"/>
        <w:ind w:left="1276" w:hanging="425"/>
        <w:jc w:val="center"/>
        <w:rPr>
          <w:rFonts w:ascii="Arial" w:hAnsi="Arial" w:cs="Arial"/>
          <w:sz w:val="22"/>
          <w:szCs w:val="22"/>
        </w:rPr>
      </w:pPr>
    </w:p>
    <w:p w:rsidR="00036A7E" w:rsidRPr="00B177C2" w:rsidRDefault="00036A7E" w:rsidP="00B177C2">
      <w:pPr>
        <w:spacing w:line="360" w:lineRule="auto"/>
        <w:jc w:val="center"/>
        <w:rPr>
          <w:rFonts w:ascii="Arial" w:hAnsi="Arial" w:cs="Arial"/>
          <w:sz w:val="22"/>
          <w:szCs w:val="22"/>
          <w:lang w:val="en-ID"/>
        </w:rPr>
      </w:pPr>
    </w:p>
    <w:p w:rsidR="00B72435" w:rsidRPr="00B177C2" w:rsidRDefault="00B72435" w:rsidP="00B177C2">
      <w:pPr>
        <w:spacing w:line="360" w:lineRule="auto"/>
        <w:jc w:val="center"/>
        <w:rPr>
          <w:rFonts w:ascii="Arial" w:hAnsi="Arial" w:cs="Arial"/>
          <w:sz w:val="22"/>
          <w:szCs w:val="22"/>
          <w:lang w:val="en-ID"/>
        </w:rPr>
      </w:pPr>
    </w:p>
    <w:p w:rsidR="00B72435" w:rsidRPr="00B177C2" w:rsidRDefault="00B72435" w:rsidP="00B177C2">
      <w:pPr>
        <w:spacing w:line="360" w:lineRule="auto"/>
        <w:jc w:val="center"/>
        <w:rPr>
          <w:rFonts w:ascii="Arial" w:hAnsi="Arial" w:cs="Arial"/>
          <w:sz w:val="22"/>
          <w:szCs w:val="22"/>
          <w:lang w:val="en-ID"/>
        </w:rPr>
      </w:pPr>
    </w:p>
    <w:p w:rsidR="00D03B41" w:rsidRPr="00B177C2" w:rsidRDefault="00201EDF" w:rsidP="00B177C2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201EDF" w:rsidRPr="00B177C2" w:rsidRDefault="00201EDF" w:rsidP="00B177C2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</w:p>
    <w:p w:rsidR="00201EDF" w:rsidRPr="00B177C2" w:rsidRDefault="00201EDF" w:rsidP="00B177C2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</w:p>
    <w:p w:rsidR="00201EDF" w:rsidRDefault="00201EDF" w:rsidP="00B177C2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</w:p>
    <w:p w:rsidR="00C1058A" w:rsidRDefault="00C1058A" w:rsidP="00B177C2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</w:p>
    <w:p w:rsidR="00C1058A" w:rsidRPr="00B177C2" w:rsidRDefault="00C1058A" w:rsidP="00B177C2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</w:p>
    <w:p w:rsidR="00201EDF" w:rsidRPr="00B177C2" w:rsidRDefault="00201EDF" w:rsidP="00B177C2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</w:p>
    <w:p w:rsidR="00036A7E" w:rsidRPr="00B177C2" w:rsidRDefault="00036A7E" w:rsidP="00B177C2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</w:rPr>
        <w:lastRenderedPageBreak/>
        <w:t>BAB I</w:t>
      </w:r>
    </w:p>
    <w:p w:rsidR="00036A7E" w:rsidRPr="00B177C2" w:rsidRDefault="00036A7E" w:rsidP="00B177C2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</w:rPr>
        <w:t>DEFINISI</w:t>
      </w:r>
    </w:p>
    <w:p w:rsidR="00036A7E" w:rsidRPr="00B177C2" w:rsidRDefault="00036A7E" w:rsidP="007E1839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036A7E" w:rsidRPr="00B177C2" w:rsidRDefault="00036A7E" w:rsidP="007E1839">
      <w:pPr>
        <w:spacing w:line="360" w:lineRule="auto"/>
        <w:ind w:firstLine="567"/>
        <w:jc w:val="both"/>
        <w:rPr>
          <w:rFonts w:ascii="Arial" w:hAnsi="Arial" w:cs="Arial"/>
          <w:sz w:val="22"/>
          <w:szCs w:val="22"/>
        </w:rPr>
      </w:pPr>
      <w:proofErr w:type="gramStart"/>
      <w:r w:rsidRPr="00B177C2">
        <w:rPr>
          <w:rFonts w:ascii="Arial" w:hAnsi="Arial" w:cs="Arial"/>
          <w:sz w:val="22"/>
          <w:szCs w:val="22"/>
        </w:rPr>
        <w:t>Pada saat ini pencegahan kesalahan medis belum menjadi fokus utama untuk asuhan perawatan pasien di rumah sakit.</w:t>
      </w:r>
      <w:proofErr w:type="gramEnd"/>
      <w:r w:rsidRPr="00B177C2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B177C2">
        <w:rPr>
          <w:rFonts w:ascii="Arial" w:hAnsi="Arial" w:cs="Arial"/>
          <w:sz w:val="22"/>
          <w:szCs w:val="22"/>
        </w:rPr>
        <w:t>Sebagian besar sistem pelayanan kesehatan tidak didesain untuk mencegah terjadinya error.</w:t>
      </w:r>
      <w:proofErr w:type="gramEnd"/>
    </w:p>
    <w:p w:rsidR="00036A7E" w:rsidRPr="00B177C2" w:rsidRDefault="00036A7E" w:rsidP="00B177C2">
      <w:pPr>
        <w:spacing w:line="360" w:lineRule="auto"/>
        <w:jc w:val="both"/>
        <w:rPr>
          <w:rFonts w:ascii="Arial" w:hAnsi="Arial" w:cs="Arial"/>
          <w:iCs/>
          <w:sz w:val="22"/>
          <w:szCs w:val="22"/>
          <w:shd w:val="clear" w:color="auto" w:fill="FFFFFF"/>
        </w:rPr>
      </w:pPr>
      <w:r w:rsidRPr="00B177C2">
        <w:rPr>
          <w:rFonts w:ascii="Arial" w:hAnsi="Arial" w:cs="Arial"/>
          <w:sz w:val="22"/>
          <w:szCs w:val="22"/>
        </w:rPr>
        <w:t>D</w:t>
      </w:r>
      <w:r w:rsidRPr="00B177C2">
        <w:rPr>
          <w:rFonts w:ascii="Arial" w:hAnsi="Arial" w:cs="Arial"/>
          <w:sz w:val="22"/>
          <w:szCs w:val="22"/>
          <w:lang w:val="id-ID"/>
        </w:rPr>
        <w:t>e</w:t>
      </w:r>
      <w:r w:rsidRPr="00B177C2">
        <w:rPr>
          <w:rFonts w:ascii="Arial" w:hAnsi="Arial" w:cs="Arial"/>
          <w:sz w:val="22"/>
          <w:szCs w:val="22"/>
        </w:rPr>
        <w:t xml:space="preserve">finisi dari </w:t>
      </w:r>
      <w:r w:rsidRPr="00B177C2">
        <w:rPr>
          <w:rFonts w:ascii="Arial" w:hAnsi="Arial" w:cs="Arial"/>
          <w:i/>
          <w:iCs/>
          <w:sz w:val="22"/>
          <w:szCs w:val="22"/>
          <w:shd w:val="clear" w:color="auto" w:fill="FFFFFF"/>
        </w:rPr>
        <w:t>FMEA (Failue Mode and Effect Analysis)</w:t>
      </w:r>
      <w:r w:rsidRPr="00B177C2">
        <w:rPr>
          <w:rFonts w:ascii="Arial" w:hAnsi="Arial" w:cs="Arial"/>
          <w:i/>
          <w:iCs/>
          <w:color w:val="777777"/>
          <w:sz w:val="22"/>
          <w:szCs w:val="22"/>
          <w:shd w:val="clear" w:color="auto" w:fill="FFFFFF"/>
        </w:rPr>
        <w:t xml:space="preserve"> </w:t>
      </w:r>
      <w:proofErr w:type="gramStart"/>
      <w:r w:rsidRPr="00B177C2">
        <w:rPr>
          <w:rFonts w:ascii="Arial" w:hAnsi="Arial" w:cs="Arial"/>
          <w:iCs/>
          <w:sz w:val="22"/>
          <w:szCs w:val="22"/>
          <w:shd w:val="clear" w:color="auto" w:fill="FFFFFF"/>
        </w:rPr>
        <w:t>adalah :</w:t>
      </w:r>
      <w:proofErr w:type="gramEnd"/>
    </w:p>
    <w:p w:rsidR="00036A7E" w:rsidRPr="00B177C2" w:rsidRDefault="00036A7E" w:rsidP="00B963C2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>Metode perbaikan kinerja dengan mengidentifikasi dan mencegah potensi kegagalan sebelum terjadi.</w:t>
      </w:r>
    </w:p>
    <w:p w:rsidR="00036A7E" w:rsidRPr="00B177C2" w:rsidRDefault="00036A7E" w:rsidP="00B963C2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>Proses proaktif dimana kesalahan dapat dicegah dan diprediksi.</w:t>
      </w:r>
    </w:p>
    <w:p w:rsidR="00036A7E" w:rsidRPr="00B177C2" w:rsidRDefault="00036A7E" w:rsidP="00B963C2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>Mengantisipasi kesalahan dan meminimalkan dampak buruk.</w:t>
      </w:r>
    </w:p>
    <w:p w:rsidR="00336FE4" w:rsidRPr="00B177C2" w:rsidRDefault="00336FE4" w:rsidP="00B177C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gramStart"/>
      <w:r w:rsidRPr="00B177C2">
        <w:rPr>
          <w:rFonts w:ascii="Arial" w:hAnsi="Arial" w:cs="Arial"/>
          <w:sz w:val="22"/>
          <w:szCs w:val="22"/>
        </w:rPr>
        <w:t>Secara umum definisi FMEA adalah metode perbaikan kinerja dengan mengidentifikasi dan mencegah potensi kegagalan sebelum terjadi.</w:t>
      </w:r>
      <w:proofErr w:type="gramEnd"/>
      <w:r w:rsidRPr="00B177C2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B177C2">
        <w:rPr>
          <w:rFonts w:ascii="Arial" w:hAnsi="Arial" w:cs="Arial"/>
          <w:sz w:val="22"/>
          <w:szCs w:val="22"/>
        </w:rPr>
        <w:t>Hal tersebut didesain untuk meningkatkan keselamatan pasien.</w:t>
      </w:r>
      <w:proofErr w:type="gramEnd"/>
    </w:p>
    <w:p w:rsidR="00336FE4" w:rsidRPr="00B177C2" w:rsidRDefault="00336FE4" w:rsidP="00B177C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036A7E" w:rsidRPr="00B177C2" w:rsidRDefault="00036A7E" w:rsidP="00B177C2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036A7E" w:rsidRPr="00B177C2" w:rsidRDefault="00036A7E" w:rsidP="00B177C2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036A7E" w:rsidRPr="00B177C2" w:rsidRDefault="00036A7E" w:rsidP="00B177C2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036A7E" w:rsidRPr="00B177C2" w:rsidRDefault="00036A7E" w:rsidP="00B177C2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036A7E" w:rsidRPr="00B177C2" w:rsidRDefault="00036A7E" w:rsidP="00B177C2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036A7E" w:rsidRPr="00B177C2" w:rsidRDefault="00036A7E" w:rsidP="00B177C2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036A7E" w:rsidRPr="00B177C2" w:rsidRDefault="00036A7E" w:rsidP="00B177C2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036A7E" w:rsidRPr="00B177C2" w:rsidRDefault="00036A7E" w:rsidP="00B177C2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036A7E" w:rsidRPr="00B177C2" w:rsidRDefault="00036A7E" w:rsidP="00B177C2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036A7E" w:rsidRPr="00B177C2" w:rsidRDefault="00036A7E" w:rsidP="00B177C2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036A7E" w:rsidRPr="00B177C2" w:rsidRDefault="00036A7E" w:rsidP="00B177C2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036A7E" w:rsidRPr="00B177C2" w:rsidRDefault="00036A7E" w:rsidP="00B177C2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036A7E" w:rsidRPr="00B177C2" w:rsidRDefault="00036A7E" w:rsidP="00B177C2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036A7E" w:rsidRPr="00B177C2" w:rsidRDefault="00036A7E" w:rsidP="00B177C2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036A7E" w:rsidRPr="00B177C2" w:rsidRDefault="00036A7E" w:rsidP="00B177C2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036A7E" w:rsidRPr="00B177C2" w:rsidRDefault="00036A7E" w:rsidP="00B177C2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036A7E" w:rsidRPr="00B177C2" w:rsidRDefault="00036A7E" w:rsidP="00B177C2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036A7E" w:rsidRPr="00B177C2" w:rsidRDefault="00036A7E" w:rsidP="00B177C2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201EDF" w:rsidRPr="00B177C2" w:rsidRDefault="00201EDF" w:rsidP="00B177C2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201EDF" w:rsidRPr="00B177C2" w:rsidRDefault="00201EDF" w:rsidP="00B177C2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201EDF" w:rsidRPr="00B177C2" w:rsidRDefault="00201EDF" w:rsidP="00B177C2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201EDF" w:rsidRPr="00B177C2" w:rsidRDefault="00201EDF" w:rsidP="00B177C2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201EDF" w:rsidRDefault="00201EDF" w:rsidP="00B177C2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7E1839" w:rsidRDefault="007E1839" w:rsidP="00B177C2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7E1839" w:rsidRPr="00B177C2" w:rsidRDefault="007E1839" w:rsidP="00B177C2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201EDF" w:rsidRPr="00B177C2" w:rsidRDefault="00201EDF" w:rsidP="00B177C2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036A7E" w:rsidRPr="00B177C2" w:rsidRDefault="00036A7E" w:rsidP="00B177C2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</w:rPr>
        <w:lastRenderedPageBreak/>
        <w:t xml:space="preserve">BAB II </w:t>
      </w:r>
    </w:p>
    <w:p w:rsidR="00036A7E" w:rsidRPr="00B177C2" w:rsidRDefault="00036A7E" w:rsidP="00B177C2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</w:rPr>
        <w:t>RUANG LINGKUP</w:t>
      </w:r>
    </w:p>
    <w:p w:rsidR="00036A7E" w:rsidRPr="00B177C2" w:rsidRDefault="00036A7E" w:rsidP="00B177C2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</w:p>
    <w:p w:rsidR="00036A7E" w:rsidRPr="00B177C2" w:rsidRDefault="00036A7E" w:rsidP="00B963C2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Memilih proses yang beresiko tinggi dan membentuk tim.</w:t>
      </w:r>
    </w:p>
    <w:p w:rsidR="00036A7E" w:rsidRPr="00B177C2" w:rsidRDefault="00036A7E" w:rsidP="00B963C2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 xml:space="preserve">Membuat </w:t>
      </w:r>
      <w:r w:rsidR="007627D9" w:rsidRPr="00B177C2">
        <w:rPr>
          <w:rFonts w:ascii="Arial" w:hAnsi="Arial" w:cs="Arial"/>
          <w:sz w:val="22"/>
          <w:szCs w:val="22"/>
          <w:lang w:val="en-ID"/>
        </w:rPr>
        <w:t xml:space="preserve">alur atau </w:t>
      </w:r>
      <w:r w:rsidRPr="00B177C2">
        <w:rPr>
          <w:rFonts w:ascii="Arial" w:hAnsi="Arial" w:cs="Arial"/>
          <w:sz w:val="22"/>
          <w:szCs w:val="22"/>
          <w:lang w:val="id-ID"/>
        </w:rPr>
        <w:t>diagram</w:t>
      </w:r>
      <w:r w:rsidR="00BF2159" w:rsidRPr="00B177C2">
        <w:rPr>
          <w:rFonts w:ascii="Arial" w:hAnsi="Arial" w:cs="Arial"/>
          <w:sz w:val="22"/>
          <w:szCs w:val="22"/>
          <w:lang w:val="en-ID"/>
        </w:rPr>
        <w:t xml:space="preserve"> </w:t>
      </w:r>
      <w:r w:rsidRPr="00B177C2">
        <w:rPr>
          <w:rFonts w:ascii="Arial" w:hAnsi="Arial" w:cs="Arial"/>
          <w:sz w:val="22"/>
          <w:szCs w:val="22"/>
          <w:lang w:val="id-ID"/>
        </w:rPr>
        <w:t xml:space="preserve"> proses.</w:t>
      </w:r>
    </w:p>
    <w:p w:rsidR="00036A7E" w:rsidRPr="00B177C2" w:rsidRDefault="00036A7E" w:rsidP="00B963C2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Bertukar pikiran tentang modus kegagalan dan menetapkan dampaknya.</w:t>
      </w:r>
    </w:p>
    <w:p w:rsidR="00036A7E" w:rsidRPr="00B177C2" w:rsidRDefault="00036A7E" w:rsidP="00B963C2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Memprioritaskan modus kegagalan.</w:t>
      </w:r>
    </w:p>
    <w:p w:rsidR="00036A7E" w:rsidRPr="00B177C2" w:rsidRDefault="00036A7E" w:rsidP="00B963C2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Identifikasi akar masalah.</w:t>
      </w:r>
    </w:p>
    <w:p w:rsidR="00036A7E" w:rsidRPr="00B177C2" w:rsidRDefault="00036A7E" w:rsidP="00B963C2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Redesain proses</w:t>
      </w:r>
    </w:p>
    <w:p w:rsidR="00036A7E" w:rsidRPr="00B177C2" w:rsidRDefault="00036A7E" w:rsidP="00B963C2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Analisis dan uji prose</w:t>
      </w:r>
      <w:r w:rsidR="007627D9" w:rsidRPr="00B177C2">
        <w:rPr>
          <w:rFonts w:ascii="Arial" w:hAnsi="Arial" w:cs="Arial"/>
          <w:sz w:val="22"/>
          <w:szCs w:val="22"/>
          <w:lang w:val="en-ID"/>
        </w:rPr>
        <w:t>s</w:t>
      </w:r>
      <w:r w:rsidRPr="00B177C2">
        <w:rPr>
          <w:rFonts w:ascii="Arial" w:hAnsi="Arial" w:cs="Arial"/>
          <w:sz w:val="22"/>
          <w:szCs w:val="22"/>
          <w:lang w:val="id-ID"/>
        </w:rPr>
        <w:t xml:space="preserve"> baru</w:t>
      </w:r>
    </w:p>
    <w:p w:rsidR="00036A7E" w:rsidRPr="00B177C2" w:rsidRDefault="00036A7E" w:rsidP="00B963C2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Implementasi dan monitor perbaikan proses.</w:t>
      </w:r>
    </w:p>
    <w:p w:rsidR="00036A7E" w:rsidRPr="00B177C2" w:rsidRDefault="00036A7E" w:rsidP="00B177C2">
      <w:pPr>
        <w:spacing w:line="360" w:lineRule="auto"/>
        <w:jc w:val="both"/>
        <w:rPr>
          <w:rFonts w:ascii="Arial" w:hAnsi="Arial" w:cs="Arial"/>
          <w:noProof/>
          <w:sz w:val="22"/>
          <w:szCs w:val="22"/>
          <w:lang w:val="id-ID" w:eastAsia="id-ID"/>
        </w:rPr>
      </w:pPr>
    </w:p>
    <w:p w:rsidR="00036A7E" w:rsidRPr="00B177C2" w:rsidRDefault="00036A7E" w:rsidP="00B177C2">
      <w:pPr>
        <w:spacing w:line="360" w:lineRule="auto"/>
        <w:jc w:val="both"/>
        <w:rPr>
          <w:rFonts w:ascii="Arial" w:hAnsi="Arial" w:cs="Arial"/>
          <w:noProof/>
          <w:sz w:val="22"/>
          <w:szCs w:val="22"/>
          <w:lang w:val="id-ID" w:eastAsia="id-ID"/>
        </w:rPr>
      </w:pPr>
    </w:p>
    <w:p w:rsidR="00036A7E" w:rsidRPr="00B177C2" w:rsidRDefault="00036A7E" w:rsidP="00B177C2">
      <w:pPr>
        <w:spacing w:line="360" w:lineRule="auto"/>
        <w:jc w:val="both"/>
        <w:rPr>
          <w:rFonts w:ascii="Arial" w:hAnsi="Arial" w:cs="Arial"/>
          <w:noProof/>
          <w:sz w:val="22"/>
          <w:szCs w:val="22"/>
          <w:lang w:val="id-ID" w:eastAsia="id-ID"/>
        </w:rPr>
      </w:pPr>
    </w:p>
    <w:p w:rsidR="00036A7E" w:rsidRPr="00B177C2" w:rsidRDefault="00036A7E" w:rsidP="00B177C2">
      <w:pPr>
        <w:spacing w:line="360" w:lineRule="auto"/>
        <w:jc w:val="both"/>
        <w:rPr>
          <w:rFonts w:ascii="Arial" w:hAnsi="Arial" w:cs="Arial"/>
          <w:noProof/>
          <w:sz w:val="22"/>
          <w:szCs w:val="22"/>
          <w:lang w:val="id-ID" w:eastAsia="id-ID"/>
        </w:rPr>
      </w:pPr>
    </w:p>
    <w:p w:rsidR="00036A7E" w:rsidRPr="00B177C2" w:rsidRDefault="00036A7E" w:rsidP="00B177C2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036A7E" w:rsidRPr="00B177C2" w:rsidRDefault="00036A7E" w:rsidP="00B177C2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036A7E" w:rsidRPr="00B177C2" w:rsidRDefault="00036A7E" w:rsidP="00B177C2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036A7E" w:rsidRPr="00B177C2" w:rsidRDefault="00036A7E" w:rsidP="00B177C2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036A7E" w:rsidRPr="00B177C2" w:rsidRDefault="00036A7E" w:rsidP="00B177C2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036A7E" w:rsidRPr="00B177C2" w:rsidRDefault="00036A7E" w:rsidP="00B177C2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036A7E" w:rsidRPr="00B177C2" w:rsidRDefault="00036A7E" w:rsidP="00B177C2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036A7E" w:rsidRPr="00B177C2" w:rsidRDefault="00036A7E" w:rsidP="00B177C2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036A7E" w:rsidRPr="00B177C2" w:rsidRDefault="00036A7E" w:rsidP="00B177C2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036A7E" w:rsidRPr="00B177C2" w:rsidRDefault="00036A7E" w:rsidP="00B177C2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036A7E" w:rsidRPr="00B177C2" w:rsidRDefault="00036A7E" w:rsidP="00B177C2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</w:p>
    <w:p w:rsidR="00036A7E" w:rsidRPr="00B177C2" w:rsidRDefault="00036A7E" w:rsidP="00B177C2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</w:p>
    <w:p w:rsidR="00036A7E" w:rsidRPr="00B177C2" w:rsidRDefault="00036A7E" w:rsidP="00B177C2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</w:p>
    <w:p w:rsidR="00036A7E" w:rsidRPr="00B177C2" w:rsidRDefault="00036A7E" w:rsidP="00B177C2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</w:p>
    <w:p w:rsidR="00036A7E" w:rsidRPr="00B177C2" w:rsidRDefault="00036A7E" w:rsidP="00B177C2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</w:p>
    <w:p w:rsidR="00036A7E" w:rsidRPr="00B177C2" w:rsidRDefault="00036A7E" w:rsidP="00B177C2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</w:p>
    <w:p w:rsidR="00036A7E" w:rsidRPr="00B177C2" w:rsidRDefault="00036A7E" w:rsidP="00B177C2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</w:p>
    <w:p w:rsidR="00036A7E" w:rsidRPr="00B177C2" w:rsidRDefault="00036A7E" w:rsidP="00B177C2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</w:p>
    <w:p w:rsidR="00190D99" w:rsidRPr="00B177C2" w:rsidRDefault="00190D99" w:rsidP="00B177C2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</w:p>
    <w:p w:rsidR="00190D99" w:rsidRPr="00B177C2" w:rsidRDefault="00190D99" w:rsidP="00B177C2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</w:p>
    <w:p w:rsidR="00190D99" w:rsidRPr="00B177C2" w:rsidRDefault="00190D99" w:rsidP="00B177C2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</w:p>
    <w:p w:rsidR="00201EDF" w:rsidRPr="00B177C2" w:rsidRDefault="00201EDF" w:rsidP="00B177C2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</w:p>
    <w:p w:rsidR="00201EDF" w:rsidRPr="00B177C2" w:rsidRDefault="00201EDF" w:rsidP="00B177C2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</w:p>
    <w:p w:rsidR="00201EDF" w:rsidRDefault="00201EDF" w:rsidP="00B177C2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</w:p>
    <w:p w:rsidR="007E1839" w:rsidRPr="00B177C2" w:rsidRDefault="007E1839" w:rsidP="00B177C2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</w:p>
    <w:p w:rsidR="00190D99" w:rsidRPr="00B177C2" w:rsidRDefault="00190D99" w:rsidP="00B177C2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</w:p>
    <w:p w:rsidR="00036A7E" w:rsidRPr="00B177C2" w:rsidRDefault="00036A7E" w:rsidP="00B177C2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</w:rPr>
        <w:lastRenderedPageBreak/>
        <w:t xml:space="preserve">BAB III </w:t>
      </w:r>
    </w:p>
    <w:p w:rsidR="00036A7E" w:rsidRPr="00B177C2" w:rsidRDefault="00036A7E" w:rsidP="00B177C2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</w:rPr>
        <w:t>TATA LAKSANA</w:t>
      </w:r>
    </w:p>
    <w:p w:rsidR="00036A7E" w:rsidRPr="00B177C2" w:rsidRDefault="00036A7E" w:rsidP="00B177C2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</w:p>
    <w:p w:rsidR="00036A7E" w:rsidRPr="00B177C2" w:rsidRDefault="00036A7E" w:rsidP="00B177C2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</w:rPr>
        <w:t>Tata laksana Anal</w:t>
      </w:r>
      <w:r w:rsidR="009F4888">
        <w:rPr>
          <w:rFonts w:ascii="Arial" w:hAnsi="Arial" w:cs="Arial"/>
          <w:sz w:val="22"/>
          <w:szCs w:val="22"/>
        </w:rPr>
        <w:t>isis Modus Kegagalan &amp; Dampak (</w:t>
      </w:r>
      <w:r w:rsidRPr="00B177C2">
        <w:rPr>
          <w:rFonts w:ascii="Arial" w:hAnsi="Arial" w:cs="Arial"/>
          <w:i/>
          <w:sz w:val="22"/>
          <w:szCs w:val="22"/>
        </w:rPr>
        <w:t xml:space="preserve">Failure </w:t>
      </w:r>
      <w:r w:rsidR="009F4888">
        <w:rPr>
          <w:rFonts w:ascii="Arial" w:hAnsi="Arial" w:cs="Arial"/>
          <w:i/>
          <w:sz w:val="22"/>
          <w:szCs w:val="22"/>
        </w:rPr>
        <w:t>Mode Effect and Analysis / FMEA</w:t>
      </w:r>
      <w:proofErr w:type="gramStart"/>
      <w:r w:rsidR="009873EA" w:rsidRPr="00B177C2">
        <w:rPr>
          <w:rFonts w:ascii="Arial" w:hAnsi="Arial" w:cs="Arial"/>
          <w:sz w:val="22"/>
          <w:szCs w:val="22"/>
        </w:rPr>
        <w:t xml:space="preserve">) </w:t>
      </w:r>
      <w:r w:rsidRPr="00B177C2">
        <w:rPr>
          <w:rFonts w:ascii="Arial" w:hAnsi="Arial" w:cs="Arial"/>
          <w:sz w:val="22"/>
          <w:szCs w:val="22"/>
          <w:lang w:val="id-ID"/>
        </w:rPr>
        <w:t xml:space="preserve"> :</w:t>
      </w:r>
      <w:proofErr w:type="gramEnd"/>
    </w:p>
    <w:p w:rsidR="00036A7E" w:rsidRPr="00616790" w:rsidRDefault="00036A7E" w:rsidP="00B963C2">
      <w:pPr>
        <w:pStyle w:val="ListParagraph"/>
        <w:numPr>
          <w:ilvl w:val="0"/>
          <w:numId w:val="52"/>
        </w:numPr>
        <w:spacing w:line="360" w:lineRule="auto"/>
        <w:ind w:left="284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616790">
        <w:rPr>
          <w:rFonts w:ascii="Arial" w:hAnsi="Arial" w:cs="Arial"/>
          <w:sz w:val="22"/>
          <w:szCs w:val="22"/>
          <w:lang w:val="id-ID"/>
        </w:rPr>
        <w:t>Pilih Proses Yang Be</w:t>
      </w:r>
      <w:r w:rsidR="00F1580E" w:rsidRPr="00616790">
        <w:rPr>
          <w:rFonts w:ascii="Arial" w:hAnsi="Arial" w:cs="Arial"/>
          <w:sz w:val="22"/>
          <w:szCs w:val="22"/>
          <w:lang w:val="id-ID"/>
        </w:rPr>
        <w:t>resiko</w:t>
      </w:r>
      <w:r w:rsidRPr="00616790">
        <w:rPr>
          <w:rFonts w:ascii="Arial" w:hAnsi="Arial" w:cs="Arial"/>
          <w:sz w:val="22"/>
          <w:szCs w:val="22"/>
          <w:lang w:val="id-ID"/>
        </w:rPr>
        <w:t xml:space="preserve"> Tinggi </w:t>
      </w:r>
      <w:r w:rsidRPr="00616790">
        <w:rPr>
          <w:rFonts w:ascii="Arial" w:hAnsi="Arial" w:cs="Arial"/>
          <w:sz w:val="22"/>
          <w:szCs w:val="22"/>
        </w:rPr>
        <w:t>d</w:t>
      </w:r>
      <w:r w:rsidRPr="00616790">
        <w:rPr>
          <w:rFonts w:ascii="Arial" w:hAnsi="Arial" w:cs="Arial"/>
          <w:sz w:val="22"/>
          <w:szCs w:val="22"/>
          <w:lang w:val="id-ID"/>
        </w:rPr>
        <w:t>an Memilih Tim</w:t>
      </w:r>
      <w:r w:rsidR="00B963C2">
        <w:rPr>
          <w:rFonts w:ascii="Arial" w:hAnsi="Arial" w:cs="Arial"/>
          <w:sz w:val="22"/>
          <w:szCs w:val="22"/>
          <w:lang w:val="en-ID"/>
        </w:rPr>
        <w:t xml:space="preserve"> (Langkah Pertama)</w:t>
      </w:r>
    </w:p>
    <w:p w:rsidR="00036A7E" w:rsidRPr="00B177C2" w:rsidRDefault="00036A7E" w:rsidP="00B963C2">
      <w:pPr>
        <w:pStyle w:val="ListParagraph"/>
        <w:numPr>
          <w:ilvl w:val="0"/>
          <w:numId w:val="24"/>
        </w:numPr>
        <w:spacing w:line="360" w:lineRule="auto"/>
        <w:ind w:left="567" w:hanging="283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</w:rPr>
        <w:t>P</w:t>
      </w:r>
      <w:r w:rsidRPr="00B177C2">
        <w:rPr>
          <w:rFonts w:ascii="Arial" w:hAnsi="Arial" w:cs="Arial"/>
          <w:sz w:val="22"/>
          <w:szCs w:val="22"/>
          <w:lang w:val="id-ID"/>
        </w:rPr>
        <w:t>ilih proses yang be</w:t>
      </w:r>
      <w:r w:rsidR="00F1580E" w:rsidRPr="00B177C2">
        <w:rPr>
          <w:rFonts w:ascii="Arial" w:hAnsi="Arial" w:cs="Arial"/>
          <w:sz w:val="22"/>
          <w:szCs w:val="22"/>
          <w:lang w:val="id-ID"/>
        </w:rPr>
        <w:t>resiko</w:t>
      </w:r>
      <w:r w:rsidRPr="00B177C2">
        <w:rPr>
          <w:rFonts w:ascii="Arial" w:hAnsi="Arial" w:cs="Arial"/>
          <w:sz w:val="22"/>
          <w:szCs w:val="22"/>
          <w:lang w:val="id-ID"/>
        </w:rPr>
        <w:t xml:space="preserve"> tinggi</w:t>
      </w:r>
      <w:r w:rsidRPr="00B177C2">
        <w:rPr>
          <w:rFonts w:ascii="Arial" w:hAnsi="Arial" w:cs="Arial"/>
          <w:sz w:val="22"/>
          <w:szCs w:val="22"/>
        </w:rPr>
        <w:t xml:space="preserve"> </w:t>
      </w:r>
    </w:p>
    <w:p w:rsidR="00036A7E" w:rsidRPr="00B177C2" w:rsidRDefault="00036A7E" w:rsidP="00B963C2">
      <w:pPr>
        <w:pStyle w:val="ListParagraph"/>
        <w:numPr>
          <w:ilvl w:val="0"/>
          <w:numId w:val="3"/>
        </w:numPr>
        <w:spacing w:line="360" w:lineRule="auto"/>
        <w:ind w:left="850" w:hanging="283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>Proses yang beresiko tinggi meliputi :</w:t>
      </w:r>
    </w:p>
    <w:p w:rsidR="00A76141" w:rsidRPr="00B177C2" w:rsidRDefault="00036A7E" w:rsidP="00B963C2">
      <w:pPr>
        <w:pStyle w:val="ListParagraph"/>
        <w:numPr>
          <w:ilvl w:val="0"/>
          <w:numId w:val="4"/>
        </w:numPr>
        <w:spacing w:line="360" w:lineRule="auto"/>
        <w:ind w:left="1134" w:hanging="284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>Proses baru.</w:t>
      </w:r>
    </w:p>
    <w:p w:rsidR="00036A7E" w:rsidRPr="00B177C2" w:rsidRDefault="00036A7E" w:rsidP="00616790">
      <w:pPr>
        <w:pStyle w:val="ListParagraph"/>
        <w:spacing w:line="360" w:lineRule="auto"/>
        <w:ind w:left="1134"/>
        <w:jc w:val="both"/>
        <w:rPr>
          <w:rFonts w:ascii="Arial" w:hAnsi="Arial" w:cs="Arial"/>
          <w:sz w:val="22"/>
          <w:szCs w:val="22"/>
        </w:rPr>
      </w:pPr>
      <w:proofErr w:type="gramStart"/>
      <w:r w:rsidRPr="00B177C2">
        <w:rPr>
          <w:rFonts w:ascii="Arial" w:hAnsi="Arial" w:cs="Arial"/>
          <w:sz w:val="22"/>
          <w:szCs w:val="22"/>
        </w:rPr>
        <w:t>Misalnya :</w:t>
      </w:r>
      <w:proofErr w:type="gramEnd"/>
      <w:r w:rsidRPr="00B177C2">
        <w:rPr>
          <w:rFonts w:ascii="Arial" w:hAnsi="Arial" w:cs="Arial"/>
          <w:sz w:val="22"/>
          <w:szCs w:val="22"/>
        </w:rPr>
        <w:t xml:space="preserve"> staf mengoperasikan alat / instrumen medis yang baru.</w:t>
      </w:r>
    </w:p>
    <w:p w:rsidR="00A76141" w:rsidRPr="00B177C2" w:rsidRDefault="00036A7E" w:rsidP="00B963C2">
      <w:pPr>
        <w:pStyle w:val="ListParagraph"/>
        <w:numPr>
          <w:ilvl w:val="0"/>
          <w:numId w:val="4"/>
        </w:numPr>
        <w:spacing w:line="360" w:lineRule="auto"/>
        <w:ind w:left="1134" w:hanging="284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>Proses yang sedang berjalan.</w:t>
      </w:r>
    </w:p>
    <w:p w:rsidR="00036A7E" w:rsidRPr="00B177C2" w:rsidRDefault="00036A7E" w:rsidP="00616790">
      <w:pPr>
        <w:pStyle w:val="ListParagraph"/>
        <w:spacing w:line="360" w:lineRule="auto"/>
        <w:ind w:left="1134"/>
        <w:jc w:val="both"/>
        <w:rPr>
          <w:rFonts w:ascii="Arial" w:hAnsi="Arial" w:cs="Arial"/>
          <w:sz w:val="22"/>
          <w:szCs w:val="22"/>
        </w:rPr>
      </w:pPr>
      <w:proofErr w:type="gramStart"/>
      <w:r w:rsidRPr="00B177C2">
        <w:rPr>
          <w:rFonts w:ascii="Arial" w:hAnsi="Arial" w:cs="Arial"/>
          <w:sz w:val="22"/>
          <w:szCs w:val="22"/>
        </w:rPr>
        <w:t>Misalnya :</w:t>
      </w:r>
      <w:proofErr w:type="gramEnd"/>
      <w:r w:rsidRPr="00B177C2">
        <w:rPr>
          <w:rFonts w:ascii="Arial" w:hAnsi="Arial" w:cs="Arial"/>
          <w:sz w:val="22"/>
          <w:szCs w:val="22"/>
        </w:rPr>
        <w:t xml:space="preserve"> proses pengadaan, penyimpanan &amp; distribusi tabung gas medis (O2, N2O).</w:t>
      </w:r>
    </w:p>
    <w:p w:rsidR="00A76141" w:rsidRPr="00B177C2" w:rsidRDefault="00036A7E" w:rsidP="00B963C2">
      <w:pPr>
        <w:pStyle w:val="ListParagraph"/>
        <w:numPr>
          <w:ilvl w:val="0"/>
          <w:numId w:val="4"/>
        </w:numPr>
        <w:spacing w:line="360" w:lineRule="auto"/>
        <w:ind w:left="1134" w:hanging="284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>Proses klinis.</w:t>
      </w:r>
    </w:p>
    <w:p w:rsidR="00036A7E" w:rsidRPr="00B177C2" w:rsidRDefault="00036A7E" w:rsidP="00616790">
      <w:pPr>
        <w:pStyle w:val="ListParagraph"/>
        <w:spacing w:line="360" w:lineRule="auto"/>
        <w:ind w:left="1134"/>
        <w:jc w:val="both"/>
        <w:rPr>
          <w:rFonts w:ascii="Arial" w:hAnsi="Arial" w:cs="Arial"/>
          <w:sz w:val="22"/>
          <w:szCs w:val="22"/>
        </w:rPr>
      </w:pPr>
      <w:proofErr w:type="gramStart"/>
      <w:r w:rsidRPr="00B177C2">
        <w:rPr>
          <w:rFonts w:ascii="Arial" w:hAnsi="Arial" w:cs="Arial"/>
          <w:sz w:val="22"/>
          <w:szCs w:val="22"/>
        </w:rPr>
        <w:t>Misalnya :</w:t>
      </w:r>
      <w:proofErr w:type="gramEnd"/>
      <w:r w:rsidRPr="00B177C2">
        <w:rPr>
          <w:rFonts w:ascii="Arial" w:hAnsi="Arial" w:cs="Arial"/>
          <w:sz w:val="22"/>
          <w:szCs w:val="22"/>
        </w:rPr>
        <w:t xml:space="preserve"> proses pengambilan darah di laboratorium.</w:t>
      </w:r>
    </w:p>
    <w:p w:rsidR="00A76141" w:rsidRPr="00B177C2" w:rsidRDefault="00036A7E" w:rsidP="00B963C2">
      <w:pPr>
        <w:pStyle w:val="ListParagraph"/>
        <w:numPr>
          <w:ilvl w:val="0"/>
          <w:numId w:val="4"/>
        </w:numPr>
        <w:spacing w:line="360" w:lineRule="auto"/>
        <w:ind w:left="1134" w:hanging="284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>Proses non klinis.</w:t>
      </w:r>
    </w:p>
    <w:p w:rsidR="00036A7E" w:rsidRPr="00B177C2" w:rsidRDefault="00036A7E" w:rsidP="00616790">
      <w:pPr>
        <w:pStyle w:val="ListParagraph"/>
        <w:spacing w:line="360" w:lineRule="auto"/>
        <w:ind w:left="1134"/>
        <w:jc w:val="both"/>
        <w:rPr>
          <w:rFonts w:ascii="Arial" w:hAnsi="Arial" w:cs="Arial"/>
          <w:sz w:val="22"/>
          <w:szCs w:val="22"/>
        </w:rPr>
      </w:pPr>
      <w:proofErr w:type="gramStart"/>
      <w:r w:rsidRPr="00B177C2">
        <w:rPr>
          <w:rFonts w:ascii="Arial" w:hAnsi="Arial" w:cs="Arial"/>
          <w:sz w:val="22"/>
          <w:szCs w:val="22"/>
        </w:rPr>
        <w:t>Misalnya :</w:t>
      </w:r>
      <w:proofErr w:type="gramEnd"/>
      <w:r w:rsidRPr="00B177C2">
        <w:rPr>
          <w:rFonts w:ascii="Arial" w:hAnsi="Arial" w:cs="Arial"/>
          <w:sz w:val="22"/>
          <w:szCs w:val="22"/>
        </w:rPr>
        <w:t xml:space="preserve"> mengkomunikasikan hasil laborat ke dokter atau identifikasi pasien yang beresiko jatuh.</w:t>
      </w:r>
    </w:p>
    <w:p w:rsidR="00036A7E" w:rsidRPr="00B177C2" w:rsidRDefault="00036A7E" w:rsidP="00B963C2">
      <w:pPr>
        <w:pStyle w:val="ListParagraph"/>
        <w:numPr>
          <w:ilvl w:val="0"/>
          <w:numId w:val="3"/>
        </w:numPr>
        <w:spacing w:line="360" w:lineRule="auto"/>
        <w:ind w:left="850" w:hanging="283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>Proses yang beresiko tinggi biasanya memiliki satu atau lebih karakteristik.</w:t>
      </w:r>
    </w:p>
    <w:p w:rsidR="00036A7E" w:rsidRPr="00B177C2" w:rsidRDefault="00036A7E" w:rsidP="00B963C2">
      <w:pPr>
        <w:pStyle w:val="ListParagraph"/>
        <w:numPr>
          <w:ilvl w:val="0"/>
          <w:numId w:val="5"/>
        </w:numPr>
        <w:spacing w:line="360" w:lineRule="auto"/>
        <w:ind w:left="1134" w:hanging="284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 xml:space="preserve">Variabel </w:t>
      </w:r>
      <w:r w:rsidRPr="00B177C2">
        <w:rPr>
          <w:rFonts w:ascii="Arial" w:hAnsi="Arial" w:cs="Arial"/>
          <w:sz w:val="22"/>
          <w:szCs w:val="22"/>
          <w:lang w:val="id-ID"/>
        </w:rPr>
        <w:t>I</w:t>
      </w:r>
      <w:r w:rsidRPr="00B177C2">
        <w:rPr>
          <w:rFonts w:ascii="Arial" w:hAnsi="Arial" w:cs="Arial"/>
          <w:sz w:val="22"/>
          <w:szCs w:val="22"/>
        </w:rPr>
        <w:t>ndividu :</w:t>
      </w:r>
    </w:p>
    <w:p w:rsidR="00036A7E" w:rsidRPr="00B177C2" w:rsidRDefault="00036A7E" w:rsidP="00B963C2">
      <w:pPr>
        <w:pStyle w:val="ListParagraph"/>
        <w:numPr>
          <w:ilvl w:val="0"/>
          <w:numId w:val="6"/>
        </w:numPr>
        <w:spacing w:line="360" w:lineRule="auto"/>
        <w:ind w:left="1417" w:hanging="283"/>
        <w:jc w:val="both"/>
        <w:rPr>
          <w:rFonts w:ascii="Arial" w:hAnsi="Arial" w:cs="Arial"/>
          <w:sz w:val="22"/>
          <w:szCs w:val="22"/>
        </w:rPr>
      </w:pPr>
      <w:proofErr w:type="gramStart"/>
      <w:r w:rsidRPr="00B177C2">
        <w:rPr>
          <w:rFonts w:ascii="Arial" w:hAnsi="Arial" w:cs="Arial"/>
          <w:sz w:val="22"/>
          <w:szCs w:val="22"/>
        </w:rPr>
        <w:t>Pasien :</w:t>
      </w:r>
      <w:proofErr w:type="gramEnd"/>
      <w:r w:rsidRPr="00B177C2">
        <w:rPr>
          <w:rFonts w:ascii="Arial" w:hAnsi="Arial" w:cs="Arial"/>
          <w:sz w:val="22"/>
          <w:szCs w:val="22"/>
        </w:rPr>
        <w:t xml:space="preserve"> tingkat keparahan penyakit, keinginan pribadi pasien, proses pengobatan.</w:t>
      </w:r>
    </w:p>
    <w:p w:rsidR="00036A7E" w:rsidRPr="00B177C2" w:rsidRDefault="009F4888" w:rsidP="00B963C2">
      <w:pPr>
        <w:pStyle w:val="ListParagraph"/>
        <w:numPr>
          <w:ilvl w:val="0"/>
          <w:numId w:val="6"/>
        </w:numPr>
        <w:spacing w:line="360" w:lineRule="auto"/>
        <w:ind w:left="1417" w:hanging="28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Pemberi </w:t>
      </w:r>
      <w:proofErr w:type="gramStart"/>
      <w:r>
        <w:rPr>
          <w:rFonts w:ascii="Arial" w:hAnsi="Arial" w:cs="Arial"/>
          <w:sz w:val="22"/>
          <w:szCs w:val="22"/>
        </w:rPr>
        <w:t>layanan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036A7E" w:rsidRPr="00B177C2">
        <w:rPr>
          <w:rFonts w:ascii="Arial" w:hAnsi="Arial" w:cs="Arial"/>
          <w:sz w:val="22"/>
          <w:szCs w:val="22"/>
        </w:rPr>
        <w:t>:</w:t>
      </w:r>
      <w:proofErr w:type="gramEnd"/>
      <w:r w:rsidR="00036A7E" w:rsidRPr="00B177C2">
        <w:rPr>
          <w:rFonts w:ascii="Arial" w:hAnsi="Arial" w:cs="Arial"/>
          <w:sz w:val="22"/>
          <w:szCs w:val="22"/>
        </w:rPr>
        <w:t xml:space="preserve"> tingkat ketrampilan, cara pendekatan dalam pelaksanaan tugas.</w:t>
      </w:r>
    </w:p>
    <w:p w:rsidR="00036A7E" w:rsidRPr="00B177C2" w:rsidRDefault="00036A7E" w:rsidP="00B963C2">
      <w:pPr>
        <w:pStyle w:val="ListParagraph"/>
        <w:numPr>
          <w:ilvl w:val="0"/>
          <w:numId w:val="5"/>
        </w:numPr>
        <w:spacing w:line="360" w:lineRule="auto"/>
        <w:ind w:left="1134" w:hanging="284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>Kompleksitas :</w:t>
      </w:r>
    </w:p>
    <w:p w:rsidR="00036A7E" w:rsidRPr="00B177C2" w:rsidRDefault="00036A7E" w:rsidP="00B963C2">
      <w:pPr>
        <w:pStyle w:val="ListParagraph"/>
        <w:numPr>
          <w:ilvl w:val="0"/>
          <w:numId w:val="7"/>
        </w:numPr>
        <w:spacing w:line="360" w:lineRule="auto"/>
        <w:ind w:left="1417" w:hanging="283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 xml:space="preserve">Proses dalam layanan kedokteran sangat kompleks, terdiri puluhan langkah. Semakin banyak langkah dalam suatu proses, semakin tinggi </w:t>
      </w:r>
      <w:r w:rsidRPr="00B177C2">
        <w:rPr>
          <w:rFonts w:ascii="Arial" w:hAnsi="Arial" w:cs="Arial"/>
          <w:i/>
          <w:sz w:val="22"/>
          <w:szCs w:val="22"/>
        </w:rPr>
        <w:t>probabilitas</w:t>
      </w:r>
      <w:r w:rsidRPr="00B177C2">
        <w:rPr>
          <w:rFonts w:ascii="Arial" w:hAnsi="Arial" w:cs="Arial"/>
          <w:sz w:val="22"/>
          <w:szCs w:val="22"/>
        </w:rPr>
        <w:t xml:space="preserve"> terjadinya kesalahan.</w:t>
      </w:r>
    </w:p>
    <w:p w:rsidR="00036A7E" w:rsidRPr="00B177C2" w:rsidRDefault="00036A7E" w:rsidP="00B963C2">
      <w:pPr>
        <w:pStyle w:val="ListParagraph"/>
        <w:numPr>
          <w:ilvl w:val="0"/>
          <w:numId w:val="7"/>
        </w:numPr>
        <w:spacing w:line="360" w:lineRule="auto"/>
        <w:ind w:left="1417" w:hanging="283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 xml:space="preserve">Teori </w:t>
      </w:r>
      <w:r w:rsidRPr="00B177C2">
        <w:rPr>
          <w:rFonts w:ascii="Arial" w:hAnsi="Arial" w:cs="Arial"/>
          <w:i/>
          <w:sz w:val="22"/>
          <w:szCs w:val="22"/>
        </w:rPr>
        <w:t>Donald Berwick</w:t>
      </w:r>
      <w:r w:rsidRPr="00B177C2">
        <w:rPr>
          <w:rFonts w:ascii="Arial" w:hAnsi="Arial" w:cs="Arial"/>
          <w:sz w:val="22"/>
          <w:szCs w:val="22"/>
        </w:rPr>
        <w:t xml:space="preserve"> bahwa :</w:t>
      </w:r>
    </w:p>
    <w:p w:rsidR="00036A7E" w:rsidRPr="00B177C2" w:rsidRDefault="00036A7E" w:rsidP="00B963C2">
      <w:pPr>
        <w:pStyle w:val="ListParagraph"/>
        <w:numPr>
          <w:ilvl w:val="0"/>
          <w:numId w:val="53"/>
        </w:numPr>
        <w:spacing w:line="360" w:lineRule="auto"/>
        <w:ind w:left="1701" w:hanging="284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>Bila proses terdiri dari 1 langkah, kemunginan salah 1%.</w:t>
      </w:r>
    </w:p>
    <w:p w:rsidR="00036A7E" w:rsidRPr="00B177C2" w:rsidRDefault="00036A7E" w:rsidP="00B963C2">
      <w:pPr>
        <w:pStyle w:val="ListParagraph"/>
        <w:numPr>
          <w:ilvl w:val="0"/>
          <w:numId w:val="53"/>
        </w:numPr>
        <w:spacing w:line="360" w:lineRule="auto"/>
        <w:ind w:left="1701" w:hanging="284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>Bila proses 25 langkah, kemungkinan salah 22%</w:t>
      </w:r>
    </w:p>
    <w:p w:rsidR="00036A7E" w:rsidRPr="00B177C2" w:rsidRDefault="00036A7E" w:rsidP="00B963C2">
      <w:pPr>
        <w:pStyle w:val="ListParagraph"/>
        <w:numPr>
          <w:ilvl w:val="0"/>
          <w:numId w:val="53"/>
        </w:numPr>
        <w:spacing w:line="360" w:lineRule="auto"/>
        <w:ind w:left="1701" w:hanging="284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>Bila proses 100 langkah, kemungkinan salah 63%</w:t>
      </w:r>
    </w:p>
    <w:p w:rsidR="00036A7E" w:rsidRPr="00B177C2" w:rsidRDefault="00036A7E" w:rsidP="00B963C2">
      <w:pPr>
        <w:pStyle w:val="ListParagraph"/>
        <w:numPr>
          <w:ilvl w:val="0"/>
          <w:numId w:val="5"/>
        </w:numPr>
        <w:spacing w:line="360" w:lineRule="auto"/>
        <w:ind w:left="1134" w:hanging="284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 xml:space="preserve">Tidak </w:t>
      </w:r>
      <w:r w:rsidRPr="00B177C2">
        <w:rPr>
          <w:rFonts w:ascii="Arial" w:hAnsi="Arial" w:cs="Arial"/>
          <w:sz w:val="22"/>
          <w:szCs w:val="22"/>
          <w:lang w:val="id-ID"/>
        </w:rPr>
        <w:t>S</w:t>
      </w:r>
      <w:r w:rsidRPr="00B177C2">
        <w:rPr>
          <w:rFonts w:ascii="Arial" w:hAnsi="Arial" w:cs="Arial"/>
          <w:sz w:val="22"/>
          <w:szCs w:val="22"/>
        </w:rPr>
        <w:t>tandar.</w:t>
      </w:r>
    </w:p>
    <w:p w:rsidR="00036A7E" w:rsidRPr="00B177C2" w:rsidRDefault="00036A7E" w:rsidP="00616790">
      <w:pPr>
        <w:pStyle w:val="ListParagraph"/>
        <w:spacing w:line="360" w:lineRule="auto"/>
        <w:ind w:left="1134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>Proses dilakukan menurut persepsi pemberi pelayanan berdasarkan kebiasaan atau prosedur yang sudah ketinggalan jaman.</w:t>
      </w:r>
    </w:p>
    <w:p w:rsidR="00201EDF" w:rsidRPr="00616790" w:rsidRDefault="00036A7E" w:rsidP="00616790">
      <w:pPr>
        <w:pStyle w:val="ListParagraph"/>
        <w:spacing w:line="360" w:lineRule="auto"/>
        <w:ind w:left="1134"/>
        <w:jc w:val="both"/>
        <w:rPr>
          <w:rFonts w:ascii="Arial" w:hAnsi="Arial" w:cs="Arial"/>
          <w:sz w:val="22"/>
          <w:szCs w:val="22"/>
          <w:lang w:val="id-ID"/>
        </w:rPr>
      </w:pPr>
      <w:proofErr w:type="gramStart"/>
      <w:r w:rsidRPr="00B177C2">
        <w:rPr>
          <w:rFonts w:ascii="Arial" w:hAnsi="Arial" w:cs="Arial"/>
          <w:sz w:val="22"/>
          <w:szCs w:val="22"/>
        </w:rPr>
        <w:t>Diperlukan :</w:t>
      </w:r>
      <w:proofErr w:type="gramEnd"/>
      <w:r w:rsidRPr="00B177C2">
        <w:rPr>
          <w:rFonts w:ascii="Arial" w:hAnsi="Arial" w:cs="Arial"/>
          <w:sz w:val="22"/>
          <w:szCs w:val="22"/>
        </w:rPr>
        <w:t xml:space="preserve"> SPO, Protokol atau </w:t>
      </w:r>
      <w:r w:rsidRPr="00B177C2">
        <w:rPr>
          <w:rFonts w:ascii="Arial" w:hAnsi="Arial" w:cs="Arial"/>
          <w:i/>
          <w:sz w:val="22"/>
          <w:szCs w:val="22"/>
        </w:rPr>
        <w:t xml:space="preserve">Clinical Pathways </w:t>
      </w:r>
      <w:r w:rsidRPr="00B177C2">
        <w:rPr>
          <w:rFonts w:ascii="Arial" w:hAnsi="Arial" w:cs="Arial"/>
          <w:sz w:val="22"/>
          <w:szCs w:val="22"/>
        </w:rPr>
        <w:t>untuk membatasi pengaruh</w:t>
      </w:r>
      <w:r w:rsidRPr="00B177C2">
        <w:rPr>
          <w:rFonts w:ascii="Arial" w:hAnsi="Arial" w:cs="Arial"/>
          <w:sz w:val="22"/>
          <w:szCs w:val="22"/>
          <w:lang w:val="id-ID"/>
        </w:rPr>
        <w:t xml:space="preserve"> </w:t>
      </w:r>
      <w:r w:rsidRPr="00B177C2">
        <w:rPr>
          <w:rFonts w:ascii="Arial" w:hAnsi="Arial" w:cs="Arial"/>
          <w:sz w:val="22"/>
          <w:szCs w:val="22"/>
        </w:rPr>
        <w:t>dari variabel ini.</w:t>
      </w:r>
    </w:p>
    <w:p w:rsidR="00036A7E" w:rsidRPr="00B177C2" w:rsidRDefault="00036A7E" w:rsidP="00B963C2">
      <w:pPr>
        <w:pStyle w:val="ListParagraph"/>
        <w:numPr>
          <w:ilvl w:val="0"/>
          <w:numId w:val="5"/>
        </w:numPr>
        <w:spacing w:line="360" w:lineRule="auto"/>
        <w:ind w:left="1134" w:hanging="284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 xml:space="preserve">Proses </w:t>
      </w:r>
      <w:r w:rsidRPr="00B177C2">
        <w:rPr>
          <w:rFonts w:ascii="Arial" w:hAnsi="Arial" w:cs="Arial"/>
          <w:sz w:val="22"/>
          <w:szCs w:val="22"/>
          <w:lang w:val="id-ID"/>
        </w:rPr>
        <w:t>T</w:t>
      </w:r>
      <w:r w:rsidRPr="00B177C2">
        <w:rPr>
          <w:rFonts w:ascii="Arial" w:hAnsi="Arial" w:cs="Arial"/>
          <w:sz w:val="22"/>
          <w:szCs w:val="22"/>
        </w:rPr>
        <w:t xml:space="preserve">anpa </w:t>
      </w:r>
      <w:r w:rsidRPr="00B177C2">
        <w:rPr>
          <w:rFonts w:ascii="Arial" w:hAnsi="Arial" w:cs="Arial"/>
          <w:sz w:val="22"/>
          <w:szCs w:val="22"/>
          <w:lang w:val="id-ID"/>
        </w:rPr>
        <w:t>J</w:t>
      </w:r>
      <w:r w:rsidRPr="00B177C2">
        <w:rPr>
          <w:rFonts w:ascii="Arial" w:hAnsi="Arial" w:cs="Arial"/>
          <w:sz w:val="22"/>
          <w:szCs w:val="22"/>
        </w:rPr>
        <w:t>eda.</w:t>
      </w:r>
    </w:p>
    <w:p w:rsidR="00036A7E" w:rsidRPr="00B177C2" w:rsidRDefault="00036A7E" w:rsidP="00B963C2">
      <w:pPr>
        <w:pStyle w:val="ListParagraph"/>
        <w:numPr>
          <w:ilvl w:val="0"/>
          <w:numId w:val="8"/>
        </w:numPr>
        <w:spacing w:line="360" w:lineRule="auto"/>
        <w:ind w:left="1418" w:hanging="283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 xml:space="preserve">Perpindahan satu langkah ke langkah </w:t>
      </w:r>
      <w:proofErr w:type="gramStart"/>
      <w:r w:rsidRPr="00B177C2">
        <w:rPr>
          <w:rFonts w:ascii="Arial" w:hAnsi="Arial" w:cs="Arial"/>
          <w:sz w:val="22"/>
          <w:szCs w:val="22"/>
        </w:rPr>
        <w:t>lain</w:t>
      </w:r>
      <w:proofErr w:type="gramEnd"/>
      <w:r w:rsidRPr="00B177C2">
        <w:rPr>
          <w:rFonts w:ascii="Arial" w:hAnsi="Arial" w:cs="Arial"/>
          <w:sz w:val="22"/>
          <w:szCs w:val="22"/>
        </w:rPr>
        <w:t xml:space="preserve"> dalam waktu berurutan tanpa jeda sehingga seringkali baru disadari terjadi penyimpang</w:t>
      </w:r>
      <w:r w:rsidR="00CD43C7" w:rsidRPr="00B177C2">
        <w:rPr>
          <w:rFonts w:ascii="Arial" w:hAnsi="Arial" w:cs="Arial"/>
          <w:sz w:val="22"/>
          <w:szCs w:val="22"/>
        </w:rPr>
        <w:t xml:space="preserve">an pada langkah berikutnya. </w:t>
      </w:r>
    </w:p>
    <w:p w:rsidR="00036A7E" w:rsidRPr="00B177C2" w:rsidRDefault="00036A7E" w:rsidP="00B963C2">
      <w:pPr>
        <w:pStyle w:val="ListParagraph"/>
        <w:numPr>
          <w:ilvl w:val="0"/>
          <w:numId w:val="8"/>
        </w:numPr>
        <w:spacing w:line="360" w:lineRule="auto"/>
        <w:ind w:left="1418" w:hanging="283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lastRenderedPageBreak/>
        <w:t xml:space="preserve">Keterlambatan dalam suatu langkah </w:t>
      </w:r>
      <w:proofErr w:type="gramStart"/>
      <w:r w:rsidRPr="00B177C2">
        <w:rPr>
          <w:rFonts w:ascii="Arial" w:hAnsi="Arial" w:cs="Arial"/>
          <w:sz w:val="22"/>
          <w:szCs w:val="22"/>
        </w:rPr>
        <w:t>akan</w:t>
      </w:r>
      <w:proofErr w:type="gramEnd"/>
      <w:r w:rsidRPr="00B177C2">
        <w:rPr>
          <w:rFonts w:ascii="Arial" w:hAnsi="Arial" w:cs="Arial"/>
          <w:sz w:val="22"/>
          <w:szCs w:val="22"/>
        </w:rPr>
        <w:t xml:space="preserve"> mengakibatkan gangguan pada seluruh proses.</w:t>
      </w:r>
    </w:p>
    <w:p w:rsidR="00036A7E" w:rsidRPr="00B177C2" w:rsidRDefault="00036A7E" w:rsidP="00B963C2">
      <w:pPr>
        <w:pStyle w:val="ListParagraph"/>
        <w:numPr>
          <w:ilvl w:val="0"/>
          <w:numId w:val="8"/>
        </w:numPr>
        <w:spacing w:line="360" w:lineRule="auto"/>
        <w:ind w:left="1418" w:hanging="283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 xml:space="preserve">Kesalahan dalam suatu langkah </w:t>
      </w:r>
      <w:proofErr w:type="gramStart"/>
      <w:r w:rsidRPr="00B177C2">
        <w:rPr>
          <w:rFonts w:ascii="Arial" w:hAnsi="Arial" w:cs="Arial"/>
          <w:sz w:val="22"/>
          <w:szCs w:val="22"/>
        </w:rPr>
        <w:t>akan</w:t>
      </w:r>
      <w:proofErr w:type="gramEnd"/>
      <w:r w:rsidRPr="00B177C2">
        <w:rPr>
          <w:rFonts w:ascii="Arial" w:hAnsi="Arial" w:cs="Arial"/>
          <w:sz w:val="22"/>
          <w:szCs w:val="22"/>
        </w:rPr>
        <w:t xml:space="preserve"> menyebabkan penyimpangan pada langkah berikut.</w:t>
      </w:r>
    </w:p>
    <w:p w:rsidR="00036A7E" w:rsidRPr="00B177C2" w:rsidRDefault="00036A7E" w:rsidP="00B963C2">
      <w:pPr>
        <w:pStyle w:val="ListParagraph"/>
        <w:numPr>
          <w:ilvl w:val="0"/>
          <w:numId w:val="8"/>
        </w:numPr>
        <w:spacing w:line="360" w:lineRule="auto"/>
        <w:ind w:left="1418" w:hanging="283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 xml:space="preserve">Kesalahan biasanya terjadi pada perpindahan langkah atau adanya langkah yang diabaikan. Kesalahan pada satu langkah </w:t>
      </w:r>
      <w:proofErr w:type="gramStart"/>
      <w:r w:rsidRPr="00B177C2">
        <w:rPr>
          <w:rFonts w:ascii="Arial" w:hAnsi="Arial" w:cs="Arial"/>
          <w:sz w:val="22"/>
          <w:szCs w:val="22"/>
        </w:rPr>
        <w:t>akan</w:t>
      </w:r>
      <w:proofErr w:type="gramEnd"/>
      <w:r w:rsidRPr="00B177C2">
        <w:rPr>
          <w:rFonts w:ascii="Arial" w:hAnsi="Arial" w:cs="Arial"/>
          <w:sz w:val="22"/>
          <w:szCs w:val="22"/>
        </w:rPr>
        <w:t xml:space="preserve"> segera diikuti oleh kesalahan berikutnya, terutama karena koreksi tidak sempat dilakukan.</w:t>
      </w:r>
    </w:p>
    <w:p w:rsidR="00036A7E" w:rsidRPr="00B177C2" w:rsidRDefault="00036A7E" w:rsidP="00B963C2">
      <w:pPr>
        <w:pStyle w:val="ListParagraph"/>
        <w:numPr>
          <w:ilvl w:val="0"/>
          <w:numId w:val="5"/>
        </w:numPr>
        <w:spacing w:line="360" w:lineRule="auto"/>
        <w:ind w:left="1418" w:hanging="283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>Proses yang sangat tegantung pada intervensi petugas.</w:t>
      </w:r>
    </w:p>
    <w:p w:rsidR="00036A7E" w:rsidRPr="00B177C2" w:rsidRDefault="00036A7E" w:rsidP="00B963C2">
      <w:pPr>
        <w:pStyle w:val="ListParagraph"/>
        <w:numPr>
          <w:ilvl w:val="0"/>
          <w:numId w:val="9"/>
        </w:numPr>
        <w:spacing w:line="360" w:lineRule="auto"/>
        <w:ind w:left="1418" w:hanging="283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 xml:space="preserve">Ketergantungan yang tinggi </w:t>
      </w:r>
      <w:proofErr w:type="gramStart"/>
      <w:r w:rsidRPr="00B177C2">
        <w:rPr>
          <w:rFonts w:ascii="Arial" w:hAnsi="Arial" w:cs="Arial"/>
          <w:sz w:val="22"/>
          <w:szCs w:val="22"/>
        </w:rPr>
        <w:t>akan</w:t>
      </w:r>
      <w:proofErr w:type="gramEnd"/>
      <w:r w:rsidRPr="00B177C2">
        <w:rPr>
          <w:rFonts w:ascii="Arial" w:hAnsi="Arial" w:cs="Arial"/>
          <w:sz w:val="22"/>
          <w:szCs w:val="22"/>
        </w:rPr>
        <w:t xml:space="preserve"> intervensi seseorang dalam proses dapat menimbulkan variasi kesalahan. </w:t>
      </w:r>
      <w:proofErr w:type="gramStart"/>
      <w:r w:rsidRPr="00B177C2">
        <w:rPr>
          <w:rFonts w:ascii="Arial" w:hAnsi="Arial" w:cs="Arial"/>
          <w:sz w:val="22"/>
          <w:szCs w:val="22"/>
        </w:rPr>
        <w:t>Misal :</w:t>
      </w:r>
      <w:proofErr w:type="gramEnd"/>
      <w:r w:rsidRPr="00B177C2">
        <w:rPr>
          <w:rFonts w:ascii="Arial" w:hAnsi="Arial" w:cs="Arial"/>
          <w:sz w:val="22"/>
          <w:szCs w:val="22"/>
        </w:rPr>
        <w:t xml:space="preserve"> penulisan resep dengan singkatan dapat menimbulkan </w:t>
      </w:r>
      <w:r w:rsidRPr="00B177C2">
        <w:rPr>
          <w:rFonts w:ascii="Arial" w:hAnsi="Arial" w:cs="Arial"/>
          <w:i/>
          <w:sz w:val="22"/>
          <w:szCs w:val="22"/>
        </w:rPr>
        <w:t>Medication error.</w:t>
      </w:r>
    </w:p>
    <w:p w:rsidR="00036A7E" w:rsidRPr="00B177C2" w:rsidRDefault="00036A7E" w:rsidP="00B963C2">
      <w:pPr>
        <w:pStyle w:val="ListParagraph"/>
        <w:numPr>
          <w:ilvl w:val="0"/>
          <w:numId w:val="9"/>
        </w:numPr>
        <w:spacing w:line="360" w:lineRule="auto"/>
        <w:ind w:left="1418" w:hanging="283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>Sangat tergantung pada pendidikan dan pelatihan yang memadai sesuai dengan tugas dan fungsinya.</w:t>
      </w:r>
    </w:p>
    <w:p w:rsidR="00036A7E" w:rsidRPr="00B177C2" w:rsidRDefault="00036A7E" w:rsidP="00B963C2">
      <w:pPr>
        <w:pStyle w:val="ListParagraph"/>
        <w:numPr>
          <w:ilvl w:val="0"/>
          <w:numId w:val="5"/>
        </w:numPr>
        <w:spacing w:line="360" w:lineRule="auto"/>
        <w:ind w:left="1134" w:hanging="284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 xml:space="preserve">Kultur </w:t>
      </w:r>
      <w:r w:rsidRPr="00B177C2">
        <w:rPr>
          <w:rFonts w:ascii="Arial" w:hAnsi="Arial" w:cs="Arial"/>
          <w:sz w:val="22"/>
          <w:szCs w:val="22"/>
          <w:lang w:val="id-ID"/>
        </w:rPr>
        <w:t>G</w:t>
      </w:r>
      <w:r w:rsidRPr="00B177C2">
        <w:rPr>
          <w:rFonts w:ascii="Arial" w:hAnsi="Arial" w:cs="Arial"/>
          <w:sz w:val="22"/>
          <w:szCs w:val="22"/>
        </w:rPr>
        <w:t xml:space="preserve">aris </w:t>
      </w:r>
      <w:r w:rsidRPr="00B177C2">
        <w:rPr>
          <w:rFonts w:ascii="Arial" w:hAnsi="Arial" w:cs="Arial"/>
          <w:sz w:val="22"/>
          <w:szCs w:val="22"/>
          <w:lang w:val="id-ID"/>
        </w:rPr>
        <w:t>K</w:t>
      </w:r>
      <w:r w:rsidRPr="00B177C2">
        <w:rPr>
          <w:rFonts w:ascii="Arial" w:hAnsi="Arial" w:cs="Arial"/>
          <w:sz w:val="22"/>
          <w:szCs w:val="22"/>
        </w:rPr>
        <w:t xml:space="preserve">omando </w:t>
      </w:r>
      <w:proofErr w:type="gramStart"/>
      <w:r w:rsidRPr="00B177C2">
        <w:rPr>
          <w:rFonts w:ascii="Arial" w:hAnsi="Arial" w:cs="Arial"/>
          <w:sz w:val="22"/>
          <w:szCs w:val="22"/>
        </w:rPr>
        <w:t xml:space="preserve">( </w:t>
      </w:r>
      <w:r w:rsidRPr="00B177C2">
        <w:rPr>
          <w:rFonts w:ascii="Arial" w:hAnsi="Arial" w:cs="Arial"/>
          <w:i/>
          <w:sz w:val="22"/>
          <w:szCs w:val="22"/>
        </w:rPr>
        <w:t>Hierarchical</w:t>
      </w:r>
      <w:proofErr w:type="gramEnd"/>
      <w:r w:rsidRPr="00B177C2">
        <w:rPr>
          <w:rFonts w:ascii="Arial" w:hAnsi="Arial" w:cs="Arial"/>
          <w:i/>
          <w:sz w:val="22"/>
          <w:szCs w:val="22"/>
        </w:rPr>
        <w:t xml:space="preserve"> culture ).</w:t>
      </w:r>
    </w:p>
    <w:p w:rsidR="00036A7E" w:rsidRPr="00B177C2" w:rsidRDefault="00036A7E" w:rsidP="00B177C2">
      <w:pPr>
        <w:pStyle w:val="ListParagraph"/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 xml:space="preserve">Suatu proses </w:t>
      </w:r>
      <w:proofErr w:type="gramStart"/>
      <w:r w:rsidRPr="00B177C2">
        <w:rPr>
          <w:rFonts w:ascii="Arial" w:hAnsi="Arial" w:cs="Arial"/>
          <w:sz w:val="22"/>
          <w:szCs w:val="22"/>
        </w:rPr>
        <w:t>akan</w:t>
      </w:r>
      <w:proofErr w:type="gramEnd"/>
      <w:r w:rsidRPr="00B177C2">
        <w:rPr>
          <w:rFonts w:ascii="Arial" w:hAnsi="Arial" w:cs="Arial"/>
          <w:sz w:val="22"/>
          <w:szCs w:val="22"/>
        </w:rPr>
        <w:t xml:space="preserve"> menghadapi resiko kegagalan lebih tinggi dalam unit kerja dengan budaya hirarki dibandingkan dengan unit kerja yang budayanya berorientasi tim.</w:t>
      </w:r>
    </w:p>
    <w:p w:rsidR="00036A7E" w:rsidRPr="00B177C2" w:rsidRDefault="00036A7E" w:rsidP="00B177C2">
      <w:pPr>
        <w:pStyle w:val="ListParagraph"/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 xml:space="preserve">Hal ini </w:t>
      </w:r>
      <w:proofErr w:type="gramStart"/>
      <w:r w:rsidRPr="00B177C2">
        <w:rPr>
          <w:rFonts w:ascii="Arial" w:hAnsi="Arial" w:cs="Arial"/>
          <w:sz w:val="22"/>
          <w:szCs w:val="22"/>
        </w:rPr>
        <w:t>karena :</w:t>
      </w:r>
      <w:proofErr w:type="gramEnd"/>
    </w:p>
    <w:p w:rsidR="00036A7E" w:rsidRPr="00B177C2" w:rsidRDefault="00036A7E" w:rsidP="00B963C2">
      <w:pPr>
        <w:pStyle w:val="ListParagraph"/>
        <w:numPr>
          <w:ilvl w:val="0"/>
          <w:numId w:val="10"/>
        </w:numPr>
        <w:spacing w:line="360" w:lineRule="auto"/>
        <w:ind w:left="1134" w:hanging="283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>Staf enggan berkomunikasi &amp; berkolaborasi satu dengan yang lain.</w:t>
      </w:r>
    </w:p>
    <w:p w:rsidR="00036A7E" w:rsidRPr="00B177C2" w:rsidRDefault="00036A7E" w:rsidP="00B963C2">
      <w:pPr>
        <w:pStyle w:val="ListParagraph"/>
        <w:numPr>
          <w:ilvl w:val="0"/>
          <w:numId w:val="10"/>
        </w:numPr>
        <w:spacing w:line="360" w:lineRule="auto"/>
        <w:ind w:left="1134" w:hanging="283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>Perawat enggan bertanya kepada dokter atau petugas farmasi tentang medikasi, dosis serta elemen perawatan lainnya.</w:t>
      </w:r>
    </w:p>
    <w:p w:rsidR="00E75E63" w:rsidRPr="00B177C2" w:rsidRDefault="00036A7E" w:rsidP="00B963C2">
      <w:pPr>
        <w:pStyle w:val="ListParagraph"/>
        <w:numPr>
          <w:ilvl w:val="0"/>
          <w:numId w:val="5"/>
        </w:numPr>
        <w:spacing w:line="360" w:lineRule="auto"/>
        <w:ind w:left="851" w:hanging="284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>Keterbatasan waktu.</w:t>
      </w:r>
    </w:p>
    <w:p w:rsidR="00036A7E" w:rsidRPr="00B177C2" w:rsidRDefault="00036A7E" w:rsidP="00B177C2">
      <w:pPr>
        <w:pStyle w:val="ListParagraph"/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>Proses yang memiliki keterbatasan waktu cenderung meningkatkan resiko kegagalan.</w:t>
      </w:r>
    </w:p>
    <w:p w:rsidR="00036A7E" w:rsidRPr="00B177C2" w:rsidRDefault="00036A7E" w:rsidP="00B963C2">
      <w:pPr>
        <w:pStyle w:val="ListParagraph"/>
        <w:numPr>
          <w:ilvl w:val="0"/>
          <w:numId w:val="3"/>
        </w:numPr>
        <w:spacing w:line="360" w:lineRule="auto"/>
        <w:ind w:left="567" w:hanging="283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>Pertimbangkan :</w:t>
      </w:r>
    </w:p>
    <w:p w:rsidR="00036A7E" w:rsidRPr="00B177C2" w:rsidRDefault="00036A7E" w:rsidP="00B963C2">
      <w:pPr>
        <w:pStyle w:val="ListParagraph"/>
        <w:numPr>
          <w:ilvl w:val="0"/>
          <w:numId w:val="54"/>
        </w:numPr>
        <w:spacing w:line="360" w:lineRule="auto"/>
        <w:ind w:left="851" w:hanging="284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>Yang paling tinggi potensi resikonya.</w:t>
      </w:r>
    </w:p>
    <w:p w:rsidR="00036A7E" w:rsidRPr="00B177C2" w:rsidRDefault="00036A7E" w:rsidP="00B963C2">
      <w:pPr>
        <w:pStyle w:val="ListParagraph"/>
        <w:numPr>
          <w:ilvl w:val="0"/>
          <w:numId w:val="54"/>
        </w:numPr>
        <w:spacing w:line="360" w:lineRule="auto"/>
        <w:ind w:left="851" w:hanging="284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>Yang paling “saling berkaitan” dengan proses lain</w:t>
      </w:r>
    </w:p>
    <w:p w:rsidR="00036A7E" w:rsidRPr="00B177C2" w:rsidRDefault="00036A7E" w:rsidP="00B963C2">
      <w:pPr>
        <w:pStyle w:val="ListParagraph"/>
        <w:numPr>
          <w:ilvl w:val="0"/>
          <w:numId w:val="54"/>
        </w:numPr>
        <w:spacing w:line="360" w:lineRule="auto"/>
        <w:ind w:left="851" w:hanging="284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>Ketertarikan orang untuk memperbaiki</w:t>
      </w:r>
      <w:r w:rsidRPr="00B177C2">
        <w:rPr>
          <w:rFonts w:ascii="Arial" w:hAnsi="Arial" w:cs="Arial"/>
          <w:sz w:val="22"/>
          <w:szCs w:val="22"/>
          <w:lang w:val="id-ID"/>
        </w:rPr>
        <w:t>.</w:t>
      </w:r>
    </w:p>
    <w:p w:rsidR="00A63367" w:rsidRPr="00B177C2" w:rsidRDefault="00A63367" w:rsidP="00B177C2">
      <w:pPr>
        <w:pStyle w:val="ListParagraph"/>
        <w:spacing w:line="360" w:lineRule="auto"/>
        <w:ind w:left="1080"/>
        <w:jc w:val="both"/>
        <w:rPr>
          <w:rFonts w:ascii="Arial" w:hAnsi="Arial" w:cs="Arial"/>
          <w:sz w:val="22"/>
          <w:szCs w:val="22"/>
          <w:lang w:val="id-ID"/>
        </w:rPr>
      </w:pPr>
    </w:p>
    <w:p w:rsidR="00036A7E" w:rsidRPr="00B177C2" w:rsidRDefault="004156E4" w:rsidP="00B963C2">
      <w:pPr>
        <w:pStyle w:val="ListParagraph"/>
        <w:numPr>
          <w:ilvl w:val="0"/>
          <w:numId w:val="24"/>
        </w:numPr>
        <w:spacing w:line="360" w:lineRule="auto"/>
        <w:ind w:left="284" w:hanging="284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>M</w:t>
      </w:r>
      <w:r w:rsidRPr="00B177C2">
        <w:rPr>
          <w:rFonts w:ascii="Arial" w:hAnsi="Arial" w:cs="Arial"/>
          <w:sz w:val="22"/>
          <w:szCs w:val="22"/>
          <w:lang w:val="id-ID"/>
        </w:rPr>
        <w:t>embentuk Tim</w:t>
      </w:r>
      <w:r w:rsidRPr="00B177C2">
        <w:rPr>
          <w:rFonts w:ascii="Arial" w:hAnsi="Arial" w:cs="Arial"/>
          <w:sz w:val="22"/>
          <w:szCs w:val="22"/>
        </w:rPr>
        <w:t xml:space="preserve"> </w:t>
      </w:r>
    </w:p>
    <w:p w:rsidR="00036A7E" w:rsidRPr="00B177C2" w:rsidRDefault="00036A7E" w:rsidP="00B963C2">
      <w:pPr>
        <w:pStyle w:val="ListParagraph"/>
        <w:numPr>
          <w:ilvl w:val="0"/>
          <w:numId w:val="11"/>
        </w:numPr>
        <w:spacing w:line="360" w:lineRule="auto"/>
        <w:ind w:left="567" w:hanging="283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 xml:space="preserve">Komposisi </w:t>
      </w:r>
      <w:proofErr w:type="gramStart"/>
      <w:r w:rsidRPr="00B177C2">
        <w:rPr>
          <w:rFonts w:ascii="Arial" w:hAnsi="Arial" w:cs="Arial"/>
          <w:sz w:val="22"/>
          <w:szCs w:val="22"/>
        </w:rPr>
        <w:t>tim</w:t>
      </w:r>
      <w:proofErr w:type="gramEnd"/>
      <w:r w:rsidRPr="00B177C2">
        <w:rPr>
          <w:rFonts w:ascii="Arial" w:hAnsi="Arial" w:cs="Arial"/>
          <w:sz w:val="22"/>
          <w:szCs w:val="22"/>
        </w:rPr>
        <w:t>.</w:t>
      </w:r>
    </w:p>
    <w:p w:rsidR="00036A7E" w:rsidRPr="00B177C2" w:rsidRDefault="00036A7E" w:rsidP="00B963C2">
      <w:pPr>
        <w:pStyle w:val="ListParagraph"/>
        <w:numPr>
          <w:ilvl w:val="0"/>
          <w:numId w:val="12"/>
        </w:numPr>
        <w:spacing w:line="360" w:lineRule="auto"/>
        <w:ind w:left="851" w:hanging="284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>Multidisiplin &amp; multi personal</w:t>
      </w:r>
    </w:p>
    <w:p w:rsidR="00036A7E" w:rsidRPr="00B177C2" w:rsidRDefault="00036A7E" w:rsidP="00B963C2">
      <w:pPr>
        <w:pStyle w:val="ListParagraph"/>
        <w:numPr>
          <w:ilvl w:val="0"/>
          <w:numId w:val="13"/>
        </w:numPr>
        <w:spacing w:line="360" w:lineRule="auto"/>
        <w:ind w:left="1134" w:hanging="283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 xml:space="preserve">Berbagai macam profesi yang terkait dilibatkan menjadi anggota </w:t>
      </w:r>
      <w:proofErr w:type="gramStart"/>
      <w:r w:rsidRPr="00B177C2">
        <w:rPr>
          <w:rFonts w:ascii="Arial" w:hAnsi="Arial" w:cs="Arial"/>
          <w:sz w:val="22"/>
          <w:szCs w:val="22"/>
        </w:rPr>
        <w:t>tim</w:t>
      </w:r>
      <w:proofErr w:type="gramEnd"/>
      <w:r w:rsidRPr="00B177C2">
        <w:rPr>
          <w:rFonts w:ascii="Arial" w:hAnsi="Arial" w:cs="Arial"/>
          <w:sz w:val="22"/>
          <w:szCs w:val="22"/>
        </w:rPr>
        <w:t>.</w:t>
      </w:r>
    </w:p>
    <w:p w:rsidR="00C1140E" w:rsidRPr="00B177C2" w:rsidRDefault="00036A7E" w:rsidP="00B963C2">
      <w:pPr>
        <w:pStyle w:val="ListParagraph"/>
        <w:numPr>
          <w:ilvl w:val="0"/>
          <w:numId w:val="13"/>
        </w:numPr>
        <w:spacing w:line="360" w:lineRule="auto"/>
        <w:ind w:left="1134" w:hanging="283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 xml:space="preserve">Beberapa karakter </w:t>
      </w:r>
      <w:proofErr w:type="gramStart"/>
      <w:r w:rsidRPr="00B177C2">
        <w:rPr>
          <w:rFonts w:ascii="Arial" w:hAnsi="Arial" w:cs="Arial"/>
          <w:sz w:val="22"/>
          <w:szCs w:val="22"/>
        </w:rPr>
        <w:t>seperti :</w:t>
      </w:r>
      <w:proofErr w:type="gramEnd"/>
      <w:r w:rsidRPr="00B177C2">
        <w:rPr>
          <w:rFonts w:ascii="Arial" w:hAnsi="Arial" w:cs="Arial"/>
          <w:sz w:val="22"/>
          <w:szCs w:val="22"/>
        </w:rPr>
        <w:t xml:space="preserve"> orang yang memiliki kewenangan memutuskan, orang yang penting untuk penerapan perubahan yang mung</w:t>
      </w:r>
      <w:r w:rsidR="003A2857" w:rsidRPr="00B177C2">
        <w:rPr>
          <w:rFonts w:ascii="Arial" w:hAnsi="Arial" w:cs="Arial"/>
          <w:sz w:val="22"/>
          <w:szCs w:val="22"/>
        </w:rPr>
        <w:t xml:space="preserve">kin diperlukan, pemimpin yang </w:t>
      </w:r>
      <w:r w:rsidRPr="00B177C2">
        <w:rPr>
          <w:rFonts w:ascii="Arial" w:hAnsi="Arial" w:cs="Arial"/>
          <w:sz w:val="22"/>
          <w:szCs w:val="22"/>
        </w:rPr>
        <w:t>memi</w:t>
      </w:r>
      <w:r w:rsidRPr="00B177C2">
        <w:rPr>
          <w:rFonts w:ascii="Arial" w:hAnsi="Arial" w:cs="Arial"/>
          <w:sz w:val="22"/>
          <w:szCs w:val="22"/>
          <w:lang w:val="id-ID"/>
        </w:rPr>
        <w:t>l</w:t>
      </w:r>
      <w:r w:rsidRPr="00B177C2">
        <w:rPr>
          <w:rFonts w:ascii="Arial" w:hAnsi="Arial" w:cs="Arial"/>
          <w:sz w:val="22"/>
          <w:szCs w:val="22"/>
        </w:rPr>
        <w:t>iki pengetahuan-dipercaya-dihormati, orang</w:t>
      </w:r>
      <w:r w:rsidR="00245AA1" w:rsidRPr="00B177C2">
        <w:rPr>
          <w:rFonts w:ascii="Arial" w:hAnsi="Arial" w:cs="Arial"/>
          <w:sz w:val="22"/>
          <w:szCs w:val="22"/>
        </w:rPr>
        <w:t xml:space="preserve"> dengan pengetahuan yang sesuai.</w:t>
      </w:r>
    </w:p>
    <w:p w:rsidR="00245AA1" w:rsidRPr="00B177C2" w:rsidRDefault="00036A7E" w:rsidP="00B963C2">
      <w:pPr>
        <w:pStyle w:val="ListParagraph"/>
        <w:numPr>
          <w:ilvl w:val="0"/>
          <w:numId w:val="12"/>
        </w:numPr>
        <w:spacing w:line="360" w:lineRule="auto"/>
        <w:ind w:left="851" w:hanging="284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>Jumlahnya tidak lebih dari 10 orang (idealnya 4-8 orang)</w:t>
      </w:r>
    </w:p>
    <w:p w:rsidR="00036A7E" w:rsidRPr="00B177C2" w:rsidRDefault="00036A7E" w:rsidP="00B963C2">
      <w:pPr>
        <w:pStyle w:val="ListParagraph"/>
        <w:numPr>
          <w:ilvl w:val="0"/>
          <w:numId w:val="11"/>
        </w:numPr>
        <w:spacing w:line="360" w:lineRule="auto"/>
        <w:ind w:left="567" w:hanging="283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>Pembagian peran tim</w:t>
      </w:r>
    </w:p>
    <w:p w:rsidR="00036A7E" w:rsidRPr="00B177C2" w:rsidRDefault="00036A7E" w:rsidP="00B963C2">
      <w:pPr>
        <w:pStyle w:val="ListParagraph"/>
        <w:numPr>
          <w:ilvl w:val="0"/>
          <w:numId w:val="14"/>
        </w:numPr>
        <w:spacing w:line="360" w:lineRule="auto"/>
        <w:ind w:left="927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>Team leader</w:t>
      </w:r>
    </w:p>
    <w:p w:rsidR="00036A7E" w:rsidRPr="00B177C2" w:rsidRDefault="00036A7E" w:rsidP="00B963C2">
      <w:pPr>
        <w:pStyle w:val="ListParagraph"/>
        <w:numPr>
          <w:ilvl w:val="0"/>
          <w:numId w:val="15"/>
        </w:numPr>
        <w:spacing w:line="360" w:lineRule="auto"/>
        <w:ind w:left="1287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>Pemimpin yang memiliki pengetahuan, dipercaya dan dihormati.</w:t>
      </w:r>
    </w:p>
    <w:p w:rsidR="00036A7E" w:rsidRPr="00B177C2" w:rsidRDefault="00036A7E" w:rsidP="00B963C2">
      <w:pPr>
        <w:pStyle w:val="ListParagraph"/>
        <w:numPr>
          <w:ilvl w:val="0"/>
          <w:numId w:val="15"/>
        </w:numPr>
        <w:spacing w:line="360" w:lineRule="auto"/>
        <w:ind w:left="1287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lastRenderedPageBreak/>
        <w:t>Mempunyai kemampuan membuat keputusan.</w:t>
      </w:r>
    </w:p>
    <w:p w:rsidR="00036A7E" w:rsidRPr="00B177C2" w:rsidRDefault="00036A7E" w:rsidP="00B963C2">
      <w:pPr>
        <w:pStyle w:val="ListParagraph"/>
        <w:numPr>
          <w:ilvl w:val="0"/>
          <w:numId w:val="15"/>
        </w:numPr>
        <w:spacing w:line="360" w:lineRule="auto"/>
        <w:ind w:left="1287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>Orang yang memiliki ‘</w:t>
      </w:r>
      <w:r w:rsidRPr="00B177C2">
        <w:rPr>
          <w:rFonts w:ascii="Arial" w:hAnsi="Arial" w:cs="Arial"/>
          <w:i/>
          <w:sz w:val="22"/>
          <w:szCs w:val="22"/>
        </w:rPr>
        <w:t>critical thinking’</w:t>
      </w:r>
      <w:r w:rsidRPr="00B177C2">
        <w:rPr>
          <w:rFonts w:ascii="Arial" w:hAnsi="Arial" w:cs="Arial"/>
          <w:sz w:val="22"/>
          <w:szCs w:val="22"/>
        </w:rPr>
        <w:t xml:space="preserve"> saat perubahan </w:t>
      </w:r>
      <w:proofErr w:type="gramStart"/>
      <w:r w:rsidRPr="00B177C2">
        <w:rPr>
          <w:rFonts w:ascii="Arial" w:hAnsi="Arial" w:cs="Arial"/>
          <w:sz w:val="22"/>
          <w:szCs w:val="22"/>
        </w:rPr>
        <w:t>akan</w:t>
      </w:r>
      <w:proofErr w:type="gramEnd"/>
      <w:r w:rsidRPr="00B177C2">
        <w:rPr>
          <w:rFonts w:ascii="Arial" w:hAnsi="Arial" w:cs="Arial"/>
          <w:sz w:val="22"/>
          <w:szCs w:val="22"/>
        </w:rPr>
        <w:t xml:space="preserve"> dilaksanakan.</w:t>
      </w:r>
    </w:p>
    <w:p w:rsidR="00036A7E" w:rsidRPr="00B177C2" w:rsidRDefault="00036A7E" w:rsidP="00B963C2">
      <w:pPr>
        <w:pStyle w:val="ListParagraph"/>
        <w:numPr>
          <w:ilvl w:val="0"/>
          <w:numId w:val="14"/>
        </w:numPr>
        <w:spacing w:line="360" w:lineRule="auto"/>
        <w:ind w:left="927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>Fasilitator.</w:t>
      </w:r>
    </w:p>
    <w:p w:rsidR="00036A7E" w:rsidRPr="00B177C2" w:rsidRDefault="00036A7E" w:rsidP="00B963C2">
      <w:pPr>
        <w:pStyle w:val="ListParagraph"/>
        <w:numPr>
          <w:ilvl w:val="0"/>
          <w:numId w:val="16"/>
        </w:numPr>
        <w:spacing w:line="360" w:lineRule="auto"/>
        <w:ind w:left="1287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>Fungsi fasilitator bisa dirangkap oleh team leader.</w:t>
      </w:r>
    </w:p>
    <w:p w:rsidR="00036A7E" w:rsidRPr="00B177C2" w:rsidRDefault="00036A7E" w:rsidP="00B963C2">
      <w:pPr>
        <w:pStyle w:val="ListParagraph"/>
        <w:numPr>
          <w:ilvl w:val="0"/>
          <w:numId w:val="16"/>
        </w:numPr>
        <w:spacing w:line="360" w:lineRule="auto"/>
        <w:ind w:left="1287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>Orang yang ditunjuk sebagai fasilitator bukan berasal dari area yang dianalisis.</w:t>
      </w:r>
    </w:p>
    <w:p w:rsidR="00036A7E" w:rsidRPr="00B177C2" w:rsidRDefault="00036A7E" w:rsidP="00B963C2">
      <w:pPr>
        <w:pStyle w:val="ListParagraph"/>
        <w:numPr>
          <w:ilvl w:val="0"/>
          <w:numId w:val="16"/>
        </w:numPr>
        <w:spacing w:line="360" w:lineRule="auto"/>
        <w:ind w:left="1287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 xml:space="preserve">Memandu </w:t>
      </w:r>
      <w:proofErr w:type="gramStart"/>
      <w:r w:rsidRPr="00B177C2">
        <w:rPr>
          <w:rFonts w:ascii="Arial" w:hAnsi="Arial" w:cs="Arial"/>
          <w:sz w:val="22"/>
          <w:szCs w:val="22"/>
        </w:rPr>
        <w:t>tim</w:t>
      </w:r>
      <w:proofErr w:type="gramEnd"/>
      <w:r w:rsidRPr="00B177C2">
        <w:rPr>
          <w:rFonts w:ascii="Arial" w:hAnsi="Arial" w:cs="Arial"/>
          <w:sz w:val="22"/>
          <w:szCs w:val="22"/>
        </w:rPr>
        <w:t xml:space="preserve"> dalam proses diskusi.</w:t>
      </w:r>
    </w:p>
    <w:p w:rsidR="00036A7E" w:rsidRPr="00B177C2" w:rsidRDefault="00036A7E" w:rsidP="00B963C2">
      <w:pPr>
        <w:pStyle w:val="ListParagraph"/>
        <w:numPr>
          <w:ilvl w:val="0"/>
          <w:numId w:val="16"/>
        </w:numPr>
        <w:spacing w:line="360" w:lineRule="auto"/>
        <w:ind w:left="1287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>Memilah temuan atau masukan yang tidak penting.</w:t>
      </w:r>
    </w:p>
    <w:p w:rsidR="00036A7E" w:rsidRPr="00B177C2" w:rsidRDefault="00036A7E" w:rsidP="00B963C2">
      <w:pPr>
        <w:pStyle w:val="ListParagraph"/>
        <w:numPr>
          <w:ilvl w:val="0"/>
          <w:numId w:val="16"/>
        </w:numPr>
        <w:spacing w:line="360" w:lineRule="auto"/>
        <w:ind w:left="1287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 xml:space="preserve">Memastikan bahwa anggota </w:t>
      </w:r>
      <w:proofErr w:type="gramStart"/>
      <w:r w:rsidRPr="00B177C2">
        <w:rPr>
          <w:rFonts w:ascii="Arial" w:hAnsi="Arial" w:cs="Arial"/>
          <w:sz w:val="22"/>
          <w:szCs w:val="22"/>
        </w:rPr>
        <w:t>tim</w:t>
      </w:r>
      <w:proofErr w:type="gramEnd"/>
      <w:r w:rsidRPr="00B177C2">
        <w:rPr>
          <w:rFonts w:ascii="Arial" w:hAnsi="Arial" w:cs="Arial"/>
          <w:sz w:val="22"/>
          <w:szCs w:val="22"/>
        </w:rPr>
        <w:t xml:space="preserve"> menyelesaikan setiap langkah dan mendokumentasikan hasil.</w:t>
      </w:r>
    </w:p>
    <w:p w:rsidR="00036A7E" w:rsidRPr="00B177C2" w:rsidRDefault="00036A7E" w:rsidP="00B963C2">
      <w:pPr>
        <w:pStyle w:val="ListParagraph"/>
        <w:numPr>
          <w:ilvl w:val="0"/>
          <w:numId w:val="16"/>
        </w:numPr>
        <w:spacing w:line="360" w:lineRule="auto"/>
        <w:ind w:left="1287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 xml:space="preserve">Mengarahkan </w:t>
      </w:r>
      <w:proofErr w:type="gramStart"/>
      <w:r w:rsidRPr="00B177C2">
        <w:rPr>
          <w:rFonts w:ascii="Arial" w:hAnsi="Arial" w:cs="Arial"/>
          <w:sz w:val="22"/>
          <w:szCs w:val="22"/>
        </w:rPr>
        <w:t>tim</w:t>
      </w:r>
      <w:proofErr w:type="gramEnd"/>
      <w:r w:rsidRPr="00B177C2">
        <w:rPr>
          <w:rFonts w:ascii="Arial" w:hAnsi="Arial" w:cs="Arial"/>
          <w:sz w:val="22"/>
          <w:szCs w:val="22"/>
        </w:rPr>
        <w:t xml:space="preserve"> untuk fokus pada masalah yang sedang dibicarakan.</w:t>
      </w:r>
    </w:p>
    <w:p w:rsidR="00036A7E" w:rsidRPr="00B177C2" w:rsidRDefault="00036A7E" w:rsidP="00B963C2">
      <w:pPr>
        <w:pStyle w:val="ListParagraph"/>
        <w:numPr>
          <w:ilvl w:val="0"/>
          <w:numId w:val="16"/>
        </w:numPr>
        <w:spacing w:line="360" w:lineRule="auto"/>
        <w:ind w:left="1287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 xml:space="preserve">Anggota </w:t>
      </w:r>
      <w:proofErr w:type="gramStart"/>
      <w:r w:rsidRPr="00B177C2">
        <w:rPr>
          <w:rFonts w:ascii="Arial" w:hAnsi="Arial" w:cs="Arial"/>
          <w:sz w:val="22"/>
          <w:szCs w:val="22"/>
        </w:rPr>
        <w:t>tim</w:t>
      </w:r>
      <w:proofErr w:type="gramEnd"/>
      <w:r w:rsidRPr="00B177C2">
        <w:rPr>
          <w:rFonts w:ascii="Arial" w:hAnsi="Arial" w:cs="Arial"/>
          <w:sz w:val="22"/>
          <w:szCs w:val="22"/>
        </w:rPr>
        <w:t xml:space="preserve"> merasa nyaman dengan adanya fasilitator.</w:t>
      </w:r>
    </w:p>
    <w:p w:rsidR="00036A7E" w:rsidRPr="00B177C2" w:rsidRDefault="00245AA1" w:rsidP="00B963C2">
      <w:pPr>
        <w:pStyle w:val="ListParagraph"/>
        <w:numPr>
          <w:ilvl w:val="0"/>
          <w:numId w:val="14"/>
        </w:numPr>
        <w:spacing w:line="360" w:lineRule="auto"/>
        <w:ind w:left="927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>Expert (Perwakilan dari disiplin ilmu terkait)</w:t>
      </w:r>
    </w:p>
    <w:p w:rsidR="00036A7E" w:rsidRPr="00B177C2" w:rsidRDefault="00036A7E" w:rsidP="00B963C2">
      <w:pPr>
        <w:pStyle w:val="ListParagraph"/>
        <w:numPr>
          <w:ilvl w:val="0"/>
          <w:numId w:val="17"/>
        </w:numPr>
        <w:spacing w:line="360" w:lineRule="auto"/>
        <w:ind w:left="1287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>Petugas yang menguasai dan ahli dalam bidang yang dianalisis.</w:t>
      </w:r>
    </w:p>
    <w:p w:rsidR="00036A7E" w:rsidRPr="00B177C2" w:rsidRDefault="00036A7E" w:rsidP="00B963C2">
      <w:pPr>
        <w:pStyle w:val="ListParagraph"/>
        <w:numPr>
          <w:ilvl w:val="0"/>
          <w:numId w:val="17"/>
        </w:numPr>
        <w:spacing w:line="360" w:lineRule="auto"/>
        <w:ind w:left="1287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>Dengan keahliannya diharapkan memberikan masukan berupa perubahan proses.</w:t>
      </w:r>
    </w:p>
    <w:p w:rsidR="00036A7E" w:rsidRPr="00B177C2" w:rsidRDefault="00036A7E" w:rsidP="00B963C2">
      <w:pPr>
        <w:pStyle w:val="ListParagraph"/>
        <w:numPr>
          <w:ilvl w:val="0"/>
          <w:numId w:val="14"/>
        </w:numPr>
        <w:spacing w:line="360" w:lineRule="auto"/>
        <w:ind w:left="927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>Notulen</w:t>
      </w:r>
    </w:p>
    <w:p w:rsidR="00036A7E" w:rsidRPr="00B177C2" w:rsidRDefault="00036A7E" w:rsidP="00B963C2">
      <w:pPr>
        <w:pStyle w:val="ListParagraph"/>
        <w:numPr>
          <w:ilvl w:val="0"/>
          <w:numId w:val="18"/>
        </w:numPr>
        <w:spacing w:line="360" w:lineRule="auto"/>
        <w:ind w:left="1287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>Bertanggung jawab mencatat dan membagikan notulen.</w:t>
      </w:r>
    </w:p>
    <w:p w:rsidR="00036A7E" w:rsidRPr="00B177C2" w:rsidRDefault="00036A7E" w:rsidP="00B963C2">
      <w:pPr>
        <w:pStyle w:val="ListParagraph"/>
        <w:numPr>
          <w:ilvl w:val="0"/>
          <w:numId w:val="18"/>
        </w:numPr>
        <w:spacing w:line="360" w:lineRule="auto"/>
        <w:ind w:left="1287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>Fungsi notulen bisa dirangkap oleh anggota secara bergantian. Fungsi notulis dapat menghambat kemampuannya dalam mengemukakan pendapat, sehingga perlu bergantian.</w:t>
      </w:r>
    </w:p>
    <w:p w:rsidR="00036A7E" w:rsidRPr="00616790" w:rsidRDefault="00036A7E" w:rsidP="00B963C2">
      <w:pPr>
        <w:pStyle w:val="ListParagraph"/>
        <w:numPr>
          <w:ilvl w:val="0"/>
          <w:numId w:val="18"/>
        </w:numPr>
        <w:spacing w:line="360" w:lineRule="auto"/>
        <w:ind w:left="1287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>Membuat dokumentasi.</w:t>
      </w:r>
    </w:p>
    <w:p w:rsidR="00616790" w:rsidRPr="00B177C2" w:rsidRDefault="00616790" w:rsidP="00616790">
      <w:pPr>
        <w:pStyle w:val="ListParagraph"/>
        <w:spacing w:line="360" w:lineRule="auto"/>
        <w:ind w:left="1287"/>
        <w:jc w:val="both"/>
        <w:rPr>
          <w:rFonts w:ascii="Arial" w:hAnsi="Arial" w:cs="Arial"/>
          <w:sz w:val="22"/>
          <w:szCs w:val="22"/>
        </w:rPr>
      </w:pPr>
    </w:p>
    <w:p w:rsidR="00036A7E" w:rsidRPr="00616790" w:rsidRDefault="001D17C3" w:rsidP="00B963C2">
      <w:pPr>
        <w:pStyle w:val="ListParagraph"/>
        <w:numPr>
          <w:ilvl w:val="0"/>
          <w:numId w:val="52"/>
        </w:numPr>
        <w:spacing w:line="360" w:lineRule="auto"/>
        <w:ind w:left="284" w:hanging="284"/>
        <w:rPr>
          <w:rFonts w:ascii="Arial" w:hAnsi="Arial" w:cs="Arial"/>
          <w:sz w:val="22"/>
          <w:szCs w:val="22"/>
          <w:lang w:val="id-ID"/>
        </w:rPr>
      </w:pPr>
      <w:r w:rsidRPr="00616790">
        <w:rPr>
          <w:rFonts w:ascii="Arial" w:hAnsi="Arial" w:cs="Arial"/>
          <w:bCs/>
          <w:sz w:val="22"/>
          <w:szCs w:val="22"/>
        </w:rPr>
        <w:t>Membuat Alur Proses</w:t>
      </w:r>
      <w:r w:rsidR="00B963C2">
        <w:rPr>
          <w:rFonts w:ascii="Arial" w:hAnsi="Arial" w:cs="Arial"/>
          <w:bCs/>
          <w:sz w:val="22"/>
          <w:szCs w:val="22"/>
        </w:rPr>
        <w:t xml:space="preserve"> (Langkah Ke</w:t>
      </w:r>
      <w:r w:rsidR="00427E2C">
        <w:rPr>
          <w:rFonts w:ascii="Arial" w:hAnsi="Arial" w:cs="Arial"/>
          <w:bCs/>
          <w:sz w:val="22"/>
          <w:szCs w:val="22"/>
        </w:rPr>
        <w:t xml:space="preserve"> - 2</w:t>
      </w:r>
      <w:r w:rsidR="00B963C2">
        <w:rPr>
          <w:rFonts w:ascii="Arial" w:hAnsi="Arial" w:cs="Arial"/>
          <w:bCs/>
          <w:sz w:val="22"/>
          <w:szCs w:val="22"/>
        </w:rPr>
        <w:t>)</w:t>
      </w:r>
    </w:p>
    <w:p w:rsidR="00036A7E" w:rsidRPr="00616790" w:rsidRDefault="00036A7E" w:rsidP="00B963C2">
      <w:pPr>
        <w:pStyle w:val="ListParagraph"/>
        <w:numPr>
          <w:ilvl w:val="0"/>
          <w:numId w:val="55"/>
        </w:numPr>
        <w:spacing w:line="360" w:lineRule="auto"/>
        <w:ind w:left="567" w:hanging="283"/>
        <w:rPr>
          <w:rFonts w:ascii="Arial" w:hAnsi="Arial" w:cs="Arial"/>
          <w:bCs/>
          <w:i/>
          <w:sz w:val="22"/>
          <w:szCs w:val="22"/>
        </w:rPr>
      </w:pPr>
      <w:r w:rsidRPr="00616790">
        <w:rPr>
          <w:rFonts w:ascii="Arial" w:hAnsi="Arial" w:cs="Arial"/>
          <w:bCs/>
          <w:sz w:val="22"/>
          <w:szCs w:val="22"/>
        </w:rPr>
        <w:t xml:space="preserve">Pilihlah salah satu diagram / </w:t>
      </w:r>
      <w:r w:rsidRPr="00616790">
        <w:rPr>
          <w:rFonts w:ascii="Arial" w:hAnsi="Arial" w:cs="Arial"/>
          <w:bCs/>
          <w:i/>
          <w:sz w:val="22"/>
          <w:szCs w:val="22"/>
        </w:rPr>
        <w:t>Mapping Process</w:t>
      </w:r>
    </w:p>
    <w:p w:rsidR="00036A7E" w:rsidRPr="00B177C2" w:rsidRDefault="00036A7E" w:rsidP="00B963C2">
      <w:pPr>
        <w:pStyle w:val="ListParagraph"/>
        <w:numPr>
          <w:ilvl w:val="0"/>
          <w:numId w:val="56"/>
        </w:numPr>
        <w:spacing w:line="360" w:lineRule="auto"/>
        <w:ind w:left="851" w:hanging="284"/>
        <w:jc w:val="both"/>
        <w:rPr>
          <w:rFonts w:ascii="Arial" w:hAnsi="Arial" w:cs="Arial"/>
          <w:bCs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</w:rPr>
        <w:t>Mapping</w:t>
      </w:r>
      <w:r w:rsidRPr="00B177C2">
        <w:rPr>
          <w:rFonts w:ascii="Arial" w:hAnsi="Arial" w:cs="Arial"/>
          <w:bCs/>
          <w:sz w:val="22"/>
          <w:szCs w:val="22"/>
        </w:rPr>
        <w:t xml:space="preserve"> </w:t>
      </w:r>
      <w:r w:rsidRPr="00B177C2">
        <w:rPr>
          <w:rFonts w:ascii="Arial" w:hAnsi="Arial" w:cs="Arial"/>
          <w:sz w:val="22"/>
          <w:szCs w:val="22"/>
        </w:rPr>
        <w:t>Process</w:t>
      </w:r>
      <w:r w:rsidRPr="00B177C2">
        <w:rPr>
          <w:rFonts w:ascii="Arial" w:hAnsi="Arial" w:cs="Arial"/>
          <w:bCs/>
          <w:sz w:val="22"/>
          <w:szCs w:val="22"/>
        </w:rPr>
        <w:t xml:space="preserve"> </w:t>
      </w:r>
      <w:r w:rsidRPr="00B177C2">
        <w:rPr>
          <w:rFonts w:ascii="Arial" w:hAnsi="Arial" w:cs="Arial"/>
          <w:sz w:val="22"/>
          <w:szCs w:val="22"/>
        </w:rPr>
        <w:t>juga</w:t>
      </w:r>
      <w:r w:rsidRPr="00B177C2">
        <w:rPr>
          <w:rFonts w:ascii="Arial" w:hAnsi="Arial" w:cs="Arial"/>
          <w:bCs/>
          <w:sz w:val="22"/>
          <w:szCs w:val="22"/>
        </w:rPr>
        <w:t xml:space="preserve"> </w:t>
      </w:r>
      <w:r w:rsidRPr="00B177C2">
        <w:rPr>
          <w:rFonts w:ascii="Arial" w:hAnsi="Arial" w:cs="Arial"/>
          <w:sz w:val="22"/>
          <w:szCs w:val="22"/>
        </w:rPr>
        <w:t>dikenal</w:t>
      </w:r>
      <w:r w:rsidRPr="00B177C2">
        <w:rPr>
          <w:rFonts w:ascii="Arial" w:hAnsi="Arial" w:cs="Arial"/>
          <w:bCs/>
          <w:sz w:val="22"/>
          <w:szCs w:val="22"/>
        </w:rPr>
        <w:t xml:space="preserve"> </w:t>
      </w:r>
      <w:r w:rsidRPr="00B177C2">
        <w:rPr>
          <w:rFonts w:ascii="Arial" w:hAnsi="Arial" w:cs="Arial"/>
          <w:sz w:val="22"/>
          <w:szCs w:val="22"/>
        </w:rPr>
        <w:t>sebagai</w:t>
      </w:r>
      <w:r w:rsidRPr="00B177C2">
        <w:rPr>
          <w:rFonts w:ascii="Arial" w:hAnsi="Arial" w:cs="Arial"/>
          <w:bCs/>
          <w:sz w:val="22"/>
          <w:szCs w:val="22"/>
        </w:rPr>
        <w:t xml:space="preserve"> </w:t>
      </w:r>
      <w:r w:rsidRPr="00B177C2">
        <w:rPr>
          <w:rFonts w:ascii="Arial" w:hAnsi="Arial" w:cs="Arial"/>
          <w:bCs/>
          <w:i/>
          <w:sz w:val="22"/>
          <w:szCs w:val="22"/>
        </w:rPr>
        <w:t>Flowchart</w:t>
      </w:r>
      <w:r w:rsidRPr="00B177C2">
        <w:rPr>
          <w:rFonts w:ascii="Arial" w:hAnsi="Arial" w:cs="Arial"/>
          <w:bCs/>
          <w:sz w:val="22"/>
          <w:szCs w:val="22"/>
        </w:rPr>
        <w:t xml:space="preserve">, </w:t>
      </w:r>
      <w:proofErr w:type="gramStart"/>
      <w:r w:rsidRPr="00B177C2">
        <w:rPr>
          <w:rFonts w:ascii="Arial" w:hAnsi="Arial" w:cs="Arial"/>
          <w:sz w:val="22"/>
          <w:szCs w:val="22"/>
        </w:rPr>
        <w:t xml:space="preserve">menggambarkan </w:t>
      </w:r>
      <w:r w:rsidRPr="00B177C2">
        <w:rPr>
          <w:rFonts w:ascii="Arial" w:hAnsi="Arial" w:cs="Arial"/>
          <w:bCs/>
          <w:sz w:val="22"/>
          <w:szCs w:val="22"/>
        </w:rPr>
        <w:t xml:space="preserve"> </w:t>
      </w:r>
      <w:r w:rsidRPr="00B177C2">
        <w:rPr>
          <w:rFonts w:ascii="Arial" w:hAnsi="Arial" w:cs="Arial"/>
          <w:sz w:val="22"/>
          <w:szCs w:val="22"/>
        </w:rPr>
        <w:t>semua</w:t>
      </w:r>
      <w:proofErr w:type="gramEnd"/>
      <w:r w:rsidRPr="00B177C2">
        <w:rPr>
          <w:rFonts w:ascii="Arial" w:hAnsi="Arial" w:cs="Arial"/>
          <w:bCs/>
          <w:sz w:val="22"/>
          <w:szCs w:val="22"/>
        </w:rPr>
        <w:t xml:space="preserve"> </w:t>
      </w:r>
      <w:r w:rsidRPr="00B177C2">
        <w:rPr>
          <w:rFonts w:ascii="Arial" w:hAnsi="Arial" w:cs="Arial"/>
          <w:sz w:val="22"/>
          <w:szCs w:val="22"/>
        </w:rPr>
        <w:t>langkah</w:t>
      </w:r>
      <w:r w:rsidRPr="00B177C2">
        <w:rPr>
          <w:rFonts w:ascii="Arial" w:hAnsi="Arial" w:cs="Arial"/>
          <w:bCs/>
          <w:sz w:val="22"/>
          <w:szCs w:val="22"/>
        </w:rPr>
        <w:t xml:space="preserve"> </w:t>
      </w:r>
      <w:r w:rsidRPr="00B177C2">
        <w:rPr>
          <w:rFonts w:ascii="Arial" w:hAnsi="Arial" w:cs="Arial"/>
          <w:sz w:val="22"/>
          <w:szCs w:val="22"/>
        </w:rPr>
        <w:t>dalam</w:t>
      </w:r>
      <w:r w:rsidRPr="00B177C2">
        <w:rPr>
          <w:rFonts w:ascii="Arial" w:hAnsi="Arial" w:cs="Arial"/>
          <w:bCs/>
          <w:sz w:val="22"/>
          <w:szCs w:val="22"/>
        </w:rPr>
        <w:t xml:space="preserve"> </w:t>
      </w:r>
      <w:r w:rsidRPr="00B177C2">
        <w:rPr>
          <w:rFonts w:ascii="Arial" w:hAnsi="Arial" w:cs="Arial"/>
          <w:sz w:val="22"/>
          <w:szCs w:val="22"/>
        </w:rPr>
        <w:t>proses.</w:t>
      </w:r>
    </w:p>
    <w:p w:rsidR="00036A7E" w:rsidRPr="00B177C2" w:rsidRDefault="00036A7E" w:rsidP="00B963C2">
      <w:pPr>
        <w:pStyle w:val="ListParagraph"/>
        <w:numPr>
          <w:ilvl w:val="0"/>
          <w:numId w:val="56"/>
        </w:numPr>
        <w:spacing w:line="360" w:lineRule="auto"/>
        <w:ind w:left="851" w:hanging="284"/>
        <w:jc w:val="both"/>
        <w:rPr>
          <w:rFonts w:ascii="Arial" w:hAnsi="Arial" w:cs="Arial"/>
          <w:bCs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</w:rPr>
        <w:t>Mapping</w:t>
      </w:r>
      <w:r w:rsidRPr="00B177C2">
        <w:rPr>
          <w:rFonts w:ascii="Arial" w:hAnsi="Arial" w:cs="Arial"/>
          <w:bCs/>
          <w:sz w:val="22"/>
          <w:szCs w:val="22"/>
        </w:rPr>
        <w:t xml:space="preserve"> </w:t>
      </w:r>
      <w:r w:rsidRPr="00B177C2">
        <w:rPr>
          <w:rFonts w:ascii="Arial" w:hAnsi="Arial" w:cs="Arial"/>
          <w:sz w:val="22"/>
          <w:szCs w:val="22"/>
        </w:rPr>
        <w:t>Process</w:t>
      </w:r>
      <w:r w:rsidRPr="00B177C2">
        <w:rPr>
          <w:rFonts w:ascii="Arial" w:hAnsi="Arial" w:cs="Arial"/>
          <w:bCs/>
          <w:sz w:val="22"/>
          <w:szCs w:val="22"/>
        </w:rPr>
        <w:t xml:space="preserve"> </w:t>
      </w:r>
      <w:r w:rsidRPr="00B177C2">
        <w:rPr>
          <w:rFonts w:ascii="Arial" w:hAnsi="Arial" w:cs="Arial"/>
          <w:sz w:val="22"/>
          <w:szCs w:val="22"/>
        </w:rPr>
        <w:t>membantu</w:t>
      </w:r>
      <w:r w:rsidRPr="00B177C2">
        <w:rPr>
          <w:rFonts w:ascii="Arial" w:hAnsi="Arial" w:cs="Arial"/>
          <w:bCs/>
          <w:sz w:val="22"/>
          <w:szCs w:val="22"/>
        </w:rPr>
        <w:t xml:space="preserve"> </w:t>
      </w:r>
      <w:r w:rsidRPr="00B177C2">
        <w:rPr>
          <w:rFonts w:ascii="Arial" w:hAnsi="Arial" w:cs="Arial"/>
          <w:sz w:val="22"/>
          <w:szCs w:val="22"/>
        </w:rPr>
        <w:t>Tim</w:t>
      </w:r>
      <w:r w:rsidRPr="00B177C2">
        <w:rPr>
          <w:rFonts w:ascii="Arial" w:hAnsi="Arial" w:cs="Arial"/>
          <w:bCs/>
          <w:sz w:val="22"/>
          <w:szCs w:val="22"/>
        </w:rPr>
        <w:t xml:space="preserve"> </w:t>
      </w:r>
      <w:r w:rsidR="00ED1FE8" w:rsidRPr="00B177C2">
        <w:rPr>
          <w:rFonts w:ascii="Arial" w:hAnsi="Arial" w:cs="Arial"/>
          <w:sz w:val="22"/>
          <w:szCs w:val="22"/>
        </w:rPr>
        <w:t>mengiden</w:t>
      </w:r>
      <w:r w:rsidR="00ED1FE8" w:rsidRPr="00B177C2">
        <w:rPr>
          <w:rFonts w:ascii="Arial" w:hAnsi="Arial" w:cs="Arial"/>
          <w:sz w:val="22"/>
          <w:szCs w:val="22"/>
          <w:lang w:val="id-ID"/>
        </w:rPr>
        <w:t>t</w:t>
      </w:r>
      <w:r w:rsidRPr="00B177C2">
        <w:rPr>
          <w:rFonts w:ascii="Arial" w:hAnsi="Arial" w:cs="Arial"/>
          <w:sz w:val="22"/>
          <w:szCs w:val="22"/>
        </w:rPr>
        <w:t>ikasi</w:t>
      </w:r>
      <w:r w:rsidRPr="00B177C2">
        <w:rPr>
          <w:rFonts w:ascii="Arial" w:hAnsi="Arial" w:cs="Arial"/>
          <w:bCs/>
          <w:sz w:val="22"/>
          <w:szCs w:val="22"/>
        </w:rPr>
        <w:t xml:space="preserve"> </w:t>
      </w:r>
      <w:r w:rsidRPr="00B177C2">
        <w:rPr>
          <w:rFonts w:ascii="Arial" w:hAnsi="Arial" w:cs="Arial"/>
          <w:sz w:val="22"/>
          <w:szCs w:val="22"/>
        </w:rPr>
        <w:t>masalah</w:t>
      </w:r>
      <w:r w:rsidRPr="00B177C2">
        <w:rPr>
          <w:rFonts w:ascii="Arial" w:hAnsi="Arial" w:cs="Arial"/>
          <w:bCs/>
          <w:sz w:val="22"/>
          <w:szCs w:val="22"/>
        </w:rPr>
        <w:t xml:space="preserve"> </w:t>
      </w:r>
      <w:r w:rsidRPr="00B177C2">
        <w:rPr>
          <w:rFonts w:ascii="Arial" w:hAnsi="Arial" w:cs="Arial"/>
          <w:sz w:val="22"/>
          <w:szCs w:val="22"/>
        </w:rPr>
        <w:t>yang</w:t>
      </w:r>
      <w:r w:rsidRPr="00B177C2">
        <w:rPr>
          <w:rFonts w:ascii="Arial" w:hAnsi="Arial" w:cs="Arial"/>
          <w:bCs/>
          <w:sz w:val="22"/>
          <w:szCs w:val="22"/>
        </w:rPr>
        <w:t xml:space="preserve"> </w:t>
      </w:r>
      <w:r w:rsidRPr="00B177C2">
        <w:rPr>
          <w:rFonts w:ascii="Arial" w:hAnsi="Arial" w:cs="Arial"/>
          <w:sz w:val="22"/>
          <w:szCs w:val="22"/>
        </w:rPr>
        <w:t>dapat</w:t>
      </w:r>
      <w:r w:rsidRPr="00B177C2">
        <w:rPr>
          <w:rFonts w:ascii="Arial" w:hAnsi="Arial" w:cs="Arial"/>
          <w:bCs/>
          <w:sz w:val="22"/>
          <w:szCs w:val="22"/>
        </w:rPr>
        <w:t xml:space="preserve"> </w:t>
      </w:r>
      <w:r w:rsidRPr="00B177C2">
        <w:rPr>
          <w:rFonts w:ascii="Arial" w:hAnsi="Arial" w:cs="Arial"/>
          <w:sz w:val="22"/>
          <w:szCs w:val="22"/>
        </w:rPr>
        <w:t>diperbaiki.</w:t>
      </w:r>
    </w:p>
    <w:p w:rsidR="00036A7E" w:rsidRPr="00B177C2" w:rsidRDefault="00036A7E" w:rsidP="00B963C2">
      <w:pPr>
        <w:pStyle w:val="ListParagraph"/>
        <w:numPr>
          <w:ilvl w:val="0"/>
          <w:numId w:val="56"/>
        </w:numPr>
        <w:spacing w:line="360" w:lineRule="auto"/>
        <w:ind w:left="851" w:hanging="284"/>
        <w:jc w:val="both"/>
        <w:rPr>
          <w:rFonts w:ascii="Arial" w:hAnsi="Arial" w:cs="Arial"/>
          <w:bCs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</w:rPr>
        <w:t>Tool</w:t>
      </w:r>
      <w:r w:rsidRPr="00B177C2">
        <w:rPr>
          <w:rFonts w:ascii="Arial" w:hAnsi="Arial" w:cs="Arial"/>
          <w:bCs/>
          <w:sz w:val="22"/>
          <w:szCs w:val="22"/>
        </w:rPr>
        <w:t xml:space="preserve"> </w:t>
      </w:r>
      <w:r w:rsidRPr="00B177C2">
        <w:rPr>
          <w:rFonts w:ascii="Arial" w:hAnsi="Arial" w:cs="Arial"/>
          <w:sz w:val="22"/>
          <w:szCs w:val="22"/>
        </w:rPr>
        <w:t>ini</w:t>
      </w:r>
      <w:r w:rsidRPr="00B177C2">
        <w:rPr>
          <w:rFonts w:ascii="Arial" w:hAnsi="Arial" w:cs="Arial"/>
          <w:bCs/>
          <w:sz w:val="22"/>
          <w:szCs w:val="22"/>
        </w:rPr>
        <w:t xml:space="preserve"> </w:t>
      </w:r>
      <w:r w:rsidRPr="00B177C2">
        <w:rPr>
          <w:rFonts w:ascii="Arial" w:hAnsi="Arial" w:cs="Arial"/>
          <w:sz w:val="22"/>
          <w:szCs w:val="22"/>
        </w:rPr>
        <w:t>sangat</w:t>
      </w:r>
      <w:r w:rsidRPr="00B177C2">
        <w:rPr>
          <w:rFonts w:ascii="Arial" w:hAnsi="Arial" w:cs="Arial"/>
          <w:bCs/>
          <w:sz w:val="22"/>
          <w:szCs w:val="22"/>
        </w:rPr>
        <w:t xml:space="preserve"> </w:t>
      </w:r>
      <w:r w:rsidRPr="00B177C2">
        <w:rPr>
          <w:rFonts w:ascii="Arial" w:hAnsi="Arial" w:cs="Arial"/>
          <w:sz w:val="22"/>
          <w:szCs w:val="22"/>
        </w:rPr>
        <w:t>mendasar</w:t>
      </w:r>
      <w:r w:rsidRPr="00B177C2">
        <w:rPr>
          <w:rFonts w:ascii="Arial" w:hAnsi="Arial" w:cs="Arial"/>
          <w:bCs/>
          <w:sz w:val="22"/>
          <w:szCs w:val="22"/>
        </w:rPr>
        <w:t xml:space="preserve"> </w:t>
      </w:r>
      <w:r w:rsidRPr="00B177C2">
        <w:rPr>
          <w:rFonts w:ascii="Arial" w:hAnsi="Arial" w:cs="Arial"/>
          <w:sz w:val="22"/>
          <w:szCs w:val="22"/>
        </w:rPr>
        <w:t>yang</w:t>
      </w:r>
      <w:r w:rsidRPr="00B177C2">
        <w:rPr>
          <w:rFonts w:ascii="Arial" w:hAnsi="Arial" w:cs="Arial"/>
          <w:bCs/>
          <w:sz w:val="22"/>
          <w:szCs w:val="22"/>
        </w:rPr>
        <w:t xml:space="preserve"> </w:t>
      </w:r>
      <w:r w:rsidRPr="00B177C2">
        <w:rPr>
          <w:rFonts w:ascii="Arial" w:hAnsi="Arial" w:cs="Arial"/>
          <w:sz w:val="22"/>
          <w:szCs w:val="22"/>
        </w:rPr>
        <w:t>sebaiknya</w:t>
      </w:r>
      <w:r w:rsidRPr="00B177C2">
        <w:rPr>
          <w:rFonts w:ascii="Arial" w:hAnsi="Arial" w:cs="Arial"/>
          <w:bCs/>
          <w:sz w:val="22"/>
          <w:szCs w:val="22"/>
        </w:rPr>
        <w:t xml:space="preserve"> </w:t>
      </w:r>
      <w:r w:rsidRPr="00B177C2">
        <w:rPr>
          <w:rFonts w:ascii="Arial" w:hAnsi="Arial" w:cs="Arial"/>
          <w:sz w:val="22"/>
          <w:szCs w:val="22"/>
        </w:rPr>
        <w:t>digunakan</w:t>
      </w:r>
      <w:r w:rsidRPr="00B177C2">
        <w:rPr>
          <w:rFonts w:ascii="Arial" w:hAnsi="Arial" w:cs="Arial"/>
          <w:bCs/>
          <w:sz w:val="22"/>
          <w:szCs w:val="22"/>
        </w:rPr>
        <w:t xml:space="preserve"> </w:t>
      </w:r>
      <w:r w:rsidRPr="00B177C2">
        <w:rPr>
          <w:rFonts w:ascii="Arial" w:hAnsi="Arial" w:cs="Arial"/>
          <w:sz w:val="22"/>
          <w:szCs w:val="22"/>
        </w:rPr>
        <w:t>pada langkah awal karena</w:t>
      </w:r>
      <w:r w:rsidRPr="00B177C2">
        <w:rPr>
          <w:rFonts w:ascii="Arial" w:hAnsi="Arial" w:cs="Arial"/>
          <w:bCs/>
          <w:sz w:val="22"/>
          <w:szCs w:val="22"/>
        </w:rPr>
        <w:t xml:space="preserve"> </w:t>
      </w:r>
      <w:r w:rsidRPr="00B177C2">
        <w:rPr>
          <w:rFonts w:ascii="Arial" w:hAnsi="Arial" w:cs="Arial"/>
          <w:sz w:val="22"/>
          <w:szCs w:val="22"/>
        </w:rPr>
        <w:t>dapat</w:t>
      </w:r>
      <w:r w:rsidRPr="00B177C2">
        <w:rPr>
          <w:rFonts w:ascii="Arial" w:hAnsi="Arial" w:cs="Arial"/>
          <w:bCs/>
          <w:sz w:val="22"/>
          <w:szCs w:val="22"/>
        </w:rPr>
        <w:t xml:space="preserve"> </w:t>
      </w:r>
      <w:r w:rsidRPr="00B177C2">
        <w:rPr>
          <w:rFonts w:ascii="Arial" w:hAnsi="Arial" w:cs="Arial"/>
          <w:sz w:val="22"/>
          <w:szCs w:val="22"/>
        </w:rPr>
        <w:t>memberikan</w:t>
      </w:r>
      <w:r w:rsidRPr="00B177C2">
        <w:rPr>
          <w:rFonts w:ascii="Arial" w:hAnsi="Arial" w:cs="Arial"/>
          <w:bCs/>
          <w:sz w:val="22"/>
          <w:szCs w:val="22"/>
        </w:rPr>
        <w:t xml:space="preserve"> </w:t>
      </w:r>
      <w:r w:rsidRPr="00B177C2">
        <w:rPr>
          <w:rFonts w:ascii="Arial" w:hAnsi="Arial" w:cs="Arial"/>
          <w:sz w:val="22"/>
          <w:szCs w:val="22"/>
        </w:rPr>
        <w:t>pandangan</w:t>
      </w:r>
      <w:r w:rsidRPr="00B177C2">
        <w:rPr>
          <w:rFonts w:ascii="Arial" w:hAnsi="Arial" w:cs="Arial"/>
          <w:bCs/>
          <w:sz w:val="22"/>
          <w:szCs w:val="22"/>
        </w:rPr>
        <w:t xml:space="preserve"> </w:t>
      </w:r>
      <w:r w:rsidRPr="00B177C2">
        <w:rPr>
          <w:rFonts w:ascii="Arial" w:hAnsi="Arial" w:cs="Arial"/>
          <w:sz w:val="22"/>
          <w:szCs w:val="22"/>
        </w:rPr>
        <w:t>yang</w:t>
      </w:r>
      <w:r w:rsidRPr="00B177C2">
        <w:rPr>
          <w:rFonts w:ascii="Arial" w:hAnsi="Arial" w:cs="Arial"/>
          <w:bCs/>
          <w:sz w:val="22"/>
          <w:szCs w:val="22"/>
        </w:rPr>
        <w:t xml:space="preserve"> </w:t>
      </w:r>
      <w:r w:rsidRPr="00B177C2">
        <w:rPr>
          <w:rFonts w:ascii="Arial" w:hAnsi="Arial" w:cs="Arial"/>
          <w:sz w:val="22"/>
          <w:szCs w:val="22"/>
        </w:rPr>
        <w:t>jelas</w:t>
      </w:r>
      <w:r w:rsidRPr="00B177C2">
        <w:rPr>
          <w:rFonts w:ascii="Arial" w:hAnsi="Arial" w:cs="Arial"/>
          <w:bCs/>
          <w:sz w:val="22"/>
          <w:szCs w:val="22"/>
        </w:rPr>
        <w:t xml:space="preserve"> </w:t>
      </w:r>
      <w:r w:rsidRPr="00B177C2">
        <w:rPr>
          <w:rFonts w:ascii="Arial" w:hAnsi="Arial" w:cs="Arial"/>
          <w:sz w:val="22"/>
          <w:szCs w:val="22"/>
        </w:rPr>
        <w:t>tentang</w:t>
      </w:r>
      <w:r w:rsidRPr="00B177C2">
        <w:rPr>
          <w:rFonts w:ascii="Arial" w:hAnsi="Arial" w:cs="Arial"/>
          <w:bCs/>
          <w:sz w:val="22"/>
          <w:szCs w:val="22"/>
        </w:rPr>
        <w:t xml:space="preserve"> </w:t>
      </w:r>
      <w:r w:rsidRPr="00B177C2">
        <w:rPr>
          <w:rFonts w:ascii="Arial" w:hAnsi="Arial" w:cs="Arial"/>
          <w:sz w:val="22"/>
          <w:szCs w:val="22"/>
        </w:rPr>
        <w:t>proses.</w:t>
      </w:r>
    </w:p>
    <w:p w:rsidR="00616790" w:rsidRPr="00616790" w:rsidRDefault="00036A7E" w:rsidP="00B963C2">
      <w:pPr>
        <w:pStyle w:val="ListParagraph"/>
        <w:numPr>
          <w:ilvl w:val="0"/>
          <w:numId w:val="56"/>
        </w:numPr>
        <w:spacing w:line="360" w:lineRule="auto"/>
        <w:ind w:left="851" w:hanging="284"/>
        <w:jc w:val="both"/>
        <w:rPr>
          <w:rFonts w:ascii="Arial" w:hAnsi="Arial" w:cs="Arial"/>
          <w:bCs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</w:rPr>
        <w:t>Tim</w:t>
      </w:r>
      <w:r w:rsidRPr="00B177C2">
        <w:rPr>
          <w:rFonts w:ascii="Arial" w:hAnsi="Arial" w:cs="Arial"/>
          <w:bCs/>
          <w:sz w:val="22"/>
          <w:szCs w:val="22"/>
        </w:rPr>
        <w:t xml:space="preserve"> </w:t>
      </w:r>
      <w:r w:rsidRPr="00B177C2">
        <w:rPr>
          <w:rFonts w:ascii="Arial" w:hAnsi="Arial" w:cs="Arial"/>
          <w:sz w:val="22"/>
          <w:szCs w:val="22"/>
        </w:rPr>
        <w:t xml:space="preserve">sebaiknya memulai dengan </w:t>
      </w:r>
      <w:r w:rsidRPr="00B177C2">
        <w:rPr>
          <w:rFonts w:ascii="Arial" w:hAnsi="Arial" w:cs="Arial"/>
          <w:i/>
          <w:sz w:val="22"/>
          <w:szCs w:val="22"/>
        </w:rPr>
        <w:t>Process</w:t>
      </w:r>
      <w:r w:rsidRPr="00B177C2">
        <w:rPr>
          <w:rFonts w:ascii="Arial" w:hAnsi="Arial" w:cs="Arial"/>
          <w:bCs/>
          <w:i/>
          <w:sz w:val="22"/>
          <w:szCs w:val="22"/>
        </w:rPr>
        <w:t xml:space="preserve"> </w:t>
      </w:r>
      <w:r w:rsidRPr="00B177C2">
        <w:rPr>
          <w:rFonts w:ascii="Arial" w:hAnsi="Arial" w:cs="Arial"/>
          <w:i/>
          <w:sz w:val="22"/>
          <w:szCs w:val="22"/>
        </w:rPr>
        <w:t>Map level</w:t>
      </w:r>
      <w:r w:rsidRPr="00B177C2">
        <w:rPr>
          <w:rFonts w:ascii="Arial" w:hAnsi="Arial" w:cs="Arial"/>
          <w:sz w:val="22"/>
          <w:szCs w:val="22"/>
        </w:rPr>
        <w:t xml:space="preserve"> tinggi (5-12 langkah). Kemudian</w:t>
      </w:r>
      <w:r w:rsidRPr="00B177C2">
        <w:rPr>
          <w:rFonts w:ascii="Arial" w:hAnsi="Arial" w:cs="Arial"/>
          <w:bCs/>
          <w:sz w:val="22"/>
          <w:szCs w:val="22"/>
        </w:rPr>
        <w:t xml:space="preserve"> </w:t>
      </w:r>
      <w:r w:rsidRPr="00B177C2">
        <w:rPr>
          <w:rFonts w:ascii="Arial" w:hAnsi="Arial" w:cs="Arial"/>
          <w:sz w:val="22"/>
          <w:szCs w:val="22"/>
        </w:rPr>
        <w:t>memilih</w:t>
      </w:r>
      <w:r w:rsidRPr="00B177C2">
        <w:rPr>
          <w:rFonts w:ascii="Arial" w:hAnsi="Arial" w:cs="Arial"/>
          <w:bCs/>
          <w:sz w:val="22"/>
          <w:szCs w:val="22"/>
        </w:rPr>
        <w:t xml:space="preserve"> </w:t>
      </w:r>
      <w:r w:rsidRPr="00B177C2">
        <w:rPr>
          <w:rFonts w:ascii="Arial" w:hAnsi="Arial" w:cs="Arial"/>
          <w:sz w:val="22"/>
          <w:szCs w:val="22"/>
        </w:rPr>
        <w:t>proses</w:t>
      </w:r>
      <w:r w:rsidRPr="00B177C2">
        <w:rPr>
          <w:rFonts w:ascii="Arial" w:hAnsi="Arial" w:cs="Arial"/>
          <w:bCs/>
          <w:sz w:val="22"/>
          <w:szCs w:val="22"/>
        </w:rPr>
        <w:t xml:space="preserve"> </w:t>
      </w:r>
      <w:r w:rsidRPr="00B177C2">
        <w:rPr>
          <w:rFonts w:ascii="Arial" w:hAnsi="Arial" w:cs="Arial"/>
          <w:sz w:val="22"/>
          <w:szCs w:val="22"/>
        </w:rPr>
        <w:t>yang</w:t>
      </w:r>
      <w:r w:rsidRPr="00B177C2">
        <w:rPr>
          <w:rFonts w:ascii="Arial" w:hAnsi="Arial" w:cs="Arial"/>
          <w:bCs/>
          <w:sz w:val="22"/>
          <w:szCs w:val="22"/>
        </w:rPr>
        <w:t xml:space="preserve"> </w:t>
      </w:r>
      <w:r w:rsidRPr="00B177C2">
        <w:rPr>
          <w:rFonts w:ascii="Arial" w:hAnsi="Arial" w:cs="Arial"/>
          <w:sz w:val="22"/>
          <w:szCs w:val="22"/>
        </w:rPr>
        <w:t>mempunyai</w:t>
      </w:r>
      <w:r w:rsidRPr="00B177C2">
        <w:rPr>
          <w:rFonts w:ascii="Arial" w:hAnsi="Arial" w:cs="Arial"/>
          <w:bCs/>
          <w:sz w:val="22"/>
          <w:szCs w:val="22"/>
        </w:rPr>
        <w:t xml:space="preserve"> </w:t>
      </w:r>
      <w:r w:rsidRPr="00B177C2">
        <w:rPr>
          <w:rFonts w:ascii="Arial" w:hAnsi="Arial" w:cs="Arial"/>
          <w:sz w:val="22"/>
          <w:szCs w:val="22"/>
        </w:rPr>
        <w:t>masalah</w:t>
      </w:r>
      <w:r w:rsidRPr="00B177C2">
        <w:rPr>
          <w:rFonts w:ascii="Arial" w:hAnsi="Arial" w:cs="Arial"/>
          <w:bCs/>
          <w:sz w:val="22"/>
          <w:szCs w:val="22"/>
        </w:rPr>
        <w:t xml:space="preserve"> </w:t>
      </w:r>
      <w:r w:rsidRPr="00B177C2">
        <w:rPr>
          <w:rFonts w:ascii="Arial" w:hAnsi="Arial" w:cs="Arial"/>
          <w:sz w:val="22"/>
          <w:szCs w:val="22"/>
        </w:rPr>
        <w:t>yang</w:t>
      </w:r>
      <w:r w:rsidRPr="00B177C2">
        <w:rPr>
          <w:rFonts w:ascii="Arial" w:hAnsi="Arial" w:cs="Arial"/>
          <w:bCs/>
          <w:sz w:val="22"/>
          <w:szCs w:val="22"/>
        </w:rPr>
        <w:t xml:space="preserve"> </w:t>
      </w:r>
      <w:r w:rsidRPr="00B177C2">
        <w:rPr>
          <w:rFonts w:ascii="Arial" w:hAnsi="Arial" w:cs="Arial"/>
          <w:sz w:val="22"/>
          <w:szCs w:val="22"/>
        </w:rPr>
        <w:t>paling</w:t>
      </w:r>
      <w:r w:rsidRPr="00B177C2">
        <w:rPr>
          <w:rFonts w:ascii="Arial" w:hAnsi="Arial" w:cs="Arial"/>
          <w:bCs/>
          <w:sz w:val="22"/>
          <w:szCs w:val="22"/>
        </w:rPr>
        <w:t xml:space="preserve"> </w:t>
      </w:r>
      <w:r w:rsidR="00616790">
        <w:rPr>
          <w:rFonts w:ascii="Arial" w:hAnsi="Arial" w:cs="Arial"/>
          <w:sz w:val="22"/>
          <w:szCs w:val="22"/>
        </w:rPr>
        <w:t>besar</w:t>
      </w:r>
      <w:r w:rsidR="00616790">
        <w:rPr>
          <w:rFonts w:ascii="Arial" w:hAnsi="Arial" w:cs="Arial"/>
          <w:sz w:val="22"/>
          <w:szCs w:val="22"/>
          <w:lang w:val="id-ID"/>
        </w:rPr>
        <w:t>.</w:t>
      </w:r>
    </w:p>
    <w:p w:rsidR="00245AA1" w:rsidRPr="00616790" w:rsidRDefault="00036A7E" w:rsidP="00B963C2">
      <w:pPr>
        <w:pStyle w:val="ListParagraph"/>
        <w:numPr>
          <w:ilvl w:val="0"/>
          <w:numId w:val="56"/>
        </w:numPr>
        <w:spacing w:line="360" w:lineRule="auto"/>
        <w:ind w:left="851" w:hanging="284"/>
        <w:jc w:val="both"/>
        <w:rPr>
          <w:rFonts w:ascii="Arial" w:hAnsi="Arial" w:cs="Arial"/>
          <w:bCs/>
          <w:sz w:val="22"/>
          <w:szCs w:val="22"/>
          <w:lang w:val="id-ID"/>
        </w:rPr>
      </w:pPr>
      <w:r w:rsidRPr="00616790">
        <w:rPr>
          <w:rFonts w:ascii="Arial" w:hAnsi="Arial" w:cs="Arial"/>
          <w:sz w:val="22"/>
          <w:szCs w:val="22"/>
        </w:rPr>
        <w:t>Contoh :</w:t>
      </w:r>
    </w:p>
    <w:p w:rsidR="001D17C3" w:rsidRPr="00B177C2" w:rsidRDefault="00036A7E" w:rsidP="00B963C2">
      <w:pPr>
        <w:pStyle w:val="ListParagraph"/>
        <w:numPr>
          <w:ilvl w:val="0"/>
          <w:numId w:val="27"/>
        </w:numPr>
        <w:spacing w:line="360" w:lineRule="auto"/>
        <w:ind w:left="1134" w:hanging="283"/>
        <w:jc w:val="both"/>
        <w:rPr>
          <w:rFonts w:ascii="Arial" w:hAnsi="Arial" w:cs="Arial"/>
          <w:bCs/>
          <w:sz w:val="22"/>
          <w:szCs w:val="22"/>
          <w:lang w:val="id-ID"/>
        </w:rPr>
      </w:pPr>
      <w:r w:rsidRPr="00B177C2">
        <w:rPr>
          <w:rFonts w:ascii="Arial" w:hAnsi="Arial" w:cs="Arial"/>
          <w:bCs/>
          <w:sz w:val="22"/>
          <w:szCs w:val="22"/>
        </w:rPr>
        <w:t>Detaile</w:t>
      </w:r>
    </w:p>
    <w:p w:rsidR="00036A7E" w:rsidRDefault="00036A7E" w:rsidP="00616790">
      <w:pPr>
        <w:pStyle w:val="ListParagraph"/>
        <w:spacing w:line="360" w:lineRule="auto"/>
        <w:ind w:left="1134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i/>
          <w:sz w:val="22"/>
          <w:szCs w:val="22"/>
        </w:rPr>
        <w:t>Process Map Level</w:t>
      </w:r>
      <w:r w:rsidRPr="00B177C2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B177C2">
        <w:rPr>
          <w:rFonts w:ascii="Arial" w:hAnsi="Arial" w:cs="Arial"/>
          <w:sz w:val="22"/>
          <w:szCs w:val="22"/>
        </w:rPr>
        <w:t>paling  umum</w:t>
      </w:r>
      <w:proofErr w:type="gramEnd"/>
      <w:r w:rsidRPr="00B177C2">
        <w:rPr>
          <w:rFonts w:ascii="Arial" w:hAnsi="Arial" w:cs="Arial"/>
          <w:sz w:val="22"/>
          <w:szCs w:val="22"/>
        </w:rPr>
        <w:t xml:space="preserve"> digunakan</w:t>
      </w:r>
    </w:p>
    <w:p w:rsidR="00616790" w:rsidRDefault="00E34CC5" w:rsidP="00616790">
      <w:pPr>
        <w:pStyle w:val="ListParagraph"/>
        <w:spacing w:line="360" w:lineRule="auto"/>
        <w:ind w:left="1134"/>
        <w:jc w:val="both"/>
        <w:rPr>
          <w:rFonts w:ascii="Arial" w:hAnsi="Arial" w:cs="Arial"/>
          <w:bCs/>
          <w:sz w:val="22"/>
          <w:szCs w:val="22"/>
          <w:lang w:val="id-ID"/>
        </w:rPr>
      </w:pPr>
      <w:r w:rsidRPr="00B177C2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76672" behindDoc="0" locked="0" layoutInCell="1" allowOverlap="1" wp14:anchorId="2F599912" wp14:editId="1B520967">
            <wp:simplePos x="0" y="0"/>
            <wp:positionH relativeFrom="column">
              <wp:posOffset>684530</wp:posOffset>
            </wp:positionH>
            <wp:positionV relativeFrom="paragraph">
              <wp:posOffset>19685</wp:posOffset>
            </wp:positionV>
            <wp:extent cx="4986655" cy="10585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3" t="26373" r="3113" b="126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105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6790" w:rsidRDefault="00616790" w:rsidP="00616790">
      <w:pPr>
        <w:pStyle w:val="ListParagraph"/>
        <w:spacing w:line="360" w:lineRule="auto"/>
        <w:ind w:left="1134"/>
        <w:jc w:val="both"/>
        <w:rPr>
          <w:rFonts w:ascii="Arial" w:hAnsi="Arial" w:cs="Arial"/>
          <w:bCs/>
          <w:sz w:val="22"/>
          <w:szCs w:val="22"/>
          <w:lang w:val="id-ID"/>
        </w:rPr>
      </w:pPr>
    </w:p>
    <w:p w:rsidR="00616790" w:rsidRDefault="00616790" w:rsidP="00616790">
      <w:pPr>
        <w:pStyle w:val="ListParagraph"/>
        <w:spacing w:line="360" w:lineRule="auto"/>
        <w:ind w:left="1134"/>
        <w:jc w:val="both"/>
        <w:rPr>
          <w:rFonts w:ascii="Arial" w:hAnsi="Arial" w:cs="Arial"/>
          <w:bCs/>
          <w:sz w:val="22"/>
          <w:szCs w:val="22"/>
          <w:lang w:val="id-ID"/>
        </w:rPr>
      </w:pPr>
    </w:p>
    <w:p w:rsidR="00616790" w:rsidRDefault="00616790" w:rsidP="00616790">
      <w:pPr>
        <w:pStyle w:val="ListParagraph"/>
        <w:spacing w:line="360" w:lineRule="auto"/>
        <w:ind w:left="1134"/>
        <w:jc w:val="both"/>
        <w:rPr>
          <w:rFonts w:ascii="Arial" w:hAnsi="Arial" w:cs="Arial"/>
          <w:bCs/>
          <w:sz w:val="22"/>
          <w:szCs w:val="22"/>
          <w:lang w:val="id-ID"/>
        </w:rPr>
      </w:pPr>
    </w:p>
    <w:p w:rsidR="00616790" w:rsidRDefault="00616790" w:rsidP="00616790">
      <w:pPr>
        <w:pStyle w:val="ListParagraph"/>
        <w:spacing w:line="360" w:lineRule="auto"/>
        <w:ind w:left="1134"/>
        <w:jc w:val="both"/>
        <w:rPr>
          <w:rFonts w:ascii="Arial" w:hAnsi="Arial" w:cs="Arial"/>
          <w:bCs/>
          <w:sz w:val="22"/>
          <w:szCs w:val="22"/>
          <w:lang w:val="id-ID"/>
        </w:rPr>
      </w:pPr>
    </w:p>
    <w:p w:rsidR="00616790" w:rsidRDefault="00616790" w:rsidP="00616790">
      <w:pPr>
        <w:pStyle w:val="ListParagraph"/>
        <w:spacing w:line="360" w:lineRule="auto"/>
        <w:ind w:left="1134"/>
        <w:jc w:val="both"/>
        <w:rPr>
          <w:rFonts w:ascii="Arial" w:hAnsi="Arial" w:cs="Arial"/>
          <w:bCs/>
          <w:sz w:val="22"/>
          <w:szCs w:val="22"/>
          <w:lang w:val="id-ID"/>
        </w:rPr>
      </w:pPr>
    </w:p>
    <w:p w:rsidR="00616790" w:rsidRDefault="00616790" w:rsidP="00616790">
      <w:pPr>
        <w:pStyle w:val="ListParagraph"/>
        <w:spacing w:line="360" w:lineRule="auto"/>
        <w:ind w:left="1134"/>
        <w:jc w:val="both"/>
        <w:rPr>
          <w:rFonts w:ascii="Arial" w:hAnsi="Arial" w:cs="Arial"/>
          <w:bCs/>
          <w:sz w:val="22"/>
          <w:szCs w:val="22"/>
          <w:lang w:val="id-ID"/>
        </w:rPr>
      </w:pPr>
    </w:p>
    <w:p w:rsidR="004156E4" w:rsidRPr="00B177C2" w:rsidRDefault="00036A7E" w:rsidP="00B963C2">
      <w:pPr>
        <w:pStyle w:val="ListParagraph"/>
        <w:numPr>
          <w:ilvl w:val="0"/>
          <w:numId w:val="27"/>
        </w:numPr>
        <w:spacing w:line="360" w:lineRule="auto"/>
        <w:ind w:left="1134" w:hanging="283"/>
        <w:jc w:val="both"/>
        <w:rPr>
          <w:rFonts w:ascii="Arial" w:hAnsi="Arial" w:cs="Arial"/>
          <w:bCs/>
          <w:sz w:val="22"/>
          <w:szCs w:val="22"/>
        </w:rPr>
      </w:pPr>
      <w:r w:rsidRPr="00B177C2">
        <w:rPr>
          <w:rFonts w:ascii="Arial" w:hAnsi="Arial" w:cs="Arial"/>
          <w:bCs/>
          <w:sz w:val="22"/>
          <w:szCs w:val="22"/>
        </w:rPr>
        <w:lastRenderedPageBreak/>
        <w:t>High-Level.</w:t>
      </w:r>
    </w:p>
    <w:p w:rsidR="00036A7E" w:rsidRPr="00B177C2" w:rsidRDefault="00036A7E" w:rsidP="00616790">
      <w:pPr>
        <w:pStyle w:val="ListParagraph"/>
        <w:spacing w:line="360" w:lineRule="auto"/>
        <w:ind w:left="1134"/>
        <w:jc w:val="both"/>
        <w:rPr>
          <w:rFonts w:ascii="Arial" w:hAnsi="Arial" w:cs="Arial"/>
          <w:bCs/>
          <w:sz w:val="22"/>
          <w:szCs w:val="22"/>
          <w:lang w:val="id-ID"/>
        </w:rPr>
      </w:pPr>
      <w:r w:rsidRPr="00B177C2">
        <w:rPr>
          <w:rFonts w:ascii="Arial" w:hAnsi="Arial" w:cs="Arial"/>
          <w:bCs/>
          <w:sz w:val="22"/>
          <w:szCs w:val="22"/>
        </w:rPr>
        <w:t>Process Map tercepat, paling sederhana dan detil</w:t>
      </w:r>
    </w:p>
    <w:p w:rsidR="00201EDF" w:rsidRPr="00B177C2" w:rsidRDefault="00685288" w:rsidP="00616790">
      <w:pPr>
        <w:pStyle w:val="ListParagraph"/>
        <w:spacing w:line="360" w:lineRule="auto"/>
        <w:ind w:left="1134"/>
        <w:jc w:val="both"/>
        <w:rPr>
          <w:rFonts w:ascii="Arial" w:hAnsi="Arial" w:cs="Arial"/>
          <w:bCs/>
          <w:sz w:val="22"/>
          <w:szCs w:val="22"/>
          <w:lang w:val="id-ID"/>
        </w:rPr>
      </w:pPr>
      <w:r w:rsidRPr="00B177C2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E539988" wp14:editId="7835DA82">
            <wp:extent cx="5263117" cy="30834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1" t="4451" r="3651" b="7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21" cy="3088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A7E" w:rsidRPr="00B177C2" w:rsidRDefault="00036A7E" w:rsidP="00616790">
      <w:pPr>
        <w:pStyle w:val="ListParagraph"/>
        <w:spacing w:line="360" w:lineRule="auto"/>
        <w:ind w:left="1287"/>
        <w:jc w:val="both"/>
        <w:rPr>
          <w:rFonts w:ascii="Arial" w:hAnsi="Arial" w:cs="Arial"/>
          <w:bCs/>
          <w:sz w:val="22"/>
          <w:szCs w:val="22"/>
          <w:lang w:val="id-ID"/>
        </w:rPr>
      </w:pPr>
    </w:p>
    <w:p w:rsidR="00036A7E" w:rsidRPr="00B177C2" w:rsidRDefault="00036A7E" w:rsidP="00B963C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134" w:hanging="283"/>
        <w:rPr>
          <w:rFonts w:ascii="Arial" w:hAnsi="Arial" w:cs="Arial"/>
          <w:bCs/>
          <w:sz w:val="22"/>
          <w:szCs w:val="22"/>
          <w:lang w:val="id-ID"/>
        </w:rPr>
      </w:pPr>
      <w:r w:rsidRPr="00B177C2">
        <w:rPr>
          <w:rFonts w:ascii="Arial" w:hAnsi="Arial" w:cs="Arial"/>
          <w:bCs/>
          <w:sz w:val="22"/>
          <w:szCs w:val="22"/>
        </w:rPr>
        <w:t>High--</w:t>
      </w:r>
      <w:r w:rsidRPr="00B177C2">
        <w:rPr>
          <w:rFonts w:ascii="Cambria Math" w:hAnsi="Cambria Math" w:cs="Cambria Math"/>
          <w:bCs/>
          <w:sz w:val="22"/>
          <w:szCs w:val="22"/>
        </w:rPr>
        <w:t>‐</w:t>
      </w:r>
      <w:r w:rsidRPr="00B177C2">
        <w:rPr>
          <w:rFonts w:ascii="Arial" w:hAnsi="Arial" w:cs="Arial"/>
          <w:bCs/>
          <w:sz w:val="22"/>
          <w:szCs w:val="22"/>
        </w:rPr>
        <w:t>low (Top--</w:t>
      </w:r>
      <w:r w:rsidRPr="00B177C2">
        <w:rPr>
          <w:rFonts w:ascii="Cambria Math" w:hAnsi="Cambria Math" w:cs="Cambria Math"/>
          <w:bCs/>
          <w:sz w:val="22"/>
          <w:szCs w:val="22"/>
        </w:rPr>
        <w:t>‐</w:t>
      </w:r>
      <w:r w:rsidRPr="00B177C2">
        <w:rPr>
          <w:rFonts w:ascii="Arial" w:hAnsi="Arial" w:cs="Arial"/>
          <w:bCs/>
          <w:sz w:val="22"/>
          <w:szCs w:val="22"/>
        </w:rPr>
        <w:t>down)</w:t>
      </w:r>
    </w:p>
    <w:p w:rsidR="00036A7E" w:rsidRPr="00B177C2" w:rsidRDefault="00036A7E" w:rsidP="00616790">
      <w:pPr>
        <w:pStyle w:val="ListParagraph"/>
        <w:autoSpaceDE w:val="0"/>
        <w:autoSpaceDN w:val="0"/>
        <w:adjustRightInd w:val="0"/>
        <w:spacing w:line="360" w:lineRule="auto"/>
        <w:ind w:left="1134"/>
        <w:rPr>
          <w:rFonts w:ascii="Arial" w:hAnsi="Arial" w:cs="Arial"/>
          <w:bCs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>Menambahkan pada kedalaman pada high--</w:t>
      </w:r>
      <w:r w:rsidRPr="00B177C2">
        <w:rPr>
          <w:rFonts w:ascii="Cambria Math" w:hAnsi="Cambria Math" w:cs="Cambria Math"/>
          <w:sz w:val="22"/>
          <w:szCs w:val="22"/>
        </w:rPr>
        <w:t>‐</w:t>
      </w:r>
      <w:r w:rsidRPr="00B177C2">
        <w:rPr>
          <w:rFonts w:ascii="Arial" w:hAnsi="Arial" w:cs="Arial"/>
          <w:sz w:val="22"/>
          <w:szCs w:val="22"/>
        </w:rPr>
        <w:t>level Process Map, namun tanpa mapping yang detil</w:t>
      </w:r>
    </w:p>
    <w:p w:rsidR="00036A7E" w:rsidRPr="00B177C2" w:rsidRDefault="00036A7E" w:rsidP="00616790">
      <w:pPr>
        <w:pStyle w:val="ListParagraph"/>
        <w:spacing w:line="360" w:lineRule="auto"/>
        <w:ind w:left="1134"/>
        <w:jc w:val="both"/>
        <w:rPr>
          <w:rFonts w:ascii="Arial" w:hAnsi="Arial" w:cs="Arial"/>
          <w:bCs/>
          <w:sz w:val="22"/>
          <w:szCs w:val="22"/>
        </w:rPr>
      </w:pPr>
      <w:r w:rsidRPr="00B177C2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50CA0D7" wp14:editId="10833C70">
            <wp:extent cx="5446971" cy="24610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163" t="23386" r="3778" b="8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971" cy="2461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6E4" w:rsidRPr="00B177C2" w:rsidRDefault="004156E4" w:rsidP="00616790">
      <w:pPr>
        <w:spacing w:line="360" w:lineRule="auto"/>
        <w:ind w:left="567"/>
        <w:jc w:val="both"/>
        <w:rPr>
          <w:rFonts w:ascii="Arial" w:hAnsi="Arial" w:cs="Arial"/>
          <w:bCs/>
          <w:sz w:val="22"/>
          <w:szCs w:val="22"/>
          <w:lang w:val="id-ID"/>
        </w:rPr>
      </w:pPr>
    </w:p>
    <w:p w:rsidR="00036A7E" w:rsidRPr="00E34CC5" w:rsidRDefault="00036A7E" w:rsidP="00B963C2">
      <w:pPr>
        <w:pStyle w:val="ListParagraph"/>
        <w:numPr>
          <w:ilvl w:val="0"/>
          <w:numId w:val="52"/>
        </w:numPr>
        <w:spacing w:line="360" w:lineRule="auto"/>
        <w:ind w:left="284" w:hanging="284"/>
        <w:jc w:val="both"/>
        <w:rPr>
          <w:rFonts w:ascii="Arial" w:hAnsi="Arial" w:cs="Arial"/>
          <w:bCs/>
          <w:sz w:val="22"/>
          <w:szCs w:val="22"/>
          <w:lang w:val="en-ID"/>
        </w:rPr>
      </w:pPr>
      <w:r w:rsidRPr="00E34CC5">
        <w:rPr>
          <w:rFonts w:ascii="Arial" w:hAnsi="Arial" w:cs="Arial"/>
          <w:bCs/>
          <w:sz w:val="22"/>
          <w:szCs w:val="22"/>
          <w:lang w:val="id-ID"/>
        </w:rPr>
        <w:t>Brainstorm Potensial Modus Kegagalan</w:t>
      </w:r>
      <w:r w:rsidRPr="00E34CC5">
        <w:rPr>
          <w:rFonts w:ascii="Arial" w:hAnsi="Arial" w:cs="Arial"/>
          <w:bCs/>
          <w:sz w:val="22"/>
          <w:szCs w:val="22"/>
        </w:rPr>
        <w:t xml:space="preserve"> </w:t>
      </w:r>
      <w:r w:rsidRPr="00E34CC5">
        <w:rPr>
          <w:rFonts w:ascii="Arial" w:hAnsi="Arial" w:cs="Arial"/>
          <w:bCs/>
          <w:sz w:val="22"/>
          <w:szCs w:val="22"/>
          <w:lang w:val="id-ID"/>
        </w:rPr>
        <w:t>dan Dampaknya</w:t>
      </w:r>
      <w:r w:rsidR="00B963C2">
        <w:rPr>
          <w:rFonts w:ascii="Arial" w:hAnsi="Arial" w:cs="Arial"/>
          <w:bCs/>
          <w:sz w:val="22"/>
          <w:szCs w:val="22"/>
          <w:lang w:val="en-ID"/>
        </w:rPr>
        <w:t xml:space="preserve"> (Langkah Ke</w:t>
      </w:r>
      <w:r w:rsidR="00427E2C">
        <w:rPr>
          <w:rFonts w:ascii="Arial" w:hAnsi="Arial" w:cs="Arial"/>
          <w:bCs/>
          <w:sz w:val="22"/>
          <w:szCs w:val="22"/>
          <w:lang w:val="en-ID"/>
        </w:rPr>
        <w:t xml:space="preserve"> - 3</w:t>
      </w:r>
      <w:r w:rsidR="00B963C2">
        <w:rPr>
          <w:rFonts w:ascii="Arial" w:hAnsi="Arial" w:cs="Arial"/>
          <w:bCs/>
          <w:sz w:val="22"/>
          <w:szCs w:val="22"/>
          <w:lang w:val="en-ID"/>
        </w:rPr>
        <w:t>)</w:t>
      </w:r>
    </w:p>
    <w:p w:rsidR="00036A7E" w:rsidRPr="00B177C2" w:rsidRDefault="00036A7E" w:rsidP="00E34CC5">
      <w:pPr>
        <w:pStyle w:val="NoSpacing"/>
        <w:spacing w:line="360" w:lineRule="auto"/>
        <w:ind w:left="284"/>
        <w:jc w:val="both"/>
        <w:rPr>
          <w:rFonts w:ascii="Arial" w:hAnsi="Arial" w:cs="Arial"/>
        </w:rPr>
      </w:pPr>
      <w:r w:rsidRPr="00B177C2">
        <w:rPr>
          <w:rFonts w:ascii="Arial" w:hAnsi="Arial" w:cs="Arial"/>
        </w:rPr>
        <w:t>Dalam tahap ke 3, proses harus menggunakan alat bantu berupa :</w:t>
      </w:r>
    </w:p>
    <w:p w:rsidR="00036A7E" w:rsidRPr="00B177C2" w:rsidRDefault="00036A7E" w:rsidP="00B963C2">
      <w:pPr>
        <w:pStyle w:val="NoSpacing"/>
        <w:numPr>
          <w:ilvl w:val="0"/>
          <w:numId w:val="25"/>
        </w:numPr>
        <w:spacing w:line="360" w:lineRule="auto"/>
        <w:ind w:left="567" w:hanging="283"/>
        <w:jc w:val="both"/>
        <w:rPr>
          <w:rFonts w:ascii="Arial" w:hAnsi="Arial" w:cs="Arial"/>
        </w:rPr>
      </w:pPr>
      <w:r w:rsidRPr="00B177C2">
        <w:rPr>
          <w:rFonts w:ascii="Arial" w:hAnsi="Arial" w:cs="Arial"/>
        </w:rPr>
        <w:t>Failure Mode.</w:t>
      </w:r>
    </w:p>
    <w:p w:rsidR="00036A7E" w:rsidRPr="00B177C2" w:rsidRDefault="00036A7E" w:rsidP="00B963C2">
      <w:pPr>
        <w:pStyle w:val="NoSpacing"/>
        <w:numPr>
          <w:ilvl w:val="0"/>
          <w:numId w:val="35"/>
        </w:numPr>
        <w:spacing w:line="360" w:lineRule="auto"/>
        <w:ind w:left="851" w:hanging="284"/>
        <w:jc w:val="both"/>
        <w:rPr>
          <w:rFonts w:ascii="Arial" w:hAnsi="Arial" w:cs="Arial"/>
        </w:rPr>
      </w:pPr>
      <w:r w:rsidRPr="00B177C2">
        <w:rPr>
          <w:rFonts w:ascii="Arial" w:hAnsi="Arial" w:cs="Arial"/>
        </w:rPr>
        <w:t>Jenis potensi kegagalan dalam proses untuk memenuhi persyaratan atau tujuan proses.</w:t>
      </w:r>
    </w:p>
    <w:p w:rsidR="00036A7E" w:rsidRPr="00B177C2" w:rsidRDefault="00036A7E" w:rsidP="00B963C2">
      <w:pPr>
        <w:pStyle w:val="NoSpacing"/>
        <w:numPr>
          <w:ilvl w:val="0"/>
          <w:numId w:val="35"/>
        </w:numPr>
        <w:spacing w:line="360" w:lineRule="auto"/>
        <w:ind w:left="851" w:hanging="284"/>
        <w:jc w:val="both"/>
        <w:rPr>
          <w:rFonts w:ascii="Arial" w:hAnsi="Arial" w:cs="Arial"/>
        </w:rPr>
      </w:pPr>
      <w:r w:rsidRPr="00B177C2">
        <w:rPr>
          <w:rFonts w:ascii="Arial" w:hAnsi="Arial" w:cs="Arial"/>
        </w:rPr>
        <w:t>Berasal dari proses yang tidak sempurna.</w:t>
      </w:r>
    </w:p>
    <w:p w:rsidR="00036A7E" w:rsidRPr="00B177C2" w:rsidRDefault="00036A7E" w:rsidP="00B963C2">
      <w:pPr>
        <w:pStyle w:val="NoSpacing"/>
        <w:numPr>
          <w:ilvl w:val="0"/>
          <w:numId w:val="35"/>
        </w:numPr>
        <w:spacing w:line="360" w:lineRule="auto"/>
        <w:ind w:left="851" w:hanging="284"/>
        <w:jc w:val="both"/>
        <w:rPr>
          <w:rFonts w:ascii="Arial" w:hAnsi="Arial" w:cs="Arial"/>
        </w:rPr>
      </w:pPr>
      <w:r w:rsidRPr="00B177C2">
        <w:rPr>
          <w:rFonts w:ascii="Arial" w:hAnsi="Arial" w:cs="Arial"/>
        </w:rPr>
        <w:t>Menyebabkan dampak.</w:t>
      </w:r>
    </w:p>
    <w:p w:rsidR="00036A7E" w:rsidRDefault="00E34CC5" w:rsidP="00B963C2">
      <w:pPr>
        <w:pStyle w:val="NoSpacing"/>
        <w:numPr>
          <w:ilvl w:val="0"/>
          <w:numId w:val="35"/>
        </w:numPr>
        <w:spacing w:line="360" w:lineRule="auto"/>
        <w:ind w:left="851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Contoh </w:t>
      </w:r>
      <w:r w:rsidR="00036A7E" w:rsidRPr="00B177C2">
        <w:rPr>
          <w:rFonts w:ascii="Arial" w:hAnsi="Arial" w:cs="Arial"/>
        </w:rPr>
        <w:t>: tidak berfungsi, fungsi menurun, fungsi menyimpang, jatuh, salah identifikasi dll.</w:t>
      </w:r>
    </w:p>
    <w:p w:rsidR="00E34CC5" w:rsidRPr="00B177C2" w:rsidRDefault="00E34CC5" w:rsidP="00E34CC5">
      <w:pPr>
        <w:pStyle w:val="NoSpacing"/>
        <w:spacing w:line="360" w:lineRule="auto"/>
        <w:ind w:left="851"/>
        <w:jc w:val="both"/>
        <w:rPr>
          <w:rFonts w:ascii="Arial" w:hAnsi="Arial" w:cs="Arial"/>
        </w:rPr>
      </w:pPr>
    </w:p>
    <w:p w:rsidR="00036A7E" w:rsidRPr="00B177C2" w:rsidRDefault="00036A7E" w:rsidP="00B963C2">
      <w:pPr>
        <w:pStyle w:val="NoSpacing"/>
        <w:numPr>
          <w:ilvl w:val="0"/>
          <w:numId w:val="25"/>
        </w:numPr>
        <w:spacing w:line="360" w:lineRule="auto"/>
        <w:ind w:left="567" w:hanging="283"/>
        <w:jc w:val="both"/>
        <w:rPr>
          <w:rFonts w:ascii="Arial" w:hAnsi="Arial" w:cs="Arial"/>
        </w:rPr>
      </w:pPr>
      <w:r w:rsidRPr="00B177C2">
        <w:rPr>
          <w:rFonts w:ascii="Arial" w:hAnsi="Arial" w:cs="Arial"/>
        </w:rPr>
        <w:lastRenderedPageBreak/>
        <w:t>Efek.</w:t>
      </w:r>
    </w:p>
    <w:p w:rsidR="00036A7E" w:rsidRPr="00B177C2" w:rsidRDefault="00036A7E" w:rsidP="00B963C2">
      <w:pPr>
        <w:pStyle w:val="NoSpacing"/>
        <w:numPr>
          <w:ilvl w:val="0"/>
          <w:numId w:val="36"/>
        </w:numPr>
        <w:spacing w:line="360" w:lineRule="auto"/>
        <w:ind w:left="851" w:hanging="284"/>
        <w:jc w:val="both"/>
        <w:rPr>
          <w:rFonts w:ascii="Arial" w:hAnsi="Arial" w:cs="Arial"/>
        </w:rPr>
      </w:pPr>
      <w:r w:rsidRPr="00B177C2">
        <w:rPr>
          <w:rFonts w:ascii="Arial" w:hAnsi="Arial" w:cs="Arial"/>
        </w:rPr>
        <w:t>Akibat dari kegagalan, yang mengganggu / merugikan.</w:t>
      </w:r>
    </w:p>
    <w:p w:rsidR="00036A7E" w:rsidRPr="00B177C2" w:rsidRDefault="00036A7E" w:rsidP="00B963C2">
      <w:pPr>
        <w:pStyle w:val="NoSpacing"/>
        <w:numPr>
          <w:ilvl w:val="0"/>
          <w:numId w:val="36"/>
        </w:numPr>
        <w:spacing w:line="360" w:lineRule="auto"/>
        <w:ind w:left="851" w:hanging="284"/>
        <w:jc w:val="both"/>
        <w:rPr>
          <w:rFonts w:ascii="Arial" w:hAnsi="Arial" w:cs="Arial"/>
        </w:rPr>
      </w:pPr>
      <w:r w:rsidRPr="00B177C2">
        <w:rPr>
          <w:rFonts w:ascii="Arial" w:hAnsi="Arial" w:cs="Arial"/>
        </w:rPr>
        <w:t xml:space="preserve">Dirasakan pasien </w:t>
      </w:r>
    </w:p>
    <w:p w:rsidR="00C9437B" w:rsidRPr="00B177C2" w:rsidRDefault="00036A7E" w:rsidP="00B963C2">
      <w:pPr>
        <w:pStyle w:val="NoSpacing"/>
        <w:numPr>
          <w:ilvl w:val="0"/>
          <w:numId w:val="36"/>
        </w:numPr>
        <w:spacing w:line="360" w:lineRule="auto"/>
        <w:ind w:left="851" w:hanging="284"/>
        <w:jc w:val="both"/>
        <w:rPr>
          <w:rFonts w:ascii="Arial" w:hAnsi="Arial" w:cs="Arial"/>
        </w:rPr>
      </w:pPr>
      <w:r w:rsidRPr="00B177C2">
        <w:rPr>
          <w:rFonts w:ascii="Arial" w:hAnsi="Arial" w:cs="Arial"/>
        </w:rPr>
        <w:t>Contoh : keterlambatan penanganan, kematian, cacat, kerusakan jaringan, tidak dapat diperbaiki, melanggar ketentuan, kerugian finansial.</w:t>
      </w:r>
    </w:p>
    <w:p w:rsidR="00685288" w:rsidRPr="00B177C2" w:rsidRDefault="00685288" w:rsidP="00E34CC5">
      <w:pPr>
        <w:pStyle w:val="NoSpacing"/>
        <w:spacing w:line="360" w:lineRule="auto"/>
        <w:ind w:left="1004"/>
        <w:jc w:val="both"/>
        <w:rPr>
          <w:rFonts w:ascii="Arial" w:hAnsi="Arial" w:cs="Arial"/>
        </w:rPr>
      </w:pPr>
    </w:p>
    <w:p w:rsidR="004156E4" w:rsidRPr="00B177C2" w:rsidRDefault="00036A7E" w:rsidP="00E34CC5">
      <w:pPr>
        <w:pStyle w:val="NoSpacing"/>
        <w:spacing w:line="360" w:lineRule="auto"/>
        <w:ind w:left="567"/>
        <w:rPr>
          <w:rFonts w:ascii="Arial" w:hAnsi="Arial" w:cs="Arial"/>
          <w:lang w:val="en-ID"/>
        </w:rPr>
      </w:pPr>
      <w:r w:rsidRPr="00B177C2">
        <w:rPr>
          <w:rFonts w:ascii="Arial" w:hAnsi="Arial" w:cs="Arial"/>
        </w:rPr>
        <w:t>Contoh diagram 1 proses</w:t>
      </w:r>
      <w:r w:rsidR="00E34CC5">
        <w:rPr>
          <w:rFonts w:ascii="Arial" w:hAnsi="Arial" w:cs="Arial"/>
        </w:rPr>
        <w:t xml:space="preserve"> :</w:t>
      </w:r>
    </w:p>
    <w:tbl>
      <w:tblPr>
        <w:tblW w:w="8482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"/>
        <w:gridCol w:w="1701"/>
        <w:gridCol w:w="2126"/>
        <w:gridCol w:w="4088"/>
      </w:tblGrid>
      <w:tr w:rsidR="00036A7E" w:rsidRPr="00B177C2" w:rsidTr="00E34CC5">
        <w:tc>
          <w:tcPr>
            <w:tcW w:w="567" w:type="dxa"/>
            <w:shd w:val="clear" w:color="auto" w:fill="auto"/>
          </w:tcPr>
          <w:p w:rsidR="00036A7E" w:rsidRPr="00B177C2" w:rsidRDefault="00036A7E" w:rsidP="00E34CC5">
            <w:pPr>
              <w:pStyle w:val="NoSpacing"/>
              <w:spacing w:before="60" w:line="360" w:lineRule="auto"/>
              <w:jc w:val="center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:rsidR="00036A7E" w:rsidRPr="00B177C2" w:rsidRDefault="00036A7E" w:rsidP="00E34CC5">
            <w:pPr>
              <w:pStyle w:val="NoSpacing"/>
              <w:spacing w:before="60" w:line="360" w:lineRule="auto"/>
              <w:jc w:val="center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Sub Proses</w:t>
            </w:r>
          </w:p>
        </w:tc>
        <w:tc>
          <w:tcPr>
            <w:tcW w:w="2126" w:type="dxa"/>
            <w:shd w:val="clear" w:color="auto" w:fill="auto"/>
          </w:tcPr>
          <w:p w:rsidR="00036A7E" w:rsidRPr="00B177C2" w:rsidRDefault="00036A7E" w:rsidP="00E34CC5">
            <w:pPr>
              <w:pStyle w:val="NoSpacing"/>
              <w:spacing w:before="60" w:line="360" w:lineRule="auto"/>
              <w:jc w:val="center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Failure Mode</w:t>
            </w:r>
          </w:p>
        </w:tc>
        <w:tc>
          <w:tcPr>
            <w:tcW w:w="4088" w:type="dxa"/>
            <w:shd w:val="clear" w:color="auto" w:fill="auto"/>
          </w:tcPr>
          <w:p w:rsidR="00036A7E" w:rsidRPr="00B177C2" w:rsidRDefault="00036A7E" w:rsidP="00E34CC5">
            <w:pPr>
              <w:pStyle w:val="NoSpacing"/>
              <w:spacing w:before="60" w:line="360" w:lineRule="auto"/>
              <w:jc w:val="center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Effect</w:t>
            </w:r>
          </w:p>
        </w:tc>
      </w:tr>
      <w:tr w:rsidR="00036A7E" w:rsidRPr="00B177C2" w:rsidTr="00E34CC5">
        <w:tc>
          <w:tcPr>
            <w:tcW w:w="567" w:type="dxa"/>
            <w:vMerge w:val="restart"/>
            <w:shd w:val="clear" w:color="auto" w:fill="auto"/>
          </w:tcPr>
          <w:p w:rsidR="00036A7E" w:rsidRPr="00B177C2" w:rsidRDefault="00036A7E" w:rsidP="00E34CC5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1.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036A7E" w:rsidRPr="00B177C2" w:rsidRDefault="00036A7E" w:rsidP="00E34CC5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Print charge slip &amp; etiket</w:t>
            </w:r>
          </w:p>
        </w:tc>
        <w:tc>
          <w:tcPr>
            <w:tcW w:w="2126" w:type="dxa"/>
            <w:vMerge w:val="restart"/>
            <w:shd w:val="clear" w:color="auto" w:fill="auto"/>
          </w:tcPr>
          <w:p w:rsidR="00036A7E" w:rsidRPr="00B177C2" w:rsidRDefault="00036A7E" w:rsidP="00E34CC5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 xml:space="preserve">Charge slip &amp; etiket berbeda </w:t>
            </w:r>
            <w:r w:rsidR="009E488C" w:rsidRPr="00B177C2">
              <w:rPr>
                <w:rFonts w:ascii="Arial" w:hAnsi="Arial" w:cs="Arial"/>
                <w:lang w:val="en-ID"/>
              </w:rPr>
              <w:t>dengan</w:t>
            </w:r>
            <w:r w:rsidRPr="00B177C2">
              <w:rPr>
                <w:rFonts w:ascii="Arial" w:hAnsi="Arial" w:cs="Arial"/>
              </w:rPr>
              <w:t xml:space="preserve"> resep</w:t>
            </w:r>
          </w:p>
        </w:tc>
        <w:tc>
          <w:tcPr>
            <w:tcW w:w="4088" w:type="dxa"/>
            <w:shd w:val="clear" w:color="auto" w:fill="auto"/>
          </w:tcPr>
          <w:p w:rsidR="00036A7E" w:rsidRPr="00B177C2" w:rsidRDefault="00036A7E" w:rsidP="00E34CC5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Dampak pada pasien : salah obat, salah harga, terapi irasional</w:t>
            </w:r>
          </w:p>
        </w:tc>
      </w:tr>
      <w:tr w:rsidR="00036A7E" w:rsidRPr="00B177C2" w:rsidTr="00E34CC5">
        <w:tc>
          <w:tcPr>
            <w:tcW w:w="567" w:type="dxa"/>
            <w:vMerge/>
            <w:shd w:val="clear" w:color="auto" w:fill="auto"/>
          </w:tcPr>
          <w:p w:rsidR="00036A7E" w:rsidRPr="00B177C2" w:rsidRDefault="00036A7E" w:rsidP="00E34CC5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036A7E" w:rsidRPr="00B177C2" w:rsidRDefault="00036A7E" w:rsidP="00E34CC5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2126" w:type="dxa"/>
            <w:vMerge/>
            <w:shd w:val="clear" w:color="auto" w:fill="auto"/>
          </w:tcPr>
          <w:p w:rsidR="00036A7E" w:rsidRPr="00B177C2" w:rsidRDefault="00036A7E" w:rsidP="00E34CC5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4088" w:type="dxa"/>
            <w:shd w:val="clear" w:color="auto" w:fill="auto"/>
          </w:tcPr>
          <w:p w:rsidR="00036A7E" w:rsidRPr="00B177C2" w:rsidRDefault="00036A7E" w:rsidP="00E34CC5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Dampak pada pengunjung : -</w:t>
            </w:r>
          </w:p>
        </w:tc>
      </w:tr>
      <w:tr w:rsidR="00036A7E" w:rsidRPr="00B177C2" w:rsidTr="00E34CC5">
        <w:tc>
          <w:tcPr>
            <w:tcW w:w="567" w:type="dxa"/>
            <w:vMerge/>
            <w:shd w:val="clear" w:color="auto" w:fill="auto"/>
          </w:tcPr>
          <w:p w:rsidR="00036A7E" w:rsidRPr="00B177C2" w:rsidRDefault="00036A7E" w:rsidP="00E34CC5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036A7E" w:rsidRPr="00B177C2" w:rsidRDefault="00036A7E" w:rsidP="00E34CC5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2126" w:type="dxa"/>
            <w:vMerge/>
            <w:shd w:val="clear" w:color="auto" w:fill="auto"/>
          </w:tcPr>
          <w:p w:rsidR="00036A7E" w:rsidRPr="00B177C2" w:rsidRDefault="00036A7E" w:rsidP="00E34CC5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4088" w:type="dxa"/>
            <w:shd w:val="clear" w:color="auto" w:fill="auto"/>
          </w:tcPr>
          <w:p w:rsidR="00036A7E" w:rsidRPr="00B177C2" w:rsidRDefault="00036A7E" w:rsidP="00E34CC5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Dampak pada staf : komplain pasien, sangsi atasan</w:t>
            </w:r>
          </w:p>
        </w:tc>
      </w:tr>
      <w:tr w:rsidR="00036A7E" w:rsidRPr="00B177C2" w:rsidTr="00E34CC5">
        <w:tc>
          <w:tcPr>
            <w:tcW w:w="567" w:type="dxa"/>
            <w:vMerge/>
            <w:shd w:val="clear" w:color="auto" w:fill="auto"/>
          </w:tcPr>
          <w:p w:rsidR="00036A7E" w:rsidRPr="00B177C2" w:rsidRDefault="00036A7E" w:rsidP="00E34CC5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036A7E" w:rsidRPr="00B177C2" w:rsidRDefault="00036A7E" w:rsidP="00E34CC5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2126" w:type="dxa"/>
            <w:vMerge/>
            <w:shd w:val="clear" w:color="auto" w:fill="auto"/>
          </w:tcPr>
          <w:p w:rsidR="00036A7E" w:rsidRPr="00B177C2" w:rsidRDefault="00036A7E" w:rsidP="00E34CC5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4088" w:type="dxa"/>
            <w:shd w:val="clear" w:color="auto" w:fill="auto"/>
          </w:tcPr>
          <w:p w:rsidR="00036A7E" w:rsidRPr="00B177C2" w:rsidRDefault="00036A7E" w:rsidP="00E34CC5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Peralatan / fasilitas : -</w:t>
            </w:r>
          </w:p>
        </w:tc>
      </w:tr>
      <w:tr w:rsidR="00036A7E" w:rsidRPr="00B177C2" w:rsidTr="00E34CC5">
        <w:tc>
          <w:tcPr>
            <w:tcW w:w="567" w:type="dxa"/>
            <w:vMerge/>
            <w:shd w:val="clear" w:color="auto" w:fill="auto"/>
          </w:tcPr>
          <w:p w:rsidR="00036A7E" w:rsidRPr="00B177C2" w:rsidRDefault="00036A7E" w:rsidP="00E34CC5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036A7E" w:rsidRPr="00B177C2" w:rsidRDefault="00036A7E" w:rsidP="00E34CC5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2126" w:type="dxa"/>
            <w:vMerge w:val="restart"/>
            <w:shd w:val="clear" w:color="auto" w:fill="auto"/>
          </w:tcPr>
          <w:p w:rsidR="00036A7E" w:rsidRPr="00B177C2" w:rsidRDefault="00036A7E" w:rsidP="00E34CC5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Charge slip &amp; etiket buram</w:t>
            </w:r>
          </w:p>
        </w:tc>
        <w:tc>
          <w:tcPr>
            <w:tcW w:w="4088" w:type="dxa"/>
            <w:shd w:val="clear" w:color="auto" w:fill="auto"/>
          </w:tcPr>
          <w:p w:rsidR="00036A7E" w:rsidRPr="00B177C2" w:rsidRDefault="00036A7E" w:rsidP="00E34CC5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Dampak pada pasien : salah minum obat</w:t>
            </w:r>
          </w:p>
        </w:tc>
      </w:tr>
      <w:tr w:rsidR="00036A7E" w:rsidRPr="00B177C2" w:rsidTr="00E34CC5">
        <w:tc>
          <w:tcPr>
            <w:tcW w:w="567" w:type="dxa"/>
            <w:vMerge/>
            <w:shd w:val="clear" w:color="auto" w:fill="auto"/>
          </w:tcPr>
          <w:p w:rsidR="00036A7E" w:rsidRPr="00B177C2" w:rsidRDefault="00036A7E" w:rsidP="00E34CC5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036A7E" w:rsidRPr="00B177C2" w:rsidRDefault="00036A7E" w:rsidP="00E34CC5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2126" w:type="dxa"/>
            <w:vMerge/>
            <w:shd w:val="clear" w:color="auto" w:fill="auto"/>
          </w:tcPr>
          <w:p w:rsidR="00036A7E" w:rsidRPr="00B177C2" w:rsidRDefault="00036A7E" w:rsidP="00E34CC5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4088" w:type="dxa"/>
            <w:shd w:val="clear" w:color="auto" w:fill="auto"/>
          </w:tcPr>
          <w:p w:rsidR="00036A7E" w:rsidRPr="00B177C2" w:rsidRDefault="00036A7E" w:rsidP="00E34CC5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Dampak pada pengunjung : -</w:t>
            </w:r>
          </w:p>
        </w:tc>
      </w:tr>
      <w:tr w:rsidR="00036A7E" w:rsidRPr="00B177C2" w:rsidTr="00E34CC5">
        <w:tc>
          <w:tcPr>
            <w:tcW w:w="567" w:type="dxa"/>
            <w:vMerge/>
            <w:shd w:val="clear" w:color="auto" w:fill="auto"/>
          </w:tcPr>
          <w:p w:rsidR="00036A7E" w:rsidRPr="00B177C2" w:rsidRDefault="00036A7E" w:rsidP="00E34CC5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036A7E" w:rsidRPr="00B177C2" w:rsidRDefault="00036A7E" w:rsidP="00E34CC5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2126" w:type="dxa"/>
            <w:vMerge/>
            <w:shd w:val="clear" w:color="auto" w:fill="auto"/>
          </w:tcPr>
          <w:p w:rsidR="00036A7E" w:rsidRPr="00B177C2" w:rsidRDefault="00036A7E" w:rsidP="00E34CC5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4088" w:type="dxa"/>
            <w:shd w:val="clear" w:color="auto" w:fill="auto"/>
          </w:tcPr>
          <w:p w:rsidR="00036A7E" w:rsidRPr="00B177C2" w:rsidRDefault="00036A7E" w:rsidP="00E34CC5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Dampak pada staf : komplain dari pasien</w:t>
            </w:r>
          </w:p>
        </w:tc>
      </w:tr>
    </w:tbl>
    <w:p w:rsidR="004156E4" w:rsidRPr="00B177C2" w:rsidRDefault="004156E4" w:rsidP="00B177C2">
      <w:pPr>
        <w:spacing w:line="360" w:lineRule="auto"/>
        <w:jc w:val="center"/>
        <w:rPr>
          <w:rFonts w:ascii="Arial" w:eastAsia="Calibri" w:hAnsi="Arial" w:cs="Arial"/>
          <w:sz w:val="22"/>
          <w:szCs w:val="22"/>
          <w:lang w:val="en-ID"/>
        </w:rPr>
      </w:pPr>
    </w:p>
    <w:p w:rsidR="00EE33DA" w:rsidRPr="00E34CC5" w:rsidRDefault="00EE33DA" w:rsidP="00B963C2">
      <w:pPr>
        <w:pStyle w:val="ListParagraph"/>
        <w:numPr>
          <w:ilvl w:val="0"/>
          <w:numId w:val="52"/>
        </w:numPr>
        <w:spacing w:line="360" w:lineRule="auto"/>
        <w:ind w:left="284" w:hanging="284"/>
        <w:jc w:val="both"/>
        <w:rPr>
          <w:rFonts w:ascii="Arial" w:hAnsi="Arial" w:cs="Arial"/>
          <w:sz w:val="22"/>
          <w:szCs w:val="22"/>
          <w:lang w:val="en-ID"/>
        </w:rPr>
      </w:pPr>
      <w:r w:rsidRPr="00E34CC5">
        <w:rPr>
          <w:rFonts w:ascii="Arial" w:hAnsi="Arial" w:cs="Arial"/>
          <w:sz w:val="22"/>
          <w:szCs w:val="22"/>
          <w:lang w:val="id-ID"/>
        </w:rPr>
        <w:t>H</w:t>
      </w:r>
      <w:r w:rsidR="0078787D" w:rsidRPr="00E34CC5">
        <w:rPr>
          <w:rFonts w:ascii="Arial" w:hAnsi="Arial" w:cs="Arial"/>
          <w:sz w:val="22"/>
          <w:szCs w:val="22"/>
          <w:lang w:val="id-ID"/>
        </w:rPr>
        <w:t>itung Skala Prioritas Kegagalan</w:t>
      </w:r>
      <w:r w:rsidR="00B963C2">
        <w:rPr>
          <w:rFonts w:ascii="Arial" w:hAnsi="Arial" w:cs="Arial"/>
          <w:sz w:val="22"/>
          <w:szCs w:val="22"/>
          <w:lang w:val="en-ID"/>
        </w:rPr>
        <w:t xml:space="preserve"> (Langkah Ke</w:t>
      </w:r>
      <w:r w:rsidR="00427E2C">
        <w:rPr>
          <w:rFonts w:ascii="Arial" w:hAnsi="Arial" w:cs="Arial"/>
          <w:sz w:val="22"/>
          <w:szCs w:val="22"/>
          <w:lang w:val="en-ID"/>
        </w:rPr>
        <w:t xml:space="preserve"> - 4</w:t>
      </w:r>
      <w:r w:rsidR="00B963C2">
        <w:rPr>
          <w:rFonts w:ascii="Arial" w:hAnsi="Arial" w:cs="Arial"/>
          <w:sz w:val="22"/>
          <w:szCs w:val="22"/>
          <w:lang w:val="en-ID"/>
        </w:rPr>
        <w:t>)</w:t>
      </w:r>
    </w:p>
    <w:p w:rsidR="00E34CC5" w:rsidRDefault="00EE33DA" w:rsidP="00B963C2">
      <w:pPr>
        <w:pStyle w:val="ListParagraph"/>
        <w:numPr>
          <w:ilvl w:val="0"/>
          <w:numId w:val="26"/>
        </w:numPr>
        <w:spacing w:line="360" w:lineRule="auto"/>
        <w:ind w:left="567" w:hanging="283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Seberapa parah efek yang ditimbulkan.</w:t>
      </w:r>
    </w:p>
    <w:p w:rsidR="00EE33DA" w:rsidRPr="00E34CC5" w:rsidRDefault="00EE33DA" w:rsidP="00E34CC5">
      <w:pPr>
        <w:pStyle w:val="ListParagraph"/>
        <w:spacing w:line="360" w:lineRule="auto"/>
        <w:ind w:left="567"/>
        <w:jc w:val="both"/>
        <w:rPr>
          <w:rFonts w:ascii="Arial" w:hAnsi="Arial" w:cs="Arial"/>
          <w:sz w:val="22"/>
          <w:szCs w:val="22"/>
          <w:lang w:val="id-ID"/>
        </w:rPr>
      </w:pPr>
      <w:r w:rsidRPr="00E34CC5">
        <w:rPr>
          <w:rFonts w:ascii="Arial" w:hAnsi="Arial" w:cs="Arial"/>
          <w:sz w:val="22"/>
          <w:szCs w:val="22"/>
          <w:lang w:val="id-ID"/>
        </w:rPr>
        <w:t>Tingkat kefatalan dampak menggunakan alat bantu berupa tabel Severity.</w:t>
      </w:r>
    </w:p>
    <w:tbl>
      <w:tblPr>
        <w:tblpPr w:leftFromText="180" w:rightFromText="180" w:vertAnchor="text" w:horzAnchor="page" w:tblpX="2127" w:tblpY="61"/>
        <w:tblW w:w="87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5528"/>
        <w:gridCol w:w="1560"/>
      </w:tblGrid>
      <w:tr w:rsidR="00A6489B" w:rsidRPr="00B177C2" w:rsidTr="00E34CC5">
        <w:trPr>
          <w:trHeight w:val="312"/>
        </w:trPr>
        <w:tc>
          <w:tcPr>
            <w:tcW w:w="1701" w:type="dxa"/>
            <w:shd w:val="clear" w:color="auto" w:fill="FFFFFF" w:themeFill="background1"/>
            <w:vAlign w:val="center"/>
          </w:tcPr>
          <w:p w:rsidR="00E34CC5" w:rsidRPr="00E34CC5" w:rsidRDefault="00E34CC5" w:rsidP="00CF4DAC">
            <w:pPr>
              <w:pStyle w:val="ListParagraph"/>
              <w:spacing w:before="60" w:line="360" w:lineRule="auto"/>
              <w:ind w:left="0"/>
              <w:jc w:val="center"/>
              <w:rPr>
                <w:rFonts w:ascii="Arial" w:hAnsi="Arial" w:cs="Arial"/>
                <w:sz w:val="6"/>
                <w:szCs w:val="6"/>
                <w:lang w:val="id-ID"/>
              </w:rPr>
            </w:pPr>
          </w:p>
          <w:p w:rsidR="00EE33DA" w:rsidRPr="00B177C2" w:rsidRDefault="00EE33DA" w:rsidP="00CF4DAC">
            <w:pPr>
              <w:pStyle w:val="ListParagraph"/>
              <w:spacing w:before="60"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id-ID"/>
              </w:rPr>
              <w:t>DESKRIPSI</w:t>
            </w: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CF4DAC" w:rsidRPr="00CF4DAC" w:rsidRDefault="00CF4DAC" w:rsidP="00CF4DAC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6"/>
                <w:szCs w:val="6"/>
                <w:lang w:val="id-ID"/>
              </w:rPr>
            </w:pPr>
          </w:p>
          <w:p w:rsidR="00EE33DA" w:rsidRPr="00B177C2" w:rsidRDefault="00EE33DA" w:rsidP="00CF4DAC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id-ID"/>
              </w:rPr>
              <w:t>DEFINISI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CF4DAC" w:rsidRPr="00CF4DAC" w:rsidRDefault="00CF4DAC" w:rsidP="00CF4DAC">
            <w:pPr>
              <w:pStyle w:val="ListParagraph"/>
              <w:spacing w:before="60" w:line="360" w:lineRule="auto"/>
              <w:ind w:left="0"/>
              <w:jc w:val="center"/>
              <w:rPr>
                <w:rFonts w:ascii="Arial" w:hAnsi="Arial" w:cs="Arial"/>
                <w:sz w:val="6"/>
                <w:szCs w:val="6"/>
                <w:lang w:val="id-ID"/>
              </w:rPr>
            </w:pPr>
          </w:p>
          <w:p w:rsidR="00EE33DA" w:rsidRPr="00B177C2" w:rsidRDefault="00EE33DA" w:rsidP="00CF4DAC">
            <w:pPr>
              <w:pStyle w:val="ListParagraph"/>
              <w:spacing w:before="60"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Nilai</w:t>
            </w:r>
          </w:p>
        </w:tc>
      </w:tr>
      <w:tr w:rsidR="00A6489B" w:rsidRPr="00B177C2" w:rsidTr="00E34CC5">
        <w:trPr>
          <w:trHeight w:val="429"/>
        </w:trPr>
        <w:tc>
          <w:tcPr>
            <w:tcW w:w="1701" w:type="dxa"/>
            <w:shd w:val="clear" w:color="auto" w:fill="auto"/>
          </w:tcPr>
          <w:p w:rsidR="00EE33DA" w:rsidRPr="00B177C2" w:rsidRDefault="00EE33DA" w:rsidP="00CF4DAC">
            <w:pPr>
              <w:pStyle w:val="ListParagraph"/>
              <w:spacing w:before="120" w:line="360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Tidak Ada</w:t>
            </w:r>
          </w:p>
        </w:tc>
        <w:tc>
          <w:tcPr>
            <w:tcW w:w="5528" w:type="dxa"/>
            <w:shd w:val="clear" w:color="auto" w:fill="auto"/>
          </w:tcPr>
          <w:p w:rsidR="00EE33DA" w:rsidRPr="00B177C2" w:rsidRDefault="00EE33DA" w:rsidP="00CF4DAC">
            <w:pPr>
              <w:spacing w:before="120" w:line="360" w:lineRule="auto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Tidak ada efek</w:t>
            </w:r>
          </w:p>
        </w:tc>
        <w:tc>
          <w:tcPr>
            <w:tcW w:w="1560" w:type="dxa"/>
          </w:tcPr>
          <w:p w:rsidR="00EE33DA" w:rsidRPr="00B177C2" w:rsidRDefault="00EE33DA" w:rsidP="00E34CC5">
            <w:pPr>
              <w:pStyle w:val="ListParagraph"/>
              <w:spacing w:before="60"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</w:tr>
      <w:tr w:rsidR="00A6489B" w:rsidRPr="00B177C2" w:rsidTr="00E34CC5">
        <w:trPr>
          <w:trHeight w:val="323"/>
        </w:trPr>
        <w:tc>
          <w:tcPr>
            <w:tcW w:w="1701" w:type="dxa"/>
            <w:shd w:val="clear" w:color="auto" w:fill="auto"/>
          </w:tcPr>
          <w:p w:rsidR="00EE33DA" w:rsidRPr="00B177C2" w:rsidRDefault="00EE33DA" w:rsidP="00CF4DAC">
            <w:pPr>
              <w:pStyle w:val="ListParagraph"/>
              <w:spacing w:before="120" w:line="360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Rendah</w:t>
            </w:r>
          </w:p>
        </w:tc>
        <w:tc>
          <w:tcPr>
            <w:tcW w:w="5528" w:type="dxa"/>
            <w:shd w:val="clear" w:color="auto" w:fill="auto"/>
          </w:tcPr>
          <w:p w:rsidR="00CF4DAC" w:rsidRPr="00CF4DAC" w:rsidRDefault="00CF4DAC" w:rsidP="00CF4DAC">
            <w:pPr>
              <w:pStyle w:val="ListParagraph"/>
              <w:spacing w:before="120" w:line="360" w:lineRule="auto"/>
              <w:ind w:left="318"/>
              <w:jc w:val="both"/>
              <w:rPr>
                <w:rFonts w:ascii="Arial" w:hAnsi="Arial" w:cs="Arial"/>
                <w:sz w:val="6"/>
                <w:szCs w:val="6"/>
                <w:lang w:val="en-ID"/>
              </w:rPr>
            </w:pPr>
          </w:p>
          <w:p w:rsidR="00EE33DA" w:rsidRPr="00B177C2" w:rsidRDefault="00EE33DA" w:rsidP="00B963C2">
            <w:pPr>
              <w:pStyle w:val="ListParagraph"/>
              <w:numPr>
                <w:ilvl w:val="0"/>
                <w:numId w:val="30"/>
              </w:numPr>
              <w:spacing w:before="120" w:line="360" w:lineRule="auto"/>
              <w:ind w:left="318" w:hanging="284"/>
              <w:jc w:val="both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Kegagalan yang tidak disadari oleh pasien dan tidak menimbulkan dampak dalam pelayanan kesehatan</w:t>
            </w:r>
          </w:p>
          <w:p w:rsidR="00EE33DA" w:rsidRPr="00B177C2" w:rsidRDefault="00EE33DA" w:rsidP="00B963C2">
            <w:pPr>
              <w:pStyle w:val="ListParagraph"/>
              <w:numPr>
                <w:ilvl w:val="0"/>
                <w:numId w:val="30"/>
              </w:numPr>
              <w:spacing w:before="120" w:line="360" w:lineRule="auto"/>
              <w:ind w:left="318" w:hanging="284"/>
              <w:jc w:val="both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Pasien tidak cidera atau tidak adanya perpanjangan hari rawat</w:t>
            </w:r>
          </w:p>
          <w:p w:rsidR="00EE33DA" w:rsidRPr="00B177C2" w:rsidRDefault="00EE33DA" w:rsidP="00B963C2">
            <w:pPr>
              <w:pStyle w:val="ListParagraph"/>
              <w:numPr>
                <w:ilvl w:val="0"/>
                <w:numId w:val="30"/>
              </w:numPr>
              <w:spacing w:before="120" w:line="360" w:lineRule="auto"/>
              <w:ind w:left="318" w:hanging="284"/>
              <w:jc w:val="both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Evaluasi dan tidak tidak dibutuhkan penanganan untuk pengunjung</w:t>
            </w:r>
          </w:p>
          <w:p w:rsidR="00EE33DA" w:rsidRPr="00B177C2" w:rsidRDefault="00EE33DA" w:rsidP="00B963C2">
            <w:pPr>
              <w:pStyle w:val="ListParagraph"/>
              <w:numPr>
                <w:ilvl w:val="0"/>
                <w:numId w:val="30"/>
              </w:numPr>
              <w:spacing w:before="120" w:line="360" w:lineRule="auto"/>
              <w:ind w:left="318" w:hanging="284"/>
              <w:jc w:val="both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Staf hanya penanganan ringan tanpa kerugian waktu atau tidak menimbulkan kecelakaan kerja</w:t>
            </w:r>
          </w:p>
          <w:p w:rsidR="00CF4DAC" w:rsidRPr="00CF4DAC" w:rsidRDefault="00EE33DA" w:rsidP="00B963C2">
            <w:pPr>
              <w:pStyle w:val="ListParagraph"/>
              <w:numPr>
                <w:ilvl w:val="0"/>
                <w:numId w:val="30"/>
              </w:numPr>
              <w:spacing w:before="120" w:line="360" w:lineRule="auto"/>
              <w:ind w:left="318" w:hanging="284"/>
              <w:jc w:val="both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Kerusakan kurang dari $10000 atau tanpa menimbulkan dampak terhadap pasien</w:t>
            </w:r>
          </w:p>
        </w:tc>
        <w:tc>
          <w:tcPr>
            <w:tcW w:w="1560" w:type="dxa"/>
          </w:tcPr>
          <w:p w:rsidR="00CF4DAC" w:rsidRPr="00CF4DAC" w:rsidRDefault="00CF4DAC" w:rsidP="00E34CC5">
            <w:pPr>
              <w:pStyle w:val="ListParagraph"/>
              <w:spacing w:before="60" w:line="360" w:lineRule="auto"/>
              <w:ind w:left="0"/>
              <w:jc w:val="center"/>
              <w:rPr>
                <w:rFonts w:ascii="Arial" w:hAnsi="Arial" w:cs="Arial"/>
                <w:sz w:val="6"/>
                <w:szCs w:val="6"/>
                <w:lang w:val="id-ID"/>
              </w:rPr>
            </w:pPr>
          </w:p>
          <w:p w:rsidR="00EE33DA" w:rsidRPr="00B177C2" w:rsidRDefault="00EE33DA" w:rsidP="00E34CC5">
            <w:pPr>
              <w:pStyle w:val="ListParagraph"/>
              <w:spacing w:before="60"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</w:tr>
      <w:tr w:rsidR="00A6489B" w:rsidRPr="00B177C2" w:rsidTr="00E34CC5">
        <w:trPr>
          <w:trHeight w:val="429"/>
        </w:trPr>
        <w:tc>
          <w:tcPr>
            <w:tcW w:w="1701" w:type="dxa"/>
            <w:shd w:val="clear" w:color="auto" w:fill="auto"/>
          </w:tcPr>
          <w:p w:rsidR="00CF4DAC" w:rsidRPr="00CF4DAC" w:rsidRDefault="00CF4DAC" w:rsidP="00CF4DAC">
            <w:pPr>
              <w:pStyle w:val="ListParagraph"/>
              <w:spacing w:before="120" w:line="360" w:lineRule="auto"/>
              <w:ind w:left="0"/>
              <w:jc w:val="both"/>
              <w:rPr>
                <w:rFonts w:ascii="Arial" w:hAnsi="Arial" w:cs="Arial"/>
                <w:sz w:val="6"/>
                <w:szCs w:val="6"/>
                <w:lang w:val="id-ID"/>
              </w:rPr>
            </w:pPr>
          </w:p>
          <w:p w:rsidR="00EE33DA" w:rsidRPr="00B177C2" w:rsidRDefault="00EE33DA" w:rsidP="00CF4DAC">
            <w:pPr>
              <w:pStyle w:val="ListParagraph"/>
              <w:spacing w:before="120" w:line="360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Sedang</w:t>
            </w:r>
          </w:p>
        </w:tc>
        <w:tc>
          <w:tcPr>
            <w:tcW w:w="5528" w:type="dxa"/>
            <w:shd w:val="clear" w:color="auto" w:fill="auto"/>
          </w:tcPr>
          <w:p w:rsidR="00CF4DAC" w:rsidRPr="00CF4DAC" w:rsidRDefault="00CF4DAC" w:rsidP="00CF4DAC">
            <w:pPr>
              <w:pStyle w:val="ListParagraph"/>
              <w:spacing w:before="120" w:line="360" w:lineRule="auto"/>
              <w:ind w:left="318"/>
              <w:jc w:val="both"/>
              <w:rPr>
                <w:rFonts w:ascii="Arial" w:hAnsi="Arial" w:cs="Arial"/>
                <w:sz w:val="6"/>
                <w:szCs w:val="6"/>
                <w:lang w:val="en-ID"/>
              </w:rPr>
            </w:pPr>
          </w:p>
          <w:p w:rsidR="00EE33DA" w:rsidRPr="00B177C2" w:rsidRDefault="00EE33DA" w:rsidP="00B963C2">
            <w:pPr>
              <w:pStyle w:val="ListParagraph"/>
              <w:numPr>
                <w:ilvl w:val="0"/>
                <w:numId w:val="31"/>
              </w:numPr>
              <w:spacing w:before="120" w:line="360" w:lineRule="auto"/>
              <w:ind w:left="318" w:hanging="284"/>
              <w:jc w:val="both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Kegagalan dapat mempengaruhi proses pelayanan kesehatan tetapi menimbulkan kerugian minor</w:t>
            </w:r>
          </w:p>
          <w:p w:rsidR="00CF4DAC" w:rsidRPr="00CF4DAC" w:rsidRDefault="00CF4DAC" w:rsidP="00CF4DAC">
            <w:pPr>
              <w:pStyle w:val="ListParagraph"/>
              <w:spacing w:before="120" w:line="360" w:lineRule="auto"/>
              <w:ind w:left="318"/>
              <w:jc w:val="both"/>
              <w:rPr>
                <w:rFonts w:ascii="Arial" w:hAnsi="Arial" w:cs="Arial"/>
                <w:sz w:val="6"/>
                <w:szCs w:val="6"/>
                <w:lang w:val="en-ID"/>
              </w:rPr>
            </w:pPr>
          </w:p>
          <w:p w:rsidR="00EE33DA" w:rsidRPr="00B177C2" w:rsidRDefault="00EE33DA" w:rsidP="00B963C2">
            <w:pPr>
              <w:pStyle w:val="ListParagraph"/>
              <w:numPr>
                <w:ilvl w:val="0"/>
                <w:numId w:val="31"/>
              </w:numPr>
              <w:spacing w:before="120" w:line="360" w:lineRule="auto"/>
              <w:ind w:left="318" w:hanging="284"/>
              <w:jc w:val="both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Perpanjangan hari rawat atau perpanjangan kualitas pelayanan untuk 1 atau 2 pasien</w:t>
            </w:r>
          </w:p>
          <w:p w:rsidR="00EE33DA" w:rsidRPr="00B177C2" w:rsidRDefault="00EE33DA" w:rsidP="00B963C2">
            <w:pPr>
              <w:pStyle w:val="ListParagraph"/>
              <w:numPr>
                <w:ilvl w:val="0"/>
                <w:numId w:val="31"/>
              </w:numPr>
              <w:spacing w:before="120" w:line="360" w:lineRule="auto"/>
              <w:ind w:left="318" w:hanging="284"/>
              <w:jc w:val="both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Evaluasi dan penanganan untuk 1 atau 2 pengunjung</w:t>
            </w:r>
          </w:p>
          <w:p w:rsidR="00EE33DA" w:rsidRPr="00B177C2" w:rsidRDefault="00EE33DA" w:rsidP="00B963C2">
            <w:pPr>
              <w:pStyle w:val="ListParagraph"/>
              <w:numPr>
                <w:ilvl w:val="0"/>
                <w:numId w:val="31"/>
              </w:numPr>
              <w:spacing w:before="120" w:line="360" w:lineRule="auto"/>
              <w:ind w:left="318" w:hanging="284"/>
              <w:jc w:val="both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Pengeluaran medis, kehilangan waktu atau ada kecelakaan kerja untuk 1 atau 2 staf</w:t>
            </w:r>
          </w:p>
          <w:p w:rsidR="00EE33DA" w:rsidRPr="00B177C2" w:rsidRDefault="00EE33DA" w:rsidP="00B963C2">
            <w:pPr>
              <w:pStyle w:val="ListParagraph"/>
              <w:numPr>
                <w:ilvl w:val="0"/>
                <w:numId w:val="31"/>
              </w:numPr>
              <w:spacing w:before="120" w:line="360" w:lineRule="auto"/>
              <w:ind w:left="318" w:hanging="284"/>
              <w:jc w:val="both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Kerusakan lebih dari $10000 tetapi kurang dari $100000</w:t>
            </w:r>
          </w:p>
        </w:tc>
        <w:tc>
          <w:tcPr>
            <w:tcW w:w="1560" w:type="dxa"/>
          </w:tcPr>
          <w:p w:rsidR="00CF4DAC" w:rsidRPr="00CF4DAC" w:rsidRDefault="00CF4DAC" w:rsidP="00E34CC5">
            <w:pPr>
              <w:pStyle w:val="ListParagraph"/>
              <w:spacing w:before="60" w:line="360" w:lineRule="auto"/>
              <w:ind w:left="0"/>
              <w:jc w:val="center"/>
              <w:rPr>
                <w:rFonts w:ascii="Arial" w:hAnsi="Arial" w:cs="Arial"/>
                <w:sz w:val="6"/>
                <w:szCs w:val="6"/>
                <w:lang w:val="id-ID"/>
              </w:rPr>
            </w:pPr>
          </w:p>
          <w:p w:rsidR="00EE33DA" w:rsidRPr="00B177C2" w:rsidRDefault="00EE33DA" w:rsidP="00E34CC5">
            <w:pPr>
              <w:pStyle w:val="ListParagraph"/>
              <w:spacing w:before="60"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</w:tr>
      <w:tr w:rsidR="00A6489B" w:rsidRPr="00B177C2" w:rsidTr="00E34CC5">
        <w:trPr>
          <w:trHeight w:val="312"/>
        </w:trPr>
        <w:tc>
          <w:tcPr>
            <w:tcW w:w="1701" w:type="dxa"/>
            <w:shd w:val="clear" w:color="auto" w:fill="auto"/>
          </w:tcPr>
          <w:p w:rsidR="00613B4C" w:rsidRPr="00613B4C" w:rsidRDefault="00613B4C" w:rsidP="00E34CC5">
            <w:pPr>
              <w:pStyle w:val="ListParagraph"/>
              <w:spacing w:before="60" w:line="360" w:lineRule="auto"/>
              <w:ind w:left="0"/>
              <w:jc w:val="both"/>
              <w:rPr>
                <w:rFonts w:ascii="Arial" w:hAnsi="Arial" w:cs="Arial"/>
                <w:sz w:val="6"/>
                <w:szCs w:val="6"/>
                <w:lang w:val="id-ID"/>
              </w:rPr>
            </w:pPr>
          </w:p>
          <w:p w:rsidR="00EE33DA" w:rsidRPr="00B177C2" w:rsidRDefault="00EE33DA" w:rsidP="00E34CC5">
            <w:pPr>
              <w:pStyle w:val="ListParagraph"/>
              <w:spacing w:before="60" w:line="360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Tinggi</w:t>
            </w:r>
          </w:p>
        </w:tc>
        <w:tc>
          <w:tcPr>
            <w:tcW w:w="5528" w:type="dxa"/>
            <w:shd w:val="clear" w:color="auto" w:fill="auto"/>
          </w:tcPr>
          <w:p w:rsidR="00613B4C" w:rsidRPr="00613B4C" w:rsidRDefault="00613B4C" w:rsidP="00613B4C">
            <w:pPr>
              <w:pStyle w:val="ListParagraph"/>
              <w:spacing w:before="60" w:line="360" w:lineRule="auto"/>
              <w:ind w:left="318"/>
              <w:jc w:val="both"/>
              <w:rPr>
                <w:rFonts w:ascii="Arial" w:hAnsi="Arial" w:cs="Arial"/>
                <w:sz w:val="6"/>
                <w:szCs w:val="6"/>
                <w:lang w:val="en-ID"/>
              </w:rPr>
            </w:pPr>
          </w:p>
          <w:p w:rsidR="00EE33DA" w:rsidRPr="00B177C2" w:rsidRDefault="00EE33DA" w:rsidP="00B963C2">
            <w:pPr>
              <w:pStyle w:val="ListParagraph"/>
              <w:numPr>
                <w:ilvl w:val="0"/>
                <w:numId w:val="32"/>
              </w:numPr>
              <w:spacing w:before="60" w:line="360" w:lineRule="auto"/>
              <w:ind w:left="318" w:hanging="284"/>
              <w:jc w:val="both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Kegagalan menyebabkan kerugian yang lebih besar terhadap pasien</w:t>
            </w:r>
          </w:p>
          <w:p w:rsidR="00EE33DA" w:rsidRPr="00B177C2" w:rsidRDefault="00EE33DA" w:rsidP="00B963C2">
            <w:pPr>
              <w:pStyle w:val="ListParagraph"/>
              <w:numPr>
                <w:ilvl w:val="0"/>
                <w:numId w:val="32"/>
              </w:numPr>
              <w:spacing w:before="60" w:line="360" w:lineRule="auto"/>
              <w:ind w:left="318" w:hanging="284"/>
              <w:jc w:val="both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Kerugian terhadap fungsi organ tub</w:t>
            </w:r>
            <w:r w:rsidR="00EA36CE" w:rsidRPr="00B177C2">
              <w:rPr>
                <w:rFonts w:ascii="Arial" w:hAnsi="Arial" w:cs="Arial"/>
                <w:sz w:val="22"/>
                <w:szCs w:val="22"/>
                <w:lang w:val="en-ID"/>
              </w:rPr>
              <w:t>uh (sensorik, motorik</w:t>
            </w: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, psikologi atau intelektual) diperlukan operasi lebih lanjut, perpanjangan hari rawat untuk 3 tau lebih pasien, peningkatan level pelayanan untuk 3 atau lebih pasien</w:t>
            </w:r>
          </w:p>
          <w:p w:rsidR="00EE33DA" w:rsidRPr="00B177C2" w:rsidRDefault="00EE33DA" w:rsidP="00B963C2">
            <w:pPr>
              <w:pStyle w:val="ListParagraph"/>
              <w:numPr>
                <w:ilvl w:val="0"/>
                <w:numId w:val="32"/>
              </w:numPr>
              <w:spacing w:before="60" w:line="360" w:lineRule="auto"/>
              <w:ind w:left="318" w:hanging="284"/>
              <w:jc w:val="both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Perawatan untuk 1 atau 2 pengunjung</w:t>
            </w:r>
          </w:p>
          <w:p w:rsidR="00EE33DA" w:rsidRPr="00B177C2" w:rsidRDefault="00EE33DA" w:rsidP="00B963C2">
            <w:pPr>
              <w:pStyle w:val="ListParagraph"/>
              <w:numPr>
                <w:ilvl w:val="0"/>
                <w:numId w:val="32"/>
              </w:numPr>
              <w:spacing w:before="60" w:line="360" w:lineRule="auto"/>
              <w:ind w:left="318" w:hanging="284"/>
              <w:jc w:val="both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Perawatan 1 atau 2 staf atau 3 atau lebih, dan terjadi kecelakaan kerja</w:t>
            </w:r>
          </w:p>
          <w:p w:rsidR="00EE33DA" w:rsidRPr="00B177C2" w:rsidRDefault="00EE33DA" w:rsidP="00B963C2">
            <w:pPr>
              <w:pStyle w:val="ListParagraph"/>
              <w:numPr>
                <w:ilvl w:val="0"/>
                <w:numId w:val="32"/>
              </w:numPr>
              <w:spacing w:before="60" w:line="360" w:lineRule="auto"/>
              <w:ind w:left="318" w:hanging="284"/>
              <w:jc w:val="both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Kerusakan sama dengan atau lebih dari $100000</w:t>
            </w:r>
          </w:p>
        </w:tc>
        <w:tc>
          <w:tcPr>
            <w:tcW w:w="1560" w:type="dxa"/>
          </w:tcPr>
          <w:p w:rsidR="00613B4C" w:rsidRPr="00613B4C" w:rsidRDefault="00613B4C" w:rsidP="00E34CC5">
            <w:pPr>
              <w:pStyle w:val="ListParagraph"/>
              <w:spacing w:before="60" w:line="360" w:lineRule="auto"/>
              <w:ind w:left="0"/>
              <w:jc w:val="center"/>
              <w:rPr>
                <w:rFonts w:ascii="Arial" w:hAnsi="Arial" w:cs="Arial"/>
                <w:sz w:val="6"/>
                <w:szCs w:val="6"/>
                <w:lang w:val="id-ID"/>
              </w:rPr>
            </w:pPr>
          </w:p>
          <w:p w:rsidR="00EE33DA" w:rsidRPr="00B177C2" w:rsidRDefault="00EE33DA" w:rsidP="00E34CC5">
            <w:pPr>
              <w:pStyle w:val="ListParagraph"/>
              <w:spacing w:before="60"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</w:p>
        </w:tc>
      </w:tr>
      <w:tr w:rsidR="00A6489B" w:rsidRPr="00B177C2" w:rsidTr="00E34CC5">
        <w:trPr>
          <w:trHeight w:val="429"/>
        </w:trPr>
        <w:tc>
          <w:tcPr>
            <w:tcW w:w="1701" w:type="dxa"/>
            <w:shd w:val="clear" w:color="auto" w:fill="auto"/>
          </w:tcPr>
          <w:p w:rsidR="008D7DD6" w:rsidRPr="008D7DD6" w:rsidRDefault="008D7DD6" w:rsidP="00E34CC5">
            <w:pPr>
              <w:pStyle w:val="ListParagraph"/>
              <w:spacing w:before="60" w:line="360" w:lineRule="auto"/>
              <w:ind w:left="0"/>
              <w:jc w:val="both"/>
              <w:rPr>
                <w:rFonts w:ascii="Arial" w:hAnsi="Arial" w:cs="Arial"/>
                <w:sz w:val="6"/>
                <w:szCs w:val="6"/>
                <w:lang w:val="id-ID"/>
              </w:rPr>
            </w:pPr>
          </w:p>
          <w:p w:rsidR="00EE33DA" w:rsidRPr="00B177C2" w:rsidRDefault="00EE33DA" w:rsidP="00E34CC5">
            <w:pPr>
              <w:pStyle w:val="ListParagraph"/>
              <w:spacing w:before="60" w:line="360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Berbahaya</w:t>
            </w:r>
          </w:p>
        </w:tc>
        <w:tc>
          <w:tcPr>
            <w:tcW w:w="5528" w:type="dxa"/>
            <w:shd w:val="clear" w:color="auto" w:fill="auto"/>
          </w:tcPr>
          <w:p w:rsidR="008D7DD6" w:rsidRPr="008D7DD6" w:rsidRDefault="008D7DD6" w:rsidP="008D7DD6">
            <w:pPr>
              <w:pStyle w:val="ListParagraph"/>
              <w:spacing w:before="60" w:line="360" w:lineRule="auto"/>
              <w:ind w:left="318"/>
              <w:jc w:val="both"/>
              <w:rPr>
                <w:rFonts w:ascii="Arial" w:hAnsi="Arial" w:cs="Arial"/>
                <w:sz w:val="6"/>
                <w:szCs w:val="6"/>
                <w:lang w:val="en-ID"/>
              </w:rPr>
            </w:pPr>
          </w:p>
          <w:p w:rsidR="00EE33DA" w:rsidRPr="00B177C2" w:rsidRDefault="00EE33DA" w:rsidP="00B963C2">
            <w:pPr>
              <w:pStyle w:val="ListParagraph"/>
              <w:numPr>
                <w:ilvl w:val="0"/>
                <w:numId w:val="33"/>
              </w:numPr>
              <w:spacing w:before="60" w:line="360" w:lineRule="auto"/>
              <w:ind w:left="318" w:hanging="284"/>
              <w:jc w:val="both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 xml:space="preserve">Kegagalan menyebabkan kematian atau </w:t>
            </w:r>
            <w:r w:rsidR="00EA36CE" w:rsidRPr="00B177C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kecacatan</w:t>
            </w:r>
          </w:p>
          <w:p w:rsidR="00EE33DA" w:rsidRPr="00B177C2" w:rsidRDefault="00EE33DA" w:rsidP="00B963C2">
            <w:pPr>
              <w:pStyle w:val="ListParagraph"/>
              <w:numPr>
                <w:ilvl w:val="0"/>
                <w:numId w:val="33"/>
              </w:numPr>
              <w:spacing w:before="60" w:line="360" w:lineRule="auto"/>
              <w:ind w:left="318" w:hanging="284"/>
              <w:jc w:val="both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Kematian atau kerugian permanen terhadap fungs</w:t>
            </w:r>
            <w:r w:rsidR="00EA36CE" w:rsidRPr="00B177C2">
              <w:rPr>
                <w:rFonts w:ascii="Arial" w:hAnsi="Arial" w:cs="Arial"/>
                <w:sz w:val="22"/>
                <w:szCs w:val="22"/>
                <w:lang w:val="en-ID"/>
              </w:rPr>
              <w:t>i organ tubuh (sensorik, motorik</w:t>
            </w: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, psikologi atau intelektual), bunuh dir</w:t>
            </w:r>
            <w:r w:rsidR="00EA36CE" w:rsidRPr="00B177C2">
              <w:rPr>
                <w:rFonts w:ascii="Arial" w:hAnsi="Arial" w:cs="Arial"/>
                <w:sz w:val="22"/>
                <w:szCs w:val="22"/>
                <w:lang w:val="en-ID"/>
              </w:rPr>
              <w:t>i, pemerkosaan, reaksi transfusi</w:t>
            </w: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,operasi pada bagian atau pada pasien yang salah, pemberian bayi pada orang tua yang salah</w:t>
            </w:r>
          </w:p>
          <w:p w:rsidR="00EE33DA" w:rsidRPr="00B177C2" w:rsidRDefault="00EE33DA" w:rsidP="00B963C2">
            <w:pPr>
              <w:pStyle w:val="ListParagraph"/>
              <w:numPr>
                <w:ilvl w:val="0"/>
                <w:numId w:val="33"/>
              </w:numPr>
              <w:spacing w:before="60" w:line="360" w:lineRule="auto"/>
              <w:ind w:left="318" w:hanging="284"/>
              <w:jc w:val="both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Kematian atau perawatan 3 atau lebih pengunjung</w:t>
            </w:r>
          </w:p>
          <w:p w:rsidR="00EE33DA" w:rsidRPr="00B177C2" w:rsidRDefault="00EE33DA" w:rsidP="00B963C2">
            <w:pPr>
              <w:pStyle w:val="ListParagraph"/>
              <w:numPr>
                <w:ilvl w:val="0"/>
                <w:numId w:val="33"/>
              </w:numPr>
              <w:spacing w:before="60" w:line="360" w:lineRule="auto"/>
              <w:ind w:left="318" w:hanging="284"/>
              <w:jc w:val="both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Kematian atau perawatan 3 atau lebih staf</w:t>
            </w:r>
          </w:p>
          <w:p w:rsidR="00EE33DA" w:rsidRPr="00B177C2" w:rsidRDefault="00EE33DA" w:rsidP="00B963C2">
            <w:pPr>
              <w:pStyle w:val="ListParagraph"/>
              <w:numPr>
                <w:ilvl w:val="0"/>
                <w:numId w:val="33"/>
              </w:numPr>
              <w:spacing w:before="60" w:line="360" w:lineRule="auto"/>
              <w:ind w:left="318" w:hanging="284"/>
              <w:jc w:val="both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Kerusakan sama dengan atau lebih dari $250000</w:t>
            </w:r>
          </w:p>
        </w:tc>
        <w:tc>
          <w:tcPr>
            <w:tcW w:w="1560" w:type="dxa"/>
          </w:tcPr>
          <w:p w:rsidR="008D7DD6" w:rsidRPr="008D7DD6" w:rsidRDefault="008D7DD6" w:rsidP="00E34CC5">
            <w:pPr>
              <w:pStyle w:val="ListParagraph"/>
              <w:spacing w:before="60" w:line="360" w:lineRule="auto"/>
              <w:ind w:left="0"/>
              <w:jc w:val="center"/>
              <w:rPr>
                <w:rFonts w:ascii="Arial" w:hAnsi="Arial" w:cs="Arial"/>
                <w:sz w:val="6"/>
                <w:szCs w:val="6"/>
                <w:lang w:val="id-ID"/>
              </w:rPr>
            </w:pPr>
          </w:p>
          <w:p w:rsidR="00EE33DA" w:rsidRPr="00B177C2" w:rsidRDefault="00EE33DA" w:rsidP="00E34CC5">
            <w:pPr>
              <w:pStyle w:val="ListParagraph"/>
              <w:spacing w:before="60"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</w:p>
        </w:tc>
      </w:tr>
    </w:tbl>
    <w:p w:rsidR="0078787D" w:rsidRPr="00B177C2" w:rsidRDefault="0078787D" w:rsidP="00B177C2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EE33DA" w:rsidRPr="00B177C2" w:rsidRDefault="00EE33DA" w:rsidP="00B963C2">
      <w:pPr>
        <w:pStyle w:val="ListParagraph"/>
        <w:numPr>
          <w:ilvl w:val="0"/>
          <w:numId w:val="26"/>
        </w:numPr>
        <w:spacing w:line="360" w:lineRule="auto"/>
        <w:ind w:left="567" w:hanging="283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Seberapa sering potensi penyebab terjadi.</w:t>
      </w:r>
    </w:p>
    <w:p w:rsidR="00EE33DA" w:rsidRPr="00B177C2" w:rsidRDefault="00EE33DA" w:rsidP="00854B27">
      <w:pPr>
        <w:pStyle w:val="ListParagraph"/>
        <w:spacing w:line="360" w:lineRule="auto"/>
        <w:ind w:left="567"/>
        <w:jc w:val="both"/>
        <w:rPr>
          <w:rFonts w:ascii="Arial" w:hAnsi="Arial" w:cs="Arial"/>
          <w:sz w:val="22"/>
          <w:szCs w:val="22"/>
          <w:lang w:val="en-ID"/>
        </w:rPr>
      </w:pPr>
      <w:r w:rsidRPr="00B177C2">
        <w:rPr>
          <w:rFonts w:ascii="Arial" w:hAnsi="Arial" w:cs="Arial"/>
          <w:sz w:val="22"/>
          <w:szCs w:val="22"/>
          <w:lang w:val="id-ID"/>
        </w:rPr>
        <w:t>Tingkat kemungkinan terjadi menggunakan alat bantu berupa tabel Occurrence.</w:t>
      </w:r>
    </w:p>
    <w:tbl>
      <w:tblPr>
        <w:tblpPr w:leftFromText="180" w:rightFromText="180" w:vertAnchor="text" w:horzAnchor="page" w:tblpX="2052" w:tblpY="61"/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4603"/>
        <w:gridCol w:w="1067"/>
      </w:tblGrid>
      <w:tr w:rsidR="00EE33DA" w:rsidRPr="00B177C2" w:rsidTr="000A765B">
        <w:trPr>
          <w:trHeight w:val="312"/>
        </w:trPr>
        <w:tc>
          <w:tcPr>
            <w:tcW w:w="3227" w:type="dxa"/>
            <w:shd w:val="clear" w:color="auto" w:fill="FFFFFF" w:themeFill="background1"/>
            <w:vAlign w:val="center"/>
          </w:tcPr>
          <w:p w:rsidR="00854B27" w:rsidRPr="00854B27" w:rsidRDefault="00854B27" w:rsidP="00854B27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6"/>
                <w:szCs w:val="6"/>
                <w:lang w:val="id-ID"/>
              </w:rPr>
            </w:pPr>
          </w:p>
          <w:p w:rsidR="00EE33DA" w:rsidRPr="00B177C2" w:rsidRDefault="00EE33DA" w:rsidP="00854B27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id-ID"/>
              </w:rPr>
              <w:t>DESKRIPSI</w:t>
            </w:r>
          </w:p>
        </w:tc>
        <w:tc>
          <w:tcPr>
            <w:tcW w:w="4603" w:type="dxa"/>
            <w:shd w:val="clear" w:color="auto" w:fill="FFFFFF" w:themeFill="background1"/>
            <w:vAlign w:val="center"/>
          </w:tcPr>
          <w:p w:rsidR="00854B27" w:rsidRPr="00854B27" w:rsidRDefault="00854B27" w:rsidP="00854B27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6"/>
                <w:szCs w:val="6"/>
                <w:lang w:val="id-ID"/>
              </w:rPr>
            </w:pPr>
          </w:p>
          <w:p w:rsidR="00EE33DA" w:rsidRPr="00B177C2" w:rsidRDefault="00EE33DA" w:rsidP="00854B27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id-ID"/>
              </w:rPr>
              <w:t>DEFINISI</w:t>
            </w:r>
          </w:p>
        </w:tc>
        <w:tc>
          <w:tcPr>
            <w:tcW w:w="1067" w:type="dxa"/>
            <w:shd w:val="clear" w:color="auto" w:fill="FFFFFF" w:themeFill="background1"/>
            <w:vAlign w:val="center"/>
          </w:tcPr>
          <w:p w:rsidR="00854B27" w:rsidRPr="00854B27" w:rsidRDefault="00854B27" w:rsidP="00854B27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6"/>
                <w:szCs w:val="6"/>
                <w:lang w:val="id-ID"/>
              </w:rPr>
            </w:pPr>
          </w:p>
          <w:p w:rsidR="00EE33DA" w:rsidRPr="00B177C2" w:rsidRDefault="00EE33DA" w:rsidP="00854B27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Nilai</w:t>
            </w:r>
          </w:p>
        </w:tc>
      </w:tr>
      <w:tr w:rsidR="00EE33DA" w:rsidRPr="00B177C2" w:rsidTr="000A765B">
        <w:trPr>
          <w:trHeight w:val="429"/>
        </w:trPr>
        <w:tc>
          <w:tcPr>
            <w:tcW w:w="3227" w:type="dxa"/>
            <w:shd w:val="clear" w:color="auto" w:fill="auto"/>
          </w:tcPr>
          <w:p w:rsidR="00854B27" w:rsidRPr="00854B27" w:rsidRDefault="00854B27" w:rsidP="00854B27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6"/>
                <w:szCs w:val="6"/>
                <w:lang w:val="id-ID"/>
              </w:rPr>
            </w:pPr>
          </w:p>
          <w:p w:rsidR="00EE33DA" w:rsidRPr="00B177C2" w:rsidRDefault="00EE33DA" w:rsidP="00854B27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 xml:space="preserve">Sangat jarang </w:t>
            </w:r>
          </w:p>
          <w:p w:rsidR="00EE33DA" w:rsidRPr="00B177C2" w:rsidRDefault="00854B27" w:rsidP="00854B27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>(</w:t>
            </w:r>
            <w:r w:rsidR="00EE33DA" w:rsidRPr="00B177C2">
              <w:rPr>
                <w:rFonts w:ascii="Arial" w:hAnsi="Arial" w:cs="Arial"/>
                <w:sz w:val="22"/>
                <w:szCs w:val="22"/>
                <w:lang w:val="en-ID"/>
              </w:rPr>
              <w:t>kegagalan hampir tidak ada)</w:t>
            </w:r>
          </w:p>
        </w:tc>
        <w:tc>
          <w:tcPr>
            <w:tcW w:w="4603" w:type="dxa"/>
            <w:shd w:val="clear" w:color="auto" w:fill="auto"/>
          </w:tcPr>
          <w:p w:rsidR="00854B27" w:rsidRPr="00854B27" w:rsidRDefault="00854B27" w:rsidP="00854B27">
            <w:pPr>
              <w:spacing w:line="360" w:lineRule="auto"/>
              <w:rPr>
                <w:rFonts w:ascii="Arial" w:hAnsi="Arial" w:cs="Arial"/>
                <w:sz w:val="6"/>
                <w:szCs w:val="6"/>
                <w:lang w:val="id-ID"/>
              </w:rPr>
            </w:pPr>
          </w:p>
          <w:p w:rsidR="00EE33DA" w:rsidRPr="00B177C2" w:rsidRDefault="00EE33DA" w:rsidP="00854B27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Sangat jarang terjadi (dapat terjadi dalam 5-30 tahun)</w:t>
            </w:r>
          </w:p>
        </w:tc>
        <w:tc>
          <w:tcPr>
            <w:tcW w:w="1067" w:type="dxa"/>
          </w:tcPr>
          <w:p w:rsidR="00854B27" w:rsidRPr="00854B27" w:rsidRDefault="00854B27" w:rsidP="00854B27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6"/>
                <w:szCs w:val="6"/>
                <w:lang w:val="id-ID"/>
              </w:rPr>
            </w:pPr>
          </w:p>
          <w:p w:rsidR="00EE33DA" w:rsidRPr="00B177C2" w:rsidRDefault="00EE33DA" w:rsidP="00854B27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</w:tr>
      <w:tr w:rsidR="00EE33DA" w:rsidRPr="00B177C2" w:rsidTr="000A765B">
        <w:trPr>
          <w:trHeight w:val="323"/>
        </w:trPr>
        <w:tc>
          <w:tcPr>
            <w:tcW w:w="3227" w:type="dxa"/>
            <w:shd w:val="clear" w:color="auto" w:fill="auto"/>
          </w:tcPr>
          <w:p w:rsidR="00854B27" w:rsidRPr="00854B27" w:rsidRDefault="00854B27" w:rsidP="00854B27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6"/>
                <w:szCs w:val="6"/>
                <w:lang w:val="id-ID"/>
              </w:rPr>
            </w:pPr>
          </w:p>
          <w:p w:rsidR="00EE33DA" w:rsidRPr="00B177C2" w:rsidRDefault="00EE33DA" w:rsidP="00854B27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Jarang</w:t>
            </w:r>
          </w:p>
        </w:tc>
        <w:tc>
          <w:tcPr>
            <w:tcW w:w="4603" w:type="dxa"/>
            <w:shd w:val="clear" w:color="auto" w:fill="auto"/>
          </w:tcPr>
          <w:p w:rsidR="00854B27" w:rsidRPr="00854B27" w:rsidRDefault="00854B27" w:rsidP="00854B27">
            <w:pPr>
              <w:spacing w:line="360" w:lineRule="auto"/>
              <w:rPr>
                <w:rFonts w:ascii="Arial" w:hAnsi="Arial" w:cs="Arial"/>
                <w:sz w:val="6"/>
                <w:szCs w:val="6"/>
                <w:lang w:val="id-ID"/>
              </w:rPr>
            </w:pPr>
          </w:p>
          <w:p w:rsidR="00EE33DA" w:rsidRPr="00B177C2" w:rsidRDefault="00EE33DA" w:rsidP="00854B27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Jarang terjadi (dapat terjadi dalam 2-5 tahun)</w:t>
            </w:r>
          </w:p>
        </w:tc>
        <w:tc>
          <w:tcPr>
            <w:tcW w:w="1067" w:type="dxa"/>
          </w:tcPr>
          <w:p w:rsidR="00854B27" w:rsidRPr="00854B27" w:rsidRDefault="00854B27" w:rsidP="00854B27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6"/>
                <w:szCs w:val="6"/>
                <w:lang w:val="id-ID"/>
              </w:rPr>
            </w:pPr>
          </w:p>
          <w:p w:rsidR="00EE33DA" w:rsidRPr="00B177C2" w:rsidRDefault="00EE33DA" w:rsidP="00854B27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</w:tr>
      <w:tr w:rsidR="00EE33DA" w:rsidRPr="00B177C2" w:rsidTr="000A765B">
        <w:trPr>
          <w:trHeight w:val="429"/>
        </w:trPr>
        <w:tc>
          <w:tcPr>
            <w:tcW w:w="3227" w:type="dxa"/>
            <w:shd w:val="clear" w:color="auto" w:fill="auto"/>
          </w:tcPr>
          <w:p w:rsidR="00854B27" w:rsidRPr="00854B27" w:rsidRDefault="00854B27" w:rsidP="00854B27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6"/>
                <w:szCs w:val="6"/>
                <w:lang w:val="id-ID"/>
              </w:rPr>
            </w:pPr>
          </w:p>
          <w:p w:rsidR="00EE33DA" w:rsidRPr="00B177C2" w:rsidRDefault="00EE33DA" w:rsidP="00854B27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Sedang (kegagalan kadang-kadang)</w:t>
            </w:r>
          </w:p>
        </w:tc>
        <w:tc>
          <w:tcPr>
            <w:tcW w:w="4603" w:type="dxa"/>
            <w:shd w:val="clear" w:color="auto" w:fill="auto"/>
          </w:tcPr>
          <w:p w:rsidR="00854B27" w:rsidRPr="00854B27" w:rsidRDefault="00854B27" w:rsidP="00854B27">
            <w:pPr>
              <w:pStyle w:val="ListParagraph"/>
              <w:spacing w:line="360" w:lineRule="auto"/>
              <w:ind w:left="34"/>
              <w:rPr>
                <w:rFonts w:ascii="Arial" w:hAnsi="Arial" w:cs="Arial"/>
                <w:sz w:val="6"/>
                <w:szCs w:val="6"/>
                <w:lang w:val="id-ID"/>
              </w:rPr>
            </w:pPr>
          </w:p>
          <w:p w:rsidR="00EE33DA" w:rsidRPr="00B177C2" w:rsidRDefault="00EE33DA" w:rsidP="00854B27">
            <w:pPr>
              <w:pStyle w:val="ListParagraph"/>
              <w:spacing w:line="360" w:lineRule="auto"/>
              <w:ind w:left="34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Kemungkinan akan muncul (dapat terjadi beberapa kali dalam 1-2 tahun)</w:t>
            </w:r>
          </w:p>
        </w:tc>
        <w:tc>
          <w:tcPr>
            <w:tcW w:w="1067" w:type="dxa"/>
          </w:tcPr>
          <w:p w:rsidR="00854B27" w:rsidRDefault="00854B27" w:rsidP="00854B27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E33DA" w:rsidRPr="00B177C2" w:rsidRDefault="00EE33DA" w:rsidP="00854B27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</w:tr>
      <w:tr w:rsidR="00EE33DA" w:rsidRPr="00B177C2" w:rsidTr="000A765B">
        <w:trPr>
          <w:trHeight w:val="312"/>
        </w:trPr>
        <w:tc>
          <w:tcPr>
            <w:tcW w:w="3227" w:type="dxa"/>
            <w:shd w:val="clear" w:color="auto" w:fill="auto"/>
          </w:tcPr>
          <w:p w:rsidR="00EC1CE1" w:rsidRPr="00EC1CE1" w:rsidRDefault="00EC1CE1" w:rsidP="00854B27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6"/>
                <w:szCs w:val="6"/>
                <w:lang w:val="id-ID"/>
              </w:rPr>
            </w:pPr>
          </w:p>
          <w:p w:rsidR="00EE33DA" w:rsidRPr="00B177C2" w:rsidRDefault="00EE33DA" w:rsidP="00854B27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Sering (kegagalan berulang)</w:t>
            </w:r>
          </w:p>
        </w:tc>
        <w:tc>
          <w:tcPr>
            <w:tcW w:w="4603" w:type="dxa"/>
            <w:shd w:val="clear" w:color="auto" w:fill="auto"/>
          </w:tcPr>
          <w:p w:rsidR="00EC1CE1" w:rsidRPr="00EC1CE1" w:rsidRDefault="00EC1CE1" w:rsidP="00854B27">
            <w:pPr>
              <w:pStyle w:val="ListParagraph"/>
              <w:spacing w:line="360" w:lineRule="auto"/>
              <w:ind w:left="34"/>
              <w:rPr>
                <w:rFonts w:ascii="Arial" w:hAnsi="Arial" w:cs="Arial"/>
                <w:sz w:val="6"/>
                <w:szCs w:val="6"/>
                <w:lang w:val="id-ID"/>
              </w:rPr>
            </w:pPr>
          </w:p>
          <w:p w:rsidR="00EE33DA" w:rsidRPr="00B177C2" w:rsidRDefault="00EE33DA" w:rsidP="00854B27">
            <w:pPr>
              <w:pStyle w:val="ListParagraph"/>
              <w:spacing w:line="360" w:lineRule="auto"/>
              <w:ind w:left="34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Kemungkinan akan muncul (dapat terjadi beberapa kali dalam satu tahun)</w:t>
            </w:r>
          </w:p>
        </w:tc>
        <w:tc>
          <w:tcPr>
            <w:tcW w:w="1067" w:type="dxa"/>
          </w:tcPr>
          <w:p w:rsidR="00EC1CE1" w:rsidRPr="00EC1CE1" w:rsidRDefault="00EC1CE1" w:rsidP="00854B27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6"/>
                <w:szCs w:val="6"/>
                <w:lang w:val="id-ID"/>
              </w:rPr>
            </w:pPr>
          </w:p>
          <w:p w:rsidR="00EE33DA" w:rsidRPr="00B177C2" w:rsidRDefault="00EE33DA" w:rsidP="00854B27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</w:p>
        </w:tc>
      </w:tr>
      <w:tr w:rsidR="00EE33DA" w:rsidRPr="00B177C2" w:rsidTr="000A765B">
        <w:trPr>
          <w:trHeight w:val="429"/>
        </w:trPr>
        <w:tc>
          <w:tcPr>
            <w:tcW w:w="3227" w:type="dxa"/>
            <w:shd w:val="clear" w:color="auto" w:fill="auto"/>
          </w:tcPr>
          <w:p w:rsidR="00EC1CE1" w:rsidRPr="00EC1CE1" w:rsidRDefault="00EC1CE1" w:rsidP="00854B27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6"/>
                <w:szCs w:val="6"/>
                <w:lang w:val="id-ID"/>
              </w:rPr>
            </w:pPr>
          </w:p>
          <w:p w:rsidR="00EE33DA" w:rsidRPr="00B177C2" w:rsidRDefault="00EE33DA" w:rsidP="00854B27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Sangat sering (kegagalan hamper tidak bias dihindari)</w:t>
            </w:r>
          </w:p>
        </w:tc>
        <w:tc>
          <w:tcPr>
            <w:tcW w:w="4603" w:type="dxa"/>
            <w:shd w:val="clear" w:color="auto" w:fill="auto"/>
          </w:tcPr>
          <w:p w:rsidR="00EC1CE1" w:rsidRPr="00EC1CE1" w:rsidRDefault="00EC1CE1" w:rsidP="00854B27">
            <w:pPr>
              <w:spacing w:line="360" w:lineRule="auto"/>
              <w:rPr>
                <w:rFonts w:ascii="Arial" w:hAnsi="Arial" w:cs="Arial"/>
                <w:sz w:val="6"/>
                <w:szCs w:val="6"/>
                <w:lang w:val="id-ID"/>
              </w:rPr>
            </w:pPr>
          </w:p>
          <w:p w:rsidR="00EE33DA" w:rsidRPr="00B177C2" w:rsidRDefault="00EE33DA" w:rsidP="00854B27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 xml:space="preserve">Hampir sering </w:t>
            </w:r>
            <w:r w:rsidR="00D10169" w:rsidRPr="00B177C2">
              <w:rPr>
                <w:rFonts w:ascii="Arial" w:hAnsi="Arial" w:cs="Arial"/>
                <w:sz w:val="22"/>
                <w:szCs w:val="22"/>
                <w:lang w:val="en-ID"/>
              </w:rPr>
              <w:t>muncul dalam waktu yang relatif</w:t>
            </w: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 xml:space="preserve"> singkat (mungkin terjadi setiap bulan)</w:t>
            </w:r>
          </w:p>
        </w:tc>
        <w:tc>
          <w:tcPr>
            <w:tcW w:w="1067" w:type="dxa"/>
          </w:tcPr>
          <w:p w:rsidR="00EC1CE1" w:rsidRDefault="00EC1CE1" w:rsidP="00854B27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E33DA" w:rsidRPr="00B177C2" w:rsidRDefault="00EE33DA" w:rsidP="00854B27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</w:p>
        </w:tc>
      </w:tr>
    </w:tbl>
    <w:p w:rsidR="00EE33DA" w:rsidRPr="00B177C2" w:rsidRDefault="00A6489B" w:rsidP="00854B27">
      <w:pPr>
        <w:pStyle w:val="ListParagraph"/>
        <w:tabs>
          <w:tab w:val="left" w:pos="3952"/>
        </w:tabs>
        <w:spacing w:line="360" w:lineRule="auto"/>
        <w:ind w:left="360"/>
        <w:jc w:val="both"/>
        <w:rPr>
          <w:rFonts w:ascii="Arial" w:hAnsi="Arial" w:cs="Arial"/>
          <w:sz w:val="22"/>
          <w:szCs w:val="22"/>
          <w:lang w:val="en-ID"/>
        </w:rPr>
      </w:pPr>
      <w:r w:rsidRPr="00B177C2">
        <w:rPr>
          <w:rFonts w:ascii="Arial" w:hAnsi="Arial" w:cs="Arial"/>
          <w:sz w:val="22"/>
          <w:szCs w:val="22"/>
          <w:lang w:val="en-ID"/>
        </w:rPr>
        <w:tab/>
      </w:r>
    </w:p>
    <w:p w:rsidR="00EE33DA" w:rsidRPr="00B177C2" w:rsidRDefault="00EE33DA" w:rsidP="00B963C2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Seberapa mudah potensi penyebab terdeteksi.</w:t>
      </w:r>
    </w:p>
    <w:p w:rsidR="00EE33DA" w:rsidRPr="00B177C2" w:rsidRDefault="00EE33DA" w:rsidP="00B177C2">
      <w:pPr>
        <w:pStyle w:val="ListParagraph"/>
        <w:spacing w:line="360" w:lineRule="auto"/>
        <w:ind w:left="360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Kemampuan deteksi dari sistem yang ada menggunakan tabel Detection.</w:t>
      </w:r>
    </w:p>
    <w:tbl>
      <w:tblPr>
        <w:tblpPr w:leftFromText="180" w:rightFromText="180" w:vertAnchor="text" w:horzAnchor="page" w:tblpX="2051" w:tblpY="138"/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6"/>
        <w:gridCol w:w="1985"/>
        <w:gridCol w:w="3969"/>
        <w:gridCol w:w="992"/>
      </w:tblGrid>
      <w:tr w:rsidR="00EE33DA" w:rsidRPr="00B177C2" w:rsidTr="000A765B">
        <w:tc>
          <w:tcPr>
            <w:tcW w:w="2126" w:type="dxa"/>
            <w:shd w:val="clear" w:color="auto" w:fill="FFFFFF" w:themeFill="background1"/>
          </w:tcPr>
          <w:p w:rsidR="00EE33DA" w:rsidRPr="00B177C2" w:rsidRDefault="00EE33DA" w:rsidP="000A765B">
            <w:pPr>
              <w:pStyle w:val="NoSpacing"/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DESKRIPSI</w:t>
            </w:r>
          </w:p>
        </w:tc>
        <w:tc>
          <w:tcPr>
            <w:tcW w:w="1985" w:type="dxa"/>
            <w:shd w:val="clear" w:color="auto" w:fill="FFFFFF" w:themeFill="background1"/>
          </w:tcPr>
          <w:p w:rsidR="00EE33DA" w:rsidRPr="00B177C2" w:rsidRDefault="00EE33DA" w:rsidP="000A765B">
            <w:pPr>
              <w:pStyle w:val="NoSpacing"/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KEMUNGKINAN</w:t>
            </w:r>
          </w:p>
        </w:tc>
        <w:tc>
          <w:tcPr>
            <w:tcW w:w="3969" w:type="dxa"/>
            <w:shd w:val="clear" w:color="auto" w:fill="FFFFFF" w:themeFill="background1"/>
          </w:tcPr>
          <w:p w:rsidR="00EE33DA" w:rsidRPr="00B177C2" w:rsidRDefault="00EE33DA" w:rsidP="000A765B">
            <w:pPr>
              <w:pStyle w:val="NoSpacing"/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DEFINISI</w:t>
            </w:r>
          </w:p>
        </w:tc>
        <w:tc>
          <w:tcPr>
            <w:tcW w:w="992" w:type="dxa"/>
            <w:shd w:val="clear" w:color="auto" w:fill="FFFFFF" w:themeFill="background1"/>
          </w:tcPr>
          <w:p w:rsidR="00EE33DA" w:rsidRPr="00B177C2" w:rsidRDefault="00EE33DA" w:rsidP="000A765B">
            <w:pPr>
              <w:pStyle w:val="NoSpacing"/>
              <w:spacing w:before="120"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NILAI</w:t>
            </w:r>
          </w:p>
        </w:tc>
      </w:tr>
      <w:tr w:rsidR="00EE33DA" w:rsidRPr="00B177C2" w:rsidTr="000A765B">
        <w:tc>
          <w:tcPr>
            <w:tcW w:w="2126" w:type="dxa"/>
            <w:shd w:val="clear" w:color="auto" w:fill="auto"/>
          </w:tcPr>
          <w:p w:rsidR="00EE33DA" w:rsidRPr="00B177C2" w:rsidRDefault="00EE33DA" w:rsidP="000A765B">
            <w:pPr>
              <w:spacing w:before="120"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id-ID"/>
              </w:rPr>
              <w:t>Pasti terdeteksi</w:t>
            </w:r>
          </w:p>
        </w:tc>
        <w:tc>
          <w:tcPr>
            <w:tcW w:w="1985" w:type="dxa"/>
            <w:shd w:val="clear" w:color="auto" w:fill="auto"/>
          </w:tcPr>
          <w:p w:rsidR="00EE33DA" w:rsidRPr="00B177C2" w:rsidRDefault="00EE33DA" w:rsidP="000A765B">
            <w:pPr>
              <w:spacing w:before="120" w:line="360" w:lineRule="auto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0 dari 10</w:t>
            </w:r>
          </w:p>
        </w:tc>
        <w:tc>
          <w:tcPr>
            <w:tcW w:w="3969" w:type="dxa"/>
            <w:shd w:val="clear" w:color="auto" w:fill="auto"/>
          </w:tcPr>
          <w:p w:rsidR="00EE33DA" w:rsidRPr="00B177C2" w:rsidRDefault="00EE33DA" w:rsidP="000A765B">
            <w:pPr>
              <w:spacing w:before="120" w:line="360" w:lineRule="auto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Hampir selalu terdeteksi langsung</w:t>
            </w:r>
          </w:p>
        </w:tc>
        <w:tc>
          <w:tcPr>
            <w:tcW w:w="992" w:type="dxa"/>
          </w:tcPr>
          <w:p w:rsidR="00EE33DA" w:rsidRPr="00B177C2" w:rsidRDefault="00EE33DA" w:rsidP="000A765B">
            <w:pPr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1</w:t>
            </w:r>
          </w:p>
        </w:tc>
      </w:tr>
      <w:tr w:rsidR="00EE33DA" w:rsidRPr="00B177C2" w:rsidTr="000A765B">
        <w:tc>
          <w:tcPr>
            <w:tcW w:w="2126" w:type="dxa"/>
            <w:shd w:val="clear" w:color="auto" w:fill="auto"/>
          </w:tcPr>
          <w:p w:rsidR="00EE33DA" w:rsidRPr="00B177C2" w:rsidRDefault="00EE33DA" w:rsidP="000A765B">
            <w:pPr>
              <w:spacing w:before="120" w:line="360" w:lineRule="auto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Tinggi</w:t>
            </w:r>
          </w:p>
        </w:tc>
        <w:tc>
          <w:tcPr>
            <w:tcW w:w="1985" w:type="dxa"/>
            <w:shd w:val="clear" w:color="auto" w:fill="auto"/>
          </w:tcPr>
          <w:p w:rsidR="00EE33DA" w:rsidRPr="00B177C2" w:rsidRDefault="00EE33DA" w:rsidP="000A765B">
            <w:pPr>
              <w:spacing w:before="120"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2 dari 10</w:t>
            </w:r>
          </w:p>
        </w:tc>
        <w:tc>
          <w:tcPr>
            <w:tcW w:w="3969" w:type="dxa"/>
            <w:shd w:val="clear" w:color="auto" w:fill="auto"/>
          </w:tcPr>
          <w:p w:rsidR="00EE33DA" w:rsidRPr="00B177C2" w:rsidRDefault="00EE33DA" w:rsidP="000A765B">
            <w:pPr>
              <w:spacing w:before="120" w:line="360" w:lineRule="auto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Mungkin dideteksi</w:t>
            </w:r>
          </w:p>
        </w:tc>
        <w:tc>
          <w:tcPr>
            <w:tcW w:w="992" w:type="dxa"/>
          </w:tcPr>
          <w:p w:rsidR="00EE33DA" w:rsidRPr="00B177C2" w:rsidRDefault="00EE33DA" w:rsidP="000A765B">
            <w:pPr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2</w:t>
            </w:r>
          </w:p>
        </w:tc>
      </w:tr>
      <w:tr w:rsidR="00EE33DA" w:rsidRPr="00B177C2" w:rsidTr="000A765B">
        <w:tc>
          <w:tcPr>
            <w:tcW w:w="2126" w:type="dxa"/>
            <w:shd w:val="clear" w:color="auto" w:fill="auto"/>
          </w:tcPr>
          <w:p w:rsidR="00EE33DA" w:rsidRPr="00B177C2" w:rsidRDefault="00EE33DA" w:rsidP="000A765B">
            <w:pPr>
              <w:spacing w:before="120" w:line="360" w:lineRule="auto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Sedang</w:t>
            </w:r>
          </w:p>
        </w:tc>
        <w:tc>
          <w:tcPr>
            <w:tcW w:w="1985" w:type="dxa"/>
            <w:shd w:val="clear" w:color="auto" w:fill="auto"/>
          </w:tcPr>
          <w:p w:rsidR="00EE33DA" w:rsidRPr="00B177C2" w:rsidRDefault="00EE33DA" w:rsidP="000A765B">
            <w:pPr>
              <w:spacing w:before="120"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5 dari 10</w:t>
            </w:r>
          </w:p>
        </w:tc>
        <w:tc>
          <w:tcPr>
            <w:tcW w:w="3969" w:type="dxa"/>
            <w:shd w:val="clear" w:color="auto" w:fill="auto"/>
          </w:tcPr>
          <w:p w:rsidR="00EE33DA" w:rsidRPr="00B177C2" w:rsidRDefault="00EE33DA" w:rsidP="000A765B">
            <w:pPr>
              <w:spacing w:before="120" w:line="360" w:lineRule="auto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Kemungkinan cukup terdeteksi</w:t>
            </w:r>
          </w:p>
        </w:tc>
        <w:tc>
          <w:tcPr>
            <w:tcW w:w="992" w:type="dxa"/>
          </w:tcPr>
          <w:p w:rsidR="00EE33DA" w:rsidRPr="00B177C2" w:rsidRDefault="00EE33DA" w:rsidP="000A765B">
            <w:pPr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3</w:t>
            </w:r>
          </w:p>
        </w:tc>
      </w:tr>
      <w:tr w:rsidR="00EE33DA" w:rsidRPr="00B177C2" w:rsidTr="000A765B">
        <w:tc>
          <w:tcPr>
            <w:tcW w:w="2126" w:type="dxa"/>
            <w:shd w:val="clear" w:color="auto" w:fill="auto"/>
          </w:tcPr>
          <w:p w:rsidR="00EE33DA" w:rsidRPr="00B177C2" w:rsidRDefault="00EE33DA" w:rsidP="000A765B">
            <w:pPr>
              <w:spacing w:before="120" w:line="360" w:lineRule="auto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Rendah</w:t>
            </w:r>
          </w:p>
        </w:tc>
        <w:tc>
          <w:tcPr>
            <w:tcW w:w="1985" w:type="dxa"/>
            <w:shd w:val="clear" w:color="auto" w:fill="auto"/>
          </w:tcPr>
          <w:p w:rsidR="00EE33DA" w:rsidRPr="00B177C2" w:rsidRDefault="00EE33DA" w:rsidP="000A765B">
            <w:pPr>
              <w:spacing w:before="120"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7 dari 10</w:t>
            </w:r>
          </w:p>
        </w:tc>
        <w:tc>
          <w:tcPr>
            <w:tcW w:w="3969" w:type="dxa"/>
            <w:shd w:val="clear" w:color="auto" w:fill="auto"/>
          </w:tcPr>
          <w:p w:rsidR="00EE33DA" w:rsidRPr="00B177C2" w:rsidRDefault="00EE33DA" w:rsidP="000A765B">
            <w:pPr>
              <w:spacing w:before="120" w:line="360" w:lineRule="auto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Tidak mungkin terdeteksi</w:t>
            </w:r>
          </w:p>
        </w:tc>
        <w:tc>
          <w:tcPr>
            <w:tcW w:w="992" w:type="dxa"/>
          </w:tcPr>
          <w:p w:rsidR="00EE33DA" w:rsidRPr="00B177C2" w:rsidRDefault="00EE33DA" w:rsidP="000A765B">
            <w:pPr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4</w:t>
            </w:r>
          </w:p>
        </w:tc>
      </w:tr>
      <w:tr w:rsidR="00EE33DA" w:rsidRPr="00B177C2" w:rsidTr="000A765B">
        <w:tc>
          <w:tcPr>
            <w:tcW w:w="2126" w:type="dxa"/>
            <w:shd w:val="clear" w:color="auto" w:fill="auto"/>
          </w:tcPr>
          <w:p w:rsidR="00EE33DA" w:rsidRPr="00B177C2" w:rsidRDefault="00EE33DA" w:rsidP="000A765B">
            <w:pPr>
              <w:spacing w:before="120" w:line="360" w:lineRule="auto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Hampir tidak terdeteksi</w:t>
            </w:r>
          </w:p>
        </w:tc>
        <w:tc>
          <w:tcPr>
            <w:tcW w:w="1985" w:type="dxa"/>
            <w:shd w:val="clear" w:color="auto" w:fill="auto"/>
          </w:tcPr>
          <w:p w:rsidR="00EE33DA" w:rsidRPr="00B177C2" w:rsidRDefault="00EE33DA" w:rsidP="000A765B">
            <w:pPr>
              <w:spacing w:before="120"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10 dari 10</w:t>
            </w:r>
          </w:p>
        </w:tc>
        <w:tc>
          <w:tcPr>
            <w:tcW w:w="3969" w:type="dxa"/>
            <w:shd w:val="clear" w:color="auto" w:fill="auto"/>
          </w:tcPr>
          <w:p w:rsidR="00EE33DA" w:rsidRPr="00B177C2" w:rsidRDefault="00EE33DA" w:rsidP="000A765B">
            <w:pPr>
              <w:spacing w:before="120"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Deteksi tidak mungkin terjadi dimanapun</w:t>
            </w:r>
          </w:p>
        </w:tc>
        <w:tc>
          <w:tcPr>
            <w:tcW w:w="992" w:type="dxa"/>
          </w:tcPr>
          <w:p w:rsidR="00EE33DA" w:rsidRPr="00B177C2" w:rsidRDefault="00EE33DA" w:rsidP="000A765B">
            <w:pPr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en-ID"/>
              </w:rPr>
              <w:t>5</w:t>
            </w:r>
          </w:p>
        </w:tc>
      </w:tr>
    </w:tbl>
    <w:p w:rsidR="00A6489B" w:rsidRPr="00B177C2" w:rsidRDefault="00A6489B" w:rsidP="00B177C2">
      <w:pPr>
        <w:pStyle w:val="ListParagraph"/>
        <w:spacing w:line="360" w:lineRule="auto"/>
        <w:ind w:left="426"/>
        <w:rPr>
          <w:rFonts w:ascii="Arial" w:hAnsi="Arial" w:cs="Arial"/>
          <w:bCs/>
          <w:sz w:val="22"/>
          <w:szCs w:val="22"/>
          <w:lang w:val="en-ID"/>
        </w:rPr>
      </w:pPr>
    </w:p>
    <w:p w:rsidR="003613B3" w:rsidRPr="00B177C2" w:rsidRDefault="00A6489B" w:rsidP="00B963C2">
      <w:pPr>
        <w:pStyle w:val="ListParagraph"/>
        <w:numPr>
          <w:ilvl w:val="0"/>
          <w:numId w:val="26"/>
        </w:numPr>
        <w:spacing w:line="360" w:lineRule="auto"/>
        <w:ind w:left="426"/>
        <w:jc w:val="both"/>
        <w:rPr>
          <w:rFonts w:ascii="Arial" w:hAnsi="Arial" w:cs="Arial"/>
          <w:bCs/>
          <w:sz w:val="22"/>
          <w:szCs w:val="22"/>
          <w:lang w:val="en-ID"/>
        </w:rPr>
      </w:pPr>
      <w:r w:rsidRPr="00B177C2">
        <w:rPr>
          <w:rFonts w:ascii="Arial" w:hAnsi="Arial" w:cs="Arial"/>
          <w:bCs/>
          <w:iCs/>
          <w:sz w:val="22"/>
          <w:szCs w:val="22"/>
          <w:lang w:val="en-ID"/>
        </w:rPr>
        <w:t xml:space="preserve">Melakukan perhitungan dengan </w:t>
      </w:r>
      <w:r w:rsidR="000849DE" w:rsidRPr="00B177C2">
        <w:rPr>
          <w:rFonts w:ascii="Arial" w:hAnsi="Arial" w:cs="Arial"/>
          <w:bCs/>
          <w:i/>
          <w:iCs/>
          <w:sz w:val="22"/>
          <w:szCs w:val="22"/>
          <w:lang w:val="id-ID"/>
        </w:rPr>
        <w:t xml:space="preserve">Risk Priority Number </w:t>
      </w:r>
      <w:r w:rsidR="000849DE" w:rsidRPr="00B177C2">
        <w:rPr>
          <w:rFonts w:ascii="Arial" w:hAnsi="Arial" w:cs="Arial"/>
          <w:bCs/>
          <w:sz w:val="22"/>
          <w:szCs w:val="22"/>
          <w:lang w:val="id-ID"/>
        </w:rPr>
        <w:t>(R</w:t>
      </w:r>
      <w:r w:rsidR="000849DE" w:rsidRPr="00B177C2">
        <w:rPr>
          <w:rFonts w:ascii="Arial" w:hAnsi="Arial" w:cs="Arial"/>
          <w:bCs/>
          <w:sz w:val="22"/>
          <w:szCs w:val="22"/>
          <w:lang w:val="en-ID"/>
        </w:rPr>
        <w:t>PN</w:t>
      </w:r>
      <w:r w:rsidR="001D17C3" w:rsidRPr="00B177C2">
        <w:rPr>
          <w:rFonts w:ascii="Arial" w:hAnsi="Arial" w:cs="Arial"/>
          <w:bCs/>
          <w:sz w:val="22"/>
          <w:szCs w:val="22"/>
          <w:lang w:val="id-ID"/>
        </w:rPr>
        <w:t>)</w:t>
      </w:r>
    </w:p>
    <w:p w:rsidR="00D05293" w:rsidRPr="00B177C2" w:rsidRDefault="000849DE" w:rsidP="00B177C2">
      <w:pPr>
        <w:pStyle w:val="ListParagraph"/>
        <w:spacing w:line="360" w:lineRule="auto"/>
        <w:ind w:left="426"/>
        <w:jc w:val="both"/>
        <w:rPr>
          <w:rFonts w:ascii="Arial" w:hAnsi="Arial" w:cs="Arial"/>
          <w:sz w:val="22"/>
          <w:szCs w:val="22"/>
          <w:lang w:val="en-ID"/>
        </w:rPr>
      </w:pPr>
      <w:r w:rsidRPr="00B177C2">
        <w:rPr>
          <w:rFonts w:ascii="Arial" w:hAnsi="Arial" w:cs="Arial"/>
          <w:bCs/>
          <w:i/>
          <w:iCs/>
          <w:sz w:val="22"/>
          <w:szCs w:val="22"/>
          <w:lang w:val="id-ID"/>
        </w:rPr>
        <w:t xml:space="preserve">Risk Priority Number </w:t>
      </w:r>
      <w:r w:rsidRPr="00B177C2">
        <w:rPr>
          <w:rFonts w:ascii="Arial" w:hAnsi="Arial" w:cs="Arial"/>
          <w:bCs/>
          <w:sz w:val="22"/>
          <w:szCs w:val="22"/>
          <w:lang w:val="id-ID"/>
        </w:rPr>
        <w:t>(RPN)</w:t>
      </w:r>
      <w:r w:rsidRPr="00B177C2">
        <w:rPr>
          <w:rFonts w:ascii="Arial" w:hAnsi="Arial" w:cs="Arial"/>
          <w:bCs/>
          <w:sz w:val="22"/>
          <w:szCs w:val="22"/>
          <w:lang w:val="en-ID"/>
        </w:rPr>
        <w:t xml:space="preserve"> </w:t>
      </w:r>
      <w:r w:rsidR="0056382E" w:rsidRPr="00B177C2">
        <w:rPr>
          <w:rFonts w:ascii="Arial" w:hAnsi="Arial" w:cs="Arial"/>
          <w:sz w:val="22"/>
          <w:szCs w:val="22"/>
          <w:lang w:val="en-ID"/>
        </w:rPr>
        <w:t>s</w:t>
      </w:r>
      <w:r w:rsidR="0056382E" w:rsidRPr="00B177C2">
        <w:rPr>
          <w:rFonts w:ascii="Arial" w:hAnsi="Arial" w:cs="Arial"/>
          <w:sz w:val="22"/>
          <w:szCs w:val="22"/>
          <w:lang w:val="id-ID"/>
        </w:rPr>
        <w:t>ering digunakan untuk mengkalkulasi kritisnya keadaan</w:t>
      </w:r>
      <w:r w:rsidR="0056382E" w:rsidRPr="00B177C2">
        <w:rPr>
          <w:rFonts w:ascii="Arial" w:hAnsi="Arial" w:cs="Arial"/>
          <w:sz w:val="22"/>
          <w:szCs w:val="22"/>
        </w:rPr>
        <w:t xml:space="preserve"> </w:t>
      </w:r>
      <w:r w:rsidR="0056382E" w:rsidRPr="00B177C2">
        <w:rPr>
          <w:rFonts w:ascii="Arial" w:hAnsi="Arial" w:cs="Arial"/>
          <w:sz w:val="22"/>
          <w:szCs w:val="22"/>
          <w:lang w:val="id-ID"/>
        </w:rPr>
        <w:t xml:space="preserve">sebagai suatu a </w:t>
      </w:r>
      <w:r w:rsidR="0056382E" w:rsidRPr="00B177C2">
        <w:rPr>
          <w:rFonts w:ascii="Arial" w:hAnsi="Arial" w:cs="Arial"/>
          <w:i/>
          <w:iCs/>
          <w:sz w:val="22"/>
          <w:szCs w:val="22"/>
          <w:lang w:val="id-ID"/>
        </w:rPr>
        <w:t xml:space="preserve">risk priority number </w:t>
      </w:r>
      <w:r w:rsidR="0056382E" w:rsidRPr="00B177C2">
        <w:rPr>
          <w:rFonts w:ascii="Arial" w:hAnsi="Arial" w:cs="Arial"/>
          <w:sz w:val="22"/>
          <w:szCs w:val="22"/>
          <w:lang w:val="id-ID"/>
        </w:rPr>
        <w:t>(RPN), juga disebut</w:t>
      </w:r>
      <w:r w:rsidR="0056382E" w:rsidRPr="00B177C2">
        <w:rPr>
          <w:rFonts w:ascii="Arial" w:hAnsi="Arial" w:cs="Arial"/>
          <w:sz w:val="22"/>
          <w:szCs w:val="22"/>
        </w:rPr>
        <w:t xml:space="preserve"> </w:t>
      </w:r>
      <w:r w:rsidR="0056382E" w:rsidRPr="00B177C2">
        <w:rPr>
          <w:rFonts w:ascii="Arial" w:hAnsi="Arial" w:cs="Arial"/>
          <w:i/>
          <w:iCs/>
          <w:sz w:val="22"/>
          <w:szCs w:val="22"/>
          <w:lang w:val="id-ID"/>
        </w:rPr>
        <w:t xml:space="preserve">Criticality Index </w:t>
      </w:r>
      <w:r w:rsidR="0056382E" w:rsidRPr="00B177C2">
        <w:rPr>
          <w:rFonts w:ascii="Arial" w:hAnsi="Arial" w:cs="Arial"/>
          <w:sz w:val="22"/>
          <w:szCs w:val="22"/>
          <w:lang w:val="id-ID"/>
        </w:rPr>
        <w:t>(CI), berdasarkan derajat Severity, Probability dan Deteksi.</w:t>
      </w:r>
    </w:p>
    <w:p w:rsidR="003613B3" w:rsidRPr="00B177C2" w:rsidRDefault="0082731D" w:rsidP="00B177C2">
      <w:pPr>
        <w:pStyle w:val="ListParagraph"/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 w:cs="Arial"/>
          <w:noProof/>
          <w:sz w:val="22"/>
          <w:szCs w:val="22"/>
          <w:lang w:val="id-ID" w:eastAsia="id-ID"/>
        </w:rPr>
        <w:pict>
          <v:rect id="_x0000_s1102" style="position:absolute;left:0;text-align:left;margin-left:47.95pt;margin-top:3.4pt;width:344.95pt;height:56.1pt;z-index:251668480" fillcolor="#d6e3bc [1302]" strokecolor="#9bbb59 [3206]" strokeweight="5pt">
            <v:stroke linestyle="thickThin"/>
            <v:shadow color="#868686"/>
            <v:textbox style="mso-next-textbox:#_x0000_s1102">
              <w:txbxContent>
                <w:p w:rsidR="0082731D" w:rsidRDefault="0082731D" w:rsidP="00D05293">
                  <w:pPr>
                    <w:pStyle w:val="NoSpacing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ID"/>
                    </w:rPr>
                  </w:pPr>
                </w:p>
                <w:p w:rsidR="0082731D" w:rsidRPr="000A765B" w:rsidRDefault="0082731D" w:rsidP="00D05293">
                  <w:pPr>
                    <w:pStyle w:val="NoSpacing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0A765B">
                    <w:rPr>
                      <w:rFonts w:ascii="Arial" w:hAnsi="Arial" w:cs="Arial"/>
                      <w:szCs w:val="24"/>
                    </w:rPr>
                    <w:t>Risk Priority Number</w:t>
                  </w:r>
                  <w:r w:rsidRPr="000A765B">
                    <w:rPr>
                      <w:rFonts w:ascii="Arial" w:hAnsi="Arial" w:cs="Arial"/>
                      <w:szCs w:val="24"/>
                      <w:lang w:val="en-ID"/>
                    </w:rPr>
                    <w:t xml:space="preserve"> (RPN)</w:t>
                  </w:r>
                  <w:r w:rsidRPr="000A765B">
                    <w:rPr>
                      <w:rFonts w:ascii="Arial" w:hAnsi="Arial" w:cs="Arial"/>
                      <w:szCs w:val="24"/>
                    </w:rPr>
                    <w:t xml:space="preserve"> = </w:t>
                  </w:r>
                  <w:r w:rsidRPr="000A765B">
                    <w:rPr>
                      <w:rFonts w:ascii="Arial" w:hAnsi="Arial" w:cs="Arial"/>
                      <w:szCs w:val="24"/>
                      <w:lang w:val="en-ID"/>
                    </w:rPr>
                    <w:t>S</w:t>
                  </w:r>
                  <w:r w:rsidRPr="000A765B">
                    <w:rPr>
                      <w:rFonts w:ascii="Arial" w:hAnsi="Arial" w:cs="Arial"/>
                      <w:szCs w:val="24"/>
                    </w:rPr>
                    <w:t>everity x Occurence x Detection</w:t>
                  </w:r>
                </w:p>
                <w:p w:rsidR="0082731D" w:rsidRPr="000849DE" w:rsidRDefault="0082731D" w:rsidP="00036A7E"/>
                <w:p w:rsidR="0082731D" w:rsidRDefault="0082731D"/>
              </w:txbxContent>
            </v:textbox>
          </v:rect>
        </w:pict>
      </w:r>
    </w:p>
    <w:p w:rsidR="00D05293" w:rsidRPr="00B177C2" w:rsidRDefault="00D05293" w:rsidP="00B177C2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  <w:lang w:val="en-ID"/>
        </w:rPr>
      </w:pPr>
    </w:p>
    <w:p w:rsidR="00D05293" w:rsidRPr="00B177C2" w:rsidRDefault="00D05293" w:rsidP="00B177C2">
      <w:pPr>
        <w:spacing w:line="360" w:lineRule="auto"/>
        <w:rPr>
          <w:rFonts w:ascii="Arial" w:hAnsi="Arial" w:cs="Arial"/>
          <w:sz w:val="22"/>
          <w:szCs w:val="22"/>
          <w:lang w:val="en-ID"/>
        </w:rPr>
      </w:pPr>
    </w:p>
    <w:p w:rsidR="003613B3" w:rsidRPr="00B177C2" w:rsidRDefault="003613B3" w:rsidP="00B177C2">
      <w:pPr>
        <w:spacing w:line="360" w:lineRule="auto"/>
        <w:rPr>
          <w:rFonts w:ascii="Arial" w:hAnsi="Arial" w:cs="Arial"/>
          <w:sz w:val="22"/>
          <w:szCs w:val="22"/>
          <w:lang w:val="en-ID"/>
        </w:rPr>
      </w:pPr>
    </w:p>
    <w:p w:rsidR="003613B3" w:rsidRPr="00B177C2" w:rsidRDefault="003613B3" w:rsidP="00B963C2">
      <w:pPr>
        <w:pStyle w:val="ListParagraph"/>
        <w:numPr>
          <w:ilvl w:val="0"/>
          <w:numId w:val="37"/>
        </w:numPr>
        <w:spacing w:line="360" w:lineRule="auto"/>
        <w:ind w:left="709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 xml:space="preserve">JCI tidak secara spesifik menentukan </w:t>
      </w:r>
      <w:r w:rsidRPr="00B177C2">
        <w:rPr>
          <w:rFonts w:ascii="Arial" w:hAnsi="Arial" w:cs="Arial"/>
          <w:bCs/>
          <w:sz w:val="22"/>
          <w:szCs w:val="22"/>
          <w:lang w:val="id-ID"/>
        </w:rPr>
        <w:t xml:space="preserve">“skala” </w:t>
      </w:r>
      <w:r w:rsidRPr="00B177C2">
        <w:rPr>
          <w:rFonts w:ascii="Arial" w:hAnsi="Arial" w:cs="Arial"/>
          <w:sz w:val="22"/>
          <w:szCs w:val="22"/>
          <w:lang w:val="id-ID"/>
        </w:rPr>
        <w:t>mana yang</w:t>
      </w:r>
      <w:r w:rsidRPr="00B177C2">
        <w:rPr>
          <w:rFonts w:ascii="Arial" w:hAnsi="Arial" w:cs="Arial"/>
          <w:sz w:val="22"/>
          <w:szCs w:val="22"/>
        </w:rPr>
        <w:t xml:space="preserve"> </w:t>
      </w:r>
      <w:r w:rsidRPr="00B177C2">
        <w:rPr>
          <w:rFonts w:ascii="Arial" w:hAnsi="Arial" w:cs="Arial"/>
          <w:sz w:val="22"/>
          <w:szCs w:val="22"/>
          <w:lang w:val="id-ID"/>
        </w:rPr>
        <w:t>harus digunakan dalam menilai modus kegagalan.</w:t>
      </w:r>
    </w:p>
    <w:p w:rsidR="003613B3" w:rsidRPr="00B177C2" w:rsidRDefault="003613B3" w:rsidP="00B963C2">
      <w:pPr>
        <w:pStyle w:val="ListParagraph"/>
        <w:numPr>
          <w:ilvl w:val="0"/>
          <w:numId w:val="37"/>
        </w:numPr>
        <w:spacing w:line="360" w:lineRule="auto"/>
        <w:ind w:left="709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</w:rPr>
        <w:t>Skala yang dipilih adalah skala 1-5. Apabila digunakan skala 5 untuk masing-masing variabel maka nilai tertinggi RPN adalah   5 x 5 x 5 = 125.</w:t>
      </w:r>
    </w:p>
    <w:p w:rsidR="000849DE" w:rsidRPr="00B177C2" w:rsidRDefault="00AA317B" w:rsidP="00B963C2">
      <w:pPr>
        <w:pStyle w:val="ListParagraph"/>
        <w:numPr>
          <w:ilvl w:val="0"/>
          <w:numId w:val="37"/>
        </w:numPr>
        <w:spacing w:line="360" w:lineRule="auto"/>
        <w:ind w:left="709" w:hanging="284"/>
        <w:rPr>
          <w:rFonts w:ascii="Arial" w:hAnsi="Arial" w:cs="Arial"/>
          <w:sz w:val="22"/>
          <w:szCs w:val="22"/>
          <w:lang w:val="en-ID"/>
        </w:rPr>
      </w:pPr>
      <w:r w:rsidRPr="00B177C2">
        <w:rPr>
          <w:rFonts w:ascii="Arial" w:hAnsi="Arial" w:cs="Arial"/>
          <w:sz w:val="22"/>
          <w:szCs w:val="22"/>
        </w:rPr>
        <w:t xml:space="preserve">Total </w:t>
      </w:r>
      <w:r w:rsidR="005E3796" w:rsidRPr="00B177C2">
        <w:rPr>
          <w:rFonts w:ascii="Arial" w:hAnsi="Arial" w:cs="Arial"/>
          <w:sz w:val="22"/>
          <w:szCs w:val="22"/>
        </w:rPr>
        <w:t>RPN ini dihitung untuk tiap-tiap</w:t>
      </w:r>
      <w:r w:rsidRPr="00B177C2">
        <w:rPr>
          <w:rFonts w:ascii="Arial" w:hAnsi="Arial" w:cs="Arial"/>
          <w:sz w:val="22"/>
          <w:szCs w:val="22"/>
        </w:rPr>
        <w:t xml:space="preserve"> kesalahan yang mungkin terjadi.</w:t>
      </w:r>
    </w:p>
    <w:p w:rsidR="00AA317B" w:rsidRPr="00B177C2" w:rsidRDefault="00AA317B" w:rsidP="00B963C2">
      <w:pPr>
        <w:pStyle w:val="ListParagraph"/>
        <w:numPr>
          <w:ilvl w:val="0"/>
          <w:numId w:val="37"/>
        </w:numPr>
        <w:spacing w:line="360" w:lineRule="auto"/>
        <w:ind w:left="709" w:hanging="284"/>
        <w:jc w:val="both"/>
        <w:rPr>
          <w:rFonts w:ascii="Arial" w:hAnsi="Arial" w:cs="Arial"/>
          <w:sz w:val="22"/>
          <w:szCs w:val="22"/>
          <w:lang w:val="en-ID"/>
        </w:rPr>
      </w:pPr>
      <w:r w:rsidRPr="00B177C2">
        <w:rPr>
          <w:rFonts w:ascii="Arial" w:hAnsi="Arial" w:cs="Arial"/>
          <w:sz w:val="22"/>
          <w:szCs w:val="22"/>
        </w:rPr>
        <w:t>Terhadap nilai RPN tersebut dapat dibuat klasifikasi tinggi, sedang dan rendah</w:t>
      </w:r>
      <w:r w:rsidR="00D05293" w:rsidRPr="00B177C2">
        <w:rPr>
          <w:rFonts w:ascii="Arial" w:hAnsi="Arial" w:cs="Arial"/>
          <w:sz w:val="22"/>
          <w:szCs w:val="22"/>
        </w:rPr>
        <w:t xml:space="preserve"> atau ditentukan </w:t>
      </w:r>
      <w:r w:rsidR="004261CC" w:rsidRPr="00B177C2">
        <w:rPr>
          <w:rFonts w:ascii="Arial" w:hAnsi="Arial" w:cs="Arial"/>
          <w:sz w:val="22"/>
          <w:szCs w:val="22"/>
        </w:rPr>
        <w:t>secara umum</w:t>
      </w:r>
      <w:r w:rsidR="0056382E" w:rsidRPr="00B177C2">
        <w:rPr>
          <w:rFonts w:ascii="Arial" w:hAnsi="Arial" w:cs="Arial"/>
          <w:sz w:val="22"/>
          <w:szCs w:val="22"/>
        </w:rPr>
        <w:t xml:space="preserve"> </w:t>
      </w:r>
      <w:r w:rsidR="004261CC" w:rsidRPr="00B177C2">
        <w:rPr>
          <w:rFonts w:ascii="Arial" w:hAnsi="Arial" w:cs="Arial"/>
          <w:sz w:val="22"/>
          <w:szCs w:val="22"/>
        </w:rPr>
        <w:t>bahwa untuk nilai RPN diatas 45 (</w:t>
      </w:r>
      <w:r w:rsidR="004261CC" w:rsidRPr="00B177C2">
        <w:rPr>
          <w:rFonts w:ascii="Arial" w:hAnsi="Arial" w:cs="Arial"/>
          <w:i/>
          <w:sz w:val="22"/>
          <w:szCs w:val="22"/>
        </w:rPr>
        <w:t>cut-off points</w:t>
      </w:r>
      <w:r w:rsidR="004261CC" w:rsidRPr="00B177C2">
        <w:rPr>
          <w:rFonts w:ascii="Arial" w:hAnsi="Arial" w:cs="Arial"/>
          <w:sz w:val="22"/>
          <w:szCs w:val="22"/>
        </w:rPr>
        <w:t>) harus dilakukan penanganan untuk memperkecil kemungkinan terjadinya kesal</w:t>
      </w:r>
      <w:r w:rsidR="003613B3" w:rsidRPr="00B177C2">
        <w:rPr>
          <w:rFonts w:ascii="Arial" w:hAnsi="Arial" w:cs="Arial"/>
          <w:sz w:val="22"/>
          <w:szCs w:val="22"/>
        </w:rPr>
        <w:t>a</w:t>
      </w:r>
      <w:r w:rsidR="004261CC" w:rsidRPr="00B177C2">
        <w:rPr>
          <w:rFonts w:ascii="Arial" w:hAnsi="Arial" w:cs="Arial"/>
          <w:sz w:val="22"/>
          <w:szCs w:val="22"/>
        </w:rPr>
        <w:t>han dan dampaknya serta pengendalian deteksinya</w:t>
      </w:r>
    </w:p>
    <w:p w:rsidR="000849DE" w:rsidRPr="00B177C2" w:rsidRDefault="004261CC" w:rsidP="00B963C2">
      <w:pPr>
        <w:pStyle w:val="ListParagraph"/>
        <w:numPr>
          <w:ilvl w:val="0"/>
          <w:numId w:val="37"/>
        </w:numPr>
        <w:spacing w:line="360" w:lineRule="auto"/>
        <w:ind w:left="709" w:hanging="284"/>
        <w:jc w:val="both"/>
        <w:rPr>
          <w:rFonts w:ascii="Arial" w:hAnsi="Arial" w:cs="Arial"/>
          <w:sz w:val="22"/>
          <w:szCs w:val="22"/>
          <w:lang w:val="en-ID"/>
        </w:rPr>
      </w:pPr>
      <w:r w:rsidRPr="00B177C2">
        <w:rPr>
          <w:rFonts w:ascii="Arial" w:hAnsi="Arial" w:cs="Arial"/>
          <w:sz w:val="22"/>
          <w:szCs w:val="22"/>
        </w:rPr>
        <w:t>Penentuan klasifikasi atau nilai batas penanganan ditentukan oleh kepala tim atau oleh manajemen sesuai dengan jenis proses yang dianalisis</w:t>
      </w:r>
    </w:p>
    <w:p w:rsidR="00A6489B" w:rsidRDefault="00A6489B" w:rsidP="00B177C2">
      <w:pPr>
        <w:pStyle w:val="ListParagraph"/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354874" w:rsidRPr="00354874" w:rsidRDefault="00354874" w:rsidP="00B177C2">
      <w:pPr>
        <w:pStyle w:val="ListParagraph"/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0849DE" w:rsidRPr="00B177C2" w:rsidRDefault="001F00D1" w:rsidP="00B177C2">
      <w:pPr>
        <w:pStyle w:val="ListParagraph"/>
        <w:spacing w:line="360" w:lineRule="auto"/>
        <w:ind w:left="360"/>
        <w:jc w:val="center"/>
        <w:rPr>
          <w:rFonts w:ascii="Arial" w:hAnsi="Arial" w:cs="Arial"/>
          <w:sz w:val="22"/>
          <w:szCs w:val="22"/>
          <w:lang w:val="en-ID"/>
        </w:rPr>
      </w:pPr>
      <w:r w:rsidRPr="00B177C2">
        <w:rPr>
          <w:rFonts w:ascii="Arial" w:hAnsi="Arial" w:cs="Arial"/>
          <w:sz w:val="22"/>
          <w:szCs w:val="22"/>
          <w:lang w:val="en-ID"/>
        </w:rPr>
        <w:lastRenderedPageBreak/>
        <w:t>Prioritaskan Modus Kegagalan (</w:t>
      </w:r>
      <w:r w:rsidR="000849DE" w:rsidRPr="00B177C2">
        <w:rPr>
          <w:rFonts w:ascii="Arial" w:hAnsi="Arial" w:cs="Arial"/>
          <w:sz w:val="22"/>
          <w:szCs w:val="22"/>
          <w:lang w:val="en-ID"/>
        </w:rPr>
        <w:t>Risk Priority Number</w:t>
      </w:r>
      <w:r w:rsidRPr="00B177C2">
        <w:rPr>
          <w:rFonts w:ascii="Arial" w:hAnsi="Arial" w:cs="Arial"/>
          <w:sz w:val="22"/>
          <w:szCs w:val="22"/>
          <w:lang w:val="en-ID"/>
        </w:rPr>
        <w:t>)</w:t>
      </w:r>
    </w:p>
    <w:tbl>
      <w:tblPr>
        <w:tblStyle w:val="MediumList1-Accent3"/>
        <w:tblW w:w="8156" w:type="dxa"/>
        <w:jc w:val="center"/>
        <w:tblInd w:w="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3051"/>
        <w:gridCol w:w="1134"/>
        <w:gridCol w:w="1276"/>
        <w:gridCol w:w="1276"/>
        <w:gridCol w:w="994"/>
      </w:tblGrid>
      <w:tr w:rsidR="005F5A1A" w:rsidRPr="00B177C2" w:rsidTr="00787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rPr>
                <w:rFonts w:ascii="Arial" w:hAnsi="Arial" w:cs="Arial"/>
                <w:b w:val="0"/>
              </w:rPr>
            </w:pPr>
          </w:p>
        </w:tc>
        <w:tc>
          <w:tcPr>
            <w:tcW w:w="3051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ind w:right="-6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Failure Mode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Severity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ind w:left="-108" w:right="-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Frequency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ind w:left="-108" w:right="-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Detectability</w:t>
            </w:r>
          </w:p>
        </w:tc>
        <w:tc>
          <w:tcPr>
            <w:tcW w:w="994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RPN</w:t>
            </w:r>
          </w:p>
        </w:tc>
      </w:tr>
      <w:tr w:rsidR="005F5A1A" w:rsidRPr="00B177C2" w:rsidTr="00787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jc w:val="center"/>
              <w:rPr>
                <w:rFonts w:ascii="Arial" w:hAnsi="Arial" w:cs="Arial"/>
                <w:b w:val="0"/>
                <w:lang w:val="en-ID"/>
              </w:rPr>
            </w:pPr>
            <w:r w:rsidRPr="00B177C2">
              <w:rPr>
                <w:rFonts w:ascii="Arial" w:hAnsi="Arial" w:cs="Arial"/>
                <w:b w:val="0"/>
                <w:lang w:val="en-ID"/>
              </w:rPr>
              <w:t>2</w:t>
            </w:r>
          </w:p>
        </w:tc>
        <w:tc>
          <w:tcPr>
            <w:tcW w:w="3051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ind w:right="-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Choose incorrect medication</w:t>
            </w:r>
          </w:p>
        </w:tc>
        <w:tc>
          <w:tcPr>
            <w:tcW w:w="1134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10</w:t>
            </w:r>
          </w:p>
        </w:tc>
        <w:tc>
          <w:tcPr>
            <w:tcW w:w="1276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7</w:t>
            </w:r>
          </w:p>
        </w:tc>
        <w:tc>
          <w:tcPr>
            <w:tcW w:w="1276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7</w:t>
            </w:r>
          </w:p>
        </w:tc>
        <w:tc>
          <w:tcPr>
            <w:tcW w:w="994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490</w:t>
            </w:r>
          </w:p>
        </w:tc>
      </w:tr>
      <w:tr w:rsidR="005F5A1A" w:rsidRPr="00B177C2" w:rsidTr="007878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jc w:val="center"/>
              <w:rPr>
                <w:rFonts w:ascii="Arial" w:hAnsi="Arial" w:cs="Arial"/>
                <w:b w:val="0"/>
                <w:lang w:val="en-ID"/>
              </w:rPr>
            </w:pPr>
            <w:r w:rsidRPr="00B177C2">
              <w:rPr>
                <w:rFonts w:ascii="Arial" w:hAnsi="Arial" w:cs="Arial"/>
                <w:b w:val="0"/>
                <w:lang w:val="en-ID"/>
              </w:rPr>
              <w:t>6</w:t>
            </w:r>
          </w:p>
        </w:tc>
        <w:tc>
          <w:tcPr>
            <w:tcW w:w="3051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ind w:right="-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No double check</w:t>
            </w:r>
          </w:p>
        </w:tc>
        <w:tc>
          <w:tcPr>
            <w:tcW w:w="1134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10</w:t>
            </w:r>
          </w:p>
        </w:tc>
        <w:tc>
          <w:tcPr>
            <w:tcW w:w="1276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7</w:t>
            </w:r>
          </w:p>
        </w:tc>
        <w:tc>
          <w:tcPr>
            <w:tcW w:w="1276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7</w:t>
            </w:r>
          </w:p>
        </w:tc>
        <w:tc>
          <w:tcPr>
            <w:tcW w:w="994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490</w:t>
            </w:r>
          </w:p>
        </w:tc>
      </w:tr>
      <w:tr w:rsidR="005F5A1A" w:rsidRPr="00B177C2" w:rsidTr="00787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jc w:val="center"/>
              <w:rPr>
                <w:rFonts w:ascii="Arial" w:hAnsi="Arial" w:cs="Arial"/>
                <w:b w:val="0"/>
                <w:lang w:val="en-ID"/>
              </w:rPr>
            </w:pPr>
            <w:r w:rsidRPr="00B177C2">
              <w:rPr>
                <w:rFonts w:ascii="Arial" w:hAnsi="Arial" w:cs="Arial"/>
                <w:b w:val="0"/>
                <w:lang w:val="en-ID"/>
              </w:rPr>
              <w:t>4</w:t>
            </w:r>
          </w:p>
        </w:tc>
        <w:tc>
          <w:tcPr>
            <w:tcW w:w="3051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ind w:right="-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Error due to Baker Cells</w:t>
            </w:r>
          </w:p>
        </w:tc>
        <w:tc>
          <w:tcPr>
            <w:tcW w:w="1134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10</w:t>
            </w:r>
          </w:p>
        </w:tc>
        <w:tc>
          <w:tcPr>
            <w:tcW w:w="1276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8</w:t>
            </w:r>
          </w:p>
        </w:tc>
        <w:tc>
          <w:tcPr>
            <w:tcW w:w="1276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6</w:t>
            </w:r>
          </w:p>
        </w:tc>
        <w:tc>
          <w:tcPr>
            <w:tcW w:w="994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480</w:t>
            </w:r>
          </w:p>
        </w:tc>
      </w:tr>
      <w:tr w:rsidR="005F5A1A" w:rsidRPr="00B177C2" w:rsidTr="007878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jc w:val="center"/>
              <w:rPr>
                <w:rFonts w:ascii="Arial" w:hAnsi="Arial" w:cs="Arial"/>
                <w:b w:val="0"/>
                <w:lang w:val="en-ID"/>
              </w:rPr>
            </w:pPr>
            <w:r w:rsidRPr="00B177C2">
              <w:rPr>
                <w:rFonts w:ascii="Arial" w:hAnsi="Arial" w:cs="Arial"/>
                <w:b w:val="0"/>
                <w:lang w:val="en-ID"/>
              </w:rPr>
              <w:t>1</w:t>
            </w:r>
          </w:p>
        </w:tc>
        <w:tc>
          <w:tcPr>
            <w:tcW w:w="3051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ind w:right="-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Poor flow of refilling process</w:t>
            </w:r>
          </w:p>
        </w:tc>
        <w:tc>
          <w:tcPr>
            <w:tcW w:w="1134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7</w:t>
            </w:r>
          </w:p>
        </w:tc>
        <w:tc>
          <w:tcPr>
            <w:tcW w:w="1276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10</w:t>
            </w:r>
          </w:p>
        </w:tc>
        <w:tc>
          <w:tcPr>
            <w:tcW w:w="1276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6</w:t>
            </w:r>
          </w:p>
        </w:tc>
        <w:tc>
          <w:tcPr>
            <w:tcW w:w="994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430</w:t>
            </w:r>
          </w:p>
        </w:tc>
      </w:tr>
      <w:tr w:rsidR="005F5A1A" w:rsidRPr="00B177C2" w:rsidTr="00787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jc w:val="center"/>
              <w:rPr>
                <w:rFonts w:ascii="Arial" w:hAnsi="Arial" w:cs="Arial"/>
                <w:b w:val="0"/>
                <w:lang w:val="en-ID"/>
              </w:rPr>
            </w:pPr>
            <w:r w:rsidRPr="00B177C2">
              <w:rPr>
                <w:rFonts w:ascii="Arial" w:hAnsi="Arial" w:cs="Arial"/>
                <w:b w:val="0"/>
                <w:lang w:val="en-ID"/>
              </w:rPr>
              <w:t>10</w:t>
            </w:r>
          </w:p>
        </w:tc>
        <w:tc>
          <w:tcPr>
            <w:tcW w:w="3051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ind w:right="-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Dispense not documented in computer</w:t>
            </w:r>
          </w:p>
        </w:tc>
        <w:tc>
          <w:tcPr>
            <w:tcW w:w="1134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7</w:t>
            </w:r>
          </w:p>
        </w:tc>
        <w:tc>
          <w:tcPr>
            <w:tcW w:w="1276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10</w:t>
            </w:r>
          </w:p>
        </w:tc>
        <w:tc>
          <w:tcPr>
            <w:tcW w:w="1276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5</w:t>
            </w:r>
          </w:p>
        </w:tc>
        <w:tc>
          <w:tcPr>
            <w:tcW w:w="994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350</w:t>
            </w:r>
          </w:p>
        </w:tc>
      </w:tr>
      <w:tr w:rsidR="005F5A1A" w:rsidRPr="00B177C2" w:rsidTr="007878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jc w:val="center"/>
              <w:rPr>
                <w:rFonts w:ascii="Arial" w:hAnsi="Arial" w:cs="Arial"/>
                <w:b w:val="0"/>
                <w:lang w:val="en-ID"/>
              </w:rPr>
            </w:pPr>
            <w:r w:rsidRPr="00B177C2">
              <w:rPr>
                <w:rFonts w:ascii="Arial" w:hAnsi="Arial" w:cs="Arial"/>
                <w:b w:val="0"/>
                <w:lang w:val="en-ID"/>
              </w:rPr>
              <w:t>5</w:t>
            </w:r>
          </w:p>
        </w:tc>
        <w:tc>
          <w:tcPr>
            <w:tcW w:w="3051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ind w:right="-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Labeled incorrect</w:t>
            </w:r>
          </w:p>
        </w:tc>
        <w:tc>
          <w:tcPr>
            <w:tcW w:w="1134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7</w:t>
            </w:r>
          </w:p>
        </w:tc>
        <w:tc>
          <w:tcPr>
            <w:tcW w:w="1276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8</w:t>
            </w:r>
          </w:p>
        </w:tc>
        <w:tc>
          <w:tcPr>
            <w:tcW w:w="1276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3</w:t>
            </w:r>
          </w:p>
        </w:tc>
        <w:tc>
          <w:tcPr>
            <w:tcW w:w="994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68</w:t>
            </w:r>
          </w:p>
        </w:tc>
      </w:tr>
      <w:tr w:rsidR="005F5A1A" w:rsidRPr="00B177C2" w:rsidTr="00787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jc w:val="center"/>
              <w:rPr>
                <w:rFonts w:ascii="Arial" w:hAnsi="Arial" w:cs="Arial"/>
                <w:b w:val="0"/>
                <w:lang w:val="en-ID"/>
              </w:rPr>
            </w:pPr>
            <w:r w:rsidRPr="00B177C2">
              <w:rPr>
                <w:rFonts w:ascii="Arial" w:hAnsi="Arial" w:cs="Arial"/>
                <w:b w:val="0"/>
                <w:lang w:val="en-ID"/>
              </w:rPr>
              <w:t>7</w:t>
            </w:r>
          </w:p>
        </w:tc>
        <w:tc>
          <w:tcPr>
            <w:tcW w:w="3051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ind w:right="-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Illegible initial</w:t>
            </w:r>
          </w:p>
        </w:tc>
        <w:tc>
          <w:tcPr>
            <w:tcW w:w="1134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4</w:t>
            </w:r>
          </w:p>
        </w:tc>
        <w:tc>
          <w:tcPr>
            <w:tcW w:w="1276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10</w:t>
            </w:r>
          </w:p>
        </w:tc>
        <w:tc>
          <w:tcPr>
            <w:tcW w:w="1276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4</w:t>
            </w:r>
          </w:p>
        </w:tc>
        <w:tc>
          <w:tcPr>
            <w:tcW w:w="994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160</w:t>
            </w:r>
          </w:p>
        </w:tc>
      </w:tr>
      <w:tr w:rsidR="005F5A1A" w:rsidRPr="00B177C2" w:rsidTr="007878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jc w:val="center"/>
              <w:rPr>
                <w:rFonts w:ascii="Arial" w:hAnsi="Arial" w:cs="Arial"/>
                <w:b w:val="0"/>
                <w:lang w:val="en-ID"/>
              </w:rPr>
            </w:pPr>
            <w:r w:rsidRPr="00B177C2">
              <w:rPr>
                <w:rFonts w:ascii="Arial" w:hAnsi="Arial" w:cs="Arial"/>
                <w:b w:val="0"/>
                <w:lang w:val="en-ID"/>
              </w:rPr>
              <w:t>9</w:t>
            </w:r>
          </w:p>
        </w:tc>
        <w:tc>
          <w:tcPr>
            <w:tcW w:w="3051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ind w:right="-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No double check of bag contents</w:t>
            </w:r>
          </w:p>
        </w:tc>
        <w:tc>
          <w:tcPr>
            <w:tcW w:w="1134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7</w:t>
            </w:r>
          </w:p>
        </w:tc>
        <w:tc>
          <w:tcPr>
            <w:tcW w:w="1276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7</w:t>
            </w:r>
          </w:p>
        </w:tc>
        <w:tc>
          <w:tcPr>
            <w:tcW w:w="1276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3</w:t>
            </w:r>
          </w:p>
        </w:tc>
        <w:tc>
          <w:tcPr>
            <w:tcW w:w="994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1447</w:t>
            </w:r>
          </w:p>
        </w:tc>
      </w:tr>
      <w:tr w:rsidR="005F5A1A" w:rsidRPr="00B177C2" w:rsidTr="00787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jc w:val="center"/>
              <w:rPr>
                <w:rFonts w:ascii="Arial" w:hAnsi="Arial" w:cs="Arial"/>
                <w:b w:val="0"/>
                <w:lang w:val="en-ID"/>
              </w:rPr>
            </w:pPr>
            <w:r w:rsidRPr="00B177C2">
              <w:rPr>
                <w:rFonts w:ascii="Arial" w:hAnsi="Arial" w:cs="Arial"/>
                <w:b w:val="0"/>
                <w:lang w:val="en-ID"/>
              </w:rPr>
              <w:t>3</w:t>
            </w:r>
          </w:p>
        </w:tc>
        <w:tc>
          <w:tcPr>
            <w:tcW w:w="3051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ind w:right="-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Count incorrect quantity</w:t>
            </w:r>
          </w:p>
        </w:tc>
        <w:tc>
          <w:tcPr>
            <w:tcW w:w="1134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2</w:t>
            </w:r>
          </w:p>
        </w:tc>
        <w:tc>
          <w:tcPr>
            <w:tcW w:w="1276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7</w:t>
            </w:r>
          </w:p>
        </w:tc>
        <w:tc>
          <w:tcPr>
            <w:tcW w:w="1276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10</w:t>
            </w:r>
          </w:p>
        </w:tc>
        <w:tc>
          <w:tcPr>
            <w:tcW w:w="994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140</w:t>
            </w:r>
          </w:p>
        </w:tc>
      </w:tr>
      <w:tr w:rsidR="005F5A1A" w:rsidRPr="00B177C2" w:rsidTr="007878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jc w:val="center"/>
              <w:rPr>
                <w:rFonts w:ascii="Arial" w:hAnsi="Arial" w:cs="Arial"/>
                <w:b w:val="0"/>
                <w:lang w:val="en-ID"/>
              </w:rPr>
            </w:pPr>
            <w:r w:rsidRPr="00B177C2">
              <w:rPr>
                <w:rFonts w:ascii="Arial" w:hAnsi="Arial" w:cs="Arial"/>
                <w:b w:val="0"/>
                <w:lang w:val="en-ID"/>
              </w:rPr>
              <w:t>8</w:t>
            </w:r>
          </w:p>
        </w:tc>
        <w:tc>
          <w:tcPr>
            <w:tcW w:w="3051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ind w:right="-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Precribtion bagged incorrectly</w:t>
            </w:r>
          </w:p>
        </w:tc>
        <w:tc>
          <w:tcPr>
            <w:tcW w:w="1134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4</w:t>
            </w:r>
          </w:p>
        </w:tc>
        <w:tc>
          <w:tcPr>
            <w:tcW w:w="1276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4</w:t>
            </w:r>
          </w:p>
        </w:tc>
        <w:tc>
          <w:tcPr>
            <w:tcW w:w="1276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1</w:t>
            </w:r>
          </w:p>
        </w:tc>
        <w:tc>
          <w:tcPr>
            <w:tcW w:w="994" w:type="dxa"/>
            <w:shd w:val="clear" w:color="auto" w:fill="FFFFFF" w:themeFill="background1"/>
          </w:tcPr>
          <w:p w:rsidR="005F5A1A" w:rsidRPr="00B177C2" w:rsidRDefault="005F5A1A" w:rsidP="00340642">
            <w:pPr>
              <w:pStyle w:val="NoSpacing"/>
              <w:spacing w:before="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B177C2">
              <w:rPr>
                <w:rFonts w:ascii="Arial" w:hAnsi="Arial" w:cs="Arial"/>
                <w:lang w:val="en-ID"/>
              </w:rPr>
              <w:t>16</w:t>
            </w:r>
          </w:p>
        </w:tc>
      </w:tr>
    </w:tbl>
    <w:p w:rsidR="00A6489B" w:rsidRPr="00B177C2" w:rsidRDefault="00A6489B" w:rsidP="00B177C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A6489B" w:rsidRPr="00B177C2" w:rsidRDefault="00036A7E" w:rsidP="00B963C2">
      <w:pPr>
        <w:pStyle w:val="ListParagraph"/>
        <w:numPr>
          <w:ilvl w:val="0"/>
          <w:numId w:val="47"/>
        </w:numPr>
        <w:spacing w:line="360" w:lineRule="auto"/>
        <w:ind w:left="567" w:hanging="283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Modus kegagalan dengan nilai RPN yang tinggi, otomatis</w:t>
      </w:r>
      <w:r w:rsidRPr="00B177C2">
        <w:rPr>
          <w:rFonts w:ascii="Arial" w:hAnsi="Arial" w:cs="Arial"/>
          <w:sz w:val="22"/>
          <w:szCs w:val="22"/>
        </w:rPr>
        <w:t xml:space="preserve"> </w:t>
      </w:r>
      <w:r w:rsidRPr="00B177C2">
        <w:rPr>
          <w:rFonts w:ascii="Arial" w:hAnsi="Arial" w:cs="Arial"/>
          <w:sz w:val="22"/>
          <w:szCs w:val="22"/>
          <w:lang w:val="id-ID"/>
        </w:rPr>
        <w:t>menjadi perhatian untuk diatasi / menjadi PRIORITAS.</w:t>
      </w:r>
    </w:p>
    <w:p w:rsidR="00A6489B" w:rsidRPr="00B177C2" w:rsidRDefault="00036A7E" w:rsidP="00B963C2">
      <w:pPr>
        <w:pStyle w:val="ListParagraph"/>
        <w:numPr>
          <w:ilvl w:val="0"/>
          <w:numId w:val="47"/>
        </w:numPr>
        <w:spacing w:line="360" w:lineRule="auto"/>
        <w:ind w:left="567" w:hanging="283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Modus kegagalan harus dilakukan prioritas sesuai</w:t>
      </w:r>
      <w:r w:rsidRPr="00B177C2">
        <w:rPr>
          <w:rFonts w:ascii="Arial" w:hAnsi="Arial" w:cs="Arial"/>
          <w:sz w:val="22"/>
          <w:szCs w:val="22"/>
        </w:rPr>
        <w:t xml:space="preserve"> </w:t>
      </w:r>
      <w:r w:rsidRPr="00B177C2">
        <w:rPr>
          <w:rFonts w:ascii="Arial" w:hAnsi="Arial" w:cs="Arial"/>
          <w:sz w:val="22"/>
          <w:szCs w:val="22"/>
          <w:lang w:val="id-ID"/>
        </w:rPr>
        <w:t>dengan prioritas tindakan.</w:t>
      </w:r>
    </w:p>
    <w:p w:rsidR="00036A7E" w:rsidRPr="00B177C2" w:rsidRDefault="00036A7E" w:rsidP="00B177C2">
      <w:pPr>
        <w:pStyle w:val="ListParagraph"/>
        <w:spacing w:line="360" w:lineRule="auto"/>
        <w:ind w:left="567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Jika modus kegagalan menggunakan</w:t>
      </w:r>
      <w:r w:rsidR="003629BF" w:rsidRPr="00B177C2">
        <w:rPr>
          <w:rFonts w:ascii="Arial" w:hAnsi="Arial" w:cs="Arial"/>
          <w:sz w:val="22"/>
          <w:szCs w:val="22"/>
          <w:lang w:val="en-ID"/>
        </w:rPr>
        <w:t xml:space="preserve"> </w:t>
      </w:r>
      <w:r w:rsidRPr="00B177C2">
        <w:rPr>
          <w:rFonts w:ascii="Arial" w:hAnsi="Arial" w:cs="Arial"/>
          <w:sz w:val="22"/>
          <w:szCs w:val="22"/>
          <w:lang w:val="id-ID"/>
        </w:rPr>
        <w:t xml:space="preserve"> </w:t>
      </w:r>
      <w:r w:rsidRPr="00B177C2">
        <w:rPr>
          <w:rFonts w:ascii="Arial" w:hAnsi="Arial" w:cs="Arial"/>
          <w:i/>
          <w:sz w:val="22"/>
          <w:szCs w:val="22"/>
          <w:lang w:val="id-ID"/>
        </w:rPr>
        <w:t>R</w:t>
      </w:r>
      <w:r w:rsidRPr="00B177C2">
        <w:rPr>
          <w:rFonts w:ascii="Arial" w:hAnsi="Arial" w:cs="Arial"/>
          <w:i/>
          <w:sz w:val="22"/>
          <w:szCs w:val="22"/>
        </w:rPr>
        <w:t xml:space="preserve">isk </w:t>
      </w:r>
      <w:r w:rsidRPr="00B177C2">
        <w:rPr>
          <w:rFonts w:ascii="Arial" w:hAnsi="Arial" w:cs="Arial"/>
          <w:i/>
          <w:sz w:val="22"/>
          <w:szCs w:val="22"/>
          <w:lang w:val="id-ID"/>
        </w:rPr>
        <w:t>P</w:t>
      </w:r>
      <w:r w:rsidRPr="00B177C2">
        <w:rPr>
          <w:rFonts w:ascii="Arial" w:hAnsi="Arial" w:cs="Arial"/>
          <w:i/>
          <w:sz w:val="22"/>
          <w:szCs w:val="22"/>
        </w:rPr>
        <w:t xml:space="preserve">riority </w:t>
      </w:r>
      <w:r w:rsidRPr="00B177C2">
        <w:rPr>
          <w:rFonts w:ascii="Arial" w:hAnsi="Arial" w:cs="Arial"/>
          <w:i/>
          <w:sz w:val="22"/>
          <w:szCs w:val="22"/>
          <w:lang w:val="id-ID"/>
        </w:rPr>
        <w:t>N</w:t>
      </w:r>
      <w:r w:rsidRPr="00B177C2">
        <w:rPr>
          <w:rFonts w:ascii="Arial" w:hAnsi="Arial" w:cs="Arial"/>
          <w:i/>
          <w:sz w:val="22"/>
          <w:szCs w:val="22"/>
        </w:rPr>
        <w:t>umber ( RPN)</w:t>
      </w:r>
      <w:r w:rsidRPr="00B177C2">
        <w:rPr>
          <w:rFonts w:ascii="Arial" w:hAnsi="Arial" w:cs="Arial"/>
          <w:sz w:val="22"/>
          <w:szCs w:val="22"/>
          <w:lang w:val="id-ID"/>
        </w:rPr>
        <w:t>, mungkin</w:t>
      </w:r>
      <w:r w:rsidRPr="00B177C2">
        <w:rPr>
          <w:rFonts w:ascii="Arial" w:hAnsi="Arial" w:cs="Arial"/>
          <w:sz w:val="22"/>
          <w:szCs w:val="22"/>
        </w:rPr>
        <w:t xml:space="preserve"> </w:t>
      </w:r>
      <w:r w:rsidRPr="00B177C2">
        <w:rPr>
          <w:rFonts w:ascii="Arial" w:hAnsi="Arial" w:cs="Arial"/>
          <w:sz w:val="22"/>
          <w:szCs w:val="22"/>
          <w:lang w:val="id-ID"/>
        </w:rPr>
        <w:t xml:space="preserve">dapat memilih </w:t>
      </w:r>
      <w:r w:rsidRPr="00B177C2">
        <w:rPr>
          <w:rFonts w:ascii="Arial" w:hAnsi="Arial" w:cs="Arial"/>
          <w:i/>
          <w:iCs/>
          <w:sz w:val="22"/>
          <w:szCs w:val="22"/>
          <w:lang w:val="id-ID"/>
        </w:rPr>
        <w:t>“cut off point</w:t>
      </w:r>
      <w:r w:rsidRPr="00B177C2">
        <w:rPr>
          <w:rFonts w:ascii="Arial" w:hAnsi="Arial" w:cs="Arial"/>
          <w:sz w:val="22"/>
          <w:szCs w:val="22"/>
          <w:lang w:val="id-ID"/>
        </w:rPr>
        <w:t>” untuk menentukan</w:t>
      </w:r>
      <w:r w:rsidRPr="00B177C2">
        <w:rPr>
          <w:rFonts w:ascii="Arial" w:hAnsi="Arial" w:cs="Arial"/>
          <w:sz w:val="22"/>
          <w:szCs w:val="22"/>
        </w:rPr>
        <w:t xml:space="preserve"> </w:t>
      </w:r>
      <w:r w:rsidRPr="00B177C2">
        <w:rPr>
          <w:rFonts w:ascii="Arial" w:hAnsi="Arial" w:cs="Arial"/>
          <w:sz w:val="22"/>
          <w:szCs w:val="22"/>
          <w:lang w:val="id-ID"/>
        </w:rPr>
        <w:t>prioritas.</w:t>
      </w:r>
    </w:p>
    <w:p w:rsidR="00036A7E" w:rsidRPr="00B177C2" w:rsidRDefault="00036A7E" w:rsidP="00B963C2">
      <w:pPr>
        <w:pStyle w:val="ListParagraph"/>
        <w:numPr>
          <w:ilvl w:val="1"/>
          <w:numId w:val="28"/>
        </w:numPr>
        <w:spacing w:line="360" w:lineRule="auto"/>
        <w:ind w:left="851" w:hanging="283"/>
        <w:rPr>
          <w:rFonts w:ascii="Arial" w:hAnsi="Arial" w:cs="Arial"/>
          <w:bCs/>
          <w:sz w:val="22"/>
          <w:szCs w:val="22"/>
        </w:rPr>
      </w:pPr>
      <w:r w:rsidRPr="00B177C2">
        <w:rPr>
          <w:rFonts w:ascii="Arial" w:hAnsi="Arial" w:cs="Arial"/>
          <w:sz w:val="22"/>
          <w:szCs w:val="22"/>
          <w:lang w:val="id-ID"/>
        </w:rPr>
        <w:t>Nilai dibawah cut</w:t>
      </w:r>
      <w:r w:rsidR="000D6083" w:rsidRPr="00B177C2">
        <w:rPr>
          <w:rFonts w:ascii="Arial" w:hAnsi="Arial" w:cs="Arial"/>
          <w:sz w:val="22"/>
          <w:szCs w:val="22"/>
          <w:lang w:val="id-ID"/>
        </w:rPr>
        <w:t xml:space="preserve"> </w:t>
      </w:r>
      <w:r w:rsidRPr="00B177C2">
        <w:rPr>
          <w:rFonts w:ascii="Arial" w:hAnsi="Arial" w:cs="Arial"/>
          <w:sz w:val="22"/>
          <w:szCs w:val="22"/>
          <w:lang w:val="id-ID"/>
        </w:rPr>
        <w:t xml:space="preserve">off </w:t>
      </w:r>
      <w:r w:rsidR="001F00D1" w:rsidRPr="00B177C2">
        <w:rPr>
          <w:rFonts w:ascii="Arial" w:hAnsi="Arial" w:cs="Arial"/>
          <w:sz w:val="22"/>
          <w:szCs w:val="22"/>
          <w:lang w:val="en-ID"/>
        </w:rPr>
        <w:t xml:space="preserve"> </w:t>
      </w:r>
      <w:r w:rsidRPr="00B177C2">
        <w:rPr>
          <w:rFonts w:ascii="Arial" w:hAnsi="Arial" w:cs="Arial"/>
          <w:sz w:val="22"/>
          <w:szCs w:val="22"/>
          <w:lang w:val="id-ID"/>
        </w:rPr>
        <w:t>point tidak memerlukan</w:t>
      </w:r>
      <w:r w:rsidRPr="00B177C2">
        <w:rPr>
          <w:rFonts w:ascii="Arial" w:hAnsi="Arial" w:cs="Arial"/>
          <w:sz w:val="22"/>
          <w:szCs w:val="22"/>
        </w:rPr>
        <w:t xml:space="preserve"> </w:t>
      </w:r>
      <w:r w:rsidRPr="00B177C2">
        <w:rPr>
          <w:rFonts w:ascii="Arial" w:hAnsi="Arial" w:cs="Arial"/>
          <w:sz w:val="22"/>
          <w:szCs w:val="22"/>
          <w:lang w:val="id-ID"/>
        </w:rPr>
        <w:t>tindakan segera kecuali tersedia waktu</w:t>
      </w:r>
      <w:r w:rsidRPr="00B177C2">
        <w:rPr>
          <w:rFonts w:ascii="Arial" w:hAnsi="Arial" w:cs="Arial"/>
          <w:sz w:val="22"/>
          <w:szCs w:val="22"/>
        </w:rPr>
        <w:t>.</w:t>
      </w:r>
    </w:p>
    <w:p w:rsidR="003629BF" w:rsidRPr="00B177C2" w:rsidRDefault="00036A7E" w:rsidP="00B963C2">
      <w:pPr>
        <w:pStyle w:val="ListParagraph"/>
        <w:numPr>
          <w:ilvl w:val="1"/>
          <w:numId w:val="28"/>
        </w:numPr>
        <w:spacing w:line="360" w:lineRule="auto"/>
        <w:ind w:left="851" w:hanging="283"/>
        <w:rPr>
          <w:rFonts w:ascii="Arial" w:hAnsi="Arial" w:cs="Arial"/>
          <w:bCs/>
          <w:sz w:val="22"/>
          <w:szCs w:val="22"/>
        </w:rPr>
      </w:pPr>
      <w:r w:rsidRPr="00B177C2">
        <w:rPr>
          <w:rFonts w:ascii="Arial" w:hAnsi="Arial" w:cs="Arial"/>
          <w:sz w:val="22"/>
          <w:szCs w:val="22"/>
          <w:lang w:val="id-ID"/>
        </w:rPr>
        <w:t>Nilai di atas cut</w:t>
      </w:r>
      <w:r w:rsidR="000D6083" w:rsidRPr="00B177C2">
        <w:rPr>
          <w:rFonts w:ascii="Arial" w:hAnsi="Arial" w:cs="Arial"/>
          <w:sz w:val="22"/>
          <w:szCs w:val="22"/>
          <w:lang w:val="id-ID"/>
        </w:rPr>
        <w:t xml:space="preserve"> </w:t>
      </w:r>
      <w:r w:rsidRPr="00B177C2">
        <w:rPr>
          <w:rFonts w:ascii="Arial" w:hAnsi="Arial" w:cs="Arial"/>
          <w:sz w:val="22"/>
          <w:szCs w:val="22"/>
          <w:lang w:val="id-ID"/>
        </w:rPr>
        <w:t xml:space="preserve">off </w:t>
      </w:r>
      <w:r w:rsidR="001F00D1" w:rsidRPr="00B177C2">
        <w:rPr>
          <w:rFonts w:ascii="Arial" w:hAnsi="Arial" w:cs="Arial"/>
          <w:sz w:val="22"/>
          <w:szCs w:val="22"/>
          <w:lang w:val="en-ID"/>
        </w:rPr>
        <w:t xml:space="preserve"> </w:t>
      </w:r>
      <w:r w:rsidRPr="00B177C2">
        <w:rPr>
          <w:rFonts w:ascii="Arial" w:hAnsi="Arial" w:cs="Arial"/>
          <w:sz w:val="22"/>
          <w:szCs w:val="22"/>
          <w:lang w:val="id-ID"/>
        </w:rPr>
        <w:t>point , harus dilakukan</w:t>
      </w:r>
      <w:r w:rsidRPr="00B177C2">
        <w:rPr>
          <w:rFonts w:ascii="Arial" w:hAnsi="Arial" w:cs="Arial"/>
          <w:sz w:val="22"/>
          <w:szCs w:val="22"/>
        </w:rPr>
        <w:t xml:space="preserve"> </w:t>
      </w:r>
      <w:r w:rsidRPr="00B177C2">
        <w:rPr>
          <w:rFonts w:ascii="Arial" w:hAnsi="Arial" w:cs="Arial"/>
          <w:sz w:val="22"/>
          <w:szCs w:val="22"/>
          <w:lang w:val="id-ID"/>
        </w:rPr>
        <w:t>eksplorasi.</w:t>
      </w:r>
    </w:p>
    <w:p w:rsidR="008E0DFD" w:rsidRPr="00B177C2" w:rsidRDefault="00D05293" w:rsidP="00F41526">
      <w:pPr>
        <w:pStyle w:val="NoSpacing"/>
        <w:spacing w:line="360" w:lineRule="auto"/>
        <w:ind w:left="567"/>
        <w:rPr>
          <w:rFonts w:ascii="Arial" w:hAnsi="Arial" w:cs="Arial"/>
          <w:lang w:val="en-ID"/>
        </w:rPr>
      </w:pPr>
      <w:proofErr w:type="gramStart"/>
      <w:r w:rsidRPr="00B177C2">
        <w:rPr>
          <w:rFonts w:ascii="Arial" w:hAnsi="Arial" w:cs="Arial"/>
          <w:lang w:val="en-ID"/>
        </w:rPr>
        <w:t>Contoh :</w:t>
      </w:r>
      <w:proofErr w:type="gramEnd"/>
    </w:p>
    <w:tbl>
      <w:tblPr>
        <w:tblStyle w:val="MediumShading1-Accent3"/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2409"/>
        <w:gridCol w:w="1985"/>
        <w:gridCol w:w="1984"/>
      </w:tblGrid>
      <w:tr w:rsidR="004261CC" w:rsidRPr="00B177C2" w:rsidTr="00F41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261CC" w:rsidRPr="00B177C2" w:rsidRDefault="004261CC" w:rsidP="00F41526">
            <w:pPr>
              <w:spacing w:before="60" w:line="360" w:lineRule="auto"/>
              <w:jc w:val="center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B177C2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Severity Ranking</w:t>
            </w:r>
          </w:p>
        </w:tc>
        <w:tc>
          <w:tcPr>
            <w:tcW w:w="24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261CC" w:rsidRPr="00B177C2" w:rsidRDefault="004261CC" w:rsidP="00F41526">
            <w:pPr>
              <w:spacing w:before="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B177C2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Probablity / Occurrence Ranking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261CC" w:rsidRPr="00B177C2" w:rsidRDefault="004261CC" w:rsidP="00F41526">
            <w:pPr>
              <w:spacing w:before="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B177C2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Detectability Ranking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261CC" w:rsidRPr="00B177C2" w:rsidRDefault="004261CC" w:rsidP="00F41526">
            <w:pPr>
              <w:spacing w:before="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B177C2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RPN</w:t>
            </w:r>
          </w:p>
        </w:tc>
      </w:tr>
      <w:tr w:rsidR="004261CC" w:rsidRPr="00B177C2" w:rsidTr="00F41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4261CC" w:rsidRPr="00B177C2" w:rsidRDefault="004261CC" w:rsidP="00F41526">
            <w:pPr>
              <w:spacing w:before="60" w:line="360" w:lineRule="auto"/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  <w:r w:rsidRPr="00B177C2">
              <w:rPr>
                <w:rFonts w:ascii="Arial" w:hAnsi="Arial" w:cs="Arial"/>
                <w:b w:val="0"/>
                <w:sz w:val="22"/>
                <w:szCs w:val="22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261CC" w:rsidRPr="00B177C2" w:rsidRDefault="004261CC" w:rsidP="00F41526">
            <w:pPr>
              <w:spacing w:before="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177C2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261CC" w:rsidRPr="00B177C2" w:rsidRDefault="004261CC" w:rsidP="00F41526">
            <w:pPr>
              <w:spacing w:before="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177C2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984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4261CC" w:rsidRPr="00B177C2" w:rsidRDefault="004261CC" w:rsidP="00F41526">
            <w:pPr>
              <w:spacing w:before="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177C2">
              <w:rPr>
                <w:rFonts w:ascii="Arial" w:hAnsi="Arial" w:cs="Arial"/>
                <w:sz w:val="22"/>
                <w:szCs w:val="22"/>
              </w:rPr>
              <w:t>20</w:t>
            </w:r>
          </w:p>
        </w:tc>
      </w:tr>
      <w:tr w:rsidR="004261CC" w:rsidRPr="00B177C2" w:rsidTr="00F415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none" w:sz="0" w:space="0" w:color="auto"/>
            </w:tcBorders>
          </w:tcPr>
          <w:p w:rsidR="004261CC" w:rsidRPr="00B177C2" w:rsidRDefault="007575E8" w:rsidP="00F41526">
            <w:pPr>
              <w:spacing w:before="60" w:line="360" w:lineRule="auto"/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  <w:r w:rsidRPr="00B177C2">
              <w:rPr>
                <w:rFonts w:ascii="Arial" w:hAnsi="Arial" w:cs="Arial"/>
                <w:b w:val="0"/>
                <w:sz w:val="22"/>
                <w:szCs w:val="22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261CC" w:rsidRPr="00B177C2" w:rsidRDefault="007575E8" w:rsidP="00F41526">
            <w:pPr>
              <w:spacing w:before="6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177C2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4261CC" w:rsidRPr="00B177C2" w:rsidRDefault="007575E8" w:rsidP="00F41526">
            <w:pPr>
              <w:spacing w:before="6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177C2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984" w:type="dxa"/>
            <w:tcBorders>
              <w:left w:val="none" w:sz="0" w:space="0" w:color="auto"/>
            </w:tcBorders>
          </w:tcPr>
          <w:p w:rsidR="004261CC" w:rsidRPr="00B177C2" w:rsidRDefault="004261CC" w:rsidP="00F41526">
            <w:pPr>
              <w:spacing w:before="6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177C2">
              <w:rPr>
                <w:rFonts w:ascii="Arial" w:hAnsi="Arial" w:cs="Arial"/>
                <w:sz w:val="22"/>
                <w:szCs w:val="22"/>
              </w:rPr>
              <w:t>20</w:t>
            </w:r>
          </w:p>
        </w:tc>
      </w:tr>
    </w:tbl>
    <w:p w:rsidR="00036A7E" w:rsidRPr="00B177C2" w:rsidRDefault="00036A7E" w:rsidP="00B177C2">
      <w:pPr>
        <w:spacing w:line="360" w:lineRule="auto"/>
        <w:ind w:left="142"/>
        <w:jc w:val="both"/>
        <w:rPr>
          <w:rFonts w:ascii="Arial" w:hAnsi="Arial" w:cs="Arial"/>
          <w:sz w:val="22"/>
          <w:szCs w:val="22"/>
        </w:rPr>
      </w:pPr>
    </w:p>
    <w:p w:rsidR="007575E8" w:rsidRPr="00B177C2" w:rsidRDefault="007575E8" w:rsidP="00B177C2">
      <w:pPr>
        <w:spacing w:line="360" w:lineRule="auto"/>
        <w:ind w:left="284"/>
        <w:jc w:val="both"/>
        <w:rPr>
          <w:rFonts w:ascii="Arial" w:hAnsi="Arial" w:cs="Arial"/>
          <w:sz w:val="22"/>
          <w:szCs w:val="22"/>
          <w:lang w:val="en-ID"/>
        </w:rPr>
      </w:pPr>
      <w:r w:rsidRPr="00B177C2">
        <w:rPr>
          <w:rFonts w:ascii="Arial" w:hAnsi="Arial" w:cs="Arial"/>
          <w:sz w:val="22"/>
          <w:szCs w:val="22"/>
        </w:rPr>
        <w:t xml:space="preserve">Jika </w:t>
      </w:r>
      <w:r w:rsidRPr="00B177C2">
        <w:rPr>
          <w:rFonts w:ascii="Arial" w:hAnsi="Arial" w:cs="Arial"/>
          <w:sz w:val="22"/>
          <w:szCs w:val="22"/>
          <w:lang w:val="id-ID"/>
        </w:rPr>
        <w:t>cut off point</w:t>
      </w:r>
      <w:r w:rsidRPr="00B177C2">
        <w:rPr>
          <w:rFonts w:ascii="Arial" w:hAnsi="Arial" w:cs="Arial"/>
          <w:sz w:val="22"/>
          <w:szCs w:val="22"/>
          <w:lang w:val="en-ID"/>
        </w:rPr>
        <w:t xml:space="preserve"> dari </w:t>
      </w:r>
      <w:proofErr w:type="gramStart"/>
      <w:r w:rsidRPr="00B177C2">
        <w:rPr>
          <w:rFonts w:ascii="Arial" w:hAnsi="Arial" w:cs="Arial"/>
          <w:sz w:val="22"/>
          <w:szCs w:val="22"/>
          <w:lang w:val="en-ID"/>
        </w:rPr>
        <w:t>50 :</w:t>
      </w:r>
      <w:proofErr w:type="gramEnd"/>
    </w:p>
    <w:p w:rsidR="007575E8" w:rsidRPr="00B177C2" w:rsidRDefault="007575E8" w:rsidP="00B963C2">
      <w:pPr>
        <w:pStyle w:val="ListParagraph"/>
        <w:numPr>
          <w:ilvl w:val="0"/>
          <w:numId w:val="34"/>
        </w:numPr>
        <w:spacing w:line="360" w:lineRule="auto"/>
        <w:ind w:left="567" w:hanging="283"/>
        <w:jc w:val="both"/>
        <w:rPr>
          <w:rFonts w:ascii="Arial" w:hAnsi="Arial" w:cs="Arial"/>
          <w:sz w:val="22"/>
          <w:szCs w:val="22"/>
          <w:lang w:val="en-ID"/>
        </w:rPr>
      </w:pPr>
      <w:r w:rsidRPr="00B177C2">
        <w:rPr>
          <w:rFonts w:ascii="Arial" w:hAnsi="Arial" w:cs="Arial"/>
          <w:sz w:val="22"/>
          <w:szCs w:val="22"/>
          <w:lang w:val="en-ID"/>
        </w:rPr>
        <w:t>Modus kegagalan :</w:t>
      </w:r>
      <w:r w:rsidR="001F00D1" w:rsidRPr="00B177C2">
        <w:rPr>
          <w:rFonts w:ascii="Arial" w:hAnsi="Arial" w:cs="Arial"/>
          <w:sz w:val="22"/>
          <w:szCs w:val="22"/>
          <w:lang w:val="en-ID"/>
        </w:rPr>
        <w:t xml:space="preserve"> &lt; 20 tidak termasuk sebagai </w:t>
      </w:r>
      <w:r w:rsidR="003613B3" w:rsidRPr="00B177C2">
        <w:rPr>
          <w:rFonts w:ascii="Arial" w:hAnsi="Arial" w:cs="Arial"/>
          <w:sz w:val="22"/>
          <w:szCs w:val="22"/>
          <w:lang w:val="en-ID"/>
        </w:rPr>
        <w:t>focus, resiko diterima oleh rumah sakit</w:t>
      </w:r>
    </w:p>
    <w:p w:rsidR="003613B3" w:rsidRPr="00B177C2" w:rsidRDefault="007575E8" w:rsidP="00B963C2">
      <w:pPr>
        <w:pStyle w:val="ListParagraph"/>
        <w:numPr>
          <w:ilvl w:val="0"/>
          <w:numId w:val="34"/>
        </w:numPr>
        <w:spacing w:line="360" w:lineRule="auto"/>
        <w:ind w:left="567" w:hanging="283"/>
        <w:jc w:val="both"/>
        <w:rPr>
          <w:rFonts w:ascii="Arial" w:hAnsi="Arial" w:cs="Arial"/>
          <w:sz w:val="22"/>
          <w:szCs w:val="22"/>
          <w:lang w:val="en-ID"/>
        </w:rPr>
      </w:pPr>
      <w:r w:rsidRPr="00B177C2">
        <w:rPr>
          <w:rFonts w:ascii="Arial" w:hAnsi="Arial" w:cs="Arial"/>
          <w:sz w:val="22"/>
          <w:szCs w:val="22"/>
          <w:lang w:val="en-ID"/>
        </w:rPr>
        <w:t xml:space="preserve">Modus kegagalan : 20, maka dimasukkan sebagai </w:t>
      </w:r>
      <w:r w:rsidR="001F00D1" w:rsidRPr="00B177C2">
        <w:rPr>
          <w:rFonts w:ascii="Arial" w:hAnsi="Arial" w:cs="Arial"/>
          <w:sz w:val="22"/>
          <w:szCs w:val="22"/>
          <w:lang w:val="en-ID"/>
        </w:rPr>
        <w:t>focus yang mana resiko akan dikontrol atau dieleminasi dengan rencana tindak lanjut</w:t>
      </w:r>
    </w:p>
    <w:p w:rsidR="00A6489B" w:rsidRPr="00B177C2" w:rsidRDefault="00A6489B" w:rsidP="00B177C2">
      <w:pPr>
        <w:spacing w:line="360" w:lineRule="auto"/>
        <w:ind w:left="142"/>
        <w:jc w:val="both"/>
        <w:rPr>
          <w:rFonts w:ascii="Arial" w:hAnsi="Arial" w:cs="Arial"/>
          <w:sz w:val="22"/>
          <w:szCs w:val="22"/>
        </w:rPr>
      </w:pPr>
    </w:p>
    <w:p w:rsidR="003613B3" w:rsidRPr="00AE4474" w:rsidRDefault="003613B3" w:rsidP="00B963C2">
      <w:pPr>
        <w:pStyle w:val="ListParagraph"/>
        <w:numPr>
          <w:ilvl w:val="0"/>
          <w:numId w:val="52"/>
        </w:numPr>
        <w:spacing w:line="360" w:lineRule="auto"/>
        <w:ind w:left="284"/>
        <w:jc w:val="both"/>
        <w:rPr>
          <w:rFonts w:ascii="Arial" w:hAnsi="Arial" w:cs="Arial"/>
          <w:sz w:val="22"/>
          <w:szCs w:val="22"/>
          <w:lang w:val="en-ID"/>
        </w:rPr>
      </w:pPr>
      <w:r w:rsidRPr="00AE4474">
        <w:rPr>
          <w:rFonts w:ascii="Arial" w:eastAsia="Calibri" w:hAnsi="Arial" w:cs="Arial"/>
          <w:sz w:val="22"/>
          <w:szCs w:val="22"/>
          <w:lang w:val="id-ID"/>
        </w:rPr>
        <w:t>Identifikasi Akar Masalah Modus Kegagalan</w:t>
      </w:r>
      <w:r w:rsidR="00B963C2">
        <w:rPr>
          <w:rFonts w:ascii="Arial" w:eastAsia="Calibri" w:hAnsi="Arial" w:cs="Arial"/>
          <w:sz w:val="22"/>
          <w:szCs w:val="22"/>
          <w:lang w:val="en-ID"/>
        </w:rPr>
        <w:t xml:space="preserve"> (Langkah Ke</w:t>
      </w:r>
      <w:r w:rsidR="00427E2C">
        <w:rPr>
          <w:rFonts w:ascii="Arial" w:eastAsia="Calibri" w:hAnsi="Arial" w:cs="Arial"/>
          <w:sz w:val="22"/>
          <w:szCs w:val="22"/>
          <w:lang w:val="en-ID"/>
        </w:rPr>
        <w:t xml:space="preserve"> - 5</w:t>
      </w:r>
      <w:r w:rsidR="00B963C2">
        <w:rPr>
          <w:rFonts w:ascii="Arial" w:eastAsia="Calibri" w:hAnsi="Arial" w:cs="Arial"/>
          <w:sz w:val="22"/>
          <w:szCs w:val="22"/>
          <w:lang w:val="en-ID"/>
        </w:rPr>
        <w:t>)</w:t>
      </w:r>
    </w:p>
    <w:p w:rsidR="003613B3" w:rsidRPr="00B177C2" w:rsidRDefault="003613B3" w:rsidP="00F41526">
      <w:pPr>
        <w:spacing w:line="360" w:lineRule="auto"/>
        <w:ind w:left="284" w:firstLine="567"/>
        <w:jc w:val="both"/>
        <w:rPr>
          <w:rFonts w:ascii="Arial" w:hAnsi="Arial" w:cs="Arial"/>
          <w:sz w:val="22"/>
          <w:szCs w:val="22"/>
          <w:lang w:val="en-ID"/>
        </w:rPr>
      </w:pPr>
      <w:r w:rsidRPr="00B177C2">
        <w:rPr>
          <w:rFonts w:ascii="Arial" w:hAnsi="Arial" w:cs="Arial"/>
          <w:sz w:val="22"/>
          <w:szCs w:val="22"/>
          <w:lang w:val="id-ID"/>
        </w:rPr>
        <w:t xml:space="preserve">Dalam konteks </w:t>
      </w:r>
      <w:r w:rsidRPr="00B177C2">
        <w:rPr>
          <w:rFonts w:ascii="Arial" w:hAnsi="Arial" w:cs="Arial"/>
          <w:i/>
          <w:sz w:val="22"/>
          <w:szCs w:val="22"/>
        </w:rPr>
        <w:t xml:space="preserve">Failure Modes and Effects Analysis (FMEA) </w:t>
      </w:r>
      <w:r w:rsidRPr="00B177C2">
        <w:rPr>
          <w:rFonts w:ascii="Arial" w:hAnsi="Arial" w:cs="Arial"/>
          <w:sz w:val="22"/>
          <w:szCs w:val="22"/>
          <w:lang w:val="id-ID"/>
        </w:rPr>
        <w:t xml:space="preserve"> : RCA digunakan untuk</w:t>
      </w:r>
      <w:r w:rsidRPr="00B177C2">
        <w:rPr>
          <w:rFonts w:ascii="Arial" w:hAnsi="Arial" w:cs="Arial"/>
          <w:sz w:val="22"/>
          <w:szCs w:val="22"/>
        </w:rPr>
        <w:t xml:space="preserve"> </w:t>
      </w:r>
      <w:r w:rsidRPr="00B177C2">
        <w:rPr>
          <w:rFonts w:ascii="Arial" w:hAnsi="Arial" w:cs="Arial"/>
          <w:sz w:val="22"/>
          <w:szCs w:val="22"/>
          <w:lang w:val="id-ID"/>
        </w:rPr>
        <w:t xml:space="preserve">menganalisa </w:t>
      </w:r>
      <w:r w:rsidRPr="00B177C2">
        <w:rPr>
          <w:rFonts w:ascii="Arial" w:hAnsi="Arial" w:cs="Arial"/>
          <w:sz w:val="22"/>
          <w:szCs w:val="22"/>
        </w:rPr>
        <w:t>kemungkinan salah</w:t>
      </w:r>
      <w:r w:rsidR="004B17B1" w:rsidRPr="00B177C2">
        <w:rPr>
          <w:rFonts w:ascii="Arial" w:hAnsi="Arial" w:cs="Arial"/>
          <w:sz w:val="22"/>
          <w:szCs w:val="22"/>
          <w:lang w:val="id-ID"/>
        </w:rPr>
        <w:t xml:space="preserve"> dalam </w:t>
      </w:r>
      <w:r w:rsidR="004B17B1" w:rsidRPr="00B177C2">
        <w:rPr>
          <w:rFonts w:ascii="Arial" w:hAnsi="Arial" w:cs="Arial"/>
          <w:sz w:val="22"/>
          <w:szCs w:val="22"/>
          <w:lang w:val="en-ID"/>
        </w:rPr>
        <w:t>p</w:t>
      </w:r>
      <w:r w:rsidRPr="00B177C2">
        <w:rPr>
          <w:rFonts w:ascii="Arial" w:hAnsi="Arial" w:cs="Arial"/>
          <w:sz w:val="22"/>
          <w:szCs w:val="22"/>
          <w:lang w:val="id-ID"/>
        </w:rPr>
        <w:t>roses dan</w:t>
      </w:r>
      <w:r w:rsidRPr="00B177C2">
        <w:rPr>
          <w:rFonts w:ascii="Arial" w:hAnsi="Arial" w:cs="Arial"/>
          <w:sz w:val="22"/>
          <w:szCs w:val="22"/>
        </w:rPr>
        <w:t xml:space="preserve"> </w:t>
      </w:r>
      <w:r w:rsidRPr="00B177C2">
        <w:rPr>
          <w:rFonts w:ascii="Arial" w:hAnsi="Arial" w:cs="Arial"/>
          <w:sz w:val="22"/>
          <w:szCs w:val="22"/>
          <w:lang w:val="id-ID"/>
        </w:rPr>
        <w:t>sistem.</w:t>
      </w:r>
      <w:r w:rsidRPr="00B177C2">
        <w:rPr>
          <w:rFonts w:ascii="Arial" w:hAnsi="Arial" w:cs="Arial"/>
          <w:sz w:val="22"/>
          <w:szCs w:val="22"/>
          <w:lang w:val="en-ID"/>
        </w:rPr>
        <w:t xml:space="preserve"> </w:t>
      </w:r>
      <w:r w:rsidRPr="00B177C2">
        <w:rPr>
          <w:rFonts w:ascii="Arial" w:hAnsi="Arial" w:cs="Arial"/>
          <w:sz w:val="22"/>
          <w:szCs w:val="22"/>
          <w:lang w:val="id-ID"/>
        </w:rPr>
        <w:t xml:space="preserve">Desainnya adalah </w:t>
      </w:r>
      <w:r w:rsidRPr="00B177C2">
        <w:rPr>
          <w:rFonts w:ascii="Arial" w:hAnsi="Arial" w:cs="Arial"/>
          <w:sz w:val="22"/>
          <w:szCs w:val="22"/>
          <w:lang w:val="en-ID"/>
        </w:rPr>
        <w:t xml:space="preserve"> </w:t>
      </w:r>
      <w:r w:rsidR="004B17B1" w:rsidRPr="00B177C2">
        <w:rPr>
          <w:rFonts w:ascii="Arial" w:hAnsi="Arial" w:cs="Arial"/>
          <w:sz w:val="22"/>
          <w:szCs w:val="22"/>
          <w:lang w:val="en-ID"/>
        </w:rPr>
        <w:t>k</w:t>
      </w:r>
      <w:r w:rsidRPr="00B177C2">
        <w:rPr>
          <w:rFonts w:ascii="Arial" w:hAnsi="Arial" w:cs="Arial"/>
          <w:sz w:val="22"/>
          <w:szCs w:val="22"/>
          <w:lang w:val="id-ID"/>
        </w:rPr>
        <w:t xml:space="preserve">egagalan </w:t>
      </w:r>
      <w:r w:rsidRPr="00B177C2">
        <w:rPr>
          <w:rFonts w:ascii="Arial" w:hAnsi="Arial" w:cs="Arial"/>
          <w:sz w:val="22"/>
          <w:szCs w:val="22"/>
          <w:lang w:val="id-ID"/>
        </w:rPr>
        <w:lastRenderedPageBreak/>
        <w:t>dimasa datang bisa dicegah.</w:t>
      </w:r>
      <w:r w:rsidRPr="00B177C2">
        <w:rPr>
          <w:rFonts w:ascii="Arial" w:hAnsi="Arial" w:cs="Arial"/>
          <w:sz w:val="22"/>
          <w:szCs w:val="22"/>
        </w:rPr>
        <w:t xml:space="preserve"> </w:t>
      </w:r>
      <w:r w:rsidRPr="00B177C2">
        <w:rPr>
          <w:rFonts w:ascii="Arial" w:hAnsi="Arial" w:cs="Arial"/>
          <w:sz w:val="22"/>
          <w:szCs w:val="22"/>
          <w:lang w:val="id-ID"/>
        </w:rPr>
        <w:t>Kalaupun tidak dapat dicegah, pasien harus di proteksi</w:t>
      </w:r>
      <w:r w:rsidRPr="00B177C2">
        <w:rPr>
          <w:rFonts w:ascii="Arial" w:hAnsi="Arial" w:cs="Arial"/>
          <w:sz w:val="22"/>
          <w:szCs w:val="22"/>
        </w:rPr>
        <w:t xml:space="preserve"> </w:t>
      </w:r>
      <w:r w:rsidRPr="00B177C2">
        <w:rPr>
          <w:rFonts w:ascii="Arial" w:hAnsi="Arial" w:cs="Arial"/>
          <w:sz w:val="22"/>
          <w:szCs w:val="22"/>
          <w:lang w:val="id-ID"/>
        </w:rPr>
        <w:t>terhadap dampak kegagalan t</w:t>
      </w:r>
      <w:r w:rsidRPr="00B177C2">
        <w:rPr>
          <w:rFonts w:ascii="Arial" w:hAnsi="Arial" w:cs="Arial"/>
          <w:sz w:val="22"/>
          <w:szCs w:val="22"/>
        </w:rPr>
        <w:t>ersebut</w:t>
      </w:r>
      <w:r w:rsidRPr="00B177C2">
        <w:rPr>
          <w:rFonts w:ascii="Arial" w:hAnsi="Arial" w:cs="Arial"/>
          <w:sz w:val="22"/>
          <w:szCs w:val="22"/>
          <w:lang w:val="id-ID"/>
        </w:rPr>
        <w:t xml:space="preserve"> atau dampak di</w:t>
      </w:r>
      <w:r w:rsidRPr="00B177C2">
        <w:rPr>
          <w:rFonts w:ascii="Arial" w:hAnsi="Arial" w:cs="Arial"/>
          <w:sz w:val="22"/>
          <w:szCs w:val="22"/>
        </w:rPr>
        <w:t xml:space="preserve"> </w:t>
      </w:r>
      <w:r w:rsidRPr="00B177C2">
        <w:rPr>
          <w:rFonts w:ascii="Arial" w:hAnsi="Arial" w:cs="Arial"/>
          <w:i/>
          <w:sz w:val="22"/>
          <w:szCs w:val="22"/>
          <w:lang w:val="id-ID"/>
        </w:rPr>
        <w:t>mitigasi.</w:t>
      </w:r>
      <w:r w:rsidRPr="00B177C2">
        <w:rPr>
          <w:rFonts w:ascii="Arial" w:hAnsi="Arial" w:cs="Arial"/>
          <w:sz w:val="22"/>
          <w:szCs w:val="22"/>
        </w:rPr>
        <w:t xml:space="preserve"> </w:t>
      </w:r>
      <w:r w:rsidRPr="00B177C2">
        <w:rPr>
          <w:rFonts w:ascii="Arial" w:hAnsi="Arial" w:cs="Arial"/>
          <w:sz w:val="22"/>
          <w:szCs w:val="22"/>
          <w:lang w:val="id-ID"/>
        </w:rPr>
        <w:t>Alat bantu yang bisa digunakan untuk analisa akar penyebab :</w:t>
      </w:r>
    </w:p>
    <w:p w:rsidR="003613B3" w:rsidRPr="00B177C2" w:rsidRDefault="003613B3" w:rsidP="00B963C2">
      <w:pPr>
        <w:pStyle w:val="ListParagraph"/>
        <w:numPr>
          <w:ilvl w:val="0"/>
          <w:numId w:val="43"/>
        </w:numPr>
        <w:spacing w:line="360" w:lineRule="auto"/>
        <w:ind w:left="568" w:hanging="284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>Brainstorming.</w:t>
      </w:r>
    </w:p>
    <w:p w:rsidR="003613B3" w:rsidRPr="00B177C2" w:rsidRDefault="003613B3" w:rsidP="00B26356">
      <w:pPr>
        <w:pStyle w:val="ListParagraph"/>
        <w:spacing w:line="360" w:lineRule="auto"/>
        <w:ind w:left="568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 xml:space="preserve">Analisa akar </w:t>
      </w:r>
      <w:proofErr w:type="gramStart"/>
      <w:r w:rsidRPr="00B177C2">
        <w:rPr>
          <w:rFonts w:ascii="Arial" w:hAnsi="Arial" w:cs="Arial"/>
          <w:sz w:val="22"/>
          <w:szCs w:val="22"/>
        </w:rPr>
        <w:t>penyebab :</w:t>
      </w:r>
      <w:proofErr w:type="gramEnd"/>
      <w:r w:rsidRPr="00B177C2">
        <w:rPr>
          <w:rFonts w:ascii="Arial" w:hAnsi="Arial" w:cs="Arial"/>
          <w:sz w:val="22"/>
          <w:szCs w:val="22"/>
        </w:rPr>
        <w:t xml:space="preserve"> jika diinginkan ide / solusi yang tidak terbatas untuk menemukan akar masalah dari semua pihak dalam proses perbaikan.</w:t>
      </w:r>
    </w:p>
    <w:p w:rsidR="003613B3" w:rsidRPr="00B177C2" w:rsidRDefault="003613B3" w:rsidP="00B26356">
      <w:pPr>
        <w:pStyle w:val="ListParagraph"/>
        <w:spacing w:line="360" w:lineRule="auto"/>
        <w:ind w:left="568"/>
        <w:jc w:val="both"/>
        <w:rPr>
          <w:rFonts w:ascii="Arial" w:hAnsi="Arial" w:cs="Arial"/>
          <w:sz w:val="22"/>
          <w:szCs w:val="22"/>
        </w:rPr>
      </w:pPr>
      <w:proofErr w:type="gramStart"/>
      <w:r w:rsidRPr="00B177C2">
        <w:rPr>
          <w:rFonts w:ascii="Arial" w:hAnsi="Arial" w:cs="Arial"/>
          <w:sz w:val="22"/>
          <w:szCs w:val="22"/>
        </w:rPr>
        <w:t>Tujuan :</w:t>
      </w:r>
      <w:proofErr w:type="gramEnd"/>
      <w:r w:rsidRPr="00B177C2">
        <w:rPr>
          <w:rFonts w:ascii="Arial" w:hAnsi="Arial" w:cs="Arial"/>
          <w:sz w:val="22"/>
          <w:szCs w:val="22"/>
        </w:rPr>
        <w:t xml:space="preserve"> untuk menghasilkan beberapa ide-ide dalam waktu minimum melalui proses kreatif dalam kelompok.</w:t>
      </w:r>
    </w:p>
    <w:p w:rsidR="003613B3" w:rsidRPr="00B177C2" w:rsidRDefault="003613B3" w:rsidP="00B963C2">
      <w:pPr>
        <w:pStyle w:val="ListParagraph"/>
        <w:numPr>
          <w:ilvl w:val="0"/>
          <w:numId w:val="43"/>
        </w:numPr>
        <w:spacing w:line="360" w:lineRule="auto"/>
        <w:ind w:left="568" w:hanging="284"/>
        <w:jc w:val="both"/>
        <w:rPr>
          <w:rFonts w:ascii="Arial" w:hAnsi="Arial" w:cs="Arial"/>
          <w:i/>
          <w:sz w:val="22"/>
          <w:szCs w:val="22"/>
        </w:rPr>
      </w:pPr>
      <w:r w:rsidRPr="00B177C2">
        <w:rPr>
          <w:rFonts w:ascii="Arial" w:hAnsi="Arial" w:cs="Arial"/>
          <w:i/>
          <w:sz w:val="22"/>
          <w:szCs w:val="22"/>
        </w:rPr>
        <w:t>Cause &amp; Effect Diagram.</w:t>
      </w:r>
    </w:p>
    <w:p w:rsidR="003613B3" w:rsidRPr="00B177C2" w:rsidRDefault="003613B3" w:rsidP="00B26356">
      <w:pPr>
        <w:pStyle w:val="ListParagraph"/>
        <w:spacing w:line="360" w:lineRule="auto"/>
        <w:ind w:left="568"/>
        <w:jc w:val="both"/>
        <w:rPr>
          <w:rFonts w:ascii="Arial" w:hAnsi="Arial" w:cs="Arial"/>
          <w:i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 xml:space="preserve">Analisa akar </w:t>
      </w:r>
      <w:proofErr w:type="gramStart"/>
      <w:r w:rsidRPr="00B177C2">
        <w:rPr>
          <w:rFonts w:ascii="Arial" w:hAnsi="Arial" w:cs="Arial"/>
          <w:sz w:val="22"/>
          <w:szCs w:val="22"/>
        </w:rPr>
        <w:t>penyebab :</w:t>
      </w:r>
      <w:proofErr w:type="gramEnd"/>
      <w:r w:rsidRPr="00B177C2">
        <w:rPr>
          <w:rFonts w:ascii="Arial" w:hAnsi="Arial" w:cs="Arial"/>
          <w:sz w:val="22"/>
          <w:szCs w:val="22"/>
        </w:rPr>
        <w:t xml:space="preserve"> ketika masalah memiliki beberapa penyebab.</w:t>
      </w:r>
    </w:p>
    <w:p w:rsidR="003613B3" w:rsidRPr="00B177C2" w:rsidRDefault="003613B3" w:rsidP="00B26356">
      <w:pPr>
        <w:pStyle w:val="ListParagraph"/>
        <w:spacing w:line="360" w:lineRule="auto"/>
        <w:ind w:left="568"/>
        <w:jc w:val="both"/>
        <w:rPr>
          <w:rFonts w:ascii="Arial" w:hAnsi="Arial" w:cs="Arial"/>
          <w:sz w:val="22"/>
          <w:szCs w:val="22"/>
        </w:rPr>
      </w:pPr>
      <w:proofErr w:type="gramStart"/>
      <w:r w:rsidRPr="00B177C2">
        <w:rPr>
          <w:rFonts w:ascii="Arial" w:hAnsi="Arial" w:cs="Arial"/>
          <w:sz w:val="22"/>
          <w:szCs w:val="22"/>
        </w:rPr>
        <w:t>Tujuannya :</w:t>
      </w:r>
      <w:proofErr w:type="gramEnd"/>
      <w:r w:rsidRPr="00B177C2">
        <w:rPr>
          <w:rFonts w:ascii="Arial" w:hAnsi="Arial" w:cs="Arial"/>
          <w:sz w:val="22"/>
          <w:szCs w:val="22"/>
        </w:rPr>
        <w:t xml:space="preserve"> untuk menampilkan gambaran yang jelas dari beberapa hubungan sebab akibat antara hasil dan faktor yang mempengaruhi.</w:t>
      </w:r>
    </w:p>
    <w:p w:rsidR="003613B3" w:rsidRPr="00B177C2" w:rsidRDefault="003613B3" w:rsidP="00B26356">
      <w:pPr>
        <w:pStyle w:val="ListParagraph"/>
        <w:spacing w:line="360" w:lineRule="auto"/>
        <w:ind w:left="568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>Menggunakan 5 faktor yaitu = 5 M + 1 E</w:t>
      </w:r>
    </w:p>
    <w:p w:rsidR="003613B3" w:rsidRDefault="003613B3" w:rsidP="00B26356">
      <w:pPr>
        <w:pStyle w:val="ListParagraph"/>
        <w:spacing w:line="360" w:lineRule="auto"/>
        <w:ind w:left="568"/>
        <w:jc w:val="both"/>
        <w:rPr>
          <w:rFonts w:ascii="Arial" w:hAnsi="Arial" w:cs="Arial"/>
          <w:sz w:val="22"/>
          <w:szCs w:val="22"/>
          <w:lang w:val="id-ID"/>
        </w:rPr>
      </w:pPr>
      <w:proofErr w:type="gramStart"/>
      <w:r w:rsidRPr="00B177C2">
        <w:rPr>
          <w:rFonts w:ascii="Arial" w:hAnsi="Arial" w:cs="Arial"/>
          <w:sz w:val="22"/>
          <w:szCs w:val="22"/>
        </w:rPr>
        <w:t>1 Tulang mencakup “</w:t>
      </w:r>
      <w:r w:rsidRPr="00B177C2">
        <w:rPr>
          <w:rFonts w:ascii="Arial" w:hAnsi="Arial" w:cs="Arial"/>
          <w:i/>
          <w:sz w:val="22"/>
          <w:szCs w:val="22"/>
        </w:rPr>
        <w:t>Why”</w:t>
      </w:r>
      <w:r w:rsidRPr="00B177C2">
        <w:rPr>
          <w:rFonts w:ascii="Arial" w:hAnsi="Arial" w:cs="Arial"/>
          <w:sz w:val="22"/>
          <w:szCs w:val="22"/>
        </w:rPr>
        <w:t xml:space="preserve"> sebanyak 5 kali.</w:t>
      </w:r>
      <w:proofErr w:type="gramEnd"/>
    </w:p>
    <w:p w:rsidR="00B26356" w:rsidRDefault="00B26356" w:rsidP="00B26356">
      <w:pPr>
        <w:pStyle w:val="ListParagraph"/>
        <w:spacing w:line="360" w:lineRule="auto"/>
        <w:ind w:left="568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77696" behindDoc="0" locked="0" layoutInCell="1" allowOverlap="1" wp14:anchorId="43E698B7" wp14:editId="007D8478">
            <wp:simplePos x="0" y="0"/>
            <wp:positionH relativeFrom="column">
              <wp:posOffset>308610</wp:posOffset>
            </wp:positionH>
            <wp:positionV relativeFrom="paragraph">
              <wp:posOffset>200660</wp:posOffset>
            </wp:positionV>
            <wp:extent cx="5417185" cy="2337435"/>
            <wp:effectExtent l="0" t="0" r="0" b="0"/>
            <wp:wrapNone/>
            <wp:docPr id="7" name="Picture 7" descr="gambarartikelindonesia27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ambarartikelindonesia27_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233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6356" w:rsidRDefault="00B26356" w:rsidP="00B26356">
      <w:pPr>
        <w:pStyle w:val="ListParagraph"/>
        <w:spacing w:line="360" w:lineRule="auto"/>
        <w:ind w:left="568"/>
        <w:jc w:val="both"/>
        <w:rPr>
          <w:rFonts w:ascii="Arial" w:hAnsi="Arial" w:cs="Arial"/>
          <w:sz w:val="22"/>
          <w:szCs w:val="22"/>
          <w:lang w:val="id-ID"/>
        </w:rPr>
      </w:pPr>
    </w:p>
    <w:p w:rsidR="00B26356" w:rsidRDefault="00B26356" w:rsidP="00B26356">
      <w:pPr>
        <w:pStyle w:val="ListParagraph"/>
        <w:spacing w:line="360" w:lineRule="auto"/>
        <w:ind w:left="568"/>
        <w:jc w:val="both"/>
        <w:rPr>
          <w:rFonts w:ascii="Arial" w:hAnsi="Arial" w:cs="Arial"/>
          <w:sz w:val="22"/>
          <w:szCs w:val="22"/>
          <w:lang w:val="id-ID"/>
        </w:rPr>
      </w:pPr>
    </w:p>
    <w:p w:rsidR="00B26356" w:rsidRDefault="00B26356" w:rsidP="00B26356">
      <w:pPr>
        <w:pStyle w:val="ListParagraph"/>
        <w:spacing w:line="360" w:lineRule="auto"/>
        <w:ind w:left="568"/>
        <w:jc w:val="both"/>
        <w:rPr>
          <w:rFonts w:ascii="Arial" w:hAnsi="Arial" w:cs="Arial"/>
          <w:sz w:val="22"/>
          <w:szCs w:val="22"/>
          <w:lang w:val="id-ID"/>
        </w:rPr>
      </w:pPr>
    </w:p>
    <w:p w:rsidR="00B26356" w:rsidRDefault="00B26356" w:rsidP="00B26356">
      <w:pPr>
        <w:pStyle w:val="ListParagraph"/>
        <w:spacing w:line="360" w:lineRule="auto"/>
        <w:ind w:left="568"/>
        <w:jc w:val="both"/>
        <w:rPr>
          <w:rFonts w:ascii="Arial" w:hAnsi="Arial" w:cs="Arial"/>
          <w:sz w:val="22"/>
          <w:szCs w:val="22"/>
          <w:lang w:val="id-ID"/>
        </w:rPr>
      </w:pPr>
    </w:p>
    <w:p w:rsidR="00B26356" w:rsidRDefault="00B26356" w:rsidP="00B26356">
      <w:pPr>
        <w:pStyle w:val="ListParagraph"/>
        <w:spacing w:line="360" w:lineRule="auto"/>
        <w:ind w:left="568"/>
        <w:jc w:val="both"/>
        <w:rPr>
          <w:rFonts w:ascii="Arial" w:hAnsi="Arial" w:cs="Arial"/>
          <w:sz w:val="22"/>
          <w:szCs w:val="22"/>
          <w:lang w:val="id-ID"/>
        </w:rPr>
      </w:pPr>
    </w:p>
    <w:p w:rsidR="00B26356" w:rsidRDefault="00B26356" w:rsidP="00B26356">
      <w:pPr>
        <w:pStyle w:val="ListParagraph"/>
        <w:spacing w:line="360" w:lineRule="auto"/>
        <w:ind w:left="568"/>
        <w:jc w:val="both"/>
        <w:rPr>
          <w:rFonts w:ascii="Arial" w:hAnsi="Arial" w:cs="Arial"/>
          <w:sz w:val="22"/>
          <w:szCs w:val="22"/>
          <w:lang w:val="id-ID"/>
        </w:rPr>
      </w:pPr>
    </w:p>
    <w:p w:rsidR="00B26356" w:rsidRDefault="00B26356" w:rsidP="00B26356">
      <w:pPr>
        <w:pStyle w:val="ListParagraph"/>
        <w:spacing w:line="360" w:lineRule="auto"/>
        <w:ind w:left="568"/>
        <w:jc w:val="both"/>
        <w:rPr>
          <w:rFonts w:ascii="Arial" w:hAnsi="Arial" w:cs="Arial"/>
          <w:sz w:val="22"/>
          <w:szCs w:val="22"/>
          <w:lang w:val="id-ID"/>
        </w:rPr>
      </w:pPr>
    </w:p>
    <w:p w:rsidR="00B26356" w:rsidRDefault="00B26356" w:rsidP="00B26356">
      <w:pPr>
        <w:pStyle w:val="ListParagraph"/>
        <w:spacing w:line="360" w:lineRule="auto"/>
        <w:ind w:left="568"/>
        <w:jc w:val="both"/>
        <w:rPr>
          <w:rFonts w:ascii="Arial" w:hAnsi="Arial" w:cs="Arial"/>
          <w:sz w:val="22"/>
          <w:szCs w:val="22"/>
          <w:lang w:val="id-ID"/>
        </w:rPr>
      </w:pPr>
    </w:p>
    <w:p w:rsidR="00B26356" w:rsidRPr="00B26356" w:rsidRDefault="00B26356" w:rsidP="00B26356">
      <w:pPr>
        <w:pStyle w:val="ListParagraph"/>
        <w:spacing w:line="360" w:lineRule="auto"/>
        <w:ind w:left="568"/>
        <w:jc w:val="both"/>
        <w:rPr>
          <w:rFonts w:ascii="Arial" w:hAnsi="Arial" w:cs="Arial"/>
          <w:sz w:val="22"/>
          <w:szCs w:val="22"/>
          <w:lang w:val="id-ID"/>
        </w:rPr>
      </w:pPr>
    </w:p>
    <w:p w:rsidR="00685288" w:rsidRPr="00B177C2" w:rsidRDefault="00685288" w:rsidP="00B177C2">
      <w:pPr>
        <w:pStyle w:val="ListParagraph"/>
        <w:spacing w:line="360" w:lineRule="auto"/>
        <w:ind w:left="284"/>
        <w:jc w:val="both"/>
        <w:rPr>
          <w:rFonts w:ascii="Arial" w:hAnsi="Arial" w:cs="Arial"/>
          <w:i/>
          <w:sz w:val="22"/>
          <w:szCs w:val="22"/>
          <w:lang w:val="id-ID"/>
        </w:rPr>
      </w:pPr>
    </w:p>
    <w:p w:rsidR="003613B3" w:rsidRPr="00B26356" w:rsidRDefault="003613B3" w:rsidP="00B177C2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3613B3" w:rsidRPr="00B26356" w:rsidRDefault="003613B3" w:rsidP="00B963C2">
      <w:pPr>
        <w:pStyle w:val="ListParagraph"/>
        <w:numPr>
          <w:ilvl w:val="0"/>
          <w:numId w:val="52"/>
        </w:numPr>
        <w:spacing w:line="360" w:lineRule="auto"/>
        <w:ind w:left="284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B26356">
        <w:rPr>
          <w:rFonts w:ascii="Arial" w:hAnsi="Arial" w:cs="Arial"/>
          <w:sz w:val="22"/>
          <w:szCs w:val="22"/>
        </w:rPr>
        <w:t>Redesain P</w:t>
      </w:r>
      <w:r w:rsidR="00B26356">
        <w:rPr>
          <w:rFonts w:ascii="Arial" w:hAnsi="Arial" w:cs="Arial"/>
          <w:sz w:val="22"/>
          <w:szCs w:val="22"/>
          <w:lang w:val="id-ID"/>
        </w:rPr>
        <w:t>roses</w:t>
      </w:r>
      <w:r w:rsidR="00B963C2">
        <w:rPr>
          <w:rFonts w:ascii="Arial" w:hAnsi="Arial" w:cs="Arial"/>
          <w:sz w:val="22"/>
          <w:szCs w:val="22"/>
          <w:lang w:val="en-ID"/>
        </w:rPr>
        <w:t xml:space="preserve"> (Langkah Ke</w:t>
      </w:r>
      <w:r w:rsidR="00427E2C">
        <w:rPr>
          <w:rFonts w:ascii="Arial" w:hAnsi="Arial" w:cs="Arial"/>
          <w:sz w:val="22"/>
          <w:szCs w:val="22"/>
          <w:lang w:val="en-ID"/>
        </w:rPr>
        <w:t xml:space="preserve"> - 6</w:t>
      </w:r>
      <w:r w:rsidR="00B963C2">
        <w:rPr>
          <w:rFonts w:ascii="Arial" w:hAnsi="Arial" w:cs="Arial"/>
          <w:sz w:val="22"/>
          <w:szCs w:val="22"/>
          <w:lang w:val="en-ID"/>
        </w:rPr>
        <w:t>)</w:t>
      </w:r>
    </w:p>
    <w:p w:rsidR="003613B3" w:rsidRPr="00B177C2" w:rsidRDefault="003613B3" w:rsidP="00B26356">
      <w:pPr>
        <w:spacing w:line="360" w:lineRule="auto"/>
        <w:ind w:left="284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>Hal y</w:t>
      </w:r>
      <w:r w:rsidRPr="00B177C2">
        <w:rPr>
          <w:rFonts w:ascii="Arial" w:hAnsi="Arial" w:cs="Arial"/>
          <w:sz w:val="22"/>
          <w:szCs w:val="22"/>
          <w:lang w:val="id-ID"/>
        </w:rPr>
        <w:t>ang</w:t>
      </w:r>
      <w:r w:rsidRPr="00B177C2">
        <w:rPr>
          <w:rFonts w:ascii="Arial" w:hAnsi="Arial" w:cs="Arial"/>
          <w:sz w:val="22"/>
          <w:szCs w:val="22"/>
        </w:rPr>
        <w:t xml:space="preserve"> perlu dilakukan </w:t>
      </w:r>
      <w:proofErr w:type="gramStart"/>
      <w:r w:rsidRPr="00B177C2">
        <w:rPr>
          <w:rFonts w:ascii="Arial" w:hAnsi="Arial" w:cs="Arial"/>
          <w:sz w:val="22"/>
          <w:szCs w:val="22"/>
        </w:rPr>
        <w:t>adalah :</w:t>
      </w:r>
      <w:proofErr w:type="gramEnd"/>
    </w:p>
    <w:p w:rsidR="003613B3" w:rsidRPr="00B177C2" w:rsidRDefault="003613B3" w:rsidP="00B963C2">
      <w:pPr>
        <w:pStyle w:val="ListParagraph"/>
        <w:numPr>
          <w:ilvl w:val="0"/>
          <w:numId w:val="45"/>
        </w:numPr>
        <w:spacing w:line="360" w:lineRule="auto"/>
        <w:ind w:left="644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</w:rPr>
        <w:t>Lakukan studi literatur untuk mengumpulkan informasi dari literatur ilmiah.</w:t>
      </w:r>
    </w:p>
    <w:p w:rsidR="003613B3" w:rsidRPr="00B177C2" w:rsidRDefault="003613B3" w:rsidP="00B963C2">
      <w:pPr>
        <w:pStyle w:val="ListParagraph"/>
        <w:numPr>
          <w:ilvl w:val="0"/>
          <w:numId w:val="45"/>
        </w:numPr>
        <w:spacing w:line="360" w:lineRule="auto"/>
        <w:ind w:left="644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</w:rPr>
        <w:t xml:space="preserve">Belajar dari rumah sakit lain dalam mengatasi masalah untuk </w:t>
      </w:r>
      <w:r w:rsidRPr="00B177C2">
        <w:rPr>
          <w:rFonts w:ascii="Arial" w:hAnsi="Arial" w:cs="Arial"/>
          <w:i/>
          <w:sz w:val="22"/>
          <w:szCs w:val="22"/>
        </w:rPr>
        <w:t>problem</w:t>
      </w:r>
      <w:r w:rsidRPr="00B177C2">
        <w:rPr>
          <w:rFonts w:ascii="Arial" w:hAnsi="Arial" w:cs="Arial"/>
          <w:sz w:val="22"/>
          <w:szCs w:val="22"/>
        </w:rPr>
        <w:t xml:space="preserve"> yang </w:t>
      </w:r>
      <w:proofErr w:type="gramStart"/>
      <w:r w:rsidRPr="00B177C2">
        <w:rPr>
          <w:rFonts w:ascii="Arial" w:hAnsi="Arial" w:cs="Arial"/>
          <w:sz w:val="22"/>
          <w:szCs w:val="22"/>
        </w:rPr>
        <w:t>sama</w:t>
      </w:r>
      <w:proofErr w:type="gramEnd"/>
      <w:r w:rsidRPr="00B177C2">
        <w:rPr>
          <w:rFonts w:ascii="Arial" w:hAnsi="Arial" w:cs="Arial"/>
          <w:sz w:val="22"/>
          <w:szCs w:val="22"/>
        </w:rPr>
        <w:t>.</w:t>
      </w:r>
    </w:p>
    <w:p w:rsidR="003613B3" w:rsidRPr="00B177C2" w:rsidRDefault="003613B3" w:rsidP="00B963C2">
      <w:pPr>
        <w:pStyle w:val="ListParagraph"/>
        <w:numPr>
          <w:ilvl w:val="0"/>
          <w:numId w:val="45"/>
        </w:numPr>
        <w:spacing w:line="360" w:lineRule="auto"/>
        <w:ind w:left="644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</w:rPr>
        <w:t xml:space="preserve">Berkomitmen untuk mencapai perubahan baru dalam </w:t>
      </w:r>
      <w:proofErr w:type="gramStart"/>
      <w:r w:rsidRPr="00B177C2">
        <w:rPr>
          <w:rFonts w:ascii="Arial" w:hAnsi="Arial" w:cs="Arial"/>
          <w:sz w:val="22"/>
          <w:szCs w:val="22"/>
        </w:rPr>
        <w:t>cara</w:t>
      </w:r>
      <w:proofErr w:type="gramEnd"/>
      <w:r w:rsidRPr="00B177C2">
        <w:rPr>
          <w:rFonts w:ascii="Arial" w:hAnsi="Arial" w:cs="Arial"/>
          <w:sz w:val="22"/>
          <w:szCs w:val="22"/>
        </w:rPr>
        <w:t xml:space="preserve"> pandang baru.</w:t>
      </w:r>
    </w:p>
    <w:p w:rsidR="00A6489B" w:rsidRPr="00B177C2" w:rsidRDefault="00A6489B" w:rsidP="00B26356">
      <w:pPr>
        <w:spacing w:line="360" w:lineRule="auto"/>
        <w:ind w:left="284"/>
        <w:jc w:val="both"/>
        <w:rPr>
          <w:rFonts w:ascii="Arial" w:hAnsi="Arial" w:cs="Arial"/>
          <w:sz w:val="22"/>
          <w:szCs w:val="22"/>
          <w:lang w:val="en-ID"/>
        </w:rPr>
      </w:pPr>
    </w:p>
    <w:p w:rsidR="003613B3" w:rsidRPr="00B177C2" w:rsidRDefault="003613B3" w:rsidP="00B26356">
      <w:pPr>
        <w:pStyle w:val="ListParagraph"/>
        <w:tabs>
          <w:tab w:val="left" w:pos="2763"/>
        </w:tabs>
        <w:spacing w:line="360" w:lineRule="auto"/>
        <w:ind w:left="284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i/>
          <w:sz w:val="22"/>
          <w:szCs w:val="22"/>
        </w:rPr>
        <w:t>Strategi Redesain</w:t>
      </w:r>
      <w:r w:rsidR="006941A3" w:rsidRPr="00B177C2">
        <w:rPr>
          <w:rFonts w:ascii="Arial" w:hAnsi="Arial" w:cs="Arial"/>
          <w:sz w:val="22"/>
          <w:szCs w:val="22"/>
        </w:rPr>
        <w:t xml:space="preserve"> </w:t>
      </w:r>
      <w:proofErr w:type="gramStart"/>
      <w:r w:rsidR="006941A3" w:rsidRPr="00B177C2">
        <w:rPr>
          <w:rFonts w:ascii="Arial" w:hAnsi="Arial" w:cs="Arial"/>
          <w:sz w:val="22"/>
          <w:szCs w:val="22"/>
        </w:rPr>
        <w:t>yaitu :</w:t>
      </w:r>
      <w:proofErr w:type="gramEnd"/>
    </w:p>
    <w:p w:rsidR="003613B3" w:rsidRPr="00B177C2" w:rsidRDefault="003613B3" w:rsidP="00B963C2">
      <w:pPr>
        <w:pStyle w:val="ListParagraph"/>
        <w:numPr>
          <w:ilvl w:val="0"/>
          <w:numId w:val="46"/>
        </w:numPr>
        <w:spacing w:line="360" w:lineRule="auto"/>
        <w:ind w:left="644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</w:rPr>
        <w:t xml:space="preserve">Desain atau desain ulang proses untuk </w:t>
      </w:r>
      <w:r w:rsidRPr="00B177C2">
        <w:rPr>
          <w:rFonts w:ascii="Arial" w:hAnsi="Arial" w:cs="Arial"/>
          <w:i/>
          <w:sz w:val="22"/>
          <w:szCs w:val="22"/>
        </w:rPr>
        <w:t>eleminasi</w:t>
      </w:r>
      <w:r w:rsidRPr="00B177C2">
        <w:rPr>
          <w:rFonts w:ascii="Arial" w:hAnsi="Arial" w:cs="Arial"/>
          <w:sz w:val="22"/>
          <w:szCs w:val="22"/>
        </w:rPr>
        <w:t xml:space="preserve"> peluang terjadinya kegagalan (mencegah terjadinya kegagalan).</w:t>
      </w:r>
    </w:p>
    <w:p w:rsidR="003613B3" w:rsidRPr="00B177C2" w:rsidRDefault="003613B3" w:rsidP="00B963C2">
      <w:pPr>
        <w:pStyle w:val="ListParagraph"/>
        <w:numPr>
          <w:ilvl w:val="0"/>
          <w:numId w:val="46"/>
        </w:numPr>
        <w:spacing w:line="360" w:lineRule="auto"/>
        <w:ind w:left="644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</w:rPr>
        <w:t>Mencegah kegagalan sampai ke pasien d</w:t>
      </w:r>
      <w:r w:rsidRPr="00B177C2">
        <w:rPr>
          <w:rFonts w:ascii="Arial" w:hAnsi="Arial" w:cs="Arial"/>
          <w:sz w:val="22"/>
          <w:szCs w:val="22"/>
          <w:lang w:val="id-ID"/>
        </w:rPr>
        <w:t>engan</w:t>
      </w:r>
      <w:r w:rsidRPr="00B177C2">
        <w:rPr>
          <w:rFonts w:ascii="Arial" w:hAnsi="Arial" w:cs="Arial"/>
          <w:sz w:val="22"/>
          <w:szCs w:val="22"/>
        </w:rPr>
        <w:t xml:space="preserve"> meningkatkan d</w:t>
      </w:r>
      <w:r w:rsidRPr="00B177C2">
        <w:rPr>
          <w:rFonts w:ascii="Arial" w:hAnsi="Arial" w:cs="Arial"/>
          <w:sz w:val="22"/>
          <w:szCs w:val="22"/>
          <w:lang w:val="id-ID"/>
        </w:rPr>
        <w:t>e</w:t>
      </w:r>
      <w:r w:rsidRPr="00B177C2">
        <w:rPr>
          <w:rFonts w:ascii="Arial" w:hAnsi="Arial" w:cs="Arial"/>
          <w:sz w:val="22"/>
          <w:szCs w:val="22"/>
        </w:rPr>
        <w:t>teksi kegagalan.</w:t>
      </w:r>
    </w:p>
    <w:p w:rsidR="003613B3" w:rsidRPr="00B177C2" w:rsidRDefault="003613B3" w:rsidP="00B963C2">
      <w:pPr>
        <w:pStyle w:val="ListParagraph"/>
        <w:numPr>
          <w:ilvl w:val="0"/>
          <w:numId w:val="46"/>
        </w:numPr>
        <w:spacing w:line="360" w:lineRule="auto"/>
        <w:ind w:left="644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</w:rPr>
        <w:t xml:space="preserve">Fokus pada </w:t>
      </w:r>
      <w:r w:rsidRPr="00B177C2">
        <w:rPr>
          <w:rFonts w:ascii="Arial" w:hAnsi="Arial" w:cs="Arial"/>
          <w:i/>
          <w:sz w:val="22"/>
          <w:szCs w:val="22"/>
        </w:rPr>
        <w:t>mitigasi</w:t>
      </w:r>
      <w:r w:rsidRPr="00B177C2">
        <w:rPr>
          <w:rFonts w:ascii="Arial" w:hAnsi="Arial" w:cs="Arial"/>
          <w:sz w:val="22"/>
          <w:szCs w:val="22"/>
        </w:rPr>
        <w:t xml:space="preserve"> dampak kesalahan yang sampai ke pasien.</w:t>
      </w:r>
    </w:p>
    <w:p w:rsidR="006941A3" w:rsidRPr="00B26356" w:rsidRDefault="006941A3" w:rsidP="00B177C2">
      <w:pPr>
        <w:spacing w:line="360" w:lineRule="auto"/>
        <w:jc w:val="both"/>
        <w:rPr>
          <w:rFonts w:ascii="Arial" w:hAnsi="Arial" w:cs="Arial"/>
          <w:sz w:val="22"/>
          <w:szCs w:val="22"/>
          <w:lang w:val="en-ID"/>
        </w:rPr>
      </w:pPr>
    </w:p>
    <w:p w:rsidR="003613B3" w:rsidRPr="00B26356" w:rsidRDefault="003613B3" w:rsidP="00B963C2">
      <w:pPr>
        <w:pStyle w:val="ListParagraph"/>
        <w:numPr>
          <w:ilvl w:val="0"/>
          <w:numId w:val="52"/>
        </w:numPr>
        <w:spacing w:line="360" w:lineRule="auto"/>
        <w:ind w:left="284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B26356">
        <w:rPr>
          <w:rFonts w:ascii="Arial" w:hAnsi="Arial" w:cs="Arial"/>
          <w:sz w:val="22"/>
          <w:szCs w:val="22"/>
          <w:lang w:val="id-ID"/>
        </w:rPr>
        <w:t xml:space="preserve">Analisis dan </w:t>
      </w:r>
      <w:r w:rsidRPr="00B26356">
        <w:rPr>
          <w:rFonts w:ascii="Arial" w:hAnsi="Arial" w:cs="Arial"/>
          <w:sz w:val="22"/>
          <w:szCs w:val="22"/>
        </w:rPr>
        <w:t>Uji Coba Proses Baru</w:t>
      </w:r>
      <w:r w:rsidR="00427E2C">
        <w:rPr>
          <w:rFonts w:ascii="Arial" w:hAnsi="Arial" w:cs="Arial"/>
          <w:sz w:val="22"/>
          <w:szCs w:val="22"/>
        </w:rPr>
        <w:t xml:space="preserve"> (Langkah Ke - 7)</w:t>
      </w:r>
    </w:p>
    <w:p w:rsidR="003613B3" w:rsidRPr="00B26356" w:rsidRDefault="003613B3" w:rsidP="00B963C2">
      <w:pPr>
        <w:pStyle w:val="ListParagraph"/>
        <w:numPr>
          <w:ilvl w:val="0"/>
          <w:numId w:val="57"/>
        </w:numPr>
        <w:spacing w:line="360" w:lineRule="auto"/>
        <w:ind w:left="567" w:hanging="283"/>
        <w:jc w:val="both"/>
        <w:rPr>
          <w:rFonts w:ascii="Arial" w:hAnsi="Arial" w:cs="Arial"/>
          <w:sz w:val="22"/>
          <w:szCs w:val="22"/>
          <w:lang w:val="id-ID"/>
        </w:rPr>
      </w:pPr>
      <w:r w:rsidRPr="00B26356">
        <w:rPr>
          <w:rFonts w:ascii="Arial" w:hAnsi="Arial" w:cs="Arial"/>
          <w:sz w:val="22"/>
          <w:szCs w:val="22"/>
          <w:lang w:val="id-ID"/>
        </w:rPr>
        <w:t>Panduan Analisis.</w:t>
      </w:r>
    </w:p>
    <w:p w:rsidR="003613B3" w:rsidRPr="00B177C2" w:rsidRDefault="003613B3" w:rsidP="00B963C2">
      <w:pPr>
        <w:pStyle w:val="ListParagraph"/>
        <w:numPr>
          <w:ilvl w:val="0"/>
          <w:numId w:val="42"/>
        </w:numPr>
        <w:spacing w:line="360" w:lineRule="auto"/>
        <w:ind w:left="851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Bagaimana proses baru tersebut dapat diterapkan.</w:t>
      </w:r>
    </w:p>
    <w:p w:rsidR="003613B3" w:rsidRPr="00B177C2" w:rsidRDefault="003613B3" w:rsidP="00B963C2">
      <w:pPr>
        <w:pStyle w:val="ListParagraph"/>
        <w:numPr>
          <w:ilvl w:val="0"/>
          <w:numId w:val="42"/>
        </w:numPr>
        <w:spacing w:line="360" w:lineRule="auto"/>
        <w:ind w:left="851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lastRenderedPageBreak/>
        <w:t>Kapan proses yang baru akan diterapkan</w:t>
      </w:r>
      <w:r w:rsidR="00B765E5" w:rsidRPr="00B177C2">
        <w:rPr>
          <w:rFonts w:ascii="Arial" w:hAnsi="Arial" w:cs="Arial"/>
          <w:sz w:val="22"/>
          <w:szCs w:val="22"/>
          <w:lang w:val="en-ID"/>
        </w:rPr>
        <w:t>.</w:t>
      </w:r>
    </w:p>
    <w:p w:rsidR="003613B3" w:rsidRPr="00B177C2" w:rsidRDefault="003613B3" w:rsidP="00B963C2">
      <w:pPr>
        <w:pStyle w:val="ListParagraph"/>
        <w:numPr>
          <w:ilvl w:val="0"/>
          <w:numId w:val="42"/>
        </w:numPr>
        <w:spacing w:line="360" w:lineRule="auto"/>
        <w:ind w:left="851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Siapa yang akan bertindak dan  bertanggung jawab.</w:t>
      </w:r>
    </w:p>
    <w:p w:rsidR="003613B3" w:rsidRPr="00B177C2" w:rsidRDefault="003613B3" w:rsidP="00B963C2">
      <w:pPr>
        <w:pStyle w:val="ListParagraph"/>
        <w:numPr>
          <w:ilvl w:val="0"/>
          <w:numId w:val="42"/>
        </w:numPr>
        <w:spacing w:line="360" w:lineRule="auto"/>
        <w:ind w:left="851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Dimana proses baru tersebut akan diterapkan.</w:t>
      </w:r>
    </w:p>
    <w:p w:rsidR="003613B3" w:rsidRPr="002931CB" w:rsidRDefault="003613B3" w:rsidP="00B963C2">
      <w:pPr>
        <w:pStyle w:val="ListParagraph"/>
        <w:numPr>
          <w:ilvl w:val="0"/>
          <w:numId w:val="57"/>
        </w:numPr>
        <w:spacing w:line="360" w:lineRule="auto"/>
        <w:ind w:left="567" w:hanging="283"/>
        <w:jc w:val="both"/>
        <w:rPr>
          <w:rFonts w:ascii="Arial" w:hAnsi="Arial" w:cs="Arial"/>
          <w:sz w:val="22"/>
          <w:szCs w:val="22"/>
          <w:lang w:val="id-ID"/>
        </w:rPr>
      </w:pPr>
      <w:r w:rsidRPr="002931CB">
        <w:rPr>
          <w:rFonts w:ascii="Arial" w:hAnsi="Arial" w:cs="Arial"/>
          <w:sz w:val="22"/>
          <w:szCs w:val="22"/>
          <w:lang w:val="id-ID"/>
        </w:rPr>
        <w:t>Panduan Pengujian.</w:t>
      </w:r>
    </w:p>
    <w:p w:rsidR="003613B3" w:rsidRPr="00B177C2" w:rsidRDefault="003613B3" w:rsidP="00B963C2">
      <w:pPr>
        <w:pStyle w:val="ListParagraph"/>
        <w:numPr>
          <w:ilvl w:val="0"/>
          <w:numId w:val="40"/>
        </w:numPr>
        <w:spacing w:line="360" w:lineRule="auto"/>
        <w:ind w:left="851" w:hanging="283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Pengujian diatas kertas.</w:t>
      </w:r>
    </w:p>
    <w:p w:rsidR="003613B3" w:rsidRPr="00B177C2" w:rsidRDefault="003613B3" w:rsidP="00B963C2">
      <w:pPr>
        <w:pStyle w:val="ListParagraph"/>
        <w:numPr>
          <w:ilvl w:val="0"/>
          <w:numId w:val="40"/>
        </w:numPr>
        <w:spacing w:line="360" w:lineRule="auto"/>
        <w:ind w:left="851" w:hanging="283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Simulasi</w:t>
      </w:r>
      <w:r w:rsidR="00B765E5" w:rsidRPr="00B177C2">
        <w:rPr>
          <w:rFonts w:ascii="Arial" w:hAnsi="Arial" w:cs="Arial"/>
          <w:sz w:val="22"/>
          <w:szCs w:val="22"/>
          <w:lang w:val="en-ID"/>
        </w:rPr>
        <w:t>.</w:t>
      </w:r>
    </w:p>
    <w:p w:rsidR="006941A3" w:rsidRPr="00B177C2" w:rsidRDefault="003613B3" w:rsidP="00B963C2">
      <w:pPr>
        <w:pStyle w:val="ListParagraph"/>
        <w:numPr>
          <w:ilvl w:val="0"/>
          <w:numId w:val="40"/>
        </w:numPr>
        <w:spacing w:line="360" w:lineRule="auto"/>
        <w:ind w:left="851" w:hanging="283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Uji coba terbatas.</w:t>
      </w:r>
    </w:p>
    <w:p w:rsidR="003613B3" w:rsidRPr="00756747" w:rsidRDefault="003613B3" w:rsidP="00B963C2">
      <w:pPr>
        <w:pStyle w:val="ListParagraph"/>
        <w:numPr>
          <w:ilvl w:val="0"/>
          <w:numId w:val="57"/>
        </w:numPr>
        <w:spacing w:line="360" w:lineRule="auto"/>
        <w:ind w:left="567" w:hanging="283"/>
        <w:jc w:val="both"/>
        <w:rPr>
          <w:rFonts w:ascii="Arial" w:hAnsi="Arial" w:cs="Arial"/>
          <w:sz w:val="22"/>
          <w:szCs w:val="22"/>
          <w:lang w:val="id-ID"/>
        </w:rPr>
      </w:pPr>
      <w:r w:rsidRPr="00756747">
        <w:rPr>
          <w:rFonts w:ascii="Arial" w:hAnsi="Arial" w:cs="Arial"/>
          <w:sz w:val="22"/>
          <w:szCs w:val="22"/>
          <w:lang w:val="id-ID"/>
        </w:rPr>
        <w:t>Pengumpulan Data.</w:t>
      </w:r>
    </w:p>
    <w:p w:rsidR="003613B3" w:rsidRPr="00B177C2" w:rsidRDefault="003613B3" w:rsidP="00B963C2">
      <w:pPr>
        <w:pStyle w:val="ListParagraph"/>
        <w:numPr>
          <w:ilvl w:val="0"/>
          <w:numId w:val="41"/>
        </w:numPr>
        <w:spacing w:line="360" w:lineRule="auto"/>
        <w:ind w:left="851" w:hanging="283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Tinjauan terhadap catatan hasil pengujian,</w:t>
      </w:r>
    </w:p>
    <w:p w:rsidR="003613B3" w:rsidRPr="00B177C2" w:rsidRDefault="003613B3" w:rsidP="00B963C2">
      <w:pPr>
        <w:pStyle w:val="ListParagraph"/>
        <w:numPr>
          <w:ilvl w:val="0"/>
          <w:numId w:val="41"/>
        </w:numPr>
        <w:spacing w:line="360" w:lineRule="auto"/>
        <w:ind w:left="851" w:hanging="283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Survei sebelum dan sesudah perubahan.</w:t>
      </w:r>
    </w:p>
    <w:p w:rsidR="003613B3" w:rsidRPr="00B177C2" w:rsidRDefault="003613B3" w:rsidP="00B963C2">
      <w:pPr>
        <w:pStyle w:val="ListParagraph"/>
        <w:numPr>
          <w:ilvl w:val="0"/>
          <w:numId w:val="41"/>
        </w:numPr>
        <w:spacing w:line="360" w:lineRule="auto"/>
        <w:ind w:left="851" w:hanging="283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Sistem pelaporan.</w:t>
      </w:r>
    </w:p>
    <w:p w:rsidR="003613B3" w:rsidRPr="00B177C2" w:rsidRDefault="003613B3" w:rsidP="00B963C2">
      <w:pPr>
        <w:pStyle w:val="ListParagraph"/>
        <w:numPr>
          <w:ilvl w:val="0"/>
          <w:numId w:val="41"/>
        </w:numPr>
        <w:spacing w:line="360" w:lineRule="auto"/>
        <w:ind w:left="851" w:hanging="283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Pengamatan di lapangan</w:t>
      </w:r>
      <w:r w:rsidR="00B765E5" w:rsidRPr="00B177C2">
        <w:rPr>
          <w:rFonts w:ascii="Arial" w:hAnsi="Arial" w:cs="Arial"/>
          <w:sz w:val="22"/>
          <w:szCs w:val="22"/>
          <w:lang w:val="en-ID"/>
        </w:rPr>
        <w:t>.</w:t>
      </w:r>
    </w:p>
    <w:p w:rsidR="003613B3" w:rsidRPr="00B177C2" w:rsidRDefault="003613B3" w:rsidP="00B963C2">
      <w:pPr>
        <w:pStyle w:val="ListParagraph"/>
        <w:numPr>
          <w:ilvl w:val="0"/>
          <w:numId w:val="41"/>
        </w:numPr>
        <w:spacing w:line="360" w:lineRule="auto"/>
        <w:ind w:left="851" w:hanging="283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Diskusi kelompok terfokus (FGD).</w:t>
      </w:r>
    </w:p>
    <w:p w:rsidR="003613B3" w:rsidRPr="00B177C2" w:rsidRDefault="003613B3" w:rsidP="00B963C2">
      <w:pPr>
        <w:pStyle w:val="ListParagraph"/>
        <w:numPr>
          <w:ilvl w:val="0"/>
          <w:numId w:val="41"/>
        </w:numPr>
        <w:spacing w:line="360" w:lineRule="auto"/>
        <w:ind w:left="851" w:hanging="283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Kehadiran pada program pendidikan.</w:t>
      </w:r>
    </w:p>
    <w:p w:rsidR="003613B3" w:rsidRPr="00B177C2" w:rsidRDefault="003613B3" w:rsidP="00B963C2">
      <w:pPr>
        <w:pStyle w:val="ListParagraph"/>
        <w:numPr>
          <w:ilvl w:val="0"/>
          <w:numId w:val="41"/>
        </w:numPr>
        <w:spacing w:line="360" w:lineRule="auto"/>
        <w:ind w:left="851" w:hanging="283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Evaluasi kompetensi.</w:t>
      </w:r>
    </w:p>
    <w:p w:rsidR="006941A3" w:rsidRPr="005C3BF5" w:rsidRDefault="006941A3" w:rsidP="00756747">
      <w:pPr>
        <w:spacing w:line="360" w:lineRule="auto"/>
        <w:ind w:left="851"/>
        <w:jc w:val="both"/>
        <w:rPr>
          <w:rFonts w:ascii="Arial" w:hAnsi="Arial" w:cs="Arial"/>
          <w:sz w:val="22"/>
          <w:szCs w:val="22"/>
          <w:lang w:val="en-ID"/>
        </w:rPr>
      </w:pPr>
    </w:p>
    <w:p w:rsidR="003613B3" w:rsidRPr="005C3BF5" w:rsidRDefault="003613B3" w:rsidP="00B963C2">
      <w:pPr>
        <w:pStyle w:val="ListParagraph"/>
        <w:numPr>
          <w:ilvl w:val="0"/>
          <w:numId w:val="52"/>
        </w:numPr>
        <w:spacing w:line="360" w:lineRule="auto"/>
        <w:ind w:left="284" w:hanging="284"/>
        <w:jc w:val="both"/>
        <w:rPr>
          <w:rFonts w:ascii="Arial" w:hAnsi="Arial" w:cs="Arial"/>
          <w:sz w:val="22"/>
          <w:szCs w:val="22"/>
        </w:rPr>
      </w:pPr>
      <w:r w:rsidRPr="005C3BF5">
        <w:rPr>
          <w:rFonts w:ascii="Arial" w:hAnsi="Arial" w:cs="Arial"/>
          <w:sz w:val="22"/>
          <w:szCs w:val="22"/>
          <w:lang w:val="id-ID"/>
        </w:rPr>
        <w:t xml:space="preserve">Implementasi dan </w:t>
      </w:r>
      <w:r w:rsidRPr="005C3BF5">
        <w:rPr>
          <w:rFonts w:ascii="Arial" w:hAnsi="Arial" w:cs="Arial"/>
          <w:sz w:val="22"/>
          <w:szCs w:val="22"/>
        </w:rPr>
        <w:t>Monitor Proses yang Diredesain</w:t>
      </w:r>
      <w:r w:rsidR="00427E2C">
        <w:rPr>
          <w:rFonts w:ascii="Arial" w:hAnsi="Arial" w:cs="Arial"/>
          <w:sz w:val="22"/>
          <w:szCs w:val="22"/>
        </w:rPr>
        <w:t xml:space="preserve"> (Langkah Ke -8)</w:t>
      </w:r>
    </w:p>
    <w:p w:rsidR="003613B3" w:rsidRPr="00B177C2" w:rsidRDefault="003613B3" w:rsidP="00B963C2">
      <w:pPr>
        <w:pStyle w:val="ListParagraph"/>
        <w:numPr>
          <w:ilvl w:val="0"/>
          <w:numId w:val="38"/>
        </w:numPr>
        <w:spacing w:line="360" w:lineRule="auto"/>
        <w:ind w:left="567" w:hanging="283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Strategi perubahan.</w:t>
      </w:r>
    </w:p>
    <w:p w:rsidR="003613B3" w:rsidRPr="00B177C2" w:rsidRDefault="003613B3" w:rsidP="00B963C2">
      <w:pPr>
        <w:pStyle w:val="ListParagraph"/>
        <w:numPr>
          <w:ilvl w:val="0"/>
          <w:numId w:val="48"/>
        </w:numPr>
        <w:spacing w:line="360" w:lineRule="auto"/>
        <w:ind w:left="851" w:hanging="284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Buat ‘</w:t>
      </w:r>
      <w:r w:rsidRPr="00B177C2">
        <w:rPr>
          <w:rFonts w:ascii="Arial" w:hAnsi="Arial" w:cs="Arial"/>
          <w:i/>
          <w:sz w:val="22"/>
          <w:szCs w:val="22"/>
          <w:lang w:val="id-ID"/>
        </w:rPr>
        <w:t>sense of urgency’</w:t>
      </w:r>
    </w:p>
    <w:p w:rsidR="003613B3" w:rsidRPr="00B177C2" w:rsidRDefault="003613B3" w:rsidP="00B963C2">
      <w:pPr>
        <w:pStyle w:val="ListParagraph"/>
        <w:numPr>
          <w:ilvl w:val="0"/>
          <w:numId w:val="48"/>
        </w:numPr>
        <w:spacing w:line="360" w:lineRule="auto"/>
        <w:ind w:left="851" w:hanging="284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Bentuk tim pemandu.</w:t>
      </w:r>
    </w:p>
    <w:p w:rsidR="003613B3" w:rsidRPr="00B177C2" w:rsidRDefault="003613B3" w:rsidP="00B963C2">
      <w:pPr>
        <w:pStyle w:val="ListParagraph"/>
        <w:numPr>
          <w:ilvl w:val="0"/>
          <w:numId w:val="48"/>
        </w:numPr>
        <w:spacing w:line="360" w:lineRule="auto"/>
        <w:ind w:left="851" w:hanging="284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Buat visi dan strategi</w:t>
      </w:r>
    </w:p>
    <w:p w:rsidR="003613B3" w:rsidRPr="00B177C2" w:rsidRDefault="003613B3" w:rsidP="00B963C2">
      <w:pPr>
        <w:pStyle w:val="ListParagraph"/>
        <w:numPr>
          <w:ilvl w:val="0"/>
          <w:numId w:val="48"/>
        </w:numPr>
        <w:spacing w:line="360" w:lineRule="auto"/>
        <w:ind w:left="851" w:hanging="284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Komunikasikan visi yang berubah.</w:t>
      </w:r>
    </w:p>
    <w:p w:rsidR="003613B3" w:rsidRPr="00B177C2" w:rsidRDefault="003613B3" w:rsidP="00B963C2">
      <w:pPr>
        <w:pStyle w:val="ListParagraph"/>
        <w:numPr>
          <w:ilvl w:val="0"/>
          <w:numId w:val="38"/>
        </w:numPr>
        <w:spacing w:line="360" w:lineRule="auto"/>
        <w:ind w:left="567" w:hanging="283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Strategi pemantauan.</w:t>
      </w:r>
    </w:p>
    <w:p w:rsidR="003613B3" w:rsidRPr="00B177C2" w:rsidRDefault="003613B3" w:rsidP="00B963C2">
      <w:pPr>
        <w:pStyle w:val="ListParagraph"/>
        <w:numPr>
          <w:ilvl w:val="0"/>
          <w:numId w:val="39"/>
        </w:numPr>
        <w:spacing w:line="360" w:lineRule="auto"/>
        <w:ind w:left="851" w:hanging="284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Dokumentasikan seluruh hasil proses yang baru, masukkan ke dalam prosedur (sehingga menjadi standar baru).</w:t>
      </w:r>
    </w:p>
    <w:p w:rsidR="003613B3" w:rsidRPr="00B177C2" w:rsidRDefault="003613B3" w:rsidP="00B963C2">
      <w:pPr>
        <w:pStyle w:val="ListParagraph"/>
        <w:numPr>
          <w:ilvl w:val="0"/>
          <w:numId w:val="39"/>
        </w:numPr>
        <w:spacing w:line="360" w:lineRule="auto"/>
        <w:ind w:left="851" w:hanging="284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 xml:space="preserve">Berikan </w:t>
      </w:r>
      <w:r w:rsidRPr="00B177C2">
        <w:rPr>
          <w:rFonts w:ascii="Arial" w:hAnsi="Arial" w:cs="Arial"/>
          <w:i/>
          <w:sz w:val="22"/>
          <w:szCs w:val="22"/>
          <w:lang w:val="id-ID"/>
        </w:rPr>
        <w:t>training</w:t>
      </w:r>
      <w:r w:rsidRPr="00B177C2">
        <w:rPr>
          <w:rFonts w:ascii="Arial" w:hAnsi="Arial" w:cs="Arial"/>
          <w:sz w:val="22"/>
          <w:szCs w:val="22"/>
          <w:lang w:val="id-ID"/>
        </w:rPr>
        <w:t xml:space="preserve"> dan sosialisasi menyeluruh.</w:t>
      </w:r>
    </w:p>
    <w:p w:rsidR="003613B3" w:rsidRPr="00B177C2" w:rsidRDefault="003613B3" w:rsidP="00B963C2">
      <w:pPr>
        <w:pStyle w:val="ListParagraph"/>
        <w:numPr>
          <w:ilvl w:val="0"/>
          <w:numId w:val="39"/>
        </w:numPr>
        <w:spacing w:line="360" w:lineRule="auto"/>
        <w:ind w:left="851" w:hanging="284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Jaga kestabilan proses selama beberapa waktu untuk memastikan kekonsistenannya.</w:t>
      </w:r>
    </w:p>
    <w:p w:rsidR="006941A3" w:rsidRPr="00B177C2" w:rsidRDefault="006941A3" w:rsidP="00B177C2">
      <w:pPr>
        <w:pStyle w:val="ListParagraph"/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3613B3" w:rsidRDefault="003613B3" w:rsidP="00B177C2">
      <w:pPr>
        <w:pStyle w:val="ListParagraph"/>
        <w:spacing w:line="360" w:lineRule="auto"/>
        <w:ind w:left="0"/>
        <w:jc w:val="center"/>
        <w:rPr>
          <w:rFonts w:ascii="Arial" w:hAnsi="Arial" w:cs="Arial"/>
          <w:sz w:val="22"/>
          <w:szCs w:val="22"/>
          <w:lang w:val="en-ID"/>
        </w:rPr>
      </w:pPr>
      <w:r w:rsidRPr="00B177C2">
        <w:rPr>
          <w:rFonts w:ascii="Arial" w:hAnsi="Arial" w:cs="Arial"/>
          <w:sz w:val="22"/>
          <w:szCs w:val="22"/>
          <w:lang w:val="id-ID"/>
        </w:rPr>
        <w:t>Contoh Tabel Implementasi dan Pemantauan :</w:t>
      </w: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835"/>
        <w:gridCol w:w="1559"/>
        <w:gridCol w:w="1559"/>
        <w:gridCol w:w="709"/>
        <w:gridCol w:w="709"/>
        <w:gridCol w:w="844"/>
        <w:gridCol w:w="681"/>
      </w:tblGrid>
      <w:tr w:rsidR="00AE4474" w:rsidTr="002C4AB3">
        <w:tc>
          <w:tcPr>
            <w:tcW w:w="8896" w:type="dxa"/>
            <w:gridSpan w:val="7"/>
          </w:tcPr>
          <w:p w:rsidR="00AE4474" w:rsidRPr="00AE4474" w:rsidRDefault="00AE4474" w:rsidP="00AE4474">
            <w:pPr>
              <w:pStyle w:val="ListParagraph"/>
              <w:spacing w:before="60" w:line="360" w:lineRule="auto"/>
              <w:ind w:left="0"/>
              <w:jc w:val="center"/>
              <w:rPr>
                <w:rFonts w:ascii="Arial" w:hAnsi="Arial" w:cs="Arial"/>
                <w:sz w:val="6"/>
                <w:szCs w:val="6"/>
                <w:lang w:val="en-ID"/>
              </w:rPr>
            </w:pPr>
          </w:p>
          <w:p w:rsidR="00AE4474" w:rsidRDefault="00AE4474" w:rsidP="00AE4474">
            <w:pPr>
              <w:pStyle w:val="ListParagraph"/>
              <w:spacing w:before="60"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>Hasil Kegiatan</w:t>
            </w:r>
          </w:p>
        </w:tc>
      </w:tr>
      <w:tr w:rsidR="00AE4474" w:rsidTr="002C4AB3">
        <w:tc>
          <w:tcPr>
            <w:tcW w:w="2835" w:type="dxa"/>
          </w:tcPr>
          <w:p w:rsidR="00AE4474" w:rsidRPr="00AE4474" w:rsidRDefault="00AE4474" w:rsidP="002C4AB3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6"/>
                <w:szCs w:val="6"/>
                <w:lang w:val="en-ID"/>
              </w:rPr>
            </w:pPr>
          </w:p>
          <w:p w:rsidR="00AE4474" w:rsidRDefault="00AE4474" w:rsidP="002C4AB3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>Tindakan Yang Diambil</w:t>
            </w:r>
          </w:p>
        </w:tc>
        <w:tc>
          <w:tcPr>
            <w:tcW w:w="1559" w:type="dxa"/>
          </w:tcPr>
          <w:p w:rsidR="00AE4474" w:rsidRPr="00AE4474" w:rsidRDefault="00AE4474" w:rsidP="002C4AB3">
            <w:pPr>
              <w:pStyle w:val="ListParagraph"/>
              <w:spacing w:before="60" w:line="360" w:lineRule="auto"/>
              <w:ind w:left="0"/>
              <w:jc w:val="center"/>
              <w:rPr>
                <w:rFonts w:ascii="Arial" w:hAnsi="Arial" w:cs="Arial"/>
                <w:sz w:val="6"/>
                <w:szCs w:val="6"/>
                <w:lang w:val="en-ID"/>
              </w:rPr>
            </w:pPr>
          </w:p>
          <w:p w:rsidR="00AE4474" w:rsidRDefault="00AE4474" w:rsidP="002C4AB3">
            <w:pPr>
              <w:pStyle w:val="ListParagraph"/>
              <w:spacing w:before="60"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>PIC (Penanggung Jawab)</w:t>
            </w:r>
          </w:p>
        </w:tc>
        <w:tc>
          <w:tcPr>
            <w:tcW w:w="1559" w:type="dxa"/>
          </w:tcPr>
          <w:p w:rsidR="00AE4474" w:rsidRPr="00AE4474" w:rsidRDefault="00AE4474" w:rsidP="002C4AB3">
            <w:pPr>
              <w:pStyle w:val="ListParagraph"/>
              <w:spacing w:before="60" w:line="360" w:lineRule="auto"/>
              <w:ind w:left="0"/>
              <w:jc w:val="center"/>
              <w:rPr>
                <w:rFonts w:ascii="Arial" w:hAnsi="Arial" w:cs="Arial"/>
                <w:sz w:val="6"/>
                <w:szCs w:val="6"/>
                <w:lang w:val="en-ID"/>
              </w:rPr>
            </w:pPr>
          </w:p>
          <w:p w:rsidR="00AE4474" w:rsidRDefault="00AE4474" w:rsidP="002C4AB3">
            <w:pPr>
              <w:pStyle w:val="ListParagraph"/>
              <w:spacing w:before="60"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>Dateline (Batas Waktu)</w:t>
            </w:r>
          </w:p>
        </w:tc>
        <w:tc>
          <w:tcPr>
            <w:tcW w:w="709" w:type="dxa"/>
          </w:tcPr>
          <w:p w:rsidR="00AE4474" w:rsidRPr="00AE4474" w:rsidRDefault="00AE4474" w:rsidP="002C4AB3">
            <w:pPr>
              <w:pStyle w:val="ListParagraph"/>
              <w:spacing w:before="60" w:line="360" w:lineRule="auto"/>
              <w:ind w:left="0"/>
              <w:jc w:val="center"/>
              <w:rPr>
                <w:rFonts w:ascii="Arial" w:hAnsi="Arial" w:cs="Arial"/>
                <w:sz w:val="6"/>
                <w:szCs w:val="6"/>
                <w:lang w:val="en-ID"/>
              </w:rPr>
            </w:pPr>
          </w:p>
          <w:p w:rsidR="00AE4474" w:rsidRDefault="00AE4474" w:rsidP="002C4AB3">
            <w:pPr>
              <w:pStyle w:val="ListParagraph"/>
              <w:spacing w:before="60"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>S</w:t>
            </w:r>
          </w:p>
        </w:tc>
        <w:tc>
          <w:tcPr>
            <w:tcW w:w="709" w:type="dxa"/>
          </w:tcPr>
          <w:p w:rsidR="00AE4474" w:rsidRPr="00AE4474" w:rsidRDefault="00AE4474" w:rsidP="002C4AB3">
            <w:pPr>
              <w:pStyle w:val="ListParagraph"/>
              <w:spacing w:before="60" w:line="360" w:lineRule="auto"/>
              <w:ind w:left="0"/>
              <w:jc w:val="center"/>
              <w:rPr>
                <w:rFonts w:ascii="Arial" w:hAnsi="Arial" w:cs="Arial"/>
                <w:sz w:val="6"/>
                <w:szCs w:val="6"/>
                <w:lang w:val="en-ID"/>
              </w:rPr>
            </w:pPr>
          </w:p>
          <w:p w:rsidR="00AE4474" w:rsidRDefault="00AE4474" w:rsidP="002C4AB3">
            <w:pPr>
              <w:pStyle w:val="ListParagraph"/>
              <w:spacing w:before="60"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>O</w:t>
            </w:r>
          </w:p>
        </w:tc>
        <w:tc>
          <w:tcPr>
            <w:tcW w:w="844" w:type="dxa"/>
          </w:tcPr>
          <w:p w:rsidR="00AE4474" w:rsidRPr="00AE4474" w:rsidRDefault="00AE4474" w:rsidP="002C4AB3">
            <w:pPr>
              <w:pStyle w:val="ListParagraph"/>
              <w:spacing w:before="60" w:line="360" w:lineRule="auto"/>
              <w:ind w:left="0"/>
              <w:jc w:val="center"/>
              <w:rPr>
                <w:rFonts w:ascii="Arial" w:hAnsi="Arial" w:cs="Arial"/>
                <w:sz w:val="6"/>
                <w:szCs w:val="6"/>
                <w:lang w:val="en-ID"/>
              </w:rPr>
            </w:pPr>
          </w:p>
          <w:p w:rsidR="00AE4474" w:rsidRDefault="00AE4474" w:rsidP="002C4AB3">
            <w:pPr>
              <w:pStyle w:val="ListParagraph"/>
              <w:spacing w:before="60"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>D</w:t>
            </w:r>
          </w:p>
        </w:tc>
        <w:tc>
          <w:tcPr>
            <w:tcW w:w="681" w:type="dxa"/>
          </w:tcPr>
          <w:p w:rsidR="00AE4474" w:rsidRPr="00AE4474" w:rsidRDefault="00AE4474" w:rsidP="002C4AB3">
            <w:pPr>
              <w:pStyle w:val="ListParagraph"/>
              <w:spacing w:before="60" w:line="360" w:lineRule="auto"/>
              <w:ind w:left="0"/>
              <w:jc w:val="center"/>
              <w:rPr>
                <w:rFonts w:ascii="Arial" w:hAnsi="Arial" w:cs="Arial"/>
                <w:sz w:val="6"/>
                <w:szCs w:val="6"/>
                <w:lang w:val="en-ID"/>
              </w:rPr>
            </w:pPr>
          </w:p>
          <w:p w:rsidR="00AE4474" w:rsidRDefault="00AE4474" w:rsidP="002C4AB3">
            <w:pPr>
              <w:pStyle w:val="ListParagraph"/>
              <w:spacing w:before="60"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>RPN</w:t>
            </w:r>
          </w:p>
        </w:tc>
      </w:tr>
      <w:tr w:rsidR="00AE4474" w:rsidTr="002C4AB3">
        <w:tc>
          <w:tcPr>
            <w:tcW w:w="2835" w:type="dxa"/>
          </w:tcPr>
          <w:p w:rsidR="00AE4474" w:rsidRDefault="00AE4474" w:rsidP="002C4AB3">
            <w:pPr>
              <w:pStyle w:val="ListParagraph"/>
              <w:spacing w:before="60" w:line="360" w:lineRule="auto"/>
              <w:ind w:left="0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>Obat dengan nama yang sama namun berbeda sediaannya, diletakkan terpisah (di rak yang berbeda)</w:t>
            </w:r>
          </w:p>
        </w:tc>
        <w:tc>
          <w:tcPr>
            <w:tcW w:w="1559" w:type="dxa"/>
          </w:tcPr>
          <w:p w:rsidR="00AE4474" w:rsidRPr="00AE4474" w:rsidRDefault="00AE4474" w:rsidP="002C4AB3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6"/>
                <w:szCs w:val="6"/>
                <w:lang w:val="en-ID"/>
              </w:rPr>
            </w:pPr>
          </w:p>
          <w:p w:rsidR="00AE4474" w:rsidRPr="00B177C2" w:rsidRDefault="00AE4474" w:rsidP="002C4AB3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id-ID"/>
              </w:rPr>
              <w:t>Michael</w:t>
            </w:r>
          </w:p>
        </w:tc>
        <w:tc>
          <w:tcPr>
            <w:tcW w:w="1559" w:type="dxa"/>
          </w:tcPr>
          <w:p w:rsidR="00AE4474" w:rsidRPr="00AE4474" w:rsidRDefault="00AE4474" w:rsidP="002C4AB3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6"/>
                <w:szCs w:val="6"/>
                <w:lang w:val="en-ID"/>
              </w:rPr>
            </w:pPr>
          </w:p>
          <w:p w:rsidR="00AE4474" w:rsidRPr="00B177C2" w:rsidRDefault="00AE4474" w:rsidP="002C4AB3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id-ID"/>
              </w:rPr>
              <w:t>15 April</w:t>
            </w:r>
          </w:p>
        </w:tc>
        <w:tc>
          <w:tcPr>
            <w:tcW w:w="709" w:type="dxa"/>
          </w:tcPr>
          <w:p w:rsidR="00AE4474" w:rsidRPr="0082731D" w:rsidRDefault="00AE4474" w:rsidP="002C4AB3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6"/>
                <w:szCs w:val="6"/>
                <w:lang w:val="en-ID"/>
              </w:rPr>
            </w:pPr>
          </w:p>
          <w:p w:rsidR="00AE4474" w:rsidRPr="00B177C2" w:rsidRDefault="00AE4474" w:rsidP="002C4AB3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id-ID"/>
              </w:rPr>
              <w:t>10</w:t>
            </w:r>
          </w:p>
        </w:tc>
        <w:tc>
          <w:tcPr>
            <w:tcW w:w="709" w:type="dxa"/>
          </w:tcPr>
          <w:p w:rsidR="00AE4474" w:rsidRPr="0082731D" w:rsidRDefault="00AE4474" w:rsidP="002C4AB3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6"/>
                <w:szCs w:val="6"/>
                <w:lang w:val="en-ID"/>
              </w:rPr>
            </w:pPr>
          </w:p>
          <w:p w:rsidR="00AE4474" w:rsidRPr="00B177C2" w:rsidRDefault="00AE4474" w:rsidP="002C4AB3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  <w:tc>
          <w:tcPr>
            <w:tcW w:w="844" w:type="dxa"/>
          </w:tcPr>
          <w:p w:rsidR="00AE4474" w:rsidRPr="0082731D" w:rsidRDefault="00AE4474" w:rsidP="002C4AB3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6"/>
                <w:szCs w:val="6"/>
                <w:lang w:val="en-ID"/>
              </w:rPr>
            </w:pPr>
          </w:p>
          <w:p w:rsidR="00AE4474" w:rsidRPr="00B177C2" w:rsidRDefault="00AE4474" w:rsidP="002C4AB3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  <w:tc>
          <w:tcPr>
            <w:tcW w:w="681" w:type="dxa"/>
          </w:tcPr>
          <w:p w:rsidR="00AE4474" w:rsidRPr="0082731D" w:rsidRDefault="00AE4474" w:rsidP="002C4AB3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6"/>
                <w:szCs w:val="6"/>
                <w:lang w:val="en-ID"/>
              </w:rPr>
            </w:pPr>
          </w:p>
          <w:p w:rsidR="00AE4474" w:rsidRPr="00B177C2" w:rsidRDefault="00AE4474" w:rsidP="002C4AB3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177C2">
              <w:rPr>
                <w:rFonts w:ascii="Arial" w:hAnsi="Arial" w:cs="Arial"/>
                <w:sz w:val="22"/>
                <w:szCs w:val="22"/>
                <w:lang w:val="id-ID"/>
              </w:rPr>
              <w:t>90</w:t>
            </w:r>
          </w:p>
        </w:tc>
      </w:tr>
    </w:tbl>
    <w:p w:rsidR="00AE4474" w:rsidRDefault="00AE4474" w:rsidP="00B177C2">
      <w:pPr>
        <w:pStyle w:val="ListParagraph"/>
        <w:spacing w:line="360" w:lineRule="auto"/>
        <w:ind w:left="0"/>
        <w:jc w:val="center"/>
        <w:rPr>
          <w:rFonts w:ascii="Arial" w:hAnsi="Arial" w:cs="Arial"/>
          <w:sz w:val="22"/>
          <w:szCs w:val="22"/>
          <w:lang w:val="en-ID"/>
        </w:rPr>
      </w:pPr>
    </w:p>
    <w:p w:rsidR="003613B3" w:rsidRPr="00B177C2" w:rsidRDefault="003613B3" w:rsidP="008F7A67">
      <w:pPr>
        <w:spacing w:line="360" w:lineRule="auto"/>
        <w:ind w:left="284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</w:rPr>
        <w:lastRenderedPageBreak/>
        <w:t>Tindakan dan pengukuran outcome</w:t>
      </w:r>
    </w:p>
    <w:p w:rsidR="003613B3" w:rsidRPr="00B177C2" w:rsidRDefault="003613B3" w:rsidP="00B963C2">
      <w:pPr>
        <w:pStyle w:val="ListParagraph"/>
        <w:numPr>
          <w:ilvl w:val="0"/>
          <w:numId w:val="44"/>
        </w:numPr>
        <w:spacing w:line="360" w:lineRule="auto"/>
        <w:ind w:left="567" w:hanging="283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Tentukan apakah potensial penyebab modus kegagalan akan di :</w:t>
      </w:r>
    </w:p>
    <w:p w:rsidR="003613B3" w:rsidRPr="00B177C2" w:rsidRDefault="003613B3" w:rsidP="00B963C2">
      <w:pPr>
        <w:pStyle w:val="ListParagraph"/>
        <w:numPr>
          <w:ilvl w:val="0"/>
          <w:numId w:val="58"/>
        </w:numPr>
        <w:spacing w:line="360" w:lineRule="auto"/>
        <w:ind w:left="851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Kontrol.</w:t>
      </w:r>
    </w:p>
    <w:p w:rsidR="003613B3" w:rsidRPr="00B177C2" w:rsidRDefault="003613B3" w:rsidP="00B963C2">
      <w:pPr>
        <w:pStyle w:val="ListParagraph"/>
        <w:numPr>
          <w:ilvl w:val="0"/>
          <w:numId w:val="58"/>
        </w:numPr>
        <w:spacing w:line="360" w:lineRule="auto"/>
        <w:ind w:left="851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Eliminasi.</w:t>
      </w:r>
    </w:p>
    <w:p w:rsidR="003613B3" w:rsidRPr="00B177C2" w:rsidRDefault="003613B3" w:rsidP="00B963C2">
      <w:pPr>
        <w:pStyle w:val="ListParagraph"/>
        <w:numPr>
          <w:ilvl w:val="0"/>
          <w:numId w:val="58"/>
        </w:numPr>
        <w:spacing w:line="360" w:lineRule="auto"/>
        <w:ind w:left="851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Terima.</w:t>
      </w:r>
    </w:p>
    <w:p w:rsidR="003613B3" w:rsidRPr="00B177C2" w:rsidRDefault="003613B3" w:rsidP="00B963C2">
      <w:pPr>
        <w:pStyle w:val="ListParagraph"/>
        <w:numPr>
          <w:ilvl w:val="0"/>
          <w:numId w:val="44"/>
        </w:numPr>
        <w:spacing w:line="360" w:lineRule="auto"/>
        <w:ind w:left="567" w:hanging="283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Jelaskan tindakan untuk setiap potensial modus kegagalan yang akan dieliminasi atau dikontrol.</w:t>
      </w:r>
    </w:p>
    <w:p w:rsidR="003613B3" w:rsidRPr="00B177C2" w:rsidRDefault="003613B3" w:rsidP="00B963C2">
      <w:pPr>
        <w:pStyle w:val="ListParagraph"/>
        <w:numPr>
          <w:ilvl w:val="0"/>
          <w:numId w:val="44"/>
        </w:numPr>
        <w:spacing w:line="360" w:lineRule="auto"/>
        <w:ind w:left="567" w:hanging="283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 xml:space="preserve">Identifikasi ukuran </w:t>
      </w:r>
      <w:r w:rsidRPr="00B177C2">
        <w:rPr>
          <w:rFonts w:ascii="Arial" w:hAnsi="Arial" w:cs="Arial"/>
          <w:i/>
          <w:sz w:val="22"/>
          <w:szCs w:val="22"/>
          <w:lang w:val="id-ID"/>
        </w:rPr>
        <w:t>outcome</w:t>
      </w:r>
      <w:r w:rsidRPr="00B177C2">
        <w:rPr>
          <w:rFonts w:ascii="Arial" w:hAnsi="Arial" w:cs="Arial"/>
          <w:sz w:val="22"/>
          <w:szCs w:val="22"/>
          <w:lang w:val="id-ID"/>
        </w:rPr>
        <w:t xml:space="preserve"> yang digunakan untuk analisa dan uji </w:t>
      </w:r>
      <w:r w:rsidRPr="00B177C2">
        <w:rPr>
          <w:rFonts w:ascii="Arial" w:hAnsi="Arial" w:cs="Arial"/>
          <w:i/>
          <w:sz w:val="22"/>
          <w:szCs w:val="22"/>
          <w:lang w:val="id-ID"/>
        </w:rPr>
        <w:t>re-desain</w:t>
      </w:r>
      <w:r w:rsidRPr="00B177C2">
        <w:rPr>
          <w:rFonts w:ascii="Arial" w:hAnsi="Arial" w:cs="Arial"/>
          <w:sz w:val="22"/>
          <w:szCs w:val="22"/>
          <w:lang w:val="id-ID"/>
        </w:rPr>
        <w:t xml:space="preserve"> proses.</w:t>
      </w:r>
    </w:p>
    <w:p w:rsidR="003613B3" w:rsidRPr="00B177C2" w:rsidRDefault="003613B3" w:rsidP="00B963C2">
      <w:pPr>
        <w:pStyle w:val="ListParagraph"/>
        <w:numPr>
          <w:ilvl w:val="0"/>
          <w:numId w:val="44"/>
        </w:numPr>
        <w:spacing w:line="360" w:lineRule="auto"/>
        <w:ind w:left="567" w:hanging="283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Identifikasi penanggung jawab dan deadline / target waktu untuk melaksanakan tindakan tersebut.</w:t>
      </w:r>
    </w:p>
    <w:p w:rsidR="003613B3" w:rsidRPr="00B177C2" w:rsidRDefault="003613B3" w:rsidP="00B963C2">
      <w:pPr>
        <w:pStyle w:val="ListParagraph"/>
        <w:numPr>
          <w:ilvl w:val="0"/>
          <w:numId w:val="44"/>
        </w:numPr>
        <w:spacing w:line="360" w:lineRule="auto"/>
        <w:ind w:left="567" w:hanging="283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Tentukan apakah perlu dukungan direktur atau tidak untuk menjalankan proses baru tersebut.</w:t>
      </w:r>
    </w:p>
    <w:p w:rsidR="003613B3" w:rsidRPr="00B177C2" w:rsidRDefault="003613B3" w:rsidP="00B963C2">
      <w:pPr>
        <w:pStyle w:val="ListParagraph"/>
        <w:numPr>
          <w:ilvl w:val="0"/>
          <w:numId w:val="44"/>
        </w:numPr>
        <w:spacing w:line="360" w:lineRule="auto"/>
        <w:ind w:left="567" w:hanging="283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Lakukan pengukuran S, O dan D kembali setelah tindak lanjut dilakukan.</w:t>
      </w:r>
    </w:p>
    <w:p w:rsidR="003613B3" w:rsidRPr="00B177C2" w:rsidRDefault="003613B3" w:rsidP="00B963C2">
      <w:pPr>
        <w:pStyle w:val="ListParagraph"/>
        <w:numPr>
          <w:ilvl w:val="0"/>
          <w:numId w:val="44"/>
        </w:numPr>
        <w:spacing w:line="360" w:lineRule="auto"/>
        <w:ind w:left="567" w:hanging="283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Hitung kembali nilai RPN baru.</w:t>
      </w:r>
    </w:p>
    <w:p w:rsidR="003613B3" w:rsidRPr="00B177C2" w:rsidRDefault="003613B3" w:rsidP="00B963C2">
      <w:pPr>
        <w:pStyle w:val="ListParagraph"/>
        <w:numPr>
          <w:ilvl w:val="0"/>
          <w:numId w:val="44"/>
        </w:numPr>
        <w:spacing w:line="360" w:lineRule="auto"/>
        <w:ind w:left="567" w:hanging="283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Jika nilai RPN sudah mencapai target maka cari kembali nilai RPN yang masih diatas target.</w:t>
      </w:r>
    </w:p>
    <w:p w:rsidR="00756117" w:rsidRPr="00B177C2" w:rsidRDefault="00756117" w:rsidP="00B177C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6941A3" w:rsidRPr="00B177C2" w:rsidRDefault="006941A3" w:rsidP="00B177C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6941A3" w:rsidRPr="00B177C2" w:rsidRDefault="006941A3" w:rsidP="00B177C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6941A3" w:rsidRPr="00B177C2" w:rsidRDefault="006941A3" w:rsidP="00B177C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A6489B" w:rsidRDefault="00A6489B" w:rsidP="00B177C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2C4AB3" w:rsidRDefault="002C4AB3" w:rsidP="00B177C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2C4AB3" w:rsidRDefault="002C4AB3" w:rsidP="00B177C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2C4AB3" w:rsidRDefault="002C4AB3" w:rsidP="00B177C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2C4AB3" w:rsidRDefault="002C4AB3" w:rsidP="00B177C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2C4AB3" w:rsidRDefault="002C4AB3" w:rsidP="00B177C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2C4AB3" w:rsidRDefault="002C4AB3" w:rsidP="00B177C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2C4AB3" w:rsidRDefault="002C4AB3" w:rsidP="00B177C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2C4AB3" w:rsidRDefault="002C4AB3" w:rsidP="00B177C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2C4AB3" w:rsidRDefault="002C4AB3" w:rsidP="00B177C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2C4AB3" w:rsidRDefault="002C4AB3" w:rsidP="00B177C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2C4AB3" w:rsidRDefault="002C4AB3" w:rsidP="00B177C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2C4AB3" w:rsidRDefault="002C4AB3" w:rsidP="00B177C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2C4AB3" w:rsidRDefault="002C4AB3" w:rsidP="00B177C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2C4AB3" w:rsidRDefault="002C4AB3" w:rsidP="00B177C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2C4AB3" w:rsidRDefault="002C4AB3" w:rsidP="00B177C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2C4AB3" w:rsidRDefault="002C4AB3" w:rsidP="00B177C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2C4AB3" w:rsidRDefault="002C4AB3" w:rsidP="00B177C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2C4AB3" w:rsidRDefault="002C4AB3" w:rsidP="00B177C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2C4AB3" w:rsidRDefault="002C4AB3" w:rsidP="00B177C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2C4AB3" w:rsidRPr="00B177C2" w:rsidRDefault="002C4AB3" w:rsidP="00B177C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036A7E" w:rsidRPr="00B177C2" w:rsidRDefault="00036A7E" w:rsidP="00B177C2">
      <w:pPr>
        <w:pStyle w:val="ListParagraph"/>
        <w:spacing w:line="360" w:lineRule="auto"/>
        <w:ind w:left="0"/>
        <w:jc w:val="center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lastRenderedPageBreak/>
        <w:t>BAB IV</w:t>
      </w:r>
    </w:p>
    <w:p w:rsidR="00036A7E" w:rsidRPr="00B177C2" w:rsidRDefault="00036A7E" w:rsidP="00B177C2">
      <w:pPr>
        <w:pStyle w:val="ListParagraph"/>
        <w:spacing w:line="360" w:lineRule="auto"/>
        <w:ind w:left="0"/>
        <w:jc w:val="center"/>
        <w:rPr>
          <w:rFonts w:ascii="Arial" w:hAnsi="Arial" w:cs="Arial"/>
          <w:sz w:val="22"/>
          <w:szCs w:val="22"/>
          <w:lang w:val="en-ID"/>
        </w:rPr>
      </w:pPr>
      <w:r w:rsidRPr="00B177C2">
        <w:rPr>
          <w:rFonts w:ascii="Arial" w:hAnsi="Arial" w:cs="Arial"/>
          <w:sz w:val="22"/>
          <w:szCs w:val="22"/>
          <w:lang w:val="id-ID"/>
        </w:rPr>
        <w:t>DOKUMENTASI</w:t>
      </w:r>
    </w:p>
    <w:p w:rsidR="006941A3" w:rsidRPr="00B177C2" w:rsidRDefault="006941A3" w:rsidP="00B177C2">
      <w:pPr>
        <w:pStyle w:val="ListParagraph"/>
        <w:spacing w:line="360" w:lineRule="auto"/>
        <w:ind w:left="0"/>
        <w:jc w:val="center"/>
        <w:rPr>
          <w:rFonts w:ascii="Arial" w:hAnsi="Arial" w:cs="Arial"/>
          <w:sz w:val="22"/>
          <w:szCs w:val="22"/>
          <w:lang w:val="en-ID"/>
        </w:rPr>
      </w:pPr>
    </w:p>
    <w:p w:rsidR="00036A7E" w:rsidRPr="00B177C2" w:rsidRDefault="00036A7E" w:rsidP="00B177C2">
      <w:pPr>
        <w:pStyle w:val="ListParagraph"/>
        <w:spacing w:line="360" w:lineRule="auto"/>
        <w:ind w:left="0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Dokumentasi dalam buku panduan ini adalah :</w:t>
      </w:r>
    </w:p>
    <w:p w:rsidR="00036A7E" w:rsidRPr="00B177C2" w:rsidRDefault="00036A7E" w:rsidP="00B177C2">
      <w:pPr>
        <w:pStyle w:val="ListParagraph"/>
        <w:spacing w:line="360" w:lineRule="auto"/>
        <w:ind w:left="0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Menuliskan semua langkah dalam bentuk form</w:t>
      </w:r>
      <w:r w:rsidRPr="00B177C2">
        <w:rPr>
          <w:rFonts w:ascii="Arial" w:hAnsi="Arial" w:cs="Arial"/>
          <w:sz w:val="22"/>
          <w:szCs w:val="22"/>
        </w:rPr>
        <w:t>ulir</w:t>
      </w:r>
      <w:r w:rsidRPr="00B177C2">
        <w:rPr>
          <w:rFonts w:ascii="Arial" w:hAnsi="Arial" w:cs="Arial"/>
          <w:sz w:val="22"/>
          <w:szCs w:val="22"/>
          <w:lang w:val="id-ID"/>
        </w:rPr>
        <w:t xml:space="preserve"> yang tersedia sebagai berikut :</w:t>
      </w:r>
    </w:p>
    <w:p w:rsidR="00036A7E" w:rsidRPr="00B177C2" w:rsidRDefault="00036A7E" w:rsidP="00B177C2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B091C5B" wp14:editId="47919531">
            <wp:extent cx="5700156" cy="4441371"/>
            <wp:effectExtent l="19050" t="19050" r="0" b="0"/>
            <wp:docPr id="6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482" cy="4447858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6A7E" w:rsidRPr="00B177C2" w:rsidRDefault="009C7476" w:rsidP="00B177C2">
      <w:pPr>
        <w:pStyle w:val="ListParagraph"/>
        <w:spacing w:line="360" w:lineRule="auto"/>
        <w:ind w:left="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</w:rPr>
        <w:pict>
          <v:rect id="_x0000_s1108" style="position:absolute;left:0;text-align:left;margin-left:10.3pt;margin-top:11.5pt;width:234.7pt;height:18.7pt;z-index:251678720" strokecolor="white [3212]">
            <v:textbox>
              <w:txbxContent>
                <w:p w:rsidR="009C7476" w:rsidRPr="009C7476" w:rsidRDefault="009C7476" w:rsidP="009C7476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 w:rsidRPr="009C7476">
                    <w:rPr>
                      <w:rFonts w:ascii="Arial" w:hAnsi="Arial" w:cs="Arial"/>
                      <w:b/>
                    </w:rPr>
                    <w:t>LANGKAH 2 GAMBARKAN ALUR PROSES</w:t>
                  </w:r>
                </w:p>
              </w:txbxContent>
            </v:textbox>
          </v:rect>
        </w:pict>
      </w:r>
      <w:r w:rsidR="009D5DFC" w:rsidRPr="00B177C2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7456" behindDoc="1" locked="0" layoutInCell="1" allowOverlap="1" wp14:anchorId="6D659C26" wp14:editId="6E2449EC">
            <wp:simplePos x="0" y="0"/>
            <wp:positionH relativeFrom="column">
              <wp:posOffset>24270</wp:posOffset>
            </wp:positionH>
            <wp:positionV relativeFrom="paragraph">
              <wp:posOffset>14572</wp:posOffset>
            </wp:positionV>
            <wp:extent cx="5680362" cy="4073236"/>
            <wp:effectExtent l="19050" t="19050" r="0" b="3810"/>
            <wp:wrapNone/>
            <wp:docPr id="77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62" cy="4073236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6A7E" w:rsidRPr="00B177C2" w:rsidRDefault="00036A7E" w:rsidP="00B177C2">
      <w:pPr>
        <w:pStyle w:val="ListParagraph"/>
        <w:spacing w:line="360" w:lineRule="auto"/>
        <w:ind w:left="3319"/>
        <w:jc w:val="both"/>
        <w:rPr>
          <w:rFonts w:ascii="Arial" w:hAnsi="Arial" w:cs="Arial"/>
          <w:sz w:val="22"/>
          <w:szCs w:val="22"/>
          <w:lang w:val="id-ID"/>
        </w:rPr>
      </w:pPr>
    </w:p>
    <w:p w:rsidR="00036A7E" w:rsidRPr="00B177C2" w:rsidRDefault="00036A7E" w:rsidP="00B177C2">
      <w:pPr>
        <w:pStyle w:val="ListParagraph"/>
        <w:spacing w:line="360" w:lineRule="auto"/>
        <w:ind w:left="3319"/>
        <w:jc w:val="both"/>
        <w:rPr>
          <w:rFonts w:ascii="Arial" w:hAnsi="Arial" w:cs="Arial"/>
          <w:sz w:val="22"/>
          <w:szCs w:val="22"/>
          <w:lang w:val="id-ID"/>
        </w:rPr>
      </w:pPr>
    </w:p>
    <w:p w:rsidR="00036A7E" w:rsidRPr="00B177C2" w:rsidRDefault="00036A7E" w:rsidP="00B177C2">
      <w:pPr>
        <w:pStyle w:val="ListParagraph"/>
        <w:spacing w:line="360" w:lineRule="auto"/>
        <w:ind w:left="3319"/>
        <w:jc w:val="both"/>
        <w:rPr>
          <w:rFonts w:ascii="Arial" w:hAnsi="Arial" w:cs="Arial"/>
          <w:sz w:val="22"/>
          <w:szCs w:val="22"/>
          <w:lang w:val="id-ID"/>
        </w:rPr>
      </w:pPr>
    </w:p>
    <w:p w:rsidR="00036A7E" w:rsidRPr="00B177C2" w:rsidRDefault="00036A7E" w:rsidP="00B177C2">
      <w:pPr>
        <w:pStyle w:val="ListParagraph"/>
        <w:spacing w:line="360" w:lineRule="auto"/>
        <w:ind w:left="3319"/>
        <w:jc w:val="both"/>
        <w:rPr>
          <w:rFonts w:ascii="Arial" w:hAnsi="Arial" w:cs="Arial"/>
          <w:sz w:val="22"/>
          <w:szCs w:val="22"/>
          <w:lang w:val="id-ID"/>
        </w:rPr>
      </w:pPr>
    </w:p>
    <w:p w:rsidR="00036A7E" w:rsidRPr="00B177C2" w:rsidRDefault="00036A7E" w:rsidP="00B177C2">
      <w:pPr>
        <w:pStyle w:val="ListParagraph"/>
        <w:spacing w:line="360" w:lineRule="auto"/>
        <w:ind w:left="3319"/>
        <w:jc w:val="both"/>
        <w:rPr>
          <w:rFonts w:ascii="Arial" w:hAnsi="Arial" w:cs="Arial"/>
          <w:sz w:val="22"/>
          <w:szCs w:val="22"/>
          <w:lang w:val="id-ID"/>
        </w:rPr>
      </w:pPr>
    </w:p>
    <w:p w:rsidR="00036A7E" w:rsidRPr="00B177C2" w:rsidRDefault="00036A7E" w:rsidP="00B177C2">
      <w:pPr>
        <w:pStyle w:val="ListParagraph"/>
        <w:spacing w:line="360" w:lineRule="auto"/>
        <w:ind w:left="3319"/>
        <w:jc w:val="both"/>
        <w:rPr>
          <w:rFonts w:ascii="Arial" w:hAnsi="Arial" w:cs="Arial"/>
          <w:sz w:val="22"/>
          <w:szCs w:val="22"/>
          <w:lang w:val="id-ID"/>
        </w:rPr>
      </w:pPr>
    </w:p>
    <w:p w:rsidR="00036A7E" w:rsidRPr="00B177C2" w:rsidRDefault="00036A7E" w:rsidP="00B177C2">
      <w:pPr>
        <w:pStyle w:val="ListParagraph"/>
        <w:spacing w:line="360" w:lineRule="auto"/>
        <w:ind w:left="3319"/>
        <w:jc w:val="both"/>
        <w:rPr>
          <w:rFonts w:ascii="Arial" w:hAnsi="Arial" w:cs="Arial"/>
          <w:sz w:val="22"/>
          <w:szCs w:val="22"/>
          <w:lang w:val="id-ID"/>
        </w:rPr>
      </w:pPr>
    </w:p>
    <w:p w:rsidR="00036A7E" w:rsidRPr="00B177C2" w:rsidRDefault="00036A7E" w:rsidP="00B177C2">
      <w:pPr>
        <w:pStyle w:val="ListParagraph"/>
        <w:spacing w:line="360" w:lineRule="auto"/>
        <w:ind w:left="3319"/>
        <w:jc w:val="both"/>
        <w:rPr>
          <w:rFonts w:ascii="Arial" w:hAnsi="Arial" w:cs="Arial"/>
          <w:sz w:val="22"/>
          <w:szCs w:val="22"/>
          <w:lang w:val="id-ID"/>
        </w:rPr>
      </w:pPr>
    </w:p>
    <w:p w:rsidR="00036A7E" w:rsidRPr="00B177C2" w:rsidRDefault="00036A7E" w:rsidP="00B177C2">
      <w:pPr>
        <w:pStyle w:val="ListParagraph"/>
        <w:spacing w:line="360" w:lineRule="auto"/>
        <w:ind w:left="3319"/>
        <w:jc w:val="both"/>
        <w:rPr>
          <w:rFonts w:ascii="Arial" w:hAnsi="Arial" w:cs="Arial"/>
          <w:sz w:val="22"/>
          <w:szCs w:val="22"/>
          <w:lang w:val="id-ID"/>
        </w:rPr>
      </w:pPr>
    </w:p>
    <w:p w:rsidR="00036A7E" w:rsidRPr="00B177C2" w:rsidRDefault="00036A7E" w:rsidP="00B177C2">
      <w:pPr>
        <w:pStyle w:val="ListParagraph"/>
        <w:spacing w:line="360" w:lineRule="auto"/>
        <w:ind w:left="3319"/>
        <w:jc w:val="both"/>
        <w:rPr>
          <w:rFonts w:ascii="Arial" w:hAnsi="Arial" w:cs="Arial"/>
          <w:sz w:val="22"/>
          <w:szCs w:val="22"/>
          <w:lang w:val="id-ID"/>
        </w:rPr>
      </w:pPr>
    </w:p>
    <w:p w:rsidR="00036A7E" w:rsidRPr="00B177C2" w:rsidRDefault="00036A7E" w:rsidP="00B177C2">
      <w:pPr>
        <w:tabs>
          <w:tab w:val="left" w:pos="3828"/>
          <w:tab w:val="left" w:pos="3969"/>
        </w:tabs>
        <w:spacing w:line="360" w:lineRule="auto"/>
        <w:ind w:left="1080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 xml:space="preserve">                                                   </w:t>
      </w:r>
    </w:p>
    <w:p w:rsidR="00036A7E" w:rsidRPr="00B177C2" w:rsidRDefault="00036A7E" w:rsidP="00B177C2">
      <w:pPr>
        <w:tabs>
          <w:tab w:val="left" w:pos="3828"/>
          <w:tab w:val="left" w:pos="3969"/>
        </w:tabs>
        <w:spacing w:line="360" w:lineRule="auto"/>
        <w:ind w:left="1080"/>
        <w:rPr>
          <w:rFonts w:ascii="Arial" w:hAnsi="Arial" w:cs="Arial"/>
          <w:sz w:val="22"/>
          <w:szCs w:val="22"/>
          <w:lang w:val="id-ID"/>
        </w:rPr>
      </w:pPr>
    </w:p>
    <w:p w:rsidR="00036A7E" w:rsidRPr="00B177C2" w:rsidRDefault="009C7476" w:rsidP="00B177C2">
      <w:pPr>
        <w:tabs>
          <w:tab w:val="left" w:pos="3828"/>
          <w:tab w:val="left" w:pos="3969"/>
        </w:tabs>
        <w:spacing w:line="360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</w:rPr>
        <w:lastRenderedPageBreak/>
        <w:pict>
          <v:rect id="_x0000_s1109" style="position:absolute;margin-left:4.45pt;margin-top:15.1pt;width:295.5pt;height:18.7pt;z-index:251679744" strokecolor="white [3212]">
            <v:textbox>
              <w:txbxContent>
                <w:p w:rsidR="009C7476" w:rsidRPr="009C7476" w:rsidRDefault="009C7476" w:rsidP="009C7476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 w:rsidRPr="009C7476">
                    <w:rPr>
                      <w:rFonts w:ascii="Arial" w:hAnsi="Arial" w:cs="Arial"/>
                      <w:b/>
                    </w:rPr>
                    <w:t xml:space="preserve">LANGKAH </w:t>
                  </w:r>
                  <w:r>
                    <w:rPr>
                      <w:rFonts w:ascii="Arial" w:hAnsi="Arial" w:cs="Arial"/>
                      <w:b/>
                    </w:rPr>
                    <w:t>3</w:t>
                  </w:r>
                  <w:r w:rsidRPr="009C7476">
                    <w:rPr>
                      <w:rFonts w:ascii="Arial" w:hAnsi="Arial" w:cs="Arial"/>
                      <w:b/>
                    </w:rPr>
                    <w:t xml:space="preserve"> GAMBARKAN ALUR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proofErr w:type="gramStart"/>
                  <w:r>
                    <w:rPr>
                      <w:rFonts w:ascii="Arial" w:hAnsi="Arial" w:cs="Arial"/>
                      <w:b/>
                    </w:rPr>
                    <w:t xml:space="preserve">SUB </w:t>
                  </w:r>
                  <w:r w:rsidRPr="009C7476">
                    <w:rPr>
                      <w:rFonts w:ascii="Arial" w:hAnsi="Arial" w:cs="Arial"/>
                      <w:b/>
                    </w:rPr>
                    <w:t xml:space="preserve"> PROSES</w:t>
                  </w:r>
                  <w:proofErr w:type="gramEnd"/>
                </w:p>
              </w:txbxContent>
            </v:textbox>
          </v:rect>
        </w:pict>
      </w:r>
      <w:r w:rsidR="00AE26EE" w:rsidRPr="00B177C2">
        <w:rPr>
          <w:rFonts w:ascii="Arial" w:hAnsi="Arial" w:cs="Arial"/>
          <w:sz w:val="22"/>
          <w:szCs w:val="22"/>
          <w:lang w:val="id-ID"/>
        </w:rPr>
        <w:object w:dxaOrig="7795" w:dyaOrig="53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55pt;height:358.15pt" o:ole="">
            <v:imagedata r:id="rId16" o:title=""/>
          </v:shape>
          <o:OLEObject Type="Embed" ProgID="PowerPoint.Slide.12" ShapeID="_x0000_i1025" DrawAspect="Content" ObjectID="_1600750342" r:id="rId17"/>
        </w:object>
      </w:r>
    </w:p>
    <w:p w:rsidR="00036A7E" w:rsidRPr="00B177C2" w:rsidRDefault="00036A7E" w:rsidP="00B177C2">
      <w:pPr>
        <w:tabs>
          <w:tab w:val="left" w:pos="3828"/>
          <w:tab w:val="left" w:pos="3969"/>
        </w:tabs>
        <w:spacing w:line="360" w:lineRule="auto"/>
        <w:ind w:left="1080" w:hanging="1080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Langkah 4. Hitung skala prioritas kegagalan dengan tabel RPN dan Criticality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4"/>
        <w:gridCol w:w="1155"/>
        <w:gridCol w:w="1241"/>
        <w:gridCol w:w="1707"/>
        <w:gridCol w:w="408"/>
        <w:gridCol w:w="1994"/>
        <w:gridCol w:w="460"/>
        <w:gridCol w:w="387"/>
        <w:gridCol w:w="1200"/>
      </w:tblGrid>
      <w:tr w:rsidR="00036A7E" w:rsidRPr="00B177C2" w:rsidTr="00AE26EE">
        <w:trPr>
          <w:trHeight w:val="445"/>
        </w:trPr>
        <w:tc>
          <w:tcPr>
            <w:tcW w:w="514" w:type="dxa"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jc w:val="center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No</w:t>
            </w:r>
          </w:p>
        </w:tc>
        <w:tc>
          <w:tcPr>
            <w:tcW w:w="1155" w:type="dxa"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jc w:val="center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Sub Proses</w:t>
            </w:r>
          </w:p>
        </w:tc>
        <w:tc>
          <w:tcPr>
            <w:tcW w:w="1241" w:type="dxa"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jc w:val="center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Failure Mode</w:t>
            </w:r>
          </w:p>
        </w:tc>
        <w:tc>
          <w:tcPr>
            <w:tcW w:w="1707" w:type="dxa"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jc w:val="center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Effect</w:t>
            </w:r>
          </w:p>
        </w:tc>
        <w:tc>
          <w:tcPr>
            <w:tcW w:w="408" w:type="dxa"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jc w:val="center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S</w:t>
            </w:r>
          </w:p>
        </w:tc>
        <w:tc>
          <w:tcPr>
            <w:tcW w:w="1994" w:type="dxa"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jc w:val="center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Potential Cause</w:t>
            </w:r>
          </w:p>
        </w:tc>
        <w:tc>
          <w:tcPr>
            <w:tcW w:w="460" w:type="dxa"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jc w:val="center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O</w:t>
            </w:r>
          </w:p>
        </w:tc>
        <w:tc>
          <w:tcPr>
            <w:tcW w:w="387" w:type="dxa"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jc w:val="center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D</w:t>
            </w:r>
          </w:p>
        </w:tc>
        <w:tc>
          <w:tcPr>
            <w:tcW w:w="1200" w:type="dxa"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jc w:val="center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RPN</w:t>
            </w:r>
          </w:p>
        </w:tc>
      </w:tr>
      <w:tr w:rsidR="00036A7E" w:rsidRPr="00B177C2" w:rsidTr="00AE26EE">
        <w:trPr>
          <w:trHeight w:val="405"/>
        </w:trPr>
        <w:tc>
          <w:tcPr>
            <w:tcW w:w="514" w:type="dxa"/>
            <w:vMerge w:val="restart"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1155" w:type="dxa"/>
            <w:vMerge w:val="restart"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1241" w:type="dxa"/>
            <w:vMerge w:val="restart"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1707" w:type="dxa"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 xml:space="preserve">Dampak pada pasien : </w:t>
            </w:r>
          </w:p>
        </w:tc>
        <w:tc>
          <w:tcPr>
            <w:tcW w:w="408" w:type="dxa"/>
            <w:vMerge w:val="restart"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1994" w:type="dxa"/>
            <w:vMerge w:val="restart"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460" w:type="dxa"/>
            <w:vMerge w:val="restart"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387" w:type="dxa"/>
            <w:vMerge w:val="restart"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1200" w:type="dxa"/>
            <w:vMerge w:val="restart"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</w:tr>
      <w:tr w:rsidR="00036A7E" w:rsidRPr="00B177C2" w:rsidTr="00AE26EE">
        <w:trPr>
          <w:trHeight w:val="215"/>
        </w:trPr>
        <w:tc>
          <w:tcPr>
            <w:tcW w:w="514" w:type="dxa"/>
            <w:vMerge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1155" w:type="dxa"/>
            <w:vMerge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1241" w:type="dxa"/>
            <w:vMerge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1707" w:type="dxa"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 xml:space="preserve">Dampak pada pengunjung : </w:t>
            </w:r>
          </w:p>
        </w:tc>
        <w:tc>
          <w:tcPr>
            <w:tcW w:w="408" w:type="dxa"/>
            <w:vMerge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1994" w:type="dxa"/>
            <w:vMerge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460" w:type="dxa"/>
            <w:vMerge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387" w:type="dxa"/>
            <w:vMerge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1200" w:type="dxa"/>
            <w:vMerge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</w:tr>
      <w:tr w:rsidR="00036A7E" w:rsidRPr="00B177C2" w:rsidTr="00AE26EE">
        <w:trPr>
          <w:trHeight w:val="215"/>
        </w:trPr>
        <w:tc>
          <w:tcPr>
            <w:tcW w:w="514" w:type="dxa"/>
            <w:vMerge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1155" w:type="dxa"/>
            <w:vMerge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1241" w:type="dxa"/>
            <w:vMerge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1707" w:type="dxa"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 xml:space="preserve">Dampak pada staf : </w:t>
            </w:r>
          </w:p>
        </w:tc>
        <w:tc>
          <w:tcPr>
            <w:tcW w:w="408" w:type="dxa"/>
            <w:vMerge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1994" w:type="dxa"/>
            <w:vMerge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460" w:type="dxa"/>
            <w:vMerge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387" w:type="dxa"/>
            <w:vMerge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1200" w:type="dxa"/>
            <w:vMerge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</w:tr>
      <w:tr w:rsidR="00036A7E" w:rsidRPr="00B177C2" w:rsidTr="00AE26EE">
        <w:trPr>
          <w:trHeight w:val="215"/>
        </w:trPr>
        <w:tc>
          <w:tcPr>
            <w:tcW w:w="514" w:type="dxa"/>
            <w:vMerge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1155" w:type="dxa"/>
            <w:vMerge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1241" w:type="dxa"/>
            <w:vMerge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1707" w:type="dxa"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Peralatan / fasilitas : -</w:t>
            </w:r>
          </w:p>
        </w:tc>
        <w:tc>
          <w:tcPr>
            <w:tcW w:w="408" w:type="dxa"/>
            <w:vMerge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1994" w:type="dxa"/>
            <w:vMerge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460" w:type="dxa"/>
            <w:vMerge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387" w:type="dxa"/>
            <w:vMerge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1200" w:type="dxa"/>
            <w:vMerge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</w:tr>
      <w:tr w:rsidR="00036A7E" w:rsidRPr="00B177C2" w:rsidTr="00AE26EE">
        <w:trPr>
          <w:trHeight w:val="215"/>
        </w:trPr>
        <w:tc>
          <w:tcPr>
            <w:tcW w:w="514" w:type="dxa"/>
            <w:vMerge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1155" w:type="dxa"/>
            <w:vMerge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1241" w:type="dxa"/>
            <w:vMerge w:val="restart"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1707" w:type="dxa"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 xml:space="preserve">Dampak pada pasien : </w:t>
            </w:r>
          </w:p>
        </w:tc>
        <w:tc>
          <w:tcPr>
            <w:tcW w:w="408" w:type="dxa"/>
            <w:vMerge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1994" w:type="dxa"/>
            <w:vMerge w:val="restart"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460" w:type="dxa"/>
            <w:vMerge w:val="restart"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387" w:type="dxa"/>
            <w:vMerge w:val="restart"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1200" w:type="dxa"/>
            <w:vMerge w:val="restart"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</w:tr>
      <w:tr w:rsidR="00036A7E" w:rsidRPr="00B177C2" w:rsidTr="00AE26EE">
        <w:trPr>
          <w:trHeight w:val="215"/>
        </w:trPr>
        <w:tc>
          <w:tcPr>
            <w:tcW w:w="514" w:type="dxa"/>
            <w:vMerge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1155" w:type="dxa"/>
            <w:vMerge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1241" w:type="dxa"/>
            <w:vMerge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1707" w:type="dxa"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Dampak pada pengunjung :</w:t>
            </w:r>
          </w:p>
        </w:tc>
        <w:tc>
          <w:tcPr>
            <w:tcW w:w="408" w:type="dxa"/>
            <w:vMerge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1994" w:type="dxa"/>
            <w:vMerge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460" w:type="dxa"/>
            <w:vMerge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387" w:type="dxa"/>
            <w:vMerge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1200" w:type="dxa"/>
            <w:vMerge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</w:tr>
      <w:tr w:rsidR="00036A7E" w:rsidRPr="00B177C2" w:rsidTr="00AE26EE">
        <w:trPr>
          <w:trHeight w:val="215"/>
        </w:trPr>
        <w:tc>
          <w:tcPr>
            <w:tcW w:w="514" w:type="dxa"/>
            <w:vMerge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1155" w:type="dxa"/>
            <w:vMerge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1241" w:type="dxa"/>
            <w:vMerge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1707" w:type="dxa"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Dampak pada staf :</w:t>
            </w:r>
          </w:p>
        </w:tc>
        <w:tc>
          <w:tcPr>
            <w:tcW w:w="408" w:type="dxa"/>
            <w:vMerge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1994" w:type="dxa"/>
            <w:vMerge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460" w:type="dxa"/>
            <w:vMerge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387" w:type="dxa"/>
            <w:vMerge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  <w:tc>
          <w:tcPr>
            <w:tcW w:w="1200" w:type="dxa"/>
            <w:vMerge/>
            <w:shd w:val="clear" w:color="auto" w:fill="auto"/>
          </w:tcPr>
          <w:p w:rsidR="00036A7E" w:rsidRPr="00B177C2" w:rsidRDefault="00036A7E" w:rsidP="00AE26EE">
            <w:pPr>
              <w:pStyle w:val="NoSpacing"/>
              <w:spacing w:before="60" w:line="360" w:lineRule="auto"/>
              <w:rPr>
                <w:rFonts w:ascii="Arial" w:hAnsi="Arial" w:cs="Arial"/>
              </w:rPr>
            </w:pPr>
          </w:p>
        </w:tc>
      </w:tr>
    </w:tbl>
    <w:p w:rsidR="00036A7E" w:rsidRDefault="00036A7E" w:rsidP="00AE26EE">
      <w:pPr>
        <w:tabs>
          <w:tab w:val="left" w:pos="3828"/>
          <w:tab w:val="left" w:pos="3969"/>
        </w:tabs>
        <w:spacing w:before="60" w:line="360" w:lineRule="auto"/>
        <w:rPr>
          <w:rFonts w:ascii="Arial" w:hAnsi="Arial" w:cs="Arial"/>
          <w:sz w:val="22"/>
          <w:szCs w:val="22"/>
          <w:lang w:val="en-ID"/>
        </w:rPr>
      </w:pPr>
    </w:p>
    <w:p w:rsidR="00AE26EE" w:rsidRDefault="00AE26EE" w:rsidP="00AE26EE">
      <w:pPr>
        <w:tabs>
          <w:tab w:val="left" w:pos="3828"/>
          <w:tab w:val="left" w:pos="3969"/>
        </w:tabs>
        <w:spacing w:before="60" w:line="360" w:lineRule="auto"/>
        <w:rPr>
          <w:rFonts w:ascii="Arial" w:hAnsi="Arial" w:cs="Arial"/>
          <w:sz w:val="22"/>
          <w:szCs w:val="22"/>
          <w:lang w:val="en-ID"/>
        </w:rPr>
      </w:pPr>
    </w:p>
    <w:p w:rsidR="00AE26EE" w:rsidRDefault="00AE26EE" w:rsidP="00AE26EE">
      <w:pPr>
        <w:tabs>
          <w:tab w:val="left" w:pos="3828"/>
          <w:tab w:val="left" w:pos="3969"/>
        </w:tabs>
        <w:spacing w:before="60" w:line="360" w:lineRule="auto"/>
        <w:rPr>
          <w:rFonts w:ascii="Arial" w:hAnsi="Arial" w:cs="Arial"/>
          <w:sz w:val="22"/>
          <w:szCs w:val="22"/>
          <w:lang w:val="en-ID"/>
        </w:rPr>
      </w:pPr>
    </w:p>
    <w:p w:rsidR="00B765E5" w:rsidRPr="00B177C2" w:rsidRDefault="00B765E5" w:rsidP="00B177C2">
      <w:pPr>
        <w:spacing w:line="360" w:lineRule="auto"/>
        <w:jc w:val="both"/>
        <w:rPr>
          <w:rFonts w:ascii="Arial" w:hAnsi="Arial" w:cs="Arial"/>
          <w:sz w:val="22"/>
          <w:szCs w:val="22"/>
          <w:lang w:val="en-ID"/>
        </w:rPr>
      </w:pPr>
      <w:proofErr w:type="gramStart"/>
      <w:r w:rsidRPr="00B177C2">
        <w:rPr>
          <w:rFonts w:ascii="Arial" w:hAnsi="Arial" w:cs="Arial"/>
          <w:sz w:val="22"/>
          <w:szCs w:val="22"/>
        </w:rPr>
        <w:lastRenderedPageBreak/>
        <w:t>Langkah 5.</w:t>
      </w:r>
      <w:proofErr w:type="gramEnd"/>
      <w:r w:rsidRPr="00B177C2">
        <w:rPr>
          <w:rFonts w:ascii="Arial" w:hAnsi="Arial" w:cs="Arial"/>
          <w:sz w:val="22"/>
          <w:szCs w:val="22"/>
        </w:rPr>
        <w:t xml:space="preserve"> </w:t>
      </w:r>
      <w:r w:rsidRPr="00B177C2">
        <w:rPr>
          <w:rFonts w:ascii="Arial" w:eastAsia="Calibri" w:hAnsi="Arial" w:cs="Arial"/>
          <w:sz w:val="22"/>
          <w:szCs w:val="22"/>
          <w:lang w:val="id-ID"/>
        </w:rPr>
        <w:t>Identifikasi Akar Masalah Modus Kegagalan</w:t>
      </w:r>
      <w:r w:rsidRPr="00B177C2">
        <w:rPr>
          <w:rFonts w:ascii="Arial" w:hAnsi="Arial" w:cs="Arial"/>
          <w:sz w:val="22"/>
          <w:szCs w:val="22"/>
          <w:lang w:val="id-ID"/>
        </w:rPr>
        <w:t>.</w:t>
      </w:r>
    </w:p>
    <w:p w:rsidR="00B765E5" w:rsidRPr="00B963C2" w:rsidRDefault="00B765E5" w:rsidP="00B963C2">
      <w:pPr>
        <w:pStyle w:val="ListParagraph"/>
        <w:numPr>
          <w:ilvl w:val="0"/>
          <w:numId w:val="59"/>
        </w:numPr>
        <w:spacing w:line="360" w:lineRule="auto"/>
        <w:ind w:left="284" w:hanging="284"/>
        <w:jc w:val="both"/>
        <w:rPr>
          <w:rFonts w:ascii="Arial" w:hAnsi="Arial" w:cs="Arial"/>
          <w:sz w:val="22"/>
          <w:szCs w:val="22"/>
        </w:rPr>
      </w:pPr>
      <w:r w:rsidRPr="00B963C2">
        <w:rPr>
          <w:rFonts w:ascii="Arial" w:hAnsi="Arial" w:cs="Arial"/>
          <w:sz w:val="22"/>
          <w:szCs w:val="22"/>
        </w:rPr>
        <w:t>Brainstorming.</w:t>
      </w:r>
    </w:p>
    <w:p w:rsidR="00B765E5" w:rsidRPr="00B177C2" w:rsidRDefault="00B765E5" w:rsidP="00B963C2">
      <w:pPr>
        <w:pStyle w:val="ListParagraph"/>
        <w:spacing w:line="360" w:lineRule="auto"/>
        <w:ind w:left="284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 xml:space="preserve">Analisa akar </w:t>
      </w:r>
      <w:proofErr w:type="gramStart"/>
      <w:r w:rsidRPr="00B177C2">
        <w:rPr>
          <w:rFonts w:ascii="Arial" w:hAnsi="Arial" w:cs="Arial"/>
          <w:sz w:val="22"/>
          <w:szCs w:val="22"/>
        </w:rPr>
        <w:t>penyebab :</w:t>
      </w:r>
      <w:proofErr w:type="gramEnd"/>
      <w:r w:rsidRPr="00B177C2">
        <w:rPr>
          <w:rFonts w:ascii="Arial" w:hAnsi="Arial" w:cs="Arial"/>
          <w:sz w:val="22"/>
          <w:szCs w:val="22"/>
        </w:rPr>
        <w:t xml:space="preserve"> jika diinginkan ide / solusi yang tidak terbatas untuk menemukan akar masalah dari semua pihak dalam proses perbaikan.</w:t>
      </w:r>
    </w:p>
    <w:p w:rsidR="00B765E5" w:rsidRPr="00B177C2" w:rsidRDefault="00B765E5" w:rsidP="00B177C2">
      <w:pPr>
        <w:pStyle w:val="ListParagraph"/>
        <w:spacing w:line="360" w:lineRule="auto"/>
        <w:ind w:left="284"/>
        <w:jc w:val="both"/>
        <w:rPr>
          <w:rFonts w:ascii="Arial" w:hAnsi="Arial" w:cs="Arial"/>
          <w:sz w:val="22"/>
          <w:szCs w:val="22"/>
        </w:rPr>
      </w:pPr>
      <w:proofErr w:type="gramStart"/>
      <w:r w:rsidRPr="00B177C2">
        <w:rPr>
          <w:rFonts w:ascii="Arial" w:hAnsi="Arial" w:cs="Arial"/>
          <w:sz w:val="22"/>
          <w:szCs w:val="22"/>
        </w:rPr>
        <w:t>Tujuan :</w:t>
      </w:r>
      <w:proofErr w:type="gramEnd"/>
      <w:r w:rsidRPr="00B177C2">
        <w:rPr>
          <w:rFonts w:ascii="Arial" w:hAnsi="Arial" w:cs="Arial"/>
          <w:sz w:val="22"/>
          <w:szCs w:val="22"/>
        </w:rPr>
        <w:t xml:space="preserve"> untuk menghasilkan beberapa ide-ide dalam waktu minimum melalui proses kreatif dalam kelompok.</w:t>
      </w:r>
    </w:p>
    <w:p w:rsidR="00B765E5" w:rsidRPr="00B963C2" w:rsidRDefault="00B765E5" w:rsidP="00B963C2">
      <w:pPr>
        <w:pStyle w:val="ListParagraph"/>
        <w:numPr>
          <w:ilvl w:val="0"/>
          <w:numId w:val="59"/>
        </w:numPr>
        <w:spacing w:line="360" w:lineRule="auto"/>
        <w:ind w:left="284" w:hanging="284"/>
        <w:jc w:val="both"/>
        <w:rPr>
          <w:rFonts w:ascii="Arial" w:hAnsi="Arial" w:cs="Arial"/>
          <w:i/>
          <w:sz w:val="22"/>
          <w:szCs w:val="22"/>
        </w:rPr>
      </w:pPr>
      <w:r w:rsidRPr="00B963C2">
        <w:rPr>
          <w:rFonts w:ascii="Arial" w:hAnsi="Arial" w:cs="Arial"/>
          <w:i/>
          <w:sz w:val="22"/>
          <w:szCs w:val="22"/>
        </w:rPr>
        <w:t>Cause &amp; Effect Diagram.</w:t>
      </w:r>
    </w:p>
    <w:p w:rsidR="00B765E5" w:rsidRPr="00B177C2" w:rsidRDefault="00B765E5" w:rsidP="00B177C2">
      <w:pPr>
        <w:pStyle w:val="ListParagraph"/>
        <w:spacing w:line="360" w:lineRule="auto"/>
        <w:ind w:left="284"/>
        <w:jc w:val="both"/>
        <w:rPr>
          <w:rFonts w:ascii="Arial" w:hAnsi="Arial" w:cs="Arial"/>
          <w:i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 xml:space="preserve">Analisa akar </w:t>
      </w:r>
      <w:proofErr w:type="gramStart"/>
      <w:r w:rsidRPr="00B177C2">
        <w:rPr>
          <w:rFonts w:ascii="Arial" w:hAnsi="Arial" w:cs="Arial"/>
          <w:sz w:val="22"/>
          <w:szCs w:val="22"/>
        </w:rPr>
        <w:t>penyebab :</w:t>
      </w:r>
      <w:proofErr w:type="gramEnd"/>
      <w:r w:rsidRPr="00B177C2">
        <w:rPr>
          <w:rFonts w:ascii="Arial" w:hAnsi="Arial" w:cs="Arial"/>
          <w:sz w:val="22"/>
          <w:szCs w:val="22"/>
        </w:rPr>
        <w:t xml:space="preserve"> ketika masalah memiliki beberapa penyebab.</w:t>
      </w:r>
    </w:p>
    <w:p w:rsidR="00B765E5" w:rsidRPr="00B177C2" w:rsidRDefault="00B765E5" w:rsidP="00B177C2">
      <w:pPr>
        <w:pStyle w:val="ListParagraph"/>
        <w:spacing w:line="360" w:lineRule="auto"/>
        <w:ind w:left="284"/>
        <w:jc w:val="both"/>
        <w:rPr>
          <w:rFonts w:ascii="Arial" w:hAnsi="Arial" w:cs="Arial"/>
          <w:sz w:val="22"/>
          <w:szCs w:val="22"/>
        </w:rPr>
      </w:pPr>
      <w:proofErr w:type="gramStart"/>
      <w:r w:rsidRPr="00B177C2">
        <w:rPr>
          <w:rFonts w:ascii="Arial" w:hAnsi="Arial" w:cs="Arial"/>
          <w:sz w:val="22"/>
          <w:szCs w:val="22"/>
        </w:rPr>
        <w:t>Tujuannya :</w:t>
      </w:r>
      <w:proofErr w:type="gramEnd"/>
      <w:r w:rsidRPr="00B177C2">
        <w:rPr>
          <w:rFonts w:ascii="Arial" w:hAnsi="Arial" w:cs="Arial"/>
          <w:sz w:val="22"/>
          <w:szCs w:val="22"/>
        </w:rPr>
        <w:t xml:space="preserve"> untuk menampilkan gambaran yang jelas dari beberapa hubungan sebab akibat antara hasil dan faktor yang mempengaruhi.</w:t>
      </w:r>
    </w:p>
    <w:p w:rsidR="00B765E5" w:rsidRPr="00B177C2" w:rsidRDefault="00B765E5" w:rsidP="00B177C2">
      <w:pPr>
        <w:pStyle w:val="ListParagraph"/>
        <w:spacing w:line="360" w:lineRule="auto"/>
        <w:ind w:left="284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>Menggunakan 5 faktor yaitu = 5 M + 1 E</w:t>
      </w:r>
    </w:p>
    <w:p w:rsidR="00B765E5" w:rsidRPr="00B177C2" w:rsidRDefault="00B765E5" w:rsidP="00B177C2">
      <w:pPr>
        <w:pStyle w:val="ListParagraph"/>
        <w:spacing w:line="360" w:lineRule="auto"/>
        <w:ind w:left="284"/>
        <w:jc w:val="both"/>
        <w:rPr>
          <w:rFonts w:ascii="Arial" w:hAnsi="Arial" w:cs="Arial"/>
          <w:i/>
          <w:sz w:val="22"/>
          <w:szCs w:val="22"/>
        </w:rPr>
      </w:pPr>
      <w:proofErr w:type="gramStart"/>
      <w:r w:rsidRPr="00B177C2">
        <w:rPr>
          <w:rFonts w:ascii="Arial" w:hAnsi="Arial" w:cs="Arial"/>
          <w:sz w:val="22"/>
          <w:szCs w:val="22"/>
        </w:rPr>
        <w:t>1 Tulang mencakup “</w:t>
      </w:r>
      <w:r w:rsidRPr="00B177C2">
        <w:rPr>
          <w:rFonts w:ascii="Arial" w:hAnsi="Arial" w:cs="Arial"/>
          <w:i/>
          <w:sz w:val="22"/>
          <w:szCs w:val="22"/>
        </w:rPr>
        <w:t>Why”</w:t>
      </w:r>
      <w:r w:rsidRPr="00B177C2">
        <w:rPr>
          <w:rFonts w:ascii="Arial" w:hAnsi="Arial" w:cs="Arial"/>
          <w:sz w:val="22"/>
          <w:szCs w:val="22"/>
        </w:rPr>
        <w:t xml:space="preserve"> sebanyak 5 kali.</w:t>
      </w:r>
      <w:proofErr w:type="gramEnd"/>
    </w:p>
    <w:p w:rsidR="00B765E5" w:rsidRPr="00B177C2" w:rsidRDefault="00B765E5" w:rsidP="00B177C2">
      <w:pPr>
        <w:pStyle w:val="ListParagraph"/>
        <w:spacing w:line="360" w:lineRule="auto"/>
        <w:ind w:left="1440"/>
        <w:jc w:val="both"/>
        <w:rPr>
          <w:rFonts w:ascii="Arial" w:hAnsi="Arial" w:cs="Arial"/>
          <w:sz w:val="22"/>
          <w:szCs w:val="22"/>
        </w:rPr>
      </w:pPr>
    </w:p>
    <w:p w:rsidR="00B765E5" w:rsidRPr="00B177C2" w:rsidRDefault="00B765E5" w:rsidP="00B177C2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6C4B85C" wp14:editId="33E15F9D">
            <wp:extent cx="5759532" cy="2731325"/>
            <wp:effectExtent l="0" t="0" r="0" b="0"/>
            <wp:docPr id="4" name="Picture 4" descr="gambarartikelindonesia27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ambarartikelindonesia27_a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992" cy="273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CE7" w:rsidRPr="00B177C2" w:rsidRDefault="00706CE7" w:rsidP="00B177C2">
      <w:pPr>
        <w:pStyle w:val="ListParagraph"/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n-ID"/>
        </w:rPr>
      </w:pPr>
    </w:p>
    <w:p w:rsidR="00706CE7" w:rsidRPr="00B177C2" w:rsidRDefault="00706CE7" w:rsidP="00B177C2">
      <w:pPr>
        <w:pStyle w:val="ListParagraph"/>
        <w:spacing w:line="360" w:lineRule="auto"/>
        <w:ind w:left="0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 xml:space="preserve">Langkah 6. </w:t>
      </w:r>
      <w:proofErr w:type="gramStart"/>
      <w:r w:rsidRPr="00B177C2">
        <w:rPr>
          <w:rFonts w:ascii="Arial" w:hAnsi="Arial" w:cs="Arial"/>
          <w:sz w:val="22"/>
          <w:szCs w:val="22"/>
        </w:rPr>
        <w:t>Redesain P</w:t>
      </w:r>
      <w:r w:rsidRPr="00B177C2">
        <w:rPr>
          <w:rFonts w:ascii="Arial" w:hAnsi="Arial" w:cs="Arial"/>
          <w:sz w:val="22"/>
          <w:szCs w:val="22"/>
          <w:lang w:val="id-ID"/>
        </w:rPr>
        <w:t>roses.</w:t>
      </w:r>
      <w:proofErr w:type="gramEnd"/>
    </w:p>
    <w:p w:rsidR="00706CE7" w:rsidRPr="00B177C2" w:rsidRDefault="00706CE7" w:rsidP="00B177C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t>Hal y</w:t>
      </w:r>
      <w:r w:rsidRPr="00B177C2">
        <w:rPr>
          <w:rFonts w:ascii="Arial" w:hAnsi="Arial" w:cs="Arial"/>
          <w:sz w:val="22"/>
          <w:szCs w:val="22"/>
          <w:lang w:val="id-ID"/>
        </w:rPr>
        <w:t>ang</w:t>
      </w:r>
      <w:r w:rsidRPr="00B177C2">
        <w:rPr>
          <w:rFonts w:ascii="Arial" w:hAnsi="Arial" w:cs="Arial"/>
          <w:sz w:val="22"/>
          <w:szCs w:val="22"/>
        </w:rPr>
        <w:t xml:space="preserve"> perlu dilakukan </w:t>
      </w:r>
      <w:proofErr w:type="gramStart"/>
      <w:r w:rsidRPr="00B177C2">
        <w:rPr>
          <w:rFonts w:ascii="Arial" w:hAnsi="Arial" w:cs="Arial"/>
          <w:sz w:val="22"/>
          <w:szCs w:val="22"/>
        </w:rPr>
        <w:t>adalah :</w:t>
      </w:r>
      <w:proofErr w:type="gramEnd"/>
    </w:p>
    <w:p w:rsidR="00706CE7" w:rsidRPr="00B177C2" w:rsidRDefault="00706CE7" w:rsidP="000F0B36">
      <w:pPr>
        <w:pStyle w:val="ListParagraph"/>
        <w:numPr>
          <w:ilvl w:val="0"/>
          <w:numId w:val="49"/>
        </w:numPr>
        <w:spacing w:line="360" w:lineRule="auto"/>
        <w:ind w:left="284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</w:rPr>
        <w:t>Lakukan studi literatur untuk mengumpulkan informasi dari literatur ilmiah.</w:t>
      </w:r>
    </w:p>
    <w:p w:rsidR="00706CE7" w:rsidRPr="00B177C2" w:rsidRDefault="00706CE7" w:rsidP="000F0B36">
      <w:pPr>
        <w:pStyle w:val="ListParagraph"/>
        <w:numPr>
          <w:ilvl w:val="0"/>
          <w:numId w:val="49"/>
        </w:numPr>
        <w:spacing w:line="360" w:lineRule="auto"/>
        <w:ind w:left="284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</w:rPr>
        <w:t xml:space="preserve">Belajar dari rumah sakit lain dalam mengatasi masalah untuk </w:t>
      </w:r>
      <w:r w:rsidRPr="00B177C2">
        <w:rPr>
          <w:rFonts w:ascii="Arial" w:hAnsi="Arial" w:cs="Arial"/>
          <w:i/>
          <w:sz w:val="22"/>
          <w:szCs w:val="22"/>
        </w:rPr>
        <w:t>problem</w:t>
      </w:r>
      <w:r w:rsidRPr="00B177C2">
        <w:rPr>
          <w:rFonts w:ascii="Arial" w:hAnsi="Arial" w:cs="Arial"/>
          <w:sz w:val="22"/>
          <w:szCs w:val="22"/>
        </w:rPr>
        <w:t xml:space="preserve"> yang </w:t>
      </w:r>
      <w:proofErr w:type="gramStart"/>
      <w:r w:rsidRPr="00B177C2">
        <w:rPr>
          <w:rFonts w:ascii="Arial" w:hAnsi="Arial" w:cs="Arial"/>
          <w:sz w:val="22"/>
          <w:szCs w:val="22"/>
        </w:rPr>
        <w:t>sama</w:t>
      </w:r>
      <w:proofErr w:type="gramEnd"/>
      <w:r w:rsidRPr="00B177C2">
        <w:rPr>
          <w:rFonts w:ascii="Arial" w:hAnsi="Arial" w:cs="Arial"/>
          <w:sz w:val="22"/>
          <w:szCs w:val="22"/>
        </w:rPr>
        <w:t>.</w:t>
      </w:r>
    </w:p>
    <w:p w:rsidR="00706CE7" w:rsidRPr="00B177C2" w:rsidRDefault="00706CE7" w:rsidP="000F0B36">
      <w:pPr>
        <w:pStyle w:val="ListParagraph"/>
        <w:numPr>
          <w:ilvl w:val="0"/>
          <w:numId w:val="49"/>
        </w:numPr>
        <w:spacing w:line="360" w:lineRule="auto"/>
        <w:ind w:left="284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</w:rPr>
        <w:t xml:space="preserve">Berkomitmen untuk mencapai perubahan baru dalam </w:t>
      </w:r>
      <w:proofErr w:type="gramStart"/>
      <w:r w:rsidRPr="00B177C2">
        <w:rPr>
          <w:rFonts w:ascii="Arial" w:hAnsi="Arial" w:cs="Arial"/>
          <w:sz w:val="22"/>
          <w:szCs w:val="22"/>
        </w:rPr>
        <w:t>cara</w:t>
      </w:r>
      <w:proofErr w:type="gramEnd"/>
      <w:r w:rsidRPr="00B177C2">
        <w:rPr>
          <w:rFonts w:ascii="Arial" w:hAnsi="Arial" w:cs="Arial"/>
          <w:sz w:val="22"/>
          <w:szCs w:val="22"/>
        </w:rPr>
        <w:t xml:space="preserve"> pandang baru.</w:t>
      </w:r>
    </w:p>
    <w:p w:rsidR="00706CE7" w:rsidRPr="00B177C2" w:rsidRDefault="00706CE7" w:rsidP="00B177C2">
      <w:pPr>
        <w:spacing w:line="360" w:lineRule="auto"/>
        <w:jc w:val="both"/>
        <w:rPr>
          <w:rFonts w:ascii="Arial" w:hAnsi="Arial" w:cs="Arial"/>
          <w:sz w:val="22"/>
          <w:szCs w:val="22"/>
          <w:lang w:val="en-ID"/>
        </w:rPr>
      </w:pPr>
    </w:p>
    <w:p w:rsidR="00706CE7" w:rsidRPr="00B177C2" w:rsidRDefault="00706CE7" w:rsidP="00B177C2">
      <w:pPr>
        <w:pStyle w:val="ListParagraph"/>
        <w:tabs>
          <w:tab w:val="left" w:pos="2763"/>
        </w:tabs>
        <w:spacing w:line="360" w:lineRule="auto"/>
        <w:ind w:left="0"/>
        <w:jc w:val="both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i/>
          <w:sz w:val="22"/>
          <w:szCs w:val="22"/>
        </w:rPr>
        <w:t>Strategi Redesain</w:t>
      </w:r>
      <w:r w:rsidRPr="00B177C2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B177C2">
        <w:rPr>
          <w:rFonts w:ascii="Arial" w:hAnsi="Arial" w:cs="Arial"/>
          <w:sz w:val="22"/>
          <w:szCs w:val="22"/>
        </w:rPr>
        <w:t>yaitu :</w:t>
      </w:r>
      <w:proofErr w:type="gramEnd"/>
    </w:p>
    <w:p w:rsidR="00706CE7" w:rsidRPr="00B177C2" w:rsidRDefault="00706CE7" w:rsidP="000F0B36">
      <w:pPr>
        <w:pStyle w:val="ListParagraph"/>
        <w:numPr>
          <w:ilvl w:val="0"/>
          <w:numId w:val="50"/>
        </w:numPr>
        <w:spacing w:line="360" w:lineRule="auto"/>
        <w:ind w:left="284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</w:rPr>
        <w:t xml:space="preserve">Desain atau desain ulang proses untuk </w:t>
      </w:r>
      <w:r w:rsidRPr="00B177C2">
        <w:rPr>
          <w:rFonts w:ascii="Arial" w:hAnsi="Arial" w:cs="Arial"/>
          <w:i/>
          <w:sz w:val="22"/>
          <w:szCs w:val="22"/>
        </w:rPr>
        <w:t>eleminasi</w:t>
      </w:r>
      <w:r w:rsidRPr="00B177C2">
        <w:rPr>
          <w:rFonts w:ascii="Arial" w:hAnsi="Arial" w:cs="Arial"/>
          <w:sz w:val="22"/>
          <w:szCs w:val="22"/>
        </w:rPr>
        <w:t xml:space="preserve"> peluang terjadinya kegagalan (mencegah terjadinya kegagalan).</w:t>
      </w:r>
    </w:p>
    <w:p w:rsidR="00706CE7" w:rsidRPr="00B177C2" w:rsidRDefault="00706CE7" w:rsidP="000F0B36">
      <w:pPr>
        <w:pStyle w:val="ListParagraph"/>
        <w:numPr>
          <w:ilvl w:val="0"/>
          <w:numId w:val="50"/>
        </w:numPr>
        <w:spacing w:line="360" w:lineRule="auto"/>
        <w:ind w:left="284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</w:rPr>
        <w:t>Mencegah kegagalan sampai ke pasien d</w:t>
      </w:r>
      <w:r w:rsidRPr="00B177C2">
        <w:rPr>
          <w:rFonts w:ascii="Arial" w:hAnsi="Arial" w:cs="Arial"/>
          <w:sz w:val="22"/>
          <w:szCs w:val="22"/>
          <w:lang w:val="id-ID"/>
        </w:rPr>
        <w:t>engan</w:t>
      </w:r>
      <w:r w:rsidRPr="00B177C2">
        <w:rPr>
          <w:rFonts w:ascii="Arial" w:hAnsi="Arial" w:cs="Arial"/>
          <w:sz w:val="22"/>
          <w:szCs w:val="22"/>
        </w:rPr>
        <w:t xml:space="preserve"> meningkatkan d</w:t>
      </w:r>
      <w:r w:rsidRPr="00B177C2">
        <w:rPr>
          <w:rFonts w:ascii="Arial" w:hAnsi="Arial" w:cs="Arial"/>
          <w:sz w:val="22"/>
          <w:szCs w:val="22"/>
          <w:lang w:val="id-ID"/>
        </w:rPr>
        <w:t>e</w:t>
      </w:r>
      <w:r w:rsidRPr="00B177C2">
        <w:rPr>
          <w:rFonts w:ascii="Arial" w:hAnsi="Arial" w:cs="Arial"/>
          <w:sz w:val="22"/>
          <w:szCs w:val="22"/>
        </w:rPr>
        <w:t>teksi kegagalan.</w:t>
      </w:r>
    </w:p>
    <w:p w:rsidR="00706CE7" w:rsidRPr="00B177C2" w:rsidRDefault="00706CE7" w:rsidP="000F0B36">
      <w:pPr>
        <w:pStyle w:val="ListParagraph"/>
        <w:numPr>
          <w:ilvl w:val="0"/>
          <w:numId w:val="50"/>
        </w:numPr>
        <w:spacing w:line="360" w:lineRule="auto"/>
        <w:ind w:left="284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</w:rPr>
        <w:t xml:space="preserve">Fokus pada </w:t>
      </w:r>
      <w:r w:rsidRPr="00B177C2">
        <w:rPr>
          <w:rFonts w:ascii="Arial" w:hAnsi="Arial" w:cs="Arial"/>
          <w:i/>
          <w:sz w:val="22"/>
          <w:szCs w:val="22"/>
        </w:rPr>
        <w:t>mitigasi</w:t>
      </w:r>
      <w:r w:rsidRPr="00B177C2">
        <w:rPr>
          <w:rFonts w:ascii="Arial" w:hAnsi="Arial" w:cs="Arial"/>
          <w:sz w:val="22"/>
          <w:szCs w:val="22"/>
        </w:rPr>
        <w:t xml:space="preserve"> dampak kesalahan yang sampai ke pasien.</w:t>
      </w:r>
    </w:p>
    <w:p w:rsidR="00706CE7" w:rsidRPr="00B177C2" w:rsidRDefault="00706CE7" w:rsidP="00B177C2">
      <w:pPr>
        <w:spacing w:line="360" w:lineRule="auto"/>
        <w:jc w:val="both"/>
        <w:rPr>
          <w:rFonts w:ascii="Arial" w:hAnsi="Arial" w:cs="Arial"/>
          <w:sz w:val="22"/>
          <w:szCs w:val="22"/>
          <w:lang w:val="en-ID"/>
        </w:rPr>
      </w:pPr>
    </w:p>
    <w:p w:rsidR="00706CE7" w:rsidRPr="00B177C2" w:rsidRDefault="00706CE7" w:rsidP="00B177C2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 xml:space="preserve">Langkah 7. Analisis dan </w:t>
      </w:r>
      <w:r w:rsidRPr="00B177C2">
        <w:rPr>
          <w:rFonts w:ascii="Arial" w:hAnsi="Arial" w:cs="Arial"/>
          <w:sz w:val="22"/>
          <w:szCs w:val="22"/>
        </w:rPr>
        <w:t>Uji Coba Proses Baru</w:t>
      </w:r>
      <w:r w:rsidRPr="00B177C2">
        <w:rPr>
          <w:rFonts w:ascii="Arial" w:hAnsi="Arial" w:cs="Arial"/>
          <w:sz w:val="22"/>
          <w:szCs w:val="22"/>
          <w:lang w:val="id-ID"/>
        </w:rPr>
        <w:t>.</w:t>
      </w:r>
    </w:p>
    <w:p w:rsidR="00706CE7" w:rsidRPr="000F0B36" w:rsidRDefault="00706CE7" w:rsidP="000F0B36">
      <w:pPr>
        <w:pStyle w:val="ListParagraph"/>
        <w:numPr>
          <w:ilvl w:val="0"/>
          <w:numId w:val="60"/>
        </w:numPr>
        <w:spacing w:line="360" w:lineRule="auto"/>
        <w:ind w:left="284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0F0B36">
        <w:rPr>
          <w:rFonts w:ascii="Arial" w:hAnsi="Arial" w:cs="Arial"/>
          <w:sz w:val="22"/>
          <w:szCs w:val="22"/>
          <w:lang w:val="id-ID"/>
        </w:rPr>
        <w:t>Panduan Analisis.</w:t>
      </w:r>
    </w:p>
    <w:p w:rsidR="00706CE7" w:rsidRPr="00B177C2" w:rsidRDefault="00706CE7" w:rsidP="000F0B36">
      <w:pPr>
        <w:pStyle w:val="ListParagraph"/>
        <w:numPr>
          <w:ilvl w:val="0"/>
          <w:numId w:val="61"/>
        </w:numPr>
        <w:spacing w:line="360" w:lineRule="auto"/>
        <w:ind w:left="567" w:hanging="283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Bagaimana proses baru tersebut dapat diterapkan.</w:t>
      </w:r>
    </w:p>
    <w:p w:rsidR="00706CE7" w:rsidRPr="00B177C2" w:rsidRDefault="00706CE7" w:rsidP="000F0B36">
      <w:pPr>
        <w:pStyle w:val="ListParagraph"/>
        <w:numPr>
          <w:ilvl w:val="0"/>
          <w:numId w:val="61"/>
        </w:numPr>
        <w:spacing w:line="360" w:lineRule="auto"/>
        <w:ind w:left="567" w:hanging="283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lastRenderedPageBreak/>
        <w:t>Kapan proses yang baru akan diterapkan</w:t>
      </w:r>
      <w:r w:rsidRPr="00B177C2">
        <w:rPr>
          <w:rFonts w:ascii="Arial" w:hAnsi="Arial" w:cs="Arial"/>
          <w:sz w:val="22"/>
          <w:szCs w:val="22"/>
          <w:lang w:val="en-ID"/>
        </w:rPr>
        <w:t>.</w:t>
      </w:r>
    </w:p>
    <w:p w:rsidR="00706CE7" w:rsidRPr="00B177C2" w:rsidRDefault="00706CE7" w:rsidP="000F0B36">
      <w:pPr>
        <w:pStyle w:val="ListParagraph"/>
        <w:numPr>
          <w:ilvl w:val="0"/>
          <w:numId w:val="61"/>
        </w:numPr>
        <w:spacing w:line="360" w:lineRule="auto"/>
        <w:ind w:left="567" w:hanging="283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Siapa yang akan bertindak dan  bertanggung jawab.</w:t>
      </w:r>
    </w:p>
    <w:p w:rsidR="00706CE7" w:rsidRPr="00B177C2" w:rsidRDefault="00706CE7" w:rsidP="000F0B36">
      <w:pPr>
        <w:pStyle w:val="ListParagraph"/>
        <w:numPr>
          <w:ilvl w:val="0"/>
          <w:numId w:val="61"/>
        </w:numPr>
        <w:spacing w:line="360" w:lineRule="auto"/>
        <w:ind w:left="567" w:hanging="283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Dimana proses baru tersebut akan diterapkan.</w:t>
      </w:r>
    </w:p>
    <w:p w:rsidR="00706CE7" w:rsidRPr="000F0B36" w:rsidRDefault="00706CE7" w:rsidP="000F0B36">
      <w:pPr>
        <w:pStyle w:val="ListParagraph"/>
        <w:numPr>
          <w:ilvl w:val="0"/>
          <w:numId w:val="60"/>
        </w:numPr>
        <w:spacing w:line="360" w:lineRule="auto"/>
        <w:ind w:left="284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0F0B36">
        <w:rPr>
          <w:rFonts w:ascii="Arial" w:hAnsi="Arial" w:cs="Arial"/>
          <w:sz w:val="22"/>
          <w:szCs w:val="22"/>
          <w:lang w:val="id-ID"/>
        </w:rPr>
        <w:t>Panduan Pengujian.</w:t>
      </w:r>
    </w:p>
    <w:p w:rsidR="00706CE7" w:rsidRPr="00B177C2" w:rsidRDefault="00706CE7" w:rsidP="000F0B36">
      <w:pPr>
        <w:pStyle w:val="ListParagraph"/>
        <w:numPr>
          <w:ilvl w:val="0"/>
          <w:numId w:val="62"/>
        </w:numPr>
        <w:spacing w:line="360" w:lineRule="auto"/>
        <w:ind w:left="567" w:hanging="283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Pengujian diatas kertas.</w:t>
      </w:r>
    </w:p>
    <w:p w:rsidR="00706CE7" w:rsidRPr="00B177C2" w:rsidRDefault="00706CE7" w:rsidP="000F0B36">
      <w:pPr>
        <w:pStyle w:val="ListParagraph"/>
        <w:numPr>
          <w:ilvl w:val="0"/>
          <w:numId w:val="62"/>
        </w:numPr>
        <w:spacing w:line="360" w:lineRule="auto"/>
        <w:ind w:left="567" w:hanging="283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Simulasi</w:t>
      </w:r>
      <w:r w:rsidRPr="00B177C2">
        <w:rPr>
          <w:rFonts w:ascii="Arial" w:hAnsi="Arial" w:cs="Arial"/>
          <w:sz w:val="22"/>
          <w:szCs w:val="22"/>
          <w:lang w:val="en-ID"/>
        </w:rPr>
        <w:t>.</w:t>
      </w:r>
    </w:p>
    <w:p w:rsidR="00706CE7" w:rsidRPr="00B177C2" w:rsidRDefault="00706CE7" w:rsidP="000F0B36">
      <w:pPr>
        <w:pStyle w:val="ListParagraph"/>
        <w:numPr>
          <w:ilvl w:val="0"/>
          <w:numId w:val="62"/>
        </w:numPr>
        <w:spacing w:line="360" w:lineRule="auto"/>
        <w:ind w:left="567" w:hanging="283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Uji coba terbatas.</w:t>
      </w:r>
    </w:p>
    <w:p w:rsidR="00706CE7" w:rsidRPr="000F0B36" w:rsidRDefault="00706CE7" w:rsidP="008827A3">
      <w:pPr>
        <w:pStyle w:val="ListParagraph"/>
        <w:numPr>
          <w:ilvl w:val="0"/>
          <w:numId w:val="60"/>
        </w:numPr>
        <w:spacing w:line="360" w:lineRule="auto"/>
        <w:ind w:left="284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0F0B36">
        <w:rPr>
          <w:rFonts w:ascii="Arial" w:hAnsi="Arial" w:cs="Arial"/>
          <w:sz w:val="22"/>
          <w:szCs w:val="22"/>
          <w:lang w:val="id-ID"/>
        </w:rPr>
        <w:t>Pengumpulan Data.</w:t>
      </w:r>
    </w:p>
    <w:p w:rsidR="00706CE7" w:rsidRPr="00B177C2" w:rsidRDefault="00706CE7" w:rsidP="000F0B36">
      <w:pPr>
        <w:pStyle w:val="ListParagraph"/>
        <w:numPr>
          <w:ilvl w:val="0"/>
          <w:numId w:val="63"/>
        </w:numPr>
        <w:spacing w:line="360" w:lineRule="auto"/>
        <w:ind w:left="567" w:hanging="283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Tinjauan terhadap catatan hasil pengujian,</w:t>
      </w:r>
    </w:p>
    <w:p w:rsidR="00706CE7" w:rsidRPr="00B177C2" w:rsidRDefault="00706CE7" w:rsidP="000F0B36">
      <w:pPr>
        <w:pStyle w:val="ListParagraph"/>
        <w:numPr>
          <w:ilvl w:val="0"/>
          <w:numId w:val="63"/>
        </w:numPr>
        <w:spacing w:line="360" w:lineRule="auto"/>
        <w:ind w:left="567" w:hanging="283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Survei sebelum dan sesudah perubahan.</w:t>
      </w:r>
    </w:p>
    <w:p w:rsidR="00706CE7" w:rsidRPr="00B177C2" w:rsidRDefault="00706CE7" w:rsidP="000F0B36">
      <w:pPr>
        <w:pStyle w:val="ListParagraph"/>
        <w:numPr>
          <w:ilvl w:val="0"/>
          <w:numId w:val="63"/>
        </w:numPr>
        <w:spacing w:line="360" w:lineRule="auto"/>
        <w:ind w:left="567" w:hanging="283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Sistem pelaporan.</w:t>
      </w:r>
    </w:p>
    <w:p w:rsidR="00706CE7" w:rsidRPr="00B177C2" w:rsidRDefault="00706CE7" w:rsidP="000F0B36">
      <w:pPr>
        <w:pStyle w:val="ListParagraph"/>
        <w:numPr>
          <w:ilvl w:val="0"/>
          <w:numId w:val="63"/>
        </w:numPr>
        <w:spacing w:line="360" w:lineRule="auto"/>
        <w:ind w:left="567" w:hanging="283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Pengamatan di lapangan</w:t>
      </w:r>
      <w:r w:rsidRPr="00B177C2">
        <w:rPr>
          <w:rFonts w:ascii="Arial" w:hAnsi="Arial" w:cs="Arial"/>
          <w:sz w:val="22"/>
          <w:szCs w:val="22"/>
          <w:lang w:val="en-ID"/>
        </w:rPr>
        <w:t>.</w:t>
      </w:r>
    </w:p>
    <w:p w:rsidR="00706CE7" w:rsidRPr="00B177C2" w:rsidRDefault="00706CE7" w:rsidP="000F0B36">
      <w:pPr>
        <w:pStyle w:val="ListParagraph"/>
        <w:numPr>
          <w:ilvl w:val="0"/>
          <w:numId w:val="63"/>
        </w:numPr>
        <w:spacing w:line="360" w:lineRule="auto"/>
        <w:ind w:left="567" w:hanging="283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Diskusi kelompok terfokus (FGD).</w:t>
      </w:r>
    </w:p>
    <w:p w:rsidR="00706CE7" w:rsidRPr="00B177C2" w:rsidRDefault="00706CE7" w:rsidP="000F0B36">
      <w:pPr>
        <w:pStyle w:val="ListParagraph"/>
        <w:numPr>
          <w:ilvl w:val="0"/>
          <w:numId w:val="63"/>
        </w:numPr>
        <w:spacing w:line="360" w:lineRule="auto"/>
        <w:ind w:left="567" w:hanging="283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Kehadiran pada program pendidikan.</w:t>
      </w:r>
    </w:p>
    <w:p w:rsidR="00706CE7" w:rsidRPr="00B177C2" w:rsidRDefault="00706CE7" w:rsidP="000F0B36">
      <w:pPr>
        <w:pStyle w:val="ListParagraph"/>
        <w:numPr>
          <w:ilvl w:val="0"/>
          <w:numId w:val="63"/>
        </w:numPr>
        <w:spacing w:line="360" w:lineRule="auto"/>
        <w:ind w:left="567" w:hanging="283"/>
        <w:jc w:val="both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Evaluasi kompetensi.</w:t>
      </w:r>
    </w:p>
    <w:p w:rsidR="00B765E5" w:rsidRPr="00B177C2" w:rsidRDefault="00B765E5" w:rsidP="00B177C2">
      <w:pPr>
        <w:tabs>
          <w:tab w:val="left" w:pos="3828"/>
          <w:tab w:val="left" w:pos="3969"/>
        </w:tabs>
        <w:spacing w:line="360" w:lineRule="auto"/>
        <w:ind w:left="142" w:hanging="142"/>
        <w:rPr>
          <w:rFonts w:ascii="Arial" w:hAnsi="Arial" w:cs="Arial"/>
          <w:sz w:val="22"/>
          <w:szCs w:val="22"/>
          <w:lang w:val="en-ID"/>
        </w:rPr>
      </w:pPr>
    </w:p>
    <w:p w:rsidR="00036A7E" w:rsidRPr="00B177C2" w:rsidRDefault="00036A7E" w:rsidP="008827A3">
      <w:pPr>
        <w:tabs>
          <w:tab w:val="left" w:pos="3828"/>
          <w:tab w:val="left" w:pos="3969"/>
        </w:tabs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Langkah 8. Tabel implementasi dan pemantauan.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119"/>
        <w:gridCol w:w="1559"/>
        <w:gridCol w:w="1559"/>
        <w:gridCol w:w="709"/>
        <w:gridCol w:w="709"/>
        <w:gridCol w:w="844"/>
        <w:gridCol w:w="681"/>
      </w:tblGrid>
      <w:tr w:rsidR="008827A3" w:rsidTr="008827A3">
        <w:tc>
          <w:tcPr>
            <w:tcW w:w="9180" w:type="dxa"/>
            <w:gridSpan w:val="7"/>
          </w:tcPr>
          <w:p w:rsidR="008827A3" w:rsidRPr="00AE4474" w:rsidRDefault="008827A3" w:rsidP="007C2FC4">
            <w:pPr>
              <w:pStyle w:val="ListParagraph"/>
              <w:spacing w:before="60" w:line="360" w:lineRule="auto"/>
              <w:ind w:left="0"/>
              <w:jc w:val="center"/>
              <w:rPr>
                <w:rFonts w:ascii="Arial" w:hAnsi="Arial" w:cs="Arial"/>
                <w:sz w:val="6"/>
                <w:szCs w:val="6"/>
                <w:lang w:val="en-ID"/>
              </w:rPr>
            </w:pPr>
          </w:p>
          <w:p w:rsidR="008827A3" w:rsidRDefault="008827A3" w:rsidP="007C2FC4">
            <w:pPr>
              <w:pStyle w:val="ListParagraph"/>
              <w:spacing w:before="60"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>Hasil Kegiatan</w:t>
            </w:r>
          </w:p>
        </w:tc>
      </w:tr>
      <w:tr w:rsidR="008827A3" w:rsidTr="008827A3">
        <w:tc>
          <w:tcPr>
            <w:tcW w:w="3119" w:type="dxa"/>
          </w:tcPr>
          <w:p w:rsidR="008827A3" w:rsidRPr="00AE4474" w:rsidRDefault="008827A3" w:rsidP="007C2FC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6"/>
                <w:szCs w:val="6"/>
                <w:lang w:val="en-ID"/>
              </w:rPr>
            </w:pPr>
          </w:p>
          <w:p w:rsidR="008827A3" w:rsidRDefault="008827A3" w:rsidP="007C2FC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>Tindakan Yang Diambil</w:t>
            </w:r>
          </w:p>
        </w:tc>
        <w:tc>
          <w:tcPr>
            <w:tcW w:w="1559" w:type="dxa"/>
          </w:tcPr>
          <w:p w:rsidR="008827A3" w:rsidRPr="00AE4474" w:rsidRDefault="008827A3" w:rsidP="007C2FC4">
            <w:pPr>
              <w:pStyle w:val="ListParagraph"/>
              <w:spacing w:before="60" w:line="360" w:lineRule="auto"/>
              <w:ind w:left="0"/>
              <w:jc w:val="center"/>
              <w:rPr>
                <w:rFonts w:ascii="Arial" w:hAnsi="Arial" w:cs="Arial"/>
                <w:sz w:val="6"/>
                <w:szCs w:val="6"/>
                <w:lang w:val="en-ID"/>
              </w:rPr>
            </w:pPr>
          </w:p>
          <w:p w:rsidR="008827A3" w:rsidRDefault="008827A3" w:rsidP="007C2FC4">
            <w:pPr>
              <w:pStyle w:val="ListParagraph"/>
              <w:spacing w:before="60"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>PIC (Penanggung Jawab)</w:t>
            </w:r>
          </w:p>
        </w:tc>
        <w:tc>
          <w:tcPr>
            <w:tcW w:w="1559" w:type="dxa"/>
          </w:tcPr>
          <w:p w:rsidR="008827A3" w:rsidRPr="00AE4474" w:rsidRDefault="008827A3" w:rsidP="007C2FC4">
            <w:pPr>
              <w:pStyle w:val="ListParagraph"/>
              <w:spacing w:before="60" w:line="360" w:lineRule="auto"/>
              <w:ind w:left="0"/>
              <w:jc w:val="center"/>
              <w:rPr>
                <w:rFonts w:ascii="Arial" w:hAnsi="Arial" w:cs="Arial"/>
                <w:sz w:val="6"/>
                <w:szCs w:val="6"/>
                <w:lang w:val="en-ID"/>
              </w:rPr>
            </w:pPr>
          </w:p>
          <w:p w:rsidR="008827A3" w:rsidRDefault="008827A3" w:rsidP="007C2FC4">
            <w:pPr>
              <w:pStyle w:val="ListParagraph"/>
              <w:spacing w:before="60"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>Dateline (Batas Waktu)</w:t>
            </w:r>
          </w:p>
        </w:tc>
        <w:tc>
          <w:tcPr>
            <w:tcW w:w="709" w:type="dxa"/>
          </w:tcPr>
          <w:p w:rsidR="008827A3" w:rsidRPr="00AE4474" w:rsidRDefault="008827A3" w:rsidP="007C2FC4">
            <w:pPr>
              <w:pStyle w:val="ListParagraph"/>
              <w:spacing w:before="60" w:line="360" w:lineRule="auto"/>
              <w:ind w:left="0"/>
              <w:jc w:val="center"/>
              <w:rPr>
                <w:rFonts w:ascii="Arial" w:hAnsi="Arial" w:cs="Arial"/>
                <w:sz w:val="6"/>
                <w:szCs w:val="6"/>
                <w:lang w:val="en-ID"/>
              </w:rPr>
            </w:pPr>
          </w:p>
          <w:p w:rsidR="008827A3" w:rsidRDefault="008827A3" w:rsidP="007C2FC4">
            <w:pPr>
              <w:pStyle w:val="ListParagraph"/>
              <w:spacing w:before="60"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>S</w:t>
            </w:r>
          </w:p>
        </w:tc>
        <w:tc>
          <w:tcPr>
            <w:tcW w:w="709" w:type="dxa"/>
          </w:tcPr>
          <w:p w:rsidR="008827A3" w:rsidRPr="00AE4474" w:rsidRDefault="008827A3" w:rsidP="007C2FC4">
            <w:pPr>
              <w:pStyle w:val="ListParagraph"/>
              <w:spacing w:before="60" w:line="360" w:lineRule="auto"/>
              <w:ind w:left="0"/>
              <w:jc w:val="center"/>
              <w:rPr>
                <w:rFonts w:ascii="Arial" w:hAnsi="Arial" w:cs="Arial"/>
                <w:sz w:val="6"/>
                <w:szCs w:val="6"/>
                <w:lang w:val="en-ID"/>
              </w:rPr>
            </w:pPr>
          </w:p>
          <w:p w:rsidR="008827A3" w:rsidRDefault="008827A3" w:rsidP="007C2FC4">
            <w:pPr>
              <w:pStyle w:val="ListParagraph"/>
              <w:spacing w:before="60"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>O</w:t>
            </w:r>
          </w:p>
        </w:tc>
        <w:tc>
          <w:tcPr>
            <w:tcW w:w="844" w:type="dxa"/>
          </w:tcPr>
          <w:p w:rsidR="008827A3" w:rsidRPr="00AE4474" w:rsidRDefault="008827A3" w:rsidP="007C2FC4">
            <w:pPr>
              <w:pStyle w:val="ListParagraph"/>
              <w:spacing w:before="60" w:line="360" w:lineRule="auto"/>
              <w:ind w:left="0"/>
              <w:jc w:val="center"/>
              <w:rPr>
                <w:rFonts w:ascii="Arial" w:hAnsi="Arial" w:cs="Arial"/>
                <w:sz w:val="6"/>
                <w:szCs w:val="6"/>
                <w:lang w:val="en-ID"/>
              </w:rPr>
            </w:pPr>
          </w:p>
          <w:p w:rsidR="008827A3" w:rsidRDefault="008827A3" w:rsidP="007C2FC4">
            <w:pPr>
              <w:pStyle w:val="ListParagraph"/>
              <w:spacing w:before="60"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>D</w:t>
            </w:r>
          </w:p>
        </w:tc>
        <w:tc>
          <w:tcPr>
            <w:tcW w:w="681" w:type="dxa"/>
          </w:tcPr>
          <w:p w:rsidR="008827A3" w:rsidRPr="00AE4474" w:rsidRDefault="008827A3" w:rsidP="007C2FC4">
            <w:pPr>
              <w:pStyle w:val="ListParagraph"/>
              <w:spacing w:before="60" w:line="360" w:lineRule="auto"/>
              <w:ind w:left="0"/>
              <w:jc w:val="center"/>
              <w:rPr>
                <w:rFonts w:ascii="Arial" w:hAnsi="Arial" w:cs="Arial"/>
                <w:sz w:val="6"/>
                <w:szCs w:val="6"/>
                <w:lang w:val="en-ID"/>
              </w:rPr>
            </w:pPr>
          </w:p>
          <w:p w:rsidR="008827A3" w:rsidRDefault="008827A3" w:rsidP="007C2FC4">
            <w:pPr>
              <w:pStyle w:val="ListParagraph"/>
              <w:spacing w:before="60"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>RPN</w:t>
            </w:r>
          </w:p>
        </w:tc>
      </w:tr>
      <w:tr w:rsidR="008827A3" w:rsidRPr="00B177C2" w:rsidTr="008827A3">
        <w:tc>
          <w:tcPr>
            <w:tcW w:w="3119" w:type="dxa"/>
          </w:tcPr>
          <w:p w:rsidR="008827A3" w:rsidRDefault="008827A3" w:rsidP="007C2FC4">
            <w:pPr>
              <w:pStyle w:val="ListParagraph"/>
              <w:spacing w:before="60" w:line="360" w:lineRule="auto"/>
              <w:ind w:left="0"/>
              <w:rPr>
                <w:rFonts w:ascii="Arial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8827A3" w:rsidRPr="00B177C2" w:rsidRDefault="008827A3" w:rsidP="007C2FC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559" w:type="dxa"/>
          </w:tcPr>
          <w:p w:rsidR="008827A3" w:rsidRPr="00B177C2" w:rsidRDefault="008827A3" w:rsidP="007C2FC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709" w:type="dxa"/>
          </w:tcPr>
          <w:p w:rsidR="008827A3" w:rsidRPr="00B177C2" w:rsidRDefault="008827A3" w:rsidP="007C2FC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709" w:type="dxa"/>
          </w:tcPr>
          <w:p w:rsidR="008827A3" w:rsidRPr="00B177C2" w:rsidRDefault="008827A3" w:rsidP="007C2FC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844" w:type="dxa"/>
          </w:tcPr>
          <w:p w:rsidR="008827A3" w:rsidRPr="00B177C2" w:rsidRDefault="008827A3" w:rsidP="007C2FC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81" w:type="dxa"/>
          </w:tcPr>
          <w:p w:rsidR="008827A3" w:rsidRPr="00B177C2" w:rsidRDefault="008827A3" w:rsidP="007C2FC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78787D" w:rsidRPr="00B177C2" w:rsidRDefault="0078787D" w:rsidP="00B177C2">
      <w:pPr>
        <w:tabs>
          <w:tab w:val="left" w:pos="3828"/>
          <w:tab w:val="left" w:pos="3969"/>
        </w:tabs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036A7E" w:rsidRPr="00B177C2" w:rsidRDefault="00036A7E" w:rsidP="008827A3">
      <w:pPr>
        <w:pStyle w:val="ListParagraph"/>
        <w:numPr>
          <w:ilvl w:val="0"/>
          <w:numId w:val="22"/>
        </w:numPr>
        <w:tabs>
          <w:tab w:val="left" w:pos="3828"/>
          <w:tab w:val="left" w:pos="3969"/>
        </w:tabs>
        <w:spacing w:line="360" w:lineRule="auto"/>
        <w:ind w:left="284" w:hanging="284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Pengorganisasian tim kerja.</w:t>
      </w:r>
    </w:p>
    <w:p w:rsidR="00036A7E" w:rsidRPr="00B177C2" w:rsidRDefault="00036A7E" w:rsidP="008827A3">
      <w:pPr>
        <w:pStyle w:val="ListParagraph"/>
        <w:numPr>
          <w:ilvl w:val="0"/>
          <w:numId w:val="22"/>
        </w:numPr>
        <w:tabs>
          <w:tab w:val="left" w:pos="3828"/>
          <w:tab w:val="left" w:pos="3969"/>
        </w:tabs>
        <w:spacing w:line="360" w:lineRule="auto"/>
        <w:ind w:left="284" w:hanging="284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Mekanisme kerja yaitu langkah-langkah dalam proses AMKD / FMEA.</w:t>
      </w:r>
    </w:p>
    <w:p w:rsidR="00036A7E" w:rsidRPr="00B177C2" w:rsidRDefault="00036A7E" w:rsidP="008827A3">
      <w:pPr>
        <w:pStyle w:val="ListParagraph"/>
        <w:numPr>
          <w:ilvl w:val="0"/>
          <w:numId w:val="22"/>
        </w:numPr>
        <w:tabs>
          <w:tab w:val="left" w:pos="3828"/>
          <w:tab w:val="left" w:pos="3969"/>
        </w:tabs>
        <w:spacing w:line="360" w:lineRule="auto"/>
        <w:ind w:left="284" w:hanging="284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Prosedu</w:t>
      </w:r>
      <w:r w:rsidR="00E47685">
        <w:rPr>
          <w:rFonts w:ascii="Arial" w:hAnsi="Arial" w:cs="Arial"/>
          <w:sz w:val="22"/>
          <w:szCs w:val="22"/>
          <w:lang w:val="id-ID"/>
        </w:rPr>
        <w:t>r yang dilaksanakan, mengunakan</w:t>
      </w:r>
      <w:r w:rsidR="00E47685">
        <w:rPr>
          <w:rFonts w:ascii="Arial" w:hAnsi="Arial" w:cs="Arial"/>
          <w:sz w:val="22"/>
          <w:szCs w:val="22"/>
          <w:lang w:val="en-ID"/>
        </w:rPr>
        <w:t xml:space="preserve"> </w:t>
      </w:r>
      <w:r w:rsidRPr="00B177C2">
        <w:rPr>
          <w:rFonts w:ascii="Arial" w:hAnsi="Arial" w:cs="Arial"/>
          <w:sz w:val="22"/>
          <w:szCs w:val="22"/>
          <w:lang w:val="id-ID"/>
        </w:rPr>
        <w:t>:</w:t>
      </w:r>
    </w:p>
    <w:p w:rsidR="00036A7E" w:rsidRPr="00B177C2" w:rsidRDefault="00036A7E" w:rsidP="008827A3">
      <w:pPr>
        <w:pStyle w:val="ListParagraph"/>
        <w:numPr>
          <w:ilvl w:val="0"/>
          <w:numId w:val="64"/>
        </w:numPr>
        <w:tabs>
          <w:tab w:val="left" w:pos="3828"/>
          <w:tab w:val="left" w:pos="3969"/>
        </w:tabs>
        <w:spacing w:line="360" w:lineRule="auto"/>
        <w:ind w:left="567" w:hanging="283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SPO Pelayanan / Peralatan Medis yang diperlukan.</w:t>
      </w:r>
    </w:p>
    <w:p w:rsidR="00036A7E" w:rsidRPr="00B177C2" w:rsidRDefault="00036A7E" w:rsidP="008827A3">
      <w:pPr>
        <w:pStyle w:val="ListParagraph"/>
        <w:numPr>
          <w:ilvl w:val="0"/>
          <w:numId w:val="64"/>
        </w:numPr>
        <w:tabs>
          <w:tab w:val="left" w:pos="3828"/>
          <w:tab w:val="left" w:pos="3969"/>
        </w:tabs>
        <w:spacing w:line="360" w:lineRule="auto"/>
        <w:ind w:left="567" w:hanging="283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SPO Analisis Modus Kegagalan dan Dampak (AMKD).</w:t>
      </w:r>
    </w:p>
    <w:p w:rsidR="00036A7E" w:rsidRPr="00B177C2" w:rsidRDefault="00036A7E" w:rsidP="008827A3">
      <w:pPr>
        <w:pStyle w:val="ListParagraph"/>
        <w:numPr>
          <w:ilvl w:val="0"/>
          <w:numId w:val="64"/>
        </w:numPr>
        <w:tabs>
          <w:tab w:val="left" w:pos="3828"/>
          <w:tab w:val="left" w:pos="3969"/>
        </w:tabs>
        <w:spacing w:line="360" w:lineRule="auto"/>
        <w:ind w:left="567" w:hanging="283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Surat Keputusan  penetapan orang-orang yang terlibat.</w:t>
      </w:r>
    </w:p>
    <w:p w:rsidR="00036A7E" w:rsidRPr="00B177C2" w:rsidRDefault="00036A7E" w:rsidP="008827A3">
      <w:pPr>
        <w:pStyle w:val="ListParagraph"/>
        <w:numPr>
          <w:ilvl w:val="0"/>
          <w:numId w:val="64"/>
        </w:numPr>
        <w:tabs>
          <w:tab w:val="left" w:pos="3828"/>
          <w:tab w:val="left" w:pos="3969"/>
        </w:tabs>
        <w:spacing w:line="360" w:lineRule="auto"/>
        <w:ind w:left="567" w:hanging="283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Surat tugas petugas yang terlibat tim.</w:t>
      </w:r>
    </w:p>
    <w:p w:rsidR="00036A7E" w:rsidRPr="00B177C2" w:rsidRDefault="00036A7E" w:rsidP="008827A3">
      <w:pPr>
        <w:pStyle w:val="ListParagraph"/>
        <w:numPr>
          <w:ilvl w:val="0"/>
          <w:numId w:val="22"/>
        </w:numPr>
        <w:tabs>
          <w:tab w:val="left" w:pos="3828"/>
          <w:tab w:val="left" w:pos="3969"/>
        </w:tabs>
        <w:spacing w:line="360" w:lineRule="auto"/>
        <w:ind w:left="284" w:hanging="284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Laporan AMKD yang telah dibuat untuk satu  analisis.</w:t>
      </w:r>
    </w:p>
    <w:p w:rsidR="00036A7E" w:rsidRPr="00B177C2" w:rsidRDefault="00036A7E" w:rsidP="008827A3">
      <w:pPr>
        <w:pStyle w:val="ListParagraph"/>
        <w:numPr>
          <w:ilvl w:val="0"/>
          <w:numId w:val="22"/>
        </w:numPr>
        <w:tabs>
          <w:tab w:val="left" w:pos="3828"/>
          <w:tab w:val="left" w:pos="3969"/>
        </w:tabs>
        <w:spacing w:line="360" w:lineRule="auto"/>
        <w:ind w:left="284" w:hanging="284"/>
        <w:rPr>
          <w:rFonts w:ascii="Arial" w:hAnsi="Arial" w:cs="Arial"/>
          <w:sz w:val="22"/>
          <w:szCs w:val="22"/>
          <w:lang w:val="id-ID"/>
        </w:rPr>
      </w:pPr>
      <w:r w:rsidRPr="00B177C2">
        <w:rPr>
          <w:rFonts w:ascii="Arial" w:hAnsi="Arial" w:cs="Arial"/>
          <w:sz w:val="22"/>
          <w:szCs w:val="22"/>
          <w:lang w:val="id-ID"/>
        </w:rPr>
        <w:t>Salinan Kebijakan Direktur terkait tindak lanjut yang diusulkan oleh tim.</w:t>
      </w:r>
    </w:p>
    <w:p w:rsidR="00036A7E" w:rsidRPr="00B177C2" w:rsidRDefault="00036A7E" w:rsidP="008827A3">
      <w:pPr>
        <w:pStyle w:val="ListParagraph"/>
        <w:tabs>
          <w:tab w:val="left" w:pos="3828"/>
          <w:tab w:val="left" w:pos="3969"/>
        </w:tabs>
        <w:spacing w:line="360" w:lineRule="auto"/>
        <w:ind w:left="284" w:hanging="284"/>
        <w:rPr>
          <w:rFonts w:ascii="Arial" w:hAnsi="Arial" w:cs="Arial"/>
          <w:sz w:val="22"/>
          <w:szCs w:val="22"/>
          <w:lang w:val="en-ID"/>
        </w:rPr>
      </w:pPr>
    </w:p>
    <w:p w:rsidR="0078787D" w:rsidRPr="00B177C2" w:rsidRDefault="0078787D" w:rsidP="00B177C2">
      <w:pPr>
        <w:pStyle w:val="ListParagraph"/>
        <w:tabs>
          <w:tab w:val="left" w:pos="3828"/>
          <w:tab w:val="left" w:pos="3969"/>
        </w:tabs>
        <w:spacing w:line="360" w:lineRule="auto"/>
        <w:rPr>
          <w:rFonts w:ascii="Arial" w:hAnsi="Arial" w:cs="Arial"/>
          <w:sz w:val="22"/>
          <w:szCs w:val="22"/>
          <w:lang w:val="en-ID"/>
        </w:rPr>
      </w:pPr>
    </w:p>
    <w:p w:rsidR="0078787D" w:rsidRPr="00B177C2" w:rsidRDefault="0078787D" w:rsidP="00B177C2">
      <w:pPr>
        <w:pStyle w:val="ListParagraph"/>
        <w:tabs>
          <w:tab w:val="left" w:pos="3828"/>
          <w:tab w:val="left" w:pos="3969"/>
        </w:tabs>
        <w:spacing w:line="360" w:lineRule="auto"/>
        <w:rPr>
          <w:rFonts w:ascii="Arial" w:hAnsi="Arial" w:cs="Arial"/>
          <w:sz w:val="22"/>
          <w:szCs w:val="22"/>
          <w:lang w:val="en-ID"/>
        </w:rPr>
      </w:pPr>
    </w:p>
    <w:p w:rsidR="0078787D" w:rsidRPr="00B177C2" w:rsidRDefault="0078787D" w:rsidP="00B177C2">
      <w:pPr>
        <w:pStyle w:val="ListParagraph"/>
        <w:tabs>
          <w:tab w:val="left" w:pos="3828"/>
          <w:tab w:val="left" w:pos="3969"/>
        </w:tabs>
        <w:spacing w:line="360" w:lineRule="auto"/>
        <w:rPr>
          <w:rFonts w:ascii="Arial" w:hAnsi="Arial" w:cs="Arial"/>
          <w:sz w:val="22"/>
          <w:szCs w:val="22"/>
          <w:lang w:val="en-ID"/>
        </w:rPr>
      </w:pPr>
    </w:p>
    <w:p w:rsidR="0078787D" w:rsidRPr="00B177C2" w:rsidRDefault="0078787D" w:rsidP="00B177C2">
      <w:pPr>
        <w:pStyle w:val="ListParagraph"/>
        <w:tabs>
          <w:tab w:val="left" w:pos="3828"/>
          <w:tab w:val="left" w:pos="3969"/>
        </w:tabs>
        <w:spacing w:line="360" w:lineRule="auto"/>
        <w:rPr>
          <w:rFonts w:ascii="Arial" w:hAnsi="Arial" w:cs="Arial"/>
          <w:sz w:val="22"/>
          <w:szCs w:val="22"/>
          <w:lang w:val="en-ID"/>
        </w:rPr>
      </w:pPr>
    </w:p>
    <w:p w:rsidR="0078787D" w:rsidRPr="00B177C2" w:rsidRDefault="0078787D" w:rsidP="00B177C2">
      <w:pPr>
        <w:pStyle w:val="ListParagraph"/>
        <w:tabs>
          <w:tab w:val="left" w:pos="3828"/>
          <w:tab w:val="left" w:pos="3969"/>
        </w:tabs>
        <w:spacing w:line="360" w:lineRule="auto"/>
        <w:rPr>
          <w:rFonts w:ascii="Arial" w:hAnsi="Arial" w:cs="Arial"/>
          <w:sz w:val="22"/>
          <w:szCs w:val="22"/>
          <w:lang w:val="en-ID"/>
        </w:rPr>
      </w:pPr>
    </w:p>
    <w:p w:rsidR="0078787D" w:rsidRPr="00B177C2" w:rsidRDefault="0078787D" w:rsidP="00B177C2">
      <w:pPr>
        <w:pStyle w:val="ListParagraph"/>
        <w:tabs>
          <w:tab w:val="left" w:pos="3828"/>
          <w:tab w:val="left" w:pos="3969"/>
        </w:tabs>
        <w:spacing w:line="360" w:lineRule="auto"/>
        <w:rPr>
          <w:rFonts w:ascii="Arial" w:hAnsi="Arial" w:cs="Arial"/>
          <w:sz w:val="22"/>
          <w:szCs w:val="22"/>
          <w:lang w:val="en-ID"/>
        </w:rPr>
      </w:pPr>
    </w:p>
    <w:p w:rsidR="0078787D" w:rsidRPr="00B177C2" w:rsidRDefault="0078787D" w:rsidP="00B177C2">
      <w:pPr>
        <w:pStyle w:val="ListParagraph"/>
        <w:tabs>
          <w:tab w:val="left" w:pos="3828"/>
          <w:tab w:val="left" w:pos="3969"/>
        </w:tabs>
        <w:spacing w:line="360" w:lineRule="auto"/>
        <w:rPr>
          <w:rFonts w:ascii="Arial" w:hAnsi="Arial" w:cs="Arial"/>
          <w:sz w:val="22"/>
          <w:szCs w:val="22"/>
          <w:lang w:val="en-ID"/>
        </w:rPr>
      </w:pPr>
    </w:p>
    <w:p w:rsidR="00036A7E" w:rsidRPr="00B177C2" w:rsidRDefault="00036A7E" w:rsidP="00B177C2">
      <w:pPr>
        <w:tabs>
          <w:tab w:val="left" w:pos="3828"/>
          <w:tab w:val="left" w:pos="3969"/>
        </w:tabs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B177C2">
        <w:rPr>
          <w:rFonts w:ascii="Arial" w:hAnsi="Arial" w:cs="Arial"/>
          <w:sz w:val="22"/>
          <w:szCs w:val="22"/>
        </w:rPr>
        <w:lastRenderedPageBreak/>
        <w:t>PENUTUP</w:t>
      </w:r>
    </w:p>
    <w:p w:rsidR="00036A7E" w:rsidRPr="00B177C2" w:rsidRDefault="00036A7E" w:rsidP="00B177C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036A7E" w:rsidRPr="00B177C2" w:rsidRDefault="00036A7E" w:rsidP="00BE0BA1">
      <w:pPr>
        <w:spacing w:line="360" w:lineRule="auto"/>
        <w:ind w:firstLine="567"/>
        <w:jc w:val="both"/>
        <w:rPr>
          <w:rFonts w:ascii="Arial" w:hAnsi="Arial" w:cs="Arial"/>
          <w:sz w:val="22"/>
          <w:szCs w:val="22"/>
          <w:lang w:val="id-ID"/>
        </w:rPr>
      </w:pPr>
      <w:proofErr w:type="gramStart"/>
      <w:r w:rsidRPr="00B177C2">
        <w:rPr>
          <w:rFonts w:ascii="Arial" w:hAnsi="Arial" w:cs="Arial"/>
          <w:sz w:val="22"/>
          <w:szCs w:val="22"/>
        </w:rPr>
        <w:t>Demikianlah panduan ini disusun sebagai pedoman dalam menjalankan layanan</w:t>
      </w:r>
      <w:r w:rsidR="009D5DFC" w:rsidRPr="00B177C2">
        <w:rPr>
          <w:rFonts w:ascii="Arial" w:hAnsi="Arial" w:cs="Arial"/>
          <w:sz w:val="22"/>
          <w:szCs w:val="22"/>
          <w:lang w:val="id-ID"/>
        </w:rPr>
        <w:t xml:space="preserve"> </w:t>
      </w:r>
      <w:r w:rsidRPr="00B177C2">
        <w:rPr>
          <w:rFonts w:ascii="Arial" w:hAnsi="Arial" w:cs="Arial"/>
          <w:sz w:val="22"/>
          <w:szCs w:val="22"/>
          <w:lang w:val="id-ID"/>
        </w:rPr>
        <w:t>pasien</w:t>
      </w:r>
      <w:r w:rsidRPr="00B177C2">
        <w:rPr>
          <w:rFonts w:ascii="Arial" w:hAnsi="Arial" w:cs="Arial"/>
          <w:sz w:val="22"/>
          <w:szCs w:val="22"/>
        </w:rPr>
        <w:t xml:space="preserve"> yang aman</w:t>
      </w:r>
      <w:r w:rsidRPr="00B177C2">
        <w:rPr>
          <w:rFonts w:ascii="Arial" w:hAnsi="Arial" w:cs="Arial"/>
          <w:sz w:val="22"/>
          <w:szCs w:val="22"/>
          <w:lang w:val="id-ID"/>
        </w:rPr>
        <w:t>,</w:t>
      </w:r>
      <w:r w:rsidRPr="00B177C2">
        <w:rPr>
          <w:rFonts w:ascii="Arial" w:hAnsi="Arial" w:cs="Arial"/>
          <w:sz w:val="22"/>
          <w:szCs w:val="22"/>
        </w:rPr>
        <w:t xml:space="preserve"> khususnya dalam rangka mencegah </w:t>
      </w:r>
      <w:r w:rsidRPr="00B177C2">
        <w:rPr>
          <w:rFonts w:ascii="Arial" w:hAnsi="Arial" w:cs="Arial"/>
          <w:sz w:val="22"/>
          <w:szCs w:val="22"/>
          <w:lang w:val="id-ID"/>
        </w:rPr>
        <w:t>kesalahan identifikasi pasien</w:t>
      </w:r>
      <w:r w:rsidRPr="00B177C2">
        <w:rPr>
          <w:rFonts w:ascii="Arial" w:hAnsi="Arial" w:cs="Arial"/>
          <w:sz w:val="22"/>
          <w:szCs w:val="22"/>
        </w:rPr>
        <w:t>.</w:t>
      </w:r>
      <w:proofErr w:type="gramEnd"/>
      <w:r w:rsidRPr="00B177C2">
        <w:rPr>
          <w:rFonts w:ascii="Arial" w:hAnsi="Arial" w:cs="Arial"/>
          <w:sz w:val="22"/>
          <w:szCs w:val="22"/>
        </w:rPr>
        <w:t xml:space="preserve"> Panduan ini masih jauh dari sempurna, oleh seba</w:t>
      </w:r>
      <w:bookmarkStart w:id="0" w:name="_GoBack"/>
      <w:bookmarkEnd w:id="0"/>
      <w:r w:rsidRPr="00B177C2">
        <w:rPr>
          <w:rFonts w:ascii="Arial" w:hAnsi="Arial" w:cs="Arial"/>
          <w:sz w:val="22"/>
          <w:szCs w:val="22"/>
        </w:rPr>
        <w:t>b itu panduan akan</w:t>
      </w:r>
      <w:r w:rsidRPr="00B177C2">
        <w:rPr>
          <w:rFonts w:ascii="Arial" w:hAnsi="Arial" w:cs="Arial"/>
          <w:sz w:val="22"/>
          <w:szCs w:val="22"/>
          <w:lang w:val="id-ID"/>
        </w:rPr>
        <w:t xml:space="preserve"> </w:t>
      </w:r>
      <w:r w:rsidRPr="00B177C2">
        <w:rPr>
          <w:rFonts w:ascii="Arial" w:hAnsi="Arial" w:cs="Arial"/>
          <w:sz w:val="22"/>
          <w:szCs w:val="22"/>
        </w:rPr>
        <w:t>di</w:t>
      </w:r>
      <w:r w:rsidRPr="00B177C2">
        <w:rPr>
          <w:rFonts w:ascii="Arial" w:hAnsi="Arial" w:cs="Arial"/>
          <w:sz w:val="22"/>
          <w:szCs w:val="22"/>
          <w:lang w:val="id-ID"/>
        </w:rPr>
        <w:t xml:space="preserve">tinjau </w:t>
      </w:r>
      <w:r w:rsidRPr="00B177C2">
        <w:rPr>
          <w:rFonts w:ascii="Arial" w:hAnsi="Arial" w:cs="Arial"/>
          <w:sz w:val="22"/>
          <w:szCs w:val="22"/>
        </w:rPr>
        <w:t>kembali setiap 2 sampai 3 tahun sesuai dengan tuntutan layanan dan</w:t>
      </w:r>
      <w:r w:rsidRPr="00B177C2">
        <w:rPr>
          <w:rFonts w:ascii="Arial" w:hAnsi="Arial" w:cs="Arial"/>
          <w:sz w:val="22"/>
          <w:szCs w:val="22"/>
          <w:lang w:val="id-ID"/>
        </w:rPr>
        <w:t xml:space="preserve"> </w:t>
      </w:r>
      <w:r w:rsidRPr="00B177C2">
        <w:rPr>
          <w:rFonts w:ascii="Arial" w:hAnsi="Arial" w:cs="Arial"/>
          <w:sz w:val="22"/>
          <w:szCs w:val="22"/>
        </w:rPr>
        <w:t>st</w:t>
      </w:r>
      <w:r w:rsidRPr="00B177C2">
        <w:rPr>
          <w:rFonts w:ascii="Arial" w:hAnsi="Arial" w:cs="Arial"/>
          <w:sz w:val="22"/>
          <w:szCs w:val="22"/>
          <w:lang w:val="id-ID"/>
        </w:rPr>
        <w:t>a</w:t>
      </w:r>
      <w:r w:rsidRPr="00B177C2">
        <w:rPr>
          <w:rFonts w:ascii="Arial" w:hAnsi="Arial" w:cs="Arial"/>
          <w:sz w:val="22"/>
          <w:szCs w:val="22"/>
        </w:rPr>
        <w:t>ndar akreditas</w:t>
      </w:r>
      <w:r w:rsidR="009D5DFC" w:rsidRPr="00B177C2">
        <w:rPr>
          <w:rFonts w:ascii="Arial" w:hAnsi="Arial" w:cs="Arial"/>
          <w:sz w:val="22"/>
          <w:szCs w:val="22"/>
        </w:rPr>
        <w:t xml:space="preserve">i, baik </w:t>
      </w:r>
      <w:r w:rsidR="009D5DFC" w:rsidRPr="00B177C2">
        <w:rPr>
          <w:rFonts w:ascii="Arial" w:hAnsi="Arial" w:cs="Arial"/>
          <w:sz w:val="22"/>
          <w:szCs w:val="22"/>
          <w:lang w:val="id-ID"/>
        </w:rPr>
        <w:t>Standar Nasional Akreditasi Rumah Sakit (SNARS) Tahun 2017</w:t>
      </w:r>
      <w:r w:rsidRPr="00B177C2">
        <w:rPr>
          <w:rFonts w:ascii="Arial" w:hAnsi="Arial" w:cs="Arial"/>
          <w:sz w:val="22"/>
          <w:szCs w:val="22"/>
        </w:rPr>
        <w:t xml:space="preserve"> maupun standar Internasional. </w:t>
      </w:r>
    </w:p>
    <w:p w:rsidR="00036A7E" w:rsidRPr="00B177C2" w:rsidRDefault="00036A7E" w:rsidP="00B177C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tbl>
      <w:tblPr>
        <w:tblW w:w="4110" w:type="dxa"/>
        <w:tblInd w:w="5070" w:type="dxa"/>
        <w:tblLook w:val="04A0" w:firstRow="1" w:lastRow="0" w:firstColumn="1" w:lastColumn="0" w:noHBand="0" w:noVBand="1"/>
      </w:tblPr>
      <w:tblGrid>
        <w:gridCol w:w="1419"/>
        <w:gridCol w:w="348"/>
        <w:gridCol w:w="2343"/>
      </w:tblGrid>
      <w:tr w:rsidR="008E0DFD" w:rsidRPr="00B177C2" w:rsidTr="00BE0BA1">
        <w:tc>
          <w:tcPr>
            <w:tcW w:w="1419" w:type="dxa"/>
          </w:tcPr>
          <w:p w:rsidR="008E0DFD" w:rsidRPr="00B177C2" w:rsidRDefault="008E0DFD" w:rsidP="00B177C2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48" w:type="dxa"/>
          </w:tcPr>
          <w:p w:rsidR="008E0DFD" w:rsidRPr="00B177C2" w:rsidRDefault="008E0DFD" w:rsidP="00B177C2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43" w:type="dxa"/>
          </w:tcPr>
          <w:p w:rsidR="008E0DFD" w:rsidRPr="00B177C2" w:rsidRDefault="008E0DFD" w:rsidP="00B177C2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</w:tc>
      </w:tr>
      <w:tr w:rsidR="008E0DFD" w:rsidRPr="00B177C2" w:rsidTr="00BE0BA1">
        <w:tc>
          <w:tcPr>
            <w:tcW w:w="4110" w:type="dxa"/>
            <w:gridSpan w:val="3"/>
          </w:tcPr>
          <w:p w:rsidR="008E0DFD" w:rsidRPr="00B177C2" w:rsidRDefault="008E0DFD" w:rsidP="00B177C2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8E0DFD" w:rsidRPr="00B177C2" w:rsidRDefault="008E0DFD" w:rsidP="00B177C2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 xml:space="preserve">Direktur </w:t>
            </w:r>
          </w:p>
          <w:p w:rsidR="008E0DFD" w:rsidRPr="00B177C2" w:rsidRDefault="008E0DFD" w:rsidP="00B177C2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8E0DFD" w:rsidRPr="00B177C2" w:rsidRDefault="008E0DFD" w:rsidP="00B177C2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8E0DFD" w:rsidRPr="00B177C2" w:rsidRDefault="008E0DFD" w:rsidP="00B177C2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8E0DFD" w:rsidRPr="00B177C2" w:rsidRDefault="00BE0BA1" w:rsidP="00B177C2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ID"/>
              </w:rPr>
              <w:t>d</w:t>
            </w:r>
            <w:r w:rsidR="008E0DFD" w:rsidRPr="00B177C2">
              <w:rPr>
                <w:rFonts w:ascii="Arial" w:hAnsi="Arial" w:cs="Arial"/>
              </w:rPr>
              <w:t xml:space="preserve">r. </w:t>
            </w:r>
            <w:r w:rsidRPr="00B177C2">
              <w:rPr>
                <w:rFonts w:ascii="Arial" w:hAnsi="Arial" w:cs="Arial"/>
              </w:rPr>
              <w:t>DENNY MUDA PERDANA</w:t>
            </w:r>
            <w:r w:rsidR="008E0DFD" w:rsidRPr="00B177C2">
              <w:rPr>
                <w:rFonts w:ascii="Arial" w:hAnsi="Arial" w:cs="Arial"/>
              </w:rPr>
              <w:t>, Sp.Rad</w:t>
            </w:r>
          </w:p>
          <w:p w:rsidR="008E0DFD" w:rsidRPr="00B177C2" w:rsidRDefault="008E0DFD" w:rsidP="00B177C2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Pembina Utama Muda</w:t>
            </w:r>
          </w:p>
          <w:p w:rsidR="008E0DFD" w:rsidRPr="00B177C2" w:rsidRDefault="008E0DFD" w:rsidP="00B177C2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B177C2">
              <w:rPr>
                <w:rFonts w:ascii="Arial" w:hAnsi="Arial" w:cs="Arial"/>
              </w:rPr>
              <w:t>NIP. 19621121 199610 1 001</w:t>
            </w:r>
          </w:p>
        </w:tc>
      </w:tr>
    </w:tbl>
    <w:p w:rsidR="008E0DFD" w:rsidRPr="00B177C2" w:rsidRDefault="008E0DFD" w:rsidP="00B177C2">
      <w:pPr>
        <w:pStyle w:val="NoSpacing"/>
        <w:spacing w:line="360" w:lineRule="auto"/>
        <w:jc w:val="center"/>
        <w:rPr>
          <w:rFonts w:ascii="Arial" w:hAnsi="Arial" w:cs="Arial"/>
        </w:rPr>
      </w:pPr>
    </w:p>
    <w:sectPr w:rsidR="008E0DFD" w:rsidRPr="00B177C2" w:rsidSect="00201EDF">
      <w:pgSz w:w="12191" w:h="18711" w:code="1"/>
      <w:pgMar w:top="1701" w:right="1418" w:bottom="1418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31D" w:rsidRDefault="0082731D">
      <w:r>
        <w:separator/>
      </w:r>
    </w:p>
  </w:endnote>
  <w:endnote w:type="continuationSeparator" w:id="0">
    <w:p w:rsidR="0082731D" w:rsidRDefault="00827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31D" w:rsidRDefault="0082731D">
      <w:r>
        <w:separator/>
      </w:r>
    </w:p>
  </w:footnote>
  <w:footnote w:type="continuationSeparator" w:id="0">
    <w:p w:rsidR="0082731D" w:rsidRDefault="008273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805A1"/>
    <w:multiLevelType w:val="hybridMultilevel"/>
    <w:tmpl w:val="A166604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106E2"/>
    <w:multiLevelType w:val="hybridMultilevel"/>
    <w:tmpl w:val="A29A96E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7C05B3"/>
    <w:multiLevelType w:val="hybridMultilevel"/>
    <w:tmpl w:val="189EB48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05F2C"/>
    <w:multiLevelType w:val="hybridMultilevel"/>
    <w:tmpl w:val="F3D6E29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E571F"/>
    <w:multiLevelType w:val="hybridMultilevel"/>
    <w:tmpl w:val="4B7EADF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B15A6B"/>
    <w:multiLevelType w:val="hybridMultilevel"/>
    <w:tmpl w:val="E98A162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AC2B8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3AC2B8C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8344CC"/>
    <w:multiLevelType w:val="hybridMultilevel"/>
    <w:tmpl w:val="3272B6B6"/>
    <w:lvl w:ilvl="0" w:tplc="3AC2B8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0536887"/>
    <w:multiLevelType w:val="hybridMultilevel"/>
    <w:tmpl w:val="7F2A0330"/>
    <w:lvl w:ilvl="0" w:tplc="E872E6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2861BC"/>
    <w:multiLevelType w:val="hybridMultilevel"/>
    <w:tmpl w:val="D1BEE2E6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7773AD"/>
    <w:multiLevelType w:val="hybridMultilevel"/>
    <w:tmpl w:val="0A46616C"/>
    <w:lvl w:ilvl="0" w:tplc="4322FE5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1308FB"/>
    <w:multiLevelType w:val="multilevel"/>
    <w:tmpl w:val="89D656A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1BE42D0A"/>
    <w:multiLevelType w:val="hybridMultilevel"/>
    <w:tmpl w:val="DEFCEC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CD26DE2"/>
    <w:multiLevelType w:val="hybridMultilevel"/>
    <w:tmpl w:val="7EFCF66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EC80708"/>
    <w:multiLevelType w:val="hybridMultilevel"/>
    <w:tmpl w:val="5BB83562"/>
    <w:lvl w:ilvl="0" w:tplc="6D500EF0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68508FA"/>
    <w:multiLevelType w:val="hybridMultilevel"/>
    <w:tmpl w:val="E21A8AA8"/>
    <w:lvl w:ilvl="0" w:tplc="0421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6DC7FB1"/>
    <w:multiLevelType w:val="hybridMultilevel"/>
    <w:tmpl w:val="95127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8F4217"/>
    <w:multiLevelType w:val="hybridMultilevel"/>
    <w:tmpl w:val="6A0A8D1A"/>
    <w:lvl w:ilvl="0" w:tplc="94C26064">
      <w:start w:val="1"/>
      <w:numFmt w:val="decimal"/>
      <w:lvlText w:val="%1."/>
      <w:lvlJc w:val="left"/>
      <w:pPr>
        <w:ind w:left="1212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932" w:hanging="360"/>
      </w:pPr>
    </w:lvl>
    <w:lvl w:ilvl="2" w:tplc="0421001B" w:tentative="1">
      <w:start w:val="1"/>
      <w:numFmt w:val="lowerRoman"/>
      <w:lvlText w:val="%3."/>
      <w:lvlJc w:val="right"/>
      <w:pPr>
        <w:ind w:left="2652" w:hanging="180"/>
      </w:pPr>
    </w:lvl>
    <w:lvl w:ilvl="3" w:tplc="0421000F" w:tentative="1">
      <w:start w:val="1"/>
      <w:numFmt w:val="decimal"/>
      <w:lvlText w:val="%4."/>
      <w:lvlJc w:val="left"/>
      <w:pPr>
        <w:ind w:left="3372" w:hanging="360"/>
      </w:pPr>
    </w:lvl>
    <w:lvl w:ilvl="4" w:tplc="04210019" w:tentative="1">
      <w:start w:val="1"/>
      <w:numFmt w:val="lowerLetter"/>
      <w:lvlText w:val="%5."/>
      <w:lvlJc w:val="left"/>
      <w:pPr>
        <w:ind w:left="4092" w:hanging="360"/>
      </w:pPr>
    </w:lvl>
    <w:lvl w:ilvl="5" w:tplc="0421001B" w:tentative="1">
      <w:start w:val="1"/>
      <w:numFmt w:val="lowerRoman"/>
      <w:lvlText w:val="%6."/>
      <w:lvlJc w:val="right"/>
      <w:pPr>
        <w:ind w:left="4812" w:hanging="180"/>
      </w:pPr>
    </w:lvl>
    <w:lvl w:ilvl="6" w:tplc="0421000F" w:tentative="1">
      <w:start w:val="1"/>
      <w:numFmt w:val="decimal"/>
      <w:lvlText w:val="%7."/>
      <w:lvlJc w:val="left"/>
      <w:pPr>
        <w:ind w:left="5532" w:hanging="360"/>
      </w:pPr>
    </w:lvl>
    <w:lvl w:ilvl="7" w:tplc="04210019" w:tentative="1">
      <w:start w:val="1"/>
      <w:numFmt w:val="lowerLetter"/>
      <w:lvlText w:val="%8."/>
      <w:lvlJc w:val="left"/>
      <w:pPr>
        <w:ind w:left="6252" w:hanging="360"/>
      </w:pPr>
    </w:lvl>
    <w:lvl w:ilvl="8" w:tplc="0421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7">
    <w:nsid w:val="29205F85"/>
    <w:multiLevelType w:val="hybridMultilevel"/>
    <w:tmpl w:val="EBFEF0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9AE41C7"/>
    <w:multiLevelType w:val="hybridMultilevel"/>
    <w:tmpl w:val="A418B100"/>
    <w:lvl w:ilvl="0" w:tplc="0421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CD7655B"/>
    <w:multiLevelType w:val="hybridMultilevel"/>
    <w:tmpl w:val="64EE6E2E"/>
    <w:lvl w:ilvl="0" w:tplc="2C0ABFA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0536F8"/>
    <w:multiLevelType w:val="hybridMultilevel"/>
    <w:tmpl w:val="83C21C52"/>
    <w:lvl w:ilvl="0" w:tplc="0421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3BA1C7E"/>
    <w:multiLevelType w:val="hybridMultilevel"/>
    <w:tmpl w:val="63F62C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AC2B8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3AC2B8C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676C62"/>
    <w:multiLevelType w:val="hybridMultilevel"/>
    <w:tmpl w:val="BAAA986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650626C"/>
    <w:multiLevelType w:val="hybridMultilevel"/>
    <w:tmpl w:val="43069174"/>
    <w:lvl w:ilvl="0" w:tplc="0421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65778CA"/>
    <w:multiLevelType w:val="hybridMultilevel"/>
    <w:tmpl w:val="47CE31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38107E96"/>
    <w:multiLevelType w:val="hybridMultilevel"/>
    <w:tmpl w:val="280A8B38"/>
    <w:lvl w:ilvl="0" w:tplc="3AC2B8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38CB7AEF"/>
    <w:multiLevelType w:val="hybridMultilevel"/>
    <w:tmpl w:val="AD66B1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39007608"/>
    <w:multiLevelType w:val="hybridMultilevel"/>
    <w:tmpl w:val="1DE41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9DD0C46"/>
    <w:multiLevelType w:val="hybridMultilevel"/>
    <w:tmpl w:val="D2189134"/>
    <w:lvl w:ilvl="0" w:tplc="0421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3B1D0AF9"/>
    <w:multiLevelType w:val="hybridMultilevel"/>
    <w:tmpl w:val="69A663F0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>
    <w:nsid w:val="3E1B4C82"/>
    <w:multiLevelType w:val="hybridMultilevel"/>
    <w:tmpl w:val="BAAA986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44386299"/>
    <w:multiLevelType w:val="hybridMultilevel"/>
    <w:tmpl w:val="5A480C66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5307D40"/>
    <w:multiLevelType w:val="hybridMultilevel"/>
    <w:tmpl w:val="308CEF84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66F4A71"/>
    <w:multiLevelType w:val="hybridMultilevel"/>
    <w:tmpl w:val="4BCEA1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76A6892"/>
    <w:multiLevelType w:val="hybridMultilevel"/>
    <w:tmpl w:val="EC1EFD9E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484247D6"/>
    <w:multiLevelType w:val="hybridMultilevel"/>
    <w:tmpl w:val="A02E7216"/>
    <w:lvl w:ilvl="0" w:tplc="0421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4AE868A9"/>
    <w:multiLevelType w:val="hybridMultilevel"/>
    <w:tmpl w:val="B4F0E328"/>
    <w:lvl w:ilvl="0" w:tplc="0421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4AFA207D"/>
    <w:multiLevelType w:val="hybridMultilevel"/>
    <w:tmpl w:val="1FC8B7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D8A6CB3"/>
    <w:multiLevelType w:val="hybridMultilevel"/>
    <w:tmpl w:val="01C2EEFE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F413F49"/>
    <w:multiLevelType w:val="hybridMultilevel"/>
    <w:tmpl w:val="3454E79E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FA22FC3"/>
    <w:multiLevelType w:val="hybridMultilevel"/>
    <w:tmpl w:val="3396849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50A3427F"/>
    <w:multiLevelType w:val="hybridMultilevel"/>
    <w:tmpl w:val="E9A04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51D80DE7"/>
    <w:multiLevelType w:val="hybridMultilevel"/>
    <w:tmpl w:val="1A42A14E"/>
    <w:lvl w:ilvl="0" w:tplc="0421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55EE5CDA"/>
    <w:multiLevelType w:val="hybridMultilevel"/>
    <w:tmpl w:val="472CB002"/>
    <w:lvl w:ilvl="0" w:tplc="0421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567457B3"/>
    <w:multiLevelType w:val="hybridMultilevel"/>
    <w:tmpl w:val="BAAA986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56D3273E"/>
    <w:multiLevelType w:val="hybridMultilevel"/>
    <w:tmpl w:val="936C353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59F54429"/>
    <w:multiLevelType w:val="hybridMultilevel"/>
    <w:tmpl w:val="70C8198A"/>
    <w:lvl w:ilvl="0" w:tplc="0421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5E2D30C5"/>
    <w:multiLevelType w:val="hybridMultilevel"/>
    <w:tmpl w:val="688C47E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6209398F"/>
    <w:multiLevelType w:val="hybridMultilevel"/>
    <w:tmpl w:val="E0303268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646F311E"/>
    <w:multiLevelType w:val="hybridMultilevel"/>
    <w:tmpl w:val="F74A8B74"/>
    <w:lvl w:ilvl="0" w:tplc="0421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>
    <w:nsid w:val="66896B69"/>
    <w:multiLevelType w:val="hybridMultilevel"/>
    <w:tmpl w:val="8E86238E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68FE1CE5"/>
    <w:multiLevelType w:val="hybridMultilevel"/>
    <w:tmpl w:val="0D166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B6F56E5"/>
    <w:multiLevelType w:val="hybridMultilevel"/>
    <w:tmpl w:val="AD2AB1C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CD62CD9"/>
    <w:multiLevelType w:val="hybridMultilevel"/>
    <w:tmpl w:val="B1E2B096"/>
    <w:lvl w:ilvl="0" w:tplc="0421000F">
      <w:start w:val="1"/>
      <w:numFmt w:val="decimal"/>
      <w:lvlText w:val="%1."/>
      <w:lvlJc w:val="left"/>
      <w:pPr>
        <w:ind w:left="1212" w:hanging="360"/>
      </w:pPr>
    </w:lvl>
    <w:lvl w:ilvl="1" w:tplc="04210019" w:tentative="1">
      <w:start w:val="1"/>
      <w:numFmt w:val="lowerLetter"/>
      <w:lvlText w:val="%2."/>
      <w:lvlJc w:val="left"/>
      <w:pPr>
        <w:ind w:left="1932" w:hanging="360"/>
      </w:pPr>
    </w:lvl>
    <w:lvl w:ilvl="2" w:tplc="0421001B" w:tentative="1">
      <w:start w:val="1"/>
      <w:numFmt w:val="lowerRoman"/>
      <w:lvlText w:val="%3."/>
      <w:lvlJc w:val="right"/>
      <w:pPr>
        <w:ind w:left="2652" w:hanging="180"/>
      </w:pPr>
    </w:lvl>
    <w:lvl w:ilvl="3" w:tplc="0421000F" w:tentative="1">
      <w:start w:val="1"/>
      <w:numFmt w:val="decimal"/>
      <w:lvlText w:val="%4."/>
      <w:lvlJc w:val="left"/>
      <w:pPr>
        <w:ind w:left="3372" w:hanging="360"/>
      </w:pPr>
    </w:lvl>
    <w:lvl w:ilvl="4" w:tplc="04210019" w:tentative="1">
      <w:start w:val="1"/>
      <w:numFmt w:val="lowerLetter"/>
      <w:lvlText w:val="%5."/>
      <w:lvlJc w:val="left"/>
      <w:pPr>
        <w:ind w:left="4092" w:hanging="360"/>
      </w:pPr>
    </w:lvl>
    <w:lvl w:ilvl="5" w:tplc="0421001B" w:tentative="1">
      <w:start w:val="1"/>
      <w:numFmt w:val="lowerRoman"/>
      <w:lvlText w:val="%6."/>
      <w:lvlJc w:val="right"/>
      <w:pPr>
        <w:ind w:left="4812" w:hanging="180"/>
      </w:pPr>
    </w:lvl>
    <w:lvl w:ilvl="6" w:tplc="0421000F" w:tentative="1">
      <w:start w:val="1"/>
      <w:numFmt w:val="decimal"/>
      <w:lvlText w:val="%7."/>
      <w:lvlJc w:val="left"/>
      <w:pPr>
        <w:ind w:left="5532" w:hanging="360"/>
      </w:pPr>
    </w:lvl>
    <w:lvl w:ilvl="7" w:tplc="04210019" w:tentative="1">
      <w:start w:val="1"/>
      <w:numFmt w:val="lowerLetter"/>
      <w:lvlText w:val="%8."/>
      <w:lvlJc w:val="left"/>
      <w:pPr>
        <w:ind w:left="6252" w:hanging="360"/>
      </w:pPr>
    </w:lvl>
    <w:lvl w:ilvl="8" w:tplc="0421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54">
    <w:nsid w:val="6D8968C8"/>
    <w:multiLevelType w:val="hybridMultilevel"/>
    <w:tmpl w:val="BAAA986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>
    <w:nsid w:val="6F5858EB"/>
    <w:multiLevelType w:val="hybridMultilevel"/>
    <w:tmpl w:val="E4924BF8"/>
    <w:lvl w:ilvl="0" w:tplc="0421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6">
    <w:nsid w:val="70455047"/>
    <w:multiLevelType w:val="hybridMultilevel"/>
    <w:tmpl w:val="85BABDDC"/>
    <w:lvl w:ilvl="0" w:tplc="0421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10011">
      <w:start w:val="1"/>
      <w:numFmt w:val="decimal"/>
      <w:lvlText w:val="%2)"/>
      <w:lvlJc w:val="left"/>
      <w:pPr>
        <w:ind w:left="2160" w:hanging="360"/>
      </w:pPr>
      <w:rPr>
        <w:rFonts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>
    <w:nsid w:val="705B2BCC"/>
    <w:multiLevelType w:val="hybridMultilevel"/>
    <w:tmpl w:val="A0A8CA8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>
    <w:nsid w:val="749C442C"/>
    <w:multiLevelType w:val="hybridMultilevel"/>
    <w:tmpl w:val="9FB427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7B64A7A"/>
    <w:multiLevelType w:val="hybridMultilevel"/>
    <w:tmpl w:val="BAE2F61A"/>
    <w:lvl w:ilvl="0" w:tplc="0421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>
    <w:nsid w:val="7AAD1674"/>
    <w:multiLevelType w:val="hybridMultilevel"/>
    <w:tmpl w:val="AFA4CA9C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BBC2145"/>
    <w:multiLevelType w:val="hybridMultilevel"/>
    <w:tmpl w:val="7FF8F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D8471AB"/>
    <w:multiLevelType w:val="hybridMultilevel"/>
    <w:tmpl w:val="AB2E9406"/>
    <w:lvl w:ilvl="0" w:tplc="0421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>
    <w:nsid w:val="7DC072CD"/>
    <w:multiLevelType w:val="hybridMultilevel"/>
    <w:tmpl w:val="A7EEE022"/>
    <w:lvl w:ilvl="0" w:tplc="0421000F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63"/>
  </w:num>
  <w:num w:numId="3">
    <w:abstractNumId w:val="31"/>
  </w:num>
  <w:num w:numId="4">
    <w:abstractNumId w:val="38"/>
  </w:num>
  <w:num w:numId="5">
    <w:abstractNumId w:val="60"/>
  </w:num>
  <w:num w:numId="6">
    <w:abstractNumId w:val="35"/>
  </w:num>
  <w:num w:numId="7">
    <w:abstractNumId w:val="42"/>
  </w:num>
  <w:num w:numId="8">
    <w:abstractNumId w:val="46"/>
  </w:num>
  <w:num w:numId="9">
    <w:abstractNumId w:val="14"/>
  </w:num>
  <w:num w:numId="10">
    <w:abstractNumId w:val="62"/>
  </w:num>
  <w:num w:numId="11">
    <w:abstractNumId w:val="20"/>
  </w:num>
  <w:num w:numId="12">
    <w:abstractNumId w:val="8"/>
  </w:num>
  <w:num w:numId="13">
    <w:abstractNumId w:val="49"/>
  </w:num>
  <w:num w:numId="14">
    <w:abstractNumId w:val="39"/>
  </w:num>
  <w:num w:numId="15">
    <w:abstractNumId w:val="28"/>
  </w:num>
  <w:num w:numId="16">
    <w:abstractNumId w:val="59"/>
  </w:num>
  <w:num w:numId="17">
    <w:abstractNumId w:val="18"/>
  </w:num>
  <w:num w:numId="18">
    <w:abstractNumId w:val="36"/>
  </w:num>
  <w:num w:numId="19">
    <w:abstractNumId w:val="37"/>
  </w:num>
  <w:num w:numId="20">
    <w:abstractNumId w:val="48"/>
  </w:num>
  <w:num w:numId="21">
    <w:abstractNumId w:val="40"/>
  </w:num>
  <w:num w:numId="22">
    <w:abstractNumId w:val="32"/>
  </w:num>
  <w:num w:numId="23">
    <w:abstractNumId w:val="25"/>
  </w:num>
  <w:num w:numId="24">
    <w:abstractNumId w:val="53"/>
  </w:num>
  <w:num w:numId="25">
    <w:abstractNumId w:val="11"/>
  </w:num>
  <w:num w:numId="26">
    <w:abstractNumId w:val="21"/>
  </w:num>
  <w:num w:numId="27">
    <w:abstractNumId w:val="50"/>
  </w:num>
  <w:num w:numId="28">
    <w:abstractNumId w:val="56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4"/>
  </w:num>
  <w:num w:numId="31">
    <w:abstractNumId w:val="30"/>
  </w:num>
  <w:num w:numId="32">
    <w:abstractNumId w:val="22"/>
  </w:num>
  <w:num w:numId="33">
    <w:abstractNumId w:val="44"/>
  </w:num>
  <w:num w:numId="34">
    <w:abstractNumId w:val="29"/>
  </w:num>
  <w:num w:numId="35">
    <w:abstractNumId w:val="61"/>
  </w:num>
  <w:num w:numId="36">
    <w:abstractNumId w:val="33"/>
  </w:num>
  <w:num w:numId="37">
    <w:abstractNumId w:val="0"/>
  </w:num>
  <w:num w:numId="38">
    <w:abstractNumId w:val="43"/>
  </w:num>
  <w:num w:numId="39">
    <w:abstractNumId w:val="4"/>
  </w:num>
  <w:num w:numId="40">
    <w:abstractNumId w:val="13"/>
  </w:num>
  <w:num w:numId="41">
    <w:abstractNumId w:val="34"/>
  </w:num>
  <w:num w:numId="42">
    <w:abstractNumId w:val="12"/>
  </w:num>
  <w:num w:numId="43">
    <w:abstractNumId w:val="45"/>
  </w:num>
  <w:num w:numId="44">
    <w:abstractNumId w:val="51"/>
  </w:num>
  <w:num w:numId="45">
    <w:abstractNumId w:val="41"/>
  </w:num>
  <w:num w:numId="46">
    <w:abstractNumId w:val="1"/>
  </w:num>
  <w:num w:numId="47">
    <w:abstractNumId w:val="2"/>
  </w:num>
  <w:num w:numId="48">
    <w:abstractNumId w:val="5"/>
  </w:num>
  <w:num w:numId="49">
    <w:abstractNumId w:val="26"/>
  </w:num>
  <w:num w:numId="50">
    <w:abstractNumId w:val="24"/>
  </w:num>
  <w:num w:numId="51">
    <w:abstractNumId w:val="52"/>
  </w:num>
  <w:num w:numId="52">
    <w:abstractNumId w:val="3"/>
  </w:num>
  <w:num w:numId="53">
    <w:abstractNumId w:val="6"/>
  </w:num>
  <w:num w:numId="54">
    <w:abstractNumId w:val="23"/>
  </w:num>
  <w:num w:numId="55">
    <w:abstractNumId w:val="16"/>
  </w:num>
  <w:num w:numId="56">
    <w:abstractNumId w:val="55"/>
  </w:num>
  <w:num w:numId="57">
    <w:abstractNumId w:val="58"/>
  </w:num>
  <w:num w:numId="58">
    <w:abstractNumId w:val="57"/>
  </w:num>
  <w:num w:numId="59">
    <w:abstractNumId w:val="27"/>
  </w:num>
  <w:num w:numId="60">
    <w:abstractNumId w:val="15"/>
  </w:num>
  <w:num w:numId="61">
    <w:abstractNumId w:val="7"/>
  </w:num>
  <w:num w:numId="62">
    <w:abstractNumId w:val="19"/>
  </w:num>
  <w:num w:numId="63">
    <w:abstractNumId w:val="9"/>
  </w:num>
  <w:num w:numId="64">
    <w:abstractNumId w:val="47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grammar="clean"/>
  <w:defaultTabStop w:val="720"/>
  <w:characterSpacingControl w:val="doNotCompress"/>
  <w:hdrShapeDefaults>
    <o:shapedefaults v:ext="edit" spidmax="8193">
      <o:colormenu v:ext="edit" stroke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7A29"/>
    <w:rsid w:val="00003810"/>
    <w:rsid w:val="00005CC4"/>
    <w:rsid w:val="00010669"/>
    <w:rsid w:val="00031622"/>
    <w:rsid w:val="00034BC3"/>
    <w:rsid w:val="00036A7E"/>
    <w:rsid w:val="00051076"/>
    <w:rsid w:val="0005188D"/>
    <w:rsid w:val="00071BF0"/>
    <w:rsid w:val="00084513"/>
    <w:rsid w:val="000849DE"/>
    <w:rsid w:val="00086BEE"/>
    <w:rsid w:val="00086F54"/>
    <w:rsid w:val="00093916"/>
    <w:rsid w:val="000A46F9"/>
    <w:rsid w:val="000A71CE"/>
    <w:rsid w:val="000A765B"/>
    <w:rsid w:val="000A79A0"/>
    <w:rsid w:val="000B15F5"/>
    <w:rsid w:val="000C4975"/>
    <w:rsid w:val="000C521A"/>
    <w:rsid w:val="000D6083"/>
    <w:rsid w:val="000F0B36"/>
    <w:rsid w:val="000F46EC"/>
    <w:rsid w:val="000F59B2"/>
    <w:rsid w:val="00114A5D"/>
    <w:rsid w:val="00122DF9"/>
    <w:rsid w:val="00132AEB"/>
    <w:rsid w:val="00135165"/>
    <w:rsid w:val="00165C64"/>
    <w:rsid w:val="00181CF3"/>
    <w:rsid w:val="00183C4A"/>
    <w:rsid w:val="00185832"/>
    <w:rsid w:val="00186A1E"/>
    <w:rsid w:val="00190D99"/>
    <w:rsid w:val="00195478"/>
    <w:rsid w:val="001960E4"/>
    <w:rsid w:val="0019614A"/>
    <w:rsid w:val="001B2146"/>
    <w:rsid w:val="001B5442"/>
    <w:rsid w:val="001C1E76"/>
    <w:rsid w:val="001D17C3"/>
    <w:rsid w:val="001D749B"/>
    <w:rsid w:val="001F00D1"/>
    <w:rsid w:val="001F1BE0"/>
    <w:rsid w:val="001F3FFB"/>
    <w:rsid w:val="00200B63"/>
    <w:rsid w:val="00201EDF"/>
    <w:rsid w:val="00203FBC"/>
    <w:rsid w:val="00207F33"/>
    <w:rsid w:val="00211E32"/>
    <w:rsid w:val="00216FC5"/>
    <w:rsid w:val="00242587"/>
    <w:rsid w:val="00242D2E"/>
    <w:rsid w:val="00245AA1"/>
    <w:rsid w:val="0027404D"/>
    <w:rsid w:val="00275B0D"/>
    <w:rsid w:val="00281655"/>
    <w:rsid w:val="002849FA"/>
    <w:rsid w:val="00285A12"/>
    <w:rsid w:val="00285DC3"/>
    <w:rsid w:val="00290430"/>
    <w:rsid w:val="002931CB"/>
    <w:rsid w:val="00296669"/>
    <w:rsid w:val="00296E6C"/>
    <w:rsid w:val="002A47C3"/>
    <w:rsid w:val="002B271A"/>
    <w:rsid w:val="002B3D44"/>
    <w:rsid w:val="002B7CE8"/>
    <w:rsid w:val="002C4AB3"/>
    <w:rsid w:val="002C7FAA"/>
    <w:rsid w:val="002D3509"/>
    <w:rsid w:val="002D42CC"/>
    <w:rsid w:val="002D4B17"/>
    <w:rsid w:val="002E400B"/>
    <w:rsid w:val="003014F9"/>
    <w:rsid w:val="00307A35"/>
    <w:rsid w:val="00311D3B"/>
    <w:rsid w:val="00313069"/>
    <w:rsid w:val="00333A8E"/>
    <w:rsid w:val="00336FE4"/>
    <w:rsid w:val="003372DA"/>
    <w:rsid w:val="00340642"/>
    <w:rsid w:val="00342AFC"/>
    <w:rsid w:val="003514CF"/>
    <w:rsid w:val="00354874"/>
    <w:rsid w:val="003613B3"/>
    <w:rsid w:val="003629BF"/>
    <w:rsid w:val="0037071A"/>
    <w:rsid w:val="00383A72"/>
    <w:rsid w:val="00384C42"/>
    <w:rsid w:val="003906FF"/>
    <w:rsid w:val="00394387"/>
    <w:rsid w:val="003A1BF4"/>
    <w:rsid w:val="003A2857"/>
    <w:rsid w:val="003A3BEA"/>
    <w:rsid w:val="003A61B4"/>
    <w:rsid w:val="003C2A18"/>
    <w:rsid w:val="003C77F2"/>
    <w:rsid w:val="003D06F3"/>
    <w:rsid w:val="003E1126"/>
    <w:rsid w:val="003E7B22"/>
    <w:rsid w:val="003F05BE"/>
    <w:rsid w:val="003F7488"/>
    <w:rsid w:val="00407A29"/>
    <w:rsid w:val="004156E4"/>
    <w:rsid w:val="00416911"/>
    <w:rsid w:val="004228FD"/>
    <w:rsid w:val="00424E59"/>
    <w:rsid w:val="004261CC"/>
    <w:rsid w:val="004277B9"/>
    <w:rsid w:val="00427E2C"/>
    <w:rsid w:val="004539A7"/>
    <w:rsid w:val="00470A57"/>
    <w:rsid w:val="004933DD"/>
    <w:rsid w:val="004A28A5"/>
    <w:rsid w:val="004B17B1"/>
    <w:rsid w:val="004B54C3"/>
    <w:rsid w:val="004C2308"/>
    <w:rsid w:val="004C4519"/>
    <w:rsid w:val="004D1CC5"/>
    <w:rsid w:val="00505B13"/>
    <w:rsid w:val="00530028"/>
    <w:rsid w:val="00531ACA"/>
    <w:rsid w:val="00531FC5"/>
    <w:rsid w:val="00533DF8"/>
    <w:rsid w:val="00557BC3"/>
    <w:rsid w:val="005604B3"/>
    <w:rsid w:val="0056382E"/>
    <w:rsid w:val="005724F4"/>
    <w:rsid w:val="00577466"/>
    <w:rsid w:val="005B6ECA"/>
    <w:rsid w:val="005C14B4"/>
    <w:rsid w:val="005C1D89"/>
    <w:rsid w:val="005C2651"/>
    <w:rsid w:val="005C3BF5"/>
    <w:rsid w:val="005C6327"/>
    <w:rsid w:val="005D3E93"/>
    <w:rsid w:val="005E3796"/>
    <w:rsid w:val="005E5F27"/>
    <w:rsid w:val="005F0B64"/>
    <w:rsid w:val="005F5A1A"/>
    <w:rsid w:val="00600192"/>
    <w:rsid w:val="0060699D"/>
    <w:rsid w:val="00612B88"/>
    <w:rsid w:val="00613B4C"/>
    <w:rsid w:val="00616790"/>
    <w:rsid w:val="0062334E"/>
    <w:rsid w:val="0062640E"/>
    <w:rsid w:val="0063737D"/>
    <w:rsid w:val="0064048E"/>
    <w:rsid w:val="0064262B"/>
    <w:rsid w:val="006451F3"/>
    <w:rsid w:val="00654748"/>
    <w:rsid w:val="006611F9"/>
    <w:rsid w:val="00662A45"/>
    <w:rsid w:val="00677B24"/>
    <w:rsid w:val="00680047"/>
    <w:rsid w:val="00683756"/>
    <w:rsid w:val="00685288"/>
    <w:rsid w:val="006941A3"/>
    <w:rsid w:val="0069757B"/>
    <w:rsid w:val="006A36E6"/>
    <w:rsid w:val="006A4FC1"/>
    <w:rsid w:val="006B0474"/>
    <w:rsid w:val="006C79CC"/>
    <w:rsid w:val="006D3D43"/>
    <w:rsid w:val="006E0664"/>
    <w:rsid w:val="006E40F5"/>
    <w:rsid w:val="006F5244"/>
    <w:rsid w:val="00705DEF"/>
    <w:rsid w:val="00706CE7"/>
    <w:rsid w:val="0072027D"/>
    <w:rsid w:val="007254AA"/>
    <w:rsid w:val="0072666E"/>
    <w:rsid w:val="00740BE7"/>
    <w:rsid w:val="00745971"/>
    <w:rsid w:val="007474CF"/>
    <w:rsid w:val="00747566"/>
    <w:rsid w:val="00747D43"/>
    <w:rsid w:val="00756117"/>
    <w:rsid w:val="00756747"/>
    <w:rsid w:val="007575E8"/>
    <w:rsid w:val="007627D9"/>
    <w:rsid w:val="00785958"/>
    <w:rsid w:val="00786029"/>
    <w:rsid w:val="0078787D"/>
    <w:rsid w:val="00793C70"/>
    <w:rsid w:val="00797C66"/>
    <w:rsid w:val="007A3EBD"/>
    <w:rsid w:val="007B1786"/>
    <w:rsid w:val="007B22EF"/>
    <w:rsid w:val="007C5C91"/>
    <w:rsid w:val="007E0F1B"/>
    <w:rsid w:val="007E1839"/>
    <w:rsid w:val="007E4310"/>
    <w:rsid w:val="0082731D"/>
    <w:rsid w:val="00837DB5"/>
    <w:rsid w:val="00844B04"/>
    <w:rsid w:val="00850540"/>
    <w:rsid w:val="008518C3"/>
    <w:rsid w:val="00852FFE"/>
    <w:rsid w:val="00854B27"/>
    <w:rsid w:val="0086155E"/>
    <w:rsid w:val="008715D8"/>
    <w:rsid w:val="00875969"/>
    <w:rsid w:val="00876AEC"/>
    <w:rsid w:val="008827A3"/>
    <w:rsid w:val="008853FA"/>
    <w:rsid w:val="00897379"/>
    <w:rsid w:val="00897B00"/>
    <w:rsid w:val="008A4E3B"/>
    <w:rsid w:val="008C6E4A"/>
    <w:rsid w:val="008C7A4E"/>
    <w:rsid w:val="008D478D"/>
    <w:rsid w:val="008D47FB"/>
    <w:rsid w:val="008D7DD6"/>
    <w:rsid w:val="008E0DFD"/>
    <w:rsid w:val="008F00B8"/>
    <w:rsid w:val="008F0BE4"/>
    <w:rsid w:val="008F24DF"/>
    <w:rsid w:val="008F7A67"/>
    <w:rsid w:val="009030F4"/>
    <w:rsid w:val="009132B4"/>
    <w:rsid w:val="00913BDD"/>
    <w:rsid w:val="009200A4"/>
    <w:rsid w:val="00925107"/>
    <w:rsid w:val="009307FE"/>
    <w:rsid w:val="0093569D"/>
    <w:rsid w:val="0094640D"/>
    <w:rsid w:val="0096288B"/>
    <w:rsid w:val="00964326"/>
    <w:rsid w:val="0096525E"/>
    <w:rsid w:val="00972FBB"/>
    <w:rsid w:val="009818B5"/>
    <w:rsid w:val="00987043"/>
    <w:rsid w:val="009873EA"/>
    <w:rsid w:val="00987FB9"/>
    <w:rsid w:val="00991823"/>
    <w:rsid w:val="00993A7A"/>
    <w:rsid w:val="0099464E"/>
    <w:rsid w:val="00995103"/>
    <w:rsid w:val="009A789C"/>
    <w:rsid w:val="009B1BFE"/>
    <w:rsid w:val="009C7476"/>
    <w:rsid w:val="009D17B1"/>
    <w:rsid w:val="009D5D2E"/>
    <w:rsid w:val="009D5DFC"/>
    <w:rsid w:val="009E488C"/>
    <w:rsid w:val="009F0D4E"/>
    <w:rsid w:val="009F4888"/>
    <w:rsid w:val="009F7F63"/>
    <w:rsid w:val="00A04C3C"/>
    <w:rsid w:val="00A051DB"/>
    <w:rsid w:val="00A06E0E"/>
    <w:rsid w:val="00A10EEF"/>
    <w:rsid w:val="00A145A3"/>
    <w:rsid w:val="00A1498A"/>
    <w:rsid w:val="00A25033"/>
    <w:rsid w:val="00A42D6B"/>
    <w:rsid w:val="00A62064"/>
    <w:rsid w:val="00A63367"/>
    <w:rsid w:val="00A6489B"/>
    <w:rsid w:val="00A74033"/>
    <w:rsid w:val="00A74457"/>
    <w:rsid w:val="00A76141"/>
    <w:rsid w:val="00A94601"/>
    <w:rsid w:val="00AA317B"/>
    <w:rsid w:val="00AB3FA9"/>
    <w:rsid w:val="00AC73F0"/>
    <w:rsid w:val="00AD2A9E"/>
    <w:rsid w:val="00AD515A"/>
    <w:rsid w:val="00AD60E9"/>
    <w:rsid w:val="00AE26EE"/>
    <w:rsid w:val="00AE4474"/>
    <w:rsid w:val="00AF166E"/>
    <w:rsid w:val="00AF4B12"/>
    <w:rsid w:val="00B036B0"/>
    <w:rsid w:val="00B076C0"/>
    <w:rsid w:val="00B12767"/>
    <w:rsid w:val="00B177C2"/>
    <w:rsid w:val="00B23EDD"/>
    <w:rsid w:val="00B25AB5"/>
    <w:rsid w:val="00B26356"/>
    <w:rsid w:val="00B46064"/>
    <w:rsid w:val="00B60B98"/>
    <w:rsid w:val="00B72435"/>
    <w:rsid w:val="00B765E5"/>
    <w:rsid w:val="00B825F6"/>
    <w:rsid w:val="00B8729B"/>
    <w:rsid w:val="00B92628"/>
    <w:rsid w:val="00B963C2"/>
    <w:rsid w:val="00BA0DAB"/>
    <w:rsid w:val="00BA3C27"/>
    <w:rsid w:val="00BB269D"/>
    <w:rsid w:val="00BB34BB"/>
    <w:rsid w:val="00BC1E34"/>
    <w:rsid w:val="00BD2890"/>
    <w:rsid w:val="00BE0BA1"/>
    <w:rsid w:val="00BF2159"/>
    <w:rsid w:val="00BF47BE"/>
    <w:rsid w:val="00BF68B3"/>
    <w:rsid w:val="00C1058A"/>
    <w:rsid w:val="00C1140E"/>
    <w:rsid w:val="00C1642A"/>
    <w:rsid w:val="00C2757A"/>
    <w:rsid w:val="00C432EE"/>
    <w:rsid w:val="00C47706"/>
    <w:rsid w:val="00C5523A"/>
    <w:rsid w:val="00C656BE"/>
    <w:rsid w:val="00C67E09"/>
    <w:rsid w:val="00C72E8D"/>
    <w:rsid w:val="00C779DE"/>
    <w:rsid w:val="00C838E6"/>
    <w:rsid w:val="00C8499E"/>
    <w:rsid w:val="00C91654"/>
    <w:rsid w:val="00C9437B"/>
    <w:rsid w:val="00CA1E39"/>
    <w:rsid w:val="00CA3E32"/>
    <w:rsid w:val="00CC275C"/>
    <w:rsid w:val="00CD43C7"/>
    <w:rsid w:val="00CD5490"/>
    <w:rsid w:val="00CD5CE0"/>
    <w:rsid w:val="00CF2672"/>
    <w:rsid w:val="00CF4DAC"/>
    <w:rsid w:val="00CF7BB5"/>
    <w:rsid w:val="00D01646"/>
    <w:rsid w:val="00D03B41"/>
    <w:rsid w:val="00D04461"/>
    <w:rsid w:val="00D05293"/>
    <w:rsid w:val="00D05426"/>
    <w:rsid w:val="00D10169"/>
    <w:rsid w:val="00D14EEA"/>
    <w:rsid w:val="00D32DF1"/>
    <w:rsid w:val="00D50C12"/>
    <w:rsid w:val="00D64F49"/>
    <w:rsid w:val="00D70B3D"/>
    <w:rsid w:val="00D83146"/>
    <w:rsid w:val="00D84247"/>
    <w:rsid w:val="00D86503"/>
    <w:rsid w:val="00D905E2"/>
    <w:rsid w:val="00D96A93"/>
    <w:rsid w:val="00DA38CF"/>
    <w:rsid w:val="00DB02DE"/>
    <w:rsid w:val="00DB421D"/>
    <w:rsid w:val="00DE59E8"/>
    <w:rsid w:val="00E1305D"/>
    <w:rsid w:val="00E22564"/>
    <w:rsid w:val="00E30189"/>
    <w:rsid w:val="00E339AD"/>
    <w:rsid w:val="00E34CC5"/>
    <w:rsid w:val="00E44932"/>
    <w:rsid w:val="00E47685"/>
    <w:rsid w:val="00E5425A"/>
    <w:rsid w:val="00E75E63"/>
    <w:rsid w:val="00E776B3"/>
    <w:rsid w:val="00E82E20"/>
    <w:rsid w:val="00E92522"/>
    <w:rsid w:val="00E92552"/>
    <w:rsid w:val="00EA0189"/>
    <w:rsid w:val="00EA2E75"/>
    <w:rsid w:val="00EA36CE"/>
    <w:rsid w:val="00EA46C6"/>
    <w:rsid w:val="00EA5D91"/>
    <w:rsid w:val="00EA6C71"/>
    <w:rsid w:val="00EC0405"/>
    <w:rsid w:val="00EC1CE1"/>
    <w:rsid w:val="00EC2259"/>
    <w:rsid w:val="00EC4584"/>
    <w:rsid w:val="00EC77C9"/>
    <w:rsid w:val="00ED1FE8"/>
    <w:rsid w:val="00EE33DA"/>
    <w:rsid w:val="00EF38B3"/>
    <w:rsid w:val="00EF642F"/>
    <w:rsid w:val="00F001EF"/>
    <w:rsid w:val="00F074AE"/>
    <w:rsid w:val="00F1580E"/>
    <w:rsid w:val="00F15F08"/>
    <w:rsid w:val="00F17B94"/>
    <w:rsid w:val="00F31443"/>
    <w:rsid w:val="00F35469"/>
    <w:rsid w:val="00F36B98"/>
    <w:rsid w:val="00F41526"/>
    <w:rsid w:val="00F41747"/>
    <w:rsid w:val="00F41A25"/>
    <w:rsid w:val="00F5460E"/>
    <w:rsid w:val="00F6482C"/>
    <w:rsid w:val="00F72708"/>
    <w:rsid w:val="00F75A42"/>
    <w:rsid w:val="00F80E6D"/>
    <w:rsid w:val="00FA0342"/>
    <w:rsid w:val="00FA2B43"/>
    <w:rsid w:val="00FB5BA4"/>
    <w:rsid w:val="00FC0D28"/>
    <w:rsid w:val="00FC2A49"/>
    <w:rsid w:val="00FC3FC1"/>
    <w:rsid w:val="00FC5050"/>
    <w:rsid w:val="00FC76F5"/>
    <w:rsid w:val="00FE5EE4"/>
    <w:rsid w:val="00FF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A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A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68B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542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5425A"/>
  </w:style>
  <w:style w:type="paragraph" w:styleId="Footer">
    <w:name w:val="footer"/>
    <w:basedOn w:val="Normal"/>
    <w:link w:val="FooterChar"/>
    <w:uiPriority w:val="99"/>
    <w:unhideWhenUsed/>
    <w:rsid w:val="00E542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25A"/>
  </w:style>
  <w:style w:type="paragraph" w:styleId="NoSpacing">
    <w:name w:val="No Spacing"/>
    <w:uiPriority w:val="1"/>
    <w:qFormat/>
    <w:rsid w:val="00577466"/>
    <w:rPr>
      <w:rFonts w:ascii="Calibri" w:eastAsia="Calibri" w:hAnsi="Calibri"/>
      <w:sz w:val="22"/>
      <w:szCs w:val="22"/>
      <w:lang w:val="id-ID"/>
    </w:rPr>
  </w:style>
  <w:style w:type="paragraph" w:styleId="NormalWeb">
    <w:name w:val="Normal (Web)"/>
    <w:basedOn w:val="Normal"/>
    <w:uiPriority w:val="99"/>
    <w:unhideWhenUsed/>
    <w:rsid w:val="00036A7E"/>
    <w:pPr>
      <w:spacing w:before="100" w:beforeAutospacing="1" w:after="100" w:afterAutospacing="1"/>
    </w:pPr>
    <w:rPr>
      <w:sz w:val="24"/>
      <w:szCs w:val="24"/>
      <w:lang w:val="id-ID" w:eastAsia="id-ID"/>
    </w:rPr>
  </w:style>
  <w:style w:type="character" w:styleId="Emphasis">
    <w:name w:val="Emphasis"/>
    <w:uiPriority w:val="20"/>
    <w:qFormat/>
    <w:rsid w:val="00036A7E"/>
    <w:rPr>
      <w:i/>
      <w:iCs/>
    </w:rPr>
  </w:style>
  <w:style w:type="paragraph" w:styleId="BodyTextIndent">
    <w:name w:val="Body Text Indent"/>
    <w:basedOn w:val="Normal"/>
    <w:link w:val="BodyTextIndentChar"/>
    <w:rsid w:val="00036A7E"/>
    <w:pPr>
      <w:spacing w:after="120"/>
      <w:ind w:left="283"/>
    </w:pPr>
    <w:rPr>
      <w:noProof/>
      <w:sz w:val="24"/>
      <w:szCs w:val="24"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036A7E"/>
    <w:rPr>
      <w:noProof/>
      <w:sz w:val="24"/>
      <w:szCs w:val="24"/>
      <w:lang w:val="id-ID"/>
    </w:rPr>
  </w:style>
  <w:style w:type="table" w:styleId="TableGrid">
    <w:name w:val="Table Grid"/>
    <w:basedOn w:val="TableNormal"/>
    <w:rsid w:val="00036A7E"/>
    <w:rPr>
      <w:rFonts w:ascii="Calibri" w:eastAsia="Calibri" w:hAnsi="Calibri"/>
      <w:lang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036A7E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36A7E"/>
    <w:pPr>
      <w:jc w:val="center"/>
    </w:pPr>
    <w:rPr>
      <w:b/>
      <w:bCs/>
      <w:noProof/>
      <w:sz w:val="24"/>
      <w:szCs w:val="24"/>
      <w:lang w:val="id-ID"/>
    </w:rPr>
  </w:style>
  <w:style w:type="character" w:customStyle="1" w:styleId="TitleChar">
    <w:name w:val="Title Char"/>
    <w:basedOn w:val="DefaultParagraphFont"/>
    <w:link w:val="Title"/>
    <w:rsid w:val="00036A7E"/>
    <w:rPr>
      <w:b/>
      <w:bCs/>
      <w:noProof/>
      <w:sz w:val="24"/>
      <w:szCs w:val="24"/>
      <w:lang w:val="id-ID"/>
    </w:rPr>
  </w:style>
  <w:style w:type="paragraph" w:styleId="PlainText">
    <w:name w:val="Plain Text"/>
    <w:basedOn w:val="Normal"/>
    <w:link w:val="PlainTextChar"/>
    <w:uiPriority w:val="99"/>
    <w:rsid w:val="00036A7E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6A7E"/>
    <w:rPr>
      <w:rFonts w:ascii="Consolas" w:hAnsi="Consolas" w:cs="Consolas"/>
      <w:sz w:val="21"/>
      <w:szCs w:val="21"/>
    </w:rPr>
  </w:style>
  <w:style w:type="paragraph" w:styleId="TOC1">
    <w:name w:val="toc 1"/>
    <w:basedOn w:val="Normal"/>
    <w:next w:val="Normal"/>
    <w:autoRedefine/>
    <w:unhideWhenUsed/>
    <w:rsid w:val="00F31443"/>
    <w:rPr>
      <w:sz w:val="24"/>
      <w:szCs w:val="24"/>
    </w:rPr>
  </w:style>
  <w:style w:type="table" w:styleId="LightGrid-Accent1">
    <w:name w:val="Light Grid Accent 1"/>
    <w:basedOn w:val="TableNormal"/>
    <w:uiPriority w:val="62"/>
    <w:rsid w:val="00A76141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074A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A76141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A7614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5F5A1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List1-Accent3">
    <w:name w:val="Medium List 1 Accent 3"/>
    <w:basedOn w:val="TableNormal"/>
    <w:uiPriority w:val="65"/>
    <w:rsid w:val="000849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Shading1-Accent3">
    <w:name w:val="Medium Shading 1 Accent 3"/>
    <w:basedOn w:val="TableNormal"/>
    <w:uiPriority w:val="63"/>
    <w:rsid w:val="004261CC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package" Target="embeddings/Microsoft_PowerPoint_Slide1.sldx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0D9D7-64EB-443C-8B6F-DCAD0EBDB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</TotalTime>
  <Pages>23</Pages>
  <Words>3653</Words>
  <Characters>20823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</dc:creator>
  <cp:lastModifiedBy>Windows User</cp:lastModifiedBy>
  <cp:revision>252</cp:revision>
  <cp:lastPrinted>2018-03-23T01:32:00Z</cp:lastPrinted>
  <dcterms:created xsi:type="dcterms:W3CDTF">2016-05-23T04:05:00Z</dcterms:created>
  <dcterms:modified xsi:type="dcterms:W3CDTF">2018-10-11T01:06:00Z</dcterms:modified>
</cp:coreProperties>
</file>