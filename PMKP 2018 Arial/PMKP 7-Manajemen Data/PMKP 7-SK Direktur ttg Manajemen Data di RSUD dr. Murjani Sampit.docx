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916" w:rsidRPr="00292A38" w:rsidRDefault="00541285" w:rsidP="00093916">
      <w:pPr>
        <w:pStyle w:val="PlainText"/>
        <w:jc w:val="center"/>
        <w:rPr>
          <w:rFonts w:ascii="Arial" w:hAnsi="Arial" w:cs="Arial"/>
          <w:bCs/>
          <w:sz w:val="22"/>
          <w:szCs w:val="22"/>
          <w:lang w:val="id-ID"/>
        </w:rPr>
      </w:pPr>
      <w:r w:rsidRPr="00292A38">
        <w:rPr>
          <w:rFonts w:ascii="Arial" w:hAnsi="Arial" w:cs="Arial"/>
          <w:bCs/>
          <w:sz w:val="22"/>
          <w:szCs w:val="22"/>
          <w:lang w:val="nb-NO"/>
        </w:rPr>
        <w:t>MANAJEMEN</w:t>
      </w:r>
      <w:r w:rsidR="00AC45E6" w:rsidRPr="00292A38">
        <w:rPr>
          <w:rFonts w:ascii="Arial" w:hAnsi="Arial" w:cs="Arial"/>
          <w:bCs/>
          <w:sz w:val="22"/>
          <w:szCs w:val="22"/>
          <w:lang w:val="nb-NO"/>
        </w:rPr>
        <w:t xml:space="preserve"> DATA</w:t>
      </w:r>
    </w:p>
    <w:p w:rsidR="00F31443" w:rsidRPr="00292A38" w:rsidRDefault="00F31443" w:rsidP="00093916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92A38">
        <w:rPr>
          <w:rFonts w:ascii="Arial" w:hAnsi="Arial" w:cs="Arial"/>
          <w:sz w:val="22"/>
          <w:szCs w:val="22"/>
        </w:rPr>
        <w:t>DI RS</w:t>
      </w:r>
      <w:r w:rsidRPr="00292A38">
        <w:rPr>
          <w:rFonts w:ascii="Arial" w:hAnsi="Arial" w:cs="Arial"/>
          <w:sz w:val="22"/>
          <w:szCs w:val="22"/>
          <w:lang w:val="en-ID"/>
        </w:rPr>
        <w:t>UD dr. MURJANI</w:t>
      </w:r>
      <w:r w:rsidRPr="00292A38">
        <w:rPr>
          <w:rFonts w:ascii="Arial" w:hAnsi="Arial" w:cs="Arial"/>
          <w:sz w:val="22"/>
          <w:szCs w:val="22"/>
        </w:rPr>
        <w:t xml:space="preserve"> SAMPIT</w:t>
      </w:r>
    </w:p>
    <w:p w:rsidR="00F31443" w:rsidRPr="00292A38" w:rsidRDefault="00F31443" w:rsidP="00F31443">
      <w:pPr>
        <w:spacing w:line="360" w:lineRule="auto"/>
        <w:ind w:left="426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A6AB2" w:rsidP="00292A38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292A38">
        <w:rPr>
          <w:rFonts w:ascii="Arial" w:hAnsi="Arial" w:cs="Arial"/>
          <w:sz w:val="22"/>
          <w:szCs w:val="22"/>
        </w:rPr>
        <w:t>NOMOR  :</w:t>
      </w:r>
      <w:proofErr w:type="gramEnd"/>
      <w:r w:rsidRPr="00292A38">
        <w:rPr>
          <w:rFonts w:ascii="Arial" w:hAnsi="Arial" w:cs="Arial"/>
          <w:sz w:val="22"/>
          <w:szCs w:val="22"/>
        </w:rPr>
        <w:t xml:space="preserve">          /KPTS</w:t>
      </w:r>
      <w:r w:rsidR="00F31443" w:rsidRPr="00292A38">
        <w:rPr>
          <w:rFonts w:ascii="Arial" w:hAnsi="Arial" w:cs="Arial"/>
          <w:sz w:val="22"/>
          <w:szCs w:val="22"/>
        </w:rPr>
        <w:t>/</w:t>
      </w:r>
      <w:r w:rsidR="007611EE" w:rsidRPr="00292A38">
        <w:rPr>
          <w:rFonts w:ascii="Arial" w:hAnsi="Arial" w:cs="Arial"/>
          <w:sz w:val="22"/>
          <w:szCs w:val="22"/>
        </w:rPr>
        <w:t>KPMKP</w:t>
      </w:r>
      <w:r w:rsidR="00292A38">
        <w:rPr>
          <w:rFonts w:ascii="Arial" w:hAnsi="Arial" w:cs="Arial"/>
          <w:sz w:val="22"/>
          <w:szCs w:val="22"/>
        </w:rPr>
        <w:t>/P09</w:t>
      </w:r>
      <w:r w:rsidR="00F31443" w:rsidRPr="00292A38">
        <w:rPr>
          <w:rFonts w:ascii="Arial" w:hAnsi="Arial" w:cs="Arial"/>
          <w:sz w:val="22"/>
          <w:szCs w:val="22"/>
        </w:rPr>
        <w:t xml:space="preserve">/RSUD-DM/I/2018          </w:t>
      </w: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  <w:r w:rsidRPr="00292A38">
        <w:rPr>
          <w:rFonts w:ascii="Arial" w:hAnsi="Arial" w:cs="Arial"/>
          <w:sz w:val="22"/>
          <w:szCs w:val="22"/>
        </w:rPr>
        <w:br w:type="page"/>
      </w:r>
      <w:r w:rsidR="007D7E0C" w:rsidRPr="00292A38">
        <w:rPr>
          <w:rFonts w:ascii="Arial" w:hAnsi="Arial" w:cs="Arial"/>
          <w:noProof/>
          <w:sz w:val="22"/>
          <w:szCs w:val="22"/>
        </w:rPr>
        <w:lastRenderedPageBreak/>
        <w:t>KEPUTUSAN</w:t>
      </w:r>
      <w:r w:rsidRPr="00292A38">
        <w:rPr>
          <w:rFonts w:ascii="Arial" w:hAnsi="Arial" w:cs="Arial"/>
          <w:noProof/>
          <w:sz w:val="22"/>
          <w:szCs w:val="22"/>
        </w:rPr>
        <w:t xml:space="preserve"> </w:t>
      </w:r>
      <w:r w:rsidRPr="00292A38">
        <w:rPr>
          <w:rFonts w:ascii="Arial" w:hAnsi="Arial" w:cs="Arial"/>
          <w:sz w:val="22"/>
          <w:szCs w:val="22"/>
        </w:rPr>
        <w:t>DIREKTUR</w:t>
      </w:r>
      <w:r w:rsidRPr="00292A38">
        <w:rPr>
          <w:rFonts w:ascii="Arial" w:hAnsi="Arial" w:cs="Arial"/>
          <w:sz w:val="22"/>
          <w:szCs w:val="22"/>
          <w:lang w:val="en-GB"/>
        </w:rPr>
        <w:t xml:space="preserve"> </w:t>
      </w:r>
      <w:r w:rsidRPr="00292A38">
        <w:rPr>
          <w:rFonts w:ascii="Arial" w:hAnsi="Arial" w:cs="Arial"/>
          <w:sz w:val="22"/>
          <w:szCs w:val="22"/>
        </w:rPr>
        <w:t>RS</w:t>
      </w:r>
      <w:r w:rsidRPr="00292A38">
        <w:rPr>
          <w:rFonts w:ascii="Arial" w:hAnsi="Arial" w:cs="Arial"/>
          <w:sz w:val="22"/>
          <w:szCs w:val="22"/>
          <w:lang w:val="en-ID"/>
        </w:rPr>
        <w:t>UD dr. MURJANI SAMPIT</w:t>
      </w:r>
    </w:p>
    <w:p w:rsidR="00292A38" w:rsidRPr="00292A38" w:rsidRDefault="00292A38" w:rsidP="00292A38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292A38">
        <w:rPr>
          <w:rFonts w:ascii="Arial" w:hAnsi="Arial" w:cs="Arial"/>
          <w:sz w:val="22"/>
          <w:szCs w:val="22"/>
        </w:rPr>
        <w:t>NOMOR  :</w:t>
      </w:r>
      <w:proofErr w:type="gramEnd"/>
      <w:r w:rsidRPr="00292A38">
        <w:rPr>
          <w:rFonts w:ascii="Arial" w:hAnsi="Arial" w:cs="Arial"/>
          <w:sz w:val="22"/>
          <w:szCs w:val="22"/>
        </w:rPr>
        <w:t xml:space="preserve">          /KPTS/KPMKP</w:t>
      </w:r>
      <w:r>
        <w:rPr>
          <w:rFonts w:ascii="Arial" w:hAnsi="Arial" w:cs="Arial"/>
          <w:sz w:val="22"/>
          <w:szCs w:val="22"/>
        </w:rPr>
        <w:t>/P09</w:t>
      </w:r>
      <w:r w:rsidRPr="00292A38">
        <w:rPr>
          <w:rFonts w:ascii="Arial" w:hAnsi="Arial" w:cs="Arial"/>
          <w:sz w:val="22"/>
          <w:szCs w:val="22"/>
        </w:rPr>
        <w:t xml:space="preserve">/RSUD-DM/I/2018          </w:t>
      </w:r>
    </w:p>
    <w:p w:rsidR="00F31443" w:rsidRPr="00292A3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92A38">
        <w:rPr>
          <w:rFonts w:ascii="Arial" w:hAnsi="Arial" w:cs="Arial"/>
          <w:sz w:val="22"/>
          <w:szCs w:val="22"/>
        </w:rPr>
        <w:t>tentang</w:t>
      </w:r>
      <w:proofErr w:type="spellEnd"/>
      <w:proofErr w:type="gramEnd"/>
    </w:p>
    <w:p w:rsidR="00CD5CE0" w:rsidRPr="00292A38" w:rsidRDefault="00541285" w:rsidP="00C70C8E">
      <w:pPr>
        <w:pStyle w:val="PlainText"/>
        <w:spacing w:line="360" w:lineRule="auto"/>
        <w:jc w:val="center"/>
        <w:rPr>
          <w:rFonts w:ascii="Arial" w:hAnsi="Arial" w:cs="Arial"/>
          <w:bCs/>
          <w:sz w:val="22"/>
          <w:szCs w:val="22"/>
          <w:lang w:val="id-ID"/>
        </w:rPr>
      </w:pPr>
      <w:r w:rsidRPr="00292A38">
        <w:rPr>
          <w:rFonts w:ascii="Arial" w:hAnsi="Arial" w:cs="Arial"/>
          <w:bCs/>
          <w:sz w:val="22"/>
          <w:szCs w:val="22"/>
          <w:lang w:val="nb-NO"/>
        </w:rPr>
        <w:t>MANAJEMEN</w:t>
      </w:r>
      <w:r w:rsidR="00AC45E6" w:rsidRPr="00292A38">
        <w:rPr>
          <w:rFonts w:ascii="Arial" w:hAnsi="Arial" w:cs="Arial"/>
          <w:bCs/>
          <w:sz w:val="22"/>
          <w:szCs w:val="22"/>
          <w:lang w:val="nb-NO"/>
        </w:rPr>
        <w:t xml:space="preserve"> DATA</w:t>
      </w:r>
    </w:p>
    <w:p w:rsidR="00F31443" w:rsidRPr="00292A38" w:rsidRDefault="00F31443" w:rsidP="00C70C8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92A38">
        <w:rPr>
          <w:rFonts w:ascii="Arial" w:hAnsi="Arial" w:cs="Arial"/>
          <w:sz w:val="22"/>
          <w:szCs w:val="22"/>
        </w:rPr>
        <w:t>DI RS</w:t>
      </w:r>
      <w:r w:rsidRPr="00292A38">
        <w:rPr>
          <w:rFonts w:ascii="Arial" w:hAnsi="Arial" w:cs="Arial"/>
          <w:sz w:val="22"/>
          <w:szCs w:val="22"/>
          <w:lang w:val="en-ID"/>
        </w:rPr>
        <w:t>UD dr. MURJANI</w:t>
      </w:r>
      <w:r w:rsidRPr="00292A38">
        <w:rPr>
          <w:rFonts w:ascii="Arial" w:hAnsi="Arial" w:cs="Arial"/>
          <w:sz w:val="22"/>
          <w:szCs w:val="22"/>
        </w:rPr>
        <w:t xml:space="preserve"> SAMPIT</w:t>
      </w:r>
    </w:p>
    <w:p w:rsidR="00F31443" w:rsidRPr="00292A38" w:rsidRDefault="00F31443" w:rsidP="00C70C8E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8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3"/>
        <w:gridCol w:w="2570"/>
        <w:gridCol w:w="1722"/>
        <w:gridCol w:w="1738"/>
        <w:gridCol w:w="1381"/>
      </w:tblGrid>
      <w:tr w:rsidR="00F31443" w:rsidRPr="00292A38" w:rsidTr="00F31443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292A38" w:rsidRDefault="00F31443" w:rsidP="00292A38">
            <w:pPr>
              <w:spacing w:before="12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92A38">
              <w:rPr>
                <w:rFonts w:ascii="Arial" w:hAnsi="Arial" w:cs="Arial"/>
                <w:bCs/>
                <w:sz w:val="22"/>
                <w:szCs w:val="22"/>
                <w:lang w:val="sv-SE"/>
              </w:rPr>
              <w:t>Tindakan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292A38" w:rsidRDefault="00F31443" w:rsidP="00292A38">
            <w:pPr>
              <w:pStyle w:val="TOC1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92A38"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292A38" w:rsidRDefault="00F31443" w:rsidP="00292A38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92A38">
              <w:rPr>
                <w:rFonts w:ascii="Arial" w:hAnsi="Arial" w:cs="Arial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292A38" w:rsidRDefault="00F31443" w:rsidP="00292A38">
            <w:pPr>
              <w:pStyle w:val="Header"/>
              <w:spacing w:before="120" w:line="360" w:lineRule="auto"/>
              <w:ind w:left="-145" w:right="-34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92A38">
              <w:rPr>
                <w:rFonts w:ascii="Arial" w:hAnsi="Arial" w:cs="Arial"/>
                <w:sz w:val="22"/>
                <w:szCs w:val="22"/>
                <w:lang w:val="sv-SE"/>
              </w:rPr>
              <w:t>Tanda</w:t>
            </w:r>
            <w:r w:rsidR="00380A38" w:rsidRPr="00292A38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FE616C" w:rsidRPr="00292A38">
              <w:rPr>
                <w:rFonts w:ascii="Arial" w:hAnsi="Arial" w:cs="Arial"/>
                <w:sz w:val="22"/>
                <w:szCs w:val="22"/>
                <w:lang w:val="sv-SE"/>
              </w:rPr>
              <w:t>T</w:t>
            </w:r>
            <w:r w:rsidRPr="00292A38">
              <w:rPr>
                <w:rFonts w:ascii="Arial" w:hAnsi="Arial" w:cs="Arial"/>
                <w:sz w:val="22"/>
                <w:szCs w:val="22"/>
                <w:lang w:val="sv-SE"/>
              </w:rPr>
              <w:t>angan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292A38" w:rsidRDefault="00F31443" w:rsidP="00292A38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92A38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</w:p>
        </w:tc>
      </w:tr>
      <w:tr w:rsidR="00F31443" w:rsidRPr="00292A38" w:rsidTr="00F31443">
        <w:trPr>
          <w:trHeight w:val="117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292A38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92A38">
              <w:rPr>
                <w:rFonts w:ascii="Arial" w:hAnsi="Arial" w:cs="Arial"/>
                <w:bCs/>
                <w:sz w:val="22"/>
                <w:szCs w:val="22"/>
                <w:lang w:val="sv-SE"/>
              </w:rPr>
              <w:t>Disiapkan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92A3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292A38" w:rsidRDefault="00380A3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292A38">
              <w:rPr>
                <w:rFonts w:ascii="Arial" w:hAnsi="Arial" w:cs="Arial"/>
                <w:sz w:val="22"/>
                <w:szCs w:val="22"/>
                <w:lang w:val="sv-SE"/>
              </w:rPr>
              <w:t>Ketua Komite PMKP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92A3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31443" w:rsidRPr="00292A3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92A3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31443" w:rsidRPr="00292A38" w:rsidTr="00F31443">
        <w:trPr>
          <w:trHeight w:val="126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292A38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92A38">
              <w:rPr>
                <w:rFonts w:ascii="Arial" w:hAnsi="Arial" w:cs="Arial"/>
                <w:bCs/>
                <w:sz w:val="22"/>
                <w:szCs w:val="22"/>
                <w:lang w:val="sv-SE"/>
              </w:rPr>
              <w:t>Diperiksa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92A3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292A3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292A38">
              <w:rPr>
                <w:rFonts w:ascii="Arial" w:hAnsi="Arial" w:cs="Arial"/>
                <w:sz w:val="22"/>
                <w:szCs w:val="22"/>
                <w:lang w:val="sv-SE"/>
              </w:rPr>
              <w:t>Wakil Direktur Pelayanan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92A3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31443" w:rsidRPr="00292A3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92A3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31443" w:rsidRPr="00292A38" w:rsidTr="00F31443">
        <w:trPr>
          <w:trHeight w:val="1268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292A38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292A38">
              <w:rPr>
                <w:rFonts w:ascii="Arial" w:hAnsi="Arial" w:cs="Arial"/>
                <w:bCs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92A38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292A38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292A38">
              <w:rPr>
                <w:rFonts w:ascii="Arial" w:hAnsi="Arial" w:cs="Arial"/>
                <w:bCs/>
                <w:sz w:val="22"/>
                <w:szCs w:val="22"/>
              </w:rPr>
              <w:t>Direktur</w:t>
            </w:r>
            <w:proofErr w:type="spellEnd"/>
            <w:r w:rsidRPr="00292A38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92A38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31443" w:rsidRPr="00292A38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92A38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292A38" w:rsidRDefault="00F31443" w:rsidP="00292A38">
      <w:pPr>
        <w:spacing w:line="360" w:lineRule="auto"/>
        <w:jc w:val="center"/>
        <w:rPr>
          <w:rFonts w:ascii="Arial" w:hAnsi="Arial" w:cs="Arial"/>
          <w:sz w:val="22"/>
          <w:szCs w:val="22"/>
          <w:lang w:val="sv-SE"/>
        </w:rPr>
      </w:pPr>
      <w:r w:rsidRPr="00292A38">
        <w:rPr>
          <w:rFonts w:ascii="Arial" w:hAnsi="Arial" w:cs="Arial"/>
          <w:sz w:val="22"/>
          <w:szCs w:val="22"/>
        </w:rPr>
        <w:br w:type="page"/>
      </w:r>
    </w:p>
    <w:p w:rsidR="00292A38" w:rsidRDefault="00292A38" w:rsidP="00292A38">
      <w:pPr>
        <w:spacing w:line="360" w:lineRule="auto"/>
        <w:jc w:val="center"/>
        <w:rPr>
          <w:rFonts w:ascii="Arial" w:hAnsi="Arial" w:cs="Arial"/>
        </w:rPr>
      </w:pPr>
      <w:r w:rsidRPr="00486EF1">
        <w:rPr>
          <w:rFonts w:ascii="Arial" w:hAnsi="Arial" w:cs="Arial"/>
          <w:noProof/>
        </w:rPr>
        <w:lastRenderedPageBreak/>
        <w:drawing>
          <wp:inline distT="0" distB="0" distL="0" distR="0" wp14:anchorId="60B10C22" wp14:editId="032B6C51">
            <wp:extent cx="5677535" cy="1031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43" w:rsidRPr="00292A38" w:rsidRDefault="00292A38" w:rsidP="00292A38">
      <w:pPr>
        <w:spacing w:line="360" w:lineRule="auto"/>
        <w:jc w:val="center"/>
        <w:rPr>
          <w:rFonts w:ascii="Arial" w:hAnsi="Arial" w:cs="Arial"/>
        </w:rPr>
      </w:pPr>
      <w:r w:rsidRPr="00292A38">
        <w:rPr>
          <w:rFonts w:ascii="Arial" w:hAnsi="Arial" w:cs="Arial"/>
        </w:rPr>
        <w:t xml:space="preserve"> </w:t>
      </w:r>
    </w:p>
    <w:p w:rsidR="00F31443" w:rsidRPr="00292A38" w:rsidRDefault="007D7E0C" w:rsidP="00FC5050">
      <w:pPr>
        <w:pStyle w:val="NoSpacing"/>
        <w:spacing w:line="360" w:lineRule="auto"/>
        <w:jc w:val="center"/>
        <w:rPr>
          <w:rFonts w:ascii="Arial" w:hAnsi="Arial" w:cs="Arial"/>
        </w:rPr>
      </w:pPr>
      <w:r w:rsidRPr="00292A38">
        <w:rPr>
          <w:rFonts w:ascii="Arial" w:hAnsi="Arial" w:cs="Arial"/>
        </w:rPr>
        <w:t>KE</w:t>
      </w:r>
      <w:r w:rsidRPr="00292A38">
        <w:rPr>
          <w:rFonts w:ascii="Arial" w:hAnsi="Arial" w:cs="Arial"/>
          <w:lang w:val="en-ID"/>
        </w:rPr>
        <w:t>PUTUSAN</w:t>
      </w:r>
      <w:r w:rsidR="00F17B94" w:rsidRPr="00292A38">
        <w:rPr>
          <w:rFonts w:ascii="Arial" w:hAnsi="Arial" w:cs="Arial"/>
        </w:rPr>
        <w:t xml:space="preserve"> </w:t>
      </w:r>
      <w:r w:rsidR="00F31443" w:rsidRPr="00292A38">
        <w:rPr>
          <w:rFonts w:ascii="Arial" w:hAnsi="Arial" w:cs="Arial"/>
        </w:rPr>
        <w:t xml:space="preserve"> DIREKTUR RSUD dr. MURJANI SAMPIT</w:t>
      </w:r>
    </w:p>
    <w:p w:rsidR="00292A38" w:rsidRPr="00292A38" w:rsidRDefault="00292A38" w:rsidP="00292A38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292A38">
        <w:rPr>
          <w:rFonts w:ascii="Arial" w:hAnsi="Arial" w:cs="Arial"/>
          <w:sz w:val="22"/>
          <w:szCs w:val="22"/>
        </w:rPr>
        <w:t>NOMOR  :</w:t>
      </w:r>
      <w:proofErr w:type="gramEnd"/>
      <w:r w:rsidRPr="00292A38">
        <w:rPr>
          <w:rFonts w:ascii="Arial" w:hAnsi="Arial" w:cs="Arial"/>
          <w:sz w:val="22"/>
          <w:szCs w:val="22"/>
        </w:rPr>
        <w:t xml:space="preserve">          /KPTS/KPMKP</w:t>
      </w:r>
      <w:r>
        <w:rPr>
          <w:rFonts w:ascii="Arial" w:hAnsi="Arial" w:cs="Arial"/>
          <w:sz w:val="22"/>
          <w:szCs w:val="22"/>
        </w:rPr>
        <w:t>/P09</w:t>
      </w:r>
      <w:r w:rsidRPr="00292A38">
        <w:rPr>
          <w:rFonts w:ascii="Arial" w:hAnsi="Arial" w:cs="Arial"/>
          <w:sz w:val="22"/>
          <w:szCs w:val="22"/>
        </w:rPr>
        <w:t xml:space="preserve">/RSUD-DM/I/2018          </w:t>
      </w:r>
    </w:p>
    <w:p w:rsidR="00F31443" w:rsidRPr="00292A38" w:rsidRDefault="00F31443" w:rsidP="00FC5050">
      <w:pPr>
        <w:pStyle w:val="NoSpacing"/>
        <w:spacing w:line="360" w:lineRule="auto"/>
        <w:jc w:val="center"/>
        <w:rPr>
          <w:rFonts w:ascii="Arial" w:hAnsi="Arial" w:cs="Arial"/>
        </w:rPr>
      </w:pPr>
      <w:r w:rsidRPr="00292A38">
        <w:rPr>
          <w:rFonts w:ascii="Arial" w:hAnsi="Arial" w:cs="Arial"/>
        </w:rPr>
        <w:t>tentang</w:t>
      </w:r>
    </w:p>
    <w:p w:rsidR="00747D43" w:rsidRPr="00292A38" w:rsidRDefault="00541285" w:rsidP="00FC5050">
      <w:pPr>
        <w:pStyle w:val="PlainText"/>
        <w:spacing w:line="360" w:lineRule="auto"/>
        <w:jc w:val="center"/>
        <w:rPr>
          <w:rFonts w:ascii="Arial" w:hAnsi="Arial" w:cs="Arial"/>
          <w:bCs/>
          <w:sz w:val="22"/>
          <w:szCs w:val="22"/>
          <w:lang w:val="id-ID"/>
        </w:rPr>
      </w:pPr>
      <w:r w:rsidRPr="00292A38">
        <w:rPr>
          <w:rFonts w:ascii="Arial" w:hAnsi="Arial" w:cs="Arial"/>
          <w:bCs/>
          <w:sz w:val="22"/>
          <w:szCs w:val="22"/>
          <w:lang w:val="nb-NO"/>
        </w:rPr>
        <w:t>MANAJEMEN</w:t>
      </w:r>
      <w:r w:rsidR="00D355CD" w:rsidRPr="00292A38">
        <w:rPr>
          <w:rFonts w:ascii="Arial" w:hAnsi="Arial" w:cs="Arial"/>
          <w:bCs/>
          <w:sz w:val="22"/>
          <w:szCs w:val="22"/>
          <w:lang w:val="nb-NO"/>
        </w:rPr>
        <w:t xml:space="preserve"> DATA</w:t>
      </w:r>
    </w:p>
    <w:p w:rsidR="00747D43" w:rsidRPr="00292A38" w:rsidRDefault="00747D43" w:rsidP="00FC50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92A38">
        <w:rPr>
          <w:rFonts w:ascii="Arial" w:hAnsi="Arial" w:cs="Arial"/>
          <w:sz w:val="22"/>
          <w:szCs w:val="22"/>
        </w:rPr>
        <w:t>DI RS</w:t>
      </w:r>
      <w:r w:rsidRPr="00292A38">
        <w:rPr>
          <w:rFonts w:ascii="Arial" w:hAnsi="Arial" w:cs="Arial"/>
          <w:sz w:val="22"/>
          <w:szCs w:val="22"/>
          <w:lang w:val="en-ID"/>
        </w:rPr>
        <w:t>UD dr. MURJANI</w:t>
      </w:r>
      <w:r w:rsidRPr="00292A38">
        <w:rPr>
          <w:rFonts w:ascii="Arial" w:hAnsi="Arial" w:cs="Arial"/>
          <w:sz w:val="22"/>
          <w:szCs w:val="22"/>
        </w:rPr>
        <w:t xml:space="preserve"> SAMPIT</w:t>
      </w:r>
    </w:p>
    <w:p w:rsidR="00747D43" w:rsidRPr="00292A38" w:rsidRDefault="00747D43" w:rsidP="00FC5050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31443" w:rsidRPr="00292A38" w:rsidRDefault="00F31443" w:rsidP="00FC5050">
      <w:pPr>
        <w:pStyle w:val="NoSpacing"/>
        <w:spacing w:line="360" w:lineRule="auto"/>
        <w:jc w:val="center"/>
        <w:rPr>
          <w:rFonts w:ascii="Arial" w:hAnsi="Arial" w:cs="Arial"/>
        </w:rPr>
      </w:pPr>
      <w:r w:rsidRPr="00292A38">
        <w:rPr>
          <w:rFonts w:ascii="Arial" w:hAnsi="Arial" w:cs="Arial"/>
        </w:rPr>
        <w:t>DIREKTUR RSUD dr. MURJANI SAMPIT</w:t>
      </w:r>
    </w:p>
    <w:p w:rsidR="002B7CE8" w:rsidRPr="00292A38" w:rsidRDefault="002B7CE8" w:rsidP="00FC5050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tbl>
      <w:tblPr>
        <w:tblW w:w="8930" w:type="dxa"/>
        <w:tblInd w:w="250" w:type="dxa"/>
        <w:tblLook w:val="04A0" w:firstRow="1" w:lastRow="0" w:firstColumn="1" w:lastColumn="0" w:noHBand="0" w:noVBand="1"/>
      </w:tblPr>
      <w:tblGrid>
        <w:gridCol w:w="1701"/>
        <w:gridCol w:w="425"/>
        <w:gridCol w:w="426"/>
        <w:gridCol w:w="6378"/>
      </w:tblGrid>
      <w:tr w:rsidR="002B7CE8" w:rsidRPr="00292A38" w:rsidTr="001C0199">
        <w:trPr>
          <w:trHeight w:val="1135"/>
        </w:trPr>
        <w:tc>
          <w:tcPr>
            <w:tcW w:w="1701" w:type="dxa"/>
          </w:tcPr>
          <w:p w:rsidR="002B7CE8" w:rsidRPr="00292A38" w:rsidRDefault="002B7CE8" w:rsidP="00292A3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MENIMBANG</w:t>
            </w:r>
          </w:p>
          <w:p w:rsidR="002B7CE8" w:rsidRPr="00292A38" w:rsidRDefault="002B7CE8" w:rsidP="00292A38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292A38" w:rsidRDefault="002B7CE8" w:rsidP="00292A38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292A38" w:rsidRDefault="002B7CE8" w:rsidP="00292A38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292A38" w:rsidRDefault="002B7CE8" w:rsidP="00292A38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292A38" w:rsidRDefault="002B7CE8" w:rsidP="00292A38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292A38" w:rsidRDefault="002B7CE8" w:rsidP="00292A38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292A38" w:rsidRDefault="002B7CE8" w:rsidP="00292A38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292A38" w:rsidRDefault="002B7CE8" w:rsidP="00292A3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FE616C" w:rsidRDefault="00FE616C" w:rsidP="00292A3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92A38" w:rsidRPr="00292A38" w:rsidRDefault="00292A38" w:rsidP="00292A3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B7CE8" w:rsidRPr="00292A38" w:rsidRDefault="002B7CE8" w:rsidP="00292A3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MENGINGAT</w:t>
            </w:r>
          </w:p>
        </w:tc>
        <w:tc>
          <w:tcPr>
            <w:tcW w:w="425" w:type="dxa"/>
          </w:tcPr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: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FE616C" w:rsidRDefault="00FE616C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92A38" w:rsidRPr="00292A38" w:rsidRDefault="00292A3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:</w:t>
            </w:r>
          </w:p>
        </w:tc>
        <w:tc>
          <w:tcPr>
            <w:tcW w:w="426" w:type="dxa"/>
          </w:tcPr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1.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97C0D" w:rsidRPr="00292A38" w:rsidRDefault="00497C0D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97C0D" w:rsidRPr="00292A38" w:rsidRDefault="00497C0D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2.</w:t>
            </w:r>
          </w:p>
          <w:p w:rsidR="00CB775D" w:rsidRPr="00292A38" w:rsidRDefault="00CB775D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3.</w:t>
            </w:r>
          </w:p>
          <w:p w:rsidR="00CB775D" w:rsidRPr="00292A38" w:rsidRDefault="00CB775D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92A38" w:rsidRDefault="00292A3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1.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2.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3.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4.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380A38" w:rsidRPr="00292A38" w:rsidRDefault="00380A3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292A38" w:rsidRDefault="00F35469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5.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80A38" w:rsidRPr="00292A38" w:rsidRDefault="00380A38" w:rsidP="00FE616C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B7CE8" w:rsidRPr="00292A38" w:rsidRDefault="00F35469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292A38">
              <w:rPr>
                <w:rFonts w:ascii="Arial" w:hAnsi="Arial" w:cs="Arial"/>
              </w:rPr>
              <w:t>6.</w:t>
            </w:r>
          </w:p>
          <w:p w:rsidR="002B7CE8" w:rsidRPr="00292A38" w:rsidRDefault="002B7CE8" w:rsidP="00FE616C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</w:tc>
        <w:tc>
          <w:tcPr>
            <w:tcW w:w="6378" w:type="dxa"/>
          </w:tcPr>
          <w:p w:rsidR="002B7CE8" w:rsidRPr="00292A38" w:rsidRDefault="00E776B3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292A38">
              <w:rPr>
                <w:rFonts w:ascii="Arial" w:hAnsi="Arial" w:cs="Arial"/>
              </w:rPr>
              <w:t>b</w:t>
            </w:r>
            <w:proofErr w:type="spellStart"/>
            <w:r w:rsidR="00F05780" w:rsidRPr="00292A38">
              <w:rPr>
                <w:rFonts w:ascii="Arial" w:hAnsi="Arial" w:cs="Arial"/>
                <w:lang w:val="en-SG"/>
              </w:rPr>
              <w:t>ahwa</w:t>
            </w:r>
            <w:proofErr w:type="spellEnd"/>
            <w:r w:rsidR="00F05780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292A38">
              <w:rPr>
                <w:rFonts w:ascii="Arial" w:hAnsi="Arial" w:cs="Arial"/>
                <w:lang w:val="en-SG"/>
              </w:rPr>
              <w:t>dalam</w:t>
            </w:r>
            <w:proofErr w:type="spellEnd"/>
            <w:r w:rsidR="00F05780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292A38">
              <w:rPr>
                <w:rFonts w:ascii="Arial" w:hAnsi="Arial" w:cs="Arial"/>
                <w:lang w:val="en-SG"/>
              </w:rPr>
              <w:t>upaya</w:t>
            </w:r>
            <w:proofErr w:type="spellEnd"/>
            <w:r w:rsidR="00F05780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292A38">
              <w:rPr>
                <w:rFonts w:ascii="Arial" w:hAnsi="Arial" w:cs="Arial"/>
                <w:lang w:val="en-SG"/>
              </w:rPr>
              <w:t>peningkatan</w:t>
            </w:r>
            <w:proofErr w:type="spellEnd"/>
            <w:r w:rsidR="00F05780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292A38">
              <w:rPr>
                <w:rFonts w:ascii="Arial" w:hAnsi="Arial" w:cs="Arial"/>
                <w:lang w:val="en-SG"/>
              </w:rPr>
              <w:t>mutu</w:t>
            </w:r>
            <w:proofErr w:type="spellEnd"/>
            <w:r w:rsidR="00F05780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292A38">
              <w:rPr>
                <w:rFonts w:ascii="Arial" w:hAnsi="Arial" w:cs="Arial"/>
                <w:lang w:val="en-SG"/>
              </w:rPr>
              <w:t>dan</w:t>
            </w:r>
            <w:proofErr w:type="spellEnd"/>
            <w:r w:rsidR="00F05780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292A38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="00F05780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292A38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="00F05780" w:rsidRPr="00292A38">
              <w:rPr>
                <w:rFonts w:ascii="Arial" w:hAnsi="Arial" w:cs="Arial"/>
                <w:lang w:val="en-SG"/>
              </w:rPr>
              <w:t xml:space="preserve"> di RSUD dr. </w:t>
            </w:r>
            <w:proofErr w:type="spellStart"/>
            <w:r w:rsidR="00F05780" w:rsidRPr="00292A38">
              <w:rPr>
                <w:rFonts w:ascii="Arial" w:hAnsi="Arial" w:cs="Arial"/>
                <w:lang w:val="en-SG"/>
              </w:rPr>
              <w:t>Murjani</w:t>
            </w:r>
            <w:proofErr w:type="spellEnd"/>
            <w:r w:rsidR="00F05780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292A38">
              <w:rPr>
                <w:rFonts w:ascii="Arial" w:hAnsi="Arial" w:cs="Arial"/>
                <w:lang w:val="en-SG"/>
              </w:rPr>
              <w:t>S</w:t>
            </w:r>
            <w:r w:rsidR="00541285" w:rsidRPr="00292A38">
              <w:rPr>
                <w:rFonts w:ascii="Arial" w:hAnsi="Arial" w:cs="Arial"/>
                <w:lang w:val="en-SG"/>
              </w:rPr>
              <w:t>ampit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,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pengumpulan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data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merupakan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bagian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penting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dari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penilaian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kinerja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untuk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mendukung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asuhan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dan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manajemen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yang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lebih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baik</w:t>
            </w:r>
            <w:proofErr w:type="spellEnd"/>
            <w:r w:rsidR="002B7CE8" w:rsidRPr="00292A38">
              <w:rPr>
                <w:rFonts w:ascii="Arial" w:hAnsi="Arial" w:cs="Arial"/>
                <w:w w:val="102"/>
              </w:rPr>
              <w:t>;</w:t>
            </w:r>
          </w:p>
          <w:p w:rsidR="002B7CE8" w:rsidRPr="00292A38" w:rsidRDefault="0060699D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292A38">
              <w:rPr>
                <w:rFonts w:ascii="Arial" w:hAnsi="Arial" w:cs="Arial"/>
              </w:rPr>
              <w:t>b</w:t>
            </w:r>
            <w:r w:rsidR="002B7CE8" w:rsidRPr="00292A38">
              <w:rPr>
                <w:rFonts w:ascii="Arial" w:hAnsi="Arial" w:cs="Arial"/>
              </w:rPr>
              <w:t>a</w:t>
            </w:r>
            <w:r w:rsidR="002B7CE8" w:rsidRPr="00292A38">
              <w:rPr>
                <w:rFonts w:ascii="Arial" w:hAnsi="Arial" w:cs="Arial"/>
                <w:spacing w:val="-1"/>
              </w:rPr>
              <w:t>h</w:t>
            </w:r>
            <w:r w:rsidR="002B7CE8" w:rsidRPr="00292A38">
              <w:rPr>
                <w:rFonts w:ascii="Arial" w:hAnsi="Arial" w:cs="Arial"/>
              </w:rPr>
              <w:t xml:space="preserve">wa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pengumpulan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data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merupakan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bagian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penting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dari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kegiatan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meningkatkan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perbaikan</w:t>
            </w:r>
            <w:proofErr w:type="spellEnd"/>
            <w:r w:rsidR="00541285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lang w:val="en-SG"/>
              </w:rPr>
              <w:t>kinerja</w:t>
            </w:r>
            <w:proofErr w:type="spellEnd"/>
            <w:r w:rsidR="002B7CE8" w:rsidRPr="00292A38">
              <w:rPr>
                <w:rFonts w:ascii="Arial" w:hAnsi="Arial" w:cs="Arial"/>
                <w:w w:val="102"/>
              </w:rPr>
              <w:t>;</w:t>
            </w:r>
          </w:p>
          <w:p w:rsidR="002B7CE8" w:rsidRPr="00292A38" w:rsidRDefault="0060699D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spacing w:val="-3"/>
                <w:lang w:val="en-ID"/>
              </w:rPr>
            </w:pPr>
            <w:r w:rsidRPr="00292A38">
              <w:rPr>
                <w:rFonts w:ascii="Arial" w:hAnsi="Arial" w:cs="Arial"/>
                <w:spacing w:val="-1"/>
              </w:rPr>
              <w:t>b</w:t>
            </w:r>
            <w:r w:rsidR="002B7CE8" w:rsidRPr="00292A38">
              <w:rPr>
                <w:rFonts w:ascii="Arial" w:hAnsi="Arial" w:cs="Arial"/>
              </w:rPr>
              <w:t>a</w:t>
            </w:r>
            <w:r w:rsidR="002B7CE8" w:rsidRPr="00292A38">
              <w:rPr>
                <w:rFonts w:ascii="Arial" w:hAnsi="Arial" w:cs="Arial"/>
                <w:spacing w:val="-1"/>
              </w:rPr>
              <w:t>h</w:t>
            </w:r>
            <w:r w:rsidR="002B7CE8" w:rsidRPr="00292A38">
              <w:rPr>
                <w:rFonts w:ascii="Arial" w:hAnsi="Arial" w:cs="Arial"/>
              </w:rPr>
              <w:t xml:space="preserve">wa </w:t>
            </w:r>
            <w:proofErr w:type="spellStart"/>
            <w:r w:rsidR="001B4D71" w:rsidRPr="00292A38">
              <w:rPr>
                <w:rFonts w:ascii="Arial" w:hAnsi="Arial" w:cs="Arial"/>
                <w:spacing w:val="-3"/>
                <w:lang w:val="en-ID"/>
              </w:rPr>
              <w:t>berdasarkan</w:t>
            </w:r>
            <w:proofErr w:type="spellEnd"/>
            <w:r w:rsidR="001B4D71" w:rsidRPr="00292A3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1B4D71" w:rsidRPr="00292A38">
              <w:rPr>
                <w:rFonts w:ascii="Arial" w:hAnsi="Arial" w:cs="Arial"/>
                <w:spacing w:val="-3"/>
                <w:lang w:val="en-ID"/>
              </w:rPr>
              <w:t>pertimba</w:t>
            </w:r>
            <w:r w:rsidR="00FF4139" w:rsidRPr="00292A38">
              <w:rPr>
                <w:rFonts w:ascii="Arial" w:hAnsi="Arial" w:cs="Arial"/>
                <w:spacing w:val="-3"/>
                <w:lang w:val="en-ID"/>
              </w:rPr>
              <w:t>ngan</w:t>
            </w:r>
            <w:proofErr w:type="spellEnd"/>
            <w:r w:rsidR="00FF4139" w:rsidRPr="00292A3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FF4139" w:rsidRPr="00292A38">
              <w:rPr>
                <w:rFonts w:ascii="Arial" w:hAnsi="Arial" w:cs="Arial"/>
                <w:spacing w:val="-3"/>
                <w:lang w:val="en-ID"/>
              </w:rPr>
              <w:t>sebagaimana</w:t>
            </w:r>
            <w:proofErr w:type="spellEnd"/>
            <w:r w:rsidR="00FF4139" w:rsidRPr="00292A3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FF4139" w:rsidRPr="00292A38">
              <w:rPr>
                <w:rFonts w:ascii="Arial" w:hAnsi="Arial" w:cs="Arial"/>
                <w:spacing w:val="-3"/>
                <w:lang w:val="en-ID"/>
              </w:rPr>
              <w:t>dimaksud</w:t>
            </w:r>
            <w:proofErr w:type="spellEnd"/>
            <w:r w:rsidR="00FF4139" w:rsidRPr="00292A38">
              <w:rPr>
                <w:rFonts w:ascii="Arial" w:hAnsi="Arial" w:cs="Arial"/>
                <w:spacing w:val="-3"/>
                <w:lang w:val="en-ID"/>
              </w:rPr>
              <w:t xml:space="preserve"> di </w:t>
            </w:r>
            <w:proofErr w:type="spellStart"/>
            <w:r w:rsidR="00FF4139" w:rsidRPr="00292A38">
              <w:rPr>
                <w:rFonts w:ascii="Arial" w:hAnsi="Arial" w:cs="Arial"/>
                <w:spacing w:val="-3"/>
                <w:lang w:val="en-ID"/>
              </w:rPr>
              <w:t>atas</w:t>
            </w:r>
            <w:proofErr w:type="spellEnd"/>
            <w:r w:rsidR="007342A7" w:rsidRPr="00292A38">
              <w:rPr>
                <w:rFonts w:ascii="Arial" w:hAnsi="Arial" w:cs="Arial"/>
                <w:spacing w:val="-3"/>
                <w:lang w:val="en-ID"/>
              </w:rPr>
              <w:t xml:space="preserve">, </w:t>
            </w:r>
            <w:proofErr w:type="spellStart"/>
            <w:r w:rsidR="007342A7" w:rsidRPr="00292A38">
              <w:rPr>
                <w:rFonts w:ascii="Arial" w:hAnsi="Arial" w:cs="Arial"/>
                <w:spacing w:val="-3"/>
                <w:lang w:val="en-ID"/>
              </w:rPr>
              <w:t>perlu</w:t>
            </w:r>
            <w:proofErr w:type="spellEnd"/>
            <w:r w:rsidR="007342A7" w:rsidRPr="00292A3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7342A7" w:rsidRPr="00292A38">
              <w:rPr>
                <w:rFonts w:ascii="Arial" w:hAnsi="Arial" w:cs="Arial"/>
                <w:spacing w:val="-3"/>
                <w:lang w:val="en-ID"/>
              </w:rPr>
              <w:t>menetapkan</w:t>
            </w:r>
            <w:proofErr w:type="spellEnd"/>
            <w:r w:rsidR="007342A7" w:rsidRPr="00292A3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7342A7" w:rsidRPr="00292A38">
              <w:rPr>
                <w:rFonts w:ascii="Arial" w:hAnsi="Arial" w:cs="Arial"/>
                <w:spacing w:val="-3"/>
                <w:lang w:val="en-ID"/>
              </w:rPr>
              <w:t>Regulasi</w:t>
            </w:r>
            <w:proofErr w:type="spellEnd"/>
            <w:r w:rsidR="00541285" w:rsidRPr="00292A3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541285" w:rsidRPr="00292A38">
              <w:rPr>
                <w:rFonts w:ascii="Arial" w:hAnsi="Arial" w:cs="Arial"/>
                <w:spacing w:val="-3"/>
                <w:lang w:val="en-ID"/>
              </w:rPr>
              <w:t>Manajemen</w:t>
            </w:r>
            <w:proofErr w:type="spellEnd"/>
            <w:r w:rsidR="001B4D71" w:rsidRPr="00292A38">
              <w:rPr>
                <w:rFonts w:ascii="Arial" w:hAnsi="Arial" w:cs="Arial"/>
                <w:spacing w:val="-3"/>
                <w:lang w:val="en-ID"/>
              </w:rPr>
              <w:t xml:space="preserve"> Data di RSUD dr. </w:t>
            </w:r>
            <w:proofErr w:type="spellStart"/>
            <w:r w:rsidR="00C70C8E" w:rsidRPr="00292A38">
              <w:rPr>
                <w:rFonts w:ascii="Arial" w:hAnsi="Arial" w:cs="Arial"/>
                <w:spacing w:val="-3"/>
                <w:lang w:val="en-ID"/>
              </w:rPr>
              <w:t>Murjani</w:t>
            </w:r>
            <w:proofErr w:type="spellEnd"/>
            <w:r w:rsidR="00C70C8E" w:rsidRPr="00292A3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C70C8E" w:rsidRPr="00292A38">
              <w:rPr>
                <w:rFonts w:ascii="Arial" w:hAnsi="Arial" w:cs="Arial"/>
                <w:spacing w:val="-3"/>
                <w:lang w:val="en-ID"/>
              </w:rPr>
              <w:t>Sampit</w:t>
            </w:r>
            <w:proofErr w:type="spellEnd"/>
            <w:r w:rsidR="00C70C8E" w:rsidRPr="00292A3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7D7E0C" w:rsidRPr="00292A38">
              <w:rPr>
                <w:rFonts w:ascii="Arial" w:hAnsi="Arial" w:cs="Arial"/>
                <w:spacing w:val="-3"/>
                <w:lang w:val="en-ID"/>
              </w:rPr>
              <w:t>dengan</w:t>
            </w:r>
            <w:proofErr w:type="spellEnd"/>
            <w:r w:rsidR="007D7E0C" w:rsidRPr="00292A3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7342A7" w:rsidRPr="00292A38">
              <w:rPr>
                <w:rFonts w:ascii="Arial" w:hAnsi="Arial" w:cs="Arial"/>
                <w:spacing w:val="-3"/>
                <w:lang w:val="en-ID"/>
              </w:rPr>
              <w:t>Surat</w:t>
            </w:r>
            <w:proofErr w:type="spellEnd"/>
            <w:r w:rsidR="007342A7" w:rsidRPr="00292A3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7D7E0C" w:rsidRPr="00292A38">
              <w:rPr>
                <w:rFonts w:ascii="Arial" w:hAnsi="Arial" w:cs="Arial"/>
                <w:spacing w:val="-3"/>
                <w:lang w:val="en-ID"/>
              </w:rPr>
              <w:t>Keputusan</w:t>
            </w:r>
            <w:proofErr w:type="spellEnd"/>
            <w:r w:rsidR="001B4D71" w:rsidRPr="00292A3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1B4D71" w:rsidRPr="00292A38">
              <w:rPr>
                <w:rFonts w:ascii="Arial" w:hAnsi="Arial" w:cs="Arial"/>
                <w:spacing w:val="-3"/>
                <w:lang w:val="en-ID"/>
              </w:rPr>
              <w:t>Direktur</w:t>
            </w:r>
            <w:proofErr w:type="spellEnd"/>
            <w:r w:rsidR="001B4D71" w:rsidRPr="00292A38">
              <w:rPr>
                <w:rFonts w:ascii="Arial" w:hAnsi="Arial" w:cs="Arial"/>
                <w:spacing w:val="-3"/>
                <w:lang w:val="en-ID"/>
              </w:rPr>
              <w:t xml:space="preserve"> RSUD dr. </w:t>
            </w:r>
            <w:proofErr w:type="spellStart"/>
            <w:r w:rsidR="001B4D71" w:rsidRPr="00292A38">
              <w:rPr>
                <w:rFonts w:ascii="Arial" w:hAnsi="Arial" w:cs="Arial"/>
                <w:spacing w:val="-3"/>
                <w:lang w:val="en-ID"/>
              </w:rPr>
              <w:t>Murjani</w:t>
            </w:r>
            <w:proofErr w:type="spellEnd"/>
            <w:r w:rsidR="001B4D71" w:rsidRPr="00292A3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1B4D71" w:rsidRPr="00292A38">
              <w:rPr>
                <w:rFonts w:ascii="Arial" w:hAnsi="Arial" w:cs="Arial"/>
                <w:spacing w:val="-3"/>
                <w:lang w:val="en-ID"/>
              </w:rPr>
              <w:t>Sampit</w:t>
            </w:r>
            <w:proofErr w:type="spellEnd"/>
            <w:r w:rsidR="001B4D71" w:rsidRPr="00292A38">
              <w:rPr>
                <w:rFonts w:ascii="Arial" w:hAnsi="Arial" w:cs="Arial"/>
                <w:spacing w:val="-3"/>
                <w:lang w:val="en-ID"/>
              </w:rPr>
              <w:t>.</w:t>
            </w:r>
          </w:p>
          <w:p w:rsidR="00FE616C" w:rsidRPr="00292A38" w:rsidRDefault="00FE616C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</w:p>
          <w:p w:rsidR="001B4D71" w:rsidRPr="00292A38" w:rsidRDefault="001B4D71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292A38">
              <w:rPr>
                <w:rFonts w:ascii="Arial" w:hAnsi="Arial" w:cs="Arial"/>
                <w:lang w:val="en-ID"/>
              </w:rPr>
              <w:t>Undang-Undang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Republik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Indonesia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Nomor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36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Tahun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2009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tentang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>: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 xml:space="preserve">Undang-Undang </w:t>
            </w:r>
            <w:r w:rsidR="00FE616C" w:rsidRPr="00292A38">
              <w:rPr>
                <w:rFonts w:ascii="Arial" w:hAnsi="Arial" w:cs="Arial"/>
              </w:rPr>
              <w:t xml:space="preserve">Republik Indonesia Nomor 44 </w:t>
            </w:r>
            <w:r w:rsidR="00FE616C" w:rsidRPr="00292A38">
              <w:rPr>
                <w:rFonts w:ascii="Arial" w:hAnsi="Arial" w:cs="Arial"/>
                <w:lang w:val="en-ID"/>
              </w:rPr>
              <w:t>T</w:t>
            </w:r>
            <w:r w:rsidRPr="00292A38">
              <w:rPr>
                <w:rFonts w:ascii="Arial" w:hAnsi="Arial" w:cs="Arial"/>
              </w:rPr>
              <w:t>ahun 2009 tentang Rumah Sakit;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292A38">
              <w:rPr>
                <w:rFonts w:ascii="Arial" w:hAnsi="Arial" w:cs="Arial"/>
                <w:lang w:val="en-SG"/>
              </w:rPr>
              <w:t>Peraturan</w:t>
            </w:r>
            <w:proofErr w:type="spellEnd"/>
            <w:r w:rsidRPr="00292A38">
              <w:rPr>
                <w:rFonts w:ascii="Arial" w:hAnsi="Arial" w:cs="Arial"/>
              </w:rPr>
              <w:t xml:space="preserve"> Menteri Kese</w:t>
            </w:r>
            <w:r w:rsidR="007342A7" w:rsidRPr="00292A38">
              <w:rPr>
                <w:rFonts w:ascii="Arial" w:hAnsi="Arial" w:cs="Arial"/>
              </w:rPr>
              <w:t xml:space="preserve">hatan Republik Indonesia Nomor </w:t>
            </w:r>
            <w:r w:rsidR="007342A7" w:rsidRPr="00292A38">
              <w:rPr>
                <w:rFonts w:ascii="Arial" w:hAnsi="Arial" w:cs="Arial"/>
                <w:lang w:val="en-ID"/>
              </w:rPr>
              <w:t xml:space="preserve">11 </w:t>
            </w:r>
            <w:proofErr w:type="spellStart"/>
            <w:r w:rsidR="007342A7" w:rsidRPr="00292A38">
              <w:rPr>
                <w:rFonts w:ascii="Arial" w:hAnsi="Arial" w:cs="Arial"/>
                <w:lang w:val="en-ID"/>
              </w:rPr>
              <w:t>Tahun</w:t>
            </w:r>
            <w:proofErr w:type="spellEnd"/>
            <w:r w:rsidR="007342A7" w:rsidRPr="00292A38">
              <w:rPr>
                <w:rFonts w:ascii="Arial" w:hAnsi="Arial" w:cs="Arial"/>
                <w:lang w:val="en-ID"/>
              </w:rPr>
              <w:t xml:space="preserve"> 2017</w:t>
            </w:r>
            <w:r w:rsidRPr="00292A38">
              <w:rPr>
                <w:rFonts w:ascii="Arial" w:hAnsi="Arial" w:cs="Arial"/>
              </w:rPr>
              <w:t xml:space="preserve"> tentang </w:t>
            </w:r>
            <w:proofErr w:type="spellStart"/>
            <w:r w:rsidR="007342A7" w:rsidRPr="00292A38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="007342A7"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7342A7" w:rsidRPr="00292A38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Pr="00292A38">
              <w:rPr>
                <w:rFonts w:ascii="Arial" w:hAnsi="Arial" w:cs="Arial"/>
              </w:rPr>
              <w:t>;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292A38">
              <w:rPr>
                <w:rFonts w:ascii="Arial" w:hAnsi="Arial" w:cs="Arial"/>
                <w:lang w:val="en-SG"/>
              </w:rPr>
              <w:t>Keputusan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 </w:t>
            </w:r>
            <w:r w:rsidRPr="00292A38">
              <w:rPr>
                <w:rFonts w:ascii="Arial" w:hAnsi="Arial" w:cs="Arial"/>
              </w:rPr>
              <w:t>Menteri Kesehatan Republik Indonesia Nomor 1</w:t>
            </w:r>
            <w:r w:rsidRPr="00292A38">
              <w:rPr>
                <w:rFonts w:ascii="Arial" w:hAnsi="Arial" w:cs="Arial"/>
                <w:lang w:val="en-SG"/>
              </w:rPr>
              <w:t>29</w:t>
            </w:r>
            <w:r w:rsidR="00FF4139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FF4139" w:rsidRPr="00292A38">
              <w:rPr>
                <w:rFonts w:ascii="Arial" w:hAnsi="Arial" w:cs="Arial"/>
                <w:lang w:val="en-ID"/>
              </w:rPr>
              <w:t>Tahun</w:t>
            </w:r>
            <w:proofErr w:type="spellEnd"/>
            <w:r w:rsidR="00616BAA" w:rsidRPr="00292A38">
              <w:rPr>
                <w:rFonts w:ascii="Arial" w:hAnsi="Arial" w:cs="Arial"/>
                <w:lang w:val="en-ID"/>
              </w:rPr>
              <w:t xml:space="preserve"> </w:t>
            </w:r>
            <w:r w:rsidRPr="00292A38">
              <w:rPr>
                <w:rFonts w:ascii="Arial" w:hAnsi="Arial" w:cs="Arial"/>
                <w:lang w:val="en-SG"/>
              </w:rPr>
              <w:t>2008</w:t>
            </w:r>
            <w:r w:rsidRPr="00292A38">
              <w:rPr>
                <w:rFonts w:ascii="Arial" w:hAnsi="Arial" w:cs="Arial"/>
              </w:rPr>
              <w:t>, tentang</w:t>
            </w:r>
            <w:r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SG"/>
              </w:rPr>
              <w:t>Standar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SG"/>
              </w:rPr>
              <w:t>Pelayanan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 Minimal </w:t>
            </w:r>
            <w:r w:rsidRPr="00292A38">
              <w:rPr>
                <w:rFonts w:ascii="Arial" w:hAnsi="Arial" w:cs="Arial"/>
              </w:rPr>
              <w:t>Rumah Sakit;</w:t>
            </w:r>
          </w:p>
          <w:p w:rsidR="00F35469" w:rsidRPr="00292A38" w:rsidRDefault="00F35469" w:rsidP="00F3546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Keputusan Kepala Dinas Kesehatan Provins</w:t>
            </w:r>
            <w:r w:rsidR="004216EA" w:rsidRPr="00292A38">
              <w:rPr>
                <w:rFonts w:ascii="Arial" w:hAnsi="Arial" w:cs="Arial"/>
              </w:rPr>
              <w:t>i Kalimantan Tengah Nomor</w:t>
            </w:r>
            <w:r w:rsidR="004216EA" w:rsidRPr="00292A38">
              <w:rPr>
                <w:rFonts w:ascii="Arial" w:hAnsi="Arial" w:cs="Arial"/>
                <w:lang w:val="en-ID"/>
              </w:rPr>
              <w:t xml:space="preserve"> </w:t>
            </w:r>
            <w:r w:rsidR="004216EA" w:rsidRPr="00292A38">
              <w:rPr>
                <w:rFonts w:ascii="Arial" w:hAnsi="Arial" w:cs="Arial"/>
              </w:rPr>
              <w:t>134</w:t>
            </w:r>
            <w:r w:rsidR="004216EA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4216EA" w:rsidRPr="00292A38">
              <w:rPr>
                <w:rFonts w:ascii="Arial" w:hAnsi="Arial" w:cs="Arial"/>
                <w:lang w:val="en-ID"/>
              </w:rPr>
              <w:t>Tahun</w:t>
            </w:r>
            <w:proofErr w:type="spellEnd"/>
            <w:r w:rsidR="004216EA" w:rsidRPr="00292A38">
              <w:rPr>
                <w:rFonts w:ascii="Arial" w:hAnsi="Arial" w:cs="Arial"/>
              </w:rPr>
              <w:t xml:space="preserve"> </w:t>
            </w:r>
            <w:r w:rsidRPr="00292A38">
              <w:rPr>
                <w:rFonts w:ascii="Arial" w:hAnsi="Arial" w:cs="Arial"/>
              </w:rPr>
              <w:t>2013, tentang Pemberian Ijin Operasional Tetap Kepada RSUD dr. Murjani Sampit;</w:t>
            </w:r>
          </w:p>
          <w:p w:rsidR="002B7CE8" w:rsidRPr="00292A38" w:rsidRDefault="00F35469" w:rsidP="00F3546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292A38">
              <w:rPr>
                <w:rFonts w:ascii="Arial" w:hAnsi="Arial" w:cs="Arial"/>
              </w:rPr>
              <w:t>Peraturan Bupati Kotawaringin Timur Nomor 10 Tahun 2011 Tentang Tata Kelola Rumah Sakit Umum Daerah dr. Murjani Sampit.</w:t>
            </w:r>
          </w:p>
        </w:tc>
      </w:tr>
    </w:tbl>
    <w:p w:rsidR="00292A38" w:rsidRDefault="00292A38" w:rsidP="00FC5050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2B7CE8" w:rsidRPr="00292A38" w:rsidRDefault="002B7CE8" w:rsidP="00FC5050">
      <w:pPr>
        <w:pStyle w:val="NoSpacing"/>
        <w:spacing w:line="360" w:lineRule="auto"/>
        <w:jc w:val="center"/>
        <w:rPr>
          <w:rFonts w:ascii="Arial" w:hAnsi="Arial" w:cs="Arial"/>
        </w:rPr>
      </w:pPr>
      <w:r w:rsidRPr="00292A38">
        <w:rPr>
          <w:rFonts w:ascii="Arial" w:hAnsi="Arial" w:cs="Arial"/>
        </w:rPr>
        <w:lastRenderedPageBreak/>
        <w:t>MEMUTUSKAN :</w:t>
      </w:r>
    </w:p>
    <w:tbl>
      <w:tblPr>
        <w:tblW w:w="8939" w:type="dxa"/>
        <w:tblInd w:w="250" w:type="dxa"/>
        <w:tblLook w:val="04A0" w:firstRow="1" w:lastRow="0" w:firstColumn="1" w:lastColumn="0" w:noHBand="0" w:noVBand="1"/>
      </w:tblPr>
      <w:tblGrid>
        <w:gridCol w:w="1733"/>
        <w:gridCol w:w="357"/>
        <w:gridCol w:w="2021"/>
        <w:gridCol w:w="1559"/>
        <w:gridCol w:w="305"/>
        <w:gridCol w:w="2964"/>
      </w:tblGrid>
      <w:tr w:rsidR="002B7CE8" w:rsidRPr="00292A38" w:rsidTr="001C0199">
        <w:tc>
          <w:tcPr>
            <w:tcW w:w="1733" w:type="dxa"/>
          </w:tcPr>
          <w:p w:rsidR="002B7CE8" w:rsidRPr="00292A3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MENETAPKAN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KESATU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KEDUA</w:t>
            </w:r>
          </w:p>
          <w:p w:rsidR="00003810" w:rsidRPr="00292A38" w:rsidRDefault="00003810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380A38" w:rsidRPr="00292A38" w:rsidRDefault="00380A3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292A38">
              <w:rPr>
                <w:rFonts w:ascii="Arial" w:hAnsi="Arial" w:cs="Arial"/>
              </w:rPr>
              <w:t>KETIGA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74078" w:rsidRPr="00292A38" w:rsidRDefault="00C7407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74078" w:rsidRPr="00292A38" w:rsidRDefault="00C7407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74078" w:rsidRPr="00292A38" w:rsidRDefault="00C7407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74078" w:rsidRPr="00292A38" w:rsidRDefault="00C7407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74078" w:rsidRPr="00292A38" w:rsidRDefault="00C7407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74078" w:rsidRPr="00292A38" w:rsidRDefault="00C7407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380A38" w:rsidRPr="00292A38" w:rsidRDefault="00380A3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184C66" w:rsidRPr="00292A38" w:rsidRDefault="00184C66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74078" w:rsidRPr="00292A38" w:rsidRDefault="00C7407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70C8E" w:rsidRPr="00292A38" w:rsidRDefault="00C70C8E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70C8E" w:rsidRPr="00292A38" w:rsidRDefault="00C70C8E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74078" w:rsidRPr="00292A38" w:rsidRDefault="00C7407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292A38">
              <w:rPr>
                <w:rFonts w:ascii="Arial" w:hAnsi="Arial" w:cs="Arial"/>
                <w:lang w:val="en-ID"/>
              </w:rPr>
              <w:t>KEEMPAT</w:t>
            </w:r>
          </w:p>
          <w:p w:rsidR="00D34AFB" w:rsidRPr="00292A38" w:rsidRDefault="00D34AFB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</w:tc>
        <w:tc>
          <w:tcPr>
            <w:tcW w:w="357" w:type="dxa"/>
          </w:tcPr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: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: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: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003810" w:rsidRPr="00292A38" w:rsidRDefault="00003810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292A38">
              <w:rPr>
                <w:rFonts w:ascii="Arial" w:hAnsi="Arial" w:cs="Arial"/>
              </w:rPr>
              <w:t>:</w:t>
            </w:r>
          </w:p>
          <w:p w:rsidR="002B7CE8" w:rsidRPr="00292A38" w:rsidRDefault="002B7CE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C74078" w:rsidRPr="00292A38" w:rsidRDefault="00C7407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C74078" w:rsidRPr="00292A38" w:rsidRDefault="00C7407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C74078" w:rsidRPr="00292A38" w:rsidRDefault="00C7407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C74078" w:rsidRPr="00292A38" w:rsidRDefault="00C7407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C74078" w:rsidRPr="00292A38" w:rsidRDefault="00C7407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C74078" w:rsidRPr="00292A38" w:rsidRDefault="00C7407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380A38" w:rsidRPr="00292A38" w:rsidRDefault="00380A3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4216EA" w:rsidRPr="00292A38" w:rsidRDefault="004216EA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C70C8E" w:rsidRPr="00292A38" w:rsidRDefault="00C70C8E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C70C8E" w:rsidRPr="00292A38" w:rsidRDefault="00C70C8E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380A38" w:rsidRPr="00292A38" w:rsidRDefault="00380A3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C74078" w:rsidRPr="00292A38" w:rsidRDefault="00C7407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292A38">
              <w:rPr>
                <w:rFonts w:ascii="Arial" w:hAnsi="Arial" w:cs="Arial"/>
                <w:lang w:val="en-SG"/>
              </w:rPr>
              <w:t>:</w:t>
            </w:r>
          </w:p>
          <w:p w:rsidR="00D34AFB" w:rsidRPr="00292A38" w:rsidRDefault="00D34AFB" w:rsidP="00184C66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</w:tc>
        <w:tc>
          <w:tcPr>
            <w:tcW w:w="6849" w:type="dxa"/>
            <w:gridSpan w:val="4"/>
          </w:tcPr>
          <w:p w:rsidR="002B7CE8" w:rsidRPr="00292A38" w:rsidRDefault="002B7CE8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2B7CE8" w:rsidRPr="00292A38" w:rsidRDefault="00FF4139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292A38">
              <w:rPr>
                <w:rFonts w:ascii="Arial" w:hAnsi="Arial" w:cs="Arial"/>
                <w:lang w:val="en-ID"/>
              </w:rPr>
              <w:t>Manajemen</w:t>
            </w:r>
            <w:proofErr w:type="spellEnd"/>
            <w:r w:rsidR="003E0A72" w:rsidRPr="00292A38">
              <w:rPr>
                <w:rFonts w:ascii="Arial" w:hAnsi="Arial" w:cs="Arial"/>
                <w:lang w:val="en-ID"/>
              </w:rPr>
              <w:t xml:space="preserve"> Data di RSUD dr. </w:t>
            </w:r>
            <w:proofErr w:type="spellStart"/>
            <w:r w:rsidR="003E0A72" w:rsidRPr="00292A38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="003E0A72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292A38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="003E0A72" w:rsidRPr="00292A38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="003E0A72" w:rsidRPr="00292A38">
              <w:rPr>
                <w:rFonts w:ascii="Arial" w:hAnsi="Arial" w:cs="Arial"/>
                <w:lang w:val="en-ID"/>
              </w:rPr>
              <w:t>sebagaimana</w:t>
            </w:r>
            <w:proofErr w:type="spellEnd"/>
            <w:r w:rsidR="003E0A72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292A38">
              <w:rPr>
                <w:rFonts w:ascii="Arial" w:hAnsi="Arial" w:cs="Arial"/>
                <w:lang w:val="en-ID"/>
              </w:rPr>
              <w:t>tercantu</w:t>
            </w:r>
            <w:r w:rsidR="00694416" w:rsidRPr="00292A38">
              <w:rPr>
                <w:rFonts w:ascii="Arial" w:hAnsi="Arial" w:cs="Arial"/>
                <w:lang w:val="en-ID"/>
              </w:rPr>
              <w:t>m</w:t>
            </w:r>
            <w:proofErr w:type="spellEnd"/>
            <w:r w:rsidR="00694416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694416" w:rsidRPr="00292A38">
              <w:rPr>
                <w:rFonts w:ascii="Arial" w:hAnsi="Arial" w:cs="Arial"/>
                <w:lang w:val="en-ID"/>
              </w:rPr>
              <w:t>dalam</w:t>
            </w:r>
            <w:proofErr w:type="spellEnd"/>
            <w:r w:rsidR="00694416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694416" w:rsidRPr="00292A38">
              <w:rPr>
                <w:rFonts w:ascii="Arial" w:hAnsi="Arial" w:cs="Arial"/>
                <w:lang w:val="en-ID"/>
              </w:rPr>
              <w:t>lampiran</w:t>
            </w:r>
            <w:proofErr w:type="spellEnd"/>
            <w:r w:rsidR="00694416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694416" w:rsidRPr="00292A38">
              <w:rPr>
                <w:rFonts w:ascii="Arial" w:hAnsi="Arial" w:cs="Arial"/>
                <w:lang w:val="en-ID"/>
              </w:rPr>
              <w:t>Surat</w:t>
            </w:r>
            <w:proofErr w:type="spellEnd"/>
            <w:r w:rsidR="00694416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694416" w:rsidRPr="00292A38">
              <w:rPr>
                <w:rFonts w:ascii="Arial" w:hAnsi="Arial" w:cs="Arial"/>
                <w:lang w:val="en-ID"/>
              </w:rPr>
              <w:t>Keputusan</w:t>
            </w:r>
            <w:proofErr w:type="spellEnd"/>
            <w:r w:rsidR="003E0A72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292A38">
              <w:rPr>
                <w:rFonts w:ascii="Arial" w:hAnsi="Arial" w:cs="Arial"/>
                <w:lang w:val="en-ID"/>
              </w:rPr>
              <w:t>Direktur</w:t>
            </w:r>
            <w:proofErr w:type="spellEnd"/>
            <w:r w:rsidR="003E0A72" w:rsidRPr="00292A38">
              <w:rPr>
                <w:rFonts w:ascii="Arial" w:hAnsi="Arial" w:cs="Arial"/>
                <w:lang w:val="en-ID"/>
              </w:rPr>
              <w:t xml:space="preserve"> RSUD dr. </w:t>
            </w:r>
            <w:proofErr w:type="spellStart"/>
            <w:r w:rsidR="003E0A72" w:rsidRPr="00292A38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="003E0A72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292A38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="00EB66AA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EB66AA" w:rsidRPr="00292A38">
              <w:rPr>
                <w:rFonts w:ascii="Arial" w:hAnsi="Arial" w:cs="Arial"/>
                <w:lang w:val="en-ID"/>
              </w:rPr>
              <w:t>ini</w:t>
            </w:r>
            <w:proofErr w:type="spellEnd"/>
            <w:r w:rsidR="003E0A72" w:rsidRPr="00292A38">
              <w:rPr>
                <w:rFonts w:ascii="Arial" w:hAnsi="Arial" w:cs="Arial"/>
                <w:lang w:val="en-ID"/>
              </w:rPr>
              <w:t>.</w:t>
            </w:r>
          </w:p>
          <w:p w:rsidR="002B7CE8" w:rsidRPr="00292A38" w:rsidRDefault="00CD484E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292A38">
              <w:rPr>
                <w:rFonts w:ascii="Arial" w:hAnsi="Arial" w:cs="Arial"/>
                <w:lang w:val="en-ID"/>
              </w:rPr>
              <w:t>Sistem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manajemen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data yang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dimaksud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meliputi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pengumpulan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pelaporan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analisis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validasi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publikasi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data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untuk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internal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eksternal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>.</w:t>
            </w:r>
          </w:p>
          <w:p w:rsidR="00694416" w:rsidRPr="00292A38" w:rsidRDefault="00CD484E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292A38">
              <w:rPr>
                <w:rFonts w:ascii="Arial" w:hAnsi="Arial" w:cs="Arial"/>
                <w:lang w:val="en-ID"/>
              </w:rPr>
              <w:t xml:space="preserve">Yang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dimaksud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data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disini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antara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lain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meliputi</w:t>
            </w:r>
            <w:proofErr w:type="spellEnd"/>
            <w:r w:rsidR="009C774D" w:rsidRPr="00292A38">
              <w:rPr>
                <w:rFonts w:ascii="Arial" w:hAnsi="Arial" w:cs="Arial"/>
                <w:lang w:val="en-ID"/>
              </w:rPr>
              <w:t xml:space="preserve"> :</w:t>
            </w:r>
          </w:p>
          <w:p w:rsidR="009C774D" w:rsidRPr="00292A38" w:rsidRDefault="00CD484E" w:rsidP="004216EA">
            <w:pPr>
              <w:pStyle w:val="NoSpacing"/>
              <w:numPr>
                <w:ilvl w:val="0"/>
                <w:numId w:val="24"/>
              </w:numPr>
              <w:spacing w:line="360" w:lineRule="auto"/>
              <w:ind w:left="318" w:hanging="284"/>
              <w:jc w:val="both"/>
              <w:rPr>
                <w:rFonts w:ascii="Arial" w:hAnsi="Arial" w:cs="Arial"/>
                <w:lang w:val="en-ID"/>
              </w:rPr>
            </w:pPr>
            <w:r w:rsidRPr="00292A38">
              <w:rPr>
                <w:rFonts w:ascii="Arial" w:hAnsi="Arial" w:cs="Arial"/>
                <w:lang w:val="en-ID"/>
              </w:rPr>
              <w:t xml:space="preserve">Data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184C66" w:rsidRPr="00292A38">
              <w:rPr>
                <w:rFonts w:ascii="Arial" w:hAnsi="Arial" w:cs="Arial"/>
                <w:lang w:val="en-ID"/>
              </w:rPr>
              <w:t>indik</w:t>
            </w:r>
            <w:r w:rsidRPr="00292A38">
              <w:rPr>
                <w:rFonts w:ascii="Arial" w:hAnsi="Arial" w:cs="Arial"/>
                <w:lang w:val="en-ID"/>
              </w:rPr>
              <w:t>ator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mutu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unit </w:t>
            </w:r>
            <w:proofErr w:type="spellStart"/>
            <w:r w:rsidR="00184C66" w:rsidRPr="00292A38">
              <w:rPr>
                <w:rFonts w:ascii="Arial" w:hAnsi="Arial" w:cs="Arial"/>
                <w:lang w:val="en-ID"/>
              </w:rPr>
              <w:t>kerja</w:t>
            </w:r>
            <w:proofErr w:type="spellEnd"/>
            <w:r w:rsidR="00C70C8E" w:rsidRPr="00292A38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="00C70C8E" w:rsidRPr="00292A38">
              <w:rPr>
                <w:rFonts w:ascii="Arial" w:hAnsi="Arial" w:cs="Arial"/>
                <w:lang w:val="en-ID"/>
              </w:rPr>
              <w:t>indikator</w:t>
            </w:r>
            <w:proofErr w:type="spellEnd"/>
            <w:r w:rsidR="00C70C8E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C70C8E" w:rsidRPr="00292A38">
              <w:rPr>
                <w:rFonts w:ascii="Arial" w:hAnsi="Arial" w:cs="Arial"/>
                <w:lang w:val="en-ID"/>
              </w:rPr>
              <w:t>mutu</w:t>
            </w:r>
            <w:proofErr w:type="spellEnd"/>
            <w:r w:rsidR="00C70C8E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C70C8E" w:rsidRPr="00292A38">
              <w:rPr>
                <w:rFonts w:ascii="Arial" w:hAnsi="Arial" w:cs="Arial"/>
                <w:lang w:val="en-ID"/>
              </w:rPr>
              <w:t>nasional</w:t>
            </w:r>
            <w:proofErr w:type="spellEnd"/>
            <w:r w:rsidR="00184C66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184C66" w:rsidRPr="00292A38">
              <w:rPr>
                <w:rFonts w:ascii="Arial" w:hAnsi="Arial" w:cs="Arial"/>
                <w:lang w:val="en-ID"/>
              </w:rPr>
              <w:t>indik</w:t>
            </w:r>
            <w:r w:rsidRPr="00292A38">
              <w:rPr>
                <w:rFonts w:ascii="Arial" w:hAnsi="Arial" w:cs="Arial"/>
                <w:lang w:val="en-ID"/>
              </w:rPr>
              <w:t>ator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184C66" w:rsidRPr="00292A38">
              <w:rPr>
                <w:rFonts w:ascii="Arial" w:hAnsi="Arial" w:cs="Arial"/>
                <w:lang w:val="en-ID"/>
              </w:rPr>
              <w:t>mutu</w:t>
            </w:r>
            <w:proofErr w:type="spellEnd"/>
            <w:r w:rsidR="00184C66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184C66" w:rsidRPr="00292A38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="00184C66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184C66" w:rsidRPr="00292A38">
              <w:rPr>
                <w:rFonts w:ascii="Arial" w:hAnsi="Arial" w:cs="Arial"/>
                <w:lang w:val="en-ID"/>
              </w:rPr>
              <w:t>klinis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sakit</w:t>
            </w:r>
            <w:proofErr w:type="spellEnd"/>
            <w:r w:rsidR="009C774D" w:rsidRPr="00292A38">
              <w:rPr>
                <w:rFonts w:ascii="Arial" w:hAnsi="Arial" w:cs="Arial"/>
                <w:lang w:val="en-ID"/>
              </w:rPr>
              <w:t>.</w:t>
            </w:r>
          </w:p>
          <w:p w:rsidR="009C774D" w:rsidRPr="00292A38" w:rsidRDefault="00CD484E" w:rsidP="004216EA">
            <w:pPr>
              <w:pStyle w:val="NoSpacing"/>
              <w:numPr>
                <w:ilvl w:val="0"/>
                <w:numId w:val="24"/>
              </w:numPr>
              <w:spacing w:line="360" w:lineRule="auto"/>
              <w:ind w:left="318" w:hanging="284"/>
              <w:jc w:val="both"/>
              <w:rPr>
                <w:rFonts w:ascii="Arial" w:hAnsi="Arial" w:cs="Arial"/>
                <w:lang w:val="en-ID"/>
              </w:rPr>
            </w:pPr>
            <w:r w:rsidRPr="00292A38">
              <w:rPr>
                <w:rFonts w:ascii="Arial" w:hAnsi="Arial" w:cs="Arial"/>
                <w:lang w:val="en-ID"/>
              </w:rPr>
              <w:t xml:space="preserve">Data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hasil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monitoring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kepatuhan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panduan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praktik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klinis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r w:rsidRPr="00292A38">
              <w:rPr>
                <w:rFonts w:ascii="Arial" w:hAnsi="Arial" w:cs="Arial"/>
                <w:i/>
                <w:lang w:val="en-ID"/>
              </w:rPr>
              <w:t>clinical pathway</w:t>
            </w:r>
            <w:r w:rsidRPr="00292A38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tingkat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kelompok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staf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medis</w:t>
            </w:r>
            <w:proofErr w:type="spellEnd"/>
            <w:r w:rsidR="002B79F9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2B79F9" w:rsidRPr="00292A38">
              <w:rPr>
                <w:rFonts w:ascii="Arial" w:hAnsi="Arial" w:cs="Arial"/>
                <w:lang w:val="en-ID"/>
              </w:rPr>
              <w:t>dan</w:t>
            </w:r>
            <w:proofErr w:type="spellEnd"/>
            <w:r w:rsidR="002B79F9" w:rsidRPr="00292A38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="002B79F9" w:rsidRPr="00292A38">
              <w:rPr>
                <w:rFonts w:ascii="Arial" w:hAnsi="Arial" w:cs="Arial"/>
                <w:lang w:val="en-ID"/>
              </w:rPr>
              <w:t>tingkat</w:t>
            </w:r>
            <w:proofErr w:type="spellEnd"/>
            <w:r w:rsidR="002B79F9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2B79F9" w:rsidRPr="00292A38">
              <w:rPr>
                <w:rFonts w:ascii="Arial" w:hAnsi="Arial" w:cs="Arial"/>
                <w:lang w:val="en-ID"/>
              </w:rPr>
              <w:t>prioritas</w:t>
            </w:r>
            <w:proofErr w:type="spellEnd"/>
            <w:r w:rsidR="002B79F9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2B79F9" w:rsidRPr="00292A38">
              <w:rPr>
                <w:rFonts w:ascii="Arial" w:hAnsi="Arial" w:cs="Arial"/>
                <w:lang w:val="en-ID"/>
              </w:rPr>
              <w:t>rumah</w:t>
            </w:r>
            <w:proofErr w:type="spellEnd"/>
            <w:r w:rsidR="002B79F9"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2B79F9" w:rsidRPr="00292A38">
              <w:rPr>
                <w:rFonts w:ascii="Arial" w:hAnsi="Arial" w:cs="Arial"/>
                <w:lang w:val="en-ID"/>
              </w:rPr>
              <w:t>sakit</w:t>
            </w:r>
            <w:proofErr w:type="spellEnd"/>
            <w:r w:rsidR="009C774D" w:rsidRPr="00292A38">
              <w:rPr>
                <w:rFonts w:ascii="Arial" w:hAnsi="Arial" w:cs="Arial"/>
                <w:lang w:val="en-ID"/>
              </w:rPr>
              <w:t>.</w:t>
            </w:r>
          </w:p>
          <w:p w:rsidR="009C774D" w:rsidRPr="00292A38" w:rsidRDefault="00184C66" w:rsidP="004216EA">
            <w:pPr>
              <w:pStyle w:val="NoSpacing"/>
              <w:numPr>
                <w:ilvl w:val="0"/>
                <w:numId w:val="24"/>
              </w:numPr>
              <w:spacing w:line="360" w:lineRule="auto"/>
              <w:ind w:left="318" w:hanging="284"/>
              <w:jc w:val="both"/>
              <w:rPr>
                <w:rFonts w:ascii="Arial" w:hAnsi="Arial" w:cs="Arial"/>
                <w:lang w:val="en-ID"/>
              </w:rPr>
            </w:pPr>
            <w:r w:rsidRPr="00292A38">
              <w:rPr>
                <w:rFonts w:ascii="Arial" w:hAnsi="Arial" w:cs="Arial"/>
                <w:lang w:val="en-ID"/>
              </w:rPr>
              <w:t xml:space="preserve">Data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pelaporan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insiden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keselamatan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="009C774D" w:rsidRPr="00292A38">
              <w:rPr>
                <w:rFonts w:ascii="Arial" w:hAnsi="Arial" w:cs="Arial"/>
                <w:lang w:val="en-ID"/>
              </w:rPr>
              <w:t>.</w:t>
            </w:r>
          </w:p>
          <w:p w:rsidR="009C774D" w:rsidRPr="00292A38" w:rsidRDefault="00184C66" w:rsidP="004216EA">
            <w:pPr>
              <w:pStyle w:val="NoSpacing"/>
              <w:numPr>
                <w:ilvl w:val="0"/>
                <w:numId w:val="24"/>
              </w:numPr>
              <w:spacing w:line="360" w:lineRule="auto"/>
              <w:ind w:left="318" w:hanging="284"/>
              <w:jc w:val="both"/>
              <w:rPr>
                <w:rFonts w:ascii="Arial" w:hAnsi="Arial" w:cs="Arial"/>
                <w:lang w:val="en-ID"/>
              </w:rPr>
            </w:pPr>
            <w:r w:rsidRPr="00292A38">
              <w:rPr>
                <w:rFonts w:ascii="Arial" w:hAnsi="Arial" w:cs="Arial"/>
                <w:lang w:val="en-ID"/>
              </w:rPr>
              <w:t xml:space="preserve">Data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hasil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monitoring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kinerja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staf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klinis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(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bila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monitoring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kinerja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menggunakan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indikator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mutu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>)</w:t>
            </w:r>
            <w:r w:rsidR="009C774D" w:rsidRPr="00292A38">
              <w:rPr>
                <w:rFonts w:ascii="Arial" w:hAnsi="Arial" w:cs="Arial"/>
                <w:lang w:val="en-ID"/>
              </w:rPr>
              <w:t>.</w:t>
            </w:r>
          </w:p>
          <w:p w:rsidR="009C774D" w:rsidRPr="00292A38" w:rsidRDefault="00184C66" w:rsidP="004216EA">
            <w:pPr>
              <w:pStyle w:val="NoSpacing"/>
              <w:numPr>
                <w:ilvl w:val="0"/>
                <w:numId w:val="24"/>
              </w:numPr>
              <w:spacing w:line="360" w:lineRule="auto"/>
              <w:ind w:left="318" w:hanging="284"/>
              <w:jc w:val="both"/>
              <w:rPr>
                <w:rFonts w:ascii="Arial" w:hAnsi="Arial" w:cs="Arial"/>
                <w:lang w:val="en-ID"/>
              </w:rPr>
            </w:pPr>
            <w:r w:rsidRPr="00292A38">
              <w:rPr>
                <w:rFonts w:ascii="Arial" w:hAnsi="Arial" w:cs="Arial"/>
                <w:lang w:val="en-ID"/>
              </w:rPr>
              <w:t xml:space="preserve">Data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hasil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pengukuran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budaya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keselamatan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="009C774D" w:rsidRPr="00292A38">
              <w:rPr>
                <w:rFonts w:ascii="Arial" w:hAnsi="Arial" w:cs="Arial"/>
                <w:lang w:val="en-ID"/>
              </w:rPr>
              <w:t>.</w:t>
            </w:r>
          </w:p>
          <w:p w:rsidR="00380A38" w:rsidRPr="00292A38" w:rsidRDefault="00184C66" w:rsidP="004216EA">
            <w:pPr>
              <w:pStyle w:val="NoSpacing"/>
              <w:numPr>
                <w:ilvl w:val="0"/>
                <w:numId w:val="24"/>
              </w:numPr>
              <w:spacing w:line="360" w:lineRule="auto"/>
              <w:ind w:left="318" w:hanging="284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292A38">
              <w:rPr>
                <w:rFonts w:ascii="Arial" w:hAnsi="Arial" w:cs="Arial"/>
                <w:lang w:val="en-ID"/>
              </w:rPr>
              <w:t>Integrasi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seluruh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data di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atas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baik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tingkat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unit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kerja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meliputi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: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pengumpulan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pelaporan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analisa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validasi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publikasi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indikator</w:t>
            </w:r>
            <w:proofErr w:type="spellEnd"/>
            <w:r w:rsidRPr="00292A3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ID"/>
              </w:rPr>
              <w:t>mutu</w:t>
            </w:r>
            <w:proofErr w:type="spellEnd"/>
            <w:r w:rsidR="00C74078" w:rsidRPr="00292A38">
              <w:rPr>
                <w:rFonts w:ascii="Arial" w:hAnsi="Arial" w:cs="Arial"/>
                <w:lang w:val="en-ID"/>
              </w:rPr>
              <w:t>.</w:t>
            </w:r>
          </w:p>
          <w:p w:rsidR="004216EA" w:rsidRPr="00292A38" w:rsidRDefault="002B7CE8" w:rsidP="00184C66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proofErr w:type="spellStart"/>
            <w:r w:rsidRPr="00292A38">
              <w:rPr>
                <w:rFonts w:ascii="Arial" w:hAnsi="Arial" w:cs="Arial"/>
                <w:lang w:val="en-SG"/>
              </w:rPr>
              <w:t>Keputusan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SG"/>
              </w:rPr>
              <w:t>ini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SG"/>
              </w:rPr>
              <w:t>berlaku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SG"/>
              </w:rPr>
              <w:t>selama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 3 (</w:t>
            </w:r>
            <w:proofErr w:type="spellStart"/>
            <w:r w:rsidRPr="00292A38">
              <w:rPr>
                <w:rFonts w:ascii="Arial" w:hAnsi="Arial" w:cs="Arial"/>
                <w:lang w:val="en-SG"/>
              </w:rPr>
              <w:t>tiga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) </w:t>
            </w:r>
            <w:proofErr w:type="spellStart"/>
            <w:r w:rsidRPr="00292A38">
              <w:rPr>
                <w:rFonts w:ascii="Arial" w:hAnsi="Arial" w:cs="Arial"/>
                <w:lang w:val="en-SG"/>
              </w:rPr>
              <w:t>tahun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SG"/>
              </w:rPr>
              <w:t>sejak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SG"/>
              </w:rPr>
              <w:t>tanggal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SG"/>
              </w:rPr>
              <w:t>diterbitkan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SG"/>
              </w:rPr>
              <w:t>dan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SG"/>
              </w:rPr>
              <w:t>akan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SG"/>
              </w:rPr>
              <w:t>dilakukan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SG"/>
              </w:rPr>
              <w:t>evaluasi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SG"/>
              </w:rPr>
              <w:t>setiap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92A38">
              <w:rPr>
                <w:rFonts w:ascii="Arial" w:hAnsi="Arial" w:cs="Arial"/>
                <w:lang w:val="en-SG"/>
              </w:rPr>
              <w:t>tahunnya</w:t>
            </w:r>
            <w:proofErr w:type="spellEnd"/>
            <w:r w:rsidRPr="00292A38">
              <w:rPr>
                <w:rFonts w:ascii="Arial" w:hAnsi="Arial" w:cs="Arial"/>
                <w:lang w:val="en-SG"/>
              </w:rPr>
              <w:t>.</w:t>
            </w:r>
          </w:p>
          <w:p w:rsidR="00FE616C" w:rsidRPr="00292A38" w:rsidRDefault="00FE616C" w:rsidP="00184C66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</w:p>
        </w:tc>
      </w:tr>
      <w:tr w:rsidR="002B7CE8" w:rsidRPr="00292A38" w:rsidTr="001C0199">
        <w:trPr>
          <w:gridBefore w:val="3"/>
          <w:wBefore w:w="4111" w:type="dxa"/>
        </w:trPr>
        <w:tc>
          <w:tcPr>
            <w:tcW w:w="1559" w:type="dxa"/>
            <w:hideMark/>
          </w:tcPr>
          <w:p w:rsidR="002B7CE8" w:rsidRPr="00292A3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Ditetapkan di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Tanggal</w:t>
            </w:r>
          </w:p>
        </w:tc>
        <w:tc>
          <w:tcPr>
            <w:tcW w:w="305" w:type="dxa"/>
            <w:hideMark/>
          </w:tcPr>
          <w:p w:rsidR="002B7CE8" w:rsidRPr="00292A38" w:rsidRDefault="002B7CE8" w:rsidP="00292A3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:</w:t>
            </w:r>
          </w:p>
          <w:p w:rsidR="002B7CE8" w:rsidRPr="00292A38" w:rsidRDefault="002B7CE8" w:rsidP="00292A3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:</w:t>
            </w:r>
          </w:p>
        </w:tc>
        <w:tc>
          <w:tcPr>
            <w:tcW w:w="2964" w:type="dxa"/>
          </w:tcPr>
          <w:p w:rsidR="002B7CE8" w:rsidRPr="00292A3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Sampit</w:t>
            </w:r>
          </w:p>
          <w:p w:rsidR="002B7CE8" w:rsidRPr="00292A38" w:rsidRDefault="00185832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292A38">
              <w:rPr>
                <w:rFonts w:ascii="Arial" w:hAnsi="Arial" w:cs="Arial"/>
              </w:rPr>
              <w:t xml:space="preserve">        Januari 2018</w:t>
            </w:r>
          </w:p>
          <w:p w:rsidR="00B56DFA" w:rsidRPr="00292A38" w:rsidRDefault="00B56DFA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</w:tc>
      </w:tr>
      <w:tr w:rsidR="002B7CE8" w:rsidRPr="00292A38" w:rsidTr="001C0199">
        <w:trPr>
          <w:gridBefore w:val="3"/>
          <w:wBefore w:w="4111" w:type="dxa"/>
        </w:trPr>
        <w:tc>
          <w:tcPr>
            <w:tcW w:w="4828" w:type="dxa"/>
            <w:gridSpan w:val="3"/>
          </w:tcPr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Direktur,</w:t>
            </w:r>
          </w:p>
          <w:p w:rsidR="00383A72" w:rsidRPr="00292A38" w:rsidRDefault="00383A72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380A38" w:rsidRPr="00292A38" w:rsidRDefault="00380A3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92A38" w:rsidRDefault="00292A3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d</w:t>
            </w:r>
            <w:r w:rsidR="002B7CE8" w:rsidRPr="00292A38">
              <w:rPr>
                <w:rFonts w:ascii="Arial" w:hAnsi="Arial" w:cs="Arial"/>
              </w:rPr>
              <w:t xml:space="preserve">r. </w:t>
            </w:r>
            <w:r w:rsidRPr="00292A38">
              <w:rPr>
                <w:rFonts w:ascii="Arial" w:hAnsi="Arial" w:cs="Arial"/>
              </w:rPr>
              <w:t>DENNY MUDA PERDANA</w:t>
            </w:r>
            <w:r w:rsidR="002B7CE8" w:rsidRPr="00292A38">
              <w:rPr>
                <w:rFonts w:ascii="Arial" w:hAnsi="Arial" w:cs="Arial"/>
              </w:rPr>
              <w:t>, Sp.Rad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92A38">
              <w:rPr>
                <w:rFonts w:ascii="Arial" w:hAnsi="Arial" w:cs="Arial"/>
              </w:rPr>
              <w:t>Pembina Utama Muda</w:t>
            </w:r>
          </w:p>
          <w:p w:rsidR="002B7CE8" w:rsidRPr="00292A3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292A38">
              <w:rPr>
                <w:rFonts w:ascii="Arial" w:hAnsi="Arial" w:cs="Arial"/>
              </w:rPr>
              <w:t>NIP. 19621121 199610 1 001</w:t>
            </w:r>
          </w:p>
          <w:p w:rsidR="00FE616C" w:rsidRDefault="00FE616C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92A38" w:rsidRPr="00292A38" w:rsidRDefault="00292A3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</w:tc>
      </w:tr>
    </w:tbl>
    <w:p w:rsidR="002B7CE8" w:rsidRPr="00292A38" w:rsidRDefault="00292A38" w:rsidP="00FC5050">
      <w:pPr>
        <w:pStyle w:val="NoSpacing"/>
        <w:spacing w:line="360" w:lineRule="auto"/>
        <w:rPr>
          <w:rFonts w:ascii="Arial" w:hAnsi="Arial" w:cs="Arial"/>
          <w:u w:val="single"/>
        </w:rPr>
      </w:pPr>
      <w:r w:rsidRPr="00292A38">
        <w:rPr>
          <w:rFonts w:ascii="Arial" w:hAnsi="Arial" w:cs="Arial"/>
          <w:u w:val="single"/>
        </w:rPr>
        <w:t>TEMBUSAN</w:t>
      </w:r>
      <w:r w:rsidR="002B7CE8" w:rsidRPr="00292A38">
        <w:rPr>
          <w:rFonts w:ascii="Arial" w:hAnsi="Arial" w:cs="Arial"/>
          <w:u w:val="single"/>
        </w:rPr>
        <w:t xml:space="preserve"> Yth :</w:t>
      </w:r>
    </w:p>
    <w:p w:rsidR="002B7CE8" w:rsidRPr="00292A38" w:rsidRDefault="00897B00" w:rsidP="00A42917">
      <w:pPr>
        <w:pStyle w:val="NoSpacing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</w:rPr>
      </w:pPr>
      <w:r w:rsidRPr="00292A38">
        <w:rPr>
          <w:rFonts w:ascii="Arial" w:hAnsi="Arial" w:cs="Arial"/>
        </w:rPr>
        <w:t>Semua unit kerja</w:t>
      </w:r>
      <w:r w:rsidR="002B7CE8" w:rsidRPr="00292A38">
        <w:rPr>
          <w:rFonts w:ascii="Arial" w:hAnsi="Arial" w:cs="Arial"/>
        </w:rPr>
        <w:t xml:space="preserve"> RSUD dr. Murjani Sampit</w:t>
      </w:r>
    </w:p>
    <w:p w:rsidR="002B7CE8" w:rsidRPr="00292A38" w:rsidRDefault="002B7CE8" w:rsidP="00FC5050">
      <w:pPr>
        <w:pStyle w:val="NoSpacing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lang w:val="en-SG"/>
        </w:rPr>
      </w:pPr>
      <w:r w:rsidRPr="00292A38">
        <w:rPr>
          <w:rFonts w:ascii="Arial" w:hAnsi="Arial" w:cs="Arial"/>
        </w:rPr>
        <w:t>Arsip</w:t>
      </w:r>
    </w:p>
    <w:p w:rsidR="00292A38" w:rsidRDefault="00292A38" w:rsidP="00292A38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292A38" w:rsidRDefault="00292A38" w:rsidP="00292A38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292A38" w:rsidRPr="00292A38" w:rsidRDefault="00292A38" w:rsidP="00292A38">
      <w:pPr>
        <w:pStyle w:val="NoSpacing"/>
        <w:spacing w:line="360" w:lineRule="auto"/>
        <w:rPr>
          <w:rFonts w:ascii="Arial" w:hAnsi="Arial" w:cs="Arial"/>
          <w:lang w:val="en-SG"/>
        </w:rPr>
      </w:pPr>
    </w:p>
    <w:p w:rsidR="00E56CD5" w:rsidRPr="00292A38" w:rsidRDefault="00380A38" w:rsidP="00380A38">
      <w:pPr>
        <w:pStyle w:val="NoSpacing"/>
        <w:spacing w:line="360" w:lineRule="auto"/>
        <w:jc w:val="both"/>
        <w:rPr>
          <w:rFonts w:ascii="Arial" w:hAnsi="Arial" w:cs="Arial"/>
        </w:rPr>
      </w:pPr>
      <w:r w:rsidRPr="00292A38">
        <w:rPr>
          <w:rFonts w:ascii="Arial" w:hAnsi="Arial" w:cs="Arial"/>
        </w:rPr>
        <w:t>LAMPIRAN KE</w:t>
      </w:r>
      <w:r w:rsidRPr="00292A38">
        <w:rPr>
          <w:rFonts w:ascii="Arial" w:hAnsi="Arial" w:cs="Arial"/>
          <w:lang w:val="en-ID"/>
        </w:rPr>
        <w:t>PUTUSAN</w:t>
      </w:r>
      <w:r w:rsidR="00E56CD5" w:rsidRPr="00292A38">
        <w:rPr>
          <w:rFonts w:ascii="Arial" w:hAnsi="Arial" w:cs="Arial"/>
        </w:rPr>
        <w:t xml:space="preserve"> DIREKTUR RSUD dr. MURJANI SAMPIT</w:t>
      </w:r>
    </w:p>
    <w:p w:rsidR="00292A38" w:rsidRPr="00292A38" w:rsidRDefault="00292A38" w:rsidP="00292A38">
      <w:pPr>
        <w:tabs>
          <w:tab w:val="left" w:pos="1418"/>
        </w:tabs>
        <w:spacing w:line="360" w:lineRule="auto"/>
        <w:rPr>
          <w:rFonts w:ascii="Arial" w:hAnsi="Arial" w:cs="Arial"/>
          <w:sz w:val="22"/>
          <w:szCs w:val="22"/>
        </w:rPr>
      </w:pPr>
      <w:r w:rsidRPr="00292A38">
        <w:rPr>
          <w:rFonts w:ascii="Arial" w:hAnsi="Arial" w:cs="Arial"/>
          <w:sz w:val="22"/>
          <w:szCs w:val="22"/>
        </w:rPr>
        <w:t xml:space="preserve">NOMOR  </w:t>
      </w:r>
      <w:r>
        <w:rPr>
          <w:rFonts w:ascii="Arial" w:hAnsi="Arial" w:cs="Arial"/>
          <w:sz w:val="22"/>
          <w:szCs w:val="22"/>
        </w:rPr>
        <w:tab/>
      </w:r>
      <w:r w:rsidRPr="00292A38">
        <w:rPr>
          <w:rFonts w:ascii="Arial" w:hAnsi="Arial" w:cs="Arial"/>
          <w:sz w:val="22"/>
          <w:szCs w:val="22"/>
        </w:rPr>
        <w:t>:          /KPTS/KPMKP</w:t>
      </w:r>
      <w:r>
        <w:rPr>
          <w:rFonts w:ascii="Arial" w:hAnsi="Arial" w:cs="Arial"/>
          <w:sz w:val="22"/>
          <w:szCs w:val="22"/>
        </w:rPr>
        <w:t>/P09</w:t>
      </w:r>
      <w:r w:rsidRPr="00292A38">
        <w:rPr>
          <w:rFonts w:ascii="Arial" w:hAnsi="Arial" w:cs="Arial"/>
          <w:sz w:val="22"/>
          <w:szCs w:val="22"/>
        </w:rPr>
        <w:t xml:space="preserve">/RSUD-DM/I/2018          </w:t>
      </w:r>
    </w:p>
    <w:p w:rsidR="00E56CD5" w:rsidRPr="00292A38" w:rsidRDefault="00E56CD5" w:rsidP="00292A38">
      <w:pPr>
        <w:pStyle w:val="NoSpacing"/>
        <w:tabs>
          <w:tab w:val="left" w:pos="1418"/>
        </w:tabs>
        <w:spacing w:line="360" w:lineRule="auto"/>
        <w:jc w:val="both"/>
        <w:rPr>
          <w:rFonts w:ascii="Arial" w:hAnsi="Arial" w:cs="Arial"/>
          <w:lang w:val="en-ID"/>
        </w:rPr>
      </w:pPr>
      <w:r w:rsidRPr="00292A38">
        <w:rPr>
          <w:rFonts w:ascii="Arial" w:hAnsi="Arial" w:cs="Arial"/>
        </w:rPr>
        <w:t>TANGGAL</w:t>
      </w:r>
      <w:r w:rsidRPr="00292A38">
        <w:rPr>
          <w:rFonts w:ascii="Arial" w:hAnsi="Arial" w:cs="Arial"/>
        </w:rPr>
        <w:tab/>
        <w:t>:      JANUARI 2018</w:t>
      </w:r>
    </w:p>
    <w:p w:rsidR="00E56CD5" w:rsidRPr="00292A38" w:rsidRDefault="00E56CD5" w:rsidP="00380A38">
      <w:pPr>
        <w:pStyle w:val="NoSpacing"/>
        <w:spacing w:line="360" w:lineRule="auto"/>
        <w:jc w:val="both"/>
        <w:rPr>
          <w:rFonts w:ascii="Arial" w:hAnsi="Arial" w:cs="Arial"/>
          <w:lang w:val="en-SG"/>
        </w:rPr>
      </w:pPr>
    </w:p>
    <w:p w:rsidR="00E56CD5" w:rsidRPr="00292A38" w:rsidRDefault="00E56CD5" w:rsidP="00B94283">
      <w:pPr>
        <w:pStyle w:val="NoSpacing"/>
        <w:spacing w:line="360" w:lineRule="auto"/>
        <w:jc w:val="center"/>
        <w:rPr>
          <w:rFonts w:ascii="Arial" w:hAnsi="Arial" w:cs="Arial"/>
          <w:lang w:val="en-SG"/>
        </w:rPr>
      </w:pPr>
      <w:r w:rsidRPr="00292A38">
        <w:rPr>
          <w:rFonts w:ascii="Arial" w:hAnsi="Arial" w:cs="Arial"/>
          <w:lang w:val="en-SG"/>
        </w:rPr>
        <w:t xml:space="preserve">MANAJEMEN DATA DI RSUD </w:t>
      </w:r>
      <w:proofErr w:type="spellStart"/>
      <w:r w:rsidRPr="00292A38">
        <w:rPr>
          <w:rFonts w:ascii="Arial" w:hAnsi="Arial" w:cs="Arial"/>
          <w:lang w:val="en-SG"/>
        </w:rPr>
        <w:t>Dr.</w:t>
      </w:r>
      <w:proofErr w:type="spellEnd"/>
      <w:r w:rsidRPr="00292A38">
        <w:rPr>
          <w:rFonts w:ascii="Arial" w:hAnsi="Arial" w:cs="Arial"/>
          <w:lang w:val="en-SG"/>
        </w:rPr>
        <w:t xml:space="preserve"> MURJANI SAMPIT</w:t>
      </w:r>
    </w:p>
    <w:p w:rsidR="00380A38" w:rsidRPr="00292A38" w:rsidRDefault="00380A38" w:rsidP="00B94283">
      <w:pPr>
        <w:pStyle w:val="NoSpacing"/>
        <w:spacing w:line="360" w:lineRule="auto"/>
        <w:jc w:val="center"/>
        <w:rPr>
          <w:rFonts w:ascii="Arial" w:hAnsi="Arial" w:cs="Arial"/>
          <w:lang w:val="en-SG"/>
        </w:rPr>
      </w:pPr>
    </w:p>
    <w:p w:rsidR="00E56CD5" w:rsidRPr="00292A38" w:rsidRDefault="00E56CD5" w:rsidP="00380A38">
      <w:pPr>
        <w:pStyle w:val="NoSpacing"/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Direktur</w:t>
      </w:r>
      <w:proofErr w:type="spellEnd"/>
      <w:r w:rsidRPr="00292A38">
        <w:rPr>
          <w:rFonts w:ascii="Arial" w:hAnsi="Arial" w:cs="Arial"/>
          <w:lang w:val="en-SG"/>
        </w:rPr>
        <w:t xml:space="preserve"> RSUD dr. </w:t>
      </w:r>
      <w:proofErr w:type="spellStart"/>
      <w:r w:rsidRPr="00292A38">
        <w:rPr>
          <w:rFonts w:ascii="Arial" w:hAnsi="Arial" w:cs="Arial"/>
          <w:lang w:val="en-SG"/>
        </w:rPr>
        <w:t>Murjani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Sampit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="00380A38" w:rsidRPr="00292A38">
        <w:rPr>
          <w:rFonts w:ascii="Arial" w:hAnsi="Arial" w:cs="Arial"/>
          <w:lang w:val="en-SG"/>
        </w:rPr>
        <w:t>menetapkan</w:t>
      </w:r>
      <w:proofErr w:type="spellEnd"/>
      <w:r w:rsidR="00380A38" w:rsidRPr="00292A38">
        <w:rPr>
          <w:rFonts w:ascii="Arial" w:hAnsi="Arial" w:cs="Arial"/>
          <w:lang w:val="en-SG"/>
        </w:rPr>
        <w:t xml:space="preserve"> </w:t>
      </w:r>
      <w:proofErr w:type="spellStart"/>
      <w:r w:rsidR="00380A38" w:rsidRPr="00292A38">
        <w:rPr>
          <w:rFonts w:ascii="Arial" w:hAnsi="Arial" w:cs="Arial"/>
          <w:lang w:val="en-SG"/>
        </w:rPr>
        <w:t>kegiatan</w:t>
      </w:r>
      <w:proofErr w:type="spellEnd"/>
      <w:r w:rsidR="00380A38" w:rsidRPr="00292A38">
        <w:rPr>
          <w:rFonts w:ascii="Arial" w:hAnsi="Arial" w:cs="Arial"/>
          <w:lang w:val="en-SG"/>
        </w:rPr>
        <w:t xml:space="preserve"> </w:t>
      </w:r>
      <w:proofErr w:type="spellStart"/>
      <w:r w:rsidR="00380A38" w:rsidRPr="00292A38">
        <w:rPr>
          <w:rFonts w:ascii="Arial" w:hAnsi="Arial" w:cs="Arial"/>
          <w:lang w:val="en-SG"/>
        </w:rPr>
        <w:t>manajemen</w:t>
      </w:r>
      <w:proofErr w:type="spellEnd"/>
      <w:r w:rsidR="00380A38" w:rsidRPr="00292A38">
        <w:rPr>
          <w:rFonts w:ascii="Arial" w:hAnsi="Arial" w:cs="Arial"/>
          <w:lang w:val="en-SG"/>
        </w:rPr>
        <w:t xml:space="preserve"> data </w:t>
      </w:r>
      <w:proofErr w:type="spellStart"/>
      <w:r w:rsidR="00380A38" w:rsidRPr="00292A38">
        <w:rPr>
          <w:rFonts w:ascii="Arial" w:hAnsi="Arial" w:cs="Arial"/>
          <w:lang w:val="en-SG"/>
        </w:rPr>
        <w:t>dilakukan</w:t>
      </w:r>
      <w:proofErr w:type="spellEnd"/>
      <w:r w:rsidR="00380A38" w:rsidRPr="00292A38">
        <w:rPr>
          <w:rFonts w:ascii="Arial" w:hAnsi="Arial" w:cs="Arial"/>
          <w:lang w:val="en-SG"/>
        </w:rPr>
        <w:t xml:space="preserve"> </w:t>
      </w:r>
      <w:proofErr w:type="spellStart"/>
      <w:r w:rsidR="00380A38" w:rsidRPr="00292A38">
        <w:rPr>
          <w:rFonts w:ascii="Arial" w:hAnsi="Arial" w:cs="Arial"/>
          <w:lang w:val="en-SG"/>
        </w:rPr>
        <w:t>dengan</w:t>
      </w:r>
      <w:proofErr w:type="spellEnd"/>
      <w:r w:rsidR="00380A38" w:rsidRPr="00292A38">
        <w:rPr>
          <w:rFonts w:ascii="Arial" w:hAnsi="Arial" w:cs="Arial"/>
          <w:lang w:val="en-SG"/>
        </w:rPr>
        <w:t xml:space="preserve"> </w:t>
      </w:r>
      <w:proofErr w:type="spellStart"/>
      <w:r w:rsidR="00380A38" w:rsidRPr="00292A38">
        <w:rPr>
          <w:rFonts w:ascii="Arial" w:hAnsi="Arial" w:cs="Arial"/>
          <w:lang w:val="en-SG"/>
        </w:rPr>
        <w:t>beberapa</w:t>
      </w:r>
      <w:proofErr w:type="spellEnd"/>
      <w:r w:rsidR="00380A38" w:rsidRPr="00292A38">
        <w:rPr>
          <w:rFonts w:ascii="Arial" w:hAnsi="Arial" w:cs="Arial"/>
          <w:lang w:val="en-SG"/>
        </w:rPr>
        <w:t xml:space="preserve"> </w:t>
      </w:r>
      <w:proofErr w:type="spellStart"/>
      <w:r w:rsidR="00380A38" w:rsidRPr="00292A38">
        <w:rPr>
          <w:rFonts w:ascii="Arial" w:hAnsi="Arial" w:cs="Arial"/>
          <w:lang w:val="en-SG"/>
        </w:rPr>
        <w:t>langkah</w:t>
      </w:r>
      <w:proofErr w:type="spellEnd"/>
      <w:r w:rsidR="00380A38" w:rsidRPr="00292A38">
        <w:rPr>
          <w:rFonts w:ascii="Arial" w:hAnsi="Arial" w:cs="Arial"/>
          <w:lang w:val="en-SG"/>
        </w:rPr>
        <w:t xml:space="preserve"> </w:t>
      </w:r>
      <w:proofErr w:type="spellStart"/>
      <w:r w:rsidR="00380A38" w:rsidRPr="00292A38">
        <w:rPr>
          <w:rFonts w:ascii="Arial" w:hAnsi="Arial" w:cs="Arial"/>
          <w:lang w:val="en-SG"/>
        </w:rPr>
        <w:t>sebagai</w:t>
      </w:r>
      <w:proofErr w:type="spellEnd"/>
      <w:r w:rsidR="00380A38" w:rsidRPr="00292A38">
        <w:rPr>
          <w:rFonts w:ascii="Arial" w:hAnsi="Arial" w:cs="Arial"/>
          <w:lang w:val="en-SG"/>
        </w:rPr>
        <w:t xml:space="preserve"> </w:t>
      </w:r>
      <w:proofErr w:type="spellStart"/>
      <w:r w:rsidR="00380A38" w:rsidRPr="00292A38">
        <w:rPr>
          <w:rFonts w:ascii="Arial" w:hAnsi="Arial" w:cs="Arial"/>
          <w:lang w:val="en-SG"/>
        </w:rPr>
        <w:t>berikut</w:t>
      </w:r>
      <w:proofErr w:type="spellEnd"/>
      <w:r w:rsidR="00380A38" w:rsidRPr="00292A38">
        <w:rPr>
          <w:rFonts w:ascii="Arial" w:hAnsi="Arial" w:cs="Arial"/>
          <w:lang w:val="en-SG"/>
        </w:rPr>
        <w:t xml:space="preserve"> :</w:t>
      </w:r>
    </w:p>
    <w:p w:rsidR="00380A38" w:rsidRPr="00292A38" w:rsidRDefault="00380A38" w:rsidP="00380A38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n-SG"/>
        </w:rPr>
      </w:pPr>
      <w:r w:rsidRPr="00292A38">
        <w:rPr>
          <w:rFonts w:ascii="Arial" w:hAnsi="Arial" w:cs="Arial"/>
          <w:lang w:val="en-SG"/>
        </w:rPr>
        <w:t xml:space="preserve">Data </w:t>
      </w:r>
      <w:proofErr w:type="spellStart"/>
      <w:r w:rsidRPr="00292A38">
        <w:rPr>
          <w:rFonts w:ascii="Arial" w:hAnsi="Arial" w:cs="Arial"/>
          <w:lang w:val="en-SG"/>
        </w:rPr>
        <w:t>indikator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direkapitulasi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="00E42F4D" w:rsidRPr="00292A38">
        <w:rPr>
          <w:rFonts w:ascii="Arial" w:hAnsi="Arial" w:cs="Arial"/>
          <w:lang w:val="en-SG"/>
        </w:rPr>
        <w:t>dan</w:t>
      </w:r>
      <w:proofErr w:type="spellEnd"/>
      <w:r w:rsidR="00E42F4D" w:rsidRPr="00292A38">
        <w:rPr>
          <w:rFonts w:ascii="Arial" w:hAnsi="Arial" w:cs="Arial"/>
          <w:lang w:val="en-SG"/>
        </w:rPr>
        <w:t xml:space="preserve"> </w:t>
      </w:r>
      <w:proofErr w:type="spellStart"/>
      <w:r w:rsidR="00E42F4D" w:rsidRPr="00292A38">
        <w:rPr>
          <w:rFonts w:ascii="Arial" w:hAnsi="Arial" w:cs="Arial"/>
          <w:lang w:val="en-SG"/>
        </w:rPr>
        <w:t>dianalisis</w:t>
      </w:r>
      <w:proofErr w:type="spellEnd"/>
      <w:r w:rsidR="00E42F4D" w:rsidRPr="00292A38">
        <w:rPr>
          <w:rFonts w:ascii="Arial" w:hAnsi="Arial" w:cs="Arial"/>
          <w:lang w:val="en-SG"/>
        </w:rPr>
        <w:t xml:space="preserve"> </w:t>
      </w:r>
      <w:proofErr w:type="spellStart"/>
      <w:r w:rsidR="00E42F4D" w:rsidRPr="00292A38">
        <w:rPr>
          <w:rFonts w:ascii="Arial" w:hAnsi="Arial" w:cs="Arial"/>
          <w:lang w:val="en-SG"/>
        </w:rPr>
        <w:t>oleh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Komite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Peningkatan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Mutu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Keselamatan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Pasien</w:t>
      </w:r>
      <w:proofErr w:type="spellEnd"/>
      <w:r w:rsidR="00E42F4D" w:rsidRPr="00292A38">
        <w:rPr>
          <w:rFonts w:ascii="Arial" w:hAnsi="Arial" w:cs="Arial"/>
          <w:lang w:val="en-SG"/>
        </w:rPr>
        <w:t xml:space="preserve"> (PMKP) </w:t>
      </w:r>
      <w:proofErr w:type="spellStart"/>
      <w:r w:rsidR="00E42F4D" w:rsidRPr="00292A38">
        <w:rPr>
          <w:rFonts w:ascii="Arial" w:hAnsi="Arial" w:cs="Arial"/>
          <w:lang w:val="en-SG"/>
        </w:rPr>
        <w:t>untuk</w:t>
      </w:r>
      <w:proofErr w:type="spellEnd"/>
      <w:r w:rsidR="00E42F4D" w:rsidRPr="00292A38">
        <w:rPr>
          <w:rFonts w:ascii="Arial" w:hAnsi="Arial" w:cs="Arial"/>
          <w:lang w:val="en-SG"/>
        </w:rPr>
        <w:t xml:space="preserve"> </w:t>
      </w:r>
      <w:proofErr w:type="spellStart"/>
      <w:r w:rsidR="00E42F4D" w:rsidRPr="00292A38">
        <w:rPr>
          <w:rFonts w:ascii="Arial" w:hAnsi="Arial" w:cs="Arial"/>
          <w:lang w:val="en-SG"/>
        </w:rPr>
        <w:t>dilaporkan</w:t>
      </w:r>
      <w:proofErr w:type="spellEnd"/>
      <w:r w:rsidR="00E42F4D" w:rsidRPr="00292A38">
        <w:rPr>
          <w:rFonts w:ascii="Arial" w:hAnsi="Arial" w:cs="Arial"/>
          <w:lang w:val="en-SG"/>
        </w:rPr>
        <w:t xml:space="preserve"> </w:t>
      </w:r>
      <w:proofErr w:type="spellStart"/>
      <w:r w:rsidR="00E42F4D" w:rsidRPr="00292A38">
        <w:rPr>
          <w:rFonts w:ascii="Arial" w:hAnsi="Arial" w:cs="Arial"/>
          <w:lang w:val="en-SG"/>
        </w:rPr>
        <w:t>kepada</w:t>
      </w:r>
      <w:proofErr w:type="spellEnd"/>
      <w:r w:rsidR="00E42F4D" w:rsidRPr="00292A38">
        <w:rPr>
          <w:rFonts w:ascii="Arial" w:hAnsi="Arial" w:cs="Arial"/>
          <w:lang w:val="en-SG"/>
        </w:rPr>
        <w:t xml:space="preserve"> </w:t>
      </w:r>
      <w:proofErr w:type="spellStart"/>
      <w:r w:rsidR="00E42F4D" w:rsidRPr="00292A38">
        <w:rPr>
          <w:rFonts w:ascii="Arial" w:hAnsi="Arial" w:cs="Arial"/>
          <w:lang w:val="en-SG"/>
        </w:rPr>
        <w:t>Direktur</w:t>
      </w:r>
      <w:proofErr w:type="spellEnd"/>
      <w:r w:rsidR="00E42F4D" w:rsidRPr="00292A38">
        <w:rPr>
          <w:rFonts w:ascii="Arial" w:hAnsi="Arial" w:cs="Arial"/>
          <w:lang w:val="en-SG"/>
        </w:rPr>
        <w:t xml:space="preserve"> RS</w:t>
      </w:r>
      <w:r w:rsidR="00C70C8E" w:rsidRPr="00292A38">
        <w:rPr>
          <w:rFonts w:ascii="Arial" w:hAnsi="Arial" w:cs="Arial"/>
          <w:lang w:val="en-SG"/>
        </w:rPr>
        <w:t xml:space="preserve">UD dr. </w:t>
      </w:r>
      <w:proofErr w:type="spellStart"/>
      <w:r w:rsidR="00C70C8E" w:rsidRPr="00292A38">
        <w:rPr>
          <w:rFonts w:ascii="Arial" w:hAnsi="Arial" w:cs="Arial"/>
          <w:lang w:val="en-SG"/>
        </w:rPr>
        <w:t>Murjani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Sampit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dan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Dewan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Pengawas</w:t>
      </w:r>
      <w:proofErr w:type="spellEnd"/>
      <w:r w:rsidR="00C70C8E" w:rsidRPr="00292A38">
        <w:rPr>
          <w:rFonts w:ascii="Arial" w:hAnsi="Arial" w:cs="Arial"/>
          <w:lang w:val="en-SG"/>
        </w:rPr>
        <w:t xml:space="preserve"> RSUD dr. </w:t>
      </w:r>
      <w:proofErr w:type="spellStart"/>
      <w:r w:rsidR="00C70C8E" w:rsidRPr="00292A38">
        <w:rPr>
          <w:rFonts w:ascii="Arial" w:hAnsi="Arial" w:cs="Arial"/>
          <w:lang w:val="en-SG"/>
        </w:rPr>
        <w:t>Murjani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Sampit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selaku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representatif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pemilik</w:t>
      </w:r>
      <w:proofErr w:type="spellEnd"/>
      <w:r w:rsidR="00C70C8E" w:rsidRPr="00292A38">
        <w:rPr>
          <w:rFonts w:ascii="Arial" w:hAnsi="Arial" w:cs="Arial"/>
          <w:lang w:val="en-SG"/>
        </w:rPr>
        <w:t xml:space="preserve"> RSUD dr. </w:t>
      </w:r>
      <w:proofErr w:type="spellStart"/>
      <w:r w:rsidR="00C70C8E" w:rsidRPr="00292A38">
        <w:rPr>
          <w:rFonts w:ascii="Arial" w:hAnsi="Arial" w:cs="Arial"/>
          <w:lang w:val="en-SG"/>
        </w:rPr>
        <w:t>Murjani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Sampit</w:t>
      </w:r>
      <w:proofErr w:type="spellEnd"/>
      <w:r w:rsidR="00E42F4D" w:rsidRPr="00292A38">
        <w:rPr>
          <w:rFonts w:ascii="Arial" w:hAnsi="Arial" w:cs="Arial"/>
          <w:lang w:val="en-SG"/>
        </w:rPr>
        <w:t>.</w:t>
      </w:r>
    </w:p>
    <w:p w:rsidR="00E42F4D" w:rsidRPr="00292A38" w:rsidRDefault="00B94283" w:rsidP="00380A38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n-SG"/>
        </w:rPr>
      </w:pPr>
      <w:r w:rsidRPr="00292A38">
        <w:rPr>
          <w:rFonts w:ascii="Arial" w:hAnsi="Arial" w:cs="Arial"/>
          <w:lang w:val="en-SG"/>
        </w:rPr>
        <w:t xml:space="preserve">Data </w:t>
      </w:r>
      <w:proofErr w:type="spellStart"/>
      <w:r w:rsidRPr="00292A38">
        <w:rPr>
          <w:rFonts w:ascii="Arial" w:hAnsi="Arial" w:cs="Arial"/>
          <w:lang w:val="en-SG"/>
        </w:rPr>
        <w:t>Peningkatan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Mutu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Keselamatan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Pasien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dianalisis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terintegrasi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mulai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dari</w:t>
      </w:r>
      <w:proofErr w:type="spellEnd"/>
      <w:r w:rsidRPr="00292A38">
        <w:rPr>
          <w:rFonts w:ascii="Arial" w:hAnsi="Arial" w:cs="Arial"/>
          <w:lang w:val="en-SG"/>
        </w:rPr>
        <w:t xml:space="preserve"> input data </w:t>
      </w:r>
      <w:proofErr w:type="spellStart"/>
      <w:r w:rsidRPr="00292A38">
        <w:rPr>
          <w:rFonts w:ascii="Arial" w:hAnsi="Arial" w:cs="Arial"/>
          <w:lang w:val="en-SG"/>
        </w:rPr>
        <w:t>sampai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pelaporan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berdasarkan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manajemen</w:t>
      </w:r>
      <w:proofErr w:type="spellEnd"/>
      <w:r w:rsidRPr="00292A38">
        <w:rPr>
          <w:rFonts w:ascii="Arial" w:hAnsi="Arial" w:cs="Arial"/>
          <w:lang w:val="en-SG"/>
        </w:rPr>
        <w:t xml:space="preserve"> data.</w:t>
      </w:r>
    </w:p>
    <w:p w:rsidR="0097392B" w:rsidRPr="00292A38" w:rsidRDefault="0097392B" w:rsidP="0097392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Manajemen</w:t>
      </w:r>
      <w:proofErr w:type="spellEnd"/>
      <w:r w:rsidRPr="00292A38">
        <w:rPr>
          <w:rFonts w:ascii="Arial" w:hAnsi="Arial" w:cs="Arial"/>
          <w:lang w:val="en-SG"/>
        </w:rPr>
        <w:t xml:space="preserve"> data di RSUD dr. </w:t>
      </w:r>
      <w:proofErr w:type="spellStart"/>
      <w:r w:rsidRPr="00292A38">
        <w:rPr>
          <w:rFonts w:ascii="Arial" w:hAnsi="Arial" w:cs="Arial"/>
          <w:lang w:val="en-SG"/>
        </w:rPr>
        <w:t>Murjani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Sampit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meliputi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kegiatan</w:t>
      </w:r>
      <w:proofErr w:type="spellEnd"/>
      <w:r w:rsidRPr="00292A38">
        <w:rPr>
          <w:rFonts w:ascii="Arial" w:hAnsi="Arial" w:cs="Arial"/>
          <w:lang w:val="en-SG"/>
        </w:rPr>
        <w:t xml:space="preserve"> :</w:t>
      </w:r>
    </w:p>
    <w:p w:rsidR="0097392B" w:rsidRPr="00292A38" w:rsidRDefault="0097392B" w:rsidP="0097392B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Melakukan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survei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harian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indikator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mutu</w:t>
      </w:r>
      <w:proofErr w:type="spellEnd"/>
      <w:r w:rsidRPr="00292A38">
        <w:rPr>
          <w:rFonts w:ascii="Arial" w:hAnsi="Arial" w:cs="Arial"/>
          <w:lang w:val="en-SG"/>
        </w:rPr>
        <w:t xml:space="preserve"> di </w:t>
      </w:r>
      <w:proofErr w:type="spellStart"/>
      <w:r w:rsidRPr="00292A38">
        <w:rPr>
          <w:rFonts w:ascii="Arial" w:hAnsi="Arial" w:cs="Arial"/>
          <w:lang w:val="en-SG"/>
        </w:rPr>
        <w:t>semua</w:t>
      </w:r>
      <w:proofErr w:type="spellEnd"/>
      <w:r w:rsidRPr="00292A38">
        <w:rPr>
          <w:rFonts w:ascii="Arial" w:hAnsi="Arial" w:cs="Arial"/>
          <w:lang w:val="en-SG"/>
        </w:rPr>
        <w:t xml:space="preserve"> unit </w:t>
      </w:r>
      <w:proofErr w:type="spellStart"/>
      <w:r w:rsidRPr="00292A38">
        <w:rPr>
          <w:rFonts w:ascii="Arial" w:hAnsi="Arial" w:cs="Arial"/>
          <w:lang w:val="en-SG"/>
        </w:rPr>
        <w:t>kerja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97392B" w:rsidRPr="00292A38" w:rsidRDefault="0097392B" w:rsidP="0097392B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Memastikan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jumlah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sampel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ses</w:t>
      </w:r>
      <w:r w:rsidR="001E16B9" w:rsidRPr="00292A38">
        <w:rPr>
          <w:rFonts w:ascii="Arial" w:hAnsi="Arial" w:cs="Arial"/>
          <w:lang w:val="en-SG"/>
        </w:rPr>
        <w:t>auai</w:t>
      </w:r>
      <w:proofErr w:type="spellEnd"/>
      <w:r w:rsidR="001E16B9" w:rsidRPr="00292A38">
        <w:rPr>
          <w:rFonts w:ascii="Arial" w:hAnsi="Arial" w:cs="Arial"/>
          <w:lang w:val="en-SG"/>
        </w:rPr>
        <w:t xml:space="preserve"> </w:t>
      </w:r>
      <w:proofErr w:type="spellStart"/>
      <w:r w:rsidR="001E16B9" w:rsidRPr="00292A38">
        <w:rPr>
          <w:rFonts w:ascii="Arial" w:hAnsi="Arial" w:cs="Arial"/>
          <w:lang w:val="en-SG"/>
        </w:rPr>
        <w:t>teknik</w:t>
      </w:r>
      <w:proofErr w:type="spellEnd"/>
      <w:r w:rsidR="001E16B9" w:rsidRPr="00292A38">
        <w:rPr>
          <w:rFonts w:ascii="Arial" w:hAnsi="Arial" w:cs="Arial"/>
          <w:lang w:val="en-SG"/>
        </w:rPr>
        <w:t xml:space="preserve"> yang </w:t>
      </w:r>
      <w:proofErr w:type="spellStart"/>
      <w:r w:rsidR="001E16B9" w:rsidRPr="00292A38">
        <w:rPr>
          <w:rFonts w:ascii="Arial" w:hAnsi="Arial" w:cs="Arial"/>
          <w:lang w:val="en-SG"/>
        </w:rPr>
        <w:t>telah</w:t>
      </w:r>
      <w:proofErr w:type="spellEnd"/>
      <w:r w:rsidR="001E16B9" w:rsidRPr="00292A38">
        <w:rPr>
          <w:rFonts w:ascii="Arial" w:hAnsi="Arial" w:cs="Arial"/>
          <w:lang w:val="en-SG"/>
        </w:rPr>
        <w:t xml:space="preserve"> </w:t>
      </w:r>
      <w:proofErr w:type="spellStart"/>
      <w:r w:rsidR="001E16B9" w:rsidRPr="00292A38">
        <w:rPr>
          <w:rFonts w:ascii="Arial" w:hAnsi="Arial" w:cs="Arial"/>
          <w:lang w:val="en-SG"/>
        </w:rPr>
        <w:t>ditentu</w:t>
      </w:r>
      <w:r w:rsidRPr="00292A38">
        <w:rPr>
          <w:rFonts w:ascii="Arial" w:hAnsi="Arial" w:cs="Arial"/>
          <w:lang w:val="en-SG"/>
        </w:rPr>
        <w:t>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diverifikasi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97392B" w:rsidRPr="00292A38" w:rsidRDefault="001E16B9" w:rsidP="0097392B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Menginput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indik</w:t>
      </w:r>
      <w:r w:rsidR="0097392B" w:rsidRPr="00292A38">
        <w:rPr>
          <w:rFonts w:ascii="Arial" w:hAnsi="Arial" w:cs="Arial"/>
          <w:lang w:val="en-SG"/>
        </w:rPr>
        <w:t>ator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mutu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sesuai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dengan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waktu</w:t>
      </w:r>
      <w:proofErr w:type="spellEnd"/>
      <w:r w:rsidR="0097392B" w:rsidRPr="00292A38">
        <w:rPr>
          <w:rFonts w:ascii="Arial" w:hAnsi="Arial" w:cs="Arial"/>
          <w:lang w:val="en-SG"/>
        </w:rPr>
        <w:t xml:space="preserve"> yang </w:t>
      </w:r>
      <w:proofErr w:type="spellStart"/>
      <w:r w:rsidR="0097392B" w:rsidRPr="00292A38">
        <w:rPr>
          <w:rFonts w:ascii="Arial" w:hAnsi="Arial" w:cs="Arial"/>
          <w:lang w:val="en-SG"/>
        </w:rPr>
        <w:t>ditentukan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pada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sistem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elektronik</w:t>
      </w:r>
      <w:proofErr w:type="spellEnd"/>
      <w:r w:rsidR="0097392B" w:rsidRPr="00292A38">
        <w:rPr>
          <w:rFonts w:ascii="Arial" w:hAnsi="Arial" w:cs="Arial"/>
          <w:lang w:val="en-SG"/>
        </w:rPr>
        <w:t xml:space="preserve"> PMKP (</w:t>
      </w:r>
      <w:proofErr w:type="spellStart"/>
      <w:r w:rsidR="0097392B" w:rsidRPr="00292A38">
        <w:rPr>
          <w:rFonts w:ascii="Arial" w:hAnsi="Arial" w:cs="Arial"/>
          <w:lang w:val="en-SG"/>
        </w:rPr>
        <w:t>modul</w:t>
      </w:r>
      <w:proofErr w:type="spellEnd"/>
      <w:r w:rsidR="0097392B" w:rsidRPr="00292A38">
        <w:rPr>
          <w:rFonts w:ascii="Arial" w:hAnsi="Arial" w:cs="Arial"/>
          <w:lang w:val="en-SG"/>
        </w:rPr>
        <w:t xml:space="preserve"> PMKP yang </w:t>
      </w:r>
      <w:proofErr w:type="spellStart"/>
      <w:r w:rsidR="0097392B" w:rsidRPr="00292A38">
        <w:rPr>
          <w:rFonts w:ascii="Arial" w:hAnsi="Arial" w:cs="Arial"/>
          <w:lang w:val="en-SG"/>
        </w:rPr>
        <w:t>dilengkapi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dengan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analisis</w:t>
      </w:r>
      <w:proofErr w:type="spellEnd"/>
      <w:r w:rsidR="0097392B" w:rsidRPr="00292A38">
        <w:rPr>
          <w:rFonts w:ascii="Arial" w:hAnsi="Arial" w:cs="Arial"/>
          <w:lang w:val="en-SG"/>
        </w:rPr>
        <w:t xml:space="preserve">, </w:t>
      </w:r>
      <w:proofErr w:type="spellStart"/>
      <w:r w:rsidR="0097392B" w:rsidRPr="00292A38">
        <w:rPr>
          <w:rFonts w:ascii="Arial" w:hAnsi="Arial" w:cs="Arial"/>
          <w:lang w:val="en-SG"/>
        </w:rPr>
        <w:t>evaluasi</w:t>
      </w:r>
      <w:proofErr w:type="spellEnd"/>
      <w:r w:rsidR="0097392B" w:rsidRPr="00292A38">
        <w:rPr>
          <w:rFonts w:ascii="Arial" w:hAnsi="Arial" w:cs="Arial"/>
          <w:lang w:val="en-SG"/>
        </w:rPr>
        <w:t xml:space="preserve">, </w:t>
      </w:r>
      <w:proofErr w:type="spellStart"/>
      <w:r w:rsidR="0097392B" w:rsidRPr="00292A38">
        <w:rPr>
          <w:rFonts w:ascii="Arial" w:hAnsi="Arial" w:cs="Arial"/>
          <w:lang w:val="en-SG"/>
        </w:rPr>
        <w:t>dan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grafik</w:t>
      </w:r>
      <w:proofErr w:type="spellEnd"/>
      <w:r w:rsidR="0097392B" w:rsidRPr="00292A38">
        <w:rPr>
          <w:rFonts w:ascii="Arial" w:hAnsi="Arial" w:cs="Arial"/>
          <w:lang w:val="en-SG"/>
        </w:rPr>
        <w:t xml:space="preserve">) </w:t>
      </w:r>
      <w:proofErr w:type="spellStart"/>
      <w:r w:rsidR="0097392B" w:rsidRPr="00292A38">
        <w:rPr>
          <w:rFonts w:ascii="Arial" w:hAnsi="Arial" w:cs="Arial"/>
          <w:lang w:val="en-SG"/>
        </w:rPr>
        <w:t>oleh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petugas</w:t>
      </w:r>
      <w:proofErr w:type="spellEnd"/>
      <w:r w:rsidR="0097392B" w:rsidRPr="00292A38">
        <w:rPr>
          <w:rFonts w:ascii="Arial" w:hAnsi="Arial" w:cs="Arial"/>
          <w:lang w:val="en-SG"/>
        </w:rPr>
        <w:t xml:space="preserve"> yang </w:t>
      </w:r>
      <w:proofErr w:type="spellStart"/>
      <w:r w:rsidR="0097392B" w:rsidRPr="00292A38">
        <w:rPr>
          <w:rFonts w:ascii="Arial" w:hAnsi="Arial" w:cs="Arial"/>
          <w:lang w:val="en-SG"/>
        </w:rPr>
        <w:t>ditunjuk</w:t>
      </w:r>
      <w:proofErr w:type="spellEnd"/>
      <w:r w:rsidR="0097392B" w:rsidRPr="00292A38">
        <w:rPr>
          <w:rFonts w:ascii="Arial" w:hAnsi="Arial" w:cs="Arial"/>
          <w:lang w:val="en-SG"/>
        </w:rPr>
        <w:t>.</w:t>
      </w:r>
    </w:p>
    <w:p w:rsidR="0097392B" w:rsidRPr="00292A38" w:rsidRDefault="0097392B" w:rsidP="0097392B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Membandingkan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secara</w:t>
      </w:r>
      <w:proofErr w:type="spellEnd"/>
      <w:r w:rsidRPr="00292A38">
        <w:rPr>
          <w:rFonts w:ascii="Arial" w:hAnsi="Arial" w:cs="Arial"/>
          <w:lang w:val="en-SG"/>
        </w:rPr>
        <w:t xml:space="preserve"> internal,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rumah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sakit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lain</w:t>
      </w:r>
      <w:proofErr w:type="spellEnd"/>
      <w:r w:rsidRPr="00292A38">
        <w:rPr>
          <w:rFonts w:ascii="Arial" w:hAnsi="Arial" w:cs="Arial"/>
          <w:lang w:val="en-SG"/>
        </w:rPr>
        <w:t xml:space="preserve">,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standard </w:t>
      </w:r>
      <w:proofErr w:type="spellStart"/>
      <w:r w:rsidRPr="00292A38">
        <w:rPr>
          <w:rFonts w:ascii="Arial" w:hAnsi="Arial" w:cs="Arial"/>
          <w:lang w:val="en-SG"/>
        </w:rPr>
        <w:t>keilmuan</w:t>
      </w:r>
      <w:proofErr w:type="spellEnd"/>
      <w:r w:rsidRPr="00292A38">
        <w:rPr>
          <w:rFonts w:ascii="Arial" w:hAnsi="Arial" w:cs="Arial"/>
          <w:lang w:val="en-SG"/>
        </w:rPr>
        <w:t xml:space="preserve">,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praktik</w:t>
      </w:r>
      <w:proofErr w:type="spellEnd"/>
      <w:r w:rsidRPr="00292A38">
        <w:rPr>
          <w:rFonts w:ascii="Arial" w:hAnsi="Arial" w:cs="Arial"/>
          <w:lang w:val="en-SG"/>
        </w:rPr>
        <w:t xml:space="preserve"> yang </w:t>
      </w:r>
      <w:proofErr w:type="spellStart"/>
      <w:r w:rsidRPr="00292A38">
        <w:rPr>
          <w:rFonts w:ascii="Arial" w:hAnsi="Arial" w:cs="Arial"/>
          <w:lang w:val="en-SG"/>
        </w:rPr>
        <w:t>baik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bila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ada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97392B" w:rsidRPr="00292A38" w:rsidRDefault="0097392B" w:rsidP="0097392B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Menganalisa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mengevaluasi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pada</w:t>
      </w:r>
      <w:proofErr w:type="spellEnd"/>
      <w:r w:rsidRPr="00292A38">
        <w:rPr>
          <w:rFonts w:ascii="Arial" w:hAnsi="Arial" w:cs="Arial"/>
          <w:lang w:val="en-SG"/>
        </w:rPr>
        <w:t xml:space="preserve"> unit </w:t>
      </w:r>
      <w:proofErr w:type="spellStart"/>
      <w:r w:rsidRPr="00292A38">
        <w:rPr>
          <w:rFonts w:ascii="Arial" w:hAnsi="Arial" w:cs="Arial"/>
          <w:lang w:val="en-SG"/>
        </w:rPr>
        <w:t>kerja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masing-masing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97392B" w:rsidRPr="00292A38" w:rsidRDefault="0097392B" w:rsidP="0097392B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Melaporkan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hasil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analisis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evaluasi</w:t>
      </w:r>
      <w:proofErr w:type="spellEnd"/>
      <w:r w:rsidRPr="00292A38">
        <w:rPr>
          <w:rFonts w:ascii="Arial" w:hAnsi="Arial" w:cs="Arial"/>
          <w:lang w:val="en-SG"/>
        </w:rPr>
        <w:t xml:space="preserve"> data unit </w:t>
      </w:r>
      <w:proofErr w:type="spellStart"/>
      <w:r w:rsidRPr="00292A38">
        <w:rPr>
          <w:rFonts w:ascii="Arial" w:hAnsi="Arial" w:cs="Arial"/>
          <w:lang w:val="en-SG"/>
        </w:rPr>
        <w:t>kerja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Komite</w:t>
      </w:r>
      <w:proofErr w:type="spellEnd"/>
      <w:r w:rsidRPr="00292A38">
        <w:rPr>
          <w:rFonts w:ascii="Arial" w:hAnsi="Arial" w:cs="Arial"/>
          <w:lang w:val="en-SG"/>
        </w:rPr>
        <w:t xml:space="preserve"> PMKP </w:t>
      </w:r>
      <w:proofErr w:type="spellStart"/>
      <w:r w:rsidRPr="00292A38">
        <w:rPr>
          <w:rFonts w:ascii="Arial" w:hAnsi="Arial" w:cs="Arial"/>
          <w:lang w:val="en-SG"/>
        </w:rPr>
        <w:t>selambat-lambatnya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pada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tanggal</w:t>
      </w:r>
      <w:proofErr w:type="spellEnd"/>
      <w:r w:rsidRPr="00292A38">
        <w:rPr>
          <w:rFonts w:ascii="Arial" w:hAnsi="Arial" w:cs="Arial"/>
          <w:lang w:val="en-SG"/>
        </w:rPr>
        <w:t xml:space="preserve"> 10 </w:t>
      </w:r>
      <w:proofErr w:type="spellStart"/>
      <w:r w:rsidRPr="00292A38">
        <w:rPr>
          <w:rFonts w:ascii="Arial" w:hAnsi="Arial" w:cs="Arial"/>
          <w:lang w:val="en-SG"/>
        </w:rPr>
        <w:t>bulan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berikutnya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97392B" w:rsidRPr="00292A38" w:rsidRDefault="0097392B" w:rsidP="0097392B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Menganalisa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mengevaluasi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ulang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harian</w:t>
      </w:r>
      <w:proofErr w:type="spellEnd"/>
      <w:r w:rsidRPr="00292A38">
        <w:rPr>
          <w:rFonts w:ascii="Arial" w:hAnsi="Arial" w:cs="Arial"/>
          <w:lang w:val="en-SG"/>
        </w:rPr>
        <w:t xml:space="preserve"> yang </w:t>
      </w:r>
      <w:proofErr w:type="spellStart"/>
      <w:r w:rsidRPr="00292A38">
        <w:rPr>
          <w:rFonts w:ascii="Arial" w:hAnsi="Arial" w:cs="Arial"/>
          <w:lang w:val="en-SG"/>
        </w:rPr>
        <w:t>didapat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dari</w:t>
      </w:r>
      <w:proofErr w:type="spellEnd"/>
      <w:r w:rsidRPr="00292A38">
        <w:rPr>
          <w:rFonts w:ascii="Arial" w:hAnsi="Arial" w:cs="Arial"/>
          <w:lang w:val="en-SG"/>
        </w:rPr>
        <w:t xml:space="preserve"> unit </w:t>
      </w:r>
      <w:proofErr w:type="spellStart"/>
      <w:r w:rsidRPr="00292A38">
        <w:rPr>
          <w:rFonts w:ascii="Arial" w:hAnsi="Arial" w:cs="Arial"/>
          <w:lang w:val="en-SG"/>
        </w:rPr>
        <w:t>kerja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oleh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Komite</w:t>
      </w:r>
      <w:proofErr w:type="spellEnd"/>
      <w:r w:rsidRPr="00292A38">
        <w:rPr>
          <w:rFonts w:ascii="Arial" w:hAnsi="Arial" w:cs="Arial"/>
          <w:lang w:val="en-SG"/>
        </w:rPr>
        <w:t xml:space="preserve"> PMKP.</w:t>
      </w:r>
    </w:p>
    <w:p w:rsidR="0097392B" w:rsidRPr="00292A38" w:rsidRDefault="0097392B" w:rsidP="0097392B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Menyampaikan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hasil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analisis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evaluasi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kepada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direktur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97392B" w:rsidRPr="00292A38" w:rsidRDefault="0097392B" w:rsidP="0097392B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Membuat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rekomendasi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tindak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lanjut</w:t>
      </w:r>
      <w:proofErr w:type="spellEnd"/>
      <w:r w:rsidRPr="00292A38">
        <w:rPr>
          <w:rFonts w:ascii="Arial" w:hAnsi="Arial" w:cs="Arial"/>
          <w:lang w:val="en-SG"/>
        </w:rPr>
        <w:t xml:space="preserve"> (PDSA) </w:t>
      </w:r>
      <w:proofErr w:type="spellStart"/>
      <w:r w:rsidRPr="00292A38">
        <w:rPr>
          <w:rFonts w:ascii="Arial" w:hAnsi="Arial" w:cs="Arial"/>
          <w:lang w:val="en-SG"/>
        </w:rPr>
        <w:t>laporan</w:t>
      </w:r>
      <w:proofErr w:type="spellEnd"/>
      <w:r w:rsidRPr="00292A38">
        <w:rPr>
          <w:rFonts w:ascii="Arial" w:hAnsi="Arial" w:cs="Arial"/>
          <w:lang w:val="en-SG"/>
        </w:rPr>
        <w:t xml:space="preserve"> yang </w:t>
      </w:r>
      <w:proofErr w:type="spellStart"/>
      <w:r w:rsidRPr="00292A38">
        <w:rPr>
          <w:rFonts w:ascii="Arial" w:hAnsi="Arial" w:cs="Arial"/>
          <w:lang w:val="en-SG"/>
        </w:rPr>
        <w:t>telah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didiskusikan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="00C70C8E" w:rsidRPr="00292A38">
        <w:rPr>
          <w:rFonts w:ascii="Arial" w:hAnsi="Arial" w:cs="Arial"/>
          <w:lang w:val="en-SG"/>
        </w:rPr>
        <w:t xml:space="preserve"> unit </w:t>
      </w:r>
      <w:proofErr w:type="spellStart"/>
      <w:r w:rsidR="00C70C8E" w:rsidRPr="00292A38">
        <w:rPr>
          <w:rFonts w:ascii="Arial" w:hAnsi="Arial" w:cs="Arial"/>
          <w:lang w:val="en-SG"/>
        </w:rPr>
        <w:t>kerja</w:t>
      </w:r>
      <w:proofErr w:type="spellEnd"/>
      <w:r w:rsidR="00C70C8E" w:rsidRPr="00292A38">
        <w:rPr>
          <w:rFonts w:ascii="Arial" w:hAnsi="Arial" w:cs="Arial"/>
          <w:lang w:val="en-SG"/>
        </w:rPr>
        <w:t xml:space="preserve">, </w:t>
      </w:r>
      <w:proofErr w:type="spellStart"/>
      <w:r w:rsidR="00C70C8E" w:rsidRPr="00292A38">
        <w:rPr>
          <w:rFonts w:ascii="Arial" w:hAnsi="Arial" w:cs="Arial"/>
          <w:lang w:val="en-SG"/>
        </w:rPr>
        <w:t>direktur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dan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dewan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pengawas</w:t>
      </w:r>
      <w:proofErr w:type="spellEnd"/>
      <w:r w:rsidR="00C70C8E" w:rsidRPr="00292A38">
        <w:rPr>
          <w:rFonts w:ascii="Arial" w:hAnsi="Arial" w:cs="Arial"/>
          <w:lang w:val="en-SG"/>
        </w:rPr>
        <w:t xml:space="preserve"> RSUD dr. </w:t>
      </w:r>
      <w:proofErr w:type="spellStart"/>
      <w:r w:rsidR="00C70C8E" w:rsidRPr="00292A38">
        <w:rPr>
          <w:rFonts w:ascii="Arial" w:hAnsi="Arial" w:cs="Arial"/>
          <w:lang w:val="en-SG"/>
        </w:rPr>
        <w:t>Murjani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Sampit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setiap</w:t>
      </w:r>
      <w:proofErr w:type="spellEnd"/>
      <w:r w:rsidRPr="00292A38">
        <w:rPr>
          <w:rFonts w:ascii="Arial" w:hAnsi="Arial" w:cs="Arial"/>
          <w:lang w:val="en-SG"/>
        </w:rPr>
        <w:t xml:space="preserve"> 3 </w:t>
      </w:r>
      <w:proofErr w:type="spellStart"/>
      <w:r w:rsidRPr="00292A38">
        <w:rPr>
          <w:rFonts w:ascii="Arial" w:hAnsi="Arial" w:cs="Arial"/>
          <w:lang w:val="en-SG"/>
        </w:rPr>
        <w:t>bulan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6B7F01" w:rsidRPr="00292A38" w:rsidRDefault="0097392B" w:rsidP="006B7F01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Menyampaikan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hasil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analisis</w:t>
      </w:r>
      <w:proofErr w:type="spellEnd"/>
      <w:r w:rsidRPr="00292A38">
        <w:rPr>
          <w:rFonts w:ascii="Arial" w:hAnsi="Arial" w:cs="Arial"/>
          <w:lang w:val="en-SG"/>
        </w:rPr>
        <w:t xml:space="preserve">, </w:t>
      </w:r>
      <w:proofErr w:type="spellStart"/>
      <w:r w:rsidRPr="00292A38">
        <w:rPr>
          <w:rFonts w:ascii="Arial" w:hAnsi="Arial" w:cs="Arial"/>
          <w:lang w:val="en-SG"/>
        </w:rPr>
        <w:t>evaluasi</w:t>
      </w:r>
      <w:proofErr w:type="spellEnd"/>
      <w:r w:rsidRPr="00292A38">
        <w:rPr>
          <w:rFonts w:ascii="Arial" w:hAnsi="Arial" w:cs="Arial"/>
          <w:lang w:val="en-SG"/>
        </w:rPr>
        <w:t xml:space="preserve">,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rencana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tinda</w:t>
      </w:r>
      <w:r w:rsidR="00C70C8E" w:rsidRPr="00292A38">
        <w:rPr>
          <w:rFonts w:ascii="Arial" w:hAnsi="Arial" w:cs="Arial"/>
          <w:lang w:val="en-SG"/>
        </w:rPr>
        <w:t>k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lanjut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oleh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direktur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kepada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dewan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pengawas</w:t>
      </w:r>
      <w:proofErr w:type="spellEnd"/>
      <w:r w:rsidR="00C70C8E" w:rsidRPr="00292A38">
        <w:rPr>
          <w:rFonts w:ascii="Arial" w:hAnsi="Arial" w:cs="Arial"/>
          <w:lang w:val="en-SG"/>
        </w:rPr>
        <w:t xml:space="preserve"> RSUD dr. </w:t>
      </w:r>
      <w:proofErr w:type="spellStart"/>
      <w:r w:rsidR="00C70C8E" w:rsidRPr="00292A38">
        <w:rPr>
          <w:rFonts w:ascii="Arial" w:hAnsi="Arial" w:cs="Arial"/>
          <w:lang w:val="en-SG"/>
        </w:rPr>
        <w:t>Murjani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="00C70C8E" w:rsidRPr="00292A38">
        <w:rPr>
          <w:rFonts w:ascii="Arial" w:hAnsi="Arial" w:cs="Arial"/>
          <w:lang w:val="en-SG"/>
        </w:rPr>
        <w:t>Sampit</w:t>
      </w:r>
      <w:proofErr w:type="spellEnd"/>
      <w:r w:rsidR="00C70C8E"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unit </w:t>
      </w:r>
      <w:proofErr w:type="spellStart"/>
      <w:r w:rsidRPr="00292A38">
        <w:rPr>
          <w:rFonts w:ascii="Arial" w:hAnsi="Arial" w:cs="Arial"/>
          <w:lang w:val="en-SG"/>
        </w:rPr>
        <w:t>kerja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untuk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r w:rsidRPr="00292A38">
        <w:rPr>
          <w:rFonts w:ascii="Arial" w:hAnsi="Arial" w:cs="Arial"/>
          <w:i/>
          <w:lang w:val="en-SG"/>
        </w:rPr>
        <w:t>feedback.</w:t>
      </w:r>
    </w:p>
    <w:p w:rsidR="0097392B" w:rsidRPr="00292A38" w:rsidRDefault="0040173D" w:rsidP="0097392B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Menyampaikan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indik</w:t>
      </w:r>
      <w:r w:rsidR="0097392B" w:rsidRPr="00292A38">
        <w:rPr>
          <w:rFonts w:ascii="Arial" w:hAnsi="Arial" w:cs="Arial"/>
          <w:lang w:val="en-SG"/>
        </w:rPr>
        <w:t>ator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mutu</w:t>
      </w:r>
      <w:proofErr w:type="spellEnd"/>
      <w:r w:rsidR="0097392B" w:rsidRPr="00292A38">
        <w:rPr>
          <w:rFonts w:ascii="Arial" w:hAnsi="Arial" w:cs="Arial"/>
          <w:lang w:val="en-SG"/>
        </w:rPr>
        <w:t xml:space="preserve"> yang </w:t>
      </w:r>
      <w:proofErr w:type="spellStart"/>
      <w:r w:rsidR="0097392B" w:rsidRPr="00292A38">
        <w:rPr>
          <w:rFonts w:ascii="Arial" w:hAnsi="Arial" w:cs="Arial"/>
          <w:lang w:val="en-SG"/>
        </w:rPr>
        <w:t>dipilih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ke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masyarakat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melalui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papan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pengumuman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dan</w:t>
      </w:r>
      <w:proofErr w:type="spellEnd"/>
      <w:r w:rsidR="0097392B" w:rsidRPr="00292A38">
        <w:rPr>
          <w:rFonts w:ascii="Arial" w:hAnsi="Arial" w:cs="Arial"/>
          <w:lang w:val="en-SG"/>
        </w:rPr>
        <w:t xml:space="preserve"> website </w:t>
      </w:r>
      <w:proofErr w:type="spellStart"/>
      <w:r w:rsidR="0097392B" w:rsidRPr="00292A38">
        <w:rPr>
          <w:rFonts w:ascii="Arial" w:hAnsi="Arial" w:cs="Arial"/>
          <w:lang w:val="en-SG"/>
        </w:rPr>
        <w:t>rumah</w:t>
      </w:r>
      <w:proofErr w:type="spellEnd"/>
      <w:r w:rsidR="0097392B" w:rsidRPr="00292A38">
        <w:rPr>
          <w:rFonts w:ascii="Arial" w:hAnsi="Arial" w:cs="Arial"/>
          <w:lang w:val="en-SG"/>
        </w:rPr>
        <w:t xml:space="preserve"> </w:t>
      </w:r>
      <w:proofErr w:type="spellStart"/>
      <w:r w:rsidR="0097392B" w:rsidRPr="00292A38">
        <w:rPr>
          <w:rFonts w:ascii="Arial" w:hAnsi="Arial" w:cs="Arial"/>
          <w:lang w:val="en-SG"/>
        </w:rPr>
        <w:t>sakit</w:t>
      </w:r>
      <w:proofErr w:type="spellEnd"/>
      <w:r w:rsidR="0097392B" w:rsidRPr="00292A38">
        <w:rPr>
          <w:rFonts w:ascii="Arial" w:hAnsi="Arial" w:cs="Arial"/>
          <w:lang w:val="en-SG"/>
        </w:rPr>
        <w:t>.</w:t>
      </w:r>
      <w:r w:rsidR="006B7F01" w:rsidRPr="00292A38">
        <w:rPr>
          <w:rFonts w:ascii="Arial" w:hAnsi="Arial" w:cs="Arial"/>
          <w:lang w:val="en-SG"/>
        </w:rPr>
        <w:t xml:space="preserve"> </w:t>
      </w:r>
    </w:p>
    <w:p w:rsidR="00B94283" w:rsidRPr="00292A38" w:rsidRDefault="00B94283" w:rsidP="00380A38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Komite</w:t>
      </w:r>
      <w:proofErr w:type="spellEnd"/>
      <w:r w:rsidRPr="00292A38">
        <w:rPr>
          <w:rFonts w:ascii="Arial" w:hAnsi="Arial" w:cs="Arial"/>
          <w:lang w:val="en-SG"/>
        </w:rPr>
        <w:t xml:space="preserve"> PMKP </w:t>
      </w:r>
      <w:proofErr w:type="spellStart"/>
      <w:r w:rsidRPr="00292A38">
        <w:rPr>
          <w:rFonts w:ascii="Arial" w:hAnsi="Arial" w:cs="Arial"/>
          <w:lang w:val="en-SG"/>
        </w:rPr>
        <w:t>merekapitulasi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setiap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bulan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menganalisa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serta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melaporkan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hasil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analisis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setiap</w:t>
      </w:r>
      <w:proofErr w:type="spellEnd"/>
      <w:r w:rsidRPr="00292A38">
        <w:rPr>
          <w:rFonts w:ascii="Arial" w:hAnsi="Arial" w:cs="Arial"/>
          <w:lang w:val="en-SG"/>
        </w:rPr>
        <w:t xml:space="preserve"> 3 </w:t>
      </w:r>
      <w:proofErr w:type="spellStart"/>
      <w:r w:rsidRPr="00292A38">
        <w:rPr>
          <w:rFonts w:ascii="Arial" w:hAnsi="Arial" w:cs="Arial"/>
          <w:lang w:val="en-SG"/>
        </w:rPr>
        <w:t>bulan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melalui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pertemuan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sosialisasi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hasil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evaluasi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pemantauan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indikator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mutu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97392B" w:rsidRPr="00292A38" w:rsidRDefault="002571AD" w:rsidP="00380A38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Komite</w:t>
      </w:r>
      <w:proofErr w:type="spellEnd"/>
      <w:r w:rsidRPr="00292A38">
        <w:rPr>
          <w:rFonts w:ascii="Arial" w:hAnsi="Arial" w:cs="Arial"/>
          <w:lang w:val="en-SG"/>
        </w:rPr>
        <w:t xml:space="preserve"> PMKP </w:t>
      </w:r>
      <w:proofErr w:type="spellStart"/>
      <w:r w:rsidRPr="00292A38">
        <w:rPr>
          <w:rFonts w:ascii="Arial" w:hAnsi="Arial" w:cs="Arial"/>
          <w:lang w:val="en-SG"/>
        </w:rPr>
        <w:t>melakukan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perbandingan</w:t>
      </w:r>
      <w:proofErr w:type="spellEnd"/>
      <w:r w:rsidRPr="00292A38">
        <w:rPr>
          <w:rFonts w:ascii="Arial" w:hAnsi="Arial" w:cs="Arial"/>
          <w:lang w:val="en-SG"/>
        </w:rPr>
        <w:t xml:space="preserve"> data. </w:t>
      </w:r>
      <w:proofErr w:type="spellStart"/>
      <w:r w:rsidRPr="00292A38">
        <w:rPr>
          <w:rFonts w:ascii="Arial" w:hAnsi="Arial" w:cs="Arial"/>
          <w:lang w:val="en-SG"/>
        </w:rPr>
        <w:t>Perbandingan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dilakukan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dari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waktu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waktu</w:t>
      </w:r>
      <w:proofErr w:type="spellEnd"/>
      <w:r w:rsidRPr="00292A38">
        <w:rPr>
          <w:rFonts w:ascii="Arial" w:hAnsi="Arial" w:cs="Arial"/>
          <w:lang w:val="en-SG"/>
        </w:rPr>
        <w:t xml:space="preserve"> di </w:t>
      </w:r>
      <w:proofErr w:type="spellStart"/>
      <w:r w:rsidRPr="00292A38">
        <w:rPr>
          <w:rFonts w:ascii="Arial" w:hAnsi="Arial" w:cs="Arial"/>
          <w:lang w:val="en-SG"/>
        </w:rPr>
        <w:t>dalam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rumah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sakit</w:t>
      </w:r>
      <w:proofErr w:type="spellEnd"/>
      <w:r w:rsidRPr="00292A38">
        <w:rPr>
          <w:rFonts w:ascii="Arial" w:hAnsi="Arial" w:cs="Arial"/>
          <w:lang w:val="en-SG"/>
        </w:rPr>
        <w:t xml:space="preserve">, </w:t>
      </w:r>
      <w:proofErr w:type="spellStart"/>
      <w:r w:rsidRPr="00292A38">
        <w:rPr>
          <w:rFonts w:ascii="Arial" w:hAnsi="Arial" w:cs="Arial"/>
          <w:lang w:val="en-SG"/>
        </w:rPr>
        <w:t>dilakukan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rumah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sakit</w:t>
      </w:r>
      <w:proofErr w:type="spellEnd"/>
      <w:r w:rsidRPr="00292A38">
        <w:rPr>
          <w:rFonts w:ascii="Arial" w:hAnsi="Arial" w:cs="Arial"/>
          <w:lang w:val="en-SG"/>
        </w:rPr>
        <w:t xml:space="preserve"> lain yang </w:t>
      </w:r>
      <w:proofErr w:type="spellStart"/>
      <w:r w:rsidRPr="00292A38">
        <w:rPr>
          <w:rFonts w:ascii="Arial" w:hAnsi="Arial" w:cs="Arial"/>
          <w:lang w:val="en-SG"/>
        </w:rPr>
        <w:t>sama</w:t>
      </w:r>
      <w:proofErr w:type="spellEnd"/>
      <w:r w:rsidRPr="00292A38">
        <w:rPr>
          <w:rFonts w:ascii="Arial" w:hAnsi="Arial" w:cs="Arial"/>
          <w:lang w:val="en-SG"/>
        </w:rPr>
        <w:t xml:space="preserve">, </w:t>
      </w:r>
      <w:proofErr w:type="spellStart"/>
      <w:r w:rsidRPr="00292A38">
        <w:rPr>
          <w:rFonts w:ascii="Arial" w:hAnsi="Arial" w:cs="Arial"/>
          <w:lang w:val="en-SG"/>
        </w:rPr>
        <w:t>dilakukan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lastRenderedPageBreak/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standard yang </w:t>
      </w:r>
      <w:proofErr w:type="spellStart"/>
      <w:r w:rsidRPr="00292A38">
        <w:rPr>
          <w:rFonts w:ascii="Arial" w:hAnsi="Arial" w:cs="Arial"/>
          <w:lang w:val="en-SG"/>
        </w:rPr>
        <w:t>ada</w:t>
      </w:r>
      <w:proofErr w:type="spellEnd"/>
      <w:r w:rsidRPr="00292A38">
        <w:rPr>
          <w:rFonts w:ascii="Arial" w:hAnsi="Arial" w:cs="Arial"/>
          <w:lang w:val="en-SG"/>
        </w:rPr>
        <w:t xml:space="preserve">,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dilakukan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praktek</w:t>
      </w:r>
      <w:proofErr w:type="spellEnd"/>
      <w:r w:rsidRPr="00292A38">
        <w:rPr>
          <w:rFonts w:ascii="Arial" w:hAnsi="Arial" w:cs="Arial"/>
          <w:lang w:val="en-SG"/>
        </w:rPr>
        <w:t xml:space="preserve"> yang </w:t>
      </w:r>
      <w:proofErr w:type="spellStart"/>
      <w:r w:rsidRPr="00292A38">
        <w:rPr>
          <w:rFonts w:ascii="Arial" w:hAnsi="Arial" w:cs="Arial"/>
          <w:lang w:val="en-SG"/>
        </w:rPr>
        <w:t>telah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diakui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dapat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digunakan</w:t>
      </w:r>
      <w:proofErr w:type="spellEnd"/>
      <w:r w:rsidRPr="00292A38">
        <w:rPr>
          <w:rFonts w:ascii="Arial" w:hAnsi="Arial" w:cs="Arial"/>
          <w:lang w:val="en-SG"/>
        </w:rPr>
        <w:t xml:space="preserve">. </w:t>
      </w:r>
      <w:proofErr w:type="spellStart"/>
      <w:r w:rsidRPr="00292A38">
        <w:rPr>
          <w:rFonts w:ascii="Arial" w:hAnsi="Arial" w:cs="Arial"/>
          <w:lang w:val="en-SG"/>
        </w:rPr>
        <w:t>Perbandingan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juga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dilakukan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membandingkan</w:t>
      </w:r>
      <w:proofErr w:type="spellEnd"/>
      <w:r w:rsidRPr="00292A38">
        <w:rPr>
          <w:rFonts w:ascii="Arial" w:hAnsi="Arial" w:cs="Arial"/>
          <w:lang w:val="en-SG"/>
        </w:rPr>
        <w:t xml:space="preserve"> d</w:t>
      </w:r>
      <w:r w:rsidR="0040173D" w:rsidRPr="00292A38">
        <w:rPr>
          <w:rFonts w:ascii="Arial" w:hAnsi="Arial" w:cs="Arial"/>
          <w:lang w:val="en-SG"/>
        </w:rPr>
        <w:t xml:space="preserve">ata </w:t>
      </w:r>
      <w:proofErr w:type="spellStart"/>
      <w:r w:rsidR="0040173D" w:rsidRPr="00292A38">
        <w:rPr>
          <w:rFonts w:ascii="Arial" w:hAnsi="Arial" w:cs="Arial"/>
          <w:lang w:val="en-SG"/>
        </w:rPr>
        <w:t>rumah</w:t>
      </w:r>
      <w:proofErr w:type="spellEnd"/>
      <w:r w:rsidR="0040173D" w:rsidRPr="00292A38">
        <w:rPr>
          <w:rFonts w:ascii="Arial" w:hAnsi="Arial" w:cs="Arial"/>
          <w:lang w:val="en-SG"/>
        </w:rPr>
        <w:t xml:space="preserve"> </w:t>
      </w:r>
      <w:proofErr w:type="spellStart"/>
      <w:r w:rsidR="0040173D" w:rsidRPr="00292A38">
        <w:rPr>
          <w:rFonts w:ascii="Arial" w:hAnsi="Arial" w:cs="Arial"/>
          <w:lang w:val="en-SG"/>
        </w:rPr>
        <w:t>sakit</w:t>
      </w:r>
      <w:proofErr w:type="spellEnd"/>
      <w:r w:rsidR="0040173D" w:rsidRPr="00292A38">
        <w:rPr>
          <w:rFonts w:ascii="Arial" w:hAnsi="Arial" w:cs="Arial"/>
          <w:lang w:val="en-SG"/>
        </w:rPr>
        <w:t xml:space="preserve"> </w:t>
      </w:r>
      <w:proofErr w:type="spellStart"/>
      <w:r w:rsidR="0040173D"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database </w:t>
      </w:r>
      <w:proofErr w:type="spellStart"/>
      <w:r w:rsidR="0040173D" w:rsidRPr="00292A38">
        <w:rPr>
          <w:rFonts w:ascii="Arial" w:hAnsi="Arial" w:cs="Arial"/>
          <w:lang w:val="en-SG"/>
        </w:rPr>
        <w:t>ekstenal</w:t>
      </w:r>
      <w:proofErr w:type="spellEnd"/>
      <w:r w:rsidR="0040173D" w:rsidRPr="00292A38">
        <w:rPr>
          <w:rFonts w:ascii="Arial" w:hAnsi="Arial" w:cs="Arial"/>
          <w:lang w:val="en-SG"/>
        </w:rPr>
        <w:t xml:space="preserve"> </w:t>
      </w:r>
      <w:r w:rsidRPr="00292A38">
        <w:rPr>
          <w:rFonts w:ascii="Arial" w:hAnsi="Arial" w:cs="Arial"/>
          <w:lang w:val="en-SG"/>
        </w:rPr>
        <w:t xml:space="preserve">yang </w:t>
      </w:r>
      <w:proofErr w:type="spellStart"/>
      <w:r w:rsidRPr="00292A38">
        <w:rPr>
          <w:rFonts w:ascii="Arial" w:hAnsi="Arial" w:cs="Arial"/>
          <w:lang w:val="en-SG"/>
        </w:rPr>
        <w:t>diperoleh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melakukan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r w:rsidRPr="00292A38">
        <w:rPr>
          <w:rFonts w:ascii="Arial" w:hAnsi="Arial" w:cs="Arial"/>
          <w:i/>
          <w:lang w:val="en-SG"/>
        </w:rPr>
        <w:t xml:space="preserve">online search </w:t>
      </w:r>
      <w:proofErr w:type="spellStart"/>
      <w:r w:rsidR="00A92EA2" w:rsidRPr="00292A38">
        <w:rPr>
          <w:rFonts w:ascii="Arial" w:hAnsi="Arial" w:cs="Arial"/>
          <w:lang w:val="en-SG"/>
        </w:rPr>
        <w:t>dari</w:t>
      </w:r>
      <w:proofErr w:type="spellEnd"/>
      <w:r w:rsidR="00A92EA2" w:rsidRPr="00292A38">
        <w:rPr>
          <w:rFonts w:ascii="Arial" w:hAnsi="Arial" w:cs="Arial"/>
          <w:lang w:val="en-SG"/>
        </w:rPr>
        <w:t xml:space="preserve"> internet </w:t>
      </w:r>
      <w:proofErr w:type="spellStart"/>
      <w:r w:rsidR="00A92EA2" w:rsidRPr="00292A38">
        <w:rPr>
          <w:rFonts w:ascii="Arial" w:hAnsi="Arial" w:cs="Arial"/>
          <w:lang w:val="en-SG"/>
        </w:rPr>
        <w:t>berupa</w:t>
      </w:r>
      <w:proofErr w:type="spellEnd"/>
      <w:r w:rsidR="00A92EA2" w:rsidRPr="00292A38">
        <w:rPr>
          <w:rFonts w:ascii="Arial" w:hAnsi="Arial" w:cs="Arial"/>
          <w:lang w:val="en-SG"/>
        </w:rPr>
        <w:t xml:space="preserve"> </w:t>
      </w:r>
      <w:proofErr w:type="spellStart"/>
      <w:r w:rsidR="00A92EA2" w:rsidRPr="00292A38">
        <w:rPr>
          <w:rFonts w:ascii="Arial" w:hAnsi="Arial" w:cs="Arial"/>
          <w:lang w:val="en-SG"/>
        </w:rPr>
        <w:t>jurnal</w:t>
      </w:r>
      <w:proofErr w:type="spellEnd"/>
      <w:r w:rsidR="00A92EA2" w:rsidRPr="00292A38">
        <w:rPr>
          <w:rFonts w:ascii="Arial" w:hAnsi="Arial" w:cs="Arial"/>
          <w:lang w:val="en-SG"/>
        </w:rPr>
        <w:t xml:space="preserve"> </w:t>
      </w:r>
      <w:proofErr w:type="spellStart"/>
      <w:r w:rsidR="00A92EA2" w:rsidRPr="00292A38">
        <w:rPr>
          <w:rFonts w:ascii="Arial" w:hAnsi="Arial" w:cs="Arial"/>
          <w:lang w:val="en-SG"/>
        </w:rPr>
        <w:t>maupun</w:t>
      </w:r>
      <w:proofErr w:type="spellEnd"/>
      <w:r w:rsidR="00A92EA2" w:rsidRPr="00292A38">
        <w:rPr>
          <w:rFonts w:ascii="Arial" w:hAnsi="Arial" w:cs="Arial"/>
          <w:lang w:val="en-SG"/>
        </w:rPr>
        <w:t xml:space="preserve"> </w:t>
      </w:r>
      <w:proofErr w:type="spellStart"/>
      <w:r w:rsidR="00A92EA2" w:rsidRPr="00292A38">
        <w:rPr>
          <w:rFonts w:ascii="Arial" w:hAnsi="Arial" w:cs="Arial"/>
          <w:lang w:val="en-SG"/>
        </w:rPr>
        <w:t>laporan</w:t>
      </w:r>
      <w:proofErr w:type="spellEnd"/>
      <w:r w:rsidR="00A92EA2" w:rsidRPr="00292A38">
        <w:rPr>
          <w:rFonts w:ascii="Arial" w:hAnsi="Arial" w:cs="Arial"/>
          <w:lang w:val="en-SG"/>
        </w:rPr>
        <w:t xml:space="preserve"> </w:t>
      </w:r>
      <w:proofErr w:type="spellStart"/>
      <w:r w:rsidR="00A92EA2" w:rsidRPr="00292A38">
        <w:rPr>
          <w:rFonts w:ascii="Arial" w:hAnsi="Arial" w:cs="Arial"/>
          <w:lang w:val="en-SG"/>
        </w:rPr>
        <w:t>lainnya</w:t>
      </w:r>
      <w:proofErr w:type="spellEnd"/>
      <w:r w:rsidR="00A92EA2" w:rsidRPr="00292A38">
        <w:rPr>
          <w:rFonts w:ascii="Arial" w:hAnsi="Arial" w:cs="Arial"/>
          <w:lang w:val="en-SG"/>
        </w:rPr>
        <w:t xml:space="preserve"> yang </w:t>
      </w:r>
      <w:proofErr w:type="spellStart"/>
      <w:r w:rsidR="00A92EA2" w:rsidRPr="00292A38">
        <w:rPr>
          <w:rFonts w:ascii="Arial" w:hAnsi="Arial" w:cs="Arial"/>
          <w:lang w:val="en-SG"/>
        </w:rPr>
        <w:t>terkini</w:t>
      </w:r>
      <w:proofErr w:type="spellEnd"/>
      <w:r w:rsidR="00A92EA2" w:rsidRPr="00292A38">
        <w:rPr>
          <w:rFonts w:ascii="Arial" w:hAnsi="Arial" w:cs="Arial"/>
          <w:lang w:val="en-SG"/>
        </w:rPr>
        <w:t xml:space="preserve"> </w:t>
      </w:r>
      <w:proofErr w:type="spellStart"/>
      <w:r w:rsidR="00A92EA2" w:rsidRPr="00292A38">
        <w:rPr>
          <w:rFonts w:ascii="Arial" w:hAnsi="Arial" w:cs="Arial"/>
          <w:lang w:val="en-SG"/>
        </w:rPr>
        <w:t>dan</w:t>
      </w:r>
      <w:proofErr w:type="spellEnd"/>
      <w:r w:rsidR="00A92EA2" w:rsidRPr="00292A38">
        <w:rPr>
          <w:rFonts w:ascii="Arial" w:hAnsi="Arial" w:cs="Arial"/>
          <w:lang w:val="en-SG"/>
        </w:rPr>
        <w:t xml:space="preserve"> </w:t>
      </w:r>
      <w:proofErr w:type="spellStart"/>
      <w:r w:rsidR="00A92EA2" w:rsidRPr="00292A38">
        <w:rPr>
          <w:rFonts w:ascii="Arial" w:hAnsi="Arial" w:cs="Arial"/>
          <w:lang w:val="en-SG"/>
        </w:rPr>
        <w:t>dari</w:t>
      </w:r>
      <w:proofErr w:type="spellEnd"/>
      <w:r w:rsidR="00A92EA2" w:rsidRPr="00292A38">
        <w:rPr>
          <w:rFonts w:ascii="Arial" w:hAnsi="Arial" w:cs="Arial"/>
          <w:lang w:val="en-SG"/>
        </w:rPr>
        <w:t xml:space="preserve"> </w:t>
      </w:r>
      <w:proofErr w:type="spellStart"/>
      <w:r w:rsidR="00A92EA2" w:rsidRPr="00292A38">
        <w:rPr>
          <w:rFonts w:ascii="Arial" w:hAnsi="Arial" w:cs="Arial"/>
          <w:lang w:val="en-SG"/>
        </w:rPr>
        <w:t>sumber</w:t>
      </w:r>
      <w:proofErr w:type="spellEnd"/>
      <w:r w:rsidR="00A92EA2" w:rsidRPr="00292A38">
        <w:rPr>
          <w:rFonts w:ascii="Arial" w:hAnsi="Arial" w:cs="Arial"/>
          <w:lang w:val="en-SG"/>
        </w:rPr>
        <w:t xml:space="preserve"> </w:t>
      </w:r>
      <w:proofErr w:type="spellStart"/>
      <w:r w:rsidR="00A92EA2" w:rsidRPr="00292A38">
        <w:rPr>
          <w:rFonts w:ascii="Arial" w:hAnsi="Arial" w:cs="Arial"/>
          <w:lang w:val="en-SG"/>
        </w:rPr>
        <w:t>terpercaya</w:t>
      </w:r>
      <w:proofErr w:type="spellEnd"/>
      <w:r w:rsidR="00A92EA2" w:rsidRPr="00292A38">
        <w:rPr>
          <w:rFonts w:ascii="Arial" w:hAnsi="Arial" w:cs="Arial"/>
          <w:lang w:val="en-SG"/>
        </w:rPr>
        <w:t xml:space="preserve">. </w:t>
      </w:r>
      <w:proofErr w:type="spellStart"/>
      <w:r w:rsidR="00A92EA2" w:rsidRPr="00292A38">
        <w:rPr>
          <w:rFonts w:ascii="Arial" w:hAnsi="Arial" w:cs="Arial"/>
          <w:lang w:val="en-SG"/>
        </w:rPr>
        <w:t>Semua</w:t>
      </w:r>
      <w:proofErr w:type="spellEnd"/>
      <w:r w:rsidR="00A92EA2" w:rsidRPr="00292A38">
        <w:rPr>
          <w:rFonts w:ascii="Arial" w:hAnsi="Arial" w:cs="Arial"/>
          <w:lang w:val="en-SG"/>
        </w:rPr>
        <w:t xml:space="preserve"> data </w:t>
      </w:r>
      <w:proofErr w:type="spellStart"/>
      <w:r w:rsidR="00A92EA2" w:rsidRPr="00292A38">
        <w:rPr>
          <w:rFonts w:ascii="Arial" w:hAnsi="Arial" w:cs="Arial"/>
          <w:lang w:val="en-SG"/>
        </w:rPr>
        <w:t>dijaga</w:t>
      </w:r>
      <w:proofErr w:type="spellEnd"/>
      <w:r w:rsidR="00A92EA2" w:rsidRPr="00292A38">
        <w:rPr>
          <w:rFonts w:ascii="Arial" w:hAnsi="Arial" w:cs="Arial"/>
          <w:lang w:val="en-SG"/>
        </w:rPr>
        <w:t xml:space="preserve"> </w:t>
      </w:r>
      <w:proofErr w:type="spellStart"/>
      <w:r w:rsidR="00A92EA2" w:rsidRPr="00292A38">
        <w:rPr>
          <w:rFonts w:ascii="Arial" w:hAnsi="Arial" w:cs="Arial"/>
          <w:lang w:val="en-SG"/>
        </w:rPr>
        <w:t>keamanan</w:t>
      </w:r>
      <w:proofErr w:type="spellEnd"/>
      <w:r w:rsidR="00A92EA2" w:rsidRPr="00292A38">
        <w:rPr>
          <w:rFonts w:ascii="Arial" w:hAnsi="Arial" w:cs="Arial"/>
          <w:lang w:val="en-SG"/>
        </w:rPr>
        <w:t xml:space="preserve"> </w:t>
      </w:r>
      <w:proofErr w:type="spellStart"/>
      <w:r w:rsidR="00A92EA2" w:rsidRPr="00292A38">
        <w:rPr>
          <w:rFonts w:ascii="Arial" w:hAnsi="Arial" w:cs="Arial"/>
          <w:lang w:val="en-SG"/>
        </w:rPr>
        <w:t>dan</w:t>
      </w:r>
      <w:proofErr w:type="spellEnd"/>
      <w:r w:rsidR="00A92EA2" w:rsidRPr="00292A38">
        <w:rPr>
          <w:rFonts w:ascii="Arial" w:hAnsi="Arial" w:cs="Arial"/>
          <w:lang w:val="en-SG"/>
        </w:rPr>
        <w:t xml:space="preserve"> </w:t>
      </w:r>
      <w:proofErr w:type="spellStart"/>
      <w:r w:rsidR="00A92EA2" w:rsidRPr="00292A38">
        <w:rPr>
          <w:rFonts w:ascii="Arial" w:hAnsi="Arial" w:cs="Arial"/>
          <w:lang w:val="en-SG"/>
        </w:rPr>
        <w:t>kerahasiannya</w:t>
      </w:r>
      <w:proofErr w:type="spellEnd"/>
      <w:r w:rsidR="00A92EA2" w:rsidRPr="00292A38">
        <w:rPr>
          <w:rFonts w:ascii="Arial" w:hAnsi="Arial" w:cs="Arial"/>
          <w:lang w:val="en-SG"/>
        </w:rPr>
        <w:t>.</w:t>
      </w:r>
    </w:p>
    <w:p w:rsidR="0040173D" w:rsidRPr="00292A38" w:rsidRDefault="00447608" w:rsidP="00380A38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Komite</w:t>
      </w:r>
      <w:proofErr w:type="spellEnd"/>
      <w:r w:rsidRPr="00292A38">
        <w:rPr>
          <w:rFonts w:ascii="Arial" w:hAnsi="Arial" w:cs="Arial"/>
          <w:lang w:val="en-SG"/>
        </w:rPr>
        <w:t xml:space="preserve"> PMKP </w:t>
      </w:r>
      <w:proofErr w:type="spellStart"/>
      <w:r w:rsidRPr="00292A38">
        <w:rPr>
          <w:rFonts w:ascii="Arial" w:hAnsi="Arial" w:cs="Arial"/>
          <w:lang w:val="en-SG"/>
        </w:rPr>
        <w:t>melakukan</w:t>
      </w:r>
      <w:proofErr w:type="spellEnd"/>
      <w:r w:rsidRPr="00292A38">
        <w:rPr>
          <w:rFonts w:ascii="Arial" w:hAnsi="Arial" w:cs="Arial"/>
          <w:lang w:val="en-SG"/>
        </w:rPr>
        <w:t xml:space="preserve"> proses </w:t>
      </w:r>
      <w:proofErr w:type="spellStart"/>
      <w:r w:rsidRPr="00292A38">
        <w:rPr>
          <w:rFonts w:ascii="Arial" w:hAnsi="Arial" w:cs="Arial"/>
          <w:lang w:val="en-SG"/>
        </w:rPr>
        <w:t>validasi</w:t>
      </w:r>
      <w:proofErr w:type="spellEnd"/>
      <w:r w:rsidRPr="00292A38">
        <w:rPr>
          <w:rFonts w:ascii="Arial" w:hAnsi="Arial" w:cs="Arial"/>
          <w:lang w:val="en-SG"/>
        </w:rPr>
        <w:t xml:space="preserve"> internal data </w:t>
      </w:r>
      <w:proofErr w:type="spellStart"/>
      <w:r w:rsidRPr="00292A38">
        <w:rPr>
          <w:rFonts w:ascii="Arial" w:hAnsi="Arial" w:cs="Arial"/>
          <w:lang w:val="en-SG"/>
        </w:rPr>
        <w:t>mutu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tujuan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memastikan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validitas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reabilitas</w:t>
      </w:r>
      <w:proofErr w:type="spellEnd"/>
      <w:r w:rsidRPr="00292A38">
        <w:rPr>
          <w:rFonts w:ascii="Arial" w:hAnsi="Arial" w:cs="Arial"/>
          <w:lang w:val="en-SG"/>
        </w:rPr>
        <w:t xml:space="preserve"> data. Data </w:t>
      </w:r>
      <w:proofErr w:type="spellStart"/>
      <w:r w:rsidRPr="00292A38">
        <w:rPr>
          <w:rFonts w:ascii="Arial" w:hAnsi="Arial" w:cs="Arial"/>
          <w:lang w:val="en-SG"/>
        </w:rPr>
        <w:t>mutu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dilakukan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validasi</w:t>
      </w:r>
      <w:proofErr w:type="spellEnd"/>
      <w:r w:rsidR="004216EA" w:rsidRPr="00292A38">
        <w:rPr>
          <w:rFonts w:ascii="Arial" w:hAnsi="Arial" w:cs="Arial"/>
          <w:lang w:val="en-SG"/>
        </w:rPr>
        <w:t xml:space="preserve">  </w:t>
      </w:r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jika</w:t>
      </w:r>
      <w:proofErr w:type="spellEnd"/>
      <w:r w:rsidRPr="00292A38">
        <w:rPr>
          <w:rFonts w:ascii="Arial" w:hAnsi="Arial" w:cs="Arial"/>
          <w:lang w:val="en-SG"/>
        </w:rPr>
        <w:t xml:space="preserve"> :</w:t>
      </w:r>
    </w:p>
    <w:p w:rsidR="00447608" w:rsidRPr="00292A38" w:rsidRDefault="00447608" w:rsidP="00447608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Pengukuran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baru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447608" w:rsidRPr="00292A38" w:rsidRDefault="00447608" w:rsidP="00447608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SG"/>
        </w:rPr>
      </w:pPr>
      <w:r w:rsidRPr="00292A38">
        <w:rPr>
          <w:rFonts w:ascii="Arial" w:hAnsi="Arial" w:cs="Arial"/>
          <w:lang w:val="en-SG"/>
        </w:rPr>
        <w:t xml:space="preserve">Data </w:t>
      </w:r>
      <w:proofErr w:type="spellStart"/>
      <w:r w:rsidRPr="00292A38">
        <w:rPr>
          <w:rFonts w:ascii="Arial" w:hAnsi="Arial" w:cs="Arial"/>
          <w:lang w:val="en-SG"/>
        </w:rPr>
        <w:t>disampaikan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masyarakat</w:t>
      </w:r>
      <w:proofErr w:type="spellEnd"/>
      <w:r w:rsidRPr="00292A38">
        <w:rPr>
          <w:rFonts w:ascii="Arial" w:hAnsi="Arial" w:cs="Arial"/>
          <w:lang w:val="en-SG"/>
        </w:rPr>
        <w:t xml:space="preserve"> di web site </w:t>
      </w:r>
      <w:proofErr w:type="spellStart"/>
      <w:r w:rsidRPr="00292A38">
        <w:rPr>
          <w:rFonts w:ascii="Arial" w:hAnsi="Arial" w:cs="Arial"/>
          <w:lang w:val="en-SG"/>
        </w:rPr>
        <w:t>rumah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sakit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atau</w:t>
      </w:r>
      <w:proofErr w:type="spellEnd"/>
      <w:r w:rsidRPr="00292A38">
        <w:rPr>
          <w:rFonts w:ascii="Arial" w:hAnsi="Arial" w:cs="Arial"/>
          <w:lang w:val="en-SG"/>
        </w:rPr>
        <w:t xml:space="preserve"> media lain.</w:t>
      </w:r>
    </w:p>
    <w:p w:rsidR="00447608" w:rsidRPr="00292A38" w:rsidRDefault="00447608" w:rsidP="00447608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Adanya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perubahan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pengukuran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447608" w:rsidRPr="00292A38" w:rsidRDefault="00447608" w:rsidP="00447608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SG"/>
        </w:rPr>
      </w:pPr>
      <w:r w:rsidRPr="00292A38">
        <w:rPr>
          <w:rFonts w:ascii="Arial" w:hAnsi="Arial" w:cs="Arial"/>
          <w:lang w:val="en-SG"/>
        </w:rPr>
        <w:t xml:space="preserve">Data </w:t>
      </w:r>
      <w:proofErr w:type="spellStart"/>
      <w:r w:rsidRPr="00292A38">
        <w:rPr>
          <w:rFonts w:ascii="Arial" w:hAnsi="Arial" w:cs="Arial"/>
          <w:lang w:val="en-SG"/>
        </w:rPr>
        <w:t>berasal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dari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pengukuran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sekarang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berubah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tanpa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diketahui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sebabnya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447608" w:rsidRPr="00292A38" w:rsidRDefault="00447608" w:rsidP="00447608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Sumber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berubah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atau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bertambah</w:t>
      </w:r>
      <w:proofErr w:type="spellEnd"/>
      <w:r w:rsidR="00906999" w:rsidRPr="00292A38">
        <w:rPr>
          <w:rFonts w:ascii="Arial" w:hAnsi="Arial" w:cs="Arial"/>
          <w:lang w:val="en-SG"/>
        </w:rPr>
        <w:t>.</w:t>
      </w:r>
    </w:p>
    <w:p w:rsidR="00906999" w:rsidRPr="00292A38" w:rsidRDefault="00906999" w:rsidP="00447608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Subyek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berubah</w:t>
      </w:r>
      <w:proofErr w:type="spellEnd"/>
      <w:r w:rsidRPr="00292A38">
        <w:rPr>
          <w:rFonts w:ascii="Arial" w:hAnsi="Arial" w:cs="Arial"/>
          <w:lang w:val="en-SG"/>
        </w:rPr>
        <w:t xml:space="preserve">, </w:t>
      </w:r>
      <w:proofErr w:type="spellStart"/>
      <w:r w:rsidRPr="00292A38">
        <w:rPr>
          <w:rFonts w:ascii="Arial" w:hAnsi="Arial" w:cs="Arial"/>
          <w:lang w:val="en-SG"/>
        </w:rPr>
        <w:t>seperti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perubahan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umur</w:t>
      </w:r>
      <w:proofErr w:type="spellEnd"/>
      <w:r w:rsidRPr="00292A38">
        <w:rPr>
          <w:rFonts w:ascii="Arial" w:hAnsi="Arial" w:cs="Arial"/>
          <w:lang w:val="en-SG"/>
        </w:rPr>
        <w:t xml:space="preserve"> rata-rata </w:t>
      </w:r>
      <w:proofErr w:type="spellStart"/>
      <w:r w:rsidRPr="00292A38">
        <w:rPr>
          <w:rFonts w:ascii="Arial" w:hAnsi="Arial" w:cs="Arial"/>
          <w:lang w:val="en-SG"/>
        </w:rPr>
        <w:t>pasien</w:t>
      </w:r>
      <w:proofErr w:type="spellEnd"/>
      <w:r w:rsidRPr="00292A38">
        <w:rPr>
          <w:rFonts w:ascii="Arial" w:hAnsi="Arial" w:cs="Arial"/>
          <w:lang w:val="en-SG"/>
        </w:rPr>
        <w:t xml:space="preserve">, </w:t>
      </w:r>
      <w:proofErr w:type="spellStart"/>
      <w:r w:rsidRPr="00292A38">
        <w:rPr>
          <w:rFonts w:ascii="Arial" w:hAnsi="Arial" w:cs="Arial"/>
          <w:lang w:val="en-SG"/>
        </w:rPr>
        <w:t>pr</w:t>
      </w:r>
      <w:r w:rsidR="000F29D3" w:rsidRPr="00292A38">
        <w:rPr>
          <w:rFonts w:ascii="Arial" w:hAnsi="Arial" w:cs="Arial"/>
          <w:lang w:val="en-SG"/>
        </w:rPr>
        <w:t>otok</w:t>
      </w:r>
      <w:r w:rsidRPr="00292A38">
        <w:rPr>
          <w:rFonts w:ascii="Arial" w:hAnsi="Arial" w:cs="Arial"/>
          <w:lang w:val="en-SG"/>
        </w:rPr>
        <w:t>ol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riset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diubah</w:t>
      </w:r>
      <w:proofErr w:type="spellEnd"/>
      <w:r w:rsidRPr="00292A38">
        <w:rPr>
          <w:rFonts w:ascii="Arial" w:hAnsi="Arial" w:cs="Arial"/>
          <w:lang w:val="en-SG"/>
        </w:rPr>
        <w:t xml:space="preserve">, </w:t>
      </w:r>
      <w:proofErr w:type="spellStart"/>
      <w:r w:rsidRPr="00292A38">
        <w:rPr>
          <w:rFonts w:ascii="Arial" w:hAnsi="Arial" w:cs="Arial"/>
          <w:lang w:val="en-SG"/>
        </w:rPr>
        <w:t>pedoman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klinik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baru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diberlakukan</w:t>
      </w:r>
      <w:proofErr w:type="spellEnd"/>
      <w:r w:rsidRPr="00292A38">
        <w:rPr>
          <w:rFonts w:ascii="Arial" w:hAnsi="Arial" w:cs="Arial"/>
          <w:lang w:val="en-SG"/>
        </w:rPr>
        <w:t xml:space="preserve">, </w:t>
      </w:r>
      <w:proofErr w:type="spellStart"/>
      <w:r w:rsidRPr="00292A38">
        <w:rPr>
          <w:rFonts w:ascii="Arial" w:hAnsi="Arial" w:cs="Arial"/>
          <w:lang w:val="en-SG"/>
        </w:rPr>
        <w:t>ada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teknologi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metodologi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pengobatan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baru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447608" w:rsidRPr="00292A38" w:rsidRDefault="00447608" w:rsidP="00380A38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Direktur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r w:rsidR="000F29D3" w:rsidRPr="00292A38">
        <w:rPr>
          <w:rFonts w:ascii="Arial" w:hAnsi="Arial" w:cs="Arial"/>
          <w:lang w:val="en-SG"/>
        </w:rPr>
        <w:t xml:space="preserve">RSUD dr. </w:t>
      </w:r>
      <w:proofErr w:type="spellStart"/>
      <w:r w:rsidR="000F29D3" w:rsidRPr="00292A38">
        <w:rPr>
          <w:rFonts w:ascii="Arial" w:hAnsi="Arial" w:cs="Arial"/>
          <w:lang w:val="en-SG"/>
        </w:rPr>
        <w:t>Murjani</w:t>
      </w:r>
      <w:proofErr w:type="spellEnd"/>
      <w:r w:rsidR="000F29D3" w:rsidRPr="00292A38">
        <w:rPr>
          <w:rFonts w:ascii="Arial" w:hAnsi="Arial" w:cs="Arial"/>
          <w:lang w:val="en-SG"/>
        </w:rPr>
        <w:t xml:space="preserve"> </w:t>
      </w:r>
      <w:proofErr w:type="spellStart"/>
      <w:r w:rsidR="000F29D3" w:rsidRPr="00292A38">
        <w:rPr>
          <w:rFonts w:ascii="Arial" w:hAnsi="Arial" w:cs="Arial"/>
          <w:lang w:val="en-SG"/>
        </w:rPr>
        <w:t>Sampit</w:t>
      </w:r>
      <w:proofErr w:type="spellEnd"/>
      <w:r w:rsidR="000F29D3"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bertanggung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jawab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="00906999" w:rsidRPr="00292A38">
        <w:rPr>
          <w:rFonts w:ascii="Arial" w:hAnsi="Arial" w:cs="Arial"/>
          <w:lang w:val="en-SG"/>
        </w:rPr>
        <w:t>bahwa</w:t>
      </w:r>
      <w:proofErr w:type="spellEnd"/>
      <w:r w:rsidR="00906999" w:rsidRPr="00292A38">
        <w:rPr>
          <w:rFonts w:ascii="Arial" w:hAnsi="Arial" w:cs="Arial"/>
          <w:lang w:val="en-SG"/>
        </w:rPr>
        <w:t xml:space="preserve"> data yang </w:t>
      </w:r>
      <w:proofErr w:type="spellStart"/>
      <w:r w:rsidR="00906999" w:rsidRPr="00292A38">
        <w:rPr>
          <w:rFonts w:ascii="Arial" w:hAnsi="Arial" w:cs="Arial"/>
          <w:lang w:val="en-SG"/>
        </w:rPr>
        <w:t>disampaikan</w:t>
      </w:r>
      <w:proofErr w:type="spellEnd"/>
      <w:r w:rsidR="00906999" w:rsidRPr="00292A38">
        <w:rPr>
          <w:rFonts w:ascii="Arial" w:hAnsi="Arial" w:cs="Arial"/>
          <w:lang w:val="en-SG"/>
        </w:rPr>
        <w:t xml:space="preserve"> </w:t>
      </w:r>
      <w:proofErr w:type="spellStart"/>
      <w:r w:rsidR="00906999" w:rsidRPr="00292A38">
        <w:rPr>
          <w:rFonts w:ascii="Arial" w:hAnsi="Arial" w:cs="Arial"/>
          <w:lang w:val="en-SG"/>
        </w:rPr>
        <w:t>ke</w:t>
      </w:r>
      <w:proofErr w:type="spellEnd"/>
      <w:r w:rsidR="00906999" w:rsidRPr="00292A38">
        <w:rPr>
          <w:rFonts w:ascii="Arial" w:hAnsi="Arial" w:cs="Arial"/>
          <w:lang w:val="en-SG"/>
        </w:rPr>
        <w:t xml:space="preserve"> </w:t>
      </w:r>
      <w:proofErr w:type="spellStart"/>
      <w:r w:rsidR="000F29D3" w:rsidRPr="00292A38">
        <w:rPr>
          <w:rFonts w:ascii="Arial" w:hAnsi="Arial" w:cs="Arial"/>
          <w:lang w:val="en-SG"/>
        </w:rPr>
        <w:t>publik</w:t>
      </w:r>
      <w:proofErr w:type="spellEnd"/>
      <w:r w:rsidR="00906999" w:rsidRPr="00292A38">
        <w:rPr>
          <w:rFonts w:ascii="Arial" w:hAnsi="Arial" w:cs="Arial"/>
          <w:lang w:val="en-SG"/>
        </w:rPr>
        <w:t xml:space="preserve"> </w:t>
      </w:r>
      <w:proofErr w:type="spellStart"/>
      <w:r w:rsidR="00906999" w:rsidRPr="00292A38">
        <w:rPr>
          <w:rFonts w:ascii="Arial" w:hAnsi="Arial" w:cs="Arial"/>
          <w:lang w:val="en-SG"/>
        </w:rPr>
        <w:t>dapat</w:t>
      </w:r>
      <w:proofErr w:type="spellEnd"/>
      <w:r w:rsidR="00906999" w:rsidRPr="00292A38">
        <w:rPr>
          <w:rFonts w:ascii="Arial" w:hAnsi="Arial" w:cs="Arial"/>
          <w:lang w:val="en-SG"/>
        </w:rPr>
        <w:t xml:space="preserve"> </w:t>
      </w:r>
      <w:proofErr w:type="spellStart"/>
      <w:r w:rsidR="00906999" w:rsidRPr="00292A38">
        <w:rPr>
          <w:rFonts w:ascii="Arial" w:hAnsi="Arial" w:cs="Arial"/>
          <w:lang w:val="en-SG"/>
        </w:rPr>
        <w:t>dipertanggungjaw</w:t>
      </w:r>
      <w:r w:rsidR="00FE5607" w:rsidRPr="00292A38">
        <w:rPr>
          <w:rFonts w:ascii="Arial" w:hAnsi="Arial" w:cs="Arial"/>
          <w:lang w:val="en-SG"/>
        </w:rPr>
        <w:t>a</w:t>
      </w:r>
      <w:r w:rsidR="00906999" w:rsidRPr="00292A38">
        <w:rPr>
          <w:rFonts w:ascii="Arial" w:hAnsi="Arial" w:cs="Arial"/>
          <w:lang w:val="en-SG"/>
        </w:rPr>
        <w:t>bkan</w:t>
      </w:r>
      <w:proofErr w:type="spellEnd"/>
      <w:r w:rsidR="00906999" w:rsidRPr="00292A38">
        <w:rPr>
          <w:rFonts w:ascii="Arial" w:hAnsi="Arial" w:cs="Arial"/>
          <w:lang w:val="en-SG"/>
        </w:rPr>
        <w:t xml:space="preserve"> </w:t>
      </w:r>
      <w:proofErr w:type="spellStart"/>
      <w:r w:rsidR="00906999" w:rsidRPr="00292A38">
        <w:rPr>
          <w:rFonts w:ascii="Arial" w:hAnsi="Arial" w:cs="Arial"/>
          <w:lang w:val="en-SG"/>
        </w:rPr>
        <w:t>dari</w:t>
      </w:r>
      <w:proofErr w:type="spellEnd"/>
      <w:r w:rsidR="00906999" w:rsidRPr="00292A38">
        <w:rPr>
          <w:rFonts w:ascii="Arial" w:hAnsi="Arial" w:cs="Arial"/>
          <w:lang w:val="en-SG"/>
        </w:rPr>
        <w:t xml:space="preserve"> </w:t>
      </w:r>
      <w:proofErr w:type="spellStart"/>
      <w:r w:rsidR="00906999" w:rsidRPr="00292A38">
        <w:rPr>
          <w:rFonts w:ascii="Arial" w:hAnsi="Arial" w:cs="Arial"/>
          <w:lang w:val="en-SG"/>
        </w:rPr>
        <w:t>segi</w:t>
      </w:r>
      <w:proofErr w:type="spellEnd"/>
      <w:r w:rsidR="00906999" w:rsidRPr="00292A38">
        <w:rPr>
          <w:rFonts w:ascii="Arial" w:hAnsi="Arial" w:cs="Arial"/>
          <w:lang w:val="en-SG"/>
        </w:rPr>
        <w:t xml:space="preserve"> </w:t>
      </w:r>
      <w:proofErr w:type="spellStart"/>
      <w:r w:rsidR="00906999" w:rsidRPr="00292A38">
        <w:rPr>
          <w:rFonts w:ascii="Arial" w:hAnsi="Arial" w:cs="Arial"/>
          <w:lang w:val="en-SG"/>
        </w:rPr>
        <w:t>mutu</w:t>
      </w:r>
      <w:proofErr w:type="spellEnd"/>
      <w:r w:rsidR="00906999" w:rsidRPr="00292A38">
        <w:rPr>
          <w:rFonts w:ascii="Arial" w:hAnsi="Arial" w:cs="Arial"/>
          <w:lang w:val="en-SG"/>
        </w:rPr>
        <w:t xml:space="preserve"> </w:t>
      </w:r>
      <w:proofErr w:type="spellStart"/>
      <w:r w:rsidR="00906999" w:rsidRPr="00292A38">
        <w:rPr>
          <w:rFonts w:ascii="Arial" w:hAnsi="Arial" w:cs="Arial"/>
          <w:lang w:val="en-SG"/>
        </w:rPr>
        <w:t>dan</w:t>
      </w:r>
      <w:proofErr w:type="spellEnd"/>
      <w:r w:rsidR="00906999" w:rsidRPr="00292A38">
        <w:rPr>
          <w:rFonts w:ascii="Arial" w:hAnsi="Arial" w:cs="Arial"/>
          <w:lang w:val="en-SG"/>
        </w:rPr>
        <w:t xml:space="preserve"> </w:t>
      </w:r>
      <w:proofErr w:type="spellStart"/>
      <w:r w:rsidR="00906999" w:rsidRPr="00292A38">
        <w:rPr>
          <w:rFonts w:ascii="Arial" w:hAnsi="Arial" w:cs="Arial"/>
          <w:lang w:val="en-SG"/>
        </w:rPr>
        <w:t>hasilnya</w:t>
      </w:r>
      <w:proofErr w:type="spellEnd"/>
      <w:r w:rsidR="00906999" w:rsidRPr="00292A38">
        <w:rPr>
          <w:rFonts w:ascii="Arial" w:hAnsi="Arial" w:cs="Arial"/>
          <w:lang w:val="en-SG"/>
        </w:rPr>
        <w:t xml:space="preserve">. Data yang </w:t>
      </w:r>
      <w:proofErr w:type="spellStart"/>
      <w:r w:rsidR="00906999" w:rsidRPr="00292A38">
        <w:rPr>
          <w:rFonts w:ascii="Arial" w:hAnsi="Arial" w:cs="Arial"/>
          <w:lang w:val="en-SG"/>
        </w:rPr>
        <w:t>disampaikan</w:t>
      </w:r>
      <w:proofErr w:type="spellEnd"/>
      <w:r w:rsidR="00906999" w:rsidRPr="00292A38">
        <w:rPr>
          <w:rFonts w:ascii="Arial" w:hAnsi="Arial" w:cs="Arial"/>
          <w:lang w:val="en-SG"/>
        </w:rPr>
        <w:t xml:space="preserve"> </w:t>
      </w:r>
      <w:proofErr w:type="spellStart"/>
      <w:r w:rsidR="00906999" w:rsidRPr="00292A38">
        <w:rPr>
          <w:rFonts w:ascii="Arial" w:hAnsi="Arial" w:cs="Arial"/>
          <w:lang w:val="en-SG"/>
        </w:rPr>
        <w:t>telah</w:t>
      </w:r>
      <w:proofErr w:type="spellEnd"/>
      <w:r w:rsidR="00906999" w:rsidRPr="00292A38">
        <w:rPr>
          <w:rFonts w:ascii="Arial" w:hAnsi="Arial" w:cs="Arial"/>
          <w:lang w:val="en-SG"/>
        </w:rPr>
        <w:t xml:space="preserve"> </w:t>
      </w:r>
      <w:proofErr w:type="spellStart"/>
      <w:r w:rsidR="00906999" w:rsidRPr="00292A38">
        <w:rPr>
          <w:rFonts w:ascii="Arial" w:hAnsi="Arial" w:cs="Arial"/>
          <w:lang w:val="en-SG"/>
        </w:rPr>
        <w:t>melalui</w:t>
      </w:r>
      <w:proofErr w:type="spellEnd"/>
      <w:r w:rsidR="00906999" w:rsidRPr="00292A38">
        <w:rPr>
          <w:rFonts w:ascii="Arial" w:hAnsi="Arial" w:cs="Arial"/>
          <w:lang w:val="en-SG"/>
        </w:rPr>
        <w:t xml:space="preserve"> </w:t>
      </w:r>
      <w:proofErr w:type="spellStart"/>
      <w:r w:rsidR="00906999" w:rsidRPr="00292A38">
        <w:rPr>
          <w:rFonts w:ascii="Arial" w:hAnsi="Arial" w:cs="Arial"/>
          <w:lang w:val="en-SG"/>
        </w:rPr>
        <w:t>evaluasi</w:t>
      </w:r>
      <w:proofErr w:type="spellEnd"/>
      <w:r w:rsidR="00906999" w:rsidRPr="00292A38">
        <w:rPr>
          <w:rFonts w:ascii="Arial" w:hAnsi="Arial" w:cs="Arial"/>
          <w:lang w:val="en-SG"/>
        </w:rPr>
        <w:t xml:space="preserve"> </w:t>
      </w:r>
      <w:proofErr w:type="spellStart"/>
      <w:r w:rsidR="00906999" w:rsidRPr="00292A38">
        <w:rPr>
          <w:rFonts w:ascii="Arial" w:hAnsi="Arial" w:cs="Arial"/>
          <w:lang w:val="en-SG"/>
        </w:rPr>
        <w:t>dari</w:t>
      </w:r>
      <w:proofErr w:type="spellEnd"/>
      <w:r w:rsidR="00906999" w:rsidRPr="00292A38">
        <w:rPr>
          <w:rFonts w:ascii="Arial" w:hAnsi="Arial" w:cs="Arial"/>
          <w:lang w:val="en-SG"/>
        </w:rPr>
        <w:t xml:space="preserve"> </w:t>
      </w:r>
      <w:proofErr w:type="spellStart"/>
      <w:r w:rsidR="00906999" w:rsidRPr="00292A38">
        <w:rPr>
          <w:rFonts w:ascii="Arial" w:hAnsi="Arial" w:cs="Arial"/>
          <w:lang w:val="en-SG"/>
        </w:rPr>
        <w:t>segi</w:t>
      </w:r>
      <w:proofErr w:type="spellEnd"/>
      <w:r w:rsidR="00906999" w:rsidRPr="00292A38">
        <w:rPr>
          <w:rFonts w:ascii="Arial" w:hAnsi="Arial" w:cs="Arial"/>
          <w:lang w:val="en-SG"/>
        </w:rPr>
        <w:t xml:space="preserve"> </w:t>
      </w:r>
      <w:proofErr w:type="spellStart"/>
      <w:r w:rsidR="00906999" w:rsidRPr="00292A38">
        <w:rPr>
          <w:rFonts w:ascii="Arial" w:hAnsi="Arial" w:cs="Arial"/>
          <w:lang w:val="en-SG"/>
        </w:rPr>
        <w:t>validitas</w:t>
      </w:r>
      <w:proofErr w:type="spellEnd"/>
      <w:r w:rsidR="00906999" w:rsidRPr="00292A38">
        <w:rPr>
          <w:rFonts w:ascii="Arial" w:hAnsi="Arial" w:cs="Arial"/>
          <w:lang w:val="en-SG"/>
        </w:rPr>
        <w:t>.</w:t>
      </w:r>
    </w:p>
    <w:p w:rsidR="00906999" w:rsidRPr="00292A38" w:rsidRDefault="00906999" w:rsidP="00380A38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Publikasi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eksternal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dilakukan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beberapa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langkah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sebagai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berikut</w:t>
      </w:r>
      <w:proofErr w:type="spellEnd"/>
      <w:r w:rsidRPr="00292A38">
        <w:rPr>
          <w:rFonts w:ascii="Arial" w:hAnsi="Arial" w:cs="Arial"/>
          <w:lang w:val="en-SG"/>
        </w:rPr>
        <w:t xml:space="preserve"> :</w:t>
      </w:r>
    </w:p>
    <w:p w:rsidR="006B7F01" w:rsidRPr="00292A38" w:rsidRDefault="00FF2395" w:rsidP="006B7F01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Komite</w:t>
      </w:r>
      <w:proofErr w:type="spellEnd"/>
      <w:r w:rsidRPr="00292A38">
        <w:rPr>
          <w:rFonts w:ascii="Arial" w:hAnsi="Arial" w:cs="Arial"/>
          <w:lang w:val="en-SG"/>
        </w:rPr>
        <w:t xml:space="preserve"> PMKP </w:t>
      </w:r>
      <w:proofErr w:type="spellStart"/>
      <w:r w:rsidRPr="00292A38">
        <w:rPr>
          <w:rFonts w:ascii="Arial" w:hAnsi="Arial" w:cs="Arial"/>
          <w:lang w:val="en-SG"/>
        </w:rPr>
        <w:t>menyiapkan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mutu</w:t>
      </w:r>
      <w:proofErr w:type="spellEnd"/>
      <w:r w:rsidRPr="00292A38">
        <w:rPr>
          <w:rFonts w:ascii="Arial" w:hAnsi="Arial" w:cs="Arial"/>
          <w:lang w:val="en-SG"/>
        </w:rPr>
        <w:t xml:space="preserve"> PMKP yang </w:t>
      </w:r>
      <w:proofErr w:type="spellStart"/>
      <w:r w:rsidRPr="00292A38">
        <w:rPr>
          <w:rFonts w:ascii="Arial" w:hAnsi="Arial" w:cs="Arial"/>
          <w:lang w:val="en-SG"/>
        </w:rPr>
        <w:t>akan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dipublikasikan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berupa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grafik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tren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pencapaian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selama</w:t>
      </w:r>
      <w:proofErr w:type="spellEnd"/>
      <w:r w:rsidRPr="00292A38">
        <w:rPr>
          <w:rFonts w:ascii="Arial" w:hAnsi="Arial" w:cs="Arial"/>
          <w:lang w:val="en-SG"/>
        </w:rPr>
        <w:t xml:space="preserve"> 3 </w:t>
      </w:r>
      <w:proofErr w:type="spellStart"/>
      <w:r w:rsidRPr="00292A38">
        <w:rPr>
          <w:rFonts w:ascii="Arial" w:hAnsi="Arial" w:cs="Arial"/>
          <w:lang w:val="en-SG"/>
        </w:rPr>
        <w:t>bulan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sesuai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terpilih</w:t>
      </w:r>
      <w:proofErr w:type="spellEnd"/>
      <w:r w:rsidRPr="00292A38">
        <w:rPr>
          <w:rFonts w:ascii="Arial" w:hAnsi="Arial" w:cs="Arial"/>
          <w:lang w:val="en-SG"/>
        </w:rPr>
        <w:t xml:space="preserve"> yang </w:t>
      </w:r>
      <w:proofErr w:type="spellStart"/>
      <w:r w:rsidRPr="00292A38">
        <w:rPr>
          <w:rFonts w:ascii="Arial" w:hAnsi="Arial" w:cs="Arial"/>
          <w:lang w:val="en-SG"/>
        </w:rPr>
        <w:t>layak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dipublikasikan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FF2395" w:rsidRPr="00292A38" w:rsidRDefault="00FE5607" w:rsidP="00906999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Komite</w:t>
      </w:r>
      <w:proofErr w:type="spellEnd"/>
      <w:r w:rsidRPr="00292A38">
        <w:rPr>
          <w:rFonts w:ascii="Arial" w:hAnsi="Arial" w:cs="Arial"/>
          <w:lang w:val="en-SG"/>
        </w:rPr>
        <w:t xml:space="preserve"> PMKP </w:t>
      </w:r>
      <w:proofErr w:type="spellStart"/>
      <w:r w:rsidRPr="00292A38">
        <w:rPr>
          <w:rFonts w:ascii="Arial" w:hAnsi="Arial" w:cs="Arial"/>
          <w:lang w:val="en-SG"/>
        </w:rPr>
        <w:t>melaporkan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mutu</w:t>
      </w:r>
      <w:proofErr w:type="spellEnd"/>
      <w:r w:rsidRPr="00292A38">
        <w:rPr>
          <w:rFonts w:ascii="Arial" w:hAnsi="Arial" w:cs="Arial"/>
          <w:lang w:val="en-SG"/>
        </w:rPr>
        <w:t xml:space="preserve"> PMKP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meminta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persetujuan</w:t>
      </w:r>
      <w:proofErr w:type="spellEnd"/>
      <w:r w:rsidRPr="00292A38">
        <w:rPr>
          <w:rFonts w:ascii="Arial" w:hAnsi="Arial" w:cs="Arial"/>
          <w:lang w:val="en-SG"/>
        </w:rPr>
        <w:t xml:space="preserve"> data yang </w:t>
      </w:r>
      <w:proofErr w:type="spellStart"/>
      <w:r w:rsidRPr="00292A38">
        <w:rPr>
          <w:rFonts w:ascii="Arial" w:hAnsi="Arial" w:cs="Arial"/>
          <w:lang w:val="en-SG"/>
        </w:rPr>
        <w:t>akan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dipublikasikan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direktur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FE5607" w:rsidRPr="00292A38" w:rsidRDefault="00FE5607" w:rsidP="00906999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Komite</w:t>
      </w:r>
      <w:proofErr w:type="spellEnd"/>
      <w:r w:rsidRPr="00292A38">
        <w:rPr>
          <w:rFonts w:ascii="Arial" w:hAnsi="Arial" w:cs="Arial"/>
          <w:lang w:val="en-SG"/>
        </w:rPr>
        <w:t xml:space="preserve"> PMKP </w:t>
      </w:r>
      <w:proofErr w:type="spellStart"/>
      <w:r w:rsidRPr="00292A38">
        <w:rPr>
          <w:rFonts w:ascii="Arial" w:hAnsi="Arial" w:cs="Arial"/>
          <w:lang w:val="en-SG"/>
        </w:rPr>
        <w:t>menyampaikan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surat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permohonan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publikasi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sesuai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persetujuan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direktur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dilengkapi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mutu</w:t>
      </w:r>
      <w:proofErr w:type="spellEnd"/>
      <w:r w:rsidRPr="00292A38">
        <w:rPr>
          <w:rFonts w:ascii="Arial" w:hAnsi="Arial" w:cs="Arial"/>
          <w:lang w:val="en-SG"/>
        </w:rPr>
        <w:t xml:space="preserve"> PMKP yang </w:t>
      </w:r>
      <w:proofErr w:type="spellStart"/>
      <w:r w:rsidRPr="00292A38">
        <w:rPr>
          <w:rFonts w:ascii="Arial" w:hAnsi="Arial" w:cs="Arial"/>
          <w:lang w:val="en-SG"/>
        </w:rPr>
        <w:t>akan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dipublikasiak</w:t>
      </w:r>
      <w:r w:rsidR="006B7F01" w:rsidRPr="00292A38">
        <w:rPr>
          <w:rFonts w:ascii="Arial" w:hAnsi="Arial" w:cs="Arial"/>
          <w:lang w:val="en-SG"/>
        </w:rPr>
        <w:t>a</w:t>
      </w:r>
      <w:r w:rsidRPr="00292A38">
        <w:rPr>
          <w:rFonts w:ascii="Arial" w:hAnsi="Arial" w:cs="Arial"/>
          <w:lang w:val="en-SG"/>
        </w:rPr>
        <w:t>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kepada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Bagian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Humas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5160C3" w:rsidRPr="00292A38" w:rsidRDefault="005160C3" w:rsidP="00906999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Komite</w:t>
      </w:r>
      <w:proofErr w:type="spellEnd"/>
      <w:r w:rsidRPr="00292A38">
        <w:rPr>
          <w:rFonts w:ascii="Arial" w:hAnsi="Arial" w:cs="Arial"/>
          <w:lang w:val="en-SG"/>
        </w:rPr>
        <w:t xml:space="preserve"> PMKP </w:t>
      </w:r>
      <w:proofErr w:type="spellStart"/>
      <w:r w:rsidRPr="00292A38">
        <w:rPr>
          <w:rFonts w:ascii="Arial" w:hAnsi="Arial" w:cs="Arial"/>
          <w:lang w:val="en-SG"/>
        </w:rPr>
        <w:t>meneruskan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dalam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bentuk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tembusan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mutu</w:t>
      </w:r>
      <w:proofErr w:type="spellEnd"/>
      <w:r w:rsidRPr="00292A38">
        <w:rPr>
          <w:rFonts w:ascii="Arial" w:hAnsi="Arial" w:cs="Arial"/>
          <w:lang w:val="en-SG"/>
        </w:rPr>
        <w:t xml:space="preserve"> PMKP yang </w:t>
      </w:r>
      <w:proofErr w:type="spellStart"/>
      <w:r w:rsidRPr="00292A38">
        <w:rPr>
          <w:rFonts w:ascii="Arial" w:hAnsi="Arial" w:cs="Arial"/>
          <w:lang w:val="en-SG"/>
        </w:rPr>
        <w:t>akan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dipublikasikan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sepengetahuan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Bagian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Humas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Bagian</w:t>
      </w:r>
      <w:proofErr w:type="spellEnd"/>
      <w:r w:rsidRPr="00292A38">
        <w:rPr>
          <w:rFonts w:ascii="Arial" w:hAnsi="Arial" w:cs="Arial"/>
          <w:lang w:val="en-SG"/>
        </w:rPr>
        <w:t xml:space="preserve"> SIMRS </w:t>
      </w:r>
      <w:proofErr w:type="spellStart"/>
      <w:r w:rsidRPr="00292A38">
        <w:rPr>
          <w:rFonts w:ascii="Arial" w:hAnsi="Arial" w:cs="Arial"/>
          <w:lang w:val="en-SG"/>
        </w:rPr>
        <w:t>untuk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dapat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diunggah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</w:t>
      </w:r>
      <w:proofErr w:type="spellEnd"/>
      <w:r w:rsidRPr="00292A38">
        <w:rPr>
          <w:rFonts w:ascii="Arial" w:hAnsi="Arial" w:cs="Arial"/>
          <w:lang w:val="en-SG"/>
        </w:rPr>
        <w:t xml:space="preserve"> website </w:t>
      </w:r>
      <w:proofErr w:type="spellStart"/>
      <w:r w:rsidRPr="00292A38">
        <w:rPr>
          <w:rFonts w:ascii="Arial" w:hAnsi="Arial" w:cs="Arial"/>
          <w:lang w:val="en-SG"/>
        </w:rPr>
        <w:t>resmi</w:t>
      </w:r>
      <w:proofErr w:type="spellEnd"/>
      <w:r w:rsidRPr="00292A38">
        <w:rPr>
          <w:rFonts w:ascii="Arial" w:hAnsi="Arial" w:cs="Arial"/>
          <w:lang w:val="en-SG"/>
        </w:rPr>
        <w:t xml:space="preserve"> RSUD dr. </w:t>
      </w:r>
      <w:proofErr w:type="spellStart"/>
      <w:r w:rsidRPr="00292A38">
        <w:rPr>
          <w:rFonts w:ascii="Arial" w:hAnsi="Arial" w:cs="Arial"/>
          <w:lang w:val="en-SG"/>
        </w:rPr>
        <w:t>Murjani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Sampit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5160C3" w:rsidRPr="00292A38" w:rsidRDefault="005160C3" w:rsidP="00906999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Bagian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r w:rsidR="00F65365" w:rsidRPr="00292A38">
        <w:rPr>
          <w:rFonts w:ascii="Arial" w:hAnsi="Arial" w:cs="Arial"/>
          <w:lang w:val="en-SG"/>
        </w:rPr>
        <w:t xml:space="preserve">SIMRS </w:t>
      </w:r>
      <w:proofErr w:type="spellStart"/>
      <w:r w:rsidR="00F65365" w:rsidRPr="00292A38">
        <w:rPr>
          <w:rFonts w:ascii="Arial" w:hAnsi="Arial" w:cs="Arial"/>
          <w:lang w:val="en-SG"/>
        </w:rPr>
        <w:t>menggugah</w:t>
      </w:r>
      <w:proofErr w:type="spellEnd"/>
      <w:r w:rsidR="00F65365" w:rsidRPr="00292A38">
        <w:rPr>
          <w:rFonts w:ascii="Arial" w:hAnsi="Arial" w:cs="Arial"/>
          <w:lang w:val="en-SG"/>
        </w:rPr>
        <w:t xml:space="preserve"> data </w:t>
      </w:r>
      <w:proofErr w:type="spellStart"/>
      <w:r w:rsidR="00F65365" w:rsidRPr="00292A38">
        <w:rPr>
          <w:rFonts w:ascii="Arial" w:hAnsi="Arial" w:cs="Arial"/>
          <w:lang w:val="en-SG"/>
        </w:rPr>
        <w:t>mutu</w:t>
      </w:r>
      <w:proofErr w:type="spellEnd"/>
      <w:r w:rsidR="00F65365" w:rsidRPr="00292A38">
        <w:rPr>
          <w:rFonts w:ascii="Arial" w:hAnsi="Arial" w:cs="Arial"/>
          <w:lang w:val="en-SG"/>
        </w:rPr>
        <w:t xml:space="preserve"> PMKP </w:t>
      </w:r>
      <w:proofErr w:type="spellStart"/>
      <w:r w:rsidR="00F65365" w:rsidRPr="00292A38">
        <w:rPr>
          <w:rFonts w:ascii="Arial" w:hAnsi="Arial" w:cs="Arial"/>
          <w:lang w:val="en-SG"/>
        </w:rPr>
        <w:t>ke</w:t>
      </w:r>
      <w:proofErr w:type="spellEnd"/>
      <w:r w:rsidR="00F65365" w:rsidRPr="00292A38">
        <w:rPr>
          <w:rFonts w:ascii="Arial" w:hAnsi="Arial" w:cs="Arial"/>
          <w:lang w:val="en-SG"/>
        </w:rPr>
        <w:t xml:space="preserve"> website </w:t>
      </w:r>
      <w:proofErr w:type="spellStart"/>
      <w:r w:rsidR="00F65365" w:rsidRPr="00292A38">
        <w:rPr>
          <w:rFonts w:ascii="Arial" w:hAnsi="Arial" w:cs="Arial"/>
          <w:lang w:val="en-SG"/>
        </w:rPr>
        <w:t>resmi</w:t>
      </w:r>
      <w:proofErr w:type="spellEnd"/>
      <w:r w:rsidR="00F65365" w:rsidRPr="00292A38">
        <w:rPr>
          <w:rFonts w:ascii="Arial" w:hAnsi="Arial" w:cs="Arial"/>
          <w:lang w:val="en-SG"/>
        </w:rPr>
        <w:t xml:space="preserve"> RSUD dr. </w:t>
      </w:r>
      <w:proofErr w:type="spellStart"/>
      <w:r w:rsidR="00F65365" w:rsidRPr="00292A38">
        <w:rPr>
          <w:rFonts w:ascii="Arial" w:hAnsi="Arial" w:cs="Arial"/>
          <w:lang w:val="en-SG"/>
        </w:rPr>
        <w:t>Murjani</w:t>
      </w:r>
      <w:proofErr w:type="spellEnd"/>
      <w:r w:rsidR="00F65365" w:rsidRPr="00292A38">
        <w:rPr>
          <w:rFonts w:ascii="Arial" w:hAnsi="Arial" w:cs="Arial"/>
          <w:lang w:val="en-SG"/>
        </w:rPr>
        <w:t xml:space="preserve"> </w:t>
      </w:r>
      <w:proofErr w:type="spellStart"/>
      <w:r w:rsidR="00F65365" w:rsidRPr="00292A38">
        <w:rPr>
          <w:rFonts w:ascii="Arial" w:hAnsi="Arial" w:cs="Arial"/>
          <w:lang w:val="en-SG"/>
        </w:rPr>
        <w:t>Sampit</w:t>
      </w:r>
      <w:proofErr w:type="spellEnd"/>
    </w:p>
    <w:p w:rsidR="00906999" w:rsidRPr="00292A38" w:rsidRDefault="00906999" w:rsidP="00380A38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Publikasi</w:t>
      </w:r>
      <w:proofErr w:type="spellEnd"/>
      <w:r w:rsidRPr="00292A38">
        <w:rPr>
          <w:rFonts w:ascii="Arial" w:hAnsi="Arial" w:cs="Arial"/>
          <w:lang w:val="en-SG"/>
        </w:rPr>
        <w:t xml:space="preserve"> data internal </w:t>
      </w:r>
      <w:proofErr w:type="spellStart"/>
      <w:r w:rsidRPr="00292A38">
        <w:rPr>
          <w:rFonts w:ascii="Arial" w:hAnsi="Arial" w:cs="Arial"/>
          <w:lang w:val="en-SG"/>
        </w:rPr>
        <w:t>dilakukan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beberapa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langkah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sebagai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berikut</w:t>
      </w:r>
      <w:proofErr w:type="spellEnd"/>
      <w:r w:rsidRPr="00292A38">
        <w:rPr>
          <w:rFonts w:ascii="Arial" w:hAnsi="Arial" w:cs="Arial"/>
          <w:lang w:val="en-SG"/>
        </w:rPr>
        <w:t xml:space="preserve"> :</w:t>
      </w:r>
    </w:p>
    <w:p w:rsidR="00F65365" w:rsidRPr="00292A38" w:rsidRDefault="002773E2" w:rsidP="00F65365">
      <w:pPr>
        <w:pStyle w:val="NoSpacing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Komite</w:t>
      </w:r>
      <w:proofErr w:type="spellEnd"/>
      <w:r w:rsidRPr="00292A38">
        <w:rPr>
          <w:rFonts w:ascii="Arial" w:hAnsi="Arial" w:cs="Arial"/>
          <w:lang w:val="en-SG"/>
        </w:rPr>
        <w:t xml:space="preserve"> PMKP </w:t>
      </w:r>
      <w:proofErr w:type="spellStart"/>
      <w:r w:rsidRPr="00292A38">
        <w:rPr>
          <w:rFonts w:ascii="Arial" w:hAnsi="Arial" w:cs="Arial"/>
          <w:lang w:val="en-SG"/>
        </w:rPr>
        <w:t>memfasilitasi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Rapat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Triwulan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pencapaian</w:t>
      </w:r>
      <w:proofErr w:type="spellEnd"/>
      <w:r w:rsidRPr="00292A38">
        <w:rPr>
          <w:rFonts w:ascii="Arial" w:hAnsi="Arial" w:cs="Arial"/>
          <w:lang w:val="en-SG"/>
        </w:rPr>
        <w:t xml:space="preserve"> program PMKP.</w:t>
      </w:r>
    </w:p>
    <w:p w:rsidR="002773E2" w:rsidRPr="00292A38" w:rsidRDefault="002773E2" w:rsidP="00F65365">
      <w:pPr>
        <w:pStyle w:val="NoSpacing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Komite</w:t>
      </w:r>
      <w:proofErr w:type="spellEnd"/>
      <w:r w:rsidRPr="00292A38">
        <w:rPr>
          <w:rFonts w:ascii="Arial" w:hAnsi="Arial" w:cs="Arial"/>
          <w:lang w:val="en-SG"/>
        </w:rPr>
        <w:t xml:space="preserve"> PMKP </w:t>
      </w:r>
      <w:proofErr w:type="spellStart"/>
      <w:r w:rsidRPr="00292A38">
        <w:rPr>
          <w:rFonts w:ascii="Arial" w:hAnsi="Arial" w:cs="Arial"/>
          <w:lang w:val="en-SG"/>
        </w:rPr>
        <w:t>membuat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mengedarkan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notulen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rapat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triwulan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pencapaian</w:t>
      </w:r>
      <w:proofErr w:type="spellEnd"/>
      <w:r w:rsidRPr="00292A38">
        <w:rPr>
          <w:rFonts w:ascii="Arial" w:hAnsi="Arial" w:cs="Arial"/>
          <w:lang w:val="en-SG"/>
        </w:rPr>
        <w:t xml:space="preserve"> program PMKP </w:t>
      </w:r>
      <w:proofErr w:type="spellStart"/>
      <w:r w:rsidRPr="00292A38">
        <w:rPr>
          <w:rFonts w:ascii="Arial" w:hAnsi="Arial" w:cs="Arial"/>
          <w:lang w:val="en-SG"/>
        </w:rPr>
        <w:t>ke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Bidang</w:t>
      </w:r>
      <w:proofErr w:type="spellEnd"/>
      <w:r w:rsidRPr="00292A38">
        <w:rPr>
          <w:rFonts w:ascii="Arial" w:hAnsi="Arial" w:cs="Arial"/>
          <w:lang w:val="en-SG"/>
        </w:rPr>
        <w:t>/</w:t>
      </w:r>
      <w:proofErr w:type="spellStart"/>
      <w:r w:rsidRPr="00292A38">
        <w:rPr>
          <w:rFonts w:ascii="Arial" w:hAnsi="Arial" w:cs="Arial"/>
          <w:lang w:val="en-SG"/>
        </w:rPr>
        <w:t>Bagian</w:t>
      </w:r>
      <w:proofErr w:type="spellEnd"/>
      <w:r w:rsidRPr="00292A38">
        <w:rPr>
          <w:rFonts w:ascii="Arial" w:hAnsi="Arial" w:cs="Arial"/>
          <w:lang w:val="en-SG"/>
        </w:rPr>
        <w:t>/</w:t>
      </w:r>
      <w:proofErr w:type="spellStart"/>
      <w:r w:rsidRPr="00292A38">
        <w:rPr>
          <w:rFonts w:ascii="Arial" w:hAnsi="Arial" w:cs="Arial"/>
          <w:lang w:val="en-SG"/>
        </w:rPr>
        <w:t>Instalasi</w:t>
      </w:r>
      <w:proofErr w:type="spellEnd"/>
      <w:r w:rsidRPr="00292A38">
        <w:rPr>
          <w:rFonts w:ascii="Arial" w:hAnsi="Arial" w:cs="Arial"/>
          <w:lang w:val="en-SG"/>
        </w:rPr>
        <w:t xml:space="preserve">/Unit </w:t>
      </w:r>
      <w:proofErr w:type="spellStart"/>
      <w:r w:rsidRPr="00292A38">
        <w:rPr>
          <w:rFonts w:ascii="Arial" w:hAnsi="Arial" w:cs="Arial"/>
          <w:lang w:val="en-SG"/>
        </w:rPr>
        <w:t>Kerja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terkait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2773E2" w:rsidRPr="00292A38" w:rsidRDefault="002773E2" w:rsidP="00636174">
      <w:pPr>
        <w:pStyle w:val="NoSpacing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Komite</w:t>
      </w:r>
      <w:proofErr w:type="spellEnd"/>
      <w:r w:rsidRPr="00292A38">
        <w:rPr>
          <w:rFonts w:ascii="Arial" w:hAnsi="Arial" w:cs="Arial"/>
          <w:lang w:val="en-SG"/>
        </w:rPr>
        <w:t xml:space="preserve"> PMKP </w:t>
      </w:r>
      <w:proofErr w:type="spellStart"/>
      <w:r w:rsidRPr="00292A38">
        <w:rPr>
          <w:rFonts w:ascii="Arial" w:hAnsi="Arial" w:cs="Arial"/>
          <w:lang w:val="en-SG"/>
        </w:rPr>
        <w:t>mengedarkan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rekapan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hasil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pencapaian</w:t>
      </w:r>
      <w:proofErr w:type="spellEnd"/>
      <w:r w:rsidRPr="00292A38">
        <w:rPr>
          <w:rFonts w:ascii="Arial" w:hAnsi="Arial" w:cs="Arial"/>
          <w:lang w:val="en-SG"/>
        </w:rPr>
        <w:t xml:space="preserve"> program PMKP </w:t>
      </w:r>
      <w:proofErr w:type="spellStart"/>
      <w:r w:rsidRPr="00292A38">
        <w:rPr>
          <w:rFonts w:ascii="Arial" w:hAnsi="Arial" w:cs="Arial"/>
          <w:lang w:val="en-SG"/>
        </w:rPr>
        <w:t>ke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Bidang</w:t>
      </w:r>
      <w:proofErr w:type="spellEnd"/>
      <w:r w:rsidRPr="00292A38">
        <w:rPr>
          <w:rFonts w:ascii="Arial" w:hAnsi="Arial" w:cs="Arial"/>
          <w:lang w:val="en-SG"/>
        </w:rPr>
        <w:t>/</w:t>
      </w:r>
      <w:proofErr w:type="spellStart"/>
      <w:r w:rsidRPr="00292A38">
        <w:rPr>
          <w:rFonts w:ascii="Arial" w:hAnsi="Arial" w:cs="Arial"/>
          <w:lang w:val="en-SG"/>
        </w:rPr>
        <w:t>Bagian</w:t>
      </w:r>
      <w:proofErr w:type="spellEnd"/>
      <w:r w:rsidRPr="00292A38">
        <w:rPr>
          <w:rFonts w:ascii="Arial" w:hAnsi="Arial" w:cs="Arial"/>
          <w:lang w:val="en-SG"/>
        </w:rPr>
        <w:t>/</w:t>
      </w:r>
      <w:proofErr w:type="spellStart"/>
      <w:r w:rsidRPr="00292A38">
        <w:rPr>
          <w:rFonts w:ascii="Arial" w:hAnsi="Arial" w:cs="Arial"/>
          <w:lang w:val="en-SG"/>
        </w:rPr>
        <w:t>Instalasi</w:t>
      </w:r>
      <w:proofErr w:type="spellEnd"/>
      <w:r w:rsidRPr="00292A38">
        <w:rPr>
          <w:rFonts w:ascii="Arial" w:hAnsi="Arial" w:cs="Arial"/>
          <w:lang w:val="en-SG"/>
        </w:rPr>
        <w:t xml:space="preserve">/Unit </w:t>
      </w:r>
      <w:proofErr w:type="spellStart"/>
      <w:r w:rsidRPr="00292A38">
        <w:rPr>
          <w:rFonts w:ascii="Arial" w:hAnsi="Arial" w:cs="Arial"/>
          <w:lang w:val="en-SG"/>
        </w:rPr>
        <w:t>Kerja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terkait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F65365" w:rsidRPr="00292A38" w:rsidRDefault="00F65365" w:rsidP="00380A38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Publikasi</w:t>
      </w:r>
      <w:proofErr w:type="spellEnd"/>
      <w:r w:rsidRPr="00292A38">
        <w:rPr>
          <w:rFonts w:ascii="Arial" w:hAnsi="Arial" w:cs="Arial"/>
          <w:lang w:val="en-SG"/>
        </w:rPr>
        <w:t xml:space="preserve"> data internal di </w:t>
      </w:r>
      <w:proofErr w:type="spellStart"/>
      <w:r w:rsidRPr="00292A38">
        <w:rPr>
          <w:rFonts w:ascii="Arial" w:hAnsi="Arial" w:cs="Arial"/>
          <w:lang w:val="en-SG"/>
        </w:rPr>
        <w:t>tingkat</w:t>
      </w:r>
      <w:proofErr w:type="spellEnd"/>
      <w:r w:rsidRPr="00292A38">
        <w:rPr>
          <w:rFonts w:ascii="Arial" w:hAnsi="Arial" w:cs="Arial"/>
          <w:lang w:val="en-SG"/>
        </w:rPr>
        <w:t xml:space="preserve"> unit </w:t>
      </w:r>
      <w:proofErr w:type="spellStart"/>
      <w:r w:rsidRPr="00292A38">
        <w:rPr>
          <w:rFonts w:ascii="Arial" w:hAnsi="Arial" w:cs="Arial"/>
          <w:lang w:val="en-SG"/>
        </w:rPr>
        <w:t>kerja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dilakukan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publikasi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melalui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papan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informasi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sesuai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kelayakan</w:t>
      </w:r>
      <w:proofErr w:type="spellEnd"/>
      <w:r w:rsidRPr="00292A38">
        <w:rPr>
          <w:rFonts w:ascii="Arial" w:hAnsi="Arial" w:cs="Arial"/>
          <w:lang w:val="en-SG"/>
        </w:rPr>
        <w:t xml:space="preserve"> data yang </w:t>
      </w:r>
      <w:proofErr w:type="spellStart"/>
      <w:r w:rsidRPr="00292A38">
        <w:rPr>
          <w:rFonts w:ascii="Arial" w:hAnsi="Arial" w:cs="Arial"/>
          <w:lang w:val="en-SG"/>
        </w:rPr>
        <w:t>boleh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dipublikasikan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636174" w:rsidRPr="00292A38" w:rsidRDefault="00636174" w:rsidP="00380A38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lastRenderedPageBreak/>
        <w:t>Direktur</w:t>
      </w:r>
      <w:proofErr w:type="spellEnd"/>
      <w:r w:rsidRPr="00292A38">
        <w:rPr>
          <w:rFonts w:ascii="Arial" w:hAnsi="Arial" w:cs="Arial"/>
          <w:lang w:val="en-SG"/>
        </w:rPr>
        <w:t xml:space="preserve"> RSUD dr. </w:t>
      </w:r>
      <w:proofErr w:type="spellStart"/>
      <w:r w:rsidRPr="00292A38">
        <w:rPr>
          <w:rFonts w:ascii="Arial" w:hAnsi="Arial" w:cs="Arial"/>
          <w:lang w:val="en-SG"/>
        </w:rPr>
        <w:t>Murjani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Sampit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menjaga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keamanan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kerahasiaan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mutu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baik</w:t>
      </w:r>
      <w:proofErr w:type="spellEnd"/>
      <w:r w:rsidRPr="00292A38">
        <w:rPr>
          <w:rFonts w:ascii="Arial" w:hAnsi="Arial" w:cs="Arial"/>
          <w:lang w:val="en-SG"/>
        </w:rPr>
        <w:t xml:space="preserve"> internal </w:t>
      </w:r>
      <w:proofErr w:type="spellStart"/>
      <w:r w:rsidRPr="00292A38">
        <w:rPr>
          <w:rFonts w:ascii="Arial" w:hAnsi="Arial" w:cs="Arial"/>
          <w:lang w:val="en-SG"/>
        </w:rPr>
        <w:t>maupun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eksternal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rumah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sakit</w:t>
      </w:r>
      <w:proofErr w:type="spellEnd"/>
      <w:r w:rsidRPr="00292A38">
        <w:rPr>
          <w:rFonts w:ascii="Arial" w:hAnsi="Arial" w:cs="Arial"/>
          <w:lang w:val="en-SG"/>
        </w:rPr>
        <w:t xml:space="preserve">. </w:t>
      </w:r>
      <w:proofErr w:type="spellStart"/>
      <w:r w:rsidRPr="00292A38">
        <w:rPr>
          <w:rFonts w:ascii="Arial" w:hAnsi="Arial" w:cs="Arial"/>
          <w:lang w:val="en-SG"/>
        </w:rPr>
        <w:t>Publikasi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melalui</w:t>
      </w:r>
      <w:proofErr w:type="spellEnd"/>
      <w:r w:rsidRPr="00292A38">
        <w:rPr>
          <w:rFonts w:ascii="Arial" w:hAnsi="Arial" w:cs="Arial"/>
          <w:lang w:val="en-SG"/>
        </w:rPr>
        <w:t xml:space="preserve"> website </w:t>
      </w:r>
      <w:proofErr w:type="spellStart"/>
      <w:r w:rsidRPr="00292A38">
        <w:rPr>
          <w:rFonts w:ascii="Arial" w:hAnsi="Arial" w:cs="Arial"/>
          <w:lang w:val="en-SG"/>
        </w:rPr>
        <w:t>maupun</w:t>
      </w:r>
      <w:proofErr w:type="spellEnd"/>
      <w:r w:rsidRPr="00292A38">
        <w:rPr>
          <w:rFonts w:ascii="Arial" w:hAnsi="Arial" w:cs="Arial"/>
          <w:lang w:val="en-SG"/>
        </w:rPr>
        <w:t xml:space="preserve"> posting di </w:t>
      </w:r>
      <w:proofErr w:type="spellStart"/>
      <w:r w:rsidRPr="00292A38">
        <w:rPr>
          <w:rFonts w:ascii="Arial" w:hAnsi="Arial" w:cs="Arial"/>
          <w:lang w:val="en-SG"/>
        </w:rPr>
        <w:t>papan</w:t>
      </w:r>
      <w:proofErr w:type="spellEnd"/>
      <w:r w:rsidRPr="00292A38">
        <w:rPr>
          <w:rFonts w:ascii="Arial" w:hAnsi="Arial" w:cs="Arial"/>
          <w:lang w:val="en-SG"/>
        </w:rPr>
        <w:t xml:space="preserve"> media </w:t>
      </w:r>
      <w:proofErr w:type="spellStart"/>
      <w:r w:rsidRPr="00292A38">
        <w:rPr>
          <w:rFonts w:ascii="Arial" w:hAnsi="Arial" w:cs="Arial"/>
          <w:lang w:val="en-SG"/>
        </w:rPr>
        <w:t>informasi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melalui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Bagian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Humas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r w:rsidR="00BC6628" w:rsidRPr="00292A38">
        <w:rPr>
          <w:rFonts w:ascii="Arial" w:hAnsi="Arial" w:cs="Arial"/>
          <w:lang w:val="en-SG"/>
        </w:rPr>
        <w:t xml:space="preserve">RSUD dr. </w:t>
      </w:r>
      <w:proofErr w:type="spellStart"/>
      <w:r w:rsidR="00BC6628" w:rsidRPr="00292A38">
        <w:rPr>
          <w:rFonts w:ascii="Arial" w:hAnsi="Arial" w:cs="Arial"/>
          <w:lang w:val="en-SG"/>
        </w:rPr>
        <w:t>Murjani</w:t>
      </w:r>
      <w:proofErr w:type="spellEnd"/>
      <w:r w:rsidR="00BC6628" w:rsidRPr="00292A38">
        <w:rPr>
          <w:rFonts w:ascii="Arial" w:hAnsi="Arial" w:cs="Arial"/>
          <w:lang w:val="en-SG"/>
        </w:rPr>
        <w:t xml:space="preserve"> </w:t>
      </w:r>
      <w:proofErr w:type="spellStart"/>
      <w:r w:rsidR="00BC6628" w:rsidRPr="00292A38">
        <w:rPr>
          <w:rFonts w:ascii="Arial" w:hAnsi="Arial" w:cs="Arial"/>
          <w:lang w:val="en-SG"/>
        </w:rPr>
        <w:t>Sampit</w:t>
      </w:r>
      <w:proofErr w:type="spellEnd"/>
      <w:r w:rsidR="00BC6628" w:rsidRPr="00292A38">
        <w:rPr>
          <w:rFonts w:ascii="Arial" w:hAnsi="Arial" w:cs="Arial"/>
          <w:lang w:val="en-SG"/>
        </w:rPr>
        <w:t>.</w:t>
      </w:r>
    </w:p>
    <w:p w:rsidR="00BC6628" w:rsidRPr="00292A38" w:rsidRDefault="00BC6628" w:rsidP="00380A38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Kerahasiaan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keamanan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terkait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kontribusi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rumah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sakit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dalam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menggunakan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eksternal</w:t>
      </w:r>
      <w:proofErr w:type="spellEnd"/>
      <w:r w:rsidRPr="00292A38">
        <w:rPr>
          <w:rFonts w:ascii="Arial" w:hAnsi="Arial" w:cs="Arial"/>
          <w:lang w:val="en-SG"/>
        </w:rPr>
        <w:t xml:space="preserve">, </w:t>
      </w:r>
      <w:proofErr w:type="spellStart"/>
      <w:r w:rsidRPr="00292A38">
        <w:rPr>
          <w:rFonts w:ascii="Arial" w:hAnsi="Arial" w:cs="Arial"/>
          <w:lang w:val="en-SG"/>
        </w:rPr>
        <w:t>meliputi</w:t>
      </w:r>
      <w:proofErr w:type="spellEnd"/>
      <w:r w:rsidRPr="00292A38">
        <w:rPr>
          <w:rFonts w:ascii="Arial" w:hAnsi="Arial" w:cs="Arial"/>
          <w:lang w:val="en-SG"/>
        </w:rPr>
        <w:t xml:space="preserve"> :</w:t>
      </w:r>
    </w:p>
    <w:p w:rsidR="00BC6628" w:rsidRPr="00292A38" w:rsidRDefault="00BC6628" w:rsidP="00BC6628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n-SG"/>
        </w:rPr>
      </w:pPr>
      <w:r w:rsidRPr="00292A38">
        <w:rPr>
          <w:rFonts w:ascii="Arial" w:hAnsi="Arial" w:cs="Arial"/>
          <w:lang w:val="en-SG"/>
        </w:rPr>
        <w:t xml:space="preserve">Data </w:t>
      </w:r>
      <w:r w:rsidRPr="00292A38">
        <w:rPr>
          <w:rFonts w:ascii="Arial" w:hAnsi="Arial" w:cs="Arial"/>
          <w:i/>
          <w:lang w:val="en-SG"/>
        </w:rPr>
        <w:t>benchmark</w:t>
      </w:r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dari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rumah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sakit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lainnya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hanya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untuk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perbandingan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mutu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sebagai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bahan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pembelajaran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BC6628" w:rsidRPr="00292A38" w:rsidRDefault="00BC6628" w:rsidP="00BC6628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n-SG"/>
        </w:rPr>
      </w:pPr>
      <w:r w:rsidRPr="00292A38">
        <w:rPr>
          <w:rFonts w:ascii="Arial" w:hAnsi="Arial" w:cs="Arial"/>
          <w:lang w:val="en-SG"/>
        </w:rPr>
        <w:t xml:space="preserve">Data </w:t>
      </w:r>
      <w:proofErr w:type="spellStart"/>
      <w:r w:rsidRPr="00292A38">
        <w:rPr>
          <w:rFonts w:ascii="Arial" w:hAnsi="Arial" w:cs="Arial"/>
          <w:lang w:val="en-SG"/>
        </w:rPr>
        <w:t>dari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rumah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sakit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luar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tidak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dilakukan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publikasi</w:t>
      </w:r>
      <w:proofErr w:type="spellEnd"/>
      <w:r w:rsidRPr="00292A38">
        <w:rPr>
          <w:rFonts w:ascii="Arial" w:hAnsi="Arial" w:cs="Arial"/>
          <w:lang w:val="en-SG"/>
        </w:rPr>
        <w:t>/posting.</w:t>
      </w:r>
    </w:p>
    <w:p w:rsidR="00BC6628" w:rsidRPr="00292A38" w:rsidRDefault="00BC6628" w:rsidP="00BC6628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n-SG"/>
        </w:rPr>
      </w:pPr>
      <w:r w:rsidRPr="00292A38">
        <w:rPr>
          <w:rFonts w:ascii="Arial" w:hAnsi="Arial" w:cs="Arial"/>
          <w:lang w:val="en-SG"/>
        </w:rPr>
        <w:t xml:space="preserve">Data </w:t>
      </w:r>
      <w:proofErr w:type="spellStart"/>
      <w:r w:rsidRPr="00292A38">
        <w:rPr>
          <w:rFonts w:ascii="Arial" w:hAnsi="Arial" w:cs="Arial"/>
          <w:lang w:val="en-SG"/>
        </w:rPr>
        <w:t>dari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rum</w:t>
      </w:r>
      <w:r w:rsidR="006B7F01" w:rsidRPr="00292A38">
        <w:rPr>
          <w:rFonts w:ascii="Arial" w:hAnsi="Arial" w:cs="Arial"/>
          <w:lang w:val="en-SG"/>
        </w:rPr>
        <w:t>ah</w:t>
      </w:r>
      <w:proofErr w:type="spellEnd"/>
      <w:r w:rsidR="006B7F01" w:rsidRPr="00292A38">
        <w:rPr>
          <w:rFonts w:ascii="Arial" w:hAnsi="Arial" w:cs="Arial"/>
          <w:lang w:val="en-SG"/>
        </w:rPr>
        <w:t xml:space="preserve"> </w:t>
      </w:r>
      <w:proofErr w:type="spellStart"/>
      <w:r w:rsidR="006B7F01" w:rsidRPr="00292A38">
        <w:rPr>
          <w:rFonts w:ascii="Arial" w:hAnsi="Arial" w:cs="Arial"/>
          <w:lang w:val="en-SG"/>
        </w:rPr>
        <w:t>sakit</w:t>
      </w:r>
      <w:proofErr w:type="spellEnd"/>
      <w:r w:rsidR="006B7F01" w:rsidRPr="00292A38">
        <w:rPr>
          <w:rFonts w:ascii="Arial" w:hAnsi="Arial" w:cs="Arial"/>
          <w:lang w:val="en-SG"/>
        </w:rPr>
        <w:t xml:space="preserve"> </w:t>
      </w:r>
      <w:proofErr w:type="spellStart"/>
      <w:r w:rsidR="006B7F01" w:rsidRPr="00292A38">
        <w:rPr>
          <w:rFonts w:ascii="Arial" w:hAnsi="Arial" w:cs="Arial"/>
          <w:lang w:val="en-SG"/>
        </w:rPr>
        <w:t>luar</w:t>
      </w:r>
      <w:proofErr w:type="spellEnd"/>
      <w:r w:rsidR="006B7F01" w:rsidRPr="00292A38">
        <w:rPr>
          <w:rFonts w:ascii="Arial" w:hAnsi="Arial" w:cs="Arial"/>
          <w:lang w:val="en-SG"/>
        </w:rPr>
        <w:t xml:space="preserve"> </w:t>
      </w:r>
      <w:proofErr w:type="spellStart"/>
      <w:r w:rsidR="006B7F01" w:rsidRPr="00292A38">
        <w:rPr>
          <w:rFonts w:ascii="Arial" w:hAnsi="Arial" w:cs="Arial"/>
          <w:lang w:val="en-SG"/>
        </w:rPr>
        <w:t>tidak</w:t>
      </w:r>
      <w:proofErr w:type="spellEnd"/>
      <w:r w:rsidR="006B7F01" w:rsidRPr="00292A38">
        <w:rPr>
          <w:rFonts w:ascii="Arial" w:hAnsi="Arial" w:cs="Arial"/>
          <w:lang w:val="en-SG"/>
        </w:rPr>
        <w:t xml:space="preserve"> </w:t>
      </w:r>
      <w:proofErr w:type="spellStart"/>
      <w:r w:rsidR="006B7F01" w:rsidRPr="00292A38">
        <w:rPr>
          <w:rFonts w:ascii="Arial" w:hAnsi="Arial" w:cs="Arial"/>
          <w:lang w:val="en-SG"/>
        </w:rPr>
        <w:t>dipublikasi</w:t>
      </w:r>
      <w:r w:rsidRPr="00292A38">
        <w:rPr>
          <w:rFonts w:ascii="Arial" w:hAnsi="Arial" w:cs="Arial"/>
          <w:lang w:val="en-SG"/>
        </w:rPr>
        <w:t>k</w:t>
      </w:r>
      <w:r w:rsidR="006B7F01" w:rsidRPr="00292A38">
        <w:rPr>
          <w:rFonts w:ascii="Arial" w:hAnsi="Arial" w:cs="Arial"/>
          <w:lang w:val="en-SG"/>
        </w:rPr>
        <w:t>a</w:t>
      </w:r>
      <w:r w:rsidRPr="00292A38">
        <w:rPr>
          <w:rFonts w:ascii="Arial" w:hAnsi="Arial" w:cs="Arial"/>
          <w:lang w:val="en-SG"/>
        </w:rPr>
        <w:t>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tanpa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seijin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rumah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sakit</w:t>
      </w:r>
      <w:proofErr w:type="spellEnd"/>
      <w:r w:rsidRPr="00292A38">
        <w:rPr>
          <w:rFonts w:ascii="Arial" w:hAnsi="Arial" w:cs="Arial"/>
          <w:lang w:val="en-SG"/>
        </w:rPr>
        <w:t xml:space="preserve"> yang </w:t>
      </w:r>
      <w:proofErr w:type="spellStart"/>
      <w:r w:rsidRPr="00292A38">
        <w:rPr>
          <w:rFonts w:ascii="Arial" w:hAnsi="Arial" w:cs="Arial"/>
          <w:lang w:val="en-SG"/>
        </w:rPr>
        <w:t>bersangkutan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6B7F01" w:rsidRPr="00292A38" w:rsidRDefault="00BC6628" w:rsidP="006B7F01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Akses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pengiriman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penyimpanan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mutu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dari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luar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rumah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sakit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bersifat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terbatas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BC6628" w:rsidRPr="00292A38" w:rsidRDefault="00BC6628" w:rsidP="00380A38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Kerahasiaan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keamanan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mutu</w:t>
      </w:r>
      <w:proofErr w:type="spellEnd"/>
      <w:r w:rsidRPr="00292A38">
        <w:rPr>
          <w:rFonts w:ascii="Arial" w:hAnsi="Arial" w:cs="Arial"/>
          <w:lang w:val="en-SG"/>
        </w:rPr>
        <w:t xml:space="preserve"> internal </w:t>
      </w:r>
      <w:proofErr w:type="spellStart"/>
      <w:r w:rsidRPr="00292A38">
        <w:rPr>
          <w:rFonts w:ascii="Arial" w:hAnsi="Arial" w:cs="Arial"/>
          <w:lang w:val="en-SG"/>
        </w:rPr>
        <w:t>rumah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sakit</w:t>
      </w:r>
      <w:proofErr w:type="spellEnd"/>
      <w:r w:rsidRPr="00292A38">
        <w:rPr>
          <w:rFonts w:ascii="Arial" w:hAnsi="Arial" w:cs="Arial"/>
          <w:lang w:val="en-SG"/>
        </w:rPr>
        <w:t xml:space="preserve">, </w:t>
      </w:r>
      <w:proofErr w:type="spellStart"/>
      <w:r w:rsidRPr="00292A38">
        <w:rPr>
          <w:rFonts w:ascii="Arial" w:hAnsi="Arial" w:cs="Arial"/>
          <w:lang w:val="en-SG"/>
        </w:rPr>
        <w:t>meliputi</w:t>
      </w:r>
      <w:proofErr w:type="spellEnd"/>
      <w:r w:rsidRPr="00292A38">
        <w:rPr>
          <w:rFonts w:ascii="Arial" w:hAnsi="Arial" w:cs="Arial"/>
          <w:lang w:val="en-SG"/>
        </w:rPr>
        <w:t xml:space="preserve"> :</w:t>
      </w:r>
    </w:p>
    <w:p w:rsidR="00D03D76" w:rsidRPr="00292A38" w:rsidRDefault="00D03D76" w:rsidP="00D03D76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lang w:val="en-SG"/>
        </w:rPr>
      </w:pPr>
      <w:r w:rsidRPr="00292A38">
        <w:rPr>
          <w:rFonts w:ascii="Arial" w:hAnsi="Arial" w:cs="Arial"/>
          <w:lang w:val="en-SG"/>
        </w:rPr>
        <w:t xml:space="preserve">Data </w:t>
      </w:r>
      <w:proofErr w:type="spellStart"/>
      <w:r w:rsidR="006B7F01" w:rsidRPr="00292A38">
        <w:rPr>
          <w:rFonts w:ascii="Arial" w:hAnsi="Arial" w:cs="Arial"/>
          <w:lang w:val="en-SG"/>
        </w:rPr>
        <w:t>indik</w:t>
      </w:r>
      <w:r w:rsidRPr="00292A38">
        <w:rPr>
          <w:rFonts w:ascii="Arial" w:hAnsi="Arial" w:cs="Arial"/>
          <w:lang w:val="en-SG"/>
        </w:rPr>
        <w:t>ator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mutu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rumah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sakit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atau</w:t>
      </w:r>
      <w:proofErr w:type="spellEnd"/>
      <w:r w:rsidRPr="00292A38">
        <w:rPr>
          <w:rFonts w:ascii="Arial" w:hAnsi="Arial" w:cs="Arial"/>
          <w:lang w:val="en-SG"/>
        </w:rPr>
        <w:t xml:space="preserve"> unit </w:t>
      </w:r>
      <w:proofErr w:type="spellStart"/>
      <w:r w:rsidRPr="00292A38">
        <w:rPr>
          <w:rFonts w:ascii="Arial" w:hAnsi="Arial" w:cs="Arial"/>
          <w:lang w:val="en-SG"/>
        </w:rPr>
        <w:t>kerja</w:t>
      </w:r>
      <w:proofErr w:type="spellEnd"/>
      <w:r w:rsidRPr="00292A38">
        <w:rPr>
          <w:rFonts w:ascii="Arial" w:hAnsi="Arial" w:cs="Arial"/>
          <w:lang w:val="en-SG"/>
        </w:rPr>
        <w:t xml:space="preserve"> yang </w:t>
      </w:r>
      <w:proofErr w:type="spellStart"/>
      <w:r w:rsidRPr="00292A38">
        <w:rPr>
          <w:rFonts w:ascii="Arial" w:hAnsi="Arial" w:cs="Arial"/>
          <w:lang w:val="en-SG"/>
        </w:rPr>
        <w:t>dipublikasikan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untuk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informasi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umum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hanya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seijin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direktur</w:t>
      </w:r>
      <w:proofErr w:type="spellEnd"/>
      <w:r w:rsidRPr="00292A38">
        <w:rPr>
          <w:rFonts w:ascii="Arial" w:hAnsi="Arial" w:cs="Arial"/>
          <w:lang w:val="en-SG"/>
        </w:rPr>
        <w:t>.</w:t>
      </w:r>
    </w:p>
    <w:p w:rsidR="00D03D76" w:rsidRPr="00292A38" w:rsidRDefault="00D03D76" w:rsidP="00D03D76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Publikasi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atau</w:t>
      </w:r>
      <w:proofErr w:type="spellEnd"/>
      <w:r w:rsidRPr="00292A38">
        <w:rPr>
          <w:rFonts w:ascii="Arial" w:hAnsi="Arial" w:cs="Arial"/>
          <w:lang w:val="en-SG"/>
        </w:rPr>
        <w:t xml:space="preserve"> posting data di web </w:t>
      </w:r>
      <w:proofErr w:type="spellStart"/>
      <w:r w:rsidRPr="00292A38">
        <w:rPr>
          <w:rFonts w:ascii="Arial" w:hAnsi="Arial" w:cs="Arial"/>
          <w:lang w:val="en-SG"/>
        </w:rPr>
        <w:t>rumah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sakit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dilakukan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dengan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satu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pintu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yaitu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Bagian</w:t>
      </w:r>
      <w:proofErr w:type="spellEnd"/>
      <w:r w:rsidRPr="00292A38">
        <w:rPr>
          <w:rFonts w:ascii="Arial" w:hAnsi="Arial" w:cs="Arial"/>
          <w:lang w:val="en-SG"/>
        </w:rPr>
        <w:t xml:space="preserve"> SIMRS.</w:t>
      </w:r>
    </w:p>
    <w:p w:rsidR="00D03D76" w:rsidRPr="00292A38" w:rsidRDefault="00D03D76" w:rsidP="00D03D76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Publikasi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atau</w:t>
      </w:r>
      <w:proofErr w:type="spellEnd"/>
      <w:r w:rsidRPr="00292A38">
        <w:rPr>
          <w:rFonts w:ascii="Arial" w:hAnsi="Arial" w:cs="Arial"/>
          <w:lang w:val="en-SG"/>
        </w:rPr>
        <w:t xml:space="preserve"> posting data </w:t>
      </w:r>
      <w:proofErr w:type="spellStart"/>
      <w:r w:rsidRPr="00292A38">
        <w:rPr>
          <w:rFonts w:ascii="Arial" w:hAnsi="Arial" w:cs="Arial"/>
          <w:lang w:val="en-SG"/>
        </w:rPr>
        <w:t>mutu</w:t>
      </w:r>
      <w:proofErr w:type="spellEnd"/>
      <w:r w:rsidRPr="00292A38">
        <w:rPr>
          <w:rFonts w:ascii="Arial" w:hAnsi="Arial" w:cs="Arial"/>
          <w:lang w:val="en-SG"/>
        </w:rPr>
        <w:t xml:space="preserve"> di internal </w:t>
      </w:r>
      <w:proofErr w:type="spellStart"/>
      <w:r w:rsidRPr="00292A38">
        <w:rPr>
          <w:rFonts w:ascii="Arial" w:hAnsi="Arial" w:cs="Arial"/>
          <w:lang w:val="en-SG"/>
        </w:rPr>
        <w:t>rumah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sakit</w:t>
      </w:r>
      <w:proofErr w:type="spellEnd"/>
      <w:r w:rsidRPr="00292A38">
        <w:rPr>
          <w:rFonts w:ascii="Arial" w:hAnsi="Arial" w:cs="Arial"/>
          <w:lang w:val="en-SG"/>
        </w:rPr>
        <w:t xml:space="preserve"> yang </w:t>
      </w:r>
      <w:proofErr w:type="spellStart"/>
      <w:r w:rsidRPr="00292A38">
        <w:rPr>
          <w:rFonts w:ascii="Arial" w:hAnsi="Arial" w:cs="Arial"/>
          <w:lang w:val="en-SG"/>
        </w:rPr>
        <w:t>bisa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diakses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oleh</w:t>
      </w:r>
      <w:proofErr w:type="spellEnd"/>
      <w:r w:rsidRPr="00292A38">
        <w:rPr>
          <w:rFonts w:ascii="Arial" w:hAnsi="Arial" w:cs="Arial"/>
          <w:lang w:val="en-SG"/>
        </w:rPr>
        <w:t xml:space="preserve"> orang </w:t>
      </w:r>
      <w:proofErr w:type="spellStart"/>
      <w:r w:rsidRPr="00292A38">
        <w:rPr>
          <w:rFonts w:ascii="Arial" w:hAnsi="Arial" w:cs="Arial"/>
          <w:lang w:val="en-SG"/>
        </w:rPr>
        <w:t>umum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dipilih</w:t>
      </w:r>
      <w:proofErr w:type="spellEnd"/>
      <w:r w:rsidRPr="00292A38">
        <w:rPr>
          <w:rFonts w:ascii="Arial" w:hAnsi="Arial" w:cs="Arial"/>
          <w:lang w:val="en-SG"/>
        </w:rPr>
        <w:t xml:space="preserve">, </w:t>
      </w:r>
      <w:proofErr w:type="spellStart"/>
      <w:r w:rsidRPr="00292A38">
        <w:rPr>
          <w:rFonts w:ascii="Arial" w:hAnsi="Arial" w:cs="Arial"/>
          <w:lang w:val="en-SG"/>
        </w:rPr>
        <w:t>bukan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merupakan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terkait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informasi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pasien</w:t>
      </w:r>
      <w:proofErr w:type="spellEnd"/>
      <w:r w:rsidRPr="00292A38">
        <w:rPr>
          <w:rFonts w:ascii="Arial" w:hAnsi="Arial" w:cs="Arial"/>
          <w:lang w:val="en-SG"/>
        </w:rPr>
        <w:t xml:space="preserve">, </w:t>
      </w:r>
      <w:proofErr w:type="spellStart"/>
      <w:r w:rsidRPr="00292A38">
        <w:rPr>
          <w:rFonts w:ascii="Arial" w:hAnsi="Arial" w:cs="Arial"/>
          <w:lang w:val="en-SG"/>
        </w:rPr>
        <w:t>keselamatan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pasien</w:t>
      </w:r>
      <w:proofErr w:type="spellEnd"/>
      <w:r w:rsidRPr="00292A38">
        <w:rPr>
          <w:rFonts w:ascii="Arial" w:hAnsi="Arial" w:cs="Arial"/>
          <w:lang w:val="en-SG"/>
        </w:rPr>
        <w:t xml:space="preserve">, </w:t>
      </w:r>
      <w:proofErr w:type="spellStart"/>
      <w:r w:rsidRPr="00292A38">
        <w:rPr>
          <w:rFonts w:ascii="Arial" w:hAnsi="Arial" w:cs="Arial"/>
          <w:lang w:val="en-SG"/>
        </w:rPr>
        <w:t>wabah</w:t>
      </w:r>
      <w:proofErr w:type="spellEnd"/>
      <w:r w:rsidRPr="00292A38">
        <w:rPr>
          <w:rFonts w:ascii="Arial" w:hAnsi="Arial" w:cs="Arial"/>
          <w:lang w:val="en-SG"/>
        </w:rPr>
        <w:t xml:space="preserve">, data </w:t>
      </w:r>
      <w:proofErr w:type="spellStart"/>
      <w:r w:rsidRPr="00292A38">
        <w:rPr>
          <w:rFonts w:ascii="Arial" w:hAnsi="Arial" w:cs="Arial"/>
          <w:lang w:val="en-SG"/>
        </w:rPr>
        <w:t>infeksi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kejadian</w:t>
      </w:r>
      <w:proofErr w:type="spellEnd"/>
      <w:r w:rsidRPr="00292A38">
        <w:rPr>
          <w:rFonts w:ascii="Arial" w:hAnsi="Arial" w:cs="Arial"/>
          <w:lang w:val="en-SG"/>
        </w:rPr>
        <w:t xml:space="preserve"> sentinel.</w:t>
      </w:r>
    </w:p>
    <w:p w:rsidR="00BC6628" w:rsidRPr="00292A38" w:rsidRDefault="00BC6628" w:rsidP="00380A38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92A38">
        <w:rPr>
          <w:rFonts w:ascii="Arial" w:hAnsi="Arial" w:cs="Arial"/>
          <w:lang w:val="en-SG"/>
        </w:rPr>
        <w:t>Keamanan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kerahasiaan</w:t>
      </w:r>
      <w:proofErr w:type="spellEnd"/>
      <w:r w:rsidRPr="00292A38">
        <w:rPr>
          <w:rFonts w:ascii="Arial" w:hAnsi="Arial" w:cs="Arial"/>
          <w:lang w:val="en-SG"/>
        </w:rPr>
        <w:t xml:space="preserve"> data </w:t>
      </w:r>
      <w:proofErr w:type="spellStart"/>
      <w:r w:rsidRPr="00292A38">
        <w:rPr>
          <w:rFonts w:ascii="Arial" w:hAnsi="Arial" w:cs="Arial"/>
          <w:lang w:val="en-SG"/>
        </w:rPr>
        <w:t>rumah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sakit</w:t>
      </w:r>
      <w:proofErr w:type="spellEnd"/>
      <w:r w:rsidRPr="00292A38">
        <w:rPr>
          <w:rFonts w:ascii="Arial" w:hAnsi="Arial" w:cs="Arial"/>
          <w:lang w:val="en-SG"/>
        </w:rPr>
        <w:t xml:space="preserve"> yang </w:t>
      </w:r>
      <w:proofErr w:type="spellStart"/>
      <w:r w:rsidRPr="00292A38">
        <w:rPr>
          <w:rFonts w:ascii="Arial" w:hAnsi="Arial" w:cs="Arial"/>
          <w:lang w:val="en-SG"/>
        </w:rPr>
        <w:t>diunggah</w:t>
      </w:r>
      <w:proofErr w:type="spellEnd"/>
      <w:r w:rsidRPr="00292A38">
        <w:rPr>
          <w:rFonts w:ascii="Arial" w:hAnsi="Arial" w:cs="Arial"/>
          <w:lang w:val="en-SG"/>
        </w:rPr>
        <w:t xml:space="preserve"> di website </w:t>
      </w:r>
      <w:proofErr w:type="spellStart"/>
      <w:r w:rsidRPr="00292A38">
        <w:rPr>
          <w:rFonts w:ascii="Arial" w:hAnsi="Arial" w:cs="Arial"/>
          <w:lang w:val="en-SG"/>
        </w:rPr>
        <w:t>harus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dipilih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sesuai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ketentuan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dan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atas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izin</w:t>
      </w:r>
      <w:proofErr w:type="spellEnd"/>
      <w:r w:rsidRPr="00292A38">
        <w:rPr>
          <w:rFonts w:ascii="Arial" w:hAnsi="Arial" w:cs="Arial"/>
          <w:lang w:val="en-SG"/>
        </w:rPr>
        <w:t xml:space="preserve"> </w:t>
      </w:r>
      <w:proofErr w:type="spellStart"/>
      <w:r w:rsidRPr="00292A38">
        <w:rPr>
          <w:rFonts w:ascii="Arial" w:hAnsi="Arial" w:cs="Arial"/>
          <w:lang w:val="en-SG"/>
        </w:rPr>
        <w:t>direktur</w:t>
      </w:r>
      <w:proofErr w:type="spellEnd"/>
      <w:r w:rsidRPr="00292A38">
        <w:rPr>
          <w:rFonts w:ascii="Arial" w:hAnsi="Arial" w:cs="Arial"/>
          <w:lang w:val="en-SG"/>
        </w:rPr>
        <w:t xml:space="preserve">. </w:t>
      </w:r>
    </w:p>
    <w:p w:rsidR="008A4136" w:rsidRPr="00292A38" w:rsidRDefault="008A4136" w:rsidP="008A4136">
      <w:pPr>
        <w:pStyle w:val="NoSpacing"/>
        <w:spacing w:line="360" w:lineRule="auto"/>
        <w:jc w:val="both"/>
        <w:rPr>
          <w:rFonts w:ascii="Arial" w:hAnsi="Arial" w:cs="Arial"/>
          <w:lang w:val="en-SG"/>
        </w:rPr>
      </w:pPr>
    </w:p>
    <w:p w:rsidR="008A4136" w:rsidRPr="00292A38" w:rsidRDefault="008A4136" w:rsidP="008A4136">
      <w:pPr>
        <w:pStyle w:val="NoSpacing"/>
        <w:spacing w:line="360" w:lineRule="auto"/>
        <w:jc w:val="both"/>
        <w:rPr>
          <w:rFonts w:ascii="Arial" w:hAnsi="Arial" w:cs="Arial"/>
          <w:lang w:val="en-SG"/>
        </w:rPr>
      </w:pPr>
      <w:bookmarkStart w:id="0" w:name="_GoBack"/>
      <w:bookmarkEnd w:id="0"/>
    </w:p>
    <w:p w:rsidR="008A4136" w:rsidRPr="00292A38" w:rsidRDefault="008A4136" w:rsidP="00836EF2">
      <w:pPr>
        <w:pStyle w:val="NoSpacing"/>
        <w:spacing w:line="360" w:lineRule="auto"/>
        <w:ind w:left="5103"/>
        <w:jc w:val="center"/>
        <w:rPr>
          <w:rFonts w:ascii="Arial" w:hAnsi="Arial" w:cs="Arial"/>
        </w:rPr>
      </w:pPr>
      <w:r w:rsidRPr="00292A38">
        <w:rPr>
          <w:rFonts w:ascii="Arial" w:hAnsi="Arial" w:cs="Arial"/>
        </w:rPr>
        <w:t>Direktur,</w:t>
      </w:r>
    </w:p>
    <w:p w:rsidR="008A4136" w:rsidRPr="00292A38" w:rsidRDefault="008A4136" w:rsidP="00836EF2">
      <w:pPr>
        <w:pStyle w:val="NoSpacing"/>
        <w:spacing w:line="360" w:lineRule="auto"/>
        <w:ind w:left="5103"/>
        <w:jc w:val="center"/>
        <w:rPr>
          <w:rFonts w:ascii="Arial" w:hAnsi="Arial" w:cs="Arial"/>
          <w:lang w:val="en-ID"/>
        </w:rPr>
      </w:pPr>
    </w:p>
    <w:p w:rsidR="008A4136" w:rsidRPr="00292A38" w:rsidRDefault="008A4136" w:rsidP="00836EF2">
      <w:pPr>
        <w:pStyle w:val="NoSpacing"/>
        <w:spacing w:line="360" w:lineRule="auto"/>
        <w:ind w:left="5103"/>
        <w:jc w:val="center"/>
        <w:rPr>
          <w:rFonts w:ascii="Arial" w:hAnsi="Arial" w:cs="Arial"/>
          <w:lang w:val="en-ID"/>
        </w:rPr>
      </w:pPr>
    </w:p>
    <w:p w:rsidR="008A4136" w:rsidRPr="00292A38" w:rsidRDefault="008A4136" w:rsidP="00836EF2">
      <w:pPr>
        <w:pStyle w:val="NoSpacing"/>
        <w:spacing w:line="360" w:lineRule="auto"/>
        <w:ind w:left="5103"/>
        <w:jc w:val="center"/>
        <w:rPr>
          <w:rFonts w:ascii="Arial" w:hAnsi="Arial" w:cs="Arial"/>
        </w:rPr>
      </w:pPr>
    </w:p>
    <w:p w:rsidR="008A4136" w:rsidRPr="00292A38" w:rsidRDefault="00836EF2" w:rsidP="00836EF2">
      <w:pPr>
        <w:pStyle w:val="NoSpacing"/>
        <w:spacing w:line="360" w:lineRule="auto"/>
        <w:ind w:left="5103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ID"/>
        </w:rPr>
        <w:t>d</w:t>
      </w:r>
      <w:r w:rsidR="008A4136" w:rsidRPr="00292A38">
        <w:rPr>
          <w:rFonts w:ascii="Arial" w:hAnsi="Arial" w:cs="Arial"/>
        </w:rPr>
        <w:t>r</w:t>
      </w:r>
      <w:proofErr w:type="gramEnd"/>
      <w:r w:rsidR="008A4136" w:rsidRPr="00292A38">
        <w:rPr>
          <w:rFonts w:ascii="Arial" w:hAnsi="Arial" w:cs="Arial"/>
        </w:rPr>
        <w:t xml:space="preserve">. </w:t>
      </w:r>
      <w:r w:rsidRPr="00292A38">
        <w:rPr>
          <w:rFonts w:ascii="Arial" w:hAnsi="Arial" w:cs="Arial"/>
        </w:rPr>
        <w:t>DENNY MUDA PERDANA</w:t>
      </w:r>
      <w:r w:rsidR="008A4136" w:rsidRPr="00292A38">
        <w:rPr>
          <w:rFonts w:ascii="Arial" w:hAnsi="Arial" w:cs="Arial"/>
        </w:rPr>
        <w:t>, Sp.Rad</w:t>
      </w:r>
    </w:p>
    <w:p w:rsidR="008A4136" w:rsidRPr="00292A38" w:rsidRDefault="008A4136" w:rsidP="00836EF2">
      <w:pPr>
        <w:pStyle w:val="NoSpacing"/>
        <w:spacing w:line="360" w:lineRule="auto"/>
        <w:ind w:left="5103"/>
        <w:jc w:val="center"/>
        <w:rPr>
          <w:rFonts w:ascii="Arial" w:hAnsi="Arial" w:cs="Arial"/>
        </w:rPr>
      </w:pPr>
      <w:r w:rsidRPr="00292A38">
        <w:rPr>
          <w:rFonts w:ascii="Arial" w:hAnsi="Arial" w:cs="Arial"/>
        </w:rPr>
        <w:t>Pembina Utama Muda</w:t>
      </w:r>
    </w:p>
    <w:p w:rsidR="008A4136" w:rsidRPr="00292A38" w:rsidRDefault="008A4136" w:rsidP="00836EF2">
      <w:pPr>
        <w:pStyle w:val="NoSpacing"/>
        <w:spacing w:line="360" w:lineRule="auto"/>
        <w:ind w:left="5103"/>
        <w:jc w:val="center"/>
        <w:rPr>
          <w:rFonts w:ascii="Arial" w:hAnsi="Arial" w:cs="Arial"/>
          <w:lang w:val="en-ID"/>
        </w:rPr>
      </w:pPr>
      <w:r w:rsidRPr="00292A38">
        <w:rPr>
          <w:rFonts w:ascii="Arial" w:hAnsi="Arial" w:cs="Arial"/>
        </w:rPr>
        <w:t>NIP. 19621121 199610 1 001</w:t>
      </w:r>
    </w:p>
    <w:p w:rsidR="008A4136" w:rsidRPr="00292A38" w:rsidRDefault="008A4136" w:rsidP="00836EF2">
      <w:pPr>
        <w:pStyle w:val="NoSpacing"/>
        <w:spacing w:line="360" w:lineRule="auto"/>
        <w:ind w:left="5387"/>
        <w:jc w:val="both"/>
        <w:rPr>
          <w:rFonts w:ascii="Arial" w:hAnsi="Arial" w:cs="Arial"/>
          <w:lang w:val="en-SG"/>
        </w:rPr>
      </w:pPr>
    </w:p>
    <w:sectPr w:rsidR="008A4136" w:rsidRPr="00292A38" w:rsidSect="004216EA">
      <w:pgSz w:w="12191" w:h="18711" w:code="1"/>
      <w:pgMar w:top="1701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AC0" w:rsidRDefault="000C6AC0">
      <w:r>
        <w:separator/>
      </w:r>
    </w:p>
  </w:endnote>
  <w:endnote w:type="continuationSeparator" w:id="0">
    <w:p w:rsidR="000C6AC0" w:rsidRDefault="000C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AC0" w:rsidRDefault="000C6AC0">
      <w:r>
        <w:separator/>
      </w:r>
    </w:p>
  </w:footnote>
  <w:footnote w:type="continuationSeparator" w:id="0">
    <w:p w:rsidR="000C6AC0" w:rsidRDefault="000C6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69F"/>
    <w:multiLevelType w:val="hybridMultilevel"/>
    <w:tmpl w:val="9A4E52E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6749"/>
    <w:multiLevelType w:val="hybridMultilevel"/>
    <w:tmpl w:val="274AA022"/>
    <w:lvl w:ilvl="0" w:tplc="FB885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191203"/>
    <w:multiLevelType w:val="hybridMultilevel"/>
    <w:tmpl w:val="852098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32189"/>
    <w:multiLevelType w:val="hybridMultilevel"/>
    <w:tmpl w:val="39FA9E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964577"/>
    <w:multiLevelType w:val="hybridMultilevel"/>
    <w:tmpl w:val="6C7EB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65096"/>
    <w:multiLevelType w:val="hybridMultilevel"/>
    <w:tmpl w:val="993E57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308FB"/>
    <w:multiLevelType w:val="multilevel"/>
    <w:tmpl w:val="89D656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13E70F9"/>
    <w:multiLevelType w:val="hybridMultilevel"/>
    <w:tmpl w:val="082E1B6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03B81"/>
    <w:multiLevelType w:val="hybridMultilevel"/>
    <w:tmpl w:val="3D4C0B20"/>
    <w:lvl w:ilvl="0" w:tplc="2EA029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5C0DFE"/>
    <w:multiLevelType w:val="hybridMultilevel"/>
    <w:tmpl w:val="E97E38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05F85"/>
    <w:multiLevelType w:val="hybridMultilevel"/>
    <w:tmpl w:val="EBFEF0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CB1F17"/>
    <w:multiLevelType w:val="hybridMultilevel"/>
    <w:tmpl w:val="E76A6E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E472E6"/>
    <w:multiLevelType w:val="hybridMultilevel"/>
    <w:tmpl w:val="7DE40E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255E5C"/>
    <w:multiLevelType w:val="hybridMultilevel"/>
    <w:tmpl w:val="9BACA062"/>
    <w:lvl w:ilvl="0" w:tplc="B3E2584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>
    <w:nsid w:val="3D0D4B9D"/>
    <w:multiLevelType w:val="hybridMultilevel"/>
    <w:tmpl w:val="31BC84E4"/>
    <w:lvl w:ilvl="0" w:tplc="90209784">
      <w:start w:val="1"/>
      <w:numFmt w:val="upperLetter"/>
      <w:lvlText w:val="%1."/>
      <w:lvlJc w:val="left"/>
      <w:pPr>
        <w:ind w:left="780" w:hanging="360"/>
      </w:pPr>
    </w:lvl>
    <w:lvl w:ilvl="1" w:tplc="04210019">
      <w:start w:val="1"/>
      <w:numFmt w:val="lowerLetter"/>
      <w:lvlText w:val="%2."/>
      <w:lvlJc w:val="left"/>
      <w:pPr>
        <w:ind w:left="1500" w:hanging="360"/>
      </w:pPr>
    </w:lvl>
    <w:lvl w:ilvl="2" w:tplc="0421001B">
      <w:start w:val="1"/>
      <w:numFmt w:val="lowerRoman"/>
      <w:lvlText w:val="%3."/>
      <w:lvlJc w:val="right"/>
      <w:pPr>
        <w:ind w:left="2220" w:hanging="180"/>
      </w:pPr>
    </w:lvl>
    <w:lvl w:ilvl="3" w:tplc="0421000F">
      <w:start w:val="1"/>
      <w:numFmt w:val="decimal"/>
      <w:lvlText w:val="%4."/>
      <w:lvlJc w:val="left"/>
      <w:pPr>
        <w:ind w:left="2940" w:hanging="360"/>
      </w:pPr>
    </w:lvl>
    <w:lvl w:ilvl="4" w:tplc="04210019">
      <w:start w:val="1"/>
      <w:numFmt w:val="lowerLetter"/>
      <w:lvlText w:val="%5."/>
      <w:lvlJc w:val="left"/>
      <w:pPr>
        <w:ind w:left="3660" w:hanging="360"/>
      </w:pPr>
    </w:lvl>
    <w:lvl w:ilvl="5" w:tplc="0421001B">
      <w:start w:val="1"/>
      <w:numFmt w:val="lowerRoman"/>
      <w:lvlText w:val="%6."/>
      <w:lvlJc w:val="right"/>
      <w:pPr>
        <w:ind w:left="4380" w:hanging="180"/>
      </w:pPr>
    </w:lvl>
    <w:lvl w:ilvl="6" w:tplc="0421000F">
      <w:start w:val="1"/>
      <w:numFmt w:val="decimal"/>
      <w:lvlText w:val="%7."/>
      <w:lvlJc w:val="left"/>
      <w:pPr>
        <w:ind w:left="5100" w:hanging="360"/>
      </w:pPr>
    </w:lvl>
    <w:lvl w:ilvl="7" w:tplc="04210019">
      <w:start w:val="1"/>
      <w:numFmt w:val="lowerLetter"/>
      <w:lvlText w:val="%8."/>
      <w:lvlJc w:val="left"/>
      <w:pPr>
        <w:ind w:left="5820" w:hanging="360"/>
      </w:pPr>
    </w:lvl>
    <w:lvl w:ilvl="8" w:tplc="0421001B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42504759"/>
    <w:multiLevelType w:val="hybridMultilevel"/>
    <w:tmpl w:val="E7D4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E00ACF"/>
    <w:multiLevelType w:val="hybridMultilevel"/>
    <w:tmpl w:val="BC56DC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7E20DE"/>
    <w:multiLevelType w:val="hybridMultilevel"/>
    <w:tmpl w:val="E1922AF4"/>
    <w:lvl w:ilvl="0" w:tplc="495E08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4B052F"/>
    <w:multiLevelType w:val="hybridMultilevel"/>
    <w:tmpl w:val="2A26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865677"/>
    <w:multiLevelType w:val="hybridMultilevel"/>
    <w:tmpl w:val="C3DC45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A0312C"/>
    <w:multiLevelType w:val="hybridMultilevel"/>
    <w:tmpl w:val="2A26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EC0924"/>
    <w:multiLevelType w:val="hybridMultilevel"/>
    <w:tmpl w:val="5C6890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33E9D"/>
    <w:multiLevelType w:val="hybridMultilevel"/>
    <w:tmpl w:val="EE0609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224DDC"/>
    <w:multiLevelType w:val="hybridMultilevel"/>
    <w:tmpl w:val="55E46FF6"/>
    <w:lvl w:ilvl="0" w:tplc="53BA6F2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>
    <w:nsid w:val="6333798F"/>
    <w:multiLevelType w:val="hybridMultilevel"/>
    <w:tmpl w:val="CF6294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42B41"/>
    <w:multiLevelType w:val="hybridMultilevel"/>
    <w:tmpl w:val="E690B5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8D68C1"/>
    <w:multiLevelType w:val="hybridMultilevel"/>
    <w:tmpl w:val="5B44C7F4"/>
    <w:lvl w:ilvl="0" w:tplc="3FC03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F5D04E1"/>
    <w:multiLevelType w:val="hybridMultilevel"/>
    <w:tmpl w:val="BE70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E54561"/>
    <w:multiLevelType w:val="hybridMultilevel"/>
    <w:tmpl w:val="CC14D6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3A7255"/>
    <w:multiLevelType w:val="hybridMultilevel"/>
    <w:tmpl w:val="4E044B4A"/>
    <w:lvl w:ilvl="0" w:tplc="6A223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87E40E1"/>
    <w:multiLevelType w:val="hybridMultilevel"/>
    <w:tmpl w:val="BBF0938E"/>
    <w:lvl w:ilvl="0" w:tplc="259E9E26">
      <w:start w:val="1"/>
      <w:numFmt w:val="decimal"/>
      <w:lvlText w:val="%1."/>
      <w:lvlJc w:val="left"/>
      <w:pPr>
        <w:ind w:left="1140" w:hanging="360"/>
      </w:pPr>
    </w:lvl>
    <w:lvl w:ilvl="1" w:tplc="04210019">
      <w:start w:val="1"/>
      <w:numFmt w:val="lowerLetter"/>
      <w:lvlText w:val="%2."/>
      <w:lvlJc w:val="left"/>
      <w:pPr>
        <w:ind w:left="1860" w:hanging="360"/>
      </w:pPr>
    </w:lvl>
    <w:lvl w:ilvl="2" w:tplc="0421001B">
      <w:start w:val="1"/>
      <w:numFmt w:val="lowerRoman"/>
      <w:lvlText w:val="%3."/>
      <w:lvlJc w:val="right"/>
      <w:pPr>
        <w:ind w:left="2580" w:hanging="180"/>
      </w:pPr>
    </w:lvl>
    <w:lvl w:ilvl="3" w:tplc="0421000F">
      <w:start w:val="1"/>
      <w:numFmt w:val="decimal"/>
      <w:lvlText w:val="%4."/>
      <w:lvlJc w:val="left"/>
      <w:pPr>
        <w:ind w:left="3300" w:hanging="360"/>
      </w:pPr>
    </w:lvl>
    <w:lvl w:ilvl="4" w:tplc="04210019">
      <w:start w:val="1"/>
      <w:numFmt w:val="lowerLetter"/>
      <w:lvlText w:val="%5."/>
      <w:lvlJc w:val="left"/>
      <w:pPr>
        <w:ind w:left="4020" w:hanging="360"/>
      </w:pPr>
    </w:lvl>
    <w:lvl w:ilvl="5" w:tplc="0421001B">
      <w:start w:val="1"/>
      <w:numFmt w:val="lowerRoman"/>
      <w:lvlText w:val="%6."/>
      <w:lvlJc w:val="right"/>
      <w:pPr>
        <w:ind w:left="4740" w:hanging="180"/>
      </w:pPr>
    </w:lvl>
    <w:lvl w:ilvl="6" w:tplc="0421000F">
      <w:start w:val="1"/>
      <w:numFmt w:val="decimal"/>
      <w:lvlText w:val="%7."/>
      <w:lvlJc w:val="left"/>
      <w:pPr>
        <w:ind w:left="5460" w:hanging="360"/>
      </w:pPr>
    </w:lvl>
    <w:lvl w:ilvl="7" w:tplc="04210019">
      <w:start w:val="1"/>
      <w:numFmt w:val="lowerLetter"/>
      <w:lvlText w:val="%8."/>
      <w:lvlJc w:val="left"/>
      <w:pPr>
        <w:ind w:left="6180" w:hanging="360"/>
      </w:pPr>
    </w:lvl>
    <w:lvl w:ilvl="8" w:tplc="0421001B">
      <w:start w:val="1"/>
      <w:numFmt w:val="lowerRoman"/>
      <w:lvlText w:val="%9."/>
      <w:lvlJc w:val="right"/>
      <w:pPr>
        <w:ind w:left="6900" w:hanging="180"/>
      </w:pPr>
    </w:lvl>
  </w:abstractNum>
  <w:abstractNum w:abstractNumId="31">
    <w:nsid w:val="799C25F4"/>
    <w:multiLevelType w:val="hybridMultilevel"/>
    <w:tmpl w:val="879032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3"/>
  </w:num>
  <w:num w:numId="7">
    <w:abstractNumId w:val="23"/>
  </w:num>
  <w:num w:numId="8">
    <w:abstractNumId w:val="25"/>
  </w:num>
  <w:num w:numId="9">
    <w:abstractNumId w:val="29"/>
  </w:num>
  <w:num w:numId="10">
    <w:abstractNumId w:val="26"/>
  </w:num>
  <w:num w:numId="11">
    <w:abstractNumId w:val="7"/>
  </w:num>
  <w:num w:numId="12">
    <w:abstractNumId w:val="15"/>
  </w:num>
  <w:num w:numId="13">
    <w:abstractNumId w:val="24"/>
  </w:num>
  <w:num w:numId="14">
    <w:abstractNumId w:val="21"/>
  </w:num>
  <w:num w:numId="15">
    <w:abstractNumId w:val="8"/>
  </w:num>
  <w:num w:numId="16">
    <w:abstractNumId w:val="28"/>
  </w:num>
  <w:num w:numId="17">
    <w:abstractNumId w:val="1"/>
  </w:num>
  <w:num w:numId="18">
    <w:abstractNumId w:val="17"/>
  </w:num>
  <w:num w:numId="19">
    <w:abstractNumId w:val="3"/>
  </w:num>
  <w:num w:numId="20">
    <w:abstractNumId w:val="10"/>
  </w:num>
  <w:num w:numId="21">
    <w:abstractNumId w:val="0"/>
  </w:num>
  <w:num w:numId="22">
    <w:abstractNumId w:val="18"/>
  </w:num>
  <w:num w:numId="23">
    <w:abstractNumId w:val="20"/>
  </w:num>
  <w:num w:numId="24">
    <w:abstractNumId w:val="4"/>
  </w:num>
  <w:num w:numId="25">
    <w:abstractNumId w:val="27"/>
  </w:num>
  <w:num w:numId="26">
    <w:abstractNumId w:val="31"/>
  </w:num>
  <w:num w:numId="27">
    <w:abstractNumId w:val="11"/>
  </w:num>
  <w:num w:numId="28">
    <w:abstractNumId w:val="12"/>
  </w:num>
  <w:num w:numId="29">
    <w:abstractNumId w:val="5"/>
  </w:num>
  <w:num w:numId="30">
    <w:abstractNumId w:val="9"/>
  </w:num>
  <w:num w:numId="31">
    <w:abstractNumId w:val="19"/>
  </w:num>
  <w:num w:numId="32">
    <w:abstractNumId w:val="22"/>
  </w:num>
  <w:num w:numId="33">
    <w:abstractNumId w:val="16"/>
  </w:num>
  <w:num w:numId="34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A29"/>
    <w:rsid w:val="00003810"/>
    <w:rsid w:val="00005C50"/>
    <w:rsid w:val="00005CC4"/>
    <w:rsid w:val="00010669"/>
    <w:rsid w:val="00015952"/>
    <w:rsid w:val="00031622"/>
    <w:rsid w:val="00034BC3"/>
    <w:rsid w:val="00036A7E"/>
    <w:rsid w:val="00051076"/>
    <w:rsid w:val="00057A8E"/>
    <w:rsid w:val="00071BF0"/>
    <w:rsid w:val="00086BEE"/>
    <w:rsid w:val="00086F54"/>
    <w:rsid w:val="00093916"/>
    <w:rsid w:val="000A46F9"/>
    <w:rsid w:val="000A71CE"/>
    <w:rsid w:val="000A79A0"/>
    <w:rsid w:val="000B15F5"/>
    <w:rsid w:val="000C4975"/>
    <w:rsid w:val="000C521A"/>
    <w:rsid w:val="000C6AC0"/>
    <w:rsid w:val="000D6083"/>
    <w:rsid w:val="000F29D3"/>
    <w:rsid w:val="000F46EC"/>
    <w:rsid w:val="000F59B2"/>
    <w:rsid w:val="00114A5D"/>
    <w:rsid w:val="00132AEB"/>
    <w:rsid w:val="00145957"/>
    <w:rsid w:val="001608DA"/>
    <w:rsid w:val="00165C64"/>
    <w:rsid w:val="00181CF3"/>
    <w:rsid w:val="00183C4A"/>
    <w:rsid w:val="00184C66"/>
    <w:rsid w:val="00185832"/>
    <w:rsid w:val="00186A1E"/>
    <w:rsid w:val="00190D99"/>
    <w:rsid w:val="00195478"/>
    <w:rsid w:val="001960E4"/>
    <w:rsid w:val="001B2146"/>
    <w:rsid w:val="001B4D71"/>
    <w:rsid w:val="001B5442"/>
    <w:rsid w:val="001C0199"/>
    <w:rsid w:val="001C1E76"/>
    <w:rsid w:val="001E16B9"/>
    <w:rsid w:val="001F1BE0"/>
    <w:rsid w:val="001F3FFB"/>
    <w:rsid w:val="00200B63"/>
    <w:rsid w:val="00203FBC"/>
    <w:rsid w:val="00207F33"/>
    <w:rsid w:val="00211E32"/>
    <w:rsid w:val="00216876"/>
    <w:rsid w:val="00216FC5"/>
    <w:rsid w:val="002202B7"/>
    <w:rsid w:val="00225679"/>
    <w:rsid w:val="0024179C"/>
    <w:rsid w:val="00242587"/>
    <w:rsid w:val="002571AD"/>
    <w:rsid w:val="00275B0D"/>
    <w:rsid w:val="002773E2"/>
    <w:rsid w:val="00281655"/>
    <w:rsid w:val="002849FA"/>
    <w:rsid w:val="002859BF"/>
    <w:rsid w:val="00285A12"/>
    <w:rsid w:val="00285DC3"/>
    <w:rsid w:val="00290430"/>
    <w:rsid w:val="00292A38"/>
    <w:rsid w:val="00296669"/>
    <w:rsid w:val="002A47C3"/>
    <w:rsid w:val="002B271A"/>
    <w:rsid w:val="002B3D44"/>
    <w:rsid w:val="002B6785"/>
    <w:rsid w:val="002B79F9"/>
    <w:rsid w:val="002B7CE8"/>
    <w:rsid w:val="002D3509"/>
    <w:rsid w:val="002D4B17"/>
    <w:rsid w:val="002E400B"/>
    <w:rsid w:val="002F7699"/>
    <w:rsid w:val="003014F9"/>
    <w:rsid w:val="00307A35"/>
    <w:rsid w:val="00311749"/>
    <w:rsid w:val="00313069"/>
    <w:rsid w:val="00333A8E"/>
    <w:rsid w:val="003372DA"/>
    <w:rsid w:val="00342AFC"/>
    <w:rsid w:val="003514CF"/>
    <w:rsid w:val="00380A38"/>
    <w:rsid w:val="00383A72"/>
    <w:rsid w:val="00384C42"/>
    <w:rsid w:val="003906FF"/>
    <w:rsid w:val="003934C9"/>
    <w:rsid w:val="00394387"/>
    <w:rsid w:val="003A1BF4"/>
    <w:rsid w:val="003A2857"/>
    <w:rsid w:val="003A61B4"/>
    <w:rsid w:val="003B206E"/>
    <w:rsid w:val="003D06F3"/>
    <w:rsid w:val="003E0A72"/>
    <w:rsid w:val="003E1126"/>
    <w:rsid w:val="003E7B22"/>
    <w:rsid w:val="003F05BE"/>
    <w:rsid w:val="003F7488"/>
    <w:rsid w:val="0040173D"/>
    <w:rsid w:val="00407A29"/>
    <w:rsid w:val="004216EA"/>
    <w:rsid w:val="004228FD"/>
    <w:rsid w:val="00424E59"/>
    <w:rsid w:val="004277B9"/>
    <w:rsid w:val="00447608"/>
    <w:rsid w:val="004539A7"/>
    <w:rsid w:val="00460A60"/>
    <w:rsid w:val="00470A57"/>
    <w:rsid w:val="00497C0D"/>
    <w:rsid w:val="004A28A5"/>
    <w:rsid w:val="004C2308"/>
    <w:rsid w:val="004C4519"/>
    <w:rsid w:val="004D1CC5"/>
    <w:rsid w:val="005160C3"/>
    <w:rsid w:val="00531ACA"/>
    <w:rsid w:val="00531FC5"/>
    <w:rsid w:val="00533DF8"/>
    <w:rsid w:val="00537054"/>
    <w:rsid w:val="00541285"/>
    <w:rsid w:val="00557BC3"/>
    <w:rsid w:val="005724F4"/>
    <w:rsid w:val="00577466"/>
    <w:rsid w:val="005B5BBD"/>
    <w:rsid w:val="005B6ECA"/>
    <w:rsid w:val="005B700F"/>
    <w:rsid w:val="005B7FAC"/>
    <w:rsid w:val="005C14B4"/>
    <w:rsid w:val="005C1D89"/>
    <w:rsid w:val="005C2651"/>
    <w:rsid w:val="005C6327"/>
    <w:rsid w:val="005D3E93"/>
    <w:rsid w:val="005E0F2D"/>
    <w:rsid w:val="005E5F27"/>
    <w:rsid w:val="005F0B64"/>
    <w:rsid w:val="00600192"/>
    <w:rsid w:val="0060699D"/>
    <w:rsid w:val="00607BFC"/>
    <w:rsid w:val="00612B88"/>
    <w:rsid w:val="006133F2"/>
    <w:rsid w:val="00616BAA"/>
    <w:rsid w:val="0062334E"/>
    <w:rsid w:val="0062640E"/>
    <w:rsid w:val="0063434F"/>
    <w:rsid w:val="00636174"/>
    <w:rsid w:val="0063737D"/>
    <w:rsid w:val="0064048E"/>
    <w:rsid w:val="0064262B"/>
    <w:rsid w:val="00654748"/>
    <w:rsid w:val="00656C4A"/>
    <w:rsid w:val="00660BEC"/>
    <w:rsid w:val="006674D0"/>
    <w:rsid w:val="00680047"/>
    <w:rsid w:val="00694416"/>
    <w:rsid w:val="0069757B"/>
    <w:rsid w:val="006A36E6"/>
    <w:rsid w:val="006A3F15"/>
    <w:rsid w:val="006B0474"/>
    <w:rsid w:val="006B7F01"/>
    <w:rsid w:val="006C1EA6"/>
    <w:rsid w:val="006C79CC"/>
    <w:rsid w:val="006D3D43"/>
    <w:rsid w:val="006E0664"/>
    <w:rsid w:val="006F5244"/>
    <w:rsid w:val="00705DEF"/>
    <w:rsid w:val="0072027D"/>
    <w:rsid w:val="007254AA"/>
    <w:rsid w:val="0072666E"/>
    <w:rsid w:val="007342A7"/>
    <w:rsid w:val="00740BE7"/>
    <w:rsid w:val="00745971"/>
    <w:rsid w:val="007474CF"/>
    <w:rsid w:val="00747566"/>
    <w:rsid w:val="00747D43"/>
    <w:rsid w:val="007611EE"/>
    <w:rsid w:val="00785958"/>
    <w:rsid w:val="00786029"/>
    <w:rsid w:val="00793C70"/>
    <w:rsid w:val="007A3EBD"/>
    <w:rsid w:val="007B1786"/>
    <w:rsid w:val="007B1C80"/>
    <w:rsid w:val="007B22EF"/>
    <w:rsid w:val="007C5C91"/>
    <w:rsid w:val="007D3541"/>
    <w:rsid w:val="007D7E0C"/>
    <w:rsid w:val="007E0F1B"/>
    <w:rsid w:val="007E4310"/>
    <w:rsid w:val="007F0B5A"/>
    <w:rsid w:val="00810694"/>
    <w:rsid w:val="00836EF2"/>
    <w:rsid w:val="00844B04"/>
    <w:rsid w:val="00847600"/>
    <w:rsid w:val="00850540"/>
    <w:rsid w:val="0085094B"/>
    <w:rsid w:val="008518C3"/>
    <w:rsid w:val="00852FFE"/>
    <w:rsid w:val="0086155E"/>
    <w:rsid w:val="008715D8"/>
    <w:rsid w:val="00875969"/>
    <w:rsid w:val="00876AEC"/>
    <w:rsid w:val="008853FA"/>
    <w:rsid w:val="00897379"/>
    <w:rsid w:val="00897B00"/>
    <w:rsid w:val="008A4136"/>
    <w:rsid w:val="008A4E3B"/>
    <w:rsid w:val="008D478D"/>
    <w:rsid w:val="008E0DFD"/>
    <w:rsid w:val="008E6A31"/>
    <w:rsid w:val="008F00B8"/>
    <w:rsid w:val="008F0BE4"/>
    <w:rsid w:val="008F24DF"/>
    <w:rsid w:val="009030F4"/>
    <w:rsid w:val="00906999"/>
    <w:rsid w:val="009132B4"/>
    <w:rsid w:val="00913BDD"/>
    <w:rsid w:val="009200A4"/>
    <w:rsid w:val="00925107"/>
    <w:rsid w:val="009311BF"/>
    <w:rsid w:val="00945D43"/>
    <w:rsid w:val="0094640D"/>
    <w:rsid w:val="00946711"/>
    <w:rsid w:val="00964326"/>
    <w:rsid w:val="0096525E"/>
    <w:rsid w:val="0097392B"/>
    <w:rsid w:val="009818B5"/>
    <w:rsid w:val="00987043"/>
    <w:rsid w:val="009873EA"/>
    <w:rsid w:val="00987FB9"/>
    <w:rsid w:val="00991823"/>
    <w:rsid w:val="00993A7A"/>
    <w:rsid w:val="00995103"/>
    <w:rsid w:val="009A789C"/>
    <w:rsid w:val="009B1BFE"/>
    <w:rsid w:val="009B64BC"/>
    <w:rsid w:val="009C774D"/>
    <w:rsid w:val="009D17B1"/>
    <w:rsid w:val="009D5D2E"/>
    <w:rsid w:val="009D5DFC"/>
    <w:rsid w:val="009E2E23"/>
    <w:rsid w:val="009F001C"/>
    <w:rsid w:val="009F0D4E"/>
    <w:rsid w:val="00A04C3C"/>
    <w:rsid w:val="00A04EAA"/>
    <w:rsid w:val="00A051DB"/>
    <w:rsid w:val="00A06E0E"/>
    <w:rsid w:val="00A10EEF"/>
    <w:rsid w:val="00A1498A"/>
    <w:rsid w:val="00A25033"/>
    <w:rsid w:val="00A265AE"/>
    <w:rsid w:val="00A42917"/>
    <w:rsid w:val="00A62064"/>
    <w:rsid w:val="00A74033"/>
    <w:rsid w:val="00A74457"/>
    <w:rsid w:val="00A92EA2"/>
    <w:rsid w:val="00A94601"/>
    <w:rsid w:val="00AB3FA9"/>
    <w:rsid w:val="00AC45E6"/>
    <w:rsid w:val="00AC73F0"/>
    <w:rsid w:val="00AD2A9E"/>
    <w:rsid w:val="00AD515A"/>
    <w:rsid w:val="00AD60E9"/>
    <w:rsid w:val="00AF1654"/>
    <w:rsid w:val="00AF166E"/>
    <w:rsid w:val="00B036B0"/>
    <w:rsid w:val="00B12767"/>
    <w:rsid w:val="00B23EDD"/>
    <w:rsid w:val="00B46064"/>
    <w:rsid w:val="00B56DFA"/>
    <w:rsid w:val="00B60B98"/>
    <w:rsid w:val="00B724F1"/>
    <w:rsid w:val="00B825F6"/>
    <w:rsid w:val="00B8298B"/>
    <w:rsid w:val="00B8729B"/>
    <w:rsid w:val="00B91CCD"/>
    <w:rsid w:val="00B94283"/>
    <w:rsid w:val="00BA0DAB"/>
    <w:rsid w:val="00BA3C27"/>
    <w:rsid w:val="00BB269D"/>
    <w:rsid w:val="00BB34BB"/>
    <w:rsid w:val="00BC1E34"/>
    <w:rsid w:val="00BC6628"/>
    <w:rsid w:val="00BD2890"/>
    <w:rsid w:val="00BF47BE"/>
    <w:rsid w:val="00BF68B3"/>
    <w:rsid w:val="00C1642A"/>
    <w:rsid w:val="00C2757A"/>
    <w:rsid w:val="00C407E6"/>
    <w:rsid w:val="00C432EE"/>
    <w:rsid w:val="00C47706"/>
    <w:rsid w:val="00C5523A"/>
    <w:rsid w:val="00C656BE"/>
    <w:rsid w:val="00C67E09"/>
    <w:rsid w:val="00C70C8E"/>
    <w:rsid w:val="00C70E9C"/>
    <w:rsid w:val="00C72E8D"/>
    <w:rsid w:val="00C74078"/>
    <w:rsid w:val="00C779DE"/>
    <w:rsid w:val="00C838E6"/>
    <w:rsid w:val="00C91654"/>
    <w:rsid w:val="00C92FD2"/>
    <w:rsid w:val="00CA1E39"/>
    <w:rsid w:val="00CA3E32"/>
    <w:rsid w:val="00CB50AE"/>
    <w:rsid w:val="00CB775D"/>
    <w:rsid w:val="00CC275C"/>
    <w:rsid w:val="00CC2F2F"/>
    <w:rsid w:val="00CD24A8"/>
    <w:rsid w:val="00CD3C75"/>
    <w:rsid w:val="00CD484E"/>
    <w:rsid w:val="00CD5CE0"/>
    <w:rsid w:val="00CF2672"/>
    <w:rsid w:val="00CF7BB5"/>
    <w:rsid w:val="00D01646"/>
    <w:rsid w:val="00D03B41"/>
    <w:rsid w:val="00D03D76"/>
    <w:rsid w:val="00D05426"/>
    <w:rsid w:val="00D10691"/>
    <w:rsid w:val="00D14EEA"/>
    <w:rsid w:val="00D32DF1"/>
    <w:rsid w:val="00D34AFB"/>
    <w:rsid w:val="00D355CD"/>
    <w:rsid w:val="00D47C5D"/>
    <w:rsid w:val="00D50C12"/>
    <w:rsid w:val="00D64F49"/>
    <w:rsid w:val="00D70B3D"/>
    <w:rsid w:val="00D84247"/>
    <w:rsid w:val="00D86503"/>
    <w:rsid w:val="00D905E2"/>
    <w:rsid w:val="00D92806"/>
    <w:rsid w:val="00D96A93"/>
    <w:rsid w:val="00DB02DE"/>
    <w:rsid w:val="00DB421D"/>
    <w:rsid w:val="00DE1BAB"/>
    <w:rsid w:val="00DE533C"/>
    <w:rsid w:val="00DE59E8"/>
    <w:rsid w:val="00DF22F2"/>
    <w:rsid w:val="00E22564"/>
    <w:rsid w:val="00E30189"/>
    <w:rsid w:val="00E339AD"/>
    <w:rsid w:val="00E42F4D"/>
    <w:rsid w:val="00E44932"/>
    <w:rsid w:val="00E50C27"/>
    <w:rsid w:val="00E5425A"/>
    <w:rsid w:val="00E56CD5"/>
    <w:rsid w:val="00E63CBB"/>
    <w:rsid w:val="00E72374"/>
    <w:rsid w:val="00E776B3"/>
    <w:rsid w:val="00E82E20"/>
    <w:rsid w:val="00E92522"/>
    <w:rsid w:val="00EA0189"/>
    <w:rsid w:val="00EA2E75"/>
    <w:rsid w:val="00EA46C6"/>
    <w:rsid w:val="00EA5D91"/>
    <w:rsid w:val="00EA6C71"/>
    <w:rsid w:val="00EB0A30"/>
    <w:rsid w:val="00EB2F77"/>
    <w:rsid w:val="00EB66AA"/>
    <w:rsid w:val="00EC0405"/>
    <w:rsid w:val="00EC2259"/>
    <w:rsid w:val="00EC4584"/>
    <w:rsid w:val="00EC77C9"/>
    <w:rsid w:val="00ED1FE8"/>
    <w:rsid w:val="00EF23AE"/>
    <w:rsid w:val="00EF38B3"/>
    <w:rsid w:val="00EF642F"/>
    <w:rsid w:val="00F001EF"/>
    <w:rsid w:val="00F05780"/>
    <w:rsid w:val="00F15F08"/>
    <w:rsid w:val="00F17B94"/>
    <w:rsid w:val="00F21862"/>
    <w:rsid w:val="00F31443"/>
    <w:rsid w:val="00F35469"/>
    <w:rsid w:val="00F3586E"/>
    <w:rsid w:val="00F36B98"/>
    <w:rsid w:val="00F41A25"/>
    <w:rsid w:val="00F5460E"/>
    <w:rsid w:val="00F6482C"/>
    <w:rsid w:val="00F65365"/>
    <w:rsid w:val="00F72708"/>
    <w:rsid w:val="00F75A42"/>
    <w:rsid w:val="00F76E1F"/>
    <w:rsid w:val="00F80E6D"/>
    <w:rsid w:val="00FA0342"/>
    <w:rsid w:val="00FA2B43"/>
    <w:rsid w:val="00FA6AB2"/>
    <w:rsid w:val="00FB5BA4"/>
    <w:rsid w:val="00FC0D28"/>
    <w:rsid w:val="00FC2A49"/>
    <w:rsid w:val="00FC3FC1"/>
    <w:rsid w:val="00FC4125"/>
    <w:rsid w:val="00FC5050"/>
    <w:rsid w:val="00FC76F5"/>
    <w:rsid w:val="00FE5607"/>
    <w:rsid w:val="00FE5EE4"/>
    <w:rsid w:val="00FE616C"/>
    <w:rsid w:val="00FF2395"/>
    <w:rsid w:val="00FF26F9"/>
    <w:rsid w:val="00FF4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8B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542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5425A"/>
  </w:style>
  <w:style w:type="paragraph" w:styleId="Footer">
    <w:name w:val="footer"/>
    <w:basedOn w:val="Normal"/>
    <w:link w:val="FooterChar"/>
    <w:uiPriority w:val="99"/>
    <w:unhideWhenUsed/>
    <w:rsid w:val="00E542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25A"/>
  </w:style>
  <w:style w:type="paragraph" w:styleId="NoSpacing">
    <w:name w:val="No Spacing"/>
    <w:uiPriority w:val="1"/>
    <w:qFormat/>
    <w:rsid w:val="00577466"/>
    <w:rPr>
      <w:rFonts w:ascii="Calibri" w:eastAsia="Calibri" w:hAnsi="Calibri"/>
      <w:sz w:val="22"/>
      <w:szCs w:val="22"/>
      <w:lang w:val="id-ID"/>
    </w:rPr>
  </w:style>
  <w:style w:type="paragraph" w:styleId="NormalWeb">
    <w:name w:val="Normal (Web)"/>
    <w:basedOn w:val="Normal"/>
    <w:uiPriority w:val="99"/>
    <w:unhideWhenUsed/>
    <w:rsid w:val="00036A7E"/>
    <w:pPr>
      <w:spacing w:before="100" w:beforeAutospacing="1" w:after="100" w:afterAutospacing="1"/>
    </w:pPr>
    <w:rPr>
      <w:sz w:val="24"/>
      <w:szCs w:val="24"/>
      <w:lang w:val="id-ID" w:eastAsia="id-ID"/>
    </w:rPr>
  </w:style>
  <w:style w:type="character" w:styleId="Emphasis">
    <w:name w:val="Emphasis"/>
    <w:uiPriority w:val="20"/>
    <w:qFormat/>
    <w:rsid w:val="00036A7E"/>
    <w:rPr>
      <w:i/>
      <w:iCs/>
    </w:rPr>
  </w:style>
  <w:style w:type="paragraph" w:styleId="BodyTextIndent">
    <w:name w:val="Body Text Indent"/>
    <w:basedOn w:val="Normal"/>
    <w:link w:val="BodyTextIndentChar"/>
    <w:rsid w:val="00036A7E"/>
    <w:pPr>
      <w:spacing w:after="120"/>
      <w:ind w:left="283"/>
    </w:pPr>
    <w:rPr>
      <w:noProof/>
      <w:sz w:val="24"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036A7E"/>
    <w:rPr>
      <w:noProof/>
      <w:sz w:val="24"/>
      <w:szCs w:val="24"/>
      <w:lang w:val="id-ID"/>
    </w:rPr>
  </w:style>
  <w:style w:type="table" w:styleId="TableGrid">
    <w:name w:val="Table Grid"/>
    <w:basedOn w:val="TableNormal"/>
    <w:rsid w:val="00036A7E"/>
    <w:rPr>
      <w:rFonts w:ascii="Calibri" w:eastAsia="Calibri" w:hAnsi="Calibri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036A7E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36A7E"/>
    <w:pPr>
      <w:jc w:val="center"/>
    </w:pPr>
    <w:rPr>
      <w:b/>
      <w:bCs/>
      <w:noProof/>
      <w:sz w:val="24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036A7E"/>
    <w:rPr>
      <w:b/>
      <w:bCs/>
      <w:noProof/>
      <w:sz w:val="24"/>
      <w:szCs w:val="24"/>
      <w:lang w:val="id-ID"/>
    </w:rPr>
  </w:style>
  <w:style w:type="paragraph" w:styleId="PlainText">
    <w:name w:val="Plain Text"/>
    <w:basedOn w:val="Normal"/>
    <w:link w:val="PlainTextChar"/>
    <w:uiPriority w:val="99"/>
    <w:rsid w:val="00036A7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6A7E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nhideWhenUsed/>
    <w:rsid w:val="00F3144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56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BFF68-587B-4969-AE73-CD084E7D3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7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Windows User</cp:lastModifiedBy>
  <cp:revision>269</cp:revision>
  <cp:lastPrinted>2018-02-17T13:40:00Z</cp:lastPrinted>
  <dcterms:created xsi:type="dcterms:W3CDTF">2016-05-23T04:05:00Z</dcterms:created>
  <dcterms:modified xsi:type="dcterms:W3CDTF">2018-10-05T04:56:00Z</dcterms:modified>
</cp:coreProperties>
</file>