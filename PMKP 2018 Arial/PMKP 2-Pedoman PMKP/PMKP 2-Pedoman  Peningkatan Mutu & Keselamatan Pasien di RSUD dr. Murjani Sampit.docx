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A1" w:rsidRPr="00173849" w:rsidRDefault="00D74FDC" w:rsidP="00836AA1">
      <w:pPr>
        <w:pStyle w:val="NoSpacing"/>
        <w:spacing w:line="360" w:lineRule="auto"/>
        <w:jc w:val="center"/>
        <w:rPr>
          <w:rFonts w:ascii="Arial" w:hAnsi="Arial" w:cs="Arial"/>
          <w:lang w:val="en-SG"/>
        </w:rPr>
      </w:pPr>
      <w:r w:rsidRPr="00173849">
        <w:rPr>
          <w:rFonts w:ascii="Arial" w:hAnsi="Arial" w:cs="Arial"/>
        </w:rPr>
        <w:t>PEDOMAN</w:t>
      </w:r>
      <w:r w:rsidR="00836AA1" w:rsidRPr="00173849">
        <w:rPr>
          <w:rFonts w:ascii="Arial" w:hAnsi="Arial" w:cs="Arial"/>
        </w:rPr>
        <w:t xml:space="preserve"> </w:t>
      </w:r>
      <w:r w:rsidR="00836AA1" w:rsidRPr="00173849">
        <w:rPr>
          <w:rFonts w:ascii="Arial" w:hAnsi="Arial" w:cs="Arial"/>
          <w:lang w:val="en-SG"/>
        </w:rPr>
        <w:t>PENINGKATAN MUTU DAN KESELAMATAN PASIEN</w:t>
      </w:r>
    </w:p>
    <w:p w:rsidR="00867353" w:rsidRPr="00173849" w:rsidRDefault="00867353" w:rsidP="00EE1019">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867353" w:rsidRPr="00173849" w:rsidRDefault="00867353" w:rsidP="005B4B3C">
      <w:pPr>
        <w:spacing w:line="360" w:lineRule="auto"/>
        <w:jc w:val="center"/>
        <w:rPr>
          <w:rFonts w:ascii="Arial" w:hAnsi="Arial" w:cs="Arial"/>
          <w:sz w:val="22"/>
          <w:szCs w:val="22"/>
        </w:rPr>
      </w:pPr>
    </w:p>
    <w:p w:rsidR="00867353" w:rsidRPr="00173849" w:rsidRDefault="00066A4B" w:rsidP="00CA6EBE">
      <w:pPr>
        <w:spacing w:line="360" w:lineRule="auto"/>
        <w:jc w:val="center"/>
        <w:rPr>
          <w:rFonts w:ascii="Arial" w:hAnsi="Arial" w:cs="Arial"/>
          <w:sz w:val="22"/>
          <w:szCs w:val="22"/>
        </w:rPr>
      </w:pPr>
      <w:proofErr w:type="gramStart"/>
      <w:r w:rsidRPr="00173849">
        <w:rPr>
          <w:rFonts w:ascii="Arial" w:hAnsi="Arial" w:cs="Arial"/>
          <w:sz w:val="22"/>
          <w:szCs w:val="22"/>
        </w:rPr>
        <w:t>NOMOR  :</w:t>
      </w:r>
      <w:proofErr w:type="gramEnd"/>
      <w:r w:rsidRPr="00173849">
        <w:rPr>
          <w:rFonts w:ascii="Arial" w:hAnsi="Arial" w:cs="Arial"/>
          <w:sz w:val="22"/>
          <w:szCs w:val="22"/>
        </w:rPr>
        <w:t xml:space="preserve">  </w:t>
      </w:r>
      <w:r w:rsidR="00C876CC">
        <w:rPr>
          <w:rFonts w:ascii="Arial" w:hAnsi="Arial" w:cs="Arial"/>
          <w:sz w:val="22"/>
          <w:szCs w:val="22"/>
        </w:rPr>
        <w:t>003</w:t>
      </w:r>
      <w:r w:rsidRPr="00173849">
        <w:rPr>
          <w:rFonts w:ascii="Arial" w:hAnsi="Arial" w:cs="Arial"/>
          <w:sz w:val="22"/>
          <w:szCs w:val="22"/>
        </w:rPr>
        <w:t xml:space="preserve"> /PDM</w:t>
      </w:r>
      <w:r w:rsidR="00867353" w:rsidRPr="00173849">
        <w:rPr>
          <w:rFonts w:ascii="Arial" w:hAnsi="Arial" w:cs="Arial"/>
          <w:sz w:val="22"/>
          <w:szCs w:val="22"/>
        </w:rPr>
        <w:t>/</w:t>
      </w:r>
      <w:r w:rsidR="006A04CA" w:rsidRPr="00173849">
        <w:rPr>
          <w:rFonts w:ascii="Arial" w:hAnsi="Arial" w:cs="Arial"/>
          <w:sz w:val="22"/>
          <w:szCs w:val="22"/>
        </w:rPr>
        <w:t>KPMKP</w:t>
      </w:r>
      <w:r w:rsidR="00867353" w:rsidRPr="00173849">
        <w:rPr>
          <w:rFonts w:ascii="Arial" w:hAnsi="Arial" w:cs="Arial"/>
          <w:sz w:val="22"/>
          <w:szCs w:val="22"/>
        </w:rPr>
        <w:t>/</w:t>
      </w:r>
      <w:r w:rsidR="005B4B3C">
        <w:rPr>
          <w:rFonts w:ascii="Arial" w:hAnsi="Arial" w:cs="Arial"/>
          <w:sz w:val="22"/>
          <w:szCs w:val="22"/>
        </w:rPr>
        <w:t>P09/</w:t>
      </w:r>
      <w:r w:rsidR="00867353" w:rsidRPr="00173849">
        <w:rPr>
          <w:rFonts w:ascii="Arial" w:hAnsi="Arial" w:cs="Arial"/>
          <w:sz w:val="22"/>
          <w:szCs w:val="22"/>
        </w:rPr>
        <w:t xml:space="preserve">RSUD-DM/I/2018          </w:t>
      </w: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rPr>
      </w:pPr>
    </w:p>
    <w:p w:rsidR="00867353" w:rsidRPr="00173849" w:rsidRDefault="00867353" w:rsidP="00EE1019">
      <w:pPr>
        <w:spacing w:line="360" w:lineRule="auto"/>
        <w:jc w:val="center"/>
        <w:rPr>
          <w:rFonts w:ascii="Arial" w:hAnsi="Arial" w:cs="Arial"/>
          <w:sz w:val="22"/>
          <w:szCs w:val="22"/>
          <w:lang w:val="en-ID"/>
        </w:rPr>
      </w:pPr>
      <w:r w:rsidRPr="00173849">
        <w:rPr>
          <w:rFonts w:ascii="Arial" w:hAnsi="Arial" w:cs="Arial"/>
          <w:sz w:val="22"/>
          <w:szCs w:val="22"/>
        </w:rPr>
        <w:br w:type="page"/>
      </w:r>
      <w:r w:rsidR="00817CF5" w:rsidRPr="00173849">
        <w:rPr>
          <w:rFonts w:ascii="Arial" w:hAnsi="Arial" w:cs="Arial"/>
          <w:noProof/>
          <w:sz w:val="22"/>
          <w:szCs w:val="22"/>
        </w:rPr>
        <w:lastRenderedPageBreak/>
        <w:t>KEPUTUSAN</w:t>
      </w:r>
      <w:r w:rsidRPr="00173849">
        <w:rPr>
          <w:rFonts w:ascii="Arial" w:hAnsi="Arial" w:cs="Arial"/>
          <w:noProof/>
          <w:sz w:val="22"/>
          <w:szCs w:val="22"/>
        </w:rPr>
        <w:t xml:space="preserve"> </w:t>
      </w:r>
      <w:r w:rsidRPr="00173849">
        <w:rPr>
          <w:rFonts w:ascii="Arial" w:hAnsi="Arial" w:cs="Arial"/>
          <w:sz w:val="22"/>
          <w:szCs w:val="22"/>
        </w:rPr>
        <w:t>DIREKTUR</w:t>
      </w:r>
      <w:r w:rsidRPr="00173849">
        <w:rPr>
          <w:rFonts w:ascii="Arial" w:hAnsi="Arial" w:cs="Arial"/>
          <w:sz w:val="22"/>
          <w:szCs w:val="22"/>
          <w:lang w:val="en-GB"/>
        </w:rPr>
        <w:t xml:space="preserve"> </w:t>
      </w:r>
      <w:r w:rsidRPr="00173849">
        <w:rPr>
          <w:rFonts w:ascii="Arial" w:hAnsi="Arial" w:cs="Arial"/>
          <w:sz w:val="22"/>
          <w:szCs w:val="22"/>
        </w:rPr>
        <w:t>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Pr="00173849">
        <w:rPr>
          <w:rFonts w:ascii="Arial" w:hAnsi="Arial" w:cs="Arial"/>
          <w:sz w:val="22"/>
          <w:szCs w:val="22"/>
        </w:rPr>
        <w:t xml:space="preserve"> </w:t>
      </w:r>
      <w:r w:rsidRPr="00173849">
        <w:rPr>
          <w:rFonts w:ascii="Arial" w:hAnsi="Arial" w:cs="Arial"/>
          <w:sz w:val="22"/>
          <w:szCs w:val="22"/>
          <w:lang w:val="en-ID"/>
        </w:rPr>
        <w:t>SAMPIT</w:t>
      </w:r>
    </w:p>
    <w:p w:rsidR="005B4B3C" w:rsidRDefault="005B4B3C" w:rsidP="00EE1019">
      <w:pPr>
        <w:spacing w:line="360" w:lineRule="auto"/>
        <w:jc w:val="center"/>
        <w:rPr>
          <w:rFonts w:ascii="Arial" w:hAnsi="Arial" w:cs="Arial"/>
          <w:sz w:val="22"/>
          <w:szCs w:val="22"/>
        </w:rPr>
      </w:pPr>
      <w:proofErr w:type="gramStart"/>
      <w:r w:rsidRPr="00173849">
        <w:rPr>
          <w:rFonts w:ascii="Arial" w:hAnsi="Arial" w:cs="Arial"/>
          <w:sz w:val="22"/>
          <w:szCs w:val="22"/>
        </w:rPr>
        <w:t>NOMOR  :</w:t>
      </w:r>
      <w:proofErr w:type="gramEnd"/>
      <w:r w:rsidRPr="00173849">
        <w:rPr>
          <w:rFonts w:ascii="Arial" w:hAnsi="Arial" w:cs="Arial"/>
          <w:sz w:val="22"/>
          <w:szCs w:val="22"/>
        </w:rPr>
        <w:t xml:space="preserve">  </w:t>
      </w:r>
      <w:r w:rsidR="00C876CC">
        <w:rPr>
          <w:rFonts w:ascii="Arial" w:hAnsi="Arial" w:cs="Arial"/>
          <w:sz w:val="22"/>
          <w:szCs w:val="22"/>
        </w:rPr>
        <w:t>003</w:t>
      </w:r>
      <w:r w:rsidRPr="00173849">
        <w:rPr>
          <w:rFonts w:ascii="Arial" w:hAnsi="Arial" w:cs="Arial"/>
          <w:sz w:val="22"/>
          <w:szCs w:val="22"/>
        </w:rPr>
        <w:t xml:space="preserve"> /PDM/KPMKP/</w:t>
      </w:r>
      <w:r>
        <w:rPr>
          <w:rFonts w:ascii="Arial" w:hAnsi="Arial" w:cs="Arial"/>
          <w:sz w:val="22"/>
          <w:szCs w:val="22"/>
        </w:rPr>
        <w:t>P09/</w:t>
      </w:r>
      <w:r w:rsidRPr="00173849">
        <w:rPr>
          <w:rFonts w:ascii="Arial" w:hAnsi="Arial" w:cs="Arial"/>
          <w:sz w:val="22"/>
          <w:szCs w:val="22"/>
        </w:rPr>
        <w:t>RSUD-DM/I/2018</w:t>
      </w:r>
    </w:p>
    <w:p w:rsidR="00867353" w:rsidRPr="00173849" w:rsidRDefault="00867353" w:rsidP="00EE1019">
      <w:pPr>
        <w:spacing w:line="360" w:lineRule="auto"/>
        <w:jc w:val="center"/>
        <w:rPr>
          <w:rFonts w:ascii="Arial" w:hAnsi="Arial" w:cs="Arial"/>
          <w:sz w:val="22"/>
          <w:szCs w:val="22"/>
        </w:rPr>
      </w:pPr>
      <w:proofErr w:type="gramStart"/>
      <w:r w:rsidRPr="00173849">
        <w:rPr>
          <w:rFonts w:ascii="Arial" w:hAnsi="Arial" w:cs="Arial"/>
          <w:sz w:val="22"/>
          <w:szCs w:val="22"/>
        </w:rPr>
        <w:t>tentang</w:t>
      </w:r>
      <w:proofErr w:type="gramEnd"/>
    </w:p>
    <w:p w:rsidR="00836AA1" w:rsidRPr="00173849" w:rsidRDefault="00D74FDC" w:rsidP="00836AA1">
      <w:pPr>
        <w:pStyle w:val="NoSpacing"/>
        <w:spacing w:line="360" w:lineRule="auto"/>
        <w:jc w:val="center"/>
        <w:rPr>
          <w:rFonts w:ascii="Arial" w:hAnsi="Arial" w:cs="Arial"/>
          <w:lang w:val="en-SG"/>
        </w:rPr>
      </w:pPr>
      <w:r w:rsidRPr="00173849">
        <w:rPr>
          <w:rFonts w:ascii="Arial" w:hAnsi="Arial" w:cs="Arial"/>
        </w:rPr>
        <w:t>PEDOMAN</w:t>
      </w:r>
      <w:r w:rsidR="00836AA1" w:rsidRPr="00173849">
        <w:rPr>
          <w:rFonts w:ascii="Arial" w:hAnsi="Arial" w:cs="Arial"/>
        </w:rPr>
        <w:t xml:space="preserve"> </w:t>
      </w:r>
      <w:r w:rsidR="00836AA1" w:rsidRPr="00173849">
        <w:rPr>
          <w:rFonts w:ascii="Arial" w:hAnsi="Arial" w:cs="Arial"/>
          <w:lang w:val="en-SG"/>
        </w:rPr>
        <w:t>PENINGKATAN MUTU DAN KESELAMATAN PASIEN</w:t>
      </w:r>
    </w:p>
    <w:p w:rsidR="00867353" w:rsidRPr="00173849" w:rsidRDefault="00867353" w:rsidP="00EE1019">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867353" w:rsidRPr="00173849" w:rsidRDefault="00867353" w:rsidP="00EE1019">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381"/>
      </w:tblGrid>
      <w:tr w:rsidR="00867353" w:rsidRPr="00173849" w:rsidTr="002348D4">
        <w:tc>
          <w:tcPr>
            <w:tcW w:w="1523" w:type="dxa"/>
            <w:shd w:val="clear" w:color="auto" w:fill="auto"/>
          </w:tcPr>
          <w:p w:rsidR="00867353" w:rsidRPr="00173849" w:rsidRDefault="00867353" w:rsidP="00173849">
            <w:pPr>
              <w:spacing w:before="120" w:line="360" w:lineRule="auto"/>
              <w:jc w:val="center"/>
              <w:rPr>
                <w:rFonts w:ascii="Arial" w:hAnsi="Arial" w:cs="Arial"/>
                <w:bCs/>
                <w:sz w:val="22"/>
                <w:szCs w:val="22"/>
                <w:lang w:val="sv-SE"/>
              </w:rPr>
            </w:pPr>
            <w:r w:rsidRPr="00173849">
              <w:rPr>
                <w:rFonts w:ascii="Arial" w:hAnsi="Arial" w:cs="Arial"/>
                <w:bCs/>
                <w:sz w:val="22"/>
                <w:szCs w:val="22"/>
                <w:lang w:val="sv-SE"/>
              </w:rPr>
              <w:t>Tindakan</w:t>
            </w:r>
          </w:p>
        </w:tc>
        <w:tc>
          <w:tcPr>
            <w:tcW w:w="2570" w:type="dxa"/>
            <w:shd w:val="clear" w:color="auto" w:fill="auto"/>
          </w:tcPr>
          <w:p w:rsidR="00867353" w:rsidRPr="00173849" w:rsidRDefault="00867353" w:rsidP="00173849">
            <w:pPr>
              <w:pStyle w:val="TOC1"/>
              <w:spacing w:before="120" w:line="360" w:lineRule="auto"/>
              <w:jc w:val="center"/>
              <w:rPr>
                <w:rFonts w:ascii="Arial" w:hAnsi="Arial" w:cs="Arial"/>
                <w:sz w:val="22"/>
                <w:szCs w:val="22"/>
                <w:lang w:val="sv-SE"/>
              </w:rPr>
            </w:pPr>
            <w:r w:rsidRPr="00173849">
              <w:rPr>
                <w:rFonts w:ascii="Arial" w:hAnsi="Arial" w:cs="Arial"/>
                <w:sz w:val="22"/>
                <w:szCs w:val="22"/>
                <w:lang w:val="sv-SE"/>
              </w:rPr>
              <w:t>Nama</w:t>
            </w:r>
          </w:p>
        </w:tc>
        <w:tc>
          <w:tcPr>
            <w:tcW w:w="1722" w:type="dxa"/>
            <w:shd w:val="clear" w:color="auto" w:fill="auto"/>
          </w:tcPr>
          <w:p w:rsidR="00867353" w:rsidRPr="00173849" w:rsidRDefault="00867353" w:rsidP="00173849">
            <w:pPr>
              <w:spacing w:before="120" w:line="360" w:lineRule="auto"/>
              <w:jc w:val="center"/>
              <w:rPr>
                <w:rFonts w:ascii="Arial" w:hAnsi="Arial" w:cs="Arial"/>
                <w:sz w:val="22"/>
                <w:szCs w:val="22"/>
                <w:lang w:val="sv-SE"/>
              </w:rPr>
            </w:pPr>
            <w:r w:rsidRPr="00173849">
              <w:rPr>
                <w:rFonts w:ascii="Arial" w:hAnsi="Arial" w:cs="Arial"/>
                <w:sz w:val="22"/>
                <w:szCs w:val="22"/>
                <w:lang w:val="sv-SE"/>
              </w:rPr>
              <w:t>Jabatan</w:t>
            </w:r>
          </w:p>
        </w:tc>
        <w:tc>
          <w:tcPr>
            <w:tcW w:w="1738" w:type="dxa"/>
            <w:shd w:val="clear" w:color="auto" w:fill="auto"/>
          </w:tcPr>
          <w:p w:rsidR="00867353" w:rsidRPr="00173849" w:rsidRDefault="00867353" w:rsidP="00173849">
            <w:pPr>
              <w:pStyle w:val="Header"/>
              <w:spacing w:before="120" w:line="360" w:lineRule="auto"/>
              <w:jc w:val="center"/>
              <w:rPr>
                <w:rFonts w:ascii="Arial" w:hAnsi="Arial" w:cs="Arial"/>
                <w:sz w:val="22"/>
                <w:szCs w:val="22"/>
                <w:lang w:val="sv-SE"/>
              </w:rPr>
            </w:pPr>
            <w:r w:rsidRPr="00173849">
              <w:rPr>
                <w:rFonts w:ascii="Arial" w:hAnsi="Arial" w:cs="Arial"/>
                <w:sz w:val="22"/>
                <w:szCs w:val="22"/>
                <w:lang w:val="sv-SE"/>
              </w:rPr>
              <w:t>Tanda</w:t>
            </w:r>
            <w:r w:rsidR="00817CF5" w:rsidRPr="00173849">
              <w:rPr>
                <w:rFonts w:ascii="Arial" w:hAnsi="Arial" w:cs="Arial"/>
                <w:sz w:val="22"/>
                <w:szCs w:val="22"/>
                <w:lang w:val="sv-SE"/>
              </w:rPr>
              <w:t xml:space="preserve"> </w:t>
            </w:r>
            <w:r w:rsidR="00CA6EBE">
              <w:rPr>
                <w:rFonts w:ascii="Arial" w:hAnsi="Arial" w:cs="Arial"/>
                <w:sz w:val="22"/>
                <w:szCs w:val="22"/>
                <w:lang w:val="sv-SE"/>
              </w:rPr>
              <w:t>T</w:t>
            </w:r>
            <w:r w:rsidRPr="00173849">
              <w:rPr>
                <w:rFonts w:ascii="Arial" w:hAnsi="Arial" w:cs="Arial"/>
                <w:sz w:val="22"/>
                <w:szCs w:val="22"/>
                <w:lang w:val="sv-SE"/>
              </w:rPr>
              <w:t>angan</w:t>
            </w:r>
          </w:p>
        </w:tc>
        <w:tc>
          <w:tcPr>
            <w:tcW w:w="1381" w:type="dxa"/>
            <w:shd w:val="clear" w:color="auto" w:fill="auto"/>
          </w:tcPr>
          <w:p w:rsidR="00867353" w:rsidRPr="00173849" w:rsidRDefault="00867353" w:rsidP="00173849">
            <w:pPr>
              <w:pStyle w:val="Header"/>
              <w:spacing w:before="120" w:line="360" w:lineRule="auto"/>
              <w:jc w:val="center"/>
              <w:rPr>
                <w:rFonts w:ascii="Arial" w:hAnsi="Arial" w:cs="Arial"/>
                <w:sz w:val="22"/>
                <w:szCs w:val="22"/>
                <w:lang w:val="sv-SE"/>
              </w:rPr>
            </w:pPr>
            <w:r w:rsidRPr="00173849">
              <w:rPr>
                <w:rFonts w:ascii="Arial" w:hAnsi="Arial" w:cs="Arial"/>
                <w:sz w:val="22"/>
                <w:szCs w:val="22"/>
                <w:lang w:val="sv-SE"/>
              </w:rPr>
              <w:t>Tanggal</w:t>
            </w:r>
          </w:p>
        </w:tc>
      </w:tr>
      <w:tr w:rsidR="00867353" w:rsidRPr="00173849" w:rsidTr="002348D4">
        <w:trPr>
          <w:trHeight w:val="1176"/>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lang w:val="sv-SE"/>
              </w:rPr>
            </w:pPr>
            <w:r w:rsidRPr="00173849">
              <w:rPr>
                <w:rFonts w:ascii="Arial" w:hAnsi="Arial" w:cs="Arial"/>
                <w:bCs/>
                <w:sz w:val="22"/>
                <w:szCs w:val="22"/>
                <w:lang w:val="sv-SE"/>
              </w:rPr>
              <w:t>Disiapkan</w:t>
            </w:r>
          </w:p>
        </w:tc>
        <w:tc>
          <w:tcPr>
            <w:tcW w:w="2570"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73849" w:rsidRDefault="00817CF5" w:rsidP="00EE1019">
            <w:pPr>
              <w:spacing w:line="360" w:lineRule="auto"/>
              <w:rPr>
                <w:rFonts w:ascii="Arial" w:hAnsi="Arial" w:cs="Arial"/>
                <w:sz w:val="22"/>
                <w:szCs w:val="22"/>
              </w:rPr>
            </w:pPr>
            <w:r w:rsidRPr="00173849">
              <w:rPr>
                <w:rFonts w:ascii="Arial" w:hAnsi="Arial" w:cs="Arial"/>
                <w:sz w:val="22"/>
                <w:szCs w:val="22"/>
                <w:lang w:val="sv-SE"/>
              </w:rPr>
              <w:t>Ketua Komite PMKP</w:t>
            </w:r>
          </w:p>
        </w:tc>
        <w:tc>
          <w:tcPr>
            <w:tcW w:w="1738" w:type="dxa"/>
            <w:shd w:val="clear" w:color="auto" w:fill="auto"/>
            <w:vAlign w:val="center"/>
          </w:tcPr>
          <w:p w:rsidR="00867353" w:rsidRPr="00173849" w:rsidRDefault="00867353" w:rsidP="00EE1019">
            <w:pPr>
              <w:spacing w:line="360" w:lineRule="auto"/>
              <w:rPr>
                <w:rFonts w:ascii="Arial" w:hAnsi="Arial" w:cs="Arial"/>
                <w:sz w:val="22"/>
                <w:szCs w:val="22"/>
                <w:lang w:val="sv-SE"/>
              </w:rPr>
            </w:pPr>
          </w:p>
          <w:p w:rsidR="00867353" w:rsidRPr="0017384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r>
      <w:tr w:rsidR="00867353" w:rsidRPr="00173849" w:rsidTr="002348D4">
        <w:trPr>
          <w:trHeight w:val="1264"/>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lang w:val="sv-SE"/>
              </w:rPr>
            </w:pPr>
            <w:r w:rsidRPr="00173849">
              <w:rPr>
                <w:rFonts w:ascii="Arial" w:hAnsi="Arial" w:cs="Arial"/>
                <w:bCs/>
                <w:sz w:val="22"/>
                <w:szCs w:val="22"/>
                <w:lang w:val="sv-SE"/>
              </w:rPr>
              <w:t>Diperiksa</w:t>
            </w:r>
          </w:p>
        </w:tc>
        <w:tc>
          <w:tcPr>
            <w:tcW w:w="2570"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c>
          <w:tcPr>
            <w:tcW w:w="1722" w:type="dxa"/>
            <w:shd w:val="clear" w:color="auto" w:fill="auto"/>
            <w:vAlign w:val="center"/>
          </w:tcPr>
          <w:p w:rsidR="00867353" w:rsidRPr="00173849" w:rsidRDefault="00867353" w:rsidP="00EE1019">
            <w:pPr>
              <w:spacing w:line="360" w:lineRule="auto"/>
              <w:rPr>
                <w:rFonts w:ascii="Arial" w:hAnsi="Arial" w:cs="Arial"/>
                <w:sz w:val="22"/>
                <w:szCs w:val="22"/>
              </w:rPr>
            </w:pPr>
            <w:r w:rsidRPr="00173849">
              <w:rPr>
                <w:rFonts w:ascii="Arial" w:hAnsi="Arial" w:cs="Arial"/>
                <w:sz w:val="22"/>
                <w:szCs w:val="22"/>
                <w:lang w:val="sv-SE"/>
              </w:rPr>
              <w:t>Wakil Direktur Pelayanan</w:t>
            </w:r>
          </w:p>
        </w:tc>
        <w:tc>
          <w:tcPr>
            <w:tcW w:w="1738" w:type="dxa"/>
            <w:shd w:val="clear" w:color="auto" w:fill="auto"/>
            <w:vAlign w:val="center"/>
          </w:tcPr>
          <w:p w:rsidR="00867353" w:rsidRPr="00173849" w:rsidRDefault="00867353" w:rsidP="00EE1019">
            <w:pPr>
              <w:spacing w:line="360" w:lineRule="auto"/>
              <w:rPr>
                <w:rFonts w:ascii="Arial" w:hAnsi="Arial" w:cs="Arial"/>
                <w:sz w:val="22"/>
                <w:szCs w:val="22"/>
                <w:lang w:val="sv-SE"/>
              </w:rPr>
            </w:pPr>
          </w:p>
          <w:p w:rsidR="00867353" w:rsidRPr="00173849" w:rsidRDefault="00867353" w:rsidP="00EE1019">
            <w:pPr>
              <w:spacing w:line="360" w:lineRule="auto"/>
              <w:rPr>
                <w:rFonts w:ascii="Arial" w:hAnsi="Arial" w:cs="Arial"/>
                <w:sz w:val="22"/>
                <w:szCs w:val="22"/>
                <w:lang w:val="sv-SE"/>
              </w:rPr>
            </w:pPr>
          </w:p>
        </w:tc>
        <w:tc>
          <w:tcPr>
            <w:tcW w:w="1381" w:type="dxa"/>
            <w:shd w:val="clear" w:color="auto" w:fill="auto"/>
            <w:vAlign w:val="center"/>
          </w:tcPr>
          <w:p w:rsidR="00867353" w:rsidRPr="00173849" w:rsidRDefault="00867353" w:rsidP="00EE1019">
            <w:pPr>
              <w:spacing w:line="360" w:lineRule="auto"/>
              <w:rPr>
                <w:rFonts w:ascii="Arial" w:hAnsi="Arial" w:cs="Arial"/>
                <w:sz w:val="22"/>
                <w:szCs w:val="22"/>
                <w:lang w:val="sv-SE"/>
              </w:rPr>
            </w:pPr>
          </w:p>
        </w:tc>
      </w:tr>
      <w:tr w:rsidR="00867353" w:rsidRPr="00173849" w:rsidTr="002348D4">
        <w:trPr>
          <w:trHeight w:val="1268"/>
        </w:trPr>
        <w:tc>
          <w:tcPr>
            <w:tcW w:w="1523" w:type="dxa"/>
            <w:shd w:val="clear" w:color="auto" w:fill="auto"/>
            <w:vAlign w:val="center"/>
          </w:tcPr>
          <w:p w:rsidR="00867353" w:rsidRPr="00173849" w:rsidRDefault="00867353" w:rsidP="00EE1019">
            <w:pPr>
              <w:spacing w:line="360" w:lineRule="auto"/>
              <w:rPr>
                <w:rFonts w:ascii="Arial" w:hAnsi="Arial" w:cs="Arial"/>
                <w:bCs/>
                <w:sz w:val="22"/>
                <w:szCs w:val="22"/>
              </w:rPr>
            </w:pPr>
            <w:r w:rsidRPr="00173849">
              <w:rPr>
                <w:rFonts w:ascii="Arial" w:hAnsi="Arial" w:cs="Arial"/>
                <w:bCs/>
                <w:sz w:val="22"/>
                <w:szCs w:val="22"/>
              </w:rPr>
              <w:t>Disetujui</w:t>
            </w:r>
          </w:p>
        </w:tc>
        <w:tc>
          <w:tcPr>
            <w:tcW w:w="2570" w:type="dxa"/>
            <w:shd w:val="clear" w:color="auto" w:fill="auto"/>
            <w:vAlign w:val="center"/>
          </w:tcPr>
          <w:p w:rsidR="00867353" w:rsidRPr="00173849" w:rsidRDefault="00867353" w:rsidP="00EE1019">
            <w:pPr>
              <w:spacing w:line="360" w:lineRule="auto"/>
              <w:rPr>
                <w:rFonts w:ascii="Arial" w:hAnsi="Arial" w:cs="Arial"/>
                <w:bCs/>
                <w:sz w:val="22"/>
                <w:szCs w:val="22"/>
              </w:rPr>
            </w:pPr>
          </w:p>
        </w:tc>
        <w:tc>
          <w:tcPr>
            <w:tcW w:w="1722" w:type="dxa"/>
            <w:shd w:val="clear" w:color="auto" w:fill="auto"/>
            <w:vAlign w:val="center"/>
          </w:tcPr>
          <w:p w:rsidR="00867353" w:rsidRPr="00173849" w:rsidRDefault="00867353" w:rsidP="00EE1019">
            <w:pPr>
              <w:spacing w:line="360" w:lineRule="auto"/>
              <w:rPr>
                <w:rFonts w:ascii="Arial" w:hAnsi="Arial" w:cs="Arial"/>
                <w:bCs/>
                <w:sz w:val="22"/>
                <w:szCs w:val="22"/>
              </w:rPr>
            </w:pPr>
            <w:r w:rsidRPr="00173849">
              <w:rPr>
                <w:rFonts w:ascii="Arial" w:hAnsi="Arial" w:cs="Arial"/>
                <w:bCs/>
                <w:sz w:val="22"/>
                <w:szCs w:val="22"/>
              </w:rPr>
              <w:t xml:space="preserve">Direktur </w:t>
            </w:r>
          </w:p>
        </w:tc>
        <w:tc>
          <w:tcPr>
            <w:tcW w:w="1738" w:type="dxa"/>
            <w:shd w:val="clear" w:color="auto" w:fill="auto"/>
            <w:vAlign w:val="center"/>
          </w:tcPr>
          <w:p w:rsidR="00867353" w:rsidRPr="00173849" w:rsidRDefault="00867353" w:rsidP="00EE1019">
            <w:pPr>
              <w:spacing w:line="360" w:lineRule="auto"/>
              <w:rPr>
                <w:rFonts w:ascii="Arial" w:hAnsi="Arial" w:cs="Arial"/>
                <w:bCs/>
                <w:sz w:val="22"/>
                <w:szCs w:val="22"/>
              </w:rPr>
            </w:pPr>
          </w:p>
          <w:p w:rsidR="00867353" w:rsidRPr="00173849" w:rsidRDefault="00867353" w:rsidP="00EE1019">
            <w:pPr>
              <w:spacing w:line="360" w:lineRule="auto"/>
              <w:rPr>
                <w:rFonts w:ascii="Arial" w:hAnsi="Arial" w:cs="Arial"/>
                <w:bCs/>
                <w:sz w:val="22"/>
                <w:szCs w:val="22"/>
              </w:rPr>
            </w:pPr>
          </w:p>
        </w:tc>
        <w:tc>
          <w:tcPr>
            <w:tcW w:w="1381" w:type="dxa"/>
            <w:shd w:val="clear" w:color="auto" w:fill="auto"/>
            <w:vAlign w:val="center"/>
          </w:tcPr>
          <w:p w:rsidR="00867353" w:rsidRPr="00173849" w:rsidRDefault="00867353" w:rsidP="00EE1019">
            <w:pPr>
              <w:spacing w:line="360" w:lineRule="auto"/>
              <w:rPr>
                <w:rFonts w:ascii="Arial" w:hAnsi="Arial" w:cs="Arial"/>
                <w:bCs/>
                <w:sz w:val="22"/>
                <w:szCs w:val="22"/>
              </w:rPr>
            </w:pPr>
          </w:p>
        </w:tc>
      </w:tr>
    </w:tbl>
    <w:p w:rsidR="00173849" w:rsidRDefault="00867353" w:rsidP="00173849">
      <w:pPr>
        <w:spacing w:line="360" w:lineRule="auto"/>
        <w:jc w:val="center"/>
        <w:rPr>
          <w:rFonts w:ascii="Arial" w:hAnsi="Arial" w:cs="Arial"/>
          <w:sz w:val="22"/>
          <w:szCs w:val="22"/>
        </w:rPr>
      </w:pPr>
      <w:r w:rsidRPr="00173849">
        <w:rPr>
          <w:rFonts w:ascii="Arial" w:hAnsi="Arial" w:cs="Arial"/>
          <w:sz w:val="22"/>
          <w:szCs w:val="22"/>
        </w:rPr>
        <w:br w:type="page"/>
      </w:r>
      <w:r w:rsidR="00173849">
        <w:rPr>
          <w:noProof/>
        </w:rPr>
        <w:lastRenderedPageBreak/>
        <w:drawing>
          <wp:inline distT="0" distB="0" distL="0" distR="0">
            <wp:extent cx="5676265"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l="25702" t="38026" r="29613" b="47562"/>
                    <a:stretch>
                      <a:fillRect/>
                    </a:stretch>
                  </pic:blipFill>
                  <pic:spPr bwMode="auto">
                    <a:xfrm>
                      <a:off x="0" y="0"/>
                      <a:ext cx="5676265" cy="1033145"/>
                    </a:xfrm>
                    <a:prstGeom prst="rect">
                      <a:avLst/>
                    </a:prstGeom>
                    <a:noFill/>
                    <a:ln>
                      <a:noFill/>
                    </a:ln>
                  </pic:spPr>
                </pic:pic>
              </a:graphicData>
            </a:graphic>
          </wp:inline>
        </w:drawing>
      </w:r>
    </w:p>
    <w:p w:rsidR="00867353" w:rsidRPr="00173849" w:rsidRDefault="00173849" w:rsidP="00173849">
      <w:pPr>
        <w:spacing w:line="360" w:lineRule="auto"/>
        <w:jc w:val="center"/>
        <w:rPr>
          <w:rFonts w:ascii="Arial" w:hAnsi="Arial" w:cs="Arial"/>
        </w:rPr>
      </w:pPr>
      <w:r w:rsidRPr="00173849">
        <w:rPr>
          <w:rFonts w:ascii="Arial" w:hAnsi="Arial" w:cs="Arial"/>
        </w:rPr>
        <w:t xml:space="preserve"> </w:t>
      </w:r>
    </w:p>
    <w:p w:rsidR="00867353" w:rsidRPr="00173849" w:rsidRDefault="00817CF5" w:rsidP="00EE1019">
      <w:pPr>
        <w:pStyle w:val="NoSpacing"/>
        <w:spacing w:line="360" w:lineRule="auto"/>
        <w:jc w:val="center"/>
        <w:rPr>
          <w:rFonts w:ascii="Arial" w:hAnsi="Arial" w:cs="Arial"/>
        </w:rPr>
      </w:pPr>
      <w:r w:rsidRPr="00173849">
        <w:rPr>
          <w:rFonts w:ascii="Arial" w:hAnsi="Arial" w:cs="Arial"/>
        </w:rPr>
        <w:t>KE</w:t>
      </w:r>
      <w:r w:rsidRPr="00173849">
        <w:rPr>
          <w:rFonts w:ascii="Arial" w:hAnsi="Arial" w:cs="Arial"/>
          <w:lang w:val="en-ID"/>
        </w:rPr>
        <w:t>PUTUSAN</w:t>
      </w:r>
      <w:r w:rsidR="00D95DA2" w:rsidRPr="00173849">
        <w:rPr>
          <w:rFonts w:ascii="Arial" w:hAnsi="Arial" w:cs="Arial"/>
        </w:rPr>
        <w:t xml:space="preserve"> DIREKTUR RSUD dr</w:t>
      </w:r>
      <w:r w:rsidR="00867353" w:rsidRPr="00173849">
        <w:rPr>
          <w:rFonts w:ascii="Arial" w:hAnsi="Arial" w:cs="Arial"/>
        </w:rPr>
        <w:t>. MURJANI SAMPIT</w:t>
      </w:r>
    </w:p>
    <w:p w:rsidR="005B4B3C" w:rsidRDefault="005B4B3C" w:rsidP="00EE1019">
      <w:pPr>
        <w:pStyle w:val="NoSpacing"/>
        <w:spacing w:line="360" w:lineRule="auto"/>
        <w:jc w:val="center"/>
        <w:rPr>
          <w:rFonts w:ascii="Arial" w:hAnsi="Arial" w:cs="Arial"/>
          <w:lang w:val="en-ID"/>
        </w:rPr>
      </w:pPr>
      <w:r w:rsidRPr="00173849">
        <w:rPr>
          <w:rFonts w:ascii="Arial" w:hAnsi="Arial" w:cs="Arial"/>
        </w:rPr>
        <w:t xml:space="preserve">NOMOR  : </w:t>
      </w:r>
      <w:r w:rsidR="00C876CC">
        <w:rPr>
          <w:rFonts w:ascii="Arial" w:hAnsi="Arial" w:cs="Arial"/>
          <w:lang w:val="en-US"/>
        </w:rPr>
        <w:t>003</w:t>
      </w:r>
      <w:r w:rsidRPr="00173849">
        <w:rPr>
          <w:rFonts w:ascii="Arial" w:hAnsi="Arial" w:cs="Arial"/>
        </w:rPr>
        <w:t xml:space="preserve"> /PDM/KPMKP/</w:t>
      </w:r>
      <w:r>
        <w:rPr>
          <w:rFonts w:ascii="Arial" w:hAnsi="Arial" w:cs="Arial"/>
        </w:rPr>
        <w:t>P09/</w:t>
      </w:r>
      <w:r w:rsidRPr="00173849">
        <w:rPr>
          <w:rFonts w:ascii="Arial" w:hAnsi="Arial" w:cs="Arial"/>
        </w:rPr>
        <w:t>RSUD-DM/I/2018</w:t>
      </w:r>
    </w:p>
    <w:p w:rsidR="00867353" w:rsidRPr="00173849" w:rsidRDefault="00867353" w:rsidP="00EE1019">
      <w:pPr>
        <w:pStyle w:val="NoSpacing"/>
        <w:spacing w:line="360" w:lineRule="auto"/>
        <w:jc w:val="center"/>
        <w:rPr>
          <w:rFonts w:ascii="Arial" w:hAnsi="Arial" w:cs="Arial"/>
        </w:rPr>
      </w:pPr>
      <w:r w:rsidRPr="00173849">
        <w:rPr>
          <w:rFonts w:ascii="Arial" w:hAnsi="Arial" w:cs="Arial"/>
        </w:rPr>
        <w:t>tentang</w:t>
      </w:r>
    </w:p>
    <w:p w:rsidR="00984127" w:rsidRPr="00173849" w:rsidRDefault="00D74FDC" w:rsidP="00984127">
      <w:pPr>
        <w:pStyle w:val="NoSpacing"/>
        <w:spacing w:line="360" w:lineRule="auto"/>
        <w:jc w:val="center"/>
        <w:rPr>
          <w:rFonts w:ascii="Arial" w:hAnsi="Arial" w:cs="Arial"/>
          <w:lang w:val="en-SG"/>
        </w:rPr>
      </w:pPr>
      <w:r w:rsidRPr="00173849">
        <w:rPr>
          <w:rFonts w:ascii="Arial" w:hAnsi="Arial" w:cs="Arial"/>
        </w:rPr>
        <w:t>PEDOMAN</w:t>
      </w:r>
      <w:r w:rsidR="00984127" w:rsidRPr="00173849">
        <w:rPr>
          <w:rFonts w:ascii="Arial" w:hAnsi="Arial" w:cs="Arial"/>
        </w:rPr>
        <w:t xml:space="preserve"> </w:t>
      </w:r>
      <w:r w:rsidR="00984127" w:rsidRPr="00173849">
        <w:rPr>
          <w:rFonts w:ascii="Arial" w:hAnsi="Arial" w:cs="Arial"/>
          <w:lang w:val="en-SG"/>
        </w:rPr>
        <w:t>PENINGKATAN MUTU DAN KESELAMATAN PASIEN</w:t>
      </w:r>
    </w:p>
    <w:p w:rsidR="00984127" w:rsidRPr="00173849" w:rsidRDefault="00984127" w:rsidP="00984127">
      <w:pPr>
        <w:spacing w:line="360" w:lineRule="auto"/>
        <w:jc w:val="center"/>
        <w:rPr>
          <w:rFonts w:ascii="Arial" w:hAnsi="Arial" w:cs="Arial"/>
          <w:sz w:val="22"/>
          <w:szCs w:val="22"/>
          <w:lang w:val="id-ID"/>
        </w:rPr>
      </w:pPr>
      <w:r w:rsidRPr="00173849">
        <w:rPr>
          <w:rFonts w:ascii="Arial" w:hAnsi="Arial" w:cs="Arial"/>
          <w:sz w:val="22"/>
          <w:szCs w:val="22"/>
        </w:rPr>
        <w:t>DI RS</w:t>
      </w:r>
      <w:r w:rsidRPr="00173849">
        <w:rPr>
          <w:rFonts w:ascii="Arial" w:hAnsi="Arial" w:cs="Arial"/>
          <w:sz w:val="22"/>
          <w:szCs w:val="22"/>
          <w:lang w:val="en-ID"/>
        </w:rPr>
        <w:t>UD</w:t>
      </w:r>
      <w:r w:rsidRPr="00173849">
        <w:rPr>
          <w:rFonts w:ascii="Arial" w:hAnsi="Arial" w:cs="Arial"/>
          <w:sz w:val="22"/>
          <w:szCs w:val="22"/>
        </w:rPr>
        <w:t xml:space="preserve"> </w:t>
      </w:r>
      <w:proofErr w:type="gramStart"/>
      <w:r w:rsidRPr="00173849">
        <w:rPr>
          <w:rFonts w:ascii="Arial" w:hAnsi="Arial" w:cs="Arial"/>
          <w:sz w:val="22"/>
          <w:szCs w:val="22"/>
          <w:lang w:val="en-ID"/>
        </w:rPr>
        <w:t>dr</w:t>
      </w:r>
      <w:proofErr w:type="gramEnd"/>
      <w:r w:rsidRPr="00173849">
        <w:rPr>
          <w:rFonts w:ascii="Arial" w:hAnsi="Arial" w:cs="Arial"/>
          <w:sz w:val="22"/>
          <w:szCs w:val="22"/>
          <w:lang w:val="en-ID"/>
        </w:rPr>
        <w:t>. MURJANI</w:t>
      </w:r>
      <w:r w:rsidR="004B6BE3" w:rsidRPr="00173849">
        <w:rPr>
          <w:rFonts w:ascii="Arial" w:hAnsi="Arial" w:cs="Arial"/>
          <w:sz w:val="22"/>
          <w:szCs w:val="22"/>
          <w:lang w:val="id-ID"/>
        </w:rPr>
        <w:t xml:space="preserve"> SAMPIT</w:t>
      </w:r>
    </w:p>
    <w:p w:rsidR="00CA6EBE" w:rsidRDefault="00CA6EBE" w:rsidP="00EE1019">
      <w:pPr>
        <w:pStyle w:val="NoSpacing"/>
        <w:spacing w:line="360" w:lineRule="auto"/>
        <w:jc w:val="center"/>
        <w:rPr>
          <w:rFonts w:ascii="Arial" w:hAnsi="Arial" w:cs="Arial"/>
          <w:lang w:val="en-ID"/>
        </w:rPr>
      </w:pPr>
    </w:p>
    <w:p w:rsidR="00867353" w:rsidRPr="00173849" w:rsidRDefault="00867353" w:rsidP="00EE1019">
      <w:pPr>
        <w:pStyle w:val="NoSpacing"/>
        <w:spacing w:line="360" w:lineRule="auto"/>
        <w:jc w:val="center"/>
        <w:rPr>
          <w:rFonts w:ascii="Arial" w:hAnsi="Arial" w:cs="Arial"/>
        </w:rPr>
      </w:pPr>
      <w:r w:rsidRPr="00173849">
        <w:rPr>
          <w:rFonts w:ascii="Arial" w:hAnsi="Arial" w:cs="Arial"/>
        </w:rPr>
        <w:t>DIREKTUR RSUD dr. MURJANI SAMPIT</w:t>
      </w:r>
    </w:p>
    <w:p w:rsidR="00CE724E" w:rsidRPr="00173849" w:rsidRDefault="00CE724E" w:rsidP="00EE1019">
      <w:pPr>
        <w:pStyle w:val="NoSpacing"/>
        <w:spacing w:line="360" w:lineRule="auto"/>
        <w:jc w:val="center"/>
        <w:rPr>
          <w:rFonts w:ascii="Arial" w:hAnsi="Arial" w:cs="Arial"/>
        </w:rPr>
      </w:pPr>
    </w:p>
    <w:tbl>
      <w:tblPr>
        <w:tblW w:w="0" w:type="auto"/>
        <w:tblInd w:w="108" w:type="dxa"/>
        <w:tblLook w:val="04A0" w:firstRow="1" w:lastRow="0" w:firstColumn="1" w:lastColumn="0" w:noHBand="0" w:noVBand="1"/>
      </w:tblPr>
      <w:tblGrid>
        <w:gridCol w:w="1573"/>
        <w:gridCol w:w="287"/>
        <w:gridCol w:w="426"/>
        <w:gridCol w:w="6799"/>
      </w:tblGrid>
      <w:tr w:rsidR="00CE724E" w:rsidRPr="00CA6EBE" w:rsidTr="00DE3DBB">
        <w:trPr>
          <w:trHeight w:val="1135"/>
        </w:trPr>
        <w:tc>
          <w:tcPr>
            <w:tcW w:w="1573" w:type="dxa"/>
          </w:tcPr>
          <w:p w:rsidR="00CE724E" w:rsidRPr="00CA6EBE" w:rsidRDefault="00CE724E" w:rsidP="00EE1019">
            <w:pPr>
              <w:pStyle w:val="NoSpacing"/>
              <w:spacing w:line="360" w:lineRule="auto"/>
              <w:jc w:val="center"/>
              <w:rPr>
                <w:rFonts w:ascii="Arial" w:hAnsi="Arial" w:cs="Arial"/>
              </w:rPr>
            </w:pPr>
            <w:r w:rsidRPr="00CA6EBE">
              <w:rPr>
                <w:rFonts w:ascii="Arial" w:hAnsi="Arial" w:cs="Arial"/>
              </w:rPr>
              <w:t>MENIMBANG</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lang w:val="en-ID"/>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MENGINGAT</w:t>
            </w:r>
          </w:p>
        </w:tc>
        <w:tc>
          <w:tcPr>
            <w:tcW w:w="287" w:type="dxa"/>
          </w:tcPr>
          <w:p w:rsidR="00CE724E" w:rsidRPr="00CA6EBE" w:rsidRDefault="00CE724E" w:rsidP="00EE1019">
            <w:pPr>
              <w:pStyle w:val="NoSpacing"/>
              <w:spacing w:line="360" w:lineRule="auto"/>
              <w:jc w:val="center"/>
              <w:rPr>
                <w:rFonts w:ascii="Arial" w:hAnsi="Arial" w:cs="Arial"/>
              </w:rPr>
            </w:pPr>
            <w:r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817CF5" w:rsidRPr="00CA6EBE" w:rsidRDefault="00817CF5"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w:t>
            </w:r>
          </w:p>
        </w:tc>
        <w:tc>
          <w:tcPr>
            <w:tcW w:w="426" w:type="dxa"/>
          </w:tcPr>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a</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lang w:val="en-SG"/>
              </w:rPr>
            </w:pPr>
          </w:p>
          <w:p w:rsidR="00CE724E" w:rsidRPr="00CA6EBE" w:rsidRDefault="00CE724E" w:rsidP="00EE1019">
            <w:pPr>
              <w:pStyle w:val="NoSpacing"/>
              <w:spacing w:line="360" w:lineRule="auto"/>
              <w:jc w:val="center"/>
              <w:rPr>
                <w:rFonts w:ascii="Arial" w:hAnsi="Arial" w:cs="Arial"/>
                <w:lang w:val="en-SG"/>
              </w:rPr>
            </w:pPr>
          </w:p>
          <w:p w:rsidR="00CE724E" w:rsidRPr="00CA6EBE" w:rsidRDefault="00CE724E" w:rsidP="00EE1019">
            <w:pPr>
              <w:pStyle w:val="NoSpacing"/>
              <w:spacing w:line="360" w:lineRule="auto"/>
              <w:jc w:val="center"/>
              <w:rPr>
                <w:rFonts w:ascii="Arial" w:hAnsi="Arial" w:cs="Arial"/>
                <w:lang w:val="en-ID"/>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b</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c</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9C3C38" w:rsidP="00EE1019">
            <w:pPr>
              <w:pStyle w:val="NoSpacing"/>
              <w:spacing w:line="360" w:lineRule="auto"/>
              <w:jc w:val="center"/>
              <w:rPr>
                <w:rFonts w:ascii="Arial" w:hAnsi="Arial" w:cs="Arial"/>
              </w:rPr>
            </w:pPr>
            <w:proofErr w:type="gramStart"/>
            <w:r>
              <w:rPr>
                <w:rFonts w:ascii="Arial" w:hAnsi="Arial" w:cs="Arial"/>
                <w:lang w:val="en-ID"/>
              </w:rPr>
              <w:t>d</w:t>
            </w:r>
            <w:proofErr w:type="gramEnd"/>
            <w:r w:rsidR="00CE724E" w:rsidRPr="00CA6EBE">
              <w:rPr>
                <w:rFonts w:ascii="Arial" w:hAnsi="Arial" w:cs="Arial"/>
              </w:rPr>
              <w:t>.</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1.</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2.</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3.</w:t>
            </w:r>
          </w:p>
          <w:p w:rsidR="001E0B53" w:rsidRPr="00CA6EBE" w:rsidRDefault="001E0B53"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4.</w:t>
            </w:r>
          </w:p>
          <w:p w:rsidR="00895F0E" w:rsidRPr="00CA6EBE" w:rsidRDefault="00895F0E" w:rsidP="00FD1A48">
            <w:pPr>
              <w:pStyle w:val="NoSpacing"/>
              <w:spacing w:line="360" w:lineRule="auto"/>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5.</w:t>
            </w:r>
          </w:p>
          <w:p w:rsidR="00CE724E" w:rsidRPr="00CA6EBE" w:rsidRDefault="00CE724E" w:rsidP="00EE1019">
            <w:pPr>
              <w:pStyle w:val="NoSpacing"/>
              <w:spacing w:line="360" w:lineRule="auto"/>
              <w:jc w:val="center"/>
              <w:rPr>
                <w:rFonts w:ascii="Arial" w:hAnsi="Arial" w:cs="Arial"/>
              </w:rPr>
            </w:pPr>
          </w:p>
          <w:p w:rsidR="00CE724E" w:rsidRPr="00CA6EBE" w:rsidRDefault="00CE724E" w:rsidP="00EE1019">
            <w:pPr>
              <w:pStyle w:val="NoSpacing"/>
              <w:spacing w:line="360" w:lineRule="auto"/>
              <w:jc w:val="center"/>
              <w:rPr>
                <w:rFonts w:ascii="Arial" w:hAnsi="Arial" w:cs="Arial"/>
              </w:rPr>
            </w:pPr>
            <w:r w:rsidRPr="00CA6EBE">
              <w:rPr>
                <w:rFonts w:ascii="Arial" w:hAnsi="Arial" w:cs="Arial"/>
              </w:rPr>
              <w:t>6.</w:t>
            </w:r>
          </w:p>
          <w:p w:rsidR="00CE724E" w:rsidRPr="00CA6EBE" w:rsidRDefault="00CE724E" w:rsidP="00EE1019">
            <w:pPr>
              <w:pStyle w:val="NoSpacing"/>
              <w:spacing w:line="360" w:lineRule="auto"/>
              <w:jc w:val="center"/>
              <w:rPr>
                <w:rFonts w:ascii="Arial" w:hAnsi="Arial" w:cs="Arial"/>
                <w:lang w:val="en-ID"/>
              </w:rPr>
            </w:pPr>
          </w:p>
          <w:p w:rsidR="00CA6EBE" w:rsidRDefault="00CA6EBE" w:rsidP="00EE1019">
            <w:pPr>
              <w:pStyle w:val="NoSpacing"/>
              <w:spacing w:line="360" w:lineRule="auto"/>
              <w:jc w:val="center"/>
              <w:rPr>
                <w:rFonts w:ascii="Arial" w:hAnsi="Arial" w:cs="Arial"/>
                <w:lang w:val="en-ID"/>
              </w:rPr>
            </w:pPr>
          </w:p>
          <w:p w:rsidR="00C876CC" w:rsidRPr="00CA6EBE" w:rsidRDefault="00C876CC" w:rsidP="00EE1019">
            <w:pPr>
              <w:pStyle w:val="NoSpacing"/>
              <w:spacing w:line="360" w:lineRule="auto"/>
              <w:jc w:val="center"/>
              <w:rPr>
                <w:rFonts w:ascii="Arial" w:hAnsi="Arial" w:cs="Arial"/>
                <w:lang w:val="en-ID"/>
              </w:rPr>
            </w:pPr>
          </w:p>
          <w:p w:rsidR="00CE724E" w:rsidRPr="00CA6EBE" w:rsidRDefault="00C256D4" w:rsidP="00EE1019">
            <w:pPr>
              <w:pStyle w:val="NoSpacing"/>
              <w:spacing w:line="360" w:lineRule="auto"/>
              <w:jc w:val="center"/>
              <w:rPr>
                <w:rFonts w:ascii="Arial" w:hAnsi="Arial" w:cs="Arial"/>
              </w:rPr>
            </w:pPr>
            <w:r w:rsidRPr="00CA6EBE">
              <w:rPr>
                <w:rFonts w:ascii="Arial" w:hAnsi="Arial" w:cs="Arial"/>
              </w:rPr>
              <w:lastRenderedPageBreak/>
              <w:t>7.</w:t>
            </w:r>
          </w:p>
          <w:p w:rsidR="00C256D4" w:rsidRPr="00CA6EBE" w:rsidRDefault="00C256D4" w:rsidP="00EE1019">
            <w:pPr>
              <w:pStyle w:val="NoSpacing"/>
              <w:spacing w:line="360" w:lineRule="auto"/>
              <w:jc w:val="center"/>
              <w:rPr>
                <w:rFonts w:ascii="Arial" w:hAnsi="Arial" w:cs="Arial"/>
                <w:lang w:val="en-ID"/>
              </w:rPr>
            </w:pPr>
          </w:p>
          <w:p w:rsidR="00817CF5" w:rsidRPr="00CA6EBE" w:rsidRDefault="00817CF5" w:rsidP="00EE1019">
            <w:pPr>
              <w:pStyle w:val="NoSpacing"/>
              <w:spacing w:line="360" w:lineRule="auto"/>
              <w:jc w:val="center"/>
              <w:rPr>
                <w:rFonts w:ascii="Arial" w:hAnsi="Arial" w:cs="Arial"/>
                <w:lang w:val="en-ID"/>
              </w:rPr>
            </w:pPr>
          </w:p>
          <w:p w:rsidR="00C256D4" w:rsidRPr="00CA6EBE" w:rsidRDefault="00C256D4" w:rsidP="00EE1019">
            <w:pPr>
              <w:pStyle w:val="NoSpacing"/>
              <w:spacing w:line="360" w:lineRule="auto"/>
              <w:jc w:val="center"/>
              <w:rPr>
                <w:rFonts w:ascii="Arial" w:hAnsi="Arial" w:cs="Arial"/>
              </w:rPr>
            </w:pPr>
            <w:r w:rsidRPr="00CA6EBE">
              <w:rPr>
                <w:rFonts w:ascii="Arial" w:hAnsi="Arial" w:cs="Arial"/>
              </w:rPr>
              <w:t>8.</w:t>
            </w:r>
          </w:p>
          <w:p w:rsidR="001E0B53" w:rsidRPr="00CA6EBE" w:rsidRDefault="001E0B53" w:rsidP="00EE1019">
            <w:pPr>
              <w:pStyle w:val="NoSpacing"/>
              <w:spacing w:line="360" w:lineRule="auto"/>
              <w:jc w:val="center"/>
              <w:rPr>
                <w:rFonts w:ascii="Arial" w:hAnsi="Arial" w:cs="Arial"/>
              </w:rPr>
            </w:pPr>
          </w:p>
          <w:p w:rsidR="001E0B53" w:rsidRPr="00CA6EBE" w:rsidRDefault="001E0B53" w:rsidP="00817CF5">
            <w:pPr>
              <w:pStyle w:val="NoSpacing"/>
              <w:spacing w:line="360" w:lineRule="auto"/>
              <w:rPr>
                <w:rFonts w:ascii="Arial" w:hAnsi="Arial" w:cs="Arial"/>
                <w:lang w:val="en-ID"/>
              </w:rPr>
            </w:pPr>
          </w:p>
        </w:tc>
        <w:tc>
          <w:tcPr>
            <w:tcW w:w="6799" w:type="dxa"/>
          </w:tcPr>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lastRenderedPageBreak/>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1"/>
                <w:lang w:val="en-SG"/>
              </w:rPr>
              <w:t>rumah sakit mempunyai kewajiban member</w:t>
            </w:r>
            <w:r w:rsidR="0083585C" w:rsidRPr="00CA6EBE">
              <w:rPr>
                <w:rFonts w:ascii="Arial" w:hAnsi="Arial" w:cs="Arial"/>
                <w:spacing w:val="-1"/>
                <w:lang w:val="en-SG"/>
              </w:rPr>
              <w:t>i</w:t>
            </w:r>
            <w:r w:rsidR="00CE724E" w:rsidRPr="00CA6EBE">
              <w:rPr>
                <w:rFonts w:ascii="Arial" w:hAnsi="Arial" w:cs="Arial"/>
                <w:spacing w:val="-1"/>
                <w:lang w:val="en-SG"/>
              </w:rPr>
              <w:t xml:space="preserve"> pelayanan kesehatan yang aman, bermutu, anti diskriminasi, dan efektif dengan mengutamakan</w:t>
            </w:r>
            <w:r w:rsidR="002C0AE4" w:rsidRPr="00CA6EBE">
              <w:rPr>
                <w:rFonts w:ascii="Arial" w:hAnsi="Arial" w:cs="Arial"/>
                <w:spacing w:val="-1"/>
              </w:rPr>
              <w:t xml:space="preserve"> </w:t>
            </w:r>
            <w:r w:rsidR="00CE724E" w:rsidRPr="00CA6EBE">
              <w:rPr>
                <w:rFonts w:ascii="Arial" w:hAnsi="Arial" w:cs="Arial"/>
                <w:spacing w:val="-1"/>
                <w:lang w:val="en-SG"/>
              </w:rPr>
              <w:t>kepentingan pasien sesuai dengan standard pelayanan rumah sakit</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2"/>
                <w:lang w:val="en-SG"/>
              </w:rPr>
              <w:t>rumah sakit membuat, melaksanakan, dan menjaga standard mutu pelayanan kesehatan di rumah sakit sebagai acuan dalam melayani pasien</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1"/>
                <w:lang w:val="en-SG"/>
              </w:rPr>
              <w:t>setiap rumah sakit wajib menerapkan standard keselamatan pasien</w:t>
            </w:r>
            <w:r w:rsidR="00CE724E" w:rsidRPr="00CA6EBE">
              <w:rPr>
                <w:rFonts w:ascii="Arial" w:hAnsi="Arial" w:cs="Arial"/>
                <w:w w:val="102"/>
              </w:rPr>
              <w:t>;</w:t>
            </w:r>
          </w:p>
          <w:p w:rsidR="00CE724E" w:rsidRPr="00CA6EBE" w:rsidRDefault="00C256D4" w:rsidP="00EE1019">
            <w:pPr>
              <w:pStyle w:val="NoSpacing"/>
              <w:spacing w:line="360" w:lineRule="auto"/>
              <w:jc w:val="both"/>
              <w:rPr>
                <w:rFonts w:ascii="Arial" w:hAnsi="Arial" w:cs="Arial"/>
                <w:w w:val="102"/>
              </w:rPr>
            </w:pPr>
            <w:r w:rsidRPr="00CA6EBE">
              <w:rPr>
                <w:rFonts w:ascii="Arial" w:hAnsi="Arial" w:cs="Arial"/>
                <w:spacing w:val="-1"/>
              </w:rPr>
              <w:t>b</w:t>
            </w:r>
            <w:r w:rsidR="00CE724E" w:rsidRPr="00CA6EBE">
              <w:rPr>
                <w:rFonts w:ascii="Arial" w:hAnsi="Arial" w:cs="Arial"/>
              </w:rPr>
              <w:t>a</w:t>
            </w:r>
            <w:r w:rsidR="00CE724E" w:rsidRPr="00CA6EBE">
              <w:rPr>
                <w:rFonts w:ascii="Arial" w:hAnsi="Arial" w:cs="Arial"/>
                <w:spacing w:val="-1"/>
              </w:rPr>
              <w:t>h</w:t>
            </w:r>
            <w:r w:rsidR="00CE724E" w:rsidRPr="00CA6EBE">
              <w:rPr>
                <w:rFonts w:ascii="Arial" w:hAnsi="Arial" w:cs="Arial"/>
              </w:rPr>
              <w:t xml:space="preserve">wa </w:t>
            </w:r>
            <w:r w:rsidR="00CE724E" w:rsidRPr="00CA6EBE">
              <w:rPr>
                <w:rFonts w:ascii="Arial" w:hAnsi="Arial" w:cs="Arial"/>
                <w:spacing w:val="-3"/>
                <w:lang w:val="en-SG"/>
              </w:rPr>
              <w:t xml:space="preserve">dalam upaya peningkatan mutu dan keselamatan pasien </w:t>
            </w:r>
            <w:r w:rsidR="006844B8" w:rsidRPr="00CA6EBE">
              <w:rPr>
                <w:rFonts w:ascii="Arial" w:hAnsi="Arial" w:cs="Arial"/>
                <w:spacing w:val="-3"/>
                <w:lang w:val="en-SG"/>
              </w:rPr>
              <w:t>RSUD dr. Murjani Sampit dapat terlaksana dengan baik,</w:t>
            </w:r>
            <w:r w:rsidR="00CE724E" w:rsidRPr="00CA6EBE">
              <w:rPr>
                <w:rFonts w:ascii="Arial" w:hAnsi="Arial" w:cs="Arial"/>
              </w:rPr>
              <w:t xml:space="preserve"> </w:t>
            </w:r>
            <w:r w:rsidR="00CE724E" w:rsidRPr="00CA6EBE">
              <w:rPr>
                <w:rFonts w:ascii="Arial" w:hAnsi="Arial" w:cs="Arial"/>
                <w:spacing w:val="-1"/>
              </w:rPr>
              <w:t>p</w:t>
            </w:r>
            <w:r w:rsidR="00CE724E" w:rsidRPr="00CA6EBE">
              <w:rPr>
                <w:rFonts w:ascii="Arial" w:hAnsi="Arial" w:cs="Arial"/>
                <w:spacing w:val="1"/>
              </w:rPr>
              <w:t>e</w:t>
            </w:r>
            <w:r w:rsidR="00CE724E" w:rsidRPr="00CA6EBE">
              <w:rPr>
                <w:rFonts w:ascii="Arial" w:hAnsi="Arial" w:cs="Arial"/>
                <w:spacing w:val="-2"/>
              </w:rPr>
              <w:t>r</w:t>
            </w:r>
            <w:r w:rsidR="00CE724E" w:rsidRPr="00CA6EBE">
              <w:rPr>
                <w:rFonts w:ascii="Arial" w:hAnsi="Arial" w:cs="Arial"/>
                <w:spacing w:val="1"/>
              </w:rPr>
              <w:t>l</w:t>
            </w:r>
            <w:r w:rsidR="00CE724E" w:rsidRPr="00CA6EBE">
              <w:rPr>
                <w:rFonts w:ascii="Arial" w:hAnsi="Arial" w:cs="Arial"/>
              </w:rPr>
              <w:t xml:space="preserve">u </w:t>
            </w:r>
            <w:r w:rsidR="00817CF5" w:rsidRPr="00CA6EBE">
              <w:rPr>
                <w:rFonts w:ascii="Arial" w:hAnsi="Arial" w:cs="Arial"/>
                <w:spacing w:val="1"/>
                <w:lang w:val="en-SG"/>
              </w:rPr>
              <w:t>ditetapkan Keputusan Direktur Tentang Pedoman</w:t>
            </w:r>
            <w:r w:rsidR="006844B8" w:rsidRPr="00CA6EBE">
              <w:rPr>
                <w:rFonts w:ascii="Arial" w:hAnsi="Arial" w:cs="Arial"/>
                <w:spacing w:val="1"/>
                <w:lang w:val="en-SG"/>
              </w:rPr>
              <w:t xml:space="preserve"> Peningkatan Mutu dan Keselamatan Pasien</w:t>
            </w:r>
            <w:r w:rsidR="00CE724E" w:rsidRPr="00CA6EBE">
              <w:rPr>
                <w:rFonts w:ascii="Arial" w:hAnsi="Arial" w:cs="Arial"/>
              </w:rPr>
              <w:t xml:space="preserve"> </w:t>
            </w:r>
            <w:r w:rsidR="00CE724E" w:rsidRPr="00CA6EBE">
              <w:rPr>
                <w:rFonts w:ascii="Arial" w:hAnsi="Arial" w:cs="Arial"/>
                <w:spacing w:val="-1"/>
              </w:rPr>
              <w:t>d</w:t>
            </w:r>
            <w:r w:rsidR="00CE724E" w:rsidRPr="00CA6EBE">
              <w:rPr>
                <w:rFonts w:ascii="Arial" w:hAnsi="Arial" w:cs="Arial"/>
              </w:rPr>
              <w:t>i RSUD dr. Murjani Sampit</w:t>
            </w:r>
            <w:r w:rsidR="00CE724E" w:rsidRPr="00CA6EBE">
              <w:rPr>
                <w:rFonts w:ascii="Arial" w:hAnsi="Arial" w:cs="Arial"/>
                <w:w w:val="102"/>
              </w:rPr>
              <w:t>.</w:t>
            </w:r>
          </w:p>
          <w:p w:rsidR="00FD1A48" w:rsidRPr="00CA6EBE" w:rsidRDefault="00FD1A48" w:rsidP="00EE1019">
            <w:pPr>
              <w:pStyle w:val="NoSpacing"/>
              <w:spacing w:line="360" w:lineRule="auto"/>
              <w:jc w:val="both"/>
              <w:rPr>
                <w:rFonts w:ascii="Arial" w:hAnsi="Arial" w:cs="Arial"/>
              </w:rPr>
            </w:pPr>
          </w:p>
          <w:p w:rsidR="00CE724E" w:rsidRPr="00CA6EBE" w:rsidRDefault="00CE724E" w:rsidP="00EE1019">
            <w:pPr>
              <w:pStyle w:val="NoSpacing"/>
              <w:spacing w:line="360" w:lineRule="auto"/>
              <w:jc w:val="both"/>
              <w:rPr>
                <w:rFonts w:ascii="Arial" w:hAnsi="Arial" w:cs="Arial"/>
              </w:rPr>
            </w:pPr>
            <w:r w:rsidRPr="00CA6EBE">
              <w:rPr>
                <w:rFonts w:ascii="Arial" w:hAnsi="Arial" w:cs="Arial"/>
              </w:rPr>
              <w:t>Undang-Un</w:t>
            </w:r>
            <w:r w:rsidR="007057DF" w:rsidRPr="00CA6EBE">
              <w:rPr>
                <w:rFonts w:ascii="Arial" w:hAnsi="Arial" w:cs="Arial"/>
              </w:rPr>
              <w:t xml:space="preserve">dang Republik Indonesia Nomor </w:t>
            </w:r>
            <w:r w:rsidR="007057DF" w:rsidRPr="00CA6EBE">
              <w:rPr>
                <w:rFonts w:ascii="Arial" w:hAnsi="Arial" w:cs="Arial"/>
                <w:lang w:val="en-ID"/>
              </w:rPr>
              <w:t>23</w:t>
            </w:r>
            <w:r w:rsidR="007057DF" w:rsidRPr="00CA6EBE">
              <w:rPr>
                <w:rFonts w:ascii="Arial" w:hAnsi="Arial" w:cs="Arial"/>
              </w:rPr>
              <w:t xml:space="preserve"> tahun </w:t>
            </w:r>
            <w:r w:rsidR="007057DF" w:rsidRPr="00CA6EBE">
              <w:rPr>
                <w:rFonts w:ascii="Arial" w:hAnsi="Arial" w:cs="Arial"/>
                <w:lang w:val="en-ID"/>
              </w:rPr>
              <w:t>1992</w:t>
            </w:r>
            <w:r w:rsidR="007057DF" w:rsidRPr="00CA6EBE">
              <w:rPr>
                <w:rFonts w:ascii="Arial" w:hAnsi="Arial" w:cs="Arial"/>
              </w:rPr>
              <w:t xml:space="preserve"> tentang </w:t>
            </w:r>
            <w:r w:rsidR="007057DF" w:rsidRPr="00CA6EBE">
              <w:rPr>
                <w:rFonts w:ascii="Arial" w:hAnsi="Arial" w:cs="Arial"/>
                <w:lang w:val="en-ID"/>
              </w:rPr>
              <w:t>Pokok-Pokok Kesehatan</w:t>
            </w:r>
            <w:r w:rsidRPr="00CA6EBE">
              <w:rPr>
                <w:rFonts w:ascii="Arial" w:hAnsi="Arial" w:cs="Arial"/>
              </w:rPr>
              <w:t>;</w:t>
            </w:r>
          </w:p>
          <w:p w:rsidR="00CE724E" w:rsidRPr="00CA6EBE" w:rsidRDefault="00CE724E" w:rsidP="00EE1019">
            <w:pPr>
              <w:pStyle w:val="NoSpacing"/>
              <w:spacing w:line="360" w:lineRule="auto"/>
              <w:jc w:val="both"/>
              <w:rPr>
                <w:rFonts w:ascii="Arial" w:hAnsi="Arial" w:cs="Arial"/>
              </w:rPr>
            </w:pPr>
            <w:r w:rsidRPr="00CA6EBE">
              <w:rPr>
                <w:rFonts w:ascii="Arial" w:hAnsi="Arial" w:cs="Arial"/>
                <w:spacing w:val="2"/>
              </w:rPr>
              <w:t>U</w:t>
            </w:r>
            <w:r w:rsidRPr="00CA6EBE">
              <w:rPr>
                <w:rFonts w:ascii="Arial" w:hAnsi="Arial" w:cs="Arial"/>
                <w:spacing w:val="-3"/>
              </w:rPr>
              <w:t>n</w:t>
            </w:r>
            <w:r w:rsidRPr="00CA6EBE">
              <w:rPr>
                <w:rFonts w:ascii="Arial" w:hAnsi="Arial" w:cs="Arial"/>
                <w:spacing w:val="-1"/>
              </w:rPr>
              <w:t>d</w:t>
            </w:r>
            <w:r w:rsidRPr="00CA6EBE">
              <w:rPr>
                <w:rFonts w:ascii="Arial" w:hAnsi="Arial" w:cs="Arial"/>
                <w:spacing w:val="3"/>
              </w:rPr>
              <w:t>a</w:t>
            </w:r>
            <w:r w:rsidRPr="00CA6EBE">
              <w:rPr>
                <w:rFonts w:ascii="Arial" w:hAnsi="Arial" w:cs="Arial"/>
                <w:spacing w:val="-1"/>
              </w:rPr>
              <w:t>n</w:t>
            </w:r>
            <w:r w:rsidRPr="00CA6EBE">
              <w:rPr>
                <w:rFonts w:ascii="Arial" w:hAnsi="Arial" w:cs="Arial"/>
              </w:rPr>
              <w:t>g</w:t>
            </w:r>
            <w:r w:rsidRPr="00CA6EBE">
              <w:rPr>
                <w:rFonts w:ascii="Arial" w:hAnsi="Arial" w:cs="Arial"/>
                <w:spacing w:val="3"/>
              </w:rPr>
              <w:t>-</w:t>
            </w:r>
            <w:r w:rsidRPr="00CA6EBE">
              <w:rPr>
                <w:rFonts w:ascii="Arial" w:hAnsi="Arial" w:cs="Arial"/>
              </w:rPr>
              <w:t>U</w:t>
            </w:r>
            <w:r w:rsidRPr="00CA6EBE">
              <w:rPr>
                <w:rFonts w:ascii="Arial" w:hAnsi="Arial" w:cs="Arial"/>
                <w:spacing w:val="2"/>
              </w:rPr>
              <w:t>n</w:t>
            </w:r>
            <w:r w:rsidRPr="00CA6EBE">
              <w:rPr>
                <w:rFonts w:ascii="Arial" w:hAnsi="Arial" w:cs="Arial"/>
                <w:spacing w:val="-3"/>
              </w:rPr>
              <w:t>d</w:t>
            </w:r>
            <w:r w:rsidRPr="00CA6EBE">
              <w:rPr>
                <w:rFonts w:ascii="Arial" w:hAnsi="Arial" w:cs="Arial"/>
                <w:spacing w:val="3"/>
              </w:rPr>
              <w:t>a</w:t>
            </w:r>
            <w:r w:rsidRPr="00CA6EBE">
              <w:rPr>
                <w:rFonts w:ascii="Arial" w:hAnsi="Arial" w:cs="Arial"/>
                <w:spacing w:val="-3"/>
              </w:rPr>
              <w:t>n</w:t>
            </w:r>
            <w:r w:rsidRPr="00CA6EBE">
              <w:rPr>
                <w:rFonts w:ascii="Arial" w:hAnsi="Arial" w:cs="Arial"/>
              </w:rPr>
              <w:t xml:space="preserve">g </w:t>
            </w:r>
            <w:r w:rsidRPr="00CA6EBE">
              <w:rPr>
                <w:rFonts w:ascii="Arial" w:hAnsi="Arial" w:cs="Arial"/>
                <w:spacing w:val="-2"/>
              </w:rPr>
              <w:t>R</w:t>
            </w:r>
            <w:r w:rsidRPr="00CA6EBE">
              <w:rPr>
                <w:rFonts w:ascii="Arial" w:hAnsi="Arial" w:cs="Arial"/>
                <w:spacing w:val="3"/>
              </w:rPr>
              <w:t>e</w:t>
            </w:r>
            <w:r w:rsidRPr="00CA6EBE">
              <w:rPr>
                <w:rFonts w:ascii="Arial" w:hAnsi="Arial" w:cs="Arial"/>
                <w:spacing w:val="-1"/>
              </w:rPr>
              <w:t>p</w:t>
            </w:r>
            <w:r w:rsidRPr="00CA6EBE">
              <w:rPr>
                <w:rFonts w:ascii="Arial" w:hAnsi="Arial" w:cs="Arial"/>
                <w:spacing w:val="2"/>
              </w:rPr>
              <w:t>ub</w:t>
            </w:r>
            <w:r w:rsidRPr="00CA6EBE">
              <w:rPr>
                <w:rFonts w:ascii="Arial" w:hAnsi="Arial" w:cs="Arial"/>
                <w:spacing w:val="-1"/>
              </w:rPr>
              <w:t>l</w:t>
            </w:r>
            <w:r w:rsidRPr="00CA6EBE">
              <w:rPr>
                <w:rFonts w:ascii="Arial" w:hAnsi="Arial" w:cs="Arial"/>
                <w:spacing w:val="1"/>
              </w:rPr>
              <w:t>i</w:t>
            </w:r>
            <w:r w:rsidRPr="00CA6EBE">
              <w:rPr>
                <w:rFonts w:ascii="Arial" w:hAnsi="Arial" w:cs="Arial"/>
              </w:rPr>
              <w:t xml:space="preserve">k </w:t>
            </w:r>
            <w:r w:rsidRPr="00CA6EBE">
              <w:rPr>
                <w:rFonts w:ascii="Arial" w:hAnsi="Arial" w:cs="Arial"/>
                <w:spacing w:val="1"/>
              </w:rPr>
              <w:t>I</w:t>
            </w:r>
            <w:r w:rsidRPr="00CA6EBE">
              <w:rPr>
                <w:rFonts w:ascii="Arial" w:hAnsi="Arial" w:cs="Arial"/>
                <w:spacing w:val="-1"/>
              </w:rPr>
              <w:t>nd</w:t>
            </w:r>
            <w:r w:rsidRPr="00CA6EBE">
              <w:rPr>
                <w:rFonts w:ascii="Arial" w:hAnsi="Arial" w:cs="Arial"/>
                <w:spacing w:val="1"/>
              </w:rPr>
              <w:t>o</w:t>
            </w:r>
            <w:r w:rsidRPr="00CA6EBE">
              <w:rPr>
                <w:rFonts w:ascii="Arial" w:hAnsi="Arial" w:cs="Arial"/>
                <w:spacing w:val="-1"/>
              </w:rPr>
              <w:t>n</w:t>
            </w:r>
            <w:r w:rsidRPr="00CA6EBE">
              <w:rPr>
                <w:rFonts w:ascii="Arial" w:hAnsi="Arial" w:cs="Arial"/>
                <w:spacing w:val="1"/>
              </w:rPr>
              <w:t>e</w:t>
            </w:r>
            <w:r w:rsidRPr="00CA6EBE">
              <w:rPr>
                <w:rFonts w:ascii="Arial" w:hAnsi="Arial" w:cs="Arial"/>
                <w:spacing w:val="-2"/>
              </w:rPr>
              <w:t>s</w:t>
            </w:r>
            <w:r w:rsidRPr="00CA6EBE">
              <w:rPr>
                <w:rFonts w:ascii="Arial" w:hAnsi="Arial" w:cs="Arial"/>
                <w:spacing w:val="1"/>
              </w:rPr>
              <w:t>i</w:t>
            </w:r>
            <w:r w:rsidRPr="00CA6EBE">
              <w:rPr>
                <w:rFonts w:ascii="Arial" w:hAnsi="Arial" w:cs="Arial"/>
              </w:rPr>
              <w:t xml:space="preserve">a </w:t>
            </w:r>
            <w:r w:rsidRPr="00CA6EBE">
              <w:rPr>
                <w:rFonts w:ascii="Arial" w:hAnsi="Arial" w:cs="Arial"/>
                <w:spacing w:val="1"/>
              </w:rPr>
              <w:t>No</w:t>
            </w:r>
            <w:r w:rsidRPr="00CA6EBE">
              <w:rPr>
                <w:rFonts w:ascii="Arial" w:hAnsi="Arial" w:cs="Arial"/>
                <w:spacing w:val="3"/>
              </w:rPr>
              <w:t>m</w:t>
            </w:r>
            <w:r w:rsidRPr="00CA6EBE">
              <w:rPr>
                <w:rFonts w:ascii="Arial" w:hAnsi="Arial" w:cs="Arial"/>
                <w:spacing w:val="-4"/>
              </w:rPr>
              <w:t>o</w:t>
            </w:r>
            <w:r w:rsidRPr="00CA6EBE">
              <w:rPr>
                <w:rFonts w:ascii="Arial" w:hAnsi="Arial" w:cs="Arial"/>
              </w:rPr>
              <w:t xml:space="preserve">r </w:t>
            </w:r>
            <w:r w:rsidRPr="00CA6EBE">
              <w:rPr>
                <w:rFonts w:ascii="Arial" w:hAnsi="Arial" w:cs="Arial"/>
                <w:spacing w:val="1"/>
              </w:rPr>
              <w:t>3</w:t>
            </w:r>
            <w:r w:rsidRPr="00CA6EBE">
              <w:rPr>
                <w:rFonts w:ascii="Arial" w:hAnsi="Arial" w:cs="Arial"/>
              </w:rPr>
              <w:t xml:space="preserve">6 </w:t>
            </w:r>
            <w:r w:rsidRPr="00CA6EBE">
              <w:rPr>
                <w:rFonts w:ascii="Arial" w:hAnsi="Arial" w:cs="Arial"/>
                <w:spacing w:val="-1"/>
              </w:rPr>
              <w:t>t</w:t>
            </w:r>
            <w:r w:rsidRPr="00CA6EBE">
              <w:rPr>
                <w:rFonts w:ascii="Arial" w:hAnsi="Arial" w:cs="Arial"/>
              </w:rPr>
              <w:t>a</w:t>
            </w:r>
            <w:r w:rsidRPr="00CA6EBE">
              <w:rPr>
                <w:rFonts w:ascii="Arial" w:hAnsi="Arial" w:cs="Arial"/>
                <w:spacing w:val="-1"/>
              </w:rPr>
              <w:t>h</w:t>
            </w:r>
            <w:r w:rsidRPr="00CA6EBE">
              <w:rPr>
                <w:rFonts w:ascii="Arial" w:hAnsi="Arial" w:cs="Arial"/>
                <w:spacing w:val="2"/>
              </w:rPr>
              <w:t>u</w:t>
            </w:r>
            <w:r w:rsidRPr="00CA6EBE">
              <w:rPr>
                <w:rFonts w:ascii="Arial" w:hAnsi="Arial" w:cs="Arial"/>
              </w:rPr>
              <w:t xml:space="preserve">n </w:t>
            </w:r>
            <w:r w:rsidRPr="00CA6EBE">
              <w:rPr>
                <w:rFonts w:ascii="Arial" w:hAnsi="Arial" w:cs="Arial"/>
                <w:spacing w:val="1"/>
                <w:w w:val="102"/>
              </w:rPr>
              <w:t>2</w:t>
            </w:r>
            <w:r w:rsidRPr="00CA6EBE">
              <w:rPr>
                <w:rFonts w:ascii="Arial" w:hAnsi="Arial" w:cs="Arial"/>
                <w:spacing w:val="2"/>
                <w:w w:val="102"/>
              </w:rPr>
              <w:t>0</w:t>
            </w:r>
            <w:r w:rsidRPr="00CA6EBE">
              <w:rPr>
                <w:rFonts w:ascii="Arial" w:hAnsi="Arial" w:cs="Arial"/>
                <w:spacing w:val="1"/>
                <w:w w:val="102"/>
              </w:rPr>
              <w:t>0</w:t>
            </w:r>
            <w:r w:rsidRPr="00CA6EBE">
              <w:rPr>
                <w:rFonts w:ascii="Arial" w:hAnsi="Arial" w:cs="Arial"/>
                <w:w w:val="102"/>
              </w:rPr>
              <w:t xml:space="preserve">9 </w:t>
            </w:r>
            <w:r w:rsidRPr="00CA6EBE">
              <w:rPr>
                <w:rFonts w:ascii="Arial" w:hAnsi="Arial" w:cs="Arial"/>
                <w:spacing w:val="-1"/>
              </w:rPr>
              <w:t>t</w:t>
            </w:r>
            <w:r w:rsidRPr="00CA6EBE">
              <w:rPr>
                <w:rFonts w:ascii="Arial" w:hAnsi="Arial" w:cs="Arial"/>
                <w:spacing w:val="1"/>
              </w:rPr>
              <w:t>e</w:t>
            </w:r>
            <w:r w:rsidRPr="00CA6EBE">
              <w:rPr>
                <w:rFonts w:ascii="Arial" w:hAnsi="Arial" w:cs="Arial"/>
                <w:spacing w:val="-1"/>
              </w:rPr>
              <w:t>nt</w:t>
            </w:r>
            <w:r w:rsidRPr="00CA6EBE">
              <w:rPr>
                <w:rFonts w:ascii="Arial" w:hAnsi="Arial" w:cs="Arial"/>
                <w:spacing w:val="3"/>
              </w:rPr>
              <w:t>a</w:t>
            </w:r>
            <w:r w:rsidRPr="00CA6EBE">
              <w:rPr>
                <w:rFonts w:ascii="Arial" w:hAnsi="Arial" w:cs="Arial"/>
                <w:spacing w:val="-1"/>
              </w:rPr>
              <w:t>n</w:t>
            </w:r>
            <w:r w:rsidRPr="00CA6EBE">
              <w:rPr>
                <w:rFonts w:ascii="Arial" w:hAnsi="Arial" w:cs="Arial"/>
              </w:rPr>
              <w:t xml:space="preserve">g </w:t>
            </w:r>
            <w:r w:rsidRPr="00CA6EBE">
              <w:rPr>
                <w:rFonts w:ascii="Arial" w:hAnsi="Arial" w:cs="Arial"/>
                <w:spacing w:val="1"/>
                <w:w w:val="102"/>
              </w:rPr>
              <w:t>Kes</w:t>
            </w:r>
            <w:r w:rsidRPr="00CA6EBE">
              <w:rPr>
                <w:rFonts w:ascii="Arial" w:hAnsi="Arial" w:cs="Arial"/>
                <w:spacing w:val="3"/>
                <w:w w:val="102"/>
              </w:rPr>
              <w:t>e</w:t>
            </w:r>
            <w:r w:rsidRPr="00CA6EBE">
              <w:rPr>
                <w:rFonts w:ascii="Arial" w:hAnsi="Arial" w:cs="Arial"/>
                <w:spacing w:val="-3"/>
                <w:w w:val="102"/>
              </w:rPr>
              <w:t>h</w:t>
            </w:r>
            <w:r w:rsidRPr="00CA6EBE">
              <w:rPr>
                <w:rFonts w:ascii="Arial" w:hAnsi="Arial" w:cs="Arial"/>
                <w:spacing w:val="3"/>
                <w:w w:val="102"/>
              </w:rPr>
              <w:t>a</w:t>
            </w:r>
            <w:r w:rsidRPr="00CA6EBE">
              <w:rPr>
                <w:rFonts w:ascii="Arial" w:hAnsi="Arial" w:cs="Arial"/>
                <w:spacing w:val="-1"/>
                <w:w w:val="102"/>
              </w:rPr>
              <w:t>t</w:t>
            </w:r>
            <w:r w:rsidRPr="00CA6EBE">
              <w:rPr>
                <w:rFonts w:ascii="Arial" w:hAnsi="Arial" w:cs="Arial"/>
                <w:w w:val="102"/>
              </w:rPr>
              <w:t>an;</w:t>
            </w:r>
          </w:p>
          <w:p w:rsidR="00CE724E" w:rsidRPr="00CA6EBE" w:rsidRDefault="00CE724E" w:rsidP="00EE1019">
            <w:pPr>
              <w:pStyle w:val="NoSpacing"/>
              <w:spacing w:line="360" w:lineRule="auto"/>
              <w:jc w:val="both"/>
              <w:rPr>
                <w:rFonts w:ascii="Arial" w:hAnsi="Arial" w:cs="Arial"/>
                <w:w w:val="102"/>
              </w:rPr>
            </w:pPr>
            <w:r w:rsidRPr="00CA6EBE">
              <w:rPr>
                <w:rFonts w:ascii="Arial" w:hAnsi="Arial" w:cs="Arial"/>
                <w:spacing w:val="2"/>
              </w:rPr>
              <w:t>U</w:t>
            </w:r>
            <w:r w:rsidRPr="00CA6EBE">
              <w:rPr>
                <w:rFonts w:ascii="Arial" w:hAnsi="Arial" w:cs="Arial"/>
                <w:spacing w:val="-3"/>
              </w:rPr>
              <w:t>n</w:t>
            </w:r>
            <w:r w:rsidRPr="00CA6EBE">
              <w:rPr>
                <w:rFonts w:ascii="Arial" w:hAnsi="Arial" w:cs="Arial"/>
                <w:spacing w:val="-1"/>
              </w:rPr>
              <w:t>d</w:t>
            </w:r>
            <w:r w:rsidRPr="00CA6EBE">
              <w:rPr>
                <w:rFonts w:ascii="Arial" w:hAnsi="Arial" w:cs="Arial"/>
                <w:spacing w:val="3"/>
              </w:rPr>
              <w:t>a</w:t>
            </w:r>
            <w:r w:rsidRPr="00CA6EBE">
              <w:rPr>
                <w:rFonts w:ascii="Arial" w:hAnsi="Arial" w:cs="Arial"/>
                <w:spacing w:val="-1"/>
              </w:rPr>
              <w:t>n</w:t>
            </w:r>
            <w:r w:rsidRPr="00CA6EBE">
              <w:rPr>
                <w:rFonts w:ascii="Arial" w:hAnsi="Arial" w:cs="Arial"/>
              </w:rPr>
              <w:t>g</w:t>
            </w:r>
            <w:r w:rsidRPr="00CA6EBE">
              <w:rPr>
                <w:rFonts w:ascii="Arial" w:hAnsi="Arial" w:cs="Arial"/>
                <w:spacing w:val="3"/>
              </w:rPr>
              <w:t>-</w:t>
            </w:r>
            <w:r w:rsidRPr="00CA6EBE">
              <w:rPr>
                <w:rFonts w:ascii="Arial" w:hAnsi="Arial" w:cs="Arial"/>
              </w:rPr>
              <w:t>U</w:t>
            </w:r>
            <w:r w:rsidRPr="00CA6EBE">
              <w:rPr>
                <w:rFonts w:ascii="Arial" w:hAnsi="Arial" w:cs="Arial"/>
                <w:spacing w:val="2"/>
              </w:rPr>
              <w:t>n</w:t>
            </w:r>
            <w:r w:rsidRPr="00CA6EBE">
              <w:rPr>
                <w:rFonts w:ascii="Arial" w:hAnsi="Arial" w:cs="Arial"/>
                <w:spacing w:val="-3"/>
              </w:rPr>
              <w:t>d</w:t>
            </w:r>
            <w:r w:rsidRPr="00CA6EBE">
              <w:rPr>
                <w:rFonts w:ascii="Arial" w:hAnsi="Arial" w:cs="Arial"/>
                <w:spacing w:val="3"/>
              </w:rPr>
              <w:t>a</w:t>
            </w:r>
            <w:r w:rsidRPr="00CA6EBE">
              <w:rPr>
                <w:rFonts w:ascii="Arial" w:hAnsi="Arial" w:cs="Arial"/>
                <w:spacing w:val="-3"/>
              </w:rPr>
              <w:t>n</w:t>
            </w:r>
            <w:r w:rsidRPr="00CA6EBE">
              <w:rPr>
                <w:rFonts w:ascii="Arial" w:hAnsi="Arial" w:cs="Arial"/>
              </w:rPr>
              <w:t xml:space="preserve">g  </w:t>
            </w:r>
            <w:r w:rsidRPr="00CA6EBE">
              <w:rPr>
                <w:rFonts w:ascii="Arial" w:hAnsi="Arial" w:cs="Arial"/>
                <w:spacing w:val="-2"/>
              </w:rPr>
              <w:t>R</w:t>
            </w:r>
            <w:r w:rsidRPr="00CA6EBE">
              <w:rPr>
                <w:rFonts w:ascii="Arial" w:hAnsi="Arial" w:cs="Arial"/>
                <w:spacing w:val="3"/>
              </w:rPr>
              <w:t>e</w:t>
            </w:r>
            <w:r w:rsidRPr="00CA6EBE">
              <w:rPr>
                <w:rFonts w:ascii="Arial" w:hAnsi="Arial" w:cs="Arial"/>
                <w:spacing w:val="-1"/>
              </w:rPr>
              <w:t>p</w:t>
            </w:r>
            <w:r w:rsidRPr="00CA6EBE">
              <w:rPr>
                <w:rFonts w:ascii="Arial" w:hAnsi="Arial" w:cs="Arial"/>
                <w:spacing w:val="2"/>
              </w:rPr>
              <w:t>ub</w:t>
            </w:r>
            <w:r w:rsidRPr="00CA6EBE">
              <w:rPr>
                <w:rFonts w:ascii="Arial" w:hAnsi="Arial" w:cs="Arial"/>
                <w:spacing w:val="-1"/>
              </w:rPr>
              <w:t>l</w:t>
            </w:r>
            <w:r w:rsidRPr="00CA6EBE">
              <w:rPr>
                <w:rFonts w:ascii="Arial" w:hAnsi="Arial" w:cs="Arial"/>
                <w:spacing w:val="1"/>
              </w:rPr>
              <w:t>i</w:t>
            </w:r>
            <w:r w:rsidRPr="00CA6EBE">
              <w:rPr>
                <w:rFonts w:ascii="Arial" w:hAnsi="Arial" w:cs="Arial"/>
              </w:rPr>
              <w:t xml:space="preserve">k </w:t>
            </w:r>
            <w:r w:rsidRPr="00CA6EBE">
              <w:rPr>
                <w:rFonts w:ascii="Arial" w:hAnsi="Arial" w:cs="Arial"/>
                <w:spacing w:val="1"/>
              </w:rPr>
              <w:t>I</w:t>
            </w:r>
            <w:r w:rsidRPr="00CA6EBE">
              <w:rPr>
                <w:rFonts w:ascii="Arial" w:hAnsi="Arial" w:cs="Arial"/>
                <w:spacing w:val="-1"/>
              </w:rPr>
              <w:t>nd</w:t>
            </w:r>
            <w:r w:rsidRPr="00CA6EBE">
              <w:rPr>
                <w:rFonts w:ascii="Arial" w:hAnsi="Arial" w:cs="Arial"/>
                <w:spacing w:val="1"/>
              </w:rPr>
              <w:t>o</w:t>
            </w:r>
            <w:r w:rsidRPr="00CA6EBE">
              <w:rPr>
                <w:rFonts w:ascii="Arial" w:hAnsi="Arial" w:cs="Arial"/>
                <w:spacing w:val="-1"/>
              </w:rPr>
              <w:t>n</w:t>
            </w:r>
            <w:r w:rsidRPr="00CA6EBE">
              <w:rPr>
                <w:rFonts w:ascii="Arial" w:hAnsi="Arial" w:cs="Arial"/>
                <w:spacing w:val="1"/>
              </w:rPr>
              <w:t>e</w:t>
            </w:r>
            <w:r w:rsidRPr="00CA6EBE">
              <w:rPr>
                <w:rFonts w:ascii="Arial" w:hAnsi="Arial" w:cs="Arial"/>
                <w:spacing w:val="-2"/>
              </w:rPr>
              <w:t>s</w:t>
            </w:r>
            <w:r w:rsidRPr="00CA6EBE">
              <w:rPr>
                <w:rFonts w:ascii="Arial" w:hAnsi="Arial" w:cs="Arial"/>
                <w:spacing w:val="1"/>
              </w:rPr>
              <w:t>i</w:t>
            </w:r>
            <w:r w:rsidRPr="00CA6EBE">
              <w:rPr>
                <w:rFonts w:ascii="Arial" w:hAnsi="Arial" w:cs="Arial"/>
              </w:rPr>
              <w:t xml:space="preserve">a </w:t>
            </w:r>
            <w:r w:rsidRPr="00CA6EBE">
              <w:rPr>
                <w:rFonts w:ascii="Arial" w:hAnsi="Arial" w:cs="Arial"/>
                <w:spacing w:val="1"/>
              </w:rPr>
              <w:t>No</w:t>
            </w:r>
            <w:r w:rsidRPr="00CA6EBE">
              <w:rPr>
                <w:rFonts w:ascii="Arial" w:hAnsi="Arial" w:cs="Arial"/>
                <w:spacing w:val="3"/>
              </w:rPr>
              <w:t>m</w:t>
            </w:r>
            <w:r w:rsidRPr="00CA6EBE">
              <w:rPr>
                <w:rFonts w:ascii="Arial" w:hAnsi="Arial" w:cs="Arial"/>
                <w:spacing w:val="-4"/>
              </w:rPr>
              <w:t>o</w:t>
            </w:r>
            <w:r w:rsidRPr="00CA6EBE">
              <w:rPr>
                <w:rFonts w:ascii="Arial" w:hAnsi="Arial" w:cs="Arial"/>
              </w:rPr>
              <w:t xml:space="preserve">r </w:t>
            </w:r>
            <w:r w:rsidR="007057DF" w:rsidRPr="00CA6EBE">
              <w:rPr>
                <w:rFonts w:ascii="Arial" w:hAnsi="Arial" w:cs="Arial"/>
                <w:spacing w:val="1"/>
                <w:lang w:val="en-ID"/>
              </w:rPr>
              <w:t>44</w:t>
            </w:r>
            <w:r w:rsidRPr="00CA6EBE">
              <w:rPr>
                <w:rFonts w:ascii="Arial" w:hAnsi="Arial" w:cs="Arial"/>
              </w:rPr>
              <w:t xml:space="preserve"> </w:t>
            </w:r>
            <w:r w:rsidRPr="00CA6EBE">
              <w:rPr>
                <w:rFonts w:ascii="Arial" w:hAnsi="Arial" w:cs="Arial"/>
                <w:spacing w:val="-1"/>
              </w:rPr>
              <w:t>t</w:t>
            </w:r>
            <w:r w:rsidRPr="00CA6EBE">
              <w:rPr>
                <w:rFonts w:ascii="Arial" w:hAnsi="Arial" w:cs="Arial"/>
              </w:rPr>
              <w:t>a</w:t>
            </w:r>
            <w:r w:rsidRPr="00CA6EBE">
              <w:rPr>
                <w:rFonts w:ascii="Arial" w:hAnsi="Arial" w:cs="Arial"/>
                <w:spacing w:val="-1"/>
              </w:rPr>
              <w:t>h</w:t>
            </w:r>
            <w:r w:rsidRPr="00CA6EBE">
              <w:rPr>
                <w:rFonts w:ascii="Arial" w:hAnsi="Arial" w:cs="Arial"/>
                <w:spacing w:val="2"/>
              </w:rPr>
              <w:t>u</w:t>
            </w:r>
            <w:r w:rsidRPr="00CA6EBE">
              <w:rPr>
                <w:rFonts w:ascii="Arial" w:hAnsi="Arial" w:cs="Arial"/>
              </w:rPr>
              <w:t xml:space="preserve">n </w:t>
            </w:r>
            <w:r w:rsidR="007057DF" w:rsidRPr="00CA6EBE">
              <w:rPr>
                <w:rFonts w:ascii="Arial" w:hAnsi="Arial" w:cs="Arial"/>
                <w:spacing w:val="1"/>
                <w:w w:val="102"/>
                <w:lang w:val="en-SG"/>
              </w:rPr>
              <w:t>2009</w:t>
            </w:r>
            <w:r w:rsidRPr="00CA6EBE">
              <w:rPr>
                <w:rFonts w:ascii="Arial" w:hAnsi="Arial" w:cs="Arial"/>
                <w:spacing w:val="-1"/>
              </w:rPr>
              <w:t xml:space="preserve"> t</w:t>
            </w:r>
            <w:r w:rsidRPr="00CA6EBE">
              <w:rPr>
                <w:rFonts w:ascii="Arial" w:hAnsi="Arial" w:cs="Arial"/>
                <w:spacing w:val="1"/>
              </w:rPr>
              <w:t>e</w:t>
            </w:r>
            <w:r w:rsidRPr="00CA6EBE">
              <w:rPr>
                <w:rFonts w:ascii="Arial" w:hAnsi="Arial" w:cs="Arial"/>
                <w:spacing w:val="-1"/>
              </w:rPr>
              <w:t>nt</w:t>
            </w:r>
            <w:r w:rsidRPr="00CA6EBE">
              <w:rPr>
                <w:rFonts w:ascii="Arial" w:hAnsi="Arial" w:cs="Arial"/>
                <w:spacing w:val="3"/>
              </w:rPr>
              <w:t>a</w:t>
            </w:r>
            <w:r w:rsidRPr="00CA6EBE">
              <w:rPr>
                <w:rFonts w:ascii="Arial" w:hAnsi="Arial" w:cs="Arial"/>
                <w:spacing w:val="-1"/>
              </w:rPr>
              <w:t>n</w:t>
            </w:r>
            <w:r w:rsidRPr="00CA6EBE">
              <w:rPr>
                <w:rFonts w:ascii="Arial" w:hAnsi="Arial" w:cs="Arial"/>
              </w:rPr>
              <w:t xml:space="preserve">g </w:t>
            </w:r>
            <w:r w:rsidR="007057DF" w:rsidRPr="00CA6EBE">
              <w:rPr>
                <w:rFonts w:ascii="Arial" w:hAnsi="Arial" w:cs="Arial"/>
                <w:spacing w:val="1"/>
                <w:lang w:val="en-ID"/>
              </w:rPr>
              <w:t>Rumah sakit</w:t>
            </w:r>
            <w:r w:rsidRPr="00CA6EBE">
              <w:rPr>
                <w:rFonts w:ascii="Arial" w:hAnsi="Arial" w:cs="Arial"/>
                <w:w w:val="102"/>
              </w:rPr>
              <w:t xml:space="preserve">; </w:t>
            </w:r>
          </w:p>
          <w:p w:rsidR="00CE724E" w:rsidRPr="00CA6EBE" w:rsidRDefault="00CE724E" w:rsidP="00EE1019">
            <w:pPr>
              <w:pStyle w:val="NoSpacing"/>
              <w:spacing w:line="360" w:lineRule="auto"/>
              <w:jc w:val="both"/>
              <w:rPr>
                <w:rFonts w:ascii="Arial" w:hAnsi="Arial" w:cs="Arial"/>
              </w:rPr>
            </w:pPr>
            <w:r w:rsidRPr="00CA6EBE">
              <w:rPr>
                <w:rFonts w:ascii="Arial" w:hAnsi="Arial" w:cs="Arial"/>
              </w:rPr>
              <w:t>Peraturan Menteri Kesehatan Republik Indones</w:t>
            </w:r>
            <w:r w:rsidR="00817CF5" w:rsidRPr="00CA6EBE">
              <w:rPr>
                <w:rFonts w:ascii="Arial" w:hAnsi="Arial" w:cs="Arial"/>
              </w:rPr>
              <w:t xml:space="preserve">ia Nomor </w:t>
            </w:r>
            <w:r w:rsidR="00895F0E" w:rsidRPr="00CA6EBE">
              <w:rPr>
                <w:rFonts w:ascii="Arial" w:hAnsi="Arial" w:cs="Arial"/>
                <w:lang w:val="en-ID"/>
              </w:rPr>
              <w:t>268 Tahun 2008</w:t>
            </w:r>
            <w:r w:rsidRPr="00CA6EBE">
              <w:rPr>
                <w:rFonts w:ascii="Arial" w:hAnsi="Arial" w:cs="Arial"/>
              </w:rPr>
              <w:t xml:space="preserve"> tentan</w:t>
            </w:r>
            <w:r w:rsidR="00895F0E" w:rsidRPr="00CA6EBE">
              <w:rPr>
                <w:rFonts w:ascii="Arial" w:hAnsi="Arial" w:cs="Arial"/>
              </w:rPr>
              <w:t xml:space="preserve">g Keselamatan </w:t>
            </w:r>
            <w:r w:rsidR="00895F0E" w:rsidRPr="00CA6EBE">
              <w:rPr>
                <w:rFonts w:ascii="Arial" w:hAnsi="Arial" w:cs="Arial"/>
                <w:lang w:val="en-ID"/>
              </w:rPr>
              <w:t>dan Kesehatan Kerja</w:t>
            </w:r>
            <w:r w:rsidRPr="00CA6EBE">
              <w:rPr>
                <w:rFonts w:ascii="Arial" w:hAnsi="Arial" w:cs="Arial"/>
              </w:rPr>
              <w:t>;</w:t>
            </w:r>
          </w:p>
          <w:p w:rsidR="00CE724E" w:rsidRPr="00CA6EBE" w:rsidRDefault="00CE724E" w:rsidP="00EE1019">
            <w:pPr>
              <w:pStyle w:val="NoSpacing"/>
              <w:spacing w:line="360" w:lineRule="auto"/>
              <w:jc w:val="both"/>
              <w:rPr>
                <w:rFonts w:ascii="Arial" w:hAnsi="Arial" w:cs="Arial"/>
              </w:rPr>
            </w:pPr>
            <w:r w:rsidRPr="00CA6EBE">
              <w:rPr>
                <w:rFonts w:ascii="Arial" w:hAnsi="Arial" w:cs="Arial"/>
              </w:rPr>
              <w:t xml:space="preserve">Peraturan Menteri Kesehatan Republik </w:t>
            </w:r>
            <w:r w:rsidR="00895F0E" w:rsidRPr="00CA6EBE">
              <w:rPr>
                <w:rFonts w:ascii="Arial" w:hAnsi="Arial" w:cs="Arial"/>
              </w:rPr>
              <w:t xml:space="preserve">Indonesia Nomor </w:t>
            </w:r>
            <w:r w:rsidR="00895F0E" w:rsidRPr="00CA6EBE">
              <w:rPr>
                <w:rFonts w:ascii="Arial" w:hAnsi="Arial" w:cs="Arial"/>
                <w:lang w:val="en-ID"/>
              </w:rPr>
              <w:t>11 tahun 2017 tentang Keselamatan Pasien</w:t>
            </w:r>
            <w:r w:rsidR="006844B8" w:rsidRPr="00CA6EBE">
              <w:rPr>
                <w:rFonts w:ascii="Arial" w:hAnsi="Arial" w:cs="Arial"/>
                <w:lang w:val="en-SG"/>
              </w:rPr>
              <w:t>;</w:t>
            </w:r>
          </w:p>
          <w:p w:rsidR="001E0B53" w:rsidRPr="00CA6EBE" w:rsidRDefault="001E0B53" w:rsidP="001E0B53">
            <w:pPr>
              <w:pStyle w:val="NoSpacing"/>
              <w:spacing w:line="360" w:lineRule="auto"/>
              <w:jc w:val="both"/>
              <w:rPr>
                <w:rFonts w:ascii="Arial" w:hAnsi="Arial" w:cs="Arial"/>
                <w:lang w:val="en-ID"/>
              </w:rPr>
            </w:pPr>
            <w:r w:rsidRPr="00CA6EBE">
              <w:rPr>
                <w:rFonts w:ascii="Arial" w:hAnsi="Arial" w:cs="Arial"/>
              </w:rPr>
              <w:t>Peraturan Menteri Kesehatan Republik Indo</w:t>
            </w:r>
            <w:r w:rsidR="00895F0E" w:rsidRPr="00CA6EBE">
              <w:rPr>
                <w:rFonts w:ascii="Arial" w:hAnsi="Arial" w:cs="Arial"/>
              </w:rPr>
              <w:t xml:space="preserve">nesia Nomor </w:t>
            </w:r>
            <w:r w:rsidR="00895F0E" w:rsidRPr="00CA6EBE">
              <w:rPr>
                <w:rFonts w:ascii="Arial" w:hAnsi="Arial" w:cs="Arial"/>
                <w:lang w:val="en-ID"/>
              </w:rPr>
              <w:t>34 tahun 2017</w:t>
            </w:r>
            <w:r w:rsidRPr="00CA6EBE">
              <w:rPr>
                <w:rFonts w:ascii="Arial" w:hAnsi="Arial" w:cs="Arial"/>
              </w:rPr>
              <w:t xml:space="preserve"> tent</w:t>
            </w:r>
            <w:r w:rsidR="00895F0E" w:rsidRPr="00CA6EBE">
              <w:rPr>
                <w:rFonts w:ascii="Arial" w:hAnsi="Arial" w:cs="Arial"/>
              </w:rPr>
              <w:t xml:space="preserve">ang </w:t>
            </w:r>
            <w:r w:rsidR="00895F0E" w:rsidRPr="00CA6EBE">
              <w:rPr>
                <w:rFonts w:ascii="Arial" w:hAnsi="Arial" w:cs="Arial"/>
                <w:lang w:val="en-ID"/>
              </w:rPr>
              <w:t>Akreditasi Rumah Sakit</w:t>
            </w:r>
            <w:r w:rsidRPr="00CA6EBE">
              <w:rPr>
                <w:rFonts w:ascii="Arial" w:hAnsi="Arial" w:cs="Arial"/>
              </w:rPr>
              <w:t>;</w:t>
            </w:r>
          </w:p>
          <w:p w:rsidR="00CA6EBE" w:rsidRDefault="00CA6EBE" w:rsidP="001E0B53">
            <w:pPr>
              <w:pStyle w:val="NoSpacing"/>
              <w:spacing w:line="360" w:lineRule="auto"/>
              <w:jc w:val="both"/>
              <w:rPr>
                <w:rFonts w:ascii="Arial" w:hAnsi="Arial" w:cs="Arial"/>
                <w:lang w:val="en-ID"/>
              </w:rPr>
            </w:pPr>
          </w:p>
          <w:p w:rsidR="00C876CC" w:rsidRPr="00CA6EBE" w:rsidRDefault="00C876CC" w:rsidP="001E0B53">
            <w:pPr>
              <w:pStyle w:val="NoSpacing"/>
              <w:spacing w:line="360" w:lineRule="auto"/>
              <w:jc w:val="both"/>
              <w:rPr>
                <w:rFonts w:ascii="Arial" w:hAnsi="Arial" w:cs="Arial"/>
                <w:lang w:val="en-ID"/>
              </w:rPr>
            </w:pPr>
          </w:p>
          <w:p w:rsidR="00C256D4" w:rsidRPr="00CA6EBE" w:rsidRDefault="00C256D4" w:rsidP="00C256D4">
            <w:pPr>
              <w:pStyle w:val="NoSpacing"/>
              <w:spacing w:line="360" w:lineRule="auto"/>
              <w:jc w:val="both"/>
              <w:rPr>
                <w:rFonts w:ascii="Arial" w:hAnsi="Arial" w:cs="Arial"/>
              </w:rPr>
            </w:pPr>
            <w:r w:rsidRPr="00CA6EBE">
              <w:rPr>
                <w:rFonts w:ascii="Arial" w:hAnsi="Arial" w:cs="Arial"/>
              </w:rPr>
              <w:lastRenderedPageBreak/>
              <w:t>Keputusan Kepala Dinas Kesehatan Provinsi Kalimantan Tengah N</w:t>
            </w:r>
            <w:r w:rsidR="00895F0E" w:rsidRPr="00CA6EBE">
              <w:rPr>
                <w:rFonts w:ascii="Arial" w:hAnsi="Arial" w:cs="Arial"/>
              </w:rPr>
              <w:t>omor : 134</w:t>
            </w:r>
            <w:r w:rsidR="00895F0E" w:rsidRPr="00CA6EBE">
              <w:rPr>
                <w:rFonts w:ascii="Arial" w:hAnsi="Arial" w:cs="Arial"/>
                <w:lang w:val="en-ID"/>
              </w:rPr>
              <w:t xml:space="preserve"> tahun </w:t>
            </w:r>
            <w:r w:rsidR="00895F0E" w:rsidRPr="00CA6EBE">
              <w:rPr>
                <w:rFonts w:ascii="Arial" w:hAnsi="Arial" w:cs="Arial"/>
              </w:rPr>
              <w:t>2013</w:t>
            </w:r>
            <w:r w:rsidRPr="00CA6EBE">
              <w:rPr>
                <w:rFonts w:ascii="Arial" w:hAnsi="Arial" w:cs="Arial"/>
              </w:rPr>
              <w:t xml:space="preserve"> tentang Pemberian Ijin Operasional Tetap Kepada RSUD dr. Murjani Sampit;</w:t>
            </w:r>
          </w:p>
          <w:p w:rsidR="00C256D4" w:rsidRPr="00CA6EBE" w:rsidRDefault="00C256D4" w:rsidP="00C256D4">
            <w:pPr>
              <w:pStyle w:val="NoSpacing"/>
              <w:spacing w:line="360" w:lineRule="auto"/>
              <w:jc w:val="both"/>
              <w:rPr>
                <w:rFonts w:ascii="Arial" w:hAnsi="Arial" w:cs="Arial"/>
                <w:lang w:val="en-ID"/>
              </w:rPr>
            </w:pPr>
            <w:r w:rsidRPr="00CA6EBE">
              <w:rPr>
                <w:rFonts w:ascii="Arial" w:hAnsi="Arial" w:cs="Arial"/>
              </w:rPr>
              <w:t>Peraturan Bupati Kotawaringin Timur Nomor 10 Tahun 2011 Tentang Tata Kelola Rumah Sakit Umum Daerah dr. Murjani Sampit.</w:t>
            </w:r>
          </w:p>
          <w:p w:rsidR="00CA6EBE" w:rsidRPr="00CA6EBE" w:rsidRDefault="00CA6EBE" w:rsidP="00C256D4">
            <w:pPr>
              <w:pStyle w:val="NoSpacing"/>
              <w:spacing w:line="360" w:lineRule="auto"/>
              <w:jc w:val="both"/>
              <w:rPr>
                <w:rFonts w:ascii="Arial" w:hAnsi="Arial" w:cs="Arial"/>
                <w:lang w:val="en-ID"/>
              </w:rPr>
            </w:pPr>
          </w:p>
        </w:tc>
      </w:tr>
    </w:tbl>
    <w:p w:rsidR="00CE724E" w:rsidRPr="00CA6EBE" w:rsidRDefault="001E0B53" w:rsidP="00EE1019">
      <w:pPr>
        <w:pStyle w:val="NoSpacing"/>
        <w:spacing w:line="360" w:lineRule="auto"/>
        <w:jc w:val="center"/>
        <w:rPr>
          <w:rFonts w:ascii="Arial" w:hAnsi="Arial" w:cs="Arial"/>
        </w:rPr>
      </w:pPr>
      <w:r w:rsidRPr="00CA6EBE">
        <w:rPr>
          <w:rFonts w:ascii="Arial" w:hAnsi="Arial" w:cs="Arial"/>
        </w:rPr>
        <w:lastRenderedPageBreak/>
        <w:t xml:space="preserve">MEMUTUSKAN </w:t>
      </w:r>
    </w:p>
    <w:tbl>
      <w:tblPr>
        <w:tblW w:w="0" w:type="auto"/>
        <w:tblLook w:val="04A0" w:firstRow="1" w:lastRow="0" w:firstColumn="1" w:lastColumn="0" w:noHBand="0" w:noVBand="1"/>
      </w:tblPr>
      <w:tblGrid>
        <w:gridCol w:w="1668"/>
        <w:gridCol w:w="287"/>
        <w:gridCol w:w="7225"/>
      </w:tblGrid>
      <w:tr w:rsidR="00CE724E" w:rsidRPr="00CA6EBE" w:rsidTr="00CA6EBE">
        <w:trPr>
          <w:trHeight w:val="1128"/>
        </w:trPr>
        <w:tc>
          <w:tcPr>
            <w:tcW w:w="1668" w:type="dxa"/>
          </w:tcPr>
          <w:p w:rsidR="001E0B53" w:rsidRPr="00CA6EBE" w:rsidRDefault="002348D4" w:rsidP="00BA5543">
            <w:pPr>
              <w:pStyle w:val="NoSpacing"/>
              <w:spacing w:line="360" w:lineRule="auto"/>
              <w:rPr>
                <w:rFonts w:ascii="Arial" w:hAnsi="Arial" w:cs="Arial"/>
                <w:lang w:val="en-ID"/>
              </w:rPr>
            </w:pPr>
            <w:r w:rsidRPr="00CA6EBE">
              <w:rPr>
                <w:rFonts w:ascii="Arial" w:hAnsi="Arial" w:cs="Arial"/>
                <w:lang w:val="en-ID"/>
              </w:rPr>
              <w:t>KESATU</w:t>
            </w:r>
          </w:p>
        </w:tc>
        <w:tc>
          <w:tcPr>
            <w:tcW w:w="287" w:type="dxa"/>
          </w:tcPr>
          <w:p w:rsidR="00CE724E" w:rsidRPr="00CA6EBE" w:rsidRDefault="00CE724E" w:rsidP="00BA5543">
            <w:pPr>
              <w:pStyle w:val="NoSpacing"/>
              <w:spacing w:line="360" w:lineRule="auto"/>
              <w:jc w:val="center"/>
              <w:rPr>
                <w:rFonts w:ascii="Arial" w:hAnsi="Arial" w:cs="Arial"/>
              </w:rPr>
            </w:pPr>
            <w:r w:rsidRPr="00CA6EBE">
              <w:rPr>
                <w:rFonts w:ascii="Arial" w:hAnsi="Arial" w:cs="Arial"/>
              </w:rPr>
              <w:t>:</w:t>
            </w:r>
          </w:p>
          <w:p w:rsidR="00CE724E" w:rsidRPr="00CA6EBE" w:rsidRDefault="00CE724E" w:rsidP="00BA5543">
            <w:pPr>
              <w:pStyle w:val="NoSpacing"/>
              <w:spacing w:line="360" w:lineRule="auto"/>
              <w:jc w:val="center"/>
              <w:rPr>
                <w:rFonts w:ascii="Arial" w:hAnsi="Arial" w:cs="Arial"/>
                <w:lang w:val="en-ID"/>
              </w:rPr>
            </w:pPr>
          </w:p>
          <w:p w:rsidR="001E0B53" w:rsidRPr="00CA6EBE" w:rsidRDefault="001E0B53" w:rsidP="00FD1A48">
            <w:pPr>
              <w:pStyle w:val="NoSpacing"/>
              <w:spacing w:line="360" w:lineRule="auto"/>
              <w:rPr>
                <w:rFonts w:ascii="Arial" w:hAnsi="Arial" w:cs="Arial"/>
              </w:rPr>
            </w:pPr>
          </w:p>
        </w:tc>
        <w:tc>
          <w:tcPr>
            <w:tcW w:w="7225" w:type="dxa"/>
          </w:tcPr>
          <w:p w:rsidR="00DE3DBB" w:rsidRPr="00DE3DBB" w:rsidRDefault="00D74FDC" w:rsidP="00BA5543">
            <w:pPr>
              <w:pStyle w:val="NoSpacing"/>
              <w:spacing w:line="360" w:lineRule="auto"/>
              <w:jc w:val="both"/>
              <w:rPr>
                <w:rFonts w:ascii="Arial" w:hAnsi="Arial" w:cs="Arial"/>
                <w:lang w:val="en-ID"/>
              </w:rPr>
            </w:pPr>
            <w:r w:rsidRPr="00CA6EBE">
              <w:rPr>
                <w:rFonts w:ascii="Arial" w:hAnsi="Arial" w:cs="Arial"/>
              </w:rPr>
              <w:t>Pedoman</w:t>
            </w:r>
            <w:r w:rsidR="006844B8" w:rsidRPr="00CA6EBE">
              <w:rPr>
                <w:rFonts w:ascii="Arial" w:hAnsi="Arial" w:cs="Arial"/>
                <w:lang w:val="en-SG"/>
              </w:rPr>
              <w:t xml:space="preserve"> Peningkatan Mutu dan </w:t>
            </w:r>
            <w:r w:rsidR="00CE724E" w:rsidRPr="00CA6EBE">
              <w:rPr>
                <w:rFonts w:ascii="Arial" w:hAnsi="Arial" w:cs="Arial"/>
              </w:rPr>
              <w:t xml:space="preserve">Keselamatan Pasien </w:t>
            </w:r>
            <w:r w:rsidR="00B65FAF" w:rsidRPr="00CA6EBE">
              <w:rPr>
                <w:rFonts w:ascii="Arial" w:hAnsi="Arial" w:cs="Arial"/>
              </w:rPr>
              <w:t xml:space="preserve">di </w:t>
            </w:r>
            <w:r w:rsidR="00CE724E" w:rsidRPr="00CA6EBE">
              <w:rPr>
                <w:rFonts w:ascii="Arial" w:hAnsi="Arial" w:cs="Arial"/>
              </w:rPr>
              <w:t xml:space="preserve">RSUD </w:t>
            </w:r>
            <w:r w:rsidR="00CA6EBE" w:rsidRPr="00CA6EBE">
              <w:rPr>
                <w:rFonts w:ascii="Arial" w:hAnsi="Arial" w:cs="Arial"/>
                <w:lang w:val="en-ID"/>
              </w:rPr>
              <w:t xml:space="preserve">         </w:t>
            </w:r>
            <w:r w:rsidR="00CE724E" w:rsidRPr="00CA6EBE">
              <w:rPr>
                <w:rFonts w:ascii="Arial" w:hAnsi="Arial" w:cs="Arial"/>
              </w:rPr>
              <w:t>dr. Murjani Sampit sebagaimana tercantum dalam lampiran surat keputusan ini;</w:t>
            </w:r>
          </w:p>
        </w:tc>
      </w:tr>
    </w:tbl>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BAB I</w:t>
      </w:r>
    </w:p>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PENGORGANISASIAN</w:t>
      </w:r>
    </w:p>
    <w:p w:rsidR="00CB4D01" w:rsidRPr="00CA6EBE" w:rsidRDefault="00CB4D01" w:rsidP="00CA6EBE">
      <w:pPr>
        <w:spacing w:line="360" w:lineRule="auto"/>
        <w:ind w:left="1985"/>
        <w:contextualSpacing/>
        <w:jc w:val="center"/>
        <w:rPr>
          <w:rFonts w:ascii="Arial" w:hAnsi="Arial" w:cs="Arial"/>
          <w:sz w:val="22"/>
          <w:szCs w:val="22"/>
        </w:rPr>
      </w:pPr>
      <w:r w:rsidRPr="00CA6EBE">
        <w:rPr>
          <w:rFonts w:ascii="Arial" w:hAnsi="Arial" w:cs="Arial"/>
          <w:sz w:val="22"/>
          <w:szCs w:val="22"/>
        </w:rPr>
        <w:t>Pasal 1</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Direktur rumah sakit membentuk Komite PMKP atau bentuk organisasi lainnya untuk mengelola kegiatan sesuai dengan peraturan perundang-undangan sesuai dengan uraian tugas.</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Direktur rumah sakit menetapkan penanggung jawab data di tiap- tiap unit kerja.</w:t>
      </w:r>
    </w:p>
    <w:p w:rsidR="00CB4D01" w:rsidRPr="00CA6EBE" w:rsidRDefault="00CB4D01" w:rsidP="00FD1A48">
      <w:pPr>
        <w:numPr>
          <w:ilvl w:val="0"/>
          <w:numId w:val="25"/>
        </w:numPr>
        <w:spacing w:line="360" w:lineRule="auto"/>
        <w:ind w:left="2410" w:hanging="425"/>
        <w:contextualSpacing/>
        <w:jc w:val="both"/>
        <w:rPr>
          <w:rFonts w:ascii="Arial" w:hAnsi="Arial" w:cs="Arial"/>
          <w:sz w:val="22"/>
          <w:szCs w:val="22"/>
        </w:rPr>
      </w:pPr>
      <w:r w:rsidRPr="00CA6EBE">
        <w:rPr>
          <w:rFonts w:ascii="Arial" w:hAnsi="Arial" w:cs="Arial"/>
          <w:sz w:val="22"/>
          <w:szCs w:val="22"/>
        </w:rPr>
        <w:t>Individu di dalam komite PMKP atau bentuk organisasi lainnya dan penanggungjawab data telah dilatih serta kompeten.</w:t>
      </w:r>
    </w:p>
    <w:p w:rsidR="00DE3DBB" w:rsidRDefault="00DE3DBB"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876CC" w:rsidRDefault="00C876CC" w:rsidP="00B4751E">
      <w:pPr>
        <w:spacing w:line="360" w:lineRule="auto"/>
        <w:ind w:left="2268"/>
        <w:contextualSpacing/>
        <w:jc w:val="center"/>
        <w:rPr>
          <w:rFonts w:ascii="Arial" w:hAnsi="Arial" w:cs="Arial"/>
          <w:sz w:val="22"/>
          <w:szCs w:val="22"/>
        </w:rPr>
      </w:pP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lastRenderedPageBreak/>
        <w:t>BAB II</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SISTEM MANAJEMEN DATA</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Pasal 2</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referensi yang dipergunakan untuk meningkatkan mutu asuhan klinis dan proses kegiatan manajemen lebih baik.</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medis dan komite keperawatan mempunyai referensi peningkatan mutu asuhan klinis terkini.</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regulasi sistem manajemen data program PMKP yang terintegrasi.</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menyediakan teknologi, fasilitas, dan dukungan lain untuk menerapkan sistem manajemen data di rumah sakit sesuai dengan sumber daya yang ada di rumah sakit.</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pengumpulan data dan informasi untuk mendukung asuhan pasien, manajemen rumah sakit, pengkajian praktik profesional, serta program mutu dan keselamatan pasien secara menyeluruh</w:t>
      </w:r>
    </w:p>
    <w:p w:rsidR="00CB4D01" w:rsidRPr="00CA6EBE" w:rsidRDefault="00CB4D01" w:rsidP="00FD1A48">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Kumpulan data dan informasi disampaikan kepada badan di luar rumah sakit sesuai dengan peraturan dan perundangan-undangan. </w:t>
      </w:r>
    </w:p>
    <w:p w:rsidR="00CB4D01" w:rsidRPr="00CA6EBE" w:rsidRDefault="00CB4D01" w:rsidP="00B4751E">
      <w:pPr>
        <w:numPr>
          <w:ilvl w:val="0"/>
          <w:numId w:val="26"/>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berkontribusi terhadap database ekternal dengan menjamin keamanan dan kerahasiaan.</w:t>
      </w:r>
    </w:p>
    <w:p w:rsidR="00DE3DBB" w:rsidRDefault="00DE3DBB"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876CC" w:rsidRDefault="00C876CC" w:rsidP="00B4751E">
      <w:pPr>
        <w:spacing w:line="360" w:lineRule="auto"/>
        <w:ind w:left="2127"/>
        <w:contextualSpacing/>
        <w:jc w:val="center"/>
        <w:rPr>
          <w:rFonts w:ascii="Arial" w:hAnsi="Arial" w:cs="Arial"/>
          <w:sz w:val="22"/>
          <w:szCs w:val="22"/>
        </w:rPr>
      </w:pP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lastRenderedPageBreak/>
        <w:t>BAB III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PELATIHAN PMKP</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3</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program pelatihan PMKP yang diberikan oleh narasumber yang kompeten.</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Pimpinan di rumah sakit termasuk komite medis dan komite keperawatan telah mengikuti pelatihan PMKP.</w:t>
      </w:r>
    </w:p>
    <w:p w:rsidR="00CB4D01" w:rsidRPr="00CA6EBE" w:rsidRDefault="00CB4D01" w:rsidP="00FD1A48">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Semua individu yang terlibat dalam pengumpulan, analisis, dan validasi data telah mengikuti pelatihan PMKP, khususnya tentang sistem manajemen data.</w:t>
      </w:r>
    </w:p>
    <w:p w:rsidR="00CB4D01" w:rsidRDefault="00CB4D01" w:rsidP="00B4751E">
      <w:pPr>
        <w:numPr>
          <w:ilvl w:val="0"/>
          <w:numId w:val="27"/>
        </w:numPr>
        <w:spacing w:line="360" w:lineRule="auto"/>
        <w:ind w:left="2410" w:hanging="425"/>
        <w:contextualSpacing/>
        <w:jc w:val="both"/>
        <w:rPr>
          <w:rFonts w:ascii="Arial" w:hAnsi="Arial" w:cs="Arial"/>
          <w:sz w:val="22"/>
          <w:szCs w:val="22"/>
        </w:rPr>
      </w:pPr>
      <w:r w:rsidRPr="00CA6EBE">
        <w:rPr>
          <w:rFonts w:ascii="Arial" w:hAnsi="Arial" w:cs="Arial"/>
          <w:sz w:val="22"/>
          <w:szCs w:val="22"/>
        </w:rPr>
        <w:t>Staf di semua unit kerja termasuk staf klinis dilatih sesuai dengan pekerjaan mereka sehari-hari.</w:t>
      </w: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Default="00C876CC" w:rsidP="00C876CC">
      <w:pPr>
        <w:spacing w:line="360" w:lineRule="auto"/>
        <w:contextualSpacing/>
        <w:jc w:val="both"/>
        <w:rPr>
          <w:rFonts w:ascii="Arial" w:hAnsi="Arial" w:cs="Arial"/>
          <w:sz w:val="22"/>
          <w:szCs w:val="22"/>
        </w:rPr>
      </w:pPr>
    </w:p>
    <w:p w:rsidR="00C876CC" w:rsidRPr="00CA6EBE" w:rsidRDefault="00C876CC" w:rsidP="00C876CC">
      <w:pPr>
        <w:spacing w:line="360" w:lineRule="auto"/>
        <w:contextualSpacing/>
        <w:jc w:val="both"/>
        <w:rPr>
          <w:rFonts w:ascii="Arial" w:hAnsi="Arial" w:cs="Arial"/>
          <w:sz w:val="22"/>
          <w:szCs w:val="22"/>
        </w:rPr>
      </w:pPr>
    </w:p>
    <w:p w:rsidR="00DE3DBB" w:rsidRDefault="00DE3DBB" w:rsidP="00B4751E">
      <w:pPr>
        <w:spacing w:line="360" w:lineRule="auto"/>
        <w:ind w:left="1188" w:firstLine="797"/>
        <w:jc w:val="center"/>
        <w:rPr>
          <w:rFonts w:ascii="Arial" w:hAnsi="Arial" w:cs="Arial"/>
          <w:sz w:val="22"/>
          <w:szCs w:val="22"/>
        </w:rPr>
      </w:pPr>
    </w:p>
    <w:p w:rsidR="00C876CC" w:rsidRDefault="00C876CC" w:rsidP="00B4751E">
      <w:pPr>
        <w:spacing w:line="360" w:lineRule="auto"/>
        <w:ind w:left="1188" w:firstLine="797"/>
        <w:jc w:val="center"/>
        <w:rPr>
          <w:rFonts w:ascii="Arial" w:hAnsi="Arial" w:cs="Arial"/>
          <w:sz w:val="22"/>
          <w:szCs w:val="22"/>
        </w:rPr>
      </w:pP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lastRenderedPageBreak/>
        <w:t>BAB IV</w:t>
      </w: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PEMILIHAN AREA PRIORITAS</w:t>
      </w:r>
    </w:p>
    <w:p w:rsidR="00CB4D01" w:rsidRPr="00CA6EBE" w:rsidRDefault="00CB4D01" w:rsidP="00B4751E">
      <w:pPr>
        <w:spacing w:line="360" w:lineRule="auto"/>
        <w:ind w:left="1188" w:firstLine="797"/>
        <w:jc w:val="center"/>
        <w:rPr>
          <w:rFonts w:ascii="Arial" w:hAnsi="Arial" w:cs="Arial"/>
          <w:sz w:val="22"/>
          <w:szCs w:val="22"/>
        </w:rPr>
      </w:pPr>
      <w:r w:rsidRPr="00CA6EBE">
        <w:rPr>
          <w:rFonts w:ascii="Arial" w:hAnsi="Arial" w:cs="Arial"/>
          <w:sz w:val="22"/>
          <w:szCs w:val="22"/>
        </w:rPr>
        <w:t>Pasal 4</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Komite PMKP memfasilitasi pemilihan prioritas pengukuran pelayanan klinis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dievaluasi.</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melakukan koordinasi dan integrasi kegiatan pengukuran mutu di unit pelayanan serta pelaporannya.</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melaksanakan supervisi terhadap progres pengumpulan data sesuai dengan yang direncanakan.</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Direktur rumah sakit berkoordinasi dengan para kepala bidang/divisi dalam memilih dan menetapkan prioritas pengukuran mutu pelayanan klinis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dievaluasi.</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Berdasar atas prioritas tersebut ditetapkan pengukuran mutu menggunakan indikator area klinis. </w:t>
      </w:r>
    </w:p>
    <w:p w:rsidR="00CB4D01"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Berdasar atas prioritas tersebut ditetapkan pengukuran mutu menggunakan indikator area manajemen.</w:t>
      </w:r>
    </w:p>
    <w:p w:rsidR="00FD1A48" w:rsidRPr="00CA6EBE" w:rsidRDefault="00CB4D01" w:rsidP="00FD1A48">
      <w:pPr>
        <w:numPr>
          <w:ilvl w:val="3"/>
          <w:numId w:val="28"/>
        </w:numPr>
        <w:spacing w:line="360" w:lineRule="auto"/>
        <w:ind w:left="2410" w:hanging="425"/>
        <w:contextualSpacing/>
        <w:jc w:val="both"/>
        <w:rPr>
          <w:rFonts w:ascii="Arial" w:hAnsi="Arial" w:cs="Arial"/>
          <w:sz w:val="22"/>
          <w:szCs w:val="22"/>
        </w:rPr>
      </w:pPr>
      <w:r w:rsidRPr="00CA6EBE">
        <w:rPr>
          <w:rFonts w:ascii="Arial" w:hAnsi="Arial" w:cs="Arial"/>
          <w:sz w:val="22"/>
          <w:szCs w:val="22"/>
        </w:rPr>
        <w:t>Berdasar atas prioritas tersebut ditetapkan pengukuran mutu menggunakan indikator sasaran keselamatan pasien.</w:t>
      </w:r>
    </w:p>
    <w:p w:rsidR="00DE3DBB" w:rsidRDefault="00DE3DBB"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876CC" w:rsidRDefault="00C876CC" w:rsidP="00B4751E">
      <w:pPr>
        <w:spacing w:line="360" w:lineRule="auto"/>
        <w:ind w:left="2122"/>
        <w:jc w:val="center"/>
        <w:rPr>
          <w:rFonts w:ascii="Arial" w:hAnsi="Arial" w:cs="Arial"/>
          <w:sz w:val="22"/>
          <w:szCs w:val="22"/>
        </w:rPr>
      </w:pP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lastRenderedPageBreak/>
        <w:t>BAB V</w:t>
      </w: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PENGUKURAN MUTU</w:t>
      </w:r>
    </w:p>
    <w:p w:rsidR="00CB4D01" w:rsidRPr="00CA6EBE" w:rsidRDefault="00CB4D01" w:rsidP="00B4751E">
      <w:pPr>
        <w:spacing w:line="360" w:lineRule="auto"/>
        <w:ind w:left="2122"/>
        <w:jc w:val="center"/>
        <w:rPr>
          <w:rFonts w:ascii="Arial" w:hAnsi="Arial" w:cs="Arial"/>
          <w:sz w:val="22"/>
          <w:szCs w:val="22"/>
        </w:rPr>
      </w:pPr>
      <w:r w:rsidRPr="00CA6EBE">
        <w:rPr>
          <w:rFonts w:ascii="Arial" w:hAnsi="Arial" w:cs="Arial"/>
          <w:sz w:val="22"/>
          <w:szCs w:val="22"/>
        </w:rPr>
        <w:t>Pasal 5</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mempunyai regulasi pengukuran mutu dan </w:t>
      </w:r>
      <w:proofErr w:type="gramStart"/>
      <w:r w:rsidRPr="00CA6EBE">
        <w:rPr>
          <w:rFonts w:ascii="Arial" w:hAnsi="Arial" w:cs="Arial"/>
          <w:sz w:val="22"/>
          <w:szCs w:val="22"/>
        </w:rPr>
        <w:t>cara</w:t>
      </w:r>
      <w:proofErr w:type="gramEnd"/>
      <w:r w:rsidRPr="00CA6EBE">
        <w:rPr>
          <w:rFonts w:ascii="Arial" w:hAnsi="Arial" w:cs="Arial"/>
          <w:sz w:val="22"/>
          <w:szCs w:val="22"/>
        </w:rPr>
        <w:t xml:space="preserve"> pemilihan indikator mutu di unit kerja yang antara lain meliputi butir.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unit kerja dan pelayanan telah memilih dan menetapkan indikator mutu unit</w:t>
      </w:r>
      <w:r w:rsidR="00F3269D" w:rsidRPr="00CA6EBE">
        <w:rPr>
          <w:rFonts w:ascii="Arial" w:hAnsi="Arial" w:cs="Arial"/>
          <w:sz w:val="22"/>
          <w:szCs w:val="22"/>
        </w:rPr>
        <w: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indikator mutu telah dilengkapi profil indikator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unit kerja melaksanakan proses pengumpulan data dan pelaporan.</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Pengukuran mutu prioritas tersebut dilakukan menggunakan indikator-indikator mutu sebagai berikut:</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area klinis (IAK) yaitu indikator mutu yang bersumber dari area pelayanan;</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area manajemen (IAM) yaitu indikator mutu yang bersumber dari area manajemen;</w:t>
      </w:r>
    </w:p>
    <w:p w:rsidR="00CB4D01" w:rsidRPr="00CA6EBE" w:rsidRDefault="00CB4D01" w:rsidP="00FD1A48">
      <w:pPr>
        <w:numPr>
          <w:ilvl w:val="1"/>
          <w:numId w:val="30"/>
        </w:numPr>
        <w:spacing w:line="360" w:lineRule="auto"/>
        <w:ind w:left="2977" w:hanging="425"/>
        <w:contextualSpacing/>
        <w:jc w:val="both"/>
        <w:rPr>
          <w:rFonts w:ascii="Arial" w:hAnsi="Arial" w:cs="Arial"/>
          <w:sz w:val="22"/>
          <w:szCs w:val="22"/>
        </w:rPr>
      </w:pPr>
      <w:r w:rsidRPr="00CA6EBE">
        <w:rPr>
          <w:rFonts w:ascii="Arial" w:hAnsi="Arial" w:cs="Arial"/>
          <w:sz w:val="22"/>
          <w:szCs w:val="22"/>
        </w:rPr>
        <w:t>Indikator mutu Sasaran Keselamatan Pasien yaitu indikator mutu yang mengukur kepatuhan staf dalam penerapan sasaran keselamatan pasien dan budaya keselamatan</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Pimpinan unit kerja melakukan supervisi terhadap proses pengumpulan data dan pelaporan serta melakukan perbaikan mutu berdasar atas hasil capaian indikator mutu.</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Setiap indikator yang ditetapkan dilengkapi dengan profil indikator.</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Profil indikator yang dimaksud ayat pasal meliputi:</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judul indikator;</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definisi operasional;</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tujuan dan dimensi mutu;</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dasar pemikiran/alasan pemilihan indicator;</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numerator, denominator, dan formula pengukuran;</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metodologi pengumpulan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cakupan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frekuensi pengumpulan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frekuensi analisis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metodologi analisis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sumber data;</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penanggung jawab pengumpul data; dan</w:t>
      </w:r>
    </w:p>
    <w:p w:rsidR="00CB4D01" w:rsidRPr="00CA6EBE" w:rsidRDefault="00CB4D01" w:rsidP="00FD1A48">
      <w:pPr>
        <w:numPr>
          <w:ilvl w:val="3"/>
          <w:numId w:val="29"/>
        </w:numPr>
        <w:spacing w:line="360" w:lineRule="auto"/>
        <w:ind w:left="2977" w:hanging="425"/>
        <w:contextualSpacing/>
        <w:jc w:val="both"/>
        <w:rPr>
          <w:rFonts w:ascii="Arial" w:hAnsi="Arial" w:cs="Arial"/>
          <w:sz w:val="22"/>
          <w:szCs w:val="22"/>
        </w:rPr>
      </w:pPr>
      <w:r w:rsidRPr="00CA6EBE">
        <w:rPr>
          <w:rFonts w:ascii="Arial" w:hAnsi="Arial" w:cs="Arial"/>
          <w:sz w:val="22"/>
          <w:szCs w:val="22"/>
        </w:rPr>
        <w:t>publikasi data</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Direktur rumah sakit dan komite PMKP melakukan supervisi terhadap proses pengumpulan dan analisis data. </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menetapkan evaluasi pelayanan kedokteran dengan melakukan evaluasi panduan prak k klinis, alur klinis, atau protokol di prioritas pengukuran mutu rumah sakit.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lastRenderedPageBreak/>
        <w:t>Hasil evaluasi dapat menunjukkan pengurangan variasi pada 5 (</w:t>
      </w:r>
      <w:proofErr w:type="gramStart"/>
      <w:r w:rsidRPr="00CA6EBE">
        <w:rPr>
          <w:rFonts w:ascii="Arial" w:hAnsi="Arial" w:cs="Arial"/>
          <w:sz w:val="22"/>
          <w:szCs w:val="22"/>
        </w:rPr>
        <w:t>lima</w:t>
      </w:r>
      <w:proofErr w:type="gramEnd"/>
      <w:r w:rsidRPr="00CA6EBE">
        <w:rPr>
          <w:rFonts w:ascii="Arial" w:hAnsi="Arial" w:cs="Arial"/>
          <w:sz w:val="22"/>
          <w:szCs w:val="22"/>
        </w:rPr>
        <w:t>) panduan praktik klinis, alur klinis atau protokol di prioritas pengukuran mutu rumah sakit.</w:t>
      </w:r>
    </w:p>
    <w:p w:rsidR="00CB4D01" w:rsidRPr="00CA6EBE" w:rsidRDefault="00CB4D01" w:rsidP="00FD1A48">
      <w:pPr>
        <w:numPr>
          <w:ilvl w:val="0"/>
          <w:numId w:val="30"/>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audit medis dan atau audit klinis pada panduan praktik klinis/alur klinis prioritas di tingkat rumah sakit.</w:t>
      </w:r>
    </w:p>
    <w:p w:rsidR="00CA6EBE" w:rsidRPr="00CA6EBE" w:rsidRDefault="00CA6EBE" w:rsidP="00CA6EBE">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BAB VI</w:t>
      </w: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EVALUASI PELAYANAN KEDOKTERAN</w:t>
      </w:r>
    </w:p>
    <w:p w:rsidR="00CB4D01" w:rsidRPr="00CA6EBE" w:rsidRDefault="00CB4D01" w:rsidP="00B4751E">
      <w:pPr>
        <w:spacing w:line="360" w:lineRule="auto"/>
        <w:ind w:left="1985"/>
        <w:contextualSpacing/>
        <w:jc w:val="center"/>
        <w:rPr>
          <w:rFonts w:ascii="Arial" w:hAnsi="Arial" w:cs="Arial"/>
          <w:sz w:val="22"/>
          <w:szCs w:val="22"/>
        </w:rPr>
      </w:pPr>
      <w:r w:rsidRPr="00CA6EBE">
        <w:rPr>
          <w:rFonts w:ascii="Arial" w:hAnsi="Arial" w:cs="Arial"/>
          <w:sz w:val="22"/>
          <w:szCs w:val="22"/>
        </w:rPr>
        <w:t>Pasal 6</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menetapkan evaluasi pelayanan kedokteran</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Evaluasi pelayanan kedokteran sebagaimana dimaksud dalam pasal ayat (1) ditetapkan oleh Ketua Kelompok Staf Medis paling sedikit 5 (</w:t>
      </w:r>
      <w:proofErr w:type="gramStart"/>
      <w:r w:rsidRPr="00CA6EBE">
        <w:rPr>
          <w:rFonts w:ascii="Arial" w:hAnsi="Arial" w:cs="Arial"/>
          <w:sz w:val="22"/>
          <w:szCs w:val="22"/>
        </w:rPr>
        <w:t>lima</w:t>
      </w:r>
      <w:proofErr w:type="gramEnd"/>
      <w:r w:rsidRPr="00CA6EBE">
        <w:rPr>
          <w:rFonts w:ascii="Arial" w:hAnsi="Arial" w:cs="Arial"/>
          <w:sz w:val="22"/>
          <w:szCs w:val="22"/>
        </w:rPr>
        <w:t>) prioritas sebagai panduan standardisasi proses asuhan klinis yang dimonitor oleh Komite Medik.</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5 (</w:t>
      </w:r>
      <w:proofErr w:type="gramStart"/>
      <w:r w:rsidRPr="00CA6EBE">
        <w:rPr>
          <w:rFonts w:ascii="Arial" w:hAnsi="Arial" w:cs="Arial"/>
          <w:sz w:val="22"/>
          <w:szCs w:val="22"/>
        </w:rPr>
        <w:t>lima</w:t>
      </w:r>
      <w:proofErr w:type="gramEnd"/>
      <w:r w:rsidRPr="00CA6EBE">
        <w:rPr>
          <w:rFonts w:ascii="Arial" w:hAnsi="Arial" w:cs="Arial"/>
          <w:sz w:val="22"/>
          <w:szCs w:val="22"/>
        </w:rPr>
        <w:t>) evaluasi pelayanan kedokteran sebagaimana dimaksud dalam pasal ayat (2) dapat berupa panduan praktik klinis, alur klinis (</w:t>
      </w:r>
      <w:r w:rsidRPr="00CA6EBE">
        <w:rPr>
          <w:rFonts w:ascii="Arial" w:hAnsi="Arial" w:cs="Arial"/>
          <w:i/>
          <w:sz w:val="22"/>
          <w:szCs w:val="22"/>
        </w:rPr>
        <w:t>clinical pathway</w:t>
      </w:r>
      <w:r w:rsidRPr="00CA6EBE">
        <w:rPr>
          <w:rFonts w:ascii="Arial" w:hAnsi="Arial" w:cs="Arial"/>
          <w:sz w:val="22"/>
          <w:szCs w:val="22"/>
        </w:rPr>
        <w:t xml:space="preserve">), dan/atau protokol klinis, dan/atau prosedur, dan/atau </w:t>
      </w:r>
      <w:r w:rsidRPr="00CA6EBE">
        <w:rPr>
          <w:rFonts w:ascii="Arial" w:hAnsi="Arial" w:cs="Arial"/>
          <w:i/>
          <w:sz w:val="22"/>
          <w:szCs w:val="22"/>
        </w:rPr>
        <w:t>standing order</w:t>
      </w:r>
      <w:r w:rsidRPr="00CA6EBE">
        <w:rPr>
          <w:rFonts w:ascii="Arial" w:hAnsi="Arial" w:cs="Arial"/>
          <w:sz w:val="22"/>
          <w:szCs w:val="22"/>
        </w:rPr>
        <w:t>.</w:t>
      </w:r>
    </w:p>
    <w:p w:rsidR="00CB4D01" w:rsidRPr="00CA6EBE"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Hasil evaluasi dapat menunjukkan pengurangan variasi pada 5 (</w:t>
      </w:r>
      <w:proofErr w:type="gramStart"/>
      <w:r w:rsidRPr="00CA6EBE">
        <w:rPr>
          <w:rFonts w:ascii="Arial" w:hAnsi="Arial" w:cs="Arial"/>
          <w:sz w:val="22"/>
          <w:szCs w:val="22"/>
        </w:rPr>
        <w:t>lima</w:t>
      </w:r>
      <w:proofErr w:type="gramEnd"/>
      <w:r w:rsidRPr="00CA6EBE">
        <w:rPr>
          <w:rFonts w:ascii="Arial" w:hAnsi="Arial" w:cs="Arial"/>
          <w:sz w:val="22"/>
          <w:szCs w:val="22"/>
        </w:rPr>
        <w:t>) panduan prak</w:t>
      </w:r>
      <w:r w:rsidR="00BD58C1" w:rsidRPr="00CA6EBE">
        <w:rPr>
          <w:rFonts w:ascii="Arial" w:hAnsi="Arial" w:cs="Arial"/>
          <w:sz w:val="22"/>
          <w:szCs w:val="22"/>
        </w:rPr>
        <w:t>te</w:t>
      </w:r>
      <w:r w:rsidRPr="00CA6EBE">
        <w:rPr>
          <w:rFonts w:ascii="Arial" w:hAnsi="Arial" w:cs="Arial"/>
          <w:sz w:val="22"/>
          <w:szCs w:val="22"/>
        </w:rPr>
        <w:t>k klinis, alur klinis atau protokol di prioritas pengukuran mutu rumah sakit.</w:t>
      </w:r>
    </w:p>
    <w:p w:rsidR="00CB4D01" w:rsidRDefault="00CB4D01" w:rsidP="00FD1A48">
      <w:pPr>
        <w:numPr>
          <w:ilvl w:val="0"/>
          <w:numId w:val="15"/>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audit medis dan atau audit klinis pada panduan praktik klinis/alur klinis prioritas di tingkat rumah sakit.</w:t>
      </w:r>
    </w:p>
    <w:p w:rsidR="00DE3DBB" w:rsidRPr="00CA6EBE" w:rsidRDefault="00DE3DBB" w:rsidP="00DE3DBB">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BAB VII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ANALISIS DATA</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7</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regulasi analisis data</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pengumpulan data, analisis, dan menyediakan informasi yang berguna untuk mengidentifikasi kebutuhan perbaikan.</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Analisis data telah dilakukan menggunakan metode dan teknik statistik yang sesuai dengan kebutuhan.</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Analisis data telah dilakukan dengan melakukan perbadingan dari waktu ke waktu di dalam rumah sakit, dengan melakukan perbandingan database eksternal dari rumah sakit sejenis atau data nasional/internasional, dan melakukan perbandingan dengan standar serta prak k terbaik berdasar atas referensi terkini.</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Pelaksana analisis data, yaitu staf komite PMKP dan penanggung jawab data di unit pelayanan/kerja sudah mempunyai pengalaman, </w:t>
      </w:r>
      <w:r w:rsidRPr="00CA6EBE">
        <w:rPr>
          <w:rFonts w:ascii="Arial" w:hAnsi="Arial" w:cs="Arial"/>
          <w:sz w:val="22"/>
          <w:szCs w:val="22"/>
        </w:rPr>
        <w:lastRenderedPageBreak/>
        <w:t>pengetahuan, dan keterampilan yang tepat sehingga dapat berpar sipasi dalam proses tersebut dengan baik.</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Hasil analisis data telah disampaikan kepada direktur, para kepala bidang/divisi, dan kepala unit untuk di tindaklanjuti.</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Komite PMKP atau bentuk organisasi lainnya telah mengumpulkan dan menganalisis data program PMKP prioritas.</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direktur rumah sakit telah menindaklanjuti hasil analisis data</w:t>
      </w:r>
    </w:p>
    <w:p w:rsidR="00CB4D01" w:rsidRPr="00CA6EBE"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program PMKP prioritas telah menghasilkan perbaikan di rumah sakit secara keseluruhan.</w:t>
      </w:r>
    </w:p>
    <w:p w:rsidR="00CB4D01" w:rsidRDefault="00CB4D01" w:rsidP="00FD1A48">
      <w:pPr>
        <w:numPr>
          <w:ilvl w:val="0"/>
          <w:numId w:val="31"/>
        </w:numPr>
        <w:spacing w:line="360" w:lineRule="auto"/>
        <w:ind w:left="2410" w:hanging="425"/>
        <w:contextualSpacing/>
        <w:jc w:val="both"/>
        <w:rPr>
          <w:rFonts w:ascii="Arial" w:hAnsi="Arial" w:cs="Arial"/>
          <w:sz w:val="22"/>
          <w:szCs w:val="22"/>
        </w:rPr>
      </w:pPr>
      <w:r w:rsidRPr="00CA6EBE">
        <w:rPr>
          <w:rFonts w:ascii="Arial" w:hAnsi="Arial" w:cs="Arial"/>
          <w:sz w:val="22"/>
          <w:szCs w:val="22"/>
        </w:rPr>
        <w:t>Ada bukti program PMKP prioritas telah menghasilkan efiiensi penggunaan sumber daya.</w:t>
      </w:r>
    </w:p>
    <w:p w:rsidR="00DE3DBB" w:rsidRPr="00DE3DBB" w:rsidRDefault="00DE3DBB" w:rsidP="00DE3DBB">
      <w:pPr>
        <w:spacing w:line="360" w:lineRule="auto"/>
        <w:ind w:left="2410"/>
        <w:contextualSpacing/>
        <w:jc w:val="both"/>
        <w:rPr>
          <w:rFonts w:ascii="Arial" w:hAnsi="Arial" w:cs="Arial"/>
          <w:sz w:val="22"/>
          <w:szCs w:val="22"/>
        </w:rPr>
      </w:pP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BAB VIII</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VALIDASI DATA</w:t>
      </w:r>
    </w:p>
    <w:p w:rsidR="00CB4D01" w:rsidRPr="00CA6EBE" w:rsidRDefault="00CB4D01" w:rsidP="00B4751E">
      <w:pPr>
        <w:spacing w:line="360" w:lineRule="auto"/>
        <w:ind w:left="2268"/>
        <w:contextualSpacing/>
        <w:jc w:val="center"/>
        <w:rPr>
          <w:rFonts w:ascii="Arial" w:hAnsi="Arial" w:cs="Arial"/>
          <w:sz w:val="22"/>
          <w:szCs w:val="22"/>
        </w:rPr>
      </w:pPr>
      <w:r w:rsidRPr="00CA6EBE">
        <w:rPr>
          <w:rFonts w:ascii="Arial" w:hAnsi="Arial" w:cs="Arial"/>
          <w:sz w:val="22"/>
          <w:szCs w:val="22"/>
        </w:rPr>
        <w:t>Pasal 8</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mempunyai regulasi validasi data </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telah melakukan validasi data pada pengukuran mutu area klinis yang baru dan bila terjadi perubahan sesuai dengan regulasi. </w:t>
      </w:r>
    </w:p>
    <w:p w:rsidR="00CB4D01" w:rsidRPr="00CA6EBE"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telah melakukan validasi data yang </w:t>
      </w:r>
      <w:proofErr w:type="gramStart"/>
      <w:r w:rsidRPr="00CA6EBE">
        <w:rPr>
          <w:rFonts w:ascii="Arial" w:hAnsi="Arial" w:cs="Arial"/>
          <w:sz w:val="22"/>
          <w:szCs w:val="22"/>
        </w:rPr>
        <w:t>akan</w:t>
      </w:r>
      <w:proofErr w:type="gramEnd"/>
      <w:r w:rsidRPr="00CA6EBE">
        <w:rPr>
          <w:rFonts w:ascii="Arial" w:hAnsi="Arial" w:cs="Arial"/>
          <w:sz w:val="22"/>
          <w:szCs w:val="22"/>
        </w:rPr>
        <w:t xml:space="preserve"> dipublikasikan di web site atau media lainnya termasuk kerahasiaan pasien dan keakuratan sesuai dengan regulasi. </w:t>
      </w:r>
    </w:p>
    <w:p w:rsidR="00CB4D01" w:rsidRDefault="00CB4D01" w:rsidP="006313A0">
      <w:pPr>
        <w:numPr>
          <w:ilvl w:val="0"/>
          <w:numId w:val="32"/>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perbaikan berdasarkan hasil validasi data</w:t>
      </w:r>
    </w:p>
    <w:p w:rsidR="00DE3DBB" w:rsidRPr="00DE3DBB" w:rsidRDefault="00DE3DBB" w:rsidP="00DE3DBB">
      <w:pPr>
        <w:spacing w:line="360" w:lineRule="auto"/>
        <w:ind w:left="2410"/>
        <w:contextualSpacing/>
        <w:jc w:val="both"/>
        <w:rPr>
          <w:rFonts w:ascii="Arial" w:hAnsi="Arial" w:cs="Arial"/>
          <w:sz w:val="22"/>
          <w:szCs w:val="22"/>
        </w:rPr>
      </w:pP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BAB IX</w:t>
      </w: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BUDAYA KESELAMATAN</w:t>
      </w:r>
    </w:p>
    <w:p w:rsidR="00CB3BE3" w:rsidRPr="00CA6EBE" w:rsidRDefault="00CB3BE3" w:rsidP="00CB3BE3">
      <w:pPr>
        <w:spacing w:line="360" w:lineRule="auto"/>
        <w:ind w:left="2127"/>
        <w:contextualSpacing/>
        <w:jc w:val="center"/>
        <w:rPr>
          <w:rFonts w:ascii="Arial" w:hAnsi="Arial" w:cs="Arial"/>
          <w:sz w:val="22"/>
          <w:szCs w:val="22"/>
        </w:rPr>
      </w:pPr>
      <w:r w:rsidRPr="00CA6EBE">
        <w:rPr>
          <w:rFonts w:ascii="Arial" w:hAnsi="Arial" w:cs="Arial"/>
          <w:sz w:val="22"/>
          <w:szCs w:val="22"/>
        </w:rPr>
        <w:t>Pasal 9</w:t>
      </w:r>
    </w:p>
    <w:p w:rsidR="00CB3BE3"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w:t>
      </w:r>
      <w:r w:rsidR="000B3087" w:rsidRPr="00CA6EBE">
        <w:rPr>
          <w:rFonts w:ascii="Arial" w:hAnsi="Arial" w:cs="Arial"/>
          <w:sz w:val="22"/>
          <w:szCs w:val="22"/>
        </w:rPr>
        <w:t>netapkan regulasi pengaturan sistem menjaga kerahasiaan, sederhana, dan mudah diakses oleh pihak yang mempunyai kewenangan untuk melaporkan masalah yang terkait dengan budaya keselamatan dalam rumah sakit secara tepat waktu.</w:t>
      </w:r>
    </w:p>
    <w:p w:rsidR="00CB3BE3"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w:t>
      </w:r>
      <w:r w:rsidR="000B3087" w:rsidRPr="00CA6EBE">
        <w:rPr>
          <w:rFonts w:ascii="Arial" w:hAnsi="Arial" w:cs="Arial"/>
          <w:sz w:val="22"/>
          <w:szCs w:val="22"/>
        </w:rPr>
        <w:t>mempunyai sistem pelaporan yang terkait budaya keselamatan</w:t>
      </w:r>
      <w:r w:rsidR="009554BD" w:rsidRPr="00CA6EBE">
        <w:rPr>
          <w:rFonts w:ascii="Arial" w:hAnsi="Arial" w:cs="Arial"/>
          <w:sz w:val="22"/>
          <w:szCs w:val="22"/>
        </w:rPr>
        <w:t xml:space="preserve"> rumah sakit.</w:t>
      </w:r>
    </w:p>
    <w:p w:rsidR="009554BD" w:rsidRPr="00CA6EBE" w:rsidRDefault="00CB3BE3" w:rsidP="006313A0">
      <w:pPr>
        <w:numPr>
          <w:ilvl w:val="0"/>
          <w:numId w:val="34"/>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w:t>
      </w:r>
      <w:r w:rsidR="009554BD" w:rsidRPr="00CA6EBE">
        <w:rPr>
          <w:rFonts w:ascii="Arial" w:hAnsi="Arial" w:cs="Arial"/>
          <w:sz w:val="22"/>
          <w:szCs w:val="22"/>
        </w:rPr>
        <w:t>h sakit telah menggunakan pengukuran indikator mutu untuk mengevaluasi dan memantau budaya keselamatan dalam rumah sakit serta melaksanakan perbaikan yang telah teridentifikasi dari pengukuran dan evaluasi tersebut.</w:t>
      </w:r>
    </w:p>
    <w:p w:rsidR="00DE3DBB" w:rsidRDefault="00DE3DBB" w:rsidP="00B4751E">
      <w:pPr>
        <w:spacing w:line="360" w:lineRule="auto"/>
        <w:ind w:left="2127"/>
        <w:contextualSpacing/>
        <w:jc w:val="center"/>
        <w:rPr>
          <w:rFonts w:ascii="Arial" w:hAnsi="Arial" w:cs="Arial"/>
          <w:sz w:val="22"/>
          <w:szCs w:val="22"/>
        </w:rPr>
      </w:pPr>
    </w:p>
    <w:p w:rsidR="00DE3DBB" w:rsidRDefault="00DE3DBB" w:rsidP="00B4751E">
      <w:pPr>
        <w:spacing w:line="360" w:lineRule="auto"/>
        <w:ind w:left="2127"/>
        <w:contextualSpacing/>
        <w:jc w:val="center"/>
        <w:rPr>
          <w:rFonts w:ascii="Arial" w:hAnsi="Arial" w:cs="Arial"/>
          <w:sz w:val="22"/>
          <w:szCs w:val="22"/>
        </w:rPr>
      </w:pPr>
    </w:p>
    <w:p w:rsidR="00DE3DBB" w:rsidRDefault="00DE3DBB" w:rsidP="00B4751E">
      <w:pPr>
        <w:spacing w:line="360" w:lineRule="auto"/>
        <w:ind w:left="2127"/>
        <w:contextualSpacing/>
        <w:jc w:val="center"/>
        <w:rPr>
          <w:rFonts w:ascii="Arial" w:hAnsi="Arial" w:cs="Arial"/>
          <w:sz w:val="22"/>
          <w:szCs w:val="22"/>
        </w:rPr>
      </w:pPr>
    </w:p>
    <w:p w:rsidR="00DE3DBB" w:rsidRDefault="00DE3DBB" w:rsidP="00B4751E">
      <w:pPr>
        <w:spacing w:line="360" w:lineRule="auto"/>
        <w:ind w:left="2127"/>
        <w:contextualSpacing/>
        <w:jc w:val="center"/>
        <w:rPr>
          <w:rFonts w:ascii="Arial" w:hAnsi="Arial" w:cs="Arial"/>
          <w:sz w:val="22"/>
          <w:szCs w:val="22"/>
        </w:rPr>
      </w:pP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 xml:space="preserve">BAB </w:t>
      </w:r>
      <w:r w:rsidR="00CB4D01" w:rsidRPr="00CA6EBE">
        <w:rPr>
          <w:rFonts w:ascii="Arial" w:hAnsi="Arial" w:cs="Arial"/>
          <w:sz w:val="22"/>
          <w:szCs w:val="22"/>
        </w:rPr>
        <w:t>X</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MANAJEMEN RISIKO</w:t>
      </w: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10</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mempunyai program manajemen risiko</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Rumah sakit </w:t>
      </w:r>
      <w:r w:rsidR="00F3269D" w:rsidRPr="00CA6EBE">
        <w:rPr>
          <w:rFonts w:ascii="Arial" w:hAnsi="Arial" w:cs="Arial"/>
          <w:sz w:val="22"/>
          <w:szCs w:val="22"/>
        </w:rPr>
        <w:t>mempunyai data</w:t>
      </w:r>
      <w:r w:rsidRPr="00CA6EBE">
        <w:rPr>
          <w:rFonts w:ascii="Arial" w:hAnsi="Arial" w:cs="Arial"/>
          <w:sz w:val="22"/>
          <w:szCs w:val="22"/>
        </w:rPr>
        <w:t xml:space="preserve"> risiko di </w:t>
      </w:r>
      <w:r w:rsidR="00F3269D" w:rsidRPr="00CA6EBE">
        <w:rPr>
          <w:rFonts w:ascii="Arial" w:hAnsi="Arial" w:cs="Arial"/>
          <w:sz w:val="22"/>
          <w:szCs w:val="22"/>
        </w:rPr>
        <w:t>ti</w:t>
      </w:r>
      <w:r w:rsidRPr="00CA6EBE">
        <w:rPr>
          <w:rFonts w:ascii="Arial" w:hAnsi="Arial" w:cs="Arial"/>
          <w:sz w:val="22"/>
          <w:szCs w:val="22"/>
        </w:rPr>
        <w:t>ngkat rumah sakit</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membuat strategi untuk mengurangi risiko yang ada,</w:t>
      </w:r>
    </w:p>
    <w:p w:rsidR="00CB4D01" w:rsidRPr="00CA6EBE"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analisis efek modus kegagalan / FMEA setahun sekali pada proses berisiko tinggi yang diprioritaskan.</w:t>
      </w:r>
    </w:p>
    <w:p w:rsidR="00CB4D01" w:rsidRDefault="00CB4D01" w:rsidP="006313A0">
      <w:pPr>
        <w:numPr>
          <w:ilvl w:val="0"/>
          <w:numId w:val="47"/>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melaksanakan tindak lanjut hasil analisis modus dampak kegagalan (FMEA).</w:t>
      </w:r>
    </w:p>
    <w:p w:rsidR="00DE3DBB" w:rsidRPr="00CA6EBE" w:rsidRDefault="00DE3DBB" w:rsidP="00DE3DBB">
      <w:pPr>
        <w:spacing w:line="360" w:lineRule="auto"/>
        <w:ind w:left="2410"/>
        <w:contextualSpacing/>
        <w:jc w:val="both"/>
        <w:rPr>
          <w:rFonts w:ascii="Arial" w:hAnsi="Arial" w:cs="Arial"/>
          <w:sz w:val="22"/>
          <w:szCs w:val="22"/>
        </w:rPr>
      </w:pPr>
      <w:bookmarkStart w:id="0" w:name="_GoBack"/>
      <w:bookmarkEnd w:id="0"/>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 xml:space="preserve">BAB </w:t>
      </w:r>
      <w:r w:rsidR="00CB4D01" w:rsidRPr="00CA6EBE">
        <w:rPr>
          <w:rFonts w:ascii="Arial" w:hAnsi="Arial" w:cs="Arial"/>
          <w:sz w:val="22"/>
          <w:szCs w:val="22"/>
        </w:rPr>
        <w:t>X</w:t>
      </w:r>
      <w:r w:rsidRPr="00CA6EBE">
        <w:rPr>
          <w:rFonts w:ascii="Arial" w:hAnsi="Arial" w:cs="Arial"/>
          <w:sz w:val="22"/>
          <w:szCs w:val="22"/>
        </w:rPr>
        <w:t>I</w:t>
      </w:r>
    </w:p>
    <w:p w:rsidR="00CB4D01" w:rsidRPr="00CA6EBE" w:rsidRDefault="00CB4D01" w:rsidP="00B4751E">
      <w:pPr>
        <w:spacing w:line="360" w:lineRule="auto"/>
        <w:ind w:left="2127"/>
        <w:contextualSpacing/>
        <w:jc w:val="center"/>
        <w:rPr>
          <w:rFonts w:ascii="Arial" w:hAnsi="Arial" w:cs="Arial"/>
          <w:sz w:val="22"/>
          <w:szCs w:val="22"/>
        </w:rPr>
      </w:pPr>
      <w:r w:rsidRPr="00CA6EBE">
        <w:rPr>
          <w:rFonts w:ascii="Arial" w:hAnsi="Arial" w:cs="Arial"/>
          <w:sz w:val="22"/>
          <w:szCs w:val="22"/>
        </w:rPr>
        <w:t>MONITORING DAN EVALUASI</w:t>
      </w:r>
    </w:p>
    <w:p w:rsidR="00CB4D01" w:rsidRPr="00CA6EBE" w:rsidRDefault="00CB3BE3" w:rsidP="00B4751E">
      <w:pPr>
        <w:spacing w:line="360" w:lineRule="auto"/>
        <w:ind w:left="2127"/>
        <w:contextualSpacing/>
        <w:jc w:val="center"/>
        <w:rPr>
          <w:rFonts w:ascii="Arial" w:hAnsi="Arial" w:cs="Arial"/>
          <w:sz w:val="22"/>
          <w:szCs w:val="22"/>
        </w:rPr>
      </w:pPr>
      <w:r w:rsidRPr="00CA6EBE">
        <w:rPr>
          <w:rFonts w:ascii="Arial" w:hAnsi="Arial" w:cs="Arial"/>
          <w:sz w:val="22"/>
          <w:szCs w:val="22"/>
        </w:rPr>
        <w:t>Pasal 11</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membuat rencana perbaikan terhadap mutu dan keselamatan berdasar atas hasil capaian mutu.</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melakukan uji coba rencana perbaikan terhadap mutu dan keselamatan pasien.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Rumah sakit telah menerapkan/melaksanakan rencana perbaikan terhadap mutu dan keselamatan pasien.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Tersedia data yang menunjukkan bahwa perbaikan bersifat efektif dan berkesinambungan.</w:t>
      </w:r>
    </w:p>
    <w:p w:rsidR="00CB4D01" w:rsidRPr="00CA6EBE" w:rsidRDefault="00CB4D01" w:rsidP="006313A0">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Bukti perubahan-perubahan regulasi yang diperlukan dalam membuat rencana, melaksanakan, dan mempertahankan perbaikan.</w:t>
      </w:r>
    </w:p>
    <w:p w:rsidR="00155441" w:rsidRPr="00155441" w:rsidRDefault="00CB4D01" w:rsidP="00155441">
      <w:pPr>
        <w:numPr>
          <w:ilvl w:val="0"/>
          <w:numId w:val="33"/>
        </w:numPr>
        <w:spacing w:line="360" w:lineRule="auto"/>
        <w:ind w:left="2410" w:hanging="425"/>
        <w:contextualSpacing/>
        <w:jc w:val="both"/>
        <w:rPr>
          <w:rFonts w:ascii="Arial" w:hAnsi="Arial" w:cs="Arial"/>
          <w:sz w:val="22"/>
          <w:szCs w:val="22"/>
        </w:rPr>
      </w:pPr>
      <w:r w:rsidRPr="00CA6EBE">
        <w:rPr>
          <w:rFonts w:ascii="Arial" w:hAnsi="Arial" w:cs="Arial"/>
          <w:sz w:val="22"/>
          <w:szCs w:val="22"/>
        </w:rPr>
        <w:t xml:space="preserve">Keberhasilan telah didokumentasikan dan dijadikan laporan PMKP. </w:t>
      </w:r>
    </w:p>
    <w:tbl>
      <w:tblPr>
        <w:tblW w:w="9180" w:type="dxa"/>
        <w:tblLook w:val="04A0" w:firstRow="1" w:lastRow="0" w:firstColumn="1" w:lastColumn="0" w:noHBand="0" w:noVBand="1"/>
      </w:tblPr>
      <w:tblGrid>
        <w:gridCol w:w="1668"/>
        <w:gridCol w:w="287"/>
        <w:gridCol w:w="7225"/>
      </w:tblGrid>
      <w:tr w:rsidR="00155441" w:rsidRPr="00CA6EBE" w:rsidTr="006311C7">
        <w:trPr>
          <w:trHeight w:val="3950"/>
        </w:trPr>
        <w:tc>
          <w:tcPr>
            <w:tcW w:w="1668" w:type="dxa"/>
          </w:tcPr>
          <w:p w:rsidR="00155441" w:rsidRPr="00CA6EBE" w:rsidRDefault="00155441" w:rsidP="009242FF">
            <w:pPr>
              <w:pStyle w:val="NoSpacing"/>
              <w:spacing w:line="360" w:lineRule="auto"/>
              <w:rPr>
                <w:rFonts w:ascii="Arial" w:hAnsi="Arial" w:cs="Arial"/>
              </w:rPr>
            </w:pPr>
            <w:r w:rsidRPr="00CA6EBE">
              <w:rPr>
                <w:rFonts w:ascii="Arial" w:hAnsi="Arial" w:cs="Arial"/>
              </w:rPr>
              <w:t xml:space="preserve"> KEDUA</w:t>
            </w:r>
          </w:p>
          <w:p w:rsidR="00155441" w:rsidRPr="00CA6EBE" w:rsidRDefault="00155441" w:rsidP="009242FF">
            <w:pPr>
              <w:pStyle w:val="NoSpacing"/>
              <w:spacing w:line="360" w:lineRule="auto"/>
              <w:rPr>
                <w:rFonts w:ascii="Arial" w:hAnsi="Arial" w:cs="Arial"/>
                <w:lang w:val="en-ID"/>
              </w:rPr>
            </w:pPr>
          </w:p>
          <w:p w:rsidR="00155441" w:rsidRPr="00CA6EBE" w:rsidRDefault="00155441" w:rsidP="009242FF">
            <w:pPr>
              <w:pStyle w:val="NoSpacing"/>
              <w:spacing w:line="360" w:lineRule="auto"/>
              <w:rPr>
                <w:rFonts w:ascii="Arial" w:hAnsi="Arial" w:cs="Arial"/>
                <w:lang w:val="en-SG"/>
              </w:rPr>
            </w:pPr>
            <w:r w:rsidRPr="00CA6EBE">
              <w:rPr>
                <w:rFonts w:ascii="Arial" w:hAnsi="Arial" w:cs="Arial"/>
              </w:rPr>
              <w:t>KETIGA</w:t>
            </w: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lang w:val="en-SG"/>
              </w:rPr>
            </w:pPr>
            <w:r w:rsidRPr="00CA6EBE">
              <w:rPr>
                <w:rFonts w:ascii="Arial" w:hAnsi="Arial" w:cs="Arial"/>
                <w:lang w:val="en-SG"/>
              </w:rPr>
              <w:t>KEEMPAT</w:t>
            </w:r>
          </w:p>
          <w:p w:rsidR="00155441" w:rsidRPr="00CA6EBE" w:rsidRDefault="00155441" w:rsidP="009242FF">
            <w:pPr>
              <w:pStyle w:val="NoSpacing"/>
              <w:spacing w:line="360" w:lineRule="auto"/>
              <w:rPr>
                <w:rFonts w:ascii="Arial" w:hAnsi="Arial" w:cs="Arial"/>
                <w:lang w:val="en-SG"/>
              </w:rPr>
            </w:pPr>
          </w:p>
          <w:p w:rsidR="00155441" w:rsidRPr="00CA6EBE" w:rsidRDefault="00155441" w:rsidP="009242FF">
            <w:pPr>
              <w:pStyle w:val="NoSpacing"/>
              <w:spacing w:line="360" w:lineRule="auto"/>
              <w:rPr>
                <w:rFonts w:ascii="Arial" w:hAnsi="Arial" w:cs="Arial"/>
              </w:rPr>
            </w:pPr>
          </w:p>
          <w:p w:rsidR="00155441" w:rsidRPr="00CA6EBE" w:rsidRDefault="00155441" w:rsidP="009242FF">
            <w:pPr>
              <w:pStyle w:val="NoSpacing"/>
              <w:spacing w:line="360" w:lineRule="auto"/>
              <w:rPr>
                <w:rFonts w:ascii="Arial" w:hAnsi="Arial" w:cs="Arial"/>
                <w:lang w:val="en-ID"/>
              </w:rPr>
            </w:pPr>
          </w:p>
          <w:p w:rsidR="00155441" w:rsidRPr="00CA6EBE" w:rsidRDefault="00155441" w:rsidP="009242FF">
            <w:pPr>
              <w:pStyle w:val="NoSpacing"/>
              <w:spacing w:line="360" w:lineRule="auto"/>
              <w:rPr>
                <w:rFonts w:ascii="Arial" w:hAnsi="Arial" w:cs="Arial"/>
              </w:rPr>
            </w:pPr>
            <w:r w:rsidRPr="00CA6EBE">
              <w:rPr>
                <w:rFonts w:ascii="Arial" w:hAnsi="Arial" w:cs="Arial"/>
                <w:lang w:val="en-SG"/>
              </w:rPr>
              <w:t>KELIMA</w:t>
            </w:r>
          </w:p>
          <w:p w:rsidR="00155441" w:rsidRPr="00CA6EBE" w:rsidRDefault="00155441" w:rsidP="009242FF">
            <w:pPr>
              <w:pStyle w:val="NoSpacing"/>
              <w:spacing w:line="360" w:lineRule="auto"/>
              <w:rPr>
                <w:rFonts w:ascii="Arial" w:hAnsi="Arial" w:cs="Arial"/>
              </w:rPr>
            </w:pPr>
          </w:p>
        </w:tc>
        <w:tc>
          <w:tcPr>
            <w:tcW w:w="287" w:type="dxa"/>
          </w:tcPr>
          <w:p w:rsidR="00155441" w:rsidRPr="00CA6EBE" w:rsidRDefault="00155441" w:rsidP="009242FF">
            <w:pPr>
              <w:pStyle w:val="NoSpacing"/>
              <w:spacing w:line="360" w:lineRule="auto"/>
              <w:ind w:left="-250" w:firstLine="250"/>
              <w:jc w:val="center"/>
              <w:rPr>
                <w:rFonts w:ascii="Arial" w:hAnsi="Arial" w:cs="Arial"/>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rPr>
            </w:pPr>
          </w:p>
          <w:p w:rsidR="00155441" w:rsidRPr="00CA6EBE" w:rsidRDefault="00155441" w:rsidP="009242FF">
            <w:pPr>
              <w:pStyle w:val="NoSpacing"/>
              <w:spacing w:line="360" w:lineRule="auto"/>
              <w:jc w:val="center"/>
              <w:rPr>
                <w:rFonts w:ascii="Arial" w:hAnsi="Arial" w:cs="Arial"/>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lang w:val="en-ID"/>
              </w:rPr>
            </w:pPr>
          </w:p>
          <w:p w:rsidR="00155441" w:rsidRPr="00CA6EBE" w:rsidRDefault="00155441" w:rsidP="009242FF">
            <w:pPr>
              <w:pStyle w:val="NoSpacing"/>
              <w:spacing w:line="360" w:lineRule="auto"/>
              <w:jc w:val="center"/>
              <w:rPr>
                <w:rFonts w:ascii="Arial" w:hAnsi="Arial" w:cs="Arial"/>
                <w:lang w:val="en-ID"/>
              </w:rPr>
            </w:pPr>
          </w:p>
          <w:p w:rsidR="00155441" w:rsidRPr="00CA6EBE" w:rsidRDefault="00155441" w:rsidP="009242FF">
            <w:pPr>
              <w:pStyle w:val="NoSpacing"/>
              <w:spacing w:line="360" w:lineRule="auto"/>
              <w:jc w:val="center"/>
              <w:rPr>
                <w:rFonts w:ascii="Arial" w:hAnsi="Arial" w:cs="Arial"/>
                <w:lang w:val="en-SG"/>
              </w:rPr>
            </w:pPr>
            <w:r w:rsidRPr="00CA6EBE">
              <w:rPr>
                <w:rFonts w:ascii="Arial" w:hAnsi="Arial" w:cs="Arial"/>
              </w:rPr>
              <w:t>:</w:t>
            </w:r>
          </w:p>
          <w:p w:rsidR="00155441" w:rsidRPr="00CA6EBE" w:rsidRDefault="00155441" w:rsidP="009242FF">
            <w:pPr>
              <w:pStyle w:val="NoSpacing"/>
              <w:spacing w:line="360" w:lineRule="auto"/>
              <w:jc w:val="center"/>
              <w:rPr>
                <w:rFonts w:ascii="Arial" w:hAnsi="Arial" w:cs="Arial"/>
                <w:lang w:val="en-SG"/>
              </w:rPr>
            </w:pPr>
          </w:p>
          <w:p w:rsidR="00155441" w:rsidRPr="00CA6EBE" w:rsidRDefault="00155441" w:rsidP="009242FF">
            <w:pPr>
              <w:pStyle w:val="NoSpacing"/>
              <w:spacing w:line="360" w:lineRule="auto"/>
              <w:jc w:val="center"/>
              <w:rPr>
                <w:rFonts w:ascii="Arial" w:hAnsi="Arial" w:cs="Arial"/>
                <w:lang w:val="en-SG"/>
              </w:rPr>
            </w:pPr>
          </w:p>
          <w:p w:rsidR="00155441" w:rsidRPr="00CA6EBE" w:rsidRDefault="00155441" w:rsidP="009242FF">
            <w:pPr>
              <w:pStyle w:val="NoSpacing"/>
              <w:spacing w:line="360" w:lineRule="auto"/>
              <w:jc w:val="center"/>
              <w:rPr>
                <w:rFonts w:ascii="Arial" w:hAnsi="Arial" w:cs="Arial"/>
                <w:lang w:val="en-SG"/>
              </w:rPr>
            </w:pPr>
          </w:p>
          <w:p w:rsidR="00155441" w:rsidRPr="00155441" w:rsidRDefault="00155441" w:rsidP="009242FF">
            <w:pPr>
              <w:pStyle w:val="NoSpacing"/>
              <w:spacing w:line="360" w:lineRule="auto"/>
              <w:rPr>
                <w:rFonts w:ascii="Arial" w:hAnsi="Arial" w:cs="Arial"/>
                <w:lang w:val="en-ID"/>
              </w:rPr>
            </w:pPr>
            <w:r>
              <w:rPr>
                <w:rFonts w:ascii="Arial" w:hAnsi="Arial" w:cs="Arial"/>
                <w:lang w:val="en-ID"/>
              </w:rPr>
              <w:t>:</w:t>
            </w:r>
          </w:p>
        </w:tc>
        <w:tc>
          <w:tcPr>
            <w:tcW w:w="7225" w:type="dxa"/>
          </w:tcPr>
          <w:p w:rsidR="00155441" w:rsidRPr="00CA6EBE" w:rsidRDefault="00155441" w:rsidP="006311C7">
            <w:pPr>
              <w:pStyle w:val="NoSpacing"/>
              <w:spacing w:line="360" w:lineRule="auto"/>
              <w:jc w:val="both"/>
              <w:rPr>
                <w:rFonts w:ascii="Arial" w:hAnsi="Arial" w:cs="Arial"/>
                <w:lang w:val="en-SG"/>
              </w:rPr>
            </w:pPr>
            <w:r w:rsidRPr="00CA6EBE">
              <w:rPr>
                <w:rFonts w:ascii="Arial" w:hAnsi="Arial" w:cs="Arial"/>
                <w:lang w:val="en-SG"/>
              </w:rPr>
              <w:t>Direktur rumah sakit berpartisipasi dalam perencanaan, monitoring, dan pengawasan program peningkatan mutu dan keselamatan pasien;</w:t>
            </w:r>
          </w:p>
          <w:p w:rsidR="00155441" w:rsidRPr="00CA6EBE" w:rsidRDefault="00155441" w:rsidP="006311C7">
            <w:pPr>
              <w:pStyle w:val="NoSpacing"/>
              <w:spacing w:line="360" w:lineRule="auto"/>
              <w:jc w:val="both"/>
              <w:rPr>
                <w:rFonts w:ascii="Arial" w:hAnsi="Arial" w:cs="Arial"/>
                <w:lang w:val="en-SG"/>
              </w:rPr>
            </w:pPr>
            <w:r w:rsidRPr="00CA6EBE">
              <w:rPr>
                <w:rFonts w:ascii="Arial" w:hAnsi="Arial" w:cs="Arial"/>
                <w:lang w:val="en-SG"/>
              </w:rPr>
              <w:t xml:space="preserve">Pelaksanaan Program Peningkatan Mutu dan Keselamatan Pasien di RSUD dr. Murjani Sampit dilaksanakan oleh Komite </w:t>
            </w:r>
            <w:r w:rsidRPr="00CA6EBE">
              <w:rPr>
                <w:rFonts w:ascii="Arial" w:hAnsi="Arial" w:cs="Arial"/>
              </w:rPr>
              <w:t xml:space="preserve">Peningkatan </w:t>
            </w:r>
            <w:r w:rsidRPr="00CA6EBE">
              <w:rPr>
                <w:rFonts w:ascii="Arial" w:hAnsi="Arial" w:cs="Arial"/>
                <w:lang w:val="en-SG"/>
              </w:rPr>
              <w:t>Mutu dan</w:t>
            </w:r>
            <w:r w:rsidRPr="00CA6EBE">
              <w:rPr>
                <w:rFonts w:ascii="Arial" w:hAnsi="Arial" w:cs="Arial"/>
              </w:rPr>
              <w:t xml:space="preserve"> </w:t>
            </w:r>
            <w:r w:rsidRPr="00CA6EBE">
              <w:rPr>
                <w:rFonts w:ascii="Arial" w:hAnsi="Arial" w:cs="Arial"/>
                <w:lang w:val="en-SG"/>
              </w:rPr>
              <w:t xml:space="preserve">Keselamatan Pasien </w:t>
            </w:r>
            <w:r w:rsidRPr="00CA6EBE">
              <w:rPr>
                <w:rFonts w:ascii="Arial" w:hAnsi="Arial" w:cs="Arial"/>
              </w:rPr>
              <w:t xml:space="preserve">(PMKP) </w:t>
            </w:r>
            <w:r w:rsidRPr="00CA6EBE">
              <w:rPr>
                <w:rFonts w:ascii="Arial" w:hAnsi="Arial" w:cs="Arial"/>
                <w:lang w:val="en-SG"/>
              </w:rPr>
              <w:t>RSUD dr. Murjani Sampit;</w:t>
            </w:r>
          </w:p>
          <w:p w:rsidR="00155441" w:rsidRPr="00155441" w:rsidRDefault="00155441" w:rsidP="006311C7">
            <w:pPr>
              <w:pStyle w:val="NoSpacing"/>
              <w:spacing w:line="360" w:lineRule="auto"/>
              <w:jc w:val="both"/>
              <w:rPr>
                <w:rFonts w:ascii="Arial" w:hAnsi="Arial" w:cs="Arial"/>
                <w:lang w:val="en-SG"/>
              </w:rPr>
            </w:pPr>
            <w:r w:rsidRPr="00CA6EBE">
              <w:rPr>
                <w:rFonts w:ascii="Arial" w:hAnsi="Arial" w:cs="Arial"/>
                <w:lang w:val="en-SG"/>
              </w:rPr>
              <w:t xml:space="preserve">Komite </w:t>
            </w:r>
            <w:r w:rsidRPr="00CA6EBE">
              <w:rPr>
                <w:rFonts w:ascii="Arial" w:hAnsi="Arial" w:cs="Arial"/>
              </w:rPr>
              <w:t xml:space="preserve">Peningkatan </w:t>
            </w:r>
            <w:r w:rsidRPr="00CA6EBE">
              <w:rPr>
                <w:rFonts w:ascii="Arial" w:hAnsi="Arial" w:cs="Arial"/>
                <w:lang w:val="en-SG"/>
              </w:rPr>
              <w:t>Mutu dan</w:t>
            </w:r>
            <w:r w:rsidRPr="00CA6EBE">
              <w:rPr>
                <w:rFonts w:ascii="Arial" w:hAnsi="Arial" w:cs="Arial"/>
              </w:rPr>
              <w:t xml:space="preserve"> </w:t>
            </w:r>
            <w:r w:rsidRPr="00CA6EBE">
              <w:rPr>
                <w:rFonts w:ascii="Arial" w:hAnsi="Arial" w:cs="Arial"/>
                <w:lang w:val="en-SG"/>
              </w:rPr>
              <w:t xml:space="preserve">Keselamatan Pasien </w:t>
            </w:r>
            <w:r w:rsidRPr="00CA6EBE">
              <w:rPr>
                <w:rFonts w:ascii="Arial" w:hAnsi="Arial" w:cs="Arial"/>
              </w:rPr>
              <w:t xml:space="preserve">(PMKP) </w:t>
            </w:r>
            <w:r w:rsidRPr="00CA6EBE">
              <w:rPr>
                <w:rFonts w:ascii="Arial" w:hAnsi="Arial" w:cs="Arial"/>
                <w:lang w:val="en-SG"/>
              </w:rPr>
              <w:t>RSUD dr. Murjani Sampit</w:t>
            </w:r>
            <w:r w:rsidRPr="00CA6EBE">
              <w:rPr>
                <w:rFonts w:ascii="Arial" w:hAnsi="Arial" w:cs="Arial"/>
              </w:rPr>
              <w:t xml:space="preserve"> melaporkan hasil pelaksanaan Program Peningkatan Mutu dan Keselamatan Pasien kepada Direktur RSUD dr. Murjani Sampit</w:t>
            </w:r>
            <w:r w:rsidRPr="00CA6EBE">
              <w:rPr>
                <w:rFonts w:ascii="Arial" w:hAnsi="Arial" w:cs="Arial"/>
                <w:lang w:val="en-SG"/>
              </w:rPr>
              <w:t>;</w:t>
            </w:r>
          </w:p>
          <w:p w:rsidR="00155441" w:rsidRPr="00155441" w:rsidRDefault="00155441" w:rsidP="006311C7">
            <w:pPr>
              <w:pStyle w:val="NoSpacing"/>
              <w:spacing w:line="360" w:lineRule="auto"/>
              <w:jc w:val="both"/>
              <w:rPr>
                <w:rFonts w:ascii="Arial" w:hAnsi="Arial" w:cs="Arial"/>
                <w:lang w:val="en-ID"/>
              </w:rPr>
            </w:pPr>
            <w:r w:rsidRPr="00CA6EBE">
              <w:rPr>
                <w:rFonts w:ascii="Arial" w:hAnsi="Arial" w:cs="Arial"/>
              </w:rPr>
              <w:t>Keputusan Direktur ini berlaku sejak tanggal ditetapkan dan akan dilakukan evaluasi setiap tahunnya serta dilakukan revisi setiap 3 (tiga) tahun.</w:t>
            </w:r>
          </w:p>
        </w:tc>
      </w:tr>
    </w:tbl>
    <w:p w:rsidR="00155441" w:rsidRDefault="00155441" w:rsidP="00155441">
      <w:pPr>
        <w:spacing w:line="360" w:lineRule="auto"/>
        <w:contextualSpacing/>
        <w:jc w:val="both"/>
        <w:rPr>
          <w:rFonts w:ascii="Arial" w:hAnsi="Arial" w:cs="Arial"/>
          <w:sz w:val="22"/>
          <w:szCs w:val="22"/>
        </w:rPr>
      </w:pPr>
    </w:p>
    <w:p w:rsidR="00155441" w:rsidRPr="00CA6EBE" w:rsidRDefault="00155441" w:rsidP="00155441">
      <w:pPr>
        <w:spacing w:line="360" w:lineRule="auto"/>
        <w:contextualSpacing/>
        <w:jc w:val="both"/>
        <w:rPr>
          <w:rFonts w:ascii="Arial" w:hAnsi="Arial" w:cs="Arial"/>
          <w:sz w:val="22"/>
          <w:szCs w:val="22"/>
        </w:rPr>
      </w:pPr>
    </w:p>
    <w:tbl>
      <w:tblPr>
        <w:tblW w:w="0" w:type="auto"/>
        <w:tblLook w:val="04A0" w:firstRow="1" w:lastRow="0" w:firstColumn="1" w:lastColumn="0" w:noHBand="0" w:noVBand="1"/>
      </w:tblPr>
      <w:tblGrid>
        <w:gridCol w:w="1668"/>
        <w:gridCol w:w="287"/>
        <w:gridCol w:w="2264"/>
        <w:gridCol w:w="1559"/>
        <w:gridCol w:w="284"/>
        <w:gridCol w:w="3118"/>
      </w:tblGrid>
      <w:tr w:rsidR="002348D4" w:rsidRPr="00CA6EBE" w:rsidTr="00755E4A">
        <w:trPr>
          <w:trHeight w:val="893"/>
        </w:trPr>
        <w:tc>
          <w:tcPr>
            <w:tcW w:w="1668" w:type="dxa"/>
          </w:tcPr>
          <w:p w:rsidR="002348D4" w:rsidRPr="00CA6EBE" w:rsidRDefault="00D31B62" w:rsidP="00155441">
            <w:pPr>
              <w:pStyle w:val="NoSpacing"/>
              <w:spacing w:line="360" w:lineRule="auto"/>
              <w:rPr>
                <w:rFonts w:ascii="Arial" w:hAnsi="Arial" w:cs="Arial"/>
              </w:rPr>
            </w:pPr>
            <w:r>
              <w:rPr>
                <w:rFonts w:ascii="Arial" w:hAnsi="Arial" w:cs="Arial"/>
                <w:noProof/>
                <w:lang w:val="en-US"/>
              </w:rPr>
              <w:pict>
                <v:shapetype id="_x0000_t202" coordsize="21600,21600" o:spt="202" path="m,l,21600r21600,l21600,xe">
                  <v:stroke joinstyle="miter"/>
                  <v:path gradientshapeok="t" o:connecttype="rect"/>
                </v:shapetype>
                <v:shape id="Text Box 76" o:spid="_x0000_s1086" type="#_x0000_t202" style="position:absolute;margin-left:253.8pt;margin-top:13.45pt;width:242.45pt;height:3.5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" stroked="f">
                  <v:textbox style="mso-next-textbox:#Text Box 76">
                    <w:txbxContent>
                      <w:p w:rsidR="002348D4" w:rsidRPr="00965174" w:rsidRDefault="002348D4" w:rsidP="00CB4D01">
                        <w:pPr>
                          <w:rPr>
                            <w:rFonts w:ascii="Arial" w:hAnsi="Arial" w:cs="Arial"/>
                            <w:b/>
                            <w:sz w:val="22"/>
                          </w:rPr>
                        </w:pPr>
                      </w:p>
                    </w:txbxContent>
                  </v:textbox>
                </v:shape>
              </w:pict>
            </w:r>
            <w:r w:rsidR="00CB4D01" w:rsidRPr="00CA6EBE">
              <w:rPr>
                <w:rFonts w:ascii="Arial" w:hAnsi="Arial" w:cs="Arial"/>
              </w:rPr>
              <w:t xml:space="preserve"> </w:t>
            </w:r>
            <w:r w:rsidR="002348D4" w:rsidRPr="00CA6EBE">
              <w:rPr>
                <w:rFonts w:ascii="Arial" w:hAnsi="Arial" w:cs="Arial"/>
              </w:rPr>
              <w:t>KEENAM</w:t>
            </w:r>
          </w:p>
        </w:tc>
        <w:tc>
          <w:tcPr>
            <w:tcW w:w="287" w:type="dxa"/>
          </w:tcPr>
          <w:p w:rsidR="002348D4" w:rsidRPr="00CA6EBE" w:rsidRDefault="002348D4" w:rsidP="00FD1A48">
            <w:pPr>
              <w:pStyle w:val="NoSpacing"/>
              <w:spacing w:line="360" w:lineRule="auto"/>
              <w:ind w:left="-250" w:firstLine="250"/>
              <w:jc w:val="center"/>
              <w:rPr>
                <w:rFonts w:ascii="Arial" w:hAnsi="Arial" w:cs="Arial"/>
              </w:rPr>
            </w:pPr>
            <w:r w:rsidRPr="00CA6EBE">
              <w:rPr>
                <w:rFonts w:ascii="Arial" w:hAnsi="Arial" w:cs="Arial"/>
              </w:rPr>
              <w:t>:</w:t>
            </w:r>
          </w:p>
          <w:p w:rsidR="002348D4" w:rsidRPr="00CA6EBE" w:rsidRDefault="002348D4" w:rsidP="009554BD">
            <w:pPr>
              <w:pStyle w:val="NoSpacing"/>
              <w:spacing w:line="360" w:lineRule="auto"/>
              <w:rPr>
                <w:rFonts w:ascii="Arial" w:hAnsi="Arial" w:cs="Arial"/>
              </w:rPr>
            </w:pPr>
          </w:p>
        </w:tc>
        <w:tc>
          <w:tcPr>
            <w:tcW w:w="7225" w:type="dxa"/>
            <w:gridSpan w:val="4"/>
          </w:tcPr>
          <w:p w:rsidR="006313A0" w:rsidRPr="00CA6EBE" w:rsidRDefault="002348D4" w:rsidP="002348D4">
            <w:pPr>
              <w:pStyle w:val="NoSpacing"/>
              <w:spacing w:line="360" w:lineRule="auto"/>
              <w:jc w:val="both"/>
              <w:rPr>
                <w:rFonts w:ascii="Arial" w:hAnsi="Arial" w:cs="Arial"/>
                <w:lang w:val="en-ID"/>
              </w:rPr>
            </w:pPr>
            <w:r w:rsidRPr="00CA6EBE">
              <w:rPr>
                <w:rFonts w:ascii="Arial" w:hAnsi="Arial" w:cs="Arial"/>
              </w:rPr>
              <w:t>Apabila hasil evaluasi mensyaratkan adanya perbaikan maka akan diadakan perbaikan sebagaimana mestinya.</w:t>
            </w:r>
          </w:p>
        </w:tc>
      </w:tr>
      <w:tr w:rsidR="002348D4" w:rsidRPr="00CA6EBE" w:rsidTr="00755E4A">
        <w:trPr>
          <w:gridBefore w:val="3"/>
          <w:wBefore w:w="4219" w:type="dxa"/>
        </w:trPr>
        <w:tc>
          <w:tcPr>
            <w:tcW w:w="1559" w:type="dxa"/>
            <w:hideMark/>
          </w:tcPr>
          <w:p w:rsidR="002348D4" w:rsidRPr="00CA6EBE" w:rsidRDefault="002348D4" w:rsidP="002348D4">
            <w:pPr>
              <w:pStyle w:val="NoSpacing"/>
              <w:spacing w:line="360" w:lineRule="auto"/>
              <w:rPr>
                <w:rFonts w:ascii="Arial" w:hAnsi="Arial" w:cs="Arial"/>
              </w:rPr>
            </w:pPr>
            <w:r w:rsidRPr="00CA6EBE">
              <w:rPr>
                <w:rFonts w:ascii="Arial" w:hAnsi="Arial" w:cs="Arial"/>
              </w:rPr>
              <w:t>Ditetapkan di</w:t>
            </w:r>
          </w:p>
          <w:p w:rsidR="002348D4" w:rsidRPr="00CA6EBE" w:rsidRDefault="002348D4" w:rsidP="002348D4">
            <w:pPr>
              <w:pStyle w:val="NoSpacing"/>
              <w:spacing w:line="360" w:lineRule="auto"/>
              <w:rPr>
                <w:rFonts w:ascii="Arial" w:hAnsi="Arial" w:cs="Arial"/>
              </w:rPr>
            </w:pPr>
            <w:r w:rsidRPr="00CA6EBE">
              <w:rPr>
                <w:rFonts w:ascii="Arial" w:hAnsi="Arial" w:cs="Arial"/>
              </w:rPr>
              <w:t>Tanggal</w:t>
            </w:r>
          </w:p>
        </w:tc>
        <w:tc>
          <w:tcPr>
            <w:tcW w:w="284" w:type="dxa"/>
            <w:hideMark/>
          </w:tcPr>
          <w:p w:rsidR="002348D4" w:rsidRPr="00CA6EBE" w:rsidRDefault="002348D4" w:rsidP="002348D4">
            <w:pPr>
              <w:pStyle w:val="NoSpacing"/>
              <w:spacing w:line="360" w:lineRule="auto"/>
              <w:jc w:val="center"/>
              <w:rPr>
                <w:rFonts w:ascii="Arial" w:hAnsi="Arial" w:cs="Arial"/>
              </w:rPr>
            </w:pPr>
            <w:r w:rsidRPr="00CA6EBE">
              <w:rPr>
                <w:rFonts w:ascii="Arial" w:hAnsi="Arial" w:cs="Arial"/>
              </w:rPr>
              <w:t>:</w:t>
            </w:r>
          </w:p>
          <w:p w:rsidR="002348D4" w:rsidRPr="00CA6EBE" w:rsidRDefault="002348D4" w:rsidP="002348D4">
            <w:pPr>
              <w:pStyle w:val="NoSpacing"/>
              <w:spacing w:line="360" w:lineRule="auto"/>
              <w:jc w:val="center"/>
              <w:rPr>
                <w:rFonts w:ascii="Arial" w:hAnsi="Arial" w:cs="Arial"/>
              </w:rPr>
            </w:pPr>
            <w:r w:rsidRPr="00CA6EBE">
              <w:rPr>
                <w:rFonts w:ascii="Arial" w:hAnsi="Arial" w:cs="Arial"/>
              </w:rPr>
              <w:t>:</w:t>
            </w:r>
          </w:p>
        </w:tc>
        <w:tc>
          <w:tcPr>
            <w:tcW w:w="3118" w:type="dxa"/>
          </w:tcPr>
          <w:p w:rsidR="002348D4" w:rsidRPr="00CA6EBE" w:rsidRDefault="002348D4" w:rsidP="002348D4">
            <w:pPr>
              <w:pStyle w:val="NoSpacing"/>
              <w:spacing w:line="360" w:lineRule="auto"/>
              <w:rPr>
                <w:rFonts w:ascii="Arial" w:hAnsi="Arial" w:cs="Arial"/>
              </w:rPr>
            </w:pPr>
            <w:r w:rsidRPr="00CA6EBE">
              <w:rPr>
                <w:rFonts w:ascii="Arial" w:hAnsi="Arial" w:cs="Arial"/>
              </w:rPr>
              <w:t>Sampit</w:t>
            </w:r>
          </w:p>
          <w:p w:rsidR="002348D4" w:rsidRPr="00CA6EBE" w:rsidRDefault="002348D4" w:rsidP="002348D4">
            <w:pPr>
              <w:pStyle w:val="NoSpacing"/>
              <w:spacing w:line="360" w:lineRule="auto"/>
              <w:rPr>
                <w:rFonts w:ascii="Arial" w:hAnsi="Arial" w:cs="Arial"/>
              </w:rPr>
            </w:pPr>
            <w:r w:rsidRPr="00CA6EBE">
              <w:rPr>
                <w:rFonts w:ascii="Arial" w:hAnsi="Arial" w:cs="Arial"/>
              </w:rPr>
              <w:t xml:space="preserve">      Januari 2018</w:t>
            </w:r>
          </w:p>
        </w:tc>
      </w:tr>
    </w:tbl>
    <w:p w:rsidR="002348D4" w:rsidRPr="00F6787D" w:rsidRDefault="002348D4" w:rsidP="009554BD">
      <w:pPr>
        <w:pStyle w:val="NoSpacing"/>
        <w:spacing w:line="360" w:lineRule="auto"/>
        <w:rPr>
          <w:rFonts w:ascii="Arial" w:hAnsi="Arial" w:cs="Arial"/>
          <w:lang w:val="en-ID"/>
        </w:rPr>
      </w:pPr>
    </w:p>
    <w:tbl>
      <w:tblPr>
        <w:tblW w:w="0" w:type="auto"/>
        <w:tblInd w:w="4219" w:type="dxa"/>
        <w:tblLook w:val="04A0" w:firstRow="1" w:lastRow="0" w:firstColumn="1" w:lastColumn="0" w:noHBand="0" w:noVBand="1"/>
      </w:tblPr>
      <w:tblGrid>
        <w:gridCol w:w="5023"/>
      </w:tblGrid>
      <w:tr w:rsidR="002348D4" w:rsidRPr="00173849" w:rsidTr="00755E4A">
        <w:tc>
          <w:tcPr>
            <w:tcW w:w="5023" w:type="dxa"/>
          </w:tcPr>
          <w:p w:rsidR="002348D4" w:rsidRPr="00173849" w:rsidRDefault="00C876CC" w:rsidP="002348D4">
            <w:pPr>
              <w:pStyle w:val="NoSpacing"/>
              <w:spacing w:line="360" w:lineRule="auto"/>
              <w:jc w:val="center"/>
              <w:rPr>
                <w:rFonts w:ascii="Arial" w:hAnsi="Arial" w:cs="Arial"/>
              </w:rPr>
            </w:pPr>
            <w:r>
              <w:rPr>
                <w:noProof/>
              </w:rPr>
              <w:drawing>
                <wp:anchor distT="0" distB="0" distL="114300" distR="114300" simplePos="0" relativeHeight="251672064" behindDoc="0" locked="0" layoutInCell="1" allowOverlap="1" wp14:anchorId="2C0B9A48" wp14:editId="542A8BCE">
                  <wp:simplePos x="0" y="0"/>
                  <wp:positionH relativeFrom="column">
                    <wp:posOffset>337820</wp:posOffset>
                  </wp:positionH>
                  <wp:positionV relativeFrom="paragraph">
                    <wp:posOffset>170815</wp:posOffset>
                  </wp:positionV>
                  <wp:extent cx="2273935" cy="1134110"/>
                  <wp:effectExtent l="0" t="0" r="0" b="8890"/>
                  <wp:wrapNone/>
                  <wp:docPr id="4" name="Picture 4" descr="D:\AKREDITASI OKTOW\lain-lain\ttd dir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anchor>
              </w:drawing>
            </w:r>
            <w:r>
              <w:rPr>
                <w:noProof/>
              </w:rPr>
              <w:drawing>
                <wp:anchor distT="0" distB="0" distL="114300" distR="114300" simplePos="0" relativeHeight="251696640" behindDoc="0" locked="0" layoutInCell="1" allowOverlap="1" wp14:anchorId="29B4A71A" wp14:editId="127B541C">
                  <wp:simplePos x="0" y="0"/>
                  <wp:positionH relativeFrom="column">
                    <wp:posOffset>-739472</wp:posOffset>
                  </wp:positionH>
                  <wp:positionV relativeFrom="paragraph">
                    <wp:posOffset>-241604</wp:posOffset>
                  </wp:positionV>
                  <wp:extent cx="1722120" cy="1715770"/>
                  <wp:effectExtent l="0" t="0" r="0" b="0"/>
                  <wp:wrapNone/>
                  <wp:docPr id="5" name="Picture 5" descr="D:\AKREDITASI OKTOW\lain-lain\stempel rs kecil.png"/>
                  <wp:cNvGraphicFramePr/>
                  <a:graphic xmlns:a="http://schemas.openxmlformats.org/drawingml/2006/main">
                    <a:graphicData uri="http://schemas.openxmlformats.org/drawingml/2006/picture">
                      <pic:pic xmlns:pic="http://schemas.openxmlformats.org/drawingml/2006/picture">
                        <pic:nvPicPr>
                          <pic:cNvPr id="3" name="Picture 3" descr="D:\AKREDITASI OKTOW\lain-lain\stempel rs kecil.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anchor>
              </w:drawing>
            </w:r>
            <w:r w:rsidR="002348D4" w:rsidRPr="00173849">
              <w:rPr>
                <w:rFonts w:ascii="Arial" w:hAnsi="Arial" w:cs="Arial"/>
              </w:rPr>
              <w:t xml:space="preserve">Direktur </w:t>
            </w:r>
          </w:p>
          <w:p w:rsidR="002348D4" w:rsidRPr="00173849" w:rsidRDefault="002348D4" w:rsidP="002348D4">
            <w:pPr>
              <w:pStyle w:val="NoSpacing"/>
              <w:spacing w:line="360" w:lineRule="auto"/>
              <w:jc w:val="center"/>
              <w:rPr>
                <w:rFonts w:ascii="Arial" w:hAnsi="Arial" w:cs="Arial"/>
              </w:rPr>
            </w:pPr>
          </w:p>
          <w:p w:rsidR="002348D4" w:rsidRPr="00173849" w:rsidRDefault="00C876CC" w:rsidP="002348D4">
            <w:pPr>
              <w:pStyle w:val="NoSpacing"/>
              <w:spacing w:line="360" w:lineRule="auto"/>
              <w:jc w:val="center"/>
              <w:rPr>
                <w:rFonts w:ascii="Arial" w:hAnsi="Arial" w:cs="Arial"/>
              </w:rPr>
            </w:pPr>
            <w:r w:rsidRPr="00173849">
              <w:rPr>
                <w:rFonts w:ascii="Arial" w:hAnsi="Arial" w:cs="Arial"/>
              </w:rPr>
              <w:t xml:space="preserve"> </w:t>
            </w:r>
          </w:p>
          <w:p w:rsidR="00155441" w:rsidRPr="002079C8" w:rsidRDefault="00F6787D" w:rsidP="00155441">
            <w:pPr>
              <w:pStyle w:val="NoSpacing"/>
              <w:spacing w:line="360" w:lineRule="auto"/>
              <w:jc w:val="center"/>
              <w:rPr>
                <w:rFonts w:ascii="Arial" w:hAnsi="Arial" w:cs="Arial"/>
              </w:rPr>
            </w:pPr>
            <w:r>
              <w:rPr>
                <w:rFonts w:ascii="Arial" w:hAnsi="Arial" w:cs="Arial"/>
                <w:lang w:val="en-ID"/>
              </w:rPr>
              <w:t>d</w:t>
            </w:r>
            <w:r w:rsidR="00155441" w:rsidRPr="002079C8">
              <w:rPr>
                <w:rFonts w:ascii="Arial" w:hAnsi="Arial" w:cs="Arial"/>
              </w:rPr>
              <w:t xml:space="preserve">r. </w:t>
            </w:r>
            <w:r w:rsidRPr="002079C8">
              <w:rPr>
                <w:rFonts w:ascii="Arial" w:hAnsi="Arial" w:cs="Arial"/>
              </w:rPr>
              <w:t>DENNY MUDA PERDANA</w:t>
            </w:r>
            <w:r w:rsidR="00155441" w:rsidRPr="002079C8">
              <w:rPr>
                <w:rFonts w:ascii="Arial" w:hAnsi="Arial" w:cs="Arial"/>
              </w:rPr>
              <w:t>, Sp.Rad</w:t>
            </w:r>
          </w:p>
          <w:p w:rsidR="002348D4" w:rsidRPr="00173849" w:rsidRDefault="002348D4" w:rsidP="002348D4">
            <w:pPr>
              <w:pStyle w:val="NoSpacing"/>
              <w:spacing w:line="360" w:lineRule="auto"/>
              <w:jc w:val="center"/>
              <w:rPr>
                <w:rFonts w:ascii="Arial" w:hAnsi="Arial" w:cs="Arial"/>
              </w:rPr>
            </w:pPr>
            <w:r w:rsidRPr="00173849">
              <w:rPr>
                <w:rFonts w:ascii="Arial" w:hAnsi="Arial" w:cs="Arial"/>
              </w:rPr>
              <w:t>Pembina Utama Muda</w:t>
            </w:r>
          </w:p>
          <w:p w:rsidR="002348D4" w:rsidRPr="00173849" w:rsidRDefault="002348D4" w:rsidP="002348D4">
            <w:pPr>
              <w:pStyle w:val="NoSpacing"/>
              <w:spacing w:line="360" w:lineRule="auto"/>
              <w:jc w:val="center"/>
              <w:rPr>
                <w:rFonts w:ascii="Arial" w:hAnsi="Arial" w:cs="Arial"/>
              </w:rPr>
            </w:pPr>
            <w:r w:rsidRPr="00173849">
              <w:rPr>
                <w:rFonts w:ascii="Arial" w:hAnsi="Arial" w:cs="Arial"/>
              </w:rPr>
              <w:t>NIP. 19621121 199610 1 001</w:t>
            </w:r>
          </w:p>
        </w:tc>
      </w:tr>
    </w:tbl>
    <w:p w:rsidR="002348D4" w:rsidRPr="00173849" w:rsidRDefault="002348D4" w:rsidP="002348D4">
      <w:pPr>
        <w:pStyle w:val="NoSpacing"/>
        <w:spacing w:line="360" w:lineRule="auto"/>
        <w:jc w:val="center"/>
        <w:rPr>
          <w:rFonts w:ascii="Arial" w:hAnsi="Arial" w:cs="Arial"/>
        </w:rPr>
      </w:pPr>
    </w:p>
    <w:p w:rsidR="002348D4" w:rsidRPr="00173849" w:rsidRDefault="002348D4" w:rsidP="002348D4">
      <w:pPr>
        <w:pStyle w:val="NoSpacing"/>
        <w:spacing w:line="360" w:lineRule="auto"/>
        <w:jc w:val="center"/>
        <w:rPr>
          <w:rFonts w:ascii="Arial" w:hAnsi="Arial" w:cs="Arial"/>
        </w:rPr>
      </w:pPr>
    </w:p>
    <w:p w:rsidR="006313A0" w:rsidRPr="00173849" w:rsidRDefault="006313A0" w:rsidP="002348D4">
      <w:pPr>
        <w:pStyle w:val="NoSpacing"/>
        <w:spacing w:line="360" w:lineRule="auto"/>
        <w:jc w:val="center"/>
        <w:rPr>
          <w:rFonts w:ascii="Arial" w:hAnsi="Arial" w:cs="Arial"/>
        </w:rPr>
      </w:pPr>
    </w:p>
    <w:p w:rsidR="002348D4" w:rsidRPr="005B4B3C" w:rsidRDefault="005B4B3C" w:rsidP="002348D4">
      <w:pPr>
        <w:pStyle w:val="NoSpacing"/>
        <w:spacing w:line="360" w:lineRule="auto"/>
        <w:rPr>
          <w:rFonts w:ascii="Arial" w:hAnsi="Arial" w:cs="Arial"/>
          <w:u w:val="single"/>
        </w:rPr>
      </w:pPr>
      <w:r w:rsidRPr="005B4B3C">
        <w:rPr>
          <w:rFonts w:ascii="Arial" w:hAnsi="Arial" w:cs="Arial"/>
          <w:u w:val="single"/>
        </w:rPr>
        <w:t>TEMBUSAN</w:t>
      </w:r>
      <w:r w:rsidR="002348D4" w:rsidRPr="005B4B3C">
        <w:rPr>
          <w:rFonts w:ascii="Arial" w:hAnsi="Arial" w:cs="Arial"/>
          <w:u w:val="single"/>
        </w:rPr>
        <w:t xml:space="preserve"> Yth :</w:t>
      </w:r>
    </w:p>
    <w:p w:rsidR="002348D4" w:rsidRPr="00173849" w:rsidRDefault="002348D4" w:rsidP="00755E4A">
      <w:pPr>
        <w:pStyle w:val="NoSpacing"/>
        <w:numPr>
          <w:ilvl w:val="0"/>
          <w:numId w:val="48"/>
        </w:numPr>
        <w:spacing w:line="360" w:lineRule="auto"/>
        <w:ind w:left="426"/>
        <w:rPr>
          <w:rFonts w:ascii="Arial" w:hAnsi="Arial" w:cs="Arial"/>
        </w:rPr>
      </w:pPr>
      <w:r w:rsidRPr="00173849">
        <w:rPr>
          <w:rFonts w:ascii="Arial" w:hAnsi="Arial" w:cs="Arial"/>
        </w:rPr>
        <w:t>Kepala Instalasi RSUD dr. Murjani Sampit</w:t>
      </w:r>
    </w:p>
    <w:p w:rsidR="002348D4" w:rsidRPr="00173849" w:rsidRDefault="002348D4" w:rsidP="00755E4A">
      <w:pPr>
        <w:pStyle w:val="NoSpacing"/>
        <w:numPr>
          <w:ilvl w:val="0"/>
          <w:numId w:val="48"/>
        </w:numPr>
        <w:spacing w:line="360" w:lineRule="auto"/>
        <w:ind w:left="426"/>
        <w:rPr>
          <w:rFonts w:ascii="Arial" w:hAnsi="Arial" w:cs="Arial"/>
        </w:rPr>
      </w:pPr>
      <w:r w:rsidRPr="00173849">
        <w:rPr>
          <w:rFonts w:ascii="Arial" w:hAnsi="Arial" w:cs="Arial"/>
        </w:rPr>
        <w:t>Arsip</w:t>
      </w:r>
    </w:p>
    <w:p w:rsidR="006313A0" w:rsidRDefault="006313A0"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155441" w:rsidRDefault="00155441" w:rsidP="006313A0">
      <w:pPr>
        <w:pStyle w:val="NoSpacing"/>
        <w:spacing w:line="360" w:lineRule="auto"/>
        <w:rPr>
          <w:rFonts w:ascii="Arial" w:hAnsi="Arial" w:cs="Arial"/>
          <w:lang w:val="en-ID"/>
        </w:rPr>
      </w:pPr>
    </w:p>
    <w:p w:rsidR="00755E4A" w:rsidRDefault="00755E4A" w:rsidP="006313A0">
      <w:pPr>
        <w:pStyle w:val="NoSpacing"/>
        <w:spacing w:line="360" w:lineRule="auto"/>
        <w:rPr>
          <w:rFonts w:ascii="Arial" w:hAnsi="Arial" w:cs="Arial"/>
          <w:lang w:val="en-ID"/>
        </w:rPr>
      </w:pPr>
    </w:p>
    <w:p w:rsidR="00D10731" w:rsidRPr="00173849" w:rsidRDefault="00D10731" w:rsidP="00D10731">
      <w:pPr>
        <w:pStyle w:val="NoSpacing"/>
        <w:spacing w:line="360" w:lineRule="auto"/>
        <w:rPr>
          <w:rFonts w:ascii="Arial" w:hAnsi="Arial" w:cs="Arial"/>
        </w:rPr>
      </w:pPr>
      <w:r w:rsidRPr="00173849">
        <w:rPr>
          <w:rFonts w:ascii="Arial" w:hAnsi="Arial" w:cs="Arial"/>
        </w:rPr>
        <w:t>LAMPIRAN KE</w:t>
      </w:r>
      <w:r w:rsidRPr="00173849">
        <w:rPr>
          <w:rFonts w:ascii="Arial" w:hAnsi="Arial" w:cs="Arial"/>
          <w:lang w:val="en-ID"/>
        </w:rPr>
        <w:t>PUTUSAN</w:t>
      </w:r>
      <w:r w:rsidRPr="00173849">
        <w:rPr>
          <w:rFonts w:ascii="Arial" w:hAnsi="Arial" w:cs="Arial"/>
        </w:rPr>
        <w:t xml:space="preserve"> DIREKTUR RSUD dr. MURJANI SAMPIT</w:t>
      </w:r>
    </w:p>
    <w:p w:rsidR="005B4B3C" w:rsidRDefault="005B4B3C" w:rsidP="005B4B3C">
      <w:pPr>
        <w:pStyle w:val="NoSpacing"/>
        <w:tabs>
          <w:tab w:val="left" w:pos="1418"/>
        </w:tabs>
        <w:spacing w:line="360" w:lineRule="auto"/>
        <w:rPr>
          <w:rFonts w:ascii="Arial" w:hAnsi="Arial" w:cs="Arial"/>
          <w:lang w:val="en-ID"/>
        </w:rPr>
      </w:pPr>
      <w:r w:rsidRPr="00173849">
        <w:rPr>
          <w:rFonts w:ascii="Arial" w:hAnsi="Arial" w:cs="Arial"/>
        </w:rPr>
        <w:t xml:space="preserve">NOMOR  </w:t>
      </w:r>
      <w:r>
        <w:rPr>
          <w:rFonts w:ascii="Arial" w:hAnsi="Arial" w:cs="Arial"/>
          <w:lang w:val="en-ID"/>
        </w:rPr>
        <w:tab/>
      </w:r>
      <w:r>
        <w:rPr>
          <w:rFonts w:ascii="Arial" w:hAnsi="Arial" w:cs="Arial"/>
        </w:rPr>
        <w:t xml:space="preserve">:        </w:t>
      </w:r>
      <w:r w:rsidRPr="00173849">
        <w:rPr>
          <w:rFonts w:ascii="Arial" w:hAnsi="Arial" w:cs="Arial"/>
        </w:rPr>
        <w:t>/PDM/KPMKP/</w:t>
      </w:r>
      <w:r>
        <w:rPr>
          <w:rFonts w:ascii="Arial" w:hAnsi="Arial" w:cs="Arial"/>
        </w:rPr>
        <w:t>P09/</w:t>
      </w:r>
      <w:r w:rsidRPr="00173849">
        <w:rPr>
          <w:rFonts w:ascii="Arial" w:hAnsi="Arial" w:cs="Arial"/>
        </w:rPr>
        <w:t>RSUD-DM/I/2018</w:t>
      </w:r>
    </w:p>
    <w:p w:rsidR="00D10731" w:rsidRPr="00173849" w:rsidRDefault="00D10731" w:rsidP="005B4B3C">
      <w:pPr>
        <w:pStyle w:val="NoSpacing"/>
        <w:tabs>
          <w:tab w:val="left" w:pos="1418"/>
        </w:tabs>
        <w:spacing w:line="360" w:lineRule="auto"/>
        <w:rPr>
          <w:rFonts w:ascii="Arial" w:hAnsi="Arial" w:cs="Arial"/>
        </w:rPr>
      </w:pPr>
      <w:r w:rsidRPr="00173849">
        <w:rPr>
          <w:rFonts w:ascii="Arial" w:hAnsi="Arial" w:cs="Arial"/>
        </w:rPr>
        <w:lastRenderedPageBreak/>
        <w:t>TANGGAL</w:t>
      </w:r>
      <w:r w:rsidRPr="00173849">
        <w:rPr>
          <w:rFonts w:ascii="Arial" w:hAnsi="Arial" w:cs="Arial"/>
        </w:rPr>
        <w:tab/>
        <w:t xml:space="preserve">:      </w:t>
      </w:r>
      <w:r w:rsidR="005B4B3C">
        <w:rPr>
          <w:rFonts w:ascii="Arial" w:hAnsi="Arial" w:cs="Arial"/>
          <w:lang w:val="en-ID"/>
        </w:rPr>
        <w:t xml:space="preserve"> </w:t>
      </w:r>
      <w:r w:rsidRPr="00173849">
        <w:rPr>
          <w:rFonts w:ascii="Arial" w:hAnsi="Arial" w:cs="Arial"/>
        </w:rPr>
        <w:t>JANUARI  2018</w:t>
      </w:r>
    </w:p>
    <w:p w:rsidR="00D10731" w:rsidRPr="00173849" w:rsidRDefault="00D10731" w:rsidP="005B4B3C">
      <w:pPr>
        <w:pStyle w:val="NoSpacing"/>
        <w:tabs>
          <w:tab w:val="left" w:pos="1418"/>
        </w:tabs>
        <w:spacing w:line="360" w:lineRule="auto"/>
        <w:rPr>
          <w:rFonts w:ascii="Arial" w:hAnsi="Arial" w:cs="Arial"/>
        </w:rPr>
      </w:pPr>
    </w:p>
    <w:p w:rsidR="00D10731" w:rsidRPr="00173849" w:rsidRDefault="00D10731" w:rsidP="00D10731">
      <w:pPr>
        <w:pStyle w:val="NoSpacing"/>
        <w:spacing w:line="360" w:lineRule="auto"/>
        <w:jc w:val="center"/>
        <w:rPr>
          <w:rFonts w:ascii="Arial" w:hAnsi="Arial" w:cs="Arial"/>
        </w:rPr>
      </w:pPr>
      <w:r w:rsidRPr="00173849">
        <w:rPr>
          <w:rFonts w:ascii="Arial" w:hAnsi="Arial" w:cs="Arial"/>
        </w:rPr>
        <w:t>PEDOMAN PENINGKATAN MUTU DAN KESELAMATAN PASIEN (PMKP)</w:t>
      </w:r>
    </w:p>
    <w:p w:rsidR="00D10731" w:rsidRPr="00173849" w:rsidRDefault="00D10731" w:rsidP="00D10731">
      <w:pPr>
        <w:pStyle w:val="NoSpacing"/>
        <w:spacing w:line="360" w:lineRule="auto"/>
        <w:jc w:val="center"/>
        <w:rPr>
          <w:rFonts w:ascii="Arial" w:hAnsi="Arial" w:cs="Arial"/>
        </w:rPr>
      </w:pPr>
      <w:r w:rsidRPr="00173849">
        <w:rPr>
          <w:rFonts w:ascii="Arial" w:hAnsi="Arial" w:cs="Arial"/>
        </w:rPr>
        <w:t>DI RSUD Dr. MURJANI SAMPIT</w:t>
      </w:r>
    </w:p>
    <w:p w:rsidR="00D10731" w:rsidRPr="00173849" w:rsidRDefault="00D10731" w:rsidP="00D10731">
      <w:pPr>
        <w:pStyle w:val="NoSpacing"/>
        <w:spacing w:line="360" w:lineRule="auto"/>
        <w:jc w:val="center"/>
        <w:rPr>
          <w:rFonts w:ascii="Arial" w:hAnsi="Arial" w:cs="Arial"/>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PENDAHULUAN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Pelayanan kesehatan merupakan rangkaian kegiatan yang mengandung risiko karena menyangkut keselamatan tubuh dan nyawa seseorang. Perkembangan ilmu pengetahuan, metode pengobatan dan penemuaan alat kedokteran canggih selain memberikan manfaat yang besar bagi masyarakat pada kenyataannya tidak mampu menghilangkan resiko terjadinya suatu kejadian yang tidak diinginkan, baik timbulnya komplikasi, kecacatan maupun pasien meninggal dunia.</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Pelayanan yang berkualitas merupakan cerminan dari sebuah proses yang berkesinambungan dengan berorientasi pada hasil yang memuaskan. Dalam perkembangan masyarakat yang semakin kritis, mutu pelayanan rumah sakit tidak hanya disoroti dari aspek klinis medisnya saja namun juga dari aspek keselamatan pasien dan aspek pemberi pelayanannya, karena muara dari pelayanan rumah sakit adalah pelayanan jasa.</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Oleh karena itu rumah sakit menyusun suatu program untuk memperbaiki proses pelayanan terhadap pasien, agar kejadian tidak diharapkan dapat dicegah melalui rencana pelayanan yang komprehensif. Dengan meningkatnya keselamatan pasien, diharapkan dapat mengurangi terjadinya kejadian tidak diharapkan sehingga kepercayaan masyarakat terhadap mutu pelayanan rumah sakit kembali meningkat.</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 xml:space="preserve">Menurut </w:t>
      </w:r>
      <w:r w:rsidRPr="00173849">
        <w:rPr>
          <w:rFonts w:ascii="Arial" w:hAnsi="Arial" w:cs="Arial"/>
          <w:i/>
        </w:rPr>
        <w:t>Joint Commission International (JCI)</w:t>
      </w:r>
      <w:r w:rsidRPr="00173849">
        <w:rPr>
          <w:rFonts w:ascii="Arial" w:hAnsi="Arial" w:cs="Arial"/>
        </w:rPr>
        <w:t xml:space="preserve"> yang menyusun Standar Internasional Akreditas</w:t>
      </w:r>
      <w:r w:rsidRPr="00173849">
        <w:rPr>
          <w:rFonts w:ascii="Arial" w:hAnsi="Arial" w:cs="Arial"/>
          <w:lang w:val="en-ID"/>
        </w:rPr>
        <w:t>i</w:t>
      </w:r>
      <w:r w:rsidRPr="00173849">
        <w:rPr>
          <w:rFonts w:ascii="Arial" w:hAnsi="Arial" w:cs="Arial"/>
        </w:rPr>
        <w:t xml:space="preserve"> Rumah Sakit, program peningkatan mutu dan keselamatan pasien yang ideal perlu menetapkan struktur (input) dari kegiatan klinik dan manejemen, termasuk kerangka untuk memperbaiki proses kegiatan klinik dan manajemen, termasuk kerangka untuk memperbaiki proses kegiatan serta indikator output yang digunakan untuk monitoring dan evaluasi.</w:t>
      </w:r>
    </w:p>
    <w:p w:rsidR="00D10731" w:rsidRPr="00173849" w:rsidRDefault="00D10731" w:rsidP="00D10731">
      <w:pPr>
        <w:pStyle w:val="NoSpacing"/>
        <w:spacing w:line="360" w:lineRule="auto"/>
        <w:ind w:left="567" w:firstLine="567"/>
        <w:jc w:val="both"/>
        <w:rPr>
          <w:rFonts w:ascii="Arial" w:hAnsi="Arial" w:cs="Arial"/>
          <w:lang w:val="en-ID"/>
        </w:rPr>
      </w:pPr>
      <w:r w:rsidRPr="00173849">
        <w:rPr>
          <w:rFonts w:ascii="Arial" w:hAnsi="Arial" w:cs="Arial"/>
        </w:rPr>
        <w:t>Lebih lanjut program tersebut menekankan bahwa perencanaan, perancangan, monitor, analisis dan perbaikan proses klinik serta manajemen harus dikelola dengan baik dengan sifat kepemimpinan yang jelas agar tercapai hasil yang maksimal. Peningkatan mutu adalah program yang disusun secara objektif dan sistematik untuk memantau dan menilai mutu serta kewajaran asuhan terhadap pasien, menggunakan peluang untuk meningkatkan asuhan pasien dan memecahkan masalah-masalah yang terungkap (Jacobalis S, 1998).</w:t>
      </w:r>
    </w:p>
    <w:p w:rsidR="00D10731" w:rsidRDefault="00D10731" w:rsidP="00D10731">
      <w:pPr>
        <w:pStyle w:val="NoSpacing"/>
        <w:spacing w:line="360" w:lineRule="auto"/>
        <w:ind w:left="567" w:firstLine="567"/>
        <w:jc w:val="both"/>
        <w:rPr>
          <w:rFonts w:ascii="Arial" w:hAnsi="Arial" w:cs="Arial"/>
          <w:lang w:val="en-ID"/>
        </w:rPr>
      </w:pPr>
    </w:p>
    <w:p w:rsidR="00155441" w:rsidRDefault="00155441" w:rsidP="00D10731">
      <w:pPr>
        <w:pStyle w:val="NoSpacing"/>
        <w:spacing w:line="360" w:lineRule="auto"/>
        <w:ind w:left="567" w:firstLine="567"/>
        <w:jc w:val="both"/>
        <w:rPr>
          <w:rFonts w:ascii="Arial" w:hAnsi="Arial" w:cs="Arial"/>
          <w:lang w:val="en-ID"/>
        </w:rPr>
      </w:pPr>
    </w:p>
    <w:p w:rsidR="00155441" w:rsidRDefault="00155441" w:rsidP="00D10731">
      <w:pPr>
        <w:pStyle w:val="NoSpacing"/>
        <w:spacing w:line="360" w:lineRule="auto"/>
        <w:ind w:left="567" w:firstLine="567"/>
        <w:jc w:val="both"/>
        <w:rPr>
          <w:rFonts w:ascii="Arial" w:hAnsi="Arial" w:cs="Arial"/>
          <w:lang w:val="en-ID"/>
        </w:rPr>
      </w:pPr>
    </w:p>
    <w:p w:rsidR="00C876CC" w:rsidRPr="00173849" w:rsidRDefault="00C876CC" w:rsidP="00D10731">
      <w:pPr>
        <w:pStyle w:val="NoSpacing"/>
        <w:spacing w:line="360" w:lineRule="auto"/>
        <w:ind w:left="567" w:firstLine="567"/>
        <w:jc w:val="both"/>
        <w:rPr>
          <w:rFonts w:ascii="Arial" w:hAnsi="Arial" w:cs="Arial"/>
          <w:lang w:val="en-ID"/>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LATAR BELAKANG</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lastRenderedPageBreak/>
        <w:t>Meningkatnya pendidikan dan sosial ekonomi masyarakat menuntut perubahan pelayanan kesehatan yang lebih baik, lebih ramah dan lebih bermutu. Dengan semakin meningkatnya tuntutan masyarakat akan mutu pelayanan maka fungsi pelayanan kesehatan termasuk pelayanan dalam rumah sakit secara bertahap perlu terus ditingkatkan agar menjadi lebih efektif, efesien serta memberikan kepuasan terhadap pasien, keluarga maupun masyarakat dengan tetap mengedepankan keselamatan pasien.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Guna mencapai hal itu RSUD Dr. Murjani Sampit telah mencanangkan serta melaksanakan program peningkatan mutu dan keselamatan pasien untuk seluruh staf serta penilaian terhadap indikator-indikator pelayanan yang ada di rumah sakit.</w:t>
      </w:r>
    </w:p>
    <w:p w:rsidR="00D10731" w:rsidRPr="00173849" w:rsidRDefault="00D10731" w:rsidP="00D10731">
      <w:pPr>
        <w:pStyle w:val="NoSpacing"/>
        <w:spacing w:line="360" w:lineRule="auto"/>
        <w:ind w:left="567" w:firstLine="709"/>
        <w:jc w:val="both"/>
        <w:rPr>
          <w:rFonts w:ascii="Arial" w:hAnsi="Arial" w:cs="Arial"/>
        </w:rPr>
      </w:pP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TUJUAN</w:t>
      </w:r>
    </w:p>
    <w:p w:rsidR="00D10731" w:rsidRPr="00173849" w:rsidRDefault="00D10731" w:rsidP="00D10731">
      <w:pPr>
        <w:pStyle w:val="NoSpacing"/>
        <w:numPr>
          <w:ilvl w:val="0"/>
          <w:numId w:val="37"/>
        </w:numPr>
        <w:spacing w:line="360" w:lineRule="auto"/>
        <w:ind w:left="851" w:hanging="284"/>
        <w:rPr>
          <w:rFonts w:ascii="Arial" w:hAnsi="Arial" w:cs="Arial"/>
        </w:rPr>
      </w:pPr>
      <w:r w:rsidRPr="00173849">
        <w:rPr>
          <w:rFonts w:ascii="Arial" w:hAnsi="Arial" w:cs="Arial"/>
        </w:rPr>
        <w:t>Tujuan Umum</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Tercipta dan terjaminnya mutu pelayanan kesehatan prima dan keselamatan pasien yang berorientasi pada mutu paripurna (</w:t>
      </w:r>
      <w:r w:rsidRPr="00173849">
        <w:rPr>
          <w:rFonts w:ascii="Arial" w:hAnsi="Arial" w:cs="Arial"/>
          <w:i/>
        </w:rPr>
        <w:t>Total Quality Management</w:t>
      </w:r>
      <w:r w:rsidRPr="00173849">
        <w:rPr>
          <w:rFonts w:ascii="Arial" w:hAnsi="Arial" w:cs="Arial"/>
        </w:rPr>
        <w:t>) dan peningkatan mutu berkelanjutan (</w:t>
      </w:r>
      <w:r w:rsidRPr="00173849">
        <w:rPr>
          <w:rFonts w:ascii="Arial" w:hAnsi="Arial" w:cs="Arial"/>
          <w:i/>
        </w:rPr>
        <w:t>Continous Quality Improvement</w:t>
      </w:r>
      <w:r w:rsidRPr="00173849">
        <w:rPr>
          <w:rFonts w:ascii="Arial" w:hAnsi="Arial" w:cs="Arial"/>
        </w:rPr>
        <w: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Program mutu dan keselamatan pasien wajib dilaksanakan di seluruh unit rumah sakit.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Pelaksanaan indikator mutu dan pelaporan insiden wajib dilaporkan, dianalisis, ditindaklanjuti dan dievaluasi bersama unit kerja terkait di rumah sakit.</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Unit kerja rumah sakit wajib menjalankan pencegahan terjadinya insiden keselamatan pasien di rumah sakit melalui pelaporan insiden, tindak lanjut dan solusi guna pembelajaran supaya tidak terulang kembali.</w:t>
      </w:r>
    </w:p>
    <w:p w:rsidR="00D10731" w:rsidRPr="00173849" w:rsidRDefault="00D10731" w:rsidP="00D10731">
      <w:pPr>
        <w:pStyle w:val="NoSpacing"/>
        <w:numPr>
          <w:ilvl w:val="0"/>
          <w:numId w:val="46"/>
        </w:numPr>
        <w:spacing w:line="360" w:lineRule="auto"/>
        <w:jc w:val="both"/>
        <w:rPr>
          <w:rFonts w:ascii="Arial" w:hAnsi="Arial" w:cs="Arial"/>
        </w:rPr>
      </w:pPr>
      <w:r w:rsidRPr="00173849">
        <w:rPr>
          <w:rFonts w:ascii="Arial" w:hAnsi="Arial" w:cs="Arial"/>
        </w:rPr>
        <w:t>Unit kerja rumah sakit wajib melaksanakan program peningkatan mutu dan keselamatan pasien.</w:t>
      </w:r>
    </w:p>
    <w:p w:rsidR="00D10731" w:rsidRPr="00173849" w:rsidRDefault="00D10731" w:rsidP="00D10731">
      <w:pPr>
        <w:pStyle w:val="NoSpacing"/>
        <w:numPr>
          <w:ilvl w:val="0"/>
          <w:numId w:val="37"/>
        </w:numPr>
        <w:spacing w:line="360" w:lineRule="auto"/>
        <w:ind w:left="851" w:hanging="284"/>
        <w:jc w:val="both"/>
        <w:rPr>
          <w:rFonts w:ascii="Arial" w:hAnsi="Arial" w:cs="Arial"/>
        </w:rPr>
      </w:pPr>
      <w:r w:rsidRPr="00173849">
        <w:rPr>
          <w:rFonts w:ascii="Arial" w:hAnsi="Arial" w:cs="Arial"/>
        </w:rPr>
        <w:t>Tujuan Khusus</w:t>
      </w:r>
    </w:p>
    <w:p w:rsidR="00D10731" w:rsidRPr="00173849" w:rsidRDefault="00D10731" w:rsidP="00D10731">
      <w:pPr>
        <w:pStyle w:val="NoSpacing"/>
        <w:spacing w:line="360" w:lineRule="auto"/>
        <w:ind w:left="851"/>
        <w:jc w:val="both"/>
        <w:rPr>
          <w:rFonts w:ascii="Arial" w:hAnsi="Arial" w:cs="Arial"/>
        </w:rPr>
      </w:pPr>
      <w:r w:rsidRPr="00173849">
        <w:rPr>
          <w:rFonts w:ascii="Arial" w:hAnsi="Arial" w:cs="Arial"/>
        </w:rPr>
        <w:t>Tujuan secara rinci yang merupakan penjabaran dari tujuan umum adalah sebagai   berikut :</w:t>
      </w:r>
    </w:p>
    <w:p w:rsidR="00D10731" w:rsidRPr="00173849" w:rsidRDefault="00082D06" w:rsidP="00D10731">
      <w:pPr>
        <w:pStyle w:val="NoSpacing"/>
        <w:numPr>
          <w:ilvl w:val="0"/>
          <w:numId w:val="38"/>
        </w:numPr>
        <w:spacing w:line="360" w:lineRule="auto"/>
        <w:ind w:left="1134" w:hanging="283"/>
        <w:jc w:val="both"/>
        <w:rPr>
          <w:rFonts w:ascii="Arial" w:hAnsi="Arial" w:cs="Arial"/>
        </w:rPr>
      </w:pPr>
      <w:r w:rsidRPr="00173849">
        <w:rPr>
          <w:rFonts w:ascii="Arial" w:hAnsi="Arial" w:cs="Arial"/>
          <w:lang w:val="en-ID"/>
        </w:rPr>
        <w:t>Pelaksanaan indikator mutu proritas dilaksanakan untuk perbaikan mutu pelayanan di ruang operasi, yang terdiri dari indikator mutu klinis, manajemen dan sasaran keselamatan pasien</w:t>
      </w:r>
      <w:r w:rsidR="00D10731" w:rsidRPr="00173849">
        <w:rPr>
          <w:rFonts w:ascii="Arial" w:hAnsi="Arial" w:cs="Arial"/>
        </w:rPr>
        <w: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Jenis indikator mutu yang dilaksanakan d</w:t>
      </w:r>
      <w:r w:rsidR="00082D06" w:rsidRPr="00173849">
        <w:rPr>
          <w:rFonts w:ascii="Arial" w:hAnsi="Arial" w:cs="Arial"/>
        </w:rPr>
        <w:t xml:space="preserve">i </w:t>
      </w:r>
      <w:r w:rsidR="00082D06" w:rsidRPr="00173849">
        <w:rPr>
          <w:rFonts w:ascii="Arial" w:hAnsi="Arial" w:cs="Arial"/>
          <w:lang w:val="en-ID"/>
        </w:rPr>
        <w:t>RSUD dr. Murjani Sampit, meliputi indikator mutu nasional, prioritas dan unit.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Terciptanya budaya melayani yang berorientasi pada keselamatan pasien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Terjaminnya kepastian pelayanan yang aman berorientasi pada pasien, pelanggan dan masyarakat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Menurunnya kejadian tidak diharapkan (KTD) di rumah sakit.</w:t>
      </w:r>
    </w:p>
    <w:p w:rsidR="00D10731" w:rsidRPr="00173849" w:rsidRDefault="00D10731" w:rsidP="00D10731">
      <w:pPr>
        <w:pStyle w:val="NoSpacing"/>
        <w:numPr>
          <w:ilvl w:val="0"/>
          <w:numId w:val="38"/>
        </w:numPr>
        <w:spacing w:line="360" w:lineRule="auto"/>
        <w:ind w:left="1134" w:hanging="283"/>
        <w:jc w:val="both"/>
        <w:rPr>
          <w:rFonts w:ascii="Arial" w:hAnsi="Arial" w:cs="Arial"/>
        </w:rPr>
      </w:pPr>
      <w:r w:rsidRPr="00173849">
        <w:rPr>
          <w:rFonts w:ascii="Arial" w:hAnsi="Arial" w:cs="Arial"/>
        </w:rPr>
        <w:t>Terlaksananya program – program pencegahan sehingga tidak terjadi pengulangan kejadian tidak diharapkan.</w:t>
      </w:r>
    </w:p>
    <w:p w:rsidR="00D10731" w:rsidRPr="00173849" w:rsidRDefault="00D10731" w:rsidP="00D10731">
      <w:pPr>
        <w:pStyle w:val="NoSpacing"/>
        <w:numPr>
          <w:ilvl w:val="0"/>
          <w:numId w:val="36"/>
        </w:numPr>
        <w:spacing w:line="360" w:lineRule="auto"/>
        <w:ind w:left="567" w:hanging="578"/>
        <w:rPr>
          <w:rFonts w:ascii="Arial" w:hAnsi="Arial" w:cs="Arial"/>
        </w:rPr>
      </w:pPr>
      <w:r w:rsidRPr="00173849">
        <w:rPr>
          <w:rFonts w:ascii="Arial" w:hAnsi="Arial" w:cs="Arial"/>
        </w:rPr>
        <w:t>KEGIATAN POKOK DAN RINCIAN KEGIATAN</w:t>
      </w:r>
    </w:p>
    <w:p w:rsidR="00D10731" w:rsidRPr="00173849" w:rsidRDefault="00D10731" w:rsidP="00D10731">
      <w:pPr>
        <w:pStyle w:val="NoSpacing"/>
        <w:numPr>
          <w:ilvl w:val="0"/>
          <w:numId w:val="39"/>
        </w:numPr>
        <w:spacing w:line="360" w:lineRule="auto"/>
        <w:ind w:left="851" w:hanging="284"/>
        <w:rPr>
          <w:rFonts w:ascii="Arial" w:hAnsi="Arial" w:cs="Arial"/>
        </w:rPr>
      </w:pPr>
      <w:r w:rsidRPr="00173849">
        <w:rPr>
          <w:rFonts w:ascii="Arial" w:hAnsi="Arial" w:cs="Arial"/>
        </w:rPr>
        <w:t>Kegiatan Pokok</w:t>
      </w:r>
    </w:p>
    <w:p w:rsidR="00D10731" w:rsidRPr="00173849" w:rsidRDefault="00D10731" w:rsidP="00D10731">
      <w:pPr>
        <w:pStyle w:val="NoSpacing"/>
        <w:numPr>
          <w:ilvl w:val="0"/>
          <w:numId w:val="40"/>
        </w:numPr>
        <w:spacing w:line="360" w:lineRule="auto"/>
        <w:ind w:left="1134" w:hanging="283"/>
        <w:rPr>
          <w:rFonts w:ascii="Arial" w:hAnsi="Arial" w:cs="Arial"/>
        </w:rPr>
      </w:pPr>
      <w:r w:rsidRPr="00173849">
        <w:rPr>
          <w:rFonts w:ascii="Arial" w:hAnsi="Arial" w:cs="Arial"/>
        </w:rPr>
        <w:lastRenderedPageBreak/>
        <w:t>Upaya peningkatan mutu layanan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Pengukuran mutu pelayanan kesehatan di rumah sakit sudah diawali dengan penilaian akreditas</w:t>
      </w:r>
      <w:r w:rsidRPr="00173849">
        <w:rPr>
          <w:rFonts w:ascii="Arial" w:hAnsi="Arial" w:cs="Arial"/>
          <w:lang w:val="en-ID"/>
        </w:rPr>
        <w:t>i</w:t>
      </w:r>
      <w:r w:rsidRPr="00173849">
        <w:rPr>
          <w:rFonts w:ascii="Arial" w:hAnsi="Arial" w:cs="Arial"/>
        </w:rPr>
        <w:t xml:space="preserve"> rumah sakit yang mengukur dan memecahkan masalah pada tingkat input dan proses. Rumah sakit dipacu untuk dapat menilai diri (</w:t>
      </w:r>
      <w:r w:rsidRPr="00173849">
        <w:rPr>
          <w:rFonts w:ascii="Arial" w:hAnsi="Arial" w:cs="Arial"/>
          <w:i/>
        </w:rPr>
        <w:t>self assessment</w:t>
      </w:r>
      <w:r w:rsidRPr="00173849">
        <w:rPr>
          <w:rFonts w:ascii="Arial" w:hAnsi="Arial" w:cs="Arial"/>
        </w:rPr>
        <w:t>) dan memberikan  pelayanan sesuai dengan ketentuan yang telah ditetapkan.</w:t>
      </w:r>
    </w:p>
    <w:p w:rsidR="00D10731" w:rsidRPr="00173849" w:rsidRDefault="00D10731" w:rsidP="00D10731">
      <w:pPr>
        <w:pStyle w:val="NoSpacing"/>
        <w:numPr>
          <w:ilvl w:val="0"/>
          <w:numId w:val="40"/>
        </w:numPr>
        <w:spacing w:line="360" w:lineRule="auto"/>
        <w:ind w:left="1134" w:hanging="283"/>
        <w:jc w:val="both"/>
        <w:rPr>
          <w:rFonts w:ascii="Arial" w:hAnsi="Arial" w:cs="Arial"/>
        </w:rPr>
      </w:pPr>
      <w:r w:rsidRPr="00173849">
        <w:rPr>
          <w:rFonts w:ascii="Arial" w:hAnsi="Arial" w:cs="Arial"/>
        </w:rPr>
        <w:t>Manajemen risiko klinis</w:t>
      </w:r>
    </w:p>
    <w:p w:rsidR="00082D06" w:rsidRPr="00173849" w:rsidRDefault="00D10731" w:rsidP="006313A0">
      <w:pPr>
        <w:pStyle w:val="NoSpacing"/>
        <w:spacing w:line="360" w:lineRule="auto"/>
        <w:ind w:left="1134" w:firstLine="567"/>
        <w:jc w:val="both"/>
        <w:rPr>
          <w:rFonts w:ascii="Arial" w:hAnsi="Arial" w:cs="Arial"/>
        </w:rPr>
      </w:pPr>
      <w:r w:rsidRPr="00173849">
        <w:rPr>
          <w:rFonts w:ascii="Arial" w:hAnsi="Arial" w:cs="Arial"/>
        </w:rPr>
        <w:t>Rumah sakit menyusun pengorganisasian dalam membentuk komite patient safety untuk mengembangkan program manajemen risiko dan keselamatan pasien.</w:t>
      </w:r>
    </w:p>
    <w:p w:rsidR="00D10731" w:rsidRPr="00173849" w:rsidRDefault="00D10731" w:rsidP="00D10731">
      <w:pPr>
        <w:pStyle w:val="NoSpacing"/>
        <w:numPr>
          <w:ilvl w:val="0"/>
          <w:numId w:val="40"/>
        </w:numPr>
        <w:spacing w:line="360" w:lineRule="auto"/>
        <w:ind w:left="1134" w:hanging="283"/>
        <w:jc w:val="both"/>
        <w:rPr>
          <w:rFonts w:ascii="Arial" w:hAnsi="Arial" w:cs="Arial"/>
        </w:rPr>
      </w:pPr>
      <w:r w:rsidRPr="00173849">
        <w:rPr>
          <w:rFonts w:ascii="Arial" w:hAnsi="Arial" w:cs="Arial"/>
        </w:rPr>
        <w:t>Keselamatan pasien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 xml:space="preserve"> Keselamatan pasien adalah hak setiap pasien yang mempercayakan asuhan mereka kepada lembaga pelayanan kesehatan dimana asuhan yang aman tersebut adalah suatu keharusan.</w:t>
      </w:r>
    </w:p>
    <w:p w:rsidR="00D10731" w:rsidRPr="00173849" w:rsidRDefault="00D10731" w:rsidP="00D10731">
      <w:pPr>
        <w:pStyle w:val="NoSpacing"/>
        <w:spacing w:line="360" w:lineRule="auto"/>
        <w:ind w:left="1134" w:firstLine="567"/>
        <w:jc w:val="both"/>
        <w:rPr>
          <w:rFonts w:ascii="Arial" w:hAnsi="Arial" w:cs="Arial"/>
        </w:rPr>
      </w:pPr>
      <w:r w:rsidRPr="00173849">
        <w:rPr>
          <w:rFonts w:ascii="Arial" w:hAnsi="Arial" w:cs="Arial"/>
        </w:rPr>
        <w:t>Keselamatan pasien rumah sakit merupakan suatu sistem dimana rumah sakit membuat asuhan pasien lebih aman. Hal ini termasuk : asesmen resiko, identifikasi dan pengelolaan hal yang berhubungan dengan resiko pasien, pelaporan dan analisis insiden, kemampuan belajar dari insiden dan tindak lanjutnya serta implementasi solusi untuk meminimalkan timbulnya resiko. Sistem ini mencegah terjadinya cedera yang disebabkan oleh kesalahan akibat melaksanakan suatu tindakan atau tidak mengambil tindakan yang seharusnya diambil.</w:t>
      </w:r>
    </w:p>
    <w:p w:rsidR="00D10731" w:rsidRPr="00173849" w:rsidRDefault="00D10731" w:rsidP="00D10731">
      <w:pPr>
        <w:pStyle w:val="NoSpacing"/>
        <w:numPr>
          <w:ilvl w:val="0"/>
          <w:numId w:val="39"/>
        </w:numPr>
        <w:spacing w:line="360" w:lineRule="auto"/>
        <w:ind w:left="851" w:hanging="284"/>
        <w:rPr>
          <w:rFonts w:ascii="Arial" w:hAnsi="Arial" w:cs="Arial"/>
        </w:rPr>
      </w:pPr>
      <w:r w:rsidRPr="00173849">
        <w:rPr>
          <w:rFonts w:ascii="Arial" w:hAnsi="Arial" w:cs="Arial"/>
        </w:rPr>
        <w:t>Rincian Kegiatan</w:t>
      </w:r>
    </w:p>
    <w:p w:rsidR="006313A0" w:rsidRPr="00155441" w:rsidRDefault="00D10731" w:rsidP="00155441">
      <w:pPr>
        <w:pStyle w:val="NoSpacing"/>
        <w:spacing w:line="360" w:lineRule="auto"/>
        <w:ind w:left="851"/>
        <w:jc w:val="both"/>
        <w:rPr>
          <w:rFonts w:ascii="Arial" w:hAnsi="Arial" w:cs="Arial"/>
          <w:lang w:val="en-ID"/>
        </w:rPr>
      </w:pPr>
      <w:r w:rsidRPr="00173849">
        <w:rPr>
          <w:rFonts w:ascii="Arial" w:hAnsi="Arial" w:cs="Arial"/>
        </w:rPr>
        <w:t>Secara rinci Kegiatan Upaya Peningkatan Mutu dan Keselamatan Pasien di Rumah Sakit Umum Daerah dr. Murjani Sampit dapat dijabarkan sebagai berikut :</w:t>
      </w:r>
    </w:p>
    <w:p w:rsidR="00D10731" w:rsidRPr="00173849" w:rsidRDefault="00D10731" w:rsidP="00D10731">
      <w:pPr>
        <w:pStyle w:val="NoSpacing"/>
        <w:numPr>
          <w:ilvl w:val="0"/>
          <w:numId w:val="41"/>
        </w:numPr>
        <w:spacing w:line="360" w:lineRule="auto"/>
        <w:ind w:left="1134" w:hanging="283"/>
        <w:jc w:val="both"/>
        <w:rPr>
          <w:rFonts w:ascii="Arial" w:hAnsi="Arial" w:cs="Arial"/>
        </w:rPr>
      </w:pPr>
      <w:r w:rsidRPr="00173849">
        <w:rPr>
          <w:rFonts w:ascii="Arial" w:hAnsi="Arial" w:cs="Arial"/>
        </w:rPr>
        <w:t>Upaya peningkataan mutu pelayanan</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Penetapan program prioritas kegiatan yang akan dievaluasi, terdiri dari : Indikator Area Klinis, Indikat</w:t>
      </w:r>
      <w:r w:rsidR="0046725C" w:rsidRPr="00173849">
        <w:rPr>
          <w:rFonts w:ascii="Arial" w:hAnsi="Arial" w:cs="Arial"/>
        </w:rPr>
        <w:t xml:space="preserve">or Area Manajerial, </w:t>
      </w:r>
      <w:r w:rsidRPr="00173849">
        <w:rPr>
          <w:rFonts w:ascii="Arial" w:hAnsi="Arial" w:cs="Arial"/>
        </w:rPr>
        <w:t>dan Indikator Sasaran Keselamatan Pasien</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Diklat PMKP</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Standarisasi proses asuhan klinis</w:t>
      </w:r>
    </w:p>
    <w:p w:rsidR="00D10731" w:rsidRPr="00173849" w:rsidRDefault="00D10731" w:rsidP="00D10731">
      <w:pPr>
        <w:pStyle w:val="NoSpacing"/>
        <w:numPr>
          <w:ilvl w:val="0"/>
          <w:numId w:val="42"/>
        </w:numPr>
        <w:spacing w:line="360" w:lineRule="auto"/>
        <w:ind w:left="1418" w:hanging="284"/>
        <w:jc w:val="both"/>
        <w:rPr>
          <w:rFonts w:ascii="Arial" w:hAnsi="Arial" w:cs="Arial"/>
        </w:rPr>
      </w:pPr>
      <w:r w:rsidRPr="00173849">
        <w:rPr>
          <w:rFonts w:ascii="Arial" w:hAnsi="Arial" w:cs="Arial"/>
        </w:rPr>
        <w:t>Pengukuran mutu</w:t>
      </w:r>
    </w:p>
    <w:p w:rsidR="00D10731" w:rsidRPr="00173849" w:rsidRDefault="00D10731" w:rsidP="00D10731">
      <w:pPr>
        <w:pStyle w:val="NoSpacing"/>
        <w:numPr>
          <w:ilvl w:val="0"/>
          <w:numId w:val="41"/>
        </w:numPr>
        <w:spacing w:line="360" w:lineRule="auto"/>
        <w:ind w:left="1134" w:hanging="283"/>
        <w:jc w:val="both"/>
        <w:rPr>
          <w:rFonts w:ascii="Arial" w:hAnsi="Arial" w:cs="Arial"/>
        </w:rPr>
      </w:pPr>
      <w:r w:rsidRPr="00173849">
        <w:rPr>
          <w:rFonts w:ascii="Arial" w:hAnsi="Arial" w:cs="Arial"/>
        </w:rPr>
        <w:t>Manajem</w:t>
      </w:r>
      <w:r w:rsidRPr="00173849">
        <w:rPr>
          <w:rFonts w:ascii="Arial" w:hAnsi="Arial" w:cs="Arial"/>
          <w:lang w:val="en-ID"/>
        </w:rPr>
        <w:t>e</w:t>
      </w:r>
      <w:r w:rsidRPr="00173849">
        <w:rPr>
          <w:rFonts w:ascii="Arial" w:hAnsi="Arial" w:cs="Arial"/>
        </w:rPr>
        <w:t>n risiko klinis</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Menetapkan manajemen risiko klinis (pelaksanaan keselamatan pasien)</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Melaporkan dan analisis data insiden keselamatan pasien</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 xml:space="preserve">Mengupayakan terlaksananya </w:t>
      </w:r>
      <w:r w:rsidRPr="00173849">
        <w:rPr>
          <w:rFonts w:ascii="Arial" w:hAnsi="Arial" w:cs="Arial"/>
          <w:i/>
        </w:rPr>
        <w:t>Root Cause Analysis</w:t>
      </w:r>
      <w:r w:rsidRPr="00173849">
        <w:rPr>
          <w:rFonts w:ascii="Arial" w:hAnsi="Arial" w:cs="Arial"/>
        </w:rPr>
        <w:t xml:space="preserve"> (RCA) dan </w:t>
      </w:r>
      <w:r w:rsidRPr="00173849">
        <w:rPr>
          <w:rFonts w:ascii="Arial" w:hAnsi="Arial" w:cs="Arial"/>
          <w:i/>
        </w:rPr>
        <w:t>Failure Mode Effect Analysis</w:t>
      </w:r>
      <w:r w:rsidRPr="00173849">
        <w:rPr>
          <w:rFonts w:ascii="Arial" w:hAnsi="Arial" w:cs="Arial"/>
        </w:rPr>
        <w:t xml:space="preserve"> (FMEA)</w:t>
      </w:r>
    </w:p>
    <w:p w:rsidR="00D10731" w:rsidRPr="00173849" w:rsidRDefault="00D10731" w:rsidP="00D10731">
      <w:pPr>
        <w:pStyle w:val="NoSpacing"/>
        <w:numPr>
          <w:ilvl w:val="0"/>
          <w:numId w:val="43"/>
        </w:numPr>
        <w:spacing w:line="360" w:lineRule="auto"/>
        <w:ind w:left="1418" w:hanging="284"/>
        <w:jc w:val="both"/>
        <w:rPr>
          <w:rFonts w:ascii="Arial" w:hAnsi="Arial" w:cs="Arial"/>
        </w:rPr>
      </w:pPr>
      <w:r w:rsidRPr="00173849">
        <w:rPr>
          <w:rFonts w:ascii="Arial" w:hAnsi="Arial" w:cs="Arial"/>
        </w:rPr>
        <w:t>Koordinasi kegiatan dengan peningkatan mutu</w:t>
      </w:r>
    </w:p>
    <w:p w:rsidR="00D10731" w:rsidRPr="00173849" w:rsidRDefault="00D10731" w:rsidP="006313A0">
      <w:pPr>
        <w:pStyle w:val="NoSpacing"/>
        <w:spacing w:line="360" w:lineRule="auto"/>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CARA MELAKSANAKAN KEGIATAN</w:t>
      </w:r>
    </w:p>
    <w:p w:rsidR="00D10731" w:rsidRPr="00173849" w:rsidRDefault="00D10731" w:rsidP="00D10731">
      <w:pPr>
        <w:pStyle w:val="NoSpacing"/>
        <w:spacing w:line="360" w:lineRule="auto"/>
        <w:ind w:left="567"/>
        <w:jc w:val="both"/>
        <w:rPr>
          <w:rFonts w:ascii="Arial" w:hAnsi="Arial" w:cs="Arial"/>
        </w:rPr>
      </w:pPr>
      <w:r w:rsidRPr="00173849">
        <w:rPr>
          <w:rFonts w:ascii="Arial" w:hAnsi="Arial" w:cs="Arial"/>
        </w:rPr>
        <w:t>Untuk melaksanakan kegiatan pokok dan rincian kegiatan diatas menggunakan metode sebagai berikut :</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lastRenderedPageBreak/>
        <w:t xml:space="preserve">Membentuk Komite Peningkatan Mutu dan Keselamatan Pasien (PMKP) yang terdiri dari Komite Sub Peningkatan Mutu dan Komite Sub Keselamatan Pasien. </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Penanggung jawab mutu dan pimpinan mene</w:t>
      </w:r>
      <w:r w:rsidRPr="00173849">
        <w:rPr>
          <w:rFonts w:ascii="Arial" w:hAnsi="Arial" w:cs="Arial"/>
          <w:lang w:val="en-ID"/>
        </w:rPr>
        <w:t>n</w:t>
      </w:r>
      <w:r w:rsidR="0046725C" w:rsidRPr="00173849">
        <w:rPr>
          <w:rFonts w:ascii="Arial" w:hAnsi="Arial" w:cs="Arial"/>
        </w:rPr>
        <w:t xml:space="preserve">tukan indikator mutu </w:t>
      </w:r>
      <w:r w:rsidRPr="00173849">
        <w:rPr>
          <w:rFonts w:ascii="Arial" w:hAnsi="Arial" w:cs="Arial"/>
        </w:rPr>
        <w:t>prioritas dan menentukan area yang akan dija</w:t>
      </w:r>
      <w:r w:rsidR="0046725C" w:rsidRPr="00173849">
        <w:rPr>
          <w:rFonts w:ascii="Arial" w:hAnsi="Arial" w:cs="Arial"/>
        </w:rPr>
        <w:t xml:space="preserve">dikan prioritas, terdiri dari </w:t>
      </w:r>
      <w:r w:rsidRPr="00173849">
        <w:rPr>
          <w:rFonts w:ascii="Arial" w:hAnsi="Arial" w:cs="Arial"/>
        </w:rPr>
        <w:t>Indikator Area Klinis, Indikator Area Manajerial, dan Indikator Sasaran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Mensosialisasikan indikator mutu yang telah ditentukan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Menentukan matriks grading resiko yang mungkin terjadi di setiap unit</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Melakukan diklat internal atau eksternal tentang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Melakukan pertemuan rutin tim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Mengadakan rapat rutin setiap 1 bulan sekali dan rapat insidentil apabila dibutuhkan antara Komite Peningkatan Mutu dan Keselamatan Pasien (PMKP) dengan pimpinan Rumah Sakit</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Melaksanakan Audit terhadap upaya kejadian yang terjadi maupun belum terjadi terhadap  program upaya peningkatan mutu dan keselamatan pasien</w:t>
      </w:r>
    </w:p>
    <w:p w:rsidR="00D10731" w:rsidRPr="00173849" w:rsidRDefault="00D10731" w:rsidP="00D10731">
      <w:pPr>
        <w:pStyle w:val="NoSpacing"/>
        <w:numPr>
          <w:ilvl w:val="0"/>
          <w:numId w:val="44"/>
        </w:numPr>
        <w:spacing w:line="360" w:lineRule="auto"/>
        <w:ind w:left="851" w:hanging="284"/>
        <w:jc w:val="both"/>
        <w:rPr>
          <w:rFonts w:ascii="Arial" w:hAnsi="Arial" w:cs="Arial"/>
        </w:rPr>
      </w:pPr>
      <w:r w:rsidRPr="00173849">
        <w:rPr>
          <w:rFonts w:ascii="Arial" w:hAnsi="Arial" w:cs="Arial"/>
        </w:rPr>
        <w:t xml:space="preserve">Melaksanakan analisa evaluasi dan rekomendasi tindak lanjut dari program yang telah ditetapkan kepada </w:t>
      </w:r>
      <w:r w:rsidRPr="00173849">
        <w:rPr>
          <w:rFonts w:ascii="Arial" w:hAnsi="Arial" w:cs="Arial"/>
          <w:lang w:val="en-ID"/>
        </w:rPr>
        <w:t>d</w:t>
      </w:r>
      <w:r w:rsidRPr="00173849">
        <w:rPr>
          <w:rFonts w:ascii="Arial" w:hAnsi="Arial" w:cs="Arial"/>
        </w:rPr>
        <w:t>irektur secara berkala</w:t>
      </w:r>
    </w:p>
    <w:p w:rsidR="00D10731" w:rsidRPr="00173849" w:rsidRDefault="00D10731" w:rsidP="00D10731">
      <w:pPr>
        <w:pStyle w:val="NoSpacing"/>
        <w:spacing w:line="360" w:lineRule="auto"/>
        <w:ind w:left="851"/>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SASARAN JADWAL PELAKSANAAN KEGIATAN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Guna mencapai tujuan dari program ditetapkan target per tahun yang spesifik dan terukur sehingga menunjukkan hasil yang optimal antara yang diperlukan untuk merealisasikan tujuan. Penjabaran sasaran dan program Upaya Peningkatan Mutu dan Keselamatan Rumah Sakit di RSUD dr. Murjani Sampit adalah sebagai berikut :</w:t>
      </w:r>
    </w:p>
    <w:p w:rsidR="0046725C" w:rsidRPr="00173849" w:rsidRDefault="00D10731" w:rsidP="0046725C">
      <w:pPr>
        <w:pStyle w:val="NoSpacing"/>
        <w:numPr>
          <w:ilvl w:val="0"/>
          <w:numId w:val="45"/>
        </w:numPr>
        <w:spacing w:line="360" w:lineRule="auto"/>
        <w:ind w:left="851" w:hanging="284"/>
        <w:jc w:val="both"/>
        <w:rPr>
          <w:rFonts w:ascii="Arial" w:hAnsi="Arial" w:cs="Arial"/>
        </w:rPr>
      </w:pPr>
      <w:r w:rsidRPr="00173849">
        <w:rPr>
          <w:rFonts w:ascii="Arial" w:hAnsi="Arial" w:cs="Arial"/>
        </w:rPr>
        <w:t>Terkumpul</w:t>
      </w:r>
      <w:r w:rsidR="0046725C" w:rsidRPr="00173849">
        <w:rPr>
          <w:rFonts w:ascii="Arial" w:hAnsi="Arial" w:cs="Arial"/>
        </w:rPr>
        <w:t xml:space="preserve">nya data </w:t>
      </w:r>
      <w:r w:rsidR="0046725C" w:rsidRPr="00173849">
        <w:rPr>
          <w:rFonts w:ascii="Arial" w:hAnsi="Arial" w:cs="Arial"/>
          <w:lang w:val="en-ID"/>
        </w:rPr>
        <w:t>4</w:t>
      </w:r>
      <w:r w:rsidRPr="00173849">
        <w:rPr>
          <w:rFonts w:ascii="Arial" w:hAnsi="Arial" w:cs="Arial"/>
        </w:rPr>
        <w:t xml:space="preserve"> data indikator mutu yang terdiri dari area manajerial, ar</w:t>
      </w:r>
      <w:r w:rsidR="0046725C" w:rsidRPr="00173849">
        <w:rPr>
          <w:rFonts w:ascii="Arial" w:hAnsi="Arial" w:cs="Arial"/>
        </w:rPr>
        <w:t>ea klinis</w:t>
      </w:r>
      <w:r w:rsidRPr="00173849">
        <w:rPr>
          <w:rFonts w:ascii="Arial" w:hAnsi="Arial" w:cs="Arial"/>
        </w:rPr>
        <w:t>, keselamatan pasien dan mutu unit kerja.</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Tercapainya pencatatan dan pelaporan indikator mutu minimal 50% setiap bulan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 xml:space="preserve">Terlaksananya pertemuan rutin Komite PMKP minimal </w:t>
      </w:r>
      <w:r w:rsidRPr="00173849">
        <w:rPr>
          <w:rFonts w:ascii="Arial" w:hAnsi="Arial" w:cs="Arial"/>
          <w:lang w:val="en-ID"/>
        </w:rPr>
        <w:t>1</w:t>
      </w:r>
      <w:r w:rsidRPr="00173849">
        <w:rPr>
          <w:rFonts w:ascii="Arial" w:hAnsi="Arial" w:cs="Arial"/>
        </w:rPr>
        <w:t xml:space="preserve"> kali perbulan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Terlaksanaya pertemuan rutin antara Komite PMKP dengan Pimpinan minimal 1 bulan sekali</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 xml:space="preserve">Terlaksananya audit </w:t>
      </w:r>
      <w:r w:rsidRPr="00173849">
        <w:rPr>
          <w:rFonts w:ascii="Arial" w:hAnsi="Arial" w:cs="Arial"/>
          <w:i/>
        </w:rPr>
        <w:t>clinical pathway</w:t>
      </w:r>
      <w:r w:rsidRPr="00173849">
        <w:rPr>
          <w:rFonts w:ascii="Arial" w:hAnsi="Arial" w:cs="Arial"/>
        </w:rPr>
        <w:t xml:space="preserve"> dan panduan praktek klinik minimal 1 kali per tahun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Terlaksananya pendidikan dan pelatihan terkait dengan peningkatan mutu dan keselamatan pasien minimal 4 kali per tahun</w:t>
      </w:r>
    </w:p>
    <w:p w:rsidR="00D10731" w:rsidRPr="00173849" w:rsidRDefault="00D10731" w:rsidP="00D10731">
      <w:pPr>
        <w:pStyle w:val="NoSpacing"/>
        <w:numPr>
          <w:ilvl w:val="0"/>
          <w:numId w:val="45"/>
        </w:numPr>
        <w:spacing w:line="360" w:lineRule="auto"/>
        <w:ind w:left="851" w:hanging="284"/>
        <w:jc w:val="both"/>
        <w:rPr>
          <w:rFonts w:ascii="Arial" w:hAnsi="Arial" w:cs="Arial"/>
        </w:rPr>
      </w:pPr>
      <w:r w:rsidRPr="00173849">
        <w:rPr>
          <w:rFonts w:ascii="Arial" w:hAnsi="Arial" w:cs="Arial"/>
        </w:rPr>
        <w:t>Terlaksananya monitoring dan evaluasi terhadap program PMKP setiap 6 bulan sekali</w:t>
      </w:r>
    </w:p>
    <w:p w:rsidR="00D10731" w:rsidRDefault="00D10731" w:rsidP="00D10731">
      <w:pPr>
        <w:pStyle w:val="NoSpacing"/>
        <w:spacing w:line="360" w:lineRule="auto"/>
        <w:ind w:left="851"/>
        <w:jc w:val="both"/>
        <w:rPr>
          <w:rFonts w:ascii="Arial" w:hAnsi="Arial" w:cs="Arial"/>
          <w:lang w:val="en-ID"/>
        </w:rPr>
      </w:pPr>
    </w:p>
    <w:p w:rsidR="00155441" w:rsidRDefault="00155441" w:rsidP="00D10731">
      <w:pPr>
        <w:pStyle w:val="NoSpacing"/>
        <w:spacing w:line="360" w:lineRule="auto"/>
        <w:ind w:left="851"/>
        <w:jc w:val="both"/>
        <w:rPr>
          <w:rFonts w:ascii="Arial" w:hAnsi="Arial" w:cs="Arial"/>
          <w:lang w:val="en-ID"/>
        </w:rPr>
      </w:pPr>
    </w:p>
    <w:p w:rsidR="00155441" w:rsidRPr="00155441" w:rsidRDefault="00155441" w:rsidP="00D10731">
      <w:pPr>
        <w:pStyle w:val="NoSpacing"/>
        <w:spacing w:line="360" w:lineRule="auto"/>
        <w:ind w:left="851"/>
        <w:jc w:val="both"/>
        <w:rPr>
          <w:rFonts w:ascii="Arial" w:hAnsi="Arial" w:cs="Arial"/>
          <w:lang w:val="en-ID"/>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JADWAL PELAKSANAAN KEGIATAN</w:t>
      </w:r>
    </w:p>
    <w:p w:rsidR="00D10731" w:rsidRPr="00173849" w:rsidRDefault="00D10731" w:rsidP="00D10731">
      <w:pPr>
        <w:pStyle w:val="NoSpacing"/>
        <w:spacing w:line="360" w:lineRule="auto"/>
        <w:ind w:left="567"/>
        <w:jc w:val="both"/>
        <w:rPr>
          <w:rFonts w:ascii="Arial" w:hAnsi="Arial" w:cs="Arial"/>
        </w:rPr>
      </w:pPr>
      <w:r w:rsidRPr="00173849">
        <w:rPr>
          <w:rFonts w:ascii="Arial" w:hAnsi="Arial" w:cs="Arial"/>
        </w:rPr>
        <w:t>Perencanaan waktu untuk melaksanakan langkah-langkah kegiatan program tahunan dapat dibuat time table sebagai berikut :</w:t>
      </w:r>
    </w:p>
    <w:tbl>
      <w:tblPr>
        <w:tblStyle w:val="TableGrid"/>
        <w:tblW w:w="8613" w:type="dxa"/>
        <w:tblInd w:w="567" w:type="dxa"/>
        <w:tblLayout w:type="fixed"/>
        <w:tblLook w:val="04A0" w:firstRow="1" w:lastRow="0" w:firstColumn="1" w:lastColumn="0" w:noHBand="0" w:noVBand="1"/>
      </w:tblPr>
      <w:tblGrid>
        <w:gridCol w:w="392"/>
        <w:gridCol w:w="3260"/>
        <w:gridCol w:w="425"/>
        <w:gridCol w:w="378"/>
        <w:gridCol w:w="425"/>
        <w:gridCol w:w="425"/>
        <w:gridCol w:w="426"/>
        <w:gridCol w:w="425"/>
        <w:gridCol w:w="425"/>
        <w:gridCol w:w="425"/>
        <w:gridCol w:w="426"/>
        <w:gridCol w:w="425"/>
        <w:gridCol w:w="425"/>
        <w:gridCol w:w="331"/>
      </w:tblGrid>
      <w:tr w:rsidR="00D10731" w:rsidRPr="00173849" w:rsidTr="00490683">
        <w:tc>
          <w:tcPr>
            <w:tcW w:w="392" w:type="dxa"/>
            <w:vMerge w:val="restart"/>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lastRenderedPageBreak/>
              <w:t>No.</w:t>
            </w:r>
          </w:p>
        </w:tc>
        <w:tc>
          <w:tcPr>
            <w:tcW w:w="3260" w:type="dxa"/>
            <w:vMerge w:val="restart"/>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Kegiatan</w:t>
            </w:r>
          </w:p>
        </w:tc>
        <w:tc>
          <w:tcPr>
            <w:tcW w:w="4961" w:type="dxa"/>
            <w:gridSpan w:val="12"/>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Bulan</w:t>
            </w:r>
          </w:p>
        </w:tc>
      </w:tr>
      <w:tr w:rsidR="00D10731" w:rsidRPr="00173849" w:rsidTr="00490683">
        <w:tc>
          <w:tcPr>
            <w:tcW w:w="392" w:type="dxa"/>
            <w:vMerge/>
          </w:tcPr>
          <w:p w:rsidR="00D10731" w:rsidRPr="00173849" w:rsidRDefault="00D10731" w:rsidP="00490683">
            <w:pPr>
              <w:pStyle w:val="NoSpacing"/>
              <w:spacing w:line="360" w:lineRule="auto"/>
              <w:ind w:left="-141" w:right="-100"/>
              <w:jc w:val="center"/>
              <w:rPr>
                <w:rFonts w:ascii="Arial" w:hAnsi="Arial" w:cs="Arial"/>
              </w:rPr>
            </w:pPr>
          </w:p>
        </w:tc>
        <w:tc>
          <w:tcPr>
            <w:tcW w:w="3260" w:type="dxa"/>
            <w:vMerge/>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w:t>
            </w:r>
          </w:p>
        </w:tc>
        <w:tc>
          <w:tcPr>
            <w:tcW w:w="378"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2</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3</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4</w:t>
            </w:r>
          </w:p>
        </w:tc>
        <w:tc>
          <w:tcPr>
            <w:tcW w:w="426"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5</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6</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7</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8</w:t>
            </w:r>
          </w:p>
        </w:tc>
        <w:tc>
          <w:tcPr>
            <w:tcW w:w="426"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9</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10</w:t>
            </w:r>
          </w:p>
        </w:tc>
        <w:tc>
          <w:tcPr>
            <w:tcW w:w="425"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11</w:t>
            </w:r>
          </w:p>
        </w:tc>
        <w:tc>
          <w:tcPr>
            <w:tcW w:w="331" w:type="dxa"/>
          </w:tcPr>
          <w:p w:rsidR="00D10731" w:rsidRPr="00173849" w:rsidRDefault="00D10731" w:rsidP="00490683">
            <w:pPr>
              <w:pStyle w:val="NoSpacing"/>
              <w:spacing w:line="360" w:lineRule="auto"/>
              <w:ind w:left="-141" w:right="-100"/>
              <w:jc w:val="center"/>
              <w:rPr>
                <w:rFonts w:ascii="Arial" w:hAnsi="Arial" w:cs="Arial"/>
              </w:rPr>
            </w:pPr>
            <w:r w:rsidRPr="00173849">
              <w:rPr>
                <w:rFonts w:ascii="Arial" w:hAnsi="Arial" w:cs="Arial"/>
              </w:rPr>
              <w:t>12</w:t>
            </w: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 xml:space="preserve">Bentuk </w:t>
            </w:r>
            <w:r w:rsidRPr="00173849">
              <w:rPr>
                <w:rFonts w:ascii="Arial" w:hAnsi="Arial" w:cs="Arial"/>
                <w:lang w:val="en-ID"/>
              </w:rPr>
              <w:t>Komite</w:t>
            </w:r>
            <w:r w:rsidRPr="00173849">
              <w:rPr>
                <w:rFonts w:ascii="Arial" w:hAnsi="Arial" w:cs="Arial"/>
              </w:rPr>
              <w:t xml:space="preserve">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2</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Sosialisasi Program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3</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Menentukan indikator mutu</w:t>
            </w: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4</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Bentuk Tim Manajemen Resiko</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5</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Tentukan Matriks Grading Resiko</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6</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Pertemuan Rutin PMKP</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7</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Pengumpulan data indikator</w:t>
            </w:r>
          </w:p>
        </w:tc>
        <w:tc>
          <w:tcPr>
            <w:tcW w:w="425"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FFFFFF" w:themeFill="background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8</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Pertemuan tim PMKP dengan Pimpinan</w:t>
            </w: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9</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Melaksanakan audit</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10</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Monitoring dan evaluasi</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r>
      <w:tr w:rsidR="00D10731" w:rsidRPr="00173849" w:rsidTr="00490683">
        <w:tc>
          <w:tcPr>
            <w:tcW w:w="392" w:type="dxa"/>
          </w:tcPr>
          <w:p w:rsidR="00D10731" w:rsidRPr="00173849" w:rsidRDefault="00D10731" w:rsidP="00155441">
            <w:pPr>
              <w:pStyle w:val="NoSpacing"/>
              <w:spacing w:line="276" w:lineRule="auto"/>
              <w:ind w:left="-141" w:right="-100"/>
              <w:jc w:val="center"/>
              <w:rPr>
                <w:rFonts w:ascii="Arial" w:hAnsi="Arial" w:cs="Arial"/>
              </w:rPr>
            </w:pPr>
            <w:r w:rsidRPr="00173849">
              <w:rPr>
                <w:rFonts w:ascii="Arial" w:hAnsi="Arial" w:cs="Arial"/>
              </w:rPr>
              <w:t>11</w:t>
            </w:r>
          </w:p>
        </w:tc>
        <w:tc>
          <w:tcPr>
            <w:tcW w:w="3260" w:type="dxa"/>
          </w:tcPr>
          <w:p w:rsidR="00D10731" w:rsidRPr="00173849" w:rsidRDefault="00D10731" w:rsidP="00155441">
            <w:pPr>
              <w:pStyle w:val="NoSpacing"/>
              <w:spacing w:line="276" w:lineRule="auto"/>
              <w:ind w:right="-100"/>
              <w:rPr>
                <w:rFonts w:ascii="Arial" w:hAnsi="Arial" w:cs="Arial"/>
              </w:rPr>
            </w:pPr>
            <w:r w:rsidRPr="00173849">
              <w:rPr>
                <w:rFonts w:ascii="Arial" w:hAnsi="Arial" w:cs="Arial"/>
              </w:rPr>
              <w:t>Pelaksanaan Program Diklat</w:t>
            </w: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78"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426" w:type="dxa"/>
          </w:tcPr>
          <w:p w:rsidR="00D10731" w:rsidRPr="00173849" w:rsidRDefault="00D10731" w:rsidP="00490683">
            <w:pPr>
              <w:pStyle w:val="NoSpacing"/>
              <w:spacing w:line="360" w:lineRule="auto"/>
              <w:ind w:left="-141" w:right="-100"/>
              <w:jc w:val="center"/>
              <w:rPr>
                <w:rFonts w:ascii="Arial" w:hAnsi="Arial" w:cs="Arial"/>
              </w:rPr>
            </w:pPr>
          </w:p>
        </w:tc>
        <w:tc>
          <w:tcPr>
            <w:tcW w:w="425" w:type="dxa"/>
            <w:shd w:val="clear" w:color="auto" w:fill="000000" w:themeFill="text1"/>
          </w:tcPr>
          <w:p w:rsidR="00D10731" w:rsidRPr="00173849" w:rsidRDefault="00D10731" w:rsidP="00490683">
            <w:pPr>
              <w:pStyle w:val="NoSpacing"/>
              <w:spacing w:line="360" w:lineRule="auto"/>
              <w:ind w:left="-141" w:right="-100"/>
              <w:jc w:val="center"/>
              <w:rPr>
                <w:rFonts w:ascii="Arial" w:hAnsi="Arial" w:cs="Arial"/>
              </w:rPr>
            </w:pPr>
          </w:p>
        </w:tc>
        <w:tc>
          <w:tcPr>
            <w:tcW w:w="425" w:type="dxa"/>
          </w:tcPr>
          <w:p w:rsidR="00D10731" w:rsidRPr="00173849" w:rsidRDefault="00D10731" w:rsidP="00490683">
            <w:pPr>
              <w:pStyle w:val="NoSpacing"/>
              <w:spacing w:line="360" w:lineRule="auto"/>
              <w:ind w:left="-141" w:right="-100"/>
              <w:jc w:val="center"/>
              <w:rPr>
                <w:rFonts w:ascii="Arial" w:hAnsi="Arial" w:cs="Arial"/>
              </w:rPr>
            </w:pPr>
          </w:p>
        </w:tc>
        <w:tc>
          <w:tcPr>
            <w:tcW w:w="331" w:type="dxa"/>
          </w:tcPr>
          <w:p w:rsidR="00D10731" w:rsidRPr="00173849" w:rsidRDefault="00D10731" w:rsidP="00490683">
            <w:pPr>
              <w:pStyle w:val="NoSpacing"/>
              <w:spacing w:line="360" w:lineRule="auto"/>
              <w:ind w:left="-141" w:right="-100"/>
              <w:jc w:val="center"/>
              <w:rPr>
                <w:rFonts w:ascii="Arial" w:hAnsi="Arial" w:cs="Arial"/>
              </w:rPr>
            </w:pPr>
          </w:p>
        </w:tc>
      </w:tr>
    </w:tbl>
    <w:p w:rsidR="00D10731" w:rsidRPr="00173849" w:rsidRDefault="00D10731" w:rsidP="00D10731">
      <w:pPr>
        <w:pStyle w:val="NoSpacing"/>
        <w:spacing w:line="360" w:lineRule="auto"/>
        <w:ind w:left="567"/>
        <w:jc w:val="both"/>
        <w:rPr>
          <w:rFonts w:ascii="Arial" w:hAnsi="Arial" w:cs="Arial"/>
          <w:b/>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EVALUASI PELAKSANAAN KEGIATAN DAN PELAPORAN</w:t>
      </w:r>
    </w:p>
    <w:p w:rsidR="00D10731" w:rsidRPr="00173849" w:rsidRDefault="00D10731" w:rsidP="00D10731">
      <w:pPr>
        <w:pStyle w:val="NoSpacing"/>
        <w:spacing w:line="360" w:lineRule="auto"/>
        <w:ind w:left="567" w:firstLine="567"/>
        <w:jc w:val="both"/>
        <w:rPr>
          <w:rFonts w:ascii="Arial" w:hAnsi="Arial" w:cs="Arial"/>
        </w:rPr>
      </w:pPr>
      <w:r w:rsidRPr="00173849">
        <w:rPr>
          <w:rFonts w:ascii="Arial" w:hAnsi="Arial" w:cs="Arial"/>
        </w:rPr>
        <w:t xml:space="preserve">Evaluasi pelaksanaan Kegiatan Upaya Peningkatan Mutu dan Keselamatan Pasien di Rumah Sakit Umum Daerah dr. Murjani Sampit dilaksanakan setiap 3 bulan sekali setiap tahunnya. Evaluasi pelaksanaan kegiatan ini diselenggarakan oleh Komite Peningkatan Mutu dan Keselamatan Pasien (PMKP) dan Pimpinan RSUD Dr. Murjani Sampit. Sedangkan pelaporan pelaksanaan kegiatan di buat oleh Tim PMKP setiap 6 bulan sekali dan disampaikan oleh Ketua Komite PMKP kepada </w:t>
      </w:r>
      <w:r w:rsidRPr="00173849">
        <w:rPr>
          <w:rFonts w:ascii="Arial" w:hAnsi="Arial" w:cs="Arial"/>
          <w:lang w:val="en-ID"/>
        </w:rPr>
        <w:t>direktur</w:t>
      </w:r>
      <w:r w:rsidRPr="00173849">
        <w:rPr>
          <w:rFonts w:ascii="Arial" w:hAnsi="Arial" w:cs="Arial"/>
        </w:rPr>
        <w:t xml:space="preserve"> </w:t>
      </w:r>
      <w:r w:rsidRPr="00173849">
        <w:rPr>
          <w:rFonts w:ascii="Arial" w:hAnsi="Arial" w:cs="Arial"/>
          <w:lang w:val="en-ID"/>
        </w:rPr>
        <w:t>r</w:t>
      </w:r>
      <w:r w:rsidRPr="00173849">
        <w:rPr>
          <w:rFonts w:ascii="Arial" w:hAnsi="Arial" w:cs="Arial"/>
        </w:rPr>
        <w:t xml:space="preserve">umah </w:t>
      </w:r>
      <w:r w:rsidRPr="00173849">
        <w:rPr>
          <w:rFonts w:ascii="Arial" w:hAnsi="Arial" w:cs="Arial"/>
          <w:lang w:val="en-ID"/>
        </w:rPr>
        <w:t>s</w:t>
      </w:r>
      <w:r w:rsidRPr="00173849">
        <w:rPr>
          <w:rFonts w:ascii="Arial" w:hAnsi="Arial" w:cs="Arial"/>
        </w:rPr>
        <w:t>akit.</w:t>
      </w:r>
    </w:p>
    <w:p w:rsidR="00D10731" w:rsidRPr="00173849" w:rsidRDefault="00D10731" w:rsidP="00D10731">
      <w:pPr>
        <w:pStyle w:val="NoSpacing"/>
        <w:spacing w:line="360" w:lineRule="auto"/>
        <w:ind w:left="567" w:firstLine="567"/>
        <w:jc w:val="both"/>
        <w:rPr>
          <w:rFonts w:ascii="Arial" w:hAnsi="Arial" w:cs="Arial"/>
        </w:rPr>
      </w:pPr>
    </w:p>
    <w:p w:rsidR="00D10731" w:rsidRPr="00173849" w:rsidRDefault="00D10731" w:rsidP="00D10731">
      <w:pPr>
        <w:pStyle w:val="NoSpacing"/>
        <w:numPr>
          <w:ilvl w:val="0"/>
          <w:numId w:val="36"/>
        </w:numPr>
        <w:spacing w:line="360" w:lineRule="auto"/>
        <w:ind w:left="567" w:hanging="578"/>
        <w:jc w:val="both"/>
        <w:rPr>
          <w:rFonts w:ascii="Arial" w:hAnsi="Arial" w:cs="Arial"/>
        </w:rPr>
      </w:pPr>
      <w:r w:rsidRPr="00173849">
        <w:rPr>
          <w:rFonts w:ascii="Arial" w:hAnsi="Arial" w:cs="Arial"/>
        </w:rPr>
        <w:t>PENCATATAN, PELAPORAN DAN EVALUASI KEGIATAN</w:t>
      </w:r>
    </w:p>
    <w:p w:rsidR="00D10731" w:rsidRPr="00173849" w:rsidRDefault="00C876CC" w:rsidP="00D10731">
      <w:pPr>
        <w:pStyle w:val="NoSpacing"/>
        <w:spacing w:line="360" w:lineRule="auto"/>
        <w:ind w:left="567" w:firstLine="567"/>
        <w:jc w:val="both"/>
        <w:rPr>
          <w:rFonts w:ascii="Arial" w:hAnsi="Arial" w:cs="Arial"/>
        </w:rPr>
      </w:pPr>
      <w:r>
        <w:rPr>
          <w:noProof/>
        </w:rPr>
        <w:drawing>
          <wp:anchor distT="0" distB="0" distL="114300" distR="114300" simplePos="0" relativeHeight="251648512" behindDoc="0" locked="0" layoutInCell="1" allowOverlap="1" wp14:anchorId="738682E0" wp14:editId="0A57B255">
            <wp:simplePos x="0" y="0"/>
            <wp:positionH relativeFrom="column">
              <wp:posOffset>2160850</wp:posOffset>
            </wp:positionH>
            <wp:positionV relativeFrom="paragraph">
              <wp:posOffset>856919</wp:posOffset>
            </wp:positionV>
            <wp:extent cx="1722120" cy="1715770"/>
            <wp:effectExtent l="0" t="0" r="0" b="0"/>
            <wp:wrapNone/>
            <wp:docPr id="3" name="Picture 3" descr="D:\AKREDITASI OKTOW\lain-lain\stempel rs kecil.png"/>
            <wp:cNvGraphicFramePr/>
            <a:graphic xmlns:a="http://schemas.openxmlformats.org/drawingml/2006/main">
              <a:graphicData uri="http://schemas.openxmlformats.org/drawingml/2006/picture">
                <pic:pic xmlns:pic="http://schemas.openxmlformats.org/drawingml/2006/picture">
                  <pic:nvPicPr>
                    <pic:cNvPr id="3" name="Picture 3" descr="D:\AKREDITASI OKTOW\lain-lain\stempel rs kecil.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anchor>
        </w:drawing>
      </w:r>
      <w:r w:rsidR="00D10731" w:rsidRPr="00173849">
        <w:rPr>
          <w:rFonts w:ascii="Arial" w:hAnsi="Arial" w:cs="Arial"/>
        </w:rPr>
        <w:t xml:space="preserve">Pencatatan kegiatan dilakukan setiap bulan oleh koordinator setiap unit dan dikumpulkan di setiap </w:t>
      </w:r>
      <w:r w:rsidR="00D10731" w:rsidRPr="00173849">
        <w:rPr>
          <w:rFonts w:ascii="Arial" w:hAnsi="Arial" w:cs="Arial"/>
          <w:lang w:val="en-ID"/>
        </w:rPr>
        <w:t>i</w:t>
      </w:r>
      <w:r w:rsidR="00D10731" w:rsidRPr="00173849">
        <w:rPr>
          <w:rFonts w:ascii="Arial" w:hAnsi="Arial" w:cs="Arial"/>
        </w:rPr>
        <w:t>nstalasi</w:t>
      </w:r>
      <w:r w:rsidR="00D10731" w:rsidRPr="00173849">
        <w:rPr>
          <w:rFonts w:ascii="Arial" w:hAnsi="Arial" w:cs="Arial"/>
          <w:lang w:val="en-ID"/>
        </w:rPr>
        <w:t>/unit kerja</w:t>
      </w:r>
      <w:r w:rsidR="00D10731" w:rsidRPr="00173849">
        <w:rPr>
          <w:rFonts w:ascii="Arial" w:hAnsi="Arial" w:cs="Arial"/>
        </w:rPr>
        <w:t>, kemudian dilaporkan kepada Komite Peningkatan Mutu dan Keselamatan Pasien (PMKP) Rumah Sakit Umum dr. Murjani Sampit untuk dilakukan analisa dan evaluasi program.</w:t>
      </w:r>
    </w:p>
    <w:p w:rsidR="00D10731" w:rsidRPr="00155441" w:rsidRDefault="00D10731" w:rsidP="00155441">
      <w:pPr>
        <w:pStyle w:val="NoSpacing"/>
        <w:spacing w:line="360" w:lineRule="auto"/>
        <w:rPr>
          <w:rFonts w:ascii="Arial" w:hAnsi="Arial" w:cs="Arial"/>
          <w:lang w:val="en-ID"/>
        </w:rPr>
      </w:pPr>
    </w:p>
    <w:tbl>
      <w:tblPr>
        <w:tblW w:w="0" w:type="auto"/>
        <w:tblInd w:w="3936" w:type="dxa"/>
        <w:tblLook w:val="04A0" w:firstRow="1" w:lastRow="0" w:firstColumn="1" w:lastColumn="0" w:noHBand="0" w:noVBand="1"/>
      </w:tblPr>
      <w:tblGrid>
        <w:gridCol w:w="5306"/>
      </w:tblGrid>
      <w:tr w:rsidR="00D10731" w:rsidRPr="00173849" w:rsidTr="009C3C38">
        <w:tc>
          <w:tcPr>
            <w:tcW w:w="5306" w:type="dxa"/>
          </w:tcPr>
          <w:p w:rsidR="00D10731" w:rsidRPr="00527C3E" w:rsidRDefault="00C876CC" w:rsidP="00490683">
            <w:pPr>
              <w:pStyle w:val="NoSpacing"/>
              <w:spacing w:line="360" w:lineRule="auto"/>
              <w:jc w:val="center"/>
              <w:rPr>
                <w:rFonts w:ascii="Arial" w:hAnsi="Arial" w:cs="Arial"/>
                <w:lang w:val="en-ID"/>
              </w:rPr>
            </w:pPr>
            <w:r>
              <w:rPr>
                <w:noProof/>
              </w:rPr>
              <w:drawing>
                <wp:anchor distT="0" distB="0" distL="114300" distR="114300" simplePos="0" relativeHeight="251632128" behindDoc="0" locked="0" layoutInCell="1" allowOverlap="1" wp14:anchorId="7548D6FE" wp14:editId="066CC364">
                  <wp:simplePos x="0" y="0"/>
                  <wp:positionH relativeFrom="column">
                    <wp:posOffset>404495</wp:posOffset>
                  </wp:positionH>
                  <wp:positionV relativeFrom="paragraph">
                    <wp:posOffset>-110490</wp:posOffset>
                  </wp:positionV>
                  <wp:extent cx="2273935" cy="1134110"/>
                  <wp:effectExtent l="0" t="0" r="0" b="8890"/>
                  <wp:wrapNone/>
                  <wp:docPr id="2" name="Picture 2" descr="D:\AKREDITASI OKTOW\lain-lain\ttd dir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anchor>
              </w:drawing>
            </w:r>
            <w:r w:rsidR="00D10731" w:rsidRPr="00173849">
              <w:rPr>
                <w:rFonts w:ascii="Arial" w:hAnsi="Arial" w:cs="Arial"/>
              </w:rPr>
              <w:t>Direktur</w:t>
            </w:r>
          </w:p>
          <w:p w:rsidR="00D10731" w:rsidRPr="00173849" w:rsidRDefault="00D10731" w:rsidP="00490683">
            <w:pPr>
              <w:pStyle w:val="NoSpacing"/>
              <w:spacing w:line="360" w:lineRule="auto"/>
              <w:jc w:val="center"/>
              <w:rPr>
                <w:rFonts w:ascii="Arial" w:hAnsi="Arial" w:cs="Arial"/>
              </w:rPr>
            </w:pPr>
          </w:p>
          <w:p w:rsidR="00D10731" w:rsidRPr="00173849" w:rsidRDefault="00D10731" w:rsidP="00490683">
            <w:pPr>
              <w:pStyle w:val="NoSpacing"/>
              <w:spacing w:line="360" w:lineRule="auto"/>
              <w:jc w:val="center"/>
              <w:rPr>
                <w:rFonts w:ascii="Arial" w:hAnsi="Arial" w:cs="Arial"/>
              </w:rPr>
            </w:pPr>
          </w:p>
          <w:p w:rsidR="00D10731" w:rsidRPr="00155441" w:rsidRDefault="00D10731" w:rsidP="00155441">
            <w:pPr>
              <w:pStyle w:val="NoSpacing"/>
              <w:spacing w:line="360" w:lineRule="auto"/>
              <w:rPr>
                <w:rFonts w:ascii="Arial" w:hAnsi="Arial" w:cs="Arial"/>
                <w:lang w:val="en-ID"/>
              </w:rPr>
            </w:pPr>
          </w:p>
          <w:p w:rsidR="00D10731" w:rsidRPr="00173849" w:rsidRDefault="00F6787D" w:rsidP="00490683">
            <w:pPr>
              <w:pStyle w:val="NoSpacing"/>
              <w:spacing w:line="360" w:lineRule="auto"/>
              <w:jc w:val="center"/>
              <w:rPr>
                <w:rFonts w:ascii="Arial" w:hAnsi="Arial" w:cs="Arial"/>
              </w:rPr>
            </w:pPr>
            <w:r>
              <w:rPr>
                <w:rFonts w:ascii="Arial" w:hAnsi="Arial" w:cs="Arial"/>
                <w:lang w:val="en-ID"/>
              </w:rPr>
              <w:t>d</w:t>
            </w:r>
            <w:r w:rsidR="00D10731" w:rsidRPr="00173849">
              <w:rPr>
                <w:rFonts w:ascii="Arial" w:hAnsi="Arial" w:cs="Arial"/>
              </w:rPr>
              <w:t>r. DENNY MUDA PERDANA, Sp.Rad</w:t>
            </w:r>
          </w:p>
          <w:p w:rsidR="00D10731" w:rsidRPr="00173849" w:rsidRDefault="00D10731" w:rsidP="00490683">
            <w:pPr>
              <w:pStyle w:val="NoSpacing"/>
              <w:spacing w:line="360" w:lineRule="auto"/>
              <w:jc w:val="center"/>
              <w:rPr>
                <w:rFonts w:ascii="Arial" w:hAnsi="Arial" w:cs="Arial"/>
              </w:rPr>
            </w:pPr>
            <w:r w:rsidRPr="00173849">
              <w:rPr>
                <w:rFonts w:ascii="Arial" w:hAnsi="Arial" w:cs="Arial"/>
              </w:rPr>
              <w:t>Pembina Utama Muda</w:t>
            </w:r>
          </w:p>
          <w:p w:rsidR="00D10731" w:rsidRPr="00173849" w:rsidRDefault="00D10731" w:rsidP="00490683">
            <w:pPr>
              <w:pStyle w:val="NoSpacing"/>
              <w:spacing w:line="360" w:lineRule="auto"/>
              <w:jc w:val="center"/>
              <w:rPr>
                <w:rFonts w:ascii="Arial" w:hAnsi="Arial" w:cs="Arial"/>
              </w:rPr>
            </w:pPr>
            <w:r w:rsidRPr="00173849">
              <w:rPr>
                <w:rFonts w:ascii="Arial" w:hAnsi="Arial" w:cs="Arial"/>
              </w:rPr>
              <w:t>NIP. 19621121 199610 1 001</w:t>
            </w:r>
          </w:p>
        </w:tc>
      </w:tr>
    </w:tbl>
    <w:p w:rsidR="00D10731" w:rsidRPr="00173849" w:rsidRDefault="00D10731" w:rsidP="00D10731">
      <w:pPr>
        <w:pStyle w:val="NoSpacing"/>
        <w:spacing w:line="360" w:lineRule="auto"/>
        <w:ind w:left="567" w:hanging="578"/>
        <w:rPr>
          <w:rFonts w:ascii="Arial" w:hAnsi="Arial" w:cs="Arial"/>
          <w:lang w:val="en-ID"/>
        </w:rPr>
      </w:pPr>
    </w:p>
    <w:p w:rsidR="00D10731" w:rsidRPr="00173849" w:rsidRDefault="00D10731" w:rsidP="00D10731">
      <w:pPr>
        <w:pStyle w:val="NoSpacing"/>
        <w:spacing w:line="360" w:lineRule="auto"/>
        <w:ind w:left="709"/>
        <w:rPr>
          <w:rFonts w:ascii="Arial" w:hAnsi="Arial" w:cs="Arial"/>
        </w:rPr>
      </w:pPr>
    </w:p>
    <w:sectPr w:rsidR="00D10731" w:rsidRPr="00173849" w:rsidSect="00C876CC">
      <w:footerReference w:type="default" r:id="rId11"/>
      <w:pgSz w:w="12191" w:h="18711" w:code="1"/>
      <w:pgMar w:top="1418" w:right="1418" w:bottom="1418" w:left="1701" w:header="0" w:footer="90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B62" w:rsidRDefault="00D31B62" w:rsidP="00F14DF7">
      <w:r>
        <w:separator/>
      </w:r>
    </w:p>
  </w:endnote>
  <w:endnote w:type="continuationSeparator" w:id="0">
    <w:p w:rsidR="00D31B62" w:rsidRDefault="00D31B62" w:rsidP="00F1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8D4" w:rsidRDefault="00D31B62">
    <w:pPr>
      <w:spacing w:line="200" w:lineRule="exact"/>
    </w:pPr>
    <w:r>
      <w:pict>
        <v:shapetype id="_x0000_t202" coordsize="21600,21600" o:spt="202" path="m,l,21600r21600,l21600,xe">
          <v:stroke joinstyle="miter"/>
          <v:path gradientshapeok="t" o:connecttype="rect"/>
        </v:shapetype>
        <v:shape id="_x0000_s2049" type="#_x0000_t202" style="position:absolute;margin-left:307.6pt;margin-top:735.9pt;width:9.7pt;height:13.3pt;z-index:-251658752;mso-position-horizontal-relative:page;mso-position-vertical-relative:page" filled="f" stroked="f">
          <v:textbox inset="0,0,0,0">
            <w:txbxContent>
              <w:p w:rsidR="002348D4" w:rsidRPr="00D74FDC" w:rsidRDefault="002348D4">
                <w:pPr>
                  <w:spacing w:line="240" w:lineRule="exact"/>
                  <w:ind w:left="40"/>
                  <w:rPr>
                    <w:rFonts w:ascii="Calibri" w:eastAsia="Calibri" w:hAnsi="Calibri" w:cs="Calibri"/>
                    <w:sz w:val="22"/>
                    <w:szCs w:val="22"/>
                    <w:lang w:val="id-ID"/>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B62" w:rsidRDefault="00D31B62" w:rsidP="00F14DF7">
      <w:r>
        <w:separator/>
      </w:r>
    </w:p>
  </w:footnote>
  <w:footnote w:type="continuationSeparator" w:id="0">
    <w:p w:rsidR="00D31B62" w:rsidRDefault="00D31B62" w:rsidP="00F1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091"/>
    <w:multiLevelType w:val="hybridMultilevel"/>
    <w:tmpl w:val="E5743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84A91"/>
    <w:multiLevelType w:val="hybridMultilevel"/>
    <w:tmpl w:val="D56653A4"/>
    <w:lvl w:ilvl="0" w:tplc="2A60036C">
      <w:start w:val="1"/>
      <w:numFmt w:val="decimal"/>
      <w:lvlText w:val="%1."/>
      <w:lvlJc w:val="left"/>
      <w:pPr>
        <w:ind w:left="1571" w:hanging="360"/>
      </w:pPr>
      <w:rPr>
        <w:b w:val="0"/>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nsid w:val="05042816"/>
    <w:multiLevelType w:val="hybridMultilevel"/>
    <w:tmpl w:val="21AC313E"/>
    <w:lvl w:ilvl="0" w:tplc="6C78ABF0">
      <w:start w:val="1"/>
      <w:numFmt w:val="decimal"/>
      <w:lvlText w:val="%1."/>
      <w:lvlJc w:val="left"/>
      <w:pPr>
        <w:ind w:left="2563" w:hanging="360"/>
      </w:pPr>
      <w:rPr>
        <w:rFonts w:hint="default"/>
      </w:rPr>
    </w:lvl>
    <w:lvl w:ilvl="1" w:tplc="04090019">
      <w:start w:val="1"/>
      <w:numFmt w:val="lowerLetter"/>
      <w:lvlText w:val="%2."/>
      <w:lvlJc w:val="left"/>
      <w:pPr>
        <w:ind w:left="3283" w:hanging="360"/>
      </w:pPr>
    </w:lvl>
    <w:lvl w:ilvl="2" w:tplc="6F58FB52">
      <w:start w:val="1"/>
      <w:numFmt w:val="upperLetter"/>
      <w:lvlText w:val="%3."/>
      <w:lvlJc w:val="left"/>
      <w:pPr>
        <w:ind w:left="4183" w:hanging="360"/>
      </w:pPr>
      <w:rPr>
        <w:rFonts w:hint="default"/>
      </w:r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
    <w:nsid w:val="05A71544"/>
    <w:multiLevelType w:val="hybridMultilevel"/>
    <w:tmpl w:val="B0B4827E"/>
    <w:lvl w:ilvl="0" w:tplc="B3E01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010E8C"/>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08C9390D"/>
    <w:multiLevelType w:val="hybridMultilevel"/>
    <w:tmpl w:val="BF0CB89A"/>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CA55B9"/>
    <w:multiLevelType w:val="hybridMultilevel"/>
    <w:tmpl w:val="AA3403BE"/>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
    <w:nsid w:val="12730335"/>
    <w:multiLevelType w:val="hybridMultilevel"/>
    <w:tmpl w:val="2E4EEFCE"/>
    <w:lvl w:ilvl="0" w:tplc="EDB288D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nsid w:val="12950A2E"/>
    <w:multiLevelType w:val="hybridMultilevel"/>
    <w:tmpl w:val="5BD0C00C"/>
    <w:lvl w:ilvl="0" w:tplc="6F4E7D18">
      <w:start w:val="1"/>
      <w:numFmt w:val="decimal"/>
      <w:lvlText w:val="%1."/>
      <w:lvlJc w:val="left"/>
      <w:pPr>
        <w:ind w:left="5322" w:hanging="360"/>
      </w:pPr>
      <w:rPr>
        <w:rFonts w:hint="default"/>
      </w:rPr>
    </w:lvl>
    <w:lvl w:ilvl="1" w:tplc="04090019">
      <w:start w:val="1"/>
      <w:numFmt w:val="lowerLetter"/>
      <w:lvlText w:val="%2."/>
      <w:lvlJc w:val="left"/>
      <w:pPr>
        <w:ind w:left="3992" w:hanging="360"/>
      </w:pPr>
    </w:lvl>
    <w:lvl w:ilvl="2" w:tplc="0409001B">
      <w:start w:val="1"/>
      <w:numFmt w:val="lowerRoman"/>
      <w:lvlText w:val="%3."/>
      <w:lvlJc w:val="right"/>
      <w:pPr>
        <w:ind w:left="4712" w:hanging="180"/>
      </w:pPr>
    </w:lvl>
    <w:lvl w:ilvl="3" w:tplc="0409000F">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9">
    <w:nsid w:val="133D3651"/>
    <w:multiLevelType w:val="hybridMultilevel"/>
    <w:tmpl w:val="E6A26368"/>
    <w:lvl w:ilvl="0" w:tplc="EBCEF3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6434815"/>
    <w:multiLevelType w:val="hybridMultilevel"/>
    <w:tmpl w:val="C466FC02"/>
    <w:lvl w:ilvl="0" w:tplc="1E180A3A">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1">
    <w:nsid w:val="17973EE2"/>
    <w:multiLevelType w:val="multilevel"/>
    <w:tmpl w:val="6EC84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D5C02B7"/>
    <w:multiLevelType w:val="hybridMultilevel"/>
    <w:tmpl w:val="A7D65856"/>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nsid w:val="21E15D17"/>
    <w:multiLevelType w:val="hybridMultilevel"/>
    <w:tmpl w:val="E9D407C6"/>
    <w:lvl w:ilvl="0" w:tplc="0421000F">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4">
    <w:nsid w:val="255B4F6B"/>
    <w:multiLevelType w:val="hybridMultilevel"/>
    <w:tmpl w:val="4A3A2B96"/>
    <w:lvl w:ilvl="0" w:tplc="6F4E7D18">
      <w:start w:val="1"/>
      <w:numFmt w:val="decimal"/>
      <w:lvlText w:val="%1."/>
      <w:lvlJc w:val="left"/>
      <w:pPr>
        <w:ind w:left="532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D3EC812C">
      <w:start w:val="1"/>
      <w:numFmt w:val="lowerLetter"/>
      <w:lvlText w:val="%4"/>
      <w:lvlJc w:val="left"/>
      <w:pPr>
        <w:ind w:left="5432" w:hanging="360"/>
      </w:pPr>
      <w:rPr>
        <w:rFonts w:hint="default"/>
      </w:r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5">
    <w:nsid w:val="27330393"/>
    <w:multiLevelType w:val="hybridMultilevel"/>
    <w:tmpl w:val="C0DEA8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9205F85"/>
    <w:multiLevelType w:val="hybridMultilevel"/>
    <w:tmpl w:val="64101280"/>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7">
    <w:nsid w:val="29734FF0"/>
    <w:multiLevelType w:val="hybridMultilevel"/>
    <w:tmpl w:val="16EC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F41AF"/>
    <w:multiLevelType w:val="hybridMultilevel"/>
    <w:tmpl w:val="24680A4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30EC183F"/>
    <w:multiLevelType w:val="hybridMultilevel"/>
    <w:tmpl w:val="F51CF7A2"/>
    <w:lvl w:ilvl="0" w:tplc="206ADDD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37AA2F48"/>
    <w:multiLevelType w:val="hybridMultilevel"/>
    <w:tmpl w:val="3B662608"/>
    <w:lvl w:ilvl="0" w:tplc="B914E51E">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1">
    <w:nsid w:val="3AA349C2"/>
    <w:multiLevelType w:val="hybridMultilevel"/>
    <w:tmpl w:val="BD00474E"/>
    <w:lvl w:ilvl="0" w:tplc="04090019">
      <w:start w:val="1"/>
      <w:numFmt w:val="lowerLetter"/>
      <w:lvlText w:val="%1."/>
      <w:lvlJc w:val="left"/>
      <w:pPr>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B5C0044"/>
    <w:multiLevelType w:val="hybridMultilevel"/>
    <w:tmpl w:val="8D600844"/>
    <w:lvl w:ilvl="0" w:tplc="82A461E2">
      <w:start w:val="1"/>
      <w:numFmt w:val="decimal"/>
      <w:lvlText w:val="%1."/>
      <w:lvlJc w:val="left"/>
      <w:pPr>
        <w:ind w:left="2569" w:hanging="360"/>
      </w:pPr>
      <w:rPr>
        <w:rFonts w:hint="default"/>
      </w:rPr>
    </w:lvl>
    <w:lvl w:ilvl="1" w:tplc="04090019">
      <w:start w:val="1"/>
      <w:numFmt w:val="lowerLetter"/>
      <w:lvlText w:val="%2."/>
      <w:lvlJc w:val="left"/>
      <w:pPr>
        <w:ind w:left="3289" w:hanging="360"/>
      </w:pPr>
    </w:lvl>
    <w:lvl w:ilvl="2" w:tplc="0409001B" w:tentative="1">
      <w:start w:val="1"/>
      <w:numFmt w:val="lowerRoman"/>
      <w:lvlText w:val="%3."/>
      <w:lvlJc w:val="right"/>
      <w:pPr>
        <w:ind w:left="4009" w:hanging="180"/>
      </w:pPr>
    </w:lvl>
    <w:lvl w:ilvl="3" w:tplc="0409000F">
      <w:start w:val="1"/>
      <w:numFmt w:val="decimal"/>
      <w:lvlText w:val="%4."/>
      <w:lvlJc w:val="left"/>
      <w:pPr>
        <w:ind w:left="4729" w:hanging="360"/>
      </w:pPr>
    </w:lvl>
    <w:lvl w:ilvl="4" w:tplc="04090019" w:tentative="1">
      <w:start w:val="1"/>
      <w:numFmt w:val="lowerLetter"/>
      <w:lvlText w:val="%5."/>
      <w:lvlJc w:val="left"/>
      <w:pPr>
        <w:ind w:left="5449" w:hanging="360"/>
      </w:pPr>
    </w:lvl>
    <w:lvl w:ilvl="5" w:tplc="0409001B" w:tentative="1">
      <w:start w:val="1"/>
      <w:numFmt w:val="lowerRoman"/>
      <w:lvlText w:val="%6."/>
      <w:lvlJc w:val="right"/>
      <w:pPr>
        <w:ind w:left="6169" w:hanging="180"/>
      </w:pPr>
    </w:lvl>
    <w:lvl w:ilvl="6" w:tplc="0409000F" w:tentative="1">
      <w:start w:val="1"/>
      <w:numFmt w:val="decimal"/>
      <w:lvlText w:val="%7."/>
      <w:lvlJc w:val="left"/>
      <w:pPr>
        <w:ind w:left="6889" w:hanging="360"/>
      </w:pPr>
    </w:lvl>
    <w:lvl w:ilvl="7" w:tplc="04090019" w:tentative="1">
      <w:start w:val="1"/>
      <w:numFmt w:val="lowerLetter"/>
      <w:lvlText w:val="%8."/>
      <w:lvlJc w:val="left"/>
      <w:pPr>
        <w:ind w:left="7609" w:hanging="360"/>
      </w:pPr>
    </w:lvl>
    <w:lvl w:ilvl="8" w:tplc="0409001B" w:tentative="1">
      <w:start w:val="1"/>
      <w:numFmt w:val="lowerRoman"/>
      <w:lvlText w:val="%9."/>
      <w:lvlJc w:val="right"/>
      <w:pPr>
        <w:ind w:left="8329" w:hanging="180"/>
      </w:pPr>
    </w:lvl>
  </w:abstractNum>
  <w:abstractNum w:abstractNumId="23">
    <w:nsid w:val="3BE620B0"/>
    <w:multiLevelType w:val="hybridMultilevel"/>
    <w:tmpl w:val="4DE80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754882"/>
    <w:multiLevelType w:val="hybridMultilevel"/>
    <w:tmpl w:val="F3B63B4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5">
    <w:nsid w:val="425E410C"/>
    <w:multiLevelType w:val="hybridMultilevel"/>
    <w:tmpl w:val="52969E00"/>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EC750A"/>
    <w:multiLevelType w:val="hybridMultilevel"/>
    <w:tmpl w:val="B8D8BF58"/>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45690FAB"/>
    <w:multiLevelType w:val="hybridMultilevel"/>
    <w:tmpl w:val="C6426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E90182"/>
    <w:multiLevelType w:val="hybridMultilevel"/>
    <w:tmpl w:val="046CE1EA"/>
    <w:lvl w:ilvl="0" w:tplc="37CC1062">
      <w:start w:val="1"/>
      <w:numFmt w:val="decimal"/>
      <w:lvlText w:val="%1."/>
      <w:lvlJc w:val="left"/>
      <w:pPr>
        <w:ind w:left="3283" w:hanging="360"/>
      </w:pPr>
      <w:rPr>
        <w:rFonts w:hint="default"/>
      </w:rPr>
    </w:lvl>
    <w:lvl w:ilvl="1" w:tplc="04090019">
      <w:start w:val="1"/>
      <w:numFmt w:val="lowerLetter"/>
      <w:lvlText w:val="%2."/>
      <w:lvlJc w:val="left"/>
      <w:pPr>
        <w:ind w:left="4003" w:hanging="360"/>
      </w:pPr>
    </w:lvl>
    <w:lvl w:ilvl="2" w:tplc="B7B631C6">
      <w:start w:val="1"/>
      <w:numFmt w:val="upperLetter"/>
      <w:lvlText w:val="%3."/>
      <w:lvlJc w:val="left"/>
      <w:pPr>
        <w:ind w:left="4903" w:hanging="360"/>
      </w:pPr>
      <w:rPr>
        <w:rFonts w:hint="default"/>
      </w:rPr>
    </w:lvl>
    <w:lvl w:ilvl="3" w:tplc="74600570">
      <w:numFmt w:val="bullet"/>
      <w:lvlText w:val="•"/>
      <w:lvlJc w:val="left"/>
      <w:pPr>
        <w:ind w:left="5443" w:hanging="360"/>
      </w:pPr>
      <w:rPr>
        <w:rFonts w:ascii="Arial" w:eastAsia="Calibri" w:hAnsi="Arial" w:cs="Arial" w:hint="default"/>
      </w:rPr>
    </w:lvl>
    <w:lvl w:ilvl="4" w:tplc="04090019" w:tentative="1">
      <w:start w:val="1"/>
      <w:numFmt w:val="lowerLetter"/>
      <w:lvlText w:val="%5."/>
      <w:lvlJc w:val="left"/>
      <w:pPr>
        <w:ind w:left="6163" w:hanging="360"/>
      </w:pPr>
    </w:lvl>
    <w:lvl w:ilvl="5" w:tplc="0409001B" w:tentative="1">
      <w:start w:val="1"/>
      <w:numFmt w:val="lowerRoman"/>
      <w:lvlText w:val="%6."/>
      <w:lvlJc w:val="right"/>
      <w:pPr>
        <w:ind w:left="6883" w:hanging="180"/>
      </w:pPr>
    </w:lvl>
    <w:lvl w:ilvl="6" w:tplc="0409000F" w:tentative="1">
      <w:start w:val="1"/>
      <w:numFmt w:val="decimal"/>
      <w:lvlText w:val="%7."/>
      <w:lvlJc w:val="left"/>
      <w:pPr>
        <w:ind w:left="7603" w:hanging="360"/>
      </w:pPr>
    </w:lvl>
    <w:lvl w:ilvl="7" w:tplc="04090019" w:tentative="1">
      <w:start w:val="1"/>
      <w:numFmt w:val="lowerLetter"/>
      <w:lvlText w:val="%8."/>
      <w:lvlJc w:val="left"/>
      <w:pPr>
        <w:ind w:left="8323" w:hanging="360"/>
      </w:pPr>
    </w:lvl>
    <w:lvl w:ilvl="8" w:tplc="0409001B" w:tentative="1">
      <w:start w:val="1"/>
      <w:numFmt w:val="lowerRoman"/>
      <w:lvlText w:val="%9."/>
      <w:lvlJc w:val="right"/>
      <w:pPr>
        <w:ind w:left="9043" w:hanging="180"/>
      </w:pPr>
    </w:lvl>
  </w:abstractNum>
  <w:abstractNum w:abstractNumId="29">
    <w:nsid w:val="4AAA19F8"/>
    <w:multiLevelType w:val="hybridMultilevel"/>
    <w:tmpl w:val="6BAE7AEA"/>
    <w:lvl w:ilvl="0" w:tplc="6F4E7D18">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0">
    <w:nsid w:val="4BEB3E75"/>
    <w:multiLevelType w:val="hybridMultilevel"/>
    <w:tmpl w:val="68760068"/>
    <w:lvl w:ilvl="0" w:tplc="E608808E">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1">
    <w:nsid w:val="4D44601C"/>
    <w:multiLevelType w:val="hybridMultilevel"/>
    <w:tmpl w:val="4E8820BA"/>
    <w:lvl w:ilvl="0" w:tplc="FA426D3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F0B275F"/>
    <w:multiLevelType w:val="hybridMultilevel"/>
    <w:tmpl w:val="2CD685D8"/>
    <w:lvl w:ilvl="0" w:tplc="04090019">
      <w:start w:val="1"/>
      <w:numFmt w:val="lowerLetter"/>
      <w:lvlText w:val="%1."/>
      <w:lvlJc w:val="left"/>
      <w:pPr>
        <w:ind w:left="1080" w:hanging="360"/>
      </w:pPr>
      <w:rPr>
        <w:rFonts w:hint="default"/>
      </w:rPr>
    </w:lvl>
    <w:lvl w:ilvl="1" w:tplc="591CF24E">
      <w:start w:val="1"/>
      <w:numFmt w:val="decimal"/>
      <w:lvlText w:val="%2."/>
      <w:lvlJc w:val="left"/>
      <w:pPr>
        <w:tabs>
          <w:tab w:val="num" w:pos="1800"/>
        </w:tabs>
        <w:ind w:left="1800" w:hanging="360"/>
      </w:pPr>
      <w:rPr>
        <w:rFonts w:hint="default"/>
      </w:rPr>
    </w:lvl>
    <w:lvl w:ilvl="2" w:tplc="144C0BFE">
      <w:start w:val="1"/>
      <w:numFmt w:val="lowerLetter"/>
      <w:lvlText w:val="%3."/>
      <w:lvlJc w:val="left"/>
      <w:pPr>
        <w:tabs>
          <w:tab w:val="num" w:pos="2700"/>
        </w:tabs>
        <w:ind w:left="2700" w:hanging="36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4F720BF6"/>
    <w:multiLevelType w:val="hybridMultilevel"/>
    <w:tmpl w:val="63BCC0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4191013"/>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5">
    <w:nsid w:val="546310BE"/>
    <w:multiLevelType w:val="hybridMultilevel"/>
    <w:tmpl w:val="EF54F05C"/>
    <w:lvl w:ilvl="0" w:tplc="1CD8C95A">
      <w:start w:val="1"/>
      <w:numFmt w:val="lowerLetter"/>
      <w:lvlText w:val="%1."/>
      <w:lvlJc w:val="left"/>
      <w:pPr>
        <w:tabs>
          <w:tab w:val="num" w:pos="1800"/>
        </w:tabs>
        <w:ind w:left="1800" w:hanging="360"/>
      </w:pPr>
      <w:rPr>
        <w:rFonts w:hint="default"/>
      </w:rPr>
    </w:lvl>
    <w:lvl w:ilvl="1" w:tplc="56684F28">
      <w:start w:val="1"/>
      <w:numFmt w:val="decimal"/>
      <w:lvlText w:val="%2."/>
      <w:lvlJc w:val="left"/>
      <w:pPr>
        <w:tabs>
          <w:tab w:val="num" w:pos="2520"/>
        </w:tabs>
        <w:ind w:left="2520" w:hanging="360"/>
      </w:pPr>
      <w:rPr>
        <w:rFonts w:hint="default"/>
      </w:rPr>
    </w:lvl>
    <w:lvl w:ilvl="2" w:tplc="4D563B38">
      <w:numFmt w:val="bullet"/>
      <w:lvlText w:val="-"/>
      <w:lvlJc w:val="left"/>
      <w:pPr>
        <w:tabs>
          <w:tab w:val="num" w:pos="3420"/>
        </w:tabs>
        <w:ind w:left="3420" w:hanging="360"/>
      </w:pPr>
      <w:rPr>
        <w:rFonts w:ascii="Times New Roman" w:eastAsia="Times New Roman" w:hAnsi="Times New Roman" w:cs="Times New Roman"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55335E29"/>
    <w:multiLevelType w:val="hybridMultilevel"/>
    <w:tmpl w:val="9A02B0E8"/>
    <w:lvl w:ilvl="0" w:tplc="0409000F">
      <w:start w:val="1"/>
      <w:numFmt w:val="decimal"/>
      <w:lvlText w:val="%1."/>
      <w:lvlJc w:val="left"/>
      <w:pPr>
        <w:tabs>
          <w:tab w:val="num" w:pos="720"/>
        </w:tabs>
        <w:ind w:left="720" w:hanging="360"/>
      </w:pPr>
      <w:rPr>
        <w:rFonts w:hint="default"/>
      </w:rPr>
    </w:lvl>
    <w:lvl w:ilvl="1" w:tplc="52108C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8AC00EA"/>
    <w:multiLevelType w:val="hybridMultilevel"/>
    <w:tmpl w:val="850457B6"/>
    <w:lvl w:ilvl="0" w:tplc="37CC1062">
      <w:start w:val="1"/>
      <w:numFmt w:val="decimal"/>
      <w:lvlText w:val="%1."/>
      <w:lvlJc w:val="left"/>
      <w:pPr>
        <w:ind w:left="3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B8456C"/>
    <w:multiLevelType w:val="hybridMultilevel"/>
    <w:tmpl w:val="FCF616B2"/>
    <w:lvl w:ilvl="0" w:tplc="3F7CD2D6">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9">
    <w:nsid w:val="60281DF5"/>
    <w:multiLevelType w:val="hybridMultilevel"/>
    <w:tmpl w:val="76C0317C"/>
    <w:lvl w:ilvl="0" w:tplc="319CA6D4">
      <w:start w:val="1"/>
      <w:numFmt w:val="decimal"/>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nsid w:val="6B82359F"/>
    <w:multiLevelType w:val="hybridMultilevel"/>
    <w:tmpl w:val="1D360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8A633A"/>
    <w:multiLevelType w:val="hybridMultilevel"/>
    <w:tmpl w:val="E1482858"/>
    <w:lvl w:ilvl="0" w:tplc="82A461E2">
      <w:start w:val="1"/>
      <w:numFmt w:val="decimal"/>
      <w:lvlText w:val="%1."/>
      <w:lvlJc w:val="left"/>
      <w:pPr>
        <w:ind w:left="25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E2C71"/>
    <w:multiLevelType w:val="hybridMultilevel"/>
    <w:tmpl w:val="7ED054D4"/>
    <w:lvl w:ilvl="0" w:tplc="C4A8DF70">
      <w:start w:val="1"/>
      <w:numFmt w:val="decimal"/>
      <w:lvlText w:val="%1."/>
      <w:lvlJc w:val="left"/>
      <w:pPr>
        <w:ind w:left="3697" w:hanging="360"/>
      </w:pPr>
      <w:rPr>
        <w:rFonts w:hint="default"/>
      </w:rPr>
    </w:lvl>
    <w:lvl w:ilvl="1" w:tplc="04090019">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43">
    <w:nsid w:val="71F1771B"/>
    <w:multiLevelType w:val="hybridMultilevel"/>
    <w:tmpl w:val="2758BDD2"/>
    <w:lvl w:ilvl="0" w:tplc="0409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4">
    <w:nsid w:val="74194607"/>
    <w:multiLevelType w:val="hybridMultilevel"/>
    <w:tmpl w:val="D3E20294"/>
    <w:lvl w:ilvl="0" w:tplc="A17C7C4C">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45">
    <w:nsid w:val="78EE1041"/>
    <w:multiLevelType w:val="hybridMultilevel"/>
    <w:tmpl w:val="78A6E22A"/>
    <w:lvl w:ilvl="0" w:tplc="04090011">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6">
    <w:nsid w:val="7AC77E97"/>
    <w:multiLevelType w:val="hybridMultilevel"/>
    <w:tmpl w:val="2B2EEF6A"/>
    <w:lvl w:ilvl="0" w:tplc="AD8C6A50">
      <w:start w:val="1"/>
      <w:numFmt w:val="decimal"/>
      <w:lvlText w:val="%1)"/>
      <w:lvlJc w:val="left"/>
      <w:pPr>
        <w:tabs>
          <w:tab w:val="num" w:pos="1080"/>
        </w:tabs>
        <w:ind w:left="1080" w:hanging="360"/>
      </w:pPr>
      <w:rPr>
        <w:rFonts w:hint="default"/>
      </w:rPr>
    </w:lvl>
    <w:lvl w:ilvl="1" w:tplc="591CF24E">
      <w:start w:val="1"/>
      <w:numFmt w:val="decimal"/>
      <w:lvlText w:val="%2."/>
      <w:lvlJc w:val="left"/>
      <w:pPr>
        <w:tabs>
          <w:tab w:val="num" w:pos="1800"/>
        </w:tabs>
        <w:ind w:left="1800" w:hanging="360"/>
      </w:pPr>
      <w:rPr>
        <w:rFonts w:hint="default"/>
      </w:rPr>
    </w:lvl>
    <w:lvl w:ilvl="2" w:tplc="3C201A44">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D493135"/>
    <w:multiLevelType w:val="hybridMultilevel"/>
    <w:tmpl w:val="8B2A6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16"/>
  </w:num>
  <w:num w:numId="2">
    <w:abstractNumId w:val="36"/>
  </w:num>
  <w:num w:numId="3">
    <w:abstractNumId w:val="9"/>
  </w:num>
  <w:num w:numId="4">
    <w:abstractNumId w:val="35"/>
  </w:num>
  <w:num w:numId="5">
    <w:abstractNumId w:val="46"/>
  </w:num>
  <w:num w:numId="6">
    <w:abstractNumId w:val="23"/>
  </w:num>
  <w:num w:numId="7">
    <w:abstractNumId w:val="15"/>
  </w:num>
  <w:num w:numId="8">
    <w:abstractNumId w:val="3"/>
  </w:num>
  <w:num w:numId="9">
    <w:abstractNumId w:val="33"/>
  </w:num>
  <w:num w:numId="10">
    <w:abstractNumId w:val="39"/>
  </w:num>
  <w:num w:numId="11">
    <w:abstractNumId w:val="32"/>
  </w:num>
  <w:num w:numId="12">
    <w:abstractNumId w:val="21"/>
  </w:num>
  <w:num w:numId="13">
    <w:abstractNumId w:val="2"/>
  </w:num>
  <w:num w:numId="14">
    <w:abstractNumId w:val="28"/>
  </w:num>
  <w:num w:numId="15">
    <w:abstractNumId w:val="42"/>
  </w:num>
  <w:num w:numId="16">
    <w:abstractNumId w:val="11"/>
  </w:num>
  <w:num w:numId="17">
    <w:abstractNumId w:val="0"/>
  </w:num>
  <w:num w:numId="18">
    <w:abstractNumId w:val="25"/>
  </w:num>
  <w:num w:numId="19">
    <w:abstractNumId w:val="37"/>
  </w:num>
  <w:num w:numId="20">
    <w:abstractNumId w:val="5"/>
  </w:num>
  <w:num w:numId="21">
    <w:abstractNumId w:val="40"/>
  </w:num>
  <w:num w:numId="22">
    <w:abstractNumId w:val="7"/>
  </w:num>
  <w:num w:numId="23">
    <w:abstractNumId w:val="17"/>
  </w:num>
  <w:num w:numId="24">
    <w:abstractNumId w:val="27"/>
  </w:num>
  <w:num w:numId="25">
    <w:abstractNumId w:val="38"/>
  </w:num>
  <w:num w:numId="26">
    <w:abstractNumId w:val="20"/>
  </w:num>
  <w:num w:numId="27">
    <w:abstractNumId w:val="29"/>
  </w:num>
  <w:num w:numId="28">
    <w:abstractNumId w:val="8"/>
  </w:num>
  <w:num w:numId="29">
    <w:abstractNumId w:val="14"/>
  </w:num>
  <w:num w:numId="30">
    <w:abstractNumId w:val="22"/>
  </w:num>
  <w:num w:numId="31">
    <w:abstractNumId w:val="41"/>
  </w:num>
  <w:num w:numId="32">
    <w:abstractNumId w:val="44"/>
  </w:num>
  <w:num w:numId="33">
    <w:abstractNumId w:val="30"/>
  </w:num>
  <w:num w:numId="34">
    <w:abstractNumId w:val="10"/>
  </w:num>
  <w:num w:numId="35">
    <w:abstractNumId w:val="45"/>
  </w:num>
  <w:num w:numId="36">
    <w:abstractNumId w:val="31"/>
  </w:num>
  <w:num w:numId="37">
    <w:abstractNumId w:val="26"/>
  </w:num>
  <w:num w:numId="38">
    <w:abstractNumId w:val="24"/>
  </w:num>
  <w:num w:numId="39">
    <w:abstractNumId w:val="4"/>
  </w:num>
  <w:num w:numId="40">
    <w:abstractNumId w:val="34"/>
  </w:num>
  <w:num w:numId="41">
    <w:abstractNumId w:val="1"/>
  </w:num>
  <w:num w:numId="42">
    <w:abstractNumId w:val="6"/>
  </w:num>
  <w:num w:numId="43">
    <w:abstractNumId w:val="12"/>
  </w:num>
  <w:num w:numId="44">
    <w:abstractNumId w:val="18"/>
  </w:num>
  <w:num w:numId="45">
    <w:abstractNumId w:val="47"/>
  </w:num>
  <w:num w:numId="46">
    <w:abstractNumId w:val="19"/>
  </w:num>
  <w:num w:numId="47">
    <w:abstractNumId w:val="13"/>
  </w:num>
  <w:num w:numId="48">
    <w:abstractNumId w:val="4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14DF7"/>
    <w:rsid w:val="0003411B"/>
    <w:rsid w:val="00066A4B"/>
    <w:rsid w:val="00082D06"/>
    <w:rsid w:val="00087536"/>
    <w:rsid w:val="000A5904"/>
    <w:rsid w:val="000B3087"/>
    <w:rsid w:val="000C3915"/>
    <w:rsid w:val="000C4EC1"/>
    <w:rsid w:val="000E2EED"/>
    <w:rsid w:val="001022D0"/>
    <w:rsid w:val="0013275A"/>
    <w:rsid w:val="00150F82"/>
    <w:rsid w:val="00155441"/>
    <w:rsid w:val="00173849"/>
    <w:rsid w:val="001A3DE4"/>
    <w:rsid w:val="001A617D"/>
    <w:rsid w:val="001B5F75"/>
    <w:rsid w:val="001D5E51"/>
    <w:rsid w:val="001E0B53"/>
    <w:rsid w:val="001E2161"/>
    <w:rsid w:val="001E332C"/>
    <w:rsid w:val="00200AEA"/>
    <w:rsid w:val="002039F4"/>
    <w:rsid w:val="0022445F"/>
    <w:rsid w:val="0022526A"/>
    <w:rsid w:val="002348D4"/>
    <w:rsid w:val="00266049"/>
    <w:rsid w:val="002B47F4"/>
    <w:rsid w:val="002C0AE4"/>
    <w:rsid w:val="002D7C7B"/>
    <w:rsid w:val="002F5FCD"/>
    <w:rsid w:val="00313A07"/>
    <w:rsid w:val="00334604"/>
    <w:rsid w:val="00376E91"/>
    <w:rsid w:val="003854F0"/>
    <w:rsid w:val="00413A52"/>
    <w:rsid w:val="0046725C"/>
    <w:rsid w:val="00470BCE"/>
    <w:rsid w:val="004729D4"/>
    <w:rsid w:val="00474983"/>
    <w:rsid w:val="004B6BE3"/>
    <w:rsid w:val="00522F9D"/>
    <w:rsid w:val="00527C3E"/>
    <w:rsid w:val="00532841"/>
    <w:rsid w:val="00560991"/>
    <w:rsid w:val="0056216B"/>
    <w:rsid w:val="005B13B9"/>
    <w:rsid w:val="005B4B3C"/>
    <w:rsid w:val="005B7C24"/>
    <w:rsid w:val="005E44A3"/>
    <w:rsid w:val="005F3752"/>
    <w:rsid w:val="00613085"/>
    <w:rsid w:val="006311C7"/>
    <w:rsid w:val="006313A0"/>
    <w:rsid w:val="00665E8F"/>
    <w:rsid w:val="006844B8"/>
    <w:rsid w:val="00687CAC"/>
    <w:rsid w:val="006A04CA"/>
    <w:rsid w:val="006A3346"/>
    <w:rsid w:val="006A6A79"/>
    <w:rsid w:val="006B0247"/>
    <w:rsid w:val="006B13E5"/>
    <w:rsid w:val="006E451C"/>
    <w:rsid w:val="007057DF"/>
    <w:rsid w:val="007251BF"/>
    <w:rsid w:val="00755E4A"/>
    <w:rsid w:val="00793529"/>
    <w:rsid w:val="007E41B4"/>
    <w:rsid w:val="007F653A"/>
    <w:rsid w:val="00817CF5"/>
    <w:rsid w:val="0083585C"/>
    <w:rsid w:val="00836AA1"/>
    <w:rsid w:val="008469E8"/>
    <w:rsid w:val="008642DA"/>
    <w:rsid w:val="00865E6D"/>
    <w:rsid w:val="00867353"/>
    <w:rsid w:val="00895F0E"/>
    <w:rsid w:val="008D16CE"/>
    <w:rsid w:val="008E037A"/>
    <w:rsid w:val="008F6E85"/>
    <w:rsid w:val="00900BAA"/>
    <w:rsid w:val="009242FF"/>
    <w:rsid w:val="009554BD"/>
    <w:rsid w:val="009569D8"/>
    <w:rsid w:val="0097771D"/>
    <w:rsid w:val="00984127"/>
    <w:rsid w:val="0098423D"/>
    <w:rsid w:val="009B2071"/>
    <w:rsid w:val="009C0302"/>
    <w:rsid w:val="009C0CE3"/>
    <w:rsid w:val="009C3C38"/>
    <w:rsid w:val="009C7D10"/>
    <w:rsid w:val="00A27D1C"/>
    <w:rsid w:val="00A35119"/>
    <w:rsid w:val="00A47DDE"/>
    <w:rsid w:val="00A678EC"/>
    <w:rsid w:val="00A85619"/>
    <w:rsid w:val="00A907D8"/>
    <w:rsid w:val="00A92A48"/>
    <w:rsid w:val="00AA475A"/>
    <w:rsid w:val="00AD1671"/>
    <w:rsid w:val="00AD20E1"/>
    <w:rsid w:val="00AD4F85"/>
    <w:rsid w:val="00AE6197"/>
    <w:rsid w:val="00AF1D71"/>
    <w:rsid w:val="00B27F9A"/>
    <w:rsid w:val="00B46BAF"/>
    <w:rsid w:val="00B4751E"/>
    <w:rsid w:val="00B626FF"/>
    <w:rsid w:val="00B65FAF"/>
    <w:rsid w:val="00B74888"/>
    <w:rsid w:val="00B961C8"/>
    <w:rsid w:val="00BA5543"/>
    <w:rsid w:val="00BC75AD"/>
    <w:rsid w:val="00BD58C1"/>
    <w:rsid w:val="00C12A7D"/>
    <w:rsid w:val="00C256D4"/>
    <w:rsid w:val="00C26A21"/>
    <w:rsid w:val="00C46760"/>
    <w:rsid w:val="00C635BA"/>
    <w:rsid w:val="00C820A0"/>
    <w:rsid w:val="00C876CC"/>
    <w:rsid w:val="00C97E59"/>
    <w:rsid w:val="00CA118C"/>
    <w:rsid w:val="00CA6EBE"/>
    <w:rsid w:val="00CB3016"/>
    <w:rsid w:val="00CB3BE3"/>
    <w:rsid w:val="00CB4D01"/>
    <w:rsid w:val="00CE724E"/>
    <w:rsid w:val="00CF7C13"/>
    <w:rsid w:val="00D0099D"/>
    <w:rsid w:val="00D01053"/>
    <w:rsid w:val="00D10731"/>
    <w:rsid w:val="00D13036"/>
    <w:rsid w:val="00D31B62"/>
    <w:rsid w:val="00D31D79"/>
    <w:rsid w:val="00D32655"/>
    <w:rsid w:val="00D40685"/>
    <w:rsid w:val="00D55412"/>
    <w:rsid w:val="00D63280"/>
    <w:rsid w:val="00D72720"/>
    <w:rsid w:val="00D74FDC"/>
    <w:rsid w:val="00D76420"/>
    <w:rsid w:val="00D95DA2"/>
    <w:rsid w:val="00DE3DBB"/>
    <w:rsid w:val="00DF24D0"/>
    <w:rsid w:val="00E3239B"/>
    <w:rsid w:val="00E71A69"/>
    <w:rsid w:val="00E74ADC"/>
    <w:rsid w:val="00E922E2"/>
    <w:rsid w:val="00E95D06"/>
    <w:rsid w:val="00ED21CB"/>
    <w:rsid w:val="00EE1019"/>
    <w:rsid w:val="00EF1301"/>
    <w:rsid w:val="00EF7961"/>
    <w:rsid w:val="00F14DF7"/>
    <w:rsid w:val="00F3269D"/>
    <w:rsid w:val="00F45499"/>
    <w:rsid w:val="00F636BA"/>
    <w:rsid w:val="00F6787D"/>
    <w:rsid w:val="00F772DC"/>
    <w:rsid w:val="00F87AB7"/>
    <w:rsid w:val="00FA1A53"/>
    <w:rsid w:val="00FB0CE0"/>
    <w:rsid w:val="00FC20F9"/>
    <w:rsid w:val="00FC5A5C"/>
    <w:rsid w:val="00FD04D2"/>
    <w:rsid w:val="00FD1A48"/>
    <w:rsid w:val="00FD3139"/>
    <w:rsid w:val="00FE74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94D13CE-7023-4C39-981A-442BEEEC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nhideWhenUsed/>
    <w:rsid w:val="001E332C"/>
    <w:pPr>
      <w:tabs>
        <w:tab w:val="center" w:pos="4513"/>
        <w:tab w:val="right" w:pos="9026"/>
      </w:tabs>
    </w:pPr>
  </w:style>
  <w:style w:type="character" w:customStyle="1" w:styleId="HeaderChar">
    <w:name w:val="Header Char"/>
    <w:basedOn w:val="DefaultParagraphFont"/>
    <w:link w:val="Header"/>
    <w:rsid w:val="001E332C"/>
  </w:style>
  <w:style w:type="paragraph" w:styleId="Footer">
    <w:name w:val="footer"/>
    <w:basedOn w:val="Normal"/>
    <w:link w:val="FooterChar"/>
    <w:uiPriority w:val="99"/>
    <w:unhideWhenUsed/>
    <w:rsid w:val="001E332C"/>
    <w:pPr>
      <w:tabs>
        <w:tab w:val="center" w:pos="4513"/>
        <w:tab w:val="right" w:pos="9026"/>
      </w:tabs>
    </w:pPr>
  </w:style>
  <w:style w:type="character" w:customStyle="1" w:styleId="FooterChar">
    <w:name w:val="Footer Char"/>
    <w:basedOn w:val="DefaultParagraphFont"/>
    <w:link w:val="Footer"/>
    <w:uiPriority w:val="99"/>
    <w:rsid w:val="001E332C"/>
  </w:style>
  <w:style w:type="paragraph" w:styleId="NoSpacing">
    <w:name w:val="No Spacing"/>
    <w:uiPriority w:val="1"/>
    <w:qFormat/>
    <w:rsid w:val="00FD3139"/>
    <w:rPr>
      <w:rFonts w:ascii="Calibri" w:eastAsia="Calibri" w:hAnsi="Calibri"/>
      <w:sz w:val="22"/>
      <w:szCs w:val="22"/>
      <w:lang w:val="id-ID"/>
    </w:rPr>
  </w:style>
  <w:style w:type="paragraph" w:styleId="TOC1">
    <w:name w:val="toc 1"/>
    <w:basedOn w:val="Normal"/>
    <w:next w:val="Normal"/>
    <w:autoRedefine/>
    <w:semiHidden/>
    <w:rsid w:val="00867353"/>
    <w:rPr>
      <w:sz w:val="24"/>
      <w:szCs w:val="24"/>
    </w:rPr>
  </w:style>
  <w:style w:type="paragraph" w:styleId="ListParagraph">
    <w:name w:val="List Paragraph"/>
    <w:basedOn w:val="Normal"/>
    <w:uiPriority w:val="34"/>
    <w:qFormat/>
    <w:rsid w:val="001B5F75"/>
    <w:pPr>
      <w:spacing w:after="200" w:line="276" w:lineRule="auto"/>
      <w:ind w:left="720"/>
    </w:pPr>
    <w:rPr>
      <w:rFonts w:ascii="Calibri" w:eastAsia="Calibri" w:hAnsi="Calibri"/>
      <w:sz w:val="22"/>
      <w:szCs w:val="22"/>
      <w:lang w:val="id-ID"/>
    </w:rPr>
  </w:style>
  <w:style w:type="table" w:styleId="TableGrid">
    <w:name w:val="Table Grid"/>
    <w:basedOn w:val="TableNormal"/>
    <w:uiPriority w:val="59"/>
    <w:rsid w:val="00CF7C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4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D01"/>
    <w:rPr>
      <w:rFonts w:ascii="Tahoma" w:hAnsi="Tahoma" w:cs="Tahoma"/>
      <w:sz w:val="16"/>
      <w:szCs w:val="16"/>
    </w:rPr>
  </w:style>
  <w:style w:type="character" w:customStyle="1" w:styleId="BalloonTextChar">
    <w:name w:val="Balloon Text Char"/>
    <w:basedOn w:val="DefaultParagraphFont"/>
    <w:link w:val="BalloonText"/>
    <w:uiPriority w:val="99"/>
    <w:semiHidden/>
    <w:rsid w:val="00CB4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89906">
      <w:bodyDiv w:val="1"/>
      <w:marLeft w:val="0"/>
      <w:marRight w:val="0"/>
      <w:marTop w:val="0"/>
      <w:marBottom w:val="0"/>
      <w:divBdr>
        <w:top w:val="none" w:sz="0" w:space="0" w:color="auto"/>
        <w:left w:val="none" w:sz="0" w:space="0" w:color="auto"/>
        <w:bottom w:val="none" w:sz="0" w:space="0" w:color="auto"/>
        <w:right w:val="none" w:sz="0" w:space="0" w:color="auto"/>
      </w:divBdr>
    </w:div>
    <w:div w:id="1826124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88B3E-E68D-4D65-B15A-F7DC6D92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17</Pages>
  <Words>3234</Words>
  <Characters>19637</Characters>
  <Application>Microsoft Office Word</Application>
  <DocSecurity>0</DocSecurity>
  <Lines>892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oktow</cp:lastModifiedBy>
  <cp:revision>91</cp:revision>
  <cp:lastPrinted>2018-10-04T06:34:00Z</cp:lastPrinted>
  <dcterms:created xsi:type="dcterms:W3CDTF">2016-07-19T02:16:00Z</dcterms:created>
  <dcterms:modified xsi:type="dcterms:W3CDTF">2018-10-21T06:11:00Z</dcterms:modified>
</cp:coreProperties>
</file>