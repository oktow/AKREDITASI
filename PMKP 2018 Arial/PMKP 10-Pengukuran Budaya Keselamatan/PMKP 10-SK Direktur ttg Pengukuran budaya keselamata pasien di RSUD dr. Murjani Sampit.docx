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87" w:rsidRPr="00951725" w:rsidRDefault="00665AB6" w:rsidP="00BD0487">
      <w:pPr>
        <w:pStyle w:val="NoSpacing"/>
        <w:spacing w:line="360" w:lineRule="auto"/>
        <w:jc w:val="center"/>
        <w:rPr>
          <w:rFonts w:ascii="Arial" w:hAnsi="Arial" w:cs="Arial"/>
          <w:lang w:val="en-ID"/>
        </w:rPr>
      </w:pPr>
      <w:r w:rsidRPr="00951725">
        <w:rPr>
          <w:rFonts w:ascii="Arial" w:hAnsi="Arial" w:cs="Arial"/>
          <w:lang w:val="en-ID"/>
        </w:rPr>
        <w:t>PENGUKURAN BUDAYA KESELAMATAN</w:t>
      </w:r>
      <w:r w:rsidR="00812144" w:rsidRPr="00951725">
        <w:rPr>
          <w:rFonts w:ascii="Arial" w:hAnsi="Arial" w:cs="Arial"/>
          <w:lang w:val="en-ID"/>
        </w:rPr>
        <w:t xml:space="preserve"> PASIEN</w:t>
      </w:r>
    </w:p>
    <w:p w:rsidR="00BD0487" w:rsidRPr="00951725" w:rsidRDefault="00BD0487" w:rsidP="00BD0487">
      <w:pPr>
        <w:spacing w:line="360" w:lineRule="auto"/>
        <w:jc w:val="center"/>
        <w:rPr>
          <w:rFonts w:ascii="Arial" w:hAnsi="Arial" w:cs="Arial"/>
          <w:sz w:val="22"/>
          <w:szCs w:val="22"/>
        </w:rPr>
      </w:pPr>
      <w:r w:rsidRPr="00951725">
        <w:rPr>
          <w:rFonts w:ascii="Arial" w:hAnsi="Arial" w:cs="Arial"/>
          <w:sz w:val="22"/>
          <w:szCs w:val="22"/>
        </w:rPr>
        <w:t>DI RS</w:t>
      </w:r>
      <w:r w:rsidRPr="00951725">
        <w:rPr>
          <w:rFonts w:ascii="Arial" w:hAnsi="Arial" w:cs="Arial"/>
          <w:sz w:val="22"/>
          <w:szCs w:val="22"/>
          <w:lang w:val="en-ID"/>
        </w:rPr>
        <w:t xml:space="preserve">UD </w:t>
      </w:r>
      <w:proofErr w:type="gramStart"/>
      <w:r w:rsidRPr="00951725">
        <w:rPr>
          <w:rFonts w:ascii="Arial" w:hAnsi="Arial" w:cs="Arial"/>
          <w:sz w:val="22"/>
          <w:szCs w:val="22"/>
          <w:lang w:val="en-ID"/>
        </w:rPr>
        <w:t>dr</w:t>
      </w:r>
      <w:proofErr w:type="gramEnd"/>
      <w:r w:rsidRPr="00951725">
        <w:rPr>
          <w:rFonts w:ascii="Arial" w:hAnsi="Arial" w:cs="Arial"/>
          <w:sz w:val="22"/>
          <w:szCs w:val="22"/>
          <w:lang w:val="en-ID"/>
        </w:rPr>
        <w:t>. MURJANI</w:t>
      </w:r>
      <w:r w:rsidRPr="00951725">
        <w:rPr>
          <w:rFonts w:ascii="Arial" w:hAnsi="Arial" w:cs="Arial"/>
          <w:sz w:val="22"/>
          <w:szCs w:val="22"/>
        </w:rPr>
        <w:t xml:space="preserve"> SAMPIT</w:t>
      </w:r>
    </w:p>
    <w:p w:rsidR="00BD0487" w:rsidRPr="00951725" w:rsidRDefault="00BD0487" w:rsidP="00BD0487">
      <w:pPr>
        <w:spacing w:line="360" w:lineRule="auto"/>
        <w:ind w:left="426"/>
        <w:jc w:val="center"/>
        <w:rPr>
          <w:rFonts w:ascii="Arial" w:hAnsi="Arial" w:cs="Arial"/>
          <w:sz w:val="22"/>
          <w:szCs w:val="22"/>
        </w:rPr>
      </w:pPr>
    </w:p>
    <w:p w:rsidR="00BD0487" w:rsidRPr="00951725" w:rsidRDefault="00BD0487" w:rsidP="00951725">
      <w:pPr>
        <w:spacing w:line="360" w:lineRule="auto"/>
        <w:jc w:val="center"/>
        <w:rPr>
          <w:rFonts w:ascii="Arial" w:hAnsi="Arial" w:cs="Arial"/>
          <w:sz w:val="22"/>
          <w:szCs w:val="22"/>
        </w:rPr>
      </w:pPr>
      <w:proofErr w:type="gramStart"/>
      <w:r w:rsidRPr="00951725">
        <w:rPr>
          <w:rFonts w:ascii="Arial" w:hAnsi="Arial" w:cs="Arial"/>
          <w:sz w:val="22"/>
          <w:szCs w:val="22"/>
        </w:rPr>
        <w:t>NOMOR  :</w:t>
      </w:r>
      <w:proofErr w:type="gramEnd"/>
      <w:r w:rsidRPr="00951725">
        <w:rPr>
          <w:rFonts w:ascii="Arial" w:hAnsi="Arial" w:cs="Arial"/>
          <w:sz w:val="22"/>
          <w:szCs w:val="22"/>
        </w:rPr>
        <w:t xml:space="preserve">          /</w:t>
      </w:r>
      <w:r w:rsidR="00F3011E" w:rsidRPr="00951725">
        <w:rPr>
          <w:rFonts w:ascii="Arial" w:hAnsi="Arial" w:cs="Arial"/>
          <w:sz w:val="22"/>
          <w:szCs w:val="22"/>
          <w:lang w:val="en-ID"/>
        </w:rPr>
        <w:t>KPTS</w:t>
      </w:r>
      <w:r w:rsidRPr="00951725">
        <w:rPr>
          <w:rFonts w:ascii="Arial" w:hAnsi="Arial" w:cs="Arial"/>
          <w:sz w:val="22"/>
          <w:szCs w:val="22"/>
        </w:rPr>
        <w:t>/</w:t>
      </w:r>
      <w:r w:rsidR="009E423D" w:rsidRPr="00951725">
        <w:rPr>
          <w:rFonts w:ascii="Arial" w:hAnsi="Arial" w:cs="Arial"/>
          <w:sz w:val="22"/>
          <w:szCs w:val="22"/>
        </w:rPr>
        <w:t>KPMKP</w:t>
      </w:r>
      <w:r w:rsidR="00951725">
        <w:rPr>
          <w:rFonts w:ascii="Arial" w:hAnsi="Arial" w:cs="Arial"/>
          <w:sz w:val="22"/>
          <w:szCs w:val="22"/>
        </w:rPr>
        <w:t>/P09</w:t>
      </w:r>
      <w:r w:rsidRPr="00951725">
        <w:rPr>
          <w:rFonts w:ascii="Arial" w:hAnsi="Arial" w:cs="Arial"/>
          <w:sz w:val="22"/>
          <w:szCs w:val="22"/>
        </w:rPr>
        <w:t xml:space="preserve">/RSUD-DM/I/2018          </w:t>
      </w: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rPr>
          <w:rFonts w:ascii="Arial" w:hAnsi="Arial" w:cs="Arial"/>
          <w:sz w:val="22"/>
          <w:szCs w:val="22"/>
        </w:rPr>
      </w:pPr>
    </w:p>
    <w:p w:rsidR="00BD0487" w:rsidRPr="00951725" w:rsidRDefault="00BD0487" w:rsidP="00BD0487">
      <w:pPr>
        <w:rPr>
          <w:rFonts w:ascii="Arial" w:hAnsi="Arial" w:cs="Arial"/>
          <w:sz w:val="22"/>
          <w:szCs w:val="22"/>
        </w:rPr>
      </w:pPr>
    </w:p>
    <w:p w:rsidR="00BD0487" w:rsidRPr="00951725" w:rsidRDefault="00BD0487" w:rsidP="00BD0487">
      <w:pPr>
        <w:rPr>
          <w:rFonts w:ascii="Arial" w:hAnsi="Arial" w:cs="Arial"/>
          <w:sz w:val="22"/>
          <w:szCs w:val="22"/>
        </w:rPr>
      </w:pPr>
    </w:p>
    <w:p w:rsidR="00BD0487" w:rsidRPr="00951725" w:rsidRDefault="00BD0487" w:rsidP="00BD0487">
      <w:pPr>
        <w:rPr>
          <w:rFonts w:ascii="Arial" w:hAnsi="Arial" w:cs="Arial"/>
          <w:sz w:val="22"/>
          <w:szCs w:val="22"/>
        </w:rPr>
      </w:pPr>
    </w:p>
    <w:p w:rsidR="00BD0487" w:rsidRPr="00951725" w:rsidRDefault="00BD0487" w:rsidP="00BD0487">
      <w:pPr>
        <w:rPr>
          <w:rFonts w:ascii="Arial" w:hAnsi="Arial" w:cs="Arial"/>
          <w:sz w:val="22"/>
          <w:szCs w:val="22"/>
        </w:rPr>
      </w:pPr>
    </w:p>
    <w:p w:rsidR="00BD0487" w:rsidRPr="00951725" w:rsidRDefault="00BD0487" w:rsidP="00BD0487">
      <w:pPr>
        <w:rPr>
          <w:rFonts w:ascii="Arial" w:hAnsi="Arial" w:cs="Arial"/>
          <w:sz w:val="22"/>
          <w:szCs w:val="22"/>
        </w:rPr>
      </w:pPr>
    </w:p>
    <w:p w:rsidR="00BD0487" w:rsidRPr="00951725" w:rsidRDefault="00BD0487" w:rsidP="00BD0487">
      <w:pPr>
        <w:spacing w:line="360" w:lineRule="auto"/>
        <w:jc w:val="center"/>
        <w:rPr>
          <w:rFonts w:ascii="Arial" w:hAnsi="Arial" w:cs="Arial"/>
          <w:sz w:val="22"/>
          <w:szCs w:val="22"/>
        </w:rPr>
      </w:pPr>
    </w:p>
    <w:p w:rsidR="00BD0487" w:rsidRPr="00951725" w:rsidRDefault="00BD0487" w:rsidP="00BD0487">
      <w:pPr>
        <w:spacing w:line="360" w:lineRule="auto"/>
        <w:jc w:val="right"/>
        <w:rPr>
          <w:rFonts w:ascii="Arial" w:hAnsi="Arial" w:cs="Arial"/>
          <w:sz w:val="22"/>
          <w:szCs w:val="22"/>
        </w:rPr>
      </w:pPr>
    </w:p>
    <w:p w:rsidR="00BD0487" w:rsidRPr="00951725" w:rsidRDefault="00BD0487" w:rsidP="00BD0487">
      <w:pPr>
        <w:spacing w:line="360" w:lineRule="auto"/>
        <w:jc w:val="center"/>
        <w:rPr>
          <w:rFonts w:ascii="Arial" w:hAnsi="Arial" w:cs="Arial"/>
          <w:sz w:val="22"/>
          <w:szCs w:val="22"/>
          <w:lang w:val="en-ID"/>
        </w:rPr>
      </w:pPr>
      <w:r w:rsidRPr="00951725">
        <w:rPr>
          <w:rFonts w:ascii="Arial" w:hAnsi="Arial" w:cs="Arial"/>
          <w:sz w:val="22"/>
          <w:szCs w:val="22"/>
        </w:rPr>
        <w:br w:type="page"/>
      </w:r>
      <w:r w:rsidRPr="00951725">
        <w:rPr>
          <w:rFonts w:ascii="Arial" w:hAnsi="Arial" w:cs="Arial"/>
          <w:noProof/>
          <w:sz w:val="22"/>
          <w:szCs w:val="22"/>
        </w:rPr>
        <w:lastRenderedPageBreak/>
        <w:t>KE</w:t>
      </w:r>
      <w:r w:rsidRPr="00951725">
        <w:rPr>
          <w:rFonts w:ascii="Arial" w:hAnsi="Arial" w:cs="Arial"/>
          <w:noProof/>
          <w:sz w:val="22"/>
          <w:szCs w:val="22"/>
          <w:lang w:val="id-ID"/>
        </w:rPr>
        <w:t>PUTUSAN</w:t>
      </w:r>
      <w:r w:rsidRPr="00951725">
        <w:rPr>
          <w:rFonts w:ascii="Arial" w:hAnsi="Arial" w:cs="Arial"/>
          <w:noProof/>
          <w:sz w:val="22"/>
          <w:szCs w:val="22"/>
        </w:rPr>
        <w:t xml:space="preserve"> </w:t>
      </w:r>
      <w:r w:rsidRPr="00951725">
        <w:rPr>
          <w:rFonts w:ascii="Arial" w:hAnsi="Arial" w:cs="Arial"/>
          <w:sz w:val="22"/>
          <w:szCs w:val="22"/>
        </w:rPr>
        <w:t>DIREKTUR</w:t>
      </w:r>
      <w:r w:rsidRPr="00951725">
        <w:rPr>
          <w:rFonts w:ascii="Arial" w:hAnsi="Arial" w:cs="Arial"/>
          <w:sz w:val="22"/>
          <w:szCs w:val="22"/>
          <w:lang w:val="en-GB"/>
        </w:rPr>
        <w:t xml:space="preserve"> </w:t>
      </w:r>
      <w:r w:rsidRPr="00951725">
        <w:rPr>
          <w:rFonts w:ascii="Arial" w:hAnsi="Arial" w:cs="Arial"/>
          <w:sz w:val="22"/>
          <w:szCs w:val="22"/>
        </w:rPr>
        <w:t>RS</w:t>
      </w:r>
      <w:r w:rsidRPr="00951725">
        <w:rPr>
          <w:rFonts w:ascii="Arial" w:hAnsi="Arial" w:cs="Arial"/>
          <w:sz w:val="22"/>
          <w:szCs w:val="22"/>
          <w:lang w:val="en-ID"/>
        </w:rPr>
        <w:t xml:space="preserve">UD </w:t>
      </w:r>
      <w:proofErr w:type="gramStart"/>
      <w:r w:rsidRPr="00951725">
        <w:rPr>
          <w:rFonts w:ascii="Arial" w:hAnsi="Arial" w:cs="Arial"/>
          <w:sz w:val="22"/>
          <w:szCs w:val="22"/>
          <w:lang w:val="en-ID"/>
        </w:rPr>
        <w:t>dr</w:t>
      </w:r>
      <w:proofErr w:type="gramEnd"/>
      <w:r w:rsidRPr="00951725">
        <w:rPr>
          <w:rFonts w:ascii="Arial" w:hAnsi="Arial" w:cs="Arial"/>
          <w:sz w:val="22"/>
          <w:szCs w:val="22"/>
          <w:lang w:val="en-ID"/>
        </w:rPr>
        <w:t>. MURJANI SAMPIT</w:t>
      </w:r>
    </w:p>
    <w:p w:rsidR="00BD0487" w:rsidRPr="00951725" w:rsidRDefault="00BD0487" w:rsidP="00BD0487">
      <w:pPr>
        <w:spacing w:line="360" w:lineRule="auto"/>
        <w:jc w:val="center"/>
        <w:rPr>
          <w:rFonts w:ascii="Arial" w:hAnsi="Arial" w:cs="Arial"/>
          <w:sz w:val="22"/>
          <w:szCs w:val="22"/>
          <w:lang w:val="id-ID"/>
        </w:rPr>
      </w:pPr>
      <w:proofErr w:type="gramStart"/>
      <w:r w:rsidRPr="00951725">
        <w:rPr>
          <w:rFonts w:ascii="Arial" w:hAnsi="Arial" w:cs="Arial"/>
          <w:sz w:val="22"/>
          <w:szCs w:val="22"/>
        </w:rPr>
        <w:t>NOMOR :</w:t>
      </w:r>
      <w:proofErr w:type="gramEnd"/>
      <w:r w:rsidRPr="00951725">
        <w:rPr>
          <w:rFonts w:ascii="Arial" w:hAnsi="Arial" w:cs="Arial"/>
          <w:sz w:val="22"/>
          <w:szCs w:val="22"/>
        </w:rPr>
        <w:t xml:space="preserve">         /</w:t>
      </w:r>
      <w:r w:rsidR="00F3011E" w:rsidRPr="00951725">
        <w:rPr>
          <w:rFonts w:ascii="Arial" w:hAnsi="Arial" w:cs="Arial"/>
          <w:sz w:val="22"/>
          <w:szCs w:val="22"/>
          <w:lang w:val="en-ID"/>
        </w:rPr>
        <w:t>KPTS</w:t>
      </w:r>
      <w:r w:rsidRPr="00951725">
        <w:rPr>
          <w:rFonts w:ascii="Arial" w:hAnsi="Arial" w:cs="Arial"/>
          <w:sz w:val="22"/>
          <w:szCs w:val="22"/>
        </w:rPr>
        <w:t>/</w:t>
      </w:r>
      <w:r w:rsidR="009E423D" w:rsidRPr="00951725">
        <w:rPr>
          <w:rFonts w:ascii="Arial" w:hAnsi="Arial" w:cs="Arial"/>
          <w:sz w:val="22"/>
          <w:szCs w:val="22"/>
        </w:rPr>
        <w:t>KPMKP</w:t>
      </w:r>
      <w:r w:rsidR="00951725">
        <w:rPr>
          <w:rFonts w:ascii="Arial" w:hAnsi="Arial" w:cs="Arial"/>
          <w:sz w:val="22"/>
          <w:szCs w:val="22"/>
        </w:rPr>
        <w:t>/P09</w:t>
      </w:r>
      <w:r w:rsidRPr="00951725">
        <w:rPr>
          <w:rFonts w:ascii="Arial" w:hAnsi="Arial" w:cs="Arial"/>
          <w:sz w:val="22"/>
          <w:szCs w:val="22"/>
        </w:rPr>
        <w:t>/RSUD-DM/I/2018</w:t>
      </w:r>
    </w:p>
    <w:p w:rsidR="00BD0487" w:rsidRPr="00951725" w:rsidRDefault="00BD0487" w:rsidP="00BD0487">
      <w:pPr>
        <w:spacing w:line="360" w:lineRule="auto"/>
        <w:jc w:val="center"/>
        <w:rPr>
          <w:rFonts w:ascii="Arial" w:hAnsi="Arial" w:cs="Arial"/>
          <w:sz w:val="22"/>
          <w:szCs w:val="22"/>
        </w:rPr>
      </w:pPr>
      <w:proofErr w:type="spellStart"/>
      <w:proofErr w:type="gramStart"/>
      <w:r w:rsidRPr="00951725">
        <w:rPr>
          <w:rFonts w:ascii="Arial" w:hAnsi="Arial" w:cs="Arial"/>
          <w:sz w:val="22"/>
          <w:szCs w:val="22"/>
        </w:rPr>
        <w:t>tentang</w:t>
      </w:r>
      <w:proofErr w:type="spellEnd"/>
      <w:proofErr w:type="gramEnd"/>
    </w:p>
    <w:p w:rsidR="00B85930" w:rsidRPr="00951725" w:rsidRDefault="00226E0A" w:rsidP="00B85930">
      <w:pPr>
        <w:pStyle w:val="NoSpacing"/>
        <w:spacing w:line="360" w:lineRule="auto"/>
        <w:jc w:val="center"/>
        <w:rPr>
          <w:rFonts w:ascii="Arial" w:hAnsi="Arial" w:cs="Arial"/>
          <w:lang w:val="en-ID"/>
        </w:rPr>
      </w:pPr>
      <w:r w:rsidRPr="00951725">
        <w:rPr>
          <w:rFonts w:ascii="Arial" w:hAnsi="Arial" w:cs="Arial"/>
          <w:lang w:val="en-ID"/>
        </w:rPr>
        <w:t>PENGUKURAN BUDAYA KESELAMATAN</w:t>
      </w:r>
      <w:r w:rsidR="00812144" w:rsidRPr="00951725">
        <w:rPr>
          <w:rFonts w:ascii="Arial" w:hAnsi="Arial" w:cs="Arial"/>
          <w:lang w:val="en-ID"/>
        </w:rPr>
        <w:t xml:space="preserve"> PASIEN</w:t>
      </w:r>
    </w:p>
    <w:p w:rsidR="00BD0487" w:rsidRPr="00951725" w:rsidRDefault="00BD0487" w:rsidP="00BD0487">
      <w:pPr>
        <w:spacing w:line="360" w:lineRule="auto"/>
        <w:jc w:val="center"/>
        <w:rPr>
          <w:rFonts w:ascii="Arial" w:hAnsi="Arial" w:cs="Arial"/>
          <w:sz w:val="22"/>
          <w:szCs w:val="22"/>
        </w:rPr>
      </w:pPr>
      <w:r w:rsidRPr="00951725">
        <w:rPr>
          <w:rFonts w:ascii="Arial" w:hAnsi="Arial" w:cs="Arial"/>
          <w:sz w:val="22"/>
          <w:szCs w:val="22"/>
        </w:rPr>
        <w:t>DI RS</w:t>
      </w:r>
      <w:r w:rsidRPr="00951725">
        <w:rPr>
          <w:rFonts w:ascii="Arial" w:hAnsi="Arial" w:cs="Arial"/>
          <w:sz w:val="22"/>
          <w:szCs w:val="22"/>
          <w:lang w:val="en-ID"/>
        </w:rPr>
        <w:t xml:space="preserve">UD </w:t>
      </w:r>
      <w:proofErr w:type="gramStart"/>
      <w:r w:rsidRPr="00951725">
        <w:rPr>
          <w:rFonts w:ascii="Arial" w:hAnsi="Arial" w:cs="Arial"/>
          <w:sz w:val="22"/>
          <w:szCs w:val="22"/>
          <w:lang w:val="en-ID"/>
        </w:rPr>
        <w:t>dr</w:t>
      </w:r>
      <w:proofErr w:type="gramEnd"/>
      <w:r w:rsidRPr="00951725">
        <w:rPr>
          <w:rFonts w:ascii="Arial" w:hAnsi="Arial" w:cs="Arial"/>
          <w:sz w:val="22"/>
          <w:szCs w:val="22"/>
          <w:lang w:val="en-ID"/>
        </w:rPr>
        <w:t>. MURJANI</w:t>
      </w:r>
      <w:r w:rsidRPr="00951725">
        <w:rPr>
          <w:rFonts w:ascii="Arial" w:hAnsi="Arial" w:cs="Arial"/>
          <w:sz w:val="22"/>
          <w:szCs w:val="22"/>
        </w:rPr>
        <w:t xml:space="preserve"> SAMPIT</w:t>
      </w:r>
    </w:p>
    <w:p w:rsidR="00BD0487" w:rsidRPr="00951725" w:rsidRDefault="00BD0487" w:rsidP="00BD0487">
      <w:pPr>
        <w:spacing w:line="360" w:lineRule="auto"/>
        <w:rPr>
          <w:rFonts w:ascii="Arial" w:hAnsi="Arial" w:cs="Arial"/>
          <w:sz w:val="22"/>
          <w:szCs w:val="22"/>
        </w:rPr>
      </w:pPr>
    </w:p>
    <w:tbl>
      <w:tblPr>
        <w:tblW w:w="89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3"/>
        <w:gridCol w:w="2570"/>
        <w:gridCol w:w="1722"/>
        <w:gridCol w:w="1738"/>
        <w:gridCol w:w="1381"/>
      </w:tblGrid>
      <w:tr w:rsidR="00BD0487" w:rsidRPr="00951725" w:rsidTr="00BD0487">
        <w:tc>
          <w:tcPr>
            <w:tcW w:w="1523" w:type="dxa"/>
            <w:tcBorders>
              <w:top w:val="single" w:sz="4" w:space="0" w:color="000000"/>
              <w:left w:val="single" w:sz="4" w:space="0" w:color="000000"/>
              <w:bottom w:val="single" w:sz="4" w:space="0" w:color="000000"/>
              <w:right w:val="single" w:sz="4" w:space="0" w:color="000000"/>
            </w:tcBorders>
            <w:hideMark/>
          </w:tcPr>
          <w:p w:rsidR="00BD0487" w:rsidRPr="00951725" w:rsidRDefault="00BD0487" w:rsidP="00951725">
            <w:pPr>
              <w:spacing w:before="120" w:line="360" w:lineRule="auto"/>
              <w:jc w:val="center"/>
              <w:rPr>
                <w:rFonts w:ascii="Arial" w:hAnsi="Arial" w:cs="Arial"/>
                <w:bCs/>
                <w:sz w:val="22"/>
                <w:szCs w:val="22"/>
                <w:lang w:val="sv-SE"/>
              </w:rPr>
            </w:pPr>
            <w:r w:rsidRPr="00951725">
              <w:rPr>
                <w:rFonts w:ascii="Arial" w:hAnsi="Arial" w:cs="Arial"/>
                <w:bCs/>
                <w:sz w:val="22"/>
                <w:szCs w:val="22"/>
                <w:lang w:val="sv-SE"/>
              </w:rPr>
              <w:t>Tindakan</w:t>
            </w:r>
          </w:p>
        </w:tc>
        <w:tc>
          <w:tcPr>
            <w:tcW w:w="2570" w:type="dxa"/>
            <w:tcBorders>
              <w:top w:val="single" w:sz="4" w:space="0" w:color="000000"/>
              <w:left w:val="single" w:sz="4" w:space="0" w:color="000000"/>
              <w:bottom w:val="single" w:sz="4" w:space="0" w:color="000000"/>
              <w:right w:val="single" w:sz="4" w:space="0" w:color="000000"/>
            </w:tcBorders>
            <w:hideMark/>
          </w:tcPr>
          <w:p w:rsidR="00BD0487" w:rsidRPr="00951725" w:rsidRDefault="00BD0487" w:rsidP="00951725">
            <w:pPr>
              <w:pStyle w:val="TOC1"/>
              <w:spacing w:before="120" w:line="360" w:lineRule="auto"/>
              <w:jc w:val="center"/>
              <w:rPr>
                <w:rFonts w:ascii="Arial" w:hAnsi="Arial" w:cs="Arial"/>
                <w:sz w:val="22"/>
                <w:szCs w:val="22"/>
                <w:lang w:val="sv-SE"/>
              </w:rPr>
            </w:pPr>
            <w:r w:rsidRPr="00951725">
              <w:rPr>
                <w:rFonts w:ascii="Arial" w:hAnsi="Arial" w:cs="Arial"/>
                <w:sz w:val="22"/>
                <w:szCs w:val="22"/>
                <w:lang w:val="sv-SE"/>
              </w:rPr>
              <w:t>Nama</w:t>
            </w:r>
          </w:p>
        </w:tc>
        <w:tc>
          <w:tcPr>
            <w:tcW w:w="1722" w:type="dxa"/>
            <w:tcBorders>
              <w:top w:val="single" w:sz="4" w:space="0" w:color="000000"/>
              <w:left w:val="single" w:sz="4" w:space="0" w:color="000000"/>
              <w:bottom w:val="single" w:sz="4" w:space="0" w:color="000000"/>
              <w:right w:val="single" w:sz="4" w:space="0" w:color="000000"/>
            </w:tcBorders>
            <w:hideMark/>
          </w:tcPr>
          <w:p w:rsidR="00BD0487" w:rsidRPr="00951725" w:rsidRDefault="00BD0487" w:rsidP="00951725">
            <w:pPr>
              <w:spacing w:before="120" w:line="360" w:lineRule="auto"/>
              <w:jc w:val="center"/>
              <w:rPr>
                <w:rFonts w:ascii="Arial" w:hAnsi="Arial" w:cs="Arial"/>
                <w:sz w:val="22"/>
                <w:szCs w:val="22"/>
                <w:lang w:val="sv-SE"/>
              </w:rPr>
            </w:pPr>
            <w:r w:rsidRPr="00951725">
              <w:rPr>
                <w:rFonts w:ascii="Arial" w:hAnsi="Arial" w:cs="Arial"/>
                <w:sz w:val="22"/>
                <w:szCs w:val="22"/>
                <w:lang w:val="sv-SE"/>
              </w:rPr>
              <w:t>Jabatan</w:t>
            </w:r>
          </w:p>
        </w:tc>
        <w:tc>
          <w:tcPr>
            <w:tcW w:w="1738" w:type="dxa"/>
            <w:tcBorders>
              <w:top w:val="single" w:sz="4" w:space="0" w:color="000000"/>
              <w:left w:val="single" w:sz="4" w:space="0" w:color="000000"/>
              <w:bottom w:val="single" w:sz="4" w:space="0" w:color="000000"/>
              <w:right w:val="single" w:sz="4" w:space="0" w:color="000000"/>
            </w:tcBorders>
            <w:hideMark/>
          </w:tcPr>
          <w:p w:rsidR="00BD0487" w:rsidRPr="00951725" w:rsidRDefault="00BD0487" w:rsidP="00951725">
            <w:pPr>
              <w:pStyle w:val="Header"/>
              <w:spacing w:before="120" w:line="360" w:lineRule="auto"/>
              <w:jc w:val="center"/>
              <w:rPr>
                <w:rFonts w:ascii="Arial" w:hAnsi="Arial" w:cs="Arial"/>
                <w:sz w:val="22"/>
                <w:szCs w:val="22"/>
                <w:lang w:val="sv-SE"/>
              </w:rPr>
            </w:pPr>
            <w:r w:rsidRPr="00951725">
              <w:rPr>
                <w:rFonts w:ascii="Arial" w:hAnsi="Arial" w:cs="Arial"/>
                <w:sz w:val="22"/>
                <w:szCs w:val="22"/>
                <w:lang w:val="sv-SE"/>
              </w:rPr>
              <w:t>Tanda</w:t>
            </w:r>
            <w:r w:rsidR="001F4E75" w:rsidRPr="00951725">
              <w:rPr>
                <w:rFonts w:ascii="Arial" w:hAnsi="Arial" w:cs="Arial"/>
                <w:sz w:val="22"/>
                <w:szCs w:val="22"/>
                <w:lang w:val="sv-SE"/>
              </w:rPr>
              <w:t xml:space="preserve"> </w:t>
            </w:r>
            <w:r w:rsidR="00951725" w:rsidRPr="00951725">
              <w:rPr>
                <w:rFonts w:ascii="Arial" w:hAnsi="Arial" w:cs="Arial"/>
                <w:sz w:val="22"/>
                <w:szCs w:val="22"/>
                <w:lang w:val="sv-SE"/>
              </w:rPr>
              <w:t>Tangan</w:t>
            </w:r>
          </w:p>
        </w:tc>
        <w:tc>
          <w:tcPr>
            <w:tcW w:w="1381" w:type="dxa"/>
            <w:tcBorders>
              <w:top w:val="single" w:sz="4" w:space="0" w:color="000000"/>
              <w:left w:val="single" w:sz="4" w:space="0" w:color="000000"/>
              <w:bottom w:val="single" w:sz="4" w:space="0" w:color="000000"/>
              <w:right w:val="single" w:sz="4" w:space="0" w:color="000000"/>
            </w:tcBorders>
            <w:hideMark/>
          </w:tcPr>
          <w:p w:rsidR="00BD0487" w:rsidRPr="00951725" w:rsidRDefault="00BD0487" w:rsidP="00951725">
            <w:pPr>
              <w:pStyle w:val="Header"/>
              <w:spacing w:before="120" w:line="360" w:lineRule="auto"/>
              <w:jc w:val="center"/>
              <w:rPr>
                <w:rFonts w:ascii="Arial" w:hAnsi="Arial" w:cs="Arial"/>
                <w:sz w:val="22"/>
                <w:szCs w:val="22"/>
                <w:lang w:val="sv-SE"/>
              </w:rPr>
            </w:pPr>
            <w:r w:rsidRPr="00951725">
              <w:rPr>
                <w:rFonts w:ascii="Arial" w:hAnsi="Arial" w:cs="Arial"/>
                <w:sz w:val="22"/>
                <w:szCs w:val="22"/>
                <w:lang w:val="sv-SE"/>
              </w:rPr>
              <w:t>Tanggal</w:t>
            </w:r>
          </w:p>
        </w:tc>
      </w:tr>
      <w:tr w:rsidR="00BD0487" w:rsidRPr="00951725" w:rsidTr="00BD0487">
        <w:trPr>
          <w:trHeight w:val="1176"/>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BD0487" w:rsidRPr="00951725" w:rsidRDefault="00BD0487">
            <w:pPr>
              <w:spacing w:line="360" w:lineRule="auto"/>
              <w:rPr>
                <w:rFonts w:ascii="Arial" w:hAnsi="Arial" w:cs="Arial"/>
                <w:bCs/>
                <w:sz w:val="22"/>
                <w:szCs w:val="22"/>
                <w:lang w:val="sv-SE"/>
              </w:rPr>
            </w:pPr>
            <w:r w:rsidRPr="00951725">
              <w:rPr>
                <w:rFonts w:ascii="Arial" w:hAnsi="Arial" w:cs="Arial"/>
                <w:bCs/>
                <w:sz w:val="22"/>
                <w:szCs w:val="22"/>
                <w:lang w:val="sv-SE"/>
              </w:rPr>
              <w:t>Disiapkan</w:t>
            </w:r>
          </w:p>
        </w:tc>
        <w:tc>
          <w:tcPr>
            <w:tcW w:w="2570" w:type="dxa"/>
            <w:tcBorders>
              <w:top w:val="single" w:sz="4" w:space="0" w:color="000000"/>
              <w:left w:val="single" w:sz="4" w:space="0" w:color="000000"/>
              <w:bottom w:val="single" w:sz="4" w:space="0" w:color="000000"/>
              <w:right w:val="single" w:sz="4" w:space="0" w:color="000000"/>
            </w:tcBorders>
            <w:vAlign w:val="center"/>
          </w:tcPr>
          <w:p w:rsidR="00BD0487" w:rsidRPr="00951725" w:rsidRDefault="00BD0487">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BD0487" w:rsidRPr="00951725" w:rsidRDefault="009E423D">
            <w:pPr>
              <w:spacing w:line="360" w:lineRule="auto"/>
              <w:rPr>
                <w:rFonts w:ascii="Arial" w:hAnsi="Arial" w:cs="Arial"/>
                <w:sz w:val="22"/>
                <w:szCs w:val="22"/>
              </w:rPr>
            </w:pPr>
            <w:r w:rsidRPr="00951725">
              <w:rPr>
                <w:rFonts w:ascii="Arial" w:hAnsi="Arial" w:cs="Arial"/>
                <w:sz w:val="22"/>
                <w:szCs w:val="22"/>
                <w:lang w:val="sv-SE"/>
              </w:rPr>
              <w:t>Ketua Komite PMKP</w:t>
            </w:r>
          </w:p>
        </w:tc>
        <w:tc>
          <w:tcPr>
            <w:tcW w:w="1738" w:type="dxa"/>
            <w:tcBorders>
              <w:top w:val="single" w:sz="4" w:space="0" w:color="000000"/>
              <w:left w:val="single" w:sz="4" w:space="0" w:color="000000"/>
              <w:bottom w:val="single" w:sz="4" w:space="0" w:color="000000"/>
              <w:right w:val="single" w:sz="4" w:space="0" w:color="000000"/>
            </w:tcBorders>
            <w:vAlign w:val="center"/>
          </w:tcPr>
          <w:p w:rsidR="00BD0487" w:rsidRPr="00951725" w:rsidRDefault="00BD0487">
            <w:pPr>
              <w:spacing w:line="360" w:lineRule="auto"/>
              <w:rPr>
                <w:rFonts w:ascii="Arial" w:eastAsia="Calibri" w:hAnsi="Arial" w:cs="Arial"/>
                <w:sz w:val="22"/>
                <w:szCs w:val="22"/>
                <w:lang w:val="sv-SE"/>
              </w:rPr>
            </w:pPr>
          </w:p>
          <w:p w:rsidR="00BD0487" w:rsidRPr="00951725" w:rsidRDefault="00BD0487">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BD0487" w:rsidRPr="00951725" w:rsidRDefault="00BD0487">
            <w:pPr>
              <w:spacing w:line="360" w:lineRule="auto"/>
              <w:rPr>
                <w:rFonts w:ascii="Arial" w:hAnsi="Arial" w:cs="Arial"/>
                <w:sz w:val="22"/>
                <w:szCs w:val="22"/>
                <w:lang w:val="sv-SE"/>
              </w:rPr>
            </w:pPr>
          </w:p>
        </w:tc>
      </w:tr>
      <w:tr w:rsidR="00BD0487" w:rsidRPr="00951725" w:rsidTr="00BD0487">
        <w:trPr>
          <w:trHeight w:val="1264"/>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BD0487" w:rsidRPr="00951725" w:rsidRDefault="00BD0487">
            <w:pPr>
              <w:spacing w:line="360" w:lineRule="auto"/>
              <w:rPr>
                <w:rFonts w:ascii="Arial" w:hAnsi="Arial" w:cs="Arial"/>
                <w:bCs/>
                <w:sz w:val="22"/>
                <w:szCs w:val="22"/>
                <w:lang w:val="sv-SE"/>
              </w:rPr>
            </w:pPr>
            <w:r w:rsidRPr="00951725">
              <w:rPr>
                <w:rFonts w:ascii="Arial" w:hAnsi="Arial" w:cs="Arial"/>
                <w:bCs/>
                <w:sz w:val="22"/>
                <w:szCs w:val="22"/>
                <w:lang w:val="sv-SE"/>
              </w:rPr>
              <w:t>Diperiksa</w:t>
            </w:r>
          </w:p>
        </w:tc>
        <w:tc>
          <w:tcPr>
            <w:tcW w:w="2570" w:type="dxa"/>
            <w:tcBorders>
              <w:top w:val="single" w:sz="4" w:space="0" w:color="000000"/>
              <w:left w:val="single" w:sz="4" w:space="0" w:color="000000"/>
              <w:bottom w:val="single" w:sz="4" w:space="0" w:color="000000"/>
              <w:right w:val="single" w:sz="4" w:space="0" w:color="000000"/>
            </w:tcBorders>
            <w:vAlign w:val="center"/>
          </w:tcPr>
          <w:p w:rsidR="00BD0487" w:rsidRPr="00951725" w:rsidRDefault="00BD0487">
            <w:pPr>
              <w:spacing w:line="360" w:lineRule="auto"/>
              <w:rPr>
                <w:rFonts w:ascii="Arial" w:hAnsi="Arial" w:cs="Arial"/>
                <w:sz w:val="22"/>
                <w:szCs w:val="22"/>
                <w:lang w:val="sv-SE"/>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BD0487" w:rsidRPr="00951725" w:rsidRDefault="00BD0487">
            <w:pPr>
              <w:spacing w:line="360" w:lineRule="auto"/>
              <w:rPr>
                <w:rFonts w:ascii="Arial" w:hAnsi="Arial" w:cs="Arial"/>
                <w:sz w:val="22"/>
                <w:szCs w:val="22"/>
              </w:rPr>
            </w:pPr>
            <w:r w:rsidRPr="00951725">
              <w:rPr>
                <w:rFonts w:ascii="Arial" w:hAnsi="Arial" w:cs="Arial"/>
                <w:sz w:val="22"/>
                <w:szCs w:val="22"/>
                <w:lang w:val="sv-SE"/>
              </w:rPr>
              <w:t>Wakil Direktur Pelayanan</w:t>
            </w:r>
          </w:p>
        </w:tc>
        <w:tc>
          <w:tcPr>
            <w:tcW w:w="1738" w:type="dxa"/>
            <w:tcBorders>
              <w:top w:val="single" w:sz="4" w:space="0" w:color="000000"/>
              <w:left w:val="single" w:sz="4" w:space="0" w:color="000000"/>
              <w:bottom w:val="single" w:sz="4" w:space="0" w:color="000000"/>
              <w:right w:val="single" w:sz="4" w:space="0" w:color="000000"/>
            </w:tcBorders>
            <w:vAlign w:val="center"/>
          </w:tcPr>
          <w:p w:rsidR="00BD0487" w:rsidRPr="00951725" w:rsidRDefault="00BD0487">
            <w:pPr>
              <w:spacing w:line="360" w:lineRule="auto"/>
              <w:rPr>
                <w:rFonts w:ascii="Arial" w:eastAsia="Calibri" w:hAnsi="Arial" w:cs="Arial"/>
                <w:sz w:val="22"/>
                <w:szCs w:val="22"/>
                <w:lang w:val="sv-SE"/>
              </w:rPr>
            </w:pPr>
          </w:p>
          <w:p w:rsidR="00BD0487" w:rsidRPr="00951725" w:rsidRDefault="00BD0487">
            <w:pPr>
              <w:spacing w:line="360" w:lineRule="auto"/>
              <w:rPr>
                <w:rFonts w:ascii="Arial" w:hAnsi="Arial" w:cs="Arial"/>
                <w:sz w:val="22"/>
                <w:szCs w:val="22"/>
                <w:lang w:val="sv-SE"/>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BD0487" w:rsidRPr="00951725" w:rsidRDefault="00BD0487">
            <w:pPr>
              <w:spacing w:line="360" w:lineRule="auto"/>
              <w:rPr>
                <w:rFonts w:ascii="Arial" w:hAnsi="Arial" w:cs="Arial"/>
                <w:sz w:val="22"/>
                <w:szCs w:val="22"/>
                <w:lang w:val="sv-SE"/>
              </w:rPr>
            </w:pPr>
          </w:p>
        </w:tc>
      </w:tr>
      <w:tr w:rsidR="00BD0487" w:rsidRPr="00951725" w:rsidTr="00BD0487">
        <w:trPr>
          <w:trHeight w:val="1268"/>
        </w:trPr>
        <w:tc>
          <w:tcPr>
            <w:tcW w:w="1523" w:type="dxa"/>
            <w:tcBorders>
              <w:top w:val="single" w:sz="4" w:space="0" w:color="000000"/>
              <w:left w:val="single" w:sz="4" w:space="0" w:color="000000"/>
              <w:bottom w:val="single" w:sz="4" w:space="0" w:color="000000"/>
              <w:right w:val="single" w:sz="4" w:space="0" w:color="000000"/>
            </w:tcBorders>
            <w:vAlign w:val="center"/>
            <w:hideMark/>
          </w:tcPr>
          <w:p w:rsidR="00BD0487" w:rsidRPr="00951725" w:rsidRDefault="00BD0487">
            <w:pPr>
              <w:spacing w:line="360" w:lineRule="auto"/>
              <w:rPr>
                <w:rFonts w:ascii="Arial" w:hAnsi="Arial" w:cs="Arial"/>
                <w:bCs/>
                <w:sz w:val="22"/>
                <w:szCs w:val="22"/>
              </w:rPr>
            </w:pPr>
            <w:proofErr w:type="spellStart"/>
            <w:r w:rsidRPr="00951725">
              <w:rPr>
                <w:rFonts w:ascii="Arial" w:hAnsi="Arial" w:cs="Arial"/>
                <w:bCs/>
                <w:sz w:val="22"/>
                <w:szCs w:val="22"/>
              </w:rPr>
              <w:t>Disetujui</w:t>
            </w:r>
            <w:proofErr w:type="spellEnd"/>
          </w:p>
        </w:tc>
        <w:tc>
          <w:tcPr>
            <w:tcW w:w="2570" w:type="dxa"/>
            <w:tcBorders>
              <w:top w:val="single" w:sz="4" w:space="0" w:color="000000"/>
              <w:left w:val="single" w:sz="4" w:space="0" w:color="000000"/>
              <w:bottom w:val="single" w:sz="4" w:space="0" w:color="000000"/>
              <w:right w:val="single" w:sz="4" w:space="0" w:color="000000"/>
            </w:tcBorders>
            <w:vAlign w:val="center"/>
          </w:tcPr>
          <w:p w:rsidR="00BD0487" w:rsidRPr="00951725" w:rsidRDefault="00BD0487">
            <w:pPr>
              <w:spacing w:line="360" w:lineRule="auto"/>
              <w:rPr>
                <w:rFonts w:ascii="Arial" w:hAnsi="Arial" w:cs="Arial"/>
                <w:bCs/>
                <w:sz w:val="22"/>
                <w:szCs w:val="22"/>
              </w:rPr>
            </w:pPr>
          </w:p>
        </w:tc>
        <w:tc>
          <w:tcPr>
            <w:tcW w:w="1722" w:type="dxa"/>
            <w:tcBorders>
              <w:top w:val="single" w:sz="4" w:space="0" w:color="000000"/>
              <w:left w:val="single" w:sz="4" w:space="0" w:color="000000"/>
              <w:bottom w:val="single" w:sz="4" w:space="0" w:color="000000"/>
              <w:right w:val="single" w:sz="4" w:space="0" w:color="000000"/>
            </w:tcBorders>
            <w:vAlign w:val="center"/>
            <w:hideMark/>
          </w:tcPr>
          <w:p w:rsidR="00BD0487" w:rsidRPr="00951725" w:rsidRDefault="00BD0487">
            <w:pPr>
              <w:spacing w:line="360" w:lineRule="auto"/>
              <w:rPr>
                <w:rFonts w:ascii="Arial" w:hAnsi="Arial" w:cs="Arial"/>
                <w:bCs/>
                <w:sz w:val="22"/>
                <w:szCs w:val="22"/>
              </w:rPr>
            </w:pPr>
            <w:proofErr w:type="spellStart"/>
            <w:r w:rsidRPr="00951725">
              <w:rPr>
                <w:rFonts w:ascii="Arial" w:hAnsi="Arial" w:cs="Arial"/>
                <w:bCs/>
                <w:sz w:val="22"/>
                <w:szCs w:val="22"/>
              </w:rPr>
              <w:t>Direktur</w:t>
            </w:r>
            <w:proofErr w:type="spellEnd"/>
            <w:r w:rsidRPr="00951725">
              <w:rPr>
                <w:rFonts w:ascii="Arial" w:hAnsi="Arial" w:cs="Arial"/>
                <w:bCs/>
                <w:sz w:val="22"/>
                <w:szCs w:val="22"/>
              </w:rPr>
              <w:t xml:space="preserve"> </w:t>
            </w:r>
          </w:p>
        </w:tc>
        <w:tc>
          <w:tcPr>
            <w:tcW w:w="1738" w:type="dxa"/>
            <w:tcBorders>
              <w:top w:val="single" w:sz="4" w:space="0" w:color="000000"/>
              <w:left w:val="single" w:sz="4" w:space="0" w:color="000000"/>
              <w:bottom w:val="single" w:sz="4" w:space="0" w:color="000000"/>
              <w:right w:val="single" w:sz="4" w:space="0" w:color="000000"/>
            </w:tcBorders>
            <w:vAlign w:val="center"/>
          </w:tcPr>
          <w:p w:rsidR="00BD0487" w:rsidRPr="00951725" w:rsidRDefault="00BD0487">
            <w:pPr>
              <w:spacing w:line="360" w:lineRule="auto"/>
              <w:rPr>
                <w:rFonts w:ascii="Arial" w:eastAsia="Calibri" w:hAnsi="Arial" w:cs="Arial"/>
                <w:bCs/>
                <w:sz w:val="22"/>
                <w:szCs w:val="22"/>
              </w:rPr>
            </w:pPr>
          </w:p>
          <w:p w:rsidR="00BD0487" w:rsidRPr="00951725" w:rsidRDefault="00BD0487">
            <w:pPr>
              <w:spacing w:line="360" w:lineRule="auto"/>
              <w:rPr>
                <w:rFonts w:ascii="Arial" w:hAnsi="Arial" w:cs="Arial"/>
                <w:bCs/>
                <w:sz w:val="22"/>
                <w:szCs w:val="22"/>
              </w:rPr>
            </w:pPr>
          </w:p>
        </w:tc>
        <w:tc>
          <w:tcPr>
            <w:tcW w:w="1381" w:type="dxa"/>
            <w:tcBorders>
              <w:top w:val="single" w:sz="4" w:space="0" w:color="000000"/>
              <w:left w:val="single" w:sz="4" w:space="0" w:color="000000"/>
              <w:bottom w:val="single" w:sz="4" w:space="0" w:color="000000"/>
              <w:right w:val="single" w:sz="4" w:space="0" w:color="000000"/>
            </w:tcBorders>
            <w:vAlign w:val="center"/>
          </w:tcPr>
          <w:p w:rsidR="00BD0487" w:rsidRPr="00951725" w:rsidRDefault="00BD0487">
            <w:pPr>
              <w:spacing w:line="360" w:lineRule="auto"/>
              <w:rPr>
                <w:rFonts w:ascii="Arial" w:hAnsi="Arial" w:cs="Arial"/>
                <w:bCs/>
                <w:sz w:val="22"/>
                <w:szCs w:val="22"/>
              </w:rPr>
            </w:pPr>
          </w:p>
        </w:tc>
      </w:tr>
    </w:tbl>
    <w:p w:rsidR="003C7397" w:rsidRDefault="00BD0487" w:rsidP="003C7397">
      <w:pPr>
        <w:spacing w:line="360" w:lineRule="auto"/>
        <w:jc w:val="center"/>
        <w:rPr>
          <w:rFonts w:ascii="Arial" w:hAnsi="Arial" w:cs="Arial"/>
          <w:sz w:val="22"/>
          <w:szCs w:val="22"/>
        </w:rPr>
      </w:pPr>
      <w:r w:rsidRPr="00951725">
        <w:rPr>
          <w:rFonts w:ascii="Arial" w:hAnsi="Arial" w:cs="Arial"/>
          <w:sz w:val="22"/>
          <w:szCs w:val="22"/>
        </w:rPr>
        <w:br w:type="page"/>
      </w:r>
      <w:r w:rsidR="003C7397">
        <w:rPr>
          <w:noProof/>
        </w:rPr>
        <w:lastRenderedPageBreak/>
        <w:drawing>
          <wp:inline distT="0" distB="0" distL="0" distR="0" wp14:anchorId="6E0CDB3E" wp14:editId="7E43DE4B">
            <wp:extent cx="5677535" cy="103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5702" t="38026" r="29613" b="47562"/>
                    <a:stretch>
                      <a:fillRect/>
                    </a:stretch>
                  </pic:blipFill>
                  <pic:spPr bwMode="auto">
                    <a:xfrm>
                      <a:off x="0" y="0"/>
                      <a:ext cx="5677535" cy="1031240"/>
                    </a:xfrm>
                    <a:prstGeom prst="rect">
                      <a:avLst/>
                    </a:prstGeom>
                    <a:noFill/>
                    <a:ln>
                      <a:noFill/>
                    </a:ln>
                  </pic:spPr>
                </pic:pic>
              </a:graphicData>
            </a:graphic>
          </wp:inline>
        </w:drawing>
      </w:r>
    </w:p>
    <w:p w:rsidR="003C7397" w:rsidRDefault="003C7397" w:rsidP="003C7397">
      <w:pPr>
        <w:spacing w:line="360" w:lineRule="auto"/>
        <w:jc w:val="center"/>
        <w:rPr>
          <w:rFonts w:ascii="Arial" w:hAnsi="Arial" w:cs="Arial"/>
          <w:sz w:val="22"/>
          <w:szCs w:val="22"/>
        </w:rPr>
      </w:pPr>
    </w:p>
    <w:p w:rsidR="00BD0487" w:rsidRPr="00951725" w:rsidRDefault="00F3011E" w:rsidP="003C7397">
      <w:pPr>
        <w:spacing w:line="360" w:lineRule="auto"/>
        <w:jc w:val="center"/>
        <w:rPr>
          <w:rFonts w:ascii="Arial" w:hAnsi="Arial" w:cs="Arial"/>
          <w:sz w:val="22"/>
          <w:szCs w:val="22"/>
        </w:rPr>
      </w:pPr>
      <w:r w:rsidRPr="00951725">
        <w:rPr>
          <w:rFonts w:ascii="Arial" w:hAnsi="Arial" w:cs="Arial"/>
          <w:sz w:val="22"/>
          <w:szCs w:val="22"/>
          <w:lang w:val="en-ID"/>
        </w:rPr>
        <w:t>SURAT KEPUTUSAN</w:t>
      </w:r>
      <w:r w:rsidR="00BD0487" w:rsidRPr="00951725">
        <w:rPr>
          <w:rFonts w:ascii="Arial" w:hAnsi="Arial" w:cs="Arial"/>
          <w:sz w:val="22"/>
          <w:szCs w:val="22"/>
        </w:rPr>
        <w:t xml:space="preserve"> DIREKTUR RSUD </w:t>
      </w:r>
      <w:proofErr w:type="gramStart"/>
      <w:r w:rsidR="00BD0487" w:rsidRPr="00951725">
        <w:rPr>
          <w:rFonts w:ascii="Arial" w:hAnsi="Arial" w:cs="Arial"/>
          <w:sz w:val="22"/>
          <w:szCs w:val="22"/>
        </w:rPr>
        <w:t>dr</w:t>
      </w:r>
      <w:proofErr w:type="gramEnd"/>
      <w:r w:rsidR="00BD0487" w:rsidRPr="00951725">
        <w:rPr>
          <w:rFonts w:ascii="Arial" w:hAnsi="Arial" w:cs="Arial"/>
          <w:sz w:val="22"/>
          <w:szCs w:val="22"/>
        </w:rPr>
        <w:t>. MURJANI SAMPIT</w:t>
      </w:r>
    </w:p>
    <w:p w:rsidR="00BD0487" w:rsidRPr="00951725" w:rsidRDefault="00BD0487" w:rsidP="00BD0487">
      <w:pPr>
        <w:pStyle w:val="NoSpacing"/>
        <w:spacing w:line="360" w:lineRule="auto"/>
        <w:jc w:val="center"/>
        <w:rPr>
          <w:rFonts w:ascii="Arial" w:hAnsi="Arial" w:cs="Arial"/>
        </w:rPr>
      </w:pPr>
      <w:r w:rsidRPr="00951725">
        <w:rPr>
          <w:rFonts w:ascii="Arial" w:hAnsi="Arial" w:cs="Arial"/>
        </w:rPr>
        <w:t xml:space="preserve">NOMOR :     </w:t>
      </w:r>
      <w:r w:rsidRPr="00951725">
        <w:rPr>
          <w:rFonts w:ascii="Arial" w:hAnsi="Arial" w:cs="Arial"/>
          <w:b/>
        </w:rPr>
        <w:t xml:space="preserve">         </w:t>
      </w:r>
      <w:r w:rsidR="00F3011E" w:rsidRPr="00951725">
        <w:rPr>
          <w:rFonts w:ascii="Arial" w:hAnsi="Arial" w:cs="Arial"/>
        </w:rPr>
        <w:t>/</w:t>
      </w:r>
      <w:r w:rsidR="00F3011E" w:rsidRPr="00951725">
        <w:rPr>
          <w:rFonts w:ascii="Arial" w:hAnsi="Arial" w:cs="Arial"/>
          <w:lang w:val="en-ID"/>
        </w:rPr>
        <w:t>KPTS</w:t>
      </w:r>
      <w:r w:rsidRPr="00951725">
        <w:rPr>
          <w:rFonts w:ascii="Arial" w:hAnsi="Arial" w:cs="Arial"/>
        </w:rPr>
        <w:t>/</w:t>
      </w:r>
      <w:r w:rsidR="009E423D" w:rsidRPr="00951725">
        <w:rPr>
          <w:rFonts w:ascii="Arial" w:hAnsi="Arial" w:cs="Arial"/>
        </w:rPr>
        <w:t>KPMKP</w:t>
      </w:r>
      <w:r w:rsidR="003C7397">
        <w:rPr>
          <w:rFonts w:ascii="Arial" w:hAnsi="Arial" w:cs="Arial"/>
          <w:lang w:val="en-ID"/>
        </w:rPr>
        <w:t>/P09</w:t>
      </w:r>
      <w:r w:rsidRPr="00951725">
        <w:rPr>
          <w:rFonts w:ascii="Arial" w:hAnsi="Arial" w:cs="Arial"/>
        </w:rPr>
        <w:t xml:space="preserve">/RSUD-DM/I/2018  </w:t>
      </w:r>
    </w:p>
    <w:p w:rsidR="00BD0487" w:rsidRPr="00951725" w:rsidRDefault="00BD0487" w:rsidP="00BD0487">
      <w:pPr>
        <w:pStyle w:val="NoSpacing"/>
        <w:spacing w:line="360" w:lineRule="auto"/>
        <w:jc w:val="center"/>
        <w:rPr>
          <w:rFonts w:ascii="Arial" w:hAnsi="Arial" w:cs="Arial"/>
        </w:rPr>
      </w:pPr>
      <w:r w:rsidRPr="00951725">
        <w:rPr>
          <w:rFonts w:ascii="Arial" w:hAnsi="Arial" w:cs="Arial"/>
        </w:rPr>
        <w:t>tentang</w:t>
      </w:r>
    </w:p>
    <w:p w:rsidR="00BD0487" w:rsidRPr="00951725" w:rsidRDefault="00226E0A" w:rsidP="00207480">
      <w:pPr>
        <w:pStyle w:val="NoSpacing"/>
        <w:spacing w:line="360" w:lineRule="auto"/>
        <w:jc w:val="center"/>
        <w:rPr>
          <w:rFonts w:ascii="Arial" w:hAnsi="Arial" w:cs="Arial"/>
          <w:lang w:val="en-ID"/>
        </w:rPr>
      </w:pPr>
      <w:r w:rsidRPr="00951725">
        <w:rPr>
          <w:rFonts w:ascii="Arial" w:hAnsi="Arial" w:cs="Arial"/>
          <w:lang w:val="en-ID"/>
        </w:rPr>
        <w:t>PENGUKURAN BUDAYA KESELAMATAN</w:t>
      </w:r>
      <w:r w:rsidR="00812144" w:rsidRPr="00951725">
        <w:rPr>
          <w:rFonts w:ascii="Arial" w:hAnsi="Arial" w:cs="Arial"/>
          <w:lang w:val="en-ID"/>
        </w:rPr>
        <w:t xml:space="preserve"> PASIEN</w:t>
      </w:r>
    </w:p>
    <w:p w:rsidR="00BD0487" w:rsidRPr="00951725" w:rsidRDefault="00BD0487" w:rsidP="00BD0487">
      <w:pPr>
        <w:spacing w:line="360" w:lineRule="auto"/>
        <w:jc w:val="center"/>
        <w:rPr>
          <w:rFonts w:ascii="Arial" w:hAnsi="Arial" w:cs="Arial"/>
          <w:sz w:val="22"/>
          <w:szCs w:val="22"/>
        </w:rPr>
      </w:pPr>
      <w:r w:rsidRPr="00951725">
        <w:rPr>
          <w:rFonts w:ascii="Arial" w:hAnsi="Arial" w:cs="Arial"/>
          <w:sz w:val="22"/>
          <w:szCs w:val="22"/>
        </w:rPr>
        <w:t>DI RS</w:t>
      </w:r>
      <w:r w:rsidRPr="00951725">
        <w:rPr>
          <w:rFonts w:ascii="Arial" w:hAnsi="Arial" w:cs="Arial"/>
          <w:sz w:val="22"/>
          <w:szCs w:val="22"/>
          <w:lang w:val="en-ID"/>
        </w:rPr>
        <w:t xml:space="preserve">UD </w:t>
      </w:r>
      <w:proofErr w:type="gramStart"/>
      <w:r w:rsidRPr="00951725">
        <w:rPr>
          <w:rFonts w:ascii="Arial" w:hAnsi="Arial" w:cs="Arial"/>
          <w:sz w:val="22"/>
          <w:szCs w:val="22"/>
          <w:lang w:val="en-ID"/>
        </w:rPr>
        <w:t>dr</w:t>
      </w:r>
      <w:proofErr w:type="gramEnd"/>
      <w:r w:rsidRPr="00951725">
        <w:rPr>
          <w:rFonts w:ascii="Arial" w:hAnsi="Arial" w:cs="Arial"/>
          <w:sz w:val="22"/>
          <w:szCs w:val="22"/>
          <w:lang w:val="en-ID"/>
        </w:rPr>
        <w:t>. MURJANI</w:t>
      </w:r>
      <w:r w:rsidRPr="00951725">
        <w:rPr>
          <w:rFonts w:ascii="Arial" w:hAnsi="Arial" w:cs="Arial"/>
          <w:sz w:val="22"/>
          <w:szCs w:val="22"/>
        </w:rPr>
        <w:t xml:space="preserve"> SAMPIT</w:t>
      </w:r>
    </w:p>
    <w:p w:rsidR="00BD0487" w:rsidRPr="00951725" w:rsidRDefault="00BD0487" w:rsidP="00BD0487">
      <w:pPr>
        <w:pStyle w:val="NoSpacing"/>
        <w:spacing w:line="360" w:lineRule="auto"/>
        <w:jc w:val="center"/>
        <w:rPr>
          <w:rFonts w:ascii="Arial" w:hAnsi="Arial" w:cs="Arial"/>
        </w:rPr>
      </w:pPr>
      <w:bookmarkStart w:id="0" w:name="_GoBack"/>
      <w:bookmarkEnd w:id="0"/>
    </w:p>
    <w:p w:rsidR="00BD0487" w:rsidRPr="00951725" w:rsidRDefault="00BD0487" w:rsidP="00BD0487">
      <w:pPr>
        <w:spacing w:before="19" w:line="360" w:lineRule="auto"/>
        <w:ind w:left="669"/>
        <w:jc w:val="center"/>
        <w:rPr>
          <w:rFonts w:ascii="Arial" w:hAnsi="Arial" w:cs="Arial"/>
          <w:sz w:val="22"/>
          <w:szCs w:val="22"/>
          <w:lang w:val="id-ID"/>
        </w:rPr>
      </w:pPr>
      <w:r w:rsidRPr="00951725">
        <w:rPr>
          <w:rFonts w:ascii="Arial" w:hAnsi="Arial" w:cs="Arial"/>
          <w:sz w:val="22"/>
          <w:szCs w:val="22"/>
        </w:rPr>
        <w:t xml:space="preserve">DIREKTUR RSUD </w:t>
      </w:r>
      <w:proofErr w:type="gramStart"/>
      <w:r w:rsidRPr="00951725">
        <w:rPr>
          <w:rFonts w:ascii="Arial" w:hAnsi="Arial" w:cs="Arial"/>
          <w:sz w:val="22"/>
          <w:szCs w:val="22"/>
        </w:rPr>
        <w:t>dr</w:t>
      </w:r>
      <w:proofErr w:type="gramEnd"/>
      <w:r w:rsidRPr="00951725">
        <w:rPr>
          <w:rFonts w:ascii="Arial" w:hAnsi="Arial" w:cs="Arial"/>
          <w:sz w:val="22"/>
          <w:szCs w:val="22"/>
        </w:rPr>
        <w:t>. MURJANI SAMPIT</w:t>
      </w:r>
    </w:p>
    <w:p w:rsidR="008D54A5" w:rsidRPr="00BA709D" w:rsidRDefault="008D54A5" w:rsidP="00BD0487">
      <w:pPr>
        <w:spacing w:before="19" w:line="360" w:lineRule="auto"/>
        <w:ind w:left="669"/>
        <w:jc w:val="center"/>
        <w:rPr>
          <w:rFonts w:ascii="Arial" w:hAnsi="Arial" w:cs="Arial"/>
          <w:sz w:val="22"/>
          <w:szCs w:val="22"/>
          <w:lang w:val="en-ID"/>
        </w:rPr>
      </w:pPr>
    </w:p>
    <w:tbl>
      <w:tblPr>
        <w:tblW w:w="0" w:type="auto"/>
        <w:tblInd w:w="675" w:type="dxa"/>
        <w:tblLook w:val="04A0" w:firstRow="1" w:lastRow="0" w:firstColumn="1" w:lastColumn="0" w:noHBand="0" w:noVBand="1"/>
      </w:tblPr>
      <w:tblGrid>
        <w:gridCol w:w="1573"/>
        <w:gridCol w:w="415"/>
        <w:gridCol w:w="424"/>
        <w:gridCol w:w="6201"/>
      </w:tblGrid>
      <w:tr w:rsidR="004A0606" w:rsidRPr="00951725" w:rsidTr="000E2D4F">
        <w:trPr>
          <w:trHeight w:val="1135"/>
        </w:trPr>
        <w:tc>
          <w:tcPr>
            <w:tcW w:w="1432" w:type="dxa"/>
          </w:tcPr>
          <w:p w:rsidR="004A0606" w:rsidRPr="00951725" w:rsidRDefault="004A0606" w:rsidP="005C4324">
            <w:pPr>
              <w:pStyle w:val="NoSpacing"/>
              <w:spacing w:line="360" w:lineRule="auto"/>
              <w:jc w:val="center"/>
              <w:rPr>
                <w:rFonts w:ascii="Arial" w:hAnsi="Arial" w:cs="Arial"/>
              </w:rPr>
            </w:pPr>
            <w:r w:rsidRPr="00951725">
              <w:rPr>
                <w:rFonts w:ascii="Arial" w:hAnsi="Arial" w:cs="Arial"/>
              </w:rPr>
              <w:t>MENIMBANG</w:t>
            </w: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lang w:val="en-ID"/>
              </w:rPr>
            </w:pPr>
          </w:p>
          <w:p w:rsidR="009E423D" w:rsidRPr="00951725" w:rsidRDefault="009E423D" w:rsidP="005C4324">
            <w:pPr>
              <w:pStyle w:val="NoSpacing"/>
              <w:spacing w:line="360" w:lineRule="auto"/>
              <w:jc w:val="center"/>
              <w:rPr>
                <w:rFonts w:ascii="Arial" w:hAnsi="Arial" w:cs="Arial"/>
              </w:rPr>
            </w:pPr>
          </w:p>
          <w:p w:rsidR="00355113" w:rsidRPr="00951725" w:rsidRDefault="00355113"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r w:rsidRPr="00951725">
              <w:rPr>
                <w:rFonts w:ascii="Arial" w:hAnsi="Arial" w:cs="Arial"/>
              </w:rPr>
              <w:t>MENGINGAT</w:t>
            </w:r>
          </w:p>
        </w:tc>
        <w:tc>
          <w:tcPr>
            <w:tcW w:w="417" w:type="dxa"/>
          </w:tcPr>
          <w:p w:rsidR="004A0606" w:rsidRPr="00951725" w:rsidRDefault="004A0606" w:rsidP="005C4324">
            <w:pPr>
              <w:pStyle w:val="NoSpacing"/>
              <w:spacing w:line="360" w:lineRule="auto"/>
              <w:jc w:val="center"/>
              <w:rPr>
                <w:rFonts w:ascii="Arial" w:hAnsi="Arial" w:cs="Arial"/>
              </w:rPr>
            </w:pPr>
            <w:r w:rsidRPr="00951725">
              <w:rPr>
                <w:rFonts w:ascii="Arial" w:hAnsi="Arial" w:cs="Arial"/>
              </w:rPr>
              <w:t>:</w:t>
            </w: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lang w:val="en-ID"/>
              </w:rPr>
            </w:pPr>
          </w:p>
          <w:p w:rsidR="009E423D" w:rsidRPr="00951725" w:rsidRDefault="009E423D" w:rsidP="005C4324">
            <w:pPr>
              <w:pStyle w:val="NoSpacing"/>
              <w:spacing w:line="360" w:lineRule="auto"/>
              <w:jc w:val="center"/>
              <w:rPr>
                <w:rFonts w:ascii="Arial" w:hAnsi="Arial" w:cs="Arial"/>
                <w:lang w:val="en-ID"/>
              </w:rPr>
            </w:pPr>
          </w:p>
          <w:p w:rsidR="004A0606" w:rsidRPr="00951725" w:rsidRDefault="004A0606" w:rsidP="005C4324">
            <w:pPr>
              <w:pStyle w:val="NoSpacing"/>
              <w:spacing w:line="360" w:lineRule="auto"/>
              <w:jc w:val="center"/>
              <w:rPr>
                <w:rFonts w:ascii="Arial" w:hAnsi="Arial" w:cs="Arial"/>
              </w:rPr>
            </w:pPr>
          </w:p>
          <w:p w:rsidR="00355113" w:rsidRPr="00951725" w:rsidRDefault="00355113"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r w:rsidRPr="00951725">
              <w:rPr>
                <w:rFonts w:ascii="Arial" w:hAnsi="Arial" w:cs="Arial"/>
              </w:rPr>
              <w:t>:</w:t>
            </w:r>
          </w:p>
        </w:tc>
        <w:tc>
          <w:tcPr>
            <w:tcW w:w="424" w:type="dxa"/>
          </w:tcPr>
          <w:p w:rsidR="004A0606" w:rsidRPr="00951725" w:rsidRDefault="00BA709D" w:rsidP="005C4324">
            <w:pPr>
              <w:pStyle w:val="NoSpacing"/>
              <w:spacing w:line="360" w:lineRule="auto"/>
              <w:jc w:val="center"/>
              <w:rPr>
                <w:rFonts w:ascii="Arial" w:hAnsi="Arial" w:cs="Arial"/>
              </w:rPr>
            </w:pPr>
            <w:proofErr w:type="gramStart"/>
            <w:r>
              <w:rPr>
                <w:rFonts w:ascii="Arial" w:hAnsi="Arial" w:cs="Arial"/>
                <w:lang w:val="en-ID"/>
              </w:rPr>
              <w:t>a</w:t>
            </w:r>
            <w:proofErr w:type="gramEnd"/>
            <w:r w:rsidR="004A0606" w:rsidRPr="00951725">
              <w:rPr>
                <w:rFonts w:ascii="Arial" w:hAnsi="Arial" w:cs="Arial"/>
              </w:rPr>
              <w:t>.</w:t>
            </w:r>
          </w:p>
          <w:p w:rsidR="004A0606" w:rsidRPr="00951725" w:rsidRDefault="004A0606" w:rsidP="005C4324">
            <w:pPr>
              <w:pStyle w:val="NoSpacing"/>
              <w:spacing w:line="360" w:lineRule="auto"/>
              <w:jc w:val="center"/>
              <w:rPr>
                <w:rFonts w:ascii="Arial" w:hAnsi="Arial" w:cs="Arial"/>
                <w:lang w:val="en-SG"/>
              </w:rPr>
            </w:pPr>
          </w:p>
          <w:p w:rsidR="000B54C5" w:rsidRPr="00951725" w:rsidRDefault="000B54C5" w:rsidP="005C4324">
            <w:pPr>
              <w:pStyle w:val="NoSpacing"/>
              <w:spacing w:line="360" w:lineRule="auto"/>
              <w:jc w:val="center"/>
              <w:rPr>
                <w:rFonts w:ascii="Arial" w:hAnsi="Arial" w:cs="Arial"/>
                <w:lang w:val="en-SG"/>
              </w:rPr>
            </w:pPr>
          </w:p>
          <w:p w:rsidR="000B54C5" w:rsidRPr="00951725" w:rsidRDefault="000B54C5" w:rsidP="005C4324">
            <w:pPr>
              <w:pStyle w:val="NoSpacing"/>
              <w:spacing w:line="360" w:lineRule="auto"/>
              <w:jc w:val="center"/>
              <w:rPr>
                <w:rFonts w:ascii="Arial" w:hAnsi="Arial" w:cs="Arial"/>
                <w:lang w:val="en-SG"/>
              </w:rPr>
            </w:pPr>
          </w:p>
          <w:p w:rsidR="009E423D" w:rsidRPr="00951725" w:rsidRDefault="009E423D" w:rsidP="005C4324">
            <w:pPr>
              <w:pStyle w:val="NoSpacing"/>
              <w:spacing w:line="360" w:lineRule="auto"/>
              <w:jc w:val="center"/>
              <w:rPr>
                <w:rFonts w:ascii="Arial" w:hAnsi="Arial" w:cs="Arial"/>
                <w:lang w:val="en-SG"/>
              </w:rPr>
            </w:pPr>
          </w:p>
          <w:p w:rsidR="004A0606" w:rsidRPr="00951725" w:rsidRDefault="004A0606" w:rsidP="005C4324">
            <w:pPr>
              <w:pStyle w:val="NoSpacing"/>
              <w:spacing w:line="360" w:lineRule="auto"/>
              <w:jc w:val="center"/>
              <w:rPr>
                <w:rFonts w:ascii="Arial" w:hAnsi="Arial" w:cs="Arial"/>
              </w:rPr>
            </w:pPr>
          </w:p>
          <w:p w:rsidR="004A0606" w:rsidRPr="00951725" w:rsidRDefault="00BA709D" w:rsidP="005C4324">
            <w:pPr>
              <w:pStyle w:val="NoSpacing"/>
              <w:spacing w:line="360" w:lineRule="auto"/>
              <w:jc w:val="center"/>
              <w:rPr>
                <w:rFonts w:ascii="Arial" w:hAnsi="Arial" w:cs="Arial"/>
              </w:rPr>
            </w:pPr>
            <w:proofErr w:type="gramStart"/>
            <w:r>
              <w:rPr>
                <w:rFonts w:ascii="Arial" w:hAnsi="Arial" w:cs="Arial"/>
                <w:lang w:val="en-ID"/>
              </w:rPr>
              <w:t>b</w:t>
            </w:r>
            <w:proofErr w:type="gramEnd"/>
            <w:r w:rsidR="004A0606" w:rsidRPr="00951725">
              <w:rPr>
                <w:rFonts w:ascii="Arial" w:hAnsi="Arial" w:cs="Arial"/>
              </w:rPr>
              <w:t>.</w:t>
            </w:r>
          </w:p>
          <w:p w:rsidR="004A0606" w:rsidRPr="00951725" w:rsidRDefault="004A0606" w:rsidP="005C4324">
            <w:pPr>
              <w:pStyle w:val="NoSpacing"/>
              <w:spacing w:line="360" w:lineRule="auto"/>
              <w:jc w:val="center"/>
              <w:rPr>
                <w:rFonts w:ascii="Arial" w:hAnsi="Arial" w:cs="Arial"/>
              </w:rPr>
            </w:pPr>
          </w:p>
          <w:p w:rsidR="004A0606" w:rsidRPr="00951725" w:rsidRDefault="00BA709D" w:rsidP="005C4324">
            <w:pPr>
              <w:pStyle w:val="NoSpacing"/>
              <w:spacing w:line="360" w:lineRule="auto"/>
              <w:jc w:val="center"/>
              <w:rPr>
                <w:rFonts w:ascii="Arial" w:hAnsi="Arial" w:cs="Arial"/>
              </w:rPr>
            </w:pPr>
            <w:proofErr w:type="gramStart"/>
            <w:r>
              <w:rPr>
                <w:rFonts w:ascii="Arial" w:hAnsi="Arial" w:cs="Arial"/>
                <w:lang w:val="en-ID"/>
              </w:rPr>
              <w:t>c</w:t>
            </w:r>
            <w:proofErr w:type="gramEnd"/>
            <w:r w:rsidR="004A0606" w:rsidRPr="00951725">
              <w:rPr>
                <w:rFonts w:ascii="Arial" w:hAnsi="Arial" w:cs="Arial"/>
              </w:rPr>
              <w:t>.</w:t>
            </w:r>
          </w:p>
          <w:p w:rsidR="004A0606" w:rsidRPr="00951725" w:rsidRDefault="004A0606" w:rsidP="005C4324">
            <w:pPr>
              <w:pStyle w:val="NoSpacing"/>
              <w:spacing w:line="360" w:lineRule="auto"/>
              <w:jc w:val="center"/>
              <w:rPr>
                <w:rFonts w:ascii="Arial" w:hAnsi="Arial" w:cs="Arial"/>
              </w:rPr>
            </w:pPr>
          </w:p>
          <w:p w:rsidR="004A0606" w:rsidRPr="00951725" w:rsidRDefault="00BA709D" w:rsidP="005C4324">
            <w:pPr>
              <w:pStyle w:val="NoSpacing"/>
              <w:spacing w:line="360" w:lineRule="auto"/>
              <w:jc w:val="center"/>
              <w:rPr>
                <w:rFonts w:ascii="Arial" w:hAnsi="Arial" w:cs="Arial"/>
              </w:rPr>
            </w:pPr>
            <w:proofErr w:type="gramStart"/>
            <w:r>
              <w:rPr>
                <w:rFonts w:ascii="Arial" w:hAnsi="Arial" w:cs="Arial"/>
                <w:lang w:val="en-ID"/>
              </w:rPr>
              <w:t>d</w:t>
            </w:r>
            <w:proofErr w:type="gramEnd"/>
            <w:r w:rsidR="004A0606" w:rsidRPr="00951725">
              <w:rPr>
                <w:rFonts w:ascii="Arial" w:hAnsi="Arial" w:cs="Arial"/>
              </w:rPr>
              <w:t>.</w:t>
            </w: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lang w:val="en-SG"/>
              </w:rPr>
            </w:pPr>
          </w:p>
          <w:p w:rsidR="00931752" w:rsidRPr="00951725" w:rsidRDefault="00931752" w:rsidP="005C4324">
            <w:pPr>
              <w:pStyle w:val="NoSpacing"/>
              <w:spacing w:line="360" w:lineRule="auto"/>
              <w:jc w:val="center"/>
              <w:rPr>
                <w:rFonts w:ascii="Arial" w:hAnsi="Arial" w:cs="Arial"/>
              </w:rPr>
            </w:pPr>
          </w:p>
          <w:p w:rsidR="00355113" w:rsidRPr="00951725" w:rsidRDefault="00355113"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r w:rsidRPr="00951725">
              <w:rPr>
                <w:rFonts w:ascii="Arial" w:hAnsi="Arial" w:cs="Arial"/>
              </w:rPr>
              <w:t>1.</w:t>
            </w: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r w:rsidRPr="00951725">
              <w:rPr>
                <w:rFonts w:ascii="Arial" w:hAnsi="Arial" w:cs="Arial"/>
              </w:rPr>
              <w:t>2.</w:t>
            </w:r>
          </w:p>
          <w:p w:rsidR="004A0606" w:rsidRPr="00951725" w:rsidRDefault="004A0606" w:rsidP="005C4324">
            <w:pPr>
              <w:pStyle w:val="NoSpacing"/>
              <w:spacing w:line="360" w:lineRule="auto"/>
              <w:jc w:val="center"/>
              <w:rPr>
                <w:rFonts w:ascii="Arial" w:hAnsi="Arial" w:cs="Arial"/>
              </w:rPr>
            </w:pPr>
          </w:p>
          <w:p w:rsidR="009E423D" w:rsidRPr="00951725" w:rsidRDefault="004A0606" w:rsidP="00355113">
            <w:pPr>
              <w:pStyle w:val="NoSpacing"/>
              <w:spacing w:line="360" w:lineRule="auto"/>
              <w:jc w:val="center"/>
              <w:rPr>
                <w:rFonts w:ascii="Arial" w:hAnsi="Arial" w:cs="Arial"/>
              </w:rPr>
            </w:pPr>
            <w:r w:rsidRPr="00951725">
              <w:rPr>
                <w:rFonts w:ascii="Arial" w:hAnsi="Arial" w:cs="Arial"/>
              </w:rPr>
              <w:t>3.</w:t>
            </w:r>
          </w:p>
          <w:p w:rsidR="009E423D" w:rsidRPr="00951725" w:rsidRDefault="009E423D" w:rsidP="005C4324">
            <w:pPr>
              <w:pStyle w:val="NoSpacing"/>
              <w:spacing w:line="360" w:lineRule="auto"/>
              <w:jc w:val="center"/>
              <w:rPr>
                <w:rFonts w:ascii="Arial" w:hAnsi="Arial" w:cs="Arial"/>
                <w:lang w:val="en-ID"/>
              </w:rPr>
            </w:pPr>
          </w:p>
          <w:p w:rsidR="004A0606" w:rsidRPr="00951725" w:rsidRDefault="004A0606" w:rsidP="005C4324">
            <w:pPr>
              <w:pStyle w:val="NoSpacing"/>
              <w:spacing w:line="360" w:lineRule="auto"/>
              <w:jc w:val="center"/>
              <w:rPr>
                <w:rFonts w:ascii="Arial" w:hAnsi="Arial" w:cs="Arial"/>
              </w:rPr>
            </w:pPr>
            <w:r w:rsidRPr="00951725">
              <w:rPr>
                <w:rFonts w:ascii="Arial" w:hAnsi="Arial" w:cs="Arial"/>
              </w:rPr>
              <w:t>4.</w:t>
            </w: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r w:rsidRPr="00951725">
              <w:rPr>
                <w:rFonts w:ascii="Arial" w:hAnsi="Arial" w:cs="Arial"/>
              </w:rPr>
              <w:t>5.</w:t>
            </w:r>
          </w:p>
          <w:p w:rsidR="004A0606" w:rsidRPr="00951725" w:rsidRDefault="004A0606" w:rsidP="005C4324">
            <w:pPr>
              <w:pStyle w:val="NoSpacing"/>
              <w:spacing w:line="360" w:lineRule="auto"/>
              <w:jc w:val="center"/>
              <w:rPr>
                <w:rFonts w:ascii="Arial" w:hAnsi="Arial" w:cs="Arial"/>
                <w:lang w:val="en-ID"/>
              </w:rPr>
            </w:pPr>
          </w:p>
          <w:p w:rsidR="009E423D" w:rsidRPr="00951725" w:rsidRDefault="009E423D" w:rsidP="005C4324">
            <w:pPr>
              <w:pStyle w:val="NoSpacing"/>
              <w:spacing w:line="360" w:lineRule="auto"/>
              <w:jc w:val="center"/>
              <w:rPr>
                <w:rFonts w:ascii="Arial" w:hAnsi="Arial" w:cs="Arial"/>
                <w:lang w:val="en-ID"/>
              </w:rPr>
            </w:pPr>
          </w:p>
          <w:p w:rsidR="008D54A5" w:rsidRPr="00951725" w:rsidRDefault="008D54A5" w:rsidP="005C4324">
            <w:pPr>
              <w:pStyle w:val="NoSpacing"/>
              <w:spacing w:line="360" w:lineRule="auto"/>
              <w:jc w:val="center"/>
              <w:rPr>
                <w:rFonts w:ascii="Arial" w:hAnsi="Arial" w:cs="Arial"/>
              </w:rPr>
            </w:pPr>
          </w:p>
          <w:p w:rsidR="008D54A5" w:rsidRPr="00951725" w:rsidRDefault="008D54A5" w:rsidP="005C4324">
            <w:pPr>
              <w:pStyle w:val="NoSpacing"/>
              <w:spacing w:line="360" w:lineRule="auto"/>
              <w:jc w:val="center"/>
              <w:rPr>
                <w:rFonts w:ascii="Arial" w:hAnsi="Arial" w:cs="Arial"/>
              </w:rPr>
            </w:pPr>
            <w:r w:rsidRPr="00951725">
              <w:rPr>
                <w:rFonts w:ascii="Arial" w:hAnsi="Arial" w:cs="Arial"/>
              </w:rPr>
              <w:lastRenderedPageBreak/>
              <w:t>6.</w:t>
            </w:r>
          </w:p>
          <w:p w:rsidR="00D011B0" w:rsidRPr="00951725" w:rsidRDefault="00D011B0" w:rsidP="005C4324">
            <w:pPr>
              <w:pStyle w:val="NoSpacing"/>
              <w:spacing w:line="360" w:lineRule="auto"/>
              <w:jc w:val="center"/>
              <w:rPr>
                <w:rFonts w:ascii="Arial" w:hAnsi="Arial" w:cs="Arial"/>
              </w:rPr>
            </w:pPr>
          </w:p>
          <w:p w:rsidR="00D011B0" w:rsidRPr="00951725" w:rsidRDefault="00D011B0" w:rsidP="005C4324">
            <w:pPr>
              <w:pStyle w:val="NoSpacing"/>
              <w:spacing w:line="360" w:lineRule="auto"/>
              <w:jc w:val="center"/>
              <w:rPr>
                <w:rFonts w:ascii="Arial" w:hAnsi="Arial" w:cs="Arial"/>
              </w:rPr>
            </w:pPr>
          </w:p>
          <w:p w:rsidR="00D011B0" w:rsidRPr="00951725" w:rsidRDefault="00D011B0" w:rsidP="005C4324">
            <w:pPr>
              <w:pStyle w:val="NoSpacing"/>
              <w:spacing w:line="360" w:lineRule="auto"/>
              <w:jc w:val="center"/>
              <w:rPr>
                <w:rFonts w:ascii="Arial" w:hAnsi="Arial" w:cs="Arial"/>
              </w:rPr>
            </w:pPr>
          </w:p>
        </w:tc>
        <w:tc>
          <w:tcPr>
            <w:tcW w:w="6244" w:type="dxa"/>
          </w:tcPr>
          <w:p w:rsidR="004A0606" w:rsidRPr="00951725" w:rsidRDefault="00252463" w:rsidP="005C4324">
            <w:pPr>
              <w:pStyle w:val="NoSpacing"/>
              <w:spacing w:line="360" w:lineRule="auto"/>
              <w:jc w:val="both"/>
              <w:rPr>
                <w:rFonts w:ascii="Arial" w:hAnsi="Arial" w:cs="Arial"/>
                <w:w w:val="102"/>
              </w:rPr>
            </w:pPr>
            <w:r w:rsidRPr="00951725">
              <w:rPr>
                <w:rFonts w:ascii="Arial" w:hAnsi="Arial" w:cs="Arial"/>
              </w:rPr>
              <w:lastRenderedPageBreak/>
              <w:t>b</w:t>
            </w:r>
            <w:r w:rsidR="004A0606" w:rsidRPr="00951725">
              <w:rPr>
                <w:rFonts w:ascii="Arial" w:hAnsi="Arial" w:cs="Arial"/>
              </w:rPr>
              <w:t>a</w:t>
            </w:r>
            <w:r w:rsidR="004A0606" w:rsidRPr="00951725">
              <w:rPr>
                <w:rFonts w:ascii="Arial" w:hAnsi="Arial" w:cs="Arial"/>
                <w:spacing w:val="-1"/>
              </w:rPr>
              <w:t>h</w:t>
            </w:r>
            <w:r w:rsidR="004A0606" w:rsidRPr="00951725">
              <w:rPr>
                <w:rFonts w:ascii="Arial" w:hAnsi="Arial" w:cs="Arial"/>
              </w:rPr>
              <w:t xml:space="preserve">wa </w:t>
            </w:r>
            <w:proofErr w:type="spellStart"/>
            <w:r w:rsidR="000B54C5" w:rsidRPr="00951725">
              <w:rPr>
                <w:rFonts w:ascii="Arial" w:hAnsi="Arial" w:cs="Arial"/>
                <w:spacing w:val="-1"/>
                <w:lang w:val="en-SG"/>
              </w:rPr>
              <w:t>keselamatan</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pasien</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merupakan</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suatu</w:t>
            </w:r>
            <w:proofErr w:type="spellEnd"/>
            <w:r w:rsidR="000B54C5" w:rsidRPr="00951725">
              <w:rPr>
                <w:rFonts w:ascii="Arial" w:hAnsi="Arial" w:cs="Arial"/>
                <w:spacing w:val="-1"/>
                <w:lang w:val="en-SG"/>
              </w:rPr>
              <w:t xml:space="preserve"> </w:t>
            </w:r>
            <w:proofErr w:type="spellStart"/>
            <w:r w:rsidR="000D192E" w:rsidRPr="00951725">
              <w:rPr>
                <w:rFonts w:ascii="Arial" w:hAnsi="Arial" w:cs="Arial"/>
                <w:spacing w:val="-1"/>
                <w:lang w:val="en-SG"/>
              </w:rPr>
              <w:t>sistem</w:t>
            </w:r>
            <w:proofErr w:type="spellEnd"/>
            <w:r w:rsidR="000B54C5" w:rsidRPr="00951725">
              <w:rPr>
                <w:rFonts w:ascii="Arial" w:hAnsi="Arial" w:cs="Arial"/>
                <w:spacing w:val="-1"/>
                <w:lang w:val="en-SG"/>
              </w:rPr>
              <w:t xml:space="preserve"> yang </w:t>
            </w:r>
            <w:proofErr w:type="spellStart"/>
            <w:r w:rsidR="000B54C5" w:rsidRPr="00951725">
              <w:rPr>
                <w:rFonts w:ascii="Arial" w:hAnsi="Arial" w:cs="Arial"/>
                <w:spacing w:val="-1"/>
                <w:lang w:val="en-SG"/>
              </w:rPr>
              <w:t>bertujuan</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untuk</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mencegah</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terjadinya</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cedera</w:t>
            </w:r>
            <w:proofErr w:type="spellEnd"/>
            <w:r w:rsidR="000B54C5" w:rsidRPr="00951725">
              <w:rPr>
                <w:rFonts w:ascii="Arial" w:hAnsi="Arial" w:cs="Arial"/>
                <w:spacing w:val="-1"/>
                <w:lang w:val="en-SG"/>
              </w:rPr>
              <w:t xml:space="preserve"> yang </w:t>
            </w:r>
            <w:proofErr w:type="spellStart"/>
            <w:r w:rsidR="000B54C5" w:rsidRPr="00951725">
              <w:rPr>
                <w:rFonts w:ascii="Arial" w:hAnsi="Arial" w:cs="Arial"/>
                <w:spacing w:val="-1"/>
                <w:lang w:val="en-SG"/>
              </w:rPr>
              <w:t>disebabkan</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oleh</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kesalahan</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akibat</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melaksanakan</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suatu</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tindakan</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atau</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tidak</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mengambil</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tindakan</w:t>
            </w:r>
            <w:proofErr w:type="spellEnd"/>
            <w:r w:rsidR="000B54C5" w:rsidRPr="00951725">
              <w:rPr>
                <w:rFonts w:ascii="Arial" w:hAnsi="Arial" w:cs="Arial"/>
                <w:spacing w:val="-1"/>
                <w:lang w:val="en-SG"/>
              </w:rPr>
              <w:t xml:space="preserve"> yang </w:t>
            </w:r>
            <w:proofErr w:type="spellStart"/>
            <w:r w:rsidR="000B54C5" w:rsidRPr="00951725">
              <w:rPr>
                <w:rFonts w:ascii="Arial" w:hAnsi="Arial" w:cs="Arial"/>
                <w:spacing w:val="-1"/>
                <w:lang w:val="en-SG"/>
              </w:rPr>
              <w:t>seharusnya</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diambil</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sehingga</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asuhan</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pasien</w:t>
            </w:r>
            <w:proofErr w:type="spellEnd"/>
            <w:r w:rsidR="000B54C5" w:rsidRPr="00951725">
              <w:rPr>
                <w:rFonts w:ascii="Arial" w:hAnsi="Arial" w:cs="Arial"/>
                <w:spacing w:val="-1"/>
                <w:lang w:val="en-SG"/>
              </w:rPr>
              <w:t xml:space="preserve"> di </w:t>
            </w:r>
            <w:proofErr w:type="spellStart"/>
            <w:r w:rsidR="000B54C5" w:rsidRPr="00951725">
              <w:rPr>
                <w:rFonts w:ascii="Arial" w:hAnsi="Arial" w:cs="Arial"/>
                <w:spacing w:val="-1"/>
                <w:lang w:val="en-SG"/>
              </w:rPr>
              <w:t>rumah</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sakit</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menjadi</w:t>
            </w:r>
            <w:proofErr w:type="spellEnd"/>
            <w:r w:rsidR="000B54C5" w:rsidRPr="00951725">
              <w:rPr>
                <w:rFonts w:ascii="Arial" w:hAnsi="Arial" w:cs="Arial"/>
                <w:spacing w:val="-1"/>
                <w:lang w:val="en-SG"/>
              </w:rPr>
              <w:t xml:space="preserve"> </w:t>
            </w:r>
            <w:proofErr w:type="spellStart"/>
            <w:r w:rsidR="000B54C5" w:rsidRPr="00951725">
              <w:rPr>
                <w:rFonts w:ascii="Arial" w:hAnsi="Arial" w:cs="Arial"/>
                <w:spacing w:val="-1"/>
                <w:lang w:val="en-SG"/>
              </w:rPr>
              <w:t>aman</w:t>
            </w:r>
            <w:proofErr w:type="spellEnd"/>
            <w:r w:rsidR="004A0606" w:rsidRPr="00951725">
              <w:rPr>
                <w:rFonts w:ascii="Arial" w:hAnsi="Arial" w:cs="Arial"/>
                <w:w w:val="102"/>
              </w:rPr>
              <w:t>;</w:t>
            </w:r>
          </w:p>
          <w:p w:rsidR="004A0606" w:rsidRPr="00951725" w:rsidRDefault="00252463" w:rsidP="005C4324">
            <w:pPr>
              <w:pStyle w:val="NoSpacing"/>
              <w:spacing w:line="360" w:lineRule="auto"/>
              <w:jc w:val="both"/>
              <w:rPr>
                <w:rFonts w:ascii="Arial" w:hAnsi="Arial" w:cs="Arial"/>
                <w:w w:val="102"/>
              </w:rPr>
            </w:pPr>
            <w:r w:rsidRPr="00951725">
              <w:rPr>
                <w:rFonts w:ascii="Arial" w:hAnsi="Arial" w:cs="Arial"/>
              </w:rPr>
              <w:t>b</w:t>
            </w:r>
            <w:r w:rsidR="004A0606" w:rsidRPr="00951725">
              <w:rPr>
                <w:rFonts w:ascii="Arial" w:hAnsi="Arial" w:cs="Arial"/>
              </w:rPr>
              <w:t>a</w:t>
            </w:r>
            <w:r w:rsidR="004A0606" w:rsidRPr="00951725">
              <w:rPr>
                <w:rFonts w:ascii="Arial" w:hAnsi="Arial" w:cs="Arial"/>
                <w:spacing w:val="-1"/>
              </w:rPr>
              <w:t>h</w:t>
            </w:r>
            <w:r w:rsidR="004A0606" w:rsidRPr="00951725">
              <w:rPr>
                <w:rFonts w:ascii="Arial" w:hAnsi="Arial" w:cs="Arial"/>
              </w:rPr>
              <w:t xml:space="preserve">wa </w:t>
            </w:r>
            <w:proofErr w:type="spellStart"/>
            <w:r w:rsidR="000B54C5" w:rsidRPr="00951725">
              <w:rPr>
                <w:rFonts w:ascii="Arial" w:hAnsi="Arial" w:cs="Arial"/>
                <w:spacing w:val="-2"/>
                <w:lang w:val="en-SG"/>
              </w:rPr>
              <w:t>pelaksanaan</w:t>
            </w:r>
            <w:proofErr w:type="spellEnd"/>
            <w:r w:rsidR="000B54C5" w:rsidRPr="00951725">
              <w:rPr>
                <w:rFonts w:ascii="Arial" w:hAnsi="Arial" w:cs="Arial"/>
                <w:spacing w:val="-2"/>
                <w:lang w:val="en-SG"/>
              </w:rPr>
              <w:t xml:space="preserve"> program </w:t>
            </w:r>
            <w:proofErr w:type="spellStart"/>
            <w:r w:rsidR="000B54C5" w:rsidRPr="00951725">
              <w:rPr>
                <w:rFonts w:ascii="Arial" w:hAnsi="Arial" w:cs="Arial"/>
                <w:spacing w:val="-2"/>
                <w:lang w:val="en-SG"/>
              </w:rPr>
              <w:t>keselamatan</w:t>
            </w:r>
            <w:proofErr w:type="spellEnd"/>
            <w:r w:rsidR="000B54C5" w:rsidRPr="00951725">
              <w:rPr>
                <w:rFonts w:ascii="Arial" w:hAnsi="Arial" w:cs="Arial"/>
                <w:spacing w:val="-2"/>
                <w:lang w:val="en-SG"/>
              </w:rPr>
              <w:t xml:space="preserve"> </w:t>
            </w:r>
            <w:proofErr w:type="spellStart"/>
            <w:r w:rsidR="000B54C5" w:rsidRPr="00951725">
              <w:rPr>
                <w:rFonts w:ascii="Arial" w:hAnsi="Arial" w:cs="Arial"/>
                <w:spacing w:val="-2"/>
                <w:lang w:val="en-SG"/>
              </w:rPr>
              <w:t>pasien</w:t>
            </w:r>
            <w:proofErr w:type="spellEnd"/>
            <w:r w:rsidR="000B54C5" w:rsidRPr="00951725">
              <w:rPr>
                <w:rFonts w:ascii="Arial" w:hAnsi="Arial" w:cs="Arial"/>
                <w:spacing w:val="-2"/>
                <w:lang w:val="en-SG"/>
              </w:rPr>
              <w:t xml:space="preserve"> </w:t>
            </w:r>
            <w:proofErr w:type="spellStart"/>
            <w:r w:rsidR="000B54C5" w:rsidRPr="00951725">
              <w:rPr>
                <w:rFonts w:ascii="Arial" w:hAnsi="Arial" w:cs="Arial"/>
                <w:spacing w:val="-2"/>
                <w:lang w:val="en-SG"/>
              </w:rPr>
              <w:t>wajib</w:t>
            </w:r>
            <w:proofErr w:type="spellEnd"/>
            <w:r w:rsidR="000B54C5" w:rsidRPr="00951725">
              <w:rPr>
                <w:rFonts w:ascii="Arial" w:hAnsi="Arial" w:cs="Arial"/>
                <w:spacing w:val="-2"/>
                <w:lang w:val="en-SG"/>
              </w:rPr>
              <w:t xml:space="preserve"> </w:t>
            </w:r>
            <w:proofErr w:type="spellStart"/>
            <w:r w:rsidR="000B54C5" w:rsidRPr="00951725">
              <w:rPr>
                <w:rFonts w:ascii="Arial" w:hAnsi="Arial" w:cs="Arial"/>
                <w:spacing w:val="-2"/>
                <w:lang w:val="en-SG"/>
              </w:rPr>
              <w:t>dilaksanakan</w:t>
            </w:r>
            <w:proofErr w:type="spellEnd"/>
            <w:r w:rsidR="000B54C5" w:rsidRPr="00951725">
              <w:rPr>
                <w:rFonts w:ascii="Arial" w:hAnsi="Arial" w:cs="Arial"/>
                <w:spacing w:val="-2"/>
                <w:lang w:val="en-SG"/>
              </w:rPr>
              <w:t xml:space="preserve"> di </w:t>
            </w:r>
            <w:proofErr w:type="spellStart"/>
            <w:r w:rsidR="000B54C5" w:rsidRPr="00951725">
              <w:rPr>
                <w:rFonts w:ascii="Arial" w:hAnsi="Arial" w:cs="Arial"/>
                <w:spacing w:val="-2"/>
                <w:lang w:val="en-SG"/>
              </w:rPr>
              <w:t>rumah</w:t>
            </w:r>
            <w:proofErr w:type="spellEnd"/>
            <w:r w:rsidR="000B54C5" w:rsidRPr="00951725">
              <w:rPr>
                <w:rFonts w:ascii="Arial" w:hAnsi="Arial" w:cs="Arial"/>
                <w:spacing w:val="-2"/>
                <w:lang w:val="en-SG"/>
              </w:rPr>
              <w:t xml:space="preserve"> </w:t>
            </w:r>
            <w:proofErr w:type="spellStart"/>
            <w:r w:rsidR="000B54C5" w:rsidRPr="00951725">
              <w:rPr>
                <w:rFonts w:ascii="Arial" w:hAnsi="Arial" w:cs="Arial"/>
                <w:spacing w:val="-2"/>
                <w:lang w:val="en-SG"/>
              </w:rPr>
              <w:t>sakit</w:t>
            </w:r>
            <w:proofErr w:type="spellEnd"/>
            <w:r w:rsidR="004A0606" w:rsidRPr="00951725">
              <w:rPr>
                <w:rFonts w:ascii="Arial" w:hAnsi="Arial" w:cs="Arial"/>
                <w:w w:val="102"/>
              </w:rPr>
              <w:t>;</w:t>
            </w:r>
          </w:p>
          <w:p w:rsidR="00931752" w:rsidRPr="00951725" w:rsidRDefault="00424BC4" w:rsidP="005C4324">
            <w:pPr>
              <w:pStyle w:val="NoSpacing"/>
              <w:spacing w:line="360" w:lineRule="auto"/>
              <w:jc w:val="both"/>
              <w:rPr>
                <w:rFonts w:ascii="Arial" w:hAnsi="Arial" w:cs="Arial"/>
                <w:w w:val="102"/>
                <w:lang w:val="en-ID"/>
              </w:rPr>
            </w:pPr>
            <w:r w:rsidRPr="00951725">
              <w:rPr>
                <w:rFonts w:ascii="Arial" w:hAnsi="Arial" w:cs="Arial"/>
              </w:rPr>
              <w:t>b</w:t>
            </w:r>
            <w:r w:rsidR="004A0606" w:rsidRPr="00951725">
              <w:rPr>
                <w:rFonts w:ascii="Arial" w:hAnsi="Arial" w:cs="Arial"/>
              </w:rPr>
              <w:t>a</w:t>
            </w:r>
            <w:r w:rsidR="004A0606" w:rsidRPr="00951725">
              <w:rPr>
                <w:rFonts w:ascii="Arial" w:hAnsi="Arial" w:cs="Arial"/>
                <w:spacing w:val="-1"/>
              </w:rPr>
              <w:t>h</w:t>
            </w:r>
            <w:r w:rsidR="004A0606" w:rsidRPr="00951725">
              <w:rPr>
                <w:rFonts w:ascii="Arial" w:hAnsi="Arial" w:cs="Arial"/>
              </w:rPr>
              <w:t xml:space="preserve">wa </w:t>
            </w:r>
            <w:proofErr w:type="spellStart"/>
            <w:r w:rsidR="008406DF" w:rsidRPr="00951725">
              <w:rPr>
                <w:rFonts w:ascii="Arial" w:hAnsi="Arial" w:cs="Arial"/>
                <w:spacing w:val="1"/>
                <w:lang w:val="en-SG"/>
              </w:rPr>
              <w:t>salah</w:t>
            </w:r>
            <w:proofErr w:type="spellEnd"/>
            <w:r w:rsidR="008406DF" w:rsidRPr="00951725">
              <w:rPr>
                <w:rFonts w:ascii="Arial" w:hAnsi="Arial" w:cs="Arial"/>
                <w:spacing w:val="1"/>
                <w:lang w:val="en-SG"/>
              </w:rPr>
              <w:t xml:space="preserve"> </w:t>
            </w:r>
            <w:proofErr w:type="spellStart"/>
            <w:r w:rsidR="008406DF" w:rsidRPr="00951725">
              <w:rPr>
                <w:rFonts w:ascii="Arial" w:hAnsi="Arial" w:cs="Arial"/>
                <w:spacing w:val="1"/>
                <w:lang w:val="en-SG"/>
              </w:rPr>
              <w:t>satu</w:t>
            </w:r>
            <w:proofErr w:type="spellEnd"/>
            <w:r w:rsidR="008406DF" w:rsidRPr="00951725">
              <w:rPr>
                <w:rFonts w:ascii="Arial" w:hAnsi="Arial" w:cs="Arial"/>
                <w:spacing w:val="1"/>
                <w:lang w:val="en-SG"/>
              </w:rPr>
              <w:t xml:space="preserve"> program </w:t>
            </w:r>
            <w:proofErr w:type="spellStart"/>
            <w:r w:rsidR="008406DF" w:rsidRPr="00951725">
              <w:rPr>
                <w:rFonts w:ascii="Arial" w:hAnsi="Arial" w:cs="Arial"/>
                <w:spacing w:val="1"/>
                <w:lang w:val="en-SG"/>
              </w:rPr>
              <w:t>dasa</w:t>
            </w:r>
            <w:r w:rsidR="002C018F" w:rsidRPr="00951725">
              <w:rPr>
                <w:rFonts w:ascii="Arial" w:hAnsi="Arial" w:cs="Arial"/>
                <w:spacing w:val="1"/>
                <w:lang w:val="en-SG"/>
              </w:rPr>
              <w:t>r</w:t>
            </w:r>
            <w:proofErr w:type="spellEnd"/>
            <w:r w:rsidR="002C018F" w:rsidRPr="00951725">
              <w:rPr>
                <w:rFonts w:ascii="Arial" w:hAnsi="Arial" w:cs="Arial"/>
                <w:spacing w:val="1"/>
                <w:lang w:val="en-SG"/>
              </w:rPr>
              <w:t xml:space="preserve"> </w:t>
            </w:r>
            <w:proofErr w:type="spellStart"/>
            <w:r w:rsidR="002C018F" w:rsidRPr="00951725">
              <w:rPr>
                <w:rFonts w:ascii="Arial" w:hAnsi="Arial" w:cs="Arial"/>
                <w:spacing w:val="1"/>
                <w:lang w:val="en-SG"/>
              </w:rPr>
              <w:t>keselamatan</w:t>
            </w:r>
            <w:proofErr w:type="spellEnd"/>
            <w:r w:rsidR="002C018F" w:rsidRPr="00951725">
              <w:rPr>
                <w:rFonts w:ascii="Arial" w:hAnsi="Arial" w:cs="Arial"/>
                <w:spacing w:val="1"/>
                <w:lang w:val="en-SG"/>
              </w:rPr>
              <w:t xml:space="preserve"> </w:t>
            </w:r>
            <w:proofErr w:type="spellStart"/>
            <w:r w:rsidR="002C018F" w:rsidRPr="00951725">
              <w:rPr>
                <w:rFonts w:ascii="Arial" w:hAnsi="Arial" w:cs="Arial"/>
                <w:spacing w:val="1"/>
                <w:lang w:val="en-SG"/>
              </w:rPr>
              <w:t>pasien</w:t>
            </w:r>
            <w:proofErr w:type="spellEnd"/>
            <w:r w:rsidR="002C018F" w:rsidRPr="00951725">
              <w:rPr>
                <w:rFonts w:ascii="Arial" w:hAnsi="Arial" w:cs="Arial"/>
                <w:spacing w:val="1"/>
                <w:lang w:val="en-SG"/>
              </w:rPr>
              <w:t xml:space="preserve"> </w:t>
            </w:r>
            <w:proofErr w:type="spellStart"/>
            <w:r w:rsidR="002C018F" w:rsidRPr="00951725">
              <w:rPr>
                <w:rFonts w:ascii="Arial" w:hAnsi="Arial" w:cs="Arial"/>
                <w:spacing w:val="1"/>
                <w:lang w:val="en-SG"/>
              </w:rPr>
              <w:t>adalah</w:t>
            </w:r>
            <w:proofErr w:type="spellEnd"/>
            <w:r w:rsidR="002C018F" w:rsidRPr="00951725">
              <w:rPr>
                <w:rFonts w:ascii="Arial" w:hAnsi="Arial" w:cs="Arial"/>
                <w:spacing w:val="1"/>
                <w:lang w:val="en-SG"/>
              </w:rPr>
              <w:t xml:space="preserve"> </w:t>
            </w:r>
            <w:proofErr w:type="spellStart"/>
            <w:r w:rsidR="002C018F" w:rsidRPr="00951725">
              <w:rPr>
                <w:rFonts w:ascii="Arial" w:hAnsi="Arial" w:cs="Arial"/>
                <w:spacing w:val="1"/>
                <w:lang w:val="en-SG"/>
              </w:rPr>
              <w:t>pengukuran</w:t>
            </w:r>
            <w:proofErr w:type="spellEnd"/>
            <w:r w:rsidR="002C018F" w:rsidRPr="00951725">
              <w:rPr>
                <w:rFonts w:ascii="Arial" w:hAnsi="Arial" w:cs="Arial"/>
                <w:spacing w:val="1"/>
                <w:lang w:val="en-SG"/>
              </w:rPr>
              <w:t xml:space="preserve"> </w:t>
            </w:r>
            <w:proofErr w:type="spellStart"/>
            <w:r w:rsidR="002C018F" w:rsidRPr="00951725">
              <w:rPr>
                <w:rFonts w:ascii="Arial" w:hAnsi="Arial" w:cs="Arial"/>
                <w:spacing w:val="1"/>
                <w:lang w:val="en-SG"/>
              </w:rPr>
              <w:t>budaya</w:t>
            </w:r>
            <w:proofErr w:type="spellEnd"/>
            <w:r w:rsidR="002C018F" w:rsidRPr="00951725">
              <w:rPr>
                <w:rFonts w:ascii="Arial" w:hAnsi="Arial" w:cs="Arial"/>
                <w:spacing w:val="1"/>
                <w:lang w:val="en-SG"/>
              </w:rPr>
              <w:t xml:space="preserve"> </w:t>
            </w:r>
            <w:proofErr w:type="spellStart"/>
            <w:r w:rsidR="002C018F" w:rsidRPr="00951725">
              <w:rPr>
                <w:rFonts w:ascii="Arial" w:hAnsi="Arial" w:cs="Arial"/>
                <w:spacing w:val="1"/>
                <w:lang w:val="en-SG"/>
              </w:rPr>
              <w:t>keselamatan</w:t>
            </w:r>
            <w:proofErr w:type="spellEnd"/>
            <w:r w:rsidR="000E3171" w:rsidRPr="00951725">
              <w:rPr>
                <w:rFonts w:ascii="Arial" w:hAnsi="Arial" w:cs="Arial"/>
                <w:w w:val="102"/>
                <w:lang w:val="en-ID"/>
              </w:rPr>
              <w:t>;</w:t>
            </w:r>
          </w:p>
          <w:p w:rsidR="004A0606" w:rsidRPr="00951725" w:rsidRDefault="00742AF9" w:rsidP="005C4324">
            <w:pPr>
              <w:pStyle w:val="NoSpacing"/>
              <w:spacing w:line="360" w:lineRule="auto"/>
              <w:jc w:val="both"/>
              <w:rPr>
                <w:rFonts w:ascii="Arial" w:hAnsi="Arial" w:cs="Arial"/>
                <w:w w:val="102"/>
              </w:rPr>
            </w:pPr>
            <w:r w:rsidRPr="00951725">
              <w:rPr>
                <w:rFonts w:ascii="Arial" w:hAnsi="Arial" w:cs="Arial"/>
                <w:spacing w:val="-1"/>
              </w:rPr>
              <w:t>b</w:t>
            </w:r>
            <w:r w:rsidR="004A0606" w:rsidRPr="00951725">
              <w:rPr>
                <w:rFonts w:ascii="Arial" w:hAnsi="Arial" w:cs="Arial"/>
              </w:rPr>
              <w:t>a</w:t>
            </w:r>
            <w:r w:rsidR="004A0606" w:rsidRPr="00951725">
              <w:rPr>
                <w:rFonts w:ascii="Arial" w:hAnsi="Arial" w:cs="Arial"/>
                <w:spacing w:val="-1"/>
              </w:rPr>
              <w:t>h</w:t>
            </w:r>
            <w:r w:rsidR="004A0606" w:rsidRPr="00951725">
              <w:rPr>
                <w:rFonts w:ascii="Arial" w:hAnsi="Arial" w:cs="Arial"/>
              </w:rPr>
              <w:t xml:space="preserve">wa </w:t>
            </w:r>
            <w:r w:rsidR="004A0606" w:rsidRPr="00951725">
              <w:rPr>
                <w:rFonts w:ascii="Arial" w:hAnsi="Arial" w:cs="Arial"/>
                <w:spacing w:val="-3"/>
              </w:rPr>
              <w:t>b</w:t>
            </w:r>
            <w:r w:rsidR="004A0606" w:rsidRPr="00951725">
              <w:rPr>
                <w:rFonts w:ascii="Arial" w:hAnsi="Arial" w:cs="Arial"/>
                <w:spacing w:val="1"/>
              </w:rPr>
              <w:t>er</w:t>
            </w:r>
            <w:r w:rsidR="004A0606" w:rsidRPr="00951725">
              <w:rPr>
                <w:rFonts w:ascii="Arial" w:hAnsi="Arial" w:cs="Arial"/>
                <w:spacing w:val="-1"/>
              </w:rPr>
              <w:t>d</w:t>
            </w:r>
            <w:r w:rsidR="004A0606" w:rsidRPr="00951725">
              <w:rPr>
                <w:rFonts w:ascii="Arial" w:hAnsi="Arial" w:cs="Arial"/>
              </w:rPr>
              <w:t>a</w:t>
            </w:r>
            <w:r w:rsidR="004A0606" w:rsidRPr="00951725">
              <w:rPr>
                <w:rFonts w:ascii="Arial" w:hAnsi="Arial" w:cs="Arial"/>
                <w:spacing w:val="1"/>
              </w:rPr>
              <w:t>s</w:t>
            </w:r>
            <w:r w:rsidR="004A0606" w:rsidRPr="00951725">
              <w:rPr>
                <w:rFonts w:ascii="Arial" w:hAnsi="Arial" w:cs="Arial"/>
              </w:rPr>
              <w:t>a</w:t>
            </w:r>
            <w:r w:rsidR="004A0606" w:rsidRPr="00951725">
              <w:rPr>
                <w:rFonts w:ascii="Arial" w:hAnsi="Arial" w:cs="Arial"/>
                <w:spacing w:val="1"/>
              </w:rPr>
              <w:t>rk</w:t>
            </w:r>
            <w:r w:rsidR="004A0606" w:rsidRPr="00951725">
              <w:rPr>
                <w:rFonts w:ascii="Arial" w:hAnsi="Arial" w:cs="Arial"/>
              </w:rPr>
              <w:t xml:space="preserve">an </w:t>
            </w:r>
            <w:r w:rsidR="004A0606" w:rsidRPr="00951725">
              <w:rPr>
                <w:rFonts w:ascii="Arial" w:hAnsi="Arial" w:cs="Arial"/>
                <w:spacing w:val="-1"/>
              </w:rPr>
              <w:t>p</w:t>
            </w:r>
            <w:r w:rsidR="004A0606" w:rsidRPr="00951725">
              <w:rPr>
                <w:rFonts w:ascii="Arial" w:hAnsi="Arial" w:cs="Arial"/>
                <w:spacing w:val="1"/>
              </w:rPr>
              <w:t>er</w:t>
            </w:r>
            <w:r w:rsidR="004A0606" w:rsidRPr="00951725">
              <w:rPr>
                <w:rFonts w:ascii="Arial" w:hAnsi="Arial" w:cs="Arial"/>
                <w:spacing w:val="-1"/>
              </w:rPr>
              <w:t>ti</w:t>
            </w:r>
            <w:r w:rsidR="004A0606" w:rsidRPr="00951725">
              <w:rPr>
                <w:rFonts w:ascii="Arial" w:hAnsi="Arial" w:cs="Arial"/>
                <w:spacing w:val="3"/>
              </w:rPr>
              <w:t>m</w:t>
            </w:r>
            <w:r w:rsidR="004A0606" w:rsidRPr="00951725">
              <w:rPr>
                <w:rFonts w:ascii="Arial" w:hAnsi="Arial" w:cs="Arial"/>
                <w:spacing w:val="-3"/>
              </w:rPr>
              <w:t>b</w:t>
            </w:r>
            <w:r w:rsidR="004A0606" w:rsidRPr="00951725">
              <w:rPr>
                <w:rFonts w:ascii="Arial" w:hAnsi="Arial" w:cs="Arial"/>
                <w:spacing w:val="3"/>
              </w:rPr>
              <w:t>a</w:t>
            </w:r>
            <w:r w:rsidR="004A0606" w:rsidRPr="00951725">
              <w:rPr>
                <w:rFonts w:ascii="Arial" w:hAnsi="Arial" w:cs="Arial"/>
                <w:spacing w:val="-3"/>
              </w:rPr>
              <w:t>n</w:t>
            </w:r>
            <w:r w:rsidR="004A0606" w:rsidRPr="00951725">
              <w:rPr>
                <w:rFonts w:ascii="Arial" w:hAnsi="Arial" w:cs="Arial"/>
                <w:spacing w:val="2"/>
              </w:rPr>
              <w:t>g</w:t>
            </w:r>
            <w:r w:rsidR="004A0606" w:rsidRPr="00951725">
              <w:rPr>
                <w:rFonts w:ascii="Arial" w:hAnsi="Arial" w:cs="Arial"/>
                <w:spacing w:val="3"/>
              </w:rPr>
              <w:t>a</w:t>
            </w:r>
            <w:r w:rsidR="004A0606" w:rsidRPr="00951725">
              <w:rPr>
                <w:rFonts w:ascii="Arial" w:hAnsi="Arial" w:cs="Arial"/>
              </w:rPr>
              <w:t xml:space="preserve">n </w:t>
            </w:r>
            <w:r w:rsidR="004A0606" w:rsidRPr="00951725">
              <w:rPr>
                <w:rFonts w:ascii="Arial" w:hAnsi="Arial" w:cs="Arial"/>
                <w:spacing w:val="1"/>
              </w:rPr>
              <w:t>se</w:t>
            </w:r>
            <w:r w:rsidR="004A0606" w:rsidRPr="00951725">
              <w:rPr>
                <w:rFonts w:ascii="Arial" w:hAnsi="Arial" w:cs="Arial"/>
                <w:spacing w:val="-1"/>
              </w:rPr>
              <w:t>b</w:t>
            </w:r>
            <w:r w:rsidR="004A0606" w:rsidRPr="00951725">
              <w:rPr>
                <w:rFonts w:ascii="Arial" w:hAnsi="Arial" w:cs="Arial"/>
              </w:rPr>
              <w:t>aga</w:t>
            </w:r>
            <w:r w:rsidR="004A0606" w:rsidRPr="00951725">
              <w:rPr>
                <w:rFonts w:ascii="Arial" w:hAnsi="Arial" w:cs="Arial"/>
                <w:spacing w:val="1"/>
              </w:rPr>
              <w:t>i</w:t>
            </w:r>
            <w:r w:rsidR="004A0606" w:rsidRPr="00951725">
              <w:rPr>
                <w:rFonts w:ascii="Arial" w:hAnsi="Arial" w:cs="Arial"/>
              </w:rPr>
              <w:t>ma</w:t>
            </w:r>
            <w:r w:rsidR="004A0606" w:rsidRPr="00951725">
              <w:rPr>
                <w:rFonts w:ascii="Arial" w:hAnsi="Arial" w:cs="Arial"/>
                <w:spacing w:val="2"/>
              </w:rPr>
              <w:t>n</w:t>
            </w:r>
            <w:r w:rsidR="004A0606" w:rsidRPr="00951725">
              <w:rPr>
                <w:rFonts w:ascii="Arial" w:hAnsi="Arial" w:cs="Arial"/>
              </w:rPr>
              <w:t xml:space="preserve">a </w:t>
            </w:r>
            <w:r w:rsidR="004A0606" w:rsidRPr="00951725">
              <w:rPr>
                <w:rFonts w:ascii="Arial" w:hAnsi="Arial" w:cs="Arial"/>
                <w:spacing w:val="-1"/>
                <w:w w:val="102"/>
              </w:rPr>
              <w:t>di</w:t>
            </w:r>
            <w:r w:rsidR="004A0606" w:rsidRPr="00951725">
              <w:rPr>
                <w:rFonts w:ascii="Arial" w:hAnsi="Arial" w:cs="Arial"/>
                <w:w w:val="102"/>
              </w:rPr>
              <w:t>m</w:t>
            </w:r>
            <w:r w:rsidR="004A0606" w:rsidRPr="00951725">
              <w:rPr>
                <w:rFonts w:ascii="Arial" w:hAnsi="Arial" w:cs="Arial"/>
                <w:spacing w:val="3"/>
                <w:w w:val="102"/>
              </w:rPr>
              <w:t>a</w:t>
            </w:r>
            <w:r w:rsidR="004A0606" w:rsidRPr="00951725">
              <w:rPr>
                <w:rFonts w:ascii="Arial" w:hAnsi="Arial" w:cs="Arial"/>
                <w:spacing w:val="1"/>
                <w:w w:val="102"/>
              </w:rPr>
              <w:t>k</w:t>
            </w:r>
            <w:r w:rsidR="004A0606" w:rsidRPr="00951725">
              <w:rPr>
                <w:rFonts w:ascii="Arial" w:hAnsi="Arial" w:cs="Arial"/>
                <w:spacing w:val="-2"/>
                <w:w w:val="102"/>
              </w:rPr>
              <w:t>s</w:t>
            </w:r>
            <w:r w:rsidR="004A0606" w:rsidRPr="00951725">
              <w:rPr>
                <w:rFonts w:ascii="Arial" w:hAnsi="Arial" w:cs="Arial"/>
                <w:spacing w:val="-1"/>
                <w:w w:val="102"/>
              </w:rPr>
              <w:t>u</w:t>
            </w:r>
            <w:r w:rsidR="004A0606" w:rsidRPr="00951725">
              <w:rPr>
                <w:rFonts w:ascii="Arial" w:hAnsi="Arial" w:cs="Arial"/>
                <w:w w:val="102"/>
              </w:rPr>
              <w:t xml:space="preserve">d </w:t>
            </w:r>
            <w:r w:rsidR="004A0606" w:rsidRPr="00951725">
              <w:rPr>
                <w:rFonts w:ascii="Arial" w:hAnsi="Arial" w:cs="Arial"/>
                <w:spacing w:val="-1"/>
              </w:rPr>
              <w:t>d</w:t>
            </w:r>
            <w:r w:rsidR="004A0606" w:rsidRPr="00951725">
              <w:rPr>
                <w:rFonts w:ascii="Arial" w:hAnsi="Arial" w:cs="Arial"/>
              </w:rPr>
              <w:t>a</w:t>
            </w:r>
            <w:r w:rsidR="004A0606" w:rsidRPr="00951725">
              <w:rPr>
                <w:rFonts w:ascii="Arial" w:hAnsi="Arial" w:cs="Arial"/>
                <w:spacing w:val="1"/>
              </w:rPr>
              <w:t>l</w:t>
            </w:r>
            <w:r w:rsidR="004A0606" w:rsidRPr="00951725">
              <w:rPr>
                <w:rFonts w:ascii="Arial" w:hAnsi="Arial" w:cs="Arial"/>
              </w:rPr>
              <w:t xml:space="preserve">am </w:t>
            </w:r>
            <w:proofErr w:type="spellStart"/>
            <w:r w:rsidR="00931752" w:rsidRPr="00951725">
              <w:rPr>
                <w:rFonts w:ascii="Arial" w:hAnsi="Arial" w:cs="Arial"/>
                <w:lang w:val="en-SG"/>
              </w:rPr>
              <w:t>poin</w:t>
            </w:r>
            <w:proofErr w:type="spellEnd"/>
            <w:r w:rsidR="00931752" w:rsidRPr="00951725">
              <w:rPr>
                <w:rFonts w:ascii="Arial" w:hAnsi="Arial" w:cs="Arial"/>
                <w:lang w:val="en-SG"/>
              </w:rPr>
              <w:t xml:space="preserve"> 1,2,3 </w:t>
            </w:r>
            <w:proofErr w:type="spellStart"/>
            <w:r w:rsidR="00931752" w:rsidRPr="00951725">
              <w:rPr>
                <w:rFonts w:ascii="Arial" w:hAnsi="Arial" w:cs="Arial"/>
                <w:lang w:val="en-SG"/>
              </w:rPr>
              <w:t>dan</w:t>
            </w:r>
            <w:proofErr w:type="spellEnd"/>
            <w:r w:rsidR="00931752" w:rsidRPr="00951725">
              <w:rPr>
                <w:rFonts w:ascii="Arial" w:hAnsi="Arial" w:cs="Arial"/>
                <w:lang w:val="en-SG"/>
              </w:rPr>
              <w:t xml:space="preserve"> 4</w:t>
            </w:r>
            <w:r w:rsidR="004A0606" w:rsidRPr="00951725">
              <w:rPr>
                <w:rFonts w:ascii="Arial" w:hAnsi="Arial" w:cs="Arial"/>
              </w:rPr>
              <w:t xml:space="preserve">, </w:t>
            </w:r>
            <w:r w:rsidR="004A0606" w:rsidRPr="00951725">
              <w:rPr>
                <w:rFonts w:ascii="Arial" w:hAnsi="Arial" w:cs="Arial"/>
                <w:spacing w:val="-1"/>
              </w:rPr>
              <w:t>p</w:t>
            </w:r>
            <w:r w:rsidR="004A0606" w:rsidRPr="00951725">
              <w:rPr>
                <w:rFonts w:ascii="Arial" w:hAnsi="Arial" w:cs="Arial"/>
                <w:spacing w:val="1"/>
              </w:rPr>
              <w:t>e</w:t>
            </w:r>
            <w:r w:rsidR="004A0606" w:rsidRPr="00951725">
              <w:rPr>
                <w:rFonts w:ascii="Arial" w:hAnsi="Arial" w:cs="Arial"/>
                <w:spacing w:val="-2"/>
              </w:rPr>
              <w:t>r</w:t>
            </w:r>
            <w:r w:rsidR="004A0606" w:rsidRPr="00951725">
              <w:rPr>
                <w:rFonts w:ascii="Arial" w:hAnsi="Arial" w:cs="Arial"/>
                <w:spacing w:val="1"/>
              </w:rPr>
              <w:t>l</w:t>
            </w:r>
            <w:r w:rsidR="004A0606" w:rsidRPr="00951725">
              <w:rPr>
                <w:rFonts w:ascii="Arial" w:hAnsi="Arial" w:cs="Arial"/>
              </w:rPr>
              <w:t xml:space="preserve">u </w:t>
            </w:r>
            <w:proofErr w:type="spellStart"/>
            <w:r w:rsidR="00931752" w:rsidRPr="00951725">
              <w:rPr>
                <w:rFonts w:ascii="Arial" w:hAnsi="Arial" w:cs="Arial"/>
                <w:spacing w:val="1"/>
                <w:lang w:val="en-SG"/>
              </w:rPr>
              <w:t>ditetapkan</w:t>
            </w:r>
            <w:proofErr w:type="spellEnd"/>
            <w:r w:rsidR="00931752" w:rsidRPr="00951725">
              <w:rPr>
                <w:rFonts w:ascii="Arial" w:hAnsi="Arial" w:cs="Arial"/>
                <w:spacing w:val="1"/>
                <w:lang w:val="en-SG"/>
              </w:rPr>
              <w:t xml:space="preserve"> </w:t>
            </w:r>
            <w:proofErr w:type="spellStart"/>
            <w:r w:rsidR="00931752" w:rsidRPr="00951725">
              <w:rPr>
                <w:rFonts w:ascii="Arial" w:hAnsi="Arial" w:cs="Arial"/>
                <w:spacing w:val="1"/>
                <w:lang w:val="en-SG"/>
              </w:rPr>
              <w:t>Surat</w:t>
            </w:r>
            <w:proofErr w:type="spellEnd"/>
            <w:r w:rsidR="00931752" w:rsidRPr="00951725">
              <w:rPr>
                <w:rFonts w:ascii="Arial" w:hAnsi="Arial" w:cs="Arial"/>
                <w:spacing w:val="1"/>
                <w:lang w:val="en-SG"/>
              </w:rPr>
              <w:t xml:space="preserve"> </w:t>
            </w:r>
            <w:proofErr w:type="spellStart"/>
            <w:r w:rsidR="00931752" w:rsidRPr="00951725">
              <w:rPr>
                <w:rFonts w:ascii="Arial" w:hAnsi="Arial" w:cs="Arial"/>
                <w:spacing w:val="1"/>
                <w:lang w:val="en-SG"/>
              </w:rPr>
              <w:t>Keputusan</w:t>
            </w:r>
            <w:proofErr w:type="spellEnd"/>
            <w:r w:rsidR="00931752" w:rsidRPr="00951725">
              <w:rPr>
                <w:rFonts w:ascii="Arial" w:hAnsi="Arial" w:cs="Arial"/>
                <w:spacing w:val="1"/>
                <w:lang w:val="en-SG"/>
              </w:rPr>
              <w:t xml:space="preserve"> </w:t>
            </w:r>
            <w:proofErr w:type="spellStart"/>
            <w:r w:rsidR="00931752" w:rsidRPr="00951725">
              <w:rPr>
                <w:rFonts w:ascii="Arial" w:hAnsi="Arial" w:cs="Arial"/>
                <w:spacing w:val="1"/>
                <w:lang w:val="en-SG"/>
              </w:rPr>
              <w:t>Direktur</w:t>
            </w:r>
            <w:proofErr w:type="spellEnd"/>
            <w:r w:rsidR="0061555A" w:rsidRPr="00951725">
              <w:rPr>
                <w:rFonts w:ascii="Arial" w:hAnsi="Arial" w:cs="Arial"/>
                <w:spacing w:val="1"/>
              </w:rPr>
              <w:t xml:space="preserve"> </w:t>
            </w:r>
            <w:r w:rsidR="004A0606" w:rsidRPr="00951725">
              <w:rPr>
                <w:rFonts w:ascii="Arial" w:hAnsi="Arial" w:cs="Arial"/>
                <w:spacing w:val="-1"/>
              </w:rPr>
              <w:t>t</w:t>
            </w:r>
            <w:r w:rsidR="004A0606" w:rsidRPr="00951725">
              <w:rPr>
                <w:rFonts w:ascii="Arial" w:hAnsi="Arial" w:cs="Arial"/>
                <w:spacing w:val="1"/>
              </w:rPr>
              <w:t>e</w:t>
            </w:r>
            <w:r w:rsidR="004A0606" w:rsidRPr="00951725">
              <w:rPr>
                <w:rFonts w:ascii="Arial" w:hAnsi="Arial" w:cs="Arial"/>
                <w:spacing w:val="2"/>
              </w:rPr>
              <w:t>n</w:t>
            </w:r>
            <w:r w:rsidR="004A0606" w:rsidRPr="00951725">
              <w:rPr>
                <w:rFonts w:ascii="Arial" w:hAnsi="Arial" w:cs="Arial"/>
                <w:spacing w:val="-1"/>
              </w:rPr>
              <w:t>t</w:t>
            </w:r>
            <w:r w:rsidR="004A0606" w:rsidRPr="00951725">
              <w:rPr>
                <w:rFonts w:ascii="Arial" w:hAnsi="Arial" w:cs="Arial"/>
                <w:spacing w:val="3"/>
              </w:rPr>
              <w:t>a</w:t>
            </w:r>
            <w:r w:rsidR="004A0606" w:rsidRPr="00951725">
              <w:rPr>
                <w:rFonts w:ascii="Arial" w:hAnsi="Arial" w:cs="Arial"/>
                <w:spacing w:val="-1"/>
              </w:rPr>
              <w:t>n</w:t>
            </w:r>
            <w:r w:rsidR="004A0606" w:rsidRPr="00951725">
              <w:rPr>
                <w:rFonts w:ascii="Arial" w:hAnsi="Arial" w:cs="Arial"/>
              </w:rPr>
              <w:t xml:space="preserve">g </w:t>
            </w:r>
            <w:proofErr w:type="spellStart"/>
            <w:r w:rsidR="002C018F" w:rsidRPr="00951725">
              <w:rPr>
                <w:rFonts w:ascii="Arial" w:hAnsi="Arial" w:cs="Arial"/>
                <w:spacing w:val="2"/>
                <w:w w:val="102"/>
                <w:lang w:val="en-SG"/>
              </w:rPr>
              <w:t>Pengukuran</w:t>
            </w:r>
            <w:proofErr w:type="spellEnd"/>
            <w:r w:rsidR="002C018F" w:rsidRPr="00951725">
              <w:rPr>
                <w:rFonts w:ascii="Arial" w:hAnsi="Arial" w:cs="Arial"/>
                <w:spacing w:val="2"/>
                <w:w w:val="102"/>
                <w:lang w:val="en-SG"/>
              </w:rPr>
              <w:t xml:space="preserve"> </w:t>
            </w:r>
            <w:proofErr w:type="spellStart"/>
            <w:r w:rsidR="002C018F" w:rsidRPr="00951725">
              <w:rPr>
                <w:rFonts w:ascii="Arial" w:hAnsi="Arial" w:cs="Arial"/>
                <w:spacing w:val="2"/>
                <w:w w:val="102"/>
                <w:lang w:val="en-SG"/>
              </w:rPr>
              <w:t>Budaya</w:t>
            </w:r>
            <w:proofErr w:type="spellEnd"/>
            <w:r w:rsidR="002C018F" w:rsidRPr="00951725">
              <w:rPr>
                <w:rFonts w:ascii="Arial" w:hAnsi="Arial" w:cs="Arial"/>
                <w:spacing w:val="2"/>
                <w:w w:val="102"/>
                <w:lang w:val="en-SG"/>
              </w:rPr>
              <w:t xml:space="preserve"> </w:t>
            </w:r>
            <w:proofErr w:type="spellStart"/>
            <w:r w:rsidR="002C018F" w:rsidRPr="00951725">
              <w:rPr>
                <w:rFonts w:ascii="Arial" w:hAnsi="Arial" w:cs="Arial"/>
                <w:spacing w:val="2"/>
                <w:w w:val="102"/>
                <w:lang w:val="en-SG"/>
              </w:rPr>
              <w:t>Keselamatan</w:t>
            </w:r>
            <w:proofErr w:type="spellEnd"/>
            <w:r w:rsidR="0061555A" w:rsidRPr="00951725">
              <w:rPr>
                <w:rFonts w:ascii="Arial" w:hAnsi="Arial" w:cs="Arial"/>
                <w:spacing w:val="2"/>
                <w:w w:val="102"/>
              </w:rPr>
              <w:t xml:space="preserve"> </w:t>
            </w:r>
            <w:r w:rsidR="004A0606" w:rsidRPr="00951725">
              <w:rPr>
                <w:rFonts w:ascii="Arial" w:hAnsi="Arial" w:cs="Arial"/>
                <w:spacing w:val="-1"/>
              </w:rPr>
              <w:t>d</w:t>
            </w:r>
            <w:r w:rsidR="004A0606" w:rsidRPr="00951725">
              <w:rPr>
                <w:rFonts w:ascii="Arial" w:hAnsi="Arial" w:cs="Arial"/>
              </w:rPr>
              <w:t>i RSUD dr. Murjani Sampit</w:t>
            </w:r>
            <w:r w:rsidR="004A0606" w:rsidRPr="00951725">
              <w:rPr>
                <w:rFonts w:ascii="Arial" w:hAnsi="Arial" w:cs="Arial"/>
                <w:w w:val="102"/>
              </w:rPr>
              <w:t>.</w:t>
            </w:r>
          </w:p>
          <w:p w:rsidR="00355113" w:rsidRPr="00951725" w:rsidRDefault="00355113" w:rsidP="005C4324">
            <w:pPr>
              <w:pStyle w:val="NoSpacing"/>
              <w:spacing w:line="360" w:lineRule="auto"/>
              <w:jc w:val="both"/>
              <w:rPr>
                <w:rFonts w:ascii="Arial" w:hAnsi="Arial" w:cs="Arial"/>
              </w:rPr>
            </w:pPr>
          </w:p>
          <w:p w:rsidR="00355113" w:rsidRPr="00951725" w:rsidRDefault="00355113" w:rsidP="00355113">
            <w:pPr>
              <w:pStyle w:val="NoSpacing"/>
              <w:spacing w:line="360" w:lineRule="auto"/>
              <w:jc w:val="both"/>
              <w:rPr>
                <w:rFonts w:ascii="Arial" w:hAnsi="Arial" w:cs="Arial"/>
                <w:w w:val="102"/>
              </w:rPr>
            </w:pPr>
            <w:r w:rsidRPr="00951725">
              <w:rPr>
                <w:rFonts w:ascii="Arial" w:hAnsi="Arial" w:cs="Arial"/>
                <w:spacing w:val="2"/>
              </w:rPr>
              <w:t>U</w:t>
            </w:r>
            <w:r w:rsidRPr="00951725">
              <w:rPr>
                <w:rFonts w:ascii="Arial" w:hAnsi="Arial" w:cs="Arial"/>
                <w:spacing w:val="-3"/>
              </w:rPr>
              <w:t>n</w:t>
            </w:r>
            <w:r w:rsidRPr="00951725">
              <w:rPr>
                <w:rFonts w:ascii="Arial" w:hAnsi="Arial" w:cs="Arial"/>
                <w:spacing w:val="-1"/>
              </w:rPr>
              <w:t>d</w:t>
            </w:r>
            <w:r w:rsidRPr="00951725">
              <w:rPr>
                <w:rFonts w:ascii="Arial" w:hAnsi="Arial" w:cs="Arial"/>
                <w:spacing w:val="3"/>
              </w:rPr>
              <w:t>a</w:t>
            </w:r>
            <w:r w:rsidRPr="00951725">
              <w:rPr>
                <w:rFonts w:ascii="Arial" w:hAnsi="Arial" w:cs="Arial"/>
                <w:spacing w:val="-1"/>
              </w:rPr>
              <w:t>n</w:t>
            </w:r>
            <w:r w:rsidRPr="00951725">
              <w:rPr>
                <w:rFonts w:ascii="Arial" w:hAnsi="Arial" w:cs="Arial"/>
              </w:rPr>
              <w:t>g</w:t>
            </w:r>
            <w:r w:rsidRPr="00951725">
              <w:rPr>
                <w:rFonts w:ascii="Arial" w:hAnsi="Arial" w:cs="Arial"/>
                <w:spacing w:val="3"/>
              </w:rPr>
              <w:t>-</w:t>
            </w:r>
            <w:r w:rsidRPr="00951725">
              <w:rPr>
                <w:rFonts w:ascii="Arial" w:hAnsi="Arial" w:cs="Arial"/>
              </w:rPr>
              <w:t>U</w:t>
            </w:r>
            <w:r w:rsidRPr="00951725">
              <w:rPr>
                <w:rFonts w:ascii="Arial" w:hAnsi="Arial" w:cs="Arial"/>
                <w:spacing w:val="2"/>
              </w:rPr>
              <w:t>n</w:t>
            </w:r>
            <w:r w:rsidRPr="00951725">
              <w:rPr>
                <w:rFonts w:ascii="Arial" w:hAnsi="Arial" w:cs="Arial"/>
                <w:spacing w:val="-3"/>
              </w:rPr>
              <w:t>d</w:t>
            </w:r>
            <w:r w:rsidRPr="00951725">
              <w:rPr>
                <w:rFonts w:ascii="Arial" w:hAnsi="Arial" w:cs="Arial"/>
                <w:spacing w:val="3"/>
              </w:rPr>
              <w:t>a</w:t>
            </w:r>
            <w:r w:rsidRPr="00951725">
              <w:rPr>
                <w:rFonts w:ascii="Arial" w:hAnsi="Arial" w:cs="Arial"/>
                <w:spacing w:val="-3"/>
              </w:rPr>
              <w:t>n</w:t>
            </w:r>
            <w:r w:rsidRPr="00951725">
              <w:rPr>
                <w:rFonts w:ascii="Arial" w:hAnsi="Arial" w:cs="Arial"/>
              </w:rPr>
              <w:t xml:space="preserve">g  </w:t>
            </w:r>
            <w:r w:rsidRPr="00951725">
              <w:rPr>
                <w:rFonts w:ascii="Arial" w:hAnsi="Arial" w:cs="Arial"/>
                <w:spacing w:val="-2"/>
              </w:rPr>
              <w:t>R</w:t>
            </w:r>
            <w:r w:rsidRPr="00951725">
              <w:rPr>
                <w:rFonts w:ascii="Arial" w:hAnsi="Arial" w:cs="Arial"/>
                <w:spacing w:val="3"/>
              </w:rPr>
              <w:t>e</w:t>
            </w:r>
            <w:r w:rsidRPr="00951725">
              <w:rPr>
                <w:rFonts w:ascii="Arial" w:hAnsi="Arial" w:cs="Arial"/>
                <w:spacing w:val="-1"/>
              </w:rPr>
              <w:t>p</w:t>
            </w:r>
            <w:r w:rsidRPr="00951725">
              <w:rPr>
                <w:rFonts w:ascii="Arial" w:hAnsi="Arial" w:cs="Arial"/>
                <w:spacing w:val="2"/>
              </w:rPr>
              <w:t>ub</w:t>
            </w:r>
            <w:r w:rsidRPr="00951725">
              <w:rPr>
                <w:rFonts w:ascii="Arial" w:hAnsi="Arial" w:cs="Arial"/>
                <w:spacing w:val="-1"/>
              </w:rPr>
              <w:t>l</w:t>
            </w:r>
            <w:r w:rsidRPr="00951725">
              <w:rPr>
                <w:rFonts w:ascii="Arial" w:hAnsi="Arial" w:cs="Arial"/>
                <w:spacing w:val="1"/>
              </w:rPr>
              <w:t>i</w:t>
            </w:r>
            <w:r w:rsidRPr="00951725">
              <w:rPr>
                <w:rFonts w:ascii="Arial" w:hAnsi="Arial" w:cs="Arial"/>
              </w:rPr>
              <w:t xml:space="preserve">k </w:t>
            </w:r>
            <w:r w:rsidRPr="00951725">
              <w:rPr>
                <w:rFonts w:ascii="Arial" w:hAnsi="Arial" w:cs="Arial"/>
                <w:spacing w:val="1"/>
              </w:rPr>
              <w:t>I</w:t>
            </w:r>
            <w:r w:rsidRPr="00951725">
              <w:rPr>
                <w:rFonts w:ascii="Arial" w:hAnsi="Arial" w:cs="Arial"/>
                <w:spacing w:val="-1"/>
              </w:rPr>
              <w:t>nd</w:t>
            </w:r>
            <w:r w:rsidRPr="00951725">
              <w:rPr>
                <w:rFonts w:ascii="Arial" w:hAnsi="Arial" w:cs="Arial"/>
                <w:spacing w:val="1"/>
              </w:rPr>
              <w:t>o</w:t>
            </w:r>
            <w:r w:rsidRPr="00951725">
              <w:rPr>
                <w:rFonts w:ascii="Arial" w:hAnsi="Arial" w:cs="Arial"/>
                <w:spacing w:val="-1"/>
              </w:rPr>
              <w:t>n</w:t>
            </w:r>
            <w:r w:rsidRPr="00951725">
              <w:rPr>
                <w:rFonts w:ascii="Arial" w:hAnsi="Arial" w:cs="Arial"/>
                <w:spacing w:val="1"/>
              </w:rPr>
              <w:t>e</w:t>
            </w:r>
            <w:r w:rsidRPr="00951725">
              <w:rPr>
                <w:rFonts w:ascii="Arial" w:hAnsi="Arial" w:cs="Arial"/>
                <w:spacing w:val="-2"/>
              </w:rPr>
              <w:t>s</w:t>
            </w:r>
            <w:r w:rsidRPr="00951725">
              <w:rPr>
                <w:rFonts w:ascii="Arial" w:hAnsi="Arial" w:cs="Arial"/>
                <w:spacing w:val="1"/>
              </w:rPr>
              <w:t>i</w:t>
            </w:r>
            <w:r w:rsidRPr="00951725">
              <w:rPr>
                <w:rFonts w:ascii="Arial" w:hAnsi="Arial" w:cs="Arial"/>
              </w:rPr>
              <w:t xml:space="preserve">a </w:t>
            </w:r>
            <w:r w:rsidRPr="00951725">
              <w:rPr>
                <w:rFonts w:ascii="Arial" w:hAnsi="Arial" w:cs="Arial"/>
                <w:spacing w:val="1"/>
              </w:rPr>
              <w:t>No</w:t>
            </w:r>
            <w:r w:rsidRPr="00951725">
              <w:rPr>
                <w:rFonts w:ascii="Arial" w:hAnsi="Arial" w:cs="Arial"/>
                <w:spacing w:val="3"/>
              </w:rPr>
              <w:t>m</w:t>
            </w:r>
            <w:r w:rsidRPr="00951725">
              <w:rPr>
                <w:rFonts w:ascii="Arial" w:hAnsi="Arial" w:cs="Arial"/>
                <w:spacing w:val="-4"/>
              </w:rPr>
              <w:t>o</w:t>
            </w:r>
            <w:r w:rsidRPr="00951725">
              <w:rPr>
                <w:rFonts w:ascii="Arial" w:hAnsi="Arial" w:cs="Arial"/>
              </w:rPr>
              <w:t xml:space="preserve">r </w:t>
            </w:r>
            <w:r w:rsidRPr="00951725">
              <w:rPr>
                <w:rFonts w:ascii="Arial" w:hAnsi="Arial" w:cs="Arial"/>
                <w:spacing w:val="1"/>
              </w:rPr>
              <w:t>2</w:t>
            </w:r>
            <w:r w:rsidRPr="00951725">
              <w:rPr>
                <w:rFonts w:ascii="Arial" w:hAnsi="Arial" w:cs="Arial"/>
              </w:rPr>
              <w:t xml:space="preserve">9 </w:t>
            </w:r>
            <w:r w:rsidRPr="00951725">
              <w:rPr>
                <w:rFonts w:ascii="Arial" w:hAnsi="Arial" w:cs="Arial"/>
                <w:spacing w:val="-1"/>
              </w:rPr>
              <w:t>T</w:t>
            </w:r>
            <w:r w:rsidRPr="00951725">
              <w:rPr>
                <w:rFonts w:ascii="Arial" w:hAnsi="Arial" w:cs="Arial"/>
              </w:rPr>
              <w:t>a</w:t>
            </w:r>
            <w:r w:rsidRPr="00951725">
              <w:rPr>
                <w:rFonts w:ascii="Arial" w:hAnsi="Arial" w:cs="Arial"/>
                <w:spacing w:val="-1"/>
              </w:rPr>
              <w:t>h</w:t>
            </w:r>
            <w:r w:rsidRPr="00951725">
              <w:rPr>
                <w:rFonts w:ascii="Arial" w:hAnsi="Arial" w:cs="Arial"/>
                <w:spacing w:val="2"/>
              </w:rPr>
              <w:t>u</w:t>
            </w:r>
            <w:r w:rsidRPr="00951725">
              <w:rPr>
                <w:rFonts w:ascii="Arial" w:hAnsi="Arial" w:cs="Arial"/>
              </w:rPr>
              <w:t xml:space="preserve">n </w:t>
            </w:r>
            <w:r w:rsidRPr="00951725">
              <w:rPr>
                <w:rFonts w:ascii="Arial" w:hAnsi="Arial" w:cs="Arial"/>
                <w:spacing w:val="1"/>
                <w:w w:val="102"/>
              </w:rPr>
              <w:t>2</w:t>
            </w:r>
            <w:r w:rsidRPr="00951725">
              <w:rPr>
                <w:rFonts w:ascii="Arial" w:hAnsi="Arial" w:cs="Arial"/>
                <w:spacing w:val="2"/>
                <w:w w:val="102"/>
              </w:rPr>
              <w:t>0</w:t>
            </w:r>
            <w:r w:rsidRPr="00951725">
              <w:rPr>
                <w:rFonts w:ascii="Arial" w:hAnsi="Arial" w:cs="Arial"/>
                <w:spacing w:val="1"/>
                <w:w w:val="102"/>
              </w:rPr>
              <w:t>0</w:t>
            </w:r>
            <w:r w:rsidRPr="00951725">
              <w:rPr>
                <w:rFonts w:ascii="Arial" w:hAnsi="Arial" w:cs="Arial"/>
                <w:w w:val="102"/>
              </w:rPr>
              <w:t xml:space="preserve">9 </w:t>
            </w:r>
            <w:r w:rsidRPr="00951725">
              <w:rPr>
                <w:rFonts w:ascii="Arial" w:hAnsi="Arial" w:cs="Arial"/>
                <w:spacing w:val="-1"/>
              </w:rPr>
              <w:t>t</w:t>
            </w:r>
            <w:r w:rsidRPr="00951725">
              <w:rPr>
                <w:rFonts w:ascii="Arial" w:hAnsi="Arial" w:cs="Arial"/>
                <w:spacing w:val="1"/>
              </w:rPr>
              <w:t>e</w:t>
            </w:r>
            <w:r w:rsidRPr="00951725">
              <w:rPr>
                <w:rFonts w:ascii="Arial" w:hAnsi="Arial" w:cs="Arial"/>
                <w:spacing w:val="-1"/>
              </w:rPr>
              <w:t>nt</w:t>
            </w:r>
            <w:r w:rsidRPr="00951725">
              <w:rPr>
                <w:rFonts w:ascii="Arial" w:hAnsi="Arial" w:cs="Arial"/>
                <w:spacing w:val="3"/>
              </w:rPr>
              <w:t>a</w:t>
            </w:r>
            <w:r w:rsidRPr="00951725">
              <w:rPr>
                <w:rFonts w:ascii="Arial" w:hAnsi="Arial" w:cs="Arial"/>
                <w:spacing w:val="-1"/>
              </w:rPr>
              <w:t>n</w:t>
            </w:r>
            <w:r w:rsidRPr="00951725">
              <w:rPr>
                <w:rFonts w:ascii="Arial" w:hAnsi="Arial" w:cs="Arial"/>
              </w:rPr>
              <w:t xml:space="preserve">g </w:t>
            </w:r>
            <w:r w:rsidRPr="00951725">
              <w:rPr>
                <w:rFonts w:ascii="Arial" w:hAnsi="Arial" w:cs="Arial"/>
                <w:spacing w:val="1"/>
              </w:rPr>
              <w:t>Pr</w:t>
            </w:r>
            <w:r w:rsidRPr="00951725">
              <w:rPr>
                <w:rFonts w:ascii="Arial" w:hAnsi="Arial" w:cs="Arial"/>
              </w:rPr>
              <w:t>a</w:t>
            </w:r>
            <w:r w:rsidRPr="00951725">
              <w:rPr>
                <w:rFonts w:ascii="Arial" w:hAnsi="Arial" w:cs="Arial"/>
                <w:spacing w:val="1"/>
              </w:rPr>
              <w:t>k</w:t>
            </w:r>
            <w:r w:rsidRPr="00951725">
              <w:rPr>
                <w:rFonts w:ascii="Arial" w:hAnsi="Arial" w:cs="Arial"/>
                <w:spacing w:val="-1"/>
              </w:rPr>
              <w:t>t</w:t>
            </w:r>
            <w:r w:rsidRPr="00951725">
              <w:rPr>
                <w:rFonts w:ascii="Arial" w:hAnsi="Arial" w:cs="Arial"/>
                <w:spacing w:val="1"/>
              </w:rPr>
              <w:t>i</w:t>
            </w:r>
            <w:r w:rsidRPr="00951725">
              <w:rPr>
                <w:rFonts w:ascii="Arial" w:hAnsi="Arial" w:cs="Arial"/>
              </w:rPr>
              <w:t xml:space="preserve">k </w:t>
            </w:r>
            <w:r w:rsidRPr="00951725">
              <w:rPr>
                <w:rFonts w:ascii="Arial" w:hAnsi="Arial" w:cs="Arial"/>
                <w:spacing w:val="1"/>
                <w:w w:val="102"/>
              </w:rPr>
              <w:t>Ke</w:t>
            </w:r>
            <w:r w:rsidRPr="00951725">
              <w:rPr>
                <w:rFonts w:ascii="Arial" w:hAnsi="Arial" w:cs="Arial"/>
                <w:spacing w:val="-1"/>
                <w:w w:val="102"/>
              </w:rPr>
              <w:t>do</w:t>
            </w:r>
            <w:r w:rsidRPr="00951725">
              <w:rPr>
                <w:rFonts w:ascii="Arial" w:hAnsi="Arial" w:cs="Arial"/>
                <w:spacing w:val="3"/>
                <w:w w:val="102"/>
              </w:rPr>
              <w:t>k</w:t>
            </w:r>
            <w:r w:rsidRPr="00951725">
              <w:rPr>
                <w:rFonts w:ascii="Arial" w:hAnsi="Arial" w:cs="Arial"/>
                <w:spacing w:val="-1"/>
                <w:w w:val="102"/>
              </w:rPr>
              <w:t>t</w:t>
            </w:r>
            <w:r w:rsidRPr="00951725">
              <w:rPr>
                <w:rFonts w:ascii="Arial" w:hAnsi="Arial" w:cs="Arial"/>
                <w:spacing w:val="1"/>
                <w:w w:val="102"/>
              </w:rPr>
              <w:t>er</w:t>
            </w:r>
            <w:r w:rsidRPr="00951725">
              <w:rPr>
                <w:rFonts w:ascii="Arial" w:hAnsi="Arial" w:cs="Arial"/>
                <w:w w:val="102"/>
              </w:rPr>
              <w:t xml:space="preserve">an; </w:t>
            </w:r>
          </w:p>
          <w:p w:rsidR="00355113" w:rsidRPr="00951725" w:rsidRDefault="00355113" w:rsidP="00355113">
            <w:pPr>
              <w:pStyle w:val="NoSpacing"/>
              <w:spacing w:line="360" w:lineRule="auto"/>
              <w:jc w:val="both"/>
              <w:rPr>
                <w:rFonts w:ascii="Arial" w:hAnsi="Arial" w:cs="Arial"/>
              </w:rPr>
            </w:pPr>
            <w:r w:rsidRPr="00951725">
              <w:rPr>
                <w:rFonts w:ascii="Arial" w:hAnsi="Arial" w:cs="Arial"/>
                <w:spacing w:val="2"/>
              </w:rPr>
              <w:t>U</w:t>
            </w:r>
            <w:r w:rsidRPr="00951725">
              <w:rPr>
                <w:rFonts w:ascii="Arial" w:hAnsi="Arial" w:cs="Arial"/>
                <w:spacing w:val="-3"/>
              </w:rPr>
              <w:t>n</w:t>
            </w:r>
            <w:r w:rsidRPr="00951725">
              <w:rPr>
                <w:rFonts w:ascii="Arial" w:hAnsi="Arial" w:cs="Arial"/>
                <w:spacing w:val="-1"/>
              </w:rPr>
              <w:t>d</w:t>
            </w:r>
            <w:r w:rsidRPr="00951725">
              <w:rPr>
                <w:rFonts w:ascii="Arial" w:hAnsi="Arial" w:cs="Arial"/>
                <w:spacing w:val="3"/>
              </w:rPr>
              <w:t>a</w:t>
            </w:r>
            <w:r w:rsidRPr="00951725">
              <w:rPr>
                <w:rFonts w:ascii="Arial" w:hAnsi="Arial" w:cs="Arial"/>
                <w:spacing w:val="-1"/>
              </w:rPr>
              <w:t>n</w:t>
            </w:r>
            <w:r w:rsidRPr="00951725">
              <w:rPr>
                <w:rFonts w:ascii="Arial" w:hAnsi="Arial" w:cs="Arial"/>
              </w:rPr>
              <w:t>g</w:t>
            </w:r>
            <w:r w:rsidRPr="00951725">
              <w:rPr>
                <w:rFonts w:ascii="Arial" w:hAnsi="Arial" w:cs="Arial"/>
                <w:spacing w:val="3"/>
              </w:rPr>
              <w:t>-</w:t>
            </w:r>
            <w:r w:rsidRPr="00951725">
              <w:rPr>
                <w:rFonts w:ascii="Arial" w:hAnsi="Arial" w:cs="Arial"/>
              </w:rPr>
              <w:t>U</w:t>
            </w:r>
            <w:r w:rsidRPr="00951725">
              <w:rPr>
                <w:rFonts w:ascii="Arial" w:hAnsi="Arial" w:cs="Arial"/>
                <w:spacing w:val="2"/>
              </w:rPr>
              <w:t>n</w:t>
            </w:r>
            <w:r w:rsidRPr="00951725">
              <w:rPr>
                <w:rFonts w:ascii="Arial" w:hAnsi="Arial" w:cs="Arial"/>
                <w:spacing w:val="-3"/>
              </w:rPr>
              <w:t>d</w:t>
            </w:r>
            <w:r w:rsidRPr="00951725">
              <w:rPr>
                <w:rFonts w:ascii="Arial" w:hAnsi="Arial" w:cs="Arial"/>
                <w:spacing w:val="3"/>
              </w:rPr>
              <w:t>a</w:t>
            </w:r>
            <w:r w:rsidRPr="00951725">
              <w:rPr>
                <w:rFonts w:ascii="Arial" w:hAnsi="Arial" w:cs="Arial"/>
                <w:spacing w:val="-3"/>
              </w:rPr>
              <w:t>n</w:t>
            </w:r>
            <w:r w:rsidRPr="00951725">
              <w:rPr>
                <w:rFonts w:ascii="Arial" w:hAnsi="Arial" w:cs="Arial"/>
              </w:rPr>
              <w:t xml:space="preserve">g </w:t>
            </w:r>
            <w:r w:rsidRPr="00951725">
              <w:rPr>
                <w:rFonts w:ascii="Arial" w:hAnsi="Arial" w:cs="Arial"/>
                <w:spacing w:val="-2"/>
              </w:rPr>
              <w:t>R</w:t>
            </w:r>
            <w:r w:rsidRPr="00951725">
              <w:rPr>
                <w:rFonts w:ascii="Arial" w:hAnsi="Arial" w:cs="Arial"/>
                <w:spacing w:val="3"/>
              </w:rPr>
              <w:t>e</w:t>
            </w:r>
            <w:r w:rsidRPr="00951725">
              <w:rPr>
                <w:rFonts w:ascii="Arial" w:hAnsi="Arial" w:cs="Arial"/>
                <w:spacing w:val="-1"/>
              </w:rPr>
              <w:t>p</w:t>
            </w:r>
            <w:r w:rsidRPr="00951725">
              <w:rPr>
                <w:rFonts w:ascii="Arial" w:hAnsi="Arial" w:cs="Arial"/>
                <w:spacing w:val="2"/>
              </w:rPr>
              <w:t>ub</w:t>
            </w:r>
            <w:r w:rsidRPr="00951725">
              <w:rPr>
                <w:rFonts w:ascii="Arial" w:hAnsi="Arial" w:cs="Arial"/>
                <w:spacing w:val="-1"/>
              </w:rPr>
              <w:t>l</w:t>
            </w:r>
            <w:r w:rsidRPr="00951725">
              <w:rPr>
                <w:rFonts w:ascii="Arial" w:hAnsi="Arial" w:cs="Arial"/>
                <w:spacing w:val="1"/>
              </w:rPr>
              <w:t>i</w:t>
            </w:r>
            <w:r w:rsidRPr="00951725">
              <w:rPr>
                <w:rFonts w:ascii="Arial" w:hAnsi="Arial" w:cs="Arial"/>
              </w:rPr>
              <w:t xml:space="preserve">k </w:t>
            </w:r>
            <w:r w:rsidRPr="00951725">
              <w:rPr>
                <w:rFonts w:ascii="Arial" w:hAnsi="Arial" w:cs="Arial"/>
                <w:spacing w:val="1"/>
              </w:rPr>
              <w:t>I</w:t>
            </w:r>
            <w:r w:rsidRPr="00951725">
              <w:rPr>
                <w:rFonts w:ascii="Arial" w:hAnsi="Arial" w:cs="Arial"/>
                <w:spacing w:val="-1"/>
              </w:rPr>
              <w:t>nd</w:t>
            </w:r>
            <w:r w:rsidRPr="00951725">
              <w:rPr>
                <w:rFonts w:ascii="Arial" w:hAnsi="Arial" w:cs="Arial"/>
                <w:spacing w:val="1"/>
              </w:rPr>
              <w:t>o</w:t>
            </w:r>
            <w:r w:rsidRPr="00951725">
              <w:rPr>
                <w:rFonts w:ascii="Arial" w:hAnsi="Arial" w:cs="Arial"/>
                <w:spacing w:val="-1"/>
              </w:rPr>
              <w:t>n</w:t>
            </w:r>
            <w:r w:rsidRPr="00951725">
              <w:rPr>
                <w:rFonts w:ascii="Arial" w:hAnsi="Arial" w:cs="Arial"/>
                <w:spacing w:val="1"/>
              </w:rPr>
              <w:t>e</w:t>
            </w:r>
            <w:r w:rsidRPr="00951725">
              <w:rPr>
                <w:rFonts w:ascii="Arial" w:hAnsi="Arial" w:cs="Arial"/>
                <w:spacing w:val="-2"/>
              </w:rPr>
              <w:t>s</w:t>
            </w:r>
            <w:r w:rsidRPr="00951725">
              <w:rPr>
                <w:rFonts w:ascii="Arial" w:hAnsi="Arial" w:cs="Arial"/>
                <w:spacing w:val="1"/>
              </w:rPr>
              <w:t>i</w:t>
            </w:r>
            <w:r w:rsidRPr="00951725">
              <w:rPr>
                <w:rFonts w:ascii="Arial" w:hAnsi="Arial" w:cs="Arial"/>
              </w:rPr>
              <w:t xml:space="preserve">a </w:t>
            </w:r>
            <w:r w:rsidRPr="00951725">
              <w:rPr>
                <w:rFonts w:ascii="Arial" w:hAnsi="Arial" w:cs="Arial"/>
                <w:spacing w:val="1"/>
              </w:rPr>
              <w:t>No</w:t>
            </w:r>
            <w:r w:rsidRPr="00951725">
              <w:rPr>
                <w:rFonts w:ascii="Arial" w:hAnsi="Arial" w:cs="Arial"/>
                <w:spacing w:val="3"/>
              </w:rPr>
              <w:t>m</w:t>
            </w:r>
            <w:r w:rsidRPr="00951725">
              <w:rPr>
                <w:rFonts w:ascii="Arial" w:hAnsi="Arial" w:cs="Arial"/>
                <w:spacing w:val="-4"/>
              </w:rPr>
              <w:t>o</w:t>
            </w:r>
            <w:r w:rsidRPr="00951725">
              <w:rPr>
                <w:rFonts w:ascii="Arial" w:hAnsi="Arial" w:cs="Arial"/>
              </w:rPr>
              <w:t xml:space="preserve">r </w:t>
            </w:r>
            <w:r w:rsidRPr="00951725">
              <w:rPr>
                <w:rFonts w:ascii="Arial" w:hAnsi="Arial" w:cs="Arial"/>
                <w:spacing w:val="1"/>
              </w:rPr>
              <w:t>3</w:t>
            </w:r>
            <w:r w:rsidRPr="00951725">
              <w:rPr>
                <w:rFonts w:ascii="Arial" w:hAnsi="Arial" w:cs="Arial"/>
              </w:rPr>
              <w:t xml:space="preserve">6 </w:t>
            </w:r>
            <w:r w:rsidRPr="00951725">
              <w:rPr>
                <w:rFonts w:ascii="Arial" w:hAnsi="Arial" w:cs="Arial"/>
                <w:spacing w:val="-1"/>
              </w:rPr>
              <w:t>T</w:t>
            </w:r>
            <w:r w:rsidRPr="00951725">
              <w:rPr>
                <w:rFonts w:ascii="Arial" w:hAnsi="Arial" w:cs="Arial"/>
              </w:rPr>
              <w:t>a</w:t>
            </w:r>
            <w:r w:rsidRPr="00951725">
              <w:rPr>
                <w:rFonts w:ascii="Arial" w:hAnsi="Arial" w:cs="Arial"/>
                <w:spacing w:val="-1"/>
              </w:rPr>
              <w:t>h</w:t>
            </w:r>
            <w:r w:rsidRPr="00951725">
              <w:rPr>
                <w:rFonts w:ascii="Arial" w:hAnsi="Arial" w:cs="Arial"/>
                <w:spacing w:val="2"/>
              </w:rPr>
              <w:t>u</w:t>
            </w:r>
            <w:r w:rsidRPr="00951725">
              <w:rPr>
                <w:rFonts w:ascii="Arial" w:hAnsi="Arial" w:cs="Arial"/>
              </w:rPr>
              <w:t xml:space="preserve">n </w:t>
            </w:r>
            <w:r w:rsidRPr="00951725">
              <w:rPr>
                <w:rFonts w:ascii="Arial" w:hAnsi="Arial" w:cs="Arial"/>
                <w:spacing w:val="1"/>
                <w:w w:val="102"/>
              </w:rPr>
              <w:t>2</w:t>
            </w:r>
            <w:r w:rsidRPr="00951725">
              <w:rPr>
                <w:rFonts w:ascii="Arial" w:hAnsi="Arial" w:cs="Arial"/>
                <w:spacing w:val="2"/>
                <w:w w:val="102"/>
              </w:rPr>
              <w:t>0</w:t>
            </w:r>
            <w:r w:rsidRPr="00951725">
              <w:rPr>
                <w:rFonts w:ascii="Arial" w:hAnsi="Arial" w:cs="Arial"/>
                <w:spacing w:val="1"/>
                <w:w w:val="102"/>
              </w:rPr>
              <w:t>0</w:t>
            </w:r>
            <w:r w:rsidRPr="00951725">
              <w:rPr>
                <w:rFonts w:ascii="Arial" w:hAnsi="Arial" w:cs="Arial"/>
                <w:w w:val="102"/>
              </w:rPr>
              <w:t xml:space="preserve">9 </w:t>
            </w:r>
            <w:r w:rsidRPr="00951725">
              <w:rPr>
                <w:rFonts w:ascii="Arial" w:hAnsi="Arial" w:cs="Arial"/>
                <w:spacing w:val="-1"/>
              </w:rPr>
              <w:t>t</w:t>
            </w:r>
            <w:r w:rsidRPr="00951725">
              <w:rPr>
                <w:rFonts w:ascii="Arial" w:hAnsi="Arial" w:cs="Arial"/>
                <w:spacing w:val="1"/>
              </w:rPr>
              <w:t>e</w:t>
            </w:r>
            <w:r w:rsidRPr="00951725">
              <w:rPr>
                <w:rFonts w:ascii="Arial" w:hAnsi="Arial" w:cs="Arial"/>
                <w:spacing w:val="-1"/>
              </w:rPr>
              <w:t>nt</w:t>
            </w:r>
            <w:r w:rsidRPr="00951725">
              <w:rPr>
                <w:rFonts w:ascii="Arial" w:hAnsi="Arial" w:cs="Arial"/>
                <w:spacing w:val="3"/>
              </w:rPr>
              <w:t>a</w:t>
            </w:r>
            <w:r w:rsidRPr="00951725">
              <w:rPr>
                <w:rFonts w:ascii="Arial" w:hAnsi="Arial" w:cs="Arial"/>
                <w:spacing w:val="-1"/>
              </w:rPr>
              <w:t>n</w:t>
            </w:r>
            <w:r w:rsidRPr="00951725">
              <w:rPr>
                <w:rFonts w:ascii="Arial" w:hAnsi="Arial" w:cs="Arial"/>
              </w:rPr>
              <w:t xml:space="preserve">g </w:t>
            </w:r>
            <w:r w:rsidRPr="00951725">
              <w:rPr>
                <w:rFonts w:ascii="Arial" w:hAnsi="Arial" w:cs="Arial"/>
                <w:spacing w:val="1"/>
                <w:w w:val="102"/>
              </w:rPr>
              <w:t>Kes</w:t>
            </w:r>
            <w:r w:rsidRPr="00951725">
              <w:rPr>
                <w:rFonts w:ascii="Arial" w:hAnsi="Arial" w:cs="Arial"/>
                <w:spacing w:val="3"/>
                <w:w w:val="102"/>
              </w:rPr>
              <w:t>e</w:t>
            </w:r>
            <w:r w:rsidRPr="00951725">
              <w:rPr>
                <w:rFonts w:ascii="Arial" w:hAnsi="Arial" w:cs="Arial"/>
                <w:spacing w:val="-3"/>
                <w:w w:val="102"/>
              </w:rPr>
              <w:t>h</w:t>
            </w:r>
            <w:r w:rsidRPr="00951725">
              <w:rPr>
                <w:rFonts w:ascii="Arial" w:hAnsi="Arial" w:cs="Arial"/>
                <w:spacing w:val="3"/>
                <w:w w:val="102"/>
              </w:rPr>
              <w:t>a</w:t>
            </w:r>
            <w:r w:rsidRPr="00951725">
              <w:rPr>
                <w:rFonts w:ascii="Arial" w:hAnsi="Arial" w:cs="Arial"/>
                <w:spacing w:val="-1"/>
                <w:w w:val="102"/>
              </w:rPr>
              <w:t>t</w:t>
            </w:r>
            <w:r w:rsidRPr="00951725">
              <w:rPr>
                <w:rFonts w:ascii="Arial" w:hAnsi="Arial" w:cs="Arial"/>
                <w:w w:val="102"/>
              </w:rPr>
              <w:t>an;</w:t>
            </w:r>
          </w:p>
          <w:p w:rsidR="004A0606" w:rsidRPr="00951725" w:rsidRDefault="004A0606" w:rsidP="005C4324">
            <w:pPr>
              <w:pStyle w:val="NoSpacing"/>
              <w:spacing w:line="360" w:lineRule="auto"/>
              <w:jc w:val="both"/>
              <w:rPr>
                <w:rFonts w:ascii="Arial" w:hAnsi="Arial" w:cs="Arial"/>
              </w:rPr>
            </w:pPr>
            <w:r w:rsidRPr="00951725">
              <w:rPr>
                <w:rFonts w:ascii="Arial" w:hAnsi="Arial" w:cs="Arial"/>
              </w:rPr>
              <w:t>Undang-Unda</w:t>
            </w:r>
            <w:r w:rsidR="00355113" w:rsidRPr="00951725">
              <w:rPr>
                <w:rFonts w:ascii="Arial" w:hAnsi="Arial" w:cs="Arial"/>
              </w:rPr>
              <w:t>ng Republik Indonesia Nomor 44 T</w:t>
            </w:r>
            <w:r w:rsidRPr="00951725">
              <w:rPr>
                <w:rFonts w:ascii="Arial" w:hAnsi="Arial" w:cs="Arial"/>
              </w:rPr>
              <w:t>ahun 2009 tentang Rumah Sakit;</w:t>
            </w:r>
          </w:p>
          <w:p w:rsidR="004A0606" w:rsidRPr="00951725" w:rsidRDefault="004A0606" w:rsidP="005C4324">
            <w:pPr>
              <w:pStyle w:val="NoSpacing"/>
              <w:spacing w:line="360" w:lineRule="auto"/>
              <w:jc w:val="both"/>
              <w:rPr>
                <w:rFonts w:ascii="Arial" w:hAnsi="Arial" w:cs="Arial"/>
                <w:lang w:val="en-ID"/>
              </w:rPr>
            </w:pPr>
            <w:r w:rsidRPr="00951725">
              <w:rPr>
                <w:rFonts w:ascii="Arial" w:hAnsi="Arial" w:cs="Arial"/>
              </w:rPr>
              <w:t xml:space="preserve">Peraturan Menteri Kesehatan Republik Indonesia Nomor </w:t>
            </w:r>
            <w:r w:rsidR="00F3011E" w:rsidRPr="00951725">
              <w:rPr>
                <w:rFonts w:ascii="Arial" w:hAnsi="Arial" w:cs="Arial"/>
                <w:lang w:val="en-SG"/>
              </w:rPr>
              <w:t xml:space="preserve">11 </w:t>
            </w:r>
            <w:proofErr w:type="spellStart"/>
            <w:r w:rsidR="00F3011E" w:rsidRPr="00951725">
              <w:rPr>
                <w:rFonts w:ascii="Arial" w:hAnsi="Arial" w:cs="Arial"/>
                <w:lang w:val="en-SG"/>
              </w:rPr>
              <w:t>Tahun</w:t>
            </w:r>
            <w:proofErr w:type="spellEnd"/>
            <w:r w:rsidR="00F3011E" w:rsidRPr="00951725">
              <w:rPr>
                <w:rFonts w:ascii="Arial" w:hAnsi="Arial" w:cs="Arial"/>
                <w:lang w:val="en-SG"/>
              </w:rPr>
              <w:t xml:space="preserve"> 2017</w:t>
            </w:r>
            <w:r w:rsidR="00B562BE" w:rsidRPr="00951725">
              <w:rPr>
                <w:rFonts w:ascii="Arial" w:hAnsi="Arial" w:cs="Arial"/>
                <w:lang w:val="en-SG"/>
              </w:rPr>
              <w:t xml:space="preserve"> </w:t>
            </w:r>
            <w:proofErr w:type="spellStart"/>
            <w:r w:rsidR="00B562BE" w:rsidRPr="00951725">
              <w:rPr>
                <w:rFonts w:ascii="Arial" w:hAnsi="Arial" w:cs="Arial"/>
                <w:lang w:val="en-SG"/>
              </w:rPr>
              <w:t>tentan</w:t>
            </w:r>
            <w:r w:rsidR="00F3011E" w:rsidRPr="00951725">
              <w:rPr>
                <w:rFonts w:ascii="Arial" w:hAnsi="Arial" w:cs="Arial"/>
                <w:lang w:val="en-SG"/>
              </w:rPr>
              <w:t>g</w:t>
            </w:r>
            <w:proofErr w:type="spellEnd"/>
            <w:r w:rsidR="00F3011E" w:rsidRPr="00951725">
              <w:rPr>
                <w:rFonts w:ascii="Arial" w:hAnsi="Arial" w:cs="Arial"/>
                <w:lang w:val="en-SG"/>
              </w:rPr>
              <w:t xml:space="preserve"> </w:t>
            </w:r>
            <w:proofErr w:type="spellStart"/>
            <w:r w:rsidR="00F3011E" w:rsidRPr="00951725">
              <w:rPr>
                <w:rFonts w:ascii="Arial" w:hAnsi="Arial" w:cs="Arial"/>
                <w:lang w:val="en-SG"/>
              </w:rPr>
              <w:t>Keselamatan</w:t>
            </w:r>
            <w:proofErr w:type="spellEnd"/>
            <w:r w:rsidR="00F3011E" w:rsidRPr="00951725">
              <w:rPr>
                <w:rFonts w:ascii="Arial" w:hAnsi="Arial" w:cs="Arial"/>
                <w:lang w:val="en-SG"/>
              </w:rPr>
              <w:t xml:space="preserve"> </w:t>
            </w:r>
            <w:proofErr w:type="spellStart"/>
            <w:r w:rsidR="00F3011E" w:rsidRPr="00951725">
              <w:rPr>
                <w:rFonts w:ascii="Arial" w:hAnsi="Arial" w:cs="Arial"/>
                <w:lang w:val="en-SG"/>
              </w:rPr>
              <w:t>Pasien</w:t>
            </w:r>
            <w:proofErr w:type="spellEnd"/>
            <w:r w:rsidRPr="00951725">
              <w:rPr>
                <w:rFonts w:ascii="Arial" w:hAnsi="Arial" w:cs="Arial"/>
              </w:rPr>
              <w:t>;</w:t>
            </w:r>
          </w:p>
          <w:p w:rsidR="00D011B0" w:rsidRDefault="00D011B0" w:rsidP="00D011B0">
            <w:pPr>
              <w:pStyle w:val="NoSpacing"/>
              <w:spacing w:line="360" w:lineRule="auto"/>
              <w:jc w:val="both"/>
              <w:rPr>
                <w:rFonts w:ascii="Arial" w:hAnsi="Arial" w:cs="Arial"/>
                <w:lang w:val="en-ID"/>
              </w:rPr>
            </w:pPr>
            <w:r w:rsidRPr="00951725">
              <w:rPr>
                <w:rFonts w:ascii="Arial" w:hAnsi="Arial" w:cs="Arial"/>
              </w:rPr>
              <w:t>Keputusan Kepala Dinas Kesehatan Provins</w:t>
            </w:r>
            <w:r w:rsidR="00355113" w:rsidRPr="00951725">
              <w:rPr>
                <w:rFonts w:ascii="Arial" w:hAnsi="Arial" w:cs="Arial"/>
              </w:rPr>
              <w:t xml:space="preserve">i Kalimantan Tengah Nomor 134 Tahun </w:t>
            </w:r>
            <w:r w:rsidRPr="00951725">
              <w:rPr>
                <w:rFonts w:ascii="Arial" w:hAnsi="Arial" w:cs="Arial"/>
              </w:rPr>
              <w:t>2013, tentang Pemberian Ijin Operasional Tetap Kepada RSUD dr. Murjani Sampit;</w:t>
            </w:r>
          </w:p>
          <w:p w:rsidR="00BA709D" w:rsidRPr="00BA709D" w:rsidRDefault="00BA709D" w:rsidP="00D011B0">
            <w:pPr>
              <w:pStyle w:val="NoSpacing"/>
              <w:spacing w:line="360" w:lineRule="auto"/>
              <w:jc w:val="both"/>
              <w:rPr>
                <w:rFonts w:ascii="Arial" w:hAnsi="Arial" w:cs="Arial"/>
                <w:lang w:val="en-ID"/>
              </w:rPr>
            </w:pPr>
          </w:p>
          <w:p w:rsidR="008D54A5" w:rsidRPr="00951725" w:rsidRDefault="00D011B0" w:rsidP="00D011B0">
            <w:pPr>
              <w:pStyle w:val="NoSpacing"/>
              <w:spacing w:line="360" w:lineRule="auto"/>
              <w:jc w:val="both"/>
              <w:rPr>
                <w:rFonts w:ascii="Arial" w:hAnsi="Arial" w:cs="Arial"/>
              </w:rPr>
            </w:pPr>
            <w:r w:rsidRPr="00951725">
              <w:rPr>
                <w:rFonts w:ascii="Arial" w:hAnsi="Arial" w:cs="Arial"/>
              </w:rPr>
              <w:lastRenderedPageBreak/>
              <w:t>Peraturan Bupati Kotawaringin Timur Nomor 10 Tahun 2011 Tentang Tata Kelola Rumah Sakit Umum Daerah dr. Murjani Sampit.</w:t>
            </w:r>
          </w:p>
        </w:tc>
      </w:tr>
    </w:tbl>
    <w:p w:rsidR="004A0606" w:rsidRPr="00951725" w:rsidRDefault="004A0606" w:rsidP="005C4324">
      <w:pPr>
        <w:pStyle w:val="NoSpacing"/>
        <w:spacing w:line="360" w:lineRule="auto"/>
        <w:jc w:val="center"/>
        <w:rPr>
          <w:rFonts w:ascii="Arial" w:hAnsi="Arial" w:cs="Arial"/>
        </w:rPr>
      </w:pPr>
      <w:r w:rsidRPr="00951725">
        <w:rPr>
          <w:rFonts w:ascii="Arial" w:hAnsi="Arial" w:cs="Arial"/>
        </w:rPr>
        <w:lastRenderedPageBreak/>
        <w:t>MEMUTUSKAN :</w:t>
      </w:r>
    </w:p>
    <w:tbl>
      <w:tblPr>
        <w:tblW w:w="8647" w:type="dxa"/>
        <w:tblInd w:w="675" w:type="dxa"/>
        <w:tblLook w:val="04A0" w:firstRow="1" w:lastRow="0" w:firstColumn="1" w:lastColumn="0" w:noHBand="0" w:noVBand="1"/>
      </w:tblPr>
      <w:tblGrid>
        <w:gridCol w:w="1732"/>
        <w:gridCol w:w="278"/>
        <w:gridCol w:w="1676"/>
        <w:gridCol w:w="1539"/>
        <w:gridCol w:w="375"/>
        <w:gridCol w:w="3047"/>
      </w:tblGrid>
      <w:tr w:rsidR="004A0606" w:rsidRPr="00951725" w:rsidTr="000E2D4F">
        <w:tc>
          <w:tcPr>
            <w:tcW w:w="1732" w:type="dxa"/>
          </w:tcPr>
          <w:p w:rsidR="004A0606" w:rsidRPr="00951725" w:rsidRDefault="004A0606" w:rsidP="005C4324">
            <w:pPr>
              <w:pStyle w:val="NoSpacing"/>
              <w:spacing w:line="360" w:lineRule="auto"/>
              <w:rPr>
                <w:rFonts w:ascii="Arial" w:hAnsi="Arial" w:cs="Arial"/>
              </w:rPr>
            </w:pPr>
            <w:r w:rsidRPr="00951725">
              <w:rPr>
                <w:rFonts w:ascii="Arial" w:hAnsi="Arial" w:cs="Arial"/>
              </w:rPr>
              <w:t>MENETAPKAN</w:t>
            </w:r>
          </w:p>
          <w:p w:rsidR="004A0606" w:rsidRPr="00951725" w:rsidRDefault="004A0606" w:rsidP="005C4324">
            <w:pPr>
              <w:pStyle w:val="NoSpacing"/>
              <w:spacing w:line="360" w:lineRule="auto"/>
              <w:rPr>
                <w:rFonts w:ascii="Arial" w:hAnsi="Arial" w:cs="Arial"/>
              </w:rPr>
            </w:pPr>
            <w:r w:rsidRPr="00951725">
              <w:rPr>
                <w:rFonts w:ascii="Arial" w:hAnsi="Arial" w:cs="Arial"/>
              </w:rPr>
              <w:t>KESATU</w:t>
            </w:r>
          </w:p>
          <w:p w:rsidR="004A0606" w:rsidRPr="00951725" w:rsidRDefault="004A0606" w:rsidP="005C4324">
            <w:pPr>
              <w:pStyle w:val="NoSpacing"/>
              <w:spacing w:line="360" w:lineRule="auto"/>
              <w:rPr>
                <w:rFonts w:ascii="Arial" w:hAnsi="Arial" w:cs="Arial"/>
                <w:lang w:val="en-ID"/>
              </w:rPr>
            </w:pPr>
          </w:p>
          <w:p w:rsidR="009E423D" w:rsidRPr="00951725" w:rsidRDefault="009E423D" w:rsidP="005C4324">
            <w:pPr>
              <w:pStyle w:val="NoSpacing"/>
              <w:spacing w:line="360" w:lineRule="auto"/>
              <w:rPr>
                <w:rFonts w:ascii="Arial" w:hAnsi="Arial" w:cs="Arial"/>
                <w:lang w:val="en-ID"/>
              </w:rPr>
            </w:pPr>
          </w:p>
          <w:p w:rsidR="004A0606" w:rsidRPr="00951725" w:rsidRDefault="004A0606" w:rsidP="005C4324">
            <w:pPr>
              <w:pStyle w:val="NoSpacing"/>
              <w:spacing w:line="360" w:lineRule="auto"/>
              <w:rPr>
                <w:rFonts w:ascii="Arial" w:hAnsi="Arial" w:cs="Arial"/>
              </w:rPr>
            </w:pPr>
            <w:r w:rsidRPr="00951725">
              <w:rPr>
                <w:rFonts w:ascii="Arial" w:hAnsi="Arial" w:cs="Arial"/>
              </w:rPr>
              <w:t>KEDUA</w:t>
            </w:r>
          </w:p>
          <w:p w:rsidR="004A0606" w:rsidRPr="00951725" w:rsidRDefault="004A0606" w:rsidP="005C4324">
            <w:pPr>
              <w:pStyle w:val="NoSpacing"/>
              <w:spacing w:line="360" w:lineRule="auto"/>
              <w:rPr>
                <w:rFonts w:ascii="Arial" w:hAnsi="Arial" w:cs="Arial"/>
              </w:rPr>
            </w:pPr>
          </w:p>
          <w:p w:rsidR="004A0606" w:rsidRPr="00951725" w:rsidRDefault="004A0606" w:rsidP="005C4324">
            <w:pPr>
              <w:pStyle w:val="NoSpacing"/>
              <w:spacing w:line="360" w:lineRule="auto"/>
              <w:rPr>
                <w:rFonts w:ascii="Arial" w:hAnsi="Arial" w:cs="Arial"/>
                <w:lang w:val="en-ID"/>
              </w:rPr>
            </w:pPr>
          </w:p>
          <w:p w:rsidR="000E3171" w:rsidRPr="00951725" w:rsidRDefault="000E3171" w:rsidP="005C4324">
            <w:pPr>
              <w:pStyle w:val="NoSpacing"/>
              <w:spacing w:line="360" w:lineRule="auto"/>
              <w:rPr>
                <w:rFonts w:ascii="Arial" w:hAnsi="Arial" w:cs="Arial"/>
                <w:lang w:val="en-ID"/>
              </w:rPr>
            </w:pPr>
          </w:p>
          <w:p w:rsidR="004A0606" w:rsidRPr="00951725" w:rsidRDefault="004A0606" w:rsidP="005C4324">
            <w:pPr>
              <w:pStyle w:val="NoSpacing"/>
              <w:spacing w:line="360" w:lineRule="auto"/>
              <w:rPr>
                <w:rFonts w:ascii="Arial" w:hAnsi="Arial" w:cs="Arial"/>
                <w:lang w:val="en-SG"/>
              </w:rPr>
            </w:pPr>
            <w:r w:rsidRPr="00951725">
              <w:rPr>
                <w:rFonts w:ascii="Arial" w:hAnsi="Arial" w:cs="Arial"/>
              </w:rPr>
              <w:t>KETIGA</w:t>
            </w:r>
          </w:p>
          <w:p w:rsidR="00EB7E0C" w:rsidRPr="00951725" w:rsidRDefault="00EB7E0C" w:rsidP="005C4324">
            <w:pPr>
              <w:pStyle w:val="NoSpacing"/>
              <w:spacing w:line="360" w:lineRule="auto"/>
              <w:rPr>
                <w:rFonts w:ascii="Arial" w:hAnsi="Arial" w:cs="Arial"/>
                <w:lang w:val="en-SG"/>
              </w:rPr>
            </w:pPr>
          </w:p>
          <w:p w:rsidR="009E423D" w:rsidRPr="00951725" w:rsidRDefault="009E423D" w:rsidP="005C4324">
            <w:pPr>
              <w:pStyle w:val="NoSpacing"/>
              <w:spacing w:line="360" w:lineRule="auto"/>
              <w:rPr>
                <w:rFonts w:ascii="Arial" w:hAnsi="Arial" w:cs="Arial"/>
                <w:lang w:val="en-SG"/>
              </w:rPr>
            </w:pPr>
          </w:p>
          <w:p w:rsidR="00EB7E0C" w:rsidRPr="00951725" w:rsidRDefault="005828A6" w:rsidP="005C4324">
            <w:pPr>
              <w:pStyle w:val="NoSpacing"/>
              <w:spacing w:line="360" w:lineRule="auto"/>
              <w:rPr>
                <w:rFonts w:ascii="Arial" w:hAnsi="Arial" w:cs="Arial"/>
                <w:lang w:val="en-SG"/>
              </w:rPr>
            </w:pPr>
            <w:r w:rsidRPr="00951725">
              <w:rPr>
                <w:rFonts w:ascii="Arial" w:hAnsi="Arial" w:cs="Arial"/>
                <w:lang w:val="en-SG"/>
              </w:rPr>
              <w:t>KEEMPAT</w:t>
            </w:r>
          </w:p>
          <w:p w:rsidR="00EB7E0C" w:rsidRPr="00951725" w:rsidRDefault="00EB7E0C" w:rsidP="005C4324">
            <w:pPr>
              <w:pStyle w:val="NoSpacing"/>
              <w:spacing w:line="360" w:lineRule="auto"/>
              <w:rPr>
                <w:rFonts w:ascii="Arial" w:hAnsi="Arial" w:cs="Arial"/>
                <w:lang w:val="en-SG"/>
              </w:rPr>
            </w:pPr>
          </w:p>
          <w:p w:rsidR="00E9030B" w:rsidRPr="00951725" w:rsidRDefault="00E9030B" w:rsidP="005C4324">
            <w:pPr>
              <w:pStyle w:val="NoSpacing"/>
              <w:spacing w:line="360" w:lineRule="auto"/>
              <w:rPr>
                <w:rFonts w:ascii="Arial" w:hAnsi="Arial" w:cs="Arial"/>
                <w:lang w:val="en-SG"/>
              </w:rPr>
            </w:pPr>
          </w:p>
        </w:tc>
        <w:tc>
          <w:tcPr>
            <w:tcW w:w="278" w:type="dxa"/>
          </w:tcPr>
          <w:p w:rsidR="004A0606" w:rsidRPr="00951725" w:rsidRDefault="004A0606" w:rsidP="005C4324">
            <w:pPr>
              <w:pStyle w:val="NoSpacing"/>
              <w:spacing w:line="360" w:lineRule="auto"/>
              <w:jc w:val="center"/>
              <w:rPr>
                <w:rFonts w:ascii="Arial" w:hAnsi="Arial" w:cs="Arial"/>
              </w:rPr>
            </w:pPr>
            <w:r w:rsidRPr="00951725">
              <w:rPr>
                <w:rFonts w:ascii="Arial" w:hAnsi="Arial" w:cs="Arial"/>
              </w:rPr>
              <w:t>:</w:t>
            </w:r>
          </w:p>
          <w:p w:rsidR="004A0606" w:rsidRPr="00951725" w:rsidRDefault="004A0606" w:rsidP="005C4324">
            <w:pPr>
              <w:pStyle w:val="NoSpacing"/>
              <w:spacing w:line="360" w:lineRule="auto"/>
              <w:jc w:val="center"/>
              <w:rPr>
                <w:rFonts w:ascii="Arial" w:hAnsi="Arial" w:cs="Arial"/>
              </w:rPr>
            </w:pPr>
            <w:r w:rsidRPr="00951725">
              <w:rPr>
                <w:rFonts w:ascii="Arial" w:hAnsi="Arial" w:cs="Arial"/>
              </w:rPr>
              <w:t>:</w:t>
            </w:r>
          </w:p>
          <w:p w:rsidR="004A0606" w:rsidRPr="00951725" w:rsidRDefault="004A0606" w:rsidP="005C4324">
            <w:pPr>
              <w:pStyle w:val="NoSpacing"/>
              <w:spacing w:line="360" w:lineRule="auto"/>
              <w:jc w:val="center"/>
              <w:rPr>
                <w:rFonts w:ascii="Arial" w:hAnsi="Arial" w:cs="Arial"/>
                <w:lang w:val="en-ID"/>
              </w:rPr>
            </w:pPr>
          </w:p>
          <w:p w:rsidR="009E423D" w:rsidRPr="00951725" w:rsidRDefault="009E423D" w:rsidP="005C4324">
            <w:pPr>
              <w:pStyle w:val="NoSpacing"/>
              <w:spacing w:line="360" w:lineRule="auto"/>
              <w:jc w:val="center"/>
              <w:rPr>
                <w:rFonts w:ascii="Arial" w:hAnsi="Arial" w:cs="Arial"/>
                <w:lang w:val="en-ID"/>
              </w:rPr>
            </w:pPr>
          </w:p>
          <w:p w:rsidR="004A0606" w:rsidRPr="00951725" w:rsidRDefault="004A0606" w:rsidP="005C4324">
            <w:pPr>
              <w:pStyle w:val="NoSpacing"/>
              <w:spacing w:line="360" w:lineRule="auto"/>
              <w:jc w:val="center"/>
              <w:rPr>
                <w:rFonts w:ascii="Arial" w:hAnsi="Arial" w:cs="Arial"/>
              </w:rPr>
            </w:pPr>
            <w:r w:rsidRPr="00951725">
              <w:rPr>
                <w:rFonts w:ascii="Arial" w:hAnsi="Arial" w:cs="Arial"/>
              </w:rPr>
              <w:t>:</w:t>
            </w: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lang w:val="en-ID"/>
              </w:rPr>
            </w:pPr>
          </w:p>
          <w:p w:rsidR="009E423D" w:rsidRPr="00951725" w:rsidRDefault="009E423D" w:rsidP="005C4324">
            <w:pPr>
              <w:pStyle w:val="NoSpacing"/>
              <w:spacing w:line="360" w:lineRule="auto"/>
              <w:jc w:val="center"/>
              <w:rPr>
                <w:rFonts w:ascii="Arial" w:hAnsi="Arial" w:cs="Arial"/>
                <w:lang w:val="en-ID"/>
              </w:rPr>
            </w:pPr>
          </w:p>
          <w:p w:rsidR="004A0606" w:rsidRPr="00951725" w:rsidRDefault="004A0606" w:rsidP="005C4324">
            <w:pPr>
              <w:pStyle w:val="NoSpacing"/>
              <w:spacing w:line="360" w:lineRule="auto"/>
              <w:jc w:val="center"/>
              <w:rPr>
                <w:rFonts w:ascii="Arial" w:hAnsi="Arial" w:cs="Arial"/>
                <w:lang w:val="en-SG"/>
              </w:rPr>
            </w:pPr>
            <w:r w:rsidRPr="00951725">
              <w:rPr>
                <w:rFonts w:ascii="Arial" w:hAnsi="Arial" w:cs="Arial"/>
              </w:rPr>
              <w:t>:</w:t>
            </w:r>
          </w:p>
          <w:p w:rsidR="00EB7E0C" w:rsidRPr="00951725" w:rsidRDefault="00EB7E0C" w:rsidP="005C4324">
            <w:pPr>
              <w:pStyle w:val="NoSpacing"/>
              <w:spacing w:line="360" w:lineRule="auto"/>
              <w:jc w:val="center"/>
              <w:rPr>
                <w:rFonts w:ascii="Arial" w:hAnsi="Arial" w:cs="Arial"/>
                <w:lang w:val="en-SG"/>
              </w:rPr>
            </w:pPr>
          </w:p>
          <w:p w:rsidR="009E423D" w:rsidRPr="00951725" w:rsidRDefault="009E423D" w:rsidP="005C4324">
            <w:pPr>
              <w:pStyle w:val="NoSpacing"/>
              <w:spacing w:line="360" w:lineRule="auto"/>
              <w:jc w:val="center"/>
              <w:rPr>
                <w:rFonts w:ascii="Arial" w:hAnsi="Arial" w:cs="Arial"/>
                <w:lang w:val="en-SG"/>
              </w:rPr>
            </w:pPr>
          </w:p>
          <w:p w:rsidR="005828A6" w:rsidRPr="00951725" w:rsidRDefault="005828A6" w:rsidP="005C4324">
            <w:pPr>
              <w:pStyle w:val="NoSpacing"/>
              <w:spacing w:line="360" w:lineRule="auto"/>
              <w:jc w:val="center"/>
              <w:rPr>
                <w:rFonts w:ascii="Arial" w:hAnsi="Arial" w:cs="Arial"/>
                <w:lang w:val="en-SG"/>
              </w:rPr>
            </w:pPr>
            <w:r w:rsidRPr="00951725">
              <w:rPr>
                <w:rFonts w:ascii="Arial" w:hAnsi="Arial" w:cs="Arial"/>
                <w:lang w:val="en-SG"/>
              </w:rPr>
              <w:t>:</w:t>
            </w:r>
          </w:p>
          <w:p w:rsidR="00EB7E0C" w:rsidRPr="00951725" w:rsidRDefault="00EB7E0C" w:rsidP="005C4324">
            <w:pPr>
              <w:pStyle w:val="NoSpacing"/>
              <w:spacing w:line="360" w:lineRule="auto"/>
              <w:jc w:val="center"/>
              <w:rPr>
                <w:rFonts w:ascii="Arial" w:hAnsi="Arial" w:cs="Arial"/>
                <w:lang w:val="en-SG"/>
              </w:rPr>
            </w:pPr>
          </w:p>
          <w:p w:rsidR="00E9030B" w:rsidRPr="00951725" w:rsidRDefault="00E9030B" w:rsidP="000E3171">
            <w:pPr>
              <w:pStyle w:val="NoSpacing"/>
              <w:spacing w:line="360" w:lineRule="auto"/>
              <w:rPr>
                <w:rFonts w:ascii="Arial" w:hAnsi="Arial" w:cs="Arial"/>
                <w:lang w:val="en-SG"/>
              </w:rPr>
            </w:pPr>
          </w:p>
        </w:tc>
        <w:tc>
          <w:tcPr>
            <w:tcW w:w="6637" w:type="dxa"/>
            <w:gridSpan w:val="4"/>
          </w:tcPr>
          <w:p w:rsidR="004A0606" w:rsidRPr="00951725" w:rsidRDefault="004A0606" w:rsidP="005C4324">
            <w:pPr>
              <w:pStyle w:val="NoSpacing"/>
              <w:spacing w:line="360" w:lineRule="auto"/>
              <w:jc w:val="both"/>
              <w:rPr>
                <w:rFonts w:ascii="Arial" w:hAnsi="Arial" w:cs="Arial"/>
              </w:rPr>
            </w:pPr>
          </w:p>
          <w:p w:rsidR="004A0606" w:rsidRPr="00951725" w:rsidRDefault="002C018F" w:rsidP="005C4324">
            <w:pPr>
              <w:pStyle w:val="NoSpacing"/>
              <w:spacing w:line="360" w:lineRule="auto"/>
              <w:jc w:val="both"/>
              <w:rPr>
                <w:rFonts w:ascii="Arial" w:hAnsi="Arial" w:cs="Arial"/>
              </w:rPr>
            </w:pPr>
            <w:proofErr w:type="spellStart"/>
            <w:r w:rsidRPr="00951725">
              <w:rPr>
                <w:rFonts w:ascii="Arial" w:hAnsi="Arial" w:cs="Arial"/>
                <w:lang w:val="en-ID"/>
              </w:rPr>
              <w:t>Pengukuran</w:t>
            </w:r>
            <w:proofErr w:type="spellEnd"/>
            <w:r w:rsidRPr="00951725">
              <w:rPr>
                <w:rFonts w:ascii="Arial" w:hAnsi="Arial" w:cs="Arial"/>
                <w:lang w:val="en-ID"/>
              </w:rPr>
              <w:t xml:space="preserve"> </w:t>
            </w:r>
            <w:proofErr w:type="spellStart"/>
            <w:r w:rsidRPr="00951725">
              <w:rPr>
                <w:rFonts w:ascii="Arial" w:hAnsi="Arial" w:cs="Arial"/>
                <w:lang w:val="en-ID"/>
              </w:rPr>
              <w:t>Budaya</w:t>
            </w:r>
            <w:proofErr w:type="spellEnd"/>
            <w:r w:rsidRPr="00951725">
              <w:rPr>
                <w:rFonts w:ascii="Arial" w:hAnsi="Arial" w:cs="Arial"/>
                <w:lang w:val="en-ID"/>
              </w:rPr>
              <w:t xml:space="preserve"> </w:t>
            </w:r>
            <w:proofErr w:type="spellStart"/>
            <w:r w:rsidRPr="00951725">
              <w:rPr>
                <w:rFonts w:ascii="Arial" w:hAnsi="Arial" w:cs="Arial"/>
                <w:lang w:val="en-ID"/>
              </w:rPr>
              <w:t>Keselamatan</w:t>
            </w:r>
            <w:proofErr w:type="spellEnd"/>
            <w:r w:rsidRPr="00951725">
              <w:rPr>
                <w:rFonts w:ascii="Arial" w:hAnsi="Arial" w:cs="Arial"/>
                <w:lang w:val="en-ID"/>
              </w:rPr>
              <w:t xml:space="preserve"> </w:t>
            </w:r>
            <w:proofErr w:type="spellStart"/>
            <w:r w:rsidR="00812144" w:rsidRPr="00951725">
              <w:rPr>
                <w:rFonts w:ascii="Arial" w:hAnsi="Arial" w:cs="Arial"/>
                <w:lang w:val="en-ID"/>
              </w:rPr>
              <w:t>Pasien</w:t>
            </w:r>
            <w:proofErr w:type="spellEnd"/>
            <w:r w:rsidR="00812144" w:rsidRPr="00951725">
              <w:rPr>
                <w:rFonts w:ascii="Arial" w:hAnsi="Arial" w:cs="Arial"/>
                <w:lang w:val="en-ID"/>
              </w:rPr>
              <w:t xml:space="preserve"> </w:t>
            </w:r>
            <w:r w:rsidRPr="00951725">
              <w:rPr>
                <w:rFonts w:ascii="Arial" w:hAnsi="Arial" w:cs="Arial"/>
                <w:lang w:val="en-ID"/>
              </w:rPr>
              <w:t xml:space="preserve">di RSUD dr. </w:t>
            </w:r>
            <w:proofErr w:type="spellStart"/>
            <w:r w:rsidRPr="00951725">
              <w:rPr>
                <w:rFonts w:ascii="Arial" w:hAnsi="Arial" w:cs="Arial"/>
                <w:lang w:val="en-ID"/>
              </w:rPr>
              <w:t>Murjani</w:t>
            </w:r>
            <w:proofErr w:type="spellEnd"/>
            <w:r w:rsidRPr="00951725">
              <w:rPr>
                <w:rFonts w:ascii="Arial" w:hAnsi="Arial" w:cs="Arial"/>
                <w:lang w:val="en-ID"/>
              </w:rPr>
              <w:t xml:space="preserve"> </w:t>
            </w:r>
            <w:proofErr w:type="spellStart"/>
            <w:r w:rsidRPr="00951725">
              <w:rPr>
                <w:rFonts w:ascii="Arial" w:hAnsi="Arial" w:cs="Arial"/>
                <w:lang w:val="en-ID"/>
              </w:rPr>
              <w:t>Sampit</w:t>
            </w:r>
            <w:proofErr w:type="spellEnd"/>
            <w:r w:rsidR="000E3171" w:rsidRPr="00951725">
              <w:rPr>
                <w:rFonts w:ascii="Arial" w:hAnsi="Arial" w:cs="Arial"/>
                <w:lang w:val="en-ID"/>
              </w:rPr>
              <w:t xml:space="preserve"> </w:t>
            </w:r>
            <w:proofErr w:type="spellStart"/>
            <w:r w:rsidR="000E3171" w:rsidRPr="00951725">
              <w:rPr>
                <w:rFonts w:ascii="Arial" w:hAnsi="Arial" w:cs="Arial"/>
                <w:lang w:val="en-ID"/>
              </w:rPr>
              <w:t>sebagaimana</w:t>
            </w:r>
            <w:proofErr w:type="spellEnd"/>
            <w:r w:rsidR="000E3171" w:rsidRPr="00951725">
              <w:rPr>
                <w:rFonts w:ascii="Arial" w:hAnsi="Arial" w:cs="Arial"/>
                <w:lang w:val="en-ID"/>
              </w:rPr>
              <w:t xml:space="preserve"> </w:t>
            </w:r>
            <w:proofErr w:type="spellStart"/>
            <w:r w:rsidR="000E3171" w:rsidRPr="00951725">
              <w:rPr>
                <w:rFonts w:ascii="Arial" w:hAnsi="Arial" w:cs="Arial"/>
                <w:lang w:val="en-ID"/>
              </w:rPr>
              <w:t>tercantum</w:t>
            </w:r>
            <w:proofErr w:type="spellEnd"/>
            <w:r w:rsidR="000E3171" w:rsidRPr="00951725">
              <w:rPr>
                <w:rFonts w:ascii="Arial" w:hAnsi="Arial" w:cs="Arial"/>
                <w:lang w:val="en-ID"/>
              </w:rPr>
              <w:t xml:space="preserve"> </w:t>
            </w:r>
            <w:proofErr w:type="spellStart"/>
            <w:r w:rsidR="000E3171" w:rsidRPr="00951725">
              <w:rPr>
                <w:rFonts w:ascii="Arial" w:hAnsi="Arial" w:cs="Arial"/>
                <w:lang w:val="en-ID"/>
              </w:rPr>
              <w:t>dalam</w:t>
            </w:r>
            <w:proofErr w:type="spellEnd"/>
            <w:r w:rsidR="000E3171" w:rsidRPr="00951725">
              <w:rPr>
                <w:rFonts w:ascii="Arial" w:hAnsi="Arial" w:cs="Arial"/>
                <w:lang w:val="en-ID"/>
              </w:rPr>
              <w:t xml:space="preserve"> </w:t>
            </w:r>
            <w:proofErr w:type="spellStart"/>
            <w:r w:rsidR="000E3171" w:rsidRPr="00951725">
              <w:rPr>
                <w:rFonts w:ascii="Arial" w:hAnsi="Arial" w:cs="Arial"/>
                <w:lang w:val="en-ID"/>
              </w:rPr>
              <w:t>lampiran</w:t>
            </w:r>
            <w:proofErr w:type="spellEnd"/>
            <w:r w:rsidR="000E3171" w:rsidRPr="00951725">
              <w:rPr>
                <w:rFonts w:ascii="Arial" w:hAnsi="Arial" w:cs="Arial"/>
                <w:lang w:val="en-ID"/>
              </w:rPr>
              <w:t xml:space="preserve"> </w:t>
            </w:r>
            <w:proofErr w:type="spellStart"/>
            <w:r w:rsidR="000E3171" w:rsidRPr="00951725">
              <w:rPr>
                <w:rFonts w:ascii="Arial" w:hAnsi="Arial" w:cs="Arial"/>
                <w:lang w:val="en-ID"/>
              </w:rPr>
              <w:t>surat</w:t>
            </w:r>
            <w:proofErr w:type="spellEnd"/>
            <w:r w:rsidR="000E3171" w:rsidRPr="00951725">
              <w:rPr>
                <w:rFonts w:ascii="Arial" w:hAnsi="Arial" w:cs="Arial"/>
                <w:lang w:val="en-ID"/>
              </w:rPr>
              <w:t xml:space="preserve"> </w:t>
            </w:r>
            <w:proofErr w:type="spellStart"/>
            <w:r w:rsidR="000E3171" w:rsidRPr="00951725">
              <w:rPr>
                <w:rFonts w:ascii="Arial" w:hAnsi="Arial" w:cs="Arial"/>
                <w:lang w:val="en-ID"/>
              </w:rPr>
              <w:t>keputusan</w:t>
            </w:r>
            <w:proofErr w:type="spellEnd"/>
            <w:r w:rsidR="000E3171" w:rsidRPr="00951725">
              <w:rPr>
                <w:rFonts w:ascii="Arial" w:hAnsi="Arial" w:cs="Arial"/>
                <w:lang w:val="en-ID"/>
              </w:rPr>
              <w:t xml:space="preserve"> </w:t>
            </w:r>
            <w:proofErr w:type="spellStart"/>
            <w:r w:rsidR="000E3171" w:rsidRPr="00951725">
              <w:rPr>
                <w:rFonts w:ascii="Arial" w:hAnsi="Arial" w:cs="Arial"/>
                <w:lang w:val="en-ID"/>
              </w:rPr>
              <w:t>ini</w:t>
            </w:r>
            <w:proofErr w:type="spellEnd"/>
            <w:r w:rsidR="004A0606" w:rsidRPr="00951725">
              <w:rPr>
                <w:rFonts w:ascii="Arial" w:hAnsi="Arial" w:cs="Arial"/>
              </w:rPr>
              <w:t>;</w:t>
            </w:r>
          </w:p>
          <w:p w:rsidR="004A0606" w:rsidRPr="00951725" w:rsidRDefault="000E3171" w:rsidP="005C4324">
            <w:pPr>
              <w:pStyle w:val="NoSpacing"/>
              <w:spacing w:line="360" w:lineRule="auto"/>
              <w:jc w:val="both"/>
              <w:rPr>
                <w:rFonts w:ascii="Arial" w:hAnsi="Arial" w:cs="Arial"/>
              </w:rPr>
            </w:pPr>
            <w:proofErr w:type="spellStart"/>
            <w:r w:rsidRPr="00951725">
              <w:rPr>
                <w:rFonts w:ascii="Arial" w:hAnsi="Arial" w:cs="Arial"/>
                <w:lang w:val="en-SG"/>
              </w:rPr>
              <w:t>Pengukuran</w:t>
            </w:r>
            <w:proofErr w:type="spellEnd"/>
            <w:r w:rsidRPr="00951725">
              <w:rPr>
                <w:rFonts w:ascii="Arial" w:hAnsi="Arial" w:cs="Arial"/>
                <w:lang w:val="en-SG"/>
              </w:rPr>
              <w:t xml:space="preserve"> </w:t>
            </w:r>
            <w:proofErr w:type="spellStart"/>
            <w:r w:rsidRPr="00951725">
              <w:rPr>
                <w:rFonts w:ascii="Arial" w:hAnsi="Arial" w:cs="Arial"/>
                <w:lang w:val="en-SG"/>
              </w:rPr>
              <w:t>Budaya</w:t>
            </w:r>
            <w:proofErr w:type="spellEnd"/>
            <w:r w:rsidRPr="00951725">
              <w:rPr>
                <w:rFonts w:ascii="Arial" w:hAnsi="Arial" w:cs="Arial"/>
                <w:lang w:val="en-SG"/>
              </w:rPr>
              <w:t xml:space="preserve"> </w:t>
            </w:r>
            <w:proofErr w:type="spellStart"/>
            <w:r w:rsidRPr="00951725">
              <w:rPr>
                <w:rFonts w:ascii="Arial" w:hAnsi="Arial" w:cs="Arial"/>
                <w:lang w:val="en-SG"/>
              </w:rPr>
              <w:t>Keselamatan</w:t>
            </w:r>
            <w:proofErr w:type="spellEnd"/>
            <w:r w:rsidRPr="00951725">
              <w:rPr>
                <w:rFonts w:ascii="Arial" w:hAnsi="Arial" w:cs="Arial"/>
                <w:lang w:val="en-SG"/>
              </w:rPr>
              <w:t xml:space="preserve"> </w:t>
            </w:r>
            <w:proofErr w:type="spellStart"/>
            <w:r w:rsidR="00812144" w:rsidRPr="00951725">
              <w:rPr>
                <w:rFonts w:ascii="Arial" w:hAnsi="Arial" w:cs="Arial"/>
                <w:lang w:val="en-SG"/>
              </w:rPr>
              <w:t>Pasien</w:t>
            </w:r>
            <w:proofErr w:type="spellEnd"/>
            <w:r w:rsidR="00812144" w:rsidRPr="00951725">
              <w:rPr>
                <w:rFonts w:ascii="Arial" w:hAnsi="Arial" w:cs="Arial"/>
                <w:lang w:val="en-SG"/>
              </w:rPr>
              <w:t xml:space="preserve"> </w:t>
            </w:r>
            <w:r w:rsidRPr="00951725">
              <w:rPr>
                <w:rFonts w:ascii="Arial" w:hAnsi="Arial" w:cs="Arial"/>
                <w:lang w:val="en-SG"/>
              </w:rPr>
              <w:t xml:space="preserve">di RSUD dr. </w:t>
            </w:r>
            <w:proofErr w:type="spellStart"/>
            <w:r w:rsidRPr="00951725">
              <w:rPr>
                <w:rFonts w:ascii="Arial" w:hAnsi="Arial" w:cs="Arial"/>
                <w:lang w:val="en-SG"/>
              </w:rPr>
              <w:t>Murjani</w:t>
            </w:r>
            <w:proofErr w:type="spellEnd"/>
            <w:r w:rsidRPr="00951725">
              <w:rPr>
                <w:rFonts w:ascii="Arial" w:hAnsi="Arial" w:cs="Arial"/>
                <w:lang w:val="en-SG"/>
              </w:rPr>
              <w:t xml:space="preserve"> </w:t>
            </w:r>
            <w:proofErr w:type="spellStart"/>
            <w:r w:rsidRPr="00951725">
              <w:rPr>
                <w:rFonts w:ascii="Arial" w:hAnsi="Arial" w:cs="Arial"/>
                <w:lang w:val="en-SG"/>
              </w:rPr>
              <w:t>Sampit</w:t>
            </w:r>
            <w:proofErr w:type="spellEnd"/>
            <w:r w:rsidRPr="00951725">
              <w:rPr>
                <w:rFonts w:ascii="Arial" w:hAnsi="Arial" w:cs="Arial"/>
                <w:lang w:val="en-SG"/>
              </w:rPr>
              <w:t xml:space="preserve"> </w:t>
            </w:r>
            <w:proofErr w:type="spellStart"/>
            <w:r w:rsidRPr="00951725">
              <w:rPr>
                <w:rFonts w:ascii="Arial" w:hAnsi="Arial" w:cs="Arial"/>
                <w:lang w:val="en-SG"/>
              </w:rPr>
              <w:t>bertujuan</w:t>
            </w:r>
            <w:proofErr w:type="spellEnd"/>
            <w:r w:rsidRPr="00951725">
              <w:rPr>
                <w:rFonts w:ascii="Arial" w:hAnsi="Arial" w:cs="Arial"/>
                <w:lang w:val="en-SG"/>
              </w:rPr>
              <w:t xml:space="preserve"> </w:t>
            </w:r>
            <w:proofErr w:type="spellStart"/>
            <w:r w:rsidRPr="00951725">
              <w:rPr>
                <w:rFonts w:ascii="Arial" w:hAnsi="Arial" w:cs="Arial"/>
                <w:lang w:val="en-SG"/>
              </w:rPr>
              <w:t>mengetahui</w:t>
            </w:r>
            <w:proofErr w:type="spellEnd"/>
            <w:r w:rsidRPr="00951725">
              <w:rPr>
                <w:rFonts w:ascii="Arial" w:hAnsi="Arial" w:cs="Arial"/>
                <w:lang w:val="en-SG"/>
              </w:rPr>
              <w:t xml:space="preserve"> </w:t>
            </w:r>
            <w:proofErr w:type="spellStart"/>
            <w:r w:rsidRPr="00951725">
              <w:rPr>
                <w:rFonts w:ascii="Arial" w:hAnsi="Arial" w:cs="Arial"/>
                <w:lang w:val="en-SG"/>
              </w:rPr>
              <w:t>tingkat</w:t>
            </w:r>
            <w:proofErr w:type="spellEnd"/>
            <w:r w:rsidRPr="00951725">
              <w:rPr>
                <w:rFonts w:ascii="Arial" w:hAnsi="Arial" w:cs="Arial"/>
                <w:lang w:val="en-SG"/>
              </w:rPr>
              <w:t xml:space="preserve"> </w:t>
            </w:r>
            <w:proofErr w:type="spellStart"/>
            <w:r w:rsidRPr="00951725">
              <w:rPr>
                <w:rFonts w:ascii="Arial" w:hAnsi="Arial" w:cs="Arial"/>
                <w:lang w:val="en-SG"/>
              </w:rPr>
              <w:t>budaya</w:t>
            </w:r>
            <w:proofErr w:type="spellEnd"/>
            <w:r w:rsidRPr="00951725">
              <w:rPr>
                <w:rFonts w:ascii="Arial" w:hAnsi="Arial" w:cs="Arial"/>
                <w:lang w:val="en-SG"/>
              </w:rPr>
              <w:t xml:space="preserve"> </w:t>
            </w:r>
            <w:proofErr w:type="spellStart"/>
            <w:r w:rsidRPr="00951725">
              <w:rPr>
                <w:rFonts w:ascii="Arial" w:hAnsi="Arial" w:cs="Arial"/>
                <w:lang w:val="en-SG"/>
              </w:rPr>
              <w:t>keselamatan</w:t>
            </w:r>
            <w:proofErr w:type="spellEnd"/>
            <w:r w:rsidRPr="00951725">
              <w:rPr>
                <w:rFonts w:ascii="Arial" w:hAnsi="Arial" w:cs="Arial"/>
                <w:lang w:val="en-SG"/>
              </w:rPr>
              <w:t xml:space="preserve"> </w:t>
            </w:r>
            <w:proofErr w:type="spellStart"/>
            <w:r w:rsidRPr="00951725">
              <w:rPr>
                <w:rFonts w:ascii="Arial" w:hAnsi="Arial" w:cs="Arial"/>
                <w:lang w:val="en-SG"/>
              </w:rPr>
              <w:t>rumah</w:t>
            </w:r>
            <w:proofErr w:type="spellEnd"/>
            <w:r w:rsidRPr="00951725">
              <w:rPr>
                <w:rFonts w:ascii="Arial" w:hAnsi="Arial" w:cs="Arial"/>
                <w:lang w:val="en-SG"/>
              </w:rPr>
              <w:t xml:space="preserve"> </w:t>
            </w:r>
            <w:proofErr w:type="spellStart"/>
            <w:r w:rsidRPr="00951725">
              <w:rPr>
                <w:rFonts w:ascii="Arial" w:hAnsi="Arial" w:cs="Arial"/>
                <w:lang w:val="en-SG"/>
              </w:rPr>
              <w:t>sakit</w:t>
            </w:r>
            <w:proofErr w:type="spellEnd"/>
            <w:r w:rsidRPr="00951725">
              <w:rPr>
                <w:rFonts w:ascii="Arial" w:hAnsi="Arial" w:cs="Arial"/>
                <w:lang w:val="en-SG"/>
              </w:rPr>
              <w:t xml:space="preserve"> </w:t>
            </w:r>
            <w:proofErr w:type="spellStart"/>
            <w:r w:rsidRPr="00951725">
              <w:rPr>
                <w:rFonts w:ascii="Arial" w:hAnsi="Arial" w:cs="Arial"/>
                <w:lang w:val="en-SG"/>
              </w:rPr>
              <w:t>sebagai</w:t>
            </w:r>
            <w:proofErr w:type="spellEnd"/>
            <w:r w:rsidRPr="00951725">
              <w:rPr>
                <w:rFonts w:ascii="Arial" w:hAnsi="Arial" w:cs="Arial"/>
                <w:lang w:val="en-SG"/>
              </w:rPr>
              <w:t xml:space="preserve"> </w:t>
            </w:r>
            <w:proofErr w:type="spellStart"/>
            <w:r w:rsidRPr="00951725">
              <w:rPr>
                <w:rFonts w:ascii="Arial" w:hAnsi="Arial" w:cs="Arial"/>
                <w:lang w:val="en-SG"/>
              </w:rPr>
              <w:t>acuan</w:t>
            </w:r>
            <w:proofErr w:type="spellEnd"/>
            <w:r w:rsidRPr="00951725">
              <w:rPr>
                <w:rFonts w:ascii="Arial" w:hAnsi="Arial" w:cs="Arial"/>
                <w:lang w:val="en-SG"/>
              </w:rPr>
              <w:t xml:space="preserve"> </w:t>
            </w:r>
            <w:proofErr w:type="spellStart"/>
            <w:r w:rsidRPr="00951725">
              <w:rPr>
                <w:rFonts w:ascii="Arial" w:hAnsi="Arial" w:cs="Arial"/>
                <w:lang w:val="en-SG"/>
              </w:rPr>
              <w:t>menyusun</w:t>
            </w:r>
            <w:proofErr w:type="spellEnd"/>
            <w:r w:rsidRPr="00951725">
              <w:rPr>
                <w:rFonts w:ascii="Arial" w:hAnsi="Arial" w:cs="Arial"/>
                <w:lang w:val="en-SG"/>
              </w:rPr>
              <w:t xml:space="preserve"> program </w:t>
            </w:r>
            <w:proofErr w:type="spellStart"/>
            <w:r w:rsidRPr="00951725">
              <w:rPr>
                <w:rFonts w:ascii="Arial" w:hAnsi="Arial" w:cs="Arial"/>
                <w:lang w:val="en-SG"/>
              </w:rPr>
              <w:t>kerja</w:t>
            </w:r>
            <w:proofErr w:type="spellEnd"/>
            <w:r w:rsidRPr="00951725">
              <w:rPr>
                <w:rFonts w:ascii="Arial" w:hAnsi="Arial" w:cs="Arial"/>
                <w:lang w:val="en-SG"/>
              </w:rPr>
              <w:t xml:space="preserve"> </w:t>
            </w:r>
            <w:proofErr w:type="spellStart"/>
            <w:r w:rsidRPr="00951725">
              <w:rPr>
                <w:rFonts w:ascii="Arial" w:hAnsi="Arial" w:cs="Arial"/>
                <w:lang w:val="en-SG"/>
              </w:rPr>
              <w:t>dan</w:t>
            </w:r>
            <w:proofErr w:type="spellEnd"/>
            <w:r w:rsidRPr="00951725">
              <w:rPr>
                <w:rFonts w:ascii="Arial" w:hAnsi="Arial" w:cs="Arial"/>
                <w:lang w:val="en-SG"/>
              </w:rPr>
              <w:t xml:space="preserve"> </w:t>
            </w:r>
            <w:proofErr w:type="spellStart"/>
            <w:r w:rsidRPr="00951725">
              <w:rPr>
                <w:rFonts w:ascii="Arial" w:hAnsi="Arial" w:cs="Arial"/>
                <w:lang w:val="en-SG"/>
              </w:rPr>
              <w:t>melakukan</w:t>
            </w:r>
            <w:proofErr w:type="spellEnd"/>
            <w:r w:rsidRPr="00951725">
              <w:rPr>
                <w:rFonts w:ascii="Arial" w:hAnsi="Arial" w:cs="Arial"/>
                <w:lang w:val="en-SG"/>
              </w:rPr>
              <w:t xml:space="preserve"> </w:t>
            </w:r>
            <w:proofErr w:type="spellStart"/>
            <w:r w:rsidRPr="00951725">
              <w:rPr>
                <w:rFonts w:ascii="Arial" w:hAnsi="Arial" w:cs="Arial"/>
                <w:lang w:val="en-SG"/>
              </w:rPr>
              <w:t>evaluasi</w:t>
            </w:r>
            <w:proofErr w:type="spellEnd"/>
            <w:r w:rsidRPr="00951725">
              <w:rPr>
                <w:rFonts w:ascii="Arial" w:hAnsi="Arial" w:cs="Arial"/>
                <w:lang w:val="en-SG"/>
              </w:rPr>
              <w:t xml:space="preserve"> </w:t>
            </w:r>
            <w:proofErr w:type="spellStart"/>
            <w:r w:rsidRPr="00951725">
              <w:rPr>
                <w:rFonts w:ascii="Arial" w:hAnsi="Arial" w:cs="Arial"/>
                <w:lang w:val="en-SG"/>
              </w:rPr>
              <w:t>keberhasilan</w:t>
            </w:r>
            <w:proofErr w:type="spellEnd"/>
            <w:r w:rsidRPr="00951725">
              <w:rPr>
                <w:rFonts w:ascii="Arial" w:hAnsi="Arial" w:cs="Arial"/>
                <w:lang w:val="en-SG"/>
              </w:rPr>
              <w:t xml:space="preserve"> program </w:t>
            </w:r>
            <w:proofErr w:type="spellStart"/>
            <w:r w:rsidRPr="00951725">
              <w:rPr>
                <w:rFonts w:ascii="Arial" w:hAnsi="Arial" w:cs="Arial"/>
                <w:lang w:val="en-SG"/>
              </w:rPr>
              <w:t>keselamatan</w:t>
            </w:r>
            <w:proofErr w:type="spellEnd"/>
            <w:r w:rsidRPr="00951725">
              <w:rPr>
                <w:rFonts w:ascii="Arial" w:hAnsi="Arial" w:cs="Arial"/>
                <w:lang w:val="en-SG"/>
              </w:rPr>
              <w:t xml:space="preserve"> </w:t>
            </w:r>
            <w:proofErr w:type="spellStart"/>
            <w:r w:rsidRPr="00951725">
              <w:rPr>
                <w:rFonts w:ascii="Arial" w:hAnsi="Arial" w:cs="Arial"/>
                <w:lang w:val="en-SG"/>
              </w:rPr>
              <w:t>pasien</w:t>
            </w:r>
            <w:proofErr w:type="spellEnd"/>
            <w:r w:rsidR="005A65DE" w:rsidRPr="00951725">
              <w:rPr>
                <w:rFonts w:ascii="Arial" w:hAnsi="Arial" w:cs="Arial"/>
                <w:lang w:val="en-SG"/>
              </w:rPr>
              <w:t>;</w:t>
            </w:r>
          </w:p>
          <w:p w:rsidR="00032694" w:rsidRPr="00951725" w:rsidRDefault="00032694" w:rsidP="00032694">
            <w:pPr>
              <w:pStyle w:val="NoSpacing"/>
              <w:spacing w:line="360" w:lineRule="auto"/>
              <w:jc w:val="both"/>
              <w:rPr>
                <w:rFonts w:ascii="Arial" w:hAnsi="Arial" w:cs="Arial"/>
                <w:lang w:val="en-ID"/>
              </w:rPr>
            </w:pPr>
            <w:r w:rsidRPr="00951725">
              <w:rPr>
                <w:rFonts w:ascii="Arial" w:hAnsi="Arial" w:cs="Arial"/>
              </w:rPr>
              <w:t>Keputusan ini berlaku sejak tanggal ditetapkan dan akan dilakukan evaluasi setiap tahunnya serta dilakukan revisi setiap 3 (tiga) tahun.</w:t>
            </w:r>
          </w:p>
          <w:p w:rsidR="008572ED" w:rsidRPr="00951725" w:rsidRDefault="008572ED" w:rsidP="005C4324">
            <w:pPr>
              <w:pStyle w:val="NoSpacing"/>
              <w:spacing w:line="360" w:lineRule="auto"/>
              <w:jc w:val="both"/>
              <w:rPr>
                <w:rFonts w:ascii="Arial" w:hAnsi="Arial" w:cs="Arial"/>
                <w:lang w:val="en-SG"/>
              </w:rPr>
            </w:pPr>
            <w:proofErr w:type="spellStart"/>
            <w:r w:rsidRPr="00951725">
              <w:rPr>
                <w:rFonts w:ascii="Arial" w:hAnsi="Arial" w:cs="Arial"/>
                <w:lang w:val="en-SG"/>
              </w:rPr>
              <w:t>Apabila</w:t>
            </w:r>
            <w:proofErr w:type="spellEnd"/>
            <w:r w:rsidRPr="00951725">
              <w:rPr>
                <w:rFonts w:ascii="Arial" w:hAnsi="Arial" w:cs="Arial"/>
                <w:lang w:val="en-SG"/>
              </w:rPr>
              <w:t xml:space="preserve"> </w:t>
            </w:r>
            <w:proofErr w:type="spellStart"/>
            <w:r w:rsidRPr="00951725">
              <w:rPr>
                <w:rFonts w:ascii="Arial" w:hAnsi="Arial" w:cs="Arial"/>
                <w:lang w:val="en-SG"/>
              </w:rPr>
              <w:t>hasil</w:t>
            </w:r>
            <w:proofErr w:type="spellEnd"/>
            <w:r w:rsidRPr="00951725">
              <w:rPr>
                <w:rFonts w:ascii="Arial" w:hAnsi="Arial" w:cs="Arial"/>
                <w:lang w:val="en-SG"/>
              </w:rPr>
              <w:t xml:space="preserve"> </w:t>
            </w:r>
            <w:proofErr w:type="spellStart"/>
            <w:r w:rsidRPr="00951725">
              <w:rPr>
                <w:rFonts w:ascii="Arial" w:hAnsi="Arial" w:cs="Arial"/>
                <w:lang w:val="en-SG"/>
              </w:rPr>
              <w:t>evalusi</w:t>
            </w:r>
            <w:proofErr w:type="spellEnd"/>
            <w:r w:rsidRPr="00951725">
              <w:rPr>
                <w:rFonts w:ascii="Arial" w:hAnsi="Arial" w:cs="Arial"/>
                <w:lang w:val="en-SG"/>
              </w:rPr>
              <w:t xml:space="preserve"> </w:t>
            </w:r>
            <w:proofErr w:type="spellStart"/>
            <w:r w:rsidRPr="00951725">
              <w:rPr>
                <w:rFonts w:ascii="Arial" w:hAnsi="Arial" w:cs="Arial"/>
                <w:lang w:val="en-SG"/>
              </w:rPr>
              <w:t>mensyaratkan</w:t>
            </w:r>
            <w:proofErr w:type="spellEnd"/>
            <w:r w:rsidRPr="00951725">
              <w:rPr>
                <w:rFonts w:ascii="Arial" w:hAnsi="Arial" w:cs="Arial"/>
                <w:lang w:val="en-SG"/>
              </w:rPr>
              <w:t xml:space="preserve"> </w:t>
            </w:r>
            <w:proofErr w:type="spellStart"/>
            <w:r w:rsidRPr="00951725">
              <w:rPr>
                <w:rFonts w:ascii="Arial" w:hAnsi="Arial" w:cs="Arial"/>
                <w:lang w:val="en-SG"/>
              </w:rPr>
              <w:t>adanya</w:t>
            </w:r>
            <w:proofErr w:type="spellEnd"/>
            <w:r w:rsidRPr="00951725">
              <w:rPr>
                <w:rFonts w:ascii="Arial" w:hAnsi="Arial" w:cs="Arial"/>
                <w:lang w:val="en-SG"/>
              </w:rPr>
              <w:t xml:space="preserve"> </w:t>
            </w:r>
            <w:proofErr w:type="spellStart"/>
            <w:r w:rsidRPr="00951725">
              <w:rPr>
                <w:rFonts w:ascii="Arial" w:hAnsi="Arial" w:cs="Arial"/>
                <w:lang w:val="en-SG"/>
              </w:rPr>
              <w:t>perubahan</w:t>
            </w:r>
            <w:proofErr w:type="spellEnd"/>
            <w:r w:rsidRPr="00951725">
              <w:rPr>
                <w:rFonts w:ascii="Arial" w:hAnsi="Arial" w:cs="Arial"/>
                <w:lang w:val="en-SG"/>
              </w:rPr>
              <w:t xml:space="preserve"> </w:t>
            </w:r>
            <w:proofErr w:type="spellStart"/>
            <w:r w:rsidRPr="00951725">
              <w:rPr>
                <w:rFonts w:ascii="Arial" w:hAnsi="Arial" w:cs="Arial"/>
                <w:lang w:val="en-SG"/>
              </w:rPr>
              <w:t>dan</w:t>
            </w:r>
            <w:proofErr w:type="spellEnd"/>
            <w:r w:rsidRPr="00951725">
              <w:rPr>
                <w:rFonts w:ascii="Arial" w:hAnsi="Arial" w:cs="Arial"/>
                <w:lang w:val="en-SG"/>
              </w:rPr>
              <w:t xml:space="preserve"> </w:t>
            </w:r>
            <w:proofErr w:type="spellStart"/>
            <w:r w:rsidRPr="00951725">
              <w:rPr>
                <w:rFonts w:ascii="Arial" w:hAnsi="Arial" w:cs="Arial"/>
                <w:lang w:val="en-SG"/>
              </w:rPr>
              <w:t>perbaikan</w:t>
            </w:r>
            <w:proofErr w:type="spellEnd"/>
            <w:r w:rsidRPr="00951725">
              <w:rPr>
                <w:rFonts w:ascii="Arial" w:hAnsi="Arial" w:cs="Arial"/>
                <w:lang w:val="en-SG"/>
              </w:rPr>
              <w:t xml:space="preserve"> </w:t>
            </w:r>
            <w:proofErr w:type="spellStart"/>
            <w:r w:rsidRPr="00951725">
              <w:rPr>
                <w:rFonts w:ascii="Arial" w:hAnsi="Arial" w:cs="Arial"/>
                <w:lang w:val="en-SG"/>
              </w:rPr>
              <w:t>maka</w:t>
            </w:r>
            <w:proofErr w:type="spellEnd"/>
            <w:r w:rsidRPr="00951725">
              <w:rPr>
                <w:rFonts w:ascii="Arial" w:hAnsi="Arial" w:cs="Arial"/>
                <w:lang w:val="en-SG"/>
              </w:rPr>
              <w:t xml:space="preserve"> </w:t>
            </w:r>
            <w:proofErr w:type="spellStart"/>
            <w:r w:rsidRPr="00951725">
              <w:rPr>
                <w:rFonts w:ascii="Arial" w:hAnsi="Arial" w:cs="Arial"/>
                <w:lang w:val="en-SG"/>
              </w:rPr>
              <w:t>akan</w:t>
            </w:r>
            <w:proofErr w:type="spellEnd"/>
            <w:r w:rsidRPr="00951725">
              <w:rPr>
                <w:rFonts w:ascii="Arial" w:hAnsi="Arial" w:cs="Arial"/>
                <w:lang w:val="en-SG"/>
              </w:rPr>
              <w:t xml:space="preserve"> </w:t>
            </w:r>
            <w:proofErr w:type="spellStart"/>
            <w:r w:rsidRPr="00951725">
              <w:rPr>
                <w:rFonts w:ascii="Arial" w:hAnsi="Arial" w:cs="Arial"/>
                <w:lang w:val="en-SG"/>
              </w:rPr>
              <w:t>dilakukan</w:t>
            </w:r>
            <w:proofErr w:type="spellEnd"/>
            <w:r w:rsidRPr="00951725">
              <w:rPr>
                <w:rFonts w:ascii="Arial" w:hAnsi="Arial" w:cs="Arial"/>
                <w:lang w:val="en-SG"/>
              </w:rPr>
              <w:t xml:space="preserve"> </w:t>
            </w:r>
            <w:proofErr w:type="spellStart"/>
            <w:r w:rsidRPr="00951725">
              <w:rPr>
                <w:rFonts w:ascii="Arial" w:hAnsi="Arial" w:cs="Arial"/>
                <w:lang w:val="en-SG"/>
              </w:rPr>
              <w:t>perbaikan</w:t>
            </w:r>
            <w:proofErr w:type="spellEnd"/>
            <w:r w:rsidRPr="00951725">
              <w:rPr>
                <w:rFonts w:ascii="Arial" w:hAnsi="Arial" w:cs="Arial"/>
                <w:lang w:val="en-SG"/>
              </w:rPr>
              <w:t xml:space="preserve"> </w:t>
            </w:r>
            <w:proofErr w:type="spellStart"/>
            <w:r w:rsidRPr="00951725">
              <w:rPr>
                <w:rFonts w:ascii="Arial" w:hAnsi="Arial" w:cs="Arial"/>
                <w:lang w:val="en-SG"/>
              </w:rPr>
              <w:t>dan</w:t>
            </w:r>
            <w:proofErr w:type="spellEnd"/>
            <w:r w:rsidRPr="00951725">
              <w:rPr>
                <w:rFonts w:ascii="Arial" w:hAnsi="Arial" w:cs="Arial"/>
                <w:lang w:val="en-SG"/>
              </w:rPr>
              <w:t xml:space="preserve"> </w:t>
            </w:r>
            <w:proofErr w:type="spellStart"/>
            <w:r w:rsidRPr="00951725">
              <w:rPr>
                <w:rFonts w:ascii="Arial" w:hAnsi="Arial" w:cs="Arial"/>
                <w:lang w:val="en-SG"/>
              </w:rPr>
              <w:t>perubahan</w:t>
            </w:r>
            <w:proofErr w:type="spellEnd"/>
            <w:r w:rsidRPr="00951725">
              <w:rPr>
                <w:rFonts w:ascii="Arial" w:hAnsi="Arial" w:cs="Arial"/>
                <w:lang w:val="en-SG"/>
              </w:rPr>
              <w:t xml:space="preserve"> </w:t>
            </w:r>
            <w:proofErr w:type="spellStart"/>
            <w:r w:rsidRPr="00951725">
              <w:rPr>
                <w:rFonts w:ascii="Arial" w:hAnsi="Arial" w:cs="Arial"/>
                <w:lang w:val="en-SG"/>
              </w:rPr>
              <w:t>sebagaimana</w:t>
            </w:r>
            <w:proofErr w:type="spellEnd"/>
            <w:r w:rsidRPr="00951725">
              <w:rPr>
                <w:rFonts w:ascii="Arial" w:hAnsi="Arial" w:cs="Arial"/>
                <w:lang w:val="en-SG"/>
              </w:rPr>
              <w:t xml:space="preserve"> </w:t>
            </w:r>
            <w:proofErr w:type="spellStart"/>
            <w:r w:rsidRPr="00951725">
              <w:rPr>
                <w:rFonts w:ascii="Arial" w:hAnsi="Arial" w:cs="Arial"/>
                <w:lang w:val="en-SG"/>
              </w:rPr>
              <w:t>mestinya</w:t>
            </w:r>
            <w:proofErr w:type="spellEnd"/>
            <w:r w:rsidRPr="00951725">
              <w:rPr>
                <w:rFonts w:ascii="Arial" w:hAnsi="Arial" w:cs="Arial"/>
                <w:lang w:val="en-SG"/>
              </w:rPr>
              <w:t>.</w:t>
            </w:r>
          </w:p>
          <w:p w:rsidR="009E423D" w:rsidRPr="00951725" w:rsidRDefault="009E423D" w:rsidP="005C4324">
            <w:pPr>
              <w:pStyle w:val="NoSpacing"/>
              <w:spacing w:line="360" w:lineRule="auto"/>
              <w:jc w:val="both"/>
              <w:rPr>
                <w:rFonts w:ascii="Arial" w:hAnsi="Arial" w:cs="Arial"/>
              </w:rPr>
            </w:pPr>
          </w:p>
          <w:p w:rsidR="00355113" w:rsidRPr="00951725" w:rsidRDefault="00355113" w:rsidP="005C4324">
            <w:pPr>
              <w:pStyle w:val="NoSpacing"/>
              <w:spacing w:line="360" w:lineRule="auto"/>
              <w:jc w:val="both"/>
              <w:rPr>
                <w:rFonts w:ascii="Arial" w:hAnsi="Arial" w:cs="Arial"/>
              </w:rPr>
            </w:pPr>
          </w:p>
        </w:tc>
      </w:tr>
      <w:tr w:rsidR="004A0606" w:rsidRPr="00951725" w:rsidTr="000E2D4F">
        <w:trPr>
          <w:gridBefore w:val="3"/>
          <w:wBefore w:w="3686" w:type="dxa"/>
        </w:trPr>
        <w:tc>
          <w:tcPr>
            <w:tcW w:w="1539" w:type="dxa"/>
            <w:hideMark/>
          </w:tcPr>
          <w:p w:rsidR="004A0606" w:rsidRPr="00951725" w:rsidRDefault="004A0606" w:rsidP="005C4324">
            <w:pPr>
              <w:pStyle w:val="NoSpacing"/>
              <w:spacing w:line="360" w:lineRule="auto"/>
              <w:rPr>
                <w:rFonts w:ascii="Arial" w:hAnsi="Arial" w:cs="Arial"/>
              </w:rPr>
            </w:pPr>
            <w:r w:rsidRPr="00951725">
              <w:rPr>
                <w:rFonts w:ascii="Arial" w:hAnsi="Arial" w:cs="Arial"/>
              </w:rPr>
              <w:t>Ditetapkan di</w:t>
            </w:r>
          </w:p>
          <w:p w:rsidR="004A0606" w:rsidRPr="00951725" w:rsidRDefault="004A0606" w:rsidP="005C4324">
            <w:pPr>
              <w:pStyle w:val="NoSpacing"/>
              <w:spacing w:line="360" w:lineRule="auto"/>
              <w:rPr>
                <w:rFonts w:ascii="Arial" w:hAnsi="Arial" w:cs="Arial"/>
              </w:rPr>
            </w:pPr>
            <w:r w:rsidRPr="00951725">
              <w:rPr>
                <w:rFonts w:ascii="Arial" w:hAnsi="Arial" w:cs="Arial"/>
              </w:rPr>
              <w:t>Tanggal</w:t>
            </w:r>
          </w:p>
        </w:tc>
        <w:tc>
          <w:tcPr>
            <w:tcW w:w="375" w:type="dxa"/>
            <w:hideMark/>
          </w:tcPr>
          <w:p w:rsidR="004A0606" w:rsidRPr="00951725" w:rsidRDefault="004A0606" w:rsidP="005C4324">
            <w:pPr>
              <w:pStyle w:val="NoSpacing"/>
              <w:spacing w:line="360" w:lineRule="auto"/>
              <w:jc w:val="center"/>
              <w:rPr>
                <w:rFonts w:ascii="Arial" w:hAnsi="Arial" w:cs="Arial"/>
              </w:rPr>
            </w:pPr>
            <w:r w:rsidRPr="00951725">
              <w:rPr>
                <w:rFonts w:ascii="Arial" w:hAnsi="Arial" w:cs="Arial"/>
              </w:rPr>
              <w:t>:</w:t>
            </w:r>
          </w:p>
          <w:p w:rsidR="004A0606" w:rsidRPr="00951725" w:rsidRDefault="004A0606" w:rsidP="005C4324">
            <w:pPr>
              <w:pStyle w:val="NoSpacing"/>
              <w:spacing w:line="360" w:lineRule="auto"/>
              <w:jc w:val="center"/>
              <w:rPr>
                <w:rFonts w:ascii="Arial" w:hAnsi="Arial" w:cs="Arial"/>
              </w:rPr>
            </w:pPr>
            <w:r w:rsidRPr="00951725">
              <w:rPr>
                <w:rFonts w:ascii="Arial" w:hAnsi="Arial" w:cs="Arial"/>
              </w:rPr>
              <w:t>:</w:t>
            </w:r>
          </w:p>
        </w:tc>
        <w:tc>
          <w:tcPr>
            <w:tcW w:w="3047" w:type="dxa"/>
          </w:tcPr>
          <w:p w:rsidR="004A0606" w:rsidRPr="00951725" w:rsidRDefault="004A0606" w:rsidP="005C4324">
            <w:pPr>
              <w:pStyle w:val="NoSpacing"/>
              <w:spacing w:line="360" w:lineRule="auto"/>
              <w:rPr>
                <w:rFonts w:ascii="Arial" w:hAnsi="Arial" w:cs="Arial"/>
              </w:rPr>
            </w:pPr>
            <w:r w:rsidRPr="00951725">
              <w:rPr>
                <w:rFonts w:ascii="Arial" w:hAnsi="Arial" w:cs="Arial"/>
              </w:rPr>
              <w:t>Sampit</w:t>
            </w:r>
          </w:p>
          <w:p w:rsidR="004A0606" w:rsidRPr="00951725" w:rsidRDefault="00261DB9" w:rsidP="005C4324">
            <w:pPr>
              <w:pStyle w:val="NoSpacing"/>
              <w:spacing w:line="360" w:lineRule="auto"/>
              <w:rPr>
                <w:rFonts w:ascii="Arial" w:hAnsi="Arial" w:cs="Arial"/>
              </w:rPr>
            </w:pPr>
            <w:r w:rsidRPr="00951725">
              <w:rPr>
                <w:rFonts w:ascii="Arial" w:hAnsi="Arial" w:cs="Arial"/>
              </w:rPr>
              <w:t xml:space="preserve">      Januari 2018</w:t>
            </w:r>
          </w:p>
        </w:tc>
      </w:tr>
    </w:tbl>
    <w:p w:rsidR="004A0606" w:rsidRPr="00951725" w:rsidRDefault="004A0606" w:rsidP="00355113">
      <w:pPr>
        <w:pStyle w:val="NoSpacing"/>
        <w:spacing w:line="360" w:lineRule="auto"/>
        <w:rPr>
          <w:rFonts w:ascii="Arial" w:hAnsi="Arial" w:cs="Arial"/>
        </w:rPr>
      </w:pPr>
    </w:p>
    <w:tbl>
      <w:tblPr>
        <w:tblW w:w="4961" w:type="dxa"/>
        <w:tblInd w:w="4361" w:type="dxa"/>
        <w:tblLook w:val="04A0" w:firstRow="1" w:lastRow="0" w:firstColumn="1" w:lastColumn="0" w:noHBand="0" w:noVBand="1"/>
      </w:tblPr>
      <w:tblGrid>
        <w:gridCol w:w="4961"/>
      </w:tblGrid>
      <w:tr w:rsidR="004A0606" w:rsidRPr="00951725" w:rsidTr="000E2D4F">
        <w:tc>
          <w:tcPr>
            <w:tcW w:w="4961" w:type="dxa"/>
          </w:tcPr>
          <w:p w:rsidR="004A0606" w:rsidRPr="00951725" w:rsidRDefault="004A0606" w:rsidP="005C4324">
            <w:pPr>
              <w:pStyle w:val="NoSpacing"/>
              <w:spacing w:line="360" w:lineRule="auto"/>
              <w:jc w:val="center"/>
              <w:rPr>
                <w:rFonts w:ascii="Arial" w:hAnsi="Arial" w:cs="Arial"/>
              </w:rPr>
            </w:pPr>
            <w:r w:rsidRPr="00951725">
              <w:rPr>
                <w:rFonts w:ascii="Arial" w:hAnsi="Arial" w:cs="Arial"/>
              </w:rPr>
              <w:t xml:space="preserve">Direktur </w:t>
            </w:r>
          </w:p>
          <w:p w:rsidR="004A0606" w:rsidRPr="00951725" w:rsidRDefault="004A0606" w:rsidP="005C4324">
            <w:pPr>
              <w:pStyle w:val="NoSpacing"/>
              <w:spacing w:line="360" w:lineRule="auto"/>
              <w:jc w:val="center"/>
              <w:rPr>
                <w:rFonts w:ascii="Arial" w:hAnsi="Arial" w:cs="Arial"/>
              </w:rPr>
            </w:pPr>
          </w:p>
          <w:p w:rsidR="004A0606" w:rsidRPr="00951725" w:rsidRDefault="004A0606" w:rsidP="005C4324">
            <w:pPr>
              <w:pStyle w:val="NoSpacing"/>
              <w:spacing w:line="360" w:lineRule="auto"/>
              <w:jc w:val="center"/>
              <w:rPr>
                <w:rFonts w:ascii="Arial" w:hAnsi="Arial" w:cs="Arial"/>
              </w:rPr>
            </w:pPr>
          </w:p>
          <w:p w:rsidR="00355113" w:rsidRPr="00951725" w:rsidRDefault="00355113" w:rsidP="005C4324">
            <w:pPr>
              <w:pStyle w:val="NoSpacing"/>
              <w:spacing w:line="360" w:lineRule="auto"/>
              <w:jc w:val="center"/>
              <w:rPr>
                <w:rFonts w:ascii="Arial" w:hAnsi="Arial" w:cs="Arial"/>
              </w:rPr>
            </w:pPr>
          </w:p>
          <w:p w:rsidR="004A0606" w:rsidRPr="00951725" w:rsidRDefault="00BA709D" w:rsidP="005C4324">
            <w:pPr>
              <w:pStyle w:val="NoSpacing"/>
              <w:spacing w:line="360" w:lineRule="auto"/>
              <w:jc w:val="center"/>
              <w:rPr>
                <w:rFonts w:ascii="Arial" w:hAnsi="Arial" w:cs="Arial"/>
              </w:rPr>
            </w:pPr>
            <w:r>
              <w:rPr>
                <w:rFonts w:ascii="Arial" w:hAnsi="Arial" w:cs="Arial"/>
                <w:lang w:val="en-ID"/>
              </w:rPr>
              <w:t>d</w:t>
            </w:r>
            <w:r w:rsidR="00032694" w:rsidRPr="00951725">
              <w:rPr>
                <w:rFonts w:ascii="Arial" w:hAnsi="Arial" w:cs="Arial"/>
              </w:rPr>
              <w:t>r. DENNY MUDA PERDANA</w:t>
            </w:r>
            <w:r w:rsidR="004A0606" w:rsidRPr="00951725">
              <w:rPr>
                <w:rFonts w:ascii="Arial" w:hAnsi="Arial" w:cs="Arial"/>
              </w:rPr>
              <w:t>, Sp.Rad</w:t>
            </w:r>
          </w:p>
          <w:p w:rsidR="004A0606" w:rsidRPr="00951725" w:rsidRDefault="004A0606" w:rsidP="005C4324">
            <w:pPr>
              <w:pStyle w:val="NoSpacing"/>
              <w:spacing w:line="360" w:lineRule="auto"/>
              <w:jc w:val="center"/>
              <w:rPr>
                <w:rFonts w:ascii="Arial" w:hAnsi="Arial" w:cs="Arial"/>
              </w:rPr>
            </w:pPr>
            <w:r w:rsidRPr="00951725">
              <w:rPr>
                <w:rFonts w:ascii="Arial" w:hAnsi="Arial" w:cs="Arial"/>
              </w:rPr>
              <w:t>Pembina Utama Muda</w:t>
            </w:r>
          </w:p>
          <w:p w:rsidR="004A0606" w:rsidRPr="00951725" w:rsidRDefault="004A0606" w:rsidP="005C4324">
            <w:pPr>
              <w:pStyle w:val="NoSpacing"/>
              <w:spacing w:line="360" w:lineRule="auto"/>
              <w:jc w:val="center"/>
              <w:rPr>
                <w:rFonts w:ascii="Arial" w:hAnsi="Arial" w:cs="Arial"/>
                <w:lang w:val="en-ID"/>
              </w:rPr>
            </w:pPr>
            <w:r w:rsidRPr="00951725">
              <w:rPr>
                <w:rFonts w:ascii="Arial" w:hAnsi="Arial" w:cs="Arial"/>
              </w:rPr>
              <w:t>NIP. 19621121 199610 1 001</w:t>
            </w:r>
          </w:p>
          <w:p w:rsidR="009E423D" w:rsidRPr="00951725" w:rsidRDefault="009E423D" w:rsidP="005C4324">
            <w:pPr>
              <w:pStyle w:val="NoSpacing"/>
              <w:spacing w:line="360" w:lineRule="auto"/>
              <w:jc w:val="center"/>
              <w:rPr>
                <w:rFonts w:ascii="Arial" w:hAnsi="Arial" w:cs="Arial"/>
                <w:lang w:val="en-ID"/>
              </w:rPr>
            </w:pPr>
          </w:p>
          <w:p w:rsidR="009E423D" w:rsidRDefault="009E423D" w:rsidP="005C4324">
            <w:pPr>
              <w:pStyle w:val="NoSpacing"/>
              <w:spacing w:line="360" w:lineRule="auto"/>
              <w:jc w:val="center"/>
              <w:rPr>
                <w:rFonts w:ascii="Arial" w:hAnsi="Arial" w:cs="Arial"/>
                <w:lang w:val="en-ID"/>
              </w:rPr>
            </w:pPr>
          </w:p>
          <w:p w:rsidR="00692299" w:rsidRPr="00951725" w:rsidRDefault="00692299" w:rsidP="005C4324">
            <w:pPr>
              <w:pStyle w:val="NoSpacing"/>
              <w:spacing w:line="360" w:lineRule="auto"/>
              <w:jc w:val="center"/>
              <w:rPr>
                <w:rFonts w:ascii="Arial" w:hAnsi="Arial" w:cs="Arial"/>
                <w:lang w:val="en-ID"/>
              </w:rPr>
            </w:pPr>
          </w:p>
        </w:tc>
      </w:tr>
    </w:tbl>
    <w:p w:rsidR="004A0606" w:rsidRPr="00757A31" w:rsidRDefault="00757A31" w:rsidP="005C4324">
      <w:pPr>
        <w:pStyle w:val="NoSpacing"/>
        <w:spacing w:line="360" w:lineRule="auto"/>
        <w:rPr>
          <w:rFonts w:ascii="Arial" w:hAnsi="Arial" w:cs="Arial"/>
          <w:u w:val="single"/>
        </w:rPr>
      </w:pPr>
      <w:r w:rsidRPr="00757A31">
        <w:rPr>
          <w:rFonts w:ascii="Arial" w:hAnsi="Arial" w:cs="Arial"/>
          <w:u w:val="single"/>
        </w:rPr>
        <w:t>TEMBUSAN</w:t>
      </w:r>
      <w:r w:rsidR="004A0606" w:rsidRPr="00757A31">
        <w:rPr>
          <w:rFonts w:ascii="Arial" w:hAnsi="Arial" w:cs="Arial"/>
          <w:u w:val="single"/>
        </w:rPr>
        <w:t xml:space="preserve"> Yth :</w:t>
      </w:r>
    </w:p>
    <w:p w:rsidR="004A0606" w:rsidRPr="00951725" w:rsidRDefault="00032694" w:rsidP="00C31ED4">
      <w:pPr>
        <w:pStyle w:val="NoSpacing"/>
        <w:numPr>
          <w:ilvl w:val="0"/>
          <w:numId w:val="2"/>
        </w:numPr>
        <w:spacing w:line="360" w:lineRule="auto"/>
        <w:ind w:left="426" w:hanging="426"/>
        <w:rPr>
          <w:rFonts w:ascii="Arial" w:hAnsi="Arial" w:cs="Arial"/>
        </w:rPr>
      </w:pPr>
      <w:r w:rsidRPr="00951725">
        <w:rPr>
          <w:rFonts w:ascii="Arial" w:hAnsi="Arial" w:cs="Arial"/>
        </w:rPr>
        <w:t xml:space="preserve">Semua unit kerja </w:t>
      </w:r>
      <w:r w:rsidR="004A0606" w:rsidRPr="00951725">
        <w:rPr>
          <w:rFonts w:ascii="Arial" w:hAnsi="Arial" w:cs="Arial"/>
        </w:rPr>
        <w:t xml:space="preserve"> RSUD dr. Murjani Sampit</w:t>
      </w:r>
    </w:p>
    <w:p w:rsidR="004A0606" w:rsidRPr="00951725" w:rsidRDefault="004A0606" w:rsidP="00C31ED4">
      <w:pPr>
        <w:pStyle w:val="NoSpacing"/>
        <w:numPr>
          <w:ilvl w:val="0"/>
          <w:numId w:val="2"/>
        </w:numPr>
        <w:spacing w:line="360" w:lineRule="auto"/>
        <w:ind w:left="426" w:hanging="426"/>
        <w:rPr>
          <w:rFonts w:ascii="Arial" w:hAnsi="Arial" w:cs="Arial"/>
        </w:rPr>
      </w:pPr>
      <w:r w:rsidRPr="00951725">
        <w:rPr>
          <w:rFonts w:ascii="Arial" w:hAnsi="Arial" w:cs="Arial"/>
        </w:rPr>
        <w:t>Arsip</w:t>
      </w:r>
    </w:p>
    <w:p w:rsidR="009E423D" w:rsidRDefault="009E423D" w:rsidP="00355113">
      <w:pPr>
        <w:pStyle w:val="NoSpacing"/>
        <w:spacing w:line="360" w:lineRule="auto"/>
        <w:rPr>
          <w:rFonts w:ascii="Arial" w:hAnsi="Arial" w:cs="Arial"/>
          <w:lang w:val="en-ID"/>
        </w:rPr>
      </w:pPr>
    </w:p>
    <w:p w:rsidR="00692299" w:rsidRDefault="00692299" w:rsidP="00355113">
      <w:pPr>
        <w:pStyle w:val="NoSpacing"/>
        <w:spacing w:line="360" w:lineRule="auto"/>
        <w:rPr>
          <w:rFonts w:ascii="Arial" w:hAnsi="Arial" w:cs="Arial"/>
          <w:lang w:val="en-ID"/>
        </w:rPr>
      </w:pPr>
    </w:p>
    <w:p w:rsidR="00692299" w:rsidRDefault="00692299" w:rsidP="00355113">
      <w:pPr>
        <w:pStyle w:val="NoSpacing"/>
        <w:spacing w:line="360" w:lineRule="auto"/>
        <w:rPr>
          <w:rFonts w:ascii="Arial" w:hAnsi="Arial" w:cs="Arial"/>
          <w:lang w:val="en-ID"/>
        </w:rPr>
      </w:pPr>
    </w:p>
    <w:p w:rsidR="000E2D4F" w:rsidRPr="00692299" w:rsidRDefault="000E2D4F" w:rsidP="00355113">
      <w:pPr>
        <w:pStyle w:val="NoSpacing"/>
        <w:spacing w:line="360" w:lineRule="auto"/>
        <w:rPr>
          <w:rFonts w:ascii="Arial" w:hAnsi="Arial" w:cs="Arial"/>
          <w:lang w:val="en-ID"/>
        </w:rPr>
      </w:pPr>
    </w:p>
    <w:p w:rsidR="008E4669" w:rsidRPr="00951725" w:rsidRDefault="008E4669" w:rsidP="008E4669">
      <w:pPr>
        <w:pStyle w:val="NoSpacing"/>
        <w:spacing w:line="360" w:lineRule="auto"/>
        <w:rPr>
          <w:rFonts w:ascii="Arial" w:hAnsi="Arial" w:cs="Arial"/>
        </w:rPr>
      </w:pPr>
      <w:r w:rsidRPr="00951725">
        <w:rPr>
          <w:rFonts w:ascii="Arial" w:hAnsi="Arial" w:cs="Arial"/>
        </w:rPr>
        <w:lastRenderedPageBreak/>
        <w:t>LAMPIRAN SURAT KEPUTUSAN DIREKTUR RSUD dr. MURJANI SAMPIT</w:t>
      </w:r>
    </w:p>
    <w:p w:rsidR="008E4669" w:rsidRPr="00951725" w:rsidRDefault="008E4669" w:rsidP="008E4669">
      <w:pPr>
        <w:pStyle w:val="NoSpacing"/>
        <w:spacing w:line="360" w:lineRule="auto"/>
        <w:rPr>
          <w:rFonts w:ascii="Arial" w:hAnsi="Arial" w:cs="Arial"/>
        </w:rPr>
      </w:pPr>
      <w:r w:rsidRPr="00951725">
        <w:rPr>
          <w:rFonts w:ascii="Arial" w:hAnsi="Arial" w:cs="Arial"/>
        </w:rPr>
        <w:t>NOMOR</w:t>
      </w:r>
      <w:r w:rsidRPr="00951725">
        <w:rPr>
          <w:rFonts w:ascii="Arial" w:hAnsi="Arial" w:cs="Arial"/>
        </w:rPr>
        <w:tab/>
        <w:t xml:space="preserve">:      </w:t>
      </w:r>
      <w:r w:rsidR="00692299">
        <w:rPr>
          <w:rFonts w:ascii="Arial" w:hAnsi="Arial" w:cs="Arial"/>
          <w:lang w:val="en-ID"/>
        </w:rPr>
        <w:t xml:space="preserve">  </w:t>
      </w:r>
      <w:r w:rsidRPr="00951725">
        <w:rPr>
          <w:rFonts w:ascii="Arial" w:hAnsi="Arial" w:cs="Arial"/>
        </w:rPr>
        <w:t>/</w:t>
      </w:r>
      <w:r w:rsidRPr="00951725">
        <w:rPr>
          <w:rFonts w:ascii="Arial" w:hAnsi="Arial" w:cs="Arial"/>
          <w:lang w:val="en-ID"/>
        </w:rPr>
        <w:t>KPTS</w:t>
      </w:r>
      <w:r w:rsidRPr="00951725">
        <w:rPr>
          <w:rFonts w:ascii="Arial" w:hAnsi="Arial" w:cs="Arial"/>
        </w:rPr>
        <w:t>/</w:t>
      </w:r>
      <w:r w:rsidR="009E423D" w:rsidRPr="00951725">
        <w:rPr>
          <w:rFonts w:ascii="Arial" w:hAnsi="Arial" w:cs="Arial"/>
        </w:rPr>
        <w:t>KPMKP</w:t>
      </w:r>
      <w:r w:rsidR="00692299">
        <w:rPr>
          <w:rFonts w:ascii="Arial" w:hAnsi="Arial" w:cs="Arial"/>
          <w:lang w:val="en-ID"/>
        </w:rPr>
        <w:t>/P09</w:t>
      </w:r>
      <w:r w:rsidRPr="00951725">
        <w:rPr>
          <w:rFonts w:ascii="Arial" w:hAnsi="Arial" w:cs="Arial"/>
        </w:rPr>
        <w:t xml:space="preserve">/RSUD-DM/I/2018  </w:t>
      </w:r>
    </w:p>
    <w:p w:rsidR="008E4669" w:rsidRPr="00951725" w:rsidRDefault="008E4669" w:rsidP="008E4669">
      <w:pPr>
        <w:pStyle w:val="NoSpacing"/>
        <w:spacing w:line="360" w:lineRule="auto"/>
        <w:rPr>
          <w:rFonts w:ascii="Arial" w:hAnsi="Arial" w:cs="Arial"/>
        </w:rPr>
      </w:pPr>
      <w:r w:rsidRPr="00951725">
        <w:rPr>
          <w:rFonts w:ascii="Arial" w:hAnsi="Arial" w:cs="Arial"/>
        </w:rPr>
        <w:t>TANGGAL</w:t>
      </w:r>
      <w:r w:rsidRPr="00951725">
        <w:rPr>
          <w:rFonts w:ascii="Arial" w:hAnsi="Arial" w:cs="Arial"/>
        </w:rPr>
        <w:tab/>
        <w:t>:      JANUARI 2018</w:t>
      </w:r>
    </w:p>
    <w:p w:rsidR="00D620C0" w:rsidRPr="00951725" w:rsidRDefault="00D620C0" w:rsidP="008E4669">
      <w:pPr>
        <w:spacing w:line="360" w:lineRule="auto"/>
        <w:jc w:val="both"/>
        <w:rPr>
          <w:rFonts w:ascii="Arial" w:eastAsia="Calibri" w:hAnsi="Arial" w:cs="Arial"/>
          <w:b/>
          <w:spacing w:val="1"/>
          <w:sz w:val="22"/>
          <w:szCs w:val="22"/>
          <w:lang w:val="id-ID"/>
        </w:rPr>
      </w:pPr>
    </w:p>
    <w:p w:rsidR="005534D6" w:rsidRPr="00951725" w:rsidRDefault="00167482" w:rsidP="008E4669">
      <w:pPr>
        <w:spacing w:line="360" w:lineRule="auto"/>
        <w:jc w:val="center"/>
        <w:rPr>
          <w:rFonts w:ascii="Arial" w:eastAsia="Calibri" w:hAnsi="Arial" w:cs="Arial"/>
          <w:spacing w:val="1"/>
          <w:sz w:val="22"/>
          <w:szCs w:val="22"/>
          <w:lang w:val="en-ID"/>
        </w:rPr>
      </w:pPr>
      <w:r w:rsidRPr="00951725">
        <w:rPr>
          <w:rFonts w:ascii="Arial" w:eastAsia="Calibri" w:hAnsi="Arial" w:cs="Arial"/>
          <w:spacing w:val="1"/>
          <w:sz w:val="22"/>
          <w:szCs w:val="22"/>
          <w:lang w:val="en-ID"/>
        </w:rPr>
        <w:t>PENGUKURAN BUDAYA KESELAMATAN</w:t>
      </w:r>
      <w:r w:rsidR="00812144" w:rsidRPr="00951725">
        <w:rPr>
          <w:rFonts w:ascii="Arial" w:eastAsia="Calibri" w:hAnsi="Arial" w:cs="Arial"/>
          <w:spacing w:val="1"/>
          <w:sz w:val="22"/>
          <w:szCs w:val="22"/>
          <w:lang w:val="en-ID"/>
        </w:rPr>
        <w:t xml:space="preserve"> PASIEN</w:t>
      </w:r>
    </w:p>
    <w:p w:rsidR="00167482" w:rsidRPr="00951725" w:rsidRDefault="00167482" w:rsidP="00167482">
      <w:pPr>
        <w:spacing w:line="360" w:lineRule="auto"/>
        <w:jc w:val="both"/>
        <w:rPr>
          <w:rFonts w:ascii="Arial" w:eastAsia="Calibri" w:hAnsi="Arial" w:cs="Arial"/>
          <w:spacing w:val="1"/>
          <w:sz w:val="22"/>
          <w:szCs w:val="22"/>
          <w:lang w:val="en-ID"/>
        </w:rPr>
      </w:pPr>
    </w:p>
    <w:p w:rsidR="00167482" w:rsidRPr="00B22DF1" w:rsidRDefault="005F3F58" w:rsidP="00B22DF1">
      <w:pPr>
        <w:pStyle w:val="ListParagraph"/>
        <w:numPr>
          <w:ilvl w:val="0"/>
          <w:numId w:val="11"/>
        </w:numPr>
        <w:spacing w:line="360" w:lineRule="auto"/>
        <w:ind w:left="426" w:hanging="426"/>
        <w:rPr>
          <w:rFonts w:ascii="Arial" w:hAnsi="Arial" w:cs="Arial"/>
          <w:spacing w:val="1"/>
          <w:sz w:val="22"/>
          <w:szCs w:val="22"/>
          <w:lang w:val="en-ID"/>
        </w:rPr>
      </w:pPr>
      <w:proofErr w:type="spellStart"/>
      <w:r w:rsidRPr="00B22DF1">
        <w:rPr>
          <w:rFonts w:ascii="Arial" w:hAnsi="Arial" w:cs="Arial"/>
          <w:spacing w:val="1"/>
          <w:sz w:val="22"/>
          <w:szCs w:val="22"/>
          <w:lang w:val="en-ID"/>
        </w:rPr>
        <w:t>Latar</w:t>
      </w:r>
      <w:proofErr w:type="spellEnd"/>
      <w:r w:rsidRPr="00B22DF1">
        <w:rPr>
          <w:rFonts w:ascii="Arial" w:hAnsi="Arial" w:cs="Arial"/>
          <w:spacing w:val="1"/>
          <w:sz w:val="22"/>
          <w:szCs w:val="22"/>
          <w:lang w:val="en-ID"/>
        </w:rPr>
        <w:t xml:space="preserve"> </w:t>
      </w:r>
      <w:proofErr w:type="spellStart"/>
      <w:r w:rsidRPr="00B22DF1">
        <w:rPr>
          <w:rFonts w:ascii="Arial" w:hAnsi="Arial" w:cs="Arial"/>
          <w:spacing w:val="1"/>
          <w:sz w:val="22"/>
          <w:szCs w:val="22"/>
          <w:lang w:val="en-ID"/>
        </w:rPr>
        <w:t>Belakang</w:t>
      </w:r>
      <w:proofErr w:type="spellEnd"/>
    </w:p>
    <w:p w:rsidR="005F3F58" w:rsidRPr="00951725" w:rsidRDefault="005F3F58" w:rsidP="00B22DF1">
      <w:pPr>
        <w:spacing w:line="360" w:lineRule="auto"/>
        <w:ind w:left="426" w:firstLine="567"/>
        <w:contextualSpacing/>
        <w:jc w:val="both"/>
        <w:rPr>
          <w:rFonts w:ascii="Arial" w:hAnsi="Arial" w:cs="Arial"/>
          <w:sz w:val="22"/>
          <w:szCs w:val="22"/>
          <w:lang w:val="id-ID"/>
        </w:rPr>
      </w:pPr>
      <w:r w:rsidRPr="00951725">
        <w:rPr>
          <w:rFonts w:ascii="Arial" w:hAnsi="Arial" w:cs="Arial"/>
          <w:sz w:val="22"/>
          <w:szCs w:val="22"/>
          <w:lang w:val="id-ID"/>
        </w:rPr>
        <w:t>Meningkatnya kesadaran pelayanan kesehatan mengenai pentingnya mewujudkan budaya keselamatan pasien menyebabkan meningkatnya pula kebutuhan untuk mengukur budaya keselamatan. Perubahan budaya keselamatan dapat dipergunakan sebagai bukti keberhasilan implementasi program keselamatan pasien.</w:t>
      </w:r>
    </w:p>
    <w:p w:rsidR="005F3F58" w:rsidRPr="00951725" w:rsidRDefault="005F3F58" w:rsidP="00B22DF1">
      <w:pPr>
        <w:spacing w:line="360" w:lineRule="auto"/>
        <w:ind w:left="426" w:right="11" w:firstLine="567"/>
        <w:jc w:val="both"/>
        <w:rPr>
          <w:rFonts w:ascii="Arial" w:hAnsi="Arial" w:cs="Arial"/>
          <w:sz w:val="22"/>
          <w:szCs w:val="22"/>
          <w:lang w:val="id-ID"/>
        </w:rPr>
      </w:pPr>
      <w:r w:rsidRPr="00951725">
        <w:rPr>
          <w:rFonts w:ascii="Arial" w:hAnsi="Arial" w:cs="Arial"/>
          <w:sz w:val="22"/>
          <w:szCs w:val="22"/>
          <w:lang w:val="id-ID"/>
        </w:rPr>
        <w:t>Langkah penting yang harus dilakukan adalah membangun budaya keselamatan. Langkah pertama dalam membangun budaya keselamatan adalah melakukan survey budaya keselamatan pasien rumah sakit. Survey budaya berma</w:t>
      </w:r>
      <w:r w:rsidRPr="00951725">
        <w:rPr>
          <w:rFonts w:ascii="Arial" w:hAnsi="Arial" w:cs="Arial"/>
          <w:sz w:val="22"/>
          <w:szCs w:val="22"/>
        </w:rPr>
        <w:t>n</w:t>
      </w:r>
      <w:r w:rsidRPr="00951725">
        <w:rPr>
          <w:rFonts w:ascii="Arial" w:hAnsi="Arial" w:cs="Arial"/>
          <w:sz w:val="22"/>
          <w:szCs w:val="22"/>
          <w:lang w:val="id-ID"/>
        </w:rPr>
        <w:t>faat untuk mengetahui tingkat budaya keselamatan rumah sakit sebagai acuan menyusun program kerja dan melakukan evaluasi keberhasilan program keselamatan pasien (Nieva, Sorra, 2003). Assesmen dalam survey ini menggambarkan tingkat budaya keselamatan pasien dalam satu waktu tertentu saja sehingga membutuhkan pengulangan assesmen secara berkala untuk menilai perkembangannya.</w:t>
      </w:r>
    </w:p>
    <w:p w:rsidR="00355113" w:rsidRPr="00951725" w:rsidRDefault="00355113" w:rsidP="005F3F58">
      <w:pPr>
        <w:spacing w:line="360" w:lineRule="auto"/>
        <w:ind w:right="11" w:firstLine="567"/>
        <w:jc w:val="both"/>
        <w:rPr>
          <w:rFonts w:ascii="Arial" w:eastAsia="Calibri" w:hAnsi="Arial" w:cs="Arial"/>
          <w:sz w:val="22"/>
          <w:szCs w:val="22"/>
        </w:rPr>
      </w:pPr>
    </w:p>
    <w:p w:rsidR="00167482" w:rsidRPr="00B22DF1" w:rsidRDefault="00167482" w:rsidP="00B22DF1">
      <w:pPr>
        <w:pStyle w:val="ListParagraph"/>
        <w:numPr>
          <w:ilvl w:val="0"/>
          <w:numId w:val="11"/>
        </w:numPr>
        <w:spacing w:line="360" w:lineRule="auto"/>
        <w:ind w:left="426" w:hanging="426"/>
        <w:rPr>
          <w:rFonts w:ascii="Arial" w:hAnsi="Arial" w:cs="Arial"/>
          <w:w w:val="102"/>
          <w:sz w:val="22"/>
          <w:szCs w:val="22"/>
        </w:rPr>
      </w:pPr>
      <w:r w:rsidRPr="00B22DF1">
        <w:rPr>
          <w:rFonts w:ascii="Arial" w:hAnsi="Arial" w:cs="Arial"/>
          <w:spacing w:val="1"/>
          <w:w w:val="102"/>
          <w:sz w:val="22"/>
          <w:szCs w:val="22"/>
        </w:rPr>
        <w:t>T</w:t>
      </w:r>
      <w:r w:rsidRPr="00B22DF1">
        <w:rPr>
          <w:rFonts w:ascii="Arial" w:hAnsi="Arial" w:cs="Arial"/>
          <w:spacing w:val="-1"/>
          <w:w w:val="102"/>
          <w:sz w:val="22"/>
          <w:szCs w:val="22"/>
        </w:rPr>
        <w:t>u</w:t>
      </w:r>
      <w:r w:rsidRPr="00B22DF1">
        <w:rPr>
          <w:rFonts w:ascii="Arial" w:hAnsi="Arial" w:cs="Arial"/>
          <w:spacing w:val="3"/>
          <w:w w:val="102"/>
          <w:sz w:val="22"/>
          <w:szCs w:val="22"/>
        </w:rPr>
        <w:t>j</w:t>
      </w:r>
      <w:r w:rsidRPr="00B22DF1">
        <w:rPr>
          <w:rFonts w:ascii="Arial" w:hAnsi="Arial" w:cs="Arial"/>
          <w:spacing w:val="-3"/>
          <w:w w:val="102"/>
          <w:sz w:val="22"/>
          <w:szCs w:val="22"/>
        </w:rPr>
        <w:t>u</w:t>
      </w:r>
      <w:r w:rsidRPr="00B22DF1">
        <w:rPr>
          <w:rFonts w:ascii="Arial" w:hAnsi="Arial" w:cs="Arial"/>
          <w:spacing w:val="-1"/>
          <w:w w:val="102"/>
          <w:sz w:val="22"/>
          <w:szCs w:val="22"/>
        </w:rPr>
        <w:t>a</w:t>
      </w:r>
      <w:r w:rsidRPr="00B22DF1">
        <w:rPr>
          <w:rFonts w:ascii="Arial" w:hAnsi="Arial" w:cs="Arial"/>
          <w:w w:val="102"/>
          <w:sz w:val="22"/>
          <w:szCs w:val="22"/>
        </w:rPr>
        <w:t>n</w:t>
      </w:r>
    </w:p>
    <w:p w:rsidR="00B22DF1" w:rsidRPr="00B22DF1" w:rsidRDefault="00167482" w:rsidP="00B22DF1">
      <w:pPr>
        <w:numPr>
          <w:ilvl w:val="0"/>
          <w:numId w:val="3"/>
        </w:numPr>
        <w:spacing w:line="360" w:lineRule="auto"/>
        <w:ind w:left="851" w:hanging="425"/>
        <w:contextualSpacing/>
        <w:jc w:val="both"/>
        <w:rPr>
          <w:rFonts w:ascii="Arial" w:eastAsia="Calibri" w:hAnsi="Arial" w:cs="Arial"/>
          <w:sz w:val="22"/>
          <w:szCs w:val="22"/>
        </w:rPr>
      </w:pPr>
      <w:proofErr w:type="spellStart"/>
      <w:r w:rsidRPr="00951725">
        <w:rPr>
          <w:rFonts w:ascii="Arial" w:eastAsia="Calibri" w:hAnsi="Arial" w:cs="Arial"/>
          <w:spacing w:val="1"/>
          <w:sz w:val="22"/>
          <w:szCs w:val="22"/>
        </w:rPr>
        <w:t>T</w:t>
      </w:r>
      <w:r w:rsidRPr="00951725">
        <w:rPr>
          <w:rFonts w:ascii="Arial" w:eastAsia="Calibri" w:hAnsi="Arial" w:cs="Arial"/>
          <w:spacing w:val="-1"/>
          <w:sz w:val="22"/>
          <w:szCs w:val="22"/>
        </w:rPr>
        <w:t>u</w:t>
      </w:r>
      <w:r w:rsidRPr="00951725">
        <w:rPr>
          <w:rFonts w:ascii="Arial" w:eastAsia="Calibri" w:hAnsi="Arial" w:cs="Arial"/>
          <w:spacing w:val="1"/>
          <w:sz w:val="22"/>
          <w:szCs w:val="22"/>
        </w:rPr>
        <w:t>j</w:t>
      </w:r>
      <w:r w:rsidRPr="00951725">
        <w:rPr>
          <w:rFonts w:ascii="Arial" w:eastAsia="Calibri" w:hAnsi="Arial" w:cs="Arial"/>
          <w:spacing w:val="-1"/>
          <w:sz w:val="22"/>
          <w:szCs w:val="22"/>
        </w:rPr>
        <w:t>u</w:t>
      </w:r>
      <w:r w:rsidRPr="00951725">
        <w:rPr>
          <w:rFonts w:ascii="Arial" w:eastAsia="Calibri" w:hAnsi="Arial" w:cs="Arial"/>
          <w:sz w:val="22"/>
          <w:szCs w:val="22"/>
        </w:rPr>
        <w:t>an</w:t>
      </w:r>
      <w:proofErr w:type="spellEnd"/>
      <w:r w:rsidRPr="00951725">
        <w:rPr>
          <w:rFonts w:ascii="Arial" w:eastAsia="Calibri" w:hAnsi="Arial" w:cs="Arial"/>
          <w:sz w:val="22"/>
          <w:szCs w:val="22"/>
          <w:lang w:val="id-ID"/>
        </w:rPr>
        <w:t xml:space="preserve"> </w:t>
      </w:r>
      <w:proofErr w:type="spellStart"/>
      <w:r w:rsidRPr="00951725">
        <w:rPr>
          <w:rFonts w:ascii="Arial" w:eastAsia="Calibri" w:hAnsi="Arial" w:cs="Arial"/>
          <w:spacing w:val="-1"/>
          <w:sz w:val="22"/>
          <w:szCs w:val="22"/>
        </w:rPr>
        <w:t>u</w:t>
      </w:r>
      <w:r w:rsidRPr="00951725">
        <w:rPr>
          <w:rFonts w:ascii="Arial" w:eastAsia="Calibri" w:hAnsi="Arial" w:cs="Arial"/>
          <w:spacing w:val="3"/>
          <w:sz w:val="22"/>
          <w:szCs w:val="22"/>
        </w:rPr>
        <w:t>m</w:t>
      </w:r>
      <w:r w:rsidRPr="00951725">
        <w:rPr>
          <w:rFonts w:ascii="Arial" w:eastAsia="Calibri" w:hAnsi="Arial" w:cs="Arial"/>
          <w:spacing w:val="-1"/>
          <w:sz w:val="22"/>
          <w:szCs w:val="22"/>
        </w:rPr>
        <w:t>u</w:t>
      </w:r>
      <w:r w:rsidRPr="00951725">
        <w:rPr>
          <w:rFonts w:ascii="Arial" w:eastAsia="Calibri" w:hAnsi="Arial" w:cs="Arial"/>
          <w:sz w:val="22"/>
          <w:szCs w:val="22"/>
        </w:rPr>
        <w:t>m</w:t>
      </w:r>
      <w:proofErr w:type="spellEnd"/>
      <w:r w:rsidR="00B22DF1">
        <w:rPr>
          <w:rFonts w:ascii="Arial" w:eastAsia="Calibri" w:hAnsi="Arial" w:cs="Arial"/>
          <w:w w:val="102"/>
          <w:sz w:val="22"/>
          <w:szCs w:val="22"/>
        </w:rPr>
        <w:t xml:space="preserve"> :</w:t>
      </w:r>
    </w:p>
    <w:p w:rsidR="00167482" w:rsidRPr="00B22DF1" w:rsidRDefault="00167482" w:rsidP="00B22DF1">
      <w:pPr>
        <w:spacing w:line="360" w:lineRule="auto"/>
        <w:ind w:left="851"/>
        <w:contextualSpacing/>
        <w:jc w:val="both"/>
        <w:rPr>
          <w:rFonts w:ascii="Arial" w:eastAsia="Calibri" w:hAnsi="Arial" w:cs="Arial"/>
          <w:sz w:val="22"/>
          <w:szCs w:val="22"/>
        </w:rPr>
      </w:pPr>
      <w:r w:rsidRPr="00B22DF1">
        <w:rPr>
          <w:rFonts w:ascii="Arial" w:eastAsia="Calibri" w:hAnsi="Arial" w:cs="Arial"/>
          <w:sz w:val="22"/>
          <w:szCs w:val="22"/>
          <w:lang w:val="id-ID"/>
        </w:rPr>
        <w:t xml:space="preserve">Memberikan panduan dalam </w:t>
      </w:r>
      <w:r w:rsidRPr="00B22DF1">
        <w:rPr>
          <w:rFonts w:ascii="Arial" w:hAnsi="Arial" w:cs="Arial"/>
          <w:sz w:val="22"/>
          <w:szCs w:val="22"/>
          <w:lang w:val="id-ID"/>
        </w:rPr>
        <w:t>penerapan budaya keselamatan pasien sebagai upaya memecahkan masalah kejadian keselamatan pasien dan mewujudkan pelayanan kesehatan yang lebih aman</w:t>
      </w:r>
    </w:p>
    <w:p w:rsidR="00167482" w:rsidRPr="00951725" w:rsidRDefault="000B58EA" w:rsidP="00B22DF1">
      <w:pPr>
        <w:numPr>
          <w:ilvl w:val="0"/>
          <w:numId w:val="3"/>
        </w:numPr>
        <w:spacing w:line="360" w:lineRule="auto"/>
        <w:ind w:left="851" w:hanging="425"/>
        <w:contextualSpacing/>
        <w:jc w:val="both"/>
        <w:rPr>
          <w:rFonts w:ascii="Arial" w:eastAsia="Calibri" w:hAnsi="Arial" w:cs="Arial"/>
          <w:sz w:val="22"/>
          <w:szCs w:val="22"/>
          <w:lang w:val="id-ID"/>
        </w:rPr>
      </w:pPr>
      <w:r w:rsidRPr="00951725">
        <w:rPr>
          <w:rFonts w:ascii="Arial" w:eastAsia="Calibri" w:hAnsi="Arial" w:cs="Arial"/>
          <w:sz w:val="22"/>
          <w:szCs w:val="22"/>
          <w:lang w:val="id-ID"/>
        </w:rPr>
        <w:t xml:space="preserve">Tujuan </w:t>
      </w:r>
      <w:r w:rsidRPr="00951725">
        <w:rPr>
          <w:rFonts w:ascii="Arial" w:eastAsia="Calibri" w:hAnsi="Arial" w:cs="Arial"/>
          <w:sz w:val="22"/>
          <w:szCs w:val="22"/>
          <w:lang w:val="en-ID"/>
        </w:rPr>
        <w:t>k</w:t>
      </w:r>
      <w:r w:rsidR="00167482" w:rsidRPr="00951725">
        <w:rPr>
          <w:rFonts w:ascii="Arial" w:eastAsia="Calibri" w:hAnsi="Arial" w:cs="Arial"/>
          <w:sz w:val="22"/>
          <w:szCs w:val="22"/>
          <w:lang w:val="id-ID"/>
        </w:rPr>
        <w:t>husus</w:t>
      </w:r>
    </w:p>
    <w:p w:rsidR="00167482" w:rsidRPr="00951725" w:rsidRDefault="00167482" w:rsidP="008D591A">
      <w:pPr>
        <w:numPr>
          <w:ilvl w:val="0"/>
          <w:numId w:val="4"/>
        </w:numPr>
        <w:spacing w:after="160" w:line="360" w:lineRule="auto"/>
        <w:ind w:left="1276" w:hanging="425"/>
        <w:contextualSpacing/>
        <w:jc w:val="both"/>
        <w:rPr>
          <w:rFonts w:ascii="Arial" w:hAnsi="Arial" w:cs="Arial"/>
          <w:sz w:val="22"/>
          <w:szCs w:val="22"/>
        </w:rPr>
      </w:pPr>
      <w:proofErr w:type="spellStart"/>
      <w:r w:rsidRPr="00951725">
        <w:rPr>
          <w:rFonts w:ascii="Arial" w:hAnsi="Arial" w:cs="Arial"/>
          <w:sz w:val="22"/>
          <w:szCs w:val="22"/>
        </w:rPr>
        <w:t>Meningkatkan</w:t>
      </w:r>
      <w:proofErr w:type="spellEnd"/>
      <w:r w:rsidRPr="00951725">
        <w:rPr>
          <w:rFonts w:ascii="Arial" w:hAnsi="Arial" w:cs="Arial"/>
          <w:sz w:val="22"/>
          <w:szCs w:val="22"/>
        </w:rPr>
        <w:t xml:space="preserve"> </w:t>
      </w:r>
      <w:proofErr w:type="spellStart"/>
      <w:r w:rsidRPr="00951725">
        <w:rPr>
          <w:rFonts w:ascii="Arial" w:hAnsi="Arial" w:cs="Arial"/>
          <w:sz w:val="22"/>
          <w:szCs w:val="22"/>
        </w:rPr>
        <w:t>kesadaran</w:t>
      </w:r>
      <w:proofErr w:type="spellEnd"/>
      <w:r w:rsidRPr="00951725">
        <w:rPr>
          <w:rFonts w:ascii="Arial" w:hAnsi="Arial" w:cs="Arial"/>
          <w:sz w:val="22"/>
          <w:szCs w:val="22"/>
        </w:rPr>
        <w:t xml:space="preserve"> </w:t>
      </w:r>
      <w:proofErr w:type="spellStart"/>
      <w:r w:rsidRPr="00951725">
        <w:rPr>
          <w:rFonts w:ascii="Arial" w:hAnsi="Arial" w:cs="Arial"/>
          <w:sz w:val="22"/>
          <w:szCs w:val="22"/>
        </w:rPr>
        <w:t>staf</w:t>
      </w:r>
      <w:proofErr w:type="spellEnd"/>
      <w:r w:rsidRPr="00951725">
        <w:rPr>
          <w:rFonts w:ascii="Arial" w:hAnsi="Arial" w:cs="Arial"/>
          <w:sz w:val="22"/>
          <w:szCs w:val="22"/>
        </w:rPr>
        <w:t xml:space="preserve"> </w:t>
      </w:r>
      <w:proofErr w:type="spellStart"/>
      <w:r w:rsidRPr="00951725">
        <w:rPr>
          <w:rFonts w:ascii="Arial" w:hAnsi="Arial" w:cs="Arial"/>
          <w:sz w:val="22"/>
          <w:szCs w:val="22"/>
        </w:rPr>
        <w:t>rumah</w:t>
      </w:r>
      <w:proofErr w:type="spellEnd"/>
      <w:r w:rsidRPr="00951725">
        <w:rPr>
          <w:rFonts w:ascii="Arial" w:hAnsi="Arial" w:cs="Arial"/>
          <w:sz w:val="22"/>
          <w:szCs w:val="22"/>
        </w:rPr>
        <w:t xml:space="preserve"> </w:t>
      </w:r>
      <w:proofErr w:type="spellStart"/>
      <w:r w:rsidRPr="00951725">
        <w:rPr>
          <w:rFonts w:ascii="Arial" w:hAnsi="Arial" w:cs="Arial"/>
          <w:sz w:val="22"/>
          <w:szCs w:val="22"/>
        </w:rPr>
        <w:t>sakit</w:t>
      </w:r>
      <w:proofErr w:type="spellEnd"/>
      <w:r w:rsidRPr="00951725">
        <w:rPr>
          <w:rFonts w:ascii="Arial" w:hAnsi="Arial" w:cs="Arial"/>
          <w:sz w:val="22"/>
          <w:szCs w:val="22"/>
        </w:rPr>
        <w:t xml:space="preserve"> </w:t>
      </w:r>
      <w:proofErr w:type="spellStart"/>
      <w:r w:rsidRPr="00951725">
        <w:rPr>
          <w:rFonts w:ascii="Arial" w:hAnsi="Arial" w:cs="Arial"/>
          <w:sz w:val="22"/>
          <w:szCs w:val="22"/>
        </w:rPr>
        <w:t>mengenai</w:t>
      </w:r>
      <w:proofErr w:type="spellEnd"/>
      <w:r w:rsidRPr="00951725">
        <w:rPr>
          <w:rFonts w:ascii="Arial" w:hAnsi="Arial" w:cs="Arial"/>
          <w:sz w:val="22"/>
          <w:szCs w:val="22"/>
        </w:rPr>
        <w:t xml:space="preserve"> </w:t>
      </w:r>
      <w:proofErr w:type="spellStart"/>
      <w:r w:rsidRPr="00951725">
        <w:rPr>
          <w:rFonts w:ascii="Arial" w:hAnsi="Arial" w:cs="Arial"/>
          <w:sz w:val="22"/>
          <w:szCs w:val="22"/>
        </w:rPr>
        <w:t>keselamatan</w:t>
      </w:r>
      <w:proofErr w:type="spellEnd"/>
      <w:r w:rsidRPr="00951725">
        <w:rPr>
          <w:rFonts w:ascii="Arial" w:hAnsi="Arial" w:cs="Arial"/>
          <w:sz w:val="22"/>
          <w:szCs w:val="22"/>
        </w:rPr>
        <w:t xml:space="preserve"> </w:t>
      </w:r>
      <w:proofErr w:type="spellStart"/>
      <w:r w:rsidRPr="00951725">
        <w:rPr>
          <w:rFonts w:ascii="Arial" w:hAnsi="Arial" w:cs="Arial"/>
          <w:sz w:val="22"/>
          <w:szCs w:val="22"/>
        </w:rPr>
        <w:t>pasien</w:t>
      </w:r>
      <w:proofErr w:type="spellEnd"/>
    </w:p>
    <w:p w:rsidR="00167482" w:rsidRPr="00951725" w:rsidRDefault="00167482" w:rsidP="008D591A">
      <w:pPr>
        <w:numPr>
          <w:ilvl w:val="0"/>
          <w:numId w:val="4"/>
        </w:numPr>
        <w:spacing w:after="160" w:line="360" w:lineRule="auto"/>
        <w:ind w:left="1276" w:hanging="425"/>
        <w:contextualSpacing/>
        <w:jc w:val="both"/>
        <w:rPr>
          <w:rFonts w:ascii="Arial" w:hAnsi="Arial" w:cs="Arial"/>
          <w:sz w:val="22"/>
          <w:szCs w:val="22"/>
        </w:rPr>
      </w:pPr>
      <w:proofErr w:type="spellStart"/>
      <w:r w:rsidRPr="00951725">
        <w:rPr>
          <w:rFonts w:ascii="Arial" w:hAnsi="Arial" w:cs="Arial"/>
          <w:sz w:val="22"/>
          <w:szCs w:val="22"/>
        </w:rPr>
        <w:t>Mendiagnosa</w:t>
      </w:r>
      <w:proofErr w:type="spellEnd"/>
      <w:r w:rsidRPr="00951725">
        <w:rPr>
          <w:rFonts w:ascii="Arial" w:hAnsi="Arial" w:cs="Arial"/>
          <w:sz w:val="22"/>
          <w:szCs w:val="22"/>
        </w:rPr>
        <w:t xml:space="preserve"> </w:t>
      </w:r>
      <w:proofErr w:type="spellStart"/>
      <w:r w:rsidRPr="00951725">
        <w:rPr>
          <w:rFonts w:ascii="Arial" w:hAnsi="Arial" w:cs="Arial"/>
          <w:sz w:val="22"/>
          <w:szCs w:val="22"/>
        </w:rPr>
        <w:t>dan</w:t>
      </w:r>
      <w:proofErr w:type="spellEnd"/>
      <w:r w:rsidRPr="00951725">
        <w:rPr>
          <w:rFonts w:ascii="Arial" w:hAnsi="Arial" w:cs="Arial"/>
          <w:sz w:val="22"/>
          <w:szCs w:val="22"/>
        </w:rPr>
        <w:t xml:space="preserve"> </w:t>
      </w:r>
      <w:proofErr w:type="spellStart"/>
      <w:r w:rsidRPr="00951725">
        <w:rPr>
          <w:rFonts w:ascii="Arial" w:hAnsi="Arial" w:cs="Arial"/>
          <w:sz w:val="22"/>
          <w:szCs w:val="22"/>
        </w:rPr>
        <w:t>menilai</w:t>
      </w:r>
      <w:proofErr w:type="spellEnd"/>
      <w:r w:rsidRPr="00951725">
        <w:rPr>
          <w:rFonts w:ascii="Arial" w:hAnsi="Arial" w:cs="Arial"/>
          <w:sz w:val="22"/>
          <w:szCs w:val="22"/>
        </w:rPr>
        <w:t xml:space="preserve"> </w:t>
      </w:r>
      <w:proofErr w:type="spellStart"/>
      <w:r w:rsidRPr="00951725">
        <w:rPr>
          <w:rFonts w:ascii="Arial" w:hAnsi="Arial" w:cs="Arial"/>
          <w:sz w:val="22"/>
          <w:szCs w:val="22"/>
        </w:rPr>
        <w:t>keadaan</w:t>
      </w:r>
      <w:proofErr w:type="spellEnd"/>
      <w:r w:rsidRPr="00951725">
        <w:rPr>
          <w:rFonts w:ascii="Arial" w:hAnsi="Arial" w:cs="Arial"/>
          <w:sz w:val="22"/>
          <w:szCs w:val="22"/>
        </w:rPr>
        <w:t xml:space="preserve"> </w:t>
      </w:r>
      <w:proofErr w:type="spellStart"/>
      <w:r w:rsidRPr="00951725">
        <w:rPr>
          <w:rFonts w:ascii="Arial" w:hAnsi="Arial" w:cs="Arial"/>
          <w:sz w:val="22"/>
          <w:szCs w:val="22"/>
        </w:rPr>
        <w:t>budaya</w:t>
      </w:r>
      <w:proofErr w:type="spellEnd"/>
      <w:r w:rsidRPr="00951725">
        <w:rPr>
          <w:rFonts w:ascii="Arial" w:hAnsi="Arial" w:cs="Arial"/>
          <w:sz w:val="22"/>
          <w:szCs w:val="22"/>
        </w:rPr>
        <w:t xml:space="preserve"> </w:t>
      </w:r>
      <w:proofErr w:type="spellStart"/>
      <w:r w:rsidRPr="00951725">
        <w:rPr>
          <w:rFonts w:ascii="Arial" w:hAnsi="Arial" w:cs="Arial"/>
          <w:sz w:val="22"/>
          <w:szCs w:val="22"/>
        </w:rPr>
        <w:t>keselamatan</w:t>
      </w:r>
      <w:proofErr w:type="spellEnd"/>
      <w:r w:rsidRPr="00951725">
        <w:rPr>
          <w:rFonts w:ascii="Arial" w:hAnsi="Arial" w:cs="Arial"/>
          <w:sz w:val="22"/>
          <w:szCs w:val="22"/>
        </w:rPr>
        <w:t xml:space="preserve"> </w:t>
      </w:r>
      <w:proofErr w:type="spellStart"/>
      <w:r w:rsidRPr="00951725">
        <w:rPr>
          <w:rFonts w:ascii="Arial" w:hAnsi="Arial" w:cs="Arial"/>
          <w:sz w:val="22"/>
          <w:szCs w:val="22"/>
        </w:rPr>
        <w:t>pasien</w:t>
      </w:r>
      <w:proofErr w:type="spellEnd"/>
      <w:r w:rsidRPr="00951725">
        <w:rPr>
          <w:rFonts w:ascii="Arial" w:hAnsi="Arial" w:cs="Arial"/>
          <w:sz w:val="22"/>
          <w:szCs w:val="22"/>
        </w:rPr>
        <w:t xml:space="preserve"> </w:t>
      </w:r>
      <w:proofErr w:type="spellStart"/>
      <w:r w:rsidRPr="00951725">
        <w:rPr>
          <w:rFonts w:ascii="Arial" w:hAnsi="Arial" w:cs="Arial"/>
          <w:sz w:val="22"/>
          <w:szCs w:val="22"/>
        </w:rPr>
        <w:t>saat</w:t>
      </w:r>
      <w:proofErr w:type="spellEnd"/>
      <w:r w:rsidRPr="00951725">
        <w:rPr>
          <w:rFonts w:ascii="Arial" w:hAnsi="Arial" w:cs="Arial"/>
          <w:sz w:val="22"/>
          <w:szCs w:val="22"/>
        </w:rPr>
        <w:t xml:space="preserve"> </w:t>
      </w:r>
      <w:proofErr w:type="spellStart"/>
      <w:r w:rsidRPr="00951725">
        <w:rPr>
          <w:rFonts w:ascii="Arial" w:hAnsi="Arial" w:cs="Arial"/>
          <w:sz w:val="22"/>
          <w:szCs w:val="22"/>
        </w:rPr>
        <w:t>itu</w:t>
      </w:r>
      <w:proofErr w:type="spellEnd"/>
    </w:p>
    <w:p w:rsidR="00167482" w:rsidRPr="00951725" w:rsidRDefault="00167482" w:rsidP="008D591A">
      <w:pPr>
        <w:numPr>
          <w:ilvl w:val="0"/>
          <w:numId w:val="4"/>
        </w:numPr>
        <w:spacing w:after="160" w:line="360" w:lineRule="auto"/>
        <w:ind w:left="1276" w:hanging="425"/>
        <w:contextualSpacing/>
        <w:jc w:val="both"/>
        <w:rPr>
          <w:rFonts w:ascii="Arial" w:hAnsi="Arial" w:cs="Arial"/>
          <w:sz w:val="22"/>
          <w:szCs w:val="22"/>
        </w:rPr>
      </w:pPr>
      <w:proofErr w:type="spellStart"/>
      <w:r w:rsidRPr="00951725">
        <w:rPr>
          <w:rFonts w:ascii="Arial" w:hAnsi="Arial" w:cs="Arial"/>
          <w:sz w:val="22"/>
          <w:szCs w:val="22"/>
        </w:rPr>
        <w:t>Mengid</w:t>
      </w:r>
      <w:proofErr w:type="spellEnd"/>
      <w:r w:rsidRPr="00951725">
        <w:rPr>
          <w:rFonts w:ascii="Arial" w:hAnsi="Arial" w:cs="Arial"/>
          <w:sz w:val="22"/>
          <w:szCs w:val="22"/>
          <w:lang w:val="id-ID"/>
        </w:rPr>
        <w:t>e</w:t>
      </w:r>
      <w:proofErr w:type="spellStart"/>
      <w:r w:rsidRPr="00951725">
        <w:rPr>
          <w:rFonts w:ascii="Arial" w:hAnsi="Arial" w:cs="Arial"/>
          <w:sz w:val="22"/>
          <w:szCs w:val="22"/>
        </w:rPr>
        <w:t>ntifikasi</w:t>
      </w:r>
      <w:proofErr w:type="spellEnd"/>
      <w:r w:rsidRPr="00951725">
        <w:rPr>
          <w:rFonts w:ascii="Arial" w:hAnsi="Arial" w:cs="Arial"/>
          <w:sz w:val="22"/>
          <w:szCs w:val="22"/>
        </w:rPr>
        <w:t xml:space="preserve"> </w:t>
      </w:r>
      <w:proofErr w:type="spellStart"/>
      <w:r w:rsidRPr="00951725">
        <w:rPr>
          <w:rFonts w:ascii="Arial" w:hAnsi="Arial" w:cs="Arial"/>
          <w:sz w:val="22"/>
          <w:szCs w:val="22"/>
        </w:rPr>
        <w:t>kekuatan</w:t>
      </w:r>
      <w:proofErr w:type="spellEnd"/>
      <w:r w:rsidRPr="00951725">
        <w:rPr>
          <w:rFonts w:ascii="Arial" w:hAnsi="Arial" w:cs="Arial"/>
          <w:sz w:val="22"/>
          <w:szCs w:val="22"/>
        </w:rPr>
        <w:t xml:space="preserve"> </w:t>
      </w:r>
      <w:proofErr w:type="spellStart"/>
      <w:r w:rsidRPr="00951725">
        <w:rPr>
          <w:rFonts w:ascii="Arial" w:hAnsi="Arial" w:cs="Arial"/>
          <w:sz w:val="22"/>
          <w:szCs w:val="22"/>
        </w:rPr>
        <w:t>atau</w:t>
      </w:r>
      <w:proofErr w:type="spellEnd"/>
      <w:r w:rsidRPr="00951725">
        <w:rPr>
          <w:rFonts w:ascii="Arial" w:hAnsi="Arial" w:cs="Arial"/>
          <w:sz w:val="22"/>
          <w:szCs w:val="22"/>
        </w:rPr>
        <w:t xml:space="preserve"> </w:t>
      </w:r>
      <w:proofErr w:type="spellStart"/>
      <w:r w:rsidRPr="00951725">
        <w:rPr>
          <w:rFonts w:ascii="Arial" w:hAnsi="Arial" w:cs="Arial"/>
          <w:sz w:val="22"/>
          <w:szCs w:val="22"/>
        </w:rPr>
        <w:t>kelebihan</w:t>
      </w:r>
      <w:proofErr w:type="spellEnd"/>
      <w:r w:rsidRPr="00951725">
        <w:rPr>
          <w:rFonts w:ascii="Arial" w:hAnsi="Arial" w:cs="Arial"/>
          <w:sz w:val="22"/>
          <w:szCs w:val="22"/>
        </w:rPr>
        <w:t xml:space="preserve"> </w:t>
      </w:r>
      <w:proofErr w:type="spellStart"/>
      <w:r w:rsidRPr="00951725">
        <w:rPr>
          <w:rFonts w:ascii="Arial" w:hAnsi="Arial" w:cs="Arial"/>
          <w:sz w:val="22"/>
          <w:szCs w:val="22"/>
        </w:rPr>
        <w:t>suatu</w:t>
      </w:r>
      <w:proofErr w:type="spellEnd"/>
      <w:r w:rsidRPr="00951725">
        <w:rPr>
          <w:rFonts w:ascii="Arial" w:hAnsi="Arial" w:cs="Arial"/>
          <w:sz w:val="22"/>
          <w:szCs w:val="22"/>
        </w:rPr>
        <w:t xml:space="preserve"> area </w:t>
      </w:r>
      <w:proofErr w:type="spellStart"/>
      <w:r w:rsidRPr="00951725">
        <w:rPr>
          <w:rFonts w:ascii="Arial" w:hAnsi="Arial" w:cs="Arial"/>
          <w:sz w:val="22"/>
          <w:szCs w:val="22"/>
        </w:rPr>
        <w:t>atau</w:t>
      </w:r>
      <w:proofErr w:type="spellEnd"/>
      <w:r w:rsidRPr="00951725">
        <w:rPr>
          <w:rFonts w:ascii="Arial" w:hAnsi="Arial" w:cs="Arial"/>
          <w:sz w:val="22"/>
          <w:szCs w:val="22"/>
        </w:rPr>
        <w:t xml:space="preserve"> unit </w:t>
      </w:r>
      <w:proofErr w:type="spellStart"/>
      <w:r w:rsidRPr="00951725">
        <w:rPr>
          <w:rFonts w:ascii="Arial" w:hAnsi="Arial" w:cs="Arial"/>
          <w:sz w:val="22"/>
          <w:szCs w:val="22"/>
        </w:rPr>
        <w:t>untuk</w:t>
      </w:r>
      <w:proofErr w:type="spellEnd"/>
      <w:r w:rsidRPr="00951725">
        <w:rPr>
          <w:rFonts w:ascii="Arial" w:hAnsi="Arial" w:cs="Arial"/>
          <w:sz w:val="22"/>
          <w:szCs w:val="22"/>
        </w:rPr>
        <w:t xml:space="preserve"> </w:t>
      </w:r>
      <w:proofErr w:type="spellStart"/>
      <w:r w:rsidRPr="00951725">
        <w:rPr>
          <w:rFonts w:ascii="Arial" w:hAnsi="Arial" w:cs="Arial"/>
          <w:sz w:val="22"/>
          <w:szCs w:val="22"/>
        </w:rPr>
        <w:t>pengembangan</w:t>
      </w:r>
      <w:proofErr w:type="spellEnd"/>
      <w:r w:rsidRPr="00951725">
        <w:rPr>
          <w:rFonts w:ascii="Arial" w:hAnsi="Arial" w:cs="Arial"/>
          <w:sz w:val="22"/>
          <w:szCs w:val="22"/>
        </w:rPr>
        <w:t xml:space="preserve">  program </w:t>
      </w:r>
      <w:proofErr w:type="spellStart"/>
      <w:r w:rsidRPr="00951725">
        <w:rPr>
          <w:rFonts w:ascii="Arial" w:hAnsi="Arial" w:cs="Arial"/>
          <w:sz w:val="22"/>
          <w:szCs w:val="22"/>
        </w:rPr>
        <w:t>keselamatan</w:t>
      </w:r>
      <w:proofErr w:type="spellEnd"/>
      <w:r w:rsidRPr="00951725">
        <w:rPr>
          <w:rFonts w:ascii="Arial" w:hAnsi="Arial" w:cs="Arial"/>
          <w:sz w:val="22"/>
          <w:szCs w:val="22"/>
        </w:rPr>
        <w:t xml:space="preserve"> </w:t>
      </w:r>
      <w:proofErr w:type="spellStart"/>
      <w:r w:rsidRPr="00951725">
        <w:rPr>
          <w:rFonts w:ascii="Arial" w:hAnsi="Arial" w:cs="Arial"/>
          <w:sz w:val="22"/>
          <w:szCs w:val="22"/>
        </w:rPr>
        <w:t>pasien</w:t>
      </w:r>
      <w:proofErr w:type="spellEnd"/>
    </w:p>
    <w:p w:rsidR="00355113" w:rsidRPr="00951725" w:rsidRDefault="00167482" w:rsidP="008D591A">
      <w:pPr>
        <w:numPr>
          <w:ilvl w:val="0"/>
          <w:numId w:val="4"/>
        </w:numPr>
        <w:spacing w:after="160" w:line="360" w:lineRule="auto"/>
        <w:ind w:left="1276" w:hanging="425"/>
        <w:contextualSpacing/>
        <w:jc w:val="both"/>
        <w:rPr>
          <w:rFonts w:ascii="Arial" w:hAnsi="Arial" w:cs="Arial"/>
          <w:sz w:val="22"/>
          <w:szCs w:val="22"/>
        </w:rPr>
      </w:pPr>
      <w:proofErr w:type="spellStart"/>
      <w:r w:rsidRPr="00951725">
        <w:rPr>
          <w:rFonts w:ascii="Arial" w:hAnsi="Arial" w:cs="Arial"/>
          <w:sz w:val="22"/>
          <w:szCs w:val="22"/>
        </w:rPr>
        <w:t>Menguji</w:t>
      </w:r>
      <w:proofErr w:type="spellEnd"/>
      <w:r w:rsidRPr="00951725">
        <w:rPr>
          <w:rFonts w:ascii="Arial" w:hAnsi="Arial" w:cs="Arial"/>
          <w:sz w:val="22"/>
          <w:szCs w:val="22"/>
        </w:rPr>
        <w:t xml:space="preserve"> </w:t>
      </w:r>
      <w:proofErr w:type="spellStart"/>
      <w:r w:rsidRPr="00951725">
        <w:rPr>
          <w:rFonts w:ascii="Arial" w:hAnsi="Arial" w:cs="Arial"/>
          <w:sz w:val="22"/>
          <w:szCs w:val="22"/>
        </w:rPr>
        <w:t>perubahan</w:t>
      </w:r>
      <w:proofErr w:type="spellEnd"/>
      <w:r w:rsidRPr="00951725">
        <w:rPr>
          <w:rFonts w:ascii="Arial" w:hAnsi="Arial" w:cs="Arial"/>
          <w:sz w:val="22"/>
          <w:szCs w:val="22"/>
        </w:rPr>
        <w:t xml:space="preserve"> trend </w:t>
      </w:r>
      <w:proofErr w:type="spellStart"/>
      <w:r w:rsidRPr="00951725">
        <w:rPr>
          <w:rFonts w:ascii="Arial" w:hAnsi="Arial" w:cs="Arial"/>
          <w:sz w:val="22"/>
          <w:szCs w:val="22"/>
        </w:rPr>
        <w:t>budaya</w:t>
      </w:r>
      <w:proofErr w:type="spellEnd"/>
      <w:r w:rsidRPr="00951725">
        <w:rPr>
          <w:rFonts w:ascii="Arial" w:hAnsi="Arial" w:cs="Arial"/>
          <w:sz w:val="22"/>
          <w:szCs w:val="22"/>
        </w:rPr>
        <w:t xml:space="preserve"> </w:t>
      </w:r>
      <w:proofErr w:type="spellStart"/>
      <w:r w:rsidRPr="00951725">
        <w:rPr>
          <w:rFonts w:ascii="Arial" w:hAnsi="Arial" w:cs="Arial"/>
          <w:sz w:val="22"/>
          <w:szCs w:val="22"/>
        </w:rPr>
        <w:t>keselamatan</w:t>
      </w:r>
      <w:proofErr w:type="spellEnd"/>
      <w:r w:rsidRPr="00951725">
        <w:rPr>
          <w:rFonts w:ascii="Arial" w:hAnsi="Arial" w:cs="Arial"/>
          <w:sz w:val="22"/>
          <w:szCs w:val="22"/>
        </w:rPr>
        <w:t xml:space="preserve"> </w:t>
      </w:r>
      <w:proofErr w:type="spellStart"/>
      <w:r w:rsidRPr="00951725">
        <w:rPr>
          <w:rFonts w:ascii="Arial" w:hAnsi="Arial" w:cs="Arial"/>
          <w:sz w:val="22"/>
          <w:szCs w:val="22"/>
        </w:rPr>
        <w:t>pasien</w:t>
      </w:r>
      <w:proofErr w:type="spellEnd"/>
      <w:r w:rsidRPr="00951725">
        <w:rPr>
          <w:rFonts w:ascii="Arial" w:hAnsi="Arial" w:cs="Arial"/>
          <w:sz w:val="22"/>
          <w:szCs w:val="22"/>
        </w:rPr>
        <w:t xml:space="preserve"> </w:t>
      </w:r>
      <w:proofErr w:type="spellStart"/>
      <w:r w:rsidRPr="00951725">
        <w:rPr>
          <w:rFonts w:ascii="Arial" w:hAnsi="Arial" w:cs="Arial"/>
          <w:sz w:val="22"/>
          <w:szCs w:val="22"/>
        </w:rPr>
        <w:t>sepanjang</w:t>
      </w:r>
      <w:proofErr w:type="spellEnd"/>
      <w:r w:rsidRPr="00951725">
        <w:rPr>
          <w:rFonts w:ascii="Arial" w:hAnsi="Arial" w:cs="Arial"/>
          <w:sz w:val="22"/>
          <w:szCs w:val="22"/>
        </w:rPr>
        <w:t xml:space="preserve"> </w:t>
      </w:r>
      <w:proofErr w:type="spellStart"/>
      <w:r w:rsidRPr="00951725">
        <w:rPr>
          <w:rFonts w:ascii="Arial" w:hAnsi="Arial" w:cs="Arial"/>
          <w:sz w:val="22"/>
          <w:szCs w:val="22"/>
        </w:rPr>
        <w:t>waktu</w:t>
      </w:r>
      <w:proofErr w:type="spellEnd"/>
    </w:p>
    <w:p w:rsidR="00105384" w:rsidRPr="00951725" w:rsidRDefault="00167482" w:rsidP="008D591A">
      <w:pPr>
        <w:numPr>
          <w:ilvl w:val="0"/>
          <w:numId w:val="4"/>
        </w:numPr>
        <w:spacing w:after="160" w:line="360" w:lineRule="auto"/>
        <w:ind w:left="1276" w:hanging="425"/>
        <w:contextualSpacing/>
        <w:jc w:val="both"/>
        <w:rPr>
          <w:rFonts w:ascii="Arial" w:hAnsi="Arial" w:cs="Arial"/>
          <w:sz w:val="22"/>
          <w:szCs w:val="22"/>
        </w:rPr>
      </w:pPr>
      <w:proofErr w:type="spellStart"/>
      <w:r w:rsidRPr="00951725">
        <w:rPr>
          <w:rFonts w:ascii="Arial" w:hAnsi="Arial" w:cs="Arial"/>
          <w:sz w:val="22"/>
          <w:szCs w:val="22"/>
        </w:rPr>
        <w:t>Mengevaluasi</w:t>
      </w:r>
      <w:proofErr w:type="spellEnd"/>
      <w:r w:rsidRPr="00951725">
        <w:rPr>
          <w:rFonts w:ascii="Arial" w:hAnsi="Arial" w:cs="Arial"/>
          <w:sz w:val="22"/>
          <w:szCs w:val="22"/>
        </w:rPr>
        <w:t xml:space="preserve"> </w:t>
      </w:r>
      <w:proofErr w:type="spellStart"/>
      <w:r w:rsidRPr="00951725">
        <w:rPr>
          <w:rFonts w:ascii="Arial" w:hAnsi="Arial" w:cs="Arial"/>
          <w:sz w:val="22"/>
          <w:szCs w:val="22"/>
        </w:rPr>
        <w:t>dampak</w:t>
      </w:r>
      <w:proofErr w:type="spellEnd"/>
      <w:r w:rsidRPr="00951725">
        <w:rPr>
          <w:rFonts w:ascii="Arial" w:hAnsi="Arial" w:cs="Arial"/>
          <w:sz w:val="22"/>
          <w:szCs w:val="22"/>
        </w:rPr>
        <w:t xml:space="preserve"> </w:t>
      </w:r>
      <w:proofErr w:type="spellStart"/>
      <w:r w:rsidRPr="00951725">
        <w:rPr>
          <w:rFonts w:ascii="Arial" w:hAnsi="Arial" w:cs="Arial"/>
          <w:sz w:val="22"/>
          <w:szCs w:val="22"/>
        </w:rPr>
        <w:t>budaya</w:t>
      </w:r>
      <w:proofErr w:type="spellEnd"/>
      <w:r w:rsidRPr="00951725">
        <w:rPr>
          <w:rFonts w:ascii="Arial" w:hAnsi="Arial" w:cs="Arial"/>
          <w:sz w:val="22"/>
          <w:szCs w:val="22"/>
        </w:rPr>
        <w:t xml:space="preserve"> </w:t>
      </w:r>
      <w:proofErr w:type="spellStart"/>
      <w:r w:rsidRPr="00951725">
        <w:rPr>
          <w:rFonts w:ascii="Arial" w:hAnsi="Arial" w:cs="Arial"/>
          <w:sz w:val="22"/>
          <w:szCs w:val="22"/>
        </w:rPr>
        <w:t>dari</w:t>
      </w:r>
      <w:proofErr w:type="spellEnd"/>
      <w:r w:rsidRPr="00951725">
        <w:rPr>
          <w:rFonts w:ascii="Arial" w:hAnsi="Arial" w:cs="Arial"/>
          <w:sz w:val="22"/>
          <w:szCs w:val="22"/>
        </w:rPr>
        <w:t xml:space="preserve"> </w:t>
      </w:r>
      <w:proofErr w:type="spellStart"/>
      <w:r w:rsidRPr="00951725">
        <w:rPr>
          <w:rFonts w:ascii="Arial" w:hAnsi="Arial" w:cs="Arial"/>
          <w:sz w:val="22"/>
          <w:szCs w:val="22"/>
        </w:rPr>
        <w:t>inisiatif</w:t>
      </w:r>
      <w:proofErr w:type="spellEnd"/>
      <w:r w:rsidRPr="00951725">
        <w:rPr>
          <w:rFonts w:ascii="Arial" w:hAnsi="Arial" w:cs="Arial"/>
          <w:sz w:val="22"/>
          <w:szCs w:val="22"/>
        </w:rPr>
        <w:t xml:space="preserve"> </w:t>
      </w:r>
      <w:proofErr w:type="spellStart"/>
      <w:r w:rsidRPr="00951725">
        <w:rPr>
          <w:rFonts w:ascii="Arial" w:hAnsi="Arial" w:cs="Arial"/>
          <w:sz w:val="22"/>
          <w:szCs w:val="22"/>
        </w:rPr>
        <w:t>dan</w:t>
      </w:r>
      <w:proofErr w:type="spellEnd"/>
      <w:r w:rsidRPr="00951725">
        <w:rPr>
          <w:rFonts w:ascii="Arial" w:hAnsi="Arial" w:cs="Arial"/>
          <w:sz w:val="22"/>
          <w:szCs w:val="22"/>
        </w:rPr>
        <w:t xml:space="preserve"> </w:t>
      </w:r>
      <w:proofErr w:type="spellStart"/>
      <w:r w:rsidRPr="00951725">
        <w:rPr>
          <w:rFonts w:ascii="Arial" w:hAnsi="Arial" w:cs="Arial"/>
          <w:sz w:val="22"/>
          <w:szCs w:val="22"/>
        </w:rPr>
        <w:t>intervensi</w:t>
      </w:r>
      <w:proofErr w:type="spellEnd"/>
      <w:r w:rsidRPr="00951725">
        <w:rPr>
          <w:rFonts w:ascii="Arial" w:hAnsi="Arial" w:cs="Arial"/>
          <w:sz w:val="22"/>
          <w:szCs w:val="22"/>
        </w:rPr>
        <w:t xml:space="preserve"> </w:t>
      </w:r>
      <w:proofErr w:type="spellStart"/>
      <w:r w:rsidRPr="00951725">
        <w:rPr>
          <w:rFonts w:ascii="Arial" w:hAnsi="Arial" w:cs="Arial"/>
          <w:sz w:val="22"/>
          <w:szCs w:val="22"/>
        </w:rPr>
        <w:t>keselamatan</w:t>
      </w:r>
      <w:proofErr w:type="spellEnd"/>
      <w:r w:rsidRPr="00951725">
        <w:rPr>
          <w:rFonts w:ascii="Arial" w:hAnsi="Arial" w:cs="Arial"/>
          <w:sz w:val="22"/>
          <w:szCs w:val="22"/>
        </w:rPr>
        <w:t xml:space="preserve"> </w:t>
      </w:r>
      <w:r w:rsidR="008E536C" w:rsidRPr="00951725">
        <w:rPr>
          <w:rFonts w:ascii="Arial" w:hAnsi="Arial" w:cs="Arial"/>
          <w:sz w:val="22"/>
          <w:szCs w:val="22"/>
        </w:rPr>
        <w:t xml:space="preserve"> </w:t>
      </w:r>
      <w:proofErr w:type="spellStart"/>
      <w:r w:rsidRPr="00951725">
        <w:rPr>
          <w:rFonts w:ascii="Arial" w:hAnsi="Arial" w:cs="Arial"/>
          <w:sz w:val="22"/>
          <w:szCs w:val="22"/>
        </w:rPr>
        <w:t>pasien</w:t>
      </w:r>
      <w:proofErr w:type="spellEnd"/>
    </w:p>
    <w:p w:rsidR="00105384" w:rsidRPr="00951725" w:rsidRDefault="00105384" w:rsidP="00167482">
      <w:pPr>
        <w:spacing w:line="360" w:lineRule="auto"/>
        <w:jc w:val="both"/>
        <w:rPr>
          <w:rFonts w:ascii="Arial" w:eastAsia="Calibri" w:hAnsi="Arial" w:cs="Arial"/>
          <w:b/>
          <w:spacing w:val="1"/>
          <w:sz w:val="22"/>
          <w:szCs w:val="22"/>
          <w:lang w:val="en-ID"/>
        </w:rPr>
      </w:pPr>
    </w:p>
    <w:p w:rsidR="00167482" w:rsidRPr="008D591A" w:rsidRDefault="00167482" w:rsidP="008D591A">
      <w:pPr>
        <w:pStyle w:val="ListParagraph"/>
        <w:numPr>
          <w:ilvl w:val="0"/>
          <w:numId w:val="11"/>
        </w:numPr>
        <w:spacing w:line="360" w:lineRule="auto"/>
        <w:ind w:left="426" w:right="11" w:hanging="426"/>
        <w:rPr>
          <w:rFonts w:ascii="Arial" w:hAnsi="Arial" w:cs="Arial"/>
          <w:sz w:val="22"/>
          <w:szCs w:val="22"/>
          <w:lang w:val="en-ID"/>
        </w:rPr>
      </w:pPr>
      <w:r w:rsidRPr="008D591A">
        <w:rPr>
          <w:rFonts w:ascii="Arial" w:hAnsi="Arial" w:cs="Arial"/>
          <w:sz w:val="22"/>
          <w:szCs w:val="22"/>
        </w:rPr>
        <w:t xml:space="preserve">Manfaat </w:t>
      </w:r>
    </w:p>
    <w:p w:rsidR="00167482" w:rsidRPr="00951725" w:rsidRDefault="00167482" w:rsidP="00355113">
      <w:pPr>
        <w:numPr>
          <w:ilvl w:val="0"/>
          <w:numId w:val="5"/>
        </w:numPr>
        <w:spacing w:line="360" w:lineRule="auto"/>
        <w:ind w:left="851" w:right="11" w:hanging="425"/>
        <w:contextualSpacing/>
        <w:jc w:val="both"/>
        <w:rPr>
          <w:rFonts w:ascii="Arial" w:eastAsia="Calibri" w:hAnsi="Arial" w:cs="Arial"/>
          <w:sz w:val="22"/>
          <w:szCs w:val="22"/>
          <w:lang w:val="id-ID"/>
        </w:rPr>
      </w:pPr>
      <w:r w:rsidRPr="00951725">
        <w:rPr>
          <w:rFonts w:ascii="Arial" w:eastAsia="Calibri" w:hAnsi="Arial" w:cs="Arial"/>
          <w:sz w:val="22"/>
          <w:szCs w:val="22"/>
          <w:lang w:val="id-ID"/>
        </w:rPr>
        <w:t>Organisasi kesehatan lebih ta</w:t>
      </w:r>
      <w:r w:rsidRPr="00951725">
        <w:rPr>
          <w:rFonts w:ascii="Arial" w:eastAsia="Calibri" w:hAnsi="Arial" w:cs="Arial"/>
          <w:sz w:val="22"/>
          <w:szCs w:val="22"/>
          <w:lang w:val="en-ID"/>
        </w:rPr>
        <w:t>h</w:t>
      </w:r>
      <w:r w:rsidRPr="00951725">
        <w:rPr>
          <w:rFonts w:ascii="Arial" w:eastAsia="Calibri" w:hAnsi="Arial" w:cs="Arial"/>
          <w:sz w:val="22"/>
          <w:szCs w:val="22"/>
          <w:lang w:val="id-ID"/>
        </w:rPr>
        <w:t>u jika ada kesalahan yang akan terjadi atau kesalahan telah terjadi</w:t>
      </w:r>
    </w:p>
    <w:p w:rsidR="00167482" w:rsidRPr="00951725" w:rsidRDefault="00167482" w:rsidP="00355113">
      <w:pPr>
        <w:numPr>
          <w:ilvl w:val="0"/>
          <w:numId w:val="5"/>
        </w:numPr>
        <w:spacing w:line="360" w:lineRule="auto"/>
        <w:ind w:left="851" w:right="11" w:hanging="425"/>
        <w:contextualSpacing/>
        <w:jc w:val="both"/>
        <w:rPr>
          <w:rFonts w:ascii="Arial" w:eastAsia="Calibri" w:hAnsi="Arial" w:cs="Arial"/>
          <w:sz w:val="22"/>
          <w:szCs w:val="22"/>
          <w:lang w:val="id-ID"/>
        </w:rPr>
      </w:pPr>
      <w:r w:rsidRPr="00951725">
        <w:rPr>
          <w:rFonts w:ascii="Arial" w:eastAsia="Calibri" w:hAnsi="Arial" w:cs="Arial"/>
          <w:sz w:val="22"/>
          <w:szCs w:val="22"/>
          <w:lang w:val="id-ID"/>
        </w:rPr>
        <w:t>Meningkatnya laporan insiden yang dibuat dan belajar dari insiden yang terjadi untuk mengurangi insiden yang sama berulang kembali dan keparahan dari insiden keselamatan pasien</w:t>
      </w:r>
    </w:p>
    <w:p w:rsidR="00167482" w:rsidRPr="00951725" w:rsidRDefault="00167482" w:rsidP="00355113">
      <w:pPr>
        <w:numPr>
          <w:ilvl w:val="0"/>
          <w:numId w:val="5"/>
        </w:numPr>
        <w:spacing w:line="360" w:lineRule="auto"/>
        <w:ind w:left="851" w:right="11" w:hanging="425"/>
        <w:contextualSpacing/>
        <w:jc w:val="both"/>
        <w:rPr>
          <w:rFonts w:ascii="Arial" w:eastAsia="Calibri" w:hAnsi="Arial" w:cs="Arial"/>
          <w:sz w:val="22"/>
          <w:szCs w:val="22"/>
          <w:lang w:val="id-ID"/>
        </w:rPr>
      </w:pPr>
      <w:r w:rsidRPr="00951725">
        <w:rPr>
          <w:rFonts w:ascii="Arial" w:eastAsia="Calibri" w:hAnsi="Arial" w:cs="Arial"/>
          <w:sz w:val="22"/>
          <w:szCs w:val="22"/>
          <w:lang w:val="id-ID"/>
        </w:rPr>
        <w:lastRenderedPageBreak/>
        <w:t>Kesadaran keselamatan pasien yaitu bekerja untuk mencegah error dan melaporkan bila terjadi kesalahan sehingga dapat mengurangi cedera fisik dan psikis terhadap pasien</w:t>
      </w:r>
    </w:p>
    <w:p w:rsidR="00167482" w:rsidRPr="00951725" w:rsidRDefault="00167482" w:rsidP="00355113">
      <w:pPr>
        <w:numPr>
          <w:ilvl w:val="0"/>
          <w:numId w:val="5"/>
        </w:numPr>
        <w:spacing w:line="360" w:lineRule="auto"/>
        <w:ind w:left="851" w:right="11" w:hanging="425"/>
        <w:contextualSpacing/>
        <w:jc w:val="both"/>
        <w:rPr>
          <w:rFonts w:ascii="Arial" w:eastAsia="Calibri" w:hAnsi="Arial" w:cs="Arial"/>
          <w:sz w:val="22"/>
          <w:szCs w:val="22"/>
          <w:lang w:val="id-ID"/>
        </w:rPr>
      </w:pPr>
      <w:r w:rsidRPr="00951725">
        <w:rPr>
          <w:rFonts w:ascii="Arial" w:eastAsia="Calibri" w:hAnsi="Arial" w:cs="Arial"/>
          <w:sz w:val="22"/>
          <w:szCs w:val="22"/>
          <w:lang w:val="id-ID"/>
        </w:rPr>
        <w:t>Mengurangi pengobatan dan ekstra terapi</w:t>
      </w:r>
    </w:p>
    <w:p w:rsidR="00167482" w:rsidRPr="00951725" w:rsidRDefault="00167482" w:rsidP="00355113">
      <w:pPr>
        <w:numPr>
          <w:ilvl w:val="0"/>
          <w:numId w:val="5"/>
        </w:numPr>
        <w:spacing w:line="360" w:lineRule="auto"/>
        <w:ind w:left="851" w:right="11" w:hanging="425"/>
        <w:contextualSpacing/>
        <w:jc w:val="both"/>
        <w:rPr>
          <w:rFonts w:ascii="Arial" w:eastAsia="Calibri" w:hAnsi="Arial" w:cs="Arial"/>
          <w:sz w:val="22"/>
          <w:szCs w:val="22"/>
          <w:lang w:val="id-ID"/>
        </w:rPr>
      </w:pPr>
      <w:r w:rsidRPr="00951725">
        <w:rPr>
          <w:rFonts w:ascii="Arial" w:eastAsia="Calibri" w:hAnsi="Arial" w:cs="Arial"/>
          <w:sz w:val="22"/>
          <w:szCs w:val="22"/>
          <w:lang w:val="id-ID"/>
        </w:rPr>
        <w:t>Mengurangi sumber daya untuk manajemen komplain dan klaim</w:t>
      </w:r>
    </w:p>
    <w:p w:rsidR="00167482" w:rsidRPr="00951725" w:rsidRDefault="00167482" w:rsidP="00355113">
      <w:pPr>
        <w:numPr>
          <w:ilvl w:val="0"/>
          <w:numId w:val="5"/>
        </w:numPr>
        <w:spacing w:line="360" w:lineRule="auto"/>
        <w:ind w:left="851" w:right="11" w:hanging="425"/>
        <w:contextualSpacing/>
        <w:jc w:val="both"/>
        <w:rPr>
          <w:rFonts w:ascii="Arial" w:eastAsia="Calibri" w:hAnsi="Arial" w:cs="Arial"/>
          <w:sz w:val="22"/>
          <w:szCs w:val="22"/>
          <w:lang w:val="id-ID"/>
        </w:rPr>
      </w:pPr>
      <w:r w:rsidRPr="00951725">
        <w:rPr>
          <w:rFonts w:ascii="Arial" w:eastAsia="Calibri" w:hAnsi="Arial" w:cs="Arial"/>
          <w:sz w:val="22"/>
          <w:szCs w:val="22"/>
          <w:lang w:val="id-ID"/>
        </w:rPr>
        <w:t>Mengurangi jumlah staf yang stres, merasa bersalah, malu kehilangan kepercayaan diri dan moril rendah</w:t>
      </w:r>
    </w:p>
    <w:p w:rsidR="00167482" w:rsidRPr="00951725" w:rsidRDefault="00167482" w:rsidP="00167482">
      <w:pPr>
        <w:spacing w:line="360" w:lineRule="auto"/>
        <w:jc w:val="both"/>
        <w:rPr>
          <w:rFonts w:ascii="Arial" w:eastAsia="Calibri" w:hAnsi="Arial" w:cs="Arial"/>
          <w:b/>
          <w:spacing w:val="1"/>
          <w:sz w:val="22"/>
          <w:szCs w:val="22"/>
          <w:lang w:val="en-ID"/>
        </w:rPr>
      </w:pPr>
    </w:p>
    <w:p w:rsidR="00C774E3" w:rsidRPr="008D591A" w:rsidRDefault="00C774E3" w:rsidP="008D591A">
      <w:pPr>
        <w:pStyle w:val="ListParagraph"/>
        <w:numPr>
          <w:ilvl w:val="0"/>
          <w:numId w:val="11"/>
        </w:numPr>
        <w:spacing w:line="360" w:lineRule="auto"/>
        <w:ind w:left="426" w:hanging="426"/>
        <w:rPr>
          <w:rFonts w:ascii="Arial" w:hAnsi="Arial" w:cs="Arial"/>
          <w:spacing w:val="1"/>
          <w:sz w:val="22"/>
          <w:szCs w:val="22"/>
          <w:lang w:val="en-ID"/>
        </w:rPr>
      </w:pPr>
      <w:proofErr w:type="spellStart"/>
      <w:r w:rsidRPr="008D591A">
        <w:rPr>
          <w:rFonts w:ascii="Arial" w:hAnsi="Arial" w:cs="Arial"/>
          <w:spacing w:val="1"/>
          <w:sz w:val="22"/>
          <w:szCs w:val="22"/>
          <w:lang w:val="en-ID"/>
        </w:rPr>
        <w:t>Dimensi</w:t>
      </w:r>
      <w:proofErr w:type="spellEnd"/>
    </w:p>
    <w:p w:rsidR="00C774E3" w:rsidRPr="00951725" w:rsidRDefault="00C774E3" w:rsidP="008D591A">
      <w:pPr>
        <w:spacing w:line="360" w:lineRule="auto"/>
        <w:ind w:left="426"/>
        <w:jc w:val="both"/>
        <w:rPr>
          <w:rFonts w:ascii="Arial" w:hAnsi="Arial" w:cs="Arial"/>
          <w:sz w:val="22"/>
          <w:szCs w:val="22"/>
          <w:lang w:val="id-ID"/>
        </w:rPr>
      </w:pPr>
      <w:r w:rsidRPr="00951725">
        <w:rPr>
          <w:rFonts w:ascii="Arial" w:hAnsi="Arial" w:cs="Arial"/>
          <w:sz w:val="22"/>
          <w:szCs w:val="22"/>
          <w:lang w:val="id-ID"/>
        </w:rPr>
        <w:t>Budaya keselamatan pasien dibagi menjadi beberapa dimensi</w:t>
      </w:r>
      <w:r w:rsidRPr="00951725">
        <w:rPr>
          <w:rFonts w:ascii="Arial" w:hAnsi="Arial" w:cs="Arial"/>
          <w:sz w:val="22"/>
          <w:szCs w:val="22"/>
        </w:rPr>
        <w:t xml:space="preserve"> </w:t>
      </w:r>
      <w:proofErr w:type="spellStart"/>
      <w:r w:rsidRPr="00951725">
        <w:rPr>
          <w:rFonts w:ascii="Arial" w:hAnsi="Arial" w:cs="Arial"/>
          <w:sz w:val="22"/>
          <w:szCs w:val="22"/>
        </w:rPr>
        <w:t>atau</w:t>
      </w:r>
      <w:proofErr w:type="spellEnd"/>
      <w:r w:rsidRPr="00951725">
        <w:rPr>
          <w:rFonts w:ascii="Arial" w:hAnsi="Arial" w:cs="Arial"/>
          <w:sz w:val="22"/>
          <w:szCs w:val="22"/>
        </w:rPr>
        <w:t xml:space="preserve"> </w:t>
      </w:r>
      <w:proofErr w:type="spellStart"/>
      <w:r w:rsidRPr="00951725">
        <w:rPr>
          <w:rFonts w:ascii="Arial" w:hAnsi="Arial" w:cs="Arial"/>
          <w:sz w:val="22"/>
          <w:szCs w:val="22"/>
        </w:rPr>
        <w:t>komponen</w:t>
      </w:r>
      <w:proofErr w:type="spellEnd"/>
      <w:r w:rsidRPr="00951725">
        <w:rPr>
          <w:rFonts w:ascii="Arial" w:hAnsi="Arial" w:cs="Arial"/>
          <w:sz w:val="22"/>
          <w:szCs w:val="22"/>
          <w:lang w:val="id-ID"/>
        </w:rPr>
        <w:t xml:space="preserve"> :</w:t>
      </w:r>
    </w:p>
    <w:p w:rsidR="00355113" w:rsidRPr="00951725" w:rsidRDefault="00C774E3" w:rsidP="008D591A">
      <w:pPr>
        <w:numPr>
          <w:ilvl w:val="0"/>
          <w:numId w:val="6"/>
        </w:numPr>
        <w:spacing w:line="360" w:lineRule="auto"/>
        <w:ind w:left="851" w:hanging="425"/>
        <w:contextualSpacing/>
        <w:jc w:val="both"/>
        <w:rPr>
          <w:rFonts w:ascii="Arial" w:hAnsi="Arial" w:cs="Arial"/>
          <w:sz w:val="22"/>
          <w:szCs w:val="22"/>
          <w:lang w:val="id-ID"/>
        </w:rPr>
      </w:pPr>
      <w:r w:rsidRPr="00951725">
        <w:rPr>
          <w:rFonts w:ascii="Arial" w:hAnsi="Arial" w:cs="Arial"/>
          <w:sz w:val="22"/>
          <w:szCs w:val="22"/>
          <w:lang w:val="id-ID"/>
        </w:rPr>
        <w:t>Budaya Keterbukaan (</w:t>
      </w:r>
      <w:r w:rsidRPr="00951725">
        <w:rPr>
          <w:rFonts w:ascii="Arial" w:hAnsi="Arial" w:cs="Arial"/>
          <w:i/>
          <w:sz w:val="22"/>
          <w:szCs w:val="22"/>
          <w:lang w:val="id-ID"/>
        </w:rPr>
        <w:t>Open Culture</w:t>
      </w:r>
      <w:r w:rsidRPr="00951725">
        <w:rPr>
          <w:rFonts w:ascii="Arial" w:hAnsi="Arial" w:cs="Arial"/>
          <w:sz w:val="22"/>
          <w:szCs w:val="22"/>
          <w:lang w:val="id-ID"/>
        </w:rPr>
        <w:t>)</w:t>
      </w:r>
      <w:r w:rsidRPr="00951725">
        <w:rPr>
          <w:rFonts w:ascii="Arial" w:hAnsi="Arial" w:cs="Arial"/>
          <w:sz w:val="22"/>
          <w:szCs w:val="22"/>
        </w:rPr>
        <w:t xml:space="preserve"> / </w:t>
      </w:r>
      <w:proofErr w:type="spellStart"/>
      <w:r w:rsidRPr="00951725">
        <w:rPr>
          <w:rFonts w:ascii="Arial" w:hAnsi="Arial" w:cs="Arial"/>
          <w:sz w:val="22"/>
          <w:szCs w:val="22"/>
        </w:rPr>
        <w:t>Budaya</w:t>
      </w:r>
      <w:proofErr w:type="spellEnd"/>
      <w:r w:rsidRPr="00951725">
        <w:rPr>
          <w:rFonts w:ascii="Arial" w:hAnsi="Arial" w:cs="Arial"/>
          <w:sz w:val="22"/>
          <w:szCs w:val="22"/>
        </w:rPr>
        <w:t xml:space="preserve"> </w:t>
      </w:r>
      <w:proofErr w:type="spellStart"/>
      <w:r w:rsidRPr="00951725">
        <w:rPr>
          <w:rFonts w:ascii="Arial" w:hAnsi="Arial" w:cs="Arial"/>
          <w:sz w:val="22"/>
          <w:szCs w:val="22"/>
        </w:rPr>
        <w:t>Fleksibel</w:t>
      </w:r>
      <w:proofErr w:type="spellEnd"/>
    </w:p>
    <w:p w:rsidR="00C774E3" w:rsidRPr="00951725" w:rsidRDefault="00C774E3" w:rsidP="008D591A">
      <w:pPr>
        <w:spacing w:line="360" w:lineRule="auto"/>
        <w:ind w:left="851"/>
        <w:contextualSpacing/>
        <w:jc w:val="both"/>
        <w:rPr>
          <w:rFonts w:ascii="Arial" w:hAnsi="Arial" w:cs="Arial"/>
          <w:sz w:val="22"/>
          <w:szCs w:val="22"/>
          <w:lang w:val="id-ID"/>
        </w:rPr>
      </w:pPr>
      <w:r w:rsidRPr="00951725">
        <w:rPr>
          <w:rFonts w:ascii="Arial" w:hAnsi="Arial" w:cs="Arial"/>
          <w:sz w:val="22"/>
          <w:szCs w:val="22"/>
          <w:lang w:val="id-ID"/>
        </w:rPr>
        <w:t>Indikator dimensi budaya keterbukaan antara lain :</w:t>
      </w:r>
    </w:p>
    <w:p w:rsidR="00C774E3" w:rsidRPr="00951725" w:rsidRDefault="00C774E3" w:rsidP="008D591A">
      <w:pPr>
        <w:numPr>
          <w:ilvl w:val="0"/>
          <w:numId w:val="7"/>
        </w:numPr>
        <w:spacing w:line="360" w:lineRule="auto"/>
        <w:ind w:left="1276" w:hanging="425"/>
        <w:contextualSpacing/>
        <w:jc w:val="both"/>
        <w:rPr>
          <w:rFonts w:ascii="Arial" w:hAnsi="Arial" w:cs="Arial"/>
          <w:sz w:val="22"/>
          <w:szCs w:val="22"/>
          <w:lang w:val="id-ID"/>
        </w:rPr>
      </w:pPr>
      <w:r w:rsidRPr="00951725">
        <w:rPr>
          <w:rFonts w:ascii="Arial" w:hAnsi="Arial" w:cs="Arial"/>
          <w:sz w:val="22"/>
          <w:szCs w:val="22"/>
          <w:lang w:val="id-ID"/>
        </w:rPr>
        <w:t>Komunikasi terbuka</w:t>
      </w:r>
    </w:p>
    <w:p w:rsidR="00C774E3" w:rsidRPr="00951725" w:rsidRDefault="00C774E3" w:rsidP="008D591A">
      <w:pPr>
        <w:spacing w:line="360" w:lineRule="auto"/>
        <w:ind w:left="1276" w:firstLine="567"/>
        <w:contextualSpacing/>
        <w:jc w:val="both"/>
        <w:rPr>
          <w:rFonts w:ascii="Arial" w:hAnsi="Arial" w:cs="Arial"/>
          <w:sz w:val="22"/>
          <w:szCs w:val="22"/>
          <w:lang w:val="id-ID"/>
        </w:rPr>
      </w:pPr>
      <w:r w:rsidRPr="00951725">
        <w:rPr>
          <w:rFonts w:ascii="Arial" w:hAnsi="Arial" w:cs="Arial"/>
          <w:sz w:val="22"/>
          <w:szCs w:val="22"/>
          <w:lang w:val="id-ID"/>
        </w:rPr>
        <w:t xml:space="preserve">Staf </w:t>
      </w:r>
      <w:r w:rsidRPr="00951725">
        <w:rPr>
          <w:rFonts w:ascii="Arial" w:hAnsi="Arial" w:cs="Arial"/>
          <w:sz w:val="22"/>
          <w:szCs w:val="22"/>
        </w:rPr>
        <w:t xml:space="preserve"> </w:t>
      </w:r>
      <w:r w:rsidRPr="00951725">
        <w:rPr>
          <w:rFonts w:ascii="Arial" w:hAnsi="Arial" w:cs="Arial"/>
          <w:sz w:val="22"/>
          <w:szCs w:val="22"/>
          <w:lang w:val="id-ID"/>
        </w:rPr>
        <w:t xml:space="preserve">bebas berbicara atau membahas insiden yang terkait dengan keselamatan pasien serta mengangkat isu-isu terkait keselamatan pasien bersama dengan rekan kerja, </w:t>
      </w:r>
      <w:r w:rsidRPr="00951725">
        <w:rPr>
          <w:rFonts w:ascii="Arial" w:hAnsi="Arial" w:cs="Arial"/>
          <w:i/>
          <w:sz w:val="22"/>
          <w:szCs w:val="22"/>
          <w:lang w:val="id-ID"/>
        </w:rPr>
        <w:t>supervisior</w:t>
      </w:r>
      <w:r w:rsidRPr="00951725">
        <w:rPr>
          <w:rFonts w:ascii="Arial" w:hAnsi="Arial" w:cs="Arial"/>
          <w:sz w:val="22"/>
          <w:szCs w:val="22"/>
          <w:lang w:val="id-ID"/>
        </w:rPr>
        <w:t xml:space="preserve"> atau pimpinan. </w:t>
      </w:r>
    </w:p>
    <w:p w:rsidR="00C774E3" w:rsidRPr="00951725" w:rsidRDefault="00C774E3" w:rsidP="008D591A">
      <w:pPr>
        <w:spacing w:line="360" w:lineRule="auto"/>
        <w:ind w:left="1276" w:firstLine="567"/>
        <w:contextualSpacing/>
        <w:jc w:val="both"/>
        <w:rPr>
          <w:rFonts w:ascii="Arial" w:hAnsi="Arial" w:cs="Arial"/>
          <w:sz w:val="22"/>
          <w:szCs w:val="22"/>
          <w:lang w:val="id-ID"/>
        </w:rPr>
      </w:pPr>
      <w:r w:rsidRPr="00951725">
        <w:rPr>
          <w:rFonts w:ascii="Arial" w:hAnsi="Arial" w:cs="Arial"/>
          <w:sz w:val="22"/>
          <w:szCs w:val="22"/>
          <w:lang w:val="id-ID"/>
        </w:rPr>
        <w:t xml:space="preserve">Komunikasi terbuka dapat diwujudkan dalam kegiatan supervisi dan dalam kegiatan tersebut staf melakukan komunikasi terbuka tentang risiko terjadinya insiden dalam konteks keselamatan pasien, membagi dan bertanya informasi seputar isu-isu keselamatan pasien yang potensial terjadi dalam setiap kegiatan. Keterbukaan juga ditunjukan kepada pasien dengan memberikan penjelasan akan tindakan dan juga kejadian yang telah terjadi. Pasien diberikan informasi tentang kondisi yang akan menyebabkan resiko terjadinya kesalahan. </w:t>
      </w:r>
    </w:p>
    <w:p w:rsidR="008D591A" w:rsidRPr="008D591A" w:rsidRDefault="00C774E3" w:rsidP="008D591A">
      <w:pPr>
        <w:numPr>
          <w:ilvl w:val="0"/>
          <w:numId w:val="7"/>
        </w:numPr>
        <w:spacing w:line="360" w:lineRule="auto"/>
        <w:ind w:left="1276" w:hanging="425"/>
        <w:contextualSpacing/>
        <w:jc w:val="both"/>
        <w:rPr>
          <w:rFonts w:ascii="Arial" w:hAnsi="Arial" w:cs="Arial"/>
          <w:sz w:val="22"/>
          <w:szCs w:val="22"/>
          <w:lang w:val="id-ID"/>
        </w:rPr>
      </w:pPr>
      <w:r w:rsidRPr="00951725">
        <w:rPr>
          <w:rFonts w:ascii="Arial" w:hAnsi="Arial" w:cs="Arial"/>
          <w:sz w:val="22"/>
          <w:szCs w:val="22"/>
          <w:lang w:val="id-ID"/>
        </w:rPr>
        <w:t>Kerja sama dalam unit</w:t>
      </w:r>
    </w:p>
    <w:p w:rsidR="00C774E3" w:rsidRPr="008D591A" w:rsidRDefault="00C774E3" w:rsidP="008D591A">
      <w:pPr>
        <w:spacing w:line="360" w:lineRule="auto"/>
        <w:ind w:left="1276"/>
        <w:contextualSpacing/>
        <w:jc w:val="both"/>
        <w:rPr>
          <w:rFonts w:ascii="Arial" w:hAnsi="Arial" w:cs="Arial"/>
          <w:sz w:val="22"/>
          <w:szCs w:val="22"/>
          <w:lang w:val="id-ID"/>
        </w:rPr>
      </w:pPr>
      <w:r w:rsidRPr="008D591A">
        <w:rPr>
          <w:rFonts w:ascii="Arial" w:hAnsi="Arial" w:cs="Arial"/>
          <w:sz w:val="22"/>
          <w:szCs w:val="22"/>
          <w:lang w:val="id-ID"/>
        </w:rPr>
        <w:t>Staf saling mendukung satu sama lain, saling menghormati dan berkerja sama sebagai TIM.</w:t>
      </w:r>
    </w:p>
    <w:p w:rsidR="008D591A" w:rsidRPr="008D591A" w:rsidRDefault="00C774E3" w:rsidP="008D591A">
      <w:pPr>
        <w:numPr>
          <w:ilvl w:val="0"/>
          <w:numId w:val="7"/>
        </w:numPr>
        <w:spacing w:line="360" w:lineRule="auto"/>
        <w:ind w:left="1276" w:hanging="425"/>
        <w:contextualSpacing/>
        <w:jc w:val="both"/>
        <w:rPr>
          <w:rFonts w:ascii="Arial" w:hAnsi="Arial" w:cs="Arial"/>
          <w:sz w:val="22"/>
          <w:szCs w:val="22"/>
          <w:lang w:val="id-ID"/>
        </w:rPr>
      </w:pPr>
      <w:r w:rsidRPr="00951725">
        <w:rPr>
          <w:rFonts w:ascii="Arial" w:hAnsi="Arial" w:cs="Arial"/>
          <w:sz w:val="22"/>
          <w:szCs w:val="22"/>
          <w:lang w:val="id-ID"/>
        </w:rPr>
        <w:t>Kerjasama antar unit</w:t>
      </w:r>
    </w:p>
    <w:p w:rsidR="00C774E3" w:rsidRPr="008D591A" w:rsidRDefault="00C774E3" w:rsidP="008D591A">
      <w:pPr>
        <w:spacing w:line="360" w:lineRule="auto"/>
        <w:ind w:left="1276"/>
        <w:contextualSpacing/>
        <w:jc w:val="both"/>
        <w:rPr>
          <w:rFonts w:ascii="Arial" w:hAnsi="Arial" w:cs="Arial"/>
          <w:sz w:val="22"/>
          <w:szCs w:val="22"/>
          <w:lang w:val="id-ID"/>
        </w:rPr>
      </w:pPr>
      <w:r w:rsidRPr="008D591A">
        <w:rPr>
          <w:rFonts w:ascii="Arial" w:hAnsi="Arial" w:cs="Arial"/>
          <w:sz w:val="22"/>
          <w:szCs w:val="22"/>
          <w:lang w:val="id-ID"/>
        </w:rPr>
        <w:t>Unit kerja di rumah sakit berkerja sama dan berkoordinasi antara satu unit dengan unit lain untuk memberikan pelayanan yang terbaik untuk pasien</w:t>
      </w:r>
    </w:p>
    <w:p w:rsidR="008D591A" w:rsidRPr="008D591A" w:rsidRDefault="00C774E3" w:rsidP="008D591A">
      <w:pPr>
        <w:numPr>
          <w:ilvl w:val="0"/>
          <w:numId w:val="7"/>
        </w:numPr>
        <w:spacing w:line="360" w:lineRule="auto"/>
        <w:ind w:left="1276" w:hanging="425"/>
        <w:contextualSpacing/>
        <w:jc w:val="both"/>
        <w:rPr>
          <w:rFonts w:ascii="Arial" w:hAnsi="Arial" w:cs="Arial"/>
          <w:sz w:val="22"/>
          <w:szCs w:val="22"/>
          <w:lang w:val="id-ID"/>
        </w:rPr>
      </w:pPr>
      <w:r w:rsidRPr="00951725">
        <w:rPr>
          <w:rFonts w:ascii="Arial" w:hAnsi="Arial" w:cs="Arial"/>
          <w:sz w:val="22"/>
          <w:szCs w:val="22"/>
        </w:rPr>
        <w:t xml:space="preserve">Handoffs </w:t>
      </w:r>
      <w:proofErr w:type="spellStart"/>
      <w:r w:rsidRPr="00951725">
        <w:rPr>
          <w:rFonts w:ascii="Arial" w:hAnsi="Arial" w:cs="Arial"/>
          <w:sz w:val="22"/>
          <w:szCs w:val="22"/>
        </w:rPr>
        <w:t>dan</w:t>
      </w:r>
      <w:proofErr w:type="spellEnd"/>
      <w:r w:rsidRPr="00951725">
        <w:rPr>
          <w:rFonts w:ascii="Arial" w:hAnsi="Arial" w:cs="Arial"/>
          <w:sz w:val="22"/>
          <w:szCs w:val="22"/>
        </w:rPr>
        <w:t xml:space="preserve"> </w:t>
      </w:r>
      <w:proofErr w:type="spellStart"/>
      <w:r w:rsidRPr="00951725">
        <w:rPr>
          <w:rFonts w:ascii="Arial" w:hAnsi="Arial" w:cs="Arial"/>
          <w:sz w:val="22"/>
          <w:szCs w:val="22"/>
        </w:rPr>
        <w:t>Transisi</w:t>
      </w:r>
      <w:proofErr w:type="spellEnd"/>
    </w:p>
    <w:p w:rsidR="00C774E3" w:rsidRPr="008D591A" w:rsidRDefault="00C774E3" w:rsidP="008D591A">
      <w:pPr>
        <w:spacing w:line="360" w:lineRule="auto"/>
        <w:ind w:left="1276"/>
        <w:contextualSpacing/>
        <w:jc w:val="both"/>
        <w:rPr>
          <w:rFonts w:ascii="Arial" w:hAnsi="Arial" w:cs="Arial"/>
          <w:sz w:val="22"/>
          <w:szCs w:val="22"/>
          <w:lang w:val="id-ID"/>
        </w:rPr>
      </w:pPr>
      <w:proofErr w:type="spellStart"/>
      <w:r w:rsidRPr="008D591A">
        <w:rPr>
          <w:rFonts w:ascii="Arial" w:hAnsi="Arial" w:cs="Arial"/>
          <w:sz w:val="22"/>
          <w:szCs w:val="22"/>
        </w:rPr>
        <w:t>Informasi</w:t>
      </w:r>
      <w:proofErr w:type="spellEnd"/>
      <w:r w:rsidRPr="008D591A">
        <w:rPr>
          <w:rFonts w:ascii="Arial" w:hAnsi="Arial" w:cs="Arial"/>
          <w:sz w:val="22"/>
          <w:szCs w:val="22"/>
        </w:rPr>
        <w:t xml:space="preserve"> </w:t>
      </w:r>
      <w:proofErr w:type="spellStart"/>
      <w:r w:rsidRPr="008D591A">
        <w:rPr>
          <w:rFonts w:ascii="Arial" w:hAnsi="Arial" w:cs="Arial"/>
          <w:sz w:val="22"/>
          <w:szCs w:val="22"/>
        </w:rPr>
        <w:t>mengenai</w:t>
      </w:r>
      <w:proofErr w:type="spellEnd"/>
      <w:r w:rsidRPr="008D591A">
        <w:rPr>
          <w:rFonts w:ascii="Arial" w:hAnsi="Arial" w:cs="Arial"/>
          <w:sz w:val="22"/>
          <w:szCs w:val="22"/>
        </w:rPr>
        <w:t xml:space="preserve"> </w:t>
      </w:r>
      <w:proofErr w:type="spellStart"/>
      <w:r w:rsidRPr="008D591A">
        <w:rPr>
          <w:rFonts w:ascii="Arial" w:hAnsi="Arial" w:cs="Arial"/>
          <w:sz w:val="22"/>
          <w:szCs w:val="22"/>
        </w:rPr>
        <w:t>pasien</w:t>
      </w:r>
      <w:proofErr w:type="spellEnd"/>
      <w:r w:rsidRPr="008D591A">
        <w:rPr>
          <w:rFonts w:ascii="Arial" w:hAnsi="Arial" w:cs="Arial"/>
          <w:sz w:val="22"/>
          <w:szCs w:val="22"/>
        </w:rPr>
        <w:t xml:space="preserve"> yang </w:t>
      </w:r>
      <w:proofErr w:type="spellStart"/>
      <w:r w:rsidRPr="008D591A">
        <w:rPr>
          <w:rFonts w:ascii="Arial" w:hAnsi="Arial" w:cs="Arial"/>
          <w:sz w:val="22"/>
          <w:szCs w:val="22"/>
        </w:rPr>
        <w:t>penting</w:t>
      </w:r>
      <w:proofErr w:type="spellEnd"/>
      <w:r w:rsidRPr="008D591A">
        <w:rPr>
          <w:rFonts w:ascii="Arial" w:hAnsi="Arial" w:cs="Arial"/>
          <w:sz w:val="22"/>
          <w:szCs w:val="22"/>
        </w:rPr>
        <w:t xml:space="preserve"> </w:t>
      </w:r>
      <w:proofErr w:type="spellStart"/>
      <w:r w:rsidRPr="008D591A">
        <w:rPr>
          <w:rFonts w:ascii="Arial" w:hAnsi="Arial" w:cs="Arial"/>
          <w:sz w:val="22"/>
          <w:szCs w:val="22"/>
        </w:rPr>
        <w:t>dapat</w:t>
      </w:r>
      <w:proofErr w:type="spellEnd"/>
      <w:r w:rsidRPr="008D591A">
        <w:rPr>
          <w:rFonts w:ascii="Arial" w:hAnsi="Arial" w:cs="Arial"/>
          <w:sz w:val="22"/>
          <w:szCs w:val="22"/>
        </w:rPr>
        <w:t xml:space="preserve"> </w:t>
      </w:r>
      <w:proofErr w:type="spellStart"/>
      <w:r w:rsidRPr="008D591A">
        <w:rPr>
          <w:rFonts w:ascii="Arial" w:hAnsi="Arial" w:cs="Arial"/>
          <w:sz w:val="22"/>
          <w:szCs w:val="22"/>
        </w:rPr>
        <w:t>dikomunikasikan</w:t>
      </w:r>
      <w:proofErr w:type="spellEnd"/>
      <w:r w:rsidRPr="008D591A">
        <w:rPr>
          <w:rFonts w:ascii="Arial" w:hAnsi="Arial" w:cs="Arial"/>
          <w:sz w:val="22"/>
          <w:szCs w:val="22"/>
        </w:rPr>
        <w:t xml:space="preserve"> </w:t>
      </w:r>
      <w:proofErr w:type="spellStart"/>
      <w:r w:rsidRPr="008D591A">
        <w:rPr>
          <w:rFonts w:ascii="Arial" w:hAnsi="Arial" w:cs="Arial"/>
          <w:sz w:val="22"/>
          <w:szCs w:val="22"/>
        </w:rPr>
        <w:t>dengan</w:t>
      </w:r>
      <w:proofErr w:type="spellEnd"/>
      <w:r w:rsidRPr="008D591A">
        <w:rPr>
          <w:rFonts w:ascii="Arial" w:hAnsi="Arial" w:cs="Arial"/>
          <w:sz w:val="22"/>
          <w:szCs w:val="22"/>
        </w:rPr>
        <w:t xml:space="preserve"> </w:t>
      </w:r>
      <w:proofErr w:type="spellStart"/>
      <w:r w:rsidRPr="008D591A">
        <w:rPr>
          <w:rFonts w:ascii="Arial" w:hAnsi="Arial" w:cs="Arial"/>
          <w:sz w:val="22"/>
          <w:szCs w:val="22"/>
        </w:rPr>
        <w:t>baik</w:t>
      </w:r>
      <w:proofErr w:type="spellEnd"/>
      <w:r w:rsidRPr="008D591A">
        <w:rPr>
          <w:rFonts w:ascii="Arial" w:hAnsi="Arial" w:cs="Arial"/>
          <w:sz w:val="22"/>
          <w:szCs w:val="22"/>
        </w:rPr>
        <w:t xml:space="preserve"> </w:t>
      </w:r>
      <w:proofErr w:type="spellStart"/>
      <w:r w:rsidRPr="008D591A">
        <w:rPr>
          <w:rFonts w:ascii="Arial" w:hAnsi="Arial" w:cs="Arial"/>
          <w:sz w:val="22"/>
          <w:szCs w:val="22"/>
        </w:rPr>
        <w:t>antar</w:t>
      </w:r>
      <w:proofErr w:type="spellEnd"/>
      <w:r w:rsidRPr="008D591A">
        <w:rPr>
          <w:rFonts w:ascii="Arial" w:hAnsi="Arial" w:cs="Arial"/>
          <w:sz w:val="22"/>
          <w:szCs w:val="22"/>
        </w:rPr>
        <w:t xml:space="preserve"> unit </w:t>
      </w:r>
      <w:proofErr w:type="spellStart"/>
      <w:r w:rsidRPr="008D591A">
        <w:rPr>
          <w:rFonts w:ascii="Arial" w:hAnsi="Arial" w:cs="Arial"/>
          <w:sz w:val="22"/>
          <w:szCs w:val="22"/>
        </w:rPr>
        <w:t>dan</w:t>
      </w:r>
      <w:proofErr w:type="spellEnd"/>
      <w:r w:rsidRPr="008D591A">
        <w:rPr>
          <w:rFonts w:ascii="Arial" w:hAnsi="Arial" w:cs="Arial"/>
          <w:sz w:val="22"/>
          <w:szCs w:val="22"/>
        </w:rPr>
        <w:t xml:space="preserve"> </w:t>
      </w:r>
      <w:proofErr w:type="spellStart"/>
      <w:r w:rsidRPr="008D591A">
        <w:rPr>
          <w:rFonts w:ascii="Arial" w:hAnsi="Arial" w:cs="Arial"/>
          <w:sz w:val="22"/>
          <w:szCs w:val="22"/>
        </w:rPr>
        <w:t>antar</w:t>
      </w:r>
      <w:proofErr w:type="spellEnd"/>
      <w:r w:rsidRPr="008D591A">
        <w:rPr>
          <w:rFonts w:ascii="Arial" w:hAnsi="Arial" w:cs="Arial"/>
          <w:sz w:val="22"/>
          <w:szCs w:val="22"/>
        </w:rPr>
        <w:t xml:space="preserve"> shift</w:t>
      </w:r>
    </w:p>
    <w:p w:rsidR="008D591A" w:rsidRPr="008D591A" w:rsidRDefault="00C774E3" w:rsidP="008D591A">
      <w:pPr>
        <w:numPr>
          <w:ilvl w:val="0"/>
          <w:numId w:val="7"/>
        </w:numPr>
        <w:spacing w:line="360" w:lineRule="auto"/>
        <w:ind w:left="1276" w:hanging="425"/>
        <w:contextualSpacing/>
        <w:jc w:val="both"/>
        <w:rPr>
          <w:rFonts w:ascii="Arial" w:hAnsi="Arial" w:cs="Arial"/>
          <w:sz w:val="22"/>
          <w:szCs w:val="22"/>
          <w:lang w:val="id-ID"/>
        </w:rPr>
      </w:pPr>
      <w:r w:rsidRPr="00951725">
        <w:rPr>
          <w:rFonts w:ascii="Arial" w:hAnsi="Arial" w:cs="Arial"/>
          <w:sz w:val="22"/>
          <w:szCs w:val="22"/>
          <w:lang w:val="id-ID"/>
        </w:rPr>
        <w:t>Staffing</w:t>
      </w:r>
    </w:p>
    <w:p w:rsidR="00C774E3" w:rsidRPr="008D591A" w:rsidRDefault="00C774E3" w:rsidP="008D591A">
      <w:pPr>
        <w:spacing w:line="360" w:lineRule="auto"/>
        <w:ind w:left="1276"/>
        <w:contextualSpacing/>
        <w:jc w:val="both"/>
        <w:rPr>
          <w:rFonts w:ascii="Arial" w:hAnsi="Arial" w:cs="Arial"/>
          <w:sz w:val="22"/>
          <w:szCs w:val="22"/>
          <w:lang w:val="id-ID"/>
        </w:rPr>
      </w:pPr>
      <w:r w:rsidRPr="008D591A">
        <w:rPr>
          <w:rFonts w:ascii="Arial" w:hAnsi="Arial" w:cs="Arial"/>
          <w:sz w:val="22"/>
          <w:szCs w:val="22"/>
          <w:lang w:val="id-ID"/>
        </w:rPr>
        <w:t>Jumlah staf cukup untuk menyelesaikan beban kerja dan jumlah jam kerja sesuai untuk memberikan pelayanan yang terbaik untuk keselamatan pasien</w:t>
      </w:r>
    </w:p>
    <w:p w:rsidR="00C774E3" w:rsidRPr="00951725" w:rsidRDefault="00C774E3" w:rsidP="008D591A">
      <w:pPr>
        <w:spacing w:line="360" w:lineRule="auto"/>
        <w:ind w:left="851"/>
        <w:contextualSpacing/>
        <w:jc w:val="both"/>
        <w:rPr>
          <w:rFonts w:ascii="Arial" w:hAnsi="Arial" w:cs="Arial"/>
          <w:sz w:val="22"/>
          <w:szCs w:val="22"/>
          <w:lang w:val="id-ID"/>
        </w:rPr>
      </w:pPr>
    </w:p>
    <w:p w:rsidR="00C774E3" w:rsidRPr="00951725" w:rsidRDefault="00C774E3" w:rsidP="008D591A">
      <w:pPr>
        <w:numPr>
          <w:ilvl w:val="0"/>
          <w:numId w:val="6"/>
        </w:numPr>
        <w:spacing w:line="360" w:lineRule="auto"/>
        <w:ind w:left="852" w:hanging="426"/>
        <w:contextualSpacing/>
        <w:jc w:val="both"/>
        <w:rPr>
          <w:rFonts w:ascii="Arial" w:hAnsi="Arial" w:cs="Arial"/>
          <w:sz w:val="22"/>
          <w:szCs w:val="22"/>
          <w:lang w:val="id-ID"/>
        </w:rPr>
      </w:pPr>
      <w:r w:rsidRPr="00951725">
        <w:rPr>
          <w:rFonts w:ascii="Arial" w:hAnsi="Arial" w:cs="Arial"/>
          <w:sz w:val="22"/>
          <w:szCs w:val="22"/>
          <w:lang w:val="id-ID"/>
        </w:rPr>
        <w:t>Budaya Keadilan (</w:t>
      </w:r>
      <w:r w:rsidRPr="00951725">
        <w:rPr>
          <w:rFonts w:ascii="Arial" w:hAnsi="Arial" w:cs="Arial"/>
          <w:i/>
          <w:sz w:val="22"/>
          <w:szCs w:val="22"/>
          <w:lang w:val="id-ID"/>
        </w:rPr>
        <w:t>Just Culture</w:t>
      </w:r>
      <w:r w:rsidRPr="00951725">
        <w:rPr>
          <w:rFonts w:ascii="Arial" w:hAnsi="Arial" w:cs="Arial"/>
          <w:sz w:val="22"/>
          <w:szCs w:val="22"/>
          <w:lang w:val="id-ID"/>
        </w:rPr>
        <w:t>)</w:t>
      </w:r>
    </w:p>
    <w:p w:rsidR="00C774E3" w:rsidRPr="00951725" w:rsidRDefault="00C774E3" w:rsidP="008D591A">
      <w:pPr>
        <w:spacing w:line="360" w:lineRule="auto"/>
        <w:ind w:left="852"/>
        <w:contextualSpacing/>
        <w:jc w:val="both"/>
        <w:rPr>
          <w:rFonts w:ascii="Arial" w:hAnsi="Arial" w:cs="Arial"/>
          <w:sz w:val="22"/>
          <w:szCs w:val="22"/>
        </w:rPr>
      </w:pPr>
      <w:r w:rsidRPr="00951725">
        <w:rPr>
          <w:rFonts w:ascii="Arial" w:hAnsi="Arial" w:cs="Arial"/>
          <w:sz w:val="22"/>
          <w:szCs w:val="22"/>
          <w:lang w:val="id-ID"/>
        </w:rPr>
        <w:t>Respon tidak menghukum terhadap kesalahan (Respon nonpinitif), ketika terjadi insiden tidak berfokus untuk mencari kesalahan individu, tetapi lebih mempelajari secara si</w:t>
      </w:r>
      <w:r w:rsidR="00294E23" w:rsidRPr="00951725">
        <w:rPr>
          <w:rFonts w:ascii="Arial" w:hAnsi="Arial" w:cs="Arial"/>
          <w:sz w:val="22"/>
          <w:szCs w:val="22"/>
          <w:lang w:val="en-ID"/>
        </w:rPr>
        <w:t>s</w:t>
      </w:r>
      <w:r w:rsidRPr="00951725">
        <w:rPr>
          <w:rFonts w:ascii="Arial" w:hAnsi="Arial" w:cs="Arial"/>
          <w:sz w:val="22"/>
          <w:szCs w:val="22"/>
          <w:lang w:val="id-ID"/>
        </w:rPr>
        <w:t>tem yang mengakibatkan terjadinya kesalahan tersebut.</w:t>
      </w:r>
    </w:p>
    <w:p w:rsidR="00C774E3" w:rsidRPr="00951725" w:rsidRDefault="00C774E3" w:rsidP="008D591A">
      <w:pPr>
        <w:spacing w:line="360" w:lineRule="auto"/>
        <w:ind w:left="852"/>
        <w:contextualSpacing/>
        <w:jc w:val="both"/>
        <w:rPr>
          <w:rFonts w:ascii="Arial" w:hAnsi="Arial" w:cs="Arial"/>
          <w:sz w:val="22"/>
          <w:szCs w:val="22"/>
        </w:rPr>
      </w:pPr>
    </w:p>
    <w:p w:rsidR="00C774E3" w:rsidRPr="00951725" w:rsidRDefault="00C774E3" w:rsidP="008D591A">
      <w:pPr>
        <w:numPr>
          <w:ilvl w:val="0"/>
          <w:numId w:val="6"/>
        </w:numPr>
        <w:spacing w:line="360" w:lineRule="auto"/>
        <w:ind w:left="852" w:hanging="426"/>
        <w:contextualSpacing/>
        <w:jc w:val="both"/>
        <w:rPr>
          <w:rFonts w:ascii="Arial" w:hAnsi="Arial" w:cs="Arial"/>
          <w:sz w:val="22"/>
          <w:szCs w:val="22"/>
          <w:lang w:val="id-ID"/>
        </w:rPr>
      </w:pPr>
      <w:r w:rsidRPr="00951725">
        <w:rPr>
          <w:rFonts w:ascii="Arial" w:hAnsi="Arial" w:cs="Arial"/>
          <w:sz w:val="22"/>
          <w:szCs w:val="22"/>
          <w:lang w:val="id-ID"/>
        </w:rPr>
        <w:t>Budaya Pelaporan (</w:t>
      </w:r>
      <w:r w:rsidRPr="00951725">
        <w:rPr>
          <w:rFonts w:ascii="Arial" w:hAnsi="Arial" w:cs="Arial"/>
          <w:i/>
          <w:sz w:val="22"/>
          <w:szCs w:val="22"/>
          <w:lang w:val="id-ID"/>
        </w:rPr>
        <w:t>Resporting Culture</w:t>
      </w:r>
      <w:r w:rsidRPr="00951725">
        <w:rPr>
          <w:rFonts w:ascii="Arial" w:hAnsi="Arial" w:cs="Arial"/>
          <w:sz w:val="22"/>
          <w:szCs w:val="22"/>
          <w:lang w:val="id-ID"/>
        </w:rPr>
        <w:t>)</w:t>
      </w:r>
    </w:p>
    <w:p w:rsidR="00355113" w:rsidRPr="00951725" w:rsidRDefault="00C774E3" w:rsidP="008D591A">
      <w:pPr>
        <w:spacing w:line="360" w:lineRule="auto"/>
        <w:ind w:left="852" w:firstLine="566"/>
        <w:contextualSpacing/>
        <w:jc w:val="both"/>
        <w:rPr>
          <w:rFonts w:ascii="Arial" w:hAnsi="Arial" w:cs="Arial"/>
          <w:sz w:val="22"/>
          <w:szCs w:val="22"/>
          <w:lang w:val="id-ID"/>
        </w:rPr>
      </w:pPr>
      <w:r w:rsidRPr="00951725">
        <w:rPr>
          <w:rFonts w:ascii="Arial" w:hAnsi="Arial" w:cs="Arial"/>
          <w:sz w:val="22"/>
          <w:szCs w:val="22"/>
          <w:lang w:val="id-ID"/>
        </w:rPr>
        <w:t>Pelaporan insiden penting karena akan menjadi awal proses pembel</w:t>
      </w:r>
      <w:r w:rsidR="005D74D3" w:rsidRPr="00951725">
        <w:rPr>
          <w:rFonts w:ascii="Arial" w:hAnsi="Arial" w:cs="Arial"/>
          <w:sz w:val="22"/>
          <w:szCs w:val="22"/>
          <w:lang w:val="en-ID"/>
        </w:rPr>
        <w:t>a</w:t>
      </w:r>
      <w:r w:rsidRPr="00951725">
        <w:rPr>
          <w:rFonts w:ascii="Arial" w:hAnsi="Arial" w:cs="Arial"/>
          <w:sz w:val="22"/>
          <w:szCs w:val="22"/>
          <w:lang w:val="id-ID"/>
        </w:rPr>
        <w:t>jaran untuk mencegah kejadian yang sama terulang kembali, pelaporan juga dapat digunakan untuk memonitor u</w:t>
      </w:r>
      <w:r w:rsidR="00294E23" w:rsidRPr="00951725">
        <w:rPr>
          <w:rFonts w:ascii="Arial" w:hAnsi="Arial" w:cs="Arial"/>
          <w:sz w:val="22"/>
          <w:szCs w:val="22"/>
          <w:lang w:val="id-ID"/>
        </w:rPr>
        <w:t xml:space="preserve">paya pencegahan terjadinya </w:t>
      </w:r>
      <w:proofErr w:type="spellStart"/>
      <w:r w:rsidR="00294E23" w:rsidRPr="00951725">
        <w:rPr>
          <w:rFonts w:ascii="Arial" w:hAnsi="Arial" w:cs="Arial"/>
          <w:sz w:val="22"/>
          <w:szCs w:val="22"/>
          <w:lang w:val="en-ID"/>
        </w:rPr>
        <w:t>kesalahan</w:t>
      </w:r>
      <w:proofErr w:type="spellEnd"/>
      <w:r w:rsidRPr="00951725">
        <w:rPr>
          <w:rFonts w:ascii="Arial" w:hAnsi="Arial" w:cs="Arial"/>
          <w:sz w:val="22"/>
          <w:szCs w:val="22"/>
          <w:lang w:val="id-ID"/>
        </w:rPr>
        <w:t xml:space="preserve"> sehingga diharapkan dapat mendorong dilakukannya investigasi selanjutnya. Laporan insiden ini dibuat oleh semua staf rumah sakit pertama menemukan kejadian  dan staf terlibat dalam suatu kejadian. </w:t>
      </w:r>
    </w:p>
    <w:p w:rsidR="00C774E3" w:rsidRPr="00951725" w:rsidRDefault="00C774E3" w:rsidP="008D591A">
      <w:pPr>
        <w:spacing w:line="360" w:lineRule="auto"/>
        <w:ind w:left="852" w:firstLine="566"/>
        <w:contextualSpacing/>
        <w:jc w:val="both"/>
        <w:rPr>
          <w:rFonts w:ascii="Arial" w:hAnsi="Arial" w:cs="Arial"/>
          <w:sz w:val="22"/>
          <w:szCs w:val="22"/>
          <w:lang w:val="id-ID"/>
        </w:rPr>
      </w:pPr>
      <w:r w:rsidRPr="00951725">
        <w:rPr>
          <w:rFonts w:ascii="Arial" w:hAnsi="Arial" w:cs="Arial"/>
          <w:sz w:val="22"/>
          <w:szCs w:val="22"/>
          <w:lang w:val="id-ID"/>
        </w:rPr>
        <w:t xml:space="preserve">Masalah yang sering muncul dalam pelaporan insiden, diantaranya laporan masih dipersepsikan sebagai pekerjaan tambahan, laporan sering disembunyikan karena takut disalahkan, terlambat dalam laporan dan laporan miskin data karena adanya budaya </w:t>
      </w:r>
      <w:r w:rsidRPr="00951725">
        <w:rPr>
          <w:rFonts w:ascii="Arial" w:hAnsi="Arial" w:cs="Arial"/>
          <w:i/>
          <w:sz w:val="22"/>
          <w:szCs w:val="22"/>
          <w:lang w:val="id-ID"/>
        </w:rPr>
        <w:t>blame culture</w:t>
      </w:r>
      <w:r w:rsidRPr="00951725">
        <w:rPr>
          <w:rFonts w:ascii="Arial" w:hAnsi="Arial" w:cs="Arial"/>
          <w:sz w:val="22"/>
          <w:szCs w:val="22"/>
          <w:lang w:val="id-ID"/>
        </w:rPr>
        <w:t>. Untuk itu budaya terbuka dan adil sangat penting diterapkan untuk meningkatkan budaya pelaporan. Menciptakan program evaluasi atau si</w:t>
      </w:r>
      <w:r w:rsidR="005D74D3" w:rsidRPr="00951725">
        <w:rPr>
          <w:rFonts w:ascii="Arial" w:hAnsi="Arial" w:cs="Arial"/>
          <w:sz w:val="22"/>
          <w:szCs w:val="22"/>
          <w:lang w:val="en-ID"/>
        </w:rPr>
        <w:t>s</w:t>
      </w:r>
      <w:r w:rsidRPr="00951725">
        <w:rPr>
          <w:rFonts w:ascii="Arial" w:hAnsi="Arial" w:cs="Arial"/>
          <w:sz w:val="22"/>
          <w:szCs w:val="22"/>
          <w:lang w:val="id-ID"/>
        </w:rPr>
        <w:t xml:space="preserve">tem pelaporan, adanya upaya dalam meningkatkan laporan serta adanya mekanisme </w:t>
      </w:r>
      <w:r w:rsidRPr="00951725">
        <w:rPr>
          <w:rFonts w:ascii="Arial" w:hAnsi="Arial" w:cs="Arial"/>
          <w:i/>
          <w:sz w:val="22"/>
          <w:szCs w:val="22"/>
          <w:lang w:val="id-ID"/>
        </w:rPr>
        <w:t>reward</w:t>
      </w:r>
      <w:r w:rsidRPr="00951725">
        <w:rPr>
          <w:rFonts w:ascii="Arial" w:hAnsi="Arial" w:cs="Arial"/>
          <w:sz w:val="22"/>
          <w:szCs w:val="22"/>
          <w:lang w:val="id-ID"/>
        </w:rPr>
        <w:t xml:space="preserve"> yang jelas terhadap laporan merupakan langkah nyata dalam membangun dimensi budaya pelaporan.</w:t>
      </w:r>
    </w:p>
    <w:p w:rsidR="00C774E3" w:rsidRPr="00951725" w:rsidRDefault="00C774E3" w:rsidP="008D591A">
      <w:pPr>
        <w:spacing w:line="360" w:lineRule="auto"/>
        <w:ind w:left="852"/>
        <w:jc w:val="both"/>
        <w:rPr>
          <w:rFonts w:ascii="Arial" w:hAnsi="Arial" w:cs="Arial"/>
          <w:sz w:val="22"/>
          <w:szCs w:val="22"/>
          <w:lang w:val="id-ID"/>
        </w:rPr>
      </w:pPr>
      <w:r w:rsidRPr="00951725">
        <w:rPr>
          <w:rFonts w:ascii="Arial" w:hAnsi="Arial" w:cs="Arial"/>
          <w:sz w:val="22"/>
          <w:szCs w:val="22"/>
          <w:lang w:val="id-ID"/>
        </w:rPr>
        <w:t>Adapun indikator yang dapat diukur dari dimensi ini yaitu frekuensi pelaporan insiden mengenai tipe sebagai berikut :</w:t>
      </w:r>
    </w:p>
    <w:p w:rsidR="00C774E3" w:rsidRPr="00951725" w:rsidRDefault="00C774E3" w:rsidP="008D591A">
      <w:pPr>
        <w:numPr>
          <w:ilvl w:val="0"/>
          <w:numId w:val="10"/>
        </w:numPr>
        <w:spacing w:line="360" w:lineRule="auto"/>
        <w:ind w:left="1276" w:hanging="424"/>
        <w:contextualSpacing/>
        <w:jc w:val="both"/>
        <w:rPr>
          <w:rFonts w:ascii="Arial" w:hAnsi="Arial" w:cs="Arial"/>
          <w:sz w:val="22"/>
          <w:szCs w:val="22"/>
          <w:lang w:val="id-ID"/>
        </w:rPr>
      </w:pPr>
      <w:r w:rsidRPr="00951725">
        <w:rPr>
          <w:rFonts w:ascii="Arial" w:hAnsi="Arial" w:cs="Arial"/>
          <w:sz w:val="22"/>
          <w:szCs w:val="22"/>
          <w:lang w:val="id-ID"/>
        </w:rPr>
        <w:t>Kesalahan diketahui dan dikoreksi sebelum mempengaruhi pasien</w:t>
      </w:r>
    </w:p>
    <w:p w:rsidR="00C774E3" w:rsidRPr="00951725" w:rsidRDefault="00C774E3" w:rsidP="008D591A">
      <w:pPr>
        <w:numPr>
          <w:ilvl w:val="0"/>
          <w:numId w:val="10"/>
        </w:numPr>
        <w:spacing w:line="360" w:lineRule="auto"/>
        <w:ind w:left="1276" w:hanging="424"/>
        <w:contextualSpacing/>
        <w:jc w:val="both"/>
        <w:rPr>
          <w:rFonts w:ascii="Arial" w:hAnsi="Arial" w:cs="Arial"/>
          <w:sz w:val="22"/>
          <w:szCs w:val="22"/>
          <w:lang w:val="id-ID"/>
        </w:rPr>
      </w:pPr>
      <w:r w:rsidRPr="00951725">
        <w:rPr>
          <w:rFonts w:ascii="Arial" w:hAnsi="Arial" w:cs="Arial"/>
          <w:sz w:val="22"/>
          <w:szCs w:val="22"/>
          <w:lang w:val="id-ID"/>
        </w:rPr>
        <w:t>Kesalahan tanpa potensi cedera pada pasien</w:t>
      </w:r>
    </w:p>
    <w:p w:rsidR="00C774E3" w:rsidRPr="00951725" w:rsidRDefault="00C774E3" w:rsidP="008D591A">
      <w:pPr>
        <w:numPr>
          <w:ilvl w:val="0"/>
          <w:numId w:val="10"/>
        </w:numPr>
        <w:spacing w:line="360" w:lineRule="auto"/>
        <w:ind w:left="1276" w:hanging="424"/>
        <w:contextualSpacing/>
        <w:jc w:val="both"/>
        <w:rPr>
          <w:rFonts w:ascii="Arial" w:hAnsi="Arial" w:cs="Arial"/>
          <w:sz w:val="22"/>
          <w:szCs w:val="22"/>
          <w:lang w:val="id-ID"/>
        </w:rPr>
      </w:pPr>
      <w:r w:rsidRPr="00951725">
        <w:rPr>
          <w:rFonts w:ascii="Arial" w:hAnsi="Arial" w:cs="Arial"/>
          <w:sz w:val="22"/>
          <w:szCs w:val="22"/>
          <w:lang w:val="id-ID"/>
        </w:rPr>
        <w:t>Kesalahan yang dapat mencederai pasien tetapi tidak terjadi</w:t>
      </w:r>
    </w:p>
    <w:p w:rsidR="00C774E3" w:rsidRPr="00951725" w:rsidRDefault="00C774E3" w:rsidP="008D591A">
      <w:pPr>
        <w:spacing w:line="360" w:lineRule="auto"/>
        <w:ind w:left="852" w:firstLine="425"/>
        <w:contextualSpacing/>
        <w:jc w:val="both"/>
        <w:rPr>
          <w:rFonts w:ascii="Arial" w:hAnsi="Arial" w:cs="Arial"/>
          <w:sz w:val="22"/>
          <w:szCs w:val="22"/>
          <w:lang w:val="id-ID"/>
        </w:rPr>
      </w:pPr>
    </w:p>
    <w:p w:rsidR="00C774E3" w:rsidRPr="00951725" w:rsidRDefault="00C774E3" w:rsidP="008D591A">
      <w:pPr>
        <w:numPr>
          <w:ilvl w:val="0"/>
          <w:numId w:val="6"/>
        </w:numPr>
        <w:spacing w:line="360" w:lineRule="auto"/>
        <w:ind w:left="709" w:hanging="426"/>
        <w:contextualSpacing/>
        <w:jc w:val="both"/>
        <w:rPr>
          <w:rFonts w:ascii="Arial" w:hAnsi="Arial" w:cs="Arial"/>
          <w:sz w:val="22"/>
          <w:szCs w:val="22"/>
          <w:lang w:val="id-ID"/>
        </w:rPr>
      </w:pPr>
      <w:r w:rsidRPr="00951725">
        <w:rPr>
          <w:rFonts w:ascii="Arial" w:hAnsi="Arial" w:cs="Arial"/>
          <w:sz w:val="22"/>
          <w:szCs w:val="22"/>
          <w:lang w:val="id-ID"/>
        </w:rPr>
        <w:t>Budaya Pembelajaran (</w:t>
      </w:r>
      <w:r w:rsidRPr="00951725">
        <w:rPr>
          <w:rFonts w:ascii="Arial" w:hAnsi="Arial" w:cs="Arial"/>
          <w:i/>
          <w:sz w:val="22"/>
          <w:szCs w:val="22"/>
          <w:lang w:val="id-ID"/>
        </w:rPr>
        <w:t>Learning Culture</w:t>
      </w:r>
      <w:r w:rsidRPr="00951725">
        <w:rPr>
          <w:rFonts w:ascii="Arial" w:hAnsi="Arial" w:cs="Arial"/>
          <w:sz w:val="22"/>
          <w:szCs w:val="22"/>
          <w:lang w:val="id-ID"/>
        </w:rPr>
        <w:t>)</w:t>
      </w:r>
    </w:p>
    <w:p w:rsidR="008D591A" w:rsidRPr="008D591A" w:rsidRDefault="00C774E3" w:rsidP="008D591A">
      <w:pPr>
        <w:numPr>
          <w:ilvl w:val="0"/>
          <w:numId w:val="9"/>
        </w:numPr>
        <w:spacing w:line="360" w:lineRule="auto"/>
        <w:ind w:left="1134" w:hanging="425"/>
        <w:contextualSpacing/>
        <w:jc w:val="both"/>
        <w:rPr>
          <w:rFonts w:ascii="Arial" w:hAnsi="Arial" w:cs="Arial"/>
          <w:sz w:val="22"/>
          <w:szCs w:val="22"/>
          <w:lang w:val="id-ID"/>
        </w:rPr>
      </w:pPr>
      <w:r w:rsidRPr="00951725">
        <w:rPr>
          <w:rFonts w:ascii="Arial" w:hAnsi="Arial" w:cs="Arial"/>
          <w:sz w:val="22"/>
          <w:szCs w:val="22"/>
          <w:lang w:val="id-ID"/>
        </w:rPr>
        <w:t>Pembelajaran organisasi</w:t>
      </w:r>
    </w:p>
    <w:p w:rsidR="00C774E3" w:rsidRPr="008D591A" w:rsidRDefault="00C774E3" w:rsidP="008D591A">
      <w:pPr>
        <w:spacing w:line="360" w:lineRule="auto"/>
        <w:ind w:left="1134"/>
        <w:contextualSpacing/>
        <w:jc w:val="both"/>
        <w:rPr>
          <w:rFonts w:ascii="Arial" w:hAnsi="Arial" w:cs="Arial"/>
          <w:sz w:val="22"/>
          <w:szCs w:val="22"/>
          <w:lang w:val="id-ID"/>
        </w:rPr>
      </w:pPr>
      <w:r w:rsidRPr="008D591A">
        <w:rPr>
          <w:rFonts w:ascii="Arial" w:hAnsi="Arial" w:cs="Arial"/>
          <w:sz w:val="22"/>
          <w:szCs w:val="22"/>
          <w:lang w:val="id-ID"/>
        </w:rPr>
        <w:t>Kesalahan dipergunakan untuk perubahan kearah positif dan perubahan dievaluasi efektivitasnya</w:t>
      </w:r>
    </w:p>
    <w:p w:rsidR="008D591A" w:rsidRPr="008D591A" w:rsidRDefault="00C774E3" w:rsidP="008D591A">
      <w:pPr>
        <w:numPr>
          <w:ilvl w:val="0"/>
          <w:numId w:val="9"/>
        </w:numPr>
        <w:spacing w:line="360" w:lineRule="auto"/>
        <w:ind w:left="1134" w:hanging="425"/>
        <w:contextualSpacing/>
        <w:jc w:val="both"/>
        <w:rPr>
          <w:rFonts w:ascii="Arial" w:hAnsi="Arial" w:cs="Arial"/>
          <w:sz w:val="22"/>
          <w:szCs w:val="22"/>
          <w:lang w:val="id-ID"/>
        </w:rPr>
      </w:pPr>
      <w:r w:rsidRPr="00951725">
        <w:rPr>
          <w:rFonts w:ascii="Arial" w:hAnsi="Arial" w:cs="Arial"/>
          <w:sz w:val="22"/>
          <w:szCs w:val="22"/>
          <w:lang w:val="id-ID"/>
        </w:rPr>
        <w:t>Komunikasi dan umpan balik (feedback)</w:t>
      </w:r>
    </w:p>
    <w:p w:rsidR="00C774E3" w:rsidRPr="008D591A" w:rsidRDefault="00C774E3" w:rsidP="008D591A">
      <w:pPr>
        <w:spacing w:line="360" w:lineRule="auto"/>
        <w:ind w:left="1134"/>
        <w:contextualSpacing/>
        <w:jc w:val="both"/>
        <w:rPr>
          <w:rFonts w:ascii="Arial" w:hAnsi="Arial" w:cs="Arial"/>
          <w:sz w:val="22"/>
          <w:szCs w:val="22"/>
          <w:lang w:val="id-ID"/>
        </w:rPr>
      </w:pPr>
      <w:r w:rsidRPr="008D591A">
        <w:rPr>
          <w:rFonts w:ascii="Arial" w:hAnsi="Arial" w:cs="Arial"/>
          <w:sz w:val="22"/>
          <w:szCs w:val="22"/>
          <w:lang w:val="id-ID"/>
        </w:rPr>
        <w:t>Staf diberi informasi mengenai insiden yang terjadi, diberi umpan balik mengenai implementasi perbaikan, dan mendiskusikan cara untuk mencegah kesalahan</w:t>
      </w:r>
    </w:p>
    <w:p w:rsidR="008D591A" w:rsidRPr="008D591A" w:rsidRDefault="00C774E3" w:rsidP="008D591A">
      <w:pPr>
        <w:numPr>
          <w:ilvl w:val="0"/>
          <w:numId w:val="9"/>
        </w:numPr>
        <w:spacing w:line="360" w:lineRule="auto"/>
        <w:ind w:left="1134" w:hanging="425"/>
        <w:contextualSpacing/>
        <w:jc w:val="both"/>
        <w:rPr>
          <w:rFonts w:ascii="Arial" w:hAnsi="Arial" w:cs="Arial"/>
          <w:sz w:val="22"/>
          <w:szCs w:val="22"/>
          <w:lang w:val="id-ID"/>
        </w:rPr>
      </w:pPr>
      <w:r w:rsidRPr="00951725">
        <w:rPr>
          <w:rFonts w:ascii="Arial" w:hAnsi="Arial" w:cs="Arial"/>
          <w:sz w:val="22"/>
          <w:szCs w:val="22"/>
          <w:lang w:val="id-ID"/>
        </w:rPr>
        <w:t>Ekspektasi manajer</w:t>
      </w:r>
    </w:p>
    <w:p w:rsidR="00C774E3" w:rsidRPr="008D591A" w:rsidRDefault="00C774E3" w:rsidP="008D591A">
      <w:pPr>
        <w:spacing w:line="360" w:lineRule="auto"/>
        <w:ind w:left="1134"/>
        <w:contextualSpacing/>
        <w:jc w:val="both"/>
        <w:rPr>
          <w:rFonts w:ascii="Arial" w:hAnsi="Arial" w:cs="Arial"/>
          <w:sz w:val="22"/>
          <w:szCs w:val="22"/>
          <w:lang w:val="id-ID"/>
        </w:rPr>
      </w:pPr>
      <w:r w:rsidRPr="008D591A">
        <w:rPr>
          <w:rFonts w:ascii="Arial" w:hAnsi="Arial" w:cs="Arial"/>
          <w:sz w:val="22"/>
          <w:szCs w:val="22"/>
          <w:lang w:val="id-ID"/>
        </w:rPr>
        <w:t>Atas mempertimbangkan masukan staf untuk meningkatkan keselamatan pasien, atasan memberikan pujian bagi staf yang melaksanakan keselamaan pasien dan tidak terlalu membesar-besarkan masalah keselamatan pasien</w:t>
      </w:r>
    </w:p>
    <w:p w:rsidR="008D591A" w:rsidRPr="008D591A" w:rsidRDefault="00C774E3" w:rsidP="008D591A">
      <w:pPr>
        <w:numPr>
          <w:ilvl w:val="0"/>
          <w:numId w:val="9"/>
        </w:numPr>
        <w:spacing w:line="360" w:lineRule="auto"/>
        <w:ind w:left="1134" w:hanging="425"/>
        <w:contextualSpacing/>
        <w:jc w:val="both"/>
        <w:rPr>
          <w:rFonts w:ascii="Arial" w:hAnsi="Arial" w:cs="Arial"/>
          <w:sz w:val="22"/>
          <w:szCs w:val="22"/>
          <w:lang w:val="id-ID"/>
        </w:rPr>
      </w:pPr>
      <w:r w:rsidRPr="00951725">
        <w:rPr>
          <w:rFonts w:ascii="Arial" w:hAnsi="Arial" w:cs="Arial"/>
          <w:sz w:val="22"/>
          <w:szCs w:val="22"/>
          <w:lang w:val="id-ID"/>
        </w:rPr>
        <w:t>Dukungan manajemen</w:t>
      </w:r>
    </w:p>
    <w:p w:rsidR="00C774E3" w:rsidRPr="008D591A" w:rsidRDefault="00C774E3" w:rsidP="008D591A">
      <w:pPr>
        <w:spacing w:line="360" w:lineRule="auto"/>
        <w:ind w:left="1134"/>
        <w:contextualSpacing/>
        <w:jc w:val="both"/>
        <w:rPr>
          <w:rFonts w:ascii="Arial" w:hAnsi="Arial" w:cs="Arial"/>
          <w:sz w:val="22"/>
          <w:szCs w:val="22"/>
          <w:lang w:val="id-ID"/>
        </w:rPr>
      </w:pPr>
      <w:r w:rsidRPr="008D591A">
        <w:rPr>
          <w:rFonts w:ascii="Arial" w:hAnsi="Arial" w:cs="Arial"/>
          <w:sz w:val="22"/>
          <w:szCs w:val="22"/>
          <w:lang w:val="id-ID"/>
        </w:rPr>
        <w:t>Manajemen rumah sakit mewujudkan iklim bekerja yang mengutamakan keselamatan dan menunjukan bahwa keselamatan merupakan prioritas utama</w:t>
      </w:r>
    </w:p>
    <w:p w:rsidR="008D591A" w:rsidRPr="008D591A" w:rsidRDefault="00C774E3" w:rsidP="008D591A">
      <w:pPr>
        <w:numPr>
          <w:ilvl w:val="0"/>
          <w:numId w:val="7"/>
        </w:numPr>
        <w:spacing w:line="360" w:lineRule="auto"/>
        <w:ind w:left="1134" w:hanging="425"/>
        <w:contextualSpacing/>
        <w:jc w:val="both"/>
        <w:rPr>
          <w:rFonts w:ascii="Arial" w:hAnsi="Arial" w:cs="Arial"/>
          <w:sz w:val="22"/>
          <w:szCs w:val="22"/>
          <w:lang w:val="id-ID"/>
        </w:rPr>
      </w:pPr>
      <w:r w:rsidRPr="00951725">
        <w:rPr>
          <w:rFonts w:ascii="Arial" w:hAnsi="Arial" w:cs="Arial"/>
          <w:sz w:val="22"/>
          <w:szCs w:val="22"/>
          <w:lang w:val="id-ID"/>
        </w:rPr>
        <w:t>Persepsi keselamatan pasien</w:t>
      </w:r>
    </w:p>
    <w:p w:rsidR="00C774E3" w:rsidRPr="008D591A" w:rsidRDefault="00C774E3" w:rsidP="008D591A">
      <w:pPr>
        <w:spacing w:line="360" w:lineRule="auto"/>
        <w:ind w:left="1134"/>
        <w:contextualSpacing/>
        <w:jc w:val="both"/>
        <w:rPr>
          <w:rFonts w:ascii="Arial" w:hAnsi="Arial" w:cs="Arial"/>
          <w:sz w:val="22"/>
          <w:szCs w:val="22"/>
          <w:lang w:val="id-ID"/>
        </w:rPr>
      </w:pPr>
      <w:r w:rsidRPr="008D591A">
        <w:rPr>
          <w:rFonts w:ascii="Arial" w:hAnsi="Arial" w:cs="Arial"/>
          <w:sz w:val="22"/>
          <w:szCs w:val="22"/>
          <w:lang w:val="id-ID"/>
        </w:rPr>
        <w:t>Prosedur dan si</w:t>
      </w:r>
      <w:r w:rsidR="007420E7" w:rsidRPr="008D591A">
        <w:rPr>
          <w:rFonts w:ascii="Arial" w:hAnsi="Arial" w:cs="Arial"/>
          <w:sz w:val="22"/>
          <w:szCs w:val="22"/>
          <w:lang w:val="en-ID"/>
        </w:rPr>
        <w:t>s</w:t>
      </w:r>
      <w:r w:rsidRPr="008D591A">
        <w:rPr>
          <w:rFonts w:ascii="Arial" w:hAnsi="Arial" w:cs="Arial"/>
          <w:sz w:val="22"/>
          <w:szCs w:val="22"/>
          <w:lang w:val="id-ID"/>
        </w:rPr>
        <w:t>tem sudah baik dalam mencegah kesalahan dan hanya ada masalah sedikit keselamatan pasien</w:t>
      </w:r>
    </w:p>
    <w:p w:rsidR="00105384" w:rsidRDefault="00105384" w:rsidP="008D591A">
      <w:pPr>
        <w:spacing w:line="360" w:lineRule="auto"/>
        <w:jc w:val="center"/>
        <w:rPr>
          <w:rFonts w:ascii="Arial" w:eastAsia="Calibri" w:hAnsi="Arial" w:cs="Arial"/>
          <w:b/>
          <w:spacing w:val="1"/>
          <w:sz w:val="22"/>
          <w:szCs w:val="22"/>
          <w:lang w:val="en-ID"/>
        </w:rPr>
      </w:pPr>
    </w:p>
    <w:p w:rsidR="008D591A" w:rsidRPr="008D591A" w:rsidRDefault="008D591A" w:rsidP="008D591A">
      <w:pPr>
        <w:spacing w:line="360" w:lineRule="auto"/>
        <w:jc w:val="center"/>
        <w:rPr>
          <w:rFonts w:ascii="Arial" w:eastAsia="Calibri" w:hAnsi="Arial" w:cs="Arial"/>
          <w:b/>
          <w:spacing w:val="1"/>
          <w:sz w:val="22"/>
          <w:szCs w:val="22"/>
          <w:lang w:val="en-ID"/>
        </w:rPr>
      </w:pPr>
    </w:p>
    <w:p w:rsidR="00247D31" w:rsidRPr="00951725" w:rsidRDefault="00247D31" w:rsidP="008D591A">
      <w:pPr>
        <w:pStyle w:val="NoSpacing"/>
        <w:spacing w:line="360" w:lineRule="auto"/>
        <w:ind w:left="4962"/>
        <w:jc w:val="center"/>
        <w:rPr>
          <w:rFonts w:ascii="Arial" w:hAnsi="Arial" w:cs="Arial"/>
        </w:rPr>
      </w:pPr>
      <w:r w:rsidRPr="00951725">
        <w:rPr>
          <w:rFonts w:ascii="Arial" w:hAnsi="Arial" w:cs="Arial"/>
        </w:rPr>
        <w:lastRenderedPageBreak/>
        <w:t xml:space="preserve">Direktur </w:t>
      </w:r>
    </w:p>
    <w:p w:rsidR="00247D31" w:rsidRPr="00951725" w:rsidRDefault="00247D31" w:rsidP="008D591A">
      <w:pPr>
        <w:pStyle w:val="NoSpacing"/>
        <w:spacing w:line="360" w:lineRule="auto"/>
        <w:ind w:left="4962"/>
        <w:jc w:val="center"/>
        <w:rPr>
          <w:rFonts w:ascii="Arial" w:hAnsi="Arial" w:cs="Arial"/>
          <w:lang w:val="en-ID"/>
        </w:rPr>
      </w:pPr>
    </w:p>
    <w:p w:rsidR="007420E7" w:rsidRPr="00951725" w:rsidRDefault="007420E7" w:rsidP="008D591A">
      <w:pPr>
        <w:pStyle w:val="NoSpacing"/>
        <w:spacing w:line="360" w:lineRule="auto"/>
        <w:ind w:left="4962"/>
        <w:jc w:val="center"/>
        <w:rPr>
          <w:rFonts w:ascii="Arial" w:hAnsi="Arial" w:cs="Arial"/>
          <w:lang w:val="en-ID"/>
        </w:rPr>
      </w:pPr>
    </w:p>
    <w:p w:rsidR="00247D31" w:rsidRPr="00951725" w:rsidRDefault="00247D31" w:rsidP="008D591A">
      <w:pPr>
        <w:pStyle w:val="NoSpacing"/>
        <w:spacing w:line="360" w:lineRule="auto"/>
        <w:ind w:left="4962"/>
        <w:jc w:val="center"/>
        <w:rPr>
          <w:rFonts w:ascii="Arial" w:hAnsi="Arial" w:cs="Arial"/>
        </w:rPr>
      </w:pPr>
    </w:p>
    <w:p w:rsidR="00247D31" w:rsidRPr="00951725" w:rsidRDefault="008D591A" w:rsidP="008D591A">
      <w:pPr>
        <w:pStyle w:val="NoSpacing"/>
        <w:spacing w:line="360" w:lineRule="auto"/>
        <w:ind w:left="4962"/>
        <w:jc w:val="center"/>
        <w:rPr>
          <w:rFonts w:ascii="Arial" w:hAnsi="Arial" w:cs="Arial"/>
        </w:rPr>
      </w:pPr>
      <w:proofErr w:type="gramStart"/>
      <w:r>
        <w:rPr>
          <w:rFonts w:ascii="Arial" w:hAnsi="Arial" w:cs="Arial"/>
          <w:lang w:val="en-ID"/>
        </w:rPr>
        <w:t>d</w:t>
      </w:r>
      <w:r w:rsidR="00247D31" w:rsidRPr="00951725">
        <w:rPr>
          <w:rFonts w:ascii="Arial" w:hAnsi="Arial" w:cs="Arial"/>
        </w:rPr>
        <w:t>r</w:t>
      </w:r>
      <w:proofErr w:type="gramEnd"/>
      <w:r w:rsidR="00247D31" w:rsidRPr="00951725">
        <w:rPr>
          <w:rFonts w:ascii="Arial" w:hAnsi="Arial" w:cs="Arial"/>
        </w:rPr>
        <w:t>. DENNY MUDA PERDANA, Sp.Rad</w:t>
      </w:r>
    </w:p>
    <w:p w:rsidR="00247D31" w:rsidRPr="00951725" w:rsidRDefault="00247D31" w:rsidP="008D591A">
      <w:pPr>
        <w:pStyle w:val="NoSpacing"/>
        <w:spacing w:line="360" w:lineRule="auto"/>
        <w:ind w:left="4962"/>
        <w:jc w:val="center"/>
        <w:rPr>
          <w:rFonts w:ascii="Arial" w:hAnsi="Arial" w:cs="Arial"/>
        </w:rPr>
      </w:pPr>
      <w:r w:rsidRPr="00951725">
        <w:rPr>
          <w:rFonts w:ascii="Arial" w:hAnsi="Arial" w:cs="Arial"/>
        </w:rPr>
        <w:t>Pembina Utama Muda</w:t>
      </w:r>
    </w:p>
    <w:p w:rsidR="00E9030B" w:rsidRPr="00951725" w:rsidRDefault="00247D31" w:rsidP="008D591A">
      <w:pPr>
        <w:spacing w:line="360" w:lineRule="auto"/>
        <w:ind w:left="4962"/>
        <w:jc w:val="center"/>
        <w:rPr>
          <w:rFonts w:ascii="Arial" w:eastAsia="Calibri" w:hAnsi="Arial" w:cs="Arial"/>
          <w:b/>
          <w:spacing w:val="1"/>
          <w:sz w:val="22"/>
          <w:szCs w:val="22"/>
          <w:lang w:val="en-ID"/>
        </w:rPr>
      </w:pPr>
      <w:r w:rsidRPr="00951725">
        <w:rPr>
          <w:rFonts w:ascii="Arial" w:hAnsi="Arial" w:cs="Arial"/>
          <w:sz w:val="22"/>
          <w:szCs w:val="22"/>
        </w:rPr>
        <w:t>NIP. 19621121 199610 1 001</w:t>
      </w:r>
    </w:p>
    <w:sectPr w:rsidR="00E9030B" w:rsidRPr="00951725" w:rsidSect="00355113">
      <w:footerReference w:type="default" r:id="rId10"/>
      <w:pgSz w:w="12191" w:h="18711" w:code="1"/>
      <w:pgMar w:top="1701" w:right="1418" w:bottom="1418" w:left="1701" w:header="0" w:footer="97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BA3" w:rsidRDefault="00C32BA3">
      <w:r>
        <w:separator/>
      </w:r>
    </w:p>
  </w:endnote>
  <w:endnote w:type="continuationSeparator" w:id="0">
    <w:p w:rsidR="00C32BA3" w:rsidRDefault="00C32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6DC" w:rsidRDefault="00C32BA3">
    <w:pPr>
      <w:spacing w:line="200" w:lineRule="exact"/>
    </w:pPr>
    <w:r>
      <w:rPr>
        <w:noProof/>
        <w:lang w:val="en-SG" w:eastAsia="en-SG"/>
      </w:rPr>
      <w:pict>
        <v:shapetype id="_x0000_t202" coordsize="21600,21600" o:spt="202" path="m,l,21600r21600,l21600,xe">
          <v:stroke joinstyle="miter"/>
          <v:path gradientshapeok="t" o:connecttype="rect"/>
        </v:shapetype>
        <v:shape id="Text Box 1" o:spid="_x0000_s2049" type="#_x0000_t202" style="position:absolute;margin-left:304.25pt;margin-top:732.2pt;width:15.45pt;height:13.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crwIAAK8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" filled="f" stroked="f">
          <v:textbox style="mso-next-textbox:#Text Box 1" inset="0,0,0,0">
            <w:txbxContent>
              <w:p w:rsidR="00AF16DC" w:rsidRDefault="00AF16DC">
                <w:pPr>
                  <w:spacing w:line="240" w:lineRule="exact"/>
                  <w:ind w:left="40"/>
                  <w:rPr>
                    <w:rFonts w:ascii="Calibri" w:eastAsia="Calibri" w:hAnsi="Calibri" w:cs="Calibri"/>
                    <w:sz w:val="22"/>
                    <w:szCs w:val="22"/>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BA3" w:rsidRDefault="00C32BA3">
      <w:r>
        <w:separator/>
      </w:r>
    </w:p>
  </w:footnote>
  <w:footnote w:type="continuationSeparator" w:id="0">
    <w:p w:rsidR="00C32BA3" w:rsidRDefault="00C32B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5ADD"/>
    <w:multiLevelType w:val="hybridMultilevel"/>
    <w:tmpl w:val="3E7A1BC4"/>
    <w:lvl w:ilvl="0" w:tplc="04210019">
      <w:start w:val="1"/>
      <w:numFmt w:val="lowerLetter"/>
      <w:lvlText w:val="%1."/>
      <w:lvlJc w:val="left"/>
      <w:pPr>
        <w:ind w:left="1429" w:hanging="360"/>
      </w:pPr>
      <w:rPr>
        <w:rFonts w:hint="default"/>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nsid w:val="10C21DC0"/>
    <w:multiLevelType w:val="multilevel"/>
    <w:tmpl w:val="EAE88A8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1186726F"/>
    <w:multiLevelType w:val="hybridMultilevel"/>
    <w:tmpl w:val="A964095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1B0B3B66"/>
    <w:multiLevelType w:val="hybridMultilevel"/>
    <w:tmpl w:val="610EF55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CDA7D66"/>
    <w:multiLevelType w:val="hybridMultilevel"/>
    <w:tmpl w:val="2B0A7A78"/>
    <w:lvl w:ilvl="0" w:tplc="41C6C25E">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1E583F04"/>
    <w:multiLevelType w:val="hybridMultilevel"/>
    <w:tmpl w:val="6EE4AE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205F85"/>
    <w:multiLevelType w:val="hybridMultilevel"/>
    <w:tmpl w:val="EBFEF04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7">
    <w:nsid w:val="50B318ED"/>
    <w:multiLevelType w:val="hybridMultilevel"/>
    <w:tmpl w:val="610EF552"/>
    <w:lvl w:ilvl="0" w:tplc="0421000F">
      <w:start w:val="1"/>
      <w:numFmt w:val="decimal"/>
      <w:lvlText w:val="%1."/>
      <w:lvlJc w:val="left"/>
      <w:pPr>
        <w:ind w:left="1572" w:hanging="360"/>
      </w:p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8">
    <w:nsid w:val="6E197E8F"/>
    <w:multiLevelType w:val="hybridMultilevel"/>
    <w:tmpl w:val="33583AD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5963D9D"/>
    <w:multiLevelType w:val="hybridMultilevel"/>
    <w:tmpl w:val="FFBA4E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5A86CC0"/>
    <w:multiLevelType w:val="hybridMultilevel"/>
    <w:tmpl w:val="1ADCB8F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nsid w:val="7CB90F1F"/>
    <w:multiLevelType w:val="hybridMultilevel"/>
    <w:tmpl w:val="C76C00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8"/>
  </w:num>
  <w:num w:numId="5">
    <w:abstractNumId w:val="7"/>
  </w:num>
  <w:num w:numId="6">
    <w:abstractNumId w:val="9"/>
  </w:num>
  <w:num w:numId="7">
    <w:abstractNumId w:val="2"/>
  </w:num>
  <w:num w:numId="8">
    <w:abstractNumId w:val="10"/>
  </w:num>
  <w:num w:numId="9">
    <w:abstractNumId w:val="4"/>
  </w:num>
  <w:num w:numId="10">
    <w:abstractNumId w:val="0"/>
  </w:num>
  <w:num w:numId="11">
    <w:abstractNumId w:val="5"/>
  </w:num>
  <w:num w:numId="12">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20C0"/>
    <w:rsid w:val="00017230"/>
    <w:rsid w:val="00017789"/>
    <w:rsid w:val="0002725E"/>
    <w:rsid w:val="00032694"/>
    <w:rsid w:val="00045A04"/>
    <w:rsid w:val="0005263F"/>
    <w:rsid w:val="00063B94"/>
    <w:rsid w:val="00064EB1"/>
    <w:rsid w:val="00066DA4"/>
    <w:rsid w:val="000702FA"/>
    <w:rsid w:val="0007065A"/>
    <w:rsid w:val="000866DC"/>
    <w:rsid w:val="00097B18"/>
    <w:rsid w:val="000A1962"/>
    <w:rsid w:val="000A2A8E"/>
    <w:rsid w:val="000A2C47"/>
    <w:rsid w:val="000B4BB3"/>
    <w:rsid w:val="000B54C5"/>
    <w:rsid w:val="000B58EA"/>
    <w:rsid w:val="000C1F21"/>
    <w:rsid w:val="000C31AC"/>
    <w:rsid w:val="000D192E"/>
    <w:rsid w:val="000E111F"/>
    <w:rsid w:val="000E2482"/>
    <w:rsid w:val="000E2D4F"/>
    <w:rsid w:val="000E3171"/>
    <w:rsid w:val="000F29BC"/>
    <w:rsid w:val="000F37A9"/>
    <w:rsid w:val="000F3D07"/>
    <w:rsid w:val="000F5014"/>
    <w:rsid w:val="000F67DA"/>
    <w:rsid w:val="00105384"/>
    <w:rsid w:val="00105392"/>
    <w:rsid w:val="00105DD4"/>
    <w:rsid w:val="0012450E"/>
    <w:rsid w:val="0014381B"/>
    <w:rsid w:val="00143B21"/>
    <w:rsid w:val="00150727"/>
    <w:rsid w:val="00152BD4"/>
    <w:rsid w:val="0015671F"/>
    <w:rsid w:val="00156D67"/>
    <w:rsid w:val="00157A29"/>
    <w:rsid w:val="00157EE9"/>
    <w:rsid w:val="001623BD"/>
    <w:rsid w:val="00167482"/>
    <w:rsid w:val="001714B4"/>
    <w:rsid w:val="00192D20"/>
    <w:rsid w:val="001933B0"/>
    <w:rsid w:val="00195C81"/>
    <w:rsid w:val="0019687B"/>
    <w:rsid w:val="001A5773"/>
    <w:rsid w:val="001B6629"/>
    <w:rsid w:val="001D052A"/>
    <w:rsid w:val="001D52EF"/>
    <w:rsid w:val="001E3572"/>
    <w:rsid w:val="001F4E75"/>
    <w:rsid w:val="002044AA"/>
    <w:rsid w:val="00204868"/>
    <w:rsid w:val="002052FC"/>
    <w:rsid w:val="00206685"/>
    <w:rsid w:val="00207480"/>
    <w:rsid w:val="00207B66"/>
    <w:rsid w:val="00220C52"/>
    <w:rsid w:val="00221BB1"/>
    <w:rsid w:val="00225206"/>
    <w:rsid w:val="00226E0A"/>
    <w:rsid w:val="0023083B"/>
    <w:rsid w:val="00231E6C"/>
    <w:rsid w:val="00247D31"/>
    <w:rsid w:val="0025200C"/>
    <w:rsid w:val="00252463"/>
    <w:rsid w:val="00257193"/>
    <w:rsid w:val="00261DB9"/>
    <w:rsid w:val="002648D3"/>
    <w:rsid w:val="0029258B"/>
    <w:rsid w:val="00292C2B"/>
    <w:rsid w:val="00294E23"/>
    <w:rsid w:val="002C018F"/>
    <w:rsid w:val="002C5E4C"/>
    <w:rsid w:val="002C7828"/>
    <w:rsid w:val="002D267F"/>
    <w:rsid w:val="002D2984"/>
    <w:rsid w:val="002D6174"/>
    <w:rsid w:val="002E3FF1"/>
    <w:rsid w:val="002E7D59"/>
    <w:rsid w:val="003068B5"/>
    <w:rsid w:val="003125DE"/>
    <w:rsid w:val="003178F4"/>
    <w:rsid w:val="00336EF9"/>
    <w:rsid w:val="00337D5F"/>
    <w:rsid w:val="00341AD4"/>
    <w:rsid w:val="0034430F"/>
    <w:rsid w:val="00347614"/>
    <w:rsid w:val="003539B2"/>
    <w:rsid w:val="0035418F"/>
    <w:rsid w:val="00355113"/>
    <w:rsid w:val="0035604A"/>
    <w:rsid w:val="0035768D"/>
    <w:rsid w:val="00363B14"/>
    <w:rsid w:val="00367235"/>
    <w:rsid w:val="00367D5B"/>
    <w:rsid w:val="00375444"/>
    <w:rsid w:val="003830B7"/>
    <w:rsid w:val="003A089E"/>
    <w:rsid w:val="003A4F02"/>
    <w:rsid w:val="003C7397"/>
    <w:rsid w:val="003E7937"/>
    <w:rsid w:val="0040183A"/>
    <w:rsid w:val="004037FA"/>
    <w:rsid w:val="004071C7"/>
    <w:rsid w:val="00423501"/>
    <w:rsid w:val="00424BC4"/>
    <w:rsid w:val="00427C26"/>
    <w:rsid w:val="00437DD5"/>
    <w:rsid w:val="00437F6F"/>
    <w:rsid w:val="0044031D"/>
    <w:rsid w:val="0044080E"/>
    <w:rsid w:val="00441E85"/>
    <w:rsid w:val="0044694E"/>
    <w:rsid w:val="00447A20"/>
    <w:rsid w:val="0045340F"/>
    <w:rsid w:val="00454D81"/>
    <w:rsid w:val="00457C88"/>
    <w:rsid w:val="004614E3"/>
    <w:rsid w:val="004625EA"/>
    <w:rsid w:val="00464378"/>
    <w:rsid w:val="00466F9F"/>
    <w:rsid w:val="004701E0"/>
    <w:rsid w:val="00481E0E"/>
    <w:rsid w:val="00484A5F"/>
    <w:rsid w:val="00490314"/>
    <w:rsid w:val="004920AE"/>
    <w:rsid w:val="004969F3"/>
    <w:rsid w:val="004A0606"/>
    <w:rsid w:val="004A1B47"/>
    <w:rsid w:val="004A687E"/>
    <w:rsid w:val="004B3AB2"/>
    <w:rsid w:val="004C2026"/>
    <w:rsid w:val="004D1415"/>
    <w:rsid w:val="004D7CD0"/>
    <w:rsid w:val="004E2DF8"/>
    <w:rsid w:val="004E3855"/>
    <w:rsid w:val="004E414D"/>
    <w:rsid w:val="004F5C18"/>
    <w:rsid w:val="005009A6"/>
    <w:rsid w:val="00502CAC"/>
    <w:rsid w:val="005031C9"/>
    <w:rsid w:val="00503E23"/>
    <w:rsid w:val="00506D5E"/>
    <w:rsid w:val="00507670"/>
    <w:rsid w:val="00507FA1"/>
    <w:rsid w:val="00522C4D"/>
    <w:rsid w:val="00523039"/>
    <w:rsid w:val="00526299"/>
    <w:rsid w:val="0052654D"/>
    <w:rsid w:val="005300BE"/>
    <w:rsid w:val="00533D65"/>
    <w:rsid w:val="005534D6"/>
    <w:rsid w:val="005549D1"/>
    <w:rsid w:val="00563C75"/>
    <w:rsid w:val="00565D84"/>
    <w:rsid w:val="005676B5"/>
    <w:rsid w:val="0057046C"/>
    <w:rsid w:val="00573A17"/>
    <w:rsid w:val="005751D9"/>
    <w:rsid w:val="005828A6"/>
    <w:rsid w:val="00586BB3"/>
    <w:rsid w:val="005902FB"/>
    <w:rsid w:val="005934E9"/>
    <w:rsid w:val="0059610F"/>
    <w:rsid w:val="005A13F6"/>
    <w:rsid w:val="005A61AE"/>
    <w:rsid w:val="005A65DE"/>
    <w:rsid w:val="005A75A8"/>
    <w:rsid w:val="005B2CAF"/>
    <w:rsid w:val="005B511A"/>
    <w:rsid w:val="005B599A"/>
    <w:rsid w:val="005B5BBC"/>
    <w:rsid w:val="005C3530"/>
    <w:rsid w:val="005C4324"/>
    <w:rsid w:val="005D74D3"/>
    <w:rsid w:val="005E680F"/>
    <w:rsid w:val="005F2D1F"/>
    <w:rsid w:val="005F32CD"/>
    <w:rsid w:val="005F3F58"/>
    <w:rsid w:val="005F5339"/>
    <w:rsid w:val="006018E3"/>
    <w:rsid w:val="00601D07"/>
    <w:rsid w:val="00601D6A"/>
    <w:rsid w:val="006021FB"/>
    <w:rsid w:val="006072EB"/>
    <w:rsid w:val="00607D5C"/>
    <w:rsid w:val="00611E3F"/>
    <w:rsid w:val="0061555A"/>
    <w:rsid w:val="00616C38"/>
    <w:rsid w:val="00623222"/>
    <w:rsid w:val="00627917"/>
    <w:rsid w:val="00632F3C"/>
    <w:rsid w:val="006403F0"/>
    <w:rsid w:val="006522E5"/>
    <w:rsid w:val="00665AB6"/>
    <w:rsid w:val="00666B8A"/>
    <w:rsid w:val="006823EE"/>
    <w:rsid w:val="00684CB7"/>
    <w:rsid w:val="00686F2A"/>
    <w:rsid w:val="006871CE"/>
    <w:rsid w:val="0069150E"/>
    <w:rsid w:val="00692299"/>
    <w:rsid w:val="00694B6A"/>
    <w:rsid w:val="00694F95"/>
    <w:rsid w:val="00695791"/>
    <w:rsid w:val="006A07DD"/>
    <w:rsid w:val="006A1B2B"/>
    <w:rsid w:val="006A20E1"/>
    <w:rsid w:val="006A34DD"/>
    <w:rsid w:val="006A37C3"/>
    <w:rsid w:val="006B0A07"/>
    <w:rsid w:val="006B4C87"/>
    <w:rsid w:val="006C2E22"/>
    <w:rsid w:val="006E3BB9"/>
    <w:rsid w:val="006F3C14"/>
    <w:rsid w:val="006F41E5"/>
    <w:rsid w:val="006F6953"/>
    <w:rsid w:val="00700E8B"/>
    <w:rsid w:val="00701799"/>
    <w:rsid w:val="00706209"/>
    <w:rsid w:val="00726B71"/>
    <w:rsid w:val="00730EB6"/>
    <w:rsid w:val="00731EE6"/>
    <w:rsid w:val="00733895"/>
    <w:rsid w:val="007374C6"/>
    <w:rsid w:val="0073785B"/>
    <w:rsid w:val="007420E7"/>
    <w:rsid w:val="00742AF9"/>
    <w:rsid w:val="0075260E"/>
    <w:rsid w:val="00752A84"/>
    <w:rsid w:val="00757A31"/>
    <w:rsid w:val="007613AC"/>
    <w:rsid w:val="00763B28"/>
    <w:rsid w:val="00771042"/>
    <w:rsid w:val="00775A58"/>
    <w:rsid w:val="00791B74"/>
    <w:rsid w:val="007970C3"/>
    <w:rsid w:val="00797C2C"/>
    <w:rsid w:val="00797D8B"/>
    <w:rsid w:val="007A60E9"/>
    <w:rsid w:val="007A7FB0"/>
    <w:rsid w:val="007B7146"/>
    <w:rsid w:val="007C6961"/>
    <w:rsid w:val="007D4194"/>
    <w:rsid w:val="007E0463"/>
    <w:rsid w:val="007E3C7C"/>
    <w:rsid w:val="007E6BDD"/>
    <w:rsid w:val="007F0C5F"/>
    <w:rsid w:val="00812071"/>
    <w:rsid w:val="00812144"/>
    <w:rsid w:val="008144F2"/>
    <w:rsid w:val="00823A48"/>
    <w:rsid w:val="00825AA9"/>
    <w:rsid w:val="00825C32"/>
    <w:rsid w:val="008406DF"/>
    <w:rsid w:val="008437D5"/>
    <w:rsid w:val="00847E72"/>
    <w:rsid w:val="00850E73"/>
    <w:rsid w:val="00855F6F"/>
    <w:rsid w:val="008572ED"/>
    <w:rsid w:val="00857554"/>
    <w:rsid w:val="0087154E"/>
    <w:rsid w:val="00881044"/>
    <w:rsid w:val="008829C9"/>
    <w:rsid w:val="00895525"/>
    <w:rsid w:val="008A14B9"/>
    <w:rsid w:val="008A4643"/>
    <w:rsid w:val="008A7EC0"/>
    <w:rsid w:val="008B4D5A"/>
    <w:rsid w:val="008C25BB"/>
    <w:rsid w:val="008C5DF5"/>
    <w:rsid w:val="008C5E36"/>
    <w:rsid w:val="008D2359"/>
    <w:rsid w:val="008D54A5"/>
    <w:rsid w:val="008D591A"/>
    <w:rsid w:val="008D674F"/>
    <w:rsid w:val="008D7886"/>
    <w:rsid w:val="008E0338"/>
    <w:rsid w:val="008E4669"/>
    <w:rsid w:val="008E5305"/>
    <w:rsid w:val="008E536C"/>
    <w:rsid w:val="008F016F"/>
    <w:rsid w:val="008F182E"/>
    <w:rsid w:val="00905B5A"/>
    <w:rsid w:val="00913AA2"/>
    <w:rsid w:val="00914AD7"/>
    <w:rsid w:val="00920AA4"/>
    <w:rsid w:val="00924D80"/>
    <w:rsid w:val="00925D47"/>
    <w:rsid w:val="00931752"/>
    <w:rsid w:val="009353AE"/>
    <w:rsid w:val="00951725"/>
    <w:rsid w:val="009518F7"/>
    <w:rsid w:val="0095280B"/>
    <w:rsid w:val="00963E4F"/>
    <w:rsid w:val="00967FCE"/>
    <w:rsid w:val="009841BE"/>
    <w:rsid w:val="009841DA"/>
    <w:rsid w:val="0098459D"/>
    <w:rsid w:val="009954FB"/>
    <w:rsid w:val="009A0446"/>
    <w:rsid w:val="009A4A77"/>
    <w:rsid w:val="009B4D04"/>
    <w:rsid w:val="009C149D"/>
    <w:rsid w:val="009C6A1E"/>
    <w:rsid w:val="009D0E05"/>
    <w:rsid w:val="009D1DCC"/>
    <w:rsid w:val="009D3C6E"/>
    <w:rsid w:val="009D46BB"/>
    <w:rsid w:val="009D7D63"/>
    <w:rsid w:val="009E423D"/>
    <w:rsid w:val="009E6B65"/>
    <w:rsid w:val="00A02104"/>
    <w:rsid w:val="00A0336C"/>
    <w:rsid w:val="00A0409C"/>
    <w:rsid w:val="00A06ED4"/>
    <w:rsid w:val="00A109E0"/>
    <w:rsid w:val="00A12329"/>
    <w:rsid w:val="00A128E6"/>
    <w:rsid w:val="00A133A8"/>
    <w:rsid w:val="00A32FA5"/>
    <w:rsid w:val="00A36296"/>
    <w:rsid w:val="00A4011F"/>
    <w:rsid w:val="00A60D04"/>
    <w:rsid w:val="00A63B13"/>
    <w:rsid w:val="00A7784A"/>
    <w:rsid w:val="00AA3376"/>
    <w:rsid w:val="00AC2A4F"/>
    <w:rsid w:val="00AC6146"/>
    <w:rsid w:val="00AD7374"/>
    <w:rsid w:val="00AF16DC"/>
    <w:rsid w:val="00AF1B65"/>
    <w:rsid w:val="00B03547"/>
    <w:rsid w:val="00B102F3"/>
    <w:rsid w:val="00B10BEE"/>
    <w:rsid w:val="00B133A9"/>
    <w:rsid w:val="00B1681C"/>
    <w:rsid w:val="00B17538"/>
    <w:rsid w:val="00B17736"/>
    <w:rsid w:val="00B21209"/>
    <w:rsid w:val="00B22DF1"/>
    <w:rsid w:val="00B23538"/>
    <w:rsid w:val="00B31046"/>
    <w:rsid w:val="00B502CA"/>
    <w:rsid w:val="00B562BE"/>
    <w:rsid w:val="00B56683"/>
    <w:rsid w:val="00B61E96"/>
    <w:rsid w:val="00B62A30"/>
    <w:rsid w:val="00B66E61"/>
    <w:rsid w:val="00B823E1"/>
    <w:rsid w:val="00B85930"/>
    <w:rsid w:val="00B94275"/>
    <w:rsid w:val="00B96752"/>
    <w:rsid w:val="00BA3CED"/>
    <w:rsid w:val="00BA4F26"/>
    <w:rsid w:val="00BA709D"/>
    <w:rsid w:val="00BC6385"/>
    <w:rsid w:val="00BD0487"/>
    <w:rsid w:val="00BD10F9"/>
    <w:rsid w:val="00BD1740"/>
    <w:rsid w:val="00BE20D1"/>
    <w:rsid w:val="00C007A6"/>
    <w:rsid w:val="00C06825"/>
    <w:rsid w:val="00C06FC2"/>
    <w:rsid w:val="00C17FC4"/>
    <w:rsid w:val="00C31714"/>
    <w:rsid w:val="00C31ED4"/>
    <w:rsid w:val="00C32BA3"/>
    <w:rsid w:val="00C32DDA"/>
    <w:rsid w:val="00C44038"/>
    <w:rsid w:val="00C52FFD"/>
    <w:rsid w:val="00C65C95"/>
    <w:rsid w:val="00C7305F"/>
    <w:rsid w:val="00C774E3"/>
    <w:rsid w:val="00C8203E"/>
    <w:rsid w:val="00C90C90"/>
    <w:rsid w:val="00C92D41"/>
    <w:rsid w:val="00C95B5A"/>
    <w:rsid w:val="00CB31BC"/>
    <w:rsid w:val="00CD3EA0"/>
    <w:rsid w:val="00CD710A"/>
    <w:rsid w:val="00CE7592"/>
    <w:rsid w:val="00CE7602"/>
    <w:rsid w:val="00CF57C3"/>
    <w:rsid w:val="00D011B0"/>
    <w:rsid w:val="00D059BF"/>
    <w:rsid w:val="00D11502"/>
    <w:rsid w:val="00D23C96"/>
    <w:rsid w:val="00D2413A"/>
    <w:rsid w:val="00D25C18"/>
    <w:rsid w:val="00D279A8"/>
    <w:rsid w:val="00D30F0B"/>
    <w:rsid w:val="00D42304"/>
    <w:rsid w:val="00D455D0"/>
    <w:rsid w:val="00D51656"/>
    <w:rsid w:val="00D57693"/>
    <w:rsid w:val="00D620C0"/>
    <w:rsid w:val="00D62A8A"/>
    <w:rsid w:val="00D9505E"/>
    <w:rsid w:val="00D96412"/>
    <w:rsid w:val="00D977AB"/>
    <w:rsid w:val="00DB11CA"/>
    <w:rsid w:val="00DB31EA"/>
    <w:rsid w:val="00DC594A"/>
    <w:rsid w:val="00DC7E8F"/>
    <w:rsid w:val="00DD0704"/>
    <w:rsid w:val="00DD2BF2"/>
    <w:rsid w:val="00DD3A31"/>
    <w:rsid w:val="00DE2EBC"/>
    <w:rsid w:val="00DE72B0"/>
    <w:rsid w:val="00E04752"/>
    <w:rsid w:val="00E16009"/>
    <w:rsid w:val="00E208C5"/>
    <w:rsid w:val="00E21197"/>
    <w:rsid w:val="00E268F8"/>
    <w:rsid w:val="00E33818"/>
    <w:rsid w:val="00E43D74"/>
    <w:rsid w:val="00E445E9"/>
    <w:rsid w:val="00E46AF4"/>
    <w:rsid w:val="00E50907"/>
    <w:rsid w:val="00E61BFF"/>
    <w:rsid w:val="00E644E6"/>
    <w:rsid w:val="00E6739A"/>
    <w:rsid w:val="00E732F5"/>
    <w:rsid w:val="00E739E7"/>
    <w:rsid w:val="00E75A60"/>
    <w:rsid w:val="00E83A3B"/>
    <w:rsid w:val="00E85331"/>
    <w:rsid w:val="00E9030B"/>
    <w:rsid w:val="00E95B35"/>
    <w:rsid w:val="00EA0213"/>
    <w:rsid w:val="00EA4A5B"/>
    <w:rsid w:val="00EA77A0"/>
    <w:rsid w:val="00EB7742"/>
    <w:rsid w:val="00EB7E0C"/>
    <w:rsid w:val="00ED0476"/>
    <w:rsid w:val="00ED0F2C"/>
    <w:rsid w:val="00ED3B8F"/>
    <w:rsid w:val="00ED6772"/>
    <w:rsid w:val="00EE159D"/>
    <w:rsid w:val="00EE3B7A"/>
    <w:rsid w:val="00EE6B51"/>
    <w:rsid w:val="00EF497B"/>
    <w:rsid w:val="00EF4F51"/>
    <w:rsid w:val="00EF5B19"/>
    <w:rsid w:val="00F13539"/>
    <w:rsid w:val="00F214B0"/>
    <w:rsid w:val="00F3011E"/>
    <w:rsid w:val="00F370BA"/>
    <w:rsid w:val="00F40775"/>
    <w:rsid w:val="00F42472"/>
    <w:rsid w:val="00F54513"/>
    <w:rsid w:val="00F62249"/>
    <w:rsid w:val="00F67708"/>
    <w:rsid w:val="00F71283"/>
    <w:rsid w:val="00F837B6"/>
    <w:rsid w:val="00F86DF8"/>
    <w:rsid w:val="00F91A94"/>
    <w:rsid w:val="00F963D2"/>
    <w:rsid w:val="00FA4FE7"/>
    <w:rsid w:val="00FB00B4"/>
    <w:rsid w:val="00FC556E"/>
    <w:rsid w:val="00FD7573"/>
    <w:rsid w:val="00FE5662"/>
    <w:rsid w:val="00FE6D9D"/>
    <w:rsid w:val="00FF60D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B7146"/>
    <w:rPr>
      <w:rFonts w:ascii="Tahoma" w:hAnsi="Tahoma" w:cs="Tahoma"/>
      <w:sz w:val="16"/>
      <w:szCs w:val="16"/>
    </w:rPr>
  </w:style>
  <w:style w:type="character" w:customStyle="1" w:styleId="BalloonTextChar">
    <w:name w:val="Balloon Text Char"/>
    <w:basedOn w:val="DefaultParagraphFont"/>
    <w:link w:val="BalloonText"/>
    <w:uiPriority w:val="99"/>
    <w:semiHidden/>
    <w:rsid w:val="007B7146"/>
    <w:rPr>
      <w:rFonts w:ascii="Tahoma" w:hAnsi="Tahoma" w:cs="Tahoma"/>
      <w:sz w:val="16"/>
      <w:szCs w:val="16"/>
    </w:rPr>
  </w:style>
  <w:style w:type="paragraph" w:styleId="ListParagraph">
    <w:name w:val="List Paragraph"/>
    <w:basedOn w:val="Normal"/>
    <w:uiPriority w:val="34"/>
    <w:qFormat/>
    <w:rsid w:val="00C06825"/>
    <w:pPr>
      <w:ind w:left="390"/>
      <w:contextualSpacing/>
      <w:jc w:val="both"/>
    </w:pPr>
    <w:rPr>
      <w:rFonts w:eastAsia="Calibri"/>
      <w:sz w:val="24"/>
      <w:szCs w:val="24"/>
      <w:lang w:val="id-ID"/>
    </w:rPr>
  </w:style>
  <w:style w:type="table" w:styleId="TableGrid">
    <w:name w:val="Table Grid"/>
    <w:basedOn w:val="TableNormal"/>
    <w:uiPriority w:val="59"/>
    <w:rsid w:val="005262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32FA5"/>
    <w:rPr>
      <w:color w:val="0000FF" w:themeColor="hyperlink"/>
      <w:u w:val="single"/>
    </w:rPr>
  </w:style>
  <w:style w:type="paragraph" w:styleId="NoSpacing">
    <w:name w:val="No Spacing"/>
    <w:uiPriority w:val="1"/>
    <w:qFormat/>
    <w:rsid w:val="004A0606"/>
    <w:rPr>
      <w:rFonts w:ascii="Calibri" w:eastAsia="Calibri" w:hAnsi="Calibri"/>
      <w:sz w:val="22"/>
      <w:szCs w:val="22"/>
      <w:lang w:val="id-ID"/>
    </w:rPr>
  </w:style>
  <w:style w:type="paragraph" w:styleId="Header">
    <w:name w:val="header"/>
    <w:basedOn w:val="Normal"/>
    <w:link w:val="HeaderChar"/>
    <w:unhideWhenUsed/>
    <w:rsid w:val="00627917"/>
    <w:pPr>
      <w:tabs>
        <w:tab w:val="center" w:pos="4513"/>
        <w:tab w:val="right" w:pos="9026"/>
      </w:tabs>
    </w:pPr>
  </w:style>
  <w:style w:type="character" w:customStyle="1" w:styleId="HeaderChar">
    <w:name w:val="Header Char"/>
    <w:basedOn w:val="DefaultParagraphFont"/>
    <w:link w:val="Header"/>
    <w:rsid w:val="00627917"/>
  </w:style>
  <w:style w:type="paragraph" w:styleId="Footer">
    <w:name w:val="footer"/>
    <w:basedOn w:val="Normal"/>
    <w:link w:val="FooterChar"/>
    <w:uiPriority w:val="99"/>
    <w:unhideWhenUsed/>
    <w:rsid w:val="00627917"/>
    <w:pPr>
      <w:tabs>
        <w:tab w:val="center" w:pos="4513"/>
        <w:tab w:val="right" w:pos="9026"/>
      </w:tabs>
    </w:pPr>
  </w:style>
  <w:style w:type="character" w:customStyle="1" w:styleId="FooterChar">
    <w:name w:val="Footer Char"/>
    <w:basedOn w:val="DefaultParagraphFont"/>
    <w:link w:val="Footer"/>
    <w:uiPriority w:val="99"/>
    <w:rsid w:val="00627917"/>
  </w:style>
  <w:style w:type="paragraph" w:styleId="TOC1">
    <w:name w:val="toc 1"/>
    <w:basedOn w:val="Normal"/>
    <w:next w:val="Normal"/>
    <w:autoRedefine/>
    <w:unhideWhenUsed/>
    <w:rsid w:val="00BD048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561">
      <w:bodyDiv w:val="1"/>
      <w:marLeft w:val="0"/>
      <w:marRight w:val="0"/>
      <w:marTop w:val="0"/>
      <w:marBottom w:val="0"/>
      <w:divBdr>
        <w:top w:val="none" w:sz="0" w:space="0" w:color="auto"/>
        <w:left w:val="none" w:sz="0" w:space="0" w:color="auto"/>
        <w:bottom w:val="none" w:sz="0" w:space="0" w:color="auto"/>
        <w:right w:val="none" w:sz="0" w:space="0" w:color="auto"/>
      </w:divBdr>
    </w:div>
    <w:div w:id="255404585">
      <w:bodyDiv w:val="1"/>
      <w:marLeft w:val="0"/>
      <w:marRight w:val="0"/>
      <w:marTop w:val="0"/>
      <w:marBottom w:val="0"/>
      <w:divBdr>
        <w:top w:val="none" w:sz="0" w:space="0" w:color="auto"/>
        <w:left w:val="none" w:sz="0" w:space="0" w:color="auto"/>
        <w:bottom w:val="none" w:sz="0" w:space="0" w:color="auto"/>
        <w:right w:val="none" w:sz="0" w:space="0" w:color="auto"/>
      </w:divBdr>
    </w:div>
    <w:div w:id="292295931">
      <w:bodyDiv w:val="1"/>
      <w:marLeft w:val="0"/>
      <w:marRight w:val="0"/>
      <w:marTop w:val="0"/>
      <w:marBottom w:val="0"/>
      <w:divBdr>
        <w:top w:val="none" w:sz="0" w:space="0" w:color="auto"/>
        <w:left w:val="none" w:sz="0" w:space="0" w:color="auto"/>
        <w:bottom w:val="none" w:sz="0" w:space="0" w:color="auto"/>
        <w:right w:val="none" w:sz="0" w:space="0" w:color="auto"/>
      </w:divBdr>
    </w:div>
    <w:div w:id="1004358639">
      <w:bodyDiv w:val="1"/>
      <w:marLeft w:val="0"/>
      <w:marRight w:val="0"/>
      <w:marTop w:val="0"/>
      <w:marBottom w:val="0"/>
      <w:divBdr>
        <w:top w:val="none" w:sz="0" w:space="0" w:color="auto"/>
        <w:left w:val="none" w:sz="0" w:space="0" w:color="auto"/>
        <w:bottom w:val="none" w:sz="0" w:space="0" w:color="auto"/>
        <w:right w:val="none" w:sz="0" w:space="0" w:color="auto"/>
      </w:divBdr>
    </w:div>
    <w:div w:id="1393389356">
      <w:bodyDiv w:val="1"/>
      <w:marLeft w:val="0"/>
      <w:marRight w:val="0"/>
      <w:marTop w:val="0"/>
      <w:marBottom w:val="0"/>
      <w:divBdr>
        <w:top w:val="none" w:sz="0" w:space="0" w:color="auto"/>
        <w:left w:val="none" w:sz="0" w:space="0" w:color="auto"/>
        <w:bottom w:val="none" w:sz="0" w:space="0" w:color="auto"/>
        <w:right w:val="none" w:sz="0" w:space="0" w:color="auto"/>
      </w:divBdr>
    </w:div>
    <w:div w:id="1531989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83BE2-121C-4F21-BB3D-99BB03C27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TotalTime>
  <Pages>8</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c:creator>
  <cp:lastModifiedBy>Windows User</cp:lastModifiedBy>
  <cp:revision>254</cp:revision>
  <cp:lastPrinted>2018-03-30T03:52:00Z</cp:lastPrinted>
  <dcterms:created xsi:type="dcterms:W3CDTF">2016-05-24T01:00:00Z</dcterms:created>
  <dcterms:modified xsi:type="dcterms:W3CDTF">2018-10-12T03:36:00Z</dcterms:modified>
</cp:coreProperties>
</file>