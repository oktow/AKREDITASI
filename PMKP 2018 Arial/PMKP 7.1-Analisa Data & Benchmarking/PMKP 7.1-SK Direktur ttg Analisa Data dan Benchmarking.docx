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916" w:rsidRPr="005B35B9" w:rsidRDefault="002B75B6" w:rsidP="00093916">
      <w:pPr>
        <w:pStyle w:val="PlainText"/>
        <w:jc w:val="center"/>
        <w:rPr>
          <w:rFonts w:ascii="Arial" w:hAnsi="Arial" w:cs="Arial"/>
          <w:bCs/>
          <w:sz w:val="22"/>
          <w:szCs w:val="22"/>
          <w:lang w:val="id-ID"/>
        </w:rPr>
      </w:pPr>
      <w:r w:rsidRPr="005B35B9">
        <w:rPr>
          <w:rFonts w:ascii="Arial" w:hAnsi="Arial" w:cs="Arial"/>
          <w:bCs/>
          <w:sz w:val="22"/>
          <w:szCs w:val="22"/>
          <w:lang w:val="nb-NO"/>
        </w:rPr>
        <w:t>ANALISA</w:t>
      </w:r>
      <w:r w:rsidR="00AC45E6" w:rsidRPr="005B35B9">
        <w:rPr>
          <w:rFonts w:ascii="Arial" w:hAnsi="Arial" w:cs="Arial"/>
          <w:bCs/>
          <w:sz w:val="22"/>
          <w:szCs w:val="22"/>
          <w:lang w:val="nb-NO"/>
        </w:rPr>
        <w:t xml:space="preserve"> DATA</w:t>
      </w:r>
      <w:r w:rsidR="001E756D" w:rsidRPr="005B35B9">
        <w:rPr>
          <w:rFonts w:ascii="Arial" w:hAnsi="Arial" w:cs="Arial"/>
          <w:bCs/>
          <w:sz w:val="22"/>
          <w:szCs w:val="22"/>
          <w:lang w:val="nb-NO"/>
        </w:rPr>
        <w:t xml:space="preserve"> DAN BE</w:t>
      </w:r>
      <w:r w:rsidR="00C7180E" w:rsidRPr="005B35B9">
        <w:rPr>
          <w:rFonts w:ascii="Arial" w:hAnsi="Arial" w:cs="Arial"/>
          <w:bCs/>
          <w:sz w:val="22"/>
          <w:szCs w:val="22"/>
          <w:lang w:val="nb-NO"/>
        </w:rPr>
        <w:t>NCHMARKING</w:t>
      </w:r>
    </w:p>
    <w:p w:rsidR="00F31443" w:rsidRPr="005B35B9" w:rsidRDefault="00F31443" w:rsidP="00093916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F31443" w:rsidRPr="005B35B9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5B35B9">
        <w:rPr>
          <w:rFonts w:ascii="Arial" w:hAnsi="Arial" w:cs="Arial"/>
          <w:sz w:val="22"/>
          <w:szCs w:val="22"/>
        </w:rPr>
        <w:t>DI RS</w:t>
      </w:r>
      <w:r w:rsidRPr="005B35B9">
        <w:rPr>
          <w:rFonts w:ascii="Arial" w:hAnsi="Arial" w:cs="Arial"/>
          <w:sz w:val="22"/>
          <w:szCs w:val="22"/>
          <w:lang w:val="en-ID"/>
        </w:rPr>
        <w:t>UD dr. MURJANI</w:t>
      </w:r>
      <w:r w:rsidRPr="005B35B9">
        <w:rPr>
          <w:rFonts w:ascii="Arial" w:hAnsi="Arial" w:cs="Arial"/>
          <w:sz w:val="22"/>
          <w:szCs w:val="22"/>
        </w:rPr>
        <w:t xml:space="preserve"> SAMPIT</w:t>
      </w:r>
    </w:p>
    <w:p w:rsidR="00F31443" w:rsidRPr="005B35B9" w:rsidRDefault="00F31443" w:rsidP="00F31443">
      <w:pPr>
        <w:spacing w:line="360" w:lineRule="auto"/>
        <w:ind w:left="426"/>
        <w:jc w:val="center"/>
        <w:rPr>
          <w:rFonts w:ascii="Arial" w:hAnsi="Arial" w:cs="Arial"/>
          <w:sz w:val="22"/>
          <w:szCs w:val="22"/>
        </w:rPr>
      </w:pPr>
    </w:p>
    <w:p w:rsidR="00F31443" w:rsidRPr="005B35B9" w:rsidRDefault="00FA6AB2" w:rsidP="005B35B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proofErr w:type="gramStart"/>
      <w:r w:rsidRPr="005B35B9">
        <w:rPr>
          <w:rFonts w:ascii="Arial" w:hAnsi="Arial" w:cs="Arial"/>
          <w:sz w:val="22"/>
          <w:szCs w:val="22"/>
        </w:rPr>
        <w:t>NOMOR  :</w:t>
      </w:r>
      <w:proofErr w:type="gramEnd"/>
      <w:r w:rsidRPr="005B35B9">
        <w:rPr>
          <w:rFonts w:ascii="Arial" w:hAnsi="Arial" w:cs="Arial"/>
          <w:sz w:val="22"/>
          <w:szCs w:val="22"/>
        </w:rPr>
        <w:t xml:space="preserve">          /KPTS</w:t>
      </w:r>
      <w:r w:rsidR="00F31443" w:rsidRPr="005B35B9">
        <w:rPr>
          <w:rFonts w:ascii="Arial" w:hAnsi="Arial" w:cs="Arial"/>
          <w:sz w:val="22"/>
          <w:szCs w:val="22"/>
        </w:rPr>
        <w:t>/</w:t>
      </w:r>
      <w:r w:rsidR="00E810D5" w:rsidRPr="005B35B9">
        <w:rPr>
          <w:rFonts w:ascii="Arial" w:hAnsi="Arial" w:cs="Arial"/>
          <w:sz w:val="22"/>
          <w:szCs w:val="22"/>
        </w:rPr>
        <w:t>KPMKP</w:t>
      </w:r>
      <w:r w:rsidR="005B35B9">
        <w:rPr>
          <w:rFonts w:ascii="Arial" w:hAnsi="Arial" w:cs="Arial"/>
          <w:sz w:val="22"/>
          <w:szCs w:val="22"/>
        </w:rPr>
        <w:t>/P09</w:t>
      </w:r>
      <w:r w:rsidR="00F31443" w:rsidRPr="005B35B9">
        <w:rPr>
          <w:rFonts w:ascii="Arial" w:hAnsi="Arial" w:cs="Arial"/>
          <w:sz w:val="22"/>
          <w:szCs w:val="22"/>
        </w:rPr>
        <w:t xml:space="preserve">/RSUD-DM/I/2018          </w:t>
      </w:r>
    </w:p>
    <w:p w:rsidR="00F31443" w:rsidRPr="005B35B9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5B35B9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5B35B9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F31443" w:rsidRPr="005B35B9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5B35B9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5B35B9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5B35B9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5B35B9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5B35B9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5B35B9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5B35B9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5B35B9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5B35B9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5B35B9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5B35B9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5B35B9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5B35B9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5B35B9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5B35B9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5B35B9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5B35B9" w:rsidRDefault="00F31443" w:rsidP="00F31443">
      <w:pPr>
        <w:rPr>
          <w:rFonts w:ascii="Arial" w:hAnsi="Arial" w:cs="Arial"/>
          <w:sz w:val="22"/>
          <w:szCs w:val="22"/>
        </w:rPr>
      </w:pPr>
    </w:p>
    <w:p w:rsidR="00F31443" w:rsidRPr="005B35B9" w:rsidRDefault="00F31443" w:rsidP="00F31443">
      <w:pPr>
        <w:rPr>
          <w:rFonts w:ascii="Arial" w:hAnsi="Arial" w:cs="Arial"/>
          <w:sz w:val="22"/>
          <w:szCs w:val="22"/>
        </w:rPr>
      </w:pPr>
    </w:p>
    <w:p w:rsidR="00F31443" w:rsidRPr="005B35B9" w:rsidRDefault="00F31443" w:rsidP="00F31443">
      <w:pPr>
        <w:rPr>
          <w:rFonts w:ascii="Arial" w:hAnsi="Arial" w:cs="Arial"/>
          <w:sz w:val="22"/>
          <w:szCs w:val="22"/>
        </w:rPr>
      </w:pPr>
    </w:p>
    <w:p w:rsidR="00F31443" w:rsidRPr="005B35B9" w:rsidRDefault="00F31443" w:rsidP="00F31443">
      <w:pPr>
        <w:rPr>
          <w:rFonts w:ascii="Arial" w:hAnsi="Arial" w:cs="Arial"/>
          <w:sz w:val="22"/>
          <w:szCs w:val="22"/>
        </w:rPr>
      </w:pPr>
    </w:p>
    <w:p w:rsidR="00F31443" w:rsidRPr="005B35B9" w:rsidRDefault="00F31443" w:rsidP="00F31443">
      <w:pPr>
        <w:rPr>
          <w:rFonts w:ascii="Arial" w:hAnsi="Arial" w:cs="Arial"/>
          <w:sz w:val="22"/>
          <w:szCs w:val="22"/>
        </w:rPr>
      </w:pPr>
    </w:p>
    <w:p w:rsidR="00F31443" w:rsidRPr="005B35B9" w:rsidRDefault="00F31443" w:rsidP="00F31443">
      <w:pPr>
        <w:rPr>
          <w:rFonts w:ascii="Arial" w:hAnsi="Arial" w:cs="Arial"/>
          <w:sz w:val="22"/>
          <w:szCs w:val="22"/>
        </w:rPr>
      </w:pPr>
    </w:p>
    <w:p w:rsidR="00F31443" w:rsidRPr="005B35B9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5B35B9" w:rsidRDefault="00F31443" w:rsidP="00F31443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:rsidR="00F31443" w:rsidRPr="005B35B9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  <w:lang w:val="en-ID"/>
        </w:rPr>
      </w:pPr>
      <w:r w:rsidRPr="005B35B9">
        <w:rPr>
          <w:rFonts w:ascii="Arial" w:hAnsi="Arial" w:cs="Arial"/>
          <w:sz w:val="22"/>
          <w:szCs w:val="22"/>
        </w:rPr>
        <w:br w:type="page"/>
      </w:r>
      <w:r w:rsidR="007D7E0C" w:rsidRPr="005B35B9">
        <w:rPr>
          <w:rFonts w:ascii="Arial" w:hAnsi="Arial" w:cs="Arial"/>
          <w:noProof/>
          <w:sz w:val="22"/>
          <w:szCs w:val="22"/>
        </w:rPr>
        <w:lastRenderedPageBreak/>
        <w:t>KEPUTUSAN</w:t>
      </w:r>
      <w:r w:rsidRPr="005B35B9">
        <w:rPr>
          <w:rFonts w:ascii="Arial" w:hAnsi="Arial" w:cs="Arial"/>
          <w:noProof/>
          <w:sz w:val="22"/>
          <w:szCs w:val="22"/>
        </w:rPr>
        <w:t xml:space="preserve"> </w:t>
      </w:r>
      <w:r w:rsidRPr="005B35B9">
        <w:rPr>
          <w:rFonts w:ascii="Arial" w:hAnsi="Arial" w:cs="Arial"/>
          <w:sz w:val="22"/>
          <w:szCs w:val="22"/>
        </w:rPr>
        <w:t>DIREKTUR</w:t>
      </w:r>
      <w:r w:rsidRPr="005B35B9">
        <w:rPr>
          <w:rFonts w:ascii="Arial" w:hAnsi="Arial" w:cs="Arial"/>
          <w:sz w:val="22"/>
          <w:szCs w:val="22"/>
          <w:lang w:val="en-GB"/>
        </w:rPr>
        <w:t xml:space="preserve"> </w:t>
      </w:r>
      <w:r w:rsidRPr="005B35B9">
        <w:rPr>
          <w:rFonts w:ascii="Arial" w:hAnsi="Arial" w:cs="Arial"/>
          <w:sz w:val="22"/>
          <w:szCs w:val="22"/>
        </w:rPr>
        <w:t>RS</w:t>
      </w:r>
      <w:r w:rsidRPr="005B35B9">
        <w:rPr>
          <w:rFonts w:ascii="Arial" w:hAnsi="Arial" w:cs="Arial"/>
          <w:sz w:val="22"/>
          <w:szCs w:val="22"/>
          <w:lang w:val="en-ID"/>
        </w:rPr>
        <w:t>UD dr. MURJANI SAMPIT</w:t>
      </w:r>
    </w:p>
    <w:p w:rsidR="005B35B9" w:rsidRPr="005B35B9" w:rsidRDefault="005B35B9" w:rsidP="005B35B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proofErr w:type="gramStart"/>
      <w:r w:rsidRPr="005B35B9">
        <w:rPr>
          <w:rFonts w:ascii="Arial" w:hAnsi="Arial" w:cs="Arial"/>
          <w:sz w:val="22"/>
          <w:szCs w:val="22"/>
        </w:rPr>
        <w:t>NOMOR  :</w:t>
      </w:r>
      <w:proofErr w:type="gramEnd"/>
      <w:r w:rsidRPr="005B35B9">
        <w:rPr>
          <w:rFonts w:ascii="Arial" w:hAnsi="Arial" w:cs="Arial"/>
          <w:sz w:val="22"/>
          <w:szCs w:val="22"/>
        </w:rPr>
        <w:t xml:space="preserve">          /KPTS/KPMKP</w:t>
      </w:r>
      <w:r>
        <w:rPr>
          <w:rFonts w:ascii="Arial" w:hAnsi="Arial" w:cs="Arial"/>
          <w:sz w:val="22"/>
          <w:szCs w:val="22"/>
        </w:rPr>
        <w:t>/P09</w:t>
      </w:r>
      <w:r w:rsidRPr="005B35B9">
        <w:rPr>
          <w:rFonts w:ascii="Arial" w:hAnsi="Arial" w:cs="Arial"/>
          <w:sz w:val="22"/>
          <w:szCs w:val="22"/>
        </w:rPr>
        <w:t xml:space="preserve">/RSUD-DM/I/2018          </w:t>
      </w:r>
    </w:p>
    <w:p w:rsidR="00F31443" w:rsidRPr="005B35B9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5B35B9">
        <w:rPr>
          <w:rFonts w:ascii="Arial" w:hAnsi="Arial" w:cs="Arial"/>
          <w:sz w:val="22"/>
          <w:szCs w:val="22"/>
        </w:rPr>
        <w:t>tentang</w:t>
      </w:r>
      <w:proofErr w:type="spellEnd"/>
      <w:proofErr w:type="gramEnd"/>
    </w:p>
    <w:p w:rsidR="00CD5CE0" w:rsidRPr="005B35B9" w:rsidRDefault="002B75B6" w:rsidP="001E756D">
      <w:pPr>
        <w:pStyle w:val="PlainText"/>
        <w:spacing w:line="360" w:lineRule="auto"/>
        <w:jc w:val="center"/>
        <w:rPr>
          <w:rFonts w:ascii="Arial" w:hAnsi="Arial" w:cs="Arial"/>
          <w:bCs/>
          <w:sz w:val="22"/>
          <w:szCs w:val="22"/>
          <w:lang w:val="id-ID"/>
        </w:rPr>
      </w:pPr>
      <w:r w:rsidRPr="005B35B9">
        <w:rPr>
          <w:rFonts w:ascii="Arial" w:hAnsi="Arial" w:cs="Arial"/>
          <w:bCs/>
          <w:sz w:val="22"/>
          <w:szCs w:val="22"/>
          <w:lang w:val="nb-NO"/>
        </w:rPr>
        <w:t>ANALISA</w:t>
      </w:r>
      <w:r w:rsidR="00AC45E6" w:rsidRPr="005B35B9">
        <w:rPr>
          <w:rFonts w:ascii="Arial" w:hAnsi="Arial" w:cs="Arial"/>
          <w:bCs/>
          <w:sz w:val="22"/>
          <w:szCs w:val="22"/>
          <w:lang w:val="nb-NO"/>
        </w:rPr>
        <w:t xml:space="preserve"> DATA</w:t>
      </w:r>
      <w:r w:rsidR="001E756D" w:rsidRPr="005B35B9">
        <w:rPr>
          <w:rFonts w:ascii="Arial" w:hAnsi="Arial" w:cs="Arial"/>
          <w:bCs/>
          <w:sz w:val="22"/>
          <w:szCs w:val="22"/>
          <w:lang w:val="nb-NO"/>
        </w:rPr>
        <w:t xml:space="preserve"> DAN BENCHMARKING</w:t>
      </w:r>
    </w:p>
    <w:p w:rsidR="00F31443" w:rsidRPr="005B35B9" w:rsidRDefault="00F31443" w:rsidP="001E756D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5B35B9">
        <w:rPr>
          <w:rFonts w:ascii="Arial" w:hAnsi="Arial" w:cs="Arial"/>
          <w:sz w:val="22"/>
          <w:szCs w:val="22"/>
        </w:rPr>
        <w:t>DI RS</w:t>
      </w:r>
      <w:r w:rsidRPr="005B35B9">
        <w:rPr>
          <w:rFonts w:ascii="Arial" w:hAnsi="Arial" w:cs="Arial"/>
          <w:sz w:val="22"/>
          <w:szCs w:val="22"/>
          <w:lang w:val="en-ID"/>
        </w:rPr>
        <w:t>UD dr. MURJANI</w:t>
      </w:r>
      <w:r w:rsidRPr="005B35B9">
        <w:rPr>
          <w:rFonts w:ascii="Arial" w:hAnsi="Arial" w:cs="Arial"/>
          <w:sz w:val="22"/>
          <w:szCs w:val="22"/>
        </w:rPr>
        <w:t xml:space="preserve"> SAMPIT</w:t>
      </w:r>
    </w:p>
    <w:p w:rsidR="00F31443" w:rsidRPr="005B35B9" w:rsidRDefault="00F31443" w:rsidP="00F31443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W w:w="89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3"/>
        <w:gridCol w:w="2570"/>
        <w:gridCol w:w="1722"/>
        <w:gridCol w:w="1738"/>
        <w:gridCol w:w="1381"/>
      </w:tblGrid>
      <w:tr w:rsidR="00F31443" w:rsidRPr="005B35B9" w:rsidTr="00F31443"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443" w:rsidRPr="005B35B9" w:rsidRDefault="00F31443" w:rsidP="005B35B9">
            <w:pPr>
              <w:spacing w:before="120" w:line="360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5B35B9">
              <w:rPr>
                <w:rFonts w:ascii="Arial" w:hAnsi="Arial" w:cs="Arial"/>
                <w:bCs/>
                <w:sz w:val="22"/>
                <w:szCs w:val="22"/>
                <w:lang w:val="sv-SE"/>
              </w:rPr>
              <w:t>Tindakan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443" w:rsidRPr="005B35B9" w:rsidRDefault="00F31443" w:rsidP="005B35B9">
            <w:pPr>
              <w:pStyle w:val="TOC1"/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B35B9">
              <w:rPr>
                <w:rFonts w:ascii="Arial" w:hAnsi="Arial" w:cs="Arial"/>
                <w:sz w:val="22"/>
                <w:szCs w:val="22"/>
                <w:lang w:val="sv-SE"/>
              </w:rPr>
              <w:t>Nama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443" w:rsidRPr="005B35B9" w:rsidRDefault="00F31443" w:rsidP="005B35B9">
            <w:pPr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B35B9">
              <w:rPr>
                <w:rFonts w:ascii="Arial" w:hAnsi="Arial" w:cs="Arial"/>
                <w:sz w:val="22"/>
                <w:szCs w:val="22"/>
                <w:lang w:val="sv-SE"/>
              </w:rPr>
              <w:t>Jabatan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443" w:rsidRPr="005B35B9" w:rsidRDefault="00F31443" w:rsidP="005B35B9">
            <w:pPr>
              <w:pStyle w:val="Header"/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B35B9">
              <w:rPr>
                <w:rFonts w:ascii="Arial" w:hAnsi="Arial" w:cs="Arial"/>
                <w:sz w:val="22"/>
                <w:szCs w:val="22"/>
                <w:lang w:val="sv-SE"/>
              </w:rPr>
              <w:t>Tanda</w:t>
            </w:r>
            <w:r w:rsidR="000A3F09" w:rsidRPr="005B35B9">
              <w:rPr>
                <w:rFonts w:ascii="Arial" w:hAnsi="Arial" w:cs="Arial"/>
                <w:sz w:val="22"/>
                <w:szCs w:val="22"/>
                <w:lang w:val="sv-SE"/>
              </w:rPr>
              <w:t xml:space="preserve"> </w:t>
            </w:r>
            <w:r w:rsidR="005B35B9">
              <w:rPr>
                <w:rFonts w:ascii="Arial" w:hAnsi="Arial" w:cs="Arial"/>
                <w:sz w:val="22"/>
                <w:szCs w:val="22"/>
                <w:lang w:val="sv-SE"/>
              </w:rPr>
              <w:t>T</w:t>
            </w:r>
            <w:r w:rsidRPr="005B35B9">
              <w:rPr>
                <w:rFonts w:ascii="Arial" w:hAnsi="Arial" w:cs="Arial"/>
                <w:sz w:val="22"/>
                <w:szCs w:val="22"/>
                <w:lang w:val="sv-SE"/>
              </w:rPr>
              <w:t>angan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443" w:rsidRPr="005B35B9" w:rsidRDefault="00F31443" w:rsidP="005B35B9">
            <w:pPr>
              <w:pStyle w:val="Header"/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B35B9">
              <w:rPr>
                <w:rFonts w:ascii="Arial" w:hAnsi="Arial" w:cs="Arial"/>
                <w:sz w:val="22"/>
                <w:szCs w:val="22"/>
                <w:lang w:val="sv-SE"/>
              </w:rPr>
              <w:t>Tanggal</w:t>
            </w:r>
          </w:p>
        </w:tc>
      </w:tr>
      <w:tr w:rsidR="00F31443" w:rsidRPr="005B35B9" w:rsidTr="00F31443">
        <w:trPr>
          <w:trHeight w:val="1176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1443" w:rsidRPr="005B35B9" w:rsidRDefault="00F3144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5B35B9">
              <w:rPr>
                <w:rFonts w:ascii="Arial" w:hAnsi="Arial" w:cs="Arial"/>
                <w:bCs/>
                <w:sz w:val="22"/>
                <w:szCs w:val="22"/>
                <w:lang w:val="sv-SE"/>
              </w:rPr>
              <w:t>Disiapkan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443" w:rsidRPr="005B35B9" w:rsidRDefault="00F31443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1443" w:rsidRPr="005B35B9" w:rsidRDefault="000A3F0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B35B9">
              <w:rPr>
                <w:rFonts w:ascii="Arial" w:hAnsi="Arial" w:cs="Arial"/>
                <w:sz w:val="22"/>
                <w:szCs w:val="22"/>
                <w:lang w:val="sv-SE"/>
              </w:rPr>
              <w:t>Ketua PMKP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443" w:rsidRPr="005B35B9" w:rsidRDefault="00F31443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F31443" w:rsidRPr="005B35B9" w:rsidRDefault="00F31443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443" w:rsidRPr="005B35B9" w:rsidRDefault="00F31443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F31443" w:rsidRPr="005B35B9" w:rsidTr="00F31443">
        <w:trPr>
          <w:trHeight w:val="126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1443" w:rsidRPr="005B35B9" w:rsidRDefault="00F3144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5B35B9">
              <w:rPr>
                <w:rFonts w:ascii="Arial" w:hAnsi="Arial" w:cs="Arial"/>
                <w:bCs/>
                <w:sz w:val="22"/>
                <w:szCs w:val="22"/>
                <w:lang w:val="sv-SE"/>
              </w:rPr>
              <w:t>Diperiksa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443" w:rsidRPr="005B35B9" w:rsidRDefault="00F31443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1443" w:rsidRPr="005B35B9" w:rsidRDefault="00F3144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B35B9">
              <w:rPr>
                <w:rFonts w:ascii="Arial" w:hAnsi="Arial" w:cs="Arial"/>
                <w:sz w:val="22"/>
                <w:szCs w:val="22"/>
                <w:lang w:val="sv-SE"/>
              </w:rPr>
              <w:t>Wakil Direktur Pelayanan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443" w:rsidRPr="005B35B9" w:rsidRDefault="00F31443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F31443" w:rsidRPr="005B35B9" w:rsidRDefault="00F31443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443" w:rsidRPr="005B35B9" w:rsidRDefault="00F31443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F31443" w:rsidRPr="005B35B9" w:rsidTr="00F31443">
        <w:trPr>
          <w:trHeight w:val="1268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1443" w:rsidRPr="005B35B9" w:rsidRDefault="00F3144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5B35B9">
              <w:rPr>
                <w:rFonts w:ascii="Arial" w:hAnsi="Arial" w:cs="Arial"/>
                <w:bCs/>
                <w:sz w:val="22"/>
                <w:szCs w:val="22"/>
              </w:rPr>
              <w:t>Disetujui</w:t>
            </w:r>
            <w:proofErr w:type="spellEnd"/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443" w:rsidRPr="005B35B9" w:rsidRDefault="00F3144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1443" w:rsidRPr="005B35B9" w:rsidRDefault="00F3144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5B35B9">
              <w:rPr>
                <w:rFonts w:ascii="Arial" w:hAnsi="Arial" w:cs="Arial"/>
                <w:bCs/>
                <w:sz w:val="22"/>
                <w:szCs w:val="22"/>
              </w:rPr>
              <w:t>Direktur</w:t>
            </w:r>
            <w:proofErr w:type="spellEnd"/>
            <w:r w:rsidRPr="005B35B9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443" w:rsidRPr="005B35B9" w:rsidRDefault="00F3144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F31443" w:rsidRPr="005B35B9" w:rsidRDefault="00F3144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443" w:rsidRPr="005B35B9" w:rsidRDefault="00F3144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9F4742" w:rsidRDefault="00F31443" w:rsidP="009F474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5B35B9">
        <w:rPr>
          <w:rFonts w:ascii="Arial" w:hAnsi="Arial" w:cs="Arial"/>
          <w:sz w:val="22"/>
          <w:szCs w:val="22"/>
        </w:rPr>
        <w:br w:type="page"/>
      </w:r>
      <w:r w:rsidR="009F4742">
        <w:rPr>
          <w:noProof/>
        </w:rPr>
        <w:lastRenderedPageBreak/>
        <w:drawing>
          <wp:inline distT="0" distB="0" distL="0" distR="0" wp14:anchorId="48066C13" wp14:editId="396CFC3B">
            <wp:extent cx="5677535" cy="1031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02" t="38026" r="29613" b="47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742" w:rsidRDefault="009F4742" w:rsidP="009F474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9F4742" w:rsidRDefault="007D7E0C" w:rsidP="009F474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proofErr w:type="gramStart"/>
      <w:r w:rsidRPr="009F4742">
        <w:rPr>
          <w:rFonts w:ascii="Arial" w:hAnsi="Arial" w:cs="Arial"/>
          <w:sz w:val="22"/>
          <w:szCs w:val="22"/>
        </w:rPr>
        <w:t>KE</w:t>
      </w:r>
      <w:r w:rsidRPr="009F4742">
        <w:rPr>
          <w:rFonts w:ascii="Arial" w:hAnsi="Arial" w:cs="Arial"/>
          <w:sz w:val="22"/>
          <w:szCs w:val="22"/>
          <w:lang w:val="en-ID"/>
        </w:rPr>
        <w:t>PUTUSAN</w:t>
      </w:r>
      <w:r w:rsidR="00F17B94" w:rsidRPr="009F4742">
        <w:rPr>
          <w:rFonts w:ascii="Arial" w:hAnsi="Arial" w:cs="Arial"/>
          <w:sz w:val="22"/>
          <w:szCs w:val="22"/>
        </w:rPr>
        <w:t xml:space="preserve"> </w:t>
      </w:r>
      <w:r w:rsidR="00F31443" w:rsidRPr="009F4742">
        <w:rPr>
          <w:rFonts w:ascii="Arial" w:hAnsi="Arial" w:cs="Arial"/>
          <w:sz w:val="22"/>
          <w:szCs w:val="22"/>
        </w:rPr>
        <w:t xml:space="preserve"> DIREKTUR</w:t>
      </w:r>
      <w:proofErr w:type="gramEnd"/>
      <w:r w:rsidR="00F31443" w:rsidRPr="009F4742">
        <w:rPr>
          <w:rFonts w:ascii="Arial" w:hAnsi="Arial" w:cs="Arial"/>
          <w:sz w:val="22"/>
          <w:szCs w:val="22"/>
        </w:rPr>
        <w:t xml:space="preserve"> RSUD dr. MURJANI SAMPIT</w:t>
      </w:r>
    </w:p>
    <w:p w:rsidR="005B35B9" w:rsidRPr="009F4742" w:rsidRDefault="005B35B9" w:rsidP="005B35B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proofErr w:type="gramStart"/>
      <w:r w:rsidRPr="009F4742">
        <w:rPr>
          <w:rFonts w:ascii="Arial" w:hAnsi="Arial" w:cs="Arial"/>
          <w:sz w:val="22"/>
          <w:szCs w:val="22"/>
        </w:rPr>
        <w:t>NOMOR  :</w:t>
      </w:r>
      <w:proofErr w:type="gramEnd"/>
      <w:r w:rsidRPr="009F4742">
        <w:rPr>
          <w:rFonts w:ascii="Arial" w:hAnsi="Arial" w:cs="Arial"/>
          <w:sz w:val="22"/>
          <w:szCs w:val="22"/>
        </w:rPr>
        <w:t xml:space="preserve">          /KPTS/KPMKP/P09/RSUD-DM/I/2018          </w:t>
      </w:r>
    </w:p>
    <w:p w:rsidR="00F31443" w:rsidRPr="009F4742" w:rsidRDefault="00F31443" w:rsidP="00FC5050">
      <w:pPr>
        <w:pStyle w:val="NoSpacing"/>
        <w:spacing w:line="360" w:lineRule="auto"/>
        <w:jc w:val="center"/>
        <w:rPr>
          <w:rFonts w:ascii="Arial" w:hAnsi="Arial" w:cs="Arial"/>
        </w:rPr>
      </w:pPr>
      <w:r w:rsidRPr="009F4742">
        <w:rPr>
          <w:rFonts w:ascii="Arial" w:hAnsi="Arial" w:cs="Arial"/>
        </w:rPr>
        <w:t>tentang</w:t>
      </w:r>
    </w:p>
    <w:p w:rsidR="00747D43" w:rsidRPr="009F4742" w:rsidRDefault="002B75B6" w:rsidP="00FC5050">
      <w:pPr>
        <w:pStyle w:val="PlainText"/>
        <w:spacing w:line="360" w:lineRule="auto"/>
        <w:jc w:val="center"/>
        <w:rPr>
          <w:rFonts w:ascii="Arial" w:hAnsi="Arial" w:cs="Arial"/>
          <w:bCs/>
          <w:sz w:val="22"/>
          <w:szCs w:val="22"/>
          <w:lang w:val="id-ID"/>
        </w:rPr>
      </w:pPr>
      <w:r w:rsidRPr="009F4742">
        <w:rPr>
          <w:rFonts w:ascii="Arial" w:hAnsi="Arial" w:cs="Arial"/>
          <w:bCs/>
          <w:sz w:val="22"/>
          <w:szCs w:val="22"/>
          <w:lang w:val="nb-NO"/>
        </w:rPr>
        <w:t>ANALISA</w:t>
      </w:r>
      <w:r w:rsidR="00D355CD" w:rsidRPr="009F4742">
        <w:rPr>
          <w:rFonts w:ascii="Arial" w:hAnsi="Arial" w:cs="Arial"/>
          <w:bCs/>
          <w:sz w:val="22"/>
          <w:szCs w:val="22"/>
          <w:lang w:val="nb-NO"/>
        </w:rPr>
        <w:t xml:space="preserve"> DATA</w:t>
      </w:r>
      <w:r w:rsidR="005D1C12" w:rsidRPr="009F4742">
        <w:rPr>
          <w:rFonts w:ascii="Arial" w:hAnsi="Arial" w:cs="Arial"/>
          <w:bCs/>
          <w:sz w:val="22"/>
          <w:szCs w:val="22"/>
          <w:lang w:val="nb-NO"/>
        </w:rPr>
        <w:t xml:space="preserve"> DAN BENCHMARKING</w:t>
      </w:r>
    </w:p>
    <w:p w:rsidR="00747D43" w:rsidRPr="009F4742" w:rsidRDefault="00747D43" w:rsidP="00FC505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9F4742">
        <w:rPr>
          <w:rFonts w:ascii="Arial" w:hAnsi="Arial" w:cs="Arial"/>
          <w:sz w:val="22"/>
          <w:szCs w:val="22"/>
        </w:rPr>
        <w:t>DI RS</w:t>
      </w:r>
      <w:r w:rsidRPr="009F4742">
        <w:rPr>
          <w:rFonts w:ascii="Arial" w:hAnsi="Arial" w:cs="Arial"/>
          <w:sz w:val="22"/>
          <w:szCs w:val="22"/>
          <w:lang w:val="en-ID"/>
        </w:rPr>
        <w:t xml:space="preserve">UD </w:t>
      </w:r>
      <w:proofErr w:type="gramStart"/>
      <w:r w:rsidRPr="009F4742">
        <w:rPr>
          <w:rFonts w:ascii="Arial" w:hAnsi="Arial" w:cs="Arial"/>
          <w:sz w:val="22"/>
          <w:szCs w:val="22"/>
          <w:lang w:val="en-ID"/>
        </w:rPr>
        <w:t>dr</w:t>
      </w:r>
      <w:proofErr w:type="gramEnd"/>
      <w:r w:rsidRPr="009F4742">
        <w:rPr>
          <w:rFonts w:ascii="Arial" w:hAnsi="Arial" w:cs="Arial"/>
          <w:sz w:val="22"/>
          <w:szCs w:val="22"/>
          <w:lang w:val="en-ID"/>
        </w:rPr>
        <w:t>. MURJANI</w:t>
      </w:r>
      <w:r w:rsidRPr="009F4742">
        <w:rPr>
          <w:rFonts w:ascii="Arial" w:hAnsi="Arial" w:cs="Arial"/>
          <w:sz w:val="22"/>
          <w:szCs w:val="22"/>
        </w:rPr>
        <w:t xml:space="preserve"> SAMPIT</w:t>
      </w:r>
    </w:p>
    <w:p w:rsidR="00747D43" w:rsidRPr="009F4742" w:rsidRDefault="00747D43" w:rsidP="00FC5050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F31443" w:rsidRPr="009F4742" w:rsidRDefault="00F31443" w:rsidP="00FC5050">
      <w:pPr>
        <w:pStyle w:val="NoSpacing"/>
        <w:spacing w:line="360" w:lineRule="auto"/>
        <w:jc w:val="center"/>
        <w:rPr>
          <w:rFonts w:ascii="Arial" w:hAnsi="Arial" w:cs="Arial"/>
        </w:rPr>
      </w:pPr>
      <w:r w:rsidRPr="009F4742">
        <w:rPr>
          <w:rFonts w:ascii="Arial" w:hAnsi="Arial" w:cs="Arial"/>
        </w:rPr>
        <w:t>DIREKTUR RSUD dr. MURJANI SAMPIT</w:t>
      </w:r>
    </w:p>
    <w:p w:rsidR="002B7CE8" w:rsidRPr="004E4AD8" w:rsidRDefault="002B7CE8" w:rsidP="00FC5050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1668"/>
        <w:gridCol w:w="283"/>
        <w:gridCol w:w="426"/>
        <w:gridCol w:w="6945"/>
      </w:tblGrid>
      <w:tr w:rsidR="002B7CE8" w:rsidRPr="005B35B9" w:rsidTr="004E4AD8">
        <w:trPr>
          <w:trHeight w:val="1135"/>
        </w:trPr>
        <w:tc>
          <w:tcPr>
            <w:tcW w:w="1668" w:type="dxa"/>
          </w:tcPr>
          <w:p w:rsidR="002B7CE8" w:rsidRPr="005B35B9" w:rsidRDefault="002B7CE8" w:rsidP="004E4AD8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5B35B9">
              <w:rPr>
                <w:rFonts w:ascii="Arial" w:hAnsi="Arial" w:cs="Arial"/>
              </w:rPr>
              <w:t>MENIMBANG</w:t>
            </w:r>
          </w:p>
          <w:p w:rsidR="002B7CE8" w:rsidRPr="005B35B9" w:rsidRDefault="002B7CE8" w:rsidP="004E4AD8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2B7CE8" w:rsidRPr="005B35B9" w:rsidRDefault="002B7CE8" w:rsidP="004E4AD8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2B7CE8" w:rsidRPr="005B35B9" w:rsidRDefault="002B7CE8" w:rsidP="004E4AD8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2B7CE8" w:rsidRPr="005B35B9" w:rsidRDefault="002B7CE8" w:rsidP="004E4AD8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2B7CE8" w:rsidRPr="005B35B9" w:rsidRDefault="002B7CE8" w:rsidP="004E4AD8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2B7CE8" w:rsidRPr="005B35B9" w:rsidRDefault="002B7CE8" w:rsidP="004E4AD8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2B7CE8" w:rsidRPr="005B35B9" w:rsidRDefault="002B7CE8" w:rsidP="004E4AD8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D53805" w:rsidRPr="005B35B9" w:rsidRDefault="00D53805" w:rsidP="004E4AD8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7342A7" w:rsidRPr="005B35B9" w:rsidRDefault="007342A7" w:rsidP="004E4AD8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7B3415" w:rsidRPr="005B35B9" w:rsidRDefault="007B3415" w:rsidP="004E4AD8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3A13FE" w:rsidRPr="005B35B9" w:rsidRDefault="003A13FE" w:rsidP="004E4AD8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5D1C12" w:rsidRPr="005B35B9" w:rsidRDefault="005D1C12" w:rsidP="004E4AD8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2B7CE8" w:rsidRPr="005B35B9" w:rsidRDefault="002B7CE8" w:rsidP="004E4AD8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5B35B9">
              <w:rPr>
                <w:rFonts w:ascii="Arial" w:hAnsi="Arial" w:cs="Arial"/>
              </w:rPr>
              <w:t>MENGINGAT</w:t>
            </w:r>
          </w:p>
        </w:tc>
        <w:tc>
          <w:tcPr>
            <w:tcW w:w="283" w:type="dxa"/>
          </w:tcPr>
          <w:p w:rsidR="002B7CE8" w:rsidRPr="005B35B9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5B35B9">
              <w:rPr>
                <w:rFonts w:ascii="Arial" w:hAnsi="Arial" w:cs="Arial"/>
              </w:rPr>
              <w:t>:</w:t>
            </w:r>
          </w:p>
          <w:p w:rsidR="002B7CE8" w:rsidRPr="005B35B9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5B35B9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5B35B9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5B35B9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5B35B9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5B35B9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5B35B9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7342A7" w:rsidRPr="005B35B9" w:rsidRDefault="007342A7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7B3415" w:rsidRPr="005B35B9" w:rsidRDefault="007B3415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D53805" w:rsidRPr="005B35B9" w:rsidRDefault="00D53805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5D1C12" w:rsidRPr="005B35B9" w:rsidRDefault="005D1C12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4E4AD8" w:rsidRDefault="004E4AD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2B7CE8" w:rsidRPr="005B35B9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5B35B9">
              <w:rPr>
                <w:rFonts w:ascii="Arial" w:hAnsi="Arial" w:cs="Arial"/>
              </w:rPr>
              <w:t>:</w:t>
            </w:r>
          </w:p>
        </w:tc>
        <w:tc>
          <w:tcPr>
            <w:tcW w:w="426" w:type="dxa"/>
          </w:tcPr>
          <w:p w:rsidR="002B7CE8" w:rsidRPr="005B35B9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5B35B9">
              <w:rPr>
                <w:rFonts w:ascii="Arial" w:hAnsi="Arial" w:cs="Arial"/>
              </w:rPr>
              <w:t>1.</w:t>
            </w:r>
          </w:p>
          <w:p w:rsidR="002B7CE8" w:rsidRPr="005B35B9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497C0D" w:rsidRPr="005B35B9" w:rsidRDefault="00497C0D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2B7CE8" w:rsidRPr="005B35B9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5B35B9">
              <w:rPr>
                <w:rFonts w:ascii="Arial" w:hAnsi="Arial" w:cs="Arial"/>
              </w:rPr>
              <w:t>2.</w:t>
            </w:r>
          </w:p>
          <w:p w:rsidR="00CB775D" w:rsidRPr="005B35B9" w:rsidRDefault="00CB775D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D53805" w:rsidRPr="005B35B9" w:rsidRDefault="00D53805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2B7CE8" w:rsidRPr="005B35B9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5B35B9">
              <w:rPr>
                <w:rFonts w:ascii="Arial" w:hAnsi="Arial" w:cs="Arial"/>
              </w:rPr>
              <w:t>3.</w:t>
            </w:r>
          </w:p>
          <w:p w:rsidR="002B7CE8" w:rsidRPr="005B35B9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2B7CE8" w:rsidRPr="005B35B9" w:rsidRDefault="005D1C12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5B35B9">
              <w:rPr>
                <w:rFonts w:ascii="Arial" w:hAnsi="Arial" w:cs="Arial"/>
                <w:lang w:val="en-ID"/>
              </w:rPr>
              <w:t>4.</w:t>
            </w:r>
          </w:p>
          <w:p w:rsidR="009775EB" w:rsidRPr="005B35B9" w:rsidRDefault="009775EB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3A13FE" w:rsidRPr="005B35B9" w:rsidRDefault="003A13FE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5D1C12" w:rsidRPr="005B35B9" w:rsidRDefault="005D1C12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5D1C12" w:rsidRPr="005B35B9" w:rsidRDefault="005D1C12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2B7CE8" w:rsidRPr="005B35B9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5B35B9">
              <w:rPr>
                <w:rFonts w:ascii="Arial" w:hAnsi="Arial" w:cs="Arial"/>
              </w:rPr>
              <w:t>1.</w:t>
            </w:r>
          </w:p>
          <w:p w:rsidR="002B7CE8" w:rsidRPr="005B35B9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5B35B9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5B35B9">
              <w:rPr>
                <w:rFonts w:ascii="Arial" w:hAnsi="Arial" w:cs="Arial"/>
              </w:rPr>
              <w:t>2.</w:t>
            </w:r>
          </w:p>
          <w:p w:rsidR="002B7CE8" w:rsidRPr="005B35B9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5B35B9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5B35B9">
              <w:rPr>
                <w:rFonts w:ascii="Arial" w:hAnsi="Arial" w:cs="Arial"/>
              </w:rPr>
              <w:t>3.</w:t>
            </w:r>
          </w:p>
          <w:p w:rsidR="00DB0C9A" w:rsidRPr="005B35B9" w:rsidRDefault="00DB0C9A" w:rsidP="001B2388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7B7AA7" w:rsidRPr="005B35B9" w:rsidRDefault="002B7CE8" w:rsidP="001B2388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5B35B9">
              <w:rPr>
                <w:rFonts w:ascii="Arial" w:hAnsi="Arial" w:cs="Arial"/>
              </w:rPr>
              <w:t>4.</w:t>
            </w:r>
          </w:p>
          <w:p w:rsidR="007B7AA7" w:rsidRPr="005B35B9" w:rsidRDefault="007B7AA7" w:rsidP="00DB0C9A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2B7CE8" w:rsidRPr="005B35B9" w:rsidRDefault="00F35469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5B35B9">
              <w:rPr>
                <w:rFonts w:ascii="Arial" w:hAnsi="Arial" w:cs="Arial"/>
              </w:rPr>
              <w:t>5.</w:t>
            </w:r>
          </w:p>
          <w:p w:rsidR="002B7CE8" w:rsidRPr="005B35B9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2B7CE8" w:rsidRPr="005B35B9" w:rsidRDefault="002B7CE8" w:rsidP="001B2388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2B7CE8" w:rsidRPr="005B35B9" w:rsidRDefault="00F35469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5B35B9">
              <w:rPr>
                <w:rFonts w:ascii="Arial" w:hAnsi="Arial" w:cs="Arial"/>
              </w:rPr>
              <w:t>6.</w:t>
            </w:r>
          </w:p>
          <w:p w:rsidR="002B7CE8" w:rsidRPr="005B35B9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5B35B9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45" w:type="dxa"/>
          </w:tcPr>
          <w:p w:rsidR="002B7CE8" w:rsidRPr="005B35B9" w:rsidRDefault="00E776B3" w:rsidP="00FC5050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</w:rPr>
            </w:pPr>
            <w:r w:rsidRPr="005B35B9">
              <w:rPr>
                <w:rFonts w:ascii="Arial" w:hAnsi="Arial" w:cs="Arial"/>
              </w:rPr>
              <w:t>b</w:t>
            </w:r>
            <w:proofErr w:type="spellStart"/>
            <w:r w:rsidR="00F05780" w:rsidRPr="005B35B9">
              <w:rPr>
                <w:rFonts w:ascii="Arial" w:hAnsi="Arial" w:cs="Arial"/>
                <w:lang w:val="en-SG"/>
              </w:rPr>
              <w:t>ahwa</w:t>
            </w:r>
            <w:proofErr w:type="spellEnd"/>
            <w:r w:rsidR="00F05780" w:rsidRPr="005B35B9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F05780" w:rsidRPr="005B35B9">
              <w:rPr>
                <w:rFonts w:ascii="Arial" w:hAnsi="Arial" w:cs="Arial"/>
                <w:lang w:val="en-SG"/>
              </w:rPr>
              <w:t>dalam</w:t>
            </w:r>
            <w:proofErr w:type="spellEnd"/>
            <w:r w:rsidR="00F05780" w:rsidRPr="005B35B9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F05780" w:rsidRPr="005B35B9">
              <w:rPr>
                <w:rFonts w:ascii="Arial" w:hAnsi="Arial" w:cs="Arial"/>
                <w:lang w:val="en-SG"/>
              </w:rPr>
              <w:t>upaya</w:t>
            </w:r>
            <w:proofErr w:type="spellEnd"/>
            <w:r w:rsidR="00F05780" w:rsidRPr="005B35B9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F05780" w:rsidRPr="005B35B9">
              <w:rPr>
                <w:rFonts w:ascii="Arial" w:hAnsi="Arial" w:cs="Arial"/>
                <w:lang w:val="en-SG"/>
              </w:rPr>
              <w:t>peningkatan</w:t>
            </w:r>
            <w:proofErr w:type="spellEnd"/>
            <w:r w:rsidR="00F05780" w:rsidRPr="005B35B9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F05780" w:rsidRPr="005B35B9">
              <w:rPr>
                <w:rFonts w:ascii="Arial" w:hAnsi="Arial" w:cs="Arial"/>
                <w:lang w:val="en-SG"/>
              </w:rPr>
              <w:t>mutu</w:t>
            </w:r>
            <w:proofErr w:type="spellEnd"/>
            <w:r w:rsidR="00F05780" w:rsidRPr="005B35B9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F05780" w:rsidRPr="005B35B9">
              <w:rPr>
                <w:rFonts w:ascii="Arial" w:hAnsi="Arial" w:cs="Arial"/>
                <w:lang w:val="en-SG"/>
              </w:rPr>
              <w:t>dan</w:t>
            </w:r>
            <w:proofErr w:type="spellEnd"/>
            <w:r w:rsidR="00F05780" w:rsidRPr="005B35B9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F05780" w:rsidRPr="005B35B9">
              <w:rPr>
                <w:rFonts w:ascii="Arial" w:hAnsi="Arial" w:cs="Arial"/>
                <w:lang w:val="en-SG"/>
              </w:rPr>
              <w:t>keselamatan</w:t>
            </w:r>
            <w:proofErr w:type="spellEnd"/>
            <w:r w:rsidR="00F05780" w:rsidRPr="005B35B9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F05780" w:rsidRPr="005B35B9">
              <w:rPr>
                <w:rFonts w:ascii="Arial" w:hAnsi="Arial" w:cs="Arial"/>
                <w:lang w:val="en-SG"/>
              </w:rPr>
              <w:t>pasien</w:t>
            </w:r>
            <w:proofErr w:type="spellEnd"/>
            <w:r w:rsidR="00F05780" w:rsidRPr="005B35B9">
              <w:rPr>
                <w:rFonts w:ascii="Arial" w:hAnsi="Arial" w:cs="Arial"/>
                <w:lang w:val="en-SG"/>
              </w:rPr>
              <w:t xml:space="preserve"> di RSUD dr. </w:t>
            </w:r>
            <w:proofErr w:type="spellStart"/>
            <w:r w:rsidR="00F05780" w:rsidRPr="005B35B9">
              <w:rPr>
                <w:rFonts w:ascii="Arial" w:hAnsi="Arial" w:cs="Arial"/>
                <w:lang w:val="en-SG"/>
              </w:rPr>
              <w:t>Murjani</w:t>
            </w:r>
            <w:proofErr w:type="spellEnd"/>
            <w:r w:rsidR="00F05780" w:rsidRPr="005B35B9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F05780" w:rsidRPr="005B35B9">
              <w:rPr>
                <w:rFonts w:ascii="Arial" w:hAnsi="Arial" w:cs="Arial"/>
                <w:lang w:val="en-SG"/>
              </w:rPr>
              <w:t>S</w:t>
            </w:r>
            <w:r w:rsidR="00D53805" w:rsidRPr="005B35B9">
              <w:rPr>
                <w:rFonts w:ascii="Arial" w:hAnsi="Arial" w:cs="Arial"/>
                <w:lang w:val="en-SG"/>
              </w:rPr>
              <w:t>ampit</w:t>
            </w:r>
            <w:proofErr w:type="spellEnd"/>
            <w:r w:rsidR="00D53805" w:rsidRPr="005B35B9">
              <w:rPr>
                <w:rFonts w:ascii="Arial" w:hAnsi="Arial" w:cs="Arial"/>
                <w:lang w:val="en-SG"/>
              </w:rPr>
              <w:t xml:space="preserve">, </w:t>
            </w:r>
            <w:r w:rsidR="00541285" w:rsidRPr="005B35B9">
              <w:rPr>
                <w:rFonts w:ascii="Arial" w:hAnsi="Arial" w:cs="Arial"/>
                <w:lang w:val="en-SG"/>
              </w:rPr>
              <w:t xml:space="preserve"> data </w:t>
            </w:r>
            <w:proofErr w:type="spellStart"/>
            <w:r w:rsidR="00541285" w:rsidRPr="005B35B9">
              <w:rPr>
                <w:rFonts w:ascii="Arial" w:hAnsi="Arial" w:cs="Arial"/>
                <w:lang w:val="en-SG"/>
              </w:rPr>
              <w:t>merupakan</w:t>
            </w:r>
            <w:proofErr w:type="spellEnd"/>
            <w:r w:rsidR="00541285" w:rsidRPr="005B35B9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541285" w:rsidRPr="005B35B9">
              <w:rPr>
                <w:rFonts w:ascii="Arial" w:hAnsi="Arial" w:cs="Arial"/>
                <w:lang w:val="en-SG"/>
              </w:rPr>
              <w:t>bagian</w:t>
            </w:r>
            <w:proofErr w:type="spellEnd"/>
            <w:r w:rsidR="00541285" w:rsidRPr="005B35B9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541285" w:rsidRPr="005B35B9">
              <w:rPr>
                <w:rFonts w:ascii="Arial" w:hAnsi="Arial" w:cs="Arial"/>
                <w:lang w:val="en-SG"/>
              </w:rPr>
              <w:t>penting</w:t>
            </w:r>
            <w:proofErr w:type="spellEnd"/>
            <w:r w:rsidR="00541285" w:rsidRPr="005B35B9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541285" w:rsidRPr="005B35B9">
              <w:rPr>
                <w:rFonts w:ascii="Arial" w:hAnsi="Arial" w:cs="Arial"/>
                <w:lang w:val="en-SG"/>
              </w:rPr>
              <w:t>dari</w:t>
            </w:r>
            <w:proofErr w:type="spellEnd"/>
            <w:r w:rsidR="00541285" w:rsidRPr="005B35B9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541285" w:rsidRPr="005B35B9">
              <w:rPr>
                <w:rFonts w:ascii="Arial" w:hAnsi="Arial" w:cs="Arial"/>
                <w:lang w:val="en-SG"/>
              </w:rPr>
              <w:t>penilaian</w:t>
            </w:r>
            <w:proofErr w:type="spellEnd"/>
            <w:r w:rsidR="00541285" w:rsidRPr="005B35B9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541285" w:rsidRPr="005B35B9">
              <w:rPr>
                <w:rFonts w:ascii="Arial" w:hAnsi="Arial" w:cs="Arial"/>
                <w:lang w:val="en-SG"/>
              </w:rPr>
              <w:t>kin</w:t>
            </w:r>
            <w:r w:rsidR="001B6168" w:rsidRPr="005B35B9">
              <w:rPr>
                <w:rFonts w:ascii="Arial" w:hAnsi="Arial" w:cs="Arial"/>
                <w:lang w:val="en-SG"/>
              </w:rPr>
              <w:t>erja</w:t>
            </w:r>
            <w:proofErr w:type="spellEnd"/>
            <w:r w:rsidR="002B7CE8" w:rsidRPr="005B35B9">
              <w:rPr>
                <w:rFonts w:ascii="Arial" w:hAnsi="Arial" w:cs="Arial"/>
                <w:w w:val="102"/>
              </w:rPr>
              <w:t>;</w:t>
            </w:r>
          </w:p>
          <w:p w:rsidR="002B7CE8" w:rsidRPr="005B35B9" w:rsidRDefault="0060699D" w:rsidP="00FC5050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</w:rPr>
            </w:pPr>
            <w:r w:rsidRPr="005B35B9">
              <w:rPr>
                <w:rFonts w:ascii="Arial" w:hAnsi="Arial" w:cs="Arial"/>
              </w:rPr>
              <w:t>b</w:t>
            </w:r>
            <w:r w:rsidR="002B7CE8" w:rsidRPr="005B35B9">
              <w:rPr>
                <w:rFonts w:ascii="Arial" w:hAnsi="Arial" w:cs="Arial"/>
              </w:rPr>
              <w:t>a</w:t>
            </w:r>
            <w:r w:rsidR="002B7CE8" w:rsidRPr="005B35B9">
              <w:rPr>
                <w:rFonts w:ascii="Arial" w:hAnsi="Arial" w:cs="Arial"/>
                <w:spacing w:val="-1"/>
              </w:rPr>
              <w:t>h</w:t>
            </w:r>
            <w:r w:rsidR="002B7CE8" w:rsidRPr="005B35B9">
              <w:rPr>
                <w:rFonts w:ascii="Arial" w:hAnsi="Arial" w:cs="Arial"/>
              </w:rPr>
              <w:t xml:space="preserve">wa </w:t>
            </w:r>
            <w:proofErr w:type="spellStart"/>
            <w:r w:rsidR="002B75B6" w:rsidRPr="005B35B9">
              <w:rPr>
                <w:rFonts w:ascii="Arial" w:hAnsi="Arial" w:cs="Arial"/>
                <w:lang w:val="en-SG"/>
              </w:rPr>
              <w:t>analisa</w:t>
            </w:r>
            <w:proofErr w:type="spellEnd"/>
            <w:r w:rsidR="00D53805" w:rsidRPr="005B35B9">
              <w:rPr>
                <w:rFonts w:ascii="Arial" w:hAnsi="Arial" w:cs="Arial"/>
                <w:lang w:val="en-SG"/>
              </w:rPr>
              <w:t xml:space="preserve"> data </w:t>
            </w:r>
            <w:proofErr w:type="spellStart"/>
            <w:r w:rsidR="00D53805" w:rsidRPr="005B35B9">
              <w:rPr>
                <w:rFonts w:ascii="Arial" w:hAnsi="Arial" w:cs="Arial"/>
                <w:lang w:val="en-SG"/>
              </w:rPr>
              <w:t>merupakan</w:t>
            </w:r>
            <w:proofErr w:type="spellEnd"/>
            <w:r w:rsidR="00D53805" w:rsidRPr="005B35B9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D53805" w:rsidRPr="005B35B9">
              <w:rPr>
                <w:rFonts w:ascii="Arial" w:hAnsi="Arial" w:cs="Arial"/>
                <w:lang w:val="en-SG"/>
              </w:rPr>
              <w:t>salah</w:t>
            </w:r>
            <w:proofErr w:type="spellEnd"/>
            <w:r w:rsidR="00D53805" w:rsidRPr="005B35B9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D53805" w:rsidRPr="005B35B9">
              <w:rPr>
                <w:rFonts w:ascii="Arial" w:hAnsi="Arial" w:cs="Arial"/>
                <w:lang w:val="en-SG"/>
              </w:rPr>
              <w:t>satu</w:t>
            </w:r>
            <w:proofErr w:type="spellEnd"/>
            <w:r w:rsidR="00D53805" w:rsidRPr="005B35B9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D53805" w:rsidRPr="005B35B9">
              <w:rPr>
                <w:rFonts w:ascii="Arial" w:hAnsi="Arial" w:cs="Arial"/>
                <w:lang w:val="en-SG"/>
              </w:rPr>
              <w:t>kegiatan</w:t>
            </w:r>
            <w:proofErr w:type="spellEnd"/>
            <w:r w:rsidR="00D53805" w:rsidRPr="005B35B9">
              <w:rPr>
                <w:rFonts w:ascii="Arial" w:hAnsi="Arial" w:cs="Arial"/>
                <w:lang w:val="en-SG"/>
              </w:rPr>
              <w:t xml:space="preserve"> program </w:t>
            </w:r>
            <w:proofErr w:type="spellStart"/>
            <w:r w:rsidR="00D53805" w:rsidRPr="005B35B9">
              <w:rPr>
                <w:rFonts w:ascii="Arial" w:hAnsi="Arial" w:cs="Arial"/>
                <w:lang w:val="en-SG"/>
              </w:rPr>
              <w:t>peningkatan</w:t>
            </w:r>
            <w:proofErr w:type="spellEnd"/>
            <w:r w:rsidR="00D53805" w:rsidRPr="005B35B9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D53805" w:rsidRPr="005B35B9">
              <w:rPr>
                <w:rFonts w:ascii="Arial" w:hAnsi="Arial" w:cs="Arial"/>
                <w:lang w:val="en-SG"/>
              </w:rPr>
              <w:t>mutu</w:t>
            </w:r>
            <w:proofErr w:type="spellEnd"/>
            <w:r w:rsidR="00D53805" w:rsidRPr="005B35B9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D53805" w:rsidRPr="005B35B9">
              <w:rPr>
                <w:rFonts w:ascii="Arial" w:hAnsi="Arial" w:cs="Arial"/>
                <w:lang w:val="en-SG"/>
              </w:rPr>
              <w:t>dan</w:t>
            </w:r>
            <w:proofErr w:type="spellEnd"/>
            <w:r w:rsidR="00D53805" w:rsidRPr="005B35B9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D53805" w:rsidRPr="005B35B9">
              <w:rPr>
                <w:rFonts w:ascii="Arial" w:hAnsi="Arial" w:cs="Arial"/>
                <w:lang w:val="en-SG"/>
              </w:rPr>
              <w:t>keselamatan</w:t>
            </w:r>
            <w:proofErr w:type="spellEnd"/>
            <w:r w:rsidR="00D53805" w:rsidRPr="005B35B9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D53805" w:rsidRPr="005B35B9">
              <w:rPr>
                <w:rFonts w:ascii="Arial" w:hAnsi="Arial" w:cs="Arial"/>
                <w:lang w:val="en-SG"/>
              </w:rPr>
              <w:t>pasien</w:t>
            </w:r>
            <w:proofErr w:type="spellEnd"/>
            <w:r w:rsidR="00D53805" w:rsidRPr="005B35B9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D53805" w:rsidRPr="005B35B9">
              <w:rPr>
                <w:rFonts w:ascii="Arial" w:hAnsi="Arial" w:cs="Arial"/>
                <w:lang w:val="en-SG"/>
              </w:rPr>
              <w:t>untuk</w:t>
            </w:r>
            <w:proofErr w:type="spellEnd"/>
            <w:r w:rsidR="00D53805" w:rsidRPr="005B35B9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D53805" w:rsidRPr="005B35B9">
              <w:rPr>
                <w:rFonts w:ascii="Arial" w:hAnsi="Arial" w:cs="Arial"/>
                <w:lang w:val="en-SG"/>
              </w:rPr>
              <w:t>mendukung</w:t>
            </w:r>
            <w:proofErr w:type="spellEnd"/>
            <w:r w:rsidR="00D53805" w:rsidRPr="005B35B9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D53805" w:rsidRPr="005B35B9">
              <w:rPr>
                <w:rFonts w:ascii="Arial" w:hAnsi="Arial" w:cs="Arial"/>
                <w:lang w:val="en-SG"/>
              </w:rPr>
              <w:t>asuhan</w:t>
            </w:r>
            <w:proofErr w:type="spellEnd"/>
            <w:r w:rsidR="00D53805" w:rsidRPr="005B35B9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D53805" w:rsidRPr="005B35B9">
              <w:rPr>
                <w:rFonts w:ascii="Arial" w:hAnsi="Arial" w:cs="Arial"/>
                <w:lang w:val="en-SG"/>
              </w:rPr>
              <w:t>pasien</w:t>
            </w:r>
            <w:proofErr w:type="spellEnd"/>
            <w:r w:rsidR="00D53805" w:rsidRPr="005B35B9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D53805" w:rsidRPr="005B35B9">
              <w:rPr>
                <w:rFonts w:ascii="Arial" w:hAnsi="Arial" w:cs="Arial"/>
                <w:lang w:val="en-SG"/>
              </w:rPr>
              <w:t>dan</w:t>
            </w:r>
            <w:proofErr w:type="spellEnd"/>
            <w:r w:rsidR="00D53805" w:rsidRPr="005B35B9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D53805" w:rsidRPr="005B35B9">
              <w:rPr>
                <w:rFonts w:ascii="Arial" w:hAnsi="Arial" w:cs="Arial"/>
                <w:lang w:val="en-SG"/>
              </w:rPr>
              <w:t>manajemen</w:t>
            </w:r>
            <w:proofErr w:type="spellEnd"/>
            <w:r w:rsidR="00D53805" w:rsidRPr="005B35B9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D53805" w:rsidRPr="005B35B9">
              <w:rPr>
                <w:rFonts w:ascii="Arial" w:hAnsi="Arial" w:cs="Arial"/>
                <w:lang w:val="en-SG"/>
              </w:rPr>
              <w:t>rumah</w:t>
            </w:r>
            <w:proofErr w:type="spellEnd"/>
            <w:r w:rsidR="00D53805" w:rsidRPr="005B35B9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D53805" w:rsidRPr="005B35B9">
              <w:rPr>
                <w:rFonts w:ascii="Arial" w:hAnsi="Arial" w:cs="Arial"/>
                <w:lang w:val="en-SG"/>
              </w:rPr>
              <w:t>sakit</w:t>
            </w:r>
            <w:proofErr w:type="spellEnd"/>
            <w:r w:rsidR="002B7CE8" w:rsidRPr="005B35B9">
              <w:rPr>
                <w:rFonts w:ascii="Arial" w:hAnsi="Arial" w:cs="Arial"/>
                <w:w w:val="102"/>
              </w:rPr>
              <w:t>;</w:t>
            </w:r>
          </w:p>
          <w:p w:rsidR="005D1C12" w:rsidRPr="005B35B9" w:rsidRDefault="005D1C12" w:rsidP="00FC5050">
            <w:pPr>
              <w:pStyle w:val="NoSpacing"/>
              <w:spacing w:line="360" w:lineRule="auto"/>
              <w:jc w:val="both"/>
              <w:rPr>
                <w:rFonts w:ascii="Arial" w:hAnsi="Arial" w:cs="Arial"/>
                <w:spacing w:val="-1"/>
                <w:lang w:val="en-US"/>
              </w:rPr>
            </w:pPr>
            <w:proofErr w:type="spellStart"/>
            <w:r w:rsidRPr="005B35B9">
              <w:rPr>
                <w:rFonts w:ascii="Arial" w:hAnsi="Arial" w:cs="Arial"/>
                <w:spacing w:val="-1"/>
                <w:lang w:val="en-US"/>
              </w:rPr>
              <w:t>bahwa</w:t>
            </w:r>
            <w:proofErr w:type="spellEnd"/>
            <w:r w:rsidRPr="005B35B9">
              <w:rPr>
                <w:rFonts w:ascii="Arial" w:hAnsi="Arial" w:cs="Arial"/>
                <w:spacing w:val="-1"/>
                <w:lang w:val="en-US"/>
              </w:rPr>
              <w:t xml:space="preserve"> </w:t>
            </w:r>
            <w:proofErr w:type="spellStart"/>
            <w:r w:rsidRPr="005B35B9">
              <w:rPr>
                <w:rFonts w:ascii="Arial" w:hAnsi="Arial" w:cs="Arial"/>
                <w:spacing w:val="-1"/>
                <w:lang w:val="en-US"/>
              </w:rPr>
              <w:t>kegiatan</w:t>
            </w:r>
            <w:proofErr w:type="spellEnd"/>
            <w:r w:rsidRPr="005B35B9">
              <w:rPr>
                <w:rFonts w:ascii="Arial" w:hAnsi="Arial" w:cs="Arial"/>
                <w:spacing w:val="-1"/>
                <w:lang w:val="en-US"/>
              </w:rPr>
              <w:t xml:space="preserve"> benchmarking </w:t>
            </w:r>
            <w:proofErr w:type="spellStart"/>
            <w:r w:rsidRPr="005B35B9">
              <w:rPr>
                <w:rFonts w:ascii="Arial" w:hAnsi="Arial" w:cs="Arial"/>
                <w:spacing w:val="-1"/>
                <w:lang w:val="en-US"/>
              </w:rPr>
              <w:t>adalah</w:t>
            </w:r>
            <w:proofErr w:type="spellEnd"/>
            <w:r w:rsidRPr="005B35B9">
              <w:rPr>
                <w:rFonts w:ascii="Arial" w:hAnsi="Arial" w:cs="Arial"/>
                <w:spacing w:val="-1"/>
                <w:lang w:val="en-US"/>
              </w:rPr>
              <w:t xml:space="preserve"> </w:t>
            </w:r>
            <w:proofErr w:type="spellStart"/>
            <w:r w:rsidRPr="005B35B9">
              <w:rPr>
                <w:rFonts w:ascii="Arial" w:hAnsi="Arial" w:cs="Arial"/>
                <w:spacing w:val="-1"/>
                <w:lang w:val="en-US"/>
              </w:rPr>
              <w:t>sebagai</w:t>
            </w:r>
            <w:proofErr w:type="spellEnd"/>
            <w:r w:rsidRPr="005B35B9">
              <w:rPr>
                <w:rFonts w:ascii="Arial" w:hAnsi="Arial" w:cs="Arial"/>
                <w:spacing w:val="-1"/>
                <w:lang w:val="en-US"/>
              </w:rPr>
              <w:t xml:space="preserve"> </w:t>
            </w:r>
            <w:proofErr w:type="spellStart"/>
            <w:r w:rsidRPr="005B35B9">
              <w:rPr>
                <w:rFonts w:ascii="Arial" w:hAnsi="Arial" w:cs="Arial"/>
                <w:spacing w:val="-1"/>
                <w:lang w:val="en-US"/>
              </w:rPr>
              <w:t>bagian</w:t>
            </w:r>
            <w:proofErr w:type="spellEnd"/>
            <w:r w:rsidRPr="005B35B9">
              <w:rPr>
                <w:rFonts w:ascii="Arial" w:hAnsi="Arial" w:cs="Arial"/>
                <w:spacing w:val="-1"/>
                <w:lang w:val="en-US"/>
              </w:rPr>
              <w:t xml:space="preserve"> </w:t>
            </w:r>
            <w:proofErr w:type="spellStart"/>
            <w:r w:rsidRPr="005B35B9">
              <w:rPr>
                <w:rFonts w:ascii="Arial" w:hAnsi="Arial" w:cs="Arial"/>
                <w:spacing w:val="-1"/>
                <w:lang w:val="en-US"/>
              </w:rPr>
              <w:t>dari</w:t>
            </w:r>
            <w:proofErr w:type="spellEnd"/>
            <w:r w:rsidRPr="005B35B9">
              <w:rPr>
                <w:rFonts w:ascii="Arial" w:hAnsi="Arial" w:cs="Arial"/>
                <w:spacing w:val="-1"/>
                <w:lang w:val="en-US"/>
              </w:rPr>
              <w:t xml:space="preserve"> </w:t>
            </w:r>
            <w:proofErr w:type="spellStart"/>
            <w:r w:rsidRPr="005B35B9">
              <w:rPr>
                <w:rFonts w:ascii="Arial" w:hAnsi="Arial" w:cs="Arial"/>
                <w:spacing w:val="-1"/>
                <w:lang w:val="en-US"/>
              </w:rPr>
              <w:t>kegiatan</w:t>
            </w:r>
            <w:proofErr w:type="spellEnd"/>
            <w:r w:rsidRPr="005B35B9">
              <w:rPr>
                <w:rFonts w:ascii="Arial" w:hAnsi="Arial" w:cs="Arial"/>
                <w:spacing w:val="-1"/>
                <w:lang w:val="en-US"/>
              </w:rPr>
              <w:t xml:space="preserve"> </w:t>
            </w:r>
            <w:proofErr w:type="spellStart"/>
            <w:r w:rsidRPr="005B35B9">
              <w:rPr>
                <w:rFonts w:ascii="Arial" w:hAnsi="Arial" w:cs="Arial"/>
                <w:spacing w:val="-1"/>
                <w:lang w:val="en-US"/>
              </w:rPr>
              <w:t>analis</w:t>
            </w:r>
            <w:r w:rsidR="002B75B6" w:rsidRPr="005B35B9">
              <w:rPr>
                <w:rFonts w:ascii="Arial" w:hAnsi="Arial" w:cs="Arial"/>
                <w:spacing w:val="-1"/>
                <w:lang w:val="en-US"/>
              </w:rPr>
              <w:t>a</w:t>
            </w:r>
            <w:proofErr w:type="spellEnd"/>
            <w:r w:rsidRPr="005B35B9">
              <w:rPr>
                <w:rFonts w:ascii="Arial" w:hAnsi="Arial" w:cs="Arial"/>
                <w:spacing w:val="-1"/>
                <w:lang w:val="en-US"/>
              </w:rPr>
              <w:t xml:space="preserve"> data;</w:t>
            </w:r>
          </w:p>
          <w:p w:rsidR="002B7CE8" w:rsidRPr="005B35B9" w:rsidRDefault="0060699D" w:rsidP="00FC5050">
            <w:pPr>
              <w:pStyle w:val="NoSpacing"/>
              <w:spacing w:line="360" w:lineRule="auto"/>
              <w:jc w:val="both"/>
              <w:rPr>
                <w:rFonts w:ascii="Arial" w:hAnsi="Arial" w:cs="Arial"/>
                <w:spacing w:val="-3"/>
                <w:lang w:val="en-ID"/>
              </w:rPr>
            </w:pPr>
            <w:r w:rsidRPr="005B35B9">
              <w:rPr>
                <w:rFonts w:ascii="Arial" w:hAnsi="Arial" w:cs="Arial"/>
                <w:spacing w:val="-1"/>
              </w:rPr>
              <w:t>b</w:t>
            </w:r>
            <w:r w:rsidR="002B7CE8" w:rsidRPr="005B35B9">
              <w:rPr>
                <w:rFonts w:ascii="Arial" w:hAnsi="Arial" w:cs="Arial"/>
              </w:rPr>
              <w:t>a</w:t>
            </w:r>
            <w:r w:rsidR="002B7CE8" w:rsidRPr="005B35B9">
              <w:rPr>
                <w:rFonts w:ascii="Arial" w:hAnsi="Arial" w:cs="Arial"/>
                <w:spacing w:val="-1"/>
              </w:rPr>
              <w:t>h</w:t>
            </w:r>
            <w:r w:rsidR="002B7CE8" w:rsidRPr="005B35B9">
              <w:rPr>
                <w:rFonts w:ascii="Arial" w:hAnsi="Arial" w:cs="Arial"/>
              </w:rPr>
              <w:t xml:space="preserve">wa </w:t>
            </w:r>
            <w:proofErr w:type="spellStart"/>
            <w:r w:rsidR="001B4D71" w:rsidRPr="005B35B9">
              <w:rPr>
                <w:rFonts w:ascii="Arial" w:hAnsi="Arial" w:cs="Arial"/>
                <w:spacing w:val="-3"/>
                <w:lang w:val="en-ID"/>
              </w:rPr>
              <w:t>berdasarkan</w:t>
            </w:r>
            <w:proofErr w:type="spellEnd"/>
            <w:r w:rsidR="001B4D71" w:rsidRPr="005B35B9">
              <w:rPr>
                <w:rFonts w:ascii="Arial" w:hAnsi="Arial" w:cs="Arial"/>
                <w:spacing w:val="-3"/>
                <w:lang w:val="en-ID"/>
              </w:rPr>
              <w:t xml:space="preserve"> </w:t>
            </w:r>
            <w:proofErr w:type="spellStart"/>
            <w:r w:rsidR="001B4D71" w:rsidRPr="005B35B9">
              <w:rPr>
                <w:rFonts w:ascii="Arial" w:hAnsi="Arial" w:cs="Arial"/>
                <w:spacing w:val="-3"/>
                <w:lang w:val="en-ID"/>
              </w:rPr>
              <w:t>pertimba</w:t>
            </w:r>
            <w:r w:rsidR="00FF4139" w:rsidRPr="005B35B9">
              <w:rPr>
                <w:rFonts w:ascii="Arial" w:hAnsi="Arial" w:cs="Arial"/>
                <w:spacing w:val="-3"/>
                <w:lang w:val="en-ID"/>
              </w:rPr>
              <w:t>ngan</w:t>
            </w:r>
            <w:proofErr w:type="spellEnd"/>
            <w:r w:rsidR="00FF4139" w:rsidRPr="005B35B9">
              <w:rPr>
                <w:rFonts w:ascii="Arial" w:hAnsi="Arial" w:cs="Arial"/>
                <w:spacing w:val="-3"/>
                <w:lang w:val="en-ID"/>
              </w:rPr>
              <w:t xml:space="preserve"> </w:t>
            </w:r>
            <w:proofErr w:type="spellStart"/>
            <w:r w:rsidR="00FF4139" w:rsidRPr="005B35B9">
              <w:rPr>
                <w:rFonts w:ascii="Arial" w:hAnsi="Arial" w:cs="Arial"/>
                <w:spacing w:val="-3"/>
                <w:lang w:val="en-ID"/>
              </w:rPr>
              <w:t>sebagaimana</w:t>
            </w:r>
            <w:proofErr w:type="spellEnd"/>
            <w:r w:rsidR="00FF4139" w:rsidRPr="005B35B9">
              <w:rPr>
                <w:rFonts w:ascii="Arial" w:hAnsi="Arial" w:cs="Arial"/>
                <w:spacing w:val="-3"/>
                <w:lang w:val="en-ID"/>
              </w:rPr>
              <w:t xml:space="preserve"> </w:t>
            </w:r>
            <w:proofErr w:type="spellStart"/>
            <w:r w:rsidR="00FF4139" w:rsidRPr="005B35B9">
              <w:rPr>
                <w:rFonts w:ascii="Arial" w:hAnsi="Arial" w:cs="Arial"/>
                <w:spacing w:val="-3"/>
                <w:lang w:val="en-ID"/>
              </w:rPr>
              <w:t>dimaksud</w:t>
            </w:r>
            <w:proofErr w:type="spellEnd"/>
            <w:r w:rsidR="00FF4139" w:rsidRPr="005B35B9">
              <w:rPr>
                <w:rFonts w:ascii="Arial" w:hAnsi="Arial" w:cs="Arial"/>
                <w:spacing w:val="-3"/>
                <w:lang w:val="en-ID"/>
              </w:rPr>
              <w:t xml:space="preserve"> di </w:t>
            </w:r>
            <w:proofErr w:type="spellStart"/>
            <w:r w:rsidR="00FF4139" w:rsidRPr="005B35B9">
              <w:rPr>
                <w:rFonts w:ascii="Arial" w:hAnsi="Arial" w:cs="Arial"/>
                <w:spacing w:val="-3"/>
                <w:lang w:val="en-ID"/>
              </w:rPr>
              <w:t>atas</w:t>
            </w:r>
            <w:proofErr w:type="spellEnd"/>
            <w:r w:rsidR="009775EB" w:rsidRPr="005B35B9">
              <w:rPr>
                <w:rFonts w:ascii="Arial" w:hAnsi="Arial" w:cs="Arial"/>
                <w:spacing w:val="-3"/>
                <w:lang w:val="en-ID"/>
              </w:rPr>
              <w:t xml:space="preserve">, </w:t>
            </w:r>
            <w:proofErr w:type="spellStart"/>
            <w:r w:rsidR="009775EB" w:rsidRPr="005B35B9">
              <w:rPr>
                <w:rFonts w:ascii="Arial" w:hAnsi="Arial" w:cs="Arial"/>
                <w:spacing w:val="-3"/>
                <w:lang w:val="en-ID"/>
              </w:rPr>
              <w:t>perlu</w:t>
            </w:r>
            <w:proofErr w:type="spellEnd"/>
            <w:r w:rsidR="009775EB" w:rsidRPr="005B35B9">
              <w:rPr>
                <w:rFonts w:ascii="Arial" w:hAnsi="Arial" w:cs="Arial"/>
                <w:spacing w:val="-3"/>
                <w:lang w:val="en-ID"/>
              </w:rPr>
              <w:t xml:space="preserve"> </w:t>
            </w:r>
            <w:proofErr w:type="spellStart"/>
            <w:r w:rsidR="009775EB" w:rsidRPr="005B35B9">
              <w:rPr>
                <w:rFonts w:ascii="Arial" w:hAnsi="Arial" w:cs="Arial"/>
                <w:spacing w:val="-3"/>
                <w:lang w:val="en-ID"/>
              </w:rPr>
              <w:t>menetapkan</w:t>
            </w:r>
            <w:proofErr w:type="spellEnd"/>
            <w:r w:rsidR="009775EB" w:rsidRPr="005B35B9">
              <w:rPr>
                <w:rFonts w:ascii="Arial" w:hAnsi="Arial" w:cs="Arial"/>
                <w:spacing w:val="-3"/>
                <w:lang w:val="en-ID"/>
              </w:rPr>
              <w:t xml:space="preserve"> </w:t>
            </w:r>
            <w:proofErr w:type="spellStart"/>
            <w:r w:rsidR="009775EB" w:rsidRPr="005B35B9">
              <w:rPr>
                <w:rFonts w:ascii="Arial" w:hAnsi="Arial" w:cs="Arial"/>
                <w:spacing w:val="-3"/>
                <w:lang w:val="en-ID"/>
              </w:rPr>
              <w:t>Regulasi</w:t>
            </w:r>
            <w:proofErr w:type="spellEnd"/>
            <w:r w:rsidR="009775EB" w:rsidRPr="005B35B9">
              <w:rPr>
                <w:rFonts w:ascii="Arial" w:hAnsi="Arial" w:cs="Arial"/>
                <w:spacing w:val="-3"/>
                <w:lang w:val="en-ID"/>
              </w:rPr>
              <w:t xml:space="preserve"> </w:t>
            </w:r>
            <w:proofErr w:type="spellStart"/>
            <w:r w:rsidR="005D1C12" w:rsidRPr="005B35B9">
              <w:rPr>
                <w:rFonts w:ascii="Arial" w:hAnsi="Arial" w:cs="Arial"/>
                <w:spacing w:val="-3"/>
                <w:lang w:val="en-ID"/>
              </w:rPr>
              <w:t>Analisa</w:t>
            </w:r>
            <w:proofErr w:type="spellEnd"/>
            <w:r w:rsidR="00D53805" w:rsidRPr="005B35B9">
              <w:rPr>
                <w:rFonts w:ascii="Arial" w:hAnsi="Arial" w:cs="Arial"/>
                <w:spacing w:val="-3"/>
                <w:lang w:val="en-ID"/>
              </w:rPr>
              <w:t xml:space="preserve"> </w:t>
            </w:r>
            <w:r w:rsidR="001B4D71" w:rsidRPr="005B35B9">
              <w:rPr>
                <w:rFonts w:ascii="Arial" w:hAnsi="Arial" w:cs="Arial"/>
                <w:spacing w:val="-3"/>
                <w:lang w:val="en-ID"/>
              </w:rPr>
              <w:t xml:space="preserve"> Data </w:t>
            </w:r>
            <w:proofErr w:type="spellStart"/>
            <w:r w:rsidR="005D1C12" w:rsidRPr="005B35B9">
              <w:rPr>
                <w:rFonts w:ascii="Arial" w:hAnsi="Arial" w:cs="Arial"/>
                <w:spacing w:val="-3"/>
                <w:lang w:val="en-ID"/>
              </w:rPr>
              <w:t>dan</w:t>
            </w:r>
            <w:proofErr w:type="spellEnd"/>
            <w:r w:rsidR="005D1C12" w:rsidRPr="005B35B9">
              <w:rPr>
                <w:rFonts w:ascii="Arial" w:hAnsi="Arial" w:cs="Arial"/>
                <w:spacing w:val="-3"/>
                <w:lang w:val="en-ID"/>
              </w:rPr>
              <w:t xml:space="preserve"> Benchmarking </w:t>
            </w:r>
            <w:r w:rsidR="001B4D71" w:rsidRPr="005B35B9">
              <w:rPr>
                <w:rFonts w:ascii="Arial" w:hAnsi="Arial" w:cs="Arial"/>
                <w:spacing w:val="-3"/>
                <w:lang w:val="en-ID"/>
              </w:rPr>
              <w:t xml:space="preserve">di RSUD dr. </w:t>
            </w:r>
            <w:proofErr w:type="spellStart"/>
            <w:r w:rsidR="007D7E0C" w:rsidRPr="005B35B9">
              <w:rPr>
                <w:rFonts w:ascii="Arial" w:hAnsi="Arial" w:cs="Arial"/>
                <w:spacing w:val="-3"/>
                <w:lang w:val="en-ID"/>
              </w:rPr>
              <w:t>Murjani</w:t>
            </w:r>
            <w:proofErr w:type="spellEnd"/>
            <w:r w:rsidR="007D7E0C" w:rsidRPr="005B35B9">
              <w:rPr>
                <w:rFonts w:ascii="Arial" w:hAnsi="Arial" w:cs="Arial"/>
                <w:spacing w:val="-3"/>
                <w:lang w:val="en-ID"/>
              </w:rPr>
              <w:t xml:space="preserve"> </w:t>
            </w:r>
            <w:proofErr w:type="spellStart"/>
            <w:r w:rsidR="007D7E0C" w:rsidRPr="005B35B9">
              <w:rPr>
                <w:rFonts w:ascii="Arial" w:hAnsi="Arial" w:cs="Arial"/>
                <w:spacing w:val="-3"/>
                <w:lang w:val="en-ID"/>
              </w:rPr>
              <w:t>Sampit</w:t>
            </w:r>
            <w:proofErr w:type="spellEnd"/>
            <w:r w:rsidR="007D7E0C" w:rsidRPr="005B35B9">
              <w:rPr>
                <w:rFonts w:ascii="Arial" w:hAnsi="Arial" w:cs="Arial"/>
                <w:spacing w:val="-3"/>
                <w:lang w:val="en-ID"/>
              </w:rPr>
              <w:t xml:space="preserve">  </w:t>
            </w:r>
            <w:proofErr w:type="spellStart"/>
            <w:r w:rsidR="007D7E0C" w:rsidRPr="005B35B9">
              <w:rPr>
                <w:rFonts w:ascii="Arial" w:hAnsi="Arial" w:cs="Arial"/>
                <w:spacing w:val="-3"/>
                <w:lang w:val="en-ID"/>
              </w:rPr>
              <w:t>dengan</w:t>
            </w:r>
            <w:proofErr w:type="spellEnd"/>
            <w:r w:rsidR="007D7E0C" w:rsidRPr="005B35B9">
              <w:rPr>
                <w:rFonts w:ascii="Arial" w:hAnsi="Arial" w:cs="Arial"/>
                <w:spacing w:val="-3"/>
                <w:lang w:val="en-ID"/>
              </w:rPr>
              <w:t xml:space="preserve"> </w:t>
            </w:r>
            <w:proofErr w:type="spellStart"/>
            <w:r w:rsidR="007342A7" w:rsidRPr="005B35B9">
              <w:rPr>
                <w:rFonts w:ascii="Arial" w:hAnsi="Arial" w:cs="Arial"/>
                <w:spacing w:val="-3"/>
                <w:lang w:val="en-ID"/>
              </w:rPr>
              <w:t>Surat</w:t>
            </w:r>
            <w:proofErr w:type="spellEnd"/>
            <w:r w:rsidR="007342A7" w:rsidRPr="005B35B9">
              <w:rPr>
                <w:rFonts w:ascii="Arial" w:hAnsi="Arial" w:cs="Arial"/>
                <w:spacing w:val="-3"/>
                <w:lang w:val="en-ID"/>
              </w:rPr>
              <w:t xml:space="preserve"> </w:t>
            </w:r>
            <w:proofErr w:type="spellStart"/>
            <w:r w:rsidR="007D7E0C" w:rsidRPr="005B35B9">
              <w:rPr>
                <w:rFonts w:ascii="Arial" w:hAnsi="Arial" w:cs="Arial"/>
                <w:spacing w:val="-3"/>
                <w:lang w:val="en-ID"/>
              </w:rPr>
              <w:t>Keputusan</w:t>
            </w:r>
            <w:proofErr w:type="spellEnd"/>
            <w:r w:rsidR="001B4D71" w:rsidRPr="005B35B9">
              <w:rPr>
                <w:rFonts w:ascii="Arial" w:hAnsi="Arial" w:cs="Arial"/>
                <w:spacing w:val="-3"/>
                <w:lang w:val="en-ID"/>
              </w:rPr>
              <w:t xml:space="preserve"> </w:t>
            </w:r>
            <w:proofErr w:type="spellStart"/>
            <w:r w:rsidR="001B4D71" w:rsidRPr="005B35B9">
              <w:rPr>
                <w:rFonts w:ascii="Arial" w:hAnsi="Arial" w:cs="Arial"/>
                <w:spacing w:val="-3"/>
                <w:lang w:val="en-ID"/>
              </w:rPr>
              <w:t>Direktur</w:t>
            </w:r>
            <w:proofErr w:type="spellEnd"/>
            <w:r w:rsidR="001B4D71" w:rsidRPr="005B35B9">
              <w:rPr>
                <w:rFonts w:ascii="Arial" w:hAnsi="Arial" w:cs="Arial"/>
                <w:spacing w:val="-3"/>
                <w:lang w:val="en-ID"/>
              </w:rPr>
              <w:t xml:space="preserve"> RSUD dr. </w:t>
            </w:r>
            <w:proofErr w:type="spellStart"/>
            <w:r w:rsidR="001B4D71" w:rsidRPr="005B35B9">
              <w:rPr>
                <w:rFonts w:ascii="Arial" w:hAnsi="Arial" w:cs="Arial"/>
                <w:spacing w:val="-3"/>
                <w:lang w:val="en-ID"/>
              </w:rPr>
              <w:t>Murjani</w:t>
            </w:r>
            <w:proofErr w:type="spellEnd"/>
            <w:r w:rsidR="001B4D71" w:rsidRPr="005B35B9">
              <w:rPr>
                <w:rFonts w:ascii="Arial" w:hAnsi="Arial" w:cs="Arial"/>
                <w:spacing w:val="-3"/>
                <w:lang w:val="en-ID"/>
              </w:rPr>
              <w:t xml:space="preserve"> </w:t>
            </w:r>
            <w:proofErr w:type="spellStart"/>
            <w:r w:rsidR="001B4D71" w:rsidRPr="005B35B9">
              <w:rPr>
                <w:rFonts w:ascii="Arial" w:hAnsi="Arial" w:cs="Arial"/>
                <w:spacing w:val="-3"/>
                <w:lang w:val="en-ID"/>
              </w:rPr>
              <w:t>Sampit</w:t>
            </w:r>
            <w:proofErr w:type="spellEnd"/>
            <w:r w:rsidR="001B4D71" w:rsidRPr="005B35B9">
              <w:rPr>
                <w:rFonts w:ascii="Arial" w:hAnsi="Arial" w:cs="Arial"/>
                <w:spacing w:val="-3"/>
                <w:lang w:val="en-ID"/>
              </w:rPr>
              <w:t>.</w:t>
            </w:r>
          </w:p>
          <w:p w:rsidR="003A13FE" w:rsidRPr="005B35B9" w:rsidRDefault="003A13FE" w:rsidP="00FC5050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</w:rPr>
            </w:pPr>
          </w:p>
          <w:p w:rsidR="001B4D71" w:rsidRPr="005B35B9" w:rsidRDefault="001B4D71" w:rsidP="00FC5050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5B35B9">
              <w:rPr>
                <w:rFonts w:ascii="Arial" w:hAnsi="Arial" w:cs="Arial"/>
                <w:lang w:val="en-ID"/>
              </w:rPr>
              <w:t>Undang-Undang</w:t>
            </w:r>
            <w:proofErr w:type="spellEnd"/>
            <w:r w:rsidRPr="005B35B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B35B9">
              <w:rPr>
                <w:rFonts w:ascii="Arial" w:hAnsi="Arial" w:cs="Arial"/>
                <w:lang w:val="en-ID"/>
              </w:rPr>
              <w:t>Republik</w:t>
            </w:r>
            <w:proofErr w:type="spellEnd"/>
            <w:r w:rsidRPr="005B35B9">
              <w:rPr>
                <w:rFonts w:ascii="Arial" w:hAnsi="Arial" w:cs="Arial"/>
                <w:lang w:val="en-ID"/>
              </w:rPr>
              <w:t xml:space="preserve"> Indonesia </w:t>
            </w:r>
            <w:proofErr w:type="spellStart"/>
            <w:r w:rsidRPr="005B35B9">
              <w:rPr>
                <w:rFonts w:ascii="Arial" w:hAnsi="Arial" w:cs="Arial"/>
                <w:lang w:val="en-ID"/>
              </w:rPr>
              <w:t>Nomor</w:t>
            </w:r>
            <w:proofErr w:type="spellEnd"/>
            <w:r w:rsidRPr="005B35B9">
              <w:rPr>
                <w:rFonts w:ascii="Arial" w:hAnsi="Arial" w:cs="Arial"/>
                <w:lang w:val="en-ID"/>
              </w:rPr>
              <w:t xml:space="preserve"> 36 </w:t>
            </w:r>
            <w:proofErr w:type="spellStart"/>
            <w:r w:rsidRPr="005B35B9">
              <w:rPr>
                <w:rFonts w:ascii="Arial" w:hAnsi="Arial" w:cs="Arial"/>
                <w:lang w:val="en-ID"/>
              </w:rPr>
              <w:t>Tahun</w:t>
            </w:r>
            <w:proofErr w:type="spellEnd"/>
            <w:r w:rsidRPr="005B35B9">
              <w:rPr>
                <w:rFonts w:ascii="Arial" w:hAnsi="Arial" w:cs="Arial"/>
                <w:lang w:val="en-ID"/>
              </w:rPr>
              <w:t xml:space="preserve"> 2009 </w:t>
            </w:r>
            <w:proofErr w:type="spellStart"/>
            <w:r w:rsidRPr="005B35B9">
              <w:rPr>
                <w:rFonts w:ascii="Arial" w:hAnsi="Arial" w:cs="Arial"/>
                <w:lang w:val="en-ID"/>
              </w:rPr>
              <w:t>tentang</w:t>
            </w:r>
            <w:proofErr w:type="spellEnd"/>
            <w:r w:rsidRPr="005B35B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B35B9">
              <w:rPr>
                <w:rFonts w:ascii="Arial" w:hAnsi="Arial" w:cs="Arial"/>
                <w:lang w:val="en-ID"/>
              </w:rPr>
              <w:t>Kesehatan</w:t>
            </w:r>
            <w:proofErr w:type="spellEnd"/>
            <w:r w:rsidRPr="005B35B9">
              <w:rPr>
                <w:rFonts w:ascii="Arial" w:hAnsi="Arial" w:cs="Arial"/>
                <w:lang w:val="en-ID"/>
              </w:rPr>
              <w:t>:</w:t>
            </w:r>
          </w:p>
          <w:p w:rsidR="002B7CE8" w:rsidRPr="005B35B9" w:rsidRDefault="002B7CE8" w:rsidP="00FC5050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5B35B9">
              <w:rPr>
                <w:rFonts w:ascii="Arial" w:hAnsi="Arial" w:cs="Arial"/>
              </w:rPr>
              <w:t xml:space="preserve">Undang-Undang Republik Indonesia </w:t>
            </w:r>
            <w:r w:rsidR="003A13FE" w:rsidRPr="005B35B9">
              <w:rPr>
                <w:rFonts w:ascii="Arial" w:hAnsi="Arial" w:cs="Arial"/>
              </w:rPr>
              <w:t xml:space="preserve">Nomor 44 </w:t>
            </w:r>
            <w:r w:rsidR="003A13FE" w:rsidRPr="005B35B9">
              <w:rPr>
                <w:rFonts w:ascii="Arial" w:hAnsi="Arial" w:cs="Arial"/>
                <w:lang w:val="en-ID"/>
              </w:rPr>
              <w:t>T</w:t>
            </w:r>
            <w:r w:rsidRPr="005B35B9">
              <w:rPr>
                <w:rFonts w:ascii="Arial" w:hAnsi="Arial" w:cs="Arial"/>
              </w:rPr>
              <w:t>ahun 2009 tentang Rumah Sakit;</w:t>
            </w:r>
          </w:p>
          <w:p w:rsidR="007B7AA7" w:rsidRPr="005B35B9" w:rsidRDefault="002B7CE8" w:rsidP="00FC5050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5B35B9">
              <w:rPr>
                <w:rFonts w:ascii="Arial" w:hAnsi="Arial" w:cs="Arial"/>
                <w:lang w:val="en-SG"/>
              </w:rPr>
              <w:t>Peraturan</w:t>
            </w:r>
            <w:proofErr w:type="spellEnd"/>
            <w:r w:rsidRPr="005B35B9">
              <w:rPr>
                <w:rFonts w:ascii="Arial" w:hAnsi="Arial" w:cs="Arial"/>
              </w:rPr>
              <w:t xml:space="preserve"> Menteri Kese</w:t>
            </w:r>
            <w:r w:rsidR="007342A7" w:rsidRPr="005B35B9">
              <w:rPr>
                <w:rFonts w:ascii="Arial" w:hAnsi="Arial" w:cs="Arial"/>
              </w:rPr>
              <w:t xml:space="preserve">hatan Republik Indonesia Nomor </w:t>
            </w:r>
            <w:r w:rsidR="007342A7" w:rsidRPr="005B35B9">
              <w:rPr>
                <w:rFonts w:ascii="Arial" w:hAnsi="Arial" w:cs="Arial"/>
                <w:lang w:val="en-ID"/>
              </w:rPr>
              <w:t xml:space="preserve">11 </w:t>
            </w:r>
            <w:proofErr w:type="spellStart"/>
            <w:r w:rsidR="007342A7" w:rsidRPr="005B35B9">
              <w:rPr>
                <w:rFonts w:ascii="Arial" w:hAnsi="Arial" w:cs="Arial"/>
                <w:lang w:val="en-ID"/>
              </w:rPr>
              <w:t>Tahun</w:t>
            </w:r>
            <w:proofErr w:type="spellEnd"/>
            <w:r w:rsidR="007342A7" w:rsidRPr="005B35B9">
              <w:rPr>
                <w:rFonts w:ascii="Arial" w:hAnsi="Arial" w:cs="Arial"/>
                <w:lang w:val="en-ID"/>
              </w:rPr>
              <w:t xml:space="preserve"> 2017</w:t>
            </w:r>
            <w:r w:rsidRPr="005B35B9">
              <w:rPr>
                <w:rFonts w:ascii="Arial" w:hAnsi="Arial" w:cs="Arial"/>
              </w:rPr>
              <w:t xml:space="preserve"> tentang </w:t>
            </w:r>
            <w:proofErr w:type="spellStart"/>
            <w:r w:rsidR="007342A7" w:rsidRPr="005B35B9">
              <w:rPr>
                <w:rFonts w:ascii="Arial" w:hAnsi="Arial" w:cs="Arial"/>
                <w:lang w:val="en-SG"/>
              </w:rPr>
              <w:t>Keselamatan</w:t>
            </w:r>
            <w:proofErr w:type="spellEnd"/>
            <w:r w:rsidR="007342A7" w:rsidRPr="005B35B9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7342A7" w:rsidRPr="005B35B9">
              <w:rPr>
                <w:rFonts w:ascii="Arial" w:hAnsi="Arial" w:cs="Arial"/>
                <w:lang w:val="en-SG"/>
              </w:rPr>
              <w:t>Pasien</w:t>
            </w:r>
            <w:proofErr w:type="spellEnd"/>
            <w:r w:rsidRPr="005B35B9">
              <w:rPr>
                <w:rFonts w:ascii="Arial" w:hAnsi="Arial" w:cs="Arial"/>
              </w:rPr>
              <w:t>;</w:t>
            </w:r>
          </w:p>
          <w:p w:rsidR="001B2388" w:rsidRPr="005B35B9" w:rsidRDefault="001B2388" w:rsidP="001B2388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5B35B9">
              <w:rPr>
                <w:rFonts w:ascii="Arial" w:hAnsi="Arial" w:cs="Arial"/>
                <w:lang w:val="en-SG"/>
              </w:rPr>
              <w:t>Keputusan</w:t>
            </w:r>
            <w:proofErr w:type="spellEnd"/>
            <w:r w:rsidRPr="005B35B9">
              <w:rPr>
                <w:rFonts w:ascii="Arial" w:hAnsi="Arial" w:cs="Arial"/>
                <w:lang w:val="en-SG"/>
              </w:rPr>
              <w:t xml:space="preserve"> </w:t>
            </w:r>
            <w:r w:rsidRPr="005B35B9">
              <w:rPr>
                <w:rFonts w:ascii="Arial" w:hAnsi="Arial" w:cs="Arial"/>
              </w:rPr>
              <w:t>Menteri Kesehatan Republik Indonesia Nomor 1</w:t>
            </w:r>
            <w:r w:rsidRPr="005B35B9">
              <w:rPr>
                <w:rFonts w:ascii="Arial" w:hAnsi="Arial" w:cs="Arial"/>
                <w:lang w:val="en-SG"/>
              </w:rPr>
              <w:t>29</w:t>
            </w:r>
            <w:r w:rsidRPr="005B35B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B35B9">
              <w:rPr>
                <w:rFonts w:ascii="Arial" w:hAnsi="Arial" w:cs="Arial"/>
                <w:lang w:val="en-ID"/>
              </w:rPr>
              <w:t>Tahun</w:t>
            </w:r>
            <w:proofErr w:type="spellEnd"/>
            <w:r w:rsidRPr="005B35B9">
              <w:rPr>
                <w:rFonts w:ascii="Arial" w:hAnsi="Arial" w:cs="Arial"/>
                <w:lang w:val="en-ID"/>
              </w:rPr>
              <w:t xml:space="preserve"> </w:t>
            </w:r>
            <w:r w:rsidRPr="005B35B9">
              <w:rPr>
                <w:rFonts w:ascii="Arial" w:hAnsi="Arial" w:cs="Arial"/>
                <w:lang w:val="en-SG"/>
              </w:rPr>
              <w:t>2008</w:t>
            </w:r>
            <w:r w:rsidRPr="005B35B9">
              <w:rPr>
                <w:rFonts w:ascii="Arial" w:hAnsi="Arial" w:cs="Arial"/>
              </w:rPr>
              <w:t>, tentang</w:t>
            </w:r>
            <w:r w:rsidRPr="005B35B9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5B35B9">
              <w:rPr>
                <w:rFonts w:ascii="Arial" w:hAnsi="Arial" w:cs="Arial"/>
                <w:lang w:val="en-SG"/>
              </w:rPr>
              <w:t>Standar</w:t>
            </w:r>
            <w:proofErr w:type="spellEnd"/>
            <w:r w:rsidRPr="005B35B9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5B35B9">
              <w:rPr>
                <w:rFonts w:ascii="Arial" w:hAnsi="Arial" w:cs="Arial"/>
                <w:lang w:val="en-SG"/>
              </w:rPr>
              <w:t>Pelayanan</w:t>
            </w:r>
            <w:proofErr w:type="spellEnd"/>
            <w:r w:rsidRPr="005B35B9">
              <w:rPr>
                <w:rFonts w:ascii="Arial" w:hAnsi="Arial" w:cs="Arial"/>
                <w:lang w:val="en-SG"/>
              </w:rPr>
              <w:t xml:space="preserve"> Minimal </w:t>
            </w:r>
            <w:r w:rsidRPr="005B35B9">
              <w:rPr>
                <w:rFonts w:ascii="Arial" w:hAnsi="Arial" w:cs="Arial"/>
              </w:rPr>
              <w:t>Rumah Sakit;</w:t>
            </w:r>
          </w:p>
          <w:p w:rsidR="00F35469" w:rsidRPr="005B35B9" w:rsidRDefault="00F35469" w:rsidP="00F35469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5B35B9">
              <w:rPr>
                <w:rFonts w:ascii="Arial" w:hAnsi="Arial" w:cs="Arial"/>
              </w:rPr>
              <w:t>Keputusan Kepala Dinas Kesehatan Pr</w:t>
            </w:r>
            <w:r w:rsidR="00DB0C9A" w:rsidRPr="005B35B9">
              <w:rPr>
                <w:rFonts w:ascii="Arial" w:hAnsi="Arial" w:cs="Arial"/>
              </w:rPr>
              <w:t>ovinsi Kalimantan Tengah Nomor</w:t>
            </w:r>
            <w:r w:rsidRPr="005B35B9">
              <w:rPr>
                <w:rFonts w:ascii="Arial" w:hAnsi="Arial" w:cs="Arial"/>
              </w:rPr>
              <w:t xml:space="preserve"> 134</w:t>
            </w:r>
            <w:r w:rsidR="00DB0C9A" w:rsidRPr="005B35B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DB0C9A" w:rsidRPr="005B35B9">
              <w:rPr>
                <w:rFonts w:ascii="Arial" w:hAnsi="Arial" w:cs="Arial"/>
                <w:lang w:val="en-ID"/>
              </w:rPr>
              <w:t>Tahun</w:t>
            </w:r>
            <w:proofErr w:type="spellEnd"/>
            <w:r w:rsidR="00DB0C9A" w:rsidRPr="005B35B9">
              <w:rPr>
                <w:rFonts w:ascii="Arial" w:hAnsi="Arial" w:cs="Arial"/>
                <w:lang w:val="en-ID"/>
              </w:rPr>
              <w:t xml:space="preserve"> </w:t>
            </w:r>
            <w:r w:rsidRPr="005B35B9">
              <w:rPr>
                <w:rFonts w:ascii="Arial" w:hAnsi="Arial" w:cs="Arial"/>
              </w:rPr>
              <w:t>2013, tentang Pemberian Ijin Operasional Tetap Kepada RSUD dr. Murjani Sampit;</w:t>
            </w:r>
          </w:p>
          <w:p w:rsidR="002B7CE8" w:rsidRPr="005B35B9" w:rsidRDefault="00F35469" w:rsidP="00F35469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SG"/>
              </w:rPr>
            </w:pPr>
            <w:r w:rsidRPr="005B35B9">
              <w:rPr>
                <w:rFonts w:ascii="Arial" w:hAnsi="Arial" w:cs="Arial"/>
              </w:rPr>
              <w:t>Peraturan Bupati Kotawaringin Timur Nomor 10 Tahun 2011 Tentang Tata Kelola Rumah Sakit Umum Daerah dr. Murjani Sampit.</w:t>
            </w:r>
          </w:p>
        </w:tc>
      </w:tr>
    </w:tbl>
    <w:p w:rsidR="002B7CE8" w:rsidRPr="005B35B9" w:rsidRDefault="002B7CE8" w:rsidP="00FC5050">
      <w:pPr>
        <w:pStyle w:val="NoSpacing"/>
        <w:spacing w:line="360" w:lineRule="auto"/>
        <w:jc w:val="center"/>
        <w:rPr>
          <w:rFonts w:ascii="Arial" w:hAnsi="Arial" w:cs="Arial"/>
        </w:rPr>
      </w:pPr>
      <w:r w:rsidRPr="005B35B9">
        <w:rPr>
          <w:rFonts w:ascii="Arial" w:hAnsi="Arial" w:cs="Arial"/>
        </w:rPr>
        <w:lastRenderedPageBreak/>
        <w:t>MEMUTUSKAN :</w:t>
      </w:r>
    </w:p>
    <w:tbl>
      <w:tblPr>
        <w:tblW w:w="9322" w:type="dxa"/>
        <w:tblLayout w:type="fixed"/>
        <w:tblLook w:val="04A0" w:firstRow="1" w:lastRow="0" w:firstColumn="1" w:lastColumn="0" w:noHBand="0" w:noVBand="1"/>
      </w:tblPr>
      <w:tblGrid>
        <w:gridCol w:w="1668"/>
        <w:gridCol w:w="283"/>
        <w:gridCol w:w="2693"/>
        <w:gridCol w:w="1560"/>
        <w:gridCol w:w="283"/>
        <w:gridCol w:w="2835"/>
      </w:tblGrid>
      <w:tr w:rsidR="002B7CE8" w:rsidRPr="005B35B9" w:rsidTr="004E4AD8">
        <w:tc>
          <w:tcPr>
            <w:tcW w:w="1668" w:type="dxa"/>
          </w:tcPr>
          <w:p w:rsidR="002B7CE8" w:rsidRPr="005B35B9" w:rsidRDefault="002B7CE8" w:rsidP="004E4AD8">
            <w:pPr>
              <w:pStyle w:val="NoSpacing"/>
              <w:spacing w:line="360" w:lineRule="auto"/>
              <w:ind w:right="-108"/>
              <w:rPr>
                <w:rFonts w:ascii="Arial" w:hAnsi="Arial" w:cs="Arial"/>
              </w:rPr>
            </w:pPr>
            <w:r w:rsidRPr="005B35B9">
              <w:rPr>
                <w:rFonts w:ascii="Arial" w:hAnsi="Arial" w:cs="Arial"/>
              </w:rPr>
              <w:t>MENETAPKAN</w:t>
            </w:r>
          </w:p>
          <w:p w:rsidR="002B7CE8" w:rsidRPr="005B35B9" w:rsidRDefault="002B7CE8" w:rsidP="00FC5050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5B35B9">
              <w:rPr>
                <w:rFonts w:ascii="Arial" w:hAnsi="Arial" w:cs="Arial"/>
              </w:rPr>
              <w:t>KESATU</w:t>
            </w:r>
          </w:p>
          <w:p w:rsidR="002B7CE8" w:rsidRPr="005B35B9" w:rsidRDefault="002B7CE8" w:rsidP="00FC5050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5D1C12" w:rsidRPr="005B35B9" w:rsidRDefault="005D1C12" w:rsidP="00FC5050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2B7CE8" w:rsidRPr="005B35B9" w:rsidRDefault="002B7CE8" w:rsidP="00FC5050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5B35B9">
              <w:rPr>
                <w:rFonts w:ascii="Arial" w:hAnsi="Arial" w:cs="Arial"/>
              </w:rPr>
              <w:t>KEDUA</w:t>
            </w:r>
          </w:p>
          <w:p w:rsidR="00003810" w:rsidRPr="005B35B9" w:rsidRDefault="00003810" w:rsidP="00FC50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CD484E" w:rsidRPr="005B35B9" w:rsidRDefault="00CD484E" w:rsidP="00FC50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547715" w:rsidRPr="005B35B9" w:rsidRDefault="00547715" w:rsidP="00FC50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547715" w:rsidRPr="005B35B9" w:rsidRDefault="00EA6021" w:rsidP="00FC50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  <w:r w:rsidRPr="005B35B9">
              <w:rPr>
                <w:rFonts w:ascii="Arial" w:hAnsi="Arial" w:cs="Arial"/>
                <w:lang w:val="en-ID"/>
              </w:rPr>
              <w:t>KETIGA</w:t>
            </w:r>
          </w:p>
          <w:p w:rsidR="002B7CE8" w:rsidRPr="005B35B9" w:rsidRDefault="002B75B6" w:rsidP="00FC5050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  <w:r w:rsidRPr="005B35B9">
              <w:rPr>
                <w:rFonts w:ascii="Arial" w:hAnsi="Arial" w:cs="Arial"/>
              </w:rPr>
              <w:t>KEEMPAT</w:t>
            </w:r>
          </w:p>
          <w:p w:rsidR="00C74078" w:rsidRPr="005B35B9" w:rsidRDefault="00C74078" w:rsidP="00FC50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D34AFB" w:rsidRPr="005B35B9" w:rsidRDefault="00D34AFB" w:rsidP="00FC50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</w:tc>
        <w:tc>
          <w:tcPr>
            <w:tcW w:w="283" w:type="dxa"/>
          </w:tcPr>
          <w:p w:rsidR="002B7CE8" w:rsidRPr="005B35B9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5B35B9">
              <w:rPr>
                <w:rFonts w:ascii="Arial" w:hAnsi="Arial" w:cs="Arial"/>
              </w:rPr>
              <w:t>:</w:t>
            </w:r>
          </w:p>
          <w:p w:rsidR="002B7CE8" w:rsidRPr="005B35B9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5B35B9">
              <w:rPr>
                <w:rFonts w:ascii="Arial" w:hAnsi="Arial" w:cs="Arial"/>
              </w:rPr>
              <w:t>:</w:t>
            </w:r>
          </w:p>
          <w:p w:rsidR="002B7CE8" w:rsidRPr="005B35B9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5D1C12" w:rsidRPr="005B35B9" w:rsidRDefault="005D1C12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2B7CE8" w:rsidRPr="005B35B9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5B35B9">
              <w:rPr>
                <w:rFonts w:ascii="Arial" w:hAnsi="Arial" w:cs="Arial"/>
              </w:rPr>
              <w:t>:</w:t>
            </w:r>
          </w:p>
          <w:p w:rsidR="002B7CE8" w:rsidRPr="005B35B9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547715" w:rsidRPr="005B35B9" w:rsidRDefault="00547715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547715" w:rsidRPr="005B35B9" w:rsidRDefault="00547715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547715" w:rsidRPr="005B35B9" w:rsidRDefault="00EA6021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5B35B9">
              <w:rPr>
                <w:rFonts w:ascii="Arial" w:hAnsi="Arial" w:cs="Arial"/>
                <w:lang w:val="en-ID"/>
              </w:rPr>
              <w:t>:</w:t>
            </w:r>
          </w:p>
          <w:p w:rsidR="00547715" w:rsidRPr="005B35B9" w:rsidRDefault="002B75B6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5B35B9">
              <w:rPr>
                <w:rFonts w:ascii="Arial" w:hAnsi="Arial" w:cs="Arial"/>
                <w:lang w:val="en-ID"/>
              </w:rPr>
              <w:t>:</w:t>
            </w:r>
          </w:p>
          <w:p w:rsidR="00547715" w:rsidRPr="005B35B9" w:rsidRDefault="00547715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D34AFB" w:rsidRPr="005B35B9" w:rsidRDefault="00D34AFB" w:rsidP="00184C66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</w:tc>
        <w:tc>
          <w:tcPr>
            <w:tcW w:w="7371" w:type="dxa"/>
            <w:gridSpan w:val="4"/>
          </w:tcPr>
          <w:p w:rsidR="002B7CE8" w:rsidRPr="005B35B9" w:rsidRDefault="002B7CE8" w:rsidP="00FC5050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</w:p>
          <w:p w:rsidR="002B7CE8" w:rsidRPr="005B35B9" w:rsidRDefault="005D1C12" w:rsidP="00FC5050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5B35B9">
              <w:rPr>
                <w:rFonts w:ascii="Arial" w:hAnsi="Arial" w:cs="Arial"/>
                <w:lang w:val="en-ID"/>
              </w:rPr>
              <w:t>Analisa</w:t>
            </w:r>
            <w:proofErr w:type="spellEnd"/>
            <w:r w:rsidR="003E0A72" w:rsidRPr="005B35B9">
              <w:rPr>
                <w:rFonts w:ascii="Arial" w:hAnsi="Arial" w:cs="Arial"/>
                <w:lang w:val="en-ID"/>
              </w:rPr>
              <w:t xml:space="preserve"> Data </w:t>
            </w:r>
            <w:proofErr w:type="spellStart"/>
            <w:r w:rsidRPr="005B35B9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5B35B9">
              <w:rPr>
                <w:rFonts w:ascii="Arial" w:hAnsi="Arial" w:cs="Arial"/>
                <w:lang w:val="en-ID"/>
              </w:rPr>
              <w:t xml:space="preserve"> Benchmarking </w:t>
            </w:r>
            <w:r w:rsidR="003E0A72" w:rsidRPr="005B35B9">
              <w:rPr>
                <w:rFonts w:ascii="Arial" w:hAnsi="Arial" w:cs="Arial"/>
                <w:lang w:val="en-ID"/>
              </w:rPr>
              <w:t xml:space="preserve">di RSUD dr. </w:t>
            </w:r>
            <w:proofErr w:type="spellStart"/>
            <w:r w:rsidR="003E0A72" w:rsidRPr="005B35B9">
              <w:rPr>
                <w:rFonts w:ascii="Arial" w:hAnsi="Arial" w:cs="Arial"/>
                <w:lang w:val="en-ID"/>
              </w:rPr>
              <w:t>Murjani</w:t>
            </w:r>
            <w:proofErr w:type="spellEnd"/>
            <w:r w:rsidR="003E0A72" w:rsidRPr="005B35B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3E0A72" w:rsidRPr="005B35B9">
              <w:rPr>
                <w:rFonts w:ascii="Arial" w:hAnsi="Arial" w:cs="Arial"/>
                <w:lang w:val="en-ID"/>
              </w:rPr>
              <w:t>Sampit</w:t>
            </w:r>
            <w:proofErr w:type="spellEnd"/>
            <w:r w:rsidR="003E0A72" w:rsidRPr="005B35B9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="003E0A72" w:rsidRPr="005B35B9">
              <w:rPr>
                <w:rFonts w:ascii="Arial" w:hAnsi="Arial" w:cs="Arial"/>
                <w:lang w:val="en-ID"/>
              </w:rPr>
              <w:t>sebagaimana</w:t>
            </w:r>
            <w:proofErr w:type="spellEnd"/>
            <w:r w:rsidR="003E0A72" w:rsidRPr="005B35B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3E0A72" w:rsidRPr="005B35B9">
              <w:rPr>
                <w:rFonts w:ascii="Arial" w:hAnsi="Arial" w:cs="Arial"/>
                <w:lang w:val="en-ID"/>
              </w:rPr>
              <w:t>tercantu</w:t>
            </w:r>
            <w:r w:rsidR="00694416" w:rsidRPr="005B35B9">
              <w:rPr>
                <w:rFonts w:ascii="Arial" w:hAnsi="Arial" w:cs="Arial"/>
                <w:lang w:val="en-ID"/>
              </w:rPr>
              <w:t>m</w:t>
            </w:r>
            <w:proofErr w:type="spellEnd"/>
            <w:r w:rsidR="00694416" w:rsidRPr="005B35B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694416" w:rsidRPr="005B35B9">
              <w:rPr>
                <w:rFonts w:ascii="Arial" w:hAnsi="Arial" w:cs="Arial"/>
                <w:lang w:val="en-ID"/>
              </w:rPr>
              <w:t>dalam</w:t>
            </w:r>
            <w:proofErr w:type="spellEnd"/>
            <w:r w:rsidR="00694416" w:rsidRPr="005B35B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694416" w:rsidRPr="005B35B9">
              <w:rPr>
                <w:rFonts w:ascii="Arial" w:hAnsi="Arial" w:cs="Arial"/>
                <w:lang w:val="en-ID"/>
              </w:rPr>
              <w:t>lampiran</w:t>
            </w:r>
            <w:proofErr w:type="spellEnd"/>
            <w:r w:rsidR="00694416" w:rsidRPr="005B35B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694416" w:rsidRPr="005B35B9">
              <w:rPr>
                <w:rFonts w:ascii="Arial" w:hAnsi="Arial" w:cs="Arial"/>
                <w:lang w:val="en-ID"/>
              </w:rPr>
              <w:t>Surat</w:t>
            </w:r>
            <w:proofErr w:type="spellEnd"/>
            <w:r w:rsidR="00694416" w:rsidRPr="005B35B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694416" w:rsidRPr="005B35B9">
              <w:rPr>
                <w:rFonts w:ascii="Arial" w:hAnsi="Arial" w:cs="Arial"/>
                <w:lang w:val="en-ID"/>
              </w:rPr>
              <w:t>Keputusan</w:t>
            </w:r>
            <w:proofErr w:type="spellEnd"/>
            <w:r w:rsidR="003E0A72" w:rsidRPr="005B35B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3E0A72" w:rsidRPr="005B35B9">
              <w:rPr>
                <w:rFonts w:ascii="Arial" w:hAnsi="Arial" w:cs="Arial"/>
                <w:lang w:val="en-ID"/>
              </w:rPr>
              <w:t>Direktur</w:t>
            </w:r>
            <w:proofErr w:type="spellEnd"/>
            <w:r w:rsidR="003E0A72" w:rsidRPr="005B35B9">
              <w:rPr>
                <w:rFonts w:ascii="Arial" w:hAnsi="Arial" w:cs="Arial"/>
                <w:lang w:val="en-ID"/>
              </w:rPr>
              <w:t xml:space="preserve"> RSUD dr. </w:t>
            </w:r>
            <w:proofErr w:type="spellStart"/>
            <w:r w:rsidR="003E0A72" w:rsidRPr="005B35B9">
              <w:rPr>
                <w:rFonts w:ascii="Arial" w:hAnsi="Arial" w:cs="Arial"/>
                <w:lang w:val="en-ID"/>
              </w:rPr>
              <w:t>Murjani</w:t>
            </w:r>
            <w:proofErr w:type="spellEnd"/>
            <w:r w:rsidR="003E0A72" w:rsidRPr="005B35B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3E0A72" w:rsidRPr="005B35B9">
              <w:rPr>
                <w:rFonts w:ascii="Arial" w:hAnsi="Arial" w:cs="Arial"/>
                <w:lang w:val="en-ID"/>
              </w:rPr>
              <w:t>Sampit</w:t>
            </w:r>
            <w:proofErr w:type="spellEnd"/>
            <w:r w:rsidR="003E0A72" w:rsidRPr="005B35B9">
              <w:rPr>
                <w:rFonts w:ascii="Arial" w:hAnsi="Arial" w:cs="Arial"/>
                <w:lang w:val="en-ID"/>
              </w:rPr>
              <w:t>.</w:t>
            </w:r>
          </w:p>
          <w:p w:rsidR="005D1C12" w:rsidRPr="005B35B9" w:rsidRDefault="00EA6021" w:rsidP="00FC5050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5B35B9">
              <w:rPr>
                <w:rFonts w:ascii="Arial" w:hAnsi="Arial" w:cs="Arial"/>
                <w:lang w:val="en-ID"/>
              </w:rPr>
              <w:t xml:space="preserve">Proses </w:t>
            </w:r>
            <w:proofErr w:type="spellStart"/>
            <w:r w:rsidRPr="005B35B9">
              <w:rPr>
                <w:rFonts w:ascii="Arial" w:hAnsi="Arial" w:cs="Arial"/>
                <w:lang w:val="en-ID"/>
              </w:rPr>
              <w:t>analisa</w:t>
            </w:r>
            <w:proofErr w:type="spellEnd"/>
            <w:r w:rsidRPr="005B35B9">
              <w:rPr>
                <w:rFonts w:ascii="Arial" w:hAnsi="Arial" w:cs="Arial"/>
                <w:lang w:val="en-ID"/>
              </w:rPr>
              <w:t xml:space="preserve"> data </w:t>
            </w:r>
            <w:proofErr w:type="spellStart"/>
            <w:r w:rsidRPr="005B35B9">
              <w:rPr>
                <w:rFonts w:ascii="Arial" w:hAnsi="Arial" w:cs="Arial"/>
                <w:lang w:val="en-ID"/>
              </w:rPr>
              <w:t>dilakukan</w:t>
            </w:r>
            <w:proofErr w:type="spellEnd"/>
            <w:r w:rsidRPr="005B35B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B35B9">
              <w:rPr>
                <w:rFonts w:ascii="Arial" w:hAnsi="Arial" w:cs="Arial"/>
                <w:lang w:val="en-ID"/>
              </w:rPr>
              <w:t>dengan</w:t>
            </w:r>
            <w:proofErr w:type="spellEnd"/>
            <w:r w:rsidRPr="005B35B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B35B9">
              <w:rPr>
                <w:rFonts w:ascii="Arial" w:hAnsi="Arial" w:cs="Arial"/>
                <w:lang w:val="en-ID"/>
              </w:rPr>
              <w:t>membandingkan</w:t>
            </w:r>
            <w:proofErr w:type="spellEnd"/>
            <w:r w:rsidRPr="005B35B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B35B9">
              <w:rPr>
                <w:rFonts w:ascii="Arial" w:hAnsi="Arial" w:cs="Arial"/>
                <w:lang w:val="en-ID"/>
              </w:rPr>
              <w:t>secara</w:t>
            </w:r>
            <w:proofErr w:type="spellEnd"/>
            <w:r w:rsidRPr="005B35B9">
              <w:rPr>
                <w:rFonts w:ascii="Arial" w:hAnsi="Arial" w:cs="Arial"/>
                <w:lang w:val="en-ID"/>
              </w:rPr>
              <w:t xml:space="preserve"> internal, </w:t>
            </w:r>
            <w:proofErr w:type="spellStart"/>
            <w:r w:rsidRPr="005B35B9">
              <w:rPr>
                <w:rFonts w:ascii="Arial" w:hAnsi="Arial" w:cs="Arial"/>
                <w:lang w:val="en-ID"/>
              </w:rPr>
              <w:t>membandingkan</w:t>
            </w:r>
            <w:proofErr w:type="spellEnd"/>
            <w:r w:rsidRPr="005B35B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B35B9">
              <w:rPr>
                <w:rFonts w:ascii="Arial" w:hAnsi="Arial" w:cs="Arial"/>
                <w:lang w:val="en-ID"/>
              </w:rPr>
              <w:t>dengan</w:t>
            </w:r>
            <w:proofErr w:type="spellEnd"/>
            <w:r w:rsidRPr="005B35B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B35B9">
              <w:rPr>
                <w:rFonts w:ascii="Arial" w:hAnsi="Arial" w:cs="Arial"/>
                <w:lang w:val="en-ID"/>
              </w:rPr>
              <w:t>rumah</w:t>
            </w:r>
            <w:proofErr w:type="spellEnd"/>
            <w:r w:rsidRPr="005B35B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B35B9">
              <w:rPr>
                <w:rFonts w:ascii="Arial" w:hAnsi="Arial" w:cs="Arial"/>
                <w:lang w:val="en-ID"/>
              </w:rPr>
              <w:t>sakit</w:t>
            </w:r>
            <w:proofErr w:type="spellEnd"/>
            <w:r w:rsidRPr="005B35B9">
              <w:rPr>
                <w:rFonts w:ascii="Arial" w:hAnsi="Arial" w:cs="Arial"/>
                <w:lang w:val="en-ID"/>
              </w:rPr>
              <w:t xml:space="preserve"> lain </w:t>
            </w:r>
            <w:proofErr w:type="spellStart"/>
            <w:r w:rsidRPr="005B35B9">
              <w:rPr>
                <w:rFonts w:ascii="Arial" w:hAnsi="Arial" w:cs="Arial"/>
                <w:lang w:val="en-ID"/>
              </w:rPr>
              <w:t>bila</w:t>
            </w:r>
            <w:proofErr w:type="spellEnd"/>
            <w:r w:rsidRPr="005B35B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B35B9">
              <w:rPr>
                <w:rFonts w:ascii="Arial" w:hAnsi="Arial" w:cs="Arial"/>
                <w:lang w:val="en-ID"/>
              </w:rPr>
              <w:t>tersedia</w:t>
            </w:r>
            <w:proofErr w:type="spellEnd"/>
            <w:r w:rsidRPr="005B35B9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5B35B9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5B35B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B35B9">
              <w:rPr>
                <w:rFonts w:ascii="Arial" w:hAnsi="Arial" w:cs="Arial"/>
                <w:lang w:val="en-ID"/>
              </w:rPr>
              <w:t>membandingkan</w:t>
            </w:r>
            <w:proofErr w:type="spellEnd"/>
            <w:r w:rsidRPr="005B35B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B35B9">
              <w:rPr>
                <w:rFonts w:ascii="Arial" w:hAnsi="Arial" w:cs="Arial"/>
                <w:lang w:val="en-ID"/>
              </w:rPr>
              <w:t>dengan</w:t>
            </w:r>
            <w:proofErr w:type="spellEnd"/>
            <w:r w:rsidRPr="005B35B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B35B9">
              <w:rPr>
                <w:rFonts w:ascii="Arial" w:hAnsi="Arial" w:cs="Arial"/>
                <w:lang w:val="en-ID"/>
              </w:rPr>
              <w:t>standar</w:t>
            </w:r>
            <w:proofErr w:type="spellEnd"/>
            <w:r w:rsidRPr="005B35B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B35B9">
              <w:rPr>
                <w:rFonts w:ascii="Arial" w:hAnsi="Arial" w:cs="Arial"/>
                <w:lang w:val="en-ID"/>
              </w:rPr>
              <w:t>keilmuan</w:t>
            </w:r>
            <w:proofErr w:type="spellEnd"/>
            <w:r w:rsidRPr="005B35B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B35B9">
              <w:rPr>
                <w:rFonts w:ascii="Arial" w:hAnsi="Arial" w:cs="Arial"/>
                <w:lang w:val="en-ID"/>
              </w:rPr>
              <w:t>serta</w:t>
            </w:r>
            <w:proofErr w:type="spellEnd"/>
            <w:r w:rsidRPr="005B35B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B35B9">
              <w:rPr>
                <w:rFonts w:ascii="Arial" w:hAnsi="Arial" w:cs="Arial"/>
                <w:lang w:val="en-ID"/>
              </w:rPr>
              <w:t>membandingkan</w:t>
            </w:r>
            <w:proofErr w:type="spellEnd"/>
            <w:r w:rsidRPr="005B35B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B35B9">
              <w:rPr>
                <w:rFonts w:ascii="Arial" w:hAnsi="Arial" w:cs="Arial"/>
                <w:lang w:val="en-ID"/>
              </w:rPr>
              <w:t>dengan</w:t>
            </w:r>
            <w:proofErr w:type="spellEnd"/>
            <w:r w:rsidRPr="005B35B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B35B9">
              <w:rPr>
                <w:rFonts w:ascii="Arial" w:hAnsi="Arial" w:cs="Arial"/>
                <w:lang w:val="en-ID"/>
              </w:rPr>
              <w:t>praktek</w:t>
            </w:r>
            <w:proofErr w:type="spellEnd"/>
            <w:r w:rsidRPr="005B35B9">
              <w:rPr>
                <w:rFonts w:ascii="Arial" w:hAnsi="Arial" w:cs="Arial"/>
                <w:lang w:val="en-ID"/>
              </w:rPr>
              <w:t xml:space="preserve"> yang </w:t>
            </w:r>
            <w:proofErr w:type="spellStart"/>
            <w:r w:rsidRPr="005B35B9">
              <w:rPr>
                <w:rFonts w:ascii="Arial" w:hAnsi="Arial" w:cs="Arial"/>
                <w:lang w:val="en-ID"/>
              </w:rPr>
              <w:t>baik</w:t>
            </w:r>
            <w:proofErr w:type="spellEnd"/>
            <w:r w:rsidRPr="005B35B9">
              <w:rPr>
                <w:rFonts w:ascii="Arial" w:hAnsi="Arial" w:cs="Arial"/>
                <w:lang w:val="en-ID"/>
              </w:rPr>
              <w:t>.</w:t>
            </w:r>
          </w:p>
          <w:p w:rsidR="00547715" w:rsidRPr="005B35B9" w:rsidRDefault="00EA6021" w:rsidP="002B75B6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5B35B9">
              <w:rPr>
                <w:rFonts w:ascii="Arial" w:hAnsi="Arial" w:cs="Arial"/>
                <w:lang w:val="en-ID"/>
              </w:rPr>
              <w:t>Kegiatan</w:t>
            </w:r>
            <w:proofErr w:type="spellEnd"/>
            <w:r w:rsidRPr="005B35B9">
              <w:rPr>
                <w:rFonts w:ascii="Arial" w:hAnsi="Arial" w:cs="Arial"/>
                <w:lang w:val="en-ID"/>
              </w:rPr>
              <w:t xml:space="preserve"> benchmarking </w:t>
            </w:r>
            <w:proofErr w:type="spellStart"/>
            <w:r w:rsidRPr="005B35B9">
              <w:rPr>
                <w:rFonts w:ascii="Arial" w:hAnsi="Arial" w:cs="Arial"/>
                <w:lang w:val="en-ID"/>
              </w:rPr>
              <w:t>sebagai</w:t>
            </w:r>
            <w:proofErr w:type="spellEnd"/>
            <w:r w:rsidRPr="005B35B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B35B9">
              <w:rPr>
                <w:rFonts w:ascii="Arial" w:hAnsi="Arial" w:cs="Arial"/>
                <w:lang w:val="en-ID"/>
              </w:rPr>
              <w:t>bagian</w:t>
            </w:r>
            <w:proofErr w:type="spellEnd"/>
            <w:r w:rsidRPr="005B35B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B35B9">
              <w:rPr>
                <w:rFonts w:ascii="Arial" w:hAnsi="Arial" w:cs="Arial"/>
                <w:lang w:val="en-ID"/>
              </w:rPr>
              <w:t>dari</w:t>
            </w:r>
            <w:proofErr w:type="spellEnd"/>
            <w:r w:rsidRPr="005B35B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B35B9">
              <w:rPr>
                <w:rFonts w:ascii="Arial" w:hAnsi="Arial" w:cs="Arial"/>
                <w:lang w:val="en-ID"/>
              </w:rPr>
              <w:t>kegiatan</w:t>
            </w:r>
            <w:proofErr w:type="spellEnd"/>
            <w:r w:rsidRPr="005B35B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B35B9">
              <w:rPr>
                <w:rFonts w:ascii="Arial" w:hAnsi="Arial" w:cs="Arial"/>
                <w:lang w:val="en-ID"/>
              </w:rPr>
              <w:t>analisa</w:t>
            </w:r>
            <w:proofErr w:type="spellEnd"/>
            <w:r w:rsidRPr="005B35B9">
              <w:rPr>
                <w:rFonts w:ascii="Arial" w:hAnsi="Arial" w:cs="Arial"/>
                <w:lang w:val="en-ID"/>
              </w:rPr>
              <w:t xml:space="preserve"> data</w:t>
            </w:r>
            <w:r w:rsidR="002B75B6" w:rsidRPr="005B35B9">
              <w:rPr>
                <w:rFonts w:ascii="Arial" w:hAnsi="Arial" w:cs="Arial"/>
                <w:lang w:val="en-ID"/>
              </w:rPr>
              <w:t xml:space="preserve">. </w:t>
            </w:r>
          </w:p>
          <w:p w:rsidR="00D34AFB" w:rsidRPr="005B35B9" w:rsidRDefault="002B7CE8" w:rsidP="00184C66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5B35B9">
              <w:rPr>
                <w:rFonts w:ascii="Arial" w:hAnsi="Arial" w:cs="Arial"/>
                <w:lang w:val="en-SG"/>
              </w:rPr>
              <w:t>Keputusan</w:t>
            </w:r>
            <w:proofErr w:type="spellEnd"/>
            <w:r w:rsidRPr="005B35B9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5B35B9">
              <w:rPr>
                <w:rFonts w:ascii="Arial" w:hAnsi="Arial" w:cs="Arial"/>
                <w:lang w:val="en-SG"/>
              </w:rPr>
              <w:t>ini</w:t>
            </w:r>
            <w:proofErr w:type="spellEnd"/>
            <w:r w:rsidRPr="005B35B9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5B35B9">
              <w:rPr>
                <w:rFonts w:ascii="Arial" w:hAnsi="Arial" w:cs="Arial"/>
                <w:lang w:val="en-SG"/>
              </w:rPr>
              <w:t>berlaku</w:t>
            </w:r>
            <w:proofErr w:type="spellEnd"/>
            <w:r w:rsidRPr="005B35B9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5B35B9">
              <w:rPr>
                <w:rFonts w:ascii="Arial" w:hAnsi="Arial" w:cs="Arial"/>
                <w:lang w:val="en-SG"/>
              </w:rPr>
              <w:t>selama</w:t>
            </w:r>
            <w:proofErr w:type="spellEnd"/>
            <w:r w:rsidRPr="005B35B9">
              <w:rPr>
                <w:rFonts w:ascii="Arial" w:hAnsi="Arial" w:cs="Arial"/>
                <w:lang w:val="en-SG"/>
              </w:rPr>
              <w:t xml:space="preserve"> 3 (</w:t>
            </w:r>
            <w:proofErr w:type="spellStart"/>
            <w:r w:rsidRPr="005B35B9">
              <w:rPr>
                <w:rFonts w:ascii="Arial" w:hAnsi="Arial" w:cs="Arial"/>
                <w:lang w:val="en-SG"/>
              </w:rPr>
              <w:t>tiga</w:t>
            </w:r>
            <w:proofErr w:type="spellEnd"/>
            <w:r w:rsidRPr="005B35B9">
              <w:rPr>
                <w:rFonts w:ascii="Arial" w:hAnsi="Arial" w:cs="Arial"/>
                <w:lang w:val="en-SG"/>
              </w:rPr>
              <w:t xml:space="preserve">) </w:t>
            </w:r>
            <w:proofErr w:type="spellStart"/>
            <w:r w:rsidRPr="005B35B9">
              <w:rPr>
                <w:rFonts w:ascii="Arial" w:hAnsi="Arial" w:cs="Arial"/>
                <w:lang w:val="en-SG"/>
              </w:rPr>
              <w:t>tahun</w:t>
            </w:r>
            <w:proofErr w:type="spellEnd"/>
            <w:r w:rsidRPr="005B35B9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5B35B9">
              <w:rPr>
                <w:rFonts w:ascii="Arial" w:hAnsi="Arial" w:cs="Arial"/>
                <w:lang w:val="en-SG"/>
              </w:rPr>
              <w:t>sejak</w:t>
            </w:r>
            <w:proofErr w:type="spellEnd"/>
            <w:r w:rsidRPr="005B35B9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5B35B9">
              <w:rPr>
                <w:rFonts w:ascii="Arial" w:hAnsi="Arial" w:cs="Arial"/>
                <w:lang w:val="en-SG"/>
              </w:rPr>
              <w:t>tanggal</w:t>
            </w:r>
            <w:proofErr w:type="spellEnd"/>
            <w:r w:rsidRPr="005B35B9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5B35B9">
              <w:rPr>
                <w:rFonts w:ascii="Arial" w:hAnsi="Arial" w:cs="Arial"/>
                <w:lang w:val="en-SG"/>
              </w:rPr>
              <w:t>diterbitkan</w:t>
            </w:r>
            <w:proofErr w:type="spellEnd"/>
            <w:r w:rsidRPr="005B35B9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5B35B9">
              <w:rPr>
                <w:rFonts w:ascii="Arial" w:hAnsi="Arial" w:cs="Arial"/>
                <w:lang w:val="en-SG"/>
              </w:rPr>
              <w:t>dan</w:t>
            </w:r>
            <w:proofErr w:type="spellEnd"/>
            <w:r w:rsidRPr="005B35B9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5B35B9">
              <w:rPr>
                <w:rFonts w:ascii="Arial" w:hAnsi="Arial" w:cs="Arial"/>
                <w:lang w:val="en-SG"/>
              </w:rPr>
              <w:t>akan</w:t>
            </w:r>
            <w:proofErr w:type="spellEnd"/>
            <w:r w:rsidRPr="005B35B9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5B35B9">
              <w:rPr>
                <w:rFonts w:ascii="Arial" w:hAnsi="Arial" w:cs="Arial"/>
                <w:lang w:val="en-SG"/>
              </w:rPr>
              <w:t>dilakukan</w:t>
            </w:r>
            <w:proofErr w:type="spellEnd"/>
            <w:r w:rsidRPr="005B35B9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5B35B9">
              <w:rPr>
                <w:rFonts w:ascii="Arial" w:hAnsi="Arial" w:cs="Arial"/>
                <w:lang w:val="en-SG"/>
              </w:rPr>
              <w:t>evaluasi</w:t>
            </w:r>
            <w:proofErr w:type="spellEnd"/>
            <w:r w:rsidRPr="005B35B9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5B35B9">
              <w:rPr>
                <w:rFonts w:ascii="Arial" w:hAnsi="Arial" w:cs="Arial"/>
                <w:lang w:val="en-SG"/>
              </w:rPr>
              <w:t>setiap</w:t>
            </w:r>
            <w:proofErr w:type="spellEnd"/>
            <w:r w:rsidRPr="005B35B9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5B35B9">
              <w:rPr>
                <w:rFonts w:ascii="Arial" w:hAnsi="Arial" w:cs="Arial"/>
                <w:lang w:val="en-SG"/>
              </w:rPr>
              <w:t>tahunnya</w:t>
            </w:r>
            <w:proofErr w:type="spellEnd"/>
            <w:r w:rsidRPr="005B35B9">
              <w:rPr>
                <w:rFonts w:ascii="Arial" w:hAnsi="Arial" w:cs="Arial"/>
                <w:lang w:val="en-SG"/>
              </w:rPr>
              <w:t>.</w:t>
            </w:r>
          </w:p>
        </w:tc>
      </w:tr>
      <w:tr w:rsidR="002B7CE8" w:rsidRPr="005B35B9" w:rsidTr="004E4AD8">
        <w:trPr>
          <w:gridBefore w:val="3"/>
          <w:wBefore w:w="4644" w:type="dxa"/>
        </w:trPr>
        <w:tc>
          <w:tcPr>
            <w:tcW w:w="1560" w:type="dxa"/>
            <w:hideMark/>
          </w:tcPr>
          <w:p w:rsidR="002B7CE8" w:rsidRPr="005B35B9" w:rsidRDefault="002B7CE8" w:rsidP="00FC5050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5B35B9">
              <w:rPr>
                <w:rFonts w:ascii="Arial" w:hAnsi="Arial" w:cs="Arial"/>
              </w:rPr>
              <w:t>Ditetapkan di</w:t>
            </w:r>
          </w:p>
          <w:p w:rsidR="002B7CE8" w:rsidRPr="005B35B9" w:rsidRDefault="002B7CE8" w:rsidP="00FC5050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5B35B9">
              <w:rPr>
                <w:rFonts w:ascii="Arial" w:hAnsi="Arial" w:cs="Arial"/>
              </w:rPr>
              <w:t>Tanggal</w:t>
            </w:r>
          </w:p>
        </w:tc>
        <w:tc>
          <w:tcPr>
            <w:tcW w:w="283" w:type="dxa"/>
            <w:hideMark/>
          </w:tcPr>
          <w:p w:rsidR="002B7CE8" w:rsidRPr="005B35B9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5B35B9">
              <w:rPr>
                <w:rFonts w:ascii="Arial" w:hAnsi="Arial" w:cs="Arial"/>
              </w:rPr>
              <w:t>:</w:t>
            </w:r>
          </w:p>
          <w:p w:rsidR="002B7CE8" w:rsidRPr="005B35B9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5B35B9">
              <w:rPr>
                <w:rFonts w:ascii="Arial" w:hAnsi="Arial" w:cs="Arial"/>
              </w:rPr>
              <w:t>:</w:t>
            </w:r>
          </w:p>
        </w:tc>
        <w:tc>
          <w:tcPr>
            <w:tcW w:w="2835" w:type="dxa"/>
          </w:tcPr>
          <w:p w:rsidR="002B7CE8" w:rsidRPr="005B35B9" w:rsidRDefault="002B7CE8" w:rsidP="00FC5050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5B35B9">
              <w:rPr>
                <w:rFonts w:ascii="Arial" w:hAnsi="Arial" w:cs="Arial"/>
              </w:rPr>
              <w:t>Sampit</w:t>
            </w:r>
          </w:p>
          <w:p w:rsidR="002B7CE8" w:rsidRPr="005B35B9" w:rsidRDefault="00185832" w:rsidP="00FC50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  <w:r w:rsidRPr="005B35B9">
              <w:rPr>
                <w:rFonts w:ascii="Arial" w:hAnsi="Arial" w:cs="Arial"/>
              </w:rPr>
              <w:t xml:space="preserve">        Januari 2018</w:t>
            </w:r>
          </w:p>
          <w:p w:rsidR="00B56DFA" w:rsidRPr="005B35B9" w:rsidRDefault="00B56DFA" w:rsidP="00FC50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</w:tc>
      </w:tr>
      <w:tr w:rsidR="002B7CE8" w:rsidRPr="005B35B9" w:rsidTr="004E4AD8">
        <w:trPr>
          <w:gridBefore w:val="3"/>
          <w:wBefore w:w="4644" w:type="dxa"/>
        </w:trPr>
        <w:tc>
          <w:tcPr>
            <w:tcW w:w="4678" w:type="dxa"/>
            <w:gridSpan w:val="3"/>
          </w:tcPr>
          <w:p w:rsidR="002B7CE8" w:rsidRPr="004E4AD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5B35B9">
              <w:rPr>
                <w:rFonts w:ascii="Arial" w:hAnsi="Arial" w:cs="Arial"/>
              </w:rPr>
              <w:t>Direktur</w:t>
            </w:r>
          </w:p>
          <w:p w:rsidR="00383A72" w:rsidRPr="005B35B9" w:rsidRDefault="00383A72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DD6670" w:rsidRPr="005B35B9" w:rsidRDefault="00DD6670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2B7CE8" w:rsidRPr="005B35B9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5B35B9" w:rsidRDefault="004E4AD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ID"/>
              </w:rPr>
              <w:t>d</w:t>
            </w:r>
            <w:r w:rsidR="002B7CE8" w:rsidRPr="005B35B9">
              <w:rPr>
                <w:rFonts w:ascii="Arial" w:hAnsi="Arial" w:cs="Arial"/>
              </w:rPr>
              <w:t xml:space="preserve">r. </w:t>
            </w:r>
            <w:r w:rsidRPr="005B35B9">
              <w:rPr>
                <w:rFonts w:ascii="Arial" w:hAnsi="Arial" w:cs="Arial"/>
              </w:rPr>
              <w:t>DENNY MUDA PERDANA</w:t>
            </w:r>
            <w:r w:rsidR="002B7CE8" w:rsidRPr="005B35B9">
              <w:rPr>
                <w:rFonts w:ascii="Arial" w:hAnsi="Arial" w:cs="Arial"/>
              </w:rPr>
              <w:t>, Sp.Rad</w:t>
            </w:r>
          </w:p>
          <w:p w:rsidR="002B7CE8" w:rsidRPr="005B35B9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5B35B9">
              <w:rPr>
                <w:rFonts w:ascii="Arial" w:hAnsi="Arial" w:cs="Arial"/>
              </w:rPr>
              <w:t>Pembina Utama Muda</w:t>
            </w:r>
          </w:p>
          <w:p w:rsidR="002B7CE8" w:rsidRPr="005B35B9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5B35B9">
              <w:rPr>
                <w:rFonts w:ascii="Arial" w:hAnsi="Arial" w:cs="Arial"/>
              </w:rPr>
              <w:t>NIP. 19621121 199610 1 001</w:t>
            </w:r>
          </w:p>
          <w:p w:rsidR="00D34AFB" w:rsidRPr="005B35B9" w:rsidRDefault="00D34AFB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1B2388" w:rsidRDefault="001B238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4E4AD8" w:rsidRPr="005B35B9" w:rsidRDefault="004E4AD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</w:tc>
      </w:tr>
    </w:tbl>
    <w:p w:rsidR="002B7CE8" w:rsidRPr="004E4AD8" w:rsidRDefault="004E4AD8" w:rsidP="00FC5050">
      <w:pPr>
        <w:pStyle w:val="NoSpacing"/>
        <w:spacing w:line="360" w:lineRule="auto"/>
        <w:rPr>
          <w:rFonts w:ascii="Arial" w:hAnsi="Arial" w:cs="Arial"/>
          <w:u w:val="single"/>
        </w:rPr>
      </w:pPr>
      <w:r w:rsidRPr="004E4AD8">
        <w:rPr>
          <w:rFonts w:ascii="Arial" w:hAnsi="Arial" w:cs="Arial"/>
          <w:u w:val="single"/>
        </w:rPr>
        <w:t>TEMBUSAN</w:t>
      </w:r>
      <w:r w:rsidR="002B7CE8" w:rsidRPr="004E4AD8">
        <w:rPr>
          <w:rFonts w:ascii="Arial" w:hAnsi="Arial" w:cs="Arial"/>
          <w:u w:val="single"/>
        </w:rPr>
        <w:t xml:space="preserve"> Yth :</w:t>
      </w:r>
    </w:p>
    <w:p w:rsidR="002B7CE8" w:rsidRPr="005B35B9" w:rsidRDefault="00897B00" w:rsidP="00A42917">
      <w:pPr>
        <w:pStyle w:val="NoSpacing"/>
        <w:numPr>
          <w:ilvl w:val="0"/>
          <w:numId w:val="2"/>
        </w:numPr>
        <w:spacing w:line="360" w:lineRule="auto"/>
        <w:ind w:left="426" w:hanging="426"/>
        <w:rPr>
          <w:rFonts w:ascii="Arial" w:hAnsi="Arial" w:cs="Arial"/>
        </w:rPr>
      </w:pPr>
      <w:r w:rsidRPr="005B35B9">
        <w:rPr>
          <w:rFonts w:ascii="Arial" w:hAnsi="Arial" w:cs="Arial"/>
        </w:rPr>
        <w:t>Semua unit kerja</w:t>
      </w:r>
      <w:r w:rsidR="002B7CE8" w:rsidRPr="005B35B9">
        <w:rPr>
          <w:rFonts w:ascii="Arial" w:hAnsi="Arial" w:cs="Arial"/>
        </w:rPr>
        <w:t xml:space="preserve"> RSUD dr. Murjani Sampit</w:t>
      </w:r>
    </w:p>
    <w:p w:rsidR="002B7CE8" w:rsidRPr="005B35B9" w:rsidRDefault="002B7CE8" w:rsidP="00FC5050">
      <w:pPr>
        <w:pStyle w:val="NoSpacing"/>
        <w:numPr>
          <w:ilvl w:val="0"/>
          <w:numId w:val="2"/>
        </w:numPr>
        <w:spacing w:line="360" w:lineRule="auto"/>
        <w:ind w:left="426" w:hanging="426"/>
        <w:rPr>
          <w:rFonts w:ascii="Arial" w:hAnsi="Arial" w:cs="Arial"/>
          <w:lang w:val="en-SG"/>
        </w:rPr>
      </w:pPr>
      <w:r w:rsidRPr="005B35B9">
        <w:rPr>
          <w:rFonts w:ascii="Arial" w:hAnsi="Arial" w:cs="Arial"/>
        </w:rPr>
        <w:t>Arsip</w:t>
      </w:r>
    </w:p>
    <w:p w:rsidR="002B75B6" w:rsidRPr="005B35B9" w:rsidRDefault="002B75B6" w:rsidP="002B75B6">
      <w:pPr>
        <w:pStyle w:val="NoSpacing"/>
        <w:spacing w:line="360" w:lineRule="auto"/>
        <w:rPr>
          <w:rFonts w:ascii="Arial" w:hAnsi="Arial" w:cs="Arial"/>
        </w:rPr>
      </w:pPr>
    </w:p>
    <w:p w:rsidR="002B75B6" w:rsidRPr="005B35B9" w:rsidRDefault="002B75B6" w:rsidP="002B75B6">
      <w:pPr>
        <w:pStyle w:val="NoSpacing"/>
        <w:spacing w:line="360" w:lineRule="auto"/>
        <w:rPr>
          <w:rFonts w:ascii="Arial" w:hAnsi="Arial" w:cs="Arial"/>
        </w:rPr>
      </w:pPr>
    </w:p>
    <w:p w:rsidR="002B75B6" w:rsidRPr="005B35B9" w:rsidRDefault="002B75B6" w:rsidP="002B75B6">
      <w:pPr>
        <w:pStyle w:val="NoSpacing"/>
        <w:spacing w:line="360" w:lineRule="auto"/>
        <w:rPr>
          <w:rFonts w:ascii="Arial" w:hAnsi="Arial" w:cs="Arial"/>
        </w:rPr>
      </w:pPr>
    </w:p>
    <w:p w:rsidR="002B75B6" w:rsidRDefault="002B75B6" w:rsidP="002B75B6">
      <w:pPr>
        <w:pStyle w:val="NoSpacing"/>
        <w:spacing w:line="360" w:lineRule="auto"/>
        <w:rPr>
          <w:rFonts w:ascii="Arial" w:hAnsi="Arial" w:cs="Arial"/>
          <w:lang w:val="en-SG"/>
        </w:rPr>
      </w:pPr>
    </w:p>
    <w:p w:rsidR="004E4AD8" w:rsidRDefault="004E4AD8" w:rsidP="002B75B6">
      <w:pPr>
        <w:pStyle w:val="NoSpacing"/>
        <w:spacing w:line="360" w:lineRule="auto"/>
        <w:rPr>
          <w:rFonts w:ascii="Arial" w:hAnsi="Arial" w:cs="Arial"/>
          <w:lang w:val="en-SG"/>
        </w:rPr>
      </w:pPr>
    </w:p>
    <w:p w:rsidR="004E4AD8" w:rsidRDefault="004E4AD8" w:rsidP="002B75B6">
      <w:pPr>
        <w:pStyle w:val="NoSpacing"/>
        <w:spacing w:line="360" w:lineRule="auto"/>
        <w:rPr>
          <w:rFonts w:ascii="Arial" w:hAnsi="Arial" w:cs="Arial"/>
          <w:lang w:val="en-SG"/>
        </w:rPr>
      </w:pPr>
    </w:p>
    <w:p w:rsidR="004E4AD8" w:rsidRDefault="004E4AD8" w:rsidP="002B75B6">
      <w:pPr>
        <w:pStyle w:val="NoSpacing"/>
        <w:spacing w:line="360" w:lineRule="auto"/>
        <w:rPr>
          <w:rFonts w:ascii="Arial" w:hAnsi="Arial" w:cs="Arial"/>
          <w:lang w:val="en-SG"/>
        </w:rPr>
      </w:pPr>
    </w:p>
    <w:p w:rsidR="004E4AD8" w:rsidRDefault="004E4AD8" w:rsidP="002B75B6">
      <w:pPr>
        <w:pStyle w:val="NoSpacing"/>
        <w:spacing w:line="360" w:lineRule="auto"/>
        <w:rPr>
          <w:rFonts w:ascii="Arial" w:hAnsi="Arial" w:cs="Arial"/>
          <w:lang w:val="en-SG"/>
        </w:rPr>
      </w:pPr>
    </w:p>
    <w:p w:rsidR="004E4AD8" w:rsidRDefault="004E4AD8" w:rsidP="002B75B6">
      <w:pPr>
        <w:pStyle w:val="NoSpacing"/>
        <w:spacing w:line="360" w:lineRule="auto"/>
        <w:rPr>
          <w:rFonts w:ascii="Arial" w:hAnsi="Arial" w:cs="Arial"/>
          <w:lang w:val="en-SG"/>
        </w:rPr>
      </w:pPr>
    </w:p>
    <w:p w:rsidR="004E4AD8" w:rsidRDefault="004E4AD8" w:rsidP="002B75B6">
      <w:pPr>
        <w:pStyle w:val="NoSpacing"/>
        <w:spacing w:line="360" w:lineRule="auto"/>
        <w:rPr>
          <w:rFonts w:ascii="Arial" w:hAnsi="Arial" w:cs="Arial"/>
          <w:lang w:val="en-SG"/>
        </w:rPr>
      </w:pPr>
    </w:p>
    <w:p w:rsidR="004E4AD8" w:rsidRDefault="004E4AD8" w:rsidP="002B75B6">
      <w:pPr>
        <w:pStyle w:val="NoSpacing"/>
        <w:spacing w:line="360" w:lineRule="auto"/>
        <w:rPr>
          <w:rFonts w:ascii="Arial" w:hAnsi="Arial" w:cs="Arial"/>
          <w:lang w:val="en-SG"/>
        </w:rPr>
      </w:pPr>
    </w:p>
    <w:p w:rsidR="004E4AD8" w:rsidRPr="005B35B9" w:rsidRDefault="004E4AD8" w:rsidP="002B75B6">
      <w:pPr>
        <w:pStyle w:val="NoSpacing"/>
        <w:spacing w:line="360" w:lineRule="auto"/>
        <w:rPr>
          <w:rFonts w:ascii="Arial" w:hAnsi="Arial" w:cs="Arial"/>
          <w:lang w:val="en-SG"/>
        </w:rPr>
      </w:pPr>
    </w:p>
    <w:p w:rsidR="00005122" w:rsidRPr="005B35B9" w:rsidRDefault="00005122" w:rsidP="00005122">
      <w:pPr>
        <w:pStyle w:val="NoSpacing"/>
        <w:spacing w:line="360" w:lineRule="auto"/>
        <w:jc w:val="both"/>
        <w:rPr>
          <w:rFonts w:ascii="Arial" w:hAnsi="Arial" w:cs="Arial"/>
        </w:rPr>
      </w:pPr>
      <w:r w:rsidRPr="005B35B9">
        <w:rPr>
          <w:rFonts w:ascii="Arial" w:hAnsi="Arial" w:cs="Arial"/>
        </w:rPr>
        <w:lastRenderedPageBreak/>
        <w:t>LAMPIRAN KE</w:t>
      </w:r>
      <w:r w:rsidRPr="005B35B9">
        <w:rPr>
          <w:rFonts w:ascii="Arial" w:hAnsi="Arial" w:cs="Arial"/>
          <w:lang w:val="en-ID"/>
        </w:rPr>
        <w:t>PUTUSAN</w:t>
      </w:r>
      <w:r w:rsidRPr="005B35B9">
        <w:rPr>
          <w:rFonts w:ascii="Arial" w:hAnsi="Arial" w:cs="Arial"/>
        </w:rPr>
        <w:t xml:space="preserve"> DIREKTUR RSUD dr. MURJANI SAMPIT</w:t>
      </w:r>
    </w:p>
    <w:p w:rsidR="005B35B9" w:rsidRPr="005B35B9" w:rsidRDefault="005B35B9" w:rsidP="005B35B9">
      <w:pPr>
        <w:tabs>
          <w:tab w:val="left" w:pos="1418"/>
        </w:tabs>
        <w:spacing w:line="360" w:lineRule="auto"/>
        <w:rPr>
          <w:rFonts w:ascii="Arial" w:hAnsi="Arial" w:cs="Arial"/>
          <w:sz w:val="22"/>
          <w:szCs w:val="22"/>
        </w:rPr>
      </w:pPr>
      <w:r w:rsidRPr="005B35B9">
        <w:rPr>
          <w:rFonts w:ascii="Arial" w:hAnsi="Arial" w:cs="Arial"/>
          <w:sz w:val="22"/>
          <w:szCs w:val="22"/>
        </w:rPr>
        <w:t xml:space="preserve">NOMOR  </w:t>
      </w:r>
      <w:r>
        <w:rPr>
          <w:rFonts w:ascii="Arial" w:hAnsi="Arial" w:cs="Arial"/>
          <w:sz w:val="22"/>
          <w:szCs w:val="22"/>
        </w:rPr>
        <w:tab/>
      </w:r>
      <w:r w:rsidRPr="005B35B9">
        <w:rPr>
          <w:rFonts w:ascii="Arial" w:hAnsi="Arial" w:cs="Arial"/>
          <w:sz w:val="22"/>
          <w:szCs w:val="22"/>
        </w:rPr>
        <w:t>:          /KPTS/KPMKP</w:t>
      </w:r>
      <w:r>
        <w:rPr>
          <w:rFonts w:ascii="Arial" w:hAnsi="Arial" w:cs="Arial"/>
          <w:sz w:val="22"/>
          <w:szCs w:val="22"/>
        </w:rPr>
        <w:t>/P09</w:t>
      </w:r>
      <w:r w:rsidRPr="005B35B9">
        <w:rPr>
          <w:rFonts w:ascii="Arial" w:hAnsi="Arial" w:cs="Arial"/>
          <w:sz w:val="22"/>
          <w:szCs w:val="22"/>
        </w:rPr>
        <w:t xml:space="preserve">/RSUD-DM/I/2018          </w:t>
      </w:r>
    </w:p>
    <w:p w:rsidR="00005122" w:rsidRPr="005B35B9" w:rsidRDefault="00005122" w:rsidP="005B35B9">
      <w:pPr>
        <w:pStyle w:val="NoSpacing"/>
        <w:tabs>
          <w:tab w:val="left" w:pos="1418"/>
        </w:tabs>
        <w:spacing w:line="360" w:lineRule="auto"/>
        <w:rPr>
          <w:rFonts w:ascii="Arial" w:hAnsi="Arial" w:cs="Arial"/>
          <w:lang w:val="en-ID"/>
        </w:rPr>
      </w:pPr>
      <w:r w:rsidRPr="005B35B9">
        <w:rPr>
          <w:rFonts w:ascii="Arial" w:hAnsi="Arial" w:cs="Arial"/>
        </w:rPr>
        <w:t>TANGGAL</w:t>
      </w:r>
      <w:r w:rsidRPr="005B35B9">
        <w:rPr>
          <w:rFonts w:ascii="Arial" w:hAnsi="Arial" w:cs="Arial"/>
        </w:rPr>
        <w:tab/>
        <w:t>:      JANUARI 2018</w:t>
      </w:r>
    </w:p>
    <w:p w:rsidR="002A52A2" w:rsidRPr="005B35B9" w:rsidRDefault="002A52A2" w:rsidP="00005122">
      <w:pPr>
        <w:pStyle w:val="NoSpacing"/>
        <w:spacing w:line="360" w:lineRule="auto"/>
        <w:jc w:val="both"/>
        <w:rPr>
          <w:rFonts w:ascii="Arial" w:hAnsi="Arial" w:cs="Arial"/>
          <w:lang w:val="en-ID"/>
        </w:rPr>
      </w:pPr>
    </w:p>
    <w:p w:rsidR="002A52A2" w:rsidRPr="005B35B9" w:rsidRDefault="002B75B6" w:rsidP="00CF2ABC">
      <w:pPr>
        <w:pStyle w:val="NoSpacing"/>
        <w:spacing w:line="360" w:lineRule="auto"/>
        <w:jc w:val="center"/>
        <w:rPr>
          <w:rFonts w:ascii="Arial" w:hAnsi="Arial" w:cs="Arial"/>
          <w:lang w:val="en-SG"/>
        </w:rPr>
      </w:pPr>
      <w:r w:rsidRPr="005B35B9">
        <w:rPr>
          <w:rFonts w:ascii="Arial" w:hAnsi="Arial" w:cs="Arial"/>
          <w:lang w:val="en-SG"/>
        </w:rPr>
        <w:t>ANALISA</w:t>
      </w:r>
      <w:r w:rsidR="002A52A2" w:rsidRPr="005B35B9">
        <w:rPr>
          <w:rFonts w:ascii="Arial" w:hAnsi="Arial" w:cs="Arial"/>
          <w:lang w:val="en-SG"/>
        </w:rPr>
        <w:t xml:space="preserve"> DATA</w:t>
      </w:r>
      <w:r w:rsidRPr="005B35B9">
        <w:rPr>
          <w:rFonts w:ascii="Arial" w:hAnsi="Arial" w:cs="Arial"/>
          <w:lang w:val="en-SG"/>
        </w:rPr>
        <w:t xml:space="preserve"> DAN BENCHMARKING</w:t>
      </w:r>
      <w:r w:rsidR="002A52A2" w:rsidRPr="005B35B9">
        <w:rPr>
          <w:rFonts w:ascii="Arial" w:hAnsi="Arial" w:cs="Arial"/>
          <w:lang w:val="en-SG"/>
        </w:rPr>
        <w:t xml:space="preserve"> DI RSUD </w:t>
      </w:r>
      <w:proofErr w:type="spellStart"/>
      <w:r w:rsidR="002A52A2" w:rsidRPr="005B35B9">
        <w:rPr>
          <w:rFonts w:ascii="Arial" w:hAnsi="Arial" w:cs="Arial"/>
          <w:lang w:val="en-SG"/>
        </w:rPr>
        <w:t>Dr.</w:t>
      </w:r>
      <w:proofErr w:type="spellEnd"/>
      <w:r w:rsidR="002A52A2" w:rsidRPr="005B35B9">
        <w:rPr>
          <w:rFonts w:ascii="Arial" w:hAnsi="Arial" w:cs="Arial"/>
          <w:lang w:val="en-SG"/>
        </w:rPr>
        <w:t xml:space="preserve"> MURJANI SAMPIT</w:t>
      </w:r>
    </w:p>
    <w:p w:rsidR="002A52A2" w:rsidRPr="005B35B9" w:rsidRDefault="002A52A2" w:rsidP="00CF2ABC">
      <w:pPr>
        <w:pStyle w:val="NoSpacing"/>
        <w:spacing w:line="360" w:lineRule="auto"/>
        <w:jc w:val="center"/>
        <w:rPr>
          <w:rFonts w:ascii="Arial" w:hAnsi="Arial" w:cs="Arial"/>
          <w:lang w:val="en-SG"/>
        </w:rPr>
      </w:pPr>
    </w:p>
    <w:p w:rsidR="009A75BB" w:rsidRPr="005B35B9" w:rsidRDefault="002A52A2" w:rsidP="002B75B6">
      <w:pPr>
        <w:pStyle w:val="NoSpacing"/>
        <w:spacing w:line="360" w:lineRule="auto"/>
        <w:jc w:val="both"/>
        <w:rPr>
          <w:rFonts w:ascii="Arial" w:hAnsi="Arial" w:cs="Arial"/>
        </w:rPr>
      </w:pPr>
      <w:proofErr w:type="spellStart"/>
      <w:r w:rsidRPr="005B35B9">
        <w:rPr>
          <w:rFonts w:ascii="Arial" w:hAnsi="Arial" w:cs="Arial"/>
          <w:lang w:val="en-SG"/>
        </w:rPr>
        <w:t>Direktur</w:t>
      </w:r>
      <w:proofErr w:type="spellEnd"/>
      <w:r w:rsidRPr="005B35B9">
        <w:rPr>
          <w:rFonts w:ascii="Arial" w:hAnsi="Arial" w:cs="Arial"/>
          <w:lang w:val="en-SG"/>
        </w:rPr>
        <w:t xml:space="preserve"> RSUD dr. </w:t>
      </w:r>
      <w:proofErr w:type="spellStart"/>
      <w:r w:rsidRPr="005B35B9">
        <w:rPr>
          <w:rFonts w:ascii="Arial" w:hAnsi="Arial" w:cs="Arial"/>
          <w:lang w:val="en-SG"/>
        </w:rPr>
        <w:t>Murjani</w:t>
      </w:r>
      <w:proofErr w:type="spellEnd"/>
      <w:r w:rsidRPr="005B35B9">
        <w:rPr>
          <w:rFonts w:ascii="Arial" w:hAnsi="Arial" w:cs="Arial"/>
          <w:lang w:val="en-SG"/>
        </w:rPr>
        <w:t xml:space="preserve"> </w:t>
      </w:r>
      <w:proofErr w:type="spellStart"/>
      <w:r w:rsidRPr="005B35B9">
        <w:rPr>
          <w:rFonts w:ascii="Arial" w:hAnsi="Arial" w:cs="Arial"/>
          <w:lang w:val="en-SG"/>
        </w:rPr>
        <w:t>Samp</w:t>
      </w:r>
      <w:r w:rsidR="00A667E6" w:rsidRPr="005B35B9">
        <w:rPr>
          <w:rFonts w:ascii="Arial" w:hAnsi="Arial" w:cs="Arial"/>
          <w:lang w:val="en-SG"/>
        </w:rPr>
        <w:t>it</w:t>
      </w:r>
      <w:proofErr w:type="spellEnd"/>
      <w:r w:rsidR="002B75B6" w:rsidRPr="005B35B9">
        <w:rPr>
          <w:rFonts w:ascii="Arial" w:hAnsi="Arial" w:cs="Arial"/>
          <w:lang w:val="en-SG"/>
        </w:rPr>
        <w:t xml:space="preserve"> </w:t>
      </w:r>
      <w:proofErr w:type="spellStart"/>
      <w:r w:rsidR="002B75B6" w:rsidRPr="005B35B9">
        <w:rPr>
          <w:rFonts w:ascii="Arial" w:hAnsi="Arial" w:cs="Arial"/>
          <w:lang w:val="en-SG"/>
        </w:rPr>
        <w:t>menetapkan</w:t>
      </w:r>
      <w:proofErr w:type="spellEnd"/>
      <w:r w:rsidR="002B75B6" w:rsidRPr="005B35B9">
        <w:rPr>
          <w:rFonts w:ascii="Arial" w:hAnsi="Arial" w:cs="Arial"/>
          <w:lang w:val="en-SG"/>
        </w:rPr>
        <w:t xml:space="preserve"> </w:t>
      </w:r>
      <w:proofErr w:type="spellStart"/>
      <w:r w:rsidR="002B75B6" w:rsidRPr="005B35B9">
        <w:rPr>
          <w:rFonts w:ascii="Arial" w:hAnsi="Arial" w:cs="Arial"/>
          <w:lang w:val="en-SG"/>
        </w:rPr>
        <w:t>kegiatan</w:t>
      </w:r>
      <w:proofErr w:type="spellEnd"/>
      <w:r w:rsidR="002B75B6" w:rsidRPr="005B35B9">
        <w:rPr>
          <w:rFonts w:ascii="Arial" w:hAnsi="Arial" w:cs="Arial"/>
          <w:lang w:val="en-SG"/>
        </w:rPr>
        <w:t xml:space="preserve"> </w:t>
      </w:r>
      <w:proofErr w:type="spellStart"/>
      <w:r w:rsidR="002B75B6" w:rsidRPr="005B35B9">
        <w:rPr>
          <w:rFonts w:ascii="Arial" w:hAnsi="Arial" w:cs="Arial"/>
          <w:lang w:val="en-SG"/>
        </w:rPr>
        <w:t>analisa</w:t>
      </w:r>
      <w:proofErr w:type="spellEnd"/>
      <w:r w:rsidRPr="005B35B9">
        <w:rPr>
          <w:rFonts w:ascii="Arial" w:hAnsi="Arial" w:cs="Arial"/>
          <w:lang w:val="en-SG"/>
        </w:rPr>
        <w:t xml:space="preserve"> data </w:t>
      </w:r>
      <w:proofErr w:type="spellStart"/>
      <w:r w:rsidR="002B75B6" w:rsidRPr="005B35B9">
        <w:rPr>
          <w:rFonts w:ascii="Arial" w:hAnsi="Arial" w:cs="Arial"/>
          <w:lang w:val="en-SG"/>
        </w:rPr>
        <w:t>dan</w:t>
      </w:r>
      <w:proofErr w:type="spellEnd"/>
      <w:r w:rsidR="002B75B6" w:rsidRPr="005B35B9">
        <w:rPr>
          <w:rFonts w:ascii="Arial" w:hAnsi="Arial" w:cs="Arial"/>
          <w:lang w:val="en-SG"/>
        </w:rPr>
        <w:t xml:space="preserve"> benchmarking </w:t>
      </w:r>
      <w:proofErr w:type="spellStart"/>
      <w:r w:rsidRPr="005B35B9">
        <w:rPr>
          <w:rFonts w:ascii="Arial" w:hAnsi="Arial" w:cs="Arial"/>
          <w:lang w:val="en-SG"/>
        </w:rPr>
        <w:t>dilakukan</w:t>
      </w:r>
      <w:proofErr w:type="spellEnd"/>
      <w:r w:rsidRPr="005B35B9">
        <w:rPr>
          <w:rFonts w:ascii="Arial" w:hAnsi="Arial" w:cs="Arial"/>
          <w:lang w:val="en-SG"/>
        </w:rPr>
        <w:t xml:space="preserve"> </w:t>
      </w:r>
      <w:proofErr w:type="spellStart"/>
      <w:r w:rsidRPr="005B35B9">
        <w:rPr>
          <w:rFonts w:ascii="Arial" w:hAnsi="Arial" w:cs="Arial"/>
          <w:lang w:val="en-SG"/>
        </w:rPr>
        <w:t>dengan</w:t>
      </w:r>
      <w:proofErr w:type="spellEnd"/>
      <w:r w:rsidRPr="005B35B9">
        <w:rPr>
          <w:rFonts w:ascii="Arial" w:hAnsi="Arial" w:cs="Arial"/>
          <w:lang w:val="en-SG"/>
        </w:rPr>
        <w:t xml:space="preserve"> </w:t>
      </w:r>
      <w:proofErr w:type="spellStart"/>
      <w:r w:rsidRPr="005B35B9">
        <w:rPr>
          <w:rFonts w:ascii="Arial" w:hAnsi="Arial" w:cs="Arial"/>
          <w:lang w:val="en-SG"/>
        </w:rPr>
        <w:t>beberapa</w:t>
      </w:r>
      <w:proofErr w:type="spellEnd"/>
      <w:r w:rsidRPr="005B35B9">
        <w:rPr>
          <w:rFonts w:ascii="Arial" w:hAnsi="Arial" w:cs="Arial"/>
          <w:lang w:val="en-SG"/>
        </w:rPr>
        <w:t xml:space="preserve"> </w:t>
      </w:r>
      <w:proofErr w:type="spellStart"/>
      <w:r w:rsidRPr="005B35B9">
        <w:rPr>
          <w:rFonts w:ascii="Arial" w:hAnsi="Arial" w:cs="Arial"/>
          <w:lang w:val="en-SG"/>
        </w:rPr>
        <w:t>langkah</w:t>
      </w:r>
      <w:proofErr w:type="spellEnd"/>
      <w:r w:rsidRPr="005B35B9">
        <w:rPr>
          <w:rFonts w:ascii="Arial" w:hAnsi="Arial" w:cs="Arial"/>
          <w:lang w:val="en-SG"/>
        </w:rPr>
        <w:t xml:space="preserve"> </w:t>
      </w:r>
      <w:proofErr w:type="spellStart"/>
      <w:r w:rsidRPr="005B35B9">
        <w:rPr>
          <w:rFonts w:ascii="Arial" w:hAnsi="Arial" w:cs="Arial"/>
          <w:lang w:val="en-SG"/>
        </w:rPr>
        <w:t>sebagai</w:t>
      </w:r>
      <w:proofErr w:type="spellEnd"/>
      <w:r w:rsidRPr="005B35B9">
        <w:rPr>
          <w:rFonts w:ascii="Arial" w:hAnsi="Arial" w:cs="Arial"/>
          <w:lang w:val="en-SG"/>
        </w:rPr>
        <w:t xml:space="preserve"> </w:t>
      </w:r>
      <w:proofErr w:type="spellStart"/>
      <w:r w:rsidRPr="005B35B9">
        <w:rPr>
          <w:rFonts w:ascii="Arial" w:hAnsi="Arial" w:cs="Arial"/>
          <w:lang w:val="en-SG"/>
        </w:rPr>
        <w:t>berikut</w:t>
      </w:r>
      <w:proofErr w:type="spellEnd"/>
      <w:r w:rsidRPr="005B35B9">
        <w:rPr>
          <w:rFonts w:ascii="Arial" w:hAnsi="Arial" w:cs="Arial"/>
          <w:lang w:val="en-SG"/>
        </w:rPr>
        <w:t xml:space="preserve"> :</w:t>
      </w:r>
      <w:r w:rsidR="00CF2ABC" w:rsidRPr="005B35B9">
        <w:rPr>
          <w:rFonts w:ascii="Arial" w:hAnsi="Arial" w:cs="Arial"/>
          <w:lang w:val="en-SG"/>
        </w:rPr>
        <w:t xml:space="preserve"> </w:t>
      </w:r>
    </w:p>
    <w:p w:rsidR="009A75BB" w:rsidRPr="005B35B9" w:rsidRDefault="009A75BB" w:rsidP="009533AF">
      <w:pPr>
        <w:pStyle w:val="ListParagraph"/>
        <w:numPr>
          <w:ilvl w:val="0"/>
          <w:numId w:val="27"/>
        </w:numPr>
        <w:spacing w:line="360" w:lineRule="auto"/>
        <w:ind w:left="426" w:hanging="426"/>
        <w:jc w:val="both"/>
        <w:rPr>
          <w:rFonts w:ascii="Arial" w:hAnsi="Arial" w:cs="Arial"/>
          <w:sz w:val="22"/>
          <w:szCs w:val="22"/>
        </w:rPr>
      </w:pPr>
      <w:proofErr w:type="spellStart"/>
      <w:r w:rsidRPr="005B35B9">
        <w:rPr>
          <w:rFonts w:ascii="Arial" w:hAnsi="Arial" w:cs="Arial"/>
          <w:sz w:val="22"/>
          <w:szCs w:val="22"/>
        </w:rPr>
        <w:t>Rumah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35B9">
        <w:rPr>
          <w:rFonts w:ascii="Arial" w:hAnsi="Arial" w:cs="Arial"/>
          <w:sz w:val="22"/>
          <w:szCs w:val="22"/>
        </w:rPr>
        <w:t>sakit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35B9">
        <w:rPr>
          <w:rFonts w:ascii="Arial" w:hAnsi="Arial" w:cs="Arial"/>
          <w:sz w:val="22"/>
          <w:szCs w:val="22"/>
        </w:rPr>
        <w:t>telah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35B9">
        <w:rPr>
          <w:rFonts w:ascii="Arial" w:hAnsi="Arial" w:cs="Arial"/>
          <w:sz w:val="22"/>
          <w:szCs w:val="22"/>
        </w:rPr>
        <w:t>melakukan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35B9">
        <w:rPr>
          <w:rFonts w:ascii="Arial" w:hAnsi="Arial" w:cs="Arial"/>
          <w:sz w:val="22"/>
          <w:szCs w:val="22"/>
        </w:rPr>
        <w:t>pengumpulan</w:t>
      </w:r>
      <w:proofErr w:type="spellEnd"/>
      <w:r w:rsidR="002B75B6" w:rsidRPr="005B35B9">
        <w:rPr>
          <w:rFonts w:ascii="Arial" w:hAnsi="Arial" w:cs="Arial"/>
          <w:sz w:val="22"/>
          <w:szCs w:val="22"/>
        </w:rPr>
        <w:t xml:space="preserve"> data, </w:t>
      </w:r>
      <w:proofErr w:type="spellStart"/>
      <w:r w:rsidR="002B75B6" w:rsidRPr="005B35B9">
        <w:rPr>
          <w:rFonts w:ascii="Arial" w:hAnsi="Arial" w:cs="Arial"/>
          <w:sz w:val="22"/>
          <w:szCs w:val="22"/>
        </w:rPr>
        <w:t>analisa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B35B9">
        <w:rPr>
          <w:rFonts w:ascii="Arial" w:hAnsi="Arial" w:cs="Arial"/>
          <w:sz w:val="22"/>
          <w:szCs w:val="22"/>
        </w:rPr>
        <w:t>dan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35B9">
        <w:rPr>
          <w:rFonts w:ascii="Arial" w:hAnsi="Arial" w:cs="Arial"/>
          <w:sz w:val="22"/>
          <w:szCs w:val="22"/>
        </w:rPr>
        <w:t>menyediakan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35B9">
        <w:rPr>
          <w:rFonts w:ascii="Arial" w:hAnsi="Arial" w:cs="Arial"/>
          <w:sz w:val="22"/>
          <w:szCs w:val="22"/>
        </w:rPr>
        <w:t>informasi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5B35B9">
        <w:rPr>
          <w:rFonts w:ascii="Arial" w:hAnsi="Arial" w:cs="Arial"/>
          <w:sz w:val="22"/>
          <w:szCs w:val="22"/>
        </w:rPr>
        <w:t>berguna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35B9">
        <w:rPr>
          <w:rFonts w:ascii="Arial" w:hAnsi="Arial" w:cs="Arial"/>
          <w:sz w:val="22"/>
          <w:szCs w:val="22"/>
        </w:rPr>
        <w:t>untuk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35B9">
        <w:rPr>
          <w:rFonts w:ascii="Arial" w:hAnsi="Arial" w:cs="Arial"/>
          <w:sz w:val="22"/>
          <w:szCs w:val="22"/>
        </w:rPr>
        <w:t>mengidentifikasi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35B9">
        <w:rPr>
          <w:rFonts w:ascii="Arial" w:hAnsi="Arial" w:cs="Arial"/>
          <w:sz w:val="22"/>
          <w:szCs w:val="22"/>
        </w:rPr>
        <w:t>kebutuhan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35B9">
        <w:rPr>
          <w:rFonts w:ascii="Arial" w:hAnsi="Arial" w:cs="Arial"/>
          <w:sz w:val="22"/>
          <w:szCs w:val="22"/>
        </w:rPr>
        <w:t>perbaikan</w:t>
      </w:r>
      <w:proofErr w:type="spellEnd"/>
      <w:r w:rsidRPr="005B35B9">
        <w:rPr>
          <w:rFonts w:ascii="Arial" w:hAnsi="Arial" w:cs="Arial"/>
          <w:sz w:val="22"/>
          <w:szCs w:val="22"/>
        </w:rPr>
        <w:t>.</w:t>
      </w:r>
    </w:p>
    <w:p w:rsidR="002B75B6" w:rsidRPr="005B35B9" w:rsidRDefault="002B75B6" w:rsidP="009533AF">
      <w:pPr>
        <w:pStyle w:val="ListParagraph"/>
        <w:numPr>
          <w:ilvl w:val="0"/>
          <w:numId w:val="27"/>
        </w:numPr>
        <w:spacing w:line="360" w:lineRule="auto"/>
        <w:ind w:left="426" w:hanging="426"/>
        <w:jc w:val="both"/>
        <w:rPr>
          <w:rFonts w:ascii="Arial" w:hAnsi="Arial" w:cs="Arial"/>
          <w:sz w:val="22"/>
          <w:szCs w:val="22"/>
        </w:rPr>
      </w:pPr>
      <w:r w:rsidRPr="005B35B9">
        <w:rPr>
          <w:rFonts w:ascii="Arial" w:hAnsi="Arial" w:cs="Arial"/>
          <w:sz w:val="22"/>
          <w:szCs w:val="22"/>
        </w:rPr>
        <w:t xml:space="preserve">Data </w:t>
      </w:r>
      <w:proofErr w:type="spellStart"/>
      <w:r w:rsidRPr="005B35B9">
        <w:rPr>
          <w:rFonts w:ascii="Arial" w:hAnsi="Arial" w:cs="Arial"/>
          <w:sz w:val="22"/>
          <w:szCs w:val="22"/>
        </w:rPr>
        <w:t>dikumpulkan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B35B9">
        <w:rPr>
          <w:rFonts w:ascii="Arial" w:hAnsi="Arial" w:cs="Arial"/>
          <w:sz w:val="22"/>
          <w:szCs w:val="22"/>
        </w:rPr>
        <w:t>dianalisa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35B9">
        <w:rPr>
          <w:rFonts w:ascii="Arial" w:hAnsi="Arial" w:cs="Arial"/>
          <w:sz w:val="22"/>
          <w:szCs w:val="22"/>
        </w:rPr>
        <w:t>dan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35B9">
        <w:rPr>
          <w:rFonts w:ascii="Arial" w:hAnsi="Arial" w:cs="Arial"/>
          <w:sz w:val="22"/>
          <w:szCs w:val="22"/>
        </w:rPr>
        <w:t>diubah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35B9">
        <w:rPr>
          <w:rFonts w:ascii="Arial" w:hAnsi="Arial" w:cs="Arial"/>
          <w:sz w:val="22"/>
          <w:szCs w:val="22"/>
        </w:rPr>
        <w:t>menjadi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35B9">
        <w:rPr>
          <w:rFonts w:ascii="Arial" w:hAnsi="Arial" w:cs="Arial"/>
          <w:sz w:val="22"/>
          <w:szCs w:val="22"/>
        </w:rPr>
        <w:t>informasi</w:t>
      </w:r>
      <w:proofErr w:type="spellEnd"/>
      <w:r w:rsidRPr="005B35B9">
        <w:rPr>
          <w:rFonts w:ascii="Arial" w:hAnsi="Arial" w:cs="Arial"/>
          <w:sz w:val="22"/>
          <w:szCs w:val="22"/>
        </w:rPr>
        <w:t>.</w:t>
      </w:r>
    </w:p>
    <w:p w:rsidR="009A75BB" w:rsidRPr="005B35B9" w:rsidRDefault="002B75B6" w:rsidP="009533AF">
      <w:pPr>
        <w:pStyle w:val="ListParagraph"/>
        <w:numPr>
          <w:ilvl w:val="0"/>
          <w:numId w:val="27"/>
        </w:numPr>
        <w:spacing w:line="360" w:lineRule="auto"/>
        <w:ind w:left="426" w:hanging="426"/>
        <w:jc w:val="both"/>
        <w:rPr>
          <w:rFonts w:ascii="Arial" w:hAnsi="Arial" w:cs="Arial"/>
          <w:sz w:val="22"/>
          <w:szCs w:val="22"/>
        </w:rPr>
      </w:pPr>
      <w:proofErr w:type="spellStart"/>
      <w:r w:rsidRPr="005B35B9">
        <w:rPr>
          <w:rFonts w:ascii="Arial" w:hAnsi="Arial" w:cs="Arial"/>
          <w:sz w:val="22"/>
          <w:szCs w:val="22"/>
        </w:rPr>
        <w:t>Analisa</w:t>
      </w:r>
      <w:proofErr w:type="spellEnd"/>
      <w:r w:rsidR="009A75BB" w:rsidRPr="005B35B9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="009A75BB" w:rsidRPr="005B35B9">
        <w:rPr>
          <w:rFonts w:ascii="Arial" w:hAnsi="Arial" w:cs="Arial"/>
          <w:sz w:val="22"/>
          <w:szCs w:val="22"/>
        </w:rPr>
        <w:t>telah</w:t>
      </w:r>
      <w:proofErr w:type="spellEnd"/>
      <w:r w:rsidR="009A75BB"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A75BB" w:rsidRPr="005B35B9">
        <w:rPr>
          <w:rFonts w:ascii="Arial" w:hAnsi="Arial" w:cs="Arial"/>
          <w:sz w:val="22"/>
          <w:szCs w:val="22"/>
        </w:rPr>
        <w:t>dilakukan</w:t>
      </w:r>
      <w:proofErr w:type="spellEnd"/>
      <w:r w:rsidR="009A75BB"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A75BB" w:rsidRPr="005B35B9">
        <w:rPr>
          <w:rFonts w:ascii="Arial" w:hAnsi="Arial" w:cs="Arial"/>
          <w:sz w:val="22"/>
          <w:szCs w:val="22"/>
        </w:rPr>
        <w:t>menggunakan</w:t>
      </w:r>
      <w:proofErr w:type="spellEnd"/>
      <w:r w:rsidR="009A75BB"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A75BB" w:rsidRPr="005B35B9">
        <w:rPr>
          <w:rFonts w:ascii="Arial" w:hAnsi="Arial" w:cs="Arial"/>
          <w:sz w:val="22"/>
          <w:szCs w:val="22"/>
        </w:rPr>
        <w:t>metode</w:t>
      </w:r>
      <w:proofErr w:type="spellEnd"/>
      <w:r w:rsidR="009A75BB"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A75BB" w:rsidRPr="005B35B9">
        <w:rPr>
          <w:rFonts w:ascii="Arial" w:hAnsi="Arial" w:cs="Arial"/>
          <w:sz w:val="22"/>
          <w:szCs w:val="22"/>
        </w:rPr>
        <w:t>dan</w:t>
      </w:r>
      <w:proofErr w:type="spellEnd"/>
      <w:r w:rsidR="009A75BB"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A75BB" w:rsidRPr="005B35B9">
        <w:rPr>
          <w:rFonts w:ascii="Arial" w:hAnsi="Arial" w:cs="Arial"/>
          <w:sz w:val="22"/>
          <w:szCs w:val="22"/>
        </w:rPr>
        <w:t>teknik</w:t>
      </w:r>
      <w:proofErr w:type="spellEnd"/>
      <w:r w:rsidR="009A75BB"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A75BB" w:rsidRPr="005B35B9">
        <w:rPr>
          <w:rFonts w:ascii="Arial" w:hAnsi="Arial" w:cs="Arial"/>
          <w:sz w:val="22"/>
          <w:szCs w:val="22"/>
        </w:rPr>
        <w:t>statistik</w:t>
      </w:r>
      <w:proofErr w:type="spellEnd"/>
      <w:r w:rsidR="009A75BB" w:rsidRPr="005B35B9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="009A75BB" w:rsidRPr="005B35B9">
        <w:rPr>
          <w:rFonts w:ascii="Arial" w:hAnsi="Arial" w:cs="Arial"/>
          <w:sz w:val="22"/>
          <w:szCs w:val="22"/>
        </w:rPr>
        <w:t>sesuai</w:t>
      </w:r>
      <w:proofErr w:type="spellEnd"/>
      <w:r w:rsidR="009A75BB"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A75BB" w:rsidRPr="005B35B9">
        <w:rPr>
          <w:rFonts w:ascii="Arial" w:hAnsi="Arial" w:cs="Arial"/>
          <w:sz w:val="22"/>
          <w:szCs w:val="22"/>
        </w:rPr>
        <w:t>dengan</w:t>
      </w:r>
      <w:proofErr w:type="spellEnd"/>
      <w:r w:rsidR="009A75BB"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A75BB" w:rsidRPr="005B35B9">
        <w:rPr>
          <w:rFonts w:ascii="Arial" w:hAnsi="Arial" w:cs="Arial"/>
          <w:sz w:val="22"/>
          <w:szCs w:val="22"/>
        </w:rPr>
        <w:t>kebutuhan</w:t>
      </w:r>
      <w:proofErr w:type="spellEnd"/>
      <w:r w:rsidR="009A75BB" w:rsidRPr="005B35B9">
        <w:rPr>
          <w:rFonts w:ascii="Arial" w:hAnsi="Arial" w:cs="Arial"/>
          <w:sz w:val="22"/>
          <w:szCs w:val="22"/>
        </w:rPr>
        <w:t>.</w:t>
      </w:r>
    </w:p>
    <w:p w:rsidR="009A75BB" w:rsidRPr="005B35B9" w:rsidRDefault="002B75B6" w:rsidP="009533AF">
      <w:pPr>
        <w:pStyle w:val="ListParagraph"/>
        <w:numPr>
          <w:ilvl w:val="0"/>
          <w:numId w:val="27"/>
        </w:numPr>
        <w:spacing w:line="360" w:lineRule="auto"/>
        <w:ind w:left="426" w:hanging="426"/>
        <w:jc w:val="both"/>
        <w:rPr>
          <w:rFonts w:ascii="Arial" w:hAnsi="Arial" w:cs="Arial"/>
          <w:sz w:val="22"/>
          <w:szCs w:val="22"/>
        </w:rPr>
      </w:pPr>
      <w:r w:rsidRPr="005B35B9">
        <w:rPr>
          <w:rFonts w:ascii="Arial" w:hAnsi="Arial" w:cs="Arial"/>
          <w:sz w:val="22"/>
          <w:szCs w:val="22"/>
        </w:rPr>
        <w:t xml:space="preserve">Proses </w:t>
      </w:r>
      <w:proofErr w:type="spellStart"/>
      <w:r w:rsidRPr="005B35B9">
        <w:rPr>
          <w:rFonts w:ascii="Arial" w:hAnsi="Arial" w:cs="Arial"/>
          <w:sz w:val="22"/>
          <w:szCs w:val="22"/>
        </w:rPr>
        <w:t>analisa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35B9">
        <w:rPr>
          <w:rFonts w:ascii="Arial" w:hAnsi="Arial" w:cs="Arial"/>
          <w:sz w:val="22"/>
          <w:szCs w:val="22"/>
        </w:rPr>
        <w:t>dilakukan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35B9">
        <w:rPr>
          <w:rFonts w:ascii="Arial" w:hAnsi="Arial" w:cs="Arial"/>
          <w:sz w:val="22"/>
          <w:szCs w:val="22"/>
        </w:rPr>
        <w:t>dengan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35B9">
        <w:rPr>
          <w:rFonts w:ascii="Arial" w:hAnsi="Arial" w:cs="Arial"/>
          <w:sz w:val="22"/>
          <w:szCs w:val="22"/>
        </w:rPr>
        <w:t>membandingkan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35B9">
        <w:rPr>
          <w:rFonts w:ascii="Arial" w:hAnsi="Arial" w:cs="Arial"/>
          <w:sz w:val="22"/>
          <w:szCs w:val="22"/>
        </w:rPr>
        <w:t>secara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internal, </w:t>
      </w:r>
      <w:proofErr w:type="spellStart"/>
      <w:r w:rsidRPr="005B35B9">
        <w:rPr>
          <w:rFonts w:ascii="Arial" w:hAnsi="Arial" w:cs="Arial"/>
          <w:sz w:val="22"/>
          <w:szCs w:val="22"/>
        </w:rPr>
        <w:t>membandingkan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35B9">
        <w:rPr>
          <w:rFonts w:ascii="Arial" w:hAnsi="Arial" w:cs="Arial"/>
          <w:sz w:val="22"/>
          <w:szCs w:val="22"/>
        </w:rPr>
        <w:t>dengan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35B9">
        <w:rPr>
          <w:rFonts w:ascii="Arial" w:hAnsi="Arial" w:cs="Arial"/>
          <w:sz w:val="22"/>
          <w:szCs w:val="22"/>
        </w:rPr>
        <w:t>rumah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35B9">
        <w:rPr>
          <w:rFonts w:ascii="Arial" w:hAnsi="Arial" w:cs="Arial"/>
          <w:sz w:val="22"/>
          <w:szCs w:val="22"/>
        </w:rPr>
        <w:t>sakit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lain </w:t>
      </w:r>
      <w:proofErr w:type="spellStart"/>
      <w:r w:rsidRPr="005B35B9">
        <w:rPr>
          <w:rFonts w:ascii="Arial" w:hAnsi="Arial" w:cs="Arial"/>
          <w:sz w:val="22"/>
          <w:szCs w:val="22"/>
        </w:rPr>
        <w:t>bila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35B9">
        <w:rPr>
          <w:rFonts w:ascii="Arial" w:hAnsi="Arial" w:cs="Arial"/>
          <w:sz w:val="22"/>
          <w:szCs w:val="22"/>
        </w:rPr>
        <w:t>tersedia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B35B9">
        <w:rPr>
          <w:rFonts w:ascii="Arial" w:hAnsi="Arial" w:cs="Arial"/>
          <w:sz w:val="22"/>
          <w:szCs w:val="22"/>
        </w:rPr>
        <w:t>dan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35B9">
        <w:rPr>
          <w:rFonts w:ascii="Arial" w:hAnsi="Arial" w:cs="Arial"/>
          <w:sz w:val="22"/>
          <w:szCs w:val="22"/>
        </w:rPr>
        <w:t>membandingkan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35B9">
        <w:rPr>
          <w:rFonts w:ascii="Arial" w:hAnsi="Arial" w:cs="Arial"/>
          <w:sz w:val="22"/>
          <w:szCs w:val="22"/>
        </w:rPr>
        <w:t>dengan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35B9">
        <w:rPr>
          <w:rFonts w:ascii="Arial" w:hAnsi="Arial" w:cs="Arial"/>
          <w:sz w:val="22"/>
          <w:szCs w:val="22"/>
        </w:rPr>
        <w:t>standar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35B9">
        <w:rPr>
          <w:rFonts w:ascii="Arial" w:hAnsi="Arial" w:cs="Arial"/>
          <w:sz w:val="22"/>
          <w:szCs w:val="22"/>
        </w:rPr>
        <w:t>keilmuan</w:t>
      </w:r>
      <w:proofErr w:type="spellEnd"/>
      <w:r w:rsidR="00BE33DE"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E33DE" w:rsidRPr="005B35B9">
        <w:rPr>
          <w:rFonts w:ascii="Arial" w:hAnsi="Arial" w:cs="Arial"/>
          <w:sz w:val="22"/>
          <w:szCs w:val="22"/>
        </w:rPr>
        <w:t>dan</w:t>
      </w:r>
      <w:proofErr w:type="spellEnd"/>
      <w:r w:rsidR="00BE33DE"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E33DE" w:rsidRPr="005B35B9">
        <w:rPr>
          <w:rFonts w:ascii="Arial" w:hAnsi="Arial" w:cs="Arial"/>
          <w:sz w:val="22"/>
          <w:szCs w:val="22"/>
        </w:rPr>
        <w:t>praktek</w:t>
      </w:r>
      <w:proofErr w:type="spellEnd"/>
      <w:r w:rsidR="00BE33DE" w:rsidRPr="005B35B9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="00BE33DE" w:rsidRPr="005B35B9">
        <w:rPr>
          <w:rFonts w:ascii="Arial" w:hAnsi="Arial" w:cs="Arial"/>
          <w:sz w:val="22"/>
          <w:szCs w:val="22"/>
        </w:rPr>
        <w:t>baik</w:t>
      </w:r>
      <w:proofErr w:type="spellEnd"/>
      <w:r w:rsidR="00BE33DE" w:rsidRPr="005B35B9">
        <w:rPr>
          <w:rFonts w:ascii="Arial" w:hAnsi="Arial" w:cs="Arial"/>
          <w:sz w:val="22"/>
          <w:szCs w:val="22"/>
        </w:rPr>
        <w:t>.</w:t>
      </w:r>
    </w:p>
    <w:p w:rsidR="009A75BB" w:rsidRPr="005B35B9" w:rsidRDefault="009A75BB" w:rsidP="009533AF">
      <w:pPr>
        <w:pStyle w:val="ListParagraph"/>
        <w:numPr>
          <w:ilvl w:val="0"/>
          <w:numId w:val="27"/>
        </w:numPr>
        <w:spacing w:line="360" w:lineRule="auto"/>
        <w:ind w:left="426" w:hanging="426"/>
        <w:jc w:val="both"/>
        <w:rPr>
          <w:rFonts w:ascii="Arial" w:hAnsi="Arial" w:cs="Arial"/>
          <w:sz w:val="22"/>
          <w:szCs w:val="22"/>
        </w:rPr>
      </w:pPr>
      <w:proofErr w:type="spellStart"/>
      <w:r w:rsidRPr="005B35B9">
        <w:rPr>
          <w:rFonts w:ascii="Arial" w:hAnsi="Arial" w:cs="Arial"/>
          <w:sz w:val="22"/>
          <w:szCs w:val="22"/>
        </w:rPr>
        <w:t>Pelaksana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B75B6" w:rsidRPr="005B35B9">
        <w:rPr>
          <w:rFonts w:ascii="Arial" w:hAnsi="Arial" w:cs="Arial"/>
          <w:sz w:val="22"/>
          <w:szCs w:val="22"/>
        </w:rPr>
        <w:t>analisa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data, </w:t>
      </w:r>
      <w:proofErr w:type="spellStart"/>
      <w:r w:rsidRPr="005B35B9">
        <w:rPr>
          <w:rFonts w:ascii="Arial" w:hAnsi="Arial" w:cs="Arial"/>
          <w:sz w:val="22"/>
          <w:szCs w:val="22"/>
        </w:rPr>
        <w:t>yaitu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35B9">
        <w:rPr>
          <w:rFonts w:ascii="Arial" w:hAnsi="Arial" w:cs="Arial"/>
          <w:sz w:val="22"/>
          <w:szCs w:val="22"/>
        </w:rPr>
        <w:t>staf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35B9">
        <w:rPr>
          <w:rFonts w:ascii="Arial" w:hAnsi="Arial" w:cs="Arial"/>
          <w:sz w:val="22"/>
          <w:szCs w:val="22"/>
        </w:rPr>
        <w:t>komite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PMKP </w:t>
      </w:r>
      <w:proofErr w:type="spellStart"/>
      <w:r w:rsidRPr="005B35B9">
        <w:rPr>
          <w:rFonts w:ascii="Arial" w:hAnsi="Arial" w:cs="Arial"/>
          <w:sz w:val="22"/>
          <w:szCs w:val="22"/>
        </w:rPr>
        <w:t>dan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35B9">
        <w:rPr>
          <w:rFonts w:ascii="Arial" w:hAnsi="Arial" w:cs="Arial"/>
          <w:sz w:val="22"/>
          <w:szCs w:val="22"/>
        </w:rPr>
        <w:t>penanggu</w:t>
      </w:r>
      <w:r w:rsidR="00CF2ABC" w:rsidRPr="005B35B9">
        <w:rPr>
          <w:rFonts w:ascii="Arial" w:hAnsi="Arial" w:cs="Arial"/>
          <w:sz w:val="22"/>
          <w:szCs w:val="22"/>
        </w:rPr>
        <w:t>ng</w:t>
      </w:r>
      <w:proofErr w:type="spellEnd"/>
      <w:r w:rsidR="00CF2ABC"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F2ABC" w:rsidRPr="005B35B9">
        <w:rPr>
          <w:rFonts w:ascii="Arial" w:hAnsi="Arial" w:cs="Arial"/>
          <w:sz w:val="22"/>
          <w:szCs w:val="22"/>
        </w:rPr>
        <w:t>jawab</w:t>
      </w:r>
      <w:proofErr w:type="spellEnd"/>
      <w:r w:rsidR="00CF2ABC" w:rsidRPr="005B35B9">
        <w:rPr>
          <w:rFonts w:ascii="Arial" w:hAnsi="Arial" w:cs="Arial"/>
          <w:sz w:val="22"/>
          <w:szCs w:val="22"/>
        </w:rPr>
        <w:t xml:space="preserve"> data di unit </w:t>
      </w:r>
      <w:proofErr w:type="spellStart"/>
      <w:r w:rsidRPr="005B35B9">
        <w:rPr>
          <w:rFonts w:ascii="Arial" w:hAnsi="Arial" w:cs="Arial"/>
          <w:sz w:val="22"/>
          <w:szCs w:val="22"/>
        </w:rPr>
        <w:t>kerja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35B9">
        <w:rPr>
          <w:rFonts w:ascii="Arial" w:hAnsi="Arial" w:cs="Arial"/>
          <w:sz w:val="22"/>
          <w:szCs w:val="22"/>
        </w:rPr>
        <w:t>sudah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35B9">
        <w:rPr>
          <w:rFonts w:ascii="Arial" w:hAnsi="Arial" w:cs="Arial"/>
          <w:sz w:val="22"/>
          <w:szCs w:val="22"/>
        </w:rPr>
        <w:t>mempunyai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35B9">
        <w:rPr>
          <w:rFonts w:ascii="Arial" w:hAnsi="Arial" w:cs="Arial"/>
          <w:sz w:val="22"/>
          <w:szCs w:val="22"/>
        </w:rPr>
        <w:t>pengalaman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B35B9">
        <w:rPr>
          <w:rFonts w:ascii="Arial" w:hAnsi="Arial" w:cs="Arial"/>
          <w:sz w:val="22"/>
          <w:szCs w:val="22"/>
        </w:rPr>
        <w:t>pengetahuan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B35B9">
        <w:rPr>
          <w:rFonts w:ascii="Arial" w:hAnsi="Arial" w:cs="Arial"/>
          <w:sz w:val="22"/>
          <w:szCs w:val="22"/>
        </w:rPr>
        <w:t>dan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35B9">
        <w:rPr>
          <w:rFonts w:ascii="Arial" w:hAnsi="Arial" w:cs="Arial"/>
          <w:sz w:val="22"/>
          <w:szCs w:val="22"/>
        </w:rPr>
        <w:t>keterampilan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y</w:t>
      </w:r>
      <w:r w:rsidR="00CF2ABC" w:rsidRPr="005B35B9">
        <w:rPr>
          <w:rFonts w:ascii="Arial" w:hAnsi="Arial" w:cs="Arial"/>
          <w:sz w:val="22"/>
          <w:szCs w:val="22"/>
        </w:rPr>
        <w:t xml:space="preserve">ang </w:t>
      </w:r>
      <w:proofErr w:type="spellStart"/>
      <w:r w:rsidR="00CF2ABC" w:rsidRPr="005B35B9">
        <w:rPr>
          <w:rFonts w:ascii="Arial" w:hAnsi="Arial" w:cs="Arial"/>
          <w:sz w:val="22"/>
          <w:szCs w:val="22"/>
        </w:rPr>
        <w:t>tepat</w:t>
      </w:r>
      <w:proofErr w:type="spellEnd"/>
      <w:r w:rsidR="00CF2ABC"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F2ABC" w:rsidRPr="005B35B9">
        <w:rPr>
          <w:rFonts w:ascii="Arial" w:hAnsi="Arial" w:cs="Arial"/>
          <w:sz w:val="22"/>
          <w:szCs w:val="22"/>
        </w:rPr>
        <w:t>sehingga</w:t>
      </w:r>
      <w:proofErr w:type="spellEnd"/>
      <w:r w:rsidR="00CF2ABC"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F2ABC" w:rsidRPr="005B35B9">
        <w:rPr>
          <w:rFonts w:ascii="Arial" w:hAnsi="Arial" w:cs="Arial"/>
          <w:sz w:val="22"/>
          <w:szCs w:val="22"/>
        </w:rPr>
        <w:t>dapat</w:t>
      </w:r>
      <w:proofErr w:type="spellEnd"/>
      <w:r w:rsidR="00CF2ABC"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F2ABC" w:rsidRPr="005B35B9">
        <w:rPr>
          <w:rFonts w:ascii="Arial" w:hAnsi="Arial" w:cs="Arial"/>
          <w:sz w:val="22"/>
          <w:szCs w:val="22"/>
        </w:rPr>
        <w:t>berparti</w:t>
      </w:r>
      <w:r w:rsidRPr="005B35B9">
        <w:rPr>
          <w:rFonts w:ascii="Arial" w:hAnsi="Arial" w:cs="Arial"/>
          <w:sz w:val="22"/>
          <w:szCs w:val="22"/>
        </w:rPr>
        <w:t>sipasi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35B9">
        <w:rPr>
          <w:rFonts w:ascii="Arial" w:hAnsi="Arial" w:cs="Arial"/>
          <w:sz w:val="22"/>
          <w:szCs w:val="22"/>
        </w:rPr>
        <w:t>dalam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proses </w:t>
      </w:r>
      <w:proofErr w:type="spellStart"/>
      <w:r w:rsidRPr="005B35B9">
        <w:rPr>
          <w:rFonts w:ascii="Arial" w:hAnsi="Arial" w:cs="Arial"/>
          <w:sz w:val="22"/>
          <w:szCs w:val="22"/>
        </w:rPr>
        <w:t>tersebut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35B9">
        <w:rPr>
          <w:rFonts w:ascii="Arial" w:hAnsi="Arial" w:cs="Arial"/>
          <w:sz w:val="22"/>
          <w:szCs w:val="22"/>
        </w:rPr>
        <w:t>dengan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35B9">
        <w:rPr>
          <w:rFonts w:ascii="Arial" w:hAnsi="Arial" w:cs="Arial"/>
          <w:sz w:val="22"/>
          <w:szCs w:val="22"/>
        </w:rPr>
        <w:t>baik</w:t>
      </w:r>
      <w:proofErr w:type="spellEnd"/>
      <w:r w:rsidRPr="005B35B9">
        <w:rPr>
          <w:rFonts w:ascii="Arial" w:hAnsi="Arial" w:cs="Arial"/>
          <w:sz w:val="22"/>
          <w:szCs w:val="22"/>
        </w:rPr>
        <w:t>.</w:t>
      </w:r>
    </w:p>
    <w:p w:rsidR="009A75BB" w:rsidRPr="005B35B9" w:rsidRDefault="009A75BB" w:rsidP="002B75B6">
      <w:pPr>
        <w:pStyle w:val="ListParagraph"/>
        <w:numPr>
          <w:ilvl w:val="0"/>
          <w:numId w:val="27"/>
        </w:numPr>
        <w:spacing w:line="360" w:lineRule="auto"/>
        <w:ind w:left="426" w:hanging="426"/>
        <w:jc w:val="both"/>
        <w:rPr>
          <w:rFonts w:ascii="Arial" w:hAnsi="Arial" w:cs="Arial"/>
          <w:sz w:val="22"/>
          <w:szCs w:val="22"/>
        </w:rPr>
      </w:pPr>
      <w:proofErr w:type="spellStart"/>
      <w:r w:rsidRPr="005B35B9">
        <w:rPr>
          <w:rFonts w:ascii="Arial" w:hAnsi="Arial" w:cs="Arial"/>
          <w:sz w:val="22"/>
          <w:szCs w:val="22"/>
        </w:rPr>
        <w:t>Hasil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B75B6" w:rsidRPr="005B35B9">
        <w:rPr>
          <w:rFonts w:ascii="Arial" w:hAnsi="Arial" w:cs="Arial"/>
          <w:sz w:val="22"/>
          <w:szCs w:val="22"/>
        </w:rPr>
        <w:t>analisa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B35B9">
        <w:rPr>
          <w:rFonts w:ascii="Arial" w:hAnsi="Arial" w:cs="Arial"/>
          <w:sz w:val="22"/>
          <w:szCs w:val="22"/>
        </w:rPr>
        <w:t>telah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35B9">
        <w:rPr>
          <w:rFonts w:ascii="Arial" w:hAnsi="Arial" w:cs="Arial"/>
          <w:sz w:val="22"/>
          <w:szCs w:val="22"/>
        </w:rPr>
        <w:t>disampaikan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35B9">
        <w:rPr>
          <w:rFonts w:ascii="Arial" w:hAnsi="Arial" w:cs="Arial"/>
          <w:sz w:val="22"/>
          <w:szCs w:val="22"/>
        </w:rPr>
        <w:t>kepada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35B9">
        <w:rPr>
          <w:rFonts w:ascii="Arial" w:hAnsi="Arial" w:cs="Arial"/>
          <w:sz w:val="22"/>
          <w:szCs w:val="22"/>
        </w:rPr>
        <w:t>direktur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B35B9">
        <w:rPr>
          <w:rFonts w:ascii="Arial" w:hAnsi="Arial" w:cs="Arial"/>
          <w:sz w:val="22"/>
          <w:szCs w:val="22"/>
        </w:rPr>
        <w:t>para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35B9">
        <w:rPr>
          <w:rFonts w:ascii="Arial" w:hAnsi="Arial" w:cs="Arial"/>
          <w:sz w:val="22"/>
          <w:szCs w:val="22"/>
        </w:rPr>
        <w:t>kepala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35B9">
        <w:rPr>
          <w:rFonts w:ascii="Arial" w:hAnsi="Arial" w:cs="Arial"/>
          <w:sz w:val="22"/>
          <w:szCs w:val="22"/>
        </w:rPr>
        <w:t>bidang</w:t>
      </w:r>
      <w:proofErr w:type="spellEnd"/>
      <w:r w:rsidRPr="005B35B9">
        <w:rPr>
          <w:rFonts w:ascii="Arial" w:hAnsi="Arial" w:cs="Arial"/>
          <w:sz w:val="22"/>
          <w:szCs w:val="22"/>
        </w:rPr>
        <w:t>/</w:t>
      </w:r>
      <w:proofErr w:type="spellStart"/>
      <w:r w:rsidRPr="005B35B9">
        <w:rPr>
          <w:rFonts w:ascii="Arial" w:hAnsi="Arial" w:cs="Arial"/>
          <w:sz w:val="22"/>
          <w:szCs w:val="22"/>
        </w:rPr>
        <w:t>divisi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B35B9">
        <w:rPr>
          <w:rFonts w:ascii="Arial" w:hAnsi="Arial" w:cs="Arial"/>
          <w:sz w:val="22"/>
          <w:szCs w:val="22"/>
        </w:rPr>
        <w:t>dan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35B9">
        <w:rPr>
          <w:rFonts w:ascii="Arial" w:hAnsi="Arial" w:cs="Arial"/>
          <w:sz w:val="22"/>
          <w:szCs w:val="22"/>
        </w:rPr>
        <w:t>kepala</w:t>
      </w:r>
      <w:proofErr w:type="spellEnd"/>
      <w:r w:rsidRPr="005B35B9">
        <w:rPr>
          <w:rFonts w:ascii="Arial" w:hAnsi="Arial" w:cs="Arial"/>
          <w:sz w:val="22"/>
          <w:szCs w:val="22"/>
        </w:rPr>
        <w:t xml:space="preserve"> unit </w:t>
      </w:r>
      <w:proofErr w:type="spellStart"/>
      <w:r w:rsidR="00CF2ABC" w:rsidRPr="005B35B9">
        <w:rPr>
          <w:rFonts w:ascii="Arial" w:hAnsi="Arial" w:cs="Arial"/>
          <w:sz w:val="22"/>
          <w:szCs w:val="22"/>
        </w:rPr>
        <w:t>kerja</w:t>
      </w:r>
      <w:proofErr w:type="spellEnd"/>
      <w:r w:rsidR="00CF2ABC"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F2ABC" w:rsidRPr="005B35B9">
        <w:rPr>
          <w:rFonts w:ascii="Arial" w:hAnsi="Arial" w:cs="Arial"/>
          <w:sz w:val="22"/>
          <w:szCs w:val="22"/>
        </w:rPr>
        <w:t>untuk</w:t>
      </w:r>
      <w:proofErr w:type="spellEnd"/>
      <w:r w:rsidR="00CF2ABC"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F2ABC" w:rsidRPr="005B35B9">
        <w:rPr>
          <w:rFonts w:ascii="Arial" w:hAnsi="Arial" w:cs="Arial"/>
          <w:sz w:val="22"/>
          <w:szCs w:val="22"/>
        </w:rPr>
        <w:t>di</w:t>
      </w:r>
      <w:r w:rsidRPr="005B35B9">
        <w:rPr>
          <w:rFonts w:ascii="Arial" w:hAnsi="Arial" w:cs="Arial"/>
          <w:sz w:val="22"/>
          <w:szCs w:val="22"/>
        </w:rPr>
        <w:t>tindaklanjuti</w:t>
      </w:r>
      <w:proofErr w:type="spellEnd"/>
      <w:r w:rsidRPr="005B35B9">
        <w:rPr>
          <w:rFonts w:ascii="Arial" w:hAnsi="Arial" w:cs="Arial"/>
          <w:sz w:val="22"/>
          <w:szCs w:val="22"/>
        </w:rPr>
        <w:t>.</w:t>
      </w:r>
    </w:p>
    <w:p w:rsidR="005C4132" w:rsidRPr="005B35B9" w:rsidRDefault="002B75B6" w:rsidP="002B75B6">
      <w:pPr>
        <w:pStyle w:val="ListParagraph"/>
        <w:numPr>
          <w:ilvl w:val="0"/>
          <w:numId w:val="27"/>
        </w:numPr>
        <w:spacing w:line="360" w:lineRule="auto"/>
        <w:ind w:left="426" w:hanging="426"/>
        <w:jc w:val="both"/>
        <w:rPr>
          <w:rFonts w:ascii="Arial" w:hAnsi="Arial" w:cs="Arial"/>
          <w:sz w:val="22"/>
          <w:szCs w:val="22"/>
        </w:rPr>
      </w:pPr>
      <w:proofErr w:type="spellStart"/>
      <w:r w:rsidRPr="005B35B9">
        <w:rPr>
          <w:rFonts w:ascii="Arial" w:hAnsi="Arial" w:cs="Arial"/>
          <w:sz w:val="22"/>
          <w:szCs w:val="22"/>
        </w:rPr>
        <w:t>D</w:t>
      </w:r>
      <w:r w:rsidR="009A75BB" w:rsidRPr="005B35B9">
        <w:rPr>
          <w:rFonts w:ascii="Arial" w:hAnsi="Arial" w:cs="Arial"/>
          <w:sz w:val="22"/>
          <w:szCs w:val="22"/>
        </w:rPr>
        <w:t>irektur</w:t>
      </w:r>
      <w:proofErr w:type="spellEnd"/>
      <w:r w:rsidR="009A75BB"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A75BB" w:rsidRPr="005B35B9">
        <w:rPr>
          <w:rFonts w:ascii="Arial" w:hAnsi="Arial" w:cs="Arial"/>
          <w:sz w:val="22"/>
          <w:szCs w:val="22"/>
        </w:rPr>
        <w:t>rumah</w:t>
      </w:r>
      <w:proofErr w:type="spellEnd"/>
      <w:r w:rsidR="009A75BB"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A75BB" w:rsidRPr="005B35B9">
        <w:rPr>
          <w:rFonts w:ascii="Arial" w:hAnsi="Arial" w:cs="Arial"/>
          <w:sz w:val="22"/>
          <w:szCs w:val="22"/>
        </w:rPr>
        <w:t>sakit</w:t>
      </w:r>
      <w:proofErr w:type="spellEnd"/>
      <w:r w:rsidR="009A75BB"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A75BB" w:rsidRPr="005B35B9">
        <w:rPr>
          <w:rFonts w:ascii="Arial" w:hAnsi="Arial" w:cs="Arial"/>
          <w:sz w:val="22"/>
          <w:szCs w:val="22"/>
        </w:rPr>
        <w:t>telah</w:t>
      </w:r>
      <w:proofErr w:type="spellEnd"/>
      <w:r w:rsidR="009A75BB"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A75BB" w:rsidRPr="005B35B9">
        <w:rPr>
          <w:rFonts w:ascii="Arial" w:hAnsi="Arial" w:cs="Arial"/>
          <w:sz w:val="22"/>
          <w:szCs w:val="22"/>
        </w:rPr>
        <w:t>menindaklanjuti</w:t>
      </w:r>
      <w:proofErr w:type="spellEnd"/>
      <w:r w:rsidR="009A75BB"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A75BB" w:rsidRPr="005B35B9">
        <w:rPr>
          <w:rFonts w:ascii="Arial" w:hAnsi="Arial" w:cs="Arial"/>
          <w:sz w:val="22"/>
          <w:szCs w:val="22"/>
        </w:rPr>
        <w:t>hasil</w:t>
      </w:r>
      <w:proofErr w:type="spellEnd"/>
      <w:r w:rsidR="009A75BB" w:rsidRPr="005B35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35B9">
        <w:rPr>
          <w:rFonts w:ascii="Arial" w:hAnsi="Arial" w:cs="Arial"/>
          <w:sz w:val="22"/>
          <w:szCs w:val="22"/>
        </w:rPr>
        <w:t>analisa</w:t>
      </w:r>
      <w:proofErr w:type="spellEnd"/>
      <w:r w:rsidR="009A75BB" w:rsidRPr="005B35B9">
        <w:rPr>
          <w:rFonts w:ascii="Arial" w:hAnsi="Arial" w:cs="Arial"/>
          <w:sz w:val="22"/>
          <w:szCs w:val="22"/>
        </w:rPr>
        <w:t xml:space="preserve"> data</w:t>
      </w:r>
      <w:r w:rsidR="00CF2ABC" w:rsidRPr="005B35B9">
        <w:rPr>
          <w:rFonts w:ascii="Arial" w:hAnsi="Arial" w:cs="Arial"/>
          <w:sz w:val="22"/>
          <w:szCs w:val="22"/>
        </w:rPr>
        <w:t>.</w:t>
      </w:r>
    </w:p>
    <w:p w:rsidR="005C4132" w:rsidRPr="005B35B9" w:rsidRDefault="00EA6021" w:rsidP="00E30303">
      <w:pPr>
        <w:pStyle w:val="ListParagraph"/>
        <w:numPr>
          <w:ilvl w:val="0"/>
          <w:numId w:val="27"/>
        </w:numPr>
        <w:spacing w:line="360" w:lineRule="auto"/>
        <w:ind w:left="426" w:hanging="426"/>
        <w:jc w:val="both"/>
        <w:rPr>
          <w:rFonts w:ascii="Arial" w:hAnsi="Arial" w:cs="Arial"/>
          <w:lang w:val="en-ID"/>
        </w:rPr>
      </w:pPr>
      <w:proofErr w:type="spellStart"/>
      <w:r w:rsidRPr="005B35B9">
        <w:rPr>
          <w:rFonts w:ascii="Arial" w:hAnsi="Arial" w:cs="Arial"/>
          <w:sz w:val="22"/>
          <w:szCs w:val="22"/>
          <w:lang w:val="en-ID"/>
        </w:rPr>
        <w:t>Kegiatan</w:t>
      </w:r>
      <w:proofErr w:type="spellEnd"/>
      <w:r w:rsidRPr="005B35B9">
        <w:rPr>
          <w:rFonts w:ascii="Arial" w:hAnsi="Arial" w:cs="Arial"/>
          <w:sz w:val="22"/>
          <w:szCs w:val="22"/>
          <w:lang w:val="en-ID"/>
        </w:rPr>
        <w:t xml:space="preserve"> benchmarking </w:t>
      </w:r>
      <w:proofErr w:type="spellStart"/>
      <w:r w:rsidRPr="005B35B9">
        <w:rPr>
          <w:rFonts w:ascii="Arial" w:hAnsi="Arial" w:cs="Arial"/>
          <w:sz w:val="22"/>
          <w:szCs w:val="22"/>
          <w:lang w:val="en-ID"/>
        </w:rPr>
        <w:t>sebagai</w:t>
      </w:r>
      <w:proofErr w:type="spellEnd"/>
      <w:r w:rsidRPr="005B35B9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5B35B9">
        <w:rPr>
          <w:rFonts w:ascii="Arial" w:hAnsi="Arial" w:cs="Arial"/>
          <w:sz w:val="22"/>
          <w:szCs w:val="22"/>
          <w:lang w:val="en-ID"/>
        </w:rPr>
        <w:t>bagian</w:t>
      </w:r>
      <w:proofErr w:type="spellEnd"/>
      <w:r w:rsidRPr="005B35B9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5B35B9">
        <w:rPr>
          <w:rFonts w:ascii="Arial" w:hAnsi="Arial" w:cs="Arial"/>
          <w:sz w:val="22"/>
          <w:szCs w:val="22"/>
          <w:lang w:val="en-ID"/>
        </w:rPr>
        <w:t>dari</w:t>
      </w:r>
      <w:proofErr w:type="spellEnd"/>
      <w:r w:rsidRPr="005B35B9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5B35B9">
        <w:rPr>
          <w:rFonts w:ascii="Arial" w:hAnsi="Arial" w:cs="Arial"/>
          <w:sz w:val="22"/>
          <w:szCs w:val="22"/>
          <w:lang w:val="en-ID"/>
        </w:rPr>
        <w:t>kegiatan</w:t>
      </w:r>
      <w:proofErr w:type="spellEnd"/>
      <w:r w:rsidRPr="005B35B9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5B35B9">
        <w:rPr>
          <w:rFonts w:ascii="Arial" w:hAnsi="Arial" w:cs="Arial"/>
          <w:sz w:val="22"/>
          <w:szCs w:val="22"/>
          <w:lang w:val="en-ID"/>
        </w:rPr>
        <w:t>analisa</w:t>
      </w:r>
      <w:proofErr w:type="spellEnd"/>
      <w:r w:rsidRPr="005B35B9">
        <w:rPr>
          <w:rFonts w:ascii="Arial" w:hAnsi="Arial" w:cs="Arial"/>
          <w:sz w:val="22"/>
          <w:szCs w:val="22"/>
          <w:lang w:val="en-ID"/>
        </w:rPr>
        <w:t xml:space="preserve"> data </w:t>
      </w:r>
      <w:proofErr w:type="spellStart"/>
      <w:r w:rsidRPr="005B35B9">
        <w:rPr>
          <w:rFonts w:ascii="Arial" w:hAnsi="Arial" w:cs="Arial"/>
          <w:sz w:val="22"/>
          <w:szCs w:val="22"/>
          <w:lang w:val="en-ID"/>
        </w:rPr>
        <w:t>dilakukan</w:t>
      </w:r>
      <w:proofErr w:type="spellEnd"/>
      <w:r w:rsidRPr="005B35B9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5B35B9">
        <w:rPr>
          <w:rFonts w:ascii="Arial" w:hAnsi="Arial" w:cs="Arial"/>
          <w:sz w:val="22"/>
          <w:szCs w:val="22"/>
          <w:lang w:val="en-ID"/>
        </w:rPr>
        <w:t>dengan</w:t>
      </w:r>
      <w:proofErr w:type="spellEnd"/>
      <w:r w:rsidRPr="005B35B9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5B35B9">
        <w:rPr>
          <w:rFonts w:ascii="Arial" w:hAnsi="Arial" w:cs="Arial"/>
          <w:sz w:val="22"/>
          <w:szCs w:val="22"/>
          <w:lang w:val="en-ID"/>
        </w:rPr>
        <w:t>melakukan</w:t>
      </w:r>
      <w:proofErr w:type="spellEnd"/>
      <w:r w:rsidRPr="005B35B9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5B35B9">
        <w:rPr>
          <w:rFonts w:ascii="Arial" w:hAnsi="Arial" w:cs="Arial"/>
          <w:sz w:val="22"/>
          <w:szCs w:val="22"/>
          <w:lang w:val="en-ID"/>
        </w:rPr>
        <w:t>kegiatan</w:t>
      </w:r>
      <w:proofErr w:type="spellEnd"/>
      <w:r w:rsidRPr="005B35B9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5B35B9">
        <w:rPr>
          <w:rFonts w:ascii="Arial" w:hAnsi="Arial" w:cs="Arial"/>
          <w:sz w:val="22"/>
          <w:szCs w:val="22"/>
          <w:lang w:val="en-ID"/>
        </w:rPr>
        <w:t>perbandingan</w:t>
      </w:r>
      <w:proofErr w:type="spellEnd"/>
      <w:r w:rsidRPr="005B35B9">
        <w:rPr>
          <w:rFonts w:ascii="Arial" w:hAnsi="Arial" w:cs="Arial"/>
          <w:sz w:val="22"/>
          <w:szCs w:val="22"/>
          <w:lang w:val="en-ID"/>
        </w:rPr>
        <w:t xml:space="preserve"> :</w:t>
      </w:r>
    </w:p>
    <w:p w:rsidR="005C4132" w:rsidRPr="005B35B9" w:rsidRDefault="005C4132" w:rsidP="004E4AD8">
      <w:pPr>
        <w:pStyle w:val="NoSpacing"/>
        <w:numPr>
          <w:ilvl w:val="0"/>
          <w:numId w:val="29"/>
        </w:numPr>
        <w:spacing w:line="360" w:lineRule="auto"/>
        <w:ind w:left="851" w:hanging="425"/>
        <w:jc w:val="both"/>
        <w:rPr>
          <w:rFonts w:ascii="Arial" w:hAnsi="Arial" w:cs="Arial"/>
          <w:lang w:val="en-ID"/>
        </w:rPr>
      </w:pPr>
      <w:proofErr w:type="spellStart"/>
      <w:r w:rsidRPr="005B35B9">
        <w:rPr>
          <w:rFonts w:ascii="Arial" w:hAnsi="Arial" w:cs="Arial"/>
          <w:lang w:val="en-ID"/>
        </w:rPr>
        <w:t>Dengan</w:t>
      </w:r>
      <w:proofErr w:type="spellEnd"/>
      <w:r w:rsidRPr="005B35B9">
        <w:rPr>
          <w:rFonts w:ascii="Arial" w:hAnsi="Arial" w:cs="Arial"/>
          <w:lang w:val="en-ID"/>
        </w:rPr>
        <w:t xml:space="preserve"> </w:t>
      </w:r>
      <w:proofErr w:type="spellStart"/>
      <w:r w:rsidRPr="005B35B9">
        <w:rPr>
          <w:rFonts w:ascii="Arial" w:hAnsi="Arial" w:cs="Arial"/>
          <w:lang w:val="en-ID"/>
        </w:rPr>
        <w:t>rumah</w:t>
      </w:r>
      <w:proofErr w:type="spellEnd"/>
      <w:r w:rsidRPr="005B35B9">
        <w:rPr>
          <w:rFonts w:ascii="Arial" w:hAnsi="Arial" w:cs="Arial"/>
          <w:lang w:val="en-ID"/>
        </w:rPr>
        <w:t xml:space="preserve"> </w:t>
      </w:r>
      <w:proofErr w:type="spellStart"/>
      <w:r w:rsidRPr="005B35B9">
        <w:rPr>
          <w:rFonts w:ascii="Arial" w:hAnsi="Arial" w:cs="Arial"/>
          <w:lang w:val="en-ID"/>
        </w:rPr>
        <w:t>sakit</w:t>
      </w:r>
      <w:proofErr w:type="spellEnd"/>
      <w:r w:rsidRPr="005B35B9">
        <w:rPr>
          <w:rFonts w:ascii="Arial" w:hAnsi="Arial" w:cs="Arial"/>
          <w:lang w:val="en-ID"/>
        </w:rPr>
        <w:t xml:space="preserve"> </w:t>
      </w:r>
      <w:proofErr w:type="spellStart"/>
      <w:r w:rsidRPr="005B35B9">
        <w:rPr>
          <w:rFonts w:ascii="Arial" w:hAnsi="Arial" w:cs="Arial"/>
          <w:lang w:val="en-ID"/>
        </w:rPr>
        <w:t>tersebut</w:t>
      </w:r>
      <w:proofErr w:type="spellEnd"/>
      <w:r w:rsidRPr="005B35B9">
        <w:rPr>
          <w:rFonts w:ascii="Arial" w:hAnsi="Arial" w:cs="Arial"/>
          <w:lang w:val="en-ID"/>
        </w:rPr>
        <w:t xml:space="preserve"> </w:t>
      </w:r>
      <w:proofErr w:type="spellStart"/>
      <w:r w:rsidRPr="005B35B9">
        <w:rPr>
          <w:rFonts w:ascii="Arial" w:hAnsi="Arial" w:cs="Arial"/>
          <w:lang w:val="en-ID"/>
        </w:rPr>
        <w:t>sendiri</w:t>
      </w:r>
      <w:proofErr w:type="spellEnd"/>
      <w:r w:rsidRPr="005B35B9">
        <w:rPr>
          <w:rFonts w:ascii="Arial" w:hAnsi="Arial" w:cs="Arial"/>
          <w:lang w:val="en-ID"/>
        </w:rPr>
        <w:t xml:space="preserve"> </w:t>
      </w:r>
      <w:proofErr w:type="spellStart"/>
      <w:r w:rsidRPr="005B35B9">
        <w:rPr>
          <w:rFonts w:ascii="Arial" w:hAnsi="Arial" w:cs="Arial"/>
          <w:lang w:val="en-ID"/>
        </w:rPr>
        <w:t>dari</w:t>
      </w:r>
      <w:proofErr w:type="spellEnd"/>
      <w:r w:rsidRPr="005B35B9">
        <w:rPr>
          <w:rFonts w:ascii="Arial" w:hAnsi="Arial" w:cs="Arial"/>
          <w:lang w:val="en-ID"/>
        </w:rPr>
        <w:t xml:space="preserve"> </w:t>
      </w:r>
      <w:proofErr w:type="spellStart"/>
      <w:r w:rsidRPr="005B35B9">
        <w:rPr>
          <w:rFonts w:ascii="Arial" w:hAnsi="Arial" w:cs="Arial"/>
          <w:lang w:val="en-ID"/>
        </w:rPr>
        <w:t>waktu</w:t>
      </w:r>
      <w:proofErr w:type="spellEnd"/>
      <w:r w:rsidRPr="005B35B9">
        <w:rPr>
          <w:rFonts w:ascii="Arial" w:hAnsi="Arial" w:cs="Arial"/>
          <w:lang w:val="en-ID"/>
        </w:rPr>
        <w:t xml:space="preserve"> </w:t>
      </w:r>
      <w:proofErr w:type="spellStart"/>
      <w:r w:rsidRPr="005B35B9">
        <w:rPr>
          <w:rFonts w:ascii="Arial" w:hAnsi="Arial" w:cs="Arial"/>
          <w:lang w:val="en-ID"/>
        </w:rPr>
        <w:t>ke</w:t>
      </w:r>
      <w:proofErr w:type="spellEnd"/>
      <w:r w:rsidRPr="005B35B9">
        <w:rPr>
          <w:rFonts w:ascii="Arial" w:hAnsi="Arial" w:cs="Arial"/>
          <w:lang w:val="en-ID"/>
        </w:rPr>
        <w:t xml:space="preserve"> </w:t>
      </w:r>
      <w:proofErr w:type="spellStart"/>
      <w:r w:rsidRPr="005B35B9">
        <w:rPr>
          <w:rFonts w:ascii="Arial" w:hAnsi="Arial" w:cs="Arial"/>
          <w:lang w:val="en-ID"/>
        </w:rPr>
        <w:t>waktu</w:t>
      </w:r>
      <w:proofErr w:type="spellEnd"/>
      <w:r w:rsidRPr="005B35B9">
        <w:rPr>
          <w:rFonts w:ascii="Arial" w:hAnsi="Arial" w:cs="Arial"/>
          <w:lang w:val="en-ID"/>
        </w:rPr>
        <w:t xml:space="preserve">, </w:t>
      </w:r>
      <w:proofErr w:type="spellStart"/>
      <w:r w:rsidRPr="005B35B9">
        <w:rPr>
          <w:rFonts w:ascii="Arial" w:hAnsi="Arial" w:cs="Arial"/>
          <w:lang w:val="en-ID"/>
        </w:rPr>
        <w:t>misalnya</w:t>
      </w:r>
      <w:proofErr w:type="spellEnd"/>
      <w:r w:rsidRPr="005B35B9">
        <w:rPr>
          <w:rFonts w:ascii="Arial" w:hAnsi="Arial" w:cs="Arial"/>
          <w:lang w:val="en-ID"/>
        </w:rPr>
        <w:t xml:space="preserve"> </w:t>
      </w:r>
      <w:proofErr w:type="spellStart"/>
      <w:r w:rsidRPr="005B35B9">
        <w:rPr>
          <w:rFonts w:ascii="Arial" w:hAnsi="Arial" w:cs="Arial"/>
          <w:lang w:val="en-ID"/>
        </w:rPr>
        <w:t>dari</w:t>
      </w:r>
      <w:proofErr w:type="spellEnd"/>
      <w:r w:rsidRPr="005B35B9">
        <w:rPr>
          <w:rFonts w:ascii="Arial" w:hAnsi="Arial" w:cs="Arial"/>
          <w:lang w:val="en-ID"/>
        </w:rPr>
        <w:t xml:space="preserve"> </w:t>
      </w:r>
      <w:proofErr w:type="spellStart"/>
      <w:r w:rsidRPr="005B35B9">
        <w:rPr>
          <w:rFonts w:ascii="Arial" w:hAnsi="Arial" w:cs="Arial"/>
          <w:lang w:val="en-ID"/>
        </w:rPr>
        <w:t>bulan</w:t>
      </w:r>
      <w:proofErr w:type="spellEnd"/>
      <w:r w:rsidRPr="005B35B9">
        <w:rPr>
          <w:rFonts w:ascii="Arial" w:hAnsi="Arial" w:cs="Arial"/>
          <w:lang w:val="en-ID"/>
        </w:rPr>
        <w:t xml:space="preserve"> </w:t>
      </w:r>
      <w:proofErr w:type="spellStart"/>
      <w:r w:rsidRPr="005B35B9">
        <w:rPr>
          <w:rFonts w:ascii="Arial" w:hAnsi="Arial" w:cs="Arial"/>
          <w:lang w:val="en-ID"/>
        </w:rPr>
        <w:t>ke</w:t>
      </w:r>
      <w:proofErr w:type="spellEnd"/>
      <w:r w:rsidRPr="005B35B9">
        <w:rPr>
          <w:rFonts w:ascii="Arial" w:hAnsi="Arial" w:cs="Arial"/>
          <w:lang w:val="en-ID"/>
        </w:rPr>
        <w:t xml:space="preserve"> </w:t>
      </w:r>
      <w:proofErr w:type="spellStart"/>
      <w:r w:rsidRPr="005B35B9">
        <w:rPr>
          <w:rFonts w:ascii="Arial" w:hAnsi="Arial" w:cs="Arial"/>
          <w:lang w:val="en-ID"/>
        </w:rPr>
        <w:t>bulan</w:t>
      </w:r>
      <w:proofErr w:type="spellEnd"/>
      <w:r w:rsidRPr="005B35B9">
        <w:rPr>
          <w:rFonts w:ascii="Arial" w:hAnsi="Arial" w:cs="Arial"/>
          <w:lang w:val="en-ID"/>
        </w:rPr>
        <w:t xml:space="preserve">, </w:t>
      </w:r>
      <w:proofErr w:type="spellStart"/>
      <w:r w:rsidRPr="005B35B9">
        <w:rPr>
          <w:rFonts w:ascii="Arial" w:hAnsi="Arial" w:cs="Arial"/>
          <w:lang w:val="en-ID"/>
        </w:rPr>
        <w:t>dari</w:t>
      </w:r>
      <w:proofErr w:type="spellEnd"/>
      <w:r w:rsidRPr="005B35B9">
        <w:rPr>
          <w:rFonts w:ascii="Arial" w:hAnsi="Arial" w:cs="Arial"/>
          <w:lang w:val="en-ID"/>
        </w:rPr>
        <w:t xml:space="preserve"> </w:t>
      </w:r>
      <w:proofErr w:type="spellStart"/>
      <w:r w:rsidRPr="005B35B9">
        <w:rPr>
          <w:rFonts w:ascii="Arial" w:hAnsi="Arial" w:cs="Arial"/>
          <w:lang w:val="en-ID"/>
        </w:rPr>
        <w:t>tahun</w:t>
      </w:r>
      <w:proofErr w:type="spellEnd"/>
      <w:r w:rsidRPr="005B35B9">
        <w:rPr>
          <w:rFonts w:ascii="Arial" w:hAnsi="Arial" w:cs="Arial"/>
          <w:lang w:val="en-ID"/>
        </w:rPr>
        <w:t xml:space="preserve"> </w:t>
      </w:r>
      <w:proofErr w:type="spellStart"/>
      <w:r w:rsidRPr="005B35B9">
        <w:rPr>
          <w:rFonts w:ascii="Arial" w:hAnsi="Arial" w:cs="Arial"/>
          <w:lang w:val="en-ID"/>
        </w:rPr>
        <w:t>ke</w:t>
      </w:r>
      <w:proofErr w:type="spellEnd"/>
      <w:r w:rsidRPr="005B35B9">
        <w:rPr>
          <w:rFonts w:ascii="Arial" w:hAnsi="Arial" w:cs="Arial"/>
          <w:lang w:val="en-ID"/>
        </w:rPr>
        <w:t xml:space="preserve"> </w:t>
      </w:r>
      <w:proofErr w:type="spellStart"/>
      <w:r w:rsidRPr="005B35B9">
        <w:rPr>
          <w:rFonts w:ascii="Arial" w:hAnsi="Arial" w:cs="Arial"/>
          <w:lang w:val="en-ID"/>
        </w:rPr>
        <w:t>tahun</w:t>
      </w:r>
      <w:proofErr w:type="spellEnd"/>
      <w:r w:rsidRPr="005B35B9">
        <w:rPr>
          <w:rFonts w:ascii="Arial" w:hAnsi="Arial" w:cs="Arial"/>
          <w:lang w:val="en-ID"/>
        </w:rPr>
        <w:t>.</w:t>
      </w:r>
    </w:p>
    <w:p w:rsidR="005C4132" w:rsidRPr="005B35B9" w:rsidRDefault="005C4132" w:rsidP="004E4AD8">
      <w:pPr>
        <w:pStyle w:val="NoSpacing"/>
        <w:numPr>
          <w:ilvl w:val="0"/>
          <w:numId w:val="29"/>
        </w:numPr>
        <w:spacing w:line="360" w:lineRule="auto"/>
        <w:ind w:left="851" w:hanging="425"/>
        <w:jc w:val="both"/>
        <w:rPr>
          <w:rFonts w:ascii="Arial" w:hAnsi="Arial" w:cs="Arial"/>
          <w:lang w:val="en-ID"/>
        </w:rPr>
      </w:pPr>
      <w:proofErr w:type="spellStart"/>
      <w:r w:rsidRPr="005B35B9">
        <w:rPr>
          <w:rFonts w:ascii="Arial" w:hAnsi="Arial" w:cs="Arial"/>
          <w:lang w:val="en-ID"/>
        </w:rPr>
        <w:t>Dengan</w:t>
      </w:r>
      <w:proofErr w:type="spellEnd"/>
      <w:r w:rsidRPr="005B35B9">
        <w:rPr>
          <w:rFonts w:ascii="Arial" w:hAnsi="Arial" w:cs="Arial"/>
          <w:lang w:val="en-ID"/>
        </w:rPr>
        <w:t xml:space="preserve"> </w:t>
      </w:r>
      <w:proofErr w:type="spellStart"/>
      <w:r w:rsidRPr="005B35B9">
        <w:rPr>
          <w:rFonts w:ascii="Arial" w:hAnsi="Arial" w:cs="Arial"/>
          <w:lang w:val="en-ID"/>
        </w:rPr>
        <w:t>rumah</w:t>
      </w:r>
      <w:proofErr w:type="spellEnd"/>
      <w:r w:rsidRPr="005B35B9">
        <w:rPr>
          <w:rFonts w:ascii="Arial" w:hAnsi="Arial" w:cs="Arial"/>
          <w:lang w:val="en-ID"/>
        </w:rPr>
        <w:t xml:space="preserve"> </w:t>
      </w:r>
      <w:proofErr w:type="spellStart"/>
      <w:r w:rsidRPr="005B35B9">
        <w:rPr>
          <w:rFonts w:ascii="Arial" w:hAnsi="Arial" w:cs="Arial"/>
          <w:lang w:val="en-ID"/>
        </w:rPr>
        <w:t>sakit</w:t>
      </w:r>
      <w:proofErr w:type="spellEnd"/>
      <w:r w:rsidRPr="005B35B9">
        <w:rPr>
          <w:rFonts w:ascii="Arial" w:hAnsi="Arial" w:cs="Arial"/>
          <w:lang w:val="en-ID"/>
        </w:rPr>
        <w:t xml:space="preserve"> </w:t>
      </w:r>
      <w:proofErr w:type="spellStart"/>
      <w:r w:rsidRPr="005B35B9">
        <w:rPr>
          <w:rFonts w:ascii="Arial" w:hAnsi="Arial" w:cs="Arial"/>
          <w:lang w:val="en-ID"/>
        </w:rPr>
        <w:t>sejenis</w:t>
      </w:r>
      <w:proofErr w:type="spellEnd"/>
      <w:r w:rsidRPr="005B35B9">
        <w:rPr>
          <w:rFonts w:ascii="Arial" w:hAnsi="Arial" w:cs="Arial"/>
          <w:lang w:val="en-ID"/>
        </w:rPr>
        <w:t xml:space="preserve">, </w:t>
      </w:r>
      <w:proofErr w:type="spellStart"/>
      <w:r w:rsidRPr="005B35B9">
        <w:rPr>
          <w:rFonts w:ascii="Arial" w:hAnsi="Arial" w:cs="Arial"/>
          <w:lang w:val="en-ID"/>
        </w:rPr>
        <w:t>seperti</w:t>
      </w:r>
      <w:proofErr w:type="spellEnd"/>
      <w:r w:rsidRPr="005B35B9">
        <w:rPr>
          <w:rFonts w:ascii="Arial" w:hAnsi="Arial" w:cs="Arial"/>
          <w:lang w:val="en-ID"/>
        </w:rPr>
        <w:t xml:space="preserve"> </w:t>
      </w:r>
      <w:proofErr w:type="spellStart"/>
      <w:r w:rsidRPr="005B35B9">
        <w:rPr>
          <w:rFonts w:ascii="Arial" w:hAnsi="Arial" w:cs="Arial"/>
          <w:lang w:val="en-ID"/>
        </w:rPr>
        <w:t>melalui</w:t>
      </w:r>
      <w:proofErr w:type="spellEnd"/>
      <w:r w:rsidRPr="005B35B9">
        <w:rPr>
          <w:rFonts w:ascii="Arial" w:hAnsi="Arial" w:cs="Arial"/>
          <w:lang w:val="en-ID"/>
        </w:rPr>
        <w:t xml:space="preserve"> </w:t>
      </w:r>
      <w:r w:rsidRPr="005B35B9">
        <w:rPr>
          <w:rFonts w:ascii="Arial" w:hAnsi="Arial" w:cs="Arial"/>
          <w:i/>
          <w:lang w:val="en-ID"/>
        </w:rPr>
        <w:t xml:space="preserve">database </w:t>
      </w:r>
      <w:proofErr w:type="spellStart"/>
      <w:r w:rsidRPr="005B35B9">
        <w:rPr>
          <w:rFonts w:ascii="Arial" w:hAnsi="Arial" w:cs="Arial"/>
          <w:lang w:val="en-ID"/>
        </w:rPr>
        <w:t>referensi</w:t>
      </w:r>
      <w:proofErr w:type="spellEnd"/>
      <w:r w:rsidRPr="005B35B9">
        <w:rPr>
          <w:rFonts w:ascii="Arial" w:hAnsi="Arial" w:cs="Arial"/>
          <w:lang w:val="en-ID"/>
        </w:rPr>
        <w:t>.</w:t>
      </w:r>
    </w:p>
    <w:p w:rsidR="005C4132" w:rsidRPr="005B35B9" w:rsidRDefault="005C4132" w:rsidP="004E4AD8">
      <w:pPr>
        <w:pStyle w:val="NoSpacing"/>
        <w:numPr>
          <w:ilvl w:val="0"/>
          <w:numId w:val="29"/>
        </w:numPr>
        <w:spacing w:line="360" w:lineRule="auto"/>
        <w:ind w:left="851" w:hanging="425"/>
        <w:jc w:val="both"/>
        <w:rPr>
          <w:rFonts w:ascii="Arial" w:hAnsi="Arial" w:cs="Arial"/>
          <w:lang w:val="en-ID"/>
        </w:rPr>
      </w:pPr>
      <w:proofErr w:type="spellStart"/>
      <w:r w:rsidRPr="005B35B9">
        <w:rPr>
          <w:rFonts w:ascii="Arial" w:hAnsi="Arial" w:cs="Arial"/>
          <w:lang w:val="en-ID"/>
        </w:rPr>
        <w:t>Dengan</w:t>
      </w:r>
      <w:proofErr w:type="spellEnd"/>
      <w:r w:rsidRPr="005B35B9">
        <w:rPr>
          <w:rFonts w:ascii="Arial" w:hAnsi="Arial" w:cs="Arial"/>
          <w:lang w:val="en-ID"/>
        </w:rPr>
        <w:t xml:space="preserve"> standard-</w:t>
      </w:r>
      <w:proofErr w:type="spellStart"/>
      <w:r w:rsidRPr="005B35B9">
        <w:rPr>
          <w:rFonts w:ascii="Arial" w:hAnsi="Arial" w:cs="Arial"/>
          <w:lang w:val="en-ID"/>
        </w:rPr>
        <w:t>standar</w:t>
      </w:r>
      <w:proofErr w:type="spellEnd"/>
      <w:r w:rsidRPr="005B35B9">
        <w:rPr>
          <w:rFonts w:ascii="Arial" w:hAnsi="Arial" w:cs="Arial"/>
          <w:lang w:val="en-ID"/>
        </w:rPr>
        <w:t xml:space="preserve">, </w:t>
      </w:r>
      <w:proofErr w:type="spellStart"/>
      <w:r w:rsidRPr="005B35B9">
        <w:rPr>
          <w:rFonts w:ascii="Arial" w:hAnsi="Arial" w:cs="Arial"/>
          <w:lang w:val="en-ID"/>
        </w:rPr>
        <w:t>seperti</w:t>
      </w:r>
      <w:proofErr w:type="spellEnd"/>
      <w:r w:rsidRPr="005B35B9">
        <w:rPr>
          <w:rFonts w:ascii="Arial" w:hAnsi="Arial" w:cs="Arial"/>
          <w:lang w:val="en-ID"/>
        </w:rPr>
        <w:t xml:space="preserve"> yang </w:t>
      </w:r>
      <w:proofErr w:type="spellStart"/>
      <w:r w:rsidRPr="005B35B9">
        <w:rPr>
          <w:rFonts w:ascii="Arial" w:hAnsi="Arial" w:cs="Arial"/>
          <w:lang w:val="en-ID"/>
        </w:rPr>
        <w:t>ditentukan</w:t>
      </w:r>
      <w:proofErr w:type="spellEnd"/>
      <w:r w:rsidRPr="005B35B9">
        <w:rPr>
          <w:rFonts w:ascii="Arial" w:hAnsi="Arial" w:cs="Arial"/>
          <w:lang w:val="en-ID"/>
        </w:rPr>
        <w:t xml:space="preserve"> </w:t>
      </w:r>
      <w:proofErr w:type="spellStart"/>
      <w:r w:rsidRPr="005B35B9">
        <w:rPr>
          <w:rFonts w:ascii="Arial" w:hAnsi="Arial" w:cs="Arial"/>
          <w:lang w:val="en-ID"/>
        </w:rPr>
        <w:t>oleh</w:t>
      </w:r>
      <w:proofErr w:type="spellEnd"/>
      <w:r w:rsidRPr="005B35B9">
        <w:rPr>
          <w:rFonts w:ascii="Arial" w:hAnsi="Arial" w:cs="Arial"/>
          <w:lang w:val="en-ID"/>
        </w:rPr>
        <w:t xml:space="preserve"> </w:t>
      </w:r>
      <w:proofErr w:type="spellStart"/>
      <w:r w:rsidRPr="005B35B9">
        <w:rPr>
          <w:rFonts w:ascii="Arial" w:hAnsi="Arial" w:cs="Arial"/>
          <w:lang w:val="en-ID"/>
        </w:rPr>
        <w:t>badan</w:t>
      </w:r>
      <w:proofErr w:type="spellEnd"/>
      <w:r w:rsidRPr="005B35B9">
        <w:rPr>
          <w:rFonts w:ascii="Arial" w:hAnsi="Arial" w:cs="Arial"/>
          <w:lang w:val="en-ID"/>
        </w:rPr>
        <w:t xml:space="preserve"> </w:t>
      </w:r>
      <w:proofErr w:type="spellStart"/>
      <w:r w:rsidRPr="005B35B9">
        <w:rPr>
          <w:rFonts w:ascii="Arial" w:hAnsi="Arial" w:cs="Arial"/>
          <w:lang w:val="en-ID"/>
        </w:rPr>
        <w:t>akreditasi</w:t>
      </w:r>
      <w:proofErr w:type="spellEnd"/>
      <w:r w:rsidRPr="005B35B9">
        <w:rPr>
          <w:rFonts w:ascii="Arial" w:hAnsi="Arial" w:cs="Arial"/>
          <w:lang w:val="en-ID"/>
        </w:rPr>
        <w:t xml:space="preserve"> </w:t>
      </w:r>
      <w:proofErr w:type="spellStart"/>
      <w:r w:rsidRPr="005B35B9">
        <w:rPr>
          <w:rFonts w:ascii="Arial" w:hAnsi="Arial" w:cs="Arial"/>
          <w:lang w:val="en-ID"/>
        </w:rPr>
        <w:t>atau</w:t>
      </w:r>
      <w:proofErr w:type="spellEnd"/>
      <w:r w:rsidRPr="005B35B9">
        <w:rPr>
          <w:rFonts w:ascii="Arial" w:hAnsi="Arial" w:cs="Arial"/>
          <w:lang w:val="en-ID"/>
        </w:rPr>
        <w:t xml:space="preserve"> </w:t>
      </w:r>
      <w:proofErr w:type="spellStart"/>
      <w:r w:rsidRPr="005B35B9">
        <w:rPr>
          <w:rFonts w:ascii="Arial" w:hAnsi="Arial" w:cs="Arial"/>
          <w:lang w:val="en-ID"/>
        </w:rPr>
        <w:t>organisasi</w:t>
      </w:r>
      <w:proofErr w:type="spellEnd"/>
      <w:r w:rsidRPr="005B35B9">
        <w:rPr>
          <w:rFonts w:ascii="Arial" w:hAnsi="Arial" w:cs="Arial"/>
          <w:lang w:val="en-ID"/>
        </w:rPr>
        <w:t xml:space="preserve"> professional </w:t>
      </w:r>
      <w:proofErr w:type="spellStart"/>
      <w:r w:rsidRPr="005B35B9">
        <w:rPr>
          <w:rFonts w:ascii="Arial" w:hAnsi="Arial" w:cs="Arial"/>
          <w:lang w:val="en-ID"/>
        </w:rPr>
        <w:t>ataupun</w:t>
      </w:r>
      <w:proofErr w:type="spellEnd"/>
      <w:r w:rsidRPr="005B35B9">
        <w:rPr>
          <w:rFonts w:ascii="Arial" w:hAnsi="Arial" w:cs="Arial"/>
          <w:lang w:val="en-ID"/>
        </w:rPr>
        <w:t xml:space="preserve"> </w:t>
      </w:r>
      <w:proofErr w:type="spellStart"/>
      <w:r w:rsidRPr="005B35B9">
        <w:rPr>
          <w:rFonts w:ascii="Arial" w:hAnsi="Arial" w:cs="Arial"/>
          <w:lang w:val="en-ID"/>
        </w:rPr>
        <w:t>standar-standar</w:t>
      </w:r>
      <w:proofErr w:type="spellEnd"/>
      <w:r w:rsidRPr="005B35B9">
        <w:rPr>
          <w:rFonts w:ascii="Arial" w:hAnsi="Arial" w:cs="Arial"/>
          <w:lang w:val="en-ID"/>
        </w:rPr>
        <w:t xml:space="preserve"> yang </w:t>
      </w:r>
      <w:proofErr w:type="spellStart"/>
      <w:r w:rsidRPr="005B35B9">
        <w:rPr>
          <w:rFonts w:ascii="Arial" w:hAnsi="Arial" w:cs="Arial"/>
          <w:lang w:val="en-ID"/>
        </w:rPr>
        <w:t>ditentukan</w:t>
      </w:r>
      <w:proofErr w:type="spellEnd"/>
      <w:r w:rsidRPr="005B35B9">
        <w:rPr>
          <w:rFonts w:ascii="Arial" w:hAnsi="Arial" w:cs="Arial"/>
          <w:lang w:val="en-ID"/>
        </w:rPr>
        <w:t xml:space="preserve"> </w:t>
      </w:r>
      <w:proofErr w:type="spellStart"/>
      <w:r w:rsidRPr="005B35B9">
        <w:rPr>
          <w:rFonts w:ascii="Arial" w:hAnsi="Arial" w:cs="Arial"/>
          <w:lang w:val="en-ID"/>
        </w:rPr>
        <w:t>oleh</w:t>
      </w:r>
      <w:proofErr w:type="spellEnd"/>
      <w:r w:rsidRPr="005B35B9">
        <w:rPr>
          <w:rFonts w:ascii="Arial" w:hAnsi="Arial" w:cs="Arial"/>
          <w:lang w:val="en-ID"/>
        </w:rPr>
        <w:t xml:space="preserve"> </w:t>
      </w:r>
      <w:proofErr w:type="spellStart"/>
      <w:r w:rsidRPr="005B35B9">
        <w:rPr>
          <w:rFonts w:ascii="Arial" w:hAnsi="Arial" w:cs="Arial"/>
          <w:lang w:val="en-ID"/>
        </w:rPr>
        <w:t>undang-undang</w:t>
      </w:r>
      <w:proofErr w:type="spellEnd"/>
      <w:r w:rsidRPr="005B35B9">
        <w:rPr>
          <w:rFonts w:ascii="Arial" w:hAnsi="Arial" w:cs="Arial"/>
          <w:lang w:val="en-ID"/>
        </w:rPr>
        <w:t xml:space="preserve"> </w:t>
      </w:r>
      <w:proofErr w:type="spellStart"/>
      <w:r w:rsidRPr="005B35B9">
        <w:rPr>
          <w:rFonts w:ascii="Arial" w:hAnsi="Arial" w:cs="Arial"/>
          <w:lang w:val="en-ID"/>
        </w:rPr>
        <w:t>atau</w:t>
      </w:r>
      <w:proofErr w:type="spellEnd"/>
      <w:r w:rsidRPr="005B35B9">
        <w:rPr>
          <w:rFonts w:ascii="Arial" w:hAnsi="Arial" w:cs="Arial"/>
          <w:lang w:val="en-ID"/>
        </w:rPr>
        <w:t xml:space="preserve"> </w:t>
      </w:r>
      <w:proofErr w:type="spellStart"/>
      <w:r w:rsidRPr="005B35B9">
        <w:rPr>
          <w:rFonts w:ascii="Arial" w:hAnsi="Arial" w:cs="Arial"/>
          <w:lang w:val="en-ID"/>
        </w:rPr>
        <w:t>peraturan</w:t>
      </w:r>
      <w:proofErr w:type="spellEnd"/>
      <w:r w:rsidRPr="005B35B9">
        <w:rPr>
          <w:rFonts w:ascii="Arial" w:hAnsi="Arial" w:cs="Arial"/>
          <w:lang w:val="en-ID"/>
        </w:rPr>
        <w:t>.</w:t>
      </w:r>
    </w:p>
    <w:p w:rsidR="009A75BB" w:rsidRPr="005B35B9" w:rsidRDefault="005C4132" w:rsidP="004E4AD8">
      <w:pPr>
        <w:pStyle w:val="NoSpacing"/>
        <w:numPr>
          <w:ilvl w:val="0"/>
          <w:numId w:val="29"/>
        </w:numPr>
        <w:spacing w:line="360" w:lineRule="auto"/>
        <w:ind w:left="851" w:hanging="425"/>
        <w:jc w:val="both"/>
        <w:rPr>
          <w:rFonts w:ascii="Arial" w:hAnsi="Arial" w:cs="Arial"/>
          <w:lang w:val="en-ID"/>
        </w:rPr>
      </w:pPr>
      <w:proofErr w:type="spellStart"/>
      <w:r w:rsidRPr="005B35B9">
        <w:rPr>
          <w:rFonts w:ascii="Arial" w:hAnsi="Arial" w:cs="Arial"/>
          <w:lang w:val="en-ID"/>
        </w:rPr>
        <w:t>Dengan</w:t>
      </w:r>
      <w:proofErr w:type="spellEnd"/>
      <w:r w:rsidRPr="005B35B9">
        <w:rPr>
          <w:rFonts w:ascii="Arial" w:hAnsi="Arial" w:cs="Arial"/>
          <w:lang w:val="en-ID"/>
        </w:rPr>
        <w:t xml:space="preserve"> </w:t>
      </w:r>
      <w:proofErr w:type="spellStart"/>
      <w:r w:rsidRPr="005B35B9">
        <w:rPr>
          <w:rFonts w:ascii="Arial" w:hAnsi="Arial" w:cs="Arial"/>
          <w:lang w:val="en-ID"/>
        </w:rPr>
        <w:t>praktik-praktik</w:t>
      </w:r>
      <w:proofErr w:type="spellEnd"/>
      <w:r w:rsidRPr="005B35B9">
        <w:rPr>
          <w:rFonts w:ascii="Arial" w:hAnsi="Arial" w:cs="Arial"/>
          <w:lang w:val="en-ID"/>
        </w:rPr>
        <w:t xml:space="preserve"> yang </w:t>
      </w:r>
      <w:proofErr w:type="spellStart"/>
      <w:r w:rsidRPr="005B35B9">
        <w:rPr>
          <w:rFonts w:ascii="Arial" w:hAnsi="Arial" w:cs="Arial"/>
          <w:lang w:val="en-ID"/>
        </w:rPr>
        <w:t>diinginkan</w:t>
      </w:r>
      <w:proofErr w:type="spellEnd"/>
      <w:r w:rsidRPr="005B35B9">
        <w:rPr>
          <w:rFonts w:ascii="Arial" w:hAnsi="Arial" w:cs="Arial"/>
          <w:lang w:val="en-ID"/>
        </w:rPr>
        <w:t xml:space="preserve"> </w:t>
      </w:r>
      <w:proofErr w:type="spellStart"/>
      <w:r w:rsidRPr="005B35B9">
        <w:rPr>
          <w:rFonts w:ascii="Arial" w:hAnsi="Arial" w:cs="Arial"/>
          <w:lang w:val="en-ID"/>
        </w:rPr>
        <w:t>dalam</w:t>
      </w:r>
      <w:proofErr w:type="spellEnd"/>
      <w:r w:rsidRPr="005B35B9">
        <w:rPr>
          <w:rFonts w:ascii="Arial" w:hAnsi="Arial" w:cs="Arial"/>
          <w:lang w:val="en-ID"/>
        </w:rPr>
        <w:t xml:space="preserve"> literature </w:t>
      </w:r>
      <w:proofErr w:type="spellStart"/>
      <w:r w:rsidRPr="005B35B9">
        <w:rPr>
          <w:rFonts w:ascii="Arial" w:hAnsi="Arial" w:cs="Arial"/>
          <w:lang w:val="en-ID"/>
        </w:rPr>
        <w:t>digolongkan</w:t>
      </w:r>
      <w:proofErr w:type="spellEnd"/>
      <w:r w:rsidRPr="005B35B9">
        <w:rPr>
          <w:rFonts w:ascii="Arial" w:hAnsi="Arial" w:cs="Arial"/>
          <w:lang w:val="en-ID"/>
        </w:rPr>
        <w:t xml:space="preserve"> </w:t>
      </w:r>
      <w:proofErr w:type="spellStart"/>
      <w:r w:rsidRPr="005B35B9">
        <w:rPr>
          <w:rFonts w:ascii="Arial" w:hAnsi="Arial" w:cs="Arial"/>
          <w:lang w:val="en-ID"/>
        </w:rPr>
        <w:t>sebagai</w:t>
      </w:r>
      <w:proofErr w:type="spellEnd"/>
      <w:r w:rsidRPr="005B35B9">
        <w:rPr>
          <w:rFonts w:ascii="Arial" w:hAnsi="Arial" w:cs="Arial"/>
          <w:lang w:val="en-ID"/>
        </w:rPr>
        <w:t xml:space="preserve"> </w:t>
      </w:r>
      <w:r w:rsidRPr="005B35B9">
        <w:rPr>
          <w:rFonts w:ascii="Arial" w:hAnsi="Arial" w:cs="Arial"/>
          <w:i/>
          <w:lang w:val="en-ID"/>
        </w:rPr>
        <w:t>best practise</w:t>
      </w:r>
      <w:r w:rsidRPr="005B35B9">
        <w:rPr>
          <w:rFonts w:ascii="Arial" w:hAnsi="Arial" w:cs="Arial"/>
          <w:lang w:val="en-ID"/>
        </w:rPr>
        <w:t xml:space="preserve"> (</w:t>
      </w:r>
      <w:proofErr w:type="spellStart"/>
      <w:r w:rsidRPr="005B35B9">
        <w:rPr>
          <w:rFonts w:ascii="Arial" w:hAnsi="Arial" w:cs="Arial"/>
          <w:lang w:val="en-ID"/>
        </w:rPr>
        <w:t>praktek</w:t>
      </w:r>
      <w:proofErr w:type="spellEnd"/>
      <w:r w:rsidRPr="005B35B9">
        <w:rPr>
          <w:rFonts w:ascii="Arial" w:hAnsi="Arial" w:cs="Arial"/>
          <w:lang w:val="en-ID"/>
        </w:rPr>
        <w:t xml:space="preserve"> </w:t>
      </w:r>
      <w:proofErr w:type="spellStart"/>
      <w:r w:rsidRPr="005B35B9">
        <w:rPr>
          <w:rFonts w:ascii="Arial" w:hAnsi="Arial" w:cs="Arial"/>
          <w:lang w:val="en-ID"/>
        </w:rPr>
        <w:t>terbaik</w:t>
      </w:r>
      <w:proofErr w:type="spellEnd"/>
      <w:r w:rsidRPr="005B35B9">
        <w:rPr>
          <w:rFonts w:ascii="Arial" w:hAnsi="Arial" w:cs="Arial"/>
          <w:lang w:val="en-ID"/>
        </w:rPr>
        <w:t xml:space="preserve">) </w:t>
      </w:r>
      <w:proofErr w:type="spellStart"/>
      <w:r w:rsidRPr="005B35B9">
        <w:rPr>
          <w:rFonts w:ascii="Arial" w:hAnsi="Arial" w:cs="Arial"/>
          <w:lang w:val="en-ID"/>
        </w:rPr>
        <w:t>atau</w:t>
      </w:r>
      <w:proofErr w:type="spellEnd"/>
      <w:r w:rsidRPr="005B35B9">
        <w:rPr>
          <w:rFonts w:ascii="Arial" w:hAnsi="Arial" w:cs="Arial"/>
          <w:lang w:val="en-ID"/>
        </w:rPr>
        <w:t xml:space="preserve"> </w:t>
      </w:r>
      <w:r w:rsidRPr="005B35B9">
        <w:rPr>
          <w:rFonts w:ascii="Arial" w:hAnsi="Arial" w:cs="Arial"/>
          <w:i/>
          <w:lang w:val="en-ID"/>
        </w:rPr>
        <w:t xml:space="preserve">better practice </w:t>
      </w:r>
      <w:r w:rsidRPr="005B35B9">
        <w:rPr>
          <w:rFonts w:ascii="Arial" w:hAnsi="Arial" w:cs="Arial"/>
          <w:lang w:val="en-ID"/>
        </w:rPr>
        <w:t>(</w:t>
      </w:r>
      <w:proofErr w:type="spellStart"/>
      <w:r w:rsidRPr="005B35B9">
        <w:rPr>
          <w:rFonts w:ascii="Arial" w:hAnsi="Arial" w:cs="Arial"/>
          <w:lang w:val="en-ID"/>
        </w:rPr>
        <w:t>praktik</w:t>
      </w:r>
      <w:proofErr w:type="spellEnd"/>
      <w:r w:rsidRPr="005B35B9">
        <w:rPr>
          <w:rFonts w:ascii="Arial" w:hAnsi="Arial" w:cs="Arial"/>
          <w:lang w:val="en-ID"/>
        </w:rPr>
        <w:t xml:space="preserve"> yang </w:t>
      </w:r>
      <w:proofErr w:type="spellStart"/>
      <w:r w:rsidRPr="005B35B9">
        <w:rPr>
          <w:rFonts w:ascii="Arial" w:hAnsi="Arial" w:cs="Arial"/>
          <w:lang w:val="en-ID"/>
        </w:rPr>
        <w:t>terlebih</w:t>
      </w:r>
      <w:proofErr w:type="spellEnd"/>
      <w:r w:rsidRPr="005B35B9">
        <w:rPr>
          <w:rFonts w:ascii="Arial" w:hAnsi="Arial" w:cs="Arial"/>
          <w:lang w:val="en-ID"/>
        </w:rPr>
        <w:t xml:space="preserve"> </w:t>
      </w:r>
      <w:proofErr w:type="spellStart"/>
      <w:r w:rsidRPr="005B35B9">
        <w:rPr>
          <w:rFonts w:ascii="Arial" w:hAnsi="Arial" w:cs="Arial"/>
          <w:lang w:val="en-ID"/>
        </w:rPr>
        <w:t>baik</w:t>
      </w:r>
      <w:proofErr w:type="spellEnd"/>
      <w:r w:rsidRPr="005B35B9">
        <w:rPr>
          <w:rFonts w:ascii="Arial" w:hAnsi="Arial" w:cs="Arial"/>
          <w:lang w:val="en-ID"/>
        </w:rPr>
        <w:t xml:space="preserve">) </w:t>
      </w:r>
      <w:proofErr w:type="spellStart"/>
      <w:r w:rsidRPr="005B35B9">
        <w:rPr>
          <w:rFonts w:ascii="Arial" w:hAnsi="Arial" w:cs="Arial"/>
          <w:lang w:val="en-ID"/>
        </w:rPr>
        <w:t>atau</w:t>
      </w:r>
      <w:proofErr w:type="spellEnd"/>
      <w:r w:rsidRPr="005B35B9">
        <w:rPr>
          <w:rFonts w:ascii="Arial" w:hAnsi="Arial" w:cs="Arial"/>
          <w:lang w:val="en-ID"/>
        </w:rPr>
        <w:t xml:space="preserve"> </w:t>
      </w:r>
      <w:r w:rsidRPr="005B35B9">
        <w:rPr>
          <w:rFonts w:ascii="Arial" w:hAnsi="Arial" w:cs="Arial"/>
          <w:i/>
          <w:lang w:val="en-ID"/>
        </w:rPr>
        <w:t>practise guidelines</w:t>
      </w:r>
      <w:r w:rsidRPr="005B35B9">
        <w:rPr>
          <w:rFonts w:ascii="Arial" w:hAnsi="Arial" w:cs="Arial"/>
          <w:lang w:val="en-ID"/>
        </w:rPr>
        <w:t xml:space="preserve"> (</w:t>
      </w:r>
      <w:proofErr w:type="spellStart"/>
      <w:r w:rsidRPr="005B35B9">
        <w:rPr>
          <w:rFonts w:ascii="Arial" w:hAnsi="Arial" w:cs="Arial"/>
          <w:lang w:val="en-ID"/>
        </w:rPr>
        <w:t>pandu</w:t>
      </w:r>
      <w:r w:rsidR="002B75B6" w:rsidRPr="005B35B9">
        <w:rPr>
          <w:rFonts w:ascii="Arial" w:hAnsi="Arial" w:cs="Arial"/>
          <w:lang w:val="en-ID"/>
        </w:rPr>
        <w:t>an</w:t>
      </w:r>
      <w:proofErr w:type="spellEnd"/>
      <w:r w:rsidR="002B75B6" w:rsidRPr="005B35B9">
        <w:rPr>
          <w:rFonts w:ascii="Arial" w:hAnsi="Arial" w:cs="Arial"/>
          <w:lang w:val="en-ID"/>
        </w:rPr>
        <w:t xml:space="preserve"> </w:t>
      </w:r>
      <w:proofErr w:type="spellStart"/>
      <w:r w:rsidR="002B75B6" w:rsidRPr="005B35B9">
        <w:rPr>
          <w:rFonts w:ascii="Arial" w:hAnsi="Arial" w:cs="Arial"/>
          <w:lang w:val="en-ID"/>
        </w:rPr>
        <w:t>praktik</w:t>
      </w:r>
      <w:proofErr w:type="spellEnd"/>
      <w:r w:rsidR="002B75B6" w:rsidRPr="005B35B9">
        <w:rPr>
          <w:rFonts w:ascii="Arial" w:hAnsi="Arial" w:cs="Arial"/>
          <w:lang w:val="en-ID"/>
        </w:rPr>
        <w:t xml:space="preserve"> </w:t>
      </w:r>
      <w:proofErr w:type="spellStart"/>
      <w:r w:rsidR="002B75B6" w:rsidRPr="005B35B9">
        <w:rPr>
          <w:rFonts w:ascii="Arial" w:hAnsi="Arial" w:cs="Arial"/>
          <w:lang w:val="en-ID"/>
        </w:rPr>
        <w:t>klinik</w:t>
      </w:r>
      <w:proofErr w:type="spellEnd"/>
      <w:r w:rsidR="002B75B6" w:rsidRPr="005B35B9">
        <w:rPr>
          <w:rFonts w:ascii="Arial" w:hAnsi="Arial" w:cs="Arial"/>
          <w:lang w:val="en-ID"/>
        </w:rPr>
        <w:t>)</w:t>
      </w:r>
    </w:p>
    <w:p w:rsidR="00CF2ABC" w:rsidRDefault="00CF2ABC" w:rsidP="00CF2ABC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CF2ABC" w:rsidRPr="004E4AD8" w:rsidRDefault="004E4AD8" w:rsidP="004E4AD8">
      <w:pPr>
        <w:pStyle w:val="NoSpacing"/>
        <w:spacing w:line="360" w:lineRule="auto"/>
        <w:ind w:left="5245"/>
        <w:jc w:val="center"/>
        <w:rPr>
          <w:rFonts w:ascii="Arial" w:hAnsi="Arial" w:cs="Arial"/>
          <w:lang w:val="en-ID"/>
        </w:rPr>
      </w:pPr>
      <w:r>
        <w:rPr>
          <w:rFonts w:ascii="Arial" w:hAnsi="Arial" w:cs="Arial"/>
        </w:rPr>
        <w:t>Direktur</w:t>
      </w:r>
    </w:p>
    <w:p w:rsidR="00CF2ABC" w:rsidRDefault="00CF2ABC" w:rsidP="004E4AD8">
      <w:pPr>
        <w:pStyle w:val="NoSpacing"/>
        <w:spacing w:line="360" w:lineRule="auto"/>
        <w:ind w:left="5245"/>
        <w:jc w:val="center"/>
        <w:rPr>
          <w:rFonts w:ascii="Arial" w:hAnsi="Arial" w:cs="Arial"/>
          <w:lang w:val="en-ID"/>
        </w:rPr>
      </w:pPr>
    </w:p>
    <w:p w:rsidR="004E4AD8" w:rsidRPr="005B35B9" w:rsidRDefault="004E4AD8" w:rsidP="004E4AD8">
      <w:pPr>
        <w:pStyle w:val="NoSpacing"/>
        <w:spacing w:line="360" w:lineRule="auto"/>
        <w:ind w:left="5245"/>
        <w:jc w:val="center"/>
        <w:rPr>
          <w:rFonts w:ascii="Arial" w:hAnsi="Arial" w:cs="Arial"/>
          <w:lang w:val="en-ID"/>
        </w:rPr>
      </w:pPr>
    </w:p>
    <w:p w:rsidR="00CF2ABC" w:rsidRPr="005B35B9" w:rsidRDefault="00CF2ABC" w:rsidP="004E4AD8">
      <w:pPr>
        <w:pStyle w:val="NoSpacing"/>
        <w:spacing w:line="360" w:lineRule="auto"/>
        <w:ind w:left="5245"/>
        <w:jc w:val="center"/>
        <w:rPr>
          <w:rFonts w:ascii="Arial" w:hAnsi="Arial" w:cs="Arial"/>
          <w:lang w:val="en-ID"/>
        </w:rPr>
      </w:pPr>
    </w:p>
    <w:p w:rsidR="00CF2ABC" w:rsidRPr="005B35B9" w:rsidRDefault="004E4AD8" w:rsidP="004E4AD8">
      <w:pPr>
        <w:pStyle w:val="NoSpacing"/>
        <w:spacing w:line="360" w:lineRule="auto"/>
        <w:ind w:left="5245"/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  <w:lang w:val="en-ID"/>
        </w:rPr>
        <w:t>d</w:t>
      </w:r>
      <w:r w:rsidR="00CF2ABC" w:rsidRPr="005B35B9">
        <w:rPr>
          <w:rFonts w:ascii="Arial" w:hAnsi="Arial" w:cs="Arial"/>
        </w:rPr>
        <w:t>r</w:t>
      </w:r>
      <w:proofErr w:type="gramEnd"/>
      <w:r w:rsidR="00CF2ABC" w:rsidRPr="005B35B9">
        <w:rPr>
          <w:rFonts w:ascii="Arial" w:hAnsi="Arial" w:cs="Arial"/>
        </w:rPr>
        <w:t xml:space="preserve">. </w:t>
      </w:r>
      <w:r w:rsidRPr="005B35B9">
        <w:rPr>
          <w:rFonts w:ascii="Arial" w:hAnsi="Arial" w:cs="Arial"/>
        </w:rPr>
        <w:t>DENNY MUDA PERDANA</w:t>
      </w:r>
      <w:r w:rsidR="00CF2ABC" w:rsidRPr="005B35B9">
        <w:rPr>
          <w:rFonts w:ascii="Arial" w:hAnsi="Arial" w:cs="Arial"/>
        </w:rPr>
        <w:t>, Sp.Rad</w:t>
      </w:r>
    </w:p>
    <w:p w:rsidR="00CF2ABC" w:rsidRPr="005B35B9" w:rsidRDefault="00CF2ABC" w:rsidP="004E4AD8">
      <w:pPr>
        <w:pStyle w:val="NoSpacing"/>
        <w:spacing w:line="360" w:lineRule="auto"/>
        <w:ind w:left="5245"/>
        <w:jc w:val="center"/>
        <w:rPr>
          <w:rFonts w:ascii="Arial" w:hAnsi="Arial" w:cs="Arial"/>
        </w:rPr>
      </w:pPr>
      <w:r w:rsidRPr="005B35B9">
        <w:rPr>
          <w:rFonts w:ascii="Arial" w:hAnsi="Arial" w:cs="Arial"/>
        </w:rPr>
        <w:t>Pembina Utama Muda</w:t>
      </w:r>
    </w:p>
    <w:p w:rsidR="009A75BB" w:rsidRPr="004E4AD8" w:rsidRDefault="00CF2ABC" w:rsidP="004E4AD8">
      <w:pPr>
        <w:pStyle w:val="NoSpacing"/>
        <w:spacing w:line="360" w:lineRule="auto"/>
        <w:ind w:left="5245"/>
        <w:jc w:val="center"/>
        <w:rPr>
          <w:rFonts w:ascii="Arial" w:hAnsi="Arial" w:cs="Arial"/>
          <w:lang w:val="en-ID"/>
        </w:rPr>
      </w:pPr>
      <w:r w:rsidRPr="005B35B9">
        <w:rPr>
          <w:rFonts w:ascii="Arial" w:hAnsi="Arial" w:cs="Arial"/>
        </w:rPr>
        <w:t>NIP. 19621121 199610 1 001</w:t>
      </w:r>
    </w:p>
    <w:sectPr w:rsidR="009A75BB" w:rsidRPr="004E4AD8" w:rsidSect="001B2388">
      <w:pgSz w:w="12191" w:h="18711" w:code="1"/>
      <w:pgMar w:top="1701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4C8" w:rsidRDefault="006E74C8">
      <w:r>
        <w:separator/>
      </w:r>
    </w:p>
  </w:endnote>
  <w:endnote w:type="continuationSeparator" w:id="0">
    <w:p w:rsidR="006E74C8" w:rsidRDefault="006E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4C8" w:rsidRDefault="006E74C8">
      <w:r>
        <w:separator/>
      </w:r>
    </w:p>
  </w:footnote>
  <w:footnote w:type="continuationSeparator" w:id="0">
    <w:p w:rsidR="006E74C8" w:rsidRDefault="006E7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A269F"/>
    <w:multiLevelType w:val="hybridMultilevel"/>
    <w:tmpl w:val="9A4E52E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6749"/>
    <w:multiLevelType w:val="hybridMultilevel"/>
    <w:tmpl w:val="274AA022"/>
    <w:lvl w:ilvl="0" w:tplc="FB8854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E32189"/>
    <w:multiLevelType w:val="hybridMultilevel"/>
    <w:tmpl w:val="39FA9E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964577"/>
    <w:multiLevelType w:val="hybridMultilevel"/>
    <w:tmpl w:val="6C7EB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1308FB"/>
    <w:multiLevelType w:val="multilevel"/>
    <w:tmpl w:val="89D656A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213E70F9"/>
    <w:multiLevelType w:val="hybridMultilevel"/>
    <w:tmpl w:val="082E1B6C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303B81"/>
    <w:multiLevelType w:val="hybridMultilevel"/>
    <w:tmpl w:val="3D4C0B20"/>
    <w:lvl w:ilvl="0" w:tplc="2EA029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0633AC"/>
    <w:multiLevelType w:val="hybridMultilevel"/>
    <w:tmpl w:val="05B083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205F85"/>
    <w:multiLevelType w:val="hybridMultilevel"/>
    <w:tmpl w:val="EBFEF0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255E5C"/>
    <w:multiLevelType w:val="hybridMultilevel"/>
    <w:tmpl w:val="9BACA062"/>
    <w:lvl w:ilvl="0" w:tplc="B3E2584A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>
    <w:nsid w:val="3D0D4B9D"/>
    <w:multiLevelType w:val="hybridMultilevel"/>
    <w:tmpl w:val="31BC84E4"/>
    <w:lvl w:ilvl="0" w:tplc="90209784">
      <w:start w:val="1"/>
      <w:numFmt w:val="upperLetter"/>
      <w:lvlText w:val="%1."/>
      <w:lvlJc w:val="left"/>
      <w:pPr>
        <w:ind w:left="780" w:hanging="360"/>
      </w:pPr>
    </w:lvl>
    <w:lvl w:ilvl="1" w:tplc="04210019">
      <w:start w:val="1"/>
      <w:numFmt w:val="lowerLetter"/>
      <w:lvlText w:val="%2."/>
      <w:lvlJc w:val="left"/>
      <w:pPr>
        <w:ind w:left="1500" w:hanging="360"/>
      </w:pPr>
    </w:lvl>
    <w:lvl w:ilvl="2" w:tplc="0421001B">
      <w:start w:val="1"/>
      <w:numFmt w:val="lowerRoman"/>
      <w:lvlText w:val="%3."/>
      <w:lvlJc w:val="right"/>
      <w:pPr>
        <w:ind w:left="2220" w:hanging="180"/>
      </w:pPr>
    </w:lvl>
    <w:lvl w:ilvl="3" w:tplc="0421000F">
      <w:start w:val="1"/>
      <w:numFmt w:val="decimal"/>
      <w:lvlText w:val="%4."/>
      <w:lvlJc w:val="left"/>
      <w:pPr>
        <w:ind w:left="2940" w:hanging="360"/>
      </w:pPr>
    </w:lvl>
    <w:lvl w:ilvl="4" w:tplc="04210019">
      <w:start w:val="1"/>
      <w:numFmt w:val="lowerLetter"/>
      <w:lvlText w:val="%5."/>
      <w:lvlJc w:val="left"/>
      <w:pPr>
        <w:ind w:left="3660" w:hanging="360"/>
      </w:pPr>
    </w:lvl>
    <w:lvl w:ilvl="5" w:tplc="0421001B">
      <w:start w:val="1"/>
      <w:numFmt w:val="lowerRoman"/>
      <w:lvlText w:val="%6."/>
      <w:lvlJc w:val="right"/>
      <w:pPr>
        <w:ind w:left="4380" w:hanging="180"/>
      </w:pPr>
    </w:lvl>
    <w:lvl w:ilvl="6" w:tplc="0421000F">
      <w:start w:val="1"/>
      <w:numFmt w:val="decimal"/>
      <w:lvlText w:val="%7."/>
      <w:lvlJc w:val="left"/>
      <w:pPr>
        <w:ind w:left="5100" w:hanging="360"/>
      </w:pPr>
    </w:lvl>
    <w:lvl w:ilvl="7" w:tplc="04210019">
      <w:start w:val="1"/>
      <w:numFmt w:val="lowerLetter"/>
      <w:lvlText w:val="%8."/>
      <w:lvlJc w:val="left"/>
      <w:pPr>
        <w:ind w:left="5820" w:hanging="360"/>
      </w:pPr>
    </w:lvl>
    <w:lvl w:ilvl="8" w:tplc="0421001B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42504759"/>
    <w:multiLevelType w:val="hybridMultilevel"/>
    <w:tmpl w:val="E7D43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29146C"/>
    <w:multiLevelType w:val="hybridMultilevel"/>
    <w:tmpl w:val="62802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7E20DE"/>
    <w:multiLevelType w:val="hybridMultilevel"/>
    <w:tmpl w:val="E1922AF4"/>
    <w:lvl w:ilvl="0" w:tplc="495E08E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9267581"/>
    <w:multiLevelType w:val="hybridMultilevel"/>
    <w:tmpl w:val="2E9C6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4B052F"/>
    <w:multiLevelType w:val="hybridMultilevel"/>
    <w:tmpl w:val="2A266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A0312C"/>
    <w:multiLevelType w:val="hybridMultilevel"/>
    <w:tmpl w:val="2A266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EC0924"/>
    <w:multiLevelType w:val="hybridMultilevel"/>
    <w:tmpl w:val="5C68909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224DDC"/>
    <w:multiLevelType w:val="hybridMultilevel"/>
    <w:tmpl w:val="55E46FF6"/>
    <w:lvl w:ilvl="0" w:tplc="53BA6F2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0" w:hanging="360"/>
      </w:pPr>
    </w:lvl>
    <w:lvl w:ilvl="2" w:tplc="0421001B" w:tentative="1">
      <w:start w:val="1"/>
      <w:numFmt w:val="lowerRoman"/>
      <w:lvlText w:val="%3."/>
      <w:lvlJc w:val="right"/>
      <w:pPr>
        <w:ind w:left="2580" w:hanging="180"/>
      </w:pPr>
    </w:lvl>
    <w:lvl w:ilvl="3" w:tplc="0421000F" w:tentative="1">
      <w:start w:val="1"/>
      <w:numFmt w:val="decimal"/>
      <w:lvlText w:val="%4."/>
      <w:lvlJc w:val="left"/>
      <w:pPr>
        <w:ind w:left="3300" w:hanging="360"/>
      </w:pPr>
    </w:lvl>
    <w:lvl w:ilvl="4" w:tplc="04210019" w:tentative="1">
      <w:start w:val="1"/>
      <w:numFmt w:val="lowerLetter"/>
      <w:lvlText w:val="%5."/>
      <w:lvlJc w:val="left"/>
      <w:pPr>
        <w:ind w:left="4020" w:hanging="360"/>
      </w:pPr>
    </w:lvl>
    <w:lvl w:ilvl="5" w:tplc="0421001B" w:tentative="1">
      <w:start w:val="1"/>
      <w:numFmt w:val="lowerRoman"/>
      <w:lvlText w:val="%6."/>
      <w:lvlJc w:val="right"/>
      <w:pPr>
        <w:ind w:left="4740" w:hanging="180"/>
      </w:pPr>
    </w:lvl>
    <w:lvl w:ilvl="6" w:tplc="0421000F" w:tentative="1">
      <w:start w:val="1"/>
      <w:numFmt w:val="decimal"/>
      <w:lvlText w:val="%7."/>
      <w:lvlJc w:val="left"/>
      <w:pPr>
        <w:ind w:left="5460" w:hanging="360"/>
      </w:pPr>
    </w:lvl>
    <w:lvl w:ilvl="7" w:tplc="04210019" w:tentative="1">
      <w:start w:val="1"/>
      <w:numFmt w:val="lowerLetter"/>
      <w:lvlText w:val="%8."/>
      <w:lvlJc w:val="left"/>
      <w:pPr>
        <w:ind w:left="6180" w:hanging="360"/>
      </w:pPr>
    </w:lvl>
    <w:lvl w:ilvl="8" w:tplc="0421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>
    <w:nsid w:val="6333798F"/>
    <w:multiLevelType w:val="hybridMultilevel"/>
    <w:tmpl w:val="CF62946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542B41"/>
    <w:multiLevelType w:val="hybridMultilevel"/>
    <w:tmpl w:val="E690B5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8D68C1"/>
    <w:multiLevelType w:val="hybridMultilevel"/>
    <w:tmpl w:val="5B44C7F4"/>
    <w:lvl w:ilvl="0" w:tplc="3FC036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B8A633A"/>
    <w:multiLevelType w:val="hybridMultilevel"/>
    <w:tmpl w:val="ADC635EA"/>
    <w:lvl w:ilvl="0" w:tplc="C38A18E0">
      <w:start w:val="1"/>
      <w:numFmt w:val="decimal"/>
      <w:lvlText w:val="%1."/>
      <w:lvlJc w:val="left"/>
      <w:pPr>
        <w:ind w:left="2569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5D04E1"/>
    <w:multiLevelType w:val="hybridMultilevel"/>
    <w:tmpl w:val="BE707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E54561"/>
    <w:multiLevelType w:val="hybridMultilevel"/>
    <w:tmpl w:val="CC14D6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3A7255"/>
    <w:multiLevelType w:val="hybridMultilevel"/>
    <w:tmpl w:val="4E044B4A"/>
    <w:lvl w:ilvl="0" w:tplc="6A223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87E40E1"/>
    <w:multiLevelType w:val="hybridMultilevel"/>
    <w:tmpl w:val="BBF0938E"/>
    <w:lvl w:ilvl="0" w:tplc="259E9E26">
      <w:start w:val="1"/>
      <w:numFmt w:val="decimal"/>
      <w:lvlText w:val="%1."/>
      <w:lvlJc w:val="left"/>
      <w:pPr>
        <w:ind w:left="1140" w:hanging="360"/>
      </w:pPr>
    </w:lvl>
    <w:lvl w:ilvl="1" w:tplc="04210019">
      <w:start w:val="1"/>
      <w:numFmt w:val="lowerLetter"/>
      <w:lvlText w:val="%2."/>
      <w:lvlJc w:val="left"/>
      <w:pPr>
        <w:ind w:left="1860" w:hanging="360"/>
      </w:pPr>
    </w:lvl>
    <w:lvl w:ilvl="2" w:tplc="0421001B">
      <w:start w:val="1"/>
      <w:numFmt w:val="lowerRoman"/>
      <w:lvlText w:val="%3."/>
      <w:lvlJc w:val="right"/>
      <w:pPr>
        <w:ind w:left="2580" w:hanging="180"/>
      </w:pPr>
    </w:lvl>
    <w:lvl w:ilvl="3" w:tplc="0421000F">
      <w:start w:val="1"/>
      <w:numFmt w:val="decimal"/>
      <w:lvlText w:val="%4."/>
      <w:lvlJc w:val="left"/>
      <w:pPr>
        <w:ind w:left="3300" w:hanging="360"/>
      </w:pPr>
    </w:lvl>
    <w:lvl w:ilvl="4" w:tplc="04210019">
      <w:start w:val="1"/>
      <w:numFmt w:val="lowerLetter"/>
      <w:lvlText w:val="%5."/>
      <w:lvlJc w:val="left"/>
      <w:pPr>
        <w:ind w:left="4020" w:hanging="360"/>
      </w:pPr>
    </w:lvl>
    <w:lvl w:ilvl="5" w:tplc="0421001B">
      <w:start w:val="1"/>
      <w:numFmt w:val="lowerRoman"/>
      <w:lvlText w:val="%6."/>
      <w:lvlJc w:val="right"/>
      <w:pPr>
        <w:ind w:left="4740" w:hanging="180"/>
      </w:pPr>
    </w:lvl>
    <w:lvl w:ilvl="6" w:tplc="0421000F">
      <w:start w:val="1"/>
      <w:numFmt w:val="decimal"/>
      <w:lvlText w:val="%7."/>
      <w:lvlJc w:val="left"/>
      <w:pPr>
        <w:ind w:left="5460" w:hanging="360"/>
      </w:pPr>
    </w:lvl>
    <w:lvl w:ilvl="7" w:tplc="04210019">
      <w:start w:val="1"/>
      <w:numFmt w:val="lowerLetter"/>
      <w:lvlText w:val="%8."/>
      <w:lvlJc w:val="left"/>
      <w:pPr>
        <w:ind w:left="6180" w:hanging="360"/>
      </w:pPr>
    </w:lvl>
    <w:lvl w:ilvl="8" w:tplc="0421001B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4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9"/>
  </w:num>
  <w:num w:numId="7">
    <w:abstractNumId w:val="18"/>
  </w:num>
  <w:num w:numId="8">
    <w:abstractNumId w:val="20"/>
  </w:num>
  <w:num w:numId="9">
    <w:abstractNumId w:val="25"/>
  </w:num>
  <w:num w:numId="10">
    <w:abstractNumId w:val="21"/>
  </w:num>
  <w:num w:numId="11">
    <w:abstractNumId w:val="5"/>
  </w:num>
  <w:num w:numId="12">
    <w:abstractNumId w:val="11"/>
  </w:num>
  <w:num w:numId="13">
    <w:abstractNumId w:val="19"/>
  </w:num>
  <w:num w:numId="14">
    <w:abstractNumId w:val="17"/>
  </w:num>
  <w:num w:numId="15">
    <w:abstractNumId w:val="6"/>
  </w:num>
  <w:num w:numId="16">
    <w:abstractNumId w:val="24"/>
  </w:num>
  <w:num w:numId="17">
    <w:abstractNumId w:val="1"/>
  </w:num>
  <w:num w:numId="18">
    <w:abstractNumId w:val="13"/>
  </w:num>
  <w:num w:numId="19">
    <w:abstractNumId w:val="2"/>
  </w:num>
  <w:num w:numId="20">
    <w:abstractNumId w:val="8"/>
  </w:num>
  <w:num w:numId="21">
    <w:abstractNumId w:val="0"/>
  </w:num>
  <w:num w:numId="22">
    <w:abstractNumId w:val="15"/>
  </w:num>
  <w:num w:numId="23">
    <w:abstractNumId w:val="16"/>
  </w:num>
  <w:num w:numId="24">
    <w:abstractNumId w:val="3"/>
  </w:num>
  <w:num w:numId="25">
    <w:abstractNumId w:val="23"/>
  </w:num>
  <w:num w:numId="26">
    <w:abstractNumId w:val="14"/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7A29"/>
    <w:rsid w:val="00003810"/>
    <w:rsid w:val="00005122"/>
    <w:rsid w:val="00005C50"/>
    <w:rsid w:val="00005CC4"/>
    <w:rsid w:val="00010669"/>
    <w:rsid w:val="00015952"/>
    <w:rsid w:val="00031622"/>
    <w:rsid w:val="00034BC3"/>
    <w:rsid w:val="00036A7E"/>
    <w:rsid w:val="00051076"/>
    <w:rsid w:val="00071BF0"/>
    <w:rsid w:val="00086BEE"/>
    <w:rsid w:val="00086F54"/>
    <w:rsid w:val="00093916"/>
    <w:rsid w:val="000A3F09"/>
    <w:rsid w:val="000A46F9"/>
    <w:rsid w:val="000A71CE"/>
    <w:rsid w:val="000A79A0"/>
    <w:rsid w:val="000B15F5"/>
    <w:rsid w:val="000C4975"/>
    <w:rsid w:val="000C521A"/>
    <w:rsid w:val="000D6083"/>
    <w:rsid w:val="000F46EC"/>
    <w:rsid w:val="000F59B2"/>
    <w:rsid w:val="00114A5D"/>
    <w:rsid w:val="00132AEB"/>
    <w:rsid w:val="00145957"/>
    <w:rsid w:val="001608DA"/>
    <w:rsid w:val="00165C64"/>
    <w:rsid w:val="00181CF3"/>
    <w:rsid w:val="00183C4A"/>
    <w:rsid w:val="00184C66"/>
    <w:rsid w:val="00185832"/>
    <w:rsid w:val="00186A1E"/>
    <w:rsid w:val="00190D99"/>
    <w:rsid w:val="00195478"/>
    <w:rsid w:val="001960E4"/>
    <w:rsid w:val="001B2146"/>
    <w:rsid w:val="001B2388"/>
    <w:rsid w:val="001B4D71"/>
    <w:rsid w:val="001B5442"/>
    <w:rsid w:val="001B6168"/>
    <w:rsid w:val="001C1E76"/>
    <w:rsid w:val="001C315B"/>
    <w:rsid w:val="001E756D"/>
    <w:rsid w:val="001F1BE0"/>
    <w:rsid w:val="001F3FFB"/>
    <w:rsid w:val="00200B63"/>
    <w:rsid w:val="00203FBC"/>
    <w:rsid w:val="00207F33"/>
    <w:rsid w:val="00211E32"/>
    <w:rsid w:val="00216876"/>
    <w:rsid w:val="00216FC5"/>
    <w:rsid w:val="002202B7"/>
    <w:rsid w:val="00225679"/>
    <w:rsid w:val="0024179C"/>
    <w:rsid w:val="00242587"/>
    <w:rsid w:val="00275B0D"/>
    <w:rsid w:val="00281655"/>
    <w:rsid w:val="002849FA"/>
    <w:rsid w:val="002859BF"/>
    <w:rsid w:val="00285A12"/>
    <w:rsid w:val="00285DC3"/>
    <w:rsid w:val="00290430"/>
    <w:rsid w:val="00296669"/>
    <w:rsid w:val="002A47C3"/>
    <w:rsid w:val="002A52A2"/>
    <w:rsid w:val="002B271A"/>
    <w:rsid w:val="002B3D44"/>
    <w:rsid w:val="002B6785"/>
    <w:rsid w:val="002B75B6"/>
    <w:rsid w:val="002B79F9"/>
    <w:rsid w:val="002B7CE8"/>
    <w:rsid w:val="002D3509"/>
    <w:rsid w:val="002D4B17"/>
    <w:rsid w:val="002E400B"/>
    <w:rsid w:val="002F7699"/>
    <w:rsid w:val="003014F9"/>
    <w:rsid w:val="00307A35"/>
    <w:rsid w:val="00313069"/>
    <w:rsid w:val="00333A8E"/>
    <w:rsid w:val="003372DA"/>
    <w:rsid w:val="00342AFC"/>
    <w:rsid w:val="003514CF"/>
    <w:rsid w:val="00383A72"/>
    <w:rsid w:val="00384C42"/>
    <w:rsid w:val="003906FF"/>
    <w:rsid w:val="003934C9"/>
    <w:rsid w:val="00394387"/>
    <w:rsid w:val="003A13FE"/>
    <w:rsid w:val="003A1BF4"/>
    <w:rsid w:val="003A2857"/>
    <w:rsid w:val="003A61B4"/>
    <w:rsid w:val="003B206E"/>
    <w:rsid w:val="003D06F3"/>
    <w:rsid w:val="003E0A72"/>
    <w:rsid w:val="003E1126"/>
    <w:rsid w:val="003E7B22"/>
    <w:rsid w:val="003F05BE"/>
    <w:rsid w:val="003F7488"/>
    <w:rsid w:val="00407A29"/>
    <w:rsid w:val="004228FD"/>
    <w:rsid w:val="00424E59"/>
    <w:rsid w:val="004277B9"/>
    <w:rsid w:val="004539A7"/>
    <w:rsid w:val="00470A57"/>
    <w:rsid w:val="00497C0D"/>
    <w:rsid w:val="004A28A5"/>
    <w:rsid w:val="004C2308"/>
    <w:rsid w:val="004C4519"/>
    <w:rsid w:val="004C4D42"/>
    <w:rsid w:val="004D1CC5"/>
    <w:rsid w:val="004E4AD8"/>
    <w:rsid w:val="00531ACA"/>
    <w:rsid w:val="00531FC5"/>
    <w:rsid w:val="00533DF8"/>
    <w:rsid w:val="00537054"/>
    <w:rsid w:val="00541285"/>
    <w:rsid w:val="00547715"/>
    <w:rsid w:val="00557BC3"/>
    <w:rsid w:val="005724F4"/>
    <w:rsid w:val="00577466"/>
    <w:rsid w:val="005B35B9"/>
    <w:rsid w:val="005B5BBD"/>
    <w:rsid w:val="005B6ECA"/>
    <w:rsid w:val="005B700F"/>
    <w:rsid w:val="005B7FAC"/>
    <w:rsid w:val="005C14B4"/>
    <w:rsid w:val="005C1D89"/>
    <w:rsid w:val="005C2651"/>
    <w:rsid w:val="005C4132"/>
    <w:rsid w:val="005C6327"/>
    <w:rsid w:val="005D1C12"/>
    <w:rsid w:val="005D3E93"/>
    <w:rsid w:val="005E0F2D"/>
    <w:rsid w:val="005E5F27"/>
    <w:rsid w:val="005F0B64"/>
    <w:rsid w:val="00600192"/>
    <w:rsid w:val="0060699D"/>
    <w:rsid w:val="00607BFC"/>
    <w:rsid w:val="00612B88"/>
    <w:rsid w:val="006133F2"/>
    <w:rsid w:val="0062334E"/>
    <w:rsid w:val="0062640E"/>
    <w:rsid w:val="0063434F"/>
    <w:rsid w:val="0063737D"/>
    <w:rsid w:val="0064048E"/>
    <w:rsid w:val="0064262B"/>
    <w:rsid w:val="00654748"/>
    <w:rsid w:val="00660BEC"/>
    <w:rsid w:val="006674D0"/>
    <w:rsid w:val="00680047"/>
    <w:rsid w:val="00694416"/>
    <w:rsid w:val="0069757B"/>
    <w:rsid w:val="006A36E6"/>
    <w:rsid w:val="006B0474"/>
    <w:rsid w:val="006C1EA6"/>
    <w:rsid w:val="006C79CC"/>
    <w:rsid w:val="006D3D43"/>
    <w:rsid w:val="006E0664"/>
    <w:rsid w:val="006E74C8"/>
    <w:rsid w:val="006F5244"/>
    <w:rsid w:val="006F55A3"/>
    <w:rsid w:val="00705DEF"/>
    <w:rsid w:val="00714CCA"/>
    <w:rsid w:val="0072027D"/>
    <w:rsid w:val="007254AA"/>
    <w:rsid w:val="0072666E"/>
    <w:rsid w:val="007342A7"/>
    <w:rsid w:val="00740BE7"/>
    <w:rsid w:val="00745971"/>
    <w:rsid w:val="007474CF"/>
    <w:rsid w:val="00747566"/>
    <w:rsid w:val="00747D43"/>
    <w:rsid w:val="00782E5F"/>
    <w:rsid w:val="00785958"/>
    <w:rsid w:val="00786029"/>
    <w:rsid w:val="00793C70"/>
    <w:rsid w:val="007A3EBD"/>
    <w:rsid w:val="007B1786"/>
    <w:rsid w:val="007B1C80"/>
    <w:rsid w:val="007B22EF"/>
    <w:rsid w:val="007B3415"/>
    <w:rsid w:val="007B7AA7"/>
    <w:rsid w:val="007C5C91"/>
    <w:rsid w:val="007D7E0C"/>
    <w:rsid w:val="007E0F1B"/>
    <w:rsid w:val="007E4310"/>
    <w:rsid w:val="007F0B5A"/>
    <w:rsid w:val="008272D3"/>
    <w:rsid w:val="00844B04"/>
    <w:rsid w:val="00847600"/>
    <w:rsid w:val="00850540"/>
    <w:rsid w:val="0085094B"/>
    <w:rsid w:val="008518C3"/>
    <w:rsid w:val="00852FFE"/>
    <w:rsid w:val="0086155E"/>
    <w:rsid w:val="0086505F"/>
    <w:rsid w:val="008715D8"/>
    <w:rsid w:val="00875969"/>
    <w:rsid w:val="00876AEC"/>
    <w:rsid w:val="008853FA"/>
    <w:rsid w:val="00897379"/>
    <w:rsid w:val="00897B00"/>
    <w:rsid w:val="008A4E3B"/>
    <w:rsid w:val="008D478D"/>
    <w:rsid w:val="008D5095"/>
    <w:rsid w:val="008E0DFD"/>
    <w:rsid w:val="008E43B5"/>
    <w:rsid w:val="008E4E02"/>
    <w:rsid w:val="008E6A31"/>
    <w:rsid w:val="008F00B8"/>
    <w:rsid w:val="008F0BE4"/>
    <w:rsid w:val="008F24DF"/>
    <w:rsid w:val="009030F4"/>
    <w:rsid w:val="009132B4"/>
    <w:rsid w:val="00913BDD"/>
    <w:rsid w:val="009200A4"/>
    <w:rsid w:val="00925107"/>
    <w:rsid w:val="00932427"/>
    <w:rsid w:val="00945D43"/>
    <w:rsid w:val="0094640D"/>
    <w:rsid w:val="00946711"/>
    <w:rsid w:val="009533AF"/>
    <w:rsid w:val="00964326"/>
    <w:rsid w:val="0096525E"/>
    <w:rsid w:val="009775EB"/>
    <w:rsid w:val="009818B5"/>
    <w:rsid w:val="00987043"/>
    <w:rsid w:val="009873EA"/>
    <w:rsid w:val="00987FB9"/>
    <w:rsid w:val="00991823"/>
    <w:rsid w:val="00993A7A"/>
    <w:rsid w:val="00995103"/>
    <w:rsid w:val="009A75BB"/>
    <w:rsid w:val="009A789C"/>
    <w:rsid w:val="009B1BFE"/>
    <w:rsid w:val="009B64BC"/>
    <w:rsid w:val="009C774D"/>
    <w:rsid w:val="009C7E68"/>
    <w:rsid w:val="009D17B1"/>
    <w:rsid w:val="009D5D2E"/>
    <w:rsid w:val="009D5DFC"/>
    <w:rsid w:val="009E12E6"/>
    <w:rsid w:val="009F001C"/>
    <w:rsid w:val="009F0D4E"/>
    <w:rsid w:val="009F4742"/>
    <w:rsid w:val="00A04C3C"/>
    <w:rsid w:val="00A04EAA"/>
    <w:rsid w:val="00A051DB"/>
    <w:rsid w:val="00A06E0E"/>
    <w:rsid w:val="00A10EEF"/>
    <w:rsid w:val="00A1498A"/>
    <w:rsid w:val="00A25033"/>
    <w:rsid w:val="00A265AE"/>
    <w:rsid w:val="00A42917"/>
    <w:rsid w:val="00A62064"/>
    <w:rsid w:val="00A667E6"/>
    <w:rsid w:val="00A74033"/>
    <w:rsid w:val="00A74457"/>
    <w:rsid w:val="00A94601"/>
    <w:rsid w:val="00AA1B30"/>
    <w:rsid w:val="00AB3FA9"/>
    <w:rsid w:val="00AC45E6"/>
    <w:rsid w:val="00AC73F0"/>
    <w:rsid w:val="00AD2A9E"/>
    <w:rsid w:val="00AD515A"/>
    <w:rsid w:val="00AD60E9"/>
    <w:rsid w:val="00AF1654"/>
    <w:rsid w:val="00AF166E"/>
    <w:rsid w:val="00B036B0"/>
    <w:rsid w:val="00B12767"/>
    <w:rsid w:val="00B23EDD"/>
    <w:rsid w:val="00B46064"/>
    <w:rsid w:val="00B56DFA"/>
    <w:rsid w:val="00B60B98"/>
    <w:rsid w:val="00B825F6"/>
    <w:rsid w:val="00B8729B"/>
    <w:rsid w:val="00BA0DAB"/>
    <w:rsid w:val="00BA3C27"/>
    <w:rsid w:val="00BB269D"/>
    <w:rsid w:val="00BB34BB"/>
    <w:rsid w:val="00BC1E34"/>
    <w:rsid w:val="00BD2890"/>
    <w:rsid w:val="00BE33DE"/>
    <w:rsid w:val="00BF47BE"/>
    <w:rsid w:val="00BF5636"/>
    <w:rsid w:val="00BF68B3"/>
    <w:rsid w:val="00C15F5F"/>
    <w:rsid w:val="00C1642A"/>
    <w:rsid w:val="00C2757A"/>
    <w:rsid w:val="00C407E6"/>
    <w:rsid w:val="00C432EE"/>
    <w:rsid w:val="00C47706"/>
    <w:rsid w:val="00C5523A"/>
    <w:rsid w:val="00C656BE"/>
    <w:rsid w:val="00C67E09"/>
    <w:rsid w:val="00C70E9C"/>
    <w:rsid w:val="00C7180E"/>
    <w:rsid w:val="00C72E8D"/>
    <w:rsid w:val="00C74078"/>
    <w:rsid w:val="00C779DE"/>
    <w:rsid w:val="00C838E6"/>
    <w:rsid w:val="00C91654"/>
    <w:rsid w:val="00C92FD2"/>
    <w:rsid w:val="00CA1E39"/>
    <w:rsid w:val="00CA3E32"/>
    <w:rsid w:val="00CB50AE"/>
    <w:rsid w:val="00CB775D"/>
    <w:rsid w:val="00CC275C"/>
    <w:rsid w:val="00CC2F2F"/>
    <w:rsid w:val="00CD3C75"/>
    <w:rsid w:val="00CD484E"/>
    <w:rsid w:val="00CD564A"/>
    <w:rsid w:val="00CD5CE0"/>
    <w:rsid w:val="00CF2672"/>
    <w:rsid w:val="00CF2ABC"/>
    <w:rsid w:val="00CF7BB5"/>
    <w:rsid w:val="00D01646"/>
    <w:rsid w:val="00D03B41"/>
    <w:rsid w:val="00D05426"/>
    <w:rsid w:val="00D10691"/>
    <w:rsid w:val="00D14EEA"/>
    <w:rsid w:val="00D32DF1"/>
    <w:rsid w:val="00D34AFB"/>
    <w:rsid w:val="00D355CD"/>
    <w:rsid w:val="00D47C5D"/>
    <w:rsid w:val="00D50C12"/>
    <w:rsid w:val="00D53805"/>
    <w:rsid w:val="00D64F49"/>
    <w:rsid w:val="00D70B3D"/>
    <w:rsid w:val="00D84247"/>
    <w:rsid w:val="00D86503"/>
    <w:rsid w:val="00D905E2"/>
    <w:rsid w:val="00D92806"/>
    <w:rsid w:val="00D96A93"/>
    <w:rsid w:val="00DB02DE"/>
    <w:rsid w:val="00DB0C9A"/>
    <w:rsid w:val="00DB421D"/>
    <w:rsid w:val="00DD6670"/>
    <w:rsid w:val="00DE1BAB"/>
    <w:rsid w:val="00DE533C"/>
    <w:rsid w:val="00DE59E8"/>
    <w:rsid w:val="00DF22F2"/>
    <w:rsid w:val="00E22564"/>
    <w:rsid w:val="00E30189"/>
    <w:rsid w:val="00E339AD"/>
    <w:rsid w:val="00E44932"/>
    <w:rsid w:val="00E50C27"/>
    <w:rsid w:val="00E5425A"/>
    <w:rsid w:val="00E63CBB"/>
    <w:rsid w:val="00E667D5"/>
    <w:rsid w:val="00E776B3"/>
    <w:rsid w:val="00E810D5"/>
    <w:rsid w:val="00E82E20"/>
    <w:rsid w:val="00E92522"/>
    <w:rsid w:val="00EA0189"/>
    <w:rsid w:val="00EA2E75"/>
    <w:rsid w:val="00EA46C6"/>
    <w:rsid w:val="00EA5D91"/>
    <w:rsid w:val="00EA6021"/>
    <w:rsid w:val="00EA6C71"/>
    <w:rsid w:val="00EB0A30"/>
    <w:rsid w:val="00EC0405"/>
    <w:rsid w:val="00EC2259"/>
    <w:rsid w:val="00EC4584"/>
    <w:rsid w:val="00EC77C9"/>
    <w:rsid w:val="00ED1FE8"/>
    <w:rsid w:val="00EF23AE"/>
    <w:rsid w:val="00EF38B3"/>
    <w:rsid w:val="00EF642F"/>
    <w:rsid w:val="00F001EF"/>
    <w:rsid w:val="00F05780"/>
    <w:rsid w:val="00F15F08"/>
    <w:rsid w:val="00F17B94"/>
    <w:rsid w:val="00F31443"/>
    <w:rsid w:val="00F35469"/>
    <w:rsid w:val="00F3586E"/>
    <w:rsid w:val="00F36B98"/>
    <w:rsid w:val="00F41A25"/>
    <w:rsid w:val="00F5460E"/>
    <w:rsid w:val="00F6482C"/>
    <w:rsid w:val="00F72708"/>
    <w:rsid w:val="00F75A42"/>
    <w:rsid w:val="00F76E1F"/>
    <w:rsid w:val="00F80E6D"/>
    <w:rsid w:val="00FA0342"/>
    <w:rsid w:val="00FA2B43"/>
    <w:rsid w:val="00FA6AB2"/>
    <w:rsid w:val="00FB5BA4"/>
    <w:rsid w:val="00FC0D28"/>
    <w:rsid w:val="00FC2A49"/>
    <w:rsid w:val="00FC3FC1"/>
    <w:rsid w:val="00FC4125"/>
    <w:rsid w:val="00FC5050"/>
    <w:rsid w:val="00FC76F5"/>
    <w:rsid w:val="00FE5EE4"/>
    <w:rsid w:val="00FF26F9"/>
    <w:rsid w:val="00FF41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A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A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68B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542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5425A"/>
  </w:style>
  <w:style w:type="paragraph" w:styleId="Footer">
    <w:name w:val="footer"/>
    <w:basedOn w:val="Normal"/>
    <w:link w:val="FooterChar"/>
    <w:uiPriority w:val="99"/>
    <w:unhideWhenUsed/>
    <w:rsid w:val="00E542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25A"/>
  </w:style>
  <w:style w:type="paragraph" w:styleId="NoSpacing">
    <w:name w:val="No Spacing"/>
    <w:uiPriority w:val="1"/>
    <w:qFormat/>
    <w:rsid w:val="00577466"/>
    <w:rPr>
      <w:rFonts w:ascii="Calibri" w:eastAsia="Calibri" w:hAnsi="Calibri"/>
      <w:sz w:val="22"/>
      <w:szCs w:val="22"/>
      <w:lang w:val="id-ID"/>
    </w:rPr>
  </w:style>
  <w:style w:type="paragraph" w:styleId="NormalWeb">
    <w:name w:val="Normal (Web)"/>
    <w:basedOn w:val="Normal"/>
    <w:uiPriority w:val="99"/>
    <w:unhideWhenUsed/>
    <w:rsid w:val="00036A7E"/>
    <w:pPr>
      <w:spacing w:before="100" w:beforeAutospacing="1" w:after="100" w:afterAutospacing="1"/>
    </w:pPr>
    <w:rPr>
      <w:sz w:val="24"/>
      <w:szCs w:val="24"/>
      <w:lang w:val="id-ID" w:eastAsia="id-ID"/>
    </w:rPr>
  </w:style>
  <w:style w:type="character" w:styleId="Emphasis">
    <w:name w:val="Emphasis"/>
    <w:uiPriority w:val="20"/>
    <w:qFormat/>
    <w:rsid w:val="00036A7E"/>
    <w:rPr>
      <w:i/>
      <w:iCs/>
    </w:rPr>
  </w:style>
  <w:style w:type="paragraph" w:styleId="BodyTextIndent">
    <w:name w:val="Body Text Indent"/>
    <w:basedOn w:val="Normal"/>
    <w:link w:val="BodyTextIndentChar"/>
    <w:rsid w:val="00036A7E"/>
    <w:pPr>
      <w:spacing w:after="120"/>
      <w:ind w:left="283"/>
    </w:pPr>
    <w:rPr>
      <w:noProof/>
      <w:sz w:val="24"/>
      <w:szCs w:val="24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036A7E"/>
    <w:rPr>
      <w:noProof/>
      <w:sz w:val="24"/>
      <w:szCs w:val="24"/>
      <w:lang w:val="id-ID"/>
    </w:rPr>
  </w:style>
  <w:style w:type="table" w:styleId="TableGrid">
    <w:name w:val="Table Grid"/>
    <w:basedOn w:val="TableNormal"/>
    <w:rsid w:val="00036A7E"/>
    <w:rPr>
      <w:rFonts w:ascii="Calibri" w:eastAsia="Calibri" w:hAnsi="Calibri"/>
      <w:lang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036A7E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36A7E"/>
    <w:pPr>
      <w:jc w:val="center"/>
    </w:pPr>
    <w:rPr>
      <w:b/>
      <w:bCs/>
      <w:noProof/>
      <w:sz w:val="24"/>
      <w:szCs w:val="24"/>
      <w:lang w:val="id-ID"/>
    </w:rPr>
  </w:style>
  <w:style w:type="character" w:customStyle="1" w:styleId="TitleChar">
    <w:name w:val="Title Char"/>
    <w:basedOn w:val="DefaultParagraphFont"/>
    <w:link w:val="Title"/>
    <w:rsid w:val="00036A7E"/>
    <w:rPr>
      <w:b/>
      <w:bCs/>
      <w:noProof/>
      <w:sz w:val="24"/>
      <w:szCs w:val="24"/>
      <w:lang w:val="id-ID"/>
    </w:rPr>
  </w:style>
  <w:style w:type="paragraph" w:styleId="PlainText">
    <w:name w:val="Plain Text"/>
    <w:basedOn w:val="Normal"/>
    <w:link w:val="PlainTextChar"/>
    <w:uiPriority w:val="99"/>
    <w:rsid w:val="00036A7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6A7E"/>
    <w:rPr>
      <w:rFonts w:ascii="Consolas" w:hAnsi="Consolas" w:cs="Consolas"/>
      <w:sz w:val="21"/>
      <w:szCs w:val="21"/>
    </w:rPr>
  </w:style>
  <w:style w:type="paragraph" w:styleId="TOC1">
    <w:name w:val="toc 1"/>
    <w:basedOn w:val="Normal"/>
    <w:next w:val="Normal"/>
    <w:autoRedefine/>
    <w:unhideWhenUsed/>
    <w:rsid w:val="00F31443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567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495D1-E2B6-4FC4-89F1-02C8C9C0D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5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</dc:creator>
  <cp:lastModifiedBy>Windows User</cp:lastModifiedBy>
  <cp:revision>273</cp:revision>
  <cp:lastPrinted>2018-04-10T06:13:00Z</cp:lastPrinted>
  <dcterms:created xsi:type="dcterms:W3CDTF">2016-05-23T04:05:00Z</dcterms:created>
  <dcterms:modified xsi:type="dcterms:W3CDTF">2018-10-05T03:08:00Z</dcterms:modified>
</cp:coreProperties>
</file>