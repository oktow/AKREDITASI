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21" w:rsidRPr="00A40D6F" w:rsidRDefault="00746E15" w:rsidP="00965EC2">
      <w:pPr>
        <w:pStyle w:val="NoSpacing"/>
        <w:spacing w:line="360" w:lineRule="auto"/>
        <w:jc w:val="center"/>
        <w:rPr>
          <w:rFonts w:ascii="Arial" w:hAnsi="Arial" w:cs="Arial"/>
          <w:lang w:val="en-ID"/>
        </w:rPr>
      </w:pPr>
      <w:r w:rsidRPr="00A40D6F">
        <w:rPr>
          <w:rFonts w:ascii="Arial" w:hAnsi="Arial" w:cs="Arial"/>
        </w:rPr>
        <w:t>PANDUAN</w:t>
      </w:r>
      <w:r w:rsidR="00F54D21" w:rsidRPr="00A40D6F">
        <w:rPr>
          <w:rFonts w:ascii="Arial" w:hAnsi="Arial" w:cs="Arial"/>
        </w:rPr>
        <w:t xml:space="preserve"> </w:t>
      </w:r>
      <w:r w:rsidR="00777C69" w:rsidRPr="00A40D6F">
        <w:rPr>
          <w:rFonts w:ascii="Arial" w:hAnsi="Arial" w:cs="Arial"/>
          <w:lang w:val="en-ID"/>
        </w:rPr>
        <w:t>PEMILIHAN DAN PENETAPAN INDIKATOR MUTU UNIT KERJA</w:t>
      </w:r>
    </w:p>
    <w:p w:rsidR="00F54D21" w:rsidRPr="00A40D6F" w:rsidRDefault="00F54D21" w:rsidP="00965EC2">
      <w:pPr>
        <w:spacing w:line="360" w:lineRule="auto"/>
        <w:jc w:val="center"/>
        <w:rPr>
          <w:rFonts w:ascii="Arial" w:hAnsi="Arial" w:cs="Arial"/>
          <w:sz w:val="22"/>
          <w:szCs w:val="22"/>
        </w:rPr>
      </w:pPr>
      <w:r w:rsidRPr="00A40D6F">
        <w:rPr>
          <w:rFonts w:ascii="Arial" w:hAnsi="Arial" w:cs="Arial"/>
          <w:sz w:val="22"/>
          <w:szCs w:val="22"/>
        </w:rPr>
        <w:t>DI RS</w:t>
      </w:r>
      <w:r w:rsidRPr="00A40D6F">
        <w:rPr>
          <w:rFonts w:ascii="Arial" w:hAnsi="Arial" w:cs="Arial"/>
          <w:sz w:val="22"/>
          <w:szCs w:val="22"/>
          <w:lang w:val="en-ID"/>
        </w:rPr>
        <w:t>UD</w:t>
      </w:r>
      <w:r w:rsidRPr="00A40D6F">
        <w:rPr>
          <w:rFonts w:ascii="Arial" w:hAnsi="Arial" w:cs="Arial"/>
          <w:sz w:val="22"/>
          <w:szCs w:val="22"/>
        </w:rPr>
        <w:t xml:space="preserve"> </w:t>
      </w:r>
      <w:proofErr w:type="gramStart"/>
      <w:r w:rsidRPr="00A40D6F">
        <w:rPr>
          <w:rFonts w:ascii="Arial" w:hAnsi="Arial" w:cs="Arial"/>
          <w:sz w:val="22"/>
          <w:szCs w:val="22"/>
          <w:lang w:val="en-ID"/>
        </w:rPr>
        <w:t>dr</w:t>
      </w:r>
      <w:proofErr w:type="gramEnd"/>
      <w:r w:rsidRPr="00A40D6F">
        <w:rPr>
          <w:rFonts w:ascii="Arial" w:hAnsi="Arial" w:cs="Arial"/>
          <w:sz w:val="22"/>
          <w:szCs w:val="22"/>
          <w:lang w:val="en-ID"/>
        </w:rPr>
        <w:t>. MURJANI</w:t>
      </w:r>
      <w:r w:rsidRPr="00A40D6F">
        <w:rPr>
          <w:rFonts w:ascii="Arial" w:hAnsi="Arial" w:cs="Arial"/>
          <w:sz w:val="22"/>
          <w:szCs w:val="22"/>
        </w:rPr>
        <w:t xml:space="preserve"> SAMPIT</w:t>
      </w:r>
    </w:p>
    <w:p w:rsidR="00F54D21" w:rsidRPr="00A40D6F" w:rsidRDefault="00F54D21" w:rsidP="00965EC2">
      <w:pPr>
        <w:spacing w:line="360" w:lineRule="auto"/>
        <w:ind w:left="426"/>
        <w:jc w:val="center"/>
        <w:rPr>
          <w:rFonts w:ascii="Arial" w:hAnsi="Arial" w:cs="Arial"/>
          <w:sz w:val="22"/>
          <w:szCs w:val="22"/>
        </w:rPr>
      </w:pPr>
    </w:p>
    <w:p w:rsidR="00F54D21" w:rsidRPr="00A40D6F" w:rsidRDefault="00F54D21" w:rsidP="00A40D6F">
      <w:pPr>
        <w:spacing w:line="360" w:lineRule="auto"/>
        <w:jc w:val="center"/>
        <w:rPr>
          <w:rFonts w:ascii="Arial" w:hAnsi="Arial" w:cs="Arial"/>
          <w:sz w:val="22"/>
          <w:szCs w:val="22"/>
        </w:rPr>
      </w:pPr>
      <w:proofErr w:type="gramStart"/>
      <w:r w:rsidRPr="00A40D6F">
        <w:rPr>
          <w:rFonts w:ascii="Arial" w:hAnsi="Arial" w:cs="Arial"/>
          <w:sz w:val="22"/>
          <w:szCs w:val="22"/>
        </w:rPr>
        <w:t>NOMOR  :</w:t>
      </w:r>
      <w:proofErr w:type="gramEnd"/>
      <w:r w:rsidRPr="00A40D6F">
        <w:rPr>
          <w:rFonts w:ascii="Arial" w:hAnsi="Arial" w:cs="Arial"/>
          <w:sz w:val="22"/>
          <w:szCs w:val="22"/>
        </w:rPr>
        <w:t xml:space="preserve">          /</w:t>
      </w:r>
      <w:r w:rsidR="00746E15" w:rsidRPr="00A40D6F">
        <w:rPr>
          <w:rFonts w:ascii="Arial" w:hAnsi="Arial" w:cs="Arial"/>
          <w:sz w:val="22"/>
          <w:szCs w:val="22"/>
          <w:lang w:val="id-ID"/>
        </w:rPr>
        <w:t>PND</w:t>
      </w:r>
      <w:r w:rsidRPr="00A40D6F">
        <w:rPr>
          <w:rFonts w:ascii="Arial" w:hAnsi="Arial" w:cs="Arial"/>
          <w:sz w:val="22"/>
          <w:szCs w:val="22"/>
        </w:rPr>
        <w:t>/</w:t>
      </w:r>
      <w:r w:rsidR="00BA1111" w:rsidRPr="00A40D6F">
        <w:rPr>
          <w:rFonts w:ascii="Arial" w:hAnsi="Arial" w:cs="Arial"/>
          <w:sz w:val="22"/>
          <w:szCs w:val="22"/>
        </w:rPr>
        <w:t>KPMKP</w:t>
      </w:r>
      <w:r w:rsidRPr="00A40D6F">
        <w:rPr>
          <w:rFonts w:ascii="Arial" w:hAnsi="Arial" w:cs="Arial"/>
          <w:sz w:val="22"/>
          <w:szCs w:val="22"/>
        </w:rPr>
        <w:t>/</w:t>
      </w:r>
      <w:r w:rsidR="00490D14">
        <w:rPr>
          <w:rFonts w:ascii="Arial" w:hAnsi="Arial" w:cs="Arial"/>
          <w:sz w:val="22"/>
          <w:szCs w:val="22"/>
        </w:rPr>
        <w:t>P09/</w:t>
      </w:r>
      <w:r w:rsidRPr="00A40D6F">
        <w:rPr>
          <w:rFonts w:ascii="Arial" w:hAnsi="Arial" w:cs="Arial"/>
          <w:sz w:val="22"/>
          <w:szCs w:val="22"/>
        </w:rPr>
        <w:t xml:space="preserve">RSUD-DM/I/2018          </w:t>
      </w: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rPr>
      </w:pPr>
    </w:p>
    <w:p w:rsidR="00F54D21" w:rsidRPr="00A40D6F" w:rsidRDefault="00F54D21" w:rsidP="00965EC2">
      <w:pPr>
        <w:spacing w:line="360" w:lineRule="auto"/>
        <w:jc w:val="center"/>
        <w:rPr>
          <w:rFonts w:ascii="Arial" w:hAnsi="Arial" w:cs="Arial"/>
          <w:sz w:val="22"/>
          <w:szCs w:val="22"/>
          <w:lang w:val="en-ID"/>
        </w:rPr>
      </w:pPr>
      <w:r w:rsidRPr="00A40D6F">
        <w:rPr>
          <w:rFonts w:ascii="Arial" w:hAnsi="Arial" w:cs="Arial"/>
          <w:sz w:val="22"/>
          <w:szCs w:val="22"/>
        </w:rPr>
        <w:br w:type="page"/>
      </w:r>
      <w:r w:rsidR="00613931" w:rsidRPr="00A40D6F">
        <w:rPr>
          <w:rFonts w:ascii="Arial" w:hAnsi="Arial" w:cs="Arial"/>
          <w:noProof/>
          <w:sz w:val="22"/>
          <w:szCs w:val="22"/>
        </w:rPr>
        <w:lastRenderedPageBreak/>
        <w:t>SURAT KEPUTUSAN</w:t>
      </w:r>
      <w:r w:rsidRPr="00A40D6F">
        <w:rPr>
          <w:rFonts w:ascii="Arial" w:hAnsi="Arial" w:cs="Arial"/>
          <w:noProof/>
          <w:sz w:val="22"/>
          <w:szCs w:val="22"/>
        </w:rPr>
        <w:t xml:space="preserve"> </w:t>
      </w:r>
      <w:r w:rsidRPr="00A40D6F">
        <w:rPr>
          <w:rFonts w:ascii="Arial" w:hAnsi="Arial" w:cs="Arial"/>
          <w:sz w:val="22"/>
          <w:szCs w:val="22"/>
        </w:rPr>
        <w:t>DIREKTUR</w:t>
      </w:r>
      <w:r w:rsidRPr="00A40D6F">
        <w:rPr>
          <w:rFonts w:ascii="Arial" w:hAnsi="Arial" w:cs="Arial"/>
          <w:sz w:val="22"/>
          <w:szCs w:val="22"/>
          <w:lang w:val="en-GB"/>
        </w:rPr>
        <w:t xml:space="preserve"> </w:t>
      </w:r>
      <w:r w:rsidRPr="00A40D6F">
        <w:rPr>
          <w:rFonts w:ascii="Arial" w:hAnsi="Arial" w:cs="Arial"/>
          <w:sz w:val="22"/>
          <w:szCs w:val="22"/>
        </w:rPr>
        <w:t>RS</w:t>
      </w:r>
      <w:r w:rsidRPr="00A40D6F">
        <w:rPr>
          <w:rFonts w:ascii="Arial" w:hAnsi="Arial" w:cs="Arial"/>
          <w:sz w:val="22"/>
          <w:szCs w:val="22"/>
          <w:lang w:val="en-ID"/>
        </w:rPr>
        <w:t>UD</w:t>
      </w:r>
      <w:r w:rsidRPr="00A40D6F">
        <w:rPr>
          <w:rFonts w:ascii="Arial" w:hAnsi="Arial" w:cs="Arial"/>
          <w:sz w:val="22"/>
          <w:szCs w:val="22"/>
        </w:rPr>
        <w:t xml:space="preserve"> </w:t>
      </w:r>
      <w:proofErr w:type="gramStart"/>
      <w:r w:rsidRPr="00A40D6F">
        <w:rPr>
          <w:rFonts w:ascii="Arial" w:hAnsi="Arial" w:cs="Arial"/>
          <w:sz w:val="22"/>
          <w:szCs w:val="22"/>
          <w:lang w:val="en-ID"/>
        </w:rPr>
        <w:t>dr</w:t>
      </w:r>
      <w:proofErr w:type="gramEnd"/>
      <w:r w:rsidRPr="00A40D6F">
        <w:rPr>
          <w:rFonts w:ascii="Arial" w:hAnsi="Arial" w:cs="Arial"/>
          <w:sz w:val="22"/>
          <w:szCs w:val="22"/>
          <w:lang w:val="en-ID"/>
        </w:rPr>
        <w:t>. MURJANI</w:t>
      </w:r>
      <w:r w:rsidRPr="00A40D6F">
        <w:rPr>
          <w:rFonts w:ascii="Arial" w:hAnsi="Arial" w:cs="Arial"/>
          <w:sz w:val="22"/>
          <w:szCs w:val="22"/>
        </w:rPr>
        <w:t xml:space="preserve"> </w:t>
      </w:r>
      <w:r w:rsidRPr="00A40D6F">
        <w:rPr>
          <w:rFonts w:ascii="Arial" w:hAnsi="Arial" w:cs="Arial"/>
          <w:sz w:val="22"/>
          <w:szCs w:val="22"/>
          <w:lang w:val="en-ID"/>
        </w:rPr>
        <w:t>SAMPIT</w:t>
      </w:r>
    </w:p>
    <w:p w:rsidR="00490D14" w:rsidRPr="00A40D6F" w:rsidRDefault="00490D14" w:rsidP="00490D14">
      <w:pPr>
        <w:spacing w:line="360" w:lineRule="auto"/>
        <w:jc w:val="center"/>
        <w:rPr>
          <w:rFonts w:ascii="Arial" w:hAnsi="Arial" w:cs="Arial"/>
          <w:sz w:val="22"/>
          <w:szCs w:val="22"/>
        </w:rPr>
      </w:pPr>
      <w:proofErr w:type="gramStart"/>
      <w:r w:rsidRPr="00A40D6F">
        <w:rPr>
          <w:rFonts w:ascii="Arial" w:hAnsi="Arial" w:cs="Arial"/>
          <w:sz w:val="22"/>
          <w:szCs w:val="22"/>
        </w:rPr>
        <w:t>NOMOR  :</w:t>
      </w:r>
      <w:proofErr w:type="gramEnd"/>
      <w:r w:rsidRPr="00A40D6F">
        <w:rPr>
          <w:rFonts w:ascii="Arial" w:hAnsi="Arial" w:cs="Arial"/>
          <w:sz w:val="22"/>
          <w:szCs w:val="22"/>
        </w:rPr>
        <w:t xml:space="preserve">          /</w:t>
      </w:r>
      <w:r w:rsidRPr="00A40D6F">
        <w:rPr>
          <w:rFonts w:ascii="Arial" w:hAnsi="Arial" w:cs="Arial"/>
          <w:sz w:val="22"/>
          <w:szCs w:val="22"/>
          <w:lang w:val="id-ID"/>
        </w:rPr>
        <w:t>PND</w:t>
      </w:r>
      <w:r w:rsidRPr="00A40D6F">
        <w:rPr>
          <w:rFonts w:ascii="Arial" w:hAnsi="Arial" w:cs="Arial"/>
          <w:sz w:val="22"/>
          <w:szCs w:val="22"/>
        </w:rPr>
        <w:t>/KPMKP/</w:t>
      </w:r>
      <w:r>
        <w:rPr>
          <w:rFonts w:ascii="Arial" w:hAnsi="Arial" w:cs="Arial"/>
          <w:sz w:val="22"/>
          <w:szCs w:val="22"/>
        </w:rPr>
        <w:t>P09/</w:t>
      </w:r>
      <w:r w:rsidRPr="00A40D6F">
        <w:rPr>
          <w:rFonts w:ascii="Arial" w:hAnsi="Arial" w:cs="Arial"/>
          <w:sz w:val="22"/>
          <w:szCs w:val="22"/>
        </w:rPr>
        <w:t xml:space="preserve">RSUD-DM/I/2018          </w:t>
      </w:r>
    </w:p>
    <w:p w:rsidR="00F54D21" w:rsidRPr="00A40D6F" w:rsidRDefault="00F54D21" w:rsidP="00965EC2">
      <w:pPr>
        <w:spacing w:line="360" w:lineRule="auto"/>
        <w:jc w:val="center"/>
        <w:rPr>
          <w:rFonts w:ascii="Arial" w:hAnsi="Arial" w:cs="Arial"/>
          <w:sz w:val="22"/>
          <w:szCs w:val="22"/>
        </w:rPr>
      </w:pPr>
      <w:proofErr w:type="gramStart"/>
      <w:r w:rsidRPr="00A40D6F">
        <w:rPr>
          <w:rFonts w:ascii="Arial" w:hAnsi="Arial" w:cs="Arial"/>
          <w:sz w:val="22"/>
          <w:szCs w:val="22"/>
        </w:rPr>
        <w:t>tentang</w:t>
      </w:r>
      <w:proofErr w:type="gramEnd"/>
    </w:p>
    <w:p w:rsidR="00F54D21" w:rsidRPr="00A40D6F" w:rsidRDefault="00746E15" w:rsidP="00965EC2">
      <w:pPr>
        <w:pStyle w:val="NoSpacing"/>
        <w:spacing w:line="360" w:lineRule="auto"/>
        <w:jc w:val="center"/>
        <w:rPr>
          <w:rFonts w:ascii="Arial" w:hAnsi="Arial" w:cs="Arial"/>
          <w:lang w:val="en-ID"/>
        </w:rPr>
      </w:pPr>
      <w:r w:rsidRPr="00A40D6F">
        <w:rPr>
          <w:rFonts w:ascii="Arial" w:hAnsi="Arial" w:cs="Arial"/>
        </w:rPr>
        <w:t>PANDUAN</w:t>
      </w:r>
      <w:r w:rsidR="00F54D21" w:rsidRPr="00A40D6F">
        <w:rPr>
          <w:rFonts w:ascii="Arial" w:hAnsi="Arial" w:cs="Arial"/>
        </w:rPr>
        <w:t xml:space="preserve"> </w:t>
      </w:r>
      <w:r w:rsidR="00777C69" w:rsidRPr="00A40D6F">
        <w:rPr>
          <w:rFonts w:ascii="Arial" w:hAnsi="Arial" w:cs="Arial"/>
        </w:rPr>
        <w:t>PE</w:t>
      </w:r>
      <w:r w:rsidR="00777C69" w:rsidRPr="00A40D6F">
        <w:rPr>
          <w:rFonts w:ascii="Arial" w:hAnsi="Arial" w:cs="Arial"/>
          <w:lang w:val="en-ID"/>
        </w:rPr>
        <w:t>MILIHAN DAN PENETAPAN INDIKATOR MUTU UNIT KERJA</w:t>
      </w:r>
    </w:p>
    <w:p w:rsidR="00F54D21" w:rsidRPr="00A40D6F" w:rsidRDefault="00F54D21" w:rsidP="00965EC2">
      <w:pPr>
        <w:spacing w:line="360" w:lineRule="auto"/>
        <w:jc w:val="center"/>
        <w:rPr>
          <w:rFonts w:ascii="Arial" w:hAnsi="Arial" w:cs="Arial"/>
          <w:sz w:val="22"/>
          <w:szCs w:val="22"/>
        </w:rPr>
      </w:pPr>
      <w:r w:rsidRPr="00A40D6F">
        <w:rPr>
          <w:rFonts w:ascii="Arial" w:hAnsi="Arial" w:cs="Arial"/>
          <w:sz w:val="22"/>
          <w:szCs w:val="22"/>
        </w:rPr>
        <w:t>DI RS</w:t>
      </w:r>
      <w:r w:rsidRPr="00A40D6F">
        <w:rPr>
          <w:rFonts w:ascii="Arial" w:hAnsi="Arial" w:cs="Arial"/>
          <w:sz w:val="22"/>
          <w:szCs w:val="22"/>
          <w:lang w:val="en-ID"/>
        </w:rPr>
        <w:t>UD</w:t>
      </w:r>
      <w:r w:rsidRPr="00A40D6F">
        <w:rPr>
          <w:rFonts w:ascii="Arial" w:hAnsi="Arial" w:cs="Arial"/>
          <w:sz w:val="22"/>
          <w:szCs w:val="22"/>
        </w:rPr>
        <w:t xml:space="preserve"> </w:t>
      </w:r>
      <w:proofErr w:type="gramStart"/>
      <w:r w:rsidRPr="00A40D6F">
        <w:rPr>
          <w:rFonts w:ascii="Arial" w:hAnsi="Arial" w:cs="Arial"/>
          <w:sz w:val="22"/>
          <w:szCs w:val="22"/>
          <w:lang w:val="en-ID"/>
        </w:rPr>
        <w:t>dr</w:t>
      </w:r>
      <w:proofErr w:type="gramEnd"/>
      <w:r w:rsidRPr="00A40D6F">
        <w:rPr>
          <w:rFonts w:ascii="Arial" w:hAnsi="Arial" w:cs="Arial"/>
          <w:sz w:val="22"/>
          <w:szCs w:val="22"/>
          <w:lang w:val="en-ID"/>
        </w:rPr>
        <w:t>. MURJANI</w:t>
      </w:r>
      <w:r w:rsidRPr="00A40D6F">
        <w:rPr>
          <w:rFonts w:ascii="Arial" w:hAnsi="Arial" w:cs="Arial"/>
          <w:sz w:val="22"/>
          <w:szCs w:val="22"/>
        </w:rPr>
        <w:t xml:space="preserve"> SAMPIT</w:t>
      </w:r>
    </w:p>
    <w:p w:rsidR="00F54D21" w:rsidRPr="00A40D6F" w:rsidRDefault="00F54D21" w:rsidP="00965EC2">
      <w:pPr>
        <w:pStyle w:val="NoSpacing"/>
        <w:spacing w:line="360" w:lineRule="auto"/>
        <w:jc w:val="center"/>
        <w:rPr>
          <w:rFonts w:ascii="Arial" w:hAnsi="Arial" w:cs="Arial"/>
        </w:rPr>
      </w:pPr>
    </w:p>
    <w:p w:rsidR="00F54D21" w:rsidRPr="00A40D6F" w:rsidRDefault="00F54D21" w:rsidP="00965EC2">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806"/>
        <w:gridCol w:w="1313"/>
      </w:tblGrid>
      <w:tr w:rsidR="00F54D21" w:rsidRPr="00A40D6F" w:rsidTr="00BA1111">
        <w:tc>
          <w:tcPr>
            <w:tcW w:w="1523" w:type="dxa"/>
            <w:shd w:val="clear" w:color="auto" w:fill="auto"/>
          </w:tcPr>
          <w:p w:rsidR="00F54D21" w:rsidRPr="00A40D6F" w:rsidRDefault="00F54D21" w:rsidP="00490D14">
            <w:pPr>
              <w:spacing w:before="120" w:line="360" w:lineRule="auto"/>
              <w:jc w:val="center"/>
              <w:rPr>
                <w:rFonts w:ascii="Arial" w:hAnsi="Arial" w:cs="Arial"/>
                <w:bCs/>
                <w:sz w:val="22"/>
                <w:szCs w:val="22"/>
                <w:lang w:val="sv-SE"/>
              </w:rPr>
            </w:pPr>
            <w:r w:rsidRPr="00A40D6F">
              <w:rPr>
                <w:rFonts w:ascii="Arial" w:hAnsi="Arial" w:cs="Arial"/>
                <w:bCs/>
                <w:sz w:val="22"/>
                <w:szCs w:val="22"/>
                <w:lang w:val="sv-SE"/>
              </w:rPr>
              <w:t>Tindakan</w:t>
            </w:r>
          </w:p>
        </w:tc>
        <w:tc>
          <w:tcPr>
            <w:tcW w:w="2570" w:type="dxa"/>
            <w:shd w:val="clear" w:color="auto" w:fill="auto"/>
          </w:tcPr>
          <w:p w:rsidR="00F54D21" w:rsidRPr="00A40D6F" w:rsidRDefault="00F54D21" w:rsidP="00490D14">
            <w:pPr>
              <w:pStyle w:val="TOC1"/>
              <w:spacing w:before="120" w:line="360" w:lineRule="auto"/>
              <w:jc w:val="center"/>
              <w:rPr>
                <w:rFonts w:ascii="Arial" w:hAnsi="Arial" w:cs="Arial"/>
                <w:sz w:val="22"/>
                <w:szCs w:val="22"/>
                <w:lang w:val="sv-SE"/>
              </w:rPr>
            </w:pPr>
            <w:r w:rsidRPr="00A40D6F">
              <w:rPr>
                <w:rFonts w:ascii="Arial" w:hAnsi="Arial" w:cs="Arial"/>
                <w:sz w:val="22"/>
                <w:szCs w:val="22"/>
                <w:lang w:val="sv-SE"/>
              </w:rPr>
              <w:t>Nama</w:t>
            </w:r>
          </w:p>
        </w:tc>
        <w:tc>
          <w:tcPr>
            <w:tcW w:w="1722" w:type="dxa"/>
            <w:shd w:val="clear" w:color="auto" w:fill="auto"/>
          </w:tcPr>
          <w:p w:rsidR="00F54D21" w:rsidRPr="00A40D6F" w:rsidRDefault="00F54D21" w:rsidP="00490D14">
            <w:pPr>
              <w:spacing w:before="120" w:line="360" w:lineRule="auto"/>
              <w:jc w:val="center"/>
              <w:rPr>
                <w:rFonts w:ascii="Arial" w:hAnsi="Arial" w:cs="Arial"/>
                <w:sz w:val="22"/>
                <w:szCs w:val="22"/>
                <w:lang w:val="sv-SE"/>
              </w:rPr>
            </w:pPr>
            <w:r w:rsidRPr="00A40D6F">
              <w:rPr>
                <w:rFonts w:ascii="Arial" w:hAnsi="Arial" w:cs="Arial"/>
                <w:sz w:val="22"/>
                <w:szCs w:val="22"/>
                <w:lang w:val="sv-SE"/>
              </w:rPr>
              <w:t>Jabatan</w:t>
            </w:r>
          </w:p>
        </w:tc>
        <w:tc>
          <w:tcPr>
            <w:tcW w:w="1806" w:type="dxa"/>
            <w:shd w:val="clear" w:color="auto" w:fill="auto"/>
          </w:tcPr>
          <w:p w:rsidR="00F54D21" w:rsidRPr="00A40D6F" w:rsidRDefault="00F54D21" w:rsidP="00490D14">
            <w:pPr>
              <w:pStyle w:val="Header"/>
              <w:spacing w:before="120" w:line="360" w:lineRule="auto"/>
              <w:jc w:val="center"/>
              <w:rPr>
                <w:rFonts w:ascii="Arial" w:hAnsi="Arial" w:cs="Arial"/>
                <w:sz w:val="22"/>
                <w:szCs w:val="22"/>
                <w:lang w:val="sv-SE"/>
              </w:rPr>
            </w:pPr>
            <w:r w:rsidRPr="00A40D6F">
              <w:rPr>
                <w:rFonts w:ascii="Arial" w:hAnsi="Arial" w:cs="Arial"/>
                <w:sz w:val="22"/>
                <w:szCs w:val="22"/>
                <w:lang w:val="sv-SE"/>
              </w:rPr>
              <w:t>Tanda</w:t>
            </w:r>
            <w:r w:rsidR="00BA1111" w:rsidRPr="00A40D6F">
              <w:rPr>
                <w:rFonts w:ascii="Arial" w:hAnsi="Arial" w:cs="Arial"/>
                <w:sz w:val="22"/>
                <w:szCs w:val="22"/>
                <w:lang w:val="sv-SE"/>
              </w:rPr>
              <w:t xml:space="preserve"> T</w:t>
            </w:r>
            <w:r w:rsidRPr="00A40D6F">
              <w:rPr>
                <w:rFonts w:ascii="Arial" w:hAnsi="Arial" w:cs="Arial"/>
                <w:sz w:val="22"/>
                <w:szCs w:val="22"/>
                <w:lang w:val="sv-SE"/>
              </w:rPr>
              <w:t>angan</w:t>
            </w:r>
          </w:p>
        </w:tc>
        <w:tc>
          <w:tcPr>
            <w:tcW w:w="1313" w:type="dxa"/>
            <w:shd w:val="clear" w:color="auto" w:fill="auto"/>
          </w:tcPr>
          <w:p w:rsidR="00F54D21" w:rsidRPr="00A40D6F" w:rsidRDefault="00F54D21" w:rsidP="00490D14">
            <w:pPr>
              <w:pStyle w:val="Header"/>
              <w:spacing w:before="120" w:line="360" w:lineRule="auto"/>
              <w:jc w:val="center"/>
              <w:rPr>
                <w:rFonts w:ascii="Arial" w:hAnsi="Arial" w:cs="Arial"/>
                <w:sz w:val="22"/>
                <w:szCs w:val="22"/>
                <w:lang w:val="sv-SE"/>
              </w:rPr>
            </w:pPr>
            <w:r w:rsidRPr="00A40D6F">
              <w:rPr>
                <w:rFonts w:ascii="Arial" w:hAnsi="Arial" w:cs="Arial"/>
                <w:sz w:val="22"/>
                <w:szCs w:val="22"/>
                <w:lang w:val="sv-SE"/>
              </w:rPr>
              <w:t>Tanggal</w:t>
            </w:r>
          </w:p>
        </w:tc>
      </w:tr>
      <w:tr w:rsidR="00F54D21" w:rsidRPr="00A40D6F" w:rsidTr="00BA1111">
        <w:trPr>
          <w:trHeight w:val="1176"/>
        </w:trPr>
        <w:tc>
          <w:tcPr>
            <w:tcW w:w="1523" w:type="dxa"/>
            <w:shd w:val="clear" w:color="auto" w:fill="auto"/>
            <w:vAlign w:val="center"/>
          </w:tcPr>
          <w:p w:rsidR="00F54D21" w:rsidRPr="00A40D6F" w:rsidRDefault="00F54D21" w:rsidP="00965EC2">
            <w:pPr>
              <w:spacing w:line="360" w:lineRule="auto"/>
              <w:rPr>
                <w:rFonts w:ascii="Arial" w:hAnsi="Arial" w:cs="Arial"/>
                <w:bCs/>
                <w:sz w:val="22"/>
                <w:szCs w:val="22"/>
                <w:lang w:val="sv-SE"/>
              </w:rPr>
            </w:pPr>
            <w:r w:rsidRPr="00A40D6F">
              <w:rPr>
                <w:rFonts w:ascii="Arial" w:hAnsi="Arial" w:cs="Arial"/>
                <w:bCs/>
                <w:sz w:val="22"/>
                <w:szCs w:val="22"/>
                <w:lang w:val="sv-SE"/>
              </w:rPr>
              <w:t>Disiapkan</w:t>
            </w:r>
          </w:p>
        </w:tc>
        <w:tc>
          <w:tcPr>
            <w:tcW w:w="2570" w:type="dxa"/>
            <w:shd w:val="clear" w:color="auto" w:fill="auto"/>
            <w:vAlign w:val="center"/>
          </w:tcPr>
          <w:p w:rsidR="00F54D21" w:rsidRPr="00A40D6F" w:rsidRDefault="00F54D21" w:rsidP="00965EC2">
            <w:pPr>
              <w:spacing w:line="360" w:lineRule="auto"/>
              <w:rPr>
                <w:rFonts w:ascii="Arial" w:hAnsi="Arial" w:cs="Arial"/>
                <w:sz w:val="22"/>
                <w:szCs w:val="22"/>
                <w:lang w:val="sv-SE"/>
              </w:rPr>
            </w:pPr>
          </w:p>
        </w:tc>
        <w:tc>
          <w:tcPr>
            <w:tcW w:w="1722" w:type="dxa"/>
            <w:shd w:val="clear" w:color="auto" w:fill="auto"/>
            <w:vAlign w:val="center"/>
          </w:tcPr>
          <w:p w:rsidR="00F54D21" w:rsidRPr="00A40D6F" w:rsidRDefault="00BA1111" w:rsidP="00965EC2">
            <w:pPr>
              <w:spacing w:line="360" w:lineRule="auto"/>
              <w:rPr>
                <w:rFonts w:ascii="Arial" w:hAnsi="Arial" w:cs="Arial"/>
                <w:sz w:val="22"/>
                <w:szCs w:val="22"/>
              </w:rPr>
            </w:pPr>
            <w:r w:rsidRPr="00A40D6F">
              <w:rPr>
                <w:rFonts w:ascii="Arial" w:hAnsi="Arial" w:cs="Arial"/>
                <w:sz w:val="22"/>
                <w:szCs w:val="22"/>
                <w:lang w:val="sv-SE"/>
              </w:rPr>
              <w:t xml:space="preserve">Ketua </w:t>
            </w:r>
            <w:r w:rsidR="00E71C3A" w:rsidRPr="00A40D6F">
              <w:rPr>
                <w:rFonts w:ascii="Arial" w:hAnsi="Arial" w:cs="Arial"/>
                <w:sz w:val="22"/>
                <w:szCs w:val="22"/>
                <w:lang w:val="sv-SE"/>
              </w:rPr>
              <w:t xml:space="preserve">Komite </w:t>
            </w:r>
            <w:r w:rsidRPr="00A40D6F">
              <w:rPr>
                <w:rFonts w:ascii="Arial" w:hAnsi="Arial" w:cs="Arial"/>
                <w:sz w:val="22"/>
                <w:szCs w:val="22"/>
                <w:lang w:val="sv-SE"/>
              </w:rPr>
              <w:t>PMKP</w:t>
            </w:r>
          </w:p>
        </w:tc>
        <w:tc>
          <w:tcPr>
            <w:tcW w:w="1806" w:type="dxa"/>
            <w:shd w:val="clear" w:color="auto" w:fill="auto"/>
            <w:vAlign w:val="center"/>
          </w:tcPr>
          <w:p w:rsidR="00F54D21" w:rsidRPr="00A40D6F" w:rsidRDefault="00F54D21" w:rsidP="00965EC2">
            <w:pPr>
              <w:spacing w:line="360" w:lineRule="auto"/>
              <w:rPr>
                <w:rFonts w:ascii="Arial" w:hAnsi="Arial" w:cs="Arial"/>
                <w:sz w:val="22"/>
                <w:szCs w:val="22"/>
                <w:lang w:val="sv-SE"/>
              </w:rPr>
            </w:pPr>
          </w:p>
          <w:p w:rsidR="00F54D21" w:rsidRPr="00A40D6F" w:rsidRDefault="00F54D21" w:rsidP="00965EC2">
            <w:pPr>
              <w:spacing w:line="360" w:lineRule="auto"/>
              <w:rPr>
                <w:rFonts w:ascii="Arial" w:hAnsi="Arial" w:cs="Arial"/>
                <w:sz w:val="22"/>
                <w:szCs w:val="22"/>
                <w:lang w:val="sv-SE"/>
              </w:rPr>
            </w:pPr>
          </w:p>
        </w:tc>
        <w:tc>
          <w:tcPr>
            <w:tcW w:w="1313" w:type="dxa"/>
            <w:shd w:val="clear" w:color="auto" w:fill="auto"/>
            <w:vAlign w:val="center"/>
          </w:tcPr>
          <w:p w:rsidR="00F54D21" w:rsidRPr="00A40D6F" w:rsidRDefault="00F54D21" w:rsidP="00965EC2">
            <w:pPr>
              <w:spacing w:line="360" w:lineRule="auto"/>
              <w:rPr>
                <w:rFonts w:ascii="Arial" w:hAnsi="Arial" w:cs="Arial"/>
                <w:sz w:val="22"/>
                <w:szCs w:val="22"/>
                <w:lang w:val="sv-SE"/>
              </w:rPr>
            </w:pPr>
          </w:p>
        </w:tc>
      </w:tr>
      <w:tr w:rsidR="00F54D21" w:rsidRPr="00A40D6F" w:rsidTr="00BA1111">
        <w:trPr>
          <w:trHeight w:val="1264"/>
        </w:trPr>
        <w:tc>
          <w:tcPr>
            <w:tcW w:w="1523" w:type="dxa"/>
            <w:shd w:val="clear" w:color="auto" w:fill="auto"/>
            <w:vAlign w:val="center"/>
          </w:tcPr>
          <w:p w:rsidR="00F54D21" w:rsidRPr="00A40D6F" w:rsidRDefault="00F54D21" w:rsidP="00965EC2">
            <w:pPr>
              <w:spacing w:line="360" w:lineRule="auto"/>
              <w:rPr>
                <w:rFonts w:ascii="Arial" w:hAnsi="Arial" w:cs="Arial"/>
                <w:bCs/>
                <w:sz w:val="22"/>
                <w:szCs w:val="22"/>
                <w:lang w:val="sv-SE"/>
              </w:rPr>
            </w:pPr>
            <w:r w:rsidRPr="00A40D6F">
              <w:rPr>
                <w:rFonts w:ascii="Arial" w:hAnsi="Arial" w:cs="Arial"/>
                <w:bCs/>
                <w:sz w:val="22"/>
                <w:szCs w:val="22"/>
                <w:lang w:val="sv-SE"/>
              </w:rPr>
              <w:t>Diperiksa</w:t>
            </w:r>
          </w:p>
        </w:tc>
        <w:tc>
          <w:tcPr>
            <w:tcW w:w="2570" w:type="dxa"/>
            <w:shd w:val="clear" w:color="auto" w:fill="auto"/>
            <w:vAlign w:val="center"/>
          </w:tcPr>
          <w:p w:rsidR="00F54D21" w:rsidRPr="00A40D6F" w:rsidRDefault="00F54D21" w:rsidP="00965EC2">
            <w:pPr>
              <w:spacing w:line="360" w:lineRule="auto"/>
              <w:rPr>
                <w:rFonts w:ascii="Arial" w:hAnsi="Arial" w:cs="Arial"/>
                <w:sz w:val="22"/>
                <w:szCs w:val="22"/>
                <w:lang w:val="sv-SE"/>
              </w:rPr>
            </w:pPr>
          </w:p>
        </w:tc>
        <w:tc>
          <w:tcPr>
            <w:tcW w:w="1722" w:type="dxa"/>
            <w:shd w:val="clear" w:color="auto" w:fill="auto"/>
            <w:vAlign w:val="center"/>
          </w:tcPr>
          <w:p w:rsidR="00F54D21" w:rsidRPr="00A40D6F" w:rsidRDefault="00F54D21" w:rsidP="00965EC2">
            <w:pPr>
              <w:spacing w:line="360" w:lineRule="auto"/>
              <w:rPr>
                <w:rFonts w:ascii="Arial" w:hAnsi="Arial" w:cs="Arial"/>
                <w:sz w:val="22"/>
                <w:szCs w:val="22"/>
              </w:rPr>
            </w:pPr>
            <w:r w:rsidRPr="00A40D6F">
              <w:rPr>
                <w:rFonts w:ascii="Arial" w:hAnsi="Arial" w:cs="Arial"/>
                <w:sz w:val="22"/>
                <w:szCs w:val="22"/>
                <w:lang w:val="sv-SE"/>
              </w:rPr>
              <w:t>Wakil Direktur Pelayanan</w:t>
            </w:r>
          </w:p>
        </w:tc>
        <w:tc>
          <w:tcPr>
            <w:tcW w:w="1806" w:type="dxa"/>
            <w:shd w:val="clear" w:color="auto" w:fill="auto"/>
            <w:vAlign w:val="center"/>
          </w:tcPr>
          <w:p w:rsidR="00F54D21" w:rsidRPr="00A40D6F" w:rsidRDefault="00F54D21" w:rsidP="00965EC2">
            <w:pPr>
              <w:spacing w:line="360" w:lineRule="auto"/>
              <w:rPr>
                <w:rFonts w:ascii="Arial" w:hAnsi="Arial" w:cs="Arial"/>
                <w:sz w:val="22"/>
                <w:szCs w:val="22"/>
                <w:lang w:val="sv-SE"/>
              </w:rPr>
            </w:pPr>
          </w:p>
          <w:p w:rsidR="00F54D21" w:rsidRPr="00A40D6F" w:rsidRDefault="00F54D21" w:rsidP="00965EC2">
            <w:pPr>
              <w:spacing w:line="360" w:lineRule="auto"/>
              <w:rPr>
                <w:rFonts w:ascii="Arial" w:hAnsi="Arial" w:cs="Arial"/>
                <w:sz w:val="22"/>
                <w:szCs w:val="22"/>
                <w:lang w:val="sv-SE"/>
              </w:rPr>
            </w:pPr>
          </w:p>
        </w:tc>
        <w:tc>
          <w:tcPr>
            <w:tcW w:w="1313" w:type="dxa"/>
            <w:shd w:val="clear" w:color="auto" w:fill="auto"/>
            <w:vAlign w:val="center"/>
          </w:tcPr>
          <w:p w:rsidR="00F54D21" w:rsidRPr="00A40D6F" w:rsidRDefault="00F54D21" w:rsidP="00965EC2">
            <w:pPr>
              <w:spacing w:line="360" w:lineRule="auto"/>
              <w:rPr>
                <w:rFonts w:ascii="Arial" w:hAnsi="Arial" w:cs="Arial"/>
                <w:sz w:val="22"/>
                <w:szCs w:val="22"/>
                <w:lang w:val="sv-SE"/>
              </w:rPr>
            </w:pPr>
          </w:p>
        </w:tc>
      </w:tr>
      <w:tr w:rsidR="00F54D21" w:rsidRPr="00A40D6F" w:rsidTr="00BA1111">
        <w:trPr>
          <w:trHeight w:val="1268"/>
        </w:trPr>
        <w:tc>
          <w:tcPr>
            <w:tcW w:w="1523" w:type="dxa"/>
            <w:shd w:val="clear" w:color="auto" w:fill="auto"/>
            <w:vAlign w:val="center"/>
          </w:tcPr>
          <w:p w:rsidR="00F54D21" w:rsidRPr="00A40D6F" w:rsidRDefault="00F54D21" w:rsidP="00965EC2">
            <w:pPr>
              <w:spacing w:line="360" w:lineRule="auto"/>
              <w:rPr>
                <w:rFonts w:ascii="Arial" w:hAnsi="Arial" w:cs="Arial"/>
                <w:bCs/>
                <w:sz w:val="22"/>
                <w:szCs w:val="22"/>
              </w:rPr>
            </w:pPr>
            <w:r w:rsidRPr="00A40D6F">
              <w:rPr>
                <w:rFonts w:ascii="Arial" w:hAnsi="Arial" w:cs="Arial"/>
                <w:bCs/>
                <w:sz w:val="22"/>
                <w:szCs w:val="22"/>
              </w:rPr>
              <w:t>Disetujui</w:t>
            </w:r>
          </w:p>
        </w:tc>
        <w:tc>
          <w:tcPr>
            <w:tcW w:w="2570" w:type="dxa"/>
            <w:shd w:val="clear" w:color="auto" w:fill="auto"/>
            <w:vAlign w:val="center"/>
          </w:tcPr>
          <w:p w:rsidR="00F54D21" w:rsidRPr="00A40D6F" w:rsidRDefault="00F54D21" w:rsidP="00965EC2">
            <w:pPr>
              <w:spacing w:line="360" w:lineRule="auto"/>
              <w:rPr>
                <w:rFonts w:ascii="Arial" w:hAnsi="Arial" w:cs="Arial"/>
                <w:bCs/>
                <w:sz w:val="22"/>
                <w:szCs w:val="22"/>
              </w:rPr>
            </w:pPr>
          </w:p>
        </w:tc>
        <w:tc>
          <w:tcPr>
            <w:tcW w:w="1722" w:type="dxa"/>
            <w:shd w:val="clear" w:color="auto" w:fill="auto"/>
            <w:vAlign w:val="center"/>
          </w:tcPr>
          <w:p w:rsidR="00F54D21" w:rsidRPr="00A40D6F" w:rsidRDefault="00F54D21" w:rsidP="00965EC2">
            <w:pPr>
              <w:spacing w:line="360" w:lineRule="auto"/>
              <w:rPr>
                <w:rFonts w:ascii="Arial" w:hAnsi="Arial" w:cs="Arial"/>
                <w:bCs/>
                <w:sz w:val="22"/>
                <w:szCs w:val="22"/>
              </w:rPr>
            </w:pPr>
            <w:r w:rsidRPr="00A40D6F">
              <w:rPr>
                <w:rFonts w:ascii="Arial" w:hAnsi="Arial" w:cs="Arial"/>
                <w:bCs/>
                <w:sz w:val="22"/>
                <w:szCs w:val="22"/>
              </w:rPr>
              <w:t xml:space="preserve">Direktur </w:t>
            </w:r>
          </w:p>
        </w:tc>
        <w:tc>
          <w:tcPr>
            <w:tcW w:w="1806" w:type="dxa"/>
            <w:shd w:val="clear" w:color="auto" w:fill="auto"/>
            <w:vAlign w:val="center"/>
          </w:tcPr>
          <w:p w:rsidR="00F54D21" w:rsidRPr="00A40D6F" w:rsidRDefault="00F54D21" w:rsidP="00965EC2">
            <w:pPr>
              <w:spacing w:line="360" w:lineRule="auto"/>
              <w:rPr>
                <w:rFonts w:ascii="Arial" w:hAnsi="Arial" w:cs="Arial"/>
                <w:bCs/>
                <w:sz w:val="22"/>
                <w:szCs w:val="22"/>
              </w:rPr>
            </w:pPr>
          </w:p>
          <w:p w:rsidR="00F54D21" w:rsidRPr="00A40D6F" w:rsidRDefault="00F54D21" w:rsidP="00965EC2">
            <w:pPr>
              <w:spacing w:line="360" w:lineRule="auto"/>
              <w:rPr>
                <w:rFonts w:ascii="Arial" w:hAnsi="Arial" w:cs="Arial"/>
                <w:bCs/>
                <w:sz w:val="22"/>
                <w:szCs w:val="22"/>
              </w:rPr>
            </w:pPr>
          </w:p>
        </w:tc>
        <w:tc>
          <w:tcPr>
            <w:tcW w:w="1313" w:type="dxa"/>
            <w:shd w:val="clear" w:color="auto" w:fill="auto"/>
            <w:vAlign w:val="center"/>
          </w:tcPr>
          <w:p w:rsidR="00F54D21" w:rsidRPr="00A40D6F" w:rsidRDefault="00F54D21" w:rsidP="00965EC2">
            <w:pPr>
              <w:spacing w:line="360" w:lineRule="auto"/>
              <w:rPr>
                <w:rFonts w:ascii="Arial" w:hAnsi="Arial" w:cs="Arial"/>
                <w:bCs/>
                <w:sz w:val="22"/>
                <w:szCs w:val="22"/>
              </w:rPr>
            </w:pPr>
          </w:p>
        </w:tc>
      </w:tr>
    </w:tbl>
    <w:p w:rsidR="00490D14" w:rsidRDefault="00F54D21" w:rsidP="00490D14">
      <w:pPr>
        <w:spacing w:line="360" w:lineRule="auto"/>
        <w:rPr>
          <w:rFonts w:ascii="Arial" w:hAnsi="Arial" w:cs="Arial"/>
          <w:sz w:val="22"/>
          <w:szCs w:val="22"/>
        </w:rPr>
      </w:pPr>
      <w:r w:rsidRPr="00A40D6F">
        <w:rPr>
          <w:rFonts w:ascii="Arial" w:hAnsi="Arial" w:cs="Arial"/>
          <w:sz w:val="22"/>
          <w:szCs w:val="22"/>
        </w:rPr>
        <w:br w:type="page"/>
      </w:r>
      <w:r w:rsidR="00490D14">
        <w:rPr>
          <w:noProof/>
        </w:rPr>
        <w:lastRenderedPageBreak/>
        <w:drawing>
          <wp:inline distT="0" distB="0" distL="0" distR="0" wp14:anchorId="495E7B96" wp14:editId="48B814B7">
            <wp:extent cx="5677535" cy="103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F54D21" w:rsidRPr="00A40D6F" w:rsidRDefault="00490D14" w:rsidP="00490D14">
      <w:pPr>
        <w:spacing w:line="360" w:lineRule="auto"/>
        <w:ind w:left="709"/>
        <w:jc w:val="center"/>
        <w:rPr>
          <w:rFonts w:ascii="Arial" w:hAnsi="Arial" w:cs="Arial"/>
        </w:rPr>
      </w:pPr>
      <w:r w:rsidRPr="00A40D6F">
        <w:rPr>
          <w:rFonts w:ascii="Arial" w:hAnsi="Arial" w:cs="Arial"/>
        </w:rPr>
        <w:t xml:space="preserve"> </w:t>
      </w:r>
    </w:p>
    <w:p w:rsidR="00F54D21" w:rsidRPr="00A40D6F" w:rsidRDefault="00567CF5" w:rsidP="00965EC2">
      <w:pPr>
        <w:pStyle w:val="NoSpacing"/>
        <w:spacing w:line="360" w:lineRule="auto"/>
        <w:jc w:val="center"/>
        <w:rPr>
          <w:rFonts w:ascii="Arial" w:hAnsi="Arial" w:cs="Arial"/>
        </w:rPr>
      </w:pPr>
      <w:r w:rsidRPr="00A40D6F">
        <w:rPr>
          <w:rFonts w:ascii="Arial" w:hAnsi="Arial" w:cs="Arial"/>
          <w:lang w:val="en-ID"/>
        </w:rPr>
        <w:t>SURAT KEPUTUSAN</w:t>
      </w:r>
      <w:r w:rsidR="00F54D21" w:rsidRPr="00A40D6F">
        <w:rPr>
          <w:rFonts w:ascii="Arial" w:hAnsi="Arial" w:cs="Arial"/>
        </w:rPr>
        <w:t xml:space="preserve"> DIREKTUR RSUD </w:t>
      </w:r>
      <w:proofErr w:type="gramStart"/>
      <w:r w:rsidR="00F54D21" w:rsidRPr="00A40D6F">
        <w:rPr>
          <w:rFonts w:ascii="Arial" w:hAnsi="Arial" w:cs="Arial"/>
        </w:rPr>
        <w:t>dr</w:t>
      </w:r>
      <w:proofErr w:type="gramEnd"/>
      <w:r w:rsidR="00F54D21" w:rsidRPr="00A40D6F">
        <w:rPr>
          <w:rFonts w:ascii="Arial" w:hAnsi="Arial" w:cs="Arial"/>
        </w:rPr>
        <w:t>. MURJANI SAMPIT</w:t>
      </w:r>
    </w:p>
    <w:p w:rsidR="00490D14" w:rsidRPr="00A40D6F" w:rsidRDefault="00490D14" w:rsidP="00490D14">
      <w:pPr>
        <w:spacing w:line="360" w:lineRule="auto"/>
        <w:jc w:val="center"/>
        <w:rPr>
          <w:rFonts w:ascii="Arial" w:hAnsi="Arial" w:cs="Arial"/>
          <w:sz w:val="22"/>
          <w:szCs w:val="22"/>
        </w:rPr>
      </w:pPr>
      <w:proofErr w:type="gramStart"/>
      <w:r w:rsidRPr="00A40D6F">
        <w:rPr>
          <w:rFonts w:ascii="Arial" w:hAnsi="Arial" w:cs="Arial"/>
          <w:sz w:val="22"/>
          <w:szCs w:val="22"/>
        </w:rPr>
        <w:t>NOMOR  :</w:t>
      </w:r>
      <w:proofErr w:type="gramEnd"/>
      <w:r w:rsidRPr="00A40D6F">
        <w:rPr>
          <w:rFonts w:ascii="Arial" w:hAnsi="Arial" w:cs="Arial"/>
          <w:sz w:val="22"/>
          <w:szCs w:val="22"/>
        </w:rPr>
        <w:t xml:space="preserve">          /</w:t>
      </w:r>
      <w:r w:rsidRPr="00A40D6F">
        <w:rPr>
          <w:rFonts w:ascii="Arial" w:hAnsi="Arial" w:cs="Arial"/>
          <w:sz w:val="22"/>
          <w:szCs w:val="22"/>
          <w:lang w:val="id-ID"/>
        </w:rPr>
        <w:t>PND</w:t>
      </w:r>
      <w:r w:rsidRPr="00A40D6F">
        <w:rPr>
          <w:rFonts w:ascii="Arial" w:hAnsi="Arial" w:cs="Arial"/>
          <w:sz w:val="22"/>
          <w:szCs w:val="22"/>
        </w:rPr>
        <w:t>/KPMKP/</w:t>
      </w:r>
      <w:r>
        <w:rPr>
          <w:rFonts w:ascii="Arial" w:hAnsi="Arial" w:cs="Arial"/>
          <w:sz w:val="22"/>
          <w:szCs w:val="22"/>
        </w:rPr>
        <w:t>P09/</w:t>
      </w:r>
      <w:r w:rsidRPr="00A40D6F">
        <w:rPr>
          <w:rFonts w:ascii="Arial" w:hAnsi="Arial" w:cs="Arial"/>
          <w:sz w:val="22"/>
          <w:szCs w:val="22"/>
        </w:rPr>
        <w:t xml:space="preserve">RSUD-DM/I/2018          </w:t>
      </w:r>
    </w:p>
    <w:p w:rsidR="00F54D21" w:rsidRPr="00A40D6F" w:rsidRDefault="00F54D21" w:rsidP="00965EC2">
      <w:pPr>
        <w:pStyle w:val="NoSpacing"/>
        <w:spacing w:line="360" w:lineRule="auto"/>
        <w:jc w:val="center"/>
        <w:rPr>
          <w:rFonts w:ascii="Arial" w:hAnsi="Arial" w:cs="Arial"/>
        </w:rPr>
      </w:pPr>
      <w:r w:rsidRPr="00A40D6F">
        <w:rPr>
          <w:rFonts w:ascii="Arial" w:hAnsi="Arial" w:cs="Arial"/>
        </w:rPr>
        <w:t>tentang</w:t>
      </w:r>
    </w:p>
    <w:p w:rsidR="00F54D21" w:rsidRPr="00A40D6F" w:rsidRDefault="00746E15" w:rsidP="00965EC2">
      <w:pPr>
        <w:pStyle w:val="NoSpacing"/>
        <w:spacing w:line="360" w:lineRule="auto"/>
        <w:jc w:val="center"/>
        <w:rPr>
          <w:rFonts w:ascii="Arial" w:hAnsi="Arial" w:cs="Arial"/>
          <w:lang w:val="en-ID"/>
        </w:rPr>
      </w:pPr>
      <w:r w:rsidRPr="00A40D6F">
        <w:rPr>
          <w:rFonts w:ascii="Arial" w:hAnsi="Arial" w:cs="Arial"/>
        </w:rPr>
        <w:t>PANDUAN</w:t>
      </w:r>
      <w:r w:rsidR="00F54D21" w:rsidRPr="00A40D6F">
        <w:rPr>
          <w:rFonts w:ascii="Arial" w:hAnsi="Arial" w:cs="Arial"/>
        </w:rPr>
        <w:t xml:space="preserve"> </w:t>
      </w:r>
      <w:r w:rsidR="00777C69" w:rsidRPr="00A40D6F">
        <w:rPr>
          <w:rFonts w:ascii="Arial" w:hAnsi="Arial" w:cs="Arial"/>
        </w:rPr>
        <w:t>PE</w:t>
      </w:r>
      <w:r w:rsidR="00777C69" w:rsidRPr="00A40D6F">
        <w:rPr>
          <w:rFonts w:ascii="Arial" w:hAnsi="Arial" w:cs="Arial"/>
          <w:lang w:val="en-ID"/>
        </w:rPr>
        <w:t>MILIHAN DAN PENETAPAN INDIKATOR MUTU UNIT KERJA</w:t>
      </w:r>
    </w:p>
    <w:p w:rsidR="00F54D21" w:rsidRPr="00A40D6F" w:rsidRDefault="00F54D21" w:rsidP="00965EC2">
      <w:pPr>
        <w:spacing w:line="360" w:lineRule="auto"/>
        <w:jc w:val="center"/>
        <w:rPr>
          <w:rFonts w:ascii="Arial" w:hAnsi="Arial" w:cs="Arial"/>
          <w:sz w:val="22"/>
          <w:szCs w:val="22"/>
        </w:rPr>
      </w:pPr>
      <w:r w:rsidRPr="00A40D6F">
        <w:rPr>
          <w:rFonts w:ascii="Arial" w:hAnsi="Arial" w:cs="Arial"/>
          <w:sz w:val="22"/>
          <w:szCs w:val="22"/>
        </w:rPr>
        <w:t>DI RS</w:t>
      </w:r>
      <w:r w:rsidRPr="00A40D6F">
        <w:rPr>
          <w:rFonts w:ascii="Arial" w:hAnsi="Arial" w:cs="Arial"/>
          <w:sz w:val="22"/>
          <w:szCs w:val="22"/>
          <w:lang w:val="en-ID"/>
        </w:rPr>
        <w:t>UD</w:t>
      </w:r>
      <w:r w:rsidRPr="00A40D6F">
        <w:rPr>
          <w:rFonts w:ascii="Arial" w:hAnsi="Arial" w:cs="Arial"/>
          <w:sz w:val="22"/>
          <w:szCs w:val="22"/>
        </w:rPr>
        <w:t xml:space="preserve"> </w:t>
      </w:r>
      <w:proofErr w:type="gramStart"/>
      <w:r w:rsidRPr="00A40D6F">
        <w:rPr>
          <w:rFonts w:ascii="Arial" w:hAnsi="Arial" w:cs="Arial"/>
          <w:sz w:val="22"/>
          <w:szCs w:val="22"/>
          <w:lang w:val="en-ID"/>
        </w:rPr>
        <w:t>dr</w:t>
      </w:r>
      <w:proofErr w:type="gramEnd"/>
      <w:r w:rsidRPr="00A40D6F">
        <w:rPr>
          <w:rFonts w:ascii="Arial" w:hAnsi="Arial" w:cs="Arial"/>
          <w:sz w:val="22"/>
          <w:szCs w:val="22"/>
          <w:lang w:val="en-ID"/>
        </w:rPr>
        <w:t>. MURJANI</w:t>
      </w:r>
      <w:r w:rsidRPr="00A40D6F">
        <w:rPr>
          <w:rFonts w:ascii="Arial" w:hAnsi="Arial" w:cs="Arial"/>
          <w:sz w:val="22"/>
          <w:szCs w:val="22"/>
        </w:rPr>
        <w:t xml:space="preserve"> SAMPIT</w:t>
      </w:r>
    </w:p>
    <w:p w:rsidR="00F54D21" w:rsidRPr="00A40D6F" w:rsidRDefault="00F54D21" w:rsidP="00965EC2">
      <w:pPr>
        <w:pStyle w:val="NoSpacing"/>
        <w:spacing w:line="360" w:lineRule="auto"/>
        <w:jc w:val="center"/>
        <w:rPr>
          <w:rFonts w:ascii="Arial" w:hAnsi="Arial" w:cs="Arial"/>
        </w:rPr>
      </w:pPr>
    </w:p>
    <w:p w:rsidR="00F54D21" w:rsidRPr="00A40D6F" w:rsidRDefault="00F54D21" w:rsidP="00965EC2">
      <w:pPr>
        <w:pStyle w:val="NoSpacing"/>
        <w:spacing w:line="360" w:lineRule="auto"/>
        <w:jc w:val="center"/>
        <w:rPr>
          <w:rFonts w:ascii="Arial" w:hAnsi="Arial" w:cs="Arial"/>
          <w:lang w:val="en-ID"/>
        </w:rPr>
      </w:pPr>
      <w:r w:rsidRPr="00A40D6F">
        <w:rPr>
          <w:rFonts w:ascii="Arial" w:hAnsi="Arial" w:cs="Arial"/>
        </w:rPr>
        <w:t>DIREKTUR RSUD dr. MURJANI SAMPIT</w:t>
      </w:r>
    </w:p>
    <w:p w:rsidR="00BA1111" w:rsidRPr="00A40D6F" w:rsidRDefault="00BA1111" w:rsidP="00965EC2">
      <w:pPr>
        <w:pStyle w:val="NoSpacing"/>
        <w:spacing w:line="360" w:lineRule="auto"/>
        <w:jc w:val="center"/>
        <w:rPr>
          <w:rFonts w:ascii="Arial" w:hAnsi="Arial" w:cs="Arial"/>
          <w:lang w:val="en-ID"/>
        </w:rPr>
      </w:pPr>
    </w:p>
    <w:tbl>
      <w:tblPr>
        <w:tblW w:w="8930" w:type="dxa"/>
        <w:tblInd w:w="250" w:type="dxa"/>
        <w:tblLook w:val="04A0" w:firstRow="1" w:lastRow="0" w:firstColumn="1" w:lastColumn="0" w:noHBand="0" w:noVBand="1"/>
      </w:tblPr>
      <w:tblGrid>
        <w:gridCol w:w="1701"/>
        <w:gridCol w:w="284"/>
        <w:gridCol w:w="424"/>
        <w:gridCol w:w="6521"/>
      </w:tblGrid>
      <w:tr w:rsidR="00C06E10" w:rsidRPr="00A40D6F" w:rsidTr="00490D14">
        <w:trPr>
          <w:trHeight w:val="1985"/>
        </w:trPr>
        <w:tc>
          <w:tcPr>
            <w:tcW w:w="1701" w:type="dxa"/>
          </w:tcPr>
          <w:p w:rsidR="00C06E10" w:rsidRPr="00A40D6F" w:rsidRDefault="00C06E10" w:rsidP="00490D14">
            <w:pPr>
              <w:pStyle w:val="NoSpacing"/>
              <w:spacing w:line="360" w:lineRule="auto"/>
              <w:rPr>
                <w:rFonts w:ascii="Arial" w:hAnsi="Arial" w:cs="Arial"/>
              </w:rPr>
            </w:pPr>
            <w:r w:rsidRPr="00A40D6F">
              <w:rPr>
                <w:rFonts w:ascii="Arial" w:hAnsi="Arial" w:cs="Arial"/>
              </w:rPr>
              <w:t>MENIMBANG</w:t>
            </w: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C06E10" w:rsidRPr="00A40D6F" w:rsidRDefault="00C06E10" w:rsidP="00490D14">
            <w:pPr>
              <w:pStyle w:val="NoSpacing"/>
              <w:spacing w:line="360" w:lineRule="auto"/>
              <w:rPr>
                <w:rFonts w:ascii="Arial" w:hAnsi="Arial" w:cs="Arial"/>
              </w:rPr>
            </w:pPr>
          </w:p>
          <w:p w:rsidR="00BA1111" w:rsidRPr="00A40D6F" w:rsidRDefault="00BA1111" w:rsidP="00490D14">
            <w:pPr>
              <w:pStyle w:val="NoSpacing"/>
              <w:spacing w:line="360" w:lineRule="auto"/>
              <w:rPr>
                <w:rFonts w:ascii="Arial" w:hAnsi="Arial" w:cs="Arial"/>
                <w:lang w:val="en-ID"/>
              </w:rPr>
            </w:pPr>
          </w:p>
          <w:p w:rsidR="00C06E10" w:rsidRPr="00A40D6F" w:rsidRDefault="00C06E10" w:rsidP="00490D14">
            <w:pPr>
              <w:pStyle w:val="NoSpacing"/>
              <w:spacing w:line="360" w:lineRule="auto"/>
              <w:rPr>
                <w:rFonts w:ascii="Arial" w:hAnsi="Arial" w:cs="Arial"/>
              </w:rPr>
            </w:pPr>
            <w:r w:rsidRPr="00A40D6F">
              <w:rPr>
                <w:rFonts w:ascii="Arial" w:hAnsi="Arial" w:cs="Arial"/>
              </w:rPr>
              <w:t>MENGINGAT</w:t>
            </w:r>
          </w:p>
        </w:tc>
        <w:tc>
          <w:tcPr>
            <w:tcW w:w="284" w:type="dxa"/>
          </w:tcPr>
          <w:p w:rsidR="00C06E10" w:rsidRPr="00A40D6F" w:rsidRDefault="00C06E10" w:rsidP="00965EC2">
            <w:pPr>
              <w:pStyle w:val="NoSpacing"/>
              <w:spacing w:line="360" w:lineRule="auto"/>
              <w:jc w:val="center"/>
              <w:rPr>
                <w:rFonts w:ascii="Arial" w:hAnsi="Arial" w:cs="Arial"/>
              </w:rPr>
            </w:pPr>
            <w:r w:rsidRPr="00A40D6F">
              <w:rPr>
                <w:rFonts w:ascii="Arial" w:hAnsi="Arial" w:cs="Arial"/>
              </w:rPr>
              <w:t>:</w:t>
            </w: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654E04" w:rsidRPr="00A40D6F" w:rsidRDefault="00654E04" w:rsidP="00965EC2">
            <w:pPr>
              <w:pStyle w:val="NoSpacing"/>
              <w:spacing w:line="360" w:lineRule="auto"/>
              <w:jc w:val="center"/>
              <w:rPr>
                <w:rFonts w:ascii="Arial" w:hAnsi="Arial" w:cs="Arial"/>
                <w:lang w:val="en-ID"/>
              </w:rPr>
            </w:pP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w:t>
            </w:r>
          </w:p>
        </w:tc>
        <w:tc>
          <w:tcPr>
            <w:tcW w:w="424" w:type="dxa"/>
          </w:tcPr>
          <w:p w:rsidR="00C06E10" w:rsidRPr="00A40D6F" w:rsidRDefault="00490D14" w:rsidP="00965EC2">
            <w:pPr>
              <w:pStyle w:val="NoSpacing"/>
              <w:spacing w:line="360" w:lineRule="auto"/>
              <w:jc w:val="center"/>
              <w:rPr>
                <w:rFonts w:ascii="Arial" w:hAnsi="Arial" w:cs="Arial"/>
              </w:rPr>
            </w:pPr>
            <w:proofErr w:type="gramStart"/>
            <w:r>
              <w:rPr>
                <w:rFonts w:ascii="Arial" w:hAnsi="Arial" w:cs="Arial"/>
                <w:lang w:val="en-ID"/>
              </w:rPr>
              <w:t>a</w:t>
            </w:r>
            <w:proofErr w:type="gramEnd"/>
            <w:r w:rsidR="00C06E10" w:rsidRPr="00A40D6F">
              <w:rPr>
                <w:rFonts w:ascii="Arial" w:hAnsi="Arial" w:cs="Arial"/>
              </w:rPr>
              <w:t>.</w:t>
            </w:r>
          </w:p>
          <w:p w:rsidR="00C06E10" w:rsidRPr="00A40D6F" w:rsidRDefault="00C06E10" w:rsidP="00965EC2">
            <w:pPr>
              <w:pStyle w:val="NoSpacing"/>
              <w:spacing w:line="360" w:lineRule="auto"/>
              <w:jc w:val="center"/>
              <w:rPr>
                <w:rFonts w:ascii="Arial" w:hAnsi="Arial" w:cs="Arial"/>
                <w:lang w:val="en-SG"/>
              </w:rPr>
            </w:pPr>
          </w:p>
          <w:p w:rsidR="00C06E10" w:rsidRPr="00A40D6F" w:rsidRDefault="00C06E10" w:rsidP="00965EC2">
            <w:pPr>
              <w:pStyle w:val="NoSpacing"/>
              <w:spacing w:line="360" w:lineRule="auto"/>
              <w:jc w:val="center"/>
              <w:rPr>
                <w:rFonts w:ascii="Arial" w:hAnsi="Arial" w:cs="Arial"/>
                <w:lang w:val="en-SG"/>
              </w:rPr>
            </w:pPr>
          </w:p>
          <w:p w:rsidR="00C06E10" w:rsidRPr="00A40D6F" w:rsidRDefault="00C06E10" w:rsidP="00965EC2">
            <w:pPr>
              <w:pStyle w:val="NoSpacing"/>
              <w:spacing w:line="360" w:lineRule="auto"/>
              <w:jc w:val="center"/>
              <w:rPr>
                <w:rFonts w:ascii="Arial" w:hAnsi="Arial" w:cs="Arial"/>
                <w:lang w:val="en-ID"/>
              </w:rPr>
            </w:pPr>
          </w:p>
          <w:p w:rsidR="00C06E10" w:rsidRPr="00A40D6F" w:rsidRDefault="00490D14" w:rsidP="00965EC2">
            <w:pPr>
              <w:pStyle w:val="NoSpacing"/>
              <w:spacing w:line="360" w:lineRule="auto"/>
              <w:jc w:val="center"/>
              <w:rPr>
                <w:rFonts w:ascii="Arial" w:hAnsi="Arial" w:cs="Arial"/>
              </w:rPr>
            </w:pPr>
            <w:proofErr w:type="gramStart"/>
            <w:r>
              <w:rPr>
                <w:rFonts w:ascii="Arial" w:hAnsi="Arial" w:cs="Arial"/>
                <w:lang w:val="en-ID"/>
              </w:rPr>
              <w:t>b</w:t>
            </w:r>
            <w:proofErr w:type="gramEnd"/>
            <w:r w:rsidR="00C06E10" w:rsidRPr="00A40D6F">
              <w:rPr>
                <w:rFonts w:ascii="Arial" w:hAnsi="Arial" w:cs="Arial"/>
              </w:rPr>
              <w:t>.</w:t>
            </w: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lang w:val="en-SG"/>
              </w:rPr>
            </w:pPr>
          </w:p>
          <w:p w:rsidR="00C06E10" w:rsidRPr="00A40D6F" w:rsidRDefault="00490D14" w:rsidP="00965EC2">
            <w:pPr>
              <w:pStyle w:val="NoSpacing"/>
              <w:spacing w:line="360" w:lineRule="auto"/>
              <w:jc w:val="center"/>
              <w:rPr>
                <w:rFonts w:ascii="Arial" w:hAnsi="Arial" w:cs="Arial"/>
              </w:rPr>
            </w:pPr>
            <w:proofErr w:type="gramStart"/>
            <w:r>
              <w:rPr>
                <w:rFonts w:ascii="Arial" w:hAnsi="Arial" w:cs="Arial"/>
                <w:lang w:val="en-ID"/>
              </w:rPr>
              <w:t>c</w:t>
            </w:r>
            <w:proofErr w:type="gramEnd"/>
            <w:r w:rsidR="00C06E10" w:rsidRPr="00A40D6F">
              <w:rPr>
                <w:rFonts w:ascii="Arial" w:hAnsi="Arial" w:cs="Arial"/>
              </w:rPr>
              <w:t>.</w:t>
            </w:r>
          </w:p>
          <w:p w:rsidR="00C06E10" w:rsidRPr="00A40D6F" w:rsidRDefault="00C06E10" w:rsidP="00965EC2">
            <w:pPr>
              <w:pStyle w:val="NoSpacing"/>
              <w:spacing w:line="360" w:lineRule="auto"/>
              <w:jc w:val="center"/>
              <w:rPr>
                <w:rFonts w:ascii="Arial" w:hAnsi="Arial" w:cs="Arial"/>
                <w:lang w:val="en-SG"/>
              </w:rPr>
            </w:pPr>
          </w:p>
          <w:p w:rsidR="00257D11" w:rsidRPr="00A40D6F" w:rsidRDefault="00257D11" w:rsidP="00965EC2">
            <w:pPr>
              <w:pStyle w:val="NoSpacing"/>
              <w:spacing w:line="360" w:lineRule="auto"/>
              <w:jc w:val="center"/>
              <w:rPr>
                <w:rFonts w:ascii="Arial" w:hAnsi="Arial" w:cs="Arial"/>
                <w:lang w:val="en-SG"/>
              </w:rPr>
            </w:pPr>
          </w:p>
          <w:p w:rsidR="00C06E10" w:rsidRPr="00A40D6F" w:rsidRDefault="00490D14" w:rsidP="00965EC2">
            <w:pPr>
              <w:pStyle w:val="NoSpacing"/>
              <w:spacing w:line="360" w:lineRule="auto"/>
              <w:jc w:val="center"/>
              <w:rPr>
                <w:rFonts w:ascii="Arial" w:hAnsi="Arial" w:cs="Arial"/>
              </w:rPr>
            </w:pPr>
            <w:proofErr w:type="gramStart"/>
            <w:r>
              <w:rPr>
                <w:rFonts w:ascii="Arial" w:hAnsi="Arial" w:cs="Arial"/>
                <w:lang w:val="en-ID"/>
              </w:rPr>
              <w:t>d</w:t>
            </w:r>
            <w:proofErr w:type="gramEnd"/>
            <w:r w:rsidR="00C06E10" w:rsidRPr="00A40D6F">
              <w:rPr>
                <w:rFonts w:ascii="Arial" w:hAnsi="Arial" w:cs="Arial"/>
              </w:rPr>
              <w:t>.</w:t>
            </w: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654E04" w:rsidRPr="00A40D6F" w:rsidRDefault="00654E04" w:rsidP="00965EC2">
            <w:pPr>
              <w:pStyle w:val="NoSpacing"/>
              <w:spacing w:line="360" w:lineRule="auto"/>
              <w:jc w:val="center"/>
              <w:rPr>
                <w:rFonts w:ascii="Arial" w:hAnsi="Arial" w:cs="Arial"/>
              </w:rPr>
            </w:pPr>
          </w:p>
          <w:p w:rsidR="00BA1111" w:rsidRPr="00A40D6F" w:rsidRDefault="00BA1111" w:rsidP="00FA6DAC">
            <w:pPr>
              <w:pStyle w:val="NoSpacing"/>
              <w:spacing w:line="360" w:lineRule="auto"/>
              <w:rPr>
                <w:rFonts w:ascii="Arial" w:hAnsi="Arial" w:cs="Arial"/>
                <w:lang w:val="en-ID"/>
              </w:rPr>
            </w:pP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1.</w:t>
            </w: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2.</w:t>
            </w: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3.</w:t>
            </w: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4.</w:t>
            </w:r>
          </w:p>
          <w:p w:rsidR="00FA6DAC" w:rsidRPr="00A40D6F" w:rsidRDefault="00FA6DAC" w:rsidP="00FA6DAC">
            <w:pPr>
              <w:pStyle w:val="NoSpacing"/>
              <w:spacing w:line="360" w:lineRule="auto"/>
              <w:rPr>
                <w:rFonts w:ascii="Arial" w:hAnsi="Arial" w:cs="Arial"/>
                <w:lang w:val="en-ID"/>
              </w:rPr>
            </w:pP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5.</w:t>
            </w:r>
          </w:p>
          <w:p w:rsidR="00C06E10" w:rsidRPr="00A40D6F" w:rsidRDefault="00C06E10" w:rsidP="00965EC2">
            <w:pPr>
              <w:pStyle w:val="NoSpacing"/>
              <w:spacing w:line="360" w:lineRule="auto"/>
              <w:jc w:val="center"/>
              <w:rPr>
                <w:rFonts w:ascii="Arial" w:hAnsi="Arial" w:cs="Arial"/>
              </w:rPr>
            </w:pPr>
          </w:p>
          <w:p w:rsidR="006C6F55" w:rsidRDefault="006C6F55" w:rsidP="00965EC2">
            <w:pPr>
              <w:pStyle w:val="NoSpacing"/>
              <w:spacing w:line="360" w:lineRule="auto"/>
              <w:jc w:val="center"/>
              <w:rPr>
                <w:rFonts w:ascii="Arial" w:hAnsi="Arial" w:cs="Arial"/>
                <w:lang w:val="en-ID"/>
              </w:rPr>
            </w:pPr>
          </w:p>
          <w:p w:rsidR="00490D14" w:rsidRPr="00A40D6F" w:rsidRDefault="00490D14" w:rsidP="00965EC2">
            <w:pPr>
              <w:pStyle w:val="NoSpacing"/>
              <w:spacing w:line="360" w:lineRule="auto"/>
              <w:jc w:val="center"/>
              <w:rPr>
                <w:rFonts w:ascii="Arial" w:hAnsi="Arial" w:cs="Arial"/>
                <w:lang w:val="en-ID"/>
              </w:rPr>
            </w:pPr>
          </w:p>
          <w:p w:rsidR="00C06E10" w:rsidRPr="00A40D6F" w:rsidRDefault="00C06E10" w:rsidP="00965EC2">
            <w:pPr>
              <w:pStyle w:val="NoSpacing"/>
              <w:spacing w:line="360" w:lineRule="auto"/>
              <w:jc w:val="center"/>
              <w:rPr>
                <w:rFonts w:ascii="Arial" w:hAnsi="Arial" w:cs="Arial"/>
              </w:rPr>
            </w:pPr>
            <w:r w:rsidRPr="00A40D6F">
              <w:rPr>
                <w:rFonts w:ascii="Arial" w:hAnsi="Arial" w:cs="Arial"/>
              </w:rPr>
              <w:lastRenderedPageBreak/>
              <w:t>6.</w:t>
            </w: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86670" w:rsidRPr="00A40D6F" w:rsidRDefault="00C86670" w:rsidP="00965EC2">
            <w:pPr>
              <w:pStyle w:val="NoSpacing"/>
              <w:spacing w:line="360" w:lineRule="auto"/>
              <w:jc w:val="center"/>
              <w:rPr>
                <w:rFonts w:ascii="Arial" w:hAnsi="Arial" w:cs="Arial"/>
              </w:rPr>
            </w:pPr>
            <w:r w:rsidRPr="00A40D6F">
              <w:rPr>
                <w:rFonts w:ascii="Arial" w:hAnsi="Arial" w:cs="Arial"/>
              </w:rPr>
              <w:t>7.</w:t>
            </w:r>
          </w:p>
          <w:p w:rsidR="00C06E10" w:rsidRPr="00A40D6F" w:rsidRDefault="00C06E10" w:rsidP="00965EC2">
            <w:pPr>
              <w:pStyle w:val="NoSpacing"/>
              <w:spacing w:line="360" w:lineRule="auto"/>
              <w:jc w:val="center"/>
              <w:rPr>
                <w:rFonts w:ascii="Arial" w:hAnsi="Arial" w:cs="Arial"/>
              </w:rPr>
            </w:pPr>
          </w:p>
        </w:tc>
        <w:tc>
          <w:tcPr>
            <w:tcW w:w="6521" w:type="dxa"/>
          </w:tcPr>
          <w:p w:rsidR="00C06E10" w:rsidRPr="00A40D6F" w:rsidRDefault="00364D7D" w:rsidP="00965EC2">
            <w:pPr>
              <w:pStyle w:val="NoSpacing"/>
              <w:spacing w:line="360" w:lineRule="auto"/>
              <w:jc w:val="both"/>
              <w:rPr>
                <w:rFonts w:ascii="Arial" w:hAnsi="Arial" w:cs="Arial"/>
                <w:w w:val="102"/>
              </w:rPr>
            </w:pPr>
            <w:r w:rsidRPr="00A40D6F">
              <w:rPr>
                <w:rFonts w:ascii="Arial" w:hAnsi="Arial" w:cs="Arial"/>
              </w:rPr>
              <w:lastRenderedPageBreak/>
              <w:t>b</w:t>
            </w:r>
            <w:r w:rsidR="00C06E10" w:rsidRPr="00A40D6F">
              <w:rPr>
                <w:rFonts w:ascii="Arial" w:hAnsi="Arial" w:cs="Arial"/>
              </w:rPr>
              <w:t>a</w:t>
            </w:r>
            <w:r w:rsidR="00C06E10" w:rsidRPr="00A40D6F">
              <w:rPr>
                <w:rFonts w:ascii="Arial" w:hAnsi="Arial" w:cs="Arial"/>
                <w:spacing w:val="-1"/>
              </w:rPr>
              <w:t>h</w:t>
            </w:r>
            <w:r w:rsidR="00C06E10" w:rsidRPr="00A40D6F">
              <w:rPr>
                <w:rFonts w:ascii="Arial" w:hAnsi="Arial" w:cs="Arial"/>
              </w:rPr>
              <w:t xml:space="preserve">wa </w:t>
            </w:r>
            <w:r w:rsidR="00C06E10" w:rsidRPr="00A40D6F">
              <w:rPr>
                <w:rFonts w:ascii="Arial" w:hAnsi="Arial" w:cs="Arial"/>
                <w:spacing w:val="-1"/>
                <w:lang w:val="en-SG"/>
              </w:rPr>
              <w:t>rumah saki</w:t>
            </w:r>
            <w:r w:rsidR="004D1C2F" w:rsidRPr="00A40D6F">
              <w:rPr>
                <w:rFonts w:ascii="Arial" w:hAnsi="Arial" w:cs="Arial"/>
                <w:spacing w:val="-1"/>
                <w:lang w:val="en-SG"/>
              </w:rPr>
              <w:t>t s</w:t>
            </w:r>
            <w:r w:rsidR="002B4981" w:rsidRPr="00A40D6F">
              <w:rPr>
                <w:rFonts w:ascii="Arial" w:hAnsi="Arial" w:cs="Arial"/>
                <w:spacing w:val="-1"/>
                <w:lang w:val="en-SG"/>
              </w:rPr>
              <w:t>ebagai salah satu sarana kesehatan yang memberikan pelayanan kesehatan kepada masyarakat memiliki peran yang sangat strategis dalam mempercepat peningkatan derajat kesehatan masyarakat</w:t>
            </w:r>
            <w:r w:rsidR="00C06E10" w:rsidRPr="00A40D6F">
              <w:rPr>
                <w:rFonts w:ascii="Arial" w:hAnsi="Arial" w:cs="Arial"/>
                <w:w w:val="102"/>
              </w:rPr>
              <w:t>;</w:t>
            </w:r>
          </w:p>
          <w:p w:rsidR="00C06E10" w:rsidRPr="00A40D6F" w:rsidRDefault="00654E04" w:rsidP="00965EC2">
            <w:pPr>
              <w:pStyle w:val="NoSpacing"/>
              <w:spacing w:line="360" w:lineRule="auto"/>
              <w:jc w:val="both"/>
              <w:rPr>
                <w:rFonts w:ascii="Arial" w:hAnsi="Arial" w:cs="Arial"/>
                <w:w w:val="102"/>
              </w:rPr>
            </w:pPr>
            <w:r w:rsidRPr="00A40D6F">
              <w:rPr>
                <w:rFonts w:ascii="Arial" w:hAnsi="Arial" w:cs="Arial"/>
              </w:rPr>
              <w:t>b</w:t>
            </w:r>
            <w:r w:rsidR="00C06E10" w:rsidRPr="00A40D6F">
              <w:rPr>
                <w:rFonts w:ascii="Arial" w:hAnsi="Arial" w:cs="Arial"/>
              </w:rPr>
              <w:t>a</w:t>
            </w:r>
            <w:r w:rsidR="00C06E10" w:rsidRPr="00A40D6F">
              <w:rPr>
                <w:rFonts w:ascii="Arial" w:hAnsi="Arial" w:cs="Arial"/>
                <w:spacing w:val="-1"/>
              </w:rPr>
              <w:t>h</w:t>
            </w:r>
            <w:r w:rsidR="00C06E10" w:rsidRPr="00A40D6F">
              <w:rPr>
                <w:rFonts w:ascii="Arial" w:hAnsi="Arial" w:cs="Arial"/>
              </w:rPr>
              <w:t xml:space="preserve">wa </w:t>
            </w:r>
            <w:r w:rsidR="00C06E10" w:rsidRPr="00A40D6F">
              <w:rPr>
                <w:rFonts w:ascii="Arial" w:hAnsi="Arial" w:cs="Arial"/>
                <w:spacing w:val="1"/>
                <w:lang w:val="en-SG"/>
              </w:rPr>
              <w:t xml:space="preserve">setiap </w:t>
            </w:r>
            <w:r w:rsidR="00257D11" w:rsidRPr="00A40D6F">
              <w:rPr>
                <w:rFonts w:ascii="Arial" w:hAnsi="Arial" w:cs="Arial"/>
                <w:spacing w:val="1"/>
                <w:lang w:val="en-SG"/>
              </w:rPr>
              <w:t>rumah sakit berkewajiban membuat, melaksanakan, dan menjaga standard mutu p</w:t>
            </w:r>
            <w:r w:rsidR="00746E15" w:rsidRPr="00A40D6F">
              <w:rPr>
                <w:rFonts w:ascii="Arial" w:hAnsi="Arial" w:cs="Arial"/>
                <w:spacing w:val="1"/>
                <w:lang w:val="en-SG"/>
              </w:rPr>
              <w:t>elayanan k</w:t>
            </w:r>
            <w:r w:rsidR="00746E15" w:rsidRPr="00A40D6F">
              <w:rPr>
                <w:rFonts w:ascii="Arial" w:hAnsi="Arial" w:cs="Arial"/>
                <w:spacing w:val="1"/>
              </w:rPr>
              <w:t>linis</w:t>
            </w:r>
            <w:r w:rsidR="00257D11" w:rsidRPr="00A40D6F">
              <w:rPr>
                <w:rFonts w:ascii="Arial" w:hAnsi="Arial" w:cs="Arial"/>
                <w:spacing w:val="1"/>
                <w:lang w:val="en-SG"/>
              </w:rPr>
              <w:t xml:space="preserve"> sebagai acuan dalam melayani pasien</w:t>
            </w:r>
            <w:r w:rsidR="00C06E10" w:rsidRPr="00A40D6F">
              <w:rPr>
                <w:rFonts w:ascii="Arial" w:hAnsi="Arial" w:cs="Arial"/>
                <w:w w:val="102"/>
              </w:rPr>
              <w:t>;</w:t>
            </w:r>
          </w:p>
          <w:p w:rsidR="00FA33A6" w:rsidRPr="00A40D6F" w:rsidRDefault="00FA33A6" w:rsidP="00965EC2">
            <w:pPr>
              <w:pStyle w:val="NoSpacing"/>
              <w:spacing w:line="360" w:lineRule="auto"/>
              <w:jc w:val="both"/>
              <w:rPr>
                <w:rFonts w:ascii="Arial" w:hAnsi="Arial" w:cs="Arial"/>
                <w:w w:val="102"/>
              </w:rPr>
            </w:pPr>
            <w:r w:rsidRPr="00A40D6F">
              <w:rPr>
                <w:rFonts w:ascii="Arial" w:hAnsi="Arial" w:cs="Arial"/>
                <w:w w:val="102"/>
              </w:rPr>
              <w:t>bahwa setiap unit kerja rumah sakit wajib membuat indikator mutu pelayanan untuk untuk dipergunakan dalam penilaian mutu unit kerja;</w:t>
            </w:r>
          </w:p>
          <w:p w:rsidR="00C06E10" w:rsidRPr="00A40D6F" w:rsidRDefault="00364D7D" w:rsidP="00965EC2">
            <w:pPr>
              <w:pStyle w:val="NoSpacing"/>
              <w:spacing w:line="360" w:lineRule="auto"/>
              <w:jc w:val="both"/>
              <w:rPr>
                <w:rFonts w:ascii="Arial" w:hAnsi="Arial" w:cs="Arial"/>
                <w:w w:val="102"/>
              </w:rPr>
            </w:pPr>
            <w:r w:rsidRPr="00A40D6F">
              <w:rPr>
                <w:rFonts w:ascii="Arial" w:hAnsi="Arial" w:cs="Arial"/>
                <w:spacing w:val="-1"/>
              </w:rPr>
              <w:t>b</w:t>
            </w:r>
            <w:r w:rsidR="00C06E10" w:rsidRPr="00A40D6F">
              <w:rPr>
                <w:rFonts w:ascii="Arial" w:hAnsi="Arial" w:cs="Arial"/>
              </w:rPr>
              <w:t>a</w:t>
            </w:r>
            <w:r w:rsidR="00C06E10" w:rsidRPr="00A40D6F">
              <w:rPr>
                <w:rFonts w:ascii="Arial" w:hAnsi="Arial" w:cs="Arial"/>
                <w:spacing w:val="-1"/>
              </w:rPr>
              <w:t>h</w:t>
            </w:r>
            <w:r w:rsidR="00C06E10" w:rsidRPr="00A40D6F">
              <w:rPr>
                <w:rFonts w:ascii="Arial" w:hAnsi="Arial" w:cs="Arial"/>
              </w:rPr>
              <w:t xml:space="preserve">wa </w:t>
            </w:r>
            <w:r w:rsidR="00257D11" w:rsidRPr="00A40D6F">
              <w:rPr>
                <w:rFonts w:ascii="Arial" w:hAnsi="Arial" w:cs="Arial"/>
                <w:spacing w:val="-3"/>
                <w:lang w:val="en-SG"/>
              </w:rPr>
              <w:t xml:space="preserve">untuk memudahkan dalam pemilihan, pelaksanaan, penerapan dan pengukuran </w:t>
            </w:r>
            <w:r w:rsidR="006B55F1" w:rsidRPr="00A40D6F">
              <w:rPr>
                <w:rFonts w:ascii="Arial" w:hAnsi="Arial" w:cs="Arial"/>
                <w:spacing w:val="-3"/>
                <w:lang w:val="en-SG"/>
              </w:rPr>
              <w:t>indikator</w:t>
            </w:r>
            <w:r w:rsidR="00257D11" w:rsidRPr="00A40D6F">
              <w:rPr>
                <w:rFonts w:ascii="Arial" w:hAnsi="Arial" w:cs="Arial"/>
                <w:spacing w:val="-3"/>
                <w:lang w:val="en-SG"/>
              </w:rPr>
              <w:t xml:space="preserve"> mutu </w:t>
            </w:r>
            <w:r w:rsidR="00FA33A6" w:rsidRPr="00A40D6F">
              <w:rPr>
                <w:rFonts w:ascii="Arial" w:hAnsi="Arial" w:cs="Arial"/>
                <w:spacing w:val="-3"/>
              </w:rPr>
              <w:t xml:space="preserve">unit kerja di </w:t>
            </w:r>
            <w:r w:rsidR="00C06E10" w:rsidRPr="00A40D6F">
              <w:rPr>
                <w:rFonts w:ascii="Arial" w:hAnsi="Arial" w:cs="Arial"/>
              </w:rPr>
              <w:t>RSUD dr. Murjani Sampit</w:t>
            </w:r>
            <w:r w:rsidR="00204EC3" w:rsidRPr="00A40D6F">
              <w:rPr>
                <w:rFonts w:ascii="Arial" w:hAnsi="Arial" w:cs="Arial"/>
              </w:rPr>
              <w:t xml:space="preserve">, perlu ditetapkan Panduan pemilihan </w:t>
            </w:r>
            <w:r w:rsidR="00204EC3" w:rsidRPr="00A40D6F">
              <w:rPr>
                <w:rFonts w:ascii="Arial" w:hAnsi="Arial" w:cs="Arial"/>
                <w:lang w:val="en-US"/>
              </w:rPr>
              <w:t>dan penetapan indikator mutu unit kerja</w:t>
            </w:r>
            <w:r w:rsidR="00C06E10" w:rsidRPr="00A40D6F">
              <w:rPr>
                <w:rFonts w:ascii="Arial" w:hAnsi="Arial" w:cs="Arial"/>
                <w:w w:val="102"/>
              </w:rPr>
              <w:t>.</w:t>
            </w:r>
          </w:p>
          <w:p w:rsidR="00654E04" w:rsidRPr="00A40D6F" w:rsidRDefault="00654E04" w:rsidP="00965EC2">
            <w:pPr>
              <w:pStyle w:val="NoSpacing"/>
              <w:spacing w:line="360" w:lineRule="auto"/>
              <w:jc w:val="both"/>
              <w:rPr>
                <w:rFonts w:ascii="Arial" w:hAnsi="Arial" w:cs="Arial"/>
              </w:rPr>
            </w:pPr>
          </w:p>
          <w:p w:rsidR="00FA6DAC" w:rsidRPr="00A40D6F" w:rsidRDefault="00FA6DAC" w:rsidP="00FA6DAC">
            <w:pPr>
              <w:pStyle w:val="NoSpacing"/>
              <w:spacing w:line="360" w:lineRule="auto"/>
              <w:jc w:val="both"/>
              <w:rPr>
                <w:rFonts w:ascii="Arial" w:hAnsi="Arial" w:cs="Arial"/>
                <w:lang w:val="en-SG"/>
              </w:rPr>
            </w:pPr>
            <w:r w:rsidRPr="00A40D6F">
              <w:rPr>
                <w:rFonts w:ascii="Arial" w:hAnsi="Arial" w:cs="Arial"/>
                <w:spacing w:val="2"/>
              </w:rPr>
              <w:t>U</w:t>
            </w:r>
            <w:r w:rsidRPr="00A40D6F">
              <w:rPr>
                <w:rFonts w:ascii="Arial" w:hAnsi="Arial" w:cs="Arial"/>
                <w:spacing w:val="-3"/>
              </w:rPr>
              <w:t>n</w:t>
            </w:r>
            <w:r w:rsidRPr="00A40D6F">
              <w:rPr>
                <w:rFonts w:ascii="Arial" w:hAnsi="Arial" w:cs="Arial"/>
                <w:spacing w:val="-1"/>
              </w:rPr>
              <w:t>d</w:t>
            </w:r>
            <w:r w:rsidRPr="00A40D6F">
              <w:rPr>
                <w:rFonts w:ascii="Arial" w:hAnsi="Arial" w:cs="Arial"/>
                <w:spacing w:val="3"/>
              </w:rPr>
              <w:t>a</w:t>
            </w:r>
            <w:r w:rsidRPr="00A40D6F">
              <w:rPr>
                <w:rFonts w:ascii="Arial" w:hAnsi="Arial" w:cs="Arial"/>
                <w:spacing w:val="-1"/>
              </w:rPr>
              <w:t>n</w:t>
            </w:r>
            <w:r w:rsidRPr="00A40D6F">
              <w:rPr>
                <w:rFonts w:ascii="Arial" w:hAnsi="Arial" w:cs="Arial"/>
              </w:rPr>
              <w:t>g</w:t>
            </w:r>
            <w:r w:rsidRPr="00A40D6F">
              <w:rPr>
                <w:rFonts w:ascii="Arial" w:hAnsi="Arial" w:cs="Arial"/>
                <w:spacing w:val="3"/>
              </w:rPr>
              <w:t>-</w:t>
            </w:r>
            <w:r w:rsidRPr="00A40D6F">
              <w:rPr>
                <w:rFonts w:ascii="Arial" w:hAnsi="Arial" w:cs="Arial"/>
              </w:rPr>
              <w:t>U</w:t>
            </w:r>
            <w:r w:rsidRPr="00A40D6F">
              <w:rPr>
                <w:rFonts w:ascii="Arial" w:hAnsi="Arial" w:cs="Arial"/>
                <w:spacing w:val="2"/>
              </w:rPr>
              <w:t>n</w:t>
            </w:r>
            <w:r w:rsidRPr="00A40D6F">
              <w:rPr>
                <w:rFonts w:ascii="Arial" w:hAnsi="Arial" w:cs="Arial"/>
                <w:spacing w:val="-3"/>
              </w:rPr>
              <w:t>d</w:t>
            </w:r>
            <w:r w:rsidRPr="00A40D6F">
              <w:rPr>
                <w:rFonts w:ascii="Arial" w:hAnsi="Arial" w:cs="Arial"/>
                <w:spacing w:val="3"/>
              </w:rPr>
              <w:t>a</w:t>
            </w:r>
            <w:r w:rsidRPr="00A40D6F">
              <w:rPr>
                <w:rFonts w:ascii="Arial" w:hAnsi="Arial" w:cs="Arial"/>
                <w:spacing w:val="-3"/>
              </w:rPr>
              <w:t>n</w:t>
            </w:r>
            <w:r w:rsidRPr="00A40D6F">
              <w:rPr>
                <w:rFonts w:ascii="Arial" w:hAnsi="Arial" w:cs="Arial"/>
              </w:rPr>
              <w:t xml:space="preserve">g </w:t>
            </w:r>
            <w:r w:rsidRPr="00A40D6F">
              <w:rPr>
                <w:rFonts w:ascii="Arial" w:hAnsi="Arial" w:cs="Arial"/>
                <w:spacing w:val="-2"/>
              </w:rPr>
              <w:t>R</w:t>
            </w:r>
            <w:r w:rsidRPr="00A40D6F">
              <w:rPr>
                <w:rFonts w:ascii="Arial" w:hAnsi="Arial" w:cs="Arial"/>
                <w:spacing w:val="3"/>
              </w:rPr>
              <w:t>e</w:t>
            </w:r>
            <w:r w:rsidRPr="00A40D6F">
              <w:rPr>
                <w:rFonts w:ascii="Arial" w:hAnsi="Arial" w:cs="Arial"/>
                <w:spacing w:val="-1"/>
              </w:rPr>
              <w:t>p</w:t>
            </w:r>
            <w:r w:rsidRPr="00A40D6F">
              <w:rPr>
                <w:rFonts w:ascii="Arial" w:hAnsi="Arial" w:cs="Arial"/>
                <w:spacing w:val="2"/>
              </w:rPr>
              <w:t>ub</w:t>
            </w:r>
            <w:r w:rsidRPr="00A40D6F">
              <w:rPr>
                <w:rFonts w:ascii="Arial" w:hAnsi="Arial" w:cs="Arial"/>
                <w:spacing w:val="-1"/>
              </w:rPr>
              <w:t>l</w:t>
            </w:r>
            <w:r w:rsidRPr="00A40D6F">
              <w:rPr>
                <w:rFonts w:ascii="Arial" w:hAnsi="Arial" w:cs="Arial"/>
                <w:spacing w:val="1"/>
              </w:rPr>
              <w:t>i</w:t>
            </w:r>
            <w:r w:rsidRPr="00A40D6F">
              <w:rPr>
                <w:rFonts w:ascii="Arial" w:hAnsi="Arial" w:cs="Arial"/>
              </w:rPr>
              <w:t xml:space="preserve">k </w:t>
            </w:r>
            <w:r w:rsidRPr="00A40D6F">
              <w:rPr>
                <w:rFonts w:ascii="Arial" w:hAnsi="Arial" w:cs="Arial"/>
                <w:spacing w:val="1"/>
              </w:rPr>
              <w:t>I</w:t>
            </w:r>
            <w:r w:rsidRPr="00A40D6F">
              <w:rPr>
                <w:rFonts w:ascii="Arial" w:hAnsi="Arial" w:cs="Arial"/>
                <w:spacing w:val="-1"/>
              </w:rPr>
              <w:t>nd</w:t>
            </w:r>
            <w:r w:rsidRPr="00A40D6F">
              <w:rPr>
                <w:rFonts w:ascii="Arial" w:hAnsi="Arial" w:cs="Arial"/>
                <w:spacing w:val="1"/>
              </w:rPr>
              <w:t>o</w:t>
            </w:r>
            <w:r w:rsidRPr="00A40D6F">
              <w:rPr>
                <w:rFonts w:ascii="Arial" w:hAnsi="Arial" w:cs="Arial"/>
                <w:spacing w:val="-1"/>
              </w:rPr>
              <w:t>n</w:t>
            </w:r>
            <w:r w:rsidRPr="00A40D6F">
              <w:rPr>
                <w:rFonts w:ascii="Arial" w:hAnsi="Arial" w:cs="Arial"/>
                <w:spacing w:val="1"/>
              </w:rPr>
              <w:t>e</w:t>
            </w:r>
            <w:r w:rsidRPr="00A40D6F">
              <w:rPr>
                <w:rFonts w:ascii="Arial" w:hAnsi="Arial" w:cs="Arial"/>
                <w:spacing w:val="-2"/>
              </w:rPr>
              <w:t>s</w:t>
            </w:r>
            <w:r w:rsidRPr="00A40D6F">
              <w:rPr>
                <w:rFonts w:ascii="Arial" w:hAnsi="Arial" w:cs="Arial"/>
                <w:spacing w:val="1"/>
              </w:rPr>
              <w:t>i</w:t>
            </w:r>
            <w:r w:rsidRPr="00A40D6F">
              <w:rPr>
                <w:rFonts w:ascii="Arial" w:hAnsi="Arial" w:cs="Arial"/>
              </w:rPr>
              <w:t xml:space="preserve">a </w:t>
            </w:r>
            <w:r w:rsidRPr="00A40D6F">
              <w:rPr>
                <w:rFonts w:ascii="Arial" w:hAnsi="Arial" w:cs="Arial"/>
                <w:spacing w:val="1"/>
              </w:rPr>
              <w:t>No</w:t>
            </w:r>
            <w:r w:rsidRPr="00A40D6F">
              <w:rPr>
                <w:rFonts w:ascii="Arial" w:hAnsi="Arial" w:cs="Arial"/>
                <w:spacing w:val="3"/>
              </w:rPr>
              <w:t>m</w:t>
            </w:r>
            <w:r w:rsidRPr="00A40D6F">
              <w:rPr>
                <w:rFonts w:ascii="Arial" w:hAnsi="Arial" w:cs="Arial"/>
                <w:spacing w:val="-4"/>
              </w:rPr>
              <w:t>o</w:t>
            </w:r>
            <w:r w:rsidRPr="00A40D6F">
              <w:rPr>
                <w:rFonts w:ascii="Arial" w:hAnsi="Arial" w:cs="Arial"/>
              </w:rPr>
              <w:t xml:space="preserve">r </w:t>
            </w:r>
            <w:r w:rsidRPr="00A40D6F">
              <w:rPr>
                <w:rFonts w:ascii="Arial" w:hAnsi="Arial" w:cs="Arial"/>
                <w:spacing w:val="1"/>
                <w:lang w:val="en-SG"/>
              </w:rPr>
              <w:t>23</w:t>
            </w:r>
            <w:r w:rsidRPr="00A40D6F">
              <w:rPr>
                <w:rFonts w:ascii="Arial" w:hAnsi="Arial" w:cs="Arial"/>
              </w:rPr>
              <w:t xml:space="preserve"> </w:t>
            </w:r>
            <w:r w:rsidRPr="00A40D6F">
              <w:rPr>
                <w:rFonts w:ascii="Arial" w:hAnsi="Arial" w:cs="Arial"/>
                <w:spacing w:val="-1"/>
                <w:lang w:val="en-ID"/>
              </w:rPr>
              <w:t>T</w:t>
            </w:r>
            <w:r w:rsidRPr="00A40D6F">
              <w:rPr>
                <w:rFonts w:ascii="Arial" w:hAnsi="Arial" w:cs="Arial"/>
              </w:rPr>
              <w:t>a</w:t>
            </w:r>
            <w:r w:rsidRPr="00A40D6F">
              <w:rPr>
                <w:rFonts w:ascii="Arial" w:hAnsi="Arial" w:cs="Arial"/>
                <w:spacing w:val="-1"/>
              </w:rPr>
              <w:t>h</w:t>
            </w:r>
            <w:r w:rsidRPr="00A40D6F">
              <w:rPr>
                <w:rFonts w:ascii="Arial" w:hAnsi="Arial" w:cs="Arial"/>
                <w:spacing w:val="2"/>
              </w:rPr>
              <w:t>u</w:t>
            </w:r>
            <w:r w:rsidRPr="00A40D6F">
              <w:rPr>
                <w:rFonts w:ascii="Arial" w:hAnsi="Arial" w:cs="Arial"/>
              </w:rPr>
              <w:t xml:space="preserve">n </w:t>
            </w:r>
            <w:r w:rsidRPr="00A40D6F">
              <w:rPr>
                <w:rFonts w:ascii="Arial" w:hAnsi="Arial" w:cs="Arial"/>
                <w:spacing w:val="1"/>
                <w:w w:val="102"/>
                <w:lang w:val="en-SG"/>
              </w:rPr>
              <w:t>1992</w:t>
            </w:r>
            <w:r w:rsidRPr="00A40D6F">
              <w:rPr>
                <w:rFonts w:ascii="Arial" w:hAnsi="Arial" w:cs="Arial"/>
                <w:w w:val="102"/>
              </w:rPr>
              <w:t xml:space="preserve"> </w:t>
            </w:r>
            <w:r w:rsidRPr="00A40D6F">
              <w:rPr>
                <w:rFonts w:ascii="Arial" w:hAnsi="Arial" w:cs="Arial"/>
                <w:spacing w:val="-1"/>
              </w:rPr>
              <w:t>t</w:t>
            </w:r>
            <w:r w:rsidRPr="00A40D6F">
              <w:rPr>
                <w:rFonts w:ascii="Arial" w:hAnsi="Arial" w:cs="Arial"/>
                <w:spacing w:val="1"/>
              </w:rPr>
              <w:t>e</w:t>
            </w:r>
            <w:r w:rsidRPr="00A40D6F">
              <w:rPr>
                <w:rFonts w:ascii="Arial" w:hAnsi="Arial" w:cs="Arial"/>
                <w:spacing w:val="-1"/>
              </w:rPr>
              <w:t>nt</w:t>
            </w:r>
            <w:r w:rsidRPr="00A40D6F">
              <w:rPr>
                <w:rFonts w:ascii="Arial" w:hAnsi="Arial" w:cs="Arial"/>
                <w:spacing w:val="3"/>
              </w:rPr>
              <w:t>a</w:t>
            </w:r>
            <w:r w:rsidRPr="00A40D6F">
              <w:rPr>
                <w:rFonts w:ascii="Arial" w:hAnsi="Arial" w:cs="Arial"/>
                <w:spacing w:val="-1"/>
              </w:rPr>
              <w:t>n</w:t>
            </w:r>
            <w:r w:rsidRPr="00A40D6F">
              <w:rPr>
                <w:rFonts w:ascii="Arial" w:hAnsi="Arial" w:cs="Arial"/>
              </w:rPr>
              <w:t xml:space="preserve">g </w:t>
            </w:r>
            <w:r w:rsidRPr="00A40D6F">
              <w:rPr>
                <w:rFonts w:ascii="Arial" w:hAnsi="Arial" w:cs="Arial"/>
                <w:lang w:val="en-SG"/>
              </w:rPr>
              <w:t xml:space="preserve">Pokok-Pokok </w:t>
            </w:r>
            <w:r w:rsidRPr="00A40D6F">
              <w:rPr>
                <w:rFonts w:ascii="Arial" w:hAnsi="Arial" w:cs="Arial"/>
                <w:spacing w:val="1"/>
                <w:w w:val="102"/>
              </w:rPr>
              <w:t>Kes</w:t>
            </w:r>
            <w:r w:rsidRPr="00A40D6F">
              <w:rPr>
                <w:rFonts w:ascii="Arial" w:hAnsi="Arial" w:cs="Arial"/>
                <w:spacing w:val="3"/>
                <w:w w:val="102"/>
              </w:rPr>
              <w:t>e</w:t>
            </w:r>
            <w:r w:rsidRPr="00A40D6F">
              <w:rPr>
                <w:rFonts w:ascii="Arial" w:hAnsi="Arial" w:cs="Arial"/>
                <w:spacing w:val="-3"/>
                <w:w w:val="102"/>
              </w:rPr>
              <w:t>h</w:t>
            </w:r>
            <w:r w:rsidRPr="00A40D6F">
              <w:rPr>
                <w:rFonts w:ascii="Arial" w:hAnsi="Arial" w:cs="Arial"/>
                <w:spacing w:val="3"/>
                <w:w w:val="102"/>
              </w:rPr>
              <w:t>a</w:t>
            </w:r>
            <w:r w:rsidRPr="00A40D6F">
              <w:rPr>
                <w:rFonts w:ascii="Arial" w:hAnsi="Arial" w:cs="Arial"/>
                <w:spacing w:val="-1"/>
                <w:w w:val="102"/>
              </w:rPr>
              <w:t>t</w:t>
            </w:r>
            <w:r w:rsidRPr="00A40D6F">
              <w:rPr>
                <w:rFonts w:ascii="Arial" w:hAnsi="Arial" w:cs="Arial"/>
                <w:w w:val="102"/>
              </w:rPr>
              <w:t>an;</w:t>
            </w:r>
          </w:p>
          <w:p w:rsidR="00C86670" w:rsidRPr="00A40D6F" w:rsidRDefault="00C86670" w:rsidP="00965EC2">
            <w:pPr>
              <w:pStyle w:val="NoSpacing"/>
              <w:spacing w:line="360" w:lineRule="auto"/>
              <w:jc w:val="both"/>
              <w:rPr>
                <w:rFonts w:ascii="Arial" w:hAnsi="Arial" w:cs="Arial"/>
              </w:rPr>
            </w:pPr>
            <w:r w:rsidRPr="00A40D6F">
              <w:rPr>
                <w:rFonts w:ascii="Arial" w:hAnsi="Arial" w:cs="Arial"/>
              </w:rPr>
              <w:t>Undang-Undang Republik Indonesia No</w:t>
            </w:r>
            <w:r w:rsidR="00FA6DAC" w:rsidRPr="00A40D6F">
              <w:rPr>
                <w:rFonts w:ascii="Arial" w:hAnsi="Arial" w:cs="Arial"/>
              </w:rPr>
              <w:t xml:space="preserve">mor 44 </w:t>
            </w:r>
            <w:r w:rsidR="00FA6DAC" w:rsidRPr="00A40D6F">
              <w:rPr>
                <w:rFonts w:ascii="Arial" w:hAnsi="Arial" w:cs="Arial"/>
                <w:lang w:val="en-ID"/>
              </w:rPr>
              <w:t>T</w:t>
            </w:r>
            <w:r w:rsidRPr="00A40D6F">
              <w:rPr>
                <w:rFonts w:ascii="Arial" w:hAnsi="Arial" w:cs="Arial"/>
              </w:rPr>
              <w:t>ahun 2009 tentang Rumah Sakit;</w:t>
            </w:r>
          </w:p>
          <w:p w:rsidR="00FA6DAC" w:rsidRPr="00A40D6F" w:rsidRDefault="00C86670" w:rsidP="00965EC2">
            <w:pPr>
              <w:pStyle w:val="NoSpacing"/>
              <w:spacing w:line="360" w:lineRule="auto"/>
              <w:jc w:val="both"/>
              <w:rPr>
                <w:rFonts w:ascii="Arial" w:hAnsi="Arial" w:cs="Arial"/>
                <w:lang w:val="en-ID"/>
              </w:rPr>
            </w:pPr>
            <w:r w:rsidRPr="00A40D6F">
              <w:rPr>
                <w:rFonts w:ascii="Arial" w:hAnsi="Arial" w:cs="Arial"/>
              </w:rPr>
              <w:t>Keputusan Menteri Kesehatan Republik Indonesia Nomor 129</w:t>
            </w:r>
            <w:r w:rsidR="00FA6DAC" w:rsidRPr="00A40D6F">
              <w:rPr>
                <w:rFonts w:ascii="Arial" w:hAnsi="Arial" w:cs="Arial"/>
                <w:lang w:val="en-ID"/>
              </w:rPr>
              <w:t xml:space="preserve"> Tahun </w:t>
            </w:r>
            <w:r w:rsidRPr="00A40D6F">
              <w:rPr>
                <w:rFonts w:ascii="Arial" w:hAnsi="Arial" w:cs="Arial"/>
              </w:rPr>
              <w:t>2008, tentang Standar Pelayanan Minimal</w:t>
            </w:r>
            <w:r w:rsidR="007F72BB" w:rsidRPr="00A40D6F">
              <w:rPr>
                <w:rFonts w:ascii="Arial" w:hAnsi="Arial" w:cs="Arial"/>
              </w:rPr>
              <w:t xml:space="preserve"> Rumah Sakit</w:t>
            </w:r>
            <w:r w:rsidRPr="00A40D6F">
              <w:rPr>
                <w:rFonts w:ascii="Arial" w:hAnsi="Arial" w:cs="Arial"/>
              </w:rPr>
              <w:t>;</w:t>
            </w:r>
          </w:p>
          <w:p w:rsidR="00C86670" w:rsidRPr="00A40D6F" w:rsidRDefault="00C86670" w:rsidP="00965EC2">
            <w:pPr>
              <w:pStyle w:val="NoSpacing"/>
              <w:spacing w:line="360" w:lineRule="auto"/>
              <w:jc w:val="both"/>
              <w:rPr>
                <w:rFonts w:ascii="Arial" w:hAnsi="Arial" w:cs="Arial"/>
                <w:lang w:val="en-ID"/>
              </w:rPr>
            </w:pPr>
            <w:r w:rsidRPr="00A40D6F">
              <w:rPr>
                <w:rFonts w:ascii="Arial" w:hAnsi="Arial" w:cs="Arial"/>
              </w:rPr>
              <w:t>P</w:t>
            </w:r>
            <w:r w:rsidRPr="00A40D6F">
              <w:rPr>
                <w:rFonts w:ascii="Arial" w:hAnsi="Arial" w:cs="Arial"/>
                <w:lang w:val="en-SG"/>
              </w:rPr>
              <w:t>eraturan</w:t>
            </w:r>
            <w:r w:rsidRPr="00A40D6F">
              <w:rPr>
                <w:rFonts w:ascii="Arial" w:hAnsi="Arial" w:cs="Arial"/>
              </w:rPr>
              <w:t xml:space="preserve"> Menteri Kese</w:t>
            </w:r>
            <w:r w:rsidR="009D18F0" w:rsidRPr="00A40D6F">
              <w:rPr>
                <w:rFonts w:ascii="Arial" w:hAnsi="Arial" w:cs="Arial"/>
              </w:rPr>
              <w:t xml:space="preserve">hatan Republik Indonesia Nomor </w:t>
            </w:r>
            <w:r w:rsidR="009D18F0" w:rsidRPr="00A40D6F">
              <w:rPr>
                <w:rFonts w:ascii="Arial" w:hAnsi="Arial" w:cs="Arial"/>
                <w:lang w:val="en-ID"/>
              </w:rPr>
              <w:t>11 Tahun 2017</w:t>
            </w:r>
            <w:r w:rsidRPr="00A40D6F">
              <w:rPr>
                <w:rFonts w:ascii="Arial" w:hAnsi="Arial" w:cs="Arial"/>
              </w:rPr>
              <w:t xml:space="preserve">, tentang </w:t>
            </w:r>
            <w:r w:rsidR="009D18F0" w:rsidRPr="00A40D6F">
              <w:rPr>
                <w:rFonts w:ascii="Arial" w:hAnsi="Arial" w:cs="Arial"/>
                <w:lang w:val="en-SG"/>
              </w:rPr>
              <w:t>Keselamatan Pasien</w:t>
            </w:r>
            <w:r w:rsidRPr="00A40D6F">
              <w:rPr>
                <w:rFonts w:ascii="Arial" w:hAnsi="Arial" w:cs="Arial"/>
              </w:rPr>
              <w:t>;</w:t>
            </w:r>
          </w:p>
          <w:p w:rsidR="00FA6DAC" w:rsidRDefault="00FA6DAC" w:rsidP="00FA6DAC">
            <w:pPr>
              <w:pStyle w:val="NoSpacing"/>
              <w:spacing w:line="360" w:lineRule="auto"/>
              <w:jc w:val="both"/>
              <w:rPr>
                <w:rFonts w:ascii="Arial" w:hAnsi="Arial" w:cs="Arial"/>
                <w:lang w:val="en-ID"/>
              </w:rPr>
            </w:pPr>
            <w:r w:rsidRPr="00A40D6F">
              <w:rPr>
                <w:rFonts w:ascii="Arial" w:hAnsi="Arial" w:cs="Arial"/>
              </w:rPr>
              <w:t>Keputusan Kepala Dinas Kesehatan Provinsi Kalimantan Tengah Nomor 134</w:t>
            </w:r>
            <w:r w:rsidRPr="00A40D6F">
              <w:rPr>
                <w:rFonts w:ascii="Arial" w:hAnsi="Arial" w:cs="Arial"/>
                <w:lang w:val="en-ID"/>
              </w:rPr>
              <w:t xml:space="preserve"> Tahun</w:t>
            </w:r>
            <w:r w:rsidRPr="00A40D6F">
              <w:rPr>
                <w:rFonts w:ascii="Arial" w:hAnsi="Arial" w:cs="Arial"/>
              </w:rPr>
              <w:t xml:space="preserve"> 2013, tentang Pemberian Ijin Operasional Tetap Kepada RSUD dr. Murjani Sampit;</w:t>
            </w:r>
          </w:p>
          <w:p w:rsidR="00490D14" w:rsidRPr="00490D14" w:rsidRDefault="00490D14" w:rsidP="00FA6DAC">
            <w:pPr>
              <w:pStyle w:val="NoSpacing"/>
              <w:spacing w:line="360" w:lineRule="auto"/>
              <w:jc w:val="both"/>
              <w:rPr>
                <w:rFonts w:ascii="Arial" w:hAnsi="Arial" w:cs="Arial"/>
                <w:lang w:val="en-ID"/>
              </w:rPr>
            </w:pPr>
          </w:p>
          <w:p w:rsidR="00FA6DAC" w:rsidRPr="00A40D6F" w:rsidRDefault="00FA6DAC" w:rsidP="00965EC2">
            <w:pPr>
              <w:pStyle w:val="NoSpacing"/>
              <w:spacing w:line="360" w:lineRule="auto"/>
              <w:jc w:val="both"/>
              <w:rPr>
                <w:rFonts w:ascii="Arial" w:hAnsi="Arial" w:cs="Arial"/>
                <w:lang w:val="en-ID"/>
              </w:rPr>
            </w:pPr>
            <w:r w:rsidRPr="00A40D6F">
              <w:rPr>
                <w:rFonts w:ascii="Arial" w:hAnsi="Arial" w:cs="Arial"/>
              </w:rPr>
              <w:lastRenderedPageBreak/>
              <w:t>Peraturan Bupati Kotawaringin Timur Nomor 10 Tahun 2011, tentang Tata Kelola Rumah Sakit Umum Daerah dr. Murjani Sampit.</w:t>
            </w:r>
          </w:p>
          <w:p w:rsidR="00C06E10" w:rsidRPr="00A40D6F" w:rsidRDefault="00C86670" w:rsidP="00965EC2">
            <w:pPr>
              <w:pStyle w:val="NoSpacing"/>
              <w:spacing w:line="360" w:lineRule="auto"/>
              <w:jc w:val="both"/>
              <w:rPr>
                <w:rFonts w:ascii="Arial" w:hAnsi="Arial" w:cs="Arial"/>
              </w:rPr>
            </w:pPr>
            <w:r w:rsidRPr="00A40D6F">
              <w:rPr>
                <w:rFonts w:ascii="Arial" w:hAnsi="Arial" w:cs="Arial"/>
              </w:rPr>
              <w:t>Peraturan Bupati Kotawaringin Timur Nomor 29 Tahun 2011, tentang Standar Pelayanan Minimal Sakit Umum Daerah dr. Murjani Sampit.</w:t>
            </w:r>
          </w:p>
        </w:tc>
      </w:tr>
    </w:tbl>
    <w:p w:rsidR="00014B55" w:rsidRPr="00A40D6F" w:rsidRDefault="00014B55" w:rsidP="00965EC2">
      <w:pPr>
        <w:pStyle w:val="NoSpacing"/>
        <w:spacing w:line="360" w:lineRule="auto"/>
        <w:jc w:val="center"/>
        <w:rPr>
          <w:rFonts w:ascii="Arial" w:hAnsi="Arial" w:cs="Arial"/>
          <w:u w:val="single"/>
        </w:rPr>
      </w:pP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MEMUTUSKAN</w:t>
      </w:r>
      <w:r w:rsidR="006C6F55" w:rsidRPr="00A40D6F">
        <w:rPr>
          <w:rFonts w:ascii="Arial" w:hAnsi="Arial" w:cs="Arial"/>
        </w:rPr>
        <w:t xml:space="preserve"> </w:t>
      </w:r>
    </w:p>
    <w:tbl>
      <w:tblPr>
        <w:tblW w:w="0" w:type="auto"/>
        <w:tblInd w:w="250" w:type="dxa"/>
        <w:tblLook w:val="04A0" w:firstRow="1" w:lastRow="0" w:firstColumn="1" w:lastColumn="0" w:noHBand="0" w:noVBand="1"/>
      </w:tblPr>
      <w:tblGrid>
        <w:gridCol w:w="1732"/>
        <w:gridCol w:w="278"/>
        <w:gridCol w:w="2274"/>
        <w:gridCol w:w="1559"/>
        <w:gridCol w:w="284"/>
        <w:gridCol w:w="2551"/>
        <w:gridCol w:w="61"/>
      </w:tblGrid>
      <w:tr w:rsidR="00C06E10" w:rsidRPr="00A40D6F" w:rsidTr="00490D14">
        <w:trPr>
          <w:trHeight w:val="6171"/>
        </w:trPr>
        <w:tc>
          <w:tcPr>
            <w:tcW w:w="1732" w:type="dxa"/>
          </w:tcPr>
          <w:p w:rsidR="00C06E10" w:rsidRPr="00A40D6F" w:rsidRDefault="00C06E10" w:rsidP="00965EC2">
            <w:pPr>
              <w:pStyle w:val="NoSpacing"/>
              <w:spacing w:line="360" w:lineRule="auto"/>
              <w:rPr>
                <w:rFonts w:ascii="Arial" w:hAnsi="Arial" w:cs="Arial"/>
              </w:rPr>
            </w:pPr>
            <w:r w:rsidRPr="00A40D6F">
              <w:rPr>
                <w:rFonts w:ascii="Arial" w:hAnsi="Arial" w:cs="Arial"/>
              </w:rPr>
              <w:t>MENETAPKAN</w:t>
            </w:r>
          </w:p>
          <w:p w:rsidR="00C06E10" w:rsidRPr="00A40D6F" w:rsidRDefault="00C06E10" w:rsidP="00965EC2">
            <w:pPr>
              <w:pStyle w:val="NoSpacing"/>
              <w:spacing w:line="360" w:lineRule="auto"/>
              <w:rPr>
                <w:rFonts w:ascii="Arial" w:hAnsi="Arial" w:cs="Arial"/>
              </w:rPr>
            </w:pPr>
            <w:r w:rsidRPr="00A40D6F">
              <w:rPr>
                <w:rFonts w:ascii="Arial" w:hAnsi="Arial" w:cs="Arial"/>
              </w:rPr>
              <w:t>KESATU</w:t>
            </w:r>
          </w:p>
          <w:p w:rsidR="00C06E10" w:rsidRPr="00A40D6F" w:rsidRDefault="00C06E10" w:rsidP="00965EC2">
            <w:pPr>
              <w:pStyle w:val="NoSpacing"/>
              <w:spacing w:line="360" w:lineRule="auto"/>
              <w:rPr>
                <w:rFonts w:ascii="Arial" w:hAnsi="Arial" w:cs="Arial"/>
                <w:lang w:val="en-ID"/>
              </w:rPr>
            </w:pPr>
          </w:p>
          <w:p w:rsidR="009D18F0" w:rsidRPr="00A40D6F" w:rsidRDefault="009D18F0" w:rsidP="00965EC2">
            <w:pPr>
              <w:pStyle w:val="NoSpacing"/>
              <w:spacing w:line="360" w:lineRule="auto"/>
              <w:rPr>
                <w:rFonts w:ascii="Arial" w:hAnsi="Arial" w:cs="Arial"/>
                <w:lang w:val="en-ID"/>
              </w:rPr>
            </w:pPr>
          </w:p>
          <w:p w:rsidR="00C06E10" w:rsidRPr="00A40D6F" w:rsidRDefault="00C06E10" w:rsidP="00965EC2">
            <w:pPr>
              <w:pStyle w:val="NoSpacing"/>
              <w:spacing w:line="360" w:lineRule="auto"/>
              <w:rPr>
                <w:rFonts w:ascii="Arial" w:hAnsi="Arial" w:cs="Arial"/>
              </w:rPr>
            </w:pPr>
            <w:r w:rsidRPr="00A40D6F">
              <w:rPr>
                <w:rFonts w:ascii="Arial" w:hAnsi="Arial" w:cs="Arial"/>
              </w:rPr>
              <w:t>KEDUA</w:t>
            </w:r>
          </w:p>
          <w:p w:rsidR="00C06E10" w:rsidRPr="00A40D6F" w:rsidRDefault="00C06E10" w:rsidP="00965EC2">
            <w:pPr>
              <w:pStyle w:val="NoSpacing"/>
              <w:spacing w:line="360" w:lineRule="auto"/>
              <w:rPr>
                <w:rFonts w:ascii="Arial" w:hAnsi="Arial" w:cs="Arial"/>
              </w:rPr>
            </w:pPr>
          </w:p>
          <w:p w:rsidR="00C06E10" w:rsidRPr="00A40D6F" w:rsidRDefault="00C06E10" w:rsidP="00965EC2">
            <w:pPr>
              <w:pStyle w:val="NoSpacing"/>
              <w:spacing w:line="360" w:lineRule="auto"/>
              <w:rPr>
                <w:rFonts w:ascii="Arial" w:hAnsi="Arial" w:cs="Arial"/>
              </w:rPr>
            </w:pPr>
          </w:p>
          <w:p w:rsidR="008E2EC8" w:rsidRPr="00A40D6F" w:rsidRDefault="008E2EC8" w:rsidP="00965EC2">
            <w:pPr>
              <w:pStyle w:val="NoSpacing"/>
              <w:spacing w:line="360" w:lineRule="auto"/>
              <w:rPr>
                <w:rFonts w:ascii="Arial" w:hAnsi="Arial" w:cs="Arial"/>
                <w:lang w:val="en-ID"/>
              </w:rPr>
            </w:pPr>
          </w:p>
          <w:p w:rsidR="00BA1111" w:rsidRPr="00A40D6F" w:rsidRDefault="00BA1111" w:rsidP="00965EC2">
            <w:pPr>
              <w:pStyle w:val="NoSpacing"/>
              <w:spacing w:line="360" w:lineRule="auto"/>
              <w:rPr>
                <w:rFonts w:ascii="Arial" w:hAnsi="Arial" w:cs="Arial"/>
                <w:lang w:val="en-ID"/>
              </w:rPr>
            </w:pPr>
          </w:p>
          <w:p w:rsidR="00C06E10" w:rsidRPr="00A40D6F" w:rsidRDefault="00C06E10" w:rsidP="00965EC2">
            <w:pPr>
              <w:pStyle w:val="NoSpacing"/>
              <w:spacing w:line="360" w:lineRule="auto"/>
              <w:rPr>
                <w:rFonts w:ascii="Arial" w:hAnsi="Arial" w:cs="Arial"/>
                <w:lang w:val="en-SG"/>
              </w:rPr>
            </w:pPr>
            <w:r w:rsidRPr="00A40D6F">
              <w:rPr>
                <w:rFonts w:ascii="Arial" w:hAnsi="Arial" w:cs="Arial"/>
              </w:rPr>
              <w:t>KETIGA</w:t>
            </w:r>
          </w:p>
          <w:p w:rsidR="00C06E10" w:rsidRPr="00A40D6F" w:rsidRDefault="00C06E10" w:rsidP="00965EC2">
            <w:pPr>
              <w:pStyle w:val="NoSpacing"/>
              <w:spacing w:line="360" w:lineRule="auto"/>
              <w:rPr>
                <w:rFonts w:ascii="Arial" w:hAnsi="Arial" w:cs="Arial"/>
                <w:lang w:val="en-SG"/>
              </w:rPr>
            </w:pPr>
          </w:p>
          <w:p w:rsidR="00C06E10" w:rsidRPr="00A40D6F" w:rsidRDefault="00C06E10" w:rsidP="00965EC2">
            <w:pPr>
              <w:pStyle w:val="NoSpacing"/>
              <w:spacing w:line="360" w:lineRule="auto"/>
              <w:rPr>
                <w:rFonts w:ascii="Arial" w:hAnsi="Arial" w:cs="Arial"/>
              </w:rPr>
            </w:pPr>
          </w:p>
          <w:p w:rsidR="008E2EC8" w:rsidRPr="00A40D6F" w:rsidRDefault="008E2EC8" w:rsidP="00965EC2">
            <w:pPr>
              <w:pStyle w:val="NoSpacing"/>
              <w:spacing w:line="360" w:lineRule="auto"/>
              <w:rPr>
                <w:rFonts w:ascii="Arial" w:hAnsi="Arial" w:cs="Arial"/>
              </w:rPr>
            </w:pPr>
          </w:p>
          <w:p w:rsidR="00C06E10" w:rsidRPr="00A40D6F" w:rsidRDefault="00C06E10" w:rsidP="00965EC2">
            <w:pPr>
              <w:pStyle w:val="NoSpacing"/>
              <w:spacing w:line="360" w:lineRule="auto"/>
              <w:rPr>
                <w:rFonts w:ascii="Arial" w:hAnsi="Arial" w:cs="Arial"/>
                <w:lang w:val="en-SG"/>
              </w:rPr>
            </w:pPr>
            <w:r w:rsidRPr="00A40D6F">
              <w:rPr>
                <w:rFonts w:ascii="Arial" w:hAnsi="Arial" w:cs="Arial"/>
                <w:lang w:val="en-SG"/>
              </w:rPr>
              <w:t>KEEMPAT</w:t>
            </w:r>
          </w:p>
          <w:p w:rsidR="009D5826" w:rsidRPr="00A40D6F" w:rsidRDefault="009D5826" w:rsidP="00965EC2">
            <w:pPr>
              <w:pStyle w:val="NoSpacing"/>
              <w:spacing w:line="360" w:lineRule="auto"/>
              <w:rPr>
                <w:rFonts w:ascii="Arial" w:hAnsi="Arial" w:cs="Arial"/>
              </w:rPr>
            </w:pPr>
          </w:p>
        </w:tc>
        <w:tc>
          <w:tcPr>
            <w:tcW w:w="278" w:type="dxa"/>
          </w:tcPr>
          <w:p w:rsidR="00C06E10" w:rsidRPr="00A40D6F" w:rsidRDefault="00C06E10" w:rsidP="00965EC2">
            <w:pPr>
              <w:pStyle w:val="NoSpacing"/>
              <w:spacing w:line="360" w:lineRule="auto"/>
              <w:jc w:val="center"/>
              <w:rPr>
                <w:rFonts w:ascii="Arial" w:hAnsi="Arial" w:cs="Arial"/>
              </w:rPr>
            </w:pPr>
            <w:r w:rsidRPr="00A40D6F">
              <w:rPr>
                <w:rFonts w:ascii="Arial" w:hAnsi="Arial" w:cs="Arial"/>
              </w:rPr>
              <w:t>:</w:t>
            </w: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w:t>
            </w:r>
          </w:p>
          <w:p w:rsidR="00C06E10" w:rsidRPr="00A40D6F" w:rsidRDefault="00C06E10" w:rsidP="00965EC2">
            <w:pPr>
              <w:pStyle w:val="NoSpacing"/>
              <w:spacing w:line="360" w:lineRule="auto"/>
              <w:rPr>
                <w:rFonts w:ascii="Arial" w:hAnsi="Arial" w:cs="Arial"/>
                <w:lang w:val="en-ID"/>
              </w:rPr>
            </w:pPr>
          </w:p>
          <w:p w:rsidR="009D18F0" w:rsidRPr="00A40D6F" w:rsidRDefault="009D18F0" w:rsidP="00965EC2">
            <w:pPr>
              <w:pStyle w:val="NoSpacing"/>
              <w:spacing w:line="360" w:lineRule="auto"/>
              <w:rPr>
                <w:rFonts w:ascii="Arial" w:hAnsi="Arial" w:cs="Arial"/>
                <w:lang w:val="en-ID"/>
              </w:rPr>
            </w:pP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w:t>
            </w: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30CBB" w:rsidRPr="00A40D6F" w:rsidRDefault="00C30CBB" w:rsidP="00965EC2">
            <w:pPr>
              <w:pStyle w:val="NoSpacing"/>
              <w:spacing w:line="360" w:lineRule="auto"/>
              <w:jc w:val="center"/>
              <w:rPr>
                <w:rFonts w:ascii="Arial" w:hAnsi="Arial" w:cs="Arial"/>
                <w:lang w:val="en-ID"/>
              </w:rPr>
            </w:pPr>
          </w:p>
          <w:p w:rsidR="00BA1111" w:rsidRPr="00A40D6F" w:rsidRDefault="00BA1111" w:rsidP="00965EC2">
            <w:pPr>
              <w:pStyle w:val="NoSpacing"/>
              <w:spacing w:line="360" w:lineRule="auto"/>
              <w:jc w:val="center"/>
              <w:rPr>
                <w:rFonts w:ascii="Arial" w:hAnsi="Arial" w:cs="Arial"/>
                <w:lang w:val="en-ID"/>
              </w:rPr>
            </w:pPr>
          </w:p>
          <w:p w:rsidR="00C06E10" w:rsidRPr="00A40D6F" w:rsidRDefault="00C06E10" w:rsidP="00965EC2">
            <w:pPr>
              <w:pStyle w:val="NoSpacing"/>
              <w:spacing w:line="360" w:lineRule="auto"/>
              <w:jc w:val="center"/>
              <w:rPr>
                <w:rFonts w:ascii="Arial" w:hAnsi="Arial" w:cs="Arial"/>
                <w:lang w:val="en-SG"/>
              </w:rPr>
            </w:pPr>
            <w:r w:rsidRPr="00A40D6F">
              <w:rPr>
                <w:rFonts w:ascii="Arial" w:hAnsi="Arial" w:cs="Arial"/>
              </w:rPr>
              <w:t>:</w:t>
            </w:r>
          </w:p>
          <w:p w:rsidR="00C06E10" w:rsidRPr="00A40D6F" w:rsidRDefault="00C06E10" w:rsidP="00965EC2">
            <w:pPr>
              <w:pStyle w:val="NoSpacing"/>
              <w:spacing w:line="360" w:lineRule="auto"/>
              <w:jc w:val="center"/>
              <w:rPr>
                <w:rFonts w:ascii="Arial" w:hAnsi="Arial" w:cs="Arial"/>
              </w:rPr>
            </w:pPr>
          </w:p>
          <w:p w:rsidR="008E2EC8" w:rsidRPr="00A40D6F" w:rsidRDefault="008E2EC8"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lang w:val="en-SG"/>
              </w:rPr>
            </w:pPr>
          </w:p>
          <w:p w:rsidR="00C06E10" w:rsidRPr="00A40D6F" w:rsidRDefault="00C06E10" w:rsidP="00965EC2">
            <w:pPr>
              <w:pStyle w:val="NoSpacing"/>
              <w:spacing w:line="360" w:lineRule="auto"/>
              <w:jc w:val="center"/>
              <w:rPr>
                <w:rFonts w:ascii="Arial" w:hAnsi="Arial" w:cs="Arial"/>
                <w:lang w:val="en-SG"/>
              </w:rPr>
            </w:pPr>
            <w:r w:rsidRPr="00A40D6F">
              <w:rPr>
                <w:rFonts w:ascii="Arial" w:hAnsi="Arial" w:cs="Arial"/>
                <w:lang w:val="en-SG"/>
              </w:rPr>
              <w:t>:</w:t>
            </w:r>
          </w:p>
          <w:p w:rsidR="009D5826" w:rsidRPr="00A40D6F" w:rsidRDefault="009D5826" w:rsidP="00965EC2">
            <w:pPr>
              <w:pStyle w:val="NoSpacing"/>
              <w:spacing w:line="360" w:lineRule="auto"/>
              <w:jc w:val="center"/>
              <w:rPr>
                <w:rFonts w:ascii="Arial" w:hAnsi="Arial" w:cs="Arial"/>
              </w:rPr>
            </w:pPr>
          </w:p>
        </w:tc>
        <w:tc>
          <w:tcPr>
            <w:tcW w:w="6729" w:type="dxa"/>
            <w:gridSpan w:val="5"/>
          </w:tcPr>
          <w:p w:rsidR="00C06E10" w:rsidRPr="00A40D6F" w:rsidRDefault="00C06E10" w:rsidP="00965EC2">
            <w:pPr>
              <w:pStyle w:val="NoSpacing"/>
              <w:spacing w:line="360" w:lineRule="auto"/>
              <w:jc w:val="both"/>
              <w:rPr>
                <w:rFonts w:ascii="Arial" w:hAnsi="Arial" w:cs="Arial"/>
              </w:rPr>
            </w:pPr>
          </w:p>
          <w:p w:rsidR="00C06E10" w:rsidRPr="00A40D6F" w:rsidRDefault="00567CF5" w:rsidP="00965EC2">
            <w:pPr>
              <w:pStyle w:val="NoSpacing"/>
              <w:spacing w:line="360" w:lineRule="auto"/>
              <w:jc w:val="both"/>
              <w:rPr>
                <w:rFonts w:ascii="Arial" w:hAnsi="Arial" w:cs="Arial"/>
              </w:rPr>
            </w:pPr>
            <w:r w:rsidRPr="00A40D6F">
              <w:rPr>
                <w:rFonts w:ascii="Arial" w:hAnsi="Arial" w:cs="Arial"/>
                <w:lang w:val="en-SG"/>
              </w:rPr>
              <w:t xml:space="preserve">Memberlakukan </w:t>
            </w:r>
            <w:r w:rsidR="006C6F55" w:rsidRPr="00A40D6F">
              <w:rPr>
                <w:rFonts w:ascii="Arial" w:hAnsi="Arial" w:cs="Arial"/>
                <w:lang w:val="en-SG"/>
              </w:rPr>
              <w:t>P</w:t>
            </w:r>
            <w:r w:rsidR="00777C69" w:rsidRPr="00A40D6F">
              <w:rPr>
                <w:rFonts w:ascii="Arial" w:hAnsi="Arial" w:cs="Arial"/>
              </w:rPr>
              <w:t xml:space="preserve">anduan </w:t>
            </w:r>
            <w:r w:rsidR="00777C69" w:rsidRPr="00A40D6F">
              <w:rPr>
                <w:rFonts w:ascii="Arial" w:hAnsi="Arial" w:cs="Arial"/>
                <w:lang w:val="en-ID"/>
              </w:rPr>
              <w:t>P</w:t>
            </w:r>
            <w:r w:rsidR="00777C69" w:rsidRPr="00A40D6F">
              <w:rPr>
                <w:rFonts w:ascii="Arial" w:hAnsi="Arial" w:cs="Arial"/>
              </w:rPr>
              <w:t>e</w:t>
            </w:r>
            <w:r w:rsidR="00777C69" w:rsidRPr="00A40D6F">
              <w:rPr>
                <w:rFonts w:ascii="Arial" w:hAnsi="Arial" w:cs="Arial"/>
                <w:lang w:val="en-ID"/>
              </w:rPr>
              <w:t>milihan</w:t>
            </w:r>
            <w:r w:rsidRPr="00A40D6F">
              <w:rPr>
                <w:rFonts w:ascii="Arial" w:hAnsi="Arial" w:cs="Arial"/>
                <w:lang w:val="en-ID"/>
              </w:rPr>
              <w:t xml:space="preserve"> </w:t>
            </w:r>
            <w:r w:rsidR="00777C69" w:rsidRPr="00A40D6F">
              <w:rPr>
                <w:rFonts w:ascii="Arial" w:hAnsi="Arial" w:cs="Arial"/>
                <w:lang w:val="en-ID"/>
              </w:rPr>
              <w:t>Dan Penetapan Indikator Mutu U</w:t>
            </w:r>
            <w:r w:rsidR="00777C69" w:rsidRPr="00A40D6F">
              <w:rPr>
                <w:rFonts w:ascii="Arial" w:hAnsi="Arial" w:cs="Arial"/>
              </w:rPr>
              <w:t xml:space="preserve">nit </w:t>
            </w:r>
            <w:r w:rsidR="00777C69" w:rsidRPr="00A40D6F">
              <w:rPr>
                <w:rFonts w:ascii="Arial" w:hAnsi="Arial" w:cs="Arial"/>
                <w:lang w:val="en-ID"/>
              </w:rPr>
              <w:t>K</w:t>
            </w:r>
            <w:r w:rsidR="008E2EC8" w:rsidRPr="00A40D6F">
              <w:rPr>
                <w:rFonts w:ascii="Arial" w:hAnsi="Arial" w:cs="Arial"/>
              </w:rPr>
              <w:t>erja</w:t>
            </w:r>
            <w:r w:rsidR="006C6F55" w:rsidRPr="00A40D6F">
              <w:rPr>
                <w:rFonts w:ascii="Arial" w:hAnsi="Arial" w:cs="Arial"/>
              </w:rPr>
              <w:t xml:space="preserve"> di</w:t>
            </w:r>
            <w:r w:rsidR="003930E4" w:rsidRPr="00A40D6F">
              <w:rPr>
                <w:rFonts w:ascii="Arial" w:hAnsi="Arial" w:cs="Arial"/>
                <w:lang w:val="en-SG"/>
              </w:rPr>
              <w:t xml:space="preserve"> RSUD dr. Murjani Sampit sebagaimana tercantum dalam lampiran keputusan ini</w:t>
            </w:r>
            <w:r w:rsidR="00C06E10" w:rsidRPr="00A40D6F">
              <w:rPr>
                <w:rFonts w:ascii="Arial" w:hAnsi="Arial" w:cs="Arial"/>
              </w:rPr>
              <w:t>;</w:t>
            </w:r>
          </w:p>
          <w:p w:rsidR="00D87BD4" w:rsidRPr="00A40D6F" w:rsidRDefault="00D87BD4" w:rsidP="00965EC2">
            <w:pPr>
              <w:pStyle w:val="NoSpacing"/>
              <w:spacing w:line="360" w:lineRule="auto"/>
              <w:jc w:val="both"/>
              <w:rPr>
                <w:rFonts w:ascii="Arial" w:hAnsi="Arial" w:cs="Arial"/>
              </w:rPr>
            </w:pPr>
            <w:r w:rsidRPr="00A40D6F">
              <w:rPr>
                <w:rFonts w:ascii="Arial" w:hAnsi="Arial" w:cs="Arial"/>
              </w:rPr>
              <w:t>Indikator mutu unit kerja yang dipilih dan diukur, dilakukan evaluasi setiap tahunnya. Bila tidak bermanfaat untuk melakukan perbaikan, karena sudah tidak ada lagi yang perlu diperbaiki, maka sebaiknya diganti dengan indikator mutu unit kerja yang baru.</w:t>
            </w:r>
          </w:p>
          <w:p w:rsidR="00C06E10" w:rsidRPr="00A40D6F" w:rsidRDefault="00746E15" w:rsidP="00965EC2">
            <w:pPr>
              <w:pStyle w:val="NoSpacing"/>
              <w:spacing w:line="360" w:lineRule="auto"/>
              <w:jc w:val="both"/>
              <w:rPr>
                <w:rFonts w:ascii="Arial" w:hAnsi="Arial" w:cs="Arial"/>
              </w:rPr>
            </w:pPr>
            <w:r w:rsidRPr="00A40D6F">
              <w:rPr>
                <w:rFonts w:ascii="Arial" w:hAnsi="Arial" w:cs="Arial"/>
                <w:lang w:val="en-SG"/>
              </w:rPr>
              <w:t>Hasil pe</w:t>
            </w:r>
            <w:r w:rsidRPr="00A40D6F">
              <w:rPr>
                <w:rFonts w:ascii="Arial" w:hAnsi="Arial" w:cs="Arial"/>
              </w:rPr>
              <w:t>ngukuran</w:t>
            </w:r>
            <w:r w:rsidR="009D5826" w:rsidRPr="00A40D6F">
              <w:rPr>
                <w:rFonts w:ascii="Arial" w:hAnsi="Arial" w:cs="Arial"/>
                <w:lang w:val="en-SG"/>
              </w:rPr>
              <w:t xml:space="preserve"> </w:t>
            </w:r>
            <w:r w:rsidR="006B55F1" w:rsidRPr="00A40D6F">
              <w:rPr>
                <w:rFonts w:ascii="Arial" w:hAnsi="Arial" w:cs="Arial"/>
                <w:lang w:val="en-SG"/>
              </w:rPr>
              <w:t>indikator</w:t>
            </w:r>
            <w:r w:rsidR="009D5826" w:rsidRPr="00A40D6F">
              <w:rPr>
                <w:rFonts w:ascii="Arial" w:hAnsi="Arial" w:cs="Arial"/>
                <w:lang w:val="en-SG"/>
              </w:rPr>
              <w:t xml:space="preserve"> mutu </w:t>
            </w:r>
            <w:r w:rsidR="008E2EC8" w:rsidRPr="00A40D6F">
              <w:rPr>
                <w:rFonts w:ascii="Arial" w:hAnsi="Arial" w:cs="Arial"/>
              </w:rPr>
              <w:t>unit kerja</w:t>
            </w:r>
            <w:r w:rsidR="008E2EC8" w:rsidRPr="00A40D6F">
              <w:rPr>
                <w:rFonts w:ascii="Arial" w:hAnsi="Arial" w:cs="Arial"/>
                <w:lang w:val="en-SG"/>
              </w:rPr>
              <w:t xml:space="preserve"> </w:t>
            </w:r>
            <w:r w:rsidR="009D5826" w:rsidRPr="00A40D6F">
              <w:rPr>
                <w:rFonts w:ascii="Arial" w:hAnsi="Arial" w:cs="Arial"/>
                <w:lang w:val="en-SG"/>
              </w:rPr>
              <w:t>terkait harus di</w:t>
            </w:r>
            <w:r w:rsidR="008E2EC8" w:rsidRPr="00A40D6F">
              <w:rPr>
                <w:rFonts w:ascii="Arial" w:hAnsi="Arial" w:cs="Arial"/>
                <w:lang w:val="en-SG"/>
              </w:rPr>
              <w:t xml:space="preserve">laporkan </w:t>
            </w:r>
            <w:r w:rsidR="004533E7" w:rsidRPr="00A40D6F">
              <w:rPr>
                <w:rFonts w:ascii="Arial" w:hAnsi="Arial" w:cs="Arial"/>
                <w:lang w:val="en-SG"/>
              </w:rPr>
              <w:t xml:space="preserve">kepada Komite </w:t>
            </w:r>
            <w:r w:rsidR="004533E7" w:rsidRPr="00A40D6F">
              <w:rPr>
                <w:rFonts w:ascii="Arial" w:hAnsi="Arial" w:cs="Arial"/>
              </w:rPr>
              <w:t>PMKP</w:t>
            </w:r>
            <w:r w:rsidR="00204EC3" w:rsidRPr="00A40D6F">
              <w:rPr>
                <w:rFonts w:ascii="Arial" w:hAnsi="Arial" w:cs="Arial"/>
                <w:lang w:val="en-SG"/>
              </w:rPr>
              <w:t xml:space="preserve"> setiap 1 (satu) minggu</w:t>
            </w:r>
            <w:r w:rsidR="009D5826" w:rsidRPr="00A40D6F">
              <w:rPr>
                <w:rFonts w:ascii="Arial" w:hAnsi="Arial" w:cs="Arial"/>
                <w:lang w:val="en-SG"/>
              </w:rPr>
              <w:t xml:space="preserve"> sekali, kemudian dilanj</w:t>
            </w:r>
            <w:r w:rsidR="004533E7" w:rsidRPr="00A40D6F">
              <w:rPr>
                <w:rFonts w:ascii="Arial" w:hAnsi="Arial" w:cs="Arial"/>
                <w:lang w:val="en-SG"/>
              </w:rPr>
              <w:t xml:space="preserve">utkan pelaporan dari Komite </w:t>
            </w:r>
            <w:r w:rsidR="004533E7" w:rsidRPr="00A40D6F">
              <w:rPr>
                <w:rFonts w:ascii="Arial" w:hAnsi="Arial" w:cs="Arial"/>
              </w:rPr>
              <w:t>PMKP</w:t>
            </w:r>
            <w:r w:rsidR="001C1B25" w:rsidRPr="00A40D6F">
              <w:rPr>
                <w:rFonts w:ascii="Arial" w:hAnsi="Arial" w:cs="Arial"/>
                <w:lang w:val="en-SG"/>
              </w:rPr>
              <w:t xml:space="preserve"> kepada </w:t>
            </w:r>
            <w:r w:rsidR="00083E3A" w:rsidRPr="00A40D6F">
              <w:rPr>
                <w:rFonts w:ascii="Arial" w:hAnsi="Arial" w:cs="Arial"/>
                <w:lang w:val="en-SG"/>
              </w:rPr>
              <w:t>Direktur</w:t>
            </w:r>
            <w:r w:rsidR="001C1B25" w:rsidRPr="00A40D6F">
              <w:rPr>
                <w:rFonts w:ascii="Arial" w:hAnsi="Arial" w:cs="Arial"/>
                <w:lang w:val="en-SG"/>
              </w:rPr>
              <w:t xml:space="preserve"> setiap </w:t>
            </w:r>
            <w:r w:rsidR="00951BE3" w:rsidRPr="00A40D6F">
              <w:rPr>
                <w:rFonts w:ascii="Arial" w:hAnsi="Arial" w:cs="Arial"/>
                <w:lang w:val="en-SG"/>
              </w:rPr>
              <w:t>3</w:t>
            </w:r>
            <w:r w:rsidR="001C1B25" w:rsidRPr="00A40D6F">
              <w:rPr>
                <w:rFonts w:ascii="Arial" w:hAnsi="Arial" w:cs="Arial"/>
                <w:lang w:val="en-SG"/>
              </w:rPr>
              <w:t xml:space="preserve"> (</w:t>
            </w:r>
            <w:r w:rsidR="00951BE3" w:rsidRPr="00A40D6F">
              <w:rPr>
                <w:rFonts w:ascii="Arial" w:hAnsi="Arial" w:cs="Arial"/>
                <w:lang w:val="en-SG"/>
              </w:rPr>
              <w:t>tiga</w:t>
            </w:r>
            <w:r w:rsidR="009D5826" w:rsidRPr="00A40D6F">
              <w:rPr>
                <w:rFonts w:ascii="Arial" w:hAnsi="Arial" w:cs="Arial"/>
                <w:lang w:val="en-SG"/>
              </w:rPr>
              <w:t>) bulan sekali</w:t>
            </w:r>
            <w:r w:rsidR="00C06E10" w:rsidRPr="00A40D6F">
              <w:rPr>
                <w:rFonts w:ascii="Arial" w:hAnsi="Arial" w:cs="Arial"/>
              </w:rPr>
              <w:t>.</w:t>
            </w:r>
          </w:p>
          <w:p w:rsidR="00C06E10" w:rsidRPr="00A40D6F" w:rsidRDefault="00C06E10" w:rsidP="00965EC2">
            <w:pPr>
              <w:pStyle w:val="NoSpacing"/>
              <w:spacing w:line="360" w:lineRule="auto"/>
              <w:jc w:val="both"/>
              <w:rPr>
                <w:rFonts w:ascii="Arial" w:hAnsi="Arial" w:cs="Arial"/>
                <w:lang w:val="en-ID"/>
              </w:rPr>
            </w:pPr>
            <w:r w:rsidRPr="00A40D6F">
              <w:rPr>
                <w:rFonts w:ascii="Arial" w:hAnsi="Arial" w:cs="Arial"/>
              </w:rPr>
              <w:t>Apabila hasil evaluasi mensyaratkan adanya perbaikan maka akan diadakan perbaikan sebagaimana mestinya.</w:t>
            </w:r>
          </w:p>
          <w:p w:rsidR="007D4CD7" w:rsidRPr="00A40D6F" w:rsidRDefault="007D4CD7" w:rsidP="00965EC2">
            <w:pPr>
              <w:pStyle w:val="NoSpacing"/>
              <w:spacing w:line="360" w:lineRule="auto"/>
              <w:jc w:val="both"/>
              <w:rPr>
                <w:rFonts w:ascii="Arial" w:hAnsi="Arial" w:cs="Arial"/>
                <w:lang w:val="en-ID"/>
              </w:rPr>
            </w:pPr>
          </w:p>
        </w:tc>
      </w:tr>
      <w:tr w:rsidR="00C06E10" w:rsidRPr="00A40D6F" w:rsidTr="00490D14">
        <w:trPr>
          <w:gridBefore w:val="3"/>
          <w:gridAfter w:val="1"/>
          <w:wBefore w:w="4284" w:type="dxa"/>
          <w:wAfter w:w="61" w:type="dxa"/>
        </w:trPr>
        <w:tc>
          <w:tcPr>
            <w:tcW w:w="1559" w:type="dxa"/>
            <w:hideMark/>
          </w:tcPr>
          <w:p w:rsidR="00C06E10" w:rsidRPr="00A40D6F" w:rsidRDefault="00C06E10" w:rsidP="00965EC2">
            <w:pPr>
              <w:pStyle w:val="NoSpacing"/>
              <w:spacing w:line="360" w:lineRule="auto"/>
              <w:rPr>
                <w:rFonts w:ascii="Arial" w:hAnsi="Arial" w:cs="Arial"/>
              </w:rPr>
            </w:pPr>
            <w:r w:rsidRPr="00A40D6F">
              <w:rPr>
                <w:rFonts w:ascii="Arial" w:hAnsi="Arial" w:cs="Arial"/>
              </w:rPr>
              <w:t>Ditetapkan di</w:t>
            </w:r>
          </w:p>
          <w:p w:rsidR="00C06E10" w:rsidRPr="00A40D6F" w:rsidRDefault="00C06E10" w:rsidP="00965EC2">
            <w:pPr>
              <w:pStyle w:val="NoSpacing"/>
              <w:spacing w:line="360" w:lineRule="auto"/>
              <w:rPr>
                <w:rFonts w:ascii="Arial" w:hAnsi="Arial" w:cs="Arial"/>
              </w:rPr>
            </w:pPr>
            <w:r w:rsidRPr="00A40D6F">
              <w:rPr>
                <w:rFonts w:ascii="Arial" w:hAnsi="Arial" w:cs="Arial"/>
              </w:rPr>
              <w:t>Tanggal</w:t>
            </w:r>
          </w:p>
        </w:tc>
        <w:tc>
          <w:tcPr>
            <w:tcW w:w="284" w:type="dxa"/>
            <w:hideMark/>
          </w:tcPr>
          <w:p w:rsidR="00C06E10" w:rsidRPr="00A40D6F" w:rsidRDefault="00C06E10" w:rsidP="00965EC2">
            <w:pPr>
              <w:pStyle w:val="NoSpacing"/>
              <w:spacing w:line="360" w:lineRule="auto"/>
              <w:jc w:val="center"/>
              <w:rPr>
                <w:rFonts w:ascii="Arial" w:hAnsi="Arial" w:cs="Arial"/>
              </w:rPr>
            </w:pPr>
            <w:r w:rsidRPr="00A40D6F">
              <w:rPr>
                <w:rFonts w:ascii="Arial" w:hAnsi="Arial" w:cs="Arial"/>
              </w:rPr>
              <w:t>:</w:t>
            </w: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w:t>
            </w:r>
          </w:p>
        </w:tc>
        <w:tc>
          <w:tcPr>
            <w:tcW w:w="2551" w:type="dxa"/>
          </w:tcPr>
          <w:p w:rsidR="00C06E10" w:rsidRPr="00A40D6F" w:rsidRDefault="00C06E10" w:rsidP="00965EC2">
            <w:pPr>
              <w:pStyle w:val="NoSpacing"/>
              <w:spacing w:line="360" w:lineRule="auto"/>
              <w:rPr>
                <w:rFonts w:ascii="Arial" w:hAnsi="Arial" w:cs="Arial"/>
              </w:rPr>
            </w:pPr>
            <w:r w:rsidRPr="00A40D6F">
              <w:rPr>
                <w:rFonts w:ascii="Arial" w:hAnsi="Arial" w:cs="Arial"/>
              </w:rPr>
              <w:t>Sampit</w:t>
            </w:r>
          </w:p>
          <w:p w:rsidR="00C06E10" w:rsidRPr="00A40D6F" w:rsidRDefault="000B66EF" w:rsidP="00965EC2">
            <w:pPr>
              <w:pStyle w:val="NoSpacing"/>
              <w:spacing w:line="360" w:lineRule="auto"/>
              <w:rPr>
                <w:rFonts w:ascii="Arial" w:hAnsi="Arial" w:cs="Arial"/>
              </w:rPr>
            </w:pPr>
            <w:r w:rsidRPr="00A40D6F">
              <w:rPr>
                <w:rFonts w:ascii="Arial" w:hAnsi="Arial" w:cs="Arial"/>
              </w:rPr>
              <w:t xml:space="preserve">    Januari 2018</w:t>
            </w:r>
          </w:p>
        </w:tc>
      </w:tr>
    </w:tbl>
    <w:p w:rsidR="00C06E10" w:rsidRPr="00A40D6F" w:rsidRDefault="00C06E10" w:rsidP="00965EC2">
      <w:pPr>
        <w:pStyle w:val="NoSpacing"/>
        <w:spacing w:line="360" w:lineRule="auto"/>
        <w:jc w:val="center"/>
        <w:rPr>
          <w:rFonts w:ascii="Arial" w:hAnsi="Arial" w:cs="Arial"/>
        </w:rPr>
      </w:pPr>
    </w:p>
    <w:tbl>
      <w:tblPr>
        <w:tblW w:w="0" w:type="auto"/>
        <w:tblInd w:w="4361" w:type="dxa"/>
        <w:tblLook w:val="04A0" w:firstRow="1" w:lastRow="0" w:firstColumn="1" w:lastColumn="0" w:noHBand="0" w:noVBand="1"/>
      </w:tblPr>
      <w:tblGrid>
        <w:gridCol w:w="4394"/>
      </w:tblGrid>
      <w:tr w:rsidR="00C06E10" w:rsidRPr="00A40D6F" w:rsidTr="00490D14">
        <w:tc>
          <w:tcPr>
            <w:tcW w:w="4394" w:type="dxa"/>
          </w:tcPr>
          <w:p w:rsidR="00C06E10" w:rsidRPr="00A40D6F" w:rsidRDefault="004533E7" w:rsidP="00965EC2">
            <w:pPr>
              <w:pStyle w:val="NoSpacing"/>
              <w:spacing w:line="360" w:lineRule="auto"/>
              <w:jc w:val="center"/>
              <w:rPr>
                <w:rFonts w:ascii="Arial" w:hAnsi="Arial" w:cs="Arial"/>
              </w:rPr>
            </w:pPr>
            <w:r w:rsidRPr="00A40D6F">
              <w:rPr>
                <w:rFonts w:ascii="Arial" w:hAnsi="Arial" w:cs="Arial"/>
              </w:rPr>
              <w:t>Direktur</w:t>
            </w:r>
            <w:r w:rsidR="00C06E10" w:rsidRPr="00A40D6F">
              <w:rPr>
                <w:rFonts w:ascii="Arial" w:hAnsi="Arial" w:cs="Arial"/>
              </w:rPr>
              <w:t>,</w:t>
            </w: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C06E10" w:rsidP="00965EC2">
            <w:pPr>
              <w:pStyle w:val="NoSpacing"/>
              <w:spacing w:line="360" w:lineRule="auto"/>
              <w:jc w:val="center"/>
              <w:rPr>
                <w:rFonts w:ascii="Arial" w:hAnsi="Arial" w:cs="Arial"/>
              </w:rPr>
            </w:pPr>
          </w:p>
          <w:p w:rsidR="00C06E10" w:rsidRPr="00A40D6F" w:rsidRDefault="004533E7" w:rsidP="00965EC2">
            <w:pPr>
              <w:pStyle w:val="NoSpacing"/>
              <w:spacing w:line="360" w:lineRule="auto"/>
              <w:jc w:val="center"/>
              <w:rPr>
                <w:rFonts w:ascii="Arial" w:hAnsi="Arial" w:cs="Arial"/>
              </w:rPr>
            </w:pPr>
            <w:r w:rsidRPr="00A40D6F">
              <w:rPr>
                <w:rFonts w:ascii="Arial" w:hAnsi="Arial" w:cs="Arial"/>
              </w:rPr>
              <w:t>dr. DENNY MUDA PERDANA</w:t>
            </w:r>
            <w:r w:rsidR="00C06E10" w:rsidRPr="00A40D6F">
              <w:rPr>
                <w:rFonts w:ascii="Arial" w:hAnsi="Arial" w:cs="Arial"/>
              </w:rPr>
              <w:t>, Sp.Rad</w:t>
            </w: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Pembina Utama Muda</w:t>
            </w:r>
          </w:p>
          <w:p w:rsidR="00C06E10" w:rsidRPr="00A40D6F" w:rsidRDefault="00C06E10" w:rsidP="00965EC2">
            <w:pPr>
              <w:pStyle w:val="NoSpacing"/>
              <w:spacing w:line="360" w:lineRule="auto"/>
              <w:jc w:val="center"/>
              <w:rPr>
                <w:rFonts w:ascii="Arial" w:hAnsi="Arial" w:cs="Arial"/>
              </w:rPr>
            </w:pPr>
            <w:r w:rsidRPr="00A40D6F">
              <w:rPr>
                <w:rFonts w:ascii="Arial" w:hAnsi="Arial" w:cs="Arial"/>
              </w:rPr>
              <w:t>NIP. 19621121 199610 1 001</w:t>
            </w:r>
          </w:p>
        </w:tc>
      </w:tr>
    </w:tbl>
    <w:p w:rsidR="00490D14" w:rsidRDefault="00490D14" w:rsidP="00965EC2">
      <w:pPr>
        <w:pStyle w:val="NoSpacing"/>
        <w:spacing w:line="360" w:lineRule="auto"/>
        <w:rPr>
          <w:rFonts w:ascii="Arial" w:hAnsi="Arial" w:cs="Arial"/>
          <w:lang w:val="en-ID"/>
        </w:rPr>
      </w:pPr>
    </w:p>
    <w:p w:rsidR="00490D14" w:rsidRDefault="00490D14" w:rsidP="00965EC2">
      <w:pPr>
        <w:pStyle w:val="NoSpacing"/>
        <w:spacing w:line="360" w:lineRule="auto"/>
        <w:rPr>
          <w:rFonts w:ascii="Arial" w:hAnsi="Arial" w:cs="Arial"/>
          <w:lang w:val="en-ID"/>
        </w:rPr>
      </w:pPr>
    </w:p>
    <w:p w:rsidR="00490D14" w:rsidRDefault="00490D14" w:rsidP="00965EC2">
      <w:pPr>
        <w:pStyle w:val="NoSpacing"/>
        <w:spacing w:line="360" w:lineRule="auto"/>
        <w:rPr>
          <w:rFonts w:ascii="Arial" w:hAnsi="Arial" w:cs="Arial"/>
          <w:lang w:val="en-ID"/>
        </w:rPr>
      </w:pPr>
    </w:p>
    <w:p w:rsidR="00490D14" w:rsidRDefault="00490D14" w:rsidP="00965EC2">
      <w:pPr>
        <w:pStyle w:val="NoSpacing"/>
        <w:spacing w:line="360" w:lineRule="auto"/>
        <w:rPr>
          <w:rFonts w:ascii="Arial" w:hAnsi="Arial" w:cs="Arial"/>
          <w:lang w:val="en-ID"/>
        </w:rPr>
      </w:pPr>
    </w:p>
    <w:p w:rsidR="00490D14" w:rsidRDefault="00490D14" w:rsidP="00965EC2">
      <w:pPr>
        <w:pStyle w:val="NoSpacing"/>
        <w:spacing w:line="360" w:lineRule="auto"/>
        <w:rPr>
          <w:rFonts w:ascii="Arial" w:hAnsi="Arial" w:cs="Arial"/>
          <w:lang w:val="en-ID"/>
        </w:rPr>
      </w:pPr>
    </w:p>
    <w:p w:rsidR="00490D14" w:rsidRDefault="00490D14" w:rsidP="00965EC2">
      <w:pPr>
        <w:pStyle w:val="NoSpacing"/>
        <w:spacing w:line="360" w:lineRule="auto"/>
        <w:rPr>
          <w:rFonts w:ascii="Arial" w:hAnsi="Arial" w:cs="Arial"/>
          <w:lang w:val="en-ID"/>
        </w:rPr>
      </w:pPr>
    </w:p>
    <w:p w:rsidR="00490D14" w:rsidRDefault="00490D14" w:rsidP="00965EC2">
      <w:pPr>
        <w:pStyle w:val="NoSpacing"/>
        <w:spacing w:line="360" w:lineRule="auto"/>
        <w:rPr>
          <w:rFonts w:ascii="Arial" w:hAnsi="Arial" w:cs="Arial"/>
          <w:lang w:val="en-ID"/>
        </w:rPr>
      </w:pPr>
    </w:p>
    <w:p w:rsidR="006B0B08" w:rsidRPr="00A40D6F" w:rsidRDefault="009D18F0" w:rsidP="00965EC2">
      <w:pPr>
        <w:pStyle w:val="NoSpacing"/>
        <w:spacing w:line="360" w:lineRule="auto"/>
        <w:rPr>
          <w:rFonts w:ascii="Arial" w:hAnsi="Arial" w:cs="Arial"/>
        </w:rPr>
      </w:pPr>
      <w:r w:rsidRPr="00A40D6F">
        <w:rPr>
          <w:rFonts w:ascii="Arial" w:hAnsi="Arial" w:cs="Arial"/>
        </w:rPr>
        <w:lastRenderedPageBreak/>
        <w:t xml:space="preserve">LAMPIRAN </w:t>
      </w:r>
      <w:r w:rsidRPr="00A40D6F">
        <w:rPr>
          <w:rFonts w:ascii="Arial" w:hAnsi="Arial" w:cs="Arial"/>
          <w:lang w:val="en-ID"/>
        </w:rPr>
        <w:t>SURAT KEPUTUSAN</w:t>
      </w:r>
      <w:r w:rsidR="006B0B08" w:rsidRPr="00A40D6F">
        <w:rPr>
          <w:rFonts w:ascii="Arial" w:hAnsi="Arial" w:cs="Arial"/>
        </w:rPr>
        <w:t xml:space="preserve"> DIREKTUR RSUD dr. MURJANI </w:t>
      </w:r>
      <w:r w:rsidRPr="00A40D6F">
        <w:rPr>
          <w:rFonts w:ascii="Arial" w:hAnsi="Arial" w:cs="Arial"/>
          <w:lang w:val="en-ID"/>
        </w:rPr>
        <w:t xml:space="preserve"> </w:t>
      </w:r>
      <w:r w:rsidR="006B0B08" w:rsidRPr="00A40D6F">
        <w:rPr>
          <w:rFonts w:ascii="Arial" w:hAnsi="Arial" w:cs="Arial"/>
        </w:rPr>
        <w:t>SAMPIT</w:t>
      </w:r>
    </w:p>
    <w:p w:rsidR="00490D14" w:rsidRPr="00A40D6F" w:rsidRDefault="00490D14" w:rsidP="00490D14">
      <w:pPr>
        <w:tabs>
          <w:tab w:val="left" w:pos="1418"/>
        </w:tabs>
        <w:spacing w:line="360" w:lineRule="auto"/>
        <w:rPr>
          <w:rFonts w:ascii="Arial" w:hAnsi="Arial" w:cs="Arial"/>
          <w:sz w:val="22"/>
          <w:szCs w:val="22"/>
        </w:rPr>
      </w:pPr>
      <w:r w:rsidRPr="00A40D6F">
        <w:rPr>
          <w:rFonts w:ascii="Arial" w:hAnsi="Arial" w:cs="Arial"/>
          <w:sz w:val="22"/>
          <w:szCs w:val="22"/>
        </w:rPr>
        <w:t xml:space="preserve">NOMOR  </w:t>
      </w:r>
      <w:r>
        <w:rPr>
          <w:rFonts w:ascii="Arial" w:hAnsi="Arial" w:cs="Arial"/>
          <w:sz w:val="22"/>
          <w:szCs w:val="22"/>
        </w:rPr>
        <w:tab/>
      </w:r>
      <w:r w:rsidRPr="00A40D6F">
        <w:rPr>
          <w:rFonts w:ascii="Arial" w:hAnsi="Arial" w:cs="Arial"/>
          <w:sz w:val="22"/>
          <w:szCs w:val="22"/>
        </w:rPr>
        <w:t>:          /</w:t>
      </w:r>
      <w:r w:rsidRPr="00A40D6F">
        <w:rPr>
          <w:rFonts w:ascii="Arial" w:hAnsi="Arial" w:cs="Arial"/>
          <w:sz w:val="22"/>
          <w:szCs w:val="22"/>
          <w:lang w:val="id-ID"/>
        </w:rPr>
        <w:t>PND</w:t>
      </w:r>
      <w:r w:rsidRPr="00A40D6F">
        <w:rPr>
          <w:rFonts w:ascii="Arial" w:hAnsi="Arial" w:cs="Arial"/>
          <w:sz w:val="22"/>
          <w:szCs w:val="22"/>
        </w:rPr>
        <w:t>/KPMKP/</w:t>
      </w:r>
      <w:r>
        <w:rPr>
          <w:rFonts w:ascii="Arial" w:hAnsi="Arial" w:cs="Arial"/>
          <w:sz w:val="22"/>
          <w:szCs w:val="22"/>
        </w:rPr>
        <w:t>P09/</w:t>
      </w:r>
      <w:r w:rsidRPr="00A40D6F">
        <w:rPr>
          <w:rFonts w:ascii="Arial" w:hAnsi="Arial" w:cs="Arial"/>
          <w:sz w:val="22"/>
          <w:szCs w:val="22"/>
        </w:rPr>
        <w:t xml:space="preserve">RSUD-DM/I/2018          </w:t>
      </w:r>
    </w:p>
    <w:p w:rsidR="006B0B08" w:rsidRPr="00A40D6F" w:rsidRDefault="006B0B08" w:rsidP="00490D14">
      <w:pPr>
        <w:pStyle w:val="NoSpacing"/>
        <w:tabs>
          <w:tab w:val="left" w:pos="1418"/>
        </w:tabs>
        <w:spacing w:line="360" w:lineRule="auto"/>
        <w:rPr>
          <w:rFonts w:ascii="Arial" w:hAnsi="Arial" w:cs="Arial"/>
        </w:rPr>
      </w:pPr>
      <w:r w:rsidRPr="00A40D6F">
        <w:rPr>
          <w:rFonts w:ascii="Arial" w:hAnsi="Arial" w:cs="Arial"/>
        </w:rPr>
        <w:t>TANGGAL</w:t>
      </w:r>
      <w:r w:rsidRPr="00A40D6F">
        <w:rPr>
          <w:rFonts w:ascii="Arial" w:hAnsi="Arial" w:cs="Arial"/>
        </w:rPr>
        <w:tab/>
        <w:t xml:space="preserve">:      </w:t>
      </w:r>
      <w:r w:rsidR="00490D14">
        <w:rPr>
          <w:rFonts w:ascii="Arial" w:hAnsi="Arial" w:cs="Arial"/>
          <w:lang w:val="en-ID"/>
        </w:rPr>
        <w:t xml:space="preserve">   </w:t>
      </w:r>
      <w:r w:rsidRPr="00A40D6F">
        <w:rPr>
          <w:rFonts w:ascii="Arial" w:hAnsi="Arial" w:cs="Arial"/>
        </w:rPr>
        <w:t>JANUARI 2018</w:t>
      </w:r>
    </w:p>
    <w:p w:rsidR="004B4E6E" w:rsidRPr="00A40D6F" w:rsidRDefault="004B4E6E" w:rsidP="00965EC2">
      <w:pPr>
        <w:tabs>
          <w:tab w:val="left" w:pos="3969"/>
          <w:tab w:val="left" w:pos="4111"/>
        </w:tabs>
        <w:spacing w:line="360" w:lineRule="auto"/>
        <w:rPr>
          <w:rFonts w:ascii="Arial" w:hAnsi="Arial" w:cs="Arial"/>
          <w:sz w:val="22"/>
          <w:szCs w:val="22"/>
        </w:rPr>
      </w:pPr>
    </w:p>
    <w:p w:rsidR="004B4E6E" w:rsidRPr="00A40D6F" w:rsidRDefault="00795D86" w:rsidP="00EA2FC4">
      <w:pPr>
        <w:tabs>
          <w:tab w:val="left" w:pos="3969"/>
          <w:tab w:val="left" w:pos="5812"/>
        </w:tabs>
        <w:spacing w:line="360" w:lineRule="auto"/>
        <w:jc w:val="center"/>
        <w:rPr>
          <w:rFonts w:ascii="Arial" w:eastAsia="Calibri" w:hAnsi="Arial" w:cs="Arial"/>
          <w:sz w:val="22"/>
          <w:szCs w:val="22"/>
        </w:rPr>
      </w:pPr>
      <w:r w:rsidRPr="00A40D6F">
        <w:rPr>
          <w:rFonts w:ascii="Arial" w:eastAsia="Calibri" w:hAnsi="Arial" w:cs="Arial"/>
          <w:w w:val="102"/>
          <w:sz w:val="22"/>
          <w:szCs w:val="22"/>
        </w:rPr>
        <w:t>P</w:t>
      </w:r>
      <w:r w:rsidRPr="00A40D6F">
        <w:rPr>
          <w:rFonts w:ascii="Arial" w:eastAsia="Calibri" w:hAnsi="Arial" w:cs="Arial"/>
          <w:spacing w:val="1"/>
          <w:w w:val="102"/>
          <w:sz w:val="22"/>
          <w:szCs w:val="22"/>
        </w:rPr>
        <w:t>EN</w:t>
      </w:r>
      <w:r w:rsidRPr="00A40D6F">
        <w:rPr>
          <w:rFonts w:ascii="Arial" w:eastAsia="Calibri" w:hAnsi="Arial" w:cs="Arial"/>
          <w:w w:val="102"/>
          <w:sz w:val="22"/>
          <w:szCs w:val="22"/>
        </w:rPr>
        <w:t>DAH</w:t>
      </w:r>
      <w:r w:rsidRPr="00A40D6F">
        <w:rPr>
          <w:rFonts w:ascii="Arial" w:eastAsia="Calibri" w:hAnsi="Arial" w:cs="Arial"/>
          <w:spacing w:val="2"/>
          <w:w w:val="102"/>
          <w:sz w:val="22"/>
          <w:szCs w:val="22"/>
        </w:rPr>
        <w:t>U</w:t>
      </w:r>
      <w:r w:rsidRPr="00A40D6F">
        <w:rPr>
          <w:rFonts w:ascii="Arial" w:eastAsia="Calibri" w:hAnsi="Arial" w:cs="Arial"/>
          <w:spacing w:val="1"/>
          <w:w w:val="102"/>
          <w:sz w:val="22"/>
          <w:szCs w:val="22"/>
        </w:rPr>
        <w:t>L</w:t>
      </w:r>
      <w:r w:rsidRPr="00A40D6F">
        <w:rPr>
          <w:rFonts w:ascii="Arial" w:eastAsia="Calibri" w:hAnsi="Arial" w:cs="Arial"/>
          <w:spacing w:val="-1"/>
          <w:w w:val="102"/>
          <w:sz w:val="22"/>
          <w:szCs w:val="22"/>
        </w:rPr>
        <w:t>U</w:t>
      </w:r>
      <w:r w:rsidRPr="00A40D6F">
        <w:rPr>
          <w:rFonts w:ascii="Arial" w:eastAsia="Calibri" w:hAnsi="Arial" w:cs="Arial"/>
          <w:w w:val="102"/>
          <w:sz w:val="22"/>
          <w:szCs w:val="22"/>
        </w:rPr>
        <w:t>AN</w:t>
      </w:r>
    </w:p>
    <w:p w:rsidR="004B4E6E" w:rsidRPr="00A40D6F" w:rsidRDefault="004B4E6E" w:rsidP="00965EC2">
      <w:pPr>
        <w:spacing w:line="360" w:lineRule="auto"/>
        <w:rPr>
          <w:rFonts w:ascii="Arial" w:hAnsi="Arial" w:cs="Arial"/>
          <w:sz w:val="22"/>
          <w:szCs w:val="22"/>
        </w:rPr>
      </w:pPr>
    </w:p>
    <w:p w:rsidR="004B4E6E" w:rsidRPr="00A40D6F" w:rsidRDefault="00795D86" w:rsidP="00965EC2">
      <w:pPr>
        <w:spacing w:line="360" w:lineRule="auto"/>
        <w:rPr>
          <w:rFonts w:ascii="Arial" w:eastAsia="Calibri" w:hAnsi="Arial" w:cs="Arial"/>
          <w:sz w:val="22"/>
          <w:szCs w:val="22"/>
          <w:lang w:val="id-ID"/>
        </w:rPr>
      </w:pPr>
      <w:r w:rsidRPr="00A40D6F">
        <w:rPr>
          <w:rFonts w:ascii="Arial" w:eastAsia="Calibri" w:hAnsi="Arial" w:cs="Arial"/>
          <w:sz w:val="22"/>
          <w:szCs w:val="22"/>
        </w:rPr>
        <w:t xml:space="preserve">A.   </w:t>
      </w:r>
      <w:r w:rsidRPr="00A40D6F">
        <w:rPr>
          <w:rFonts w:ascii="Arial" w:eastAsia="Calibri" w:hAnsi="Arial" w:cs="Arial"/>
          <w:spacing w:val="3"/>
          <w:sz w:val="22"/>
          <w:szCs w:val="22"/>
        </w:rPr>
        <w:t>L</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a</w:t>
      </w:r>
      <w:r w:rsidRPr="00A40D6F">
        <w:rPr>
          <w:rFonts w:ascii="Arial" w:eastAsia="Calibri" w:hAnsi="Arial" w:cs="Arial"/>
          <w:sz w:val="22"/>
          <w:szCs w:val="22"/>
        </w:rPr>
        <w:t>r</w:t>
      </w:r>
      <w:r w:rsidR="00746E15"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B</w:t>
      </w:r>
      <w:r w:rsidRPr="00A40D6F">
        <w:rPr>
          <w:rFonts w:ascii="Arial" w:eastAsia="Calibri" w:hAnsi="Arial" w:cs="Arial"/>
          <w:spacing w:val="2"/>
          <w:w w:val="102"/>
          <w:sz w:val="22"/>
          <w:szCs w:val="22"/>
        </w:rPr>
        <w:t>e</w:t>
      </w:r>
      <w:r w:rsidRPr="00A40D6F">
        <w:rPr>
          <w:rFonts w:ascii="Arial" w:eastAsia="Calibri" w:hAnsi="Arial" w:cs="Arial"/>
          <w:spacing w:val="-2"/>
          <w:w w:val="102"/>
          <w:sz w:val="22"/>
          <w:szCs w:val="22"/>
        </w:rPr>
        <w:t>l</w:t>
      </w:r>
      <w:r w:rsidRPr="00A40D6F">
        <w:rPr>
          <w:rFonts w:ascii="Arial" w:eastAsia="Calibri" w:hAnsi="Arial" w:cs="Arial"/>
          <w:spacing w:val="2"/>
          <w:w w:val="102"/>
          <w:sz w:val="22"/>
          <w:szCs w:val="22"/>
        </w:rPr>
        <w:t>ak</w:t>
      </w:r>
      <w:r w:rsidRPr="00A40D6F">
        <w:rPr>
          <w:rFonts w:ascii="Arial" w:eastAsia="Calibri" w:hAnsi="Arial" w:cs="Arial"/>
          <w:spacing w:val="-1"/>
          <w:w w:val="102"/>
          <w:sz w:val="22"/>
          <w:szCs w:val="22"/>
        </w:rPr>
        <w:t>a</w:t>
      </w:r>
      <w:r w:rsidRPr="00A40D6F">
        <w:rPr>
          <w:rFonts w:ascii="Arial" w:eastAsia="Calibri" w:hAnsi="Arial" w:cs="Arial"/>
          <w:spacing w:val="-3"/>
          <w:w w:val="102"/>
          <w:sz w:val="22"/>
          <w:szCs w:val="22"/>
        </w:rPr>
        <w:t>n</w:t>
      </w:r>
      <w:r w:rsidRPr="00A40D6F">
        <w:rPr>
          <w:rFonts w:ascii="Arial" w:eastAsia="Calibri" w:hAnsi="Arial" w:cs="Arial"/>
          <w:w w:val="102"/>
          <w:sz w:val="22"/>
          <w:szCs w:val="22"/>
        </w:rPr>
        <w:t>g</w:t>
      </w:r>
    </w:p>
    <w:p w:rsidR="00BA1111" w:rsidRPr="00A40D6F" w:rsidRDefault="00795D86" w:rsidP="00965EC2">
      <w:pPr>
        <w:spacing w:line="360" w:lineRule="auto"/>
        <w:ind w:left="426" w:firstLine="567"/>
        <w:jc w:val="both"/>
        <w:rPr>
          <w:rFonts w:ascii="Arial" w:eastAsia="Calibri" w:hAnsi="Arial" w:cs="Arial"/>
          <w:sz w:val="22"/>
          <w:szCs w:val="22"/>
          <w:lang w:val="en-ID"/>
        </w:rPr>
      </w:pP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an </w:t>
      </w:r>
      <w:r w:rsidRPr="00A40D6F">
        <w:rPr>
          <w:rFonts w:ascii="Arial" w:eastAsia="Calibri" w:hAnsi="Arial" w:cs="Arial"/>
          <w:spacing w:val="1"/>
          <w:sz w:val="22"/>
          <w:szCs w:val="22"/>
        </w:rPr>
        <w:t>r</w:t>
      </w:r>
      <w:r w:rsidRPr="00A40D6F">
        <w:rPr>
          <w:rFonts w:ascii="Arial" w:eastAsia="Calibri" w:hAnsi="Arial" w:cs="Arial"/>
          <w:spacing w:val="-3"/>
          <w:sz w:val="22"/>
          <w:szCs w:val="22"/>
        </w:rPr>
        <w:t>u</w:t>
      </w:r>
      <w:r w:rsidRPr="00A40D6F">
        <w:rPr>
          <w:rFonts w:ascii="Arial" w:eastAsia="Calibri" w:hAnsi="Arial" w:cs="Arial"/>
          <w:spacing w:val="3"/>
          <w:sz w:val="22"/>
          <w:szCs w:val="22"/>
        </w:rPr>
        <w:t>ma</w:t>
      </w:r>
      <w:r w:rsidRPr="00A40D6F">
        <w:rPr>
          <w:rFonts w:ascii="Arial" w:eastAsia="Calibri" w:hAnsi="Arial" w:cs="Arial"/>
          <w:sz w:val="22"/>
          <w:szCs w:val="22"/>
        </w:rPr>
        <w:t xml:space="preserve">h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004469F1" w:rsidRPr="00A40D6F">
        <w:rPr>
          <w:rFonts w:ascii="Arial" w:eastAsia="Calibri" w:hAnsi="Arial" w:cs="Arial"/>
          <w:sz w:val="22"/>
          <w:szCs w:val="22"/>
        </w:rPr>
        <w:t xml:space="preserve">t </w:t>
      </w:r>
      <w:r w:rsidRPr="00A40D6F">
        <w:rPr>
          <w:rFonts w:ascii="Arial" w:eastAsia="Calibri" w:hAnsi="Arial" w:cs="Arial"/>
          <w:sz w:val="22"/>
          <w:szCs w:val="22"/>
        </w:rPr>
        <w:t>m</w:t>
      </w:r>
      <w:r w:rsidRPr="00A40D6F">
        <w:rPr>
          <w:rFonts w:ascii="Arial" w:eastAsia="Calibri" w:hAnsi="Arial" w:cs="Arial"/>
          <w:spacing w:val="1"/>
          <w:sz w:val="22"/>
          <w:szCs w:val="22"/>
        </w:rPr>
        <w:t>er</w:t>
      </w:r>
      <w:r w:rsidRPr="00A40D6F">
        <w:rPr>
          <w:rFonts w:ascii="Arial" w:eastAsia="Calibri" w:hAnsi="Arial" w:cs="Arial"/>
          <w:spacing w:val="-1"/>
          <w:sz w:val="22"/>
          <w:szCs w:val="22"/>
        </w:rPr>
        <w:t>up</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d</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j</w:t>
      </w:r>
      <w:r w:rsidRPr="00A40D6F">
        <w:rPr>
          <w:rFonts w:ascii="Arial" w:eastAsia="Calibri" w:hAnsi="Arial" w:cs="Arial"/>
          <w:sz w:val="22"/>
          <w:szCs w:val="22"/>
        </w:rPr>
        <w:t xml:space="preserve">at </w:t>
      </w:r>
      <w:r w:rsidRPr="00A40D6F">
        <w:rPr>
          <w:rFonts w:ascii="Arial" w:eastAsia="Calibri" w:hAnsi="Arial" w:cs="Arial"/>
          <w:spacing w:val="1"/>
          <w:sz w:val="22"/>
          <w:szCs w:val="22"/>
        </w:rPr>
        <w:t>kese</w:t>
      </w:r>
      <w:r w:rsidRPr="00A40D6F">
        <w:rPr>
          <w:rFonts w:ascii="Arial" w:eastAsia="Calibri" w:hAnsi="Arial" w:cs="Arial"/>
          <w:sz w:val="22"/>
          <w:szCs w:val="22"/>
        </w:rPr>
        <w:t>m</w:t>
      </w:r>
      <w:r w:rsidRPr="00A40D6F">
        <w:rPr>
          <w:rFonts w:ascii="Arial" w:eastAsia="Calibri" w:hAnsi="Arial" w:cs="Arial"/>
          <w:spacing w:val="-1"/>
          <w:sz w:val="22"/>
          <w:szCs w:val="22"/>
        </w:rPr>
        <w:t>pu</w:t>
      </w:r>
      <w:r w:rsidRPr="00A40D6F">
        <w:rPr>
          <w:rFonts w:ascii="Arial" w:eastAsia="Calibri" w:hAnsi="Arial" w:cs="Arial"/>
          <w:spacing w:val="1"/>
          <w:sz w:val="22"/>
          <w:szCs w:val="22"/>
        </w:rPr>
        <w:t>r</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an </w:t>
      </w:r>
      <w:r w:rsidRPr="00A40D6F">
        <w:rPr>
          <w:rFonts w:ascii="Arial" w:eastAsia="Calibri" w:hAnsi="Arial" w:cs="Arial"/>
          <w:spacing w:val="3"/>
          <w:w w:val="102"/>
          <w:sz w:val="22"/>
          <w:szCs w:val="22"/>
        </w:rPr>
        <w:t>r</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mah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 xml:space="preserve">t </w:t>
      </w:r>
      <w:r w:rsidRPr="00A40D6F">
        <w:rPr>
          <w:rFonts w:ascii="Arial" w:eastAsia="Calibri" w:hAnsi="Arial" w:cs="Arial"/>
          <w:spacing w:val="-1"/>
          <w:sz w:val="22"/>
          <w:szCs w:val="22"/>
        </w:rPr>
        <w:t>un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00926F78"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nuh</w:t>
      </w:r>
      <w:r w:rsidRPr="00A40D6F">
        <w:rPr>
          <w:rFonts w:ascii="Arial" w:eastAsia="Calibri" w:hAnsi="Arial" w:cs="Arial"/>
          <w:sz w:val="22"/>
          <w:szCs w:val="22"/>
        </w:rPr>
        <w:t>i</w:t>
      </w:r>
      <w:r w:rsidR="00926F7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1"/>
          <w:sz w:val="22"/>
          <w:szCs w:val="22"/>
        </w:rPr>
        <w:t>butuh</w:t>
      </w:r>
      <w:r w:rsidRPr="00A40D6F">
        <w:rPr>
          <w:rFonts w:ascii="Arial" w:eastAsia="Calibri" w:hAnsi="Arial" w:cs="Arial"/>
          <w:spacing w:val="3"/>
          <w:sz w:val="22"/>
          <w:szCs w:val="22"/>
        </w:rPr>
        <w:t>a</w:t>
      </w:r>
      <w:r w:rsidRPr="00A40D6F">
        <w:rPr>
          <w:rFonts w:ascii="Arial" w:eastAsia="Calibri" w:hAnsi="Arial" w:cs="Arial"/>
          <w:sz w:val="22"/>
          <w:szCs w:val="22"/>
        </w:rPr>
        <w:t>n</w:t>
      </w:r>
      <w:r w:rsidR="00926F78" w:rsidRPr="00A40D6F">
        <w:rPr>
          <w:rFonts w:ascii="Arial" w:eastAsia="Calibri" w:hAnsi="Arial" w:cs="Arial"/>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1"/>
          <w:sz w:val="22"/>
          <w:szCs w:val="22"/>
        </w:rPr>
        <w:t>sy</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00926F78" w:rsidRPr="00A40D6F">
        <w:rPr>
          <w:rFonts w:ascii="Arial" w:eastAsia="Calibri" w:hAnsi="Arial" w:cs="Arial"/>
          <w:spacing w:val="-1"/>
          <w:sz w:val="22"/>
          <w:szCs w:val="22"/>
          <w:lang w:val="id-ID"/>
        </w:rPr>
        <w:t xml:space="preserve"> </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ko</w:t>
      </w:r>
      <w:r w:rsidRPr="00A40D6F">
        <w:rPr>
          <w:rFonts w:ascii="Arial" w:eastAsia="Calibri" w:hAnsi="Arial" w:cs="Arial"/>
          <w:spacing w:val="-3"/>
          <w:sz w:val="22"/>
          <w:szCs w:val="22"/>
        </w:rPr>
        <w:t>n</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n</w:t>
      </w:r>
      <w:r w:rsidR="00926F7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3"/>
          <w:sz w:val="22"/>
          <w:szCs w:val="22"/>
        </w:rPr>
        <w:t>a</w:t>
      </w:r>
      <w:r w:rsidRPr="00A40D6F">
        <w:rPr>
          <w:rFonts w:ascii="Arial" w:eastAsia="Calibri" w:hAnsi="Arial" w:cs="Arial"/>
          <w:sz w:val="22"/>
          <w:szCs w:val="22"/>
        </w:rPr>
        <w:t>n</w:t>
      </w:r>
      <w:r w:rsidR="00926F78"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e</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h</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an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se</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ai</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d</w:t>
      </w:r>
      <w:r w:rsidRPr="00A40D6F">
        <w:rPr>
          <w:rFonts w:ascii="Arial" w:eastAsia="Calibri" w:hAnsi="Arial" w:cs="Arial"/>
          <w:sz w:val="22"/>
          <w:szCs w:val="22"/>
        </w:rPr>
        <w:t>ar</w:t>
      </w:r>
      <w:r w:rsidR="00926F7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rofes</w:t>
      </w:r>
      <w:r w:rsidRPr="00A40D6F">
        <w:rPr>
          <w:rFonts w:ascii="Arial" w:eastAsia="Calibri" w:hAnsi="Arial" w:cs="Arial"/>
          <w:sz w:val="22"/>
          <w:szCs w:val="22"/>
        </w:rPr>
        <w:t>i</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gan</w:t>
      </w:r>
      <w:r w:rsidR="00926F78"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z w:val="22"/>
          <w:szCs w:val="22"/>
        </w:rPr>
        <w:t>g</w:t>
      </w:r>
      <w:r w:rsidRPr="00A40D6F">
        <w:rPr>
          <w:rFonts w:ascii="Arial" w:eastAsia="Calibri" w:hAnsi="Arial" w:cs="Arial"/>
          <w:spacing w:val="2"/>
          <w:sz w:val="22"/>
          <w:szCs w:val="22"/>
        </w:rPr>
        <w:t>g</w:t>
      </w:r>
      <w:r w:rsidRPr="00A40D6F">
        <w:rPr>
          <w:rFonts w:ascii="Arial" w:eastAsia="Calibri" w:hAnsi="Arial" w:cs="Arial"/>
          <w:spacing w:val="-3"/>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4"/>
          <w:sz w:val="22"/>
          <w:szCs w:val="22"/>
        </w:rPr>
        <w:t>k</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s</w:t>
      </w:r>
      <w:r w:rsidRPr="00A40D6F">
        <w:rPr>
          <w:rFonts w:ascii="Arial" w:eastAsia="Calibri" w:hAnsi="Arial" w:cs="Arial"/>
          <w:sz w:val="22"/>
          <w:szCs w:val="22"/>
        </w:rPr>
        <w:t>i</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pacing w:val="3"/>
          <w:sz w:val="22"/>
          <w:szCs w:val="22"/>
        </w:rPr>
        <w:t>m</w:t>
      </w:r>
      <w:r w:rsidRPr="00A40D6F">
        <w:rPr>
          <w:rFonts w:ascii="Arial" w:eastAsia="Calibri" w:hAnsi="Arial" w:cs="Arial"/>
          <w:spacing w:val="2"/>
          <w:sz w:val="22"/>
          <w:szCs w:val="22"/>
        </w:rPr>
        <w:t>b</w:t>
      </w:r>
      <w:r w:rsidRPr="00A40D6F">
        <w:rPr>
          <w:rFonts w:ascii="Arial" w:eastAsia="Calibri" w:hAnsi="Arial" w:cs="Arial"/>
          <w:spacing w:val="1"/>
          <w:sz w:val="22"/>
          <w:szCs w:val="22"/>
        </w:rPr>
        <w:t>e</w:t>
      </w:r>
      <w:r w:rsidRPr="00A40D6F">
        <w:rPr>
          <w:rFonts w:ascii="Arial" w:eastAsia="Calibri" w:hAnsi="Arial" w:cs="Arial"/>
          <w:sz w:val="22"/>
          <w:szCs w:val="22"/>
        </w:rPr>
        <w:t>r</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00926F7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3"/>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pacing w:val="-1"/>
          <w:sz w:val="22"/>
          <w:szCs w:val="22"/>
        </w:rPr>
        <w:t>t</w:t>
      </w:r>
      <w:r w:rsidRPr="00A40D6F">
        <w:rPr>
          <w:rFonts w:ascii="Arial" w:eastAsia="Calibri" w:hAnsi="Arial" w:cs="Arial"/>
          <w:spacing w:val="1"/>
          <w:sz w:val="22"/>
          <w:szCs w:val="22"/>
        </w:rPr>
        <w:t>erse</w:t>
      </w:r>
      <w:r w:rsidRPr="00A40D6F">
        <w:rPr>
          <w:rFonts w:ascii="Arial" w:eastAsia="Calibri" w:hAnsi="Arial" w:cs="Arial"/>
          <w:spacing w:val="-1"/>
          <w:sz w:val="22"/>
          <w:szCs w:val="22"/>
        </w:rPr>
        <w:t>di</w:t>
      </w:r>
      <w:r w:rsidRPr="00A40D6F">
        <w:rPr>
          <w:rFonts w:ascii="Arial" w:eastAsia="Calibri" w:hAnsi="Arial" w:cs="Arial"/>
          <w:sz w:val="22"/>
          <w:szCs w:val="22"/>
        </w:rPr>
        <w:t>a</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i</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t</w:t>
      </w:r>
      <w:r w:rsidR="00926F7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s</w:t>
      </w:r>
      <w:r w:rsidRPr="00A40D6F">
        <w:rPr>
          <w:rFonts w:ascii="Arial" w:eastAsia="Calibri" w:hAnsi="Arial" w:cs="Arial"/>
          <w:spacing w:val="1"/>
          <w:sz w:val="22"/>
          <w:szCs w:val="22"/>
        </w:rPr>
        <w:t>ec</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00926F78"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w</w:t>
      </w:r>
      <w:r w:rsidRPr="00A40D6F">
        <w:rPr>
          <w:rFonts w:ascii="Arial" w:eastAsia="Calibri" w:hAnsi="Arial" w:cs="Arial"/>
          <w:spacing w:val="2"/>
          <w:sz w:val="22"/>
          <w:szCs w:val="22"/>
        </w:rPr>
        <w:t>a</w:t>
      </w:r>
      <w:r w:rsidRPr="00A40D6F">
        <w:rPr>
          <w:rFonts w:ascii="Arial" w:eastAsia="Calibri" w:hAnsi="Arial" w:cs="Arial"/>
          <w:spacing w:val="-3"/>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efis</w:t>
      </w:r>
      <w:r w:rsidRPr="00A40D6F">
        <w:rPr>
          <w:rFonts w:ascii="Arial" w:eastAsia="Calibri" w:hAnsi="Arial" w:cs="Arial"/>
          <w:spacing w:val="-1"/>
          <w:sz w:val="22"/>
          <w:szCs w:val="22"/>
        </w:rPr>
        <w:t>i</w:t>
      </w:r>
      <w:r w:rsidRPr="00A40D6F">
        <w:rPr>
          <w:rFonts w:ascii="Arial" w:eastAsia="Calibri" w:hAnsi="Arial" w:cs="Arial"/>
          <w:spacing w:val="1"/>
          <w:sz w:val="22"/>
          <w:szCs w:val="22"/>
        </w:rPr>
        <w:t>e</w:t>
      </w:r>
      <w:r w:rsidRPr="00A40D6F">
        <w:rPr>
          <w:rFonts w:ascii="Arial" w:eastAsia="Calibri" w:hAnsi="Arial" w:cs="Arial"/>
          <w:sz w:val="22"/>
          <w:szCs w:val="22"/>
        </w:rPr>
        <w:t>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efek</w:t>
      </w:r>
      <w:r w:rsidRPr="00A40D6F">
        <w:rPr>
          <w:rFonts w:ascii="Arial" w:eastAsia="Calibri" w:hAnsi="Arial" w:cs="Arial"/>
          <w:spacing w:val="-1"/>
          <w:sz w:val="22"/>
          <w:szCs w:val="22"/>
        </w:rPr>
        <w:t>ti</w:t>
      </w:r>
      <w:r w:rsidRPr="00A40D6F">
        <w:rPr>
          <w:rFonts w:ascii="Arial" w:eastAsia="Calibri" w:hAnsi="Arial" w:cs="Arial"/>
          <w:sz w:val="22"/>
          <w:szCs w:val="22"/>
        </w:rPr>
        <w:t>f</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ser</w:t>
      </w:r>
      <w:r w:rsidRPr="00A40D6F">
        <w:rPr>
          <w:rFonts w:ascii="Arial" w:eastAsia="Calibri" w:hAnsi="Arial" w:cs="Arial"/>
          <w:spacing w:val="-1"/>
          <w:sz w:val="22"/>
          <w:szCs w:val="22"/>
        </w:rPr>
        <w:t>t</w:t>
      </w:r>
      <w:r w:rsidRPr="00A40D6F">
        <w:rPr>
          <w:rFonts w:ascii="Arial" w:eastAsia="Calibri" w:hAnsi="Arial" w:cs="Arial"/>
          <w:sz w:val="22"/>
          <w:szCs w:val="22"/>
        </w:rPr>
        <w:t>a</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i</w:t>
      </w:r>
      <w:r w:rsidRPr="00A40D6F">
        <w:rPr>
          <w:rFonts w:ascii="Arial" w:eastAsia="Calibri" w:hAnsi="Arial" w:cs="Arial"/>
          <w:spacing w:val="-1"/>
          <w:sz w:val="22"/>
          <w:szCs w:val="22"/>
        </w:rPr>
        <w:t>b</w:t>
      </w:r>
      <w:r w:rsidRPr="00A40D6F">
        <w:rPr>
          <w:rFonts w:ascii="Arial" w:eastAsia="Calibri" w:hAnsi="Arial" w:cs="Arial"/>
          <w:spacing w:val="1"/>
          <w:sz w:val="22"/>
          <w:szCs w:val="22"/>
        </w:rPr>
        <w:t>erik</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sec</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00926F78" w:rsidRPr="00A40D6F">
        <w:rPr>
          <w:rFonts w:ascii="Arial" w:eastAsia="Calibri" w:hAnsi="Arial" w:cs="Arial"/>
          <w:sz w:val="22"/>
          <w:szCs w:val="22"/>
          <w:lang w:val="id-ID"/>
        </w:rPr>
        <w:t xml:space="preserve"> </w:t>
      </w:r>
      <w:r w:rsidRPr="00A40D6F">
        <w:rPr>
          <w:rFonts w:ascii="Arial" w:eastAsia="Calibri" w:hAnsi="Arial" w:cs="Arial"/>
          <w:w w:val="102"/>
          <w:sz w:val="22"/>
          <w:szCs w:val="22"/>
        </w:rPr>
        <w:t xml:space="preserve">aman </w:t>
      </w:r>
      <w:r w:rsidRPr="00A40D6F">
        <w:rPr>
          <w:rFonts w:ascii="Arial" w:eastAsia="Calibri" w:hAnsi="Arial" w:cs="Arial"/>
          <w:spacing w:val="-1"/>
          <w:sz w:val="22"/>
          <w:szCs w:val="22"/>
        </w:rPr>
        <w:t>d</w:t>
      </w:r>
      <w:r w:rsidR="004469F1" w:rsidRPr="00A40D6F">
        <w:rPr>
          <w:rFonts w:ascii="Arial" w:eastAsia="Calibri" w:hAnsi="Arial" w:cs="Arial"/>
          <w:sz w:val="22"/>
          <w:szCs w:val="22"/>
        </w:rPr>
        <w:t xml:space="preserve">an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sk</w:t>
      </w:r>
      <w:r w:rsidRPr="00A40D6F">
        <w:rPr>
          <w:rFonts w:ascii="Arial" w:eastAsia="Calibri" w:hAnsi="Arial" w:cs="Arial"/>
          <w:sz w:val="22"/>
          <w:szCs w:val="22"/>
        </w:rPr>
        <w:t xml:space="preserve">an </w:t>
      </w:r>
      <w:r w:rsidRPr="00A40D6F">
        <w:rPr>
          <w:rFonts w:ascii="Arial" w:eastAsia="Calibri" w:hAnsi="Arial" w:cs="Arial"/>
          <w:spacing w:val="1"/>
          <w:sz w:val="22"/>
          <w:szCs w:val="22"/>
        </w:rPr>
        <w:t>ses</w:t>
      </w:r>
      <w:r w:rsidRPr="00A40D6F">
        <w:rPr>
          <w:rFonts w:ascii="Arial" w:eastAsia="Calibri" w:hAnsi="Arial" w:cs="Arial"/>
          <w:spacing w:val="2"/>
          <w:sz w:val="22"/>
          <w:szCs w:val="22"/>
        </w:rPr>
        <w:t>u</w:t>
      </w:r>
      <w:r w:rsidRPr="00A40D6F">
        <w:rPr>
          <w:rFonts w:ascii="Arial" w:eastAsia="Calibri" w:hAnsi="Arial" w:cs="Arial"/>
          <w:sz w:val="22"/>
          <w:szCs w:val="22"/>
        </w:rPr>
        <w:t xml:space="preserve">ai </w:t>
      </w:r>
      <w:r w:rsidRPr="00A40D6F">
        <w:rPr>
          <w:rFonts w:ascii="Arial" w:eastAsia="Calibri" w:hAnsi="Arial" w:cs="Arial"/>
          <w:spacing w:val="-1"/>
          <w:sz w:val="22"/>
          <w:szCs w:val="22"/>
        </w:rPr>
        <w:t>no</w:t>
      </w:r>
      <w:r w:rsidRPr="00A40D6F">
        <w:rPr>
          <w:rFonts w:ascii="Arial" w:eastAsia="Calibri" w:hAnsi="Arial" w:cs="Arial"/>
          <w:spacing w:val="1"/>
          <w:sz w:val="22"/>
          <w:szCs w:val="22"/>
        </w:rPr>
        <w:t>r</w:t>
      </w:r>
      <w:r w:rsidRPr="00A40D6F">
        <w:rPr>
          <w:rFonts w:ascii="Arial" w:eastAsia="Calibri" w:hAnsi="Arial" w:cs="Arial"/>
          <w:spacing w:val="3"/>
          <w:sz w:val="22"/>
          <w:szCs w:val="22"/>
        </w:rPr>
        <w:t>m</w:t>
      </w:r>
      <w:r w:rsidRPr="00A40D6F">
        <w:rPr>
          <w:rFonts w:ascii="Arial" w:eastAsia="Calibri" w:hAnsi="Arial" w:cs="Arial"/>
          <w:sz w:val="22"/>
          <w:szCs w:val="22"/>
        </w:rPr>
        <w:t xml:space="preserve">a, </w:t>
      </w:r>
      <w:r w:rsidRPr="00A40D6F">
        <w:rPr>
          <w:rFonts w:ascii="Arial" w:eastAsia="Calibri" w:hAnsi="Arial" w:cs="Arial"/>
          <w:spacing w:val="1"/>
          <w:sz w:val="22"/>
          <w:szCs w:val="22"/>
        </w:rPr>
        <w:t>e</w:t>
      </w:r>
      <w:r w:rsidRPr="00A40D6F">
        <w:rPr>
          <w:rFonts w:ascii="Arial" w:eastAsia="Calibri" w:hAnsi="Arial" w:cs="Arial"/>
          <w:spacing w:val="-1"/>
          <w:sz w:val="22"/>
          <w:szCs w:val="22"/>
        </w:rPr>
        <w:t>ti</w:t>
      </w:r>
      <w:r w:rsidRPr="00A40D6F">
        <w:rPr>
          <w:rFonts w:ascii="Arial" w:eastAsia="Calibri" w:hAnsi="Arial" w:cs="Arial"/>
          <w:spacing w:val="3"/>
          <w:sz w:val="22"/>
          <w:szCs w:val="22"/>
        </w:rPr>
        <w:t>k</w:t>
      </w:r>
      <w:r w:rsidRPr="00A40D6F">
        <w:rPr>
          <w:rFonts w:ascii="Arial" w:eastAsia="Calibri" w:hAnsi="Arial" w:cs="Arial"/>
          <w:sz w:val="22"/>
          <w:szCs w:val="22"/>
        </w:rPr>
        <w:t xml:space="preserve">a, </w:t>
      </w:r>
      <w:r w:rsidRPr="00A40D6F">
        <w:rPr>
          <w:rFonts w:ascii="Arial" w:eastAsia="Calibri" w:hAnsi="Arial" w:cs="Arial"/>
          <w:spacing w:val="-1"/>
          <w:sz w:val="22"/>
          <w:szCs w:val="22"/>
        </w:rPr>
        <w:t>hu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 xml:space="preserve">m </w:t>
      </w:r>
      <w:r w:rsidRPr="00A40D6F">
        <w:rPr>
          <w:rFonts w:ascii="Arial" w:eastAsia="Calibri" w:hAnsi="Arial" w:cs="Arial"/>
          <w:spacing w:val="-1"/>
          <w:sz w:val="22"/>
          <w:szCs w:val="22"/>
        </w:rPr>
        <w:t>d</w:t>
      </w:r>
      <w:r w:rsidR="00083E3A" w:rsidRPr="00A40D6F">
        <w:rPr>
          <w:rFonts w:ascii="Arial" w:eastAsia="Calibri" w:hAnsi="Arial" w:cs="Arial"/>
          <w:sz w:val="22"/>
          <w:szCs w:val="22"/>
        </w:rPr>
        <w:t xml:space="preserve">an </w:t>
      </w:r>
      <w:r w:rsidRPr="00A40D6F">
        <w:rPr>
          <w:rFonts w:ascii="Arial" w:eastAsia="Calibri" w:hAnsi="Arial" w:cs="Arial"/>
          <w:spacing w:val="-2"/>
          <w:sz w:val="22"/>
          <w:szCs w:val="22"/>
        </w:rPr>
        <w:t>s</w:t>
      </w:r>
      <w:r w:rsidRPr="00A40D6F">
        <w:rPr>
          <w:rFonts w:ascii="Arial" w:eastAsia="Calibri" w:hAnsi="Arial" w:cs="Arial"/>
          <w:spacing w:val="1"/>
          <w:sz w:val="22"/>
          <w:szCs w:val="22"/>
        </w:rPr>
        <w:t>os</w:t>
      </w:r>
      <w:r w:rsidRPr="00A40D6F">
        <w:rPr>
          <w:rFonts w:ascii="Arial" w:eastAsia="Calibri" w:hAnsi="Arial" w:cs="Arial"/>
          <w:spacing w:val="-1"/>
          <w:sz w:val="22"/>
          <w:szCs w:val="22"/>
        </w:rPr>
        <w:t>i</w:t>
      </w:r>
      <w:r w:rsidRPr="00A40D6F">
        <w:rPr>
          <w:rFonts w:ascii="Arial" w:eastAsia="Calibri" w:hAnsi="Arial" w:cs="Arial"/>
          <w:sz w:val="22"/>
          <w:szCs w:val="22"/>
        </w:rPr>
        <w:t xml:space="preserve">o </w:t>
      </w:r>
      <w:r w:rsidRPr="00A40D6F">
        <w:rPr>
          <w:rFonts w:ascii="Arial" w:eastAsia="Calibri" w:hAnsi="Arial" w:cs="Arial"/>
          <w:spacing w:val="-1"/>
          <w:sz w:val="22"/>
          <w:szCs w:val="22"/>
        </w:rPr>
        <w:t>bu</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 xml:space="preserve">a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gan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ik</w:t>
      </w:r>
      <w:r w:rsidRPr="00A40D6F">
        <w:rPr>
          <w:rFonts w:ascii="Arial" w:eastAsia="Calibri" w:hAnsi="Arial" w:cs="Arial"/>
          <w:sz w:val="22"/>
          <w:szCs w:val="22"/>
        </w:rPr>
        <w:t xml:space="preserve">an </w:t>
      </w:r>
      <w:proofErr w:type="gramStart"/>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3"/>
          <w:sz w:val="22"/>
          <w:szCs w:val="22"/>
        </w:rPr>
        <w:t>b</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 xml:space="preserve">an  </w:t>
      </w:r>
      <w:r w:rsidRPr="00A40D6F">
        <w:rPr>
          <w:rFonts w:ascii="Arial" w:eastAsia="Calibri" w:hAnsi="Arial" w:cs="Arial"/>
          <w:spacing w:val="-1"/>
          <w:sz w:val="22"/>
          <w:szCs w:val="22"/>
        </w:rPr>
        <w:t>d</w:t>
      </w:r>
      <w:r w:rsidRPr="00A40D6F">
        <w:rPr>
          <w:rFonts w:ascii="Arial" w:eastAsia="Calibri" w:hAnsi="Arial" w:cs="Arial"/>
          <w:sz w:val="22"/>
          <w:szCs w:val="22"/>
        </w:rPr>
        <w:t>an</w:t>
      </w:r>
      <w:proofErr w:type="gramEnd"/>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3"/>
          <w:sz w:val="22"/>
          <w:szCs w:val="22"/>
        </w:rPr>
        <w:t>m</w:t>
      </w:r>
      <w:r w:rsidRPr="00A40D6F">
        <w:rPr>
          <w:rFonts w:ascii="Arial" w:eastAsia="Calibri" w:hAnsi="Arial" w:cs="Arial"/>
          <w:sz w:val="22"/>
          <w:szCs w:val="22"/>
        </w:rPr>
        <w:t>am</w:t>
      </w:r>
      <w:r w:rsidRPr="00A40D6F">
        <w:rPr>
          <w:rFonts w:ascii="Arial" w:eastAsia="Calibri" w:hAnsi="Arial" w:cs="Arial"/>
          <w:spacing w:val="-1"/>
          <w:sz w:val="22"/>
          <w:szCs w:val="22"/>
        </w:rPr>
        <w:t>pu</w:t>
      </w:r>
      <w:r w:rsidRPr="00A40D6F">
        <w:rPr>
          <w:rFonts w:ascii="Arial" w:eastAsia="Calibri" w:hAnsi="Arial" w:cs="Arial"/>
          <w:spacing w:val="3"/>
          <w:sz w:val="22"/>
          <w:szCs w:val="22"/>
        </w:rPr>
        <w:t>a</w:t>
      </w:r>
      <w:r w:rsidRPr="00A40D6F">
        <w:rPr>
          <w:rFonts w:ascii="Arial" w:eastAsia="Calibri" w:hAnsi="Arial" w:cs="Arial"/>
          <w:sz w:val="22"/>
          <w:szCs w:val="22"/>
        </w:rPr>
        <w:t>n</w:t>
      </w:r>
      <w:r w:rsidR="00926F7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pacing w:val="1"/>
          <w:sz w:val="22"/>
          <w:szCs w:val="22"/>
        </w:rPr>
        <w:t>er</w:t>
      </w:r>
      <w:r w:rsidRPr="00A40D6F">
        <w:rPr>
          <w:rFonts w:ascii="Arial" w:eastAsia="Calibri" w:hAnsi="Arial" w:cs="Arial"/>
          <w:spacing w:val="-1"/>
          <w:sz w:val="22"/>
          <w:szCs w:val="22"/>
        </w:rPr>
        <w:t>int</w:t>
      </w:r>
      <w:r w:rsidRPr="00A40D6F">
        <w:rPr>
          <w:rFonts w:ascii="Arial" w:eastAsia="Calibri" w:hAnsi="Arial" w:cs="Arial"/>
          <w:sz w:val="22"/>
          <w:szCs w:val="22"/>
        </w:rPr>
        <w:t>ah</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1"/>
          <w:sz w:val="22"/>
          <w:szCs w:val="22"/>
        </w:rPr>
        <w:t>sy</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z w:val="22"/>
          <w:szCs w:val="22"/>
        </w:rPr>
        <w:t>t</w:t>
      </w:r>
      <w:r w:rsidR="00926F78"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b</w:t>
      </w:r>
      <w:r w:rsidRPr="00A40D6F">
        <w:rPr>
          <w:rFonts w:ascii="Arial" w:eastAsia="Calibri" w:hAnsi="Arial" w:cs="Arial"/>
          <w:w w:val="102"/>
          <w:sz w:val="22"/>
          <w:szCs w:val="22"/>
        </w:rPr>
        <w:t>ag</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i </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on</w:t>
      </w:r>
      <w:r w:rsidRPr="00A40D6F">
        <w:rPr>
          <w:rFonts w:ascii="Arial" w:eastAsia="Calibri" w:hAnsi="Arial" w:cs="Arial"/>
          <w:spacing w:val="1"/>
          <w:w w:val="102"/>
          <w:sz w:val="22"/>
          <w:szCs w:val="22"/>
        </w:rPr>
        <w:t>s</w:t>
      </w:r>
      <w:r w:rsidRPr="00A40D6F">
        <w:rPr>
          <w:rFonts w:ascii="Arial" w:eastAsia="Calibri" w:hAnsi="Arial" w:cs="Arial"/>
          <w:spacing w:val="-1"/>
          <w:w w:val="102"/>
          <w:sz w:val="22"/>
          <w:szCs w:val="22"/>
        </w:rPr>
        <w:t>u</w:t>
      </w:r>
      <w:r w:rsidRPr="00A40D6F">
        <w:rPr>
          <w:rFonts w:ascii="Arial" w:eastAsia="Calibri" w:hAnsi="Arial" w:cs="Arial"/>
          <w:w w:val="102"/>
          <w:sz w:val="22"/>
          <w:szCs w:val="22"/>
        </w:rPr>
        <w:t>m</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4B4E6E" w:rsidRPr="00A40D6F" w:rsidRDefault="00795D86" w:rsidP="00965EC2">
      <w:pPr>
        <w:spacing w:line="360" w:lineRule="auto"/>
        <w:ind w:left="426" w:firstLine="567"/>
        <w:jc w:val="both"/>
        <w:rPr>
          <w:rFonts w:ascii="Arial" w:eastAsia="Calibri" w:hAnsi="Arial" w:cs="Arial"/>
          <w:sz w:val="22"/>
          <w:szCs w:val="22"/>
          <w:lang w:val="id-ID"/>
        </w:rPr>
      </w:pP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nu</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Do</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3"/>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 xml:space="preserve">, </w:t>
      </w:r>
      <w:r w:rsidRPr="00A40D6F">
        <w:rPr>
          <w:rFonts w:ascii="Arial" w:eastAsia="Calibri" w:hAnsi="Arial" w:cs="Arial"/>
          <w:spacing w:val="2"/>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 xml:space="preserve">an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kese</w:t>
      </w:r>
      <w:r w:rsidRPr="00A40D6F">
        <w:rPr>
          <w:rFonts w:ascii="Arial" w:eastAsia="Calibri" w:hAnsi="Arial" w:cs="Arial"/>
          <w:sz w:val="22"/>
          <w:szCs w:val="22"/>
        </w:rPr>
        <w:t>ha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z w:val="22"/>
          <w:szCs w:val="22"/>
        </w:rPr>
        <w:t>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i</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926F7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3"/>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gan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gg</w:t>
      </w:r>
      <w:r w:rsidRPr="00A40D6F">
        <w:rPr>
          <w:rFonts w:ascii="Arial" w:eastAsia="Calibri" w:hAnsi="Arial" w:cs="Arial"/>
          <w:spacing w:val="-1"/>
          <w:sz w:val="22"/>
          <w:szCs w:val="22"/>
        </w:rPr>
        <w:t>un</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z w:val="22"/>
          <w:szCs w:val="22"/>
        </w:rPr>
        <w:t>3</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ga)</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v</w:t>
      </w:r>
      <w:r w:rsidRPr="00A40D6F">
        <w:rPr>
          <w:rFonts w:ascii="Arial" w:eastAsia="Calibri" w:hAnsi="Arial" w:cs="Arial"/>
          <w:spacing w:val="3"/>
          <w:sz w:val="22"/>
          <w:szCs w:val="22"/>
        </w:rPr>
        <w:t>a</w:t>
      </w:r>
      <w:r w:rsidRPr="00A40D6F">
        <w:rPr>
          <w:rFonts w:ascii="Arial" w:eastAsia="Calibri" w:hAnsi="Arial" w:cs="Arial"/>
          <w:spacing w:val="1"/>
          <w:sz w:val="22"/>
          <w:szCs w:val="22"/>
        </w:rPr>
        <w:t>ri</w:t>
      </w:r>
      <w:r w:rsidRPr="00A40D6F">
        <w:rPr>
          <w:rFonts w:ascii="Arial" w:eastAsia="Calibri" w:hAnsi="Arial" w:cs="Arial"/>
          <w:sz w:val="22"/>
          <w:szCs w:val="22"/>
        </w:rPr>
        <w:t>a</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4"/>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itu</w:t>
      </w:r>
      <w:r w:rsidRPr="00A40D6F">
        <w:rPr>
          <w:rFonts w:ascii="Arial" w:eastAsia="Calibri" w:hAnsi="Arial" w:cs="Arial"/>
          <w:w w:val="102"/>
          <w:sz w:val="22"/>
          <w:szCs w:val="22"/>
        </w:rPr>
        <w:t>:</w:t>
      </w:r>
    </w:p>
    <w:p w:rsidR="004B4E6E" w:rsidRPr="00A40D6F" w:rsidRDefault="00795D86" w:rsidP="00965EC2">
      <w:pPr>
        <w:spacing w:line="360" w:lineRule="auto"/>
        <w:ind w:left="851" w:hanging="425"/>
        <w:jc w:val="both"/>
        <w:rPr>
          <w:rFonts w:ascii="Arial" w:eastAsia="Calibri" w:hAnsi="Arial" w:cs="Arial"/>
          <w:sz w:val="22"/>
          <w:szCs w:val="22"/>
        </w:rPr>
      </w:pPr>
      <w:r w:rsidRPr="00A40D6F">
        <w:rPr>
          <w:rFonts w:ascii="Arial" w:eastAsia="Calibri" w:hAnsi="Arial" w:cs="Arial"/>
          <w:spacing w:val="1"/>
          <w:sz w:val="22"/>
          <w:szCs w:val="22"/>
        </w:rPr>
        <w:t>1</w:t>
      </w:r>
      <w:r w:rsidRPr="00A40D6F">
        <w:rPr>
          <w:rFonts w:ascii="Arial" w:eastAsia="Calibri" w:hAnsi="Arial" w:cs="Arial"/>
          <w:sz w:val="22"/>
          <w:szCs w:val="22"/>
        </w:rPr>
        <w:t xml:space="preserve">. </w:t>
      </w:r>
      <w:r w:rsidR="00580DCD" w:rsidRPr="00A40D6F">
        <w:rPr>
          <w:rFonts w:ascii="Arial" w:eastAsia="Calibri" w:hAnsi="Arial" w:cs="Arial"/>
          <w:spacing w:val="12"/>
          <w:sz w:val="22"/>
          <w:szCs w:val="22"/>
          <w:lang w:val="id-ID"/>
        </w:rPr>
        <w:tab/>
      </w:r>
      <w:r w:rsidRPr="00A40D6F">
        <w:rPr>
          <w:rFonts w:ascii="Arial" w:eastAsia="Calibri" w:hAnsi="Arial" w:cs="Arial"/>
          <w:spacing w:val="1"/>
          <w:sz w:val="22"/>
          <w:szCs w:val="22"/>
        </w:rPr>
        <w:t>I</w:t>
      </w:r>
      <w:r w:rsidRPr="00A40D6F">
        <w:rPr>
          <w:rFonts w:ascii="Arial" w:eastAsia="Calibri" w:hAnsi="Arial" w:cs="Arial"/>
          <w:spacing w:val="-1"/>
          <w:sz w:val="22"/>
          <w:szCs w:val="22"/>
        </w:rPr>
        <w:t>npu</w:t>
      </w:r>
      <w:r w:rsidRPr="00A40D6F">
        <w:rPr>
          <w:rFonts w:ascii="Arial" w:eastAsia="Calibri" w:hAnsi="Arial" w:cs="Arial"/>
          <w:sz w:val="22"/>
          <w:szCs w:val="22"/>
        </w:rPr>
        <w:t>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pacing w:val="1"/>
          <w:sz w:val="22"/>
          <w:szCs w:val="22"/>
        </w:rPr>
        <w:t>r</w:t>
      </w:r>
      <w:r w:rsidRPr="00A40D6F">
        <w:rPr>
          <w:rFonts w:ascii="Arial" w:eastAsia="Calibri" w:hAnsi="Arial" w:cs="Arial"/>
          <w:spacing w:val="-3"/>
          <w:sz w:val="22"/>
          <w:szCs w:val="22"/>
        </w:rPr>
        <w:t>u</w:t>
      </w:r>
      <w:r w:rsidRPr="00A40D6F">
        <w:rPr>
          <w:rFonts w:ascii="Arial" w:eastAsia="Calibri" w:hAnsi="Arial" w:cs="Arial"/>
          <w:spacing w:val="3"/>
          <w:sz w:val="22"/>
          <w:szCs w:val="22"/>
        </w:rPr>
        <w:t>k</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pacing w:val="-2"/>
          <w:sz w:val="22"/>
          <w:szCs w:val="22"/>
        </w:rPr>
        <w:t>r</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ah </w:t>
      </w:r>
      <w:r w:rsidRPr="00A40D6F">
        <w:rPr>
          <w:rFonts w:ascii="Arial" w:eastAsia="Calibri" w:hAnsi="Arial" w:cs="Arial"/>
          <w:spacing w:val="3"/>
          <w:sz w:val="22"/>
          <w:szCs w:val="22"/>
        </w:rPr>
        <w:t>s</w:t>
      </w:r>
      <w:r w:rsidRPr="00A40D6F">
        <w:rPr>
          <w:rFonts w:ascii="Arial" w:eastAsia="Calibri" w:hAnsi="Arial" w:cs="Arial"/>
          <w:spacing w:val="1"/>
          <w:sz w:val="22"/>
          <w:szCs w:val="22"/>
        </w:rPr>
        <w:t>e</w:t>
      </w:r>
      <w:r w:rsidRPr="00A40D6F">
        <w:rPr>
          <w:rFonts w:ascii="Arial" w:eastAsia="Calibri" w:hAnsi="Arial" w:cs="Arial"/>
          <w:sz w:val="22"/>
          <w:szCs w:val="22"/>
        </w:rPr>
        <w:t>ga</w:t>
      </w:r>
      <w:r w:rsidRPr="00A40D6F">
        <w:rPr>
          <w:rFonts w:ascii="Arial" w:eastAsia="Calibri" w:hAnsi="Arial" w:cs="Arial"/>
          <w:spacing w:val="-1"/>
          <w:sz w:val="22"/>
          <w:szCs w:val="22"/>
        </w:rPr>
        <w:t>l</w:t>
      </w:r>
      <w:r w:rsidRPr="00A40D6F">
        <w:rPr>
          <w:rFonts w:ascii="Arial" w:eastAsia="Calibri" w:hAnsi="Arial" w:cs="Arial"/>
          <w:sz w:val="22"/>
          <w:szCs w:val="22"/>
        </w:rPr>
        <w:t>a</w:t>
      </w:r>
      <w:r w:rsidR="00926F78"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z w:val="22"/>
          <w:szCs w:val="22"/>
        </w:rPr>
        <w:t>r</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00926F78"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pacing w:val="-2"/>
          <w:sz w:val="22"/>
          <w:szCs w:val="22"/>
        </w:rPr>
        <w:t>a</w:t>
      </w:r>
      <w:r w:rsidR="00926F78" w:rsidRPr="00A40D6F">
        <w:rPr>
          <w:rFonts w:ascii="Arial" w:eastAsia="Calibri" w:hAnsi="Arial" w:cs="Arial"/>
          <w:sz w:val="22"/>
          <w:szCs w:val="22"/>
          <w:lang w:val="id-ID"/>
        </w:rPr>
        <w:t>n</w:t>
      </w:r>
      <w:r w:rsidRPr="00A40D6F">
        <w:rPr>
          <w:rFonts w:ascii="Arial" w:eastAsia="Calibri" w:hAnsi="Arial" w:cs="Arial"/>
          <w:sz w:val="22"/>
          <w:szCs w:val="22"/>
        </w:rPr>
        <w:t>g</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p</w:t>
      </w:r>
      <w:r w:rsidRPr="00A40D6F">
        <w:rPr>
          <w:rFonts w:ascii="Arial" w:eastAsia="Calibri" w:hAnsi="Arial" w:cs="Arial"/>
          <w:spacing w:val="2"/>
          <w:sz w:val="22"/>
          <w:szCs w:val="22"/>
        </w:rPr>
        <w:t>e</w:t>
      </w:r>
      <w:r w:rsidRPr="00A40D6F">
        <w:rPr>
          <w:rFonts w:ascii="Arial" w:eastAsia="Calibri" w:hAnsi="Arial" w:cs="Arial"/>
          <w:spacing w:val="1"/>
          <w:sz w:val="22"/>
          <w:szCs w:val="22"/>
        </w:rPr>
        <w:t>r</w:t>
      </w:r>
      <w:r w:rsidRPr="00A40D6F">
        <w:rPr>
          <w:rFonts w:ascii="Arial" w:eastAsia="Calibri" w:hAnsi="Arial" w:cs="Arial"/>
          <w:spacing w:val="-1"/>
          <w:sz w:val="22"/>
          <w:szCs w:val="22"/>
        </w:rPr>
        <w:t>lu</w:t>
      </w:r>
      <w:r w:rsidRPr="00A40D6F">
        <w:rPr>
          <w:rFonts w:ascii="Arial" w:eastAsia="Calibri" w:hAnsi="Arial" w:cs="Arial"/>
          <w:spacing w:val="1"/>
          <w:sz w:val="22"/>
          <w:szCs w:val="22"/>
        </w:rPr>
        <w:t>k</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00926F78"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1"/>
          <w:w w:val="102"/>
          <w:sz w:val="22"/>
          <w:szCs w:val="22"/>
        </w:rPr>
        <w:t>el</w:t>
      </w:r>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k</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1"/>
          <w:sz w:val="22"/>
          <w:szCs w:val="22"/>
        </w:rPr>
        <w:t>t</w:t>
      </w:r>
      <w:r w:rsidRPr="00A40D6F">
        <w:rPr>
          <w:rFonts w:ascii="Arial" w:eastAsia="Calibri" w:hAnsi="Arial" w:cs="Arial"/>
          <w:sz w:val="22"/>
          <w:szCs w:val="22"/>
        </w:rPr>
        <w:t>i</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ag</w:t>
      </w:r>
      <w:r w:rsidRPr="00A40D6F">
        <w:rPr>
          <w:rFonts w:ascii="Arial" w:eastAsia="Calibri" w:hAnsi="Arial" w:cs="Arial"/>
          <w:spacing w:val="3"/>
          <w:sz w:val="22"/>
          <w:szCs w:val="22"/>
        </w:rPr>
        <w:t>a</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proofErr w:type="gramStart"/>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3"/>
          <w:sz w:val="22"/>
          <w:szCs w:val="22"/>
        </w:rPr>
        <w:t>a</w:t>
      </w:r>
      <w:proofErr w:type="gramEnd"/>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o</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 </w:t>
      </w:r>
      <w:r w:rsidRPr="00A40D6F">
        <w:rPr>
          <w:rFonts w:ascii="Arial" w:eastAsia="Calibri" w:hAnsi="Arial" w:cs="Arial"/>
          <w:spacing w:val="1"/>
          <w:sz w:val="22"/>
          <w:szCs w:val="22"/>
        </w:rPr>
        <w:t>f</w:t>
      </w:r>
      <w:r w:rsidRPr="00A40D6F">
        <w:rPr>
          <w:rFonts w:ascii="Arial" w:eastAsia="Calibri" w:hAnsi="Arial" w:cs="Arial"/>
          <w:sz w:val="22"/>
          <w:szCs w:val="22"/>
        </w:rPr>
        <w:t>a</w:t>
      </w:r>
      <w:r w:rsidRPr="00A40D6F">
        <w:rPr>
          <w:rFonts w:ascii="Arial" w:eastAsia="Calibri" w:hAnsi="Arial" w:cs="Arial"/>
          <w:spacing w:val="1"/>
          <w:sz w:val="22"/>
          <w:szCs w:val="22"/>
        </w:rPr>
        <w:t>si</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3"/>
          <w:sz w:val="22"/>
          <w:szCs w:val="22"/>
        </w:rPr>
        <w:t>s</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5"/>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b</w:t>
      </w:r>
      <w:r w:rsidRPr="00A40D6F">
        <w:rPr>
          <w:rFonts w:ascii="Arial" w:eastAsia="Calibri" w:hAnsi="Arial" w:cs="Arial"/>
          <w:w w:val="102"/>
          <w:sz w:val="22"/>
          <w:szCs w:val="22"/>
        </w:rPr>
        <w:t>a</w:t>
      </w:r>
      <w:r w:rsidRPr="00A40D6F">
        <w:rPr>
          <w:rFonts w:ascii="Arial" w:eastAsia="Calibri" w:hAnsi="Arial" w:cs="Arial"/>
          <w:spacing w:val="-1"/>
          <w:w w:val="102"/>
          <w:sz w:val="22"/>
          <w:szCs w:val="22"/>
        </w:rPr>
        <w:t>h</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t</w:t>
      </w:r>
      <w:r w:rsidRPr="00A40D6F">
        <w:rPr>
          <w:rFonts w:ascii="Arial" w:eastAsia="Calibri" w:hAnsi="Arial" w:cs="Arial"/>
          <w:spacing w:val="1"/>
          <w:sz w:val="22"/>
          <w:szCs w:val="22"/>
        </w:rPr>
        <w:t>ek</w:t>
      </w:r>
      <w:r w:rsidRPr="00A40D6F">
        <w:rPr>
          <w:rFonts w:ascii="Arial" w:eastAsia="Calibri" w:hAnsi="Arial" w:cs="Arial"/>
          <w:spacing w:val="-1"/>
          <w:sz w:val="22"/>
          <w:szCs w:val="22"/>
        </w:rPr>
        <w:t>n</w:t>
      </w:r>
      <w:r w:rsidRPr="00A40D6F">
        <w:rPr>
          <w:rFonts w:ascii="Arial" w:eastAsia="Calibri" w:hAnsi="Arial" w:cs="Arial"/>
          <w:spacing w:val="1"/>
          <w:sz w:val="22"/>
          <w:szCs w:val="22"/>
        </w:rPr>
        <w:t>o</w:t>
      </w:r>
      <w:r w:rsidRPr="00A40D6F">
        <w:rPr>
          <w:rFonts w:ascii="Arial" w:eastAsia="Calibri" w:hAnsi="Arial" w:cs="Arial"/>
          <w:spacing w:val="-1"/>
          <w:sz w:val="22"/>
          <w:szCs w:val="22"/>
        </w:rPr>
        <w:t>l</w:t>
      </w:r>
      <w:r w:rsidRPr="00A40D6F">
        <w:rPr>
          <w:rFonts w:ascii="Arial" w:eastAsia="Calibri" w:hAnsi="Arial" w:cs="Arial"/>
          <w:spacing w:val="1"/>
          <w:sz w:val="22"/>
          <w:szCs w:val="22"/>
        </w:rPr>
        <w:t>o</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or</w:t>
      </w:r>
      <w:r w:rsidRPr="00A40D6F">
        <w:rPr>
          <w:rFonts w:ascii="Arial" w:eastAsia="Calibri" w:hAnsi="Arial" w:cs="Arial"/>
          <w:sz w:val="22"/>
          <w:szCs w:val="22"/>
        </w:rPr>
        <w:t>ga</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3"/>
          <w:sz w:val="22"/>
          <w:szCs w:val="22"/>
        </w:rPr>
        <w:t>i</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w:t>
      </w:r>
      <w:r w:rsidRPr="00A40D6F">
        <w:rPr>
          <w:rFonts w:ascii="Arial" w:eastAsia="Calibri" w:hAnsi="Arial" w:cs="Arial"/>
          <w:spacing w:val="3"/>
          <w:sz w:val="22"/>
          <w:szCs w:val="22"/>
        </w:rPr>
        <w:t>f</w:t>
      </w:r>
      <w:r w:rsidRPr="00A40D6F">
        <w:rPr>
          <w:rFonts w:ascii="Arial" w:eastAsia="Calibri" w:hAnsi="Arial" w:cs="Arial"/>
          <w:spacing w:val="1"/>
          <w:sz w:val="22"/>
          <w:szCs w:val="22"/>
        </w:rPr>
        <w:t>or</w:t>
      </w:r>
      <w:r w:rsidRPr="00A40D6F">
        <w:rPr>
          <w:rFonts w:ascii="Arial" w:eastAsia="Calibri" w:hAnsi="Arial" w:cs="Arial"/>
          <w:sz w:val="22"/>
          <w:szCs w:val="22"/>
        </w:rPr>
        <w:t>ma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in</w:t>
      </w:r>
      <w:r w:rsidRPr="00A40D6F">
        <w:rPr>
          <w:rFonts w:ascii="Arial" w:eastAsia="Calibri" w:hAnsi="Arial" w:cs="Arial"/>
          <w:sz w:val="22"/>
          <w:szCs w:val="22"/>
        </w:rPr>
        <w:t>.</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2"/>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926F78"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b</w:t>
      </w:r>
      <w:r w:rsidRPr="00A40D6F">
        <w:rPr>
          <w:rFonts w:ascii="Arial" w:eastAsia="Calibri" w:hAnsi="Arial" w:cs="Arial"/>
          <w:spacing w:val="1"/>
          <w:w w:val="102"/>
          <w:sz w:val="22"/>
          <w:szCs w:val="22"/>
        </w:rPr>
        <w:t>er</w:t>
      </w:r>
      <w:r w:rsidRPr="00A40D6F">
        <w:rPr>
          <w:rFonts w:ascii="Arial" w:eastAsia="Calibri" w:hAnsi="Arial" w:cs="Arial"/>
          <w:spacing w:val="3"/>
          <w:w w:val="102"/>
          <w:sz w:val="22"/>
          <w:szCs w:val="22"/>
        </w:rPr>
        <w:t>m</w:t>
      </w:r>
      <w:r w:rsidRPr="00A40D6F">
        <w:rPr>
          <w:rFonts w:ascii="Arial" w:eastAsia="Calibri" w:hAnsi="Arial" w:cs="Arial"/>
          <w:spacing w:val="-3"/>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u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erl</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du</w:t>
      </w:r>
      <w:r w:rsidRPr="00A40D6F">
        <w:rPr>
          <w:rFonts w:ascii="Arial" w:eastAsia="Calibri" w:hAnsi="Arial" w:cs="Arial"/>
          <w:spacing w:val="1"/>
          <w:sz w:val="22"/>
          <w:szCs w:val="22"/>
        </w:rPr>
        <w:t>k</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gan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w:t>
      </w:r>
      <w:r w:rsidRPr="00A40D6F">
        <w:rPr>
          <w:rFonts w:ascii="Arial" w:eastAsia="Calibri" w:hAnsi="Arial" w:cs="Arial"/>
          <w:spacing w:val="2"/>
          <w:sz w:val="22"/>
          <w:szCs w:val="22"/>
        </w:rPr>
        <w:t>p</w:t>
      </w:r>
      <w:r w:rsidRPr="00A40D6F">
        <w:rPr>
          <w:rFonts w:ascii="Arial" w:eastAsia="Calibri" w:hAnsi="Arial" w:cs="Arial"/>
          <w:spacing w:val="-1"/>
          <w:sz w:val="22"/>
          <w:szCs w:val="22"/>
        </w:rPr>
        <w:t>u</w:t>
      </w:r>
      <w:r w:rsidRPr="00A40D6F">
        <w:rPr>
          <w:rFonts w:ascii="Arial" w:eastAsia="Calibri" w:hAnsi="Arial" w:cs="Arial"/>
          <w:sz w:val="22"/>
          <w:szCs w:val="22"/>
        </w:rPr>
        <w:t xml:space="preserve">t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004469F1" w:rsidRPr="00A40D6F">
        <w:rPr>
          <w:rFonts w:ascii="Arial" w:eastAsia="Calibri" w:hAnsi="Arial" w:cs="Arial"/>
          <w:sz w:val="22"/>
          <w:szCs w:val="22"/>
        </w:rPr>
        <w:t xml:space="preserve">g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3"/>
          <w:sz w:val="22"/>
          <w:szCs w:val="22"/>
        </w:rPr>
        <w:t>p</w:t>
      </w:r>
      <w:r w:rsidRPr="00A40D6F">
        <w:rPr>
          <w:rFonts w:ascii="Arial" w:eastAsia="Calibri" w:hAnsi="Arial" w:cs="Arial"/>
          <w:spacing w:val="2"/>
          <w:sz w:val="22"/>
          <w:szCs w:val="22"/>
        </w:rPr>
        <w:t>u</w:t>
      </w:r>
      <w:r w:rsidRPr="00A40D6F">
        <w:rPr>
          <w:rFonts w:ascii="Arial" w:eastAsia="Calibri" w:hAnsi="Arial" w:cs="Arial"/>
          <w:spacing w:val="1"/>
          <w:sz w:val="22"/>
          <w:szCs w:val="22"/>
        </w:rPr>
        <w:t>l</w:t>
      </w:r>
      <w:r w:rsidRPr="00A40D6F">
        <w:rPr>
          <w:rFonts w:ascii="Arial" w:eastAsia="Calibri" w:hAnsi="Arial" w:cs="Arial"/>
          <w:sz w:val="22"/>
          <w:szCs w:val="22"/>
        </w:rPr>
        <w:t xml:space="preserve">a. </w:t>
      </w:r>
      <w:r w:rsidRPr="00A40D6F">
        <w:rPr>
          <w:rFonts w:ascii="Arial" w:eastAsia="Calibri" w:hAnsi="Arial" w:cs="Arial"/>
          <w:spacing w:val="4"/>
          <w:sz w:val="22"/>
          <w:szCs w:val="22"/>
        </w:rPr>
        <w:t>H</w:t>
      </w:r>
      <w:r w:rsidRPr="00A40D6F">
        <w:rPr>
          <w:rFonts w:ascii="Arial" w:eastAsia="Calibri" w:hAnsi="Arial" w:cs="Arial"/>
          <w:spacing w:val="-3"/>
          <w:sz w:val="22"/>
          <w:szCs w:val="22"/>
        </w:rPr>
        <w:t>u</w:t>
      </w:r>
      <w:r w:rsidRPr="00A40D6F">
        <w:rPr>
          <w:rFonts w:ascii="Arial" w:eastAsia="Calibri" w:hAnsi="Arial" w:cs="Arial"/>
          <w:spacing w:val="-1"/>
          <w:sz w:val="22"/>
          <w:szCs w:val="22"/>
        </w:rPr>
        <w:t>bun</w:t>
      </w:r>
      <w:r w:rsidRPr="00A40D6F">
        <w:rPr>
          <w:rFonts w:ascii="Arial" w:eastAsia="Calibri" w:hAnsi="Arial" w:cs="Arial"/>
          <w:spacing w:val="1"/>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3"/>
          <w:sz w:val="22"/>
          <w:szCs w:val="22"/>
        </w:rPr>
        <w:t>s</w:t>
      </w:r>
      <w:r w:rsidRPr="00A40D6F">
        <w:rPr>
          <w:rFonts w:ascii="Arial" w:eastAsia="Calibri" w:hAnsi="Arial" w:cs="Arial"/>
          <w:spacing w:val="-1"/>
          <w:sz w:val="22"/>
          <w:szCs w:val="22"/>
        </w:rPr>
        <w:t>t</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pacing w:val="1"/>
          <w:sz w:val="22"/>
          <w:szCs w:val="22"/>
        </w:rPr>
        <w:t>kt</w:t>
      </w:r>
      <w:r w:rsidRPr="00A40D6F">
        <w:rPr>
          <w:rFonts w:ascii="Arial" w:eastAsia="Calibri" w:hAnsi="Arial" w:cs="Arial"/>
          <w:spacing w:val="-1"/>
          <w:sz w:val="22"/>
          <w:szCs w:val="22"/>
        </w:rPr>
        <w:t>u</w:t>
      </w:r>
      <w:r w:rsidRPr="00A40D6F">
        <w:rPr>
          <w:rFonts w:ascii="Arial" w:eastAsia="Calibri" w:hAnsi="Arial" w:cs="Arial"/>
          <w:sz w:val="22"/>
          <w:szCs w:val="22"/>
        </w:rPr>
        <w:t>r</w:t>
      </w:r>
      <w:r w:rsidR="00926F7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gan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kese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ah</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ere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2"/>
          <w:w w:val="102"/>
          <w:sz w:val="22"/>
          <w:szCs w:val="22"/>
        </w:rPr>
        <w:t>n</w:t>
      </w:r>
      <w:r w:rsidRPr="00A40D6F">
        <w:rPr>
          <w:rFonts w:ascii="Arial" w:eastAsia="Calibri" w:hAnsi="Arial" w:cs="Arial"/>
          <w:w w:val="102"/>
          <w:sz w:val="22"/>
          <w:szCs w:val="22"/>
        </w:rPr>
        <w:t>gg</w:t>
      </w:r>
      <w:r w:rsidRPr="00A40D6F">
        <w:rPr>
          <w:rFonts w:ascii="Arial" w:eastAsia="Calibri" w:hAnsi="Arial" w:cs="Arial"/>
          <w:spacing w:val="1"/>
          <w:w w:val="102"/>
          <w:sz w:val="22"/>
          <w:szCs w:val="22"/>
        </w:rPr>
        <w:t>er</w:t>
      </w:r>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a</w:t>
      </w:r>
      <w:r w:rsidRPr="00A40D6F">
        <w:rPr>
          <w:rFonts w:ascii="Arial" w:eastAsia="Calibri" w:hAnsi="Arial" w:cs="Arial"/>
          <w:sz w:val="22"/>
          <w:szCs w:val="22"/>
        </w:rPr>
        <w:t>n</w:t>
      </w:r>
      <w:r w:rsidR="00926F7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926F78"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e</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h</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4B4E6E" w:rsidRPr="00A40D6F" w:rsidRDefault="00795D86" w:rsidP="00965EC2">
      <w:pPr>
        <w:spacing w:line="360" w:lineRule="auto"/>
        <w:ind w:left="851" w:hanging="425"/>
        <w:jc w:val="both"/>
        <w:rPr>
          <w:rFonts w:ascii="Arial" w:eastAsia="Calibri" w:hAnsi="Arial" w:cs="Arial"/>
          <w:sz w:val="22"/>
          <w:szCs w:val="22"/>
        </w:rPr>
      </w:pPr>
      <w:r w:rsidRPr="00A40D6F">
        <w:rPr>
          <w:rFonts w:ascii="Arial" w:eastAsia="Calibri" w:hAnsi="Arial" w:cs="Arial"/>
          <w:spacing w:val="1"/>
          <w:sz w:val="22"/>
          <w:szCs w:val="22"/>
        </w:rPr>
        <w:t>2</w:t>
      </w:r>
      <w:r w:rsidR="00772097" w:rsidRPr="00A40D6F">
        <w:rPr>
          <w:rFonts w:ascii="Arial" w:eastAsia="Calibri" w:hAnsi="Arial" w:cs="Arial"/>
          <w:sz w:val="22"/>
          <w:szCs w:val="22"/>
        </w:rPr>
        <w:t xml:space="preserve">. </w:t>
      </w:r>
      <w:r w:rsidRPr="00A40D6F">
        <w:rPr>
          <w:rFonts w:ascii="Arial" w:eastAsia="Calibri" w:hAnsi="Arial" w:cs="Arial"/>
          <w:spacing w:val="1"/>
          <w:sz w:val="22"/>
          <w:szCs w:val="22"/>
        </w:rPr>
        <w:t>Pr</w:t>
      </w:r>
      <w:r w:rsidRPr="00A40D6F">
        <w:rPr>
          <w:rFonts w:ascii="Arial" w:eastAsia="Calibri" w:hAnsi="Arial" w:cs="Arial"/>
          <w:spacing w:val="-1"/>
          <w:sz w:val="22"/>
          <w:szCs w:val="22"/>
        </w:rPr>
        <w:t>o</w:t>
      </w:r>
      <w:r w:rsidRPr="00A40D6F">
        <w:rPr>
          <w:rFonts w:ascii="Arial" w:eastAsia="Calibri" w:hAnsi="Arial" w:cs="Arial"/>
          <w:spacing w:val="1"/>
          <w:sz w:val="22"/>
          <w:szCs w:val="22"/>
        </w:rPr>
        <w:t>se</w:t>
      </w:r>
      <w:r w:rsidR="004469F1" w:rsidRPr="00A40D6F">
        <w:rPr>
          <w:rFonts w:ascii="Arial" w:eastAsia="Calibri" w:hAnsi="Arial" w:cs="Arial"/>
          <w:sz w:val="22"/>
          <w:szCs w:val="22"/>
        </w:rPr>
        <w:t xml:space="preserve">s </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ah</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nt</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 xml:space="preserve">i </w:t>
      </w:r>
      <w:r w:rsidRPr="00A40D6F">
        <w:rPr>
          <w:rFonts w:ascii="Arial" w:eastAsia="Calibri" w:hAnsi="Arial" w:cs="Arial"/>
          <w:spacing w:val="-1"/>
          <w:sz w:val="22"/>
          <w:szCs w:val="22"/>
        </w:rPr>
        <w:t>p</w:t>
      </w:r>
      <w:r w:rsidRPr="00A40D6F">
        <w:rPr>
          <w:rFonts w:ascii="Arial" w:eastAsia="Calibri" w:hAnsi="Arial" w:cs="Arial"/>
          <w:spacing w:val="1"/>
          <w:sz w:val="22"/>
          <w:szCs w:val="22"/>
        </w:rPr>
        <w:t>rofe</w:t>
      </w:r>
      <w:r w:rsidRPr="00A40D6F">
        <w:rPr>
          <w:rFonts w:ascii="Arial" w:eastAsia="Calibri" w:hAnsi="Arial" w:cs="Arial"/>
          <w:spacing w:val="-2"/>
          <w:sz w:val="22"/>
          <w:szCs w:val="22"/>
        </w:rPr>
        <w:t>s</w:t>
      </w:r>
      <w:r w:rsidRPr="00A40D6F">
        <w:rPr>
          <w:rFonts w:ascii="Arial" w:eastAsia="Calibri" w:hAnsi="Arial" w:cs="Arial"/>
          <w:spacing w:val="1"/>
          <w:sz w:val="22"/>
          <w:szCs w:val="22"/>
        </w:rPr>
        <w:t>io</w:t>
      </w:r>
      <w:r w:rsidRPr="00A40D6F">
        <w:rPr>
          <w:rFonts w:ascii="Arial" w:eastAsia="Calibri" w:hAnsi="Arial" w:cs="Arial"/>
          <w:spacing w:val="-1"/>
          <w:sz w:val="22"/>
          <w:szCs w:val="22"/>
        </w:rPr>
        <w:t>n</w:t>
      </w:r>
      <w:r w:rsidRPr="00A40D6F">
        <w:rPr>
          <w:rFonts w:ascii="Arial" w:eastAsia="Calibri" w:hAnsi="Arial" w:cs="Arial"/>
          <w:sz w:val="22"/>
          <w:szCs w:val="22"/>
        </w:rPr>
        <w:t>al a</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a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b</w:t>
      </w:r>
      <w:r w:rsidRPr="00A40D6F">
        <w:rPr>
          <w:rFonts w:ascii="Arial" w:eastAsia="Calibri" w:hAnsi="Arial" w:cs="Arial"/>
          <w:spacing w:val="3"/>
          <w:sz w:val="22"/>
          <w:szCs w:val="22"/>
        </w:rPr>
        <w:t>e</w:t>
      </w:r>
      <w:r w:rsidRPr="00A40D6F">
        <w:rPr>
          <w:rFonts w:ascii="Arial" w:eastAsia="Calibri" w:hAnsi="Arial" w:cs="Arial"/>
          <w:spacing w:val="1"/>
          <w:sz w:val="22"/>
          <w:szCs w:val="22"/>
        </w:rPr>
        <w:t>r</w:t>
      </w:r>
      <w:r w:rsidRPr="00A40D6F">
        <w:rPr>
          <w:rFonts w:ascii="Arial" w:eastAsia="Calibri" w:hAnsi="Arial" w:cs="Arial"/>
          <w:sz w:val="22"/>
          <w:szCs w:val="22"/>
        </w:rPr>
        <w:t>i 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an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w w:val="102"/>
          <w:sz w:val="22"/>
          <w:szCs w:val="22"/>
        </w:rPr>
        <w:t>ko</w:t>
      </w:r>
      <w:r w:rsidRPr="00A40D6F">
        <w:rPr>
          <w:rFonts w:ascii="Arial" w:eastAsia="Calibri" w:hAnsi="Arial" w:cs="Arial"/>
          <w:spacing w:val="-1"/>
          <w:w w:val="102"/>
          <w:sz w:val="22"/>
          <w:szCs w:val="22"/>
        </w:rPr>
        <w:t>n</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u</w:t>
      </w:r>
      <w:r w:rsidRPr="00A40D6F">
        <w:rPr>
          <w:rFonts w:ascii="Arial" w:eastAsia="Calibri" w:hAnsi="Arial" w:cs="Arial"/>
          <w:w w:val="102"/>
          <w:sz w:val="22"/>
          <w:szCs w:val="22"/>
        </w:rPr>
        <w:t>m</w:t>
      </w:r>
      <w:r w:rsidRPr="00A40D6F">
        <w:rPr>
          <w:rFonts w:ascii="Arial" w:eastAsia="Calibri" w:hAnsi="Arial" w:cs="Arial"/>
          <w:spacing w:val="1"/>
          <w:w w:val="102"/>
          <w:sz w:val="22"/>
          <w:szCs w:val="22"/>
        </w:rPr>
        <w:t>e</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/ma</w:t>
      </w:r>
      <w:r w:rsidRPr="00A40D6F">
        <w:rPr>
          <w:rFonts w:ascii="Arial" w:eastAsia="Calibri" w:hAnsi="Arial" w:cs="Arial"/>
          <w:spacing w:val="1"/>
          <w:sz w:val="22"/>
          <w:szCs w:val="22"/>
        </w:rPr>
        <w:t>sy</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w:t>
      </w:r>
      <w:r w:rsidRPr="00A40D6F">
        <w:rPr>
          <w:rFonts w:ascii="Arial" w:eastAsia="Calibri" w:hAnsi="Arial" w:cs="Arial"/>
          <w:sz w:val="22"/>
          <w:szCs w:val="22"/>
        </w:rPr>
        <w:t>.</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ro</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z w:val="22"/>
          <w:szCs w:val="22"/>
        </w:rPr>
        <w:t>s</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z w:val="22"/>
          <w:szCs w:val="22"/>
        </w:rPr>
        <w:t>i m</w:t>
      </w:r>
      <w:r w:rsidRPr="00A40D6F">
        <w:rPr>
          <w:rFonts w:ascii="Arial" w:eastAsia="Calibri" w:hAnsi="Arial" w:cs="Arial"/>
          <w:spacing w:val="1"/>
          <w:sz w:val="22"/>
          <w:szCs w:val="22"/>
        </w:rPr>
        <w:t>er</w:t>
      </w:r>
      <w:r w:rsidRPr="00A40D6F">
        <w:rPr>
          <w:rFonts w:ascii="Arial" w:eastAsia="Calibri" w:hAnsi="Arial" w:cs="Arial"/>
          <w:spacing w:val="-1"/>
          <w:sz w:val="22"/>
          <w:szCs w:val="22"/>
        </w:rPr>
        <w:t>up</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00083E3A" w:rsidRPr="00A40D6F">
        <w:rPr>
          <w:rFonts w:ascii="Arial" w:eastAsia="Calibri" w:hAnsi="Arial" w:cs="Arial"/>
          <w:spacing w:val="-1"/>
          <w:sz w:val="22"/>
          <w:szCs w:val="22"/>
        </w:rPr>
        <w:t>variabel</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DA6981"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nt</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p>
    <w:p w:rsidR="004B4E6E" w:rsidRPr="00A40D6F" w:rsidRDefault="00795D86" w:rsidP="00965EC2">
      <w:pPr>
        <w:tabs>
          <w:tab w:val="left" w:pos="1276"/>
        </w:tabs>
        <w:spacing w:line="360" w:lineRule="auto"/>
        <w:ind w:left="851" w:hanging="425"/>
        <w:jc w:val="both"/>
        <w:rPr>
          <w:rFonts w:ascii="Arial" w:eastAsia="Calibri" w:hAnsi="Arial" w:cs="Arial"/>
          <w:sz w:val="22"/>
          <w:szCs w:val="22"/>
        </w:rPr>
      </w:pPr>
      <w:r w:rsidRPr="00A40D6F">
        <w:rPr>
          <w:rFonts w:ascii="Arial" w:eastAsia="Calibri" w:hAnsi="Arial" w:cs="Arial"/>
          <w:spacing w:val="1"/>
          <w:position w:val="1"/>
          <w:sz w:val="22"/>
          <w:szCs w:val="22"/>
        </w:rPr>
        <w:t>3</w:t>
      </w:r>
      <w:r w:rsidRPr="00A40D6F">
        <w:rPr>
          <w:rFonts w:ascii="Arial" w:eastAsia="Calibri" w:hAnsi="Arial" w:cs="Arial"/>
          <w:position w:val="1"/>
          <w:sz w:val="22"/>
          <w:szCs w:val="22"/>
        </w:rPr>
        <w:t>.</w:t>
      </w:r>
      <w:r w:rsidR="00580DCD" w:rsidRPr="00A40D6F">
        <w:rPr>
          <w:rFonts w:ascii="Arial" w:eastAsia="Calibri" w:hAnsi="Arial" w:cs="Arial"/>
          <w:position w:val="1"/>
          <w:sz w:val="22"/>
          <w:szCs w:val="22"/>
          <w:lang w:val="id-ID"/>
        </w:rPr>
        <w:tab/>
      </w:r>
      <w:r w:rsidRPr="00A40D6F">
        <w:rPr>
          <w:rFonts w:ascii="Arial" w:eastAsia="Calibri" w:hAnsi="Arial" w:cs="Arial"/>
          <w:i/>
          <w:spacing w:val="1"/>
          <w:position w:val="1"/>
          <w:sz w:val="22"/>
          <w:szCs w:val="22"/>
        </w:rPr>
        <w:t>O</w:t>
      </w:r>
      <w:r w:rsidRPr="00A40D6F">
        <w:rPr>
          <w:rFonts w:ascii="Arial" w:eastAsia="Calibri" w:hAnsi="Arial" w:cs="Arial"/>
          <w:i/>
          <w:spacing w:val="-1"/>
          <w:position w:val="1"/>
          <w:sz w:val="22"/>
          <w:szCs w:val="22"/>
        </w:rPr>
        <w:t>ut</w:t>
      </w:r>
      <w:r w:rsidRPr="00A40D6F">
        <w:rPr>
          <w:rFonts w:ascii="Arial" w:eastAsia="Calibri" w:hAnsi="Arial" w:cs="Arial"/>
          <w:i/>
          <w:position w:val="1"/>
          <w:sz w:val="22"/>
          <w:szCs w:val="22"/>
        </w:rPr>
        <w:t>p</w:t>
      </w:r>
      <w:r w:rsidRPr="00A40D6F">
        <w:rPr>
          <w:rFonts w:ascii="Arial" w:eastAsia="Calibri" w:hAnsi="Arial" w:cs="Arial"/>
          <w:i/>
          <w:spacing w:val="2"/>
          <w:position w:val="1"/>
          <w:sz w:val="22"/>
          <w:szCs w:val="22"/>
        </w:rPr>
        <w:t>u</w:t>
      </w:r>
      <w:r w:rsidRPr="00A40D6F">
        <w:rPr>
          <w:rFonts w:ascii="Arial" w:eastAsia="Calibri" w:hAnsi="Arial" w:cs="Arial"/>
          <w:i/>
          <w:spacing w:val="-1"/>
          <w:position w:val="1"/>
          <w:sz w:val="22"/>
          <w:szCs w:val="22"/>
        </w:rPr>
        <w:t>t</w:t>
      </w:r>
      <w:r w:rsidR="00DA6981" w:rsidRPr="00A40D6F">
        <w:rPr>
          <w:rFonts w:ascii="Arial" w:eastAsia="Calibri" w:hAnsi="Arial" w:cs="Arial"/>
          <w:i/>
          <w:spacing w:val="-1"/>
          <w:position w:val="1"/>
          <w:sz w:val="22"/>
          <w:szCs w:val="22"/>
          <w:lang w:val="id-ID"/>
        </w:rPr>
        <w:t xml:space="preserve"> </w:t>
      </w:r>
      <w:r w:rsidRPr="00A40D6F">
        <w:rPr>
          <w:rFonts w:ascii="Arial" w:eastAsia="Calibri" w:hAnsi="Arial" w:cs="Arial"/>
          <w:i/>
          <w:position w:val="1"/>
          <w:sz w:val="22"/>
          <w:szCs w:val="22"/>
        </w:rPr>
        <w:t xml:space="preserve">/ </w:t>
      </w:r>
      <w:r w:rsidR="00DA6981" w:rsidRPr="00A40D6F">
        <w:rPr>
          <w:rFonts w:ascii="Arial" w:eastAsia="Calibri" w:hAnsi="Arial" w:cs="Arial"/>
          <w:i/>
          <w:position w:val="1"/>
          <w:sz w:val="22"/>
          <w:szCs w:val="22"/>
        </w:rPr>
        <w:t>outcome</w:t>
      </w:r>
      <w:r w:rsidR="00DA6981" w:rsidRPr="00A40D6F">
        <w:rPr>
          <w:rFonts w:ascii="Arial" w:eastAsia="Calibri" w:hAnsi="Arial" w:cs="Arial"/>
          <w:i/>
          <w:position w:val="1"/>
          <w:sz w:val="22"/>
          <w:szCs w:val="22"/>
          <w:lang w:val="id-ID"/>
        </w:rPr>
        <w:t xml:space="preserve"> </w:t>
      </w:r>
      <w:r w:rsidRPr="00A40D6F">
        <w:rPr>
          <w:rFonts w:ascii="Arial" w:eastAsia="Calibri" w:hAnsi="Arial" w:cs="Arial"/>
          <w:spacing w:val="1"/>
          <w:position w:val="1"/>
          <w:sz w:val="22"/>
          <w:szCs w:val="22"/>
        </w:rPr>
        <w:t>i</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l</w:t>
      </w:r>
      <w:r w:rsidRPr="00A40D6F">
        <w:rPr>
          <w:rFonts w:ascii="Arial" w:eastAsia="Calibri" w:hAnsi="Arial" w:cs="Arial"/>
          <w:position w:val="1"/>
          <w:sz w:val="22"/>
          <w:szCs w:val="22"/>
        </w:rPr>
        <w:t>ah</w:t>
      </w:r>
      <w:r w:rsidR="00DA6981" w:rsidRPr="00A40D6F">
        <w:rPr>
          <w:rFonts w:ascii="Arial" w:eastAsia="Calibri" w:hAnsi="Arial" w:cs="Arial"/>
          <w:position w:val="1"/>
          <w:sz w:val="22"/>
          <w:szCs w:val="22"/>
          <w:lang w:val="id-ID"/>
        </w:rPr>
        <w:t xml:space="preserve"> </w:t>
      </w:r>
      <w:r w:rsidRPr="00A40D6F">
        <w:rPr>
          <w:rFonts w:ascii="Arial" w:eastAsia="Calibri" w:hAnsi="Arial" w:cs="Arial"/>
          <w:spacing w:val="-1"/>
          <w:position w:val="1"/>
          <w:sz w:val="22"/>
          <w:szCs w:val="22"/>
        </w:rPr>
        <w:t>h</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s</w:t>
      </w:r>
      <w:r w:rsidRPr="00A40D6F">
        <w:rPr>
          <w:rFonts w:ascii="Arial" w:eastAsia="Calibri" w:hAnsi="Arial" w:cs="Arial"/>
          <w:spacing w:val="-1"/>
          <w:position w:val="1"/>
          <w:sz w:val="22"/>
          <w:szCs w:val="22"/>
        </w:rPr>
        <w:t>i</w:t>
      </w:r>
      <w:r w:rsidRPr="00A40D6F">
        <w:rPr>
          <w:rFonts w:ascii="Arial" w:eastAsia="Calibri" w:hAnsi="Arial" w:cs="Arial"/>
          <w:position w:val="1"/>
          <w:sz w:val="22"/>
          <w:szCs w:val="22"/>
        </w:rPr>
        <w:t xml:space="preserve">l </w:t>
      </w:r>
      <w:r w:rsidRPr="00A40D6F">
        <w:rPr>
          <w:rFonts w:ascii="Arial" w:eastAsia="Calibri" w:hAnsi="Arial" w:cs="Arial"/>
          <w:spacing w:val="-3"/>
          <w:position w:val="1"/>
          <w:sz w:val="22"/>
          <w:szCs w:val="22"/>
        </w:rPr>
        <w:t>p</w:t>
      </w:r>
      <w:r w:rsidRPr="00A40D6F">
        <w:rPr>
          <w:rFonts w:ascii="Arial" w:eastAsia="Calibri" w:hAnsi="Arial" w:cs="Arial"/>
          <w:spacing w:val="1"/>
          <w:position w:val="1"/>
          <w:sz w:val="22"/>
          <w:szCs w:val="22"/>
        </w:rPr>
        <w:t>el</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y</w:t>
      </w:r>
      <w:r w:rsidRPr="00A40D6F">
        <w:rPr>
          <w:rFonts w:ascii="Arial" w:eastAsia="Calibri" w:hAnsi="Arial" w:cs="Arial"/>
          <w:spacing w:val="3"/>
          <w:position w:val="1"/>
          <w:sz w:val="22"/>
          <w:szCs w:val="22"/>
        </w:rPr>
        <w:t>a</w:t>
      </w:r>
      <w:r w:rsidRPr="00A40D6F">
        <w:rPr>
          <w:rFonts w:ascii="Arial" w:eastAsia="Calibri" w:hAnsi="Arial" w:cs="Arial"/>
          <w:spacing w:val="-3"/>
          <w:position w:val="1"/>
          <w:sz w:val="22"/>
          <w:szCs w:val="22"/>
        </w:rPr>
        <w:t>n</w:t>
      </w:r>
      <w:r w:rsidRPr="00A40D6F">
        <w:rPr>
          <w:rFonts w:ascii="Arial" w:eastAsia="Calibri" w:hAnsi="Arial" w:cs="Arial"/>
          <w:spacing w:val="3"/>
          <w:position w:val="1"/>
          <w:sz w:val="22"/>
          <w:szCs w:val="22"/>
        </w:rPr>
        <w:t>a</w:t>
      </w:r>
      <w:r w:rsidRPr="00A40D6F">
        <w:rPr>
          <w:rFonts w:ascii="Arial" w:eastAsia="Calibri" w:hAnsi="Arial" w:cs="Arial"/>
          <w:position w:val="1"/>
          <w:sz w:val="22"/>
          <w:szCs w:val="22"/>
        </w:rPr>
        <w:t xml:space="preserve">n </w:t>
      </w:r>
      <w:r w:rsidRPr="00A40D6F">
        <w:rPr>
          <w:rFonts w:ascii="Arial" w:eastAsia="Calibri" w:hAnsi="Arial" w:cs="Arial"/>
          <w:spacing w:val="1"/>
          <w:position w:val="1"/>
          <w:sz w:val="22"/>
          <w:szCs w:val="22"/>
        </w:rPr>
        <w:t>kese</w:t>
      </w:r>
      <w:r w:rsidRPr="00A40D6F">
        <w:rPr>
          <w:rFonts w:ascii="Arial" w:eastAsia="Calibri" w:hAnsi="Arial" w:cs="Arial"/>
          <w:spacing w:val="-1"/>
          <w:position w:val="1"/>
          <w:sz w:val="22"/>
          <w:szCs w:val="22"/>
        </w:rPr>
        <w:t>h</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t</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n</w:t>
      </w:r>
      <w:r w:rsidRPr="00A40D6F">
        <w:rPr>
          <w:rFonts w:ascii="Arial" w:eastAsia="Calibri" w:hAnsi="Arial" w:cs="Arial"/>
          <w:position w:val="1"/>
          <w:sz w:val="22"/>
          <w:szCs w:val="22"/>
        </w:rPr>
        <w:t>, m</w:t>
      </w:r>
      <w:r w:rsidRPr="00A40D6F">
        <w:rPr>
          <w:rFonts w:ascii="Arial" w:eastAsia="Calibri" w:hAnsi="Arial" w:cs="Arial"/>
          <w:spacing w:val="1"/>
          <w:position w:val="1"/>
          <w:sz w:val="22"/>
          <w:szCs w:val="22"/>
        </w:rPr>
        <w:t>er</w:t>
      </w:r>
      <w:r w:rsidRPr="00A40D6F">
        <w:rPr>
          <w:rFonts w:ascii="Arial" w:eastAsia="Calibri" w:hAnsi="Arial" w:cs="Arial"/>
          <w:spacing w:val="2"/>
          <w:position w:val="1"/>
          <w:sz w:val="22"/>
          <w:szCs w:val="22"/>
        </w:rPr>
        <w:t>u</w:t>
      </w:r>
      <w:r w:rsidRPr="00A40D6F">
        <w:rPr>
          <w:rFonts w:ascii="Arial" w:eastAsia="Calibri" w:hAnsi="Arial" w:cs="Arial"/>
          <w:spacing w:val="-1"/>
          <w:position w:val="1"/>
          <w:sz w:val="22"/>
          <w:szCs w:val="22"/>
        </w:rPr>
        <w:t>p</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k</w:t>
      </w:r>
      <w:r w:rsidRPr="00A40D6F">
        <w:rPr>
          <w:rFonts w:ascii="Arial" w:eastAsia="Calibri" w:hAnsi="Arial" w:cs="Arial"/>
          <w:position w:val="1"/>
          <w:sz w:val="22"/>
          <w:szCs w:val="22"/>
        </w:rPr>
        <w:t xml:space="preserve">an </w:t>
      </w:r>
      <w:r w:rsidRPr="00A40D6F">
        <w:rPr>
          <w:rFonts w:ascii="Arial" w:eastAsia="Calibri" w:hAnsi="Arial" w:cs="Arial"/>
          <w:spacing w:val="-1"/>
          <w:position w:val="1"/>
          <w:sz w:val="22"/>
          <w:szCs w:val="22"/>
        </w:rPr>
        <w:t>p</w:t>
      </w:r>
      <w:r w:rsidRPr="00A40D6F">
        <w:rPr>
          <w:rFonts w:ascii="Arial" w:eastAsia="Calibri" w:hAnsi="Arial" w:cs="Arial"/>
          <w:spacing w:val="1"/>
          <w:position w:val="1"/>
          <w:sz w:val="22"/>
          <w:szCs w:val="22"/>
        </w:rPr>
        <w:t>er</w:t>
      </w:r>
      <w:r w:rsidRPr="00A40D6F">
        <w:rPr>
          <w:rFonts w:ascii="Arial" w:eastAsia="Calibri" w:hAnsi="Arial" w:cs="Arial"/>
          <w:spacing w:val="-1"/>
          <w:position w:val="1"/>
          <w:sz w:val="22"/>
          <w:szCs w:val="22"/>
        </w:rPr>
        <w:t>ub</w:t>
      </w:r>
      <w:r w:rsidRPr="00A40D6F">
        <w:rPr>
          <w:rFonts w:ascii="Arial" w:eastAsia="Calibri" w:hAnsi="Arial" w:cs="Arial"/>
          <w:position w:val="1"/>
          <w:sz w:val="22"/>
          <w:szCs w:val="22"/>
        </w:rPr>
        <w:t>a</w:t>
      </w:r>
      <w:r w:rsidRPr="00A40D6F">
        <w:rPr>
          <w:rFonts w:ascii="Arial" w:eastAsia="Calibri" w:hAnsi="Arial" w:cs="Arial"/>
          <w:spacing w:val="2"/>
          <w:position w:val="1"/>
          <w:sz w:val="22"/>
          <w:szCs w:val="22"/>
        </w:rPr>
        <w:t>h</w:t>
      </w:r>
      <w:r w:rsidRPr="00A40D6F">
        <w:rPr>
          <w:rFonts w:ascii="Arial" w:eastAsia="Calibri" w:hAnsi="Arial" w:cs="Arial"/>
          <w:spacing w:val="1"/>
          <w:position w:val="1"/>
          <w:sz w:val="22"/>
          <w:szCs w:val="22"/>
        </w:rPr>
        <w:t>a</w:t>
      </w:r>
      <w:r w:rsidRPr="00A40D6F">
        <w:rPr>
          <w:rFonts w:ascii="Arial" w:eastAsia="Calibri" w:hAnsi="Arial" w:cs="Arial"/>
          <w:position w:val="1"/>
          <w:sz w:val="22"/>
          <w:szCs w:val="22"/>
        </w:rPr>
        <w:t xml:space="preserve">n </w:t>
      </w:r>
      <w:r w:rsidRPr="00A40D6F">
        <w:rPr>
          <w:rFonts w:ascii="Arial" w:eastAsia="Calibri" w:hAnsi="Arial" w:cs="Arial"/>
          <w:spacing w:val="1"/>
          <w:w w:val="102"/>
          <w:position w:val="1"/>
          <w:sz w:val="22"/>
          <w:szCs w:val="22"/>
        </w:rPr>
        <w:t>y</w:t>
      </w:r>
      <w:r w:rsidR="00741F1B" w:rsidRPr="00A40D6F">
        <w:rPr>
          <w:rFonts w:ascii="Arial" w:eastAsia="Calibri" w:hAnsi="Arial" w:cs="Arial"/>
          <w:w w:val="102"/>
          <w:position w:val="1"/>
          <w:sz w:val="22"/>
          <w:szCs w:val="22"/>
          <w:lang w:val="id-ID"/>
        </w:rPr>
        <w:t>ang</w:t>
      </w:r>
      <w:r w:rsidR="00DA6981" w:rsidRPr="00A40D6F">
        <w:rPr>
          <w:rFonts w:ascii="Arial" w:eastAsia="Calibri" w:hAnsi="Arial" w:cs="Arial"/>
          <w:w w:val="102"/>
          <w:position w:val="1"/>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3"/>
          <w:sz w:val="22"/>
          <w:szCs w:val="22"/>
        </w:rPr>
        <w:t>j</w:t>
      </w:r>
      <w:r w:rsidRPr="00A40D6F">
        <w:rPr>
          <w:rFonts w:ascii="Arial" w:eastAsia="Calibri" w:hAnsi="Arial" w:cs="Arial"/>
          <w:spacing w:val="3"/>
          <w:sz w:val="22"/>
          <w:szCs w:val="22"/>
        </w:rPr>
        <w:t>a</w:t>
      </w:r>
      <w:r w:rsidRPr="00A40D6F">
        <w:rPr>
          <w:rFonts w:ascii="Arial" w:eastAsia="Calibri" w:hAnsi="Arial" w:cs="Arial"/>
          <w:spacing w:val="-3"/>
          <w:sz w:val="22"/>
          <w:szCs w:val="22"/>
        </w:rPr>
        <w:t>d</w:t>
      </w:r>
      <w:r w:rsidRPr="00A40D6F">
        <w:rPr>
          <w:rFonts w:ascii="Arial" w:eastAsia="Calibri" w:hAnsi="Arial" w:cs="Arial"/>
          <w:sz w:val="22"/>
          <w:szCs w:val="22"/>
        </w:rPr>
        <w:t>i</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ko</w:t>
      </w:r>
      <w:r w:rsidRPr="00A40D6F">
        <w:rPr>
          <w:rFonts w:ascii="Arial" w:eastAsia="Calibri" w:hAnsi="Arial" w:cs="Arial"/>
          <w:spacing w:val="-1"/>
          <w:sz w:val="22"/>
          <w:szCs w:val="22"/>
        </w:rPr>
        <w:t>n</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n</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sie</w:t>
      </w:r>
      <w:r w:rsidRPr="00A40D6F">
        <w:rPr>
          <w:rFonts w:ascii="Arial" w:eastAsia="Calibri" w:hAnsi="Arial" w:cs="Arial"/>
          <w:spacing w:val="-1"/>
          <w:sz w:val="22"/>
          <w:szCs w:val="22"/>
        </w:rPr>
        <w:t>n</w:t>
      </w:r>
      <w:r w:rsidRPr="00A40D6F">
        <w:rPr>
          <w:rFonts w:ascii="Arial" w:eastAsia="Calibri" w:hAnsi="Arial" w:cs="Arial"/>
          <w:spacing w:val="-3"/>
          <w:sz w:val="22"/>
          <w:szCs w:val="22"/>
        </w:rPr>
        <w:t>/</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2"/>
          <w:sz w:val="22"/>
          <w:szCs w:val="22"/>
        </w:rPr>
        <w:t>r</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w:t>
      </w:r>
      <w:r w:rsidRPr="00A40D6F">
        <w:rPr>
          <w:rFonts w:ascii="Arial" w:eastAsia="Calibri" w:hAnsi="Arial" w:cs="Arial"/>
          <w:sz w:val="22"/>
          <w:szCs w:val="22"/>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z w:val="22"/>
          <w:szCs w:val="22"/>
        </w:rPr>
        <w:t>ma</w:t>
      </w:r>
      <w:r w:rsidRPr="00A40D6F">
        <w:rPr>
          <w:rFonts w:ascii="Arial" w:eastAsia="Calibri" w:hAnsi="Arial" w:cs="Arial"/>
          <w:spacing w:val="1"/>
          <w:sz w:val="22"/>
          <w:szCs w:val="22"/>
        </w:rPr>
        <w:t>s</w:t>
      </w:r>
      <w:r w:rsidRPr="00A40D6F">
        <w:rPr>
          <w:rFonts w:ascii="Arial" w:eastAsia="Calibri" w:hAnsi="Arial" w:cs="Arial"/>
          <w:spacing w:val="-3"/>
          <w:sz w:val="22"/>
          <w:szCs w:val="22"/>
        </w:rPr>
        <w:t>u</w:t>
      </w:r>
      <w:r w:rsidRPr="00A40D6F">
        <w:rPr>
          <w:rFonts w:ascii="Arial" w:eastAsia="Calibri" w:hAnsi="Arial" w:cs="Arial"/>
          <w:sz w:val="22"/>
          <w:szCs w:val="22"/>
        </w:rPr>
        <w:t>k</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1"/>
          <w:sz w:val="22"/>
          <w:szCs w:val="22"/>
        </w:rPr>
        <w:t>pu</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00DA6981"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ko</w:t>
      </w:r>
      <w:r w:rsidRPr="00A40D6F">
        <w:rPr>
          <w:rFonts w:ascii="Arial" w:eastAsia="Calibri" w:hAnsi="Arial" w:cs="Arial"/>
          <w:spacing w:val="-1"/>
          <w:w w:val="102"/>
          <w:sz w:val="22"/>
          <w:szCs w:val="22"/>
        </w:rPr>
        <w:t>n</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u</w:t>
      </w:r>
      <w:r w:rsidRPr="00A40D6F">
        <w:rPr>
          <w:rFonts w:ascii="Arial" w:eastAsia="Calibri" w:hAnsi="Arial" w:cs="Arial"/>
          <w:w w:val="102"/>
          <w:sz w:val="22"/>
          <w:szCs w:val="22"/>
        </w:rPr>
        <w:t>m</w:t>
      </w:r>
      <w:r w:rsidRPr="00A40D6F">
        <w:rPr>
          <w:rFonts w:ascii="Arial" w:eastAsia="Calibri" w:hAnsi="Arial" w:cs="Arial"/>
          <w:spacing w:val="1"/>
          <w:w w:val="102"/>
          <w:sz w:val="22"/>
          <w:szCs w:val="22"/>
        </w:rPr>
        <w:t>e</w:t>
      </w:r>
      <w:r w:rsidRPr="00A40D6F">
        <w:rPr>
          <w:rFonts w:ascii="Arial" w:eastAsia="Calibri" w:hAnsi="Arial" w:cs="Arial"/>
          <w:w w:val="102"/>
          <w:sz w:val="22"/>
          <w:szCs w:val="22"/>
        </w:rPr>
        <w:t xml:space="preserve">n </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er</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b</w:t>
      </w:r>
      <w:r w:rsidRPr="00A40D6F">
        <w:rPr>
          <w:rFonts w:ascii="Arial" w:eastAsia="Calibri" w:hAnsi="Arial" w:cs="Arial"/>
          <w:spacing w:val="2"/>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w:t>
      </w:r>
    </w:p>
    <w:p w:rsidR="00BA1111" w:rsidRPr="00A40D6F" w:rsidRDefault="00795D86" w:rsidP="00965EC2">
      <w:pPr>
        <w:spacing w:line="360" w:lineRule="auto"/>
        <w:ind w:left="426" w:firstLine="567"/>
        <w:jc w:val="both"/>
        <w:rPr>
          <w:rFonts w:ascii="Arial" w:eastAsia="Calibri" w:hAnsi="Arial" w:cs="Arial"/>
          <w:w w:val="102"/>
          <w:sz w:val="22"/>
          <w:szCs w:val="22"/>
          <w:lang w:val="en-ID"/>
        </w:rPr>
      </w:pPr>
      <w:r w:rsidRPr="00A40D6F">
        <w:rPr>
          <w:rFonts w:ascii="Arial" w:eastAsia="Calibri" w:hAnsi="Arial" w:cs="Arial"/>
          <w:spacing w:val="1"/>
          <w:sz w:val="22"/>
          <w:szCs w:val="22"/>
        </w:rPr>
        <w:t>Pe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pacing w:val="-3"/>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kese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DA6981"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t</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3"/>
          <w:sz w:val="22"/>
          <w:szCs w:val="22"/>
        </w:rPr>
        <w:t>u</w:t>
      </w:r>
      <w:r w:rsidRPr="00A40D6F">
        <w:rPr>
          <w:rFonts w:ascii="Arial" w:eastAsia="Calibri" w:hAnsi="Arial" w:cs="Arial"/>
          <w:spacing w:val="-1"/>
          <w:sz w:val="22"/>
          <w:szCs w:val="22"/>
        </w:rPr>
        <w:t>d</w:t>
      </w:r>
      <w:r w:rsidRPr="00A40D6F">
        <w:rPr>
          <w:rFonts w:ascii="Arial" w:eastAsia="Calibri" w:hAnsi="Arial" w:cs="Arial"/>
          <w:sz w:val="22"/>
          <w:szCs w:val="22"/>
        </w:rPr>
        <w:t>ah</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w:t>
      </w:r>
      <w:r w:rsidRPr="00A40D6F">
        <w:rPr>
          <w:rFonts w:ascii="Arial" w:eastAsia="Calibri" w:hAnsi="Arial" w:cs="Arial"/>
          <w:sz w:val="22"/>
          <w:szCs w:val="22"/>
        </w:rPr>
        <w:t>awa</w:t>
      </w:r>
      <w:r w:rsidRPr="00A40D6F">
        <w:rPr>
          <w:rFonts w:ascii="Arial" w:eastAsia="Calibri" w:hAnsi="Arial" w:cs="Arial"/>
          <w:spacing w:val="1"/>
          <w:sz w:val="22"/>
          <w:szCs w:val="22"/>
        </w:rPr>
        <w:t>l</w:t>
      </w:r>
      <w:r w:rsidRPr="00A40D6F">
        <w:rPr>
          <w:rFonts w:ascii="Arial" w:eastAsia="Calibri" w:hAnsi="Arial" w:cs="Arial"/>
          <w:sz w:val="22"/>
          <w:szCs w:val="22"/>
        </w:rPr>
        <w:t>i</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il</w:t>
      </w:r>
      <w:r w:rsidRPr="00A40D6F">
        <w:rPr>
          <w:rFonts w:ascii="Arial" w:eastAsia="Calibri" w:hAnsi="Arial" w:cs="Arial"/>
          <w:w w:val="102"/>
          <w:sz w:val="22"/>
          <w:szCs w:val="22"/>
        </w:rPr>
        <w:t>a</w:t>
      </w:r>
      <w:r w:rsidRPr="00A40D6F">
        <w:rPr>
          <w:rFonts w:ascii="Arial" w:eastAsia="Calibri" w:hAnsi="Arial" w:cs="Arial"/>
          <w:spacing w:val="-1"/>
          <w:w w:val="102"/>
          <w:sz w:val="22"/>
          <w:szCs w:val="22"/>
        </w:rPr>
        <w:t>i</w:t>
      </w:r>
      <w:r w:rsidRPr="00A40D6F">
        <w:rPr>
          <w:rFonts w:ascii="Arial" w:eastAsia="Calibri" w:hAnsi="Arial" w:cs="Arial"/>
          <w:w w:val="102"/>
          <w:sz w:val="22"/>
          <w:szCs w:val="22"/>
        </w:rPr>
        <w:t xml:space="preserve">an </w:t>
      </w:r>
      <w:r w:rsidRPr="00A40D6F">
        <w:rPr>
          <w:rFonts w:ascii="Arial" w:eastAsia="Calibri" w:hAnsi="Arial" w:cs="Arial"/>
          <w:spacing w:val="3"/>
          <w:sz w:val="22"/>
          <w:szCs w:val="22"/>
        </w:rPr>
        <w:t>a</w:t>
      </w:r>
      <w:r w:rsidRPr="00A40D6F">
        <w:rPr>
          <w:rFonts w:ascii="Arial" w:eastAsia="Calibri" w:hAnsi="Arial" w:cs="Arial"/>
          <w:spacing w:val="1"/>
          <w:sz w:val="22"/>
          <w:szCs w:val="22"/>
        </w:rPr>
        <w:t>kre</w:t>
      </w:r>
      <w:r w:rsidRPr="00A40D6F">
        <w:rPr>
          <w:rFonts w:ascii="Arial" w:eastAsia="Calibri" w:hAnsi="Arial" w:cs="Arial"/>
          <w:spacing w:val="-1"/>
          <w:sz w:val="22"/>
          <w:szCs w:val="22"/>
        </w:rPr>
        <w:t>dit</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DA6981"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t</w:t>
      </w:r>
      <w:r w:rsidR="00DA6981"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DA6981"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DA6981"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h</w:t>
      </w:r>
      <w:r w:rsidRPr="00A40D6F">
        <w:rPr>
          <w:rFonts w:ascii="Arial" w:eastAsia="Calibri" w:hAnsi="Arial" w:cs="Arial"/>
          <w:spacing w:val="1"/>
          <w:sz w:val="22"/>
          <w:szCs w:val="22"/>
        </w:rPr>
        <w:t>k</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ah</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ti</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at</w:t>
      </w:r>
      <w:r w:rsidR="00DA6981"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i</w:t>
      </w:r>
      <w:r w:rsidRPr="00A40D6F">
        <w:rPr>
          <w:rFonts w:ascii="Arial" w:eastAsia="Calibri" w:hAnsi="Arial" w:cs="Arial"/>
          <w:spacing w:val="2"/>
          <w:w w:val="102"/>
          <w:sz w:val="22"/>
          <w:szCs w:val="22"/>
        </w:rPr>
        <w:t>n</w:t>
      </w:r>
      <w:r w:rsidRPr="00A40D6F">
        <w:rPr>
          <w:rFonts w:ascii="Arial" w:eastAsia="Calibri" w:hAnsi="Arial" w:cs="Arial"/>
          <w:spacing w:val="-3"/>
          <w:w w:val="102"/>
          <w:sz w:val="22"/>
          <w:szCs w:val="22"/>
        </w:rPr>
        <w:t>p</w:t>
      </w:r>
      <w:r w:rsidRPr="00A40D6F">
        <w:rPr>
          <w:rFonts w:ascii="Arial" w:eastAsia="Calibri" w:hAnsi="Arial" w:cs="Arial"/>
          <w:spacing w:val="2"/>
          <w:w w:val="102"/>
          <w:sz w:val="22"/>
          <w:szCs w:val="22"/>
        </w:rPr>
        <w:t>u</w:t>
      </w:r>
      <w:r w:rsidRPr="00A40D6F">
        <w:rPr>
          <w:rFonts w:ascii="Arial" w:eastAsia="Calibri" w:hAnsi="Arial" w:cs="Arial"/>
          <w:w w:val="102"/>
          <w:sz w:val="22"/>
          <w:szCs w:val="22"/>
        </w:rPr>
        <w:t xml:space="preserve">t </w:t>
      </w:r>
      <w:r w:rsidRPr="00A40D6F">
        <w:rPr>
          <w:rFonts w:ascii="Arial" w:eastAsia="Calibri" w:hAnsi="Arial" w:cs="Arial"/>
          <w:spacing w:val="-1"/>
          <w:sz w:val="22"/>
          <w:szCs w:val="22"/>
        </w:rPr>
        <w:t>d</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2"/>
          <w:sz w:val="22"/>
          <w:szCs w:val="22"/>
        </w:rPr>
        <w:t>r</w:t>
      </w:r>
      <w:r w:rsidRPr="00A40D6F">
        <w:rPr>
          <w:rFonts w:ascii="Arial" w:eastAsia="Calibri" w:hAnsi="Arial" w:cs="Arial"/>
          <w:spacing w:val="1"/>
          <w:sz w:val="22"/>
          <w:szCs w:val="22"/>
        </w:rPr>
        <w:t>oses</w:t>
      </w:r>
      <w:r w:rsidRPr="00A40D6F">
        <w:rPr>
          <w:rFonts w:ascii="Arial" w:eastAsia="Calibri" w:hAnsi="Arial" w:cs="Arial"/>
          <w:sz w:val="22"/>
          <w:szCs w:val="22"/>
        </w:rPr>
        <w:t>.</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pacing w:val="-2"/>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 xml:space="preserve">i </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t</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s</w:t>
      </w:r>
      <w:r w:rsidR="00DA6981"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2"/>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z w:val="22"/>
          <w:szCs w:val="22"/>
        </w:rPr>
        <w:t>an</w:t>
      </w:r>
      <w:r w:rsidR="00DA6981"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b</w:t>
      </w:r>
      <w:r w:rsidRPr="00A40D6F">
        <w:rPr>
          <w:rFonts w:ascii="Arial" w:eastAsia="Calibri" w:hAnsi="Arial" w:cs="Arial"/>
          <w:spacing w:val="1"/>
          <w:sz w:val="22"/>
          <w:szCs w:val="22"/>
        </w:rPr>
        <w:t>er</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2"/>
          <w:sz w:val="22"/>
          <w:szCs w:val="22"/>
        </w:rPr>
        <w:t>g</w:t>
      </w:r>
      <w:r w:rsidRPr="00A40D6F">
        <w:rPr>
          <w:rFonts w:ascii="Arial" w:eastAsia="Calibri" w:hAnsi="Arial" w:cs="Arial"/>
          <w:sz w:val="22"/>
          <w:szCs w:val="22"/>
        </w:rPr>
        <w:t>ai</w:t>
      </w:r>
      <w:r w:rsidR="00DA6981"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d</w:t>
      </w:r>
      <w:r w:rsidRPr="00A40D6F">
        <w:rPr>
          <w:rFonts w:ascii="Arial" w:eastAsia="Calibri" w:hAnsi="Arial" w:cs="Arial"/>
          <w:sz w:val="22"/>
          <w:szCs w:val="22"/>
        </w:rPr>
        <w:t>ar</w:t>
      </w:r>
      <w:r w:rsidR="00DA6981"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d</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p</w:t>
      </w:r>
      <w:r w:rsidRPr="00A40D6F">
        <w:rPr>
          <w:rFonts w:ascii="Arial" w:eastAsia="Calibri" w:hAnsi="Arial" w:cs="Arial"/>
          <w:spacing w:val="1"/>
          <w:sz w:val="22"/>
          <w:szCs w:val="22"/>
        </w:rPr>
        <w:t>rose</w:t>
      </w:r>
      <w:r w:rsidRPr="00A40D6F">
        <w:rPr>
          <w:rFonts w:ascii="Arial" w:eastAsia="Calibri" w:hAnsi="Arial" w:cs="Arial"/>
          <w:spacing w:val="-1"/>
          <w:sz w:val="22"/>
          <w:szCs w:val="22"/>
        </w:rPr>
        <w:t>d</w:t>
      </w:r>
      <w:r w:rsidRPr="00A40D6F">
        <w:rPr>
          <w:rFonts w:ascii="Arial" w:eastAsia="Calibri" w:hAnsi="Arial" w:cs="Arial"/>
          <w:spacing w:val="-3"/>
          <w:sz w:val="22"/>
          <w:szCs w:val="22"/>
        </w:rPr>
        <w:t>u</w:t>
      </w:r>
      <w:r w:rsidRPr="00A40D6F">
        <w:rPr>
          <w:rFonts w:ascii="Arial" w:eastAsia="Calibri" w:hAnsi="Arial" w:cs="Arial"/>
          <w:sz w:val="22"/>
          <w:szCs w:val="22"/>
        </w:rPr>
        <w:t>r</w:t>
      </w:r>
      <w:r w:rsidR="00DA6981"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ite</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w:t>
      </w:r>
      <w:r w:rsidR="00DA6981"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z w:val="22"/>
          <w:szCs w:val="22"/>
        </w:rPr>
        <w:t>h</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t</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i</w:t>
      </w:r>
      <w:r w:rsidRPr="00A40D6F">
        <w:rPr>
          <w:rFonts w:ascii="Arial" w:eastAsia="Calibri" w:hAnsi="Arial" w:cs="Arial"/>
          <w:spacing w:val="-3"/>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c</w:t>
      </w:r>
      <w:r w:rsidRPr="00A40D6F">
        <w:rPr>
          <w:rFonts w:ascii="Arial" w:eastAsia="Calibri" w:hAnsi="Arial" w:cs="Arial"/>
          <w:sz w:val="22"/>
          <w:szCs w:val="22"/>
        </w:rPr>
        <w:t>u</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pacing w:val="-3"/>
          <w:sz w:val="22"/>
          <w:szCs w:val="22"/>
        </w:rPr>
        <w:t>u</w:t>
      </w:r>
      <w:r w:rsidRPr="00A40D6F">
        <w:rPr>
          <w:rFonts w:ascii="Arial" w:eastAsia="Calibri" w:hAnsi="Arial" w:cs="Arial"/>
          <w:sz w:val="22"/>
          <w:szCs w:val="22"/>
        </w:rPr>
        <w:t>k</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at</w:t>
      </w:r>
      <w:r w:rsidR="00DA6981"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ni</w:t>
      </w:r>
      <w:r w:rsidRPr="00A40D6F">
        <w:rPr>
          <w:rFonts w:ascii="Arial" w:eastAsia="Calibri" w:hAnsi="Arial" w:cs="Arial"/>
          <w:spacing w:val="3"/>
          <w:sz w:val="22"/>
          <w:szCs w:val="22"/>
        </w:rPr>
        <w:t>l</w:t>
      </w:r>
      <w:r w:rsidRPr="00A40D6F">
        <w:rPr>
          <w:rFonts w:ascii="Arial" w:eastAsia="Calibri" w:hAnsi="Arial" w:cs="Arial"/>
          <w:sz w:val="22"/>
          <w:szCs w:val="22"/>
        </w:rPr>
        <w:t>ai</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w:t>
      </w:r>
      <w:r w:rsidRPr="00A40D6F">
        <w:rPr>
          <w:rFonts w:ascii="Arial" w:eastAsia="Calibri" w:hAnsi="Arial" w:cs="Arial"/>
          <w:spacing w:val="1"/>
          <w:sz w:val="22"/>
          <w:szCs w:val="22"/>
        </w:rPr>
        <w:t>r</w:t>
      </w:r>
      <w:r w:rsidRPr="00A40D6F">
        <w:rPr>
          <w:rFonts w:ascii="Arial" w:eastAsia="Calibri" w:hAnsi="Arial" w:cs="Arial"/>
          <w:sz w:val="22"/>
          <w:szCs w:val="22"/>
        </w:rPr>
        <w:t>i</w:t>
      </w:r>
      <w:r w:rsidR="00DA6981"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nd</w:t>
      </w:r>
      <w:r w:rsidRPr="00A40D6F">
        <w:rPr>
          <w:rFonts w:ascii="Arial" w:eastAsia="Calibri" w:hAnsi="Arial" w:cs="Arial"/>
          <w:spacing w:val="1"/>
          <w:w w:val="102"/>
          <w:sz w:val="22"/>
          <w:szCs w:val="22"/>
        </w:rPr>
        <w:t>ir</w:t>
      </w:r>
      <w:r w:rsidRPr="00A40D6F">
        <w:rPr>
          <w:rFonts w:ascii="Arial" w:eastAsia="Calibri" w:hAnsi="Arial" w:cs="Arial"/>
          <w:w w:val="102"/>
          <w:sz w:val="22"/>
          <w:szCs w:val="22"/>
        </w:rPr>
        <w:t xml:space="preserve">i </w:t>
      </w:r>
      <w:r w:rsidRPr="00A40D6F">
        <w:rPr>
          <w:rFonts w:ascii="Arial" w:eastAsia="Calibri" w:hAnsi="Arial" w:cs="Arial"/>
          <w:spacing w:val="4"/>
          <w:sz w:val="22"/>
          <w:szCs w:val="22"/>
        </w:rPr>
        <w:t>(</w:t>
      </w:r>
      <w:r w:rsidRPr="00A40D6F">
        <w:rPr>
          <w:rFonts w:ascii="Arial" w:eastAsia="Calibri" w:hAnsi="Arial" w:cs="Arial"/>
          <w:i/>
          <w:spacing w:val="-1"/>
          <w:sz w:val="22"/>
          <w:szCs w:val="22"/>
        </w:rPr>
        <w:t>s</w:t>
      </w:r>
      <w:r w:rsidRPr="00A40D6F">
        <w:rPr>
          <w:rFonts w:ascii="Arial" w:eastAsia="Calibri" w:hAnsi="Arial" w:cs="Arial"/>
          <w:i/>
          <w:spacing w:val="1"/>
          <w:sz w:val="22"/>
          <w:szCs w:val="22"/>
        </w:rPr>
        <w:t>e</w:t>
      </w:r>
      <w:r w:rsidRPr="00A40D6F">
        <w:rPr>
          <w:rFonts w:ascii="Arial" w:eastAsia="Calibri" w:hAnsi="Arial" w:cs="Arial"/>
          <w:i/>
          <w:spacing w:val="-1"/>
          <w:sz w:val="22"/>
          <w:szCs w:val="22"/>
        </w:rPr>
        <w:t>l</w:t>
      </w:r>
      <w:r w:rsidRPr="00A40D6F">
        <w:rPr>
          <w:rFonts w:ascii="Arial" w:eastAsia="Calibri" w:hAnsi="Arial" w:cs="Arial"/>
          <w:i/>
          <w:sz w:val="22"/>
          <w:szCs w:val="22"/>
        </w:rPr>
        <w:t>f</w:t>
      </w:r>
      <w:r w:rsidR="00DA6981" w:rsidRPr="00A40D6F">
        <w:rPr>
          <w:rFonts w:ascii="Arial" w:eastAsia="Calibri" w:hAnsi="Arial" w:cs="Arial"/>
          <w:i/>
          <w:sz w:val="22"/>
          <w:szCs w:val="22"/>
          <w:lang w:val="id-ID"/>
        </w:rPr>
        <w:t xml:space="preserve"> </w:t>
      </w:r>
      <w:r w:rsidRPr="00A40D6F">
        <w:rPr>
          <w:rFonts w:ascii="Arial" w:eastAsia="Calibri" w:hAnsi="Arial" w:cs="Arial"/>
          <w:i/>
          <w:spacing w:val="-1"/>
          <w:sz w:val="22"/>
          <w:szCs w:val="22"/>
        </w:rPr>
        <w:t>a</w:t>
      </w:r>
      <w:r w:rsidRPr="00A40D6F">
        <w:rPr>
          <w:rFonts w:ascii="Arial" w:eastAsia="Calibri" w:hAnsi="Arial" w:cs="Arial"/>
          <w:i/>
          <w:spacing w:val="1"/>
          <w:sz w:val="22"/>
          <w:szCs w:val="22"/>
        </w:rPr>
        <w:t>sse</w:t>
      </w:r>
      <w:r w:rsidRPr="00A40D6F">
        <w:rPr>
          <w:rFonts w:ascii="Arial" w:eastAsia="Calibri" w:hAnsi="Arial" w:cs="Arial"/>
          <w:i/>
          <w:spacing w:val="-1"/>
          <w:sz w:val="22"/>
          <w:szCs w:val="22"/>
        </w:rPr>
        <w:t>s</w:t>
      </w:r>
      <w:r w:rsidRPr="00A40D6F">
        <w:rPr>
          <w:rFonts w:ascii="Arial" w:eastAsia="Calibri" w:hAnsi="Arial" w:cs="Arial"/>
          <w:i/>
          <w:spacing w:val="2"/>
          <w:sz w:val="22"/>
          <w:szCs w:val="22"/>
        </w:rPr>
        <w:t>m</w:t>
      </w:r>
      <w:r w:rsidRPr="00A40D6F">
        <w:rPr>
          <w:rFonts w:ascii="Arial" w:eastAsia="Calibri" w:hAnsi="Arial" w:cs="Arial"/>
          <w:i/>
          <w:spacing w:val="1"/>
          <w:sz w:val="22"/>
          <w:szCs w:val="22"/>
        </w:rPr>
        <w:t>e</w:t>
      </w:r>
      <w:r w:rsidRPr="00A40D6F">
        <w:rPr>
          <w:rFonts w:ascii="Arial" w:eastAsia="Calibri" w:hAnsi="Arial" w:cs="Arial"/>
          <w:i/>
          <w:spacing w:val="-1"/>
          <w:sz w:val="22"/>
          <w:szCs w:val="22"/>
        </w:rPr>
        <w:t>nt</w:t>
      </w:r>
      <w:r w:rsidRPr="00A40D6F">
        <w:rPr>
          <w:rFonts w:ascii="Arial" w:eastAsia="Calibri" w:hAnsi="Arial" w:cs="Arial"/>
          <w:sz w:val="22"/>
          <w:szCs w:val="22"/>
        </w:rPr>
        <w:t>)</w:t>
      </w:r>
      <w:r w:rsidR="00DA698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b</w:t>
      </w:r>
      <w:r w:rsidRPr="00A40D6F">
        <w:rPr>
          <w:rFonts w:ascii="Arial" w:eastAsia="Calibri" w:hAnsi="Arial" w:cs="Arial"/>
          <w:spacing w:val="1"/>
          <w:sz w:val="22"/>
          <w:szCs w:val="22"/>
        </w:rPr>
        <w:t>erik</w:t>
      </w:r>
      <w:r w:rsidRPr="00A40D6F">
        <w:rPr>
          <w:rFonts w:ascii="Arial" w:eastAsia="Calibri" w:hAnsi="Arial" w:cs="Arial"/>
          <w:sz w:val="22"/>
          <w:szCs w:val="22"/>
        </w:rPr>
        <w:t>an</w:t>
      </w:r>
      <w:r w:rsidR="00D04D8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ai</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n</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pacing w:val="3"/>
          <w:sz w:val="22"/>
          <w:szCs w:val="22"/>
        </w:rPr>
        <w:t>a</w:t>
      </w:r>
      <w:r w:rsidRPr="00A40D6F">
        <w:rPr>
          <w:rFonts w:ascii="Arial" w:eastAsia="Calibri" w:hAnsi="Arial" w:cs="Arial"/>
          <w:sz w:val="22"/>
          <w:szCs w:val="22"/>
        </w:rPr>
        <w:t>n</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z w:val="22"/>
          <w:szCs w:val="22"/>
        </w:rPr>
        <w:t>g</w:t>
      </w:r>
      <w:r w:rsidR="00981F2B"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l</w:t>
      </w:r>
      <w:r w:rsidRPr="00A40D6F">
        <w:rPr>
          <w:rFonts w:ascii="Arial" w:eastAsia="Calibri" w:hAnsi="Arial" w:cs="Arial"/>
          <w:w w:val="102"/>
          <w:sz w:val="22"/>
          <w:szCs w:val="22"/>
        </w:rPr>
        <w:t xml:space="preserve">ah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w:t>
      </w:r>
      <w:r w:rsidR="00981F2B" w:rsidRPr="00A40D6F">
        <w:rPr>
          <w:rFonts w:ascii="Arial" w:eastAsia="Calibri" w:hAnsi="Arial" w:cs="Arial"/>
          <w:sz w:val="22"/>
          <w:szCs w:val="22"/>
          <w:lang w:val="id-ID"/>
        </w:rPr>
        <w:t xml:space="preserve"> </w:t>
      </w:r>
      <w:r w:rsidRPr="00A40D6F">
        <w:rPr>
          <w:rFonts w:ascii="Arial" w:eastAsia="Calibri" w:hAnsi="Arial" w:cs="Arial"/>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2"/>
          <w:sz w:val="22"/>
          <w:szCs w:val="22"/>
        </w:rPr>
        <w:t>g</w:t>
      </w:r>
      <w:r w:rsidRPr="00A40D6F">
        <w:rPr>
          <w:rFonts w:ascii="Arial" w:eastAsia="Calibri" w:hAnsi="Arial" w:cs="Arial"/>
          <w:sz w:val="22"/>
          <w:szCs w:val="22"/>
        </w:rPr>
        <w:t>ai</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kel</w:t>
      </w:r>
      <w:r w:rsidRPr="00A40D6F">
        <w:rPr>
          <w:rFonts w:ascii="Arial" w:eastAsia="Calibri" w:hAnsi="Arial" w:cs="Arial"/>
          <w:spacing w:val="-2"/>
          <w:sz w:val="22"/>
          <w:szCs w:val="22"/>
        </w:rPr>
        <w:t>a</w:t>
      </w:r>
      <w:r w:rsidRPr="00A40D6F">
        <w:rPr>
          <w:rFonts w:ascii="Arial" w:eastAsia="Calibri" w:hAnsi="Arial" w:cs="Arial"/>
          <w:spacing w:val="-1"/>
          <w:sz w:val="22"/>
          <w:szCs w:val="22"/>
        </w:rPr>
        <w:t>nj</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an</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w:t>
      </w:r>
      <w:r w:rsidR="00981F2B"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si</w:t>
      </w:r>
      <w:r w:rsidRPr="00A40D6F">
        <w:rPr>
          <w:rFonts w:ascii="Arial" w:eastAsia="Calibri" w:hAnsi="Arial" w:cs="Arial"/>
          <w:sz w:val="22"/>
          <w:szCs w:val="22"/>
        </w:rPr>
        <w:t>l</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ker</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w:t>
      </w:r>
      <w:r w:rsidR="00981F2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erl</w:t>
      </w:r>
      <w:r w:rsidRPr="00A40D6F">
        <w:rPr>
          <w:rFonts w:ascii="Arial" w:eastAsia="Calibri" w:hAnsi="Arial" w:cs="Arial"/>
          <w:sz w:val="22"/>
          <w:szCs w:val="22"/>
        </w:rPr>
        <w:t>u a</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ar </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k</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r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w:t>
      </w:r>
      <w:r w:rsidR="00B5527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u</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n</w:t>
      </w:r>
      <w:r w:rsidR="00981F2B"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981F2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it</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 xml:space="preserve"> m</w:t>
      </w:r>
      <w:r w:rsidRPr="00A40D6F">
        <w:rPr>
          <w:rFonts w:ascii="Arial" w:eastAsia="Calibri" w:hAnsi="Arial" w:cs="Arial"/>
          <w:spacing w:val="1"/>
          <w:sz w:val="22"/>
          <w:szCs w:val="22"/>
        </w:rPr>
        <w:t>e</w:t>
      </w:r>
      <w:r w:rsidRPr="00A40D6F">
        <w:rPr>
          <w:rFonts w:ascii="Arial" w:eastAsia="Calibri" w:hAnsi="Arial" w:cs="Arial"/>
          <w:spacing w:val="-1"/>
          <w:sz w:val="22"/>
          <w:szCs w:val="22"/>
        </w:rPr>
        <w:t>ni</w:t>
      </w:r>
      <w:r w:rsidRPr="00A40D6F">
        <w:rPr>
          <w:rFonts w:ascii="Arial" w:eastAsia="Calibri" w:hAnsi="Arial" w:cs="Arial"/>
          <w:spacing w:val="1"/>
          <w:sz w:val="22"/>
          <w:szCs w:val="22"/>
        </w:rPr>
        <w:t>l</w:t>
      </w:r>
      <w:r w:rsidRPr="00A40D6F">
        <w:rPr>
          <w:rFonts w:ascii="Arial" w:eastAsia="Calibri" w:hAnsi="Arial" w:cs="Arial"/>
          <w:sz w:val="22"/>
          <w:szCs w:val="22"/>
        </w:rPr>
        <w:t>ai</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3"/>
          <w:w w:val="102"/>
          <w:sz w:val="22"/>
          <w:szCs w:val="22"/>
        </w:rPr>
        <w:t>m</w:t>
      </w:r>
      <w:r w:rsidRPr="00A40D6F">
        <w:rPr>
          <w:rFonts w:ascii="Arial" w:eastAsia="Calibri" w:hAnsi="Arial" w:cs="Arial"/>
          <w:spacing w:val="1"/>
          <w:w w:val="102"/>
          <w:sz w:val="22"/>
          <w:szCs w:val="22"/>
        </w:rPr>
        <w:t>e</w:t>
      </w:r>
      <w:r w:rsidRPr="00A40D6F">
        <w:rPr>
          <w:rFonts w:ascii="Arial" w:eastAsia="Calibri" w:hAnsi="Arial" w:cs="Arial"/>
          <w:spacing w:val="3"/>
          <w:w w:val="102"/>
          <w:sz w:val="22"/>
          <w:szCs w:val="22"/>
        </w:rPr>
        <w:t>m</w:t>
      </w:r>
      <w:r w:rsidRPr="00A40D6F">
        <w:rPr>
          <w:rFonts w:ascii="Arial" w:eastAsia="Calibri" w:hAnsi="Arial" w:cs="Arial"/>
          <w:spacing w:val="1"/>
          <w:w w:val="102"/>
          <w:sz w:val="22"/>
          <w:szCs w:val="22"/>
        </w:rPr>
        <w:t>ec</w:t>
      </w:r>
      <w:r w:rsidRPr="00A40D6F">
        <w:rPr>
          <w:rFonts w:ascii="Arial" w:eastAsia="Calibri" w:hAnsi="Arial" w:cs="Arial"/>
          <w:w w:val="102"/>
          <w:sz w:val="22"/>
          <w:szCs w:val="22"/>
        </w:rPr>
        <w:t>a</w:t>
      </w:r>
      <w:r w:rsidRPr="00A40D6F">
        <w:rPr>
          <w:rFonts w:ascii="Arial" w:eastAsia="Calibri" w:hAnsi="Arial" w:cs="Arial"/>
          <w:spacing w:val="-1"/>
          <w:w w:val="102"/>
          <w:sz w:val="22"/>
          <w:szCs w:val="22"/>
        </w:rPr>
        <w:t>h</w:t>
      </w:r>
      <w:r w:rsidRPr="00A40D6F">
        <w:rPr>
          <w:rFonts w:ascii="Arial" w:eastAsia="Calibri" w:hAnsi="Arial" w:cs="Arial"/>
          <w:spacing w:val="1"/>
          <w:w w:val="102"/>
          <w:sz w:val="22"/>
          <w:szCs w:val="22"/>
        </w:rPr>
        <w:t>k</w:t>
      </w:r>
      <w:r w:rsidRPr="00A40D6F">
        <w:rPr>
          <w:rFonts w:ascii="Arial" w:eastAsia="Calibri" w:hAnsi="Arial" w:cs="Arial"/>
          <w:w w:val="102"/>
          <w:sz w:val="22"/>
          <w:szCs w:val="22"/>
        </w:rPr>
        <w:t xml:space="preserve">an </w:t>
      </w:r>
      <w:r w:rsidRPr="00A40D6F">
        <w:rPr>
          <w:rFonts w:ascii="Arial" w:eastAsia="Calibri" w:hAnsi="Arial" w:cs="Arial"/>
          <w:spacing w:val="3"/>
          <w:sz w:val="22"/>
          <w:szCs w:val="22"/>
        </w:rPr>
        <w:t>m</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ah</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l</w:t>
      </w:r>
      <w:r w:rsidR="00981F2B"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w:t>
      </w:r>
      <w:r w:rsidRPr="00A40D6F">
        <w:rPr>
          <w:rFonts w:ascii="Arial" w:eastAsia="Calibri" w:hAnsi="Arial" w:cs="Arial"/>
          <w:i/>
          <w:sz w:val="22"/>
          <w:szCs w:val="22"/>
        </w:rPr>
        <w:t>o</w:t>
      </w:r>
      <w:r w:rsidRPr="00A40D6F">
        <w:rPr>
          <w:rFonts w:ascii="Arial" w:eastAsia="Calibri" w:hAnsi="Arial" w:cs="Arial"/>
          <w:i/>
          <w:spacing w:val="-1"/>
          <w:sz w:val="22"/>
          <w:szCs w:val="22"/>
        </w:rPr>
        <w:t>u</w:t>
      </w:r>
      <w:r w:rsidRPr="00A40D6F">
        <w:rPr>
          <w:rFonts w:ascii="Arial" w:eastAsia="Calibri" w:hAnsi="Arial" w:cs="Arial"/>
          <w:i/>
          <w:spacing w:val="1"/>
          <w:sz w:val="22"/>
          <w:szCs w:val="22"/>
        </w:rPr>
        <w:t>t</w:t>
      </w:r>
      <w:r w:rsidRPr="00A40D6F">
        <w:rPr>
          <w:rFonts w:ascii="Arial" w:eastAsia="Calibri" w:hAnsi="Arial" w:cs="Arial"/>
          <w:i/>
          <w:spacing w:val="-3"/>
          <w:sz w:val="22"/>
          <w:szCs w:val="22"/>
        </w:rPr>
        <w:t>p</w:t>
      </w:r>
      <w:r w:rsidRPr="00A40D6F">
        <w:rPr>
          <w:rFonts w:ascii="Arial" w:eastAsia="Calibri" w:hAnsi="Arial" w:cs="Arial"/>
          <w:i/>
          <w:spacing w:val="-1"/>
          <w:sz w:val="22"/>
          <w:szCs w:val="22"/>
        </w:rPr>
        <w:t>ut</w:t>
      </w:r>
      <w:r w:rsidRPr="00A40D6F">
        <w:rPr>
          <w:rFonts w:ascii="Arial" w:eastAsia="Calibri" w:hAnsi="Arial" w:cs="Arial"/>
          <w:i/>
          <w:spacing w:val="4"/>
          <w:sz w:val="22"/>
          <w:szCs w:val="22"/>
        </w:rPr>
        <w:t>)</w:t>
      </w:r>
      <w:r w:rsidRPr="00A40D6F">
        <w:rPr>
          <w:rFonts w:ascii="Arial" w:eastAsia="Calibri" w:hAnsi="Arial" w:cs="Arial"/>
          <w:i/>
          <w:sz w:val="22"/>
          <w:szCs w:val="22"/>
        </w:rPr>
        <w:t>.</w:t>
      </w:r>
      <w:r w:rsidR="00083E3A" w:rsidRPr="00A40D6F">
        <w:rPr>
          <w:rFonts w:ascii="Arial" w:eastAsia="Calibri" w:hAnsi="Arial" w:cs="Arial"/>
          <w:i/>
          <w:sz w:val="22"/>
          <w:szCs w:val="22"/>
        </w:rPr>
        <w:t xml:space="preserve"> </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np</w:t>
      </w:r>
      <w:r w:rsidRPr="00A40D6F">
        <w:rPr>
          <w:rFonts w:ascii="Arial" w:eastAsia="Calibri" w:hAnsi="Arial" w:cs="Arial"/>
          <w:sz w:val="22"/>
          <w:szCs w:val="22"/>
        </w:rPr>
        <w:t>a</w:t>
      </w:r>
      <w:r w:rsidR="00981F2B"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 xml:space="preserve">r </w:t>
      </w:r>
      <w:r w:rsidRPr="00A40D6F">
        <w:rPr>
          <w:rFonts w:ascii="Arial" w:eastAsia="Calibri" w:hAnsi="Arial" w:cs="Arial"/>
          <w:spacing w:val="2"/>
          <w:sz w:val="22"/>
          <w:szCs w:val="22"/>
        </w:rPr>
        <w:t>h</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l</w:t>
      </w:r>
      <w:r w:rsidR="00981F2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in</w:t>
      </w:r>
      <w:r w:rsidRPr="00A40D6F">
        <w:rPr>
          <w:rFonts w:ascii="Arial" w:eastAsia="Calibri" w:hAnsi="Arial" w:cs="Arial"/>
          <w:spacing w:val="1"/>
          <w:sz w:val="22"/>
          <w:szCs w:val="22"/>
        </w:rPr>
        <w:t>er</w:t>
      </w:r>
      <w:r w:rsidRPr="00A40D6F">
        <w:rPr>
          <w:rFonts w:ascii="Arial" w:eastAsia="Calibri" w:hAnsi="Arial" w:cs="Arial"/>
          <w:spacing w:val="-1"/>
          <w:sz w:val="22"/>
          <w:szCs w:val="22"/>
        </w:rPr>
        <w:t>j</w:t>
      </w:r>
      <w:r w:rsidRPr="00A40D6F">
        <w:rPr>
          <w:rFonts w:ascii="Arial" w:eastAsia="Calibri" w:hAnsi="Arial" w:cs="Arial"/>
          <w:sz w:val="22"/>
          <w:szCs w:val="22"/>
        </w:rPr>
        <w:t>a</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3"/>
          <w:sz w:val="22"/>
          <w:szCs w:val="22"/>
        </w:rPr>
        <w:t>u</w:t>
      </w:r>
      <w:r w:rsidRPr="00A40D6F">
        <w:rPr>
          <w:rFonts w:ascii="Arial" w:eastAsia="Calibri" w:hAnsi="Arial" w:cs="Arial"/>
          <w:spacing w:val="3"/>
          <w:sz w:val="22"/>
          <w:szCs w:val="22"/>
        </w:rPr>
        <w:t>m</w:t>
      </w:r>
      <w:r w:rsidRPr="00A40D6F">
        <w:rPr>
          <w:rFonts w:ascii="Arial" w:eastAsia="Calibri" w:hAnsi="Arial" w:cs="Arial"/>
          <w:sz w:val="22"/>
          <w:szCs w:val="22"/>
        </w:rPr>
        <w:t>ah</w:t>
      </w:r>
      <w:r w:rsidR="00981F2B"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1"/>
          <w:sz w:val="22"/>
          <w:szCs w:val="22"/>
        </w:rPr>
        <w:t>it</w:t>
      </w:r>
      <w:r w:rsidRPr="00A40D6F">
        <w:rPr>
          <w:rFonts w:ascii="Arial" w:eastAsia="Calibri" w:hAnsi="Arial" w:cs="Arial"/>
          <w:sz w:val="22"/>
          <w:szCs w:val="22"/>
        </w:rPr>
        <w:t>,</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tid</w:t>
      </w:r>
      <w:r w:rsidRPr="00A40D6F">
        <w:rPr>
          <w:rFonts w:ascii="Arial" w:eastAsia="Calibri" w:hAnsi="Arial" w:cs="Arial"/>
          <w:sz w:val="22"/>
          <w:szCs w:val="22"/>
        </w:rPr>
        <w:t>ak</w:t>
      </w:r>
      <w:r w:rsidR="00981F2B"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w w:val="102"/>
          <w:sz w:val="22"/>
          <w:szCs w:val="22"/>
        </w:rPr>
        <w:t xml:space="preserve">apat </w:t>
      </w:r>
      <w:r w:rsidRPr="00A40D6F">
        <w:rPr>
          <w:rFonts w:ascii="Arial" w:eastAsia="Calibri" w:hAnsi="Arial" w:cs="Arial"/>
          <w:spacing w:val="-1"/>
          <w:sz w:val="22"/>
          <w:szCs w:val="22"/>
        </w:rPr>
        <w:t>d</w:t>
      </w:r>
      <w:r w:rsidRPr="00A40D6F">
        <w:rPr>
          <w:rFonts w:ascii="Arial" w:eastAsia="Calibri" w:hAnsi="Arial" w:cs="Arial"/>
          <w:spacing w:val="1"/>
          <w:sz w:val="22"/>
          <w:szCs w:val="22"/>
        </w:rPr>
        <w:t>ike</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hu</w:t>
      </w:r>
      <w:r w:rsidRPr="00A40D6F">
        <w:rPr>
          <w:rFonts w:ascii="Arial" w:eastAsia="Calibri" w:hAnsi="Arial" w:cs="Arial"/>
          <w:sz w:val="22"/>
          <w:szCs w:val="22"/>
        </w:rPr>
        <w:t xml:space="preserve">i </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ah</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2"/>
          <w:sz w:val="22"/>
          <w:szCs w:val="22"/>
        </w:rPr>
        <w:t>n</w:t>
      </w:r>
      <w:r w:rsidRPr="00A40D6F">
        <w:rPr>
          <w:rFonts w:ascii="Arial" w:eastAsia="Calibri" w:hAnsi="Arial" w:cs="Arial"/>
          <w:spacing w:val="-1"/>
          <w:sz w:val="22"/>
          <w:szCs w:val="22"/>
        </w:rPr>
        <w:t>pu</w:t>
      </w:r>
      <w:r w:rsidRPr="00A40D6F">
        <w:rPr>
          <w:rFonts w:ascii="Arial" w:eastAsia="Calibri" w:hAnsi="Arial" w:cs="Arial"/>
          <w:sz w:val="22"/>
          <w:szCs w:val="22"/>
        </w:rPr>
        <w:t xml:space="preserve">t </w:t>
      </w:r>
      <w:r w:rsidRPr="00A40D6F">
        <w:rPr>
          <w:rFonts w:ascii="Arial" w:eastAsia="Calibri" w:hAnsi="Arial" w:cs="Arial"/>
          <w:spacing w:val="-1"/>
          <w:sz w:val="22"/>
          <w:szCs w:val="22"/>
        </w:rPr>
        <w:t>d</w:t>
      </w:r>
      <w:r w:rsidRPr="00A40D6F">
        <w:rPr>
          <w:rFonts w:ascii="Arial" w:eastAsia="Calibri" w:hAnsi="Arial" w:cs="Arial"/>
          <w:sz w:val="22"/>
          <w:szCs w:val="22"/>
        </w:rPr>
        <w:t>an</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rose</w:t>
      </w:r>
      <w:r w:rsidRPr="00A40D6F">
        <w:rPr>
          <w:rFonts w:ascii="Arial" w:eastAsia="Calibri" w:hAnsi="Arial" w:cs="Arial"/>
          <w:sz w:val="22"/>
          <w:szCs w:val="22"/>
        </w:rPr>
        <w:t xml:space="preserve">s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981F2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k</w:t>
      </w:r>
      <w:r w:rsidR="00981F2B" w:rsidRPr="00A40D6F">
        <w:rPr>
          <w:rFonts w:ascii="Arial" w:eastAsia="Calibri" w:hAnsi="Arial" w:cs="Arial"/>
          <w:sz w:val="22"/>
          <w:szCs w:val="22"/>
          <w:lang w:val="id-ID"/>
        </w:rPr>
        <w:t xml:space="preserve"> </w:t>
      </w:r>
      <w:proofErr w:type="gramStart"/>
      <w:r w:rsidRPr="00A40D6F">
        <w:rPr>
          <w:rFonts w:ascii="Arial" w:eastAsia="Calibri" w:hAnsi="Arial" w:cs="Arial"/>
          <w:spacing w:val="1"/>
          <w:sz w:val="22"/>
          <w:szCs w:val="22"/>
        </w:rPr>
        <w:t>tel</w:t>
      </w:r>
      <w:r w:rsidRPr="00A40D6F">
        <w:rPr>
          <w:rFonts w:ascii="Arial" w:eastAsia="Calibri" w:hAnsi="Arial" w:cs="Arial"/>
          <w:sz w:val="22"/>
          <w:szCs w:val="22"/>
        </w:rPr>
        <w:t xml:space="preserve">ah  </w:t>
      </w:r>
      <w:r w:rsidRPr="00A40D6F">
        <w:rPr>
          <w:rFonts w:ascii="Arial" w:eastAsia="Calibri" w:hAnsi="Arial" w:cs="Arial"/>
          <w:spacing w:val="1"/>
          <w:sz w:val="22"/>
          <w:szCs w:val="22"/>
        </w:rPr>
        <w:t>me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ilk</w:t>
      </w:r>
      <w:r w:rsidRPr="00A40D6F">
        <w:rPr>
          <w:rFonts w:ascii="Arial" w:eastAsia="Calibri" w:hAnsi="Arial" w:cs="Arial"/>
          <w:sz w:val="22"/>
          <w:szCs w:val="22"/>
        </w:rPr>
        <w:t>an</w:t>
      </w:r>
      <w:proofErr w:type="gramEnd"/>
      <w:r w:rsidRPr="00A40D6F">
        <w:rPr>
          <w:rFonts w:ascii="Arial" w:eastAsia="Calibri" w:hAnsi="Arial" w:cs="Arial"/>
          <w:sz w:val="22"/>
          <w:szCs w:val="22"/>
        </w:rPr>
        <w:t xml:space="preserve"> </w:t>
      </w:r>
      <w:r w:rsidRPr="00A40D6F">
        <w:rPr>
          <w:rFonts w:ascii="Arial" w:eastAsia="Calibri" w:hAnsi="Arial" w:cs="Arial"/>
          <w:spacing w:val="1"/>
          <w:sz w:val="22"/>
          <w:szCs w:val="22"/>
        </w:rPr>
        <w:t>o</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pacing w:val="2"/>
          <w:sz w:val="22"/>
          <w:szCs w:val="22"/>
        </w:rPr>
        <w:t>p</w:t>
      </w:r>
      <w:r w:rsidRPr="00A40D6F">
        <w:rPr>
          <w:rFonts w:ascii="Arial" w:eastAsia="Calibri" w:hAnsi="Arial" w:cs="Arial"/>
          <w:spacing w:val="-1"/>
          <w:sz w:val="22"/>
          <w:szCs w:val="22"/>
        </w:rPr>
        <w:t>u</w:t>
      </w:r>
      <w:r w:rsidRPr="00A40D6F">
        <w:rPr>
          <w:rFonts w:ascii="Arial" w:eastAsia="Calibri" w:hAnsi="Arial" w:cs="Arial"/>
          <w:sz w:val="22"/>
          <w:szCs w:val="22"/>
        </w:rPr>
        <w:t xml:space="preserve">t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981F2B"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b</w:t>
      </w:r>
      <w:r w:rsidRPr="00A40D6F">
        <w:rPr>
          <w:rFonts w:ascii="Arial" w:eastAsia="Calibri" w:hAnsi="Arial" w:cs="Arial"/>
          <w:w w:val="102"/>
          <w:sz w:val="22"/>
          <w:szCs w:val="22"/>
        </w:rPr>
        <w:t>a</w:t>
      </w:r>
      <w:r w:rsidRPr="00A40D6F">
        <w:rPr>
          <w:rFonts w:ascii="Arial" w:eastAsia="Calibri" w:hAnsi="Arial" w:cs="Arial"/>
          <w:spacing w:val="1"/>
          <w:w w:val="102"/>
          <w:sz w:val="22"/>
          <w:szCs w:val="22"/>
        </w:rPr>
        <w:t>i</w:t>
      </w:r>
      <w:r w:rsidRPr="00A40D6F">
        <w:rPr>
          <w:rFonts w:ascii="Arial" w:eastAsia="Calibri" w:hAnsi="Arial" w:cs="Arial"/>
          <w:w w:val="102"/>
          <w:sz w:val="22"/>
          <w:szCs w:val="22"/>
        </w:rPr>
        <w:t>k</w:t>
      </w:r>
      <w:r w:rsidR="00981F2B" w:rsidRPr="00A40D6F">
        <w:rPr>
          <w:rFonts w:ascii="Arial" w:eastAsia="Calibri" w:hAnsi="Arial" w:cs="Arial"/>
          <w:w w:val="102"/>
          <w:sz w:val="22"/>
          <w:szCs w:val="22"/>
          <w:lang w:val="id-ID"/>
        </w:rPr>
        <w:t xml:space="preserve"> </w:t>
      </w:r>
      <w:r w:rsidR="00741F1B" w:rsidRPr="00A40D6F">
        <w:rPr>
          <w:rFonts w:ascii="Arial" w:eastAsia="Calibri" w:hAnsi="Arial" w:cs="Arial"/>
          <w:spacing w:val="-1"/>
          <w:sz w:val="22"/>
          <w:szCs w:val="22"/>
        </w:rPr>
        <w:t>pu</w:t>
      </w:r>
      <w:r w:rsidR="00741F1B" w:rsidRPr="00A40D6F">
        <w:rPr>
          <w:rFonts w:ascii="Arial" w:eastAsia="Calibri" w:hAnsi="Arial" w:cs="Arial"/>
          <w:spacing w:val="1"/>
          <w:sz w:val="22"/>
          <w:szCs w:val="22"/>
        </w:rPr>
        <w:t>l</w:t>
      </w:r>
      <w:r w:rsidR="00741F1B" w:rsidRPr="00A40D6F">
        <w:rPr>
          <w:rFonts w:ascii="Arial" w:eastAsia="Calibri" w:hAnsi="Arial" w:cs="Arial"/>
          <w:sz w:val="22"/>
          <w:szCs w:val="22"/>
        </w:rPr>
        <w:t>a.</w:t>
      </w:r>
      <w:r w:rsidR="00741F1B" w:rsidRPr="00A40D6F">
        <w:rPr>
          <w:rFonts w:ascii="Arial" w:eastAsia="Calibri" w:hAnsi="Arial" w:cs="Arial"/>
          <w:spacing w:val="3"/>
          <w:sz w:val="22"/>
          <w:szCs w:val="22"/>
        </w:rPr>
        <w:t xml:space="preserve"> I</w:t>
      </w:r>
      <w:r w:rsidR="00741F1B" w:rsidRPr="00A40D6F">
        <w:rPr>
          <w:rFonts w:ascii="Arial" w:eastAsia="Calibri" w:hAnsi="Arial" w:cs="Arial"/>
          <w:spacing w:val="-1"/>
          <w:sz w:val="22"/>
          <w:szCs w:val="22"/>
        </w:rPr>
        <w:t>ndi</w:t>
      </w:r>
      <w:r w:rsidR="00741F1B" w:rsidRPr="00A40D6F">
        <w:rPr>
          <w:rFonts w:ascii="Arial" w:eastAsia="Calibri" w:hAnsi="Arial" w:cs="Arial"/>
          <w:spacing w:val="3"/>
          <w:sz w:val="22"/>
          <w:szCs w:val="22"/>
        </w:rPr>
        <w:t>k</w:t>
      </w:r>
      <w:r w:rsidR="00741F1B" w:rsidRPr="00A40D6F">
        <w:rPr>
          <w:rFonts w:ascii="Arial" w:eastAsia="Calibri" w:hAnsi="Arial" w:cs="Arial"/>
          <w:sz w:val="22"/>
          <w:szCs w:val="22"/>
        </w:rPr>
        <w:t>a</w:t>
      </w:r>
      <w:r w:rsidR="00741F1B" w:rsidRPr="00A40D6F">
        <w:rPr>
          <w:rFonts w:ascii="Arial" w:eastAsia="Calibri" w:hAnsi="Arial" w:cs="Arial"/>
          <w:spacing w:val="-1"/>
          <w:sz w:val="22"/>
          <w:szCs w:val="22"/>
        </w:rPr>
        <w:t>to</w:t>
      </w:r>
      <w:r w:rsidR="00741F1B" w:rsidRPr="00A40D6F">
        <w:rPr>
          <w:rFonts w:ascii="Arial" w:eastAsia="Calibri" w:hAnsi="Arial" w:cs="Arial"/>
          <w:sz w:val="22"/>
          <w:szCs w:val="22"/>
        </w:rPr>
        <w:t>r</w:t>
      </w:r>
      <w:r w:rsidR="00981F2B" w:rsidRPr="00A40D6F">
        <w:rPr>
          <w:rFonts w:ascii="Arial" w:eastAsia="Calibri" w:hAnsi="Arial" w:cs="Arial"/>
          <w:sz w:val="22"/>
          <w:szCs w:val="22"/>
          <w:lang w:val="id-ID"/>
        </w:rPr>
        <w:t xml:space="preserve"> </w:t>
      </w:r>
      <w:r w:rsidR="00083E3A" w:rsidRPr="00A40D6F">
        <w:rPr>
          <w:rFonts w:ascii="Arial" w:eastAsia="Calibri" w:hAnsi="Arial" w:cs="Arial"/>
          <w:sz w:val="22"/>
          <w:szCs w:val="22"/>
        </w:rPr>
        <w:t xml:space="preserve">mutu </w:t>
      </w:r>
      <w:r w:rsidR="00741F1B" w:rsidRPr="00A40D6F">
        <w:rPr>
          <w:rFonts w:ascii="Arial" w:eastAsia="Calibri" w:hAnsi="Arial" w:cs="Arial"/>
          <w:spacing w:val="1"/>
          <w:sz w:val="22"/>
          <w:szCs w:val="22"/>
        </w:rPr>
        <w:t>r</w:t>
      </w:r>
      <w:r w:rsidR="00741F1B" w:rsidRPr="00A40D6F">
        <w:rPr>
          <w:rFonts w:ascii="Arial" w:eastAsia="Calibri" w:hAnsi="Arial" w:cs="Arial"/>
          <w:spacing w:val="-1"/>
          <w:sz w:val="22"/>
          <w:szCs w:val="22"/>
        </w:rPr>
        <w:t>u</w:t>
      </w:r>
      <w:r w:rsidR="00741F1B" w:rsidRPr="00A40D6F">
        <w:rPr>
          <w:rFonts w:ascii="Arial" w:eastAsia="Calibri" w:hAnsi="Arial" w:cs="Arial"/>
          <w:sz w:val="22"/>
          <w:szCs w:val="22"/>
        </w:rPr>
        <w:t>m</w:t>
      </w:r>
      <w:r w:rsidR="00741F1B" w:rsidRPr="00A40D6F">
        <w:rPr>
          <w:rFonts w:ascii="Arial" w:eastAsia="Calibri" w:hAnsi="Arial" w:cs="Arial"/>
          <w:spacing w:val="3"/>
          <w:sz w:val="22"/>
          <w:szCs w:val="22"/>
        </w:rPr>
        <w:t>a</w:t>
      </w:r>
      <w:r w:rsidR="00741F1B" w:rsidRPr="00A40D6F">
        <w:rPr>
          <w:rFonts w:ascii="Arial" w:eastAsia="Calibri" w:hAnsi="Arial" w:cs="Arial"/>
          <w:sz w:val="22"/>
          <w:szCs w:val="22"/>
        </w:rPr>
        <w:t>h</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2"/>
          <w:sz w:val="22"/>
          <w:szCs w:val="22"/>
        </w:rPr>
        <w:t>s</w:t>
      </w:r>
      <w:r w:rsidR="00741F1B" w:rsidRPr="00A40D6F">
        <w:rPr>
          <w:rFonts w:ascii="Arial" w:eastAsia="Calibri" w:hAnsi="Arial" w:cs="Arial"/>
          <w:sz w:val="22"/>
          <w:szCs w:val="22"/>
        </w:rPr>
        <w:t>a</w:t>
      </w:r>
      <w:r w:rsidR="00741F1B" w:rsidRPr="00A40D6F">
        <w:rPr>
          <w:rFonts w:ascii="Arial" w:eastAsia="Calibri" w:hAnsi="Arial" w:cs="Arial"/>
          <w:spacing w:val="3"/>
          <w:sz w:val="22"/>
          <w:szCs w:val="22"/>
        </w:rPr>
        <w:t>k</w:t>
      </w:r>
      <w:r w:rsidR="00741F1B" w:rsidRPr="00A40D6F">
        <w:rPr>
          <w:rFonts w:ascii="Arial" w:eastAsia="Calibri" w:hAnsi="Arial" w:cs="Arial"/>
          <w:spacing w:val="-1"/>
          <w:sz w:val="22"/>
          <w:szCs w:val="22"/>
        </w:rPr>
        <w:t>i</w:t>
      </w:r>
      <w:r w:rsidR="00741F1B" w:rsidRPr="00A40D6F">
        <w:rPr>
          <w:rFonts w:ascii="Arial" w:eastAsia="Calibri" w:hAnsi="Arial" w:cs="Arial"/>
          <w:sz w:val="22"/>
          <w:szCs w:val="22"/>
        </w:rPr>
        <w:t xml:space="preserve">t </w:t>
      </w:r>
      <w:r w:rsidR="00741F1B" w:rsidRPr="00A40D6F">
        <w:rPr>
          <w:rFonts w:ascii="Arial" w:eastAsia="Calibri" w:hAnsi="Arial" w:cs="Arial"/>
          <w:spacing w:val="4"/>
          <w:sz w:val="22"/>
          <w:szCs w:val="22"/>
        </w:rPr>
        <w:t>y</w:t>
      </w:r>
      <w:r w:rsidR="00741F1B" w:rsidRPr="00A40D6F">
        <w:rPr>
          <w:rFonts w:ascii="Arial" w:eastAsia="Calibri" w:hAnsi="Arial" w:cs="Arial"/>
          <w:sz w:val="22"/>
          <w:szCs w:val="22"/>
        </w:rPr>
        <w:t>a</w:t>
      </w:r>
      <w:r w:rsidR="00741F1B" w:rsidRPr="00A40D6F">
        <w:rPr>
          <w:rFonts w:ascii="Arial" w:eastAsia="Calibri" w:hAnsi="Arial" w:cs="Arial"/>
          <w:spacing w:val="-1"/>
          <w:sz w:val="22"/>
          <w:szCs w:val="22"/>
        </w:rPr>
        <w:t>n</w:t>
      </w:r>
      <w:r w:rsidR="00741F1B" w:rsidRPr="00A40D6F">
        <w:rPr>
          <w:rFonts w:ascii="Arial" w:eastAsia="Calibri" w:hAnsi="Arial" w:cs="Arial"/>
          <w:sz w:val="22"/>
          <w:szCs w:val="22"/>
        </w:rPr>
        <w:t>g</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1"/>
          <w:sz w:val="22"/>
          <w:szCs w:val="22"/>
        </w:rPr>
        <w:t>di</w:t>
      </w:r>
      <w:r w:rsidR="00741F1B" w:rsidRPr="00A40D6F">
        <w:rPr>
          <w:rFonts w:ascii="Arial" w:eastAsia="Calibri" w:hAnsi="Arial" w:cs="Arial"/>
          <w:spacing w:val="1"/>
          <w:sz w:val="22"/>
          <w:szCs w:val="22"/>
        </w:rPr>
        <w:t>s</w:t>
      </w:r>
      <w:r w:rsidR="00741F1B" w:rsidRPr="00A40D6F">
        <w:rPr>
          <w:rFonts w:ascii="Arial" w:eastAsia="Calibri" w:hAnsi="Arial" w:cs="Arial"/>
          <w:spacing w:val="-1"/>
          <w:sz w:val="22"/>
          <w:szCs w:val="22"/>
        </w:rPr>
        <w:t>u</w:t>
      </w:r>
      <w:r w:rsidR="00741F1B" w:rsidRPr="00A40D6F">
        <w:rPr>
          <w:rFonts w:ascii="Arial" w:eastAsia="Calibri" w:hAnsi="Arial" w:cs="Arial"/>
          <w:spacing w:val="-2"/>
          <w:sz w:val="22"/>
          <w:szCs w:val="22"/>
        </w:rPr>
        <w:t>s</w:t>
      </w:r>
      <w:r w:rsidR="00741F1B" w:rsidRPr="00A40D6F">
        <w:rPr>
          <w:rFonts w:ascii="Arial" w:eastAsia="Calibri" w:hAnsi="Arial" w:cs="Arial"/>
          <w:spacing w:val="-1"/>
          <w:sz w:val="22"/>
          <w:szCs w:val="22"/>
        </w:rPr>
        <w:t>u</w:t>
      </w:r>
      <w:r w:rsidR="00741F1B" w:rsidRPr="00A40D6F">
        <w:rPr>
          <w:rFonts w:ascii="Arial" w:eastAsia="Calibri" w:hAnsi="Arial" w:cs="Arial"/>
          <w:sz w:val="22"/>
          <w:szCs w:val="22"/>
        </w:rPr>
        <w:t>n</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1"/>
          <w:sz w:val="22"/>
          <w:szCs w:val="22"/>
        </w:rPr>
        <w:t>d</w:t>
      </w:r>
      <w:r w:rsidR="00741F1B" w:rsidRPr="00A40D6F">
        <w:rPr>
          <w:rFonts w:ascii="Arial" w:eastAsia="Calibri" w:hAnsi="Arial" w:cs="Arial"/>
          <w:spacing w:val="1"/>
          <w:sz w:val="22"/>
          <w:szCs w:val="22"/>
        </w:rPr>
        <w:t>e</w:t>
      </w:r>
      <w:r w:rsidR="00741F1B" w:rsidRPr="00A40D6F">
        <w:rPr>
          <w:rFonts w:ascii="Arial" w:eastAsia="Calibri" w:hAnsi="Arial" w:cs="Arial"/>
          <w:spacing w:val="-1"/>
          <w:sz w:val="22"/>
          <w:szCs w:val="22"/>
        </w:rPr>
        <w:t>n</w:t>
      </w:r>
      <w:r w:rsidR="00741F1B" w:rsidRPr="00A40D6F">
        <w:rPr>
          <w:rFonts w:ascii="Arial" w:eastAsia="Calibri" w:hAnsi="Arial" w:cs="Arial"/>
          <w:sz w:val="22"/>
          <w:szCs w:val="22"/>
        </w:rPr>
        <w:t>gan</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1"/>
          <w:sz w:val="22"/>
          <w:szCs w:val="22"/>
        </w:rPr>
        <w:t>b</w:t>
      </w:r>
      <w:r w:rsidR="00741F1B" w:rsidRPr="00A40D6F">
        <w:rPr>
          <w:rFonts w:ascii="Arial" w:eastAsia="Calibri" w:hAnsi="Arial" w:cs="Arial"/>
          <w:sz w:val="22"/>
          <w:szCs w:val="22"/>
        </w:rPr>
        <w:t>a</w:t>
      </w:r>
      <w:r w:rsidR="00741F1B" w:rsidRPr="00A40D6F">
        <w:rPr>
          <w:rFonts w:ascii="Arial" w:eastAsia="Calibri" w:hAnsi="Arial" w:cs="Arial"/>
          <w:spacing w:val="1"/>
          <w:sz w:val="22"/>
          <w:szCs w:val="22"/>
        </w:rPr>
        <w:t>nt</w:t>
      </w:r>
      <w:r w:rsidR="00741F1B" w:rsidRPr="00A40D6F">
        <w:rPr>
          <w:rFonts w:ascii="Arial" w:eastAsia="Calibri" w:hAnsi="Arial" w:cs="Arial"/>
          <w:spacing w:val="-1"/>
          <w:sz w:val="22"/>
          <w:szCs w:val="22"/>
        </w:rPr>
        <w:t>u</w:t>
      </w:r>
      <w:r w:rsidR="00741F1B" w:rsidRPr="00A40D6F">
        <w:rPr>
          <w:rFonts w:ascii="Arial" w:eastAsia="Calibri" w:hAnsi="Arial" w:cs="Arial"/>
          <w:sz w:val="22"/>
          <w:szCs w:val="22"/>
        </w:rPr>
        <w:t>an</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1"/>
          <w:sz w:val="22"/>
          <w:szCs w:val="22"/>
        </w:rPr>
        <w:t>WH</w:t>
      </w:r>
      <w:r w:rsidR="00741F1B" w:rsidRPr="00A40D6F">
        <w:rPr>
          <w:rFonts w:ascii="Arial" w:eastAsia="Calibri" w:hAnsi="Arial" w:cs="Arial"/>
          <w:sz w:val="22"/>
          <w:szCs w:val="22"/>
        </w:rPr>
        <w:t>O</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1"/>
          <w:sz w:val="22"/>
          <w:szCs w:val="22"/>
        </w:rPr>
        <w:t>b</w:t>
      </w:r>
      <w:r w:rsidR="00741F1B" w:rsidRPr="00A40D6F">
        <w:rPr>
          <w:rFonts w:ascii="Arial" w:eastAsia="Calibri" w:hAnsi="Arial" w:cs="Arial"/>
          <w:spacing w:val="1"/>
          <w:sz w:val="22"/>
          <w:szCs w:val="22"/>
        </w:rPr>
        <w:t>er</w:t>
      </w:r>
      <w:r w:rsidR="00741F1B" w:rsidRPr="00A40D6F">
        <w:rPr>
          <w:rFonts w:ascii="Arial" w:eastAsia="Calibri" w:hAnsi="Arial" w:cs="Arial"/>
          <w:spacing w:val="-1"/>
          <w:sz w:val="22"/>
          <w:szCs w:val="22"/>
        </w:rPr>
        <w:t>t</w:t>
      </w:r>
      <w:r w:rsidR="00741F1B" w:rsidRPr="00A40D6F">
        <w:rPr>
          <w:rFonts w:ascii="Arial" w:eastAsia="Calibri" w:hAnsi="Arial" w:cs="Arial"/>
          <w:spacing w:val="2"/>
          <w:sz w:val="22"/>
          <w:szCs w:val="22"/>
        </w:rPr>
        <w:t>u</w:t>
      </w:r>
      <w:r w:rsidR="00741F1B" w:rsidRPr="00A40D6F">
        <w:rPr>
          <w:rFonts w:ascii="Arial" w:eastAsia="Calibri" w:hAnsi="Arial" w:cs="Arial"/>
          <w:spacing w:val="-1"/>
          <w:sz w:val="22"/>
          <w:szCs w:val="22"/>
        </w:rPr>
        <w:t>ju</w:t>
      </w:r>
      <w:r w:rsidR="00741F1B" w:rsidRPr="00A40D6F">
        <w:rPr>
          <w:rFonts w:ascii="Arial" w:eastAsia="Calibri" w:hAnsi="Arial" w:cs="Arial"/>
          <w:sz w:val="22"/>
          <w:szCs w:val="22"/>
        </w:rPr>
        <w:t>an</w:t>
      </w:r>
      <w:r w:rsidR="00981F2B" w:rsidRPr="00A40D6F">
        <w:rPr>
          <w:rFonts w:ascii="Arial" w:eastAsia="Calibri" w:hAnsi="Arial" w:cs="Arial"/>
          <w:sz w:val="22"/>
          <w:szCs w:val="22"/>
          <w:lang w:val="id-ID"/>
        </w:rPr>
        <w:t xml:space="preserve"> </w:t>
      </w:r>
      <w:r w:rsidR="00741F1B" w:rsidRPr="00A40D6F">
        <w:rPr>
          <w:rFonts w:ascii="Arial" w:eastAsia="Calibri" w:hAnsi="Arial" w:cs="Arial"/>
          <w:w w:val="102"/>
          <w:sz w:val="22"/>
          <w:szCs w:val="22"/>
        </w:rPr>
        <w:t>m</w:t>
      </w:r>
      <w:r w:rsidR="00741F1B" w:rsidRPr="00A40D6F">
        <w:rPr>
          <w:rFonts w:ascii="Arial" w:eastAsia="Calibri" w:hAnsi="Arial" w:cs="Arial"/>
          <w:spacing w:val="1"/>
          <w:w w:val="102"/>
          <w:sz w:val="22"/>
          <w:szCs w:val="22"/>
        </w:rPr>
        <w:t>e</w:t>
      </w:r>
      <w:r w:rsidR="00741F1B" w:rsidRPr="00A40D6F">
        <w:rPr>
          <w:rFonts w:ascii="Arial" w:eastAsia="Calibri" w:hAnsi="Arial" w:cs="Arial"/>
          <w:spacing w:val="-1"/>
          <w:w w:val="102"/>
          <w:sz w:val="22"/>
          <w:szCs w:val="22"/>
        </w:rPr>
        <w:t>n</w:t>
      </w:r>
      <w:r w:rsidR="00741F1B" w:rsidRPr="00A40D6F">
        <w:rPr>
          <w:rFonts w:ascii="Arial" w:eastAsia="Calibri" w:hAnsi="Arial" w:cs="Arial"/>
          <w:w w:val="102"/>
          <w:sz w:val="22"/>
          <w:szCs w:val="22"/>
        </w:rPr>
        <w:t>g</w:t>
      </w:r>
      <w:r w:rsidR="00741F1B" w:rsidRPr="00A40D6F">
        <w:rPr>
          <w:rFonts w:ascii="Arial" w:eastAsia="Calibri" w:hAnsi="Arial" w:cs="Arial"/>
          <w:spacing w:val="-1"/>
          <w:w w:val="102"/>
          <w:sz w:val="22"/>
          <w:szCs w:val="22"/>
        </w:rPr>
        <w:t>u</w:t>
      </w:r>
      <w:r w:rsidR="00741F1B" w:rsidRPr="00A40D6F">
        <w:rPr>
          <w:rFonts w:ascii="Arial" w:eastAsia="Calibri" w:hAnsi="Arial" w:cs="Arial"/>
          <w:spacing w:val="3"/>
          <w:w w:val="102"/>
          <w:sz w:val="22"/>
          <w:szCs w:val="22"/>
        </w:rPr>
        <w:t>k</w:t>
      </w:r>
      <w:r w:rsidR="00741F1B" w:rsidRPr="00A40D6F">
        <w:rPr>
          <w:rFonts w:ascii="Arial" w:eastAsia="Calibri" w:hAnsi="Arial" w:cs="Arial"/>
          <w:spacing w:val="-3"/>
          <w:w w:val="102"/>
          <w:sz w:val="22"/>
          <w:szCs w:val="22"/>
        </w:rPr>
        <w:t>u</w:t>
      </w:r>
      <w:r w:rsidR="00741F1B" w:rsidRPr="00A40D6F">
        <w:rPr>
          <w:rFonts w:ascii="Arial" w:eastAsia="Calibri" w:hAnsi="Arial" w:cs="Arial"/>
          <w:w w:val="102"/>
          <w:sz w:val="22"/>
          <w:szCs w:val="22"/>
        </w:rPr>
        <w:t xml:space="preserve">r </w:t>
      </w:r>
      <w:r w:rsidR="00741F1B" w:rsidRPr="00A40D6F">
        <w:rPr>
          <w:rFonts w:ascii="Arial" w:eastAsia="Calibri" w:hAnsi="Arial" w:cs="Arial"/>
          <w:spacing w:val="3"/>
          <w:sz w:val="22"/>
          <w:szCs w:val="22"/>
        </w:rPr>
        <w:t>k</w:t>
      </w:r>
      <w:r w:rsidR="00741F1B" w:rsidRPr="00A40D6F">
        <w:rPr>
          <w:rFonts w:ascii="Arial" w:eastAsia="Calibri" w:hAnsi="Arial" w:cs="Arial"/>
          <w:spacing w:val="-1"/>
          <w:sz w:val="22"/>
          <w:szCs w:val="22"/>
        </w:rPr>
        <w:t>in</w:t>
      </w:r>
      <w:r w:rsidR="00741F1B" w:rsidRPr="00A40D6F">
        <w:rPr>
          <w:rFonts w:ascii="Arial" w:eastAsia="Calibri" w:hAnsi="Arial" w:cs="Arial"/>
          <w:spacing w:val="1"/>
          <w:sz w:val="22"/>
          <w:szCs w:val="22"/>
        </w:rPr>
        <w:t>er</w:t>
      </w:r>
      <w:r w:rsidR="00741F1B" w:rsidRPr="00A40D6F">
        <w:rPr>
          <w:rFonts w:ascii="Arial" w:eastAsia="Calibri" w:hAnsi="Arial" w:cs="Arial"/>
          <w:spacing w:val="-1"/>
          <w:sz w:val="22"/>
          <w:szCs w:val="22"/>
        </w:rPr>
        <w:t>j</w:t>
      </w:r>
      <w:r w:rsidR="00741F1B" w:rsidRPr="00A40D6F">
        <w:rPr>
          <w:rFonts w:ascii="Arial" w:eastAsia="Calibri" w:hAnsi="Arial" w:cs="Arial"/>
          <w:sz w:val="22"/>
          <w:szCs w:val="22"/>
        </w:rPr>
        <w:t>a</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2"/>
          <w:sz w:val="22"/>
          <w:szCs w:val="22"/>
        </w:rPr>
        <w:t>r</w:t>
      </w:r>
      <w:r w:rsidR="00741F1B" w:rsidRPr="00A40D6F">
        <w:rPr>
          <w:rFonts w:ascii="Arial" w:eastAsia="Calibri" w:hAnsi="Arial" w:cs="Arial"/>
          <w:spacing w:val="-1"/>
          <w:sz w:val="22"/>
          <w:szCs w:val="22"/>
        </w:rPr>
        <w:t>u</w:t>
      </w:r>
      <w:r w:rsidR="00741F1B" w:rsidRPr="00A40D6F">
        <w:rPr>
          <w:rFonts w:ascii="Arial" w:eastAsia="Calibri" w:hAnsi="Arial" w:cs="Arial"/>
          <w:spacing w:val="3"/>
          <w:sz w:val="22"/>
          <w:szCs w:val="22"/>
        </w:rPr>
        <w:t>ma</w:t>
      </w:r>
      <w:r w:rsidR="00741F1B" w:rsidRPr="00A40D6F">
        <w:rPr>
          <w:rFonts w:ascii="Arial" w:eastAsia="Calibri" w:hAnsi="Arial" w:cs="Arial"/>
          <w:sz w:val="22"/>
          <w:szCs w:val="22"/>
        </w:rPr>
        <w:t>h</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1"/>
          <w:sz w:val="22"/>
          <w:szCs w:val="22"/>
        </w:rPr>
        <w:t>s</w:t>
      </w:r>
      <w:r w:rsidR="00741F1B" w:rsidRPr="00A40D6F">
        <w:rPr>
          <w:rFonts w:ascii="Arial" w:eastAsia="Calibri" w:hAnsi="Arial" w:cs="Arial"/>
          <w:sz w:val="22"/>
          <w:szCs w:val="22"/>
        </w:rPr>
        <w:t>a</w:t>
      </w:r>
      <w:r w:rsidR="00741F1B" w:rsidRPr="00A40D6F">
        <w:rPr>
          <w:rFonts w:ascii="Arial" w:eastAsia="Calibri" w:hAnsi="Arial" w:cs="Arial"/>
          <w:spacing w:val="1"/>
          <w:sz w:val="22"/>
          <w:szCs w:val="22"/>
        </w:rPr>
        <w:t>ki</w:t>
      </w:r>
      <w:r w:rsidR="00741F1B" w:rsidRPr="00A40D6F">
        <w:rPr>
          <w:rFonts w:ascii="Arial" w:eastAsia="Calibri" w:hAnsi="Arial" w:cs="Arial"/>
          <w:sz w:val="22"/>
          <w:szCs w:val="22"/>
        </w:rPr>
        <w:t>t</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1"/>
          <w:sz w:val="22"/>
          <w:szCs w:val="22"/>
        </w:rPr>
        <w:t>sec</w:t>
      </w:r>
      <w:r w:rsidR="00741F1B" w:rsidRPr="00A40D6F">
        <w:rPr>
          <w:rFonts w:ascii="Arial" w:eastAsia="Calibri" w:hAnsi="Arial" w:cs="Arial"/>
          <w:spacing w:val="3"/>
          <w:sz w:val="22"/>
          <w:szCs w:val="22"/>
        </w:rPr>
        <w:t>a</w:t>
      </w:r>
      <w:r w:rsidR="00741F1B" w:rsidRPr="00A40D6F">
        <w:rPr>
          <w:rFonts w:ascii="Arial" w:eastAsia="Calibri" w:hAnsi="Arial" w:cs="Arial"/>
          <w:spacing w:val="1"/>
          <w:sz w:val="22"/>
          <w:szCs w:val="22"/>
        </w:rPr>
        <w:t>r</w:t>
      </w:r>
      <w:r w:rsidR="00741F1B" w:rsidRPr="00A40D6F">
        <w:rPr>
          <w:rFonts w:ascii="Arial" w:eastAsia="Calibri" w:hAnsi="Arial" w:cs="Arial"/>
          <w:sz w:val="22"/>
          <w:szCs w:val="22"/>
        </w:rPr>
        <w:t>a</w:t>
      </w:r>
      <w:r w:rsidR="00981F2B" w:rsidRPr="00A40D6F">
        <w:rPr>
          <w:rFonts w:ascii="Arial" w:eastAsia="Calibri" w:hAnsi="Arial" w:cs="Arial"/>
          <w:sz w:val="22"/>
          <w:szCs w:val="22"/>
          <w:lang w:val="id-ID"/>
        </w:rPr>
        <w:t xml:space="preserve"> </w:t>
      </w:r>
      <w:r w:rsidR="00741F1B" w:rsidRPr="00A40D6F">
        <w:rPr>
          <w:rFonts w:ascii="Arial" w:eastAsia="Calibri" w:hAnsi="Arial" w:cs="Arial"/>
          <w:spacing w:val="-1"/>
          <w:w w:val="102"/>
          <w:sz w:val="22"/>
          <w:szCs w:val="22"/>
        </w:rPr>
        <w:t>n</w:t>
      </w:r>
      <w:r w:rsidR="00741F1B" w:rsidRPr="00A40D6F">
        <w:rPr>
          <w:rFonts w:ascii="Arial" w:eastAsia="Calibri" w:hAnsi="Arial" w:cs="Arial"/>
          <w:spacing w:val="1"/>
          <w:w w:val="102"/>
          <w:sz w:val="22"/>
          <w:szCs w:val="22"/>
        </w:rPr>
        <w:t>y</w:t>
      </w:r>
      <w:r w:rsidR="00741F1B" w:rsidRPr="00A40D6F">
        <w:rPr>
          <w:rFonts w:ascii="Arial" w:eastAsia="Calibri" w:hAnsi="Arial" w:cs="Arial"/>
          <w:spacing w:val="3"/>
          <w:w w:val="102"/>
          <w:sz w:val="22"/>
          <w:szCs w:val="22"/>
        </w:rPr>
        <w:t>a</w:t>
      </w:r>
      <w:r w:rsidR="00741F1B" w:rsidRPr="00A40D6F">
        <w:rPr>
          <w:rFonts w:ascii="Arial" w:eastAsia="Calibri" w:hAnsi="Arial" w:cs="Arial"/>
          <w:spacing w:val="-1"/>
          <w:w w:val="102"/>
          <w:sz w:val="22"/>
          <w:szCs w:val="22"/>
        </w:rPr>
        <w:t>t</w:t>
      </w:r>
      <w:r w:rsidR="00741F1B" w:rsidRPr="00A40D6F">
        <w:rPr>
          <w:rFonts w:ascii="Arial" w:eastAsia="Calibri" w:hAnsi="Arial" w:cs="Arial"/>
          <w:w w:val="102"/>
          <w:sz w:val="22"/>
          <w:szCs w:val="22"/>
        </w:rPr>
        <w:t>a.</w:t>
      </w:r>
    </w:p>
    <w:p w:rsidR="00BA1111" w:rsidRPr="00A40D6F" w:rsidRDefault="00741F1B" w:rsidP="00965EC2">
      <w:pPr>
        <w:spacing w:line="360" w:lineRule="auto"/>
        <w:ind w:left="426" w:firstLine="567"/>
        <w:jc w:val="both"/>
        <w:rPr>
          <w:rFonts w:ascii="Arial" w:eastAsia="Calibri" w:hAnsi="Arial" w:cs="Arial"/>
          <w:w w:val="102"/>
          <w:sz w:val="22"/>
          <w:szCs w:val="22"/>
          <w:lang w:val="en-ID"/>
        </w:rPr>
      </w:pPr>
      <w:r w:rsidRPr="00A40D6F">
        <w:rPr>
          <w:rFonts w:ascii="Arial" w:eastAsia="Calibri" w:hAnsi="Arial" w:cs="Arial"/>
          <w:spacing w:val="3"/>
          <w:sz w:val="22"/>
          <w:szCs w:val="22"/>
        </w:rPr>
        <w:t>D</w:t>
      </w:r>
      <w:r w:rsidRPr="00A40D6F">
        <w:rPr>
          <w:rFonts w:ascii="Arial" w:eastAsia="Calibri" w:hAnsi="Arial" w:cs="Arial"/>
          <w:sz w:val="22"/>
          <w:szCs w:val="22"/>
        </w:rPr>
        <w:t xml:space="preserve">i </w:t>
      </w: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o</w:t>
      </w:r>
      <w:r w:rsidRPr="00A40D6F">
        <w:rPr>
          <w:rFonts w:ascii="Arial" w:eastAsia="Calibri" w:hAnsi="Arial" w:cs="Arial"/>
          <w:spacing w:val="-1"/>
          <w:sz w:val="22"/>
          <w:szCs w:val="22"/>
        </w:rPr>
        <w:t>n</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a</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ah</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w:t>
      </w:r>
      <w:r w:rsidRPr="00A40D6F">
        <w:rPr>
          <w:rFonts w:ascii="Arial" w:eastAsia="Calibri" w:hAnsi="Arial" w:cs="Arial"/>
          <w:spacing w:val="1"/>
          <w:sz w:val="22"/>
          <w:szCs w:val="22"/>
        </w:rPr>
        <w:t>kel</w:t>
      </w:r>
      <w:r w:rsidRPr="00A40D6F">
        <w:rPr>
          <w:rFonts w:ascii="Arial" w:eastAsia="Calibri" w:hAnsi="Arial" w:cs="Arial"/>
          <w:spacing w:val="2"/>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rk</w:t>
      </w:r>
      <w:r w:rsidRPr="00A40D6F">
        <w:rPr>
          <w:rFonts w:ascii="Arial" w:eastAsia="Calibri" w:hAnsi="Arial" w:cs="Arial"/>
          <w:sz w:val="22"/>
          <w:szCs w:val="22"/>
        </w:rPr>
        <w:t>anU</w:t>
      </w:r>
      <w:r w:rsidRPr="00A40D6F">
        <w:rPr>
          <w:rFonts w:ascii="Arial" w:eastAsia="Calibri" w:hAnsi="Arial" w:cs="Arial"/>
          <w:spacing w:val="-1"/>
          <w:sz w:val="22"/>
          <w:szCs w:val="22"/>
        </w:rPr>
        <w:t>n</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w:t>
      </w:r>
      <w:r w:rsidRPr="00A40D6F">
        <w:rPr>
          <w:rFonts w:ascii="Arial" w:eastAsia="Calibri" w:hAnsi="Arial" w:cs="Arial"/>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g</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No</w:t>
      </w:r>
      <w:r w:rsidRPr="00A40D6F">
        <w:rPr>
          <w:rFonts w:ascii="Arial" w:eastAsia="Calibri" w:hAnsi="Arial" w:cs="Arial"/>
          <w:sz w:val="22"/>
          <w:szCs w:val="22"/>
        </w:rPr>
        <w:t>m</w:t>
      </w:r>
      <w:r w:rsidRPr="00A40D6F">
        <w:rPr>
          <w:rFonts w:ascii="Arial" w:eastAsia="Calibri" w:hAnsi="Arial" w:cs="Arial"/>
          <w:spacing w:val="1"/>
          <w:sz w:val="22"/>
          <w:szCs w:val="22"/>
        </w:rPr>
        <w:t>o</w:t>
      </w:r>
      <w:r w:rsidRPr="00A40D6F">
        <w:rPr>
          <w:rFonts w:ascii="Arial" w:eastAsia="Calibri" w:hAnsi="Arial" w:cs="Arial"/>
          <w:sz w:val="22"/>
          <w:szCs w:val="22"/>
        </w:rPr>
        <w:t>r</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4</w:t>
      </w:r>
      <w:r w:rsidRPr="00A40D6F">
        <w:rPr>
          <w:rFonts w:ascii="Arial" w:eastAsia="Calibri" w:hAnsi="Arial" w:cs="Arial"/>
          <w:sz w:val="22"/>
          <w:szCs w:val="22"/>
        </w:rPr>
        <w:t>4</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hu</w:t>
      </w:r>
      <w:r w:rsidRPr="00A40D6F">
        <w:rPr>
          <w:rFonts w:ascii="Arial" w:eastAsia="Calibri" w:hAnsi="Arial" w:cs="Arial"/>
          <w:sz w:val="22"/>
          <w:szCs w:val="22"/>
        </w:rPr>
        <w:t>n</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200</w:t>
      </w:r>
      <w:r w:rsidRPr="00A40D6F">
        <w:rPr>
          <w:rFonts w:ascii="Arial" w:eastAsia="Calibri" w:hAnsi="Arial" w:cs="Arial"/>
          <w:sz w:val="22"/>
          <w:szCs w:val="22"/>
        </w:rPr>
        <w:t>9</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n</w:t>
      </w:r>
      <w:r w:rsidR="0096515F" w:rsidRPr="00A40D6F">
        <w:rPr>
          <w:rFonts w:ascii="Arial" w:eastAsia="Calibri" w:hAnsi="Arial" w:cs="Arial"/>
          <w:sz w:val="22"/>
          <w:szCs w:val="22"/>
          <w:lang w:val="id-ID"/>
        </w:rPr>
        <w:t xml:space="preserve">g </w:t>
      </w:r>
      <w:r w:rsidRPr="00A40D6F">
        <w:rPr>
          <w:rFonts w:ascii="Arial" w:eastAsia="Calibri" w:hAnsi="Arial" w:cs="Arial"/>
          <w:spacing w:val="1"/>
          <w:w w:val="102"/>
          <w:sz w:val="22"/>
          <w:szCs w:val="22"/>
        </w:rPr>
        <w:t>r</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mah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pacing w:val="-1"/>
          <w:sz w:val="22"/>
          <w:szCs w:val="22"/>
        </w:rPr>
        <w:t>t</w:t>
      </w:r>
      <w:r w:rsidRPr="00A40D6F">
        <w:rPr>
          <w:rFonts w:ascii="Arial" w:eastAsia="Calibri" w:hAnsi="Arial" w:cs="Arial"/>
          <w:sz w:val="22"/>
          <w:szCs w:val="22"/>
        </w:rPr>
        <w:t>,</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1"/>
          <w:sz w:val="22"/>
          <w:szCs w:val="22"/>
        </w:rPr>
        <w:t>p</w:t>
      </w:r>
      <w:r w:rsidRPr="00A40D6F">
        <w:rPr>
          <w:rFonts w:ascii="Arial" w:eastAsia="Calibri" w:hAnsi="Arial" w:cs="Arial"/>
          <w:spacing w:val="2"/>
          <w:sz w:val="22"/>
          <w:szCs w:val="22"/>
        </w:rPr>
        <w:t>u</w:t>
      </w:r>
      <w:r w:rsidRPr="00A40D6F">
        <w:rPr>
          <w:rFonts w:ascii="Arial" w:eastAsia="Calibri" w:hAnsi="Arial" w:cs="Arial"/>
          <w:spacing w:val="-1"/>
          <w:sz w:val="22"/>
          <w:szCs w:val="22"/>
        </w:rPr>
        <w:t>tu</w:t>
      </w:r>
      <w:r w:rsidRPr="00A40D6F">
        <w:rPr>
          <w:rFonts w:ascii="Arial" w:eastAsia="Calibri" w:hAnsi="Arial" w:cs="Arial"/>
          <w:spacing w:val="1"/>
          <w:sz w:val="22"/>
          <w:szCs w:val="22"/>
        </w:rPr>
        <w:t>s</w:t>
      </w:r>
      <w:r w:rsidR="0096515F"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pacing w:val="1"/>
          <w:sz w:val="22"/>
          <w:szCs w:val="22"/>
        </w:rPr>
        <w:t>er</w:t>
      </w:r>
      <w:r w:rsidRPr="00A40D6F">
        <w:rPr>
          <w:rFonts w:ascii="Arial" w:eastAsia="Calibri" w:hAnsi="Arial" w:cs="Arial"/>
          <w:sz w:val="22"/>
          <w:szCs w:val="22"/>
        </w:rPr>
        <w:t>i</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Kese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0096515F" w:rsidRPr="00A40D6F">
        <w:rPr>
          <w:rFonts w:ascii="Arial" w:eastAsia="Calibri" w:hAnsi="Arial" w:cs="Arial"/>
          <w:sz w:val="22"/>
          <w:szCs w:val="22"/>
        </w:rPr>
        <w:t>n</w:t>
      </w:r>
      <w:r w:rsidR="00AB6BC5" w:rsidRPr="00A40D6F">
        <w:rPr>
          <w:rFonts w:ascii="Arial" w:eastAsia="Calibri" w:hAnsi="Arial" w:cs="Arial"/>
          <w:sz w:val="22"/>
          <w:szCs w:val="22"/>
          <w:lang w:val="id-ID"/>
        </w:rPr>
        <w:t xml:space="preserve"> </w:t>
      </w:r>
      <w:r w:rsidRPr="00A40D6F">
        <w:rPr>
          <w:rFonts w:ascii="Arial" w:eastAsia="Calibri" w:hAnsi="Arial" w:cs="Arial"/>
          <w:sz w:val="22"/>
          <w:szCs w:val="22"/>
        </w:rPr>
        <w:t>R</w:t>
      </w:r>
      <w:r w:rsidRPr="00A40D6F">
        <w:rPr>
          <w:rFonts w:ascii="Arial" w:eastAsia="Calibri" w:hAnsi="Arial" w:cs="Arial"/>
          <w:spacing w:val="1"/>
          <w:sz w:val="22"/>
          <w:szCs w:val="22"/>
        </w:rPr>
        <w:t>e</w:t>
      </w:r>
      <w:r w:rsidRPr="00A40D6F">
        <w:rPr>
          <w:rFonts w:ascii="Arial" w:eastAsia="Calibri" w:hAnsi="Arial" w:cs="Arial"/>
          <w:spacing w:val="-1"/>
          <w:sz w:val="22"/>
          <w:szCs w:val="22"/>
        </w:rPr>
        <w:t>p</w:t>
      </w:r>
      <w:r w:rsidRPr="00A40D6F">
        <w:rPr>
          <w:rFonts w:ascii="Arial" w:eastAsia="Calibri" w:hAnsi="Arial" w:cs="Arial"/>
          <w:spacing w:val="-3"/>
          <w:sz w:val="22"/>
          <w:szCs w:val="22"/>
        </w:rPr>
        <w:t>u</w:t>
      </w:r>
      <w:r w:rsidRPr="00A40D6F">
        <w:rPr>
          <w:rFonts w:ascii="Arial" w:eastAsia="Calibri" w:hAnsi="Arial" w:cs="Arial"/>
          <w:spacing w:val="-1"/>
          <w:sz w:val="22"/>
          <w:szCs w:val="22"/>
        </w:rPr>
        <w:t>b</w:t>
      </w:r>
      <w:r w:rsidRPr="00A40D6F">
        <w:rPr>
          <w:rFonts w:ascii="Arial" w:eastAsia="Calibri" w:hAnsi="Arial" w:cs="Arial"/>
          <w:spacing w:val="1"/>
          <w:sz w:val="22"/>
          <w:szCs w:val="22"/>
        </w:rPr>
        <w:t>li</w:t>
      </w:r>
      <w:r w:rsidRPr="00A40D6F">
        <w:rPr>
          <w:rFonts w:ascii="Arial" w:eastAsia="Calibri" w:hAnsi="Arial" w:cs="Arial"/>
          <w:sz w:val="22"/>
          <w:szCs w:val="22"/>
        </w:rPr>
        <w:t>k</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pacing w:val="-3"/>
          <w:sz w:val="22"/>
          <w:szCs w:val="22"/>
        </w:rPr>
        <w:t>d</w:t>
      </w:r>
      <w:r w:rsidRPr="00A40D6F">
        <w:rPr>
          <w:rFonts w:ascii="Arial" w:eastAsia="Calibri" w:hAnsi="Arial" w:cs="Arial"/>
          <w:spacing w:val="1"/>
          <w:sz w:val="22"/>
          <w:szCs w:val="22"/>
        </w:rPr>
        <w:t>o</w:t>
      </w:r>
      <w:r w:rsidRPr="00A40D6F">
        <w:rPr>
          <w:rFonts w:ascii="Arial" w:eastAsia="Calibri" w:hAnsi="Arial" w:cs="Arial"/>
          <w:spacing w:val="-1"/>
          <w:sz w:val="22"/>
          <w:szCs w:val="22"/>
        </w:rPr>
        <w:t>n</w:t>
      </w:r>
      <w:r w:rsidRPr="00A40D6F">
        <w:rPr>
          <w:rFonts w:ascii="Arial" w:eastAsia="Calibri" w:hAnsi="Arial" w:cs="Arial"/>
          <w:spacing w:val="3"/>
          <w:sz w:val="22"/>
          <w:szCs w:val="22"/>
        </w:rPr>
        <w:t>e</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006D5F0C">
        <w:rPr>
          <w:rFonts w:ascii="Arial" w:eastAsia="Calibri" w:hAnsi="Arial" w:cs="Arial"/>
          <w:sz w:val="22"/>
          <w:szCs w:val="22"/>
        </w:rPr>
        <w:t xml:space="preserve">a </w:t>
      </w:r>
      <w:r w:rsidRPr="00A40D6F">
        <w:rPr>
          <w:rFonts w:ascii="Arial" w:eastAsia="Calibri" w:hAnsi="Arial" w:cs="Arial"/>
          <w:spacing w:val="1"/>
          <w:w w:val="102"/>
          <w:sz w:val="22"/>
          <w:szCs w:val="22"/>
        </w:rPr>
        <w:t>No</w:t>
      </w:r>
      <w:r w:rsidRPr="00A40D6F">
        <w:rPr>
          <w:rFonts w:ascii="Arial" w:eastAsia="Calibri" w:hAnsi="Arial" w:cs="Arial"/>
          <w:w w:val="102"/>
          <w:sz w:val="22"/>
          <w:szCs w:val="22"/>
        </w:rPr>
        <w:t>m</w:t>
      </w:r>
      <w:r w:rsidRPr="00A40D6F">
        <w:rPr>
          <w:rFonts w:ascii="Arial" w:eastAsia="Calibri" w:hAnsi="Arial" w:cs="Arial"/>
          <w:spacing w:val="-1"/>
          <w:w w:val="102"/>
          <w:sz w:val="22"/>
          <w:szCs w:val="22"/>
        </w:rPr>
        <w:t>o</w:t>
      </w:r>
      <w:r w:rsidRPr="00A40D6F">
        <w:rPr>
          <w:rFonts w:ascii="Arial" w:eastAsia="Calibri" w:hAnsi="Arial" w:cs="Arial"/>
          <w:spacing w:val="-2"/>
          <w:w w:val="102"/>
          <w:sz w:val="22"/>
          <w:szCs w:val="22"/>
        </w:rPr>
        <w:t>r</w:t>
      </w:r>
      <w:r w:rsidR="00AB6BC5" w:rsidRPr="00A40D6F">
        <w:rPr>
          <w:rFonts w:ascii="Arial" w:eastAsia="Calibri" w:hAnsi="Arial" w:cs="Arial"/>
          <w:spacing w:val="-2"/>
          <w:w w:val="102"/>
          <w:sz w:val="22"/>
          <w:szCs w:val="22"/>
          <w:lang w:val="id-ID"/>
        </w:rPr>
        <w:t xml:space="preserve"> </w:t>
      </w:r>
      <w:r w:rsidRPr="00A40D6F">
        <w:rPr>
          <w:rFonts w:ascii="Arial" w:eastAsia="Calibri" w:hAnsi="Arial" w:cs="Arial"/>
          <w:w w:val="102"/>
          <w:sz w:val="22"/>
          <w:szCs w:val="22"/>
        </w:rPr>
        <w:t>:</w:t>
      </w:r>
      <w:r w:rsidR="00AB6BC5" w:rsidRPr="00A40D6F">
        <w:rPr>
          <w:rFonts w:ascii="Arial" w:eastAsia="Calibri" w:hAnsi="Arial" w:cs="Arial"/>
          <w:w w:val="102"/>
          <w:sz w:val="22"/>
          <w:szCs w:val="22"/>
          <w:lang w:val="id-ID"/>
        </w:rPr>
        <w:t xml:space="preserve"> </w:t>
      </w:r>
      <w:r w:rsidR="0096515F" w:rsidRPr="00A40D6F">
        <w:rPr>
          <w:rFonts w:ascii="Arial" w:eastAsia="Calibri" w:hAnsi="Arial" w:cs="Arial"/>
          <w:w w:val="102"/>
          <w:sz w:val="22"/>
          <w:szCs w:val="22"/>
          <w:lang w:val="id-ID"/>
        </w:rPr>
        <w:t xml:space="preserve">129/Menkes/SK/II/2008 Tentang Standar Minimal Pelayanan Rumah </w:t>
      </w:r>
      <w:r w:rsidRPr="00A40D6F">
        <w:rPr>
          <w:rFonts w:ascii="Arial" w:eastAsia="Calibri" w:hAnsi="Arial" w:cs="Arial"/>
          <w:w w:val="102"/>
          <w:sz w:val="22"/>
          <w:szCs w:val="22"/>
        </w:rPr>
        <w:t>Sa</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i</w:t>
      </w:r>
      <w:r w:rsidRPr="00A40D6F">
        <w:rPr>
          <w:rFonts w:ascii="Arial" w:eastAsia="Calibri" w:hAnsi="Arial" w:cs="Arial"/>
          <w:w w:val="102"/>
          <w:sz w:val="22"/>
          <w:szCs w:val="22"/>
        </w:rPr>
        <w:t>t</w:t>
      </w:r>
      <w:r w:rsidR="00AB6BC5" w:rsidRPr="00A40D6F">
        <w:rPr>
          <w:rFonts w:ascii="Arial" w:eastAsia="Calibri" w:hAnsi="Arial" w:cs="Arial"/>
          <w:w w:val="102"/>
          <w:sz w:val="22"/>
          <w:szCs w:val="22"/>
          <w:lang w:val="id-ID"/>
        </w:rPr>
        <w:t xml:space="preserve"> </w:t>
      </w:r>
      <w:r w:rsidRPr="00A40D6F">
        <w:rPr>
          <w:rFonts w:ascii="Arial" w:eastAsia="Calibri" w:hAnsi="Arial" w:cs="Arial"/>
          <w:spacing w:val="3"/>
          <w:sz w:val="22"/>
          <w:szCs w:val="22"/>
        </w:rPr>
        <w:lastRenderedPageBreak/>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ye</w:t>
      </w:r>
      <w:r w:rsidRPr="00A40D6F">
        <w:rPr>
          <w:rFonts w:ascii="Arial" w:eastAsia="Calibri" w:hAnsi="Arial" w:cs="Arial"/>
          <w:spacing w:val="-1"/>
          <w:sz w:val="22"/>
          <w:szCs w:val="22"/>
        </w:rPr>
        <w:t>but</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3"/>
          <w:sz w:val="22"/>
          <w:szCs w:val="22"/>
        </w:rPr>
        <w:t>b</w:t>
      </w:r>
      <w:r w:rsidRPr="00A40D6F">
        <w:rPr>
          <w:rFonts w:ascii="Arial" w:eastAsia="Calibri" w:hAnsi="Arial" w:cs="Arial"/>
          <w:spacing w:val="5"/>
          <w:sz w:val="22"/>
          <w:szCs w:val="22"/>
        </w:rPr>
        <w:t>a</w:t>
      </w:r>
      <w:r w:rsidRPr="00A40D6F">
        <w:rPr>
          <w:rFonts w:ascii="Arial" w:eastAsia="Calibri" w:hAnsi="Arial" w:cs="Arial"/>
          <w:spacing w:val="-3"/>
          <w:sz w:val="22"/>
          <w:szCs w:val="22"/>
        </w:rPr>
        <w:t>h</w:t>
      </w:r>
      <w:r w:rsidRPr="00A40D6F">
        <w:rPr>
          <w:rFonts w:ascii="Arial" w:eastAsia="Calibri" w:hAnsi="Arial" w:cs="Arial"/>
          <w:sz w:val="22"/>
          <w:szCs w:val="22"/>
        </w:rPr>
        <w:t>wa  R</w:t>
      </w:r>
      <w:r w:rsidRPr="00A40D6F">
        <w:rPr>
          <w:rFonts w:ascii="Arial" w:eastAsia="Calibri" w:hAnsi="Arial" w:cs="Arial"/>
          <w:spacing w:val="-1"/>
          <w:sz w:val="22"/>
          <w:szCs w:val="22"/>
        </w:rPr>
        <w:t>u</w:t>
      </w:r>
      <w:r w:rsidRPr="00A40D6F">
        <w:rPr>
          <w:rFonts w:ascii="Arial" w:eastAsia="Calibri" w:hAnsi="Arial" w:cs="Arial"/>
          <w:sz w:val="22"/>
          <w:szCs w:val="22"/>
        </w:rPr>
        <w:t>mah  Sa</w:t>
      </w:r>
      <w:r w:rsidRPr="00A40D6F">
        <w:rPr>
          <w:rFonts w:ascii="Arial" w:eastAsia="Calibri" w:hAnsi="Arial" w:cs="Arial"/>
          <w:spacing w:val="1"/>
          <w:sz w:val="22"/>
          <w:szCs w:val="22"/>
        </w:rPr>
        <w:t>ki</w:t>
      </w:r>
      <w:r w:rsidRPr="00A40D6F">
        <w:rPr>
          <w:rFonts w:ascii="Arial" w:eastAsia="Calibri" w:hAnsi="Arial" w:cs="Arial"/>
          <w:sz w:val="22"/>
          <w:szCs w:val="22"/>
        </w:rPr>
        <w:t xml:space="preserve">t  </w:t>
      </w:r>
      <w:r w:rsidRPr="00A40D6F">
        <w:rPr>
          <w:rFonts w:ascii="Arial" w:eastAsia="Calibri" w:hAnsi="Arial" w:cs="Arial"/>
          <w:spacing w:val="-2"/>
          <w:sz w:val="22"/>
          <w:szCs w:val="22"/>
        </w:rPr>
        <w:t>s</w:t>
      </w:r>
      <w:r w:rsidRPr="00A40D6F">
        <w:rPr>
          <w:rFonts w:ascii="Arial" w:eastAsia="Calibri" w:hAnsi="Arial" w:cs="Arial"/>
          <w:spacing w:val="3"/>
          <w:sz w:val="22"/>
          <w:szCs w:val="22"/>
        </w:rPr>
        <w:t>e</w:t>
      </w:r>
      <w:r w:rsidRPr="00A40D6F">
        <w:rPr>
          <w:rFonts w:ascii="Arial" w:eastAsia="Calibri" w:hAnsi="Arial" w:cs="Arial"/>
          <w:spacing w:val="-1"/>
          <w:sz w:val="22"/>
          <w:szCs w:val="22"/>
        </w:rPr>
        <w:t>b</w:t>
      </w:r>
      <w:r w:rsidRPr="00A40D6F">
        <w:rPr>
          <w:rFonts w:ascii="Arial" w:eastAsia="Calibri" w:hAnsi="Arial" w:cs="Arial"/>
          <w:sz w:val="22"/>
          <w:szCs w:val="22"/>
        </w:rPr>
        <w:t>ag</w:t>
      </w:r>
      <w:r w:rsidRPr="00A40D6F">
        <w:rPr>
          <w:rFonts w:ascii="Arial" w:eastAsia="Calibri" w:hAnsi="Arial" w:cs="Arial"/>
          <w:spacing w:val="3"/>
          <w:sz w:val="22"/>
          <w:szCs w:val="22"/>
        </w:rPr>
        <w:t>a</w:t>
      </w:r>
      <w:r w:rsidRPr="00A40D6F">
        <w:rPr>
          <w:rFonts w:ascii="Arial" w:eastAsia="Calibri" w:hAnsi="Arial" w:cs="Arial"/>
          <w:sz w:val="22"/>
          <w:szCs w:val="22"/>
        </w:rPr>
        <w:t xml:space="preserve">i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ah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2"/>
          <w:sz w:val="22"/>
          <w:szCs w:val="22"/>
        </w:rPr>
        <w:t>s</w:t>
      </w:r>
      <w:r w:rsidRPr="00A40D6F">
        <w:rPr>
          <w:rFonts w:ascii="Arial" w:eastAsia="Calibri" w:hAnsi="Arial" w:cs="Arial"/>
          <w:spacing w:val="1"/>
          <w:sz w:val="22"/>
          <w:szCs w:val="22"/>
        </w:rPr>
        <w:t>ar</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  </w:t>
      </w:r>
      <w:r w:rsidRPr="00A40D6F">
        <w:rPr>
          <w:rFonts w:ascii="Arial" w:eastAsia="Calibri" w:hAnsi="Arial" w:cs="Arial"/>
          <w:spacing w:val="1"/>
          <w:sz w:val="22"/>
          <w:szCs w:val="22"/>
        </w:rPr>
        <w:t>kese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an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pacing w:val="-1"/>
          <w:sz w:val="22"/>
          <w:szCs w:val="22"/>
        </w:rPr>
        <w:t>i</w:t>
      </w:r>
      <w:r w:rsidRPr="00A40D6F">
        <w:rPr>
          <w:rFonts w:ascii="Arial" w:eastAsia="Calibri" w:hAnsi="Arial" w:cs="Arial"/>
          <w:spacing w:val="3"/>
          <w:sz w:val="22"/>
          <w:szCs w:val="22"/>
        </w:rPr>
        <w:t>k</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z w:val="22"/>
          <w:szCs w:val="22"/>
        </w:rPr>
        <w:t>n</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AB6BC5"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2"/>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at</w:t>
      </w:r>
      <w:r w:rsidR="00AB6BC5"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1"/>
          <w:sz w:val="22"/>
          <w:szCs w:val="22"/>
        </w:rPr>
        <w:t>ik</w:t>
      </w:r>
      <w:r w:rsidRPr="00A40D6F">
        <w:rPr>
          <w:rFonts w:ascii="Arial" w:eastAsia="Calibri" w:hAnsi="Arial" w:cs="Arial"/>
          <w:sz w:val="22"/>
          <w:szCs w:val="22"/>
        </w:rPr>
        <w:t>i</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z w:val="22"/>
          <w:szCs w:val="22"/>
        </w:rPr>
        <w:t>an</w:t>
      </w:r>
      <w:r w:rsidRPr="00A40D6F">
        <w:rPr>
          <w:rFonts w:ascii="Arial" w:eastAsia="Calibri" w:hAnsi="Arial" w:cs="Arial"/>
          <w:spacing w:val="1"/>
          <w:sz w:val="22"/>
          <w:szCs w:val="22"/>
        </w:rPr>
        <w:t xml:space="preserve"> 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t </w:t>
      </w: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s</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 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p</w:t>
      </w:r>
      <w:r w:rsidRPr="00A40D6F">
        <w:rPr>
          <w:rFonts w:ascii="Arial" w:eastAsia="Calibri" w:hAnsi="Arial" w:cs="Arial"/>
          <w:spacing w:val="3"/>
          <w:sz w:val="22"/>
          <w:szCs w:val="22"/>
        </w:rPr>
        <w:t>e</w:t>
      </w:r>
      <w:r w:rsidRPr="00A40D6F">
        <w:rPr>
          <w:rFonts w:ascii="Arial" w:eastAsia="Calibri" w:hAnsi="Arial" w:cs="Arial"/>
          <w:spacing w:val="1"/>
          <w:sz w:val="22"/>
          <w:szCs w:val="22"/>
        </w:rPr>
        <w:t>rce</w:t>
      </w:r>
      <w:r w:rsidRPr="00A40D6F">
        <w:rPr>
          <w:rFonts w:ascii="Arial" w:eastAsia="Calibri" w:hAnsi="Arial" w:cs="Arial"/>
          <w:spacing w:val="-1"/>
          <w:sz w:val="22"/>
          <w:szCs w:val="22"/>
        </w:rPr>
        <w:t>p</w:t>
      </w:r>
      <w:r w:rsidRPr="00A40D6F">
        <w:rPr>
          <w:rFonts w:ascii="Arial" w:eastAsia="Calibri" w:hAnsi="Arial" w:cs="Arial"/>
          <w:sz w:val="22"/>
          <w:szCs w:val="22"/>
        </w:rPr>
        <w:t>at</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3"/>
          <w:sz w:val="22"/>
          <w:szCs w:val="22"/>
        </w:rPr>
        <w:t>j</w:t>
      </w:r>
      <w:r w:rsidRPr="00A40D6F">
        <w:rPr>
          <w:rFonts w:ascii="Arial" w:eastAsia="Calibri" w:hAnsi="Arial" w:cs="Arial"/>
          <w:sz w:val="22"/>
          <w:szCs w:val="22"/>
        </w:rPr>
        <w:t>at</w:t>
      </w:r>
      <w:r w:rsidRPr="00A40D6F">
        <w:rPr>
          <w:rFonts w:ascii="Arial" w:eastAsia="Calibri" w:hAnsi="Arial" w:cs="Arial"/>
          <w:spacing w:val="1"/>
          <w:sz w:val="22"/>
          <w:szCs w:val="22"/>
        </w:rPr>
        <w:t xml:space="preserve"> kese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pacing w:val="3"/>
          <w:sz w:val="22"/>
          <w:szCs w:val="22"/>
        </w:rPr>
        <w:t xml:space="preserve"> m</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2"/>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w:t>
      </w:r>
      <w:r w:rsidR="00AB6BC5" w:rsidRPr="00A40D6F">
        <w:rPr>
          <w:rFonts w:ascii="Arial" w:eastAsia="Calibri" w:hAnsi="Arial" w:cs="Arial"/>
          <w:sz w:val="22"/>
          <w:szCs w:val="22"/>
          <w:lang w:val="id-ID"/>
        </w:rPr>
        <w:t xml:space="preserve"> </w:t>
      </w:r>
      <w:r w:rsidRPr="00A40D6F">
        <w:rPr>
          <w:rFonts w:ascii="Arial" w:eastAsia="Calibri" w:hAnsi="Arial" w:cs="Arial"/>
          <w:w w:val="102"/>
          <w:sz w:val="22"/>
          <w:szCs w:val="22"/>
        </w:rPr>
        <w:t>U</w:t>
      </w:r>
      <w:r w:rsidRPr="00A40D6F">
        <w:rPr>
          <w:rFonts w:ascii="Arial" w:eastAsia="Calibri" w:hAnsi="Arial" w:cs="Arial"/>
          <w:spacing w:val="2"/>
          <w:w w:val="102"/>
          <w:sz w:val="22"/>
          <w:szCs w:val="22"/>
        </w:rPr>
        <w:t>n</w:t>
      </w:r>
      <w:r w:rsidRPr="00A40D6F">
        <w:rPr>
          <w:rFonts w:ascii="Arial" w:eastAsia="Calibri" w:hAnsi="Arial" w:cs="Arial"/>
          <w:spacing w:val="-1"/>
          <w:w w:val="102"/>
          <w:sz w:val="22"/>
          <w:szCs w:val="22"/>
        </w:rPr>
        <w:t>d</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N</w:t>
      </w:r>
      <w:r w:rsidRPr="00A40D6F">
        <w:rPr>
          <w:rFonts w:ascii="Arial" w:eastAsia="Calibri" w:hAnsi="Arial" w:cs="Arial"/>
          <w:spacing w:val="-1"/>
          <w:sz w:val="22"/>
          <w:szCs w:val="22"/>
        </w:rPr>
        <w:t>o</w:t>
      </w:r>
      <w:r w:rsidRPr="00A40D6F">
        <w:rPr>
          <w:rFonts w:ascii="Arial" w:eastAsia="Calibri" w:hAnsi="Arial" w:cs="Arial"/>
          <w:spacing w:val="3"/>
          <w:sz w:val="22"/>
          <w:szCs w:val="22"/>
        </w:rPr>
        <w:t>m</w:t>
      </w:r>
      <w:r w:rsidRPr="00A40D6F">
        <w:rPr>
          <w:rFonts w:ascii="Arial" w:eastAsia="Calibri" w:hAnsi="Arial" w:cs="Arial"/>
          <w:spacing w:val="-1"/>
          <w:sz w:val="22"/>
          <w:szCs w:val="22"/>
        </w:rPr>
        <w:t>o</w:t>
      </w:r>
      <w:r w:rsidRPr="00A40D6F">
        <w:rPr>
          <w:rFonts w:ascii="Arial" w:eastAsia="Calibri" w:hAnsi="Arial" w:cs="Arial"/>
          <w:spacing w:val="1"/>
          <w:sz w:val="22"/>
          <w:szCs w:val="22"/>
        </w:rPr>
        <w:t>r</w:t>
      </w:r>
      <w:r w:rsidRPr="00A40D6F">
        <w:rPr>
          <w:rFonts w:ascii="Arial" w:eastAsia="Calibri" w:hAnsi="Arial" w:cs="Arial"/>
          <w:sz w:val="22"/>
          <w:szCs w:val="22"/>
        </w:rPr>
        <w:t xml:space="preserve">:   </w:t>
      </w:r>
      <w:r w:rsidRPr="00A40D6F">
        <w:rPr>
          <w:rFonts w:ascii="Arial" w:eastAsia="Calibri" w:hAnsi="Arial" w:cs="Arial"/>
          <w:spacing w:val="1"/>
          <w:sz w:val="22"/>
          <w:szCs w:val="22"/>
        </w:rPr>
        <w:t>3</w:t>
      </w:r>
      <w:r w:rsidRPr="00A40D6F">
        <w:rPr>
          <w:rFonts w:ascii="Arial" w:eastAsia="Calibri" w:hAnsi="Arial" w:cs="Arial"/>
          <w:sz w:val="22"/>
          <w:szCs w:val="22"/>
        </w:rPr>
        <w:t xml:space="preserve">6   </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hu</w:t>
      </w:r>
      <w:r w:rsidRPr="00A40D6F">
        <w:rPr>
          <w:rFonts w:ascii="Arial" w:eastAsia="Calibri" w:hAnsi="Arial" w:cs="Arial"/>
          <w:sz w:val="22"/>
          <w:szCs w:val="22"/>
        </w:rPr>
        <w:t xml:space="preserve">n   </w:t>
      </w:r>
      <w:r w:rsidRPr="00A40D6F">
        <w:rPr>
          <w:rFonts w:ascii="Arial" w:eastAsia="Calibri" w:hAnsi="Arial" w:cs="Arial"/>
          <w:spacing w:val="1"/>
          <w:sz w:val="22"/>
          <w:szCs w:val="22"/>
        </w:rPr>
        <w:t>200</w:t>
      </w:r>
      <w:r w:rsidRPr="00A40D6F">
        <w:rPr>
          <w:rFonts w:ascii="Arial" w:eastAsia="Calibri" w:hAnsi="Arial" w:cs="Arial"/>
          <w:sz w:val="22"/>
          <w:szCs w:val="22"/>
        </w:rPr>
        <w:t xml:space="preserve">9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Kese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 xml:space="preserve">,   </w:t>
      </w:r>
      <w:r w:rsidRPr="00A40D6F">
        <w:rPr>
          <w:rFonts w:ascii="Arial" w:eastAsia="Calibri" w:hAnsi="Arial" w:cs="Arial"/>
          <w:spacing w:val="1"/>
          <w:sz w:val="22"/>
          <w:szCs w:val="22"/>
        </w:rPr>
        <w:t>Ke</w:t>
      </w:r>
      <w:r w:rsidRPr="00A40D6F">
        <w:rPr>
          <w:rFonts w:ascii="Arial" w:eastAsia="Calibri" w:hAnsi="Arial" w:cs="Arial"/>
          <w:spacing w:val="-1"/>
          <w:sz w:val="22"/>
          <w:szCs w:val="22"/>
        </w:rPr>
        <w:t>p</w:t>
      </w:r>
      <w:r w:rsidRPr="00A40D6F">
        <w:rPr>
          <w:rFonts w:ascii="Arial" w:eastAsia="Calibri" w:hAnsi="Arial" w:cs="Arial"/>
          <w:sz w:val="22"/>
          <w:szCs w:val="22"/>
        </w:rPr>
        <w:t>m</w:t>
      </w:r>
      <w:r w:rsidRPr="00A40D6F">
        <w:rPr>
          <w:rFonts w:ascii="Arial" w:eastAsia="Calibri" w:hAnsi="Arial" w:cs="Arial"/>
          <w:spacing w:val="3"/>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ke</w:t>
      </w:r>
      <w:r w:rsidRPr="00A40D6F">
        <w:rPr>
          <w:rFonts w:ascii="Arial" w:eastAsia="Calibri" w:hAnsi="Arial" w:cs="Arial"/>
          <w:sz w:val="22"/>
          <w:szCs w:val="22"/>
        </w:rPr>
        <w:t xml:space="preserve">s   </w:t>
      </w:r>
      <w:r w:rsidRPr="00A40D6F">
        <w:rPr>
          <w:rFonts w:ascii="Arial" w:eastAsia="Calibri" w:hAnsi="Arial" w:cs="Arial"/>
          <w:spacing w:val="1"/>
          <w:w w:val="102"/>
          <w:sz w:val="22"/>
          <w:szCs w:val="22"/>
        </w:rPr>
        <w:t>No</w:t>
      </w:r>
      <w:r w:rsidRPr="00A40D6F">
        <w:rPr>
          <w:rFonts w:ascii="Arial" w:eastAsia="Calibri" w:hAnsi="Arial" w:cs="Arial"/>
          <w:w w:val="102"/>
          <w:sz w:val="22"/>
          <w:szCs w:val="22"/>
        </w:rPr>
        <w:t>m</w:t>
      </w:r>
      <w:r w:rsidRPr="00A40D6F">
        <w:rPr>
          <w:rFonts w:ascii="Arial" w:eastAsia="Calibri" w:hAnsi="Arial" w:cs="Arial"/>
          <w:spacing w:val="1"/>
          <w:w w:val="102"/>
          <w:sz w:val="22"/>
          <w:szCs w:val="22"/>
        </w:rPr>
        <w:t>o</w:t>
      </w:r>
      <w:r w:rsidRPr="00A40D6F">
        <w:rPr>
          <w:rFonts w:ascii="Arial" w:eastAsia="Calibri" w:hAnsi="Arial" w:cs="Arial"/>
          <w:spacing w:val="-2"/>
          <w:w w:val="102"/>
          <w:sz w:val="22"/>
          <w:szCs w:val="22"/>
        </w:rPr>
        <w:t>r</w:t>
      </w:r>
      <w:r w:rsidRPr="00A40D6F">
        <w:rPr>
          <w:rFonts w:ascii="Arial" w:eastAsia="Calibri" w:hAnsi="Arial" w:cs="Arial"/>
          <w:w w:val="102"/>
          <w:sz w:val="22"/>
          <w:szCs w:val="22"/>
        </w:rPr>
        <w:t>:</w:t>
      </w:r>
      <w:r w:rsidR="00DA1627" w:rsidRPr="00A40D6F">
        <w:rPr>
          <w:rFonts w:ascii="Arial" w:eastAsia="Calibri" w:hAnsi="Arial" w:cs="Arial"/>
          <w:w w:val="102"/>
          <w:sz w:val="22"/>
          <w:szCs w:val="22"/>
          <w:lang w:val="id-ID"/>
        </w:rPr>
        <w:t xml:space="preserve"> </w:t>
      </w:r>
      <w:r w:rsidRPr="00A40D6F">
        <w:rPr>
          <w:rFonts w:ascii="Arial" w:eastAsia="Calibri" w:hAnsi="Arial" w:cs="Arial"/>
          <w:spacing w:val="1"/>
          <w:position w:val="1"/>
          <w:sz w:val="22"/>
          <w:szCs w:val="22"/>
        </w:rPr>
        <w:t>1333</w:t>
      </w:r>
      <w:r w:rsidRPr="00A40D6F">
        <w:rPr>
          <w:rFonts w:ascii="Arial" w:eastAsia="Calibri" w:hAnsi="Arial" w:cs="Arial"/>
          <w:spacing w:val="-1"/>
          <w:position w:val="1"/>
          <w:sz w:val="22"/>
          <w:szCs w:val="22"/>
        </w:rPr>
        <w:t>/</w:t>
      </w:r>
      <w:r w:rsidRPr="00A40D6F">
        <w:rPr>
          <w:rFonts w:ascii="Arial" w:eastAsia="Calibri" w:hAnsi="Arial" w:cs="Arial"/>
          <w:position w:val="1"/>
          <w:sz w:val="22"/>
          <w:szCs w:val="22"/>
        </w:rPr>
        <w:t>ME</w:t>
      </w:r>
      <w:r w:rsidRPr="00A40D6F">
        <w:rPr>
          <w:rFonts w:ascii="Arial" w:eastAsia="Calibri" w:hAnsi="Arial" w:cs="Arial"/>
          <w:spacing w:val="1"/>
          <w:position w:val="1"/>
          <w:sz w:val="22"/>
          <w:szCs w:val="22"/>
        </w:rPr>
        <w:t>NK</w:t>
      </w:r>
      <w:r w:rsidRPr="00A40D6F">
        <w:rPr>
          <w:rFonts w:ascii="Arial" w:eastAsia="Calibri" w:hAnsi="Arial" w:cs="Arial"/>
          <w:position w:val="1"/>
          <w:sz w:val="22"/>
          <w:szCs w:val="22"/>
        </w:rPr>
        <w:t>ES</w:t>
      </w:r>
      <w:r w:rsidRPr="00A40D6F">
        <w:rPr>
          <w:rFonts w:ascii="Arial" w:eastAsia="Calibri" w:hAnsi="Arial" w:cs="Arial"/>
          <w:spacing w:val="-1"/>
          <w:position w:val="1"/>
          <w:sz w:val="22"/>
          <w:szCs w:val="22"/>
        </w:rPr>
        <w:t>/</w:t>
      </w:r>
      <w:r w:rsidRPr="00A40D6F">
        <w:rPr>
          <w:rFonts w:ascii="Arial" w:eastAsia="Calibri" w:hAnsi="Arial" w:cs="Arial"/>
          <w:position w:val="1"/>
          <w:sz w:val="22"/>
          <w:szCs w:val="22"/>
        </w:rPr>
        <w:t>S</w:t>
      </w:r>
      <w:r w:rsidRPr="00A40D6F">
        <w:rPr>
          <w:rFonts w:ascii="Arial" w:eastAsia="Calibri" w:hAnsi="Arial" w:cs="Arial"/>
          <w:spacing w:val="1"/>
          <w:position w:val="1"/>
          <w:sz w:val="22"/>
          <w:szCs w:val="22"/>
        </w:rPr>
        <w:t>K</w:t>
      </w:r>
      <w:r w:rsidRPr="00A40D6F">
        <w:rPr>
          <w:rFonts w:ascii="Arial" w:eastAsia="Calibri" w:hAnsi="Arial" w:cs="Arial"/>
          <w:spacing w:val="-1"/>
          <w:position w:val="1"/>
          <w:sz w:val="22"/>
          <w:szCs w:val="22"/>
        </w:rPr>
        <w:t>/</w:t>
      </w:r>
      <w:r w:rsidRPr="00A40D6F">
        <w:rPr>
          <w:rFonts w:ascii="Arial" w:eastAsia="Calibri" w:hAnsi="Arial" w:cs="Arial"/>
          <w:spacing w:val="1"/>
          <w:position w:val="1"/>
          <w:sz w:val="22"/>
          <w:szCs w:val="22"/>
        </w:rPr>
        <w:t>X</w:t>
      </w:r>
      <w:r w:rsidRPr="00A40D6F">
        <w:rPr>
          <w:rFonts w:ascii="Arial" w:eastAsia="Calibri" w:hAnsi="Arial" w:cs="Arial"/>
          <w:spacing w:val="-2"/>
          <w:position w:val="1"/>
          <w:sz w:val="22"/>
          <w:szCs w:val="22"/>
        </w:rPr>
        <w:t>I</w:t>
      </w:r>
      <w:r w:rsidRPr="00A40D6F">
        <w:rPr>
          <w:rFonts w:ascii="Arial" w:eastAsia="Calibri" w:hAnsi="Arial" w:cs="Arial"/>
          <w:spacing w:val="3"/>
          <w:position w:val="1"/>
          <w:sz w:val="22"/>
          <w:szCs w:val="22"/>
        </w:rPr>
        <w:t>I</w:t>
      </w:r>
      <w:r w:rsidRPr="00A40D6F">
        <w:rPr>
          <w:rFonts w:ascii="Arial" w:eastAsia="Calibri" w:hAnsi="Arial" w:cs="Arial"/>
          <w:spacing w:val="-3"/>
          <w:position w:val="1"/>
          <w:sz w:val="22"/>
          <w:szCs w:val="22"/>
        </w:rPr>
        <w:t>/</w:t>
      </w:r>
      <w:r w:rsidRPr="00A40D6F">
        <w:rPr>
          <w:rFonts w:ascii="Arial" w:eastAsia="Calibri" w:hAnsi="Arial" w:cs="Arial"/>
          <w:spacing w:val="1"/>
          <w:position w:val="1"/>
          <w:sz w:val="22"/>
          <w:szCs w:val="22"/>
        </w:rPr>
        <w:t>1</w:t>
      </w:r>
      <w:r w:rsidRPr="00A40D6F">
        <w:rPr>
          <w:rFonts w:ascii="Arial" w:eastAsia="Calibri" w:hAnsi="Arial" w:cs="Arial"/>
          <w:spacing w:val="-1"/>
          <w:position w:val="1"/>
          <w:sz w:val="22"/>
          <w:szCs w:val="22"/>
        </w:rPr>
        <w:t>9</w:t>
      </w:r>
      <w:r w:rsidRPr="00A40D6F">
        <w:rPr>
          <w:rFonts w:ascii="Arial" w:eastAsia="Calibri" w:hAnsi="Arial" w:cs="Arial"/>
          <w:spacing w:val="1"/>
          <w:position w:val="1"/>
          <w:sz w:val="22"/>
          <w:szCs w:val="22"/>
        </w:rPr>
        <w:t>9</w:t>
      </w:r>
      <w:r w:rsidRPr="00A40D6F">
        <w:rPr>
          <w:rFonts w:ascii="Arial" w:eastAsia="Calibri" w:hAnsi="Arial" w:cs="Arial"/>
          <w:position w:val="1"/>
          <w:sz w:val="22"/>
          <w:szCs w:val="22"/>
        </w:rPr>
        <w:t xml:space="preserve">9 </w:t>
      </w:r>
      <w:r w:rsidRPr="00A40D6F">
        <w:rPr>
          <w:rFonts w:ascii="Arial" w:eastAsia="Calibri" w:hAnsi="Arial" w:cs="Arial"/>
          <w:spacing w:val="-1"/>
          <w:position w:val="1"/>
          <w:sz w:val="22"/>
          <w:szCs w:val="22"/>
        </w:rPr>
        <w:t>t</w:t>
      </w:r>
      <w:r w:rsidRPr="00A40D6F">
        <w:rPr>
          <w:rFonts w:ascii="Arial" w:eastAsia="Calibri" w:hAnsi="Arial" w:cs="Arial"/>
          <w:spacing w:val="1"/>
          <w:position w:val="1"/>
          <w:sz w:val="22"/>
          <w:szCs w:val="22"/>
        </w:rPr>
        <w:t>e</w:t>
      </w:r>
      <w:r w:rsidRPr="00A40D6F">
        <w:rPr>
          <w:rFonts w:ascii="Arial" w:eastAsia="Calibri" w:hAnsi="Arial" w:cs="Arial"/>
          <w:spacing w:val="-1"/>
          <w:position w:val="1"/>
          <w:sz w:val="22"/>
          <w:szCs w:val="22"/>
        </w:rPr>
        <w:t>nt</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n</w:t>
      </w:r>
      <w:r w:rsidRPr="00A40D6F">
        <w:rPr>
          <w:rFonts w:ascii="Arial" w:eastAsia="Calibri" w:hAnsi="Arial" w:cs="Arial"/>
          <w:position w:val="1"/>
          <w:sz w:val="22"/>
          <w:szCs w:val="22"/>
        </w:rPr>
        <w:t>g</w:t>
      </w:r>
      <w:r w:rsidR="00AB6BC5" w:rsidRPr="00A40D6F">
        <w:rPr>
          <w:rFonts w:ascii="Arial" w:eastAsia="Calibri" w:hAnsi="Arial" w:cs="Arial"/>
          <w:position w:val="1"/>
          <w:sz w:val="22"/>
          <w:szCs w:val="22"/>
          <w:lang w:val="id-ID"/>
        </w:rPr>
        <w:t xml:space="preserve"> </w:t>
      </w:r>
      <w:r w:rsidRPr="00A40D6F">
        <w:rPr>
          <w:rFonts w:ascii="Arial" w:eastAsia="Calibri" w:hAnsi="Arial" w:cs="Arial"/>
          <w:spacing w:val="2"/>
          <w:position w:val="1"/>
          <w:sz w:val="22"/>
          <w:szCs w:val="22"/>
        </w:rPr>
        <w:t>S</w:t>
      </w:r>
      <w:r w:rsidRPr="00A40D6F">
        <w:rPr>
          <w:rFonts w:ascii="Arial" w:eastAsia="Calibri" w:hAnsi="Arial" w:cs="Arial"/>
          <w:spacing w:val="-1"/>
          <w:position w:val="1"/>
          <w:sz w:val="22"/>
          <w:szCs w:val="22"/>
        </w:rPr>
        <w:t>t</w:t>
      </w:r>
      <w:r w:rsidRPr="00A40D6F">
        <w:rPr>
          <w:rFonts w:ascii="Arial" w:eastAsia="Calibri" w:hAnsi="Arial" w:cs="Arial"/>
          <w:spacing w:val="3"/>
          <w:position w:val="1"/>
          <w:sz w:val="22"/>
          <w:szCs w:val="22"/>
        </w:rPr>
        <w:t>a</w:t>
      </w:r>
      <w:r w:rsidRPr="00A40D6F">
        <w:rPr>
          <w:rFonts w:ascii="Arial" w:eastAsia="Calibri" w:hAnsi="Arial" w:cs="Arial"/>
          <w:spacing w:val="-1"/>
          <w:position w:val="1"/>
          <w:sz w:val="22"/>
          <w:szCs w:val="22"/>
        </w:rPr>
        <w:t>n</w:t>
      </w:r>
      <w:r w:rsidRPr="00A40D6F">
        <w:rPr>
          <w:rFonts w:ascii="Arial" w:eastAsia="Calibri" w:hAnsi="Arial" w:cs="Arial"/>
          <w:spacing w:val="-3"/>
          <w:position w:val="1"/>
          <w:sz w:val="22"/>
          <w:szCs w:val="22"/>
        </w:rPr>
        <w:t>d</w:t>
      </w:r>
      <w:r w:rsidRPr="00A40D6F">
        <w:rPr>
          <w:rFonts w:ascii="Arial" w:eastAsia="Calibri" w:hAnsi="Arial" w:cs="Arial"/>
          <w:spacing w:val="3"/>
          <w:position w:val="1"/>
          <w:sz w:val="22"/>
          <w:szCs w:val="22"/>
        </w:rPr>
        <w:t>a</w:t>
      </w:r>
      <w:r w:rsidRPr="00A40D6F">
        <w:rPr>
          <w:rFonts w:ascii="Arial" w:eastAsia="Calibri" w:hAnsi="Arial" w:cs="Arial"/>
          <w:position w:val="1"/>
          <w:sz w:val="22"/>
          <w:szCs w:val="22"/>
        </w:rPr>
        <w:t>r</w:t>
      </w:r>
      <w:r w:rsidR="00AB6BC5" w:rsidRPr="00A40D6F">
        <w:rPr>
          <w:rFonts w:ascii="Arial" w:eastAsia="Calibri" w:hAnsi="Arial" w:cs="Arial"/>
          <w:position w:val="1"/>
          <w:sz w:val="22"/>
          <w:szCs w:val="22"/>
          <w:lang w:val="id-ID"/>
        </w:rPr>
        <w:t xml:space="preserve"> </w:t>
      </w:r>
      <w:r w:rsidRPr="00A40D6F">
        <w:rPr>
          <w:rFonts w:ascii="Arial" w:eastAsia="Calibri" w:hAnsi="Arial" w:cs="Arial"/>
          <w:spacing w:val="-1"/>
          <w:position w:val="1"/>
          <w:sz w:val="22"/>
          <w:szCs w:val="22"/>
        </w:rPr>
        <w:t>P</w:t>
      </w:r>
      <w:r w:rsidRPr="00A40D6F">
        <w:rPr>
          <w:rFonts w:ascii="Arial" w:eastAsia="Calibri" w:hAnsi="Arial" w:cs="Arial"/>
          <w:spacing w:val="1"/>
          <w:position w:val="1"/>
          <w:sz w:val="22"/>
          <w:szCs w:val="22"/>
        </w:rPr>
        <w:t>el</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y</w:t>
      </w:r>
      <w:r w:rsidRPr="00A40D6F">
        <w:rPr>
          <w:rFonts w:ascii="Arial" w:eastAsia="Calibri" w:hAnsi="Arial" w:cs="Arial"/>
          <w:spacing w:val="3"/>
          <w:position w:val="1"/>
          <w:sz w:val="22"/>
          <w:szCs w:val="22"/>
        </w:rPr>
        <w:t>a</w:t>
      </w:r>
      <w:r w:rsidRPr="00A40D6F">
        <w:rPr>
          <w:rFonts w:ascii="Arial" w:eastAsia="Calibri" w:hAnsi="Arial" w:cs="Arial"/>
          <w:spacing w:val="-3"/>
          <w:position w:val="1"/>
          <w:sz w:val="22"/>
          <w:szCs w:val="22"/>
        </w:rPr>
        <w:t>n</w:t>
      </w:r>
      <w:r w:rsidRPr="00A40D6F">
        <w:rPr>
          <w:rFonts w:ascii="Arial" w:eastAsia="Calibri" w:hAnsi="Arial" w:cs="Arial"/>
          <w:spacing w:val="3"/>
          <w:position w:val="1"/>
          <w:sz w:val="22"/>
          <w:szCs w:val="22"/>
        </w:rPr>
        <w:t>a</w:t>
      </w:r>
      <w:r w:rsidRPr="00A40D6F">
        <w:rPr>
          <w:rFonts w:ascii="Arial" w:eastAsia="Calibri" w:hAnsi="Arial" w:cs="Arial"/>
          <w:position w:val="1"/>
          <w:sz w:val="22"/>
          <w:szCs w:val="22"/>
        </w:rPr>
        <w:t>n</w:t>
      </w:r>
      <w:r w:rsidR="00AB6BC5" w:rsidRPr="00A40D6F">
        <w:rPr>
          <w:rFonts w:ascii="Arial" w:eastAsia="Calibri" w:hAnsi="Arial" w:cs="Arial"/>
          <w:position w:val="1"/>
          <w:sz w:val="22"/>
          <w:szCs w:val="22"/>
          <w:lang w:val="id-ID"/>
        </w:rPr>
        <w:t xml:space="preserve"> </w:t>
      </w:r>
      <w:r w:rsidRPr="00A40D6F">
        <w:rPr>
          <w:rFonts w:ascii="Arial" w:eastAsia="Calibri" w:hAnsi="Arial" w:cs="Arial"/>
          <w:position w:val="1"/>
          <w:sz w:val="22"/>
          <w:szCs w:val="22"/>
        </w:rPr>
        <w:t>R</w:t>
      </w:r>
      <w:r w:rsidRPr="00A40D6F">
        <w:rPr>
          <w:rFonts w:ascii="Arial" w:eastAsia="Calibri" w:hAnsi="Arial" w:cs="Arial"/>
          <w:spacing w:val="-1"/>
          <w:position w:val="1"/>
          <w:sz w:val="22"/>
          <w:szCs w:val="22"/>
        </w:rPr>
        <w:t>u</w:t>
      </w:r>
      <w:r w:rsidRPr="00A40D6F">
        <w:rPr>
          <w:rFonts w:ascii="Arial" w:eastAsia="Calibri" w:hAnsi="Arial" w:cs="Arial"/>
          <w:position w:val="1"/>
          <w:sz w:val="22"/>
          <w:szCs w:val="22"/>
        </w:rPr>
        <w:t>mah</w:t>
      </w:r>
      <w:r w:rsidR="00AB6BC5" w:rsidRPr="00A40D6F">
        <w:rPr>
          <w:rFonts w:ascii="Arial" w:eastAsia="Calibri" w:hAnsi="Arial" w:cs="Arial"/>
          <w:position w:val="1"/>
          <w:sz w:val="22"/>
          <w:szCs w:val="22"/>
          <w:lang w:val="id-ID"/>
        </w:rPr>
        <w:t xml:space="preserve"> </w:t>
      </w:r>
      <w:r w:rsidRPr="00A40D6F">
        <w:rPr>
          <w:rFonts w:ascii="Arial" w:eastAsia="Calibri" w:hAnsi="Arial" w:cs="Arial"/>
          <w:spacing w:val="2"/>
          <w:position w:val="1"/>
          <w:sz w:val="22"/>
          <w:szCs w:val="22"/>
        </w:rPr>
        <w:t>S</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ki</w:t>
      </w:r>
      <w:r w:rsidRPr="00A40D6F">
        <w:rPr>
          <w:rFonts w:ascii="Arial" w:eastAsia="Calibri" w:hAnsi="Arial" w:cs="Arial"/>
          <w:position w:val="1"/>
          <w:sz w:val="22"/>
          <w:szCs w:val="22"/>
        </w:rPr>
        <w:t>t</w:t>
      </w:r>
      <w:r w:rsidR="00AB6BC5" w:rsidRPr="00A40D6F">
        <w:rPr>
          <w:rFonts w:ascii="Arial" w:eastAsia="Calibri" w:hAnsi="Arial" w:cs="Arial"/>
          <w:position w:val="1"/>
          <w:sz w:val="22"/>
          <w:szCs w:val="22"/>
          <w:lang w:val="id-ID"/>
        </w:rPr>
        <w:t xml:space="preserve"> </w:t>
      </w:r>
      <w:r w:rsidRPr="00A40D6F">
        <w:rPr>
          <w:rFonts w:ascii="Arial" w:eastAsia="Calibri" w:hAnsi="Arial" w:cs="Arial"/>
          <w:spacing w:val="-2"/>
          <w:position w:val="1"/>
          <w:sz w:val="22"/>
          <w:szCs w:val="22"/>
        </w:rPr>
        <w:t>s</w:t>
      </w:r>
      <w:r w:rsidRPr="00A40D6F">
        <w:rPr>
          <w:rFonts w:ascii="Arial" w:eastAsia="Calibri" w:hAnsi="Arial" w:cs="Arial"/>
          <w:spacing w:val="1"/>
          <w:position w:val="1"/>
          <w:sz w:val="22"/>
          <w:szCs w:val="22"/>
        </w:rPr>
        <w:t>ert</w:t>
      </w:r>
      <w:r w:rsidRPr="00A40D6F">
        <w:rPr>
          <w:rFonts w:ascii="Arial" w:eastAsia="Calibri" w:hAnsi="Arial" w:cs="Arial"/>
          <w:position w:val="1"/>
          <w:sz w:val="22"/>
          <w:szCs w:val="22"/>
        </w:rPr>
        <w:t>a</w:t>
      </w:r>
      <w:r w:rsidR="00AB6BC5" w:rsidRPr="00A40D6F">
        <w:rPr>
          <w:rFonts w:ascii="Arial" w:eastAsia="Calibri" w:hAnsi="Arial" w:cs="Arial"/>
          <w:position w:val="1"/>
          <w:sz w:val="22"/>
          <w:szCs w:val="22"/>
          <w:lang w:val="id-ID"/>
        </w:rPr>
        <w:t xml:space="preserve"> </w:t>
      </w:r>
      <w:r w:rsidRPr="00A40D6F">
        <w:rPr>
          <w:rFonts w:ascii="Arial" w:eastAsia="Calibri" w:hAnsi="Arial" w:cs="Arial"/>
          <w:spacing w:val="1"/>
          <w:w w:val="102"/>
          <w:position w:val="1"/>
          <w:sz w:val="22"/>
          <w:szCs w:val="22"/>
        </w:rPr>
        <w:t>Per</w:t>
      </w:r>
      <w:r w:rsidRPr="00A40D6F">
        <w:rPr>
          <w:rFonts w:ascii="Arial" w:eastAsia="Calibri" w:hAnsi="Arial" w:cs="Arial"/>
          <w:w w:val="102"/>
          <w:position w:val="1"/>
          <w:sz w:val="22"/>
          <w:szCs w:val="22"/>
        </w:rPr>
        <w:t>m</w:t>
      </w:r>
      <w:r w:rsidRPr="00A40D6F">
        <w:rPr>
          <w:rFonts w:ascii="Arial" w:eastAsia="Calibri" w:hAnsi="Arial" w:cs="Arial"/>
          <w:spacing w:val="1"/>
          <w:w w:val="102"/>
          <w:position w:val="1"/>
          <w:sz w:val="22"/>
          <w:szCs w:val="22"/>
        </w:rPr>
        <w:t>e</w:t>
      </w:r>
      <w:r w:rsidRPr="00A40D6F">
        <w:rPr>
          <w:rFonts w:ascii="Arial" w:eastAsia="Calibri" w:hAnsi="Arial" w:cs="Arial"/>
          <w:spacing w:val="-1"/>
          <w:w w:val="102"/>
          <w:position w:val="1"/>
          <w:sz w:val="22"/>
          <w:szCs w:val="22"/>
        </w:rPr>
        <w:t>n</w:t>
      </w:r>
      <w:r w:rsidRPr="00A40D6F">
        <w:rPr>
          <w:rFonts w:ascii="Arial" w:eastAsia="Calibri" w:hAnsi="Arial" w:cs="Arial"/>
          <w:spacing w:val="1"/>
          <w:w w:val="102"/>
          <w:position w:val="1"/>
          <w:sz w:val="22"/>
          <w:szCs w:val="22"/>
        </w:rPr>
        <w:t>ke</w:t>
      </w:r>
      <w:r w:rsidRPr="00A40D6F">
        <w:rPr>
          <w:rFonts w:ascii="Arial" w:eastAsia="Calibri" w:hAnsi="Arial" w:cs="Arial"/>
          <w:w w:val="102"/>
          <w:position w:val="1"/>
          <w:sz w:val="22"/>
          <w:szCs w:val="22"/>
        </w:rPr>
        <w:t>s</w:t>
      </w:r>
      <w:r w:rsidR="00AB6BC5" w:rsidRPr="00A40D6F">
        <w:rPr>
          <w:rFonts w:ascii="Arial" w:eastAsia="Calibri" w:hAnsi="Arial" w:cs="Arial"/>
          <w:w w:val="102"/>
          <w:position w:val="1"/>
          <w:sz w:val="22"/>
          <w:szCs w:val="22"/>
          <w:lang w:val="id-ID"/>
        </w:rPr>
        <w:t xml:space="preserve"> </w:t>
      </w:r>
      <w:r w:rsidRPr="00A40D6F">
        <w:rPr>
          <w:rFonts w:ascii="Arial" w:eastAsia="Calibri" w:hAnsi="Arial" w:cs="Arial"/>
          <w:spacing w:val="4"/>
          <w:sz w:val="22"/>
          <w:szCs w:val="22"/>
        </w:rPr>
        <w:t>N</w:t>
      </w:r>
      <w:r w:rsidRPr="00A40D6F">
        <w:rPr>
          <w:rFonts w:ascii="Arial" w:eastAsia="Calibri" w:hAnsi="Arial" w:cs="Arial"/>
          <w:spacing w:val="-1"/>
          <w:sz w:val="22"/>
          <w:szCs w:val="22"/>
        </w:rPr>
        <w:t>o</w:t>
      </w:r>
      <w:r w:rsidRPr="00A40D6F">
        <w:rPr>
          <w:rFonts w:ascii="Arial" w:eastAsia="Calibri" w:hAnsi="Arial" w:cs="Arial"/>
          <w:spacing w:val="3"/>
          <w:sz w:val="22"/>
          <w:szCs w:val="22"/>
        </w:rPr>
        <w:t>m</w:t>
      </w:r>
      <w:r w:rsidRPr="00A40D6F">
        <w:rPr>
          <w:rFonts w:ascii="Arial" w:eastAsia="Calibri" w:hAnsi="Arial" w:cs="Arial"/>
          <w:spacing w:val="-1"/>
          <w:sz w:val="22"/>
          <w:szCs w:val="22"/>
        </w:rPr>
        <w:t>o</w:t>
      </w:r>
      <w:r w:rsidRPr="00A40D6F">
        <w:rPr>
          <w:rFonts w:ascii="Arial" w:eastAsia="Calibri" w:hAnsi="Arial" w:cs="Arial"/>
          <w:spacing w:val="1"/>
          <w:sz w:val="22"/>
          <w:szCs w:val="22"/>
        </w:rPr>
        <w:t>r</w:t>
      </w:r>
      <w:r w:rsidR="00083E3A" w:rsidRPr="00A40D6F">
        <w:rPr>
          <w:rFonts w:ascii="Arial" w:eastAsia="Calibri" w:hAnsi="Arial" w:cs="Arial"/>
          <w:spacing w:val="1"/>
          <w:sz w:val="22"/>
          <w:szCs w:val="22"/>
          <w:lang w:val="id-ID"/>
        </w:rPr>
        <w:t xml:space="preserve"> </w:t>
      </w:r>
      <w:r w:rsidRPr="00A40D6F">
        <w:rPr>
          <w:rFonts w:ascii="Arial" w:eastAsia="Calibri" w:hAnsi="Arial" w:cs="Arial"/>
          <w:spacing w:val="1"/>
          <w:sz w:val="22"/>
          <w:szCs w:val="22"/>
        </w:rPr>
        <w:t>1</w:t>
      </w:r>
      <w:r w:rsidRPr="00A40D6F">
        <w:rPr>
          <w:rFonts w:ascii="Arial" w:eastAsia="Calibri" w:hAnsi="Arial" w:cs="Arial"/>
          <w:sz w:val="22"/>
          <w:szCs w:val="22"/>
        </w:rPr>
        <w:t xml:space="preserve">1 </w:t>
      </w:r>
      <w:r w:rsidR="00083E3A" w:rsidRPr="00A40D6F">
        <w:rPr>
          <w:rFonts w:ascii="Arial" w:eastAsia="Calibri" w:hAnsi="Arial" w:cs="Arial"/>
          <w:sz w:val="22"/>
          <w:szCs w:val="22"/>
        </w:rPr>
        <w:t>Tahun 2017</w:t>
      </w:r>
      <w:r w:rsidRPr="00A40D6F">
        <w:rPr>
          <w:rFonts w:ascii="Arial" w:eastAsia="Calibri" w:hAnsi="Arial" w:cs="Arial"/>
          <w:sz w:val="22"/>
          <w:szCs w:val="22"/>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Kesel</w:t>
      </w:r>
      <w:r w:rsidRPr="00A40D6F">
        <w:rPr>
          <w:rFonts w:ascii="Arial" w:eastAsia="Calibri" w:hAnsi="Arial" w:cs="Arial"/>
          <w:sz w:val="22"/>
          <w:szCs w:val="22"/>
        </w:rPr>
        <w:t>ama</w:t>
      </w:r>
      <w:r w:rsidRPr="00A40D6F">
        <w:rPr>
          <w:rFonts w:ascii="Arial" w:eastAsia="Calibri" w:hAnsi="Arial" w:cs="Arial"/>
          <w:spacing w:val="-1"/>
          <w:sz w:val="22"/>
          <w:szCs w:val="22"/>
        </w:rPr>
        <w:t>ta</w:t>
      </w:r>
      <w:r w:rsidRPr="00A40D6F">
        <w:rPr>
          <w:rFonts w:ascii="Arial" w:eastAsia="Calibri" w:hAnsi="Arial" w:cs="Arial"/>
          <w:sz w:val="22"/>
          <w:szCs w:val="22"/>
        </w:rPr>
        <w:t>n</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ie</w:t>
      </w:r>
      <w:r w:rsidRPr="00A40D6F">
        <w:rPr>
          <w:rFonts w:ascii="Arial" w:eastAsia="Calibri" w:hAnsi="Arial" w:cs="Arial"/>
          <w:sz w:val="22"/>
          <w:szCs w:val="22"/>
        </w:rPr>
        <w:t>n</w:t>
      </w:r>
      <w:r w:rsidR="00B5527E" w:rsidRPr="00A40D6F">
        <w:rPr>
          <w:rFonts w:ascii="Arial" w:eastAsia="Calibri" w:hAnsi="Arial" w:cs="Arial"/>
          <w:sz w:val="22"/>
          <w:szCs w:val="22"/>
          <w:lang w:val="id-ID"/>
        </w:rPr>
        <w:t>,</w:t>
      </w:r>
      <w:r w:rsidR="00AB6BC5" w:rsidRPr="00A40D6F">
        <w:rPr>
          <w:rFonts w:ascii="Arial" w:eastAsia="Calibri" w:hAnsi="Arial" w:cs="Arial"/>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3"/>
          <w:sz w:val="22"/>
          <w:szCs w:val="22"/>
        </w:rPr>
        <w:t>k</w:t>
      </w:r>
      <w:r w:rsidRPr="00A40D6F">
        <w:rPr>
          <w:rFonts w:ascii="Arial" w:eastAsia="Calibri" w:hAnsi="Arial" w:cs="Arial"/>
          <w:sz w:val="22"/>
          <w:szCs w:val="22"/>
        </w:rPr>
        <w:t xml:space="preserve">a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 xml:space="preserve">mah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 xml:space="preserve">t  </w:t>
      </w:r>
      <w:r w:rsidRPr="00A40D6F">
        <w:rPr>
          <w:rFonts w:ascii="Arial" w:eastAsia="Calibri" w:hAnsi="Arial" w:cs="Arial"/>
          <w:spacing w:val="-1"/>
          <w:sz w:val="22"/>
          <w:szCs w:val="22"/>
        </w:rPr>
        <w:t>di</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pacing w:val="2"/>
          <w:sz w:val="22"/>
          <w:szCs w:val="22"/>
        </w:rPr>
        <w:t>u</w:t>
      </w:r>
      <w:r w:rsidRPr="00A40D6F">
        <w:rPr>
          <w:rFonts w:ascii="Arial" w:eastAsia="Calibri" w:hAnsi="Arial" w:cs="Arial"/>
          <w:sz w:val="22"/>
          <w:szCs w:val="22"/>
        </w:rPr>
        <w:t xml:space="preserve">t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 xml:space="preserve">k </w:t>
      </w:r>
      <w:r w:rsidRPr="00A40D6F">
        <w:rPr>
          <w:rFonts w:ascii="Arial" w:eastAsia="Calibri" w:hAnsi="Arial" w:cs="Arial"/>
          <w:spacing w:val="1"/>
          <w:sz w:val="22"/>
          <w:szCs w:val="22"/>
        </w:rPr>
        <w:t>me</w:t>
      </w:r>
      <w:r w:rsidRPr="00A40D6F">
        <w:rPr>
          <w:rFonts w:ascii="Arial" w:eastAsia="Calibri" w:hAnsi="Arial" w:cs="Arial"/>
          <w:sz w:val="22"/>
          <w:szCs w:val="22"/>
        </w:rPr>
        <w:t>m</w:t>
      </w:r>
      <w:r w:rsidRPr="00A40D6F">
        <w:rPr>
          <w:rFonts w:ascii="Arial" w:eastAsia="Calibri" w:hAnsi="Arial" w:cs="Arial"/>
          <w:spacing w:val="-1"/>
          <w:sz w:val="22"/>
          <w:szCs w:val="22"/>
        </w:rPr>
        <w:t>b</w:t>
      </w:r>
      <w:r w:rsidRPr="00A40D6F">
        <w:rPr>
          <w:rFonts w:ascii="Arial" w:eastAsia="Calibri" w:hAnsi="Arial" w:cs="Arial"/>
          <w:spacing w:val="1"/>
          <w:sz w:val="22"/>
          <w:szCs w:val="22"/>
        </w:rPr>
        <w:t>erik</w:t>
      </w:r>
      <w:r w:rsidRPr="00A40D6F">
        <w:rPr>
          <w:rFonts w:ascii="Arial" w:eastAsia="Calibri" w:hAnsi="Arial" w:cs="Arial"/>
          <w:sz w:val="22"/>
          <w:szCs w:val="22"/>
        </w:rPr>
        <w:t xml:space="preserve">an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el</w:t>
      </w:r>
      <w:r w:rsidRPr="00A40D6F">
        <w:rPr>
          <w:rFonts w:ascii="Arial" w:eastAsia="Calibri" w:hAnsi="Arial" w:cs="Arial"/>
          <w:w w:val="102"/>
          <w:sz w:val="22"/>
          <w:szCs w:val="22"/>
        </w:rPr>
        <w:t>a</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an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ai</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gan</w:t>
      </w:r>
      <w:r w:rsidR="00AB6BC5"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1"/>
          <w:sz w:val="22"/>
          <w:szCs w:val="22"/>
        </w:rPr>
        <w:t>nd</w:t>
      </w:r>
      <w:r w:rsidRPr="00A40D6F">
        <w:rPr>
          <w:rFonts w:ascii="Arial" w:eastAsia="Calibri" w:hAnsi="Arial" w:cs="Arial"/>
          <w:sz w:val="22"/>
          <w:szCs w:val="22"/>
        </w:rPr>
        <w:t>ar</w:t>
      </w:r>
      <w:r w:rsidR="00AB6BC5"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dit</w:t>
      </w:r>
      <w:r w:rsidRPr="00A40D6F">
        <w:rPr>
          <w:rFonts w:ascii="Arial" w:eastAsia="Calibri" w:hAnsi="Arial" w:cs="Arial"/>
          <w:spacing w:val="3"/>
          <w:sz w:val="22"/>
          <w:szCs w:val="22"/>
        </w:rPr>
        <w:t>e</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3"/>
          <w:sz w:val="22"/>
          <w:szCs w:val="22"/>
        </w:rPr>
        <w:t>p</w:t>
      </w:r>
      <w:r w:rsidRPr="00A40D6F">
        <w:rPr>
          <w:rFonts w:ascii="Arial" w:eastAsia="Calibri" w:hAnsi="Arial" w:cs="Arial"/>
          <w:spacing w:val="3"/>
          <w:sz w:val="22"/>
          <w:szCs w:val="22"/>
        </w:rPr>
        <w:t>k</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at</w:t>
      </w:r>
      <w:r w:rsidR="00AB6BC5"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1"/>
          <w:sz w:val="22"/>
          <w:szCs w:val="22"/>
        </w:rPr>
        <w:t>j</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au</w:t>
      </w:r>
      <w:r w:rsidR="00AB6BC5"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el</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r</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h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w w:val="102"/>
          <w:sz w:val="22"/>
          <w:szCs w:val="22"/>
        </w:rPr>
        <w:t>ma</w:t>
      </w:r>
      <w:r w:rsidRPr="00A40D6F">
        <w:rPr>
          <w:rFonts w:ascii="Arial" w:eastAsia="Calibri" w:hAnsi="Arial" w:cs="Arial"/>
          <w:spacing w:val="1"/>
          <w:w w:val="102"/>
          <w:sz w:val="22"/>
          <w:szCs w:val="22"/>
        </w:rPr>
        <w:t>sy</w:t>
      </w:r>
      <w:r w:rsidRPr="00A40D6F">
        <w:rPr>
          <w:rFonts w:ascii="Arial" w:eastAsia="Calibri" w:hAnsi="Arial" w:cs="Arial"/>
          <w:w w:val="102"/>
          <w:sz w:val="22"/>
          <w:szCs w:val="22"/>
        </w:rPr>
        <w:t>a</w:t>
      </w:r>
      <w:r w:rsidRPr="00A40D6F">
        <w:rPr>
          <w:rFonts w:ascii="Arial" w:eastAsia="Calibri" w:hAnsi="Arial" w:cs="Arial"/>
          <w:spacing w:val="1"/>
          <w:w w:val="102"/>
          <w:sz w:val="22"/>
          <w:szCs w:val="22"/>
        </w:rPr>
        <w:t>r</w:t>
      </w:r>
      <w:r w:rsidRPr="00A40D6F">
        <w:rPr>
          <w:rFonts w:ascii="Arial" w:eastAsia="Calibri" w:hAnsi="Arial" w:cs="Arial"/>
          <w:w w:val="102"/>
          <w:sz w:val="22"/>
          <w:szCs w:val="22"/>
        </w:rPr>
        <w:t>a</w:t>
      </w:r>
      <w:r w:rsidRPr="00A40D6F">
        <w:rPr>
          <w:rFonts w:ascii="Arial" w:eastAsia="Calibri" w:hAnsi="Arial" w:cs="Arial"/>
          <w:spacing w:val="3"/>
          <w:w w:val="102"/>
          <w:sz w:val="22"/>
          <w:szCs w:val="22"/>
        </w:rPr>
        <w:t>k</w:t>
      </w:r>
      <w:r w:rsidRPr="00A40D6F">
        <w:rPr>
          <w:rFonts w:ascii="Arial" w:eastAsia="Calibri" w:hAnsi="Arial" w:cs="Arial"/>
          <w:w w:val="102"/>
          <w:sz w:val="22"/>
          <w:szCs w:val="22"/>
        </w:rPr>
        <w:t>a</w:t>
      </w:r>
      <w:r w:rsidRPr="00A40D6F">
        <w:rPr>
          <w:rFonts w:ascii="Arial" w:eastAsia="Calibri" w:hAnsi="Arial" w:cs="Arial"/>
          <w:spacing w:val="-3"/>
          <w:w w:val="102"/>
          <w:sz w:val="22"/>
          <w:szCs w:val="22"/>
        </w:rPr>
        <w:t>t</w:t>
      </w:r>
      <w:r w:rsidRPr="00A40D6F">
        <w:rPr>
          <w:rFonts w:ascii="Arial" w:eastAsia="Calibri" w:hAnsi="Arial" w:cs="Arial"/>
          <w:w w:val="102"/>
          <w:sz w:val="22"/>
          <w:szCs w:val="22"/>
        </w:rPr>
        <w:t>.</w:t>
      </w:r>
    </w:p>
    <w:p w:rsidR="00BA1111" w:rsidRPr="00A40D6F" w:rsidRDefault="00741F1B" w:rsidP="00965EC2">
      <w:pPr>
        <w:spacing w:line="360" w:lineRule="auto"/>
        <w:ind w:left="426" w:firstLine="567"/>
        <w:jc w:val="both"/>
        <w:rPr>
          <w:rFonts w:ascii="Arial" w:eastAsia="Calibri" w:hAnsi="Arial" w:cs="Arial"/>
          <w:w w:val="102"/>
          <w:sz w:val="22"/>
          <w:szCs w:val="22"/>
          <w:lang w:val="en-ID"/>
        </w:rPr>
      </w:pPr>
      <w:r w:rsidRPr="00A40D6F">
        <w:rPr>
          <w:rFonts w:ascii="Arial" w:eastAsia="Calibri" w:hAnsi="Arial" w:cs="Arial"/>
          <w:spacing w:val="3"/>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m</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up</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00AB6BC5"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nin</w:t>
      </w:r>
      <w:r w:rsidRPr="00A40D6F">
        <w:rPr>
          <w:rFonts w:ascii="Arial" w:eastAsia="Calibri" w:hAnsi="Arial" w:cs="Arial"/>
          <w:spacing w:val="2"/>
          <w:sz w:val="22"/>
          <w:szCs w:val="22"/>
        </w:rPr>
        <w:t>g</w:t>
      </w:r>
      <w:r w:rsidRPr="00A40D6F">
        <w:rPr>
          <w:rFonts w:ascii="Arial" w:eastAsia="Calibri" w:hAnsi="Arial" w:cs="Arial"/>
          <w:spacing w:val="1"/>
          <w:sz w:val="22"/>
          <w:szCs w:val="22"/>
        </w:rPr>
        <w:t>k</w:t>
      </w:r>
      <w:r w:rsidRPr="00A40D6F">
        <w:rPr>
          <w:rFonts w:ascii="Arial" w:eastAsia="Calibri" w:hAnsi="Arial" w:cs="Arial"/>
          <w:spacing w:val="-2"/>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k</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ese</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pacing w:val="2"/>
          <w:sz w:val="22"/>
          <w:szCs w:val="22"/>
        </w:rPr>
        <w:t>h</w:t>
      </w:r>
      <w:r w:rsidRPr="00A40D6F">
        <w:rPr>
          <w:rFonts w:ascii="Arial" w:eastAsia="Calibri" w:hAnsi="Arial" w:cs="Arial"/>
          <w:spacing w:val="-1"/>
          <w:sz w:val="22"/>
          <w:szCs w:val="22"/>
        </w:rPr>
        <w:t>u</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pacing w:val="3"/>
          <w:sz w:val="22"/>
          <w:szCs w:val="22"/>
        </w:rPr>
        <w:t>s</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AB6BC5"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s</w:t>
      </w:r>
      <w:r w:rsidRPr="00A40D6F">
        <w:rPr>
          <w:rFonts w:ascii="Arial" w:eastAsia="Calibri" w:hAnsi="Arial" w:cs="Arial"/>
          <w:w w:val="102"/>
          <w:sz w:val="22"/>
          <w:szCs w:val="22"/>
        </w:rPr>
        <w:t>a</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i</w:t>
      </w:r>
      <w:r w:rsidRPr="00A40D6F">
        <w:rPr>
          <w:rFonts w:ascii="Arial" w:eastAsia="Calibri" w:hAnsi="Arial" w:cs="Arial"/>
          <w:w w:val="102"/>
          <w:sz w:val="22"/>
          <w:szCs w:val="22"/>
        </w:rPr>
        <w:t xml:space="preserve">t </w:t>
      </w:r>
      <w:r w:rsidRPr="00A40D6F">
        <w:rPr>
          <w:rFonts w:ascii="Arial" w:eastAsia="Calibri" w:hAnsi="Arial" w:cs="Arial"/>
          <w:spacing w:val="-1"/>
          <w:sz w:val="22"/>
          <w:szCs w:val="22"/>
        </w:rPr>
        <w:t>d</w:t>
      </w:r>
      <w:r w:rsidRPr="00A40D6F">
        <w:rPr>
          <w:rFonts w:ascii="Arial" w:eastAsia="Calibri" w:hAnsi="Arial" w:cs="Arial"/>
          <w:spacing w:val="1"/>
          <w:sz w:val="22"/>
          <w:szCs w:val="22"/>
        </w:rPr>
        <w:t>is</w:t>
      </w:r>
      <w:r w:rsidRPr="00A40D6F">
        <w:rPr>
          <w:rFonts w:ascii="Arial" w:eastAsia="Calibri" w:hAnsi="Arial" w:cs="Arial"/>
          <w:spacing w:val="-1"/>
          <w:sz w:val="22"/>
          <w:szCs w:val="22"/>
        </w:rPr>
        <w:t>u</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 xml:space="preserve">n </w:t>
      </w:r>
      <w:r w:rsidRPr="00A40D6F">
        <w:rPr>
          <w:rFonts w:ascii="Arial" w:eastAsia="Calibri" w:hAnsi="Arial" w:cs="Arial"/>
          <w:spacing w:val="3"/>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t</w:t>
      </w:r>
      <w:r w:rsidR="004469F1" w:rsidRPr="00A40D6F">
        <w:rPr>
          <w:rFonts w:ascii="Arial" w:eastAsia="Calibri" w:hAnsi="Arial" w:cs="Arial"/>
          <w:sz w:val="22"/>
          <w:szCs w:val="22"/>
        </w:rPr>
        <w:t xml:space="preserve">u </w:t>
      </w: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ut</w:t>
      </w:r>
      <w:r w:rsidRPr="00A40D6F">
        <w:rPr>
          <w:rFonts w:ascii="Arial" w:eastAsia="Calibri" w:hAnsi="Arial" w:cs="Arial"/>
          <w:sz w:val="22"/>
          <w:szCs w:val="22"/>
        </w:rPr>
        <w:t xml:space="preserve">u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 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 xml:space="preserve">r </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it</w:t>
      </w:r>
      <w:r w:rsidRPr="00A40D6F">
        <w:rPr>
          <w:rFonts w:ascii="Arial" w:eastAsia="Calibri" w:hAnsi="Arial" w:cs="Arial"/>
          <w:spacing w:val="4"/>
          <w:sz w:val="22"/>
          <w:szCs w:val="22"/>
        </w:rPr>
        <w:t>a</w:t>
      </w:r>
      <w:r w:rsidRPr="00A40D6F">
        <w:rPr>
          <w:rFonts w:ascii="Arial" w:eastAsia="Calibri" w:hAnsi="Arial" w:cs="Arial"/>
          <w:sz w:val="22"/>
          <w:szCs w:val="22"/>
        </w:rPr>
        <w:t xml:space="preserve">s </w:t>
      </w:r>
      <w:r w:rsidRPr="00A40D6F">
        <w:rPr>
          <w:rFonts w:ascii="Arial" w:eastAsia="Calibri" w:hAnsi="Arial" w:cs="Arial"/>
          <w:spacing w:val="-3"/>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z w:val="22"/>
          <w:szCs w:val="22"/>
        </w:rPr>
        <w:t xml:space="preserve">. </w:t>
      </w:r>
      <w:r w:rsidRPr="00A40D6F">
        <w:rPr>
          <w:rFonts w:ascii="Arial" w:eastAsia="Calibri" w:hAnsi="Arial" w:cs="Arial"/>
          <w:spacing w:val="3"/>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 xml:space="preserve">r </w:t>
      </w:r>
      <w:r w:rsidRPr="00A40D6F">
        <w:rPr>
          <w:rFonts w:ascii="Arial" w:eastAsia="Calibri" w:hAnsi="Arial" w:cs="Arial"/>
          <w:spacing w:val="3"/>
          <w:w w:val="102"/>
          <w:sz w:val="22"/>
          <w:szCs w:val="22"/>
        </w:rPr>
        <w:t>m</w:t>
      </w:r>
      <w:r w:rsidRPr="00A40D6F">
        <w:rPr>
          <w:rFonts w:ascii="Arial" w:eastAsia="Calibri" w:hAnsi="Arial" w:cs="Arial"/>
          <w:spacing w:val="-3"/>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u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z w:val="22"/>
          <w:szCs w:val="22"/>
        </w:rPr>
        <w:t>h</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t</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 xml:space="preserve">h </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2"/>
          <w:sz w:val="22"/>
          <w:szCs w:val="22"/>
        </w:rPr>
        <w:t>p</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k</w:t>
      </w:r>
      <w:r w:rsidRPr="00A40D6F">
        <w:rPr>
          <w:rFonts w:ascii="Arial" w:eastAsia="Calibri" w:hAnsi="Arial" w:cs="Arial"/>
          <w:sz w:val="22"/>
          <w:szCs w:val="22"/>
        </w:rPr>
        <w:t>at a</w:t>
      </w:r>
      <w:r w:rsidRPr="00A40D6F">
        <w:rPr>
          <w:rFonts w:ascii="Arial" w:eastAsia="Calibri" w:hAnsi="Arial" w:cs="Arial"/>
          <w:spacing w:val="1"/>
          <w:sz w:val="22"/>
          <w:szCs w:val="22"/>
        </w:rPr>
        <w:t>l</w:t>
      </w:r>
      <w:r w:rsidRPr="00A40D6F">
        <w:rPr>
          <w:rFonts w:ascii="Arial" w:eastAsia="Calibri" w:hAnsi="Arial" w:cs="Arial"/>
          <w:sz w:val="22"/>
          <w:szCs w:val="22"/>
        </w:rPr>
        <w:t>at</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AB6BC5" w:rsidRPr="00A40D6F">
        <w:rPr>
          <w:rFonts w:ascii="Arial" w:eastAsia="Calibri" w:hAnsi="Arial" w:cs="Arial"/>
          <w:sz w:val="22"/>
          <w:szCs w:val="22"/>
          <w:lang w:val="id-ID"/>
        </w:rPr>
        <w:t xml:space="preserve"> </w:t>
      </w:r>
      <w:r w:rsidRPr="00A40D6F">
        <w:rPr>
          <w:rFonts w:ascii="Arial" w:eastAsia="Calibri" w:hAnsi="Arial" w:cs="Arial"/>
          <w:i/>
          <w:sz w:val="22"/>
          <w:szCs w:val="22"/>
        </w:rPr>
        <w:t>o</w:t>
      </w:r>
      <w:r w:rsidRPr="00A40D6F">
        <w:rPr>
          <w:rFonts w:ascii="Arial" w:eastAsia="Calibri" w:hAnsi="Arial" w:cs="Arial"/>
          <w:i/>
          <w:spacing w:val="-1"/>
          <w:sz w:val="22"/>
          <w:szCs w:val="22"/>
        </w:rPr>
        <w:t>ut</w:t>
      </w:r>
      <w:r w:rsidRPr="00A40D6F">
        <w:rPr>
          <w:rFonts w:ascii="Arial" w:eastAsia="Calibri" w:hAnsi="Arial" w:cs="Arial"/>
          <w:i/>
          <w:spacing w:val="2"/>
          <w:sz w:val="22"/>
          <w:szCs w:val="22"/>
        </w:rPr>
        <w:t>p</w:t>
      </w:r>
      <w:r w:rsidRPr="00A40D6F">
        <w:rPr>
          <w:rFonts w:ascii="Arial" w:eastAsia="Calibri" w:hAnsi="Arial" w:cs="Arial"/>
          <w:i/>
          <w:spacing w:val="-1"/>
          <w:sz w:val="22"/>
          <w:szCs w:val="22"/>
        </w:rPr>
        <w:t>u</w:t>
      </w:r>
      <w:r w:rsidRPr="00A40D6F">
        <w:rPr>
          <w:rFonts w:ascii="Arial" w:eastAsia="Calibri" w:hAnsi="Arial" w:cs="Arial"/>
          <w:i/>
          <w:sz w:val="22"/>
          <w:szCs w:val="22"/>
        </w:rPr>
        <w:t>t</w:t>
      </w:r>
      <w:r w:rsidR="00AB6BC5" w:rsidRPr="00A40D6F">
        <w:rPr>
          <w:rFonts w:ascii="Arial" w:eastAsia="Calibri" w:hAnsi="Arial" w:cs="Arial"/>
          <w:i/>
          <w:sz w:val="22"/>
          <w:szCs w:val="22"/>
          <w:lang w:val="id-ID"/>
        </w:rPr>
        <w:t xml:space="preserve"> </w:t>
      </w:r>
      <w:r w:rsidRPr="00A40D6F">
        <w:rPr>
          <w:rFonts w:ascii="Arial" w:eastAsia="Calibri" w:hAnsi="Arial" w:cs="Arial"/>
          <w:spacing w:val="3"/>
          <w:sz w:val="22"/>
          <w:szCs w:val="22"/>
        </w:rPr>
        <w:t>s</w:t>
      </w:r>
      <w:r w:rsidRPr="00A40D6F">
        <w:rPr>
          <w:rFonts w:ascii="Arial" w:eastAsia="Calibri" w:hAnsi="Arial" w:cs="Arial"/>
          <w:spacing w:val="-3"/>
          <w:sz w:val="22"/>
          <w:szCs w:val="22"/>
        </w:rPr>
        <w:t>u</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 </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w w:val="102"/>
          <w:sz w:val="22"/>
          <w:szCs w:val="22"/>
        </w:rPr>
        <w:t xml:space="preserve">at </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pacing w:val="-3"/>
          <w:sz w:val="22"/>
          <w:szCs w:val="22"/>
        </w:rPr>
        <w:t>u</w:t>
      </w:r>
      <w:r w:rsidRPr="00A40D6F">
        <w:rPr>
          <w:rFonts w:ascii="Arial" w:eastAsia="Calibri" w:hAnsi="Arial" w:cs="Arial"/>
          <w:sz w:val="22"/>
          <w:szCs w:val="22"/>
        </w:rPr>
        <w:t>r</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w:t>
      </w:r>
      <w:r w:rsidRPr="00A40D6F">
        <w:rPr>
          <w:rFonts w:ascii="Arial" w:eastAsia="Calibri" w:hAnsi="Arial" w:cs="Arial"/>
          <w:sz w:val="22"/>
          <w:szCs w:val="22"/>
        </w:rPr>
        <w:t xml:space="preserve">i </w:t>
      </w:r>
      <w:r w:rsidRPr="00A40D6F">
        <w:rPr>
          <w:rFonts w:ascii="Arial" w:eastAsia="Calibri" w:hAnsi="Arial" w:cs="Arial"/>
          <w:spacing w:val="1"/>
          <w:sz w:val="22"/>
          <w:szCs w:val="22"/>
        </w:rPr>
        <w:t>le</w:t>
      </w:r>
      <w:r w:rsidRPr="00A40D6F">
        <w:rPr>
          <w:rFonts w:ascii="Arial" w:eastAsia="Calibri" w:hAnsi="Arial" w:cs="Arial"/>
          <w:spacing w:val="-1"/>
          <w:sz w:val="22"/>
          <w:szCs w:val="22"/>
        </w:rPr>
        <w:t>bi</w:t>
      </w:r>
      <w:r w:rsidRPr="00A40D6F">
        <w:rPr>
          <w:rFonts w:ascii="Arial" w:eastAsia="Calibri" w:hAnsi="Arial" w:cs="Arial"/>
          <w:sz w:val="22"/>
          <w:szCs w:val="22"/>
        </w:rPr>
        <w:t>h</w:t>
      </w:r>
      <w:r w:rsidR="00AB6BC5"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cer</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k</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un</w:t>
      </w:r>
      <w:r w:rsidRPr="00A40D6F">
        <w:rPr>
          <w:rFonts w:ascii="Arial" w:eastAsia="Calibri" w:hAnsi="Arial" w:cs="Arial"/>
          <w:sz w:val="22"/>
          <w:szCs w:val="22"/>
        </w:rPr>
        <w:t>g</w:t>
      </w:r>
      <w:r w:rsidR="00AB6BC5"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z w:val="22"/>
          <w:szCs w:val="22"/>
        </w:rPr>
        <w:t xml:space="preserve">t </w:t>
      </w:r>
      <w:r w:rsidRPr="00A40D6F">
        <w:rPr>
          <w:rFonts w:ascii="Arial" w:eastAsia="Calibri" w:hAnsi="Arial" w:cs="Arial"/>
          <w:spacing w:val="3"/>
          <w:sz w:val="22"/>
          <w:szCs w:val="22"/>
        </w:rPr>
        <w:t>k</w:t>
      </w:r>
      <w:r w:rsidRPr="00A40D6F">
        <w:rPr>
          <w:rFonts w:ascii="Arial" w:eastAsia="Calibri" w:hAnsi="Arial" w:cs="Arial"/>
          <w:spacing w:val="1"/>
          <w:sz w:val="22"/>
          <w:szCs w:val="22"/>
        </w:rPr>
        <w:t>ec</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gg</w:t>
      </w:r>
      <w:r w:rsidRPr="00A40D6F">
        <w:rPr>
          <w:rFonts w:ascii="Arial" w:eastAsia="Calibri" w:hAnsi="Arial" w:cs="Arial"/>
          <w:spacing w:val="1"/>
          <w:sz w:val="22"/>
          <w:szCs w:val="22"/>
        </w:rPr>
        <w:t>i</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 </w:t>
      </w:r>
      <w:r w:rsidRPr="00A40D6F">
        <w:rPr>
          <w:rFonts w:ascii="Arial" w:eastAsia="Calibri" w:hAnsi="Arial" w:cs="Arial"/>
          <w:spacing w:val="3"/>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 xml:space="preserve">r </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00BA1111" w:rsidRPr="00A40D6F">
        <w:rPr>
          <w:rFonts w:ascii="Arial" w:eastAsia="Calibri" w:hAnsi="Arial" w:cs="Arial"/>
          <w:sz w:val="22"/>
          <w:szCs w:val="22"/>
        </w:rPr>
        <w:t>i</w:t>
      </w:r>
      <w:r w:rsidRPr="00A40D6F">
        <w:rPr>
          <w:rFonts w:ascii="Arial" w:eastAsia="Calibri" w:hAnsi="Arial" w:cs="Arial"/>
          <w:sz w:val="22"/>
          <w:szCs w:val="22"/>
        </w:rPr>
        <w:t xml:space="preserve"> m</w:t>
      </w:r>
      <w:r w:rsidRPr="00A40D6F">
        <w:rPr>
          <w:rFonts w:ascii="Arial" w:eastAsia="Calibri" w:hAnsi="Arial" w:cs="Arial"/>
          <w:spacing w:val="1"/>
          <w:sz w:val="22"/>
          <w:szCs w:val="22"/>
        </w:rPr>
        <w:t>er</w:t>
      </w:r>
      <w:r w:rsidRPr="00A40D6F">
        <w:rPr>
          <w:rFonts w:ascii="Arial" w:eastAsia="Calibri" w:hAnsi="Arial" w:cs="Arial"/>
          <w:spacing w:val="-1"/>
          <w:sz w:val="22"/>
          <w:szCs w:val="22"/>
        </w:rPr>
        <w:t>up</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ind</w:t>
      </w:r>
      <w:r w:rsidRPr="00A40D6F">
        <w:rPr>
          <w:rFonts w:ascii="Arial" w:eastAsia="Calibri" w:hAnsi="Arial" w:cs="Arial"/>
          <w:spacing w:val="1"/>
          <w:sz w:val="22"/>
          <w:szCs w:val="22"/>
        </w:rPr>
        <w:t>ika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i</w:t>
      </w:r>
      <w:r w:rsidRPr="00A40D6F">
        <w:rPr>
          <w:rFonts w:ascii="Arial" w:eastAsia="Calibri" w:hAnsi="Arial" w:cs="Arial"/>
          <w:sz w:val="22"/>
          <w:szCs w:val="22"/>
        </w:rPr>
        <w:t xml:space="preserve">mal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w w:val="102"/>
          <w:sz w:val="22"/>
          <w:szCs w:val="22"/>
        </w:rPr>
        <w:t>se</w:t>
      </w:r>
      <w:r w:rsidRPr="00A40D6F">
        <w:rPr>
          <w:rFonts w:ascii="Arial" w:eastAsia="Calibri" w:hAnsi="Arial" w:cs="Arial"/>
          <w:spacing w:val="-1"/>
          <w:w w:val="102"/>
          <w:sz w:val="22"/>
          <w:szCs w:val="22"/>
        </w:rPr>
        <w:t>h</w:t>
      </w:r>
      <w:r w:rsidRPr="00A40D6F">
        <w:rPr>
          <w:rFonts w:ascii="Arial" w:eastAsia="Calibri" w:hAnsi="Arial" w:cs="Arial"/>
          <w:w w:val="102"/>
          <w:sz w:val="22"/>
          <w:szCs w:val="22"/>
        </w:rPr>
        <w:t>a</w:t>
      </w:r>
      <w:r w:rsidRPr="00A40D6F">
        <w:rPr>
          <w:rFonts w:ascii="Arial" w:eastAsia="Calibri" w:hAnsi="Arial" w:cs="Arial"/>
          <w:spacing w:val="1"/>
          <w:w w:val="102"/>
          <w:sz w:val="22"/>
          <w:szCs w:val="22"/>
        </w:rPr>
        <w:t>r</w:t>
      </w:r>
      <w:r w:rsidRPr="00A40D6F">
        <w:rPr>
          <w:rFonts w:ascii="Arial" w:eastAsia="Calibri" w:hAnsi="Arial" w:cs="Arial"/>
          <w:spacing w:val="-3"/>
          <w:w w:val="102"/>
          <w:sz w:val="22"/>
          <w:szCs w:val="22"/>
        </w:rPr>
        <w:t>u</w:t>
      </w:r>
      <w:r w:rsidRPr="00A40D6F">
        <w:rPr>
          <w:rFonts w:ascii="Arial" w:eastAsia="Calibri" w:hAnsi="Arial" w:cs="Arial"/>
          <w:spacing w:val="3"/>
          <w:w w:val="102"/>
          <w:sz w:val="22"/>
          <w:szCs w:val="22"/>
        </w:rPr>
        <w:t>s</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y</w:t>
      </w:r>
      <w:r w:rsidRPr="00A40D6F">
        <w:rPr>
          <w:rFonts w:ascii="Arial" w:eastAsia="Calibri" w:hAnsi="Arial" w:cs="Arial"/>
          <w:w w:val="102"/>
          <w:sz w:val="22"/>
          <w:szCs w:val="22"/>
        </w:rPr>
        <w:t xml:space="preserve">a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at</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00AB6BC5" w:rsidRPr="00A40D6F">
        <w:rPr>
          <w:rFonts w:ascii="Arial" w:eastAsia="Calibri" w:hAnsi="Arial" w:cs="Arial"/>
          <w:spacing w:val="-1"/>
          <w:sz w:val="22"/>
          <w:szCs w:val="22"/>
          <w:lang w:val="id-ID"/>
        </w:rPr>
        <w:t>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5"/>
          <w:sz w:val="22"/>
          <w:szCs w:val="22"/>
        </w:rPr>
        <w:t>a</w:t>
      </w:r>
      <w:r w:rsidRPr="00A40D6F">
        <w:rPr>
          <w:rFonts w:ascii="Arial" w:eastAsia="Calibri" w:hAnsi="Arial" w:cs="Arial"/>
          <w:spacing w:val="-3"/>
          <w:sz w:val="22"/>
          <w:szCs w:val="22"/>
        </w:rPr>
        <w:t>d</w:t>
      </w:r>
      <w:r w:rsidRPr="00A40D6F">
        <w:rPr>
          <w:rFonts w:ascii="Arial" w:eastAsia="Calibri" w:hAnsi="Arial" w:cs="Arial"/>
          <w:sz w:val="22"/>
          <w:szCs w:val="22"/>
        </w:rPr>
        <w:t>a</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pacing w:val="-1"/>
          <w:sz w:val="22"/>
          <w:szCs w:val="22"/>
        </w:rPr>
        <w:t>b</w:t>
      </w:r>
      <w:r w:rsidRPr="00A40D6F">
        <w:rPr>
          <w:rFonts w:ascii="Arial" w:eastAsia="Calibri" w:hAnsi="Arial" w:cs="Arial"/>
          <w:sz w:val="22"/>
          <w:szCs w:val="22"/>
        </w:rPr>
        <w:t>ag</w:t>
      </w:r>
      <w:r w:rsidRPr="00A40D6F">
        <w:rPr>
          <w:rFonts w:ascii="Arial" w:eastAsia="Calibri" w:hAnsi="Arial" w:cs="Arial"/>
          <w:spacing w:val="1"/>
          <w:sz w:val="22"/>
          <w:szCs w:val="22"/>
        </w:rPr>
        <w:t>i</w:t>
      </w:r>
      <w:r w:rsidRPr="00A40D6F">
        <w:rPr>
          <w:rFonts w:ascii="Arial" w:eastAsia="Calibri" w:hAnsi="Arial" w:cs="Arial"/>
          <w:sz w:val="22"/>
          <w:szCs w:val="22"/>
        </w:rPr>
        <w:t>an</w:t>
      </w:r>
      <w:r w:rsidR="00AB6BC5"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es</w:t>
      </w:r>
      <w:r w:rsidRPr="00A40D6F">
        <w:rPr>
          <w:rFonts w:ascii="Arial" w:eastAsia="Calibri" w:hAnsi="Arial" w:cs="Arial"/>
          <w:sz w:val="22"/>
          <w:szCs w:val="22"/>
        </w:rPr>
        <w:t>ar</w:t>
      </w:r>
      <w:r w:rsidR="00AB6BC5"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z w:val="22"/>
          <w:szCs w:val="22"/>
        </w:rPr>
        <w:t>h</w:t>
      </w:r>
      <w:r w:rsidR="00AB6BC5"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s</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ki</w:t>
      </w:r>
      <w:r w:rsidRPr="00A40D6F">
        <w:rPr>
          <w:rFonts w:ascii="Arial" w:eastAsia="Calibri" w:hAnsi="Arial" w:cs="Arial"/>
          <w:spacing w:val="-1"/>
          <w:w w:val="102"/>
          <w:sz w:val="22"/>
          <w:szCs w:val="22"/>
        </w:rPr>
        <w:t>t</w:t>
      </w:r>
      <w:r w:rsidR="00654EAD" w:rsidRPr="00A40D6F">
        <w:rPr>
          <w:rFonts w:ascii="Arial" w:eastAsia="Calibri" w:hAnsi="Arial" w:cs="Arial"/>
          <w:spacing w:val="-1"/>
          <w:w w:val="102"/>
          <w:sz w:val="22"/>
          <w:szCs w:val="22"/>
          <w:lang w:val="id-ID"/>
        </w:rPr>
        <w:t>.</w:t>
      </w:r>
    </w:p>
    <w:p w:rsidR="00741F1B" w:rsidRPr="00A40D6F" w:rsidRDefault="00741F1B" w:rsidP="00965EC2">
      <w:pPr>
        <w:spacing w:line="360" w:lineRule="auto"/>
        <w:ind w:left="426" w:firstLine="567"/>
        <w:jc w:val="both"/>
        <w:rPr>
          <w:rFonts w:ascii="Arial" w:eastAsia="Calibri" w:hAnsi="Arial" w:cs="Arial"/>
          <w:w w:val="102"/>
          <w:sz w:val="22"/>
          <w:szCs w:val="22"/>
          <w:lang w:val="id-ID"/>
        </w:rPr>
      </w:pPr>
      <w:r w:rsidRPr="00A40D6F">
        <w:rPr>
          <w:rFonts w:ascii="Arial" w:eastAsia="Calibri" w:hAnsi="Arial" w:cs="Arial"/>
          <w:spacing w:val="-1"/>
          <w:sz w:val="22"/>
          <w:szCs w:val="22"/>
        </w:rPr>
        <w:t>A</w:t>
      </w:r>
      <w:r w:rsidRPr="00A40D6F">
        <w:rPr>
          <w:rFonts w:ascii="Arial" w:eastAsia="Calibri" w:hAnsi="Arial" w:cs="Arial"/>
          <w:sz w:val="22"/>
          <w:szCs w:val="22"/>
        </w:rPr>
        <w:t>gar</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3"/>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F7338C"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F7338C" w:rsidRPr="00A40D6F">
        <w:rPr>
          <w:rFonts w:ascii="Arial" w:eastAsia="Calibri" w:hAnsi="Arial" w:cs="Arial"/>
          <w:sz w:val="22"/>
          <w:szCs w:val="22"/>
          <w:lang w:val="id-ID"/>
        </w:rPr>
        <w:t xml:space="preserve"> </w:t>
      </w:r>
      <w:r w:rsidR="00036E54" w:rsidRPr="00A40D6F">
        <w:rPr>
          <w:rFonts w:ascii="Arial" w:eastAsia="Calibri" w:hAnsi="Arial" w:cs="Arial"/>
          <w:sz w:val="22"/>
          <w:szCs w:val="22"/>
          <w:lang w:val="id-ID"/>
        </w:rPr>
        <w:t xml:space="preserve">RSUD </w:t>
      </w:r>
      <w:proofErr w:type="gramStart"/>
      <w:r w:rsidR="00036E54" w:rsidRPr="00A40D6F">
        <w:rPr>
          <w:rFonts w:ascii="Arial" w:eastAsia="Calibri" w:hAnsi="Arial" w:cs="Arial"/>
          <w:sz w:val="22"/>
          <w:szCs w:val="22"/>
          <w:lang w:val="id-ID"/>
        </w:rPr>
        <w:t>dr</w:t>
      </w:r>
      <w:proofErr w:type="gramEnd"/>
      <w:r w:rsidR="00036E54" w:rsidRPr="00A40D6F">
        <w:rPr>
          <w:rFonts w:ascii="Arial" w:eastAsia="Calibri" w:hAnsi="Arial" w:cs="Arial"/>
          <w:sz w:val="22"/>
          <w:szCs w:val="22"/>
          <w:lang w:val="id-ID"/>
        </w:rPr>
        <w:t xml:space="preserve">. Murjani Sampit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z w:val="22"/>
          <w:szCs w:val="22"/>
        </w:rPr>
        <w:t xml:space="preserve">t </w:t>
      </w:r>
      <w:r w:rsidRPr="00A40D6F">
        <w:rPr>
          <w:rFonts w:ascii="Arial" w:eastAsia="Calibri" w:hAnsi="Arial" w:cs="Arial"/>
          <w:spacing w:val="1"/>
          <w:sz w:val="22"/>
          <w:szCs w:val="22"/>
        </w:rPr>
        <w:t>se</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1"/>
          <w:sz w:val="22"/>
          <w:szCs w:val="22"/>
        </w:rPr>
        <w:t>t</w:t>
      </w:r>
      <w:r w:rsidRPr="00A40D6F">
        <w:rPr>
          <w:rFonts w:ascii="Arial" w:eastAsia="Calibri" w:hAnsi="Arial" w:cs="Arial"/>
          <w:sz w:val="22"/>
          <w:szCs w:val="22"/>
        </w:rPr>
        <w:t>i</w:t>
      </w:r>
      <w:r w:rsidR="00F7338C"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w:t>
      </w:r>
      <w:r w:rsidR="00F7338C" w:rsidRPr="00A40D6F">
        <w:rPr>
          <w:rFonts w:ascii="Arial" w:eastAsia="Calibri" w:hAnsi="Arial" w:cs="Arial"/>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1"/>
          <w:sz w:val="22"/>
          <w:szCs w:val="22"/>
        </w:rPr>
        <w:t>k</w:t>
      </w:r>
      <w:r w:rsidRPr="00A40D6F">
        <w:rPr>
          <w:rFonts w:ascii="Arial" w:eastAsia="Calibri" w:hAnsi="Arial" w:cs="Arial"/>
          <w:sz w:val="22"/>
          <w:szCs w:val="22"/>
        </w:rPr>
        <w:t>a</w:t>
      </w:r>
      <w:r w:rsidR="00F7338C"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erl</w:t>
      </w:r>
      <w:r w:rsidRPr="00A40D6F">
        <w:rPr>
          <w:rFonts w:ascii="Arial" w:eastAsia="Calibri" w:hAnsi="Arial" w:cs="Arial"/>
          <w:sz w:val="22"/>
          <w:szCs w:val="22"/>
        </w:rPr>
        <w:t>u</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w:t>
      </w:r>
      <w:r w:rsidR="004469F1" w:rsidRPr="00A40D6F">
        <w:rPr>
          <w:rFonts w:ascii="Arial" w:eastAsia="Calibri" w:hAnsi="Arial" w:cs="Arial"/>
          <w:spacing w:val="1"/>
          <w:sz w:val="22"/>
          <w:szCs w:val="22"/>
          <w:lang w:val="id-ID"/>
        </w:rPr>
        <w:t>tetapkan</w:t>
      </w:r>
      <w:r w:rsidR="004469F1" w:rsidRPr="00A40D6F">
        <w:rPr>
          <w:rFonts w:ascii="Arial" w:eastAsia="Calibri" w:hAnsi="Arial" w:cs="Arial"/>
          <w:spacing w:val="1"/>
          <w:sz w:val="22"/>
          <w:szCs w:val="22"/>
        </w:rPr>
        <w:t xml:space="preserve"> Panduan </w:t>
      </w:r>
      <w:r w:rsidR="00083E3A" w:rsidRPr="00A40D6F">
        <w:rPr>
          <w:rFonts w:ascii="Arial" w:eastAsia="Calibri" w:hAnsi="Arial" w:cs="Arial"/>
          <w:spacing w:val="1"/>
          <w:sz w:val="22"/>
          <w:szCs w:val="22"/>
        </w:rPr>
        <w:t>Pemilihan dan Penetapan Indikator</w:t>
      </w:r>
      <w:r w:rsidR="004469F1" w:rsidRPr="00A40D6F">
        <w:rPr>
          <w:rFonts w:ascii="Arial" w:eastAsia="Calibri" w:hAnsi="Arial" w:cs="Arial"/>
          <w:spacing w:val="1"/>
          <w:sz w:val="22"/>
          <w:szCs w:val="22"/>
        </w:rPr>
        <w:t xml:space="preserve"> Mutu Unit Kerja</w:t>
      </w:r>
      <w:r w:rsidRPr="00A40D6F">
        <w:rPr>
          <w:rFonts w:ascii="Arial" w:eastAsia="Calibri" w:hAnsi="Arial" w:cs="Arial"/>
          <w:sz w:val="22"/>
          <w:szCs w:val="22"/>
        </w:rPr>
        <w:t>.</w:t>
      </w:r>
      <w:r w:rsidR="00F7338C" w:rsidRPr="00A40D6F">
        <w:rPr>
          <w:rFonts w:ascii="Arial" w:eastAsia="Calibri" w:hAnsi="Arial" w:cs="Arial"/>
          <w:sz w:val="22"/>
          <w:szCs w:val="22"/>
          <w:lang w:val="id-ID"/>
        </w:rPr>
        <w:t xml:space="preserve"> </w:t>
      </w:r>
      <w:r w:rsidR="009B7880" w:rsidRPr="00A40D6F">
        <w:rPr>
          <w:rFonts w:ascii="Arial" w:eastAsia="Calibri" w:hAnsi="Arial" w:cs="Arial"/>
          <w:spacing w:val="-2"/>
          <w:w w:val="102"/>
          <w:sz w:val="22"/>
          <w:szCs w:val="22"/>
          <w:lang w:val="id-ID"/>
        </w:rPr>
        <w:t>Hal tersebut</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w:t>
      </w:r>
      <w:r w:rsidRPr="00A40D6F">
        <w:rPr>
          <w:rFonts w:ascii="Arial" w:eastAsia="Calibri" w:hAnsi="Arial" w:cs="Arial"/>
          <w:spacing w:val="3"/>
          <w:sz w:val="22"/>
          <w:szCs w:val="22"/>
        </w:rPr>
        <w:t>s</w:t>
      </w:r>
      <w:r w:rsidRPr="00A40D6F">
        <w:rPr>
          <w:rFonts w:ascii="Arial" w:eastAsia="Calibri" w:hAnsi="Arial" w:cs="Arial"/>
          <w:spacing w:val="-1"/>
          <w:sz w:val="22"/>
          <w:szCs w:val="22"/>
        </w:rPr>
        <w:t>u</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n</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3"/>
          <w:sz w:val="22"/>
          <w:szCs w:val="22"/>
        </w:rPr>
        <w:t>e</w:t>
      </w:r>
      <w:r w:rsidRPr="00A40D6F">
        <w:rPr>
          <w:rFonts w:ascii="Arial" w:eastAsia="Calibri" w:hAnsi="Arial" w:cs="Arial"/>
          <w:spacing w:val="-1"/>
          <w:sz w:val="22"/>
          <w:szCs w:val="22"/>
        </w:rPr>
        <w:t>b</w:t>
      </w:r>
      <w:r w:rsidRPr="00A40D6F">
        <w:rPr>
          <w:rFonts w:ascii="Arial" w:eastAsia="Calibri" w:hAnsi="Arial" w:cs="Arial"/>
          <w:sz w:val="22"/>
          <w:szCs w:val="22"/>
        </w:rPr>
        <w:t>agai</w:t>
      </w:r>
      <w:r w:rsidR="00F7338C"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3"/>
          <w:sz w:val="22"/>
          <w:szCs w:val="22"/>
        </w:rPr>
        <w:t>c</w:t>
      </w:r>
      <w:r w:rsidRPr="00A40D6F">
        <w:rPr>
          <w:rFonts w:ascii="Arial" w:eastAsia="Calibri" w:hAnsi="Arial" w:cs="Arial"/>
          <w:spacing w:val="-1"/>
          <w:sz w:val="22"/>
          <w:szCs w:val="22"/>
        </w:rPr>
        <w:t>u</w:t>
      </w:r>
      <w:r w:rsidRPr="00A40D6F">
        <w:rPr>
          <w:rFonts w:ascii="Arial" w:eastAsia="Calibri" w:hAnsi="Arial" w:cs="Arial"/>
          <w:sz w:val="22"/>
          <w:szCs w:val="22"/>
        </w:rPr>
        <w:t>an</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agi</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el</w:t>
      </w:r>
      <w:r w:rsidRPr="00A40D6F">
        <w:rPr>
          <w:rFonts w:ascii="Arial" w:eastAsia="Calibri" w:hAnsi="Arial" w:cs="Arial"/>
          <w:sz w:val="22"/>
          <w:szCs w:val="22"/>
        </w:rPr>
        <w:t>o</w:t>
      </w:r>
      <w:r w:rsidRPr="00A40D6F">
        <w:rPr>
          <w:rFonts w:ascii="Arial" w:eastAsia="Calibri" w:hAnsi="Arial" w:cs="Arial"/>
          <w:spacing w:val="1"/>
          <w:sz w:val="22"/>
          <w:szCs w:val="22"/>
        </w:rPr>
        <w:t>l</w:t>
      </w:r>
      <w:r w:rsidRPr="00A40D6F">
        <w:rPr>
          <w:rFonts w:ascii="Arial" w:eastAsia="Calibri" w:hAnsi="Arial" w:cs="Arial"/>
          <w:sz w:val="22"/>
          <w:szCs w:val="22"/>
        </w:rPr>
        <w:t>a</w:t>
      </w:r>
      <w:r w:rsidR="00F7338C" w:rsidRPr="00A40D6F">
        <w:rPr>
          <w:rFonts w:ascii="Arial" w:eastAsia="Calibri" w:hAnsi="Arial" w:cs="Arial"/>
          <w:sz w:val="22"/>
          <w:szCs w:val="22"/>
          <w:lang w:val="id-ID"/>
        </w:rPr>
        <w:t xml:space="preserve"> </w:t>
      </w:r>
      <w:r w:rsidRPr="00A40D6F">
        <w:rPr>
          <w:rFonts w:ascii="Arial" w:eastAsia="Calibri" w:hAnsi="Arial" w:cs="Arial"/>
          <w:sz w:val="22"/>
          <w:szCs w:val="22"/>
        </w:rPr>
        <w:t>R</w:t>
      </w:r>
      <w:r w:rsidR="00A60D8B" w:rsidRPr="00A40D6F">
        <w:rPr>
          <w:rFonts w:ascii="Arial" w:eastAsia="Calibri" w:hAnsi="Arial" w:cs="Arial"/>
          <w:sz w:val="22"/>
          <w:szCs w:val="22"/>
          <w:lang w:val="id-ID"/>
        </w:rPr>
        <w:t>SUD dr. Murjani Sampit</w:t>
      </w:r>
      <w:r w:rsidR="00F7338C"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w w:val="102"/>
          <w:sz w:val="22"/>
          <w:szCs w:val="22"/>
        </w:rPr>
        <w:t xml:space="preserve">am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an</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up</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00F7338C"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00F7338C"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9B788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pacing w:val="-1"/>
          <w:sz w:val="22"/>
          <w:szCs w:val="22"/>
        </w:rPr>
        <w:t>t</w:t>
      </w:r>
      <w:r w:rsidRPr="00A40D6F">
        <w:rPr>
          <w:rFonts w:ascii="Arial" w:eastAsia="Calibri" w:hAnsi="Arial" w:cs="Arial"/>
          <w:sz w:val="22"/>
          <w:szCs w:val="22"/>
        </w:rPr>
        <w:t>.</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2"/>
          <w:sz w:val="22"/>
          <w:szCs w:val="22"/>
        </w:rPr>
        <w:t>a</w:t>
      </w:r>
      <w:r w:rsidRPr="00A40D6F">
        <w:rPr>
          <w:rFonts w:ascii="Arial" w:eastAsia="Calibri" w:hAnsi="Arial" w:cs="Arial"/>
          <w:sz w:val="22"/>
          <w:szCs w:val="22"/>
        </w:rPr>
        <w:t>m</w:t>
      </w:r>
      <w:r w:rsidR="00F7338C"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b</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z w:val="22"/>
          <w:szCs w:val="22"/>
        </w:rPr>
        <w:t>u</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 xml:space="preserve">i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u</w:t>
      </w:r>
      <w:r w:rsidRPr="00A40D6F">
        <w:rPr>
          <w:rFonts w:ascii="Arial" w:eastAsia="Calibri" w:hAnsi="Arial" w:cs="Arial"/>
          <w:spacing w:val="-2"/>
          <w:sz w:val="22"/>
          <w:szCs w:val="22"/>
        </w:rPr>
        <w:t>r</w:t>
      </w:r>
      <w:r w:rsidRPr="00A40D6F">
        <w:rPr>
          <w:rFonts w:ascii="Arial" w:eastAsia="Calibri" w:hAnsi="Arial" w:cs="Arial"/>
          <w:spacing w:val="3"/>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z w:val="22"/>
          <w:szCs w:val="22"/>
        </w:rPr>
        <w:t>n</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er</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pacing w:val="2"/>
          <w:sz w:val="22"/>
          <w:szCs w:val="22"/>
        </w:rPr>
        <w:t>u</w:t>
      </w:r>
      <w:r w:rsidRPr="00A40D6F">
        <w:rPr>
          <w:rFonts w:ascii="Arial" w:eastAsia="Calibri" w:hAnsi="Arial" w:cs="Arial"/>
          <w:sz w:val="22"/>
          <w:szCs w:val="22"/>
        </w:rPr>
        <w:t>p</w:t>
      </w:r>
      <w:r w:rsidR="00F7338C" w:rsidRPr="00A40D6F">
        <w:rPr>
          <w:rFonts w:ascii="Arial" w:eastAsia="Calibri" w:hAnsi="Arial" w:cs="Arial"/>
          <w:sz w:val="22"/>
          <w:szCs w:val="22"/>
          <w:lang w:val="id-ID"/>
        </w:rPr>
        <w:t xml:space="preserve"> </w:t>
      </w:r>
      <w:r w:rsidR="000C556F" w:rsidRPr="00A40D6F">
        <w:rPr>
          <w:rFonts w:ascii="Arial" w:eastAsia="Calibri" w:hAnsi="Arial" w:cs="Arial"/>
          <w:spacing w:val="1"/>
          <w:sz w:val="22"/>
          <w:szCs w:val="22"/>
        </w:rPr>
        <w:t>indikator</w:t>
      </w:r>
      <w:r w:rsidR="00F7338C"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pacing w:val="2"/>
          <w:sz w:val="22"/>
          <w:szCs w:val="22"/>
        </w:rPr>
        <w:t>u</w:t>
      </w:r>
      <w:r w:rsidR="004469F1" w:rsidRPr="00A40D6F">
        <w:rPr>
          <w:rFonts w:ascii="Arial" w:eastAsia="Calibri" w:hAnsi="Arial" w:cs="Arial"/>
          <w:spacing w:val="2"/>
          <w:sz w:val="22"/>
          <w:szCs w:val="22"/>
          <w:lang w:val="id-ID"/>
        </w:rPr>
        <w:t xml:space="preserve"> unit kerja</w:t>
      </w:r>
      <w:r w:rsidRPr="00A40D6F">
        <w:rPr>
          <w:rFonts w:ascii="Arial" w:eastAsia="Calibri" w:hAnsi="Arial" w:cs="Arial"/>
          <w:sz w:val="22"/>
          <w:szCs w:val="22"/>
        </w:rPr>
        <w:t>,</w:t>
      </w:r>
      <w:r w:rsidR="00F7338C"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l</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spacing w:val="2"/>
          <w:w w:val="102"/>
          <w:sz w:val="22"/>
          <w:szCs w:val="22"/>
        </w:rPr>
        <w:t>g</w:t>
      </w:r>
      <w:r w:rsidRPr="00A40D6F">
        <w:rPr>
          <w:rFonts w:ascii="Arial" w:eastAsia="Calibri" w:hAnsi="Arial" w:cs="Arial"/>
          <w:spacing w:val="1"/>
          <w:w w:val="102"/>
          <w:sz w:val="22"/>
          <w:szCs w:val="22"/>
        </w:rPr>
        <w:t>k</w:t>
      </w:r>
      <w:r w:rsidRPr="00A40D6F">
        <w:rPr>
          <w:rFonts w:ascii="Arial" w:eastAsia="Calibri" w:hAnsi="Arial" w:cs="Arial"/>
          <w:w w:val="102"/>
          <w:sz w:val="22"/>
          <w:szCs w:val="22"/>
        </w:rPr>
        <w:t>a</w:t>
      </w:r>
      <w:r w:rsidRPr="00A40D6F">
        <w:rPr>
          <w:rFonts w:ascii="Arial" w:eastAsia="Calibri" w:hAnsi="Arial" w:cs="Arial"/>
          <w:spacing w:val="-1"/>
          <w:w w:val="102"/>
          <w:sz w:val="22"/>
          <w:szCs w:val="22"/>
        </w:rPr>
        <w:t>h</w:t>
      </w:r>
      <w:r w:rsidRPr="00A40D6F">
        <w:rPr>
          <w:rFonts w:ascii="Arial" w:eastAsia="Calibri" w:hAnsi="Arial" w:cs="Arial"/>
          <w:spacing w:val="1"/>
          <w:w w:val="102"/>
          <w:sz w:val="22"/>
          <w:szCs w:val="22"/>
        </w:rPr>
        <w:t>-l</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1"/>
          <w:w w:val="102"/>
          <w:sz w:val="22"/>
          <w:szCs w:val="22"/>
        </w:rPr>
        <w:t>k</w:t>
      </w:r>
      <w:r w:rsidRPr="00A40D6F">
        <w:rPr>
          <w:rFonts w:ascii="Arial" w:eastAsia="Calibri" w:hAnsi="Arial" w:cs="Arial"/>
          <w:w w:val="102"/>
          <w:sz w:val="22"/>
          <w:szCs w:val="22"/>
        </w:rPr>
        <w:t xml:space="preserve">ah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w:t>
      </w:r>
      <w:r w:rsidRPr="00A40D6F">
        <w:rPr>
          <w:rFonts w:ascii="Arial" w:eastAsia="Calibri" w:hAnsi="Arial" w:cs="Arial"/>
          <w:spacing w:val="-1"/>
          <w:sz w:val="22"/>
          <w:szCs w:val="22"/>
        </w:rPr>
        <w:t>nn</w:t>
      </w:r>
      <w:r w:rsidRPr="00A40D6F">
        <w:rPr>
          <w:rFonts w:ascii="Arial" w:eastAsia="Calibri" w:hAnsi="Arial" w:cs="Arial"/>
          <w:spacing w:val="1"/>
          <w:sz w:val="22"/>
          <w:szCs w:val="22"/>
        </w:rPr>
        <w:t>y</w:t>
      </w:r>
      <w:r w:rsidRPr="00A40D6F">
        <w:rPr>
          <w:rFonts w:ascii="Arial" w:eastAsia="Calibri" w:hAnsi="Arial" w:cs="Arial"/>
          <w:sz w:val="22"/>
          <w:szCs w:val="22"/>
        </w:rPr>
        <w:t>a</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il</w:t>
      </w:r>
      <w:r w:rsidRPr="00A40D6F">
        <w:rPr>
          <w:rFonts w:ascii="Arial" w:eastAsia="Calibri" w:hAnsi="Arial" w:cs="Arial"/>
          <w:spacing w:val="3"/>
          <w:sz w:val="22"/>
          <w:szCs w:val="22"/>
        </w:rPr>
        <w:t>e</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i</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gan</w:t>
      </w:r>
      <w:r w:rsidR="00F7338C" w:rsidRPr="00A40D6F">
        <w:rPr>
          <w:rFonts w:ascii="Arial" w:eastAsia="Calibri" w:hAnsi="Arial" w:cs="Arial"/>
          <w:sz w:val="22"/>
          <w:szCs w:val="22"/>
          <w:lang w:val="id-ID"/>
        </w:rPr>
        <w:t xml:space="preserve"> </w:t>
      </w:r>
      <w:r w:rsidR="00F7338C" w:rsidRPr="00A40D6F">
        <w:rPr>
          <w:rFonts w:ascii="Arial" w:eastAsia="Calibri" w:hAnsi="Arial" w:cs="Arial"/>
          <w:spacing w:val="-1"/>
          <w:sz w:val="22"/>
          <w:szCs w:val="22"/>
        </w:rPr>
        <w:t>tab</w:t>
      </w:r>
      <w:r w:rsidR="00F7338C" w:rsidRPr="00A40D6F">
        <w:rPr>
          <w:rFonts w:ascii="Arial" w:eastAsia="Calibri" w:hAnsi="Arial" w:cs="Arial"/>
          <w:spacing w:val="-1"/>
          <w:sz w:val="22"/>
          <w:szCs w:val="22"/>
          <w:lang w:val="id-ID"/>
        </w:rPr>
        <w:t>el</w:t>
      </w:r>
      <w:r w:rsidR="00F7338C" w:rsidRPr="00A40D6F">
        <w:rPr>
          <w:rFonts w:ascii="Arial" w:eastAsia="Calibri" w:hAnsi="Arial" w:cs="Arial"/>
          <w:sz w:val="22"/>
          <w:szCs w:val="22"/>
          <w:lang w:val="id-ID"/>
        </w:rPr>
        <w:t xml:space="preserve"> </w:t>
      </w:r>
      <w:r w:rsidR="00F7338C" w:rsidRPr="00A40D6F">
        <w:rPr>
          <w:rFonts w:ascii="Arial" w:eastAsia="Calibri" w:hAnsi="Arial" w:cs="Arial"/>
          <w:spacing w:val="1"/>
          <w:sz w:val="22"/>
          <w:szCs w:val="22"/>
        </w:rPr>
        <w:t>indi</w:t>
      </w:r>
      <w:r w:rsidR="00F7338C" w:rsidRPr="00A40D6F">
        <w:rPr>
          <w:rFonts w:ascii="Arial" w:eastAsia="Calibri" w:hAnsi="Arial" w:cs="Arial"/>
          <w:spacing w:val="1"/>
          <w:sz w:val="22"/>
          <w:szCs w:val="22"/>
          <w:lang w:val="id-ID"/>
        </w:rPr>
        <w:t>k</w:t>
      </w:r>
      <w:r w:rsidR="00F7338C" w:rsidRPr="00A40D6F">
        <w:rPr>
          <w:rFonts w:ascii="Arial" w:eastAsia="Calibri" w:hAnsi="Arial" w:cs="Arial"/>
          <w:spacing w:val="1"/>
          <w:sz w:val="22"/>
          <w:szCs w:val="22"/>
        </w:rPr>
        <w:t>ator</w:t>
      </w:r>
      <w:r w:rsidR="00F7338C"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spacing w:val="-3"/>
          <w:w w:val="102"/>
          <w:sz w:val="22"/>
          <w:szCs w:val="22"/>
        </w:rPr>
        <w:t>u</w:t>
      </w:r>
      <w:r w:rsidR="004469F1" w:rsidRPr="00A40D6F">
        <w:rPr>
          <w:rFonts w:ascii="Arial" w:eastAsia="Calibri" w:hAnsi="Arial" w:cs="Arial"/>
          <w:spacing w:val="-3"/>
          <w:w w:val="102"/>
          <w:sz w:val="22"/>
          <w:szCs w:val="22"/>
          <w:lang w:val="id-ID"/>
        </w:rPr>
        <w:t xml:space="preserve"> unit keja</w:t>
      </w:r>
      <w:r w:rsidR="00AC7690" w:rsidRPr="00A40D6F">
        <w:rPr>
          <w:rFonts w:ascii="Arial" w:eastAsia="Calibri" w:hAnsi="Arial" w:cs="Arial"/>
          <w:spacing w:val="-3"/>
          <w:w w:val="102"/>
          <w:sz w:val="22"/>
          <w:szCs w:val="22"/>
          <w:lang w:val="id-ID"/>
        </w:rPr>
        <w:t>.</w:t>
      </w:r>
    </w:p>
    <w:p w:rsidR="00E87722" w:rsidRPr="00A40D6F" w:rsidRDefault="00E87722" w:rsidP="00965EC2">
      <w:pPr>
        <w:spacing w:line="360" w:lineRule="auto"/>
        <w:ind w:left="719"/>
        <w:jc w:val="both"/>
        <w:rPr>
          <w:rFonts w:ascii="Arial" w:eastAsia="Calibri" w:hAnsi="Arial" w:cs="Arial"/>
          <w:spacing w:val="-3"/>
          <w:w w:val="102"/>
          <w:sz w:val="22"/>
          <w:szCs w:val="22"/>
          <w:lang w:val="id-ID"/>
        </w:rPr>
      </w:pPr>
    </w:p>
    <w:p w:rsidR="00E87722" w:rsidRPr="00A40D6F" w:rsidRDefault="00E87722" w:rsidP="00965EC2">
      <w:pPr>
        <w:spacing w:line="360" w:lineRule="auto"/>
        <w:rPr>
          <w:rFonts w:ascii="Arial" w:eastAsia="Calibri" w:hAnsi="Arial" w:cs="Arial"/>
          <w:sz w:val="22"/>
          <w:szCs w:val="22"/>
          <w:lang w:val="id-ID"/>
        </w:rPr>
      </w:pPr>
      <w:r w:rsidRPr="00A40D6F">
        <w:rPr>
          <w:rFonts w:ascii="Arial" w:eastAsia="Calibri" w:hAnsi="Arial" w:cs="Arial"/>
          <w:spacing w:val="1"/>
          <w:sz w:val="22"/>
          <w:szCs w:val="22"/>
        </w:rPr>
        <w:t>B</w:t>
      </w:r>
      <w:r w:rsidRPr="00A40D6F">
        <w:rPr>
          <w:rFonts w:ascii="Arial" w:eastAsia="Calibri" w:hAnsi="Arial" w:cs="Arial"/>
          <w:sz w:val="22"/>
          <w:szCs w:val="22"/>
        </w:rPr>
        <w:t xml:space="preserve">.   </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u</w:t>
      </w:r>
      <w:r w:rsidRPr="00A40D6F">
        <w:rPr>
          <w:rFonts w:ascii="Arial" w:eastAsia="Calibri" w:hAnsi="Arial" w:cs="Arial"/>
          <w:spacing w:val="3"/>
          <w:w w:val="102"/>
          <w:sz w:val="22"/>
          <w:szCs w:val="22"/>
        </w:rPr>
        <w:t>j</w:t>
      </w:r>
      <w:r w:rsidRPr="00A40D6F">
        <w:rPr>
          <w:rFonts w:ascii="Arial" w:eastAsia="Calibri" w:hAnsi="Arial" w:cs="Arial"/>
          <w:spacing w:val="-3"/>
          <w:w w:val="102"/>
          <w:sz w:val="22"/>
          <w:szCs w:val="22"/>
        </w:rPr>
        <w:t>u</w:t>
      </w:r>
      <w:r w:rsidRPr="00A40D6F">
        <w:rPr>
          <w:rFonts w:ascii="Arial" w:eastAsia="Calibri" w:hAnsi="Arial" w:cs="Arial"/>
          <w:spacing w:val="-1"/>
          <w:w w:val="102"/>
          <w:sz w:val="22"/>
          <w:szCs w:val="22"/>
        </w:rPr>
        <w:t>a</w:t>
      </w:r>
      <w:r w:rsidRPr="00A40D6F">
        <w:rPr>
          <w:rFonts w:ascii="Arial" w:eastAsia="Calibri" w:hAnsi="Arial" w:cs="Arial"/>
          <w:w w:val="102"/>
          <w:sz w:val="22"/>
          <w:szCs w:val="22"/>
        </w:rPr>
        <w:t>n</w:t>
      </w:r>
    </w:p>
    <w:p w:rsidR="00E87722" w:rsidRPr="00A40D6F" w:rsidRDefault="00E87722" w:rsidP="00654627">
      <w:pPr>
        <w:pStyle w:val="ListParagraph"/>
        <w:numPr>
          <w:ilvl w:val="0"/>
          <w:numId w:val="4"/>
        </w:numPr>
        <w:spacing w:line="360" w:lineRule="auto"/>
        <w:ind w:left="851" w:hanging="425"/>
        <w:jc w:val="both"/>
        <w:rPr>
          <w:rFonts w:ascii="Arial" w:eastAsia="Calibri" w:hAnsi="Arial" w:cs="Arial"/>
          <w:sz w:val="22"/>
          <w:szCs w:val="22"/>
        </w:rPr>
      </w:pP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pacing w:val="1"/>
          <w:sz w:val="22"/>
          <w:szCs w:val="22"/>
        </w:rPr>
        <w:t>j</w:t>
      </w:r>
      <w:r w:rsidRPr="00A40D6F">
        <w:rPr>
          <w:rFonts w:ascii="Arial" w:eastAsia="Calibri" w:hAnsi="Arial" w:cs="Arial"/>
          <w:spacing w:val="-1"/>
          <w:sz w:val="22"/>
          <w:szCs w:val="22"/>
        </w:rPr>
        <w:t>u</w:t>
      </w:r>
      <w:r w:rsidRPr="00A40D6F">
        <w:rPr>
          <w:rFonts w:ascii="Arial" w:eastAsia="Calibri" w:hAnsi="Arial" w:cs="Arial"/>
          <w:sz w:val="22"/>
          <w:szCs w:val="22"/>
        </w:rPr>
        <w:t>an</w:t>
      </w:r>
      <w:r w:rsidR="00F7338C"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w w:val="102"/>
          <w:sz w:val="22"/>
          <w:szCs w:val="22"/>
        </w:rPr>
        <w:t>:</w:t>
      </w:r>
    </w:p>
    <w:p w:rsidR="00E87722" w:rsidRPr="00A40D6F" w:rsidRDefault="00E87722" w:rsidP="00965EC2">
      <w:pPr>
        <w:pStyle w:val="ListParagraph"/>
        <w:spacing w:line="360" w:lineRule="auto"/>
        <w:ind w:left="851"/>
        <w:jc w:val="both"/>
        <w:rPr>
          <w:rFonts w:ascii="Arial" w:eastAsia="Calibri" w:hAnsi="Arial" w:cs="Arial"/>
          <w:sz w:val="22"/>
          <w:szCs w:val="22"/>
          <w:lang w:val="en-ID"/>
        </w:rPr>
      </w:pP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b</w:t>
      </w:r>
      <w:r w:rsidRPr="00A40D6F">
        <w:rPr>
          <w:rFonts w:ascii="Arial" w:eastAsia="Calibri" w:hAnsi="Arial" w:cs="Arial"/>
          <w:spacing w:val="1"/>
          <w:sz w:val="22"/>
          <w:szCs w:val="22"/>
        </w:rPr>
        <w:t>erik</w:t>
      </w:r>
      <w:r w:rsidRPr="00A40D6F">
        <w:rPr>
          <w:rFonts w:ascii="Arial" w:eastAsia="Calibri" w:hAnsi="Arial" w:cs="Arial"/>
          <w:sz w:val="22"/>
          <w:szCs w:val="22"/>
        </w:rPr>
        <w:t xml:space="preserve">an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3"/>
          <w:sz w:val="22"/>
          <w:szCs w:val="22"/>
        </w:rPr>
        <w:t>d</w:t>
      </w:r>
      <w:r w:rsidRPr="00A40D6F">
        <w:rPr>
          <w:rFonts w:ascii="Arial" w:eastAsia="Calibri" w:hAnsi="Arial" w:cs="Arial"/>
          <w:spacing w:val="-1"/>
          <w:sz w:val="22"/>
          <w:szCs w:val="22"/>
        </w:rPr>
        <w:t>u</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am </w:t>
      </w:r>
      <w:r w:rsidRPr="00A40D6F">
        <w:rPr>
          <w:rFonts w:ascii="Arial" w:eastAsia="Calibri" w:hAnsi="Arial" w:cs="Arial"/>
          <w:spacing w:val="-3"/>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aan </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d</w:t>
      </w:r>
      <w:r w:rsidRPr="00A40D6F">
        <w:rPr>
          <w:rFonts w:ascii="Arial" w:eastAsia="Calibri" w:hAnsi="Arial" w:cs="Arial"/>
          <w:spacing w:val="3"/>
          <w:sz w:val="22"/>
          <w:szCs w:val="22"/>
        </w:rPr>
        <w:t>i</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ut</w:t>
      </w:r>
      <w:r w:rsidRPr="00A40D6F">
        <w:rPr>
          <w:rFonts w:ascii="Arial" w:eastAsia="Calibri" w:hAnsi="Arial" w:cs="Arial"/>
          <w:sz w:val="22"/>
          <w:szCs w:val="22"/>
        </w:rPr>
        <w:t xml:space="preserve">u </w:t>
      </w:r>
      <w:r w:rsidR="00B31C5A" w:rsidRPr="00A40D6F">
        <w:rPr>
          <w:rFonts w:ascii="Arial" w:eastAsia="Calibri" w:hAnsi="Arial" w:cs="Arial"/>
          <w:sz w:val="22"/>
          <w:szCs w:val="22"/>
        </w:rPr>
        <w:t xml:space="preserve">unit kerja </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 xml:space="preserve">a </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 xml:space="preserve">ap </w:t>
      </w:r>
      <w:r w:rsidRPr="00A40D6F">
        <w:rPr>
          <w:rFonts w:ascii="Arial" w:eastAsia="Calibri" w:hAnsi="Arial" w:cs="Arial"/>
          <w:spacing w:val="-1"/>
          <w:sz w:val="22"/>
          <w:szCs w:val="22"/>
        </w:rPr>
        <w:t>un</w:t>
      </w:r>
      <w:r w:rsidRPr="00A40D6F">
        <w:rPr>
          <w:rFonts w:ascii="Arial" w:eastAsia="Calibri" w:hAnsi="Arial" w:cs="Arial"/>
          <w:spacing w:val="3"/>
          <w:sz w:val="22"/>
          <w:szCs w:val="22"/>
        </w:rPr>
        <w:t>i</w:t>
      </w:r>
      <w:r w:rsidR="00BA1111" w:rsidRPr="00A40D6F">
        <w:rPr>
          <w:rFonts w:ascii="Arial" w:eastAsia="Calibri" w:hAnsi="Arial" w:cs="Arial"/>
          <w:sz w:val="22"/>
          <w:szCs w:val="22"/>
        </w:rPr>
        <w:t>t</w:t>
      </w:r>
      <w:r w:rsidRPr="00A40D6F">
        <w:rPr>
          <w:rFonts w:ascii="Arial" w:eastAsia="Calibri" w:hAnsi="Arial" w:cs="Arial"/>
          <w:sz w:val="22"/>
          <w:szCs w:val="22"/>
        </w:rPr>
        <w:t xml:space="preserve"> </w:t>
      </w:r>
      <w:r w:rsidR="00BA1111" w:rsidRPr="00A40D6F">
        <w:rPr>
          <w:rFonts w:ascii="Arial" w:eastAsia="Calibri" w:hAnsi="Arial" w:cs="Arial"/>
          <w:sz w:val="22"/>
          <w:szCs w:val="22"/>
        </w:rPr>
        <w:t>kerja</w:t>
      </w:r>
      <w:r w:rsidRPr="00A40D6F">
        <w:rPr>
          <w:rFonts w:ascii="Arial" w:eastAsia="Calibri" w:hAnsi="Arial" w:cs="Arial"/>
          <w:w w:val="102"/>
          <w:sz w:val="22"/>
          <w:szCs w:val="22"/>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erk</w:t>
      </w:r>
      <w:r w:rsidRPr="00A40D6F">
        <w:rPr>
          <w:rFonts w:ascii="Arial" w:eastAsia="Calibri" w:hAnsi="Arial" w:cs="Arial"/>
          <w:spacing w:val="3"/>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t</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w:t>
      </w:r>
      <w:r w:rsidR="0041240D"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tk</w:t>
      </w:r>
      <w:r w:rsidRPr="00A40D6F">
        <w:rPr>
          <w:rFonts w:ascii="Arial" w:eastAsia="Calibri" w:hAnsi="Arial" w:cs="Arial"/>
          <w:sz w:val="22"/>
          <w:szCs w:val="22"/>
        </w:rPr>
        <w:t>an</w:t>
      </w:r>
      <w:r w:rsidR="0041240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kese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ma</w:t>
      </w:r>
      <w:r w:rsidRPr="00A40D6F">
        <w:rPr>
          <w:rFonts w:ascii="Arial" w:eastAsia="Calibri" w:hAnsi="Arial" w:cs="Arial"/>
          <w:spacing w:val="-1"/>
          <w:sz w:val="22"/>
          <w:szCs w:val="22"/>
        </w:rPr>
        <w:t>t</w:t>
      </w:r>
      <w:r w:rsidRPr="00A40D6F">
        <w:rPr>
          <w:rFonts w:ascii="Arial" w:eastAsia="Calibri" w:hAnsi="Arial" w:cs="Arial"/>
          <w:sz w:val="22"/>
          <w:szCs w:val="22"/>
        </w:rPr>
        <w:t>an</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pacing w:val="3"/>
          <w:sz w:val="22"/>
          <w:szCs w:val="22"/>
        </w:rPr>
        <w:t>e</w:t>
      </w:r>
      <w:r w:rsidRPr="00A40D6F">
        <w:rPr>
          <w:rFonts w:ascii="Arial" w:eastAsia="Calibri" w:hAnsi="Arial" w:cs="Arial"/>
          <w:sz w:val="22"/>
          <w:szCs w:val="22"/>
        </w:rPr>
        <w:t>n</w:t>
      </w:r>
      <w:r w:rsidR="009D18F0" w:rsidRPr="00A40D6F">
        <w:rPr>
          <w:rFonts w:ascii="Arial" w:eastAsia="Calibri" w:hAnsi="Arial" w:cs="Arial"/>
          <w:sz w:val="22"/>
          <w:szCs w:val="22"/>
          <w:lang w:val="en-ID"/>
        </w:rPr>
        <w:t>.</w:t>
      </w:r>
    </w:p>
    <w:p w:rsidR="00E87722" w:rsidRPr="00A40D6F" w:rsidRDefault="00E87722" w:rsidP="00654627">
      <w:pPr>
        <w:pStyle w:val="ListParagraph"/>
        <w:numPr>
          <w:ilvl w:val="0"/>
          <w:numId w:val="4"/>
        </w:numPr>
        <w:spacing w:line="360" w:lineRule="auto"/>
        <w:ind w:left="851" w:hanging="425"/>
        <w:jc w:val="both"/>
        <w:rPr>
          <w:rFonts w:ascii="Arial" w:eastAsia="Calibri" w:hAnsi="Arial" w:cs="Arial"/>
          <w:sz w:val="22"/>
          <w:szCs w:val="22"/>
        </w:rPr>
      </w:pP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pacing w:val="1"/>
          <w:sz w:val="22"/>
          <w:szCs w:val="22"/>
        </w:rPr>
        <w:t>j</w:t>
      </w:r>
      <w:r w:rsidRPr="00A40D6F">
        <w:rPr>
          <w:rFonts w:ascii="Arial" w:eastAsia="Calibri" w:hAnsi="Arial" w:cs="Arial"/>
          <w:spacing w:val="-1"/>
          <w:sz w:val="22"/>
          <w:szCs w:val="22"/>
        </w:rPr>
        <w:t>u</w:t>
      </w:r>
      <w:r w:rsidRPr="00A40D6F">
        <w:rPr>
          <w:rFonts w:ascii="Arial" w:eastAsia="Calibri" w:hAnsi="Arial" w:cs="Arial"/>
          <w:sz w:val="22"/>
          <w:szCs w:val="22"/>
        </w:rPr>
        <w:t>an</w:t>
      </w:r>
      <w:r w:rsidR="0041240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3"/>
          <w:sz w:val="22"/>
          <w:szCs w:val="22"/>
        </w:rPr>
        <w:t>h</w:t>
      </w:r>
      <w:r w:rsidRPr="00A40D6F">
        <w:rPr>
          <w:rFonts w:ascii="Arial" w:eastAsia="Calibri" w:hAnsi="Arial" w:cs="Arial"/>
          <w:spacing w:val="-1"/>
          <w:sz w:val="22"/>
          <w:szCs w:val="22"/>
        </w:rPr>
        <w:t>u</w:t>
      </w:r>
      <w:r w:rsidRPr="00A40D6F">
        <w:rPr>
          <w:rFonts w:ascii="Arial" w:eastAsia="Calibri" w:hAnsi="Arial" w:cs="Arial"/>
          <w:spacing w:val="3"/>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s</w:t>
      </w:r>
      <w:r w:rsidRPr="00A40D6F">
        <w:rPr>
          <w:rFonts w:ascii="Arial" w:eastAsia="Calibri" w:hAnsi="Arial" w:cs="Arial"/>
          <w:w w:val="102"/>
          <w:sz w:val="22"/>
          <w:szCs w:val="22"/>
        </w:rPr>
        <w:t>:</w:t>
      </w:r>
    </w:p>
    <w:p w:rsidR="00E87722" w:rsidRPr="00A40D6F" w:rsidRDefault="00E87722" w:rsidP="00654627">
      <w:pPr>
        <w:pStyle w:val="ListParagraph"/>
        <w:numPr>
          <w:ilvl w:val="1"/>
          <w:numId w:val="5"/>
        </w:numPr>
        <w:spacing w:line="360" w:lineRule="auto"/>
        <w:ind w:left="1276" w:hanging="425"/>
        <w:jc w:val="both"/>
        <w:rPr>
          <w:rFonts w:ascii="Arial" w:eastAsia="Calibri" w:hAnsi="Arial" w:cs="Arial"/>
          <w:sz w:val="22"/>
          <w:szCs w:val="22"/>
        </w:rPr>
      </w:pPr>
      <w:r w:rsidRPr="00A40D6F">
        <w:rPr>
          <w:rFonts w:ascii="Arial" w:eastAsia="Calibri" w:hAnsi="Arial" w:cs="Arial"/>
          <w:spacing w:val="3"/>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p</w:t>
      </w:r>
      <w:r w:rsidR="00490D14">
        <w:rPr>
          <w:rFonts w:ascii="Arial" w:eastAsia="Calibri" w:hAnsi="Arial" w:cs="Arial"/>
          <w:sz w:val="22"/>
          <w:szCs w:val="22"/>
        </w:rPr>
        <w:t xml:space="preserve">at </w:t>
      </w:r>
      <w:r w:rsidRPr="00A40D6F">
        <w:rPr>
          <w:rFonts w:ascii="Arial" w:eastAsia="Calibri" w:hAnsi="Arial" w:cs="Arial"/>
          <w:spacing w:val="-1"/>
          <w:sz w:val="22"/>
          <w:szCs w:val="22"/>
        </w:rPr>
        <w:t>t</w:t>
      </w:r>
      <w:r w:rsidRPr="00A40D6F">
        <w:rPr>
          <w:rFonts w:ascii="Arial" w:eastAsia="Calibri" w:hAnsi="Arial" w:cs="Arial"/>
          <w:spacing w:val="1"/>
          <w:sz w:val="22"/>
          <w:szCs w:val="22"/>
        </w:rPr>
        <w:t>ersele</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z w:val="22"/>
          <w:szCs w:val="22"/>
        </w:rPr>
        <w:t>ga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00490D14">
        <w:rPr>
          <w:rFonts w:ascii="Arial" w:eastAsia="Calibri" w:hAnsi="Arial" w:cs="Arial"/>
          <w:sz w:val="22"/>
          <w:szCs w:val="22"/>
        </w:rPr>
        <w:t>a</w:t>
      </w:r>
      <w:r w:rsidRPr="00A40D6F">
        <w:rPr>
          <w:rFonts w:ascii="Arial" w:eastAsia="Calibri" w:hAnsi="Arial" w:cs="Arial"/>
          <w:sz w:val="22"/>
          <w:szCs w:val="22"/>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h</w:t>
      </w:r>
      <w:r w:rsidR="00490D14">
        <w:rPr>
          <w:rFonts w:ascii="Arial" w:eastAsia="Calibri" w:hAnsi="Arial" w:cs="Arial"/>
          <w:sz w:val="22"/>
          <w:szCs w:val="22"/>
        </w:rPr>
        <w:t>an</w:t>
      </w:r>
      <w:r w:rsidRPr="00A40D6F">
        <w:rPr>
          <w:rFonts w:ascii="Arial" w:eastAsia="Calibri" w:hAnsi="Arial" w:cs="Arial"/>
          <w:sz w:val="22"/>
          <w:szCs w:val="22"/>
        </w:rPr>
        <w:t xml:space="preserve"> </w:t>
      </w:r>
      <w:r w:rsidRPr="00A40D6F">
        <w:rPr>
          <w:rFonts w:ascii="Arial" w:eastAsia="Calibri" w:hAnsi="Arial" w:cs="Arial"/>
          <w:spacing w:val="1"/>
          <w:sz w:val="22"/>
          <w:szCs w:val="22"/>
        </w:rPr>
        <w:t>i</w:t>
      </w:r>
      <w:r w:rsidRPr="00A40D6F">
        <w:rPr>
          <w:rFonts w:ascii="Arial" w:eastAsia="Calibri" w:hAnsi="Arial" w:cs="Arial"/>
          <w:spacing w:val="2"/>
          <w:sz w:val="22"/>
          <w:szCs w:val="22"/>
        </w:rPr>
        <w:t>n</w:t>
      </w:r>
      <w:r w:rsidRPr="00A40D6F">
        <w:rPr>
          <w:rFonts w:ascii="Arial" w:eastAsia="Calibri" w:hAnsi="Arial" w:cs="Arial"/>
          <w:spacing w:val="-1"/>
          <w:sz w:val="22"/>
          <w:szCs w:val="22"/>
        </w:rPr>
        <w:t>di</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00490D14">
        <w:rPr>
          <w:rFonts w:ascii="Arial" w:eastAsia="Calibri" w:hAnsi="Arial" w:cs="Arial"/>
          <w:sz w:val="22"/>
          <w:szCs w:val="22"/>
        </w:rPr>
        <w:t>r</w:t>
      </w:r>
      <w:r w:rsidRPr="00A40D6F">
        <w:rPr>
          <w:rFonts w:ascii="Arial" w:eastAsia="Calibri" w:hAnsi="Arial" w:cs="Arial"/>
          <w:sz w:val="22"/>
          <w:szCs w:val="22"/>
        </w:rPr>
        <w:t xml:space="preserve"> m</w:t>
      </w:r>
      <w:r w:rsidRPr="00A40D6F">
        <w:rPr>
          <w:rFonts w:ascii="Arial" w:eastAsia="Calibri" w:hAnsi="Arial" w:cs="Arial"/>
          <w:spacing w:val="-1"/>
          <w:sz w:val="22"/>
          <w:szCs w:val="22"/>
        </w:rPr>
        <w:t>ut</w:t>
      </w:r>
      <w:r w:rsidRPr="00A40D6F">
        <w:rPr>
          <w:rFonts w:ascii="Arial" w:eastAsia="Calibri" w:hAnsi="Arial" w:cs="Arial"/>
          <w:sz w:val="22"/>
          <w:szCs w:val="22"/>
        </w:rPr>
        <w:t xml:space="preserve">u </w:t>
      </w:r>
      <w:r w:rsidR="00B31C5A" w:rsidRPr="00A40D6F">
        <w:rPr>
          <w:rFonts w:ascii="Arial" w:eastAsia="Calibri" w:hAnsi="Arial" w:cs="Arial"/>
          <w:sz w:val="22"/>
          <w:szCs w:val="22"/>
        </w:rPr>
        <w:t>unit kerja</w:t>
      </w:r>
      <w:r w:rsidRPr="00A40D6F">
        <w:rPr>
          <w:rFonts w:ascii="Arial" w:eastAsia="Calibri" w:hAnsi="Arial" w:cs="Arial"/>
          <w:sz w:val="22"/>
          <w:szCs w:val="22"/>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es</w:t>
      </w:r>
      <w:r w:rsidRPr="00A40D6F">
        <w:rPr>
          <w:rFonts w:ascii="Arial" w:eastAsia="Calibri" w:hAnsi="Arial" w:cs="Arial"/>
          <w:spacing w:val="-1"/>
          <w:sz w:val="22"/>
          <w:szCs w:val="22"/>
        </w:rPr>
        <w:t>u</w:t>
      </w:r>
      <w:r w:rsidR="00490D14">
        <w:rPr>
          <w:rFonts w:ascii="Arial" w:eastAsia="Calibri" w:hAnsi="Arial" w:cs="Arial"/>
          <w:sz w:val="22"/>
          <w:szCs w:val="22"/>
        </w:rPr>
        <w:t>ai</w:t>
      </w:r>
      <w:r w:rsidRPr="00A40D6F">
        <w:rPr>
          <w:rFonts w:ascii="Arial" w:eastAsia="Calibri" w:hAnsi="Arial" w:cs="Arial"/>
          <w:sz w:val="22"/>
          <w:szCs w:val="22"/>
        </w:rPr>
        <w:t xml:space="preserve">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1"/>
          <w:sz w:val="22"/>
          <w:szCs w:val="22"/>
        </w:rPr>
        <w:t>lu</w:t>
      </w:r>
      <w:r w:rsidRPr="00A40D6F">
        <w:rPr>
          <w:rFonts w:ascii="Arial" w:eastAsia="Calibri" w:hAnsi="Arial" w:cs="Arial"/>
          <w:spacing w:val="1"/>
          <w:sz w:val="22"/>
          <w:szCs w:val="22"/>
        </w:rPr>
        <w:t>k</w:t>
      </w:r>
      <w:r w:rsidRPr="00A40D6F">
        <w:rPr>
          <w:rFonts w:ascii="Arial" w:eastAsia="Calibri" w:hAnsi="Arial" w:cs="Arial"/>
          <w:sz w:val="22"/>
          <w:szCs w:val="22"/>
        </w:rPr>
        <w:t>an</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w:t>
      </w:r>
      <w:r w:rsidRPr="00A40D6F">
        <w:rPr>
          <w:rFonts w:ascii="Arial" w:eastAsia="Calibri" w:hAnsi="Arial" w:cs="Arial"/>
          <w:spacing w:val="-1"/>
          <w:sz w:val="22"/>
          <w:szCs w:val="22"/>
        </w:rPr>
        <w:t>ti</w:t>
      </w:r>
      <w:r w:rsidRPr="00A40D6F">
        <w:rPr>
          <w:rFonts w:ascii="Arial" w:eastAsia="Calibri" w:hAnsi="Arial" w:cs="Arial"/>
          <w:sz w:val="22"/>
          <w:szCs w:val="22"/>
        </w:rPr>
        <w:t>ap</w:t>
      </w:r>
      <w:r w:rsidR="0041240D"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ni</w:t>
      </w:r>
      <w:r w:rsidRPr="00A40D6F">
        <w:rPr>
          <w:rFonts w:ascii="Arial" w:eastAsia="Calibri" w:hAnsi="Arial" w:cs="Arial"/>
          <w:sz w:val="22"/>
          <w:szCs w:val="22"/>
        </w:rPr>
        <w:t>t</w:t>
      </w:r>
      <w:r w:rsidR="0041240D" w:rsidRPr="00A40D6F">
        <w:rPr>
          <w:rFonts w:ascii="Arial" w:eastAsia="Calibri" w:hAnsi="Arial" w:cs="Arial"/>
          <w:sz w:val="22"/>
          <w:szCs w:val="22"/>
          <w:lang w:val="id-ID"/>
        </w:rPr>
        <w:t xml:space="preserve"> </w:t>
      </w:r>
      <w:r w:rsidR="009D18F0" w:rsidRPr="00A40D6F">
        <w:rPr>
          <w:rFonts w:ascii="Arial" w:eastAsia="Calibri" w:hAnsi="Arial" w:cs="Arial"/>
          <w:w w:val="102"/>
          <w:sz w:val="22"/>
          <w:szCs w:val="22"/>
        </w:rPr>
        <w:t xml:space="preserve">kerja di RSUD </w:t>
      </w:r>
      <w:proofErr w:type="gramStart"/>
      <w:r w:rsidR="009D18F0" w:rsidRPr="00A40D6F">
        <w:rPr>
          <w:rFonts w:ascii="Arial" w:eastAsia="Calibri" w:hAnsi="Arial" w:cs="Arial"/>
          <w:w w:val="102"/>
          <w:sz w:val="22"/>
          <w:szCs w:val="22"/>
        </w:rPr>
        <w:t>dr</w:t>
      </w:r>
      <w:proofErr w:type="gramEnd"/>
      <w:r w:rsidR="009D18F0" w:rsidRPr="00A40D6F">
        <w:rPr>
          <w:rFonts w:ascii="Arial" w:eastAsia="Calibri" w:hAnsi="Arial" w:cs="Arial"/>
          <w:w w:val="102"/>
          <w:sz w:val="22"/>
          <w:szCs w:val="22"/>
        </w:rPr>
        <w:t>. Murjani Sampit</w:t>
      </w:r>
      <w:r w:rsidRPr="00A40D6F">
        <w:rPr>
          <w:rFonts w:ascii="Arial" w:eastAsia="Calibri" w:hAnsi="Arial" w:cs="Arial"/>
          <w:w w:val="102"/>
          <w:sz w:val="22"/>
          <w:szCs w:val="22"/>
        </w:rPr>
        <w:t>.</w:t>
      </w:r>
    </w:p>
    <w:p w:rsidR="00E87722" w:rsidRPr="00A40D6F" w:rsidRDefault="00E87722" w:rsidP="00654627">
      <w:pPr>
        <w:pStyle w:val="ListParagraph"/>
        <w:numPr>
          <w:ilvl w:val="1"/>
          <w:numId w:val="5"/>
        </w:numPr>
        <w:spacing w:line="360" w:lineRule="auto"/>
        <w:ind w:left="1276" w:hanging="425"/>
        <w:jc w:val="both"/>
        <w:rPr>
          <w:rFonts w:ascii="Arial" w:eastAsia="Calibri" w:hAnsi="Arial" w:cs="Arial"/>
          <w:sz w:val="22"/>
          <w:szCs w:val="22"/>
        </w:rPr>
      </w:pP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ud</w:t>
      </w:r>
      <w:r w:rsidRPr="00A40D6F">
        <w:rPr>
          <w:rFonts w:ascii="Arial" w:eastAsia="Calibri" w:hAnsi="Arial" w:cs="Arial"/>
          <w:spacing w:val="3"/>
          <w:sz w:val="22"/>
          <w:szCs w:val="22"/>
        </w:rPr>
        <w:t>a</w:t>
      </w:r>
      <w:r w:rsidRPr="00A40D6F">
        <w:rPr>
          <w:rFonts w:ascii="Arial" w:eastAsia="Calibri" w:hAnsi="Arial" w:cs="Arial"/>
          <w:spacing w:val="-1"/>
          <w:sz w:val="22"/>
          <w:szCs w:val="22"/>
        </w:rPr>
        <w:t>h</w:t>
      </w:r>
      <w:r w:rsidRPr="00A40D6F">
        <w:rPr>
          <w:rFonts w:ascii="Arial" w:eastAsia="Calibri" w:hAnsi="Arial" w:cs="Arial"/>
          <w:spacing w:val="1"/>
          <w:sz w:val="22"/>
          <w:szCs w:val="22"/>
        </w:rPr>
        <w:t>k</w:t>
      </w:r>
      <w:r w:rsidRPr="00A40D6F">
        <w:rPr>
          <w:rFonts w:ascii="Arial" w:eastAsia="Calibri" w:hAnsi="Arial" w:cs="Arial"/>
          <w:sz w:val="22"/>
          <w:szCs w:val="22"/>
        </w:rPr>
        <w:t>an</w:t>
      </w:r>
      <w:r w:rsidR="0041240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u</w:t>
      </w:r>
      <w:r w:rsidRPr="00A40D6F">
        <w:rPr>
          <w:rFonts w:ascii="Arial" w:eastAsia="Calibri" w:hAnsi="Arial" w:cs="Arial"/>
          <w:spacing w:val="-1"/>
          <w:sz w:val="22"/>
          <w:szCs w:val="22"/>
        </w:rPr>
        <w:t>n</w:t>
      </w:r>
      <w:r w:rsidRPr="00A40D6F">
        <w:rPr>
          <w:rFonts w:ascii="Arial" w:eastAsia="Calibri" w:hAnsi="Arial" w:cs="Arial"/>
          <w:spacing w:val="3"/>
          <w:sz w:val="22"/>
          <w:szCs w:val="22"/>
        </w:rPr>
        <w:t>i</w:t>
      </w:r>
      <w:r w:rsidRPr="00A40D6F">
        <w:rPr>
          <w:rFonts w:ascii="Arial" w:eastAsia="Calibri" w:hAnsi="Arial" w:cs="Arial"/>
          <w:sz w:val="22"/>
          <w:szCs w:val="22"/>
        </w:rPr>
        <w:t>t</w:t>
      </w:r>
      <w:r w:rsidR="0041240D" w:rsidRPr="00A40D6F">
        <w:rPr>
          <w:rFonts w:ascii="Arial" w:eastAsia="Calibri" w:hAnsi="Arial" w:cs="Arial"/>
          <w:sz w:val="22"/>
          <w:szCs w:val="22"/>
          <w:lang w:val="id-ID"/>
        </w:rPr>
        <w:t xml:space="preserve"> </w:t>
      </w:r>
      <w:r w:rsidR="009D18F0" w:rsidRPr="00A40D6F">
        <w:rPr>
          <w:rFonts w:ascii="Arial" w:eastAsia="Calibri" w:hAnsi="Arial" w:cs="Arial"/>
          <w:sz w:val="22"/>
          <w:szCs w:val="22"/>
          <w:lang w:val="en-ID"/>
        </w:rPr>
        <w:t xml:space="preserve">kerja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m</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w:t>
      </w:r>
      <w:r w:rsidRPr="00A40D6F">
        <w:rPr>
          <w:rFonts w:ascii="Arial" w:eastAsia="Calibri" w:hAnsi="Arial" w:cs="Arial"/>
          <w:spacing w:val="2"/>
          <w:sz w:val="22"/>
          <w:szCs w:val="22"/>
        </w:rPr>
        <w:t>n</w:t>
      </w:r>
      <w:r w:rsidRPr="00A40D6F">
        <w:rPr>
          <w:rFonts w:ascii="Arial" w:eastAsia="Calibri" w:hAnsi="Arial" w:cs="Arial"/>
          <w:sz w:val="22"/>
          <w:szCs w:val="22"/>
        </w:rPr>
        <w:t>,</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z w:val="22"/>
          <w:szCs w:val="22"/>
        </w:rPr>
        <w:t>n</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9D18F0" w:rsidRPr="00A40D6F">
        <w:rPr>
          <w:rFonts w:ascii="Arial" w:eastAsia="Calibri" w:hAnsi="Arial" w:cs="Arial"/>
          <w:sz w:val="22"/>
          <w:szCs w:val="22"/>
        </w:rPr>
        <w:t xml:space="preserve"> </w:t>
      </w:r>
      <w:r w:rsidRPr="00A40D6F">
        <w:rPr>
          <w:rFonts w:ascii="Arial" w:eastAsia="Calibri" w:hAnsi="Arial" w:cs="Arial"/>
          <w:spacing w:val="-1"/>
          <w:sz w:val="22"/>
          <w:szCs w:val="22"/>
        </w:rPr>
        <w:t>p</w:t>
      </w:r>
      <w:r w:rsidRPr="00A40D6F">
        <w:rPr>
          <w:rFonts w:ascii="Arial" w:eastAsia="Calibri" w:hAnsi="Arial" w:cs="Arial"/>
          <w:spacing w:val="2"/>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 xml:space="preserve">an </w:t>
      </w:r>
      <w:r w:rsidRPr="00A40D6F">
        <w:rPr>
          <w:rFonts w:ascii="Arial" w:eastAsia="Calibri" w:hAnsi="Arial" w:cs="Arial"/>
          <w:spacing w:val="1"/>
          <w:w w:val="102"/>
          <w:sz w:val="22"/>
          <w:szCs w:val="22"/>
        </w:rPr>
        <w:t>i</w:t>
      </w:r>
      <w:r w:rsidRPr="00A40D6F">
        <w:rPr>
          <w:rFonts w:ascii="Arial" w:eastAsia="Calibri" w:hAnsi="Arial" w:cs="Arial"/>
          <w:spacing w:val="2"/>
          <w:w w:val="102"/>
          <w:sz w:val="22"/>
          <w:szCs w:val="22"/>
        </w:rPr>
        <w:t>n</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ik</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o</w:t>
      </w:r>
      <w:r w:rsidRPr="00A40D6F">
        <w:rPr>
          <w:rFonts w:ascii="Arial" w:eastAsia="Calibri" w:hAnsi="Arial" w:cs="Arial"/>
          <w:w w:val="102"/>
          <w:sz w:val="22"/>
          <w:szCs w:val="22"/>
        </w:rPr>
        <w:t>r m</w:t>
      </w:r>
      <w:r w:rsidRPr="00A40D6F">
        <w:rPr>
          <w:rFonts w:ascii="Arial" w:eastAsia="Calibri" w:hAnsi="Arial" w:cs="Arial"/>
          <w:spacing w:val="-1"/>
          <w:w w:val="102"/>
          <w:sz w:val="22"/>
          <w:szCs w:val="22"/>
        </w:rPr>
        <w:t>utu</w:t>
      </w:r>
      <w:r w:rsidR="00B31C5A" w:rsidRPr="00A40D6F">
        <w:rPr>
          <w:rFonts w:ascii="Arial" w:eastAsia="Calibri" w:hAnsi="Arial" w:cs="Arial"/>
          <w:spacing w:val="-1"/>
          <w:w w:val="102"/>
          <w:sz w:val="22"/>
          <w:szCs w:val="22"/>
        </w:rPr>
        <w:t xml:space="preserve"> unit kerja</w:t>
      </w:r>
      <w:r w:rsidRPr="00A40D6F">
        <w:rPr>
          <w:rFonts w:ascii="Arial" w:eastAsia="Calibri" w:hAnsi="Arial" w:cs="Arial"/>
          <w:w w:val="102"/>
          <w:sz w:val="22"/>
          <w:szCs w:val="22"/>
        </w:rPr>
        <w:t>.</w:t>
      </w:r>
    </w:p>
    <w:p w:rsidR="00E87722" w:rsidRPr="00A40D6F" w:rsidRDefault="00E87722" w:rsidP="00654627">
      <w:pPr>
        <w:pStyle w:val="ListParagraph"/>
        <w:numPr>
          <w:ilvl w:val="1"/>
          <w:numId w:val="5"/>
        </w:numPr>
        <w:spacing w:line="360" w:lineRule="auto"/>
        <w:ind w:left="1276" w:hanging="425"/>
        <w:jc w:val="both"/>
        <w:rPr>
          <w:rFonts w:ascii="Arial" w:eastAsia="Calibri" w:hAnsi="Arial" w:cs="Arial"/>
          <w:w w:val="102"/>
          <w:sz w:val="22"/>
          <w:szCs w:val="22"/>
          <w:lang w:val="id-ID"/>
        </w:rPr>
      </w:pP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1"/>
          <w:sz w:val="22"/>
          <w:szCs w:val="22"/>
        </w:rPr>
        <w:t>j</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s</w:t>
      </w:r>
      <w:r w:rsidR="0041240D"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lu</w:t>
      </w:r>
      <w:r w:rsidRPr="00A40D6F">
        <w:rPr>
          <w:rFonts w:ascii="Arial" w:eastAsia="Calibri" w:hAnsi="Arial" w:cs="Arial"/>
          <w:sz w:val="22"/>
          <w:szCs w:val="22"/>
        </w:rPr>
        <w:t>r</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aan</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41240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po</w:t>
      </w:r>
      <w:r w:rsidRPr="00A40D6F">
        <w:rPr>
          <w:rFonts w:ascii="Arial" w:eastAsia="Calibri" w:hAnsi="Arial" w:cs="Arial"/>
          <w:spacing w:val="1"/>
          <w:sz w:val="22"/>
          <w:szCs w:val="22"/>
        </w:rPr>
        <w:t>r</w:t>
      </w:r>
      <w:r w:rsidRPr="00A40D6F">
        <w:rPr>
          <w:rFonts w:ascii="Arial" w:eastAsia="Calibri" w:hAnsi="Arial" w:cs="Arial"/>
          <w:sz w:val="22"/>
          <w:szCs w:val="22"/>
        </w:rPr>
        <w:t>an</w:t>
      </w:r>
      <w:r w:rsidR="0041240D"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ntu</w:t>
      </w:r>
      <w:r w:rsidRPr="00A40D6F">
        <w:rPr>
          <w:rFonts w:ascii="Arial" w:eastAsia="Calibri" w:hAnsi="Arial" w:cs="Arial"/>
          <w:sz w:val="22"/>
          <w:szCs w:val="22"/>
        </w:rPr>
        <w:t>k</w:t>
      </w:r>
      <w:r w:rsidR="0041240D"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1"/>
          <w:sz w:val="22"/>
          <w:szCs w:val="22"/>
        </w:rPr>
        <w:t>hu</w:t>
      </w:r>
      <w:r w:rsidRPr="00A40D6F">
        <w:rPr>
          <w:rFonts w:ascii="Arial" w:eastAsia="Calibri" w:hAnsi="Arial" w:cs="Arial"/>
          <w:sz w:val="22"/>
          <w:szCs w:val="22"/>
        </w:rPr>
        <w:t>i</w:t>
      </w:r>
      <w:r w:rsidR="0041240D"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e</w:t>
      </w:r>
      <w:r w:rsidRPr="00A40D6F">
        <w:rPr>
          <w:rFonts w:ascii="Arial" w:eastAsia="Calibri" w:hAnsi="Arial" w:cs="Arial"/>
          <w:spacing w:val="-3"/>
          <w:w w:val="102"/>
          <w:sz w:val="22"/>
          <w:szCs w:val="22"/>
        </w:rPr>
        <w:t>b</w:t>
      </w:r>
      <w:r w:rsidRPr="00A40D6F">
        <w:rPr>
          <w:rFonts w:ascii="Arial" w:eastAsia="Calibri" w:hAnsi="Arial" w:cs="Arial"/>
          <w:spacing w:val="1"/>
          <w:w w:val="102"/>
          <w:sz w:val="22"/>
          <w:szCs w:val="22"/>
        </w:rPr>
        <w:t>er</w:t>
      </w:r>
      <w:r w:rsidRPr="00A40D6F">
        <w:rPr>
          <w:rFonts w:ascii="Arial" w:eastAsia="Calibri" w:hAnsi="Arial" w:cs="Arial"/>
          <w:spacing w:val="-1"/>
          <w:w w:val="102"/>
          <w:sz w:val="22"/>
          <w:szCs w:val="22"/>
        </w:rPr>
        <w:t>h</w:t>
      </w:r>
      <w:r w:rsidRPr="00A40D6F">
        <w:rPr>
          <w:rFonts w:ascii="Arial" w:eastAsia="Calibri" w:hAnsi="Arial" w:cs="Arial"/>
          <w:w w:val="102"/>
          <w:sz w:val="22"/>
          <w:szCs w:val="22"/>
        </w:rPr>
        <w:t>a</w:t>
      </w:r>
      <w:r w:rsidRPr="00A40D6F">
        <w:rPr>
          <w:rFonts w:ascii="Arial" w:eastAsia="Calibri" w:hAnsi="Arial" w:cs="Arial"/>
          <w:spacing w:val="1"/>
          <w:w w:val="102"/>
          <w:sz w:val="22"/>
          <w:szCs w:val="22"/>
        </w:rPr>
        <w:t>si</w:t>
      </w:r>
      <w:r w:rsidRPr="00A40D6F">
        <w:rPr>
          <w:rFonts w:ascii="Arial" w:eastAsia="Calibri" w:hAnsi="Arial" w:cs="Arial"/>
          <w:spacing w:val="-1"/>
          <w:w w:val="102"/>
          <w:sz w:val="22"/>
          <w:szCs w:val="22"/>
        </w:rPr>
        <w:t>l</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aan</w:t>
      </w:r>
      <w:r w:rsidR="0041240D" w:rsidRPr="00A40D6F">
        <w:rPr>
          <w:rFonts w:ascii="Arial" w:eastAsia="Calibri" w:hAnsi="Arial" w:cs="Arial"/>
          <w:sz w:val="22"/>
          <w:szCs w:val="22"/>
          <w:lang w:val="id-ID"/>
        </w:rPr>
        <w:t xml:space="preserve"> </w:t>
      </w:r>
      <w:r w:rsidR="0041240D" w:rsidRPr="00A40D6F">
        <w:rPr>
          <w:rFonts w:ascii="Arial" w:eastAsia="Calibri" w:hAnsi="Arial" w:cs="Arial"/>
          <w:spacing w:val="1"/>
          <w:sz w:val="22"/>
          <w:szCs w:val="22"/>
        </w:rPr>
        <w:t>indi</w:t>
      </w:r>
      <w:r w:rsidR="0041240D" w:rsidRPr="00A40D6F">
        <w:rPr>
          <w:rFonts w:ascii="Arial" w:eastAsia="Calibri" w:hAnsi="Arial" w:cs="Arial"/>
          <w:spacing w:val="1"/>
          <w:sz w:val="22"/>
          <w:szCs w:val="22"/>
          <w:lang w:val="id-ID"/>
        </w:rPr>
        <w:t>k</w:t>
      </w:r>
      <w:r w:rsidR="0041240D" w:rsidRPr="00A40D6F">
        <w:rPr>
          <w:rFonts w:ascii="Arial" w:eastAsia="Calibri" w:hAnsi="Arial" w:cs="Arial"/>
          <w:spacing w:val="1"/>
          <w:sz w:val="22"/>
          <w:szCs w:val="22"/>
        </w:rPr>
        <w:t>ator</w:t>
      </w:r>
      <w:r w:rsidR="0041240D"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u</w:t>
      </w:r>
      <w:r w:rsidR="00B31C5A" w:rsidRPr="00A40D6F">
        <w:rPr>
          <w:rFonts w:ascii="Arial" w:eastAsia="Calibri" w:hAnsi="Arial" w:cs="Arial"/>
          <w:spacing w:val="-1"/>
          <w:w w:val="102"/>
          <w:sz w:val="22"/>
          <w:szCs w:val="22"/>
        </w:rPr>
        <w:t xml:space="preserve"> unit kerja</w:t>
      </w:r>
      <w:r w:rsidRPr="00A40D6F">
        <w:rPr>
          <w:rFonts w:ascii="Arial" w:eastAsia="Calibri" w:hAnsi="Arial" w:cs="Arial"/>
          <w:w w:val="102"/>
          <w:sz w:val="22"/>
          <w:szCs w:val="22"/>
        </w:rPr>
        <w:t>.</w:t>
      </w:r>
    </w:p>
    <w:p w:rsidR="00F853F2" w:rsidRPr="00A40D6F" w:rsidRDefault="00F853F2" w:rsidP="00965EC2">
      <w:pPr>
        <w:spacing w:line="360" w:lineRule="auto"/>
        <w:ind w:left="1477" w:hanging="338"/>
        <w:jc w:val="both"/>
        <w:rPr>
          <w:rFonts w:ascii="Arial" w:eastAsia="Calibri" w:hAnsi="Arial" w:cs="Arial"/>
          <w:sz w:val="22"/>
          <w:szCs w:val="22"/>
          <w:lang w:val="id-ID"/>
        </w:rPr>
        <w:sectPr w:rsidR="00F853F2" w:rsidRPr="00A40D6F" w:rsidSect="00BA1111">
          <w:pgSz w:w="12191" w:h="18711" w:code="1"/>
          <w:pgMar w:top="1701" w:right="1418" w:bottom="1418" w:left="1701" w:header="0" w:footer="902" w:gutter="0"/>
          <w:cols w:space="720"/>
        </w:sectPr>
      </w:pPr>
    </w:p>
    <w:p w:rsidR="00965EC2" w:rsidRPr="00A40D6F" w:rsidRDefault="00795D86" w:rsidP="00965EC2">
      <w:pPr>
        <w:spacing w:line="360" w:lineRule="auto"/>
        <w:ind w:hanging="2"/>
        <w:jc w:val="center"/>
        <w:rPr>
          <w:rFonts w:ascii="Arial" w:eastAsia="Calibri" w:hAnsi="Arial" w:cs="Arial"/>
          <w:w w:val="102"/>
          <w:sz w:val="22"/>
          <w:szCs w:val="22"/>
        </w:rPr>
      </w:pPr>
      <w:r w:rsidRPr="00A40D6F">
        <w:rPr>
          <w:rFonts w:ascii="Arial" w:eastAsia="Calibri" w:hAnsi="Arial" w:cs="Arial"/>
          <w:spacing w:val="-1"/>
          <w:sz w:val="22"/>
          <w:szCs w:val="22"/>
        </w:rPr>
        <w:lastRenderedPageBreak/>
        <w:t>B</w:t>
      </w:r>
      <w:r w:rsidRPr="00A40D6F">
        <w:rPr>
          <w:rFonts w:ascii="Arial" w:eastAsia="Calibri" w:hAnsi="Arial" w:cs="Arial"/>
          <w:spacing w:val="3"/>
          <w:sz w:val="22"/>
          <w:szCs w:val="22"/>
        </w:rPr>
        <w:t>A</w:t>
      </w:r>
      <w:r w:rsidRPr="00A40D6F">
        <w:rPr>
          <w:rFonts w:ascii="Arial" w:eastAsia="Calibri" w:hAnsi="Arial" w:cs="Arial"/>
          <w:sz w:val="22"/>
          <w:szCs w:val="22"/>
        </w:rPr>
        <w:t>B</w:t>
      </w:r>
      <w:r w:rsidR="009B7880" w:rsidRPr="00A40D6F">
        <w:rPr>
          <w:rFonts w:ascii="Arial" w:eastAsia="Calibri" w:hAnsi="Arial" w:cs="Arial"/>
          <w:sz w:val="22"/>
          <w:szCs w:val="22"/>
          <w:lang w:val="id-ID"/>
        </w:rPr>
        <w:t xml:space="preserve"> </w:t>
      </w:r>
      <w:r w:rsidR="009D18F0" w:rsidRPr="00A40D6F">
        <w:rPr>
          <w:rFonts w:ascii="Arial" w:eastAsia="Calibri" w:hAnsi="Arial" w:cs="Arial"/>
          <w:w w:val="102"/>
          <w:sz w:val="22"/>
          <w:szCs w:val="22"/>
        </w:rPr>
        <w:t>I</w:t>
      </w:r>
      <w:r w:rsidRPr="00A40D6F">
        <w:rPr>
          <w:rFonts w:ascii="Arial" w:eastAsia="Calibri" w:hAnsi="Arial" w:cs="Arial"/>
          <w:w w:val="102"/>
          <w:sz w:val="22"/>
          <w:szCs w:val="22"/>
        </w:rPr>
        <w:t xml:space="preserve"> </w:t>
      </w:r>
    </w:p>
    <w:p w:rsidR="004B4E6E" w:rsidRPr="00A40D6F" w:rsidRDefault="00795D86" w:rsidP="00965EC2">
      <w:pPr>
        <w:spacing w:line="360" w:lineRule="auto"/>
        <w:ind w:hanging="2"/>
        <w:jc w:val="center"/>
        <w:rPr>
          <w:rFonts w:ascii="Arial" w:eastAsia="Calibri" w:hAnsi="Arial" w:cs="Arial"/>
          <w:sz w:val="22"/>
          <w:szCs w:val="22"/>
        </w:rPr>
      </w:pPr>
      <w:r w:rsidRPr="00A40D6F">
        <w:rPr>
          <w:rFonts w:ascii="Arial" w:eastAsia="Calibri" w:hAnsi="Arial" w:cs="Arial"/>
          <w:w w:val="102"/>
          <w:sz w:val="22"/>
          <w:szCs w:val="22"/>
        </w:rPr>
        <w:t>D</w:t>
      </w:r>
      <w:r w:rsidRPr="00A40D6F">
        <w:rPr>
          <w:rFonts w:ascii="Arial" w:eastAsia="Calibri" w:hAnsi="Arial" w:cs="Arial"/>
          <w:spacing w:val="1"/>
          <w:w w:val="102"/>
          <w:sz w:val="22"/>
          <w:szCs w:val="22"/>
        </w:rPr>
        <w:t>E</w:t>
      </w:r>
      <w:r w:rsidRPr="00A40D6F">
        <w:rPr>
          <w:rFonts w:ascii="Arial" w:eastAsia="Calibri" w:hAnsi="Arial" w:cs="Arial"/>
          <w:w w:val="102"/>
          <w:sz w:val="22"/>
          <w:szCs w:val="22"/>
        </w:rPr>
        <w:t>F</w:t>
      </w:r>
      <w:r w:rsidRPr="00A40D6F">
        <w:rPr>
          <w:rFonts w:ascii="Arial" w:eastAsia="Calibri" w:hAnsi="Arial" w:cs="Arial"/>
          <w:spacing w:val="2"/>
          <w:w w:val="102"/>
          <w:sz w:val="22"/>
          <w:szCs w:val="22"/>
        </w:rPr>
        <w:t>I</w:t>
      </w:r>
      <w:r w:rsidRPr="00A40D6F">
        <w:rPr>
          <w:rFonts w:ascii="Arial" w:eastAsia="Calibri" w:hAnsi="Arial" w:cs="Arial"/>
          <w:spacing w:val="1"/>
          <w:w w:val="102"/>
          <w:sz w:val="22"/>
          <w:szCs w:val="22"/>
        </w:rPr>
        <w:t>N</w:t>
      </w:r>
      <w:r w:rsidRPr="00A40D6F">
        <w:rPr>
          <w:rFonts w:ascii="Arial" w:eastAsia="Calibri" w:hAnsi="Arial" w:cs="Arial"/>
          <w:w w:val="102"/>
          <w:sz w:val="22"/>
          <w:szCs w:val="22"/>
        </w:rPr>
        <w:t>I</w:t>
      </w:r>
      <w:r w:rsidRPr="00A40D6F">
        <w:rPr>
          <w:rFonts w:ascii="Arial" w:eastAsia="Calibri" w:hAnsi="Arial" w:cs="Arial"/>
          <w:spacing w:val="-1"/>
          <w:w w:val="102"/>
          <w:sz w:val="22"/>
          <w:szCs w:val="22"/>
        </w:rPr>
        <w:t>S</w:t>
      </w:r>
      <w:r w:rsidRPr="00A40D6F">
        <w:rPr>
          <w:rFonts w:ascii="Arial" w:eastAsia="Calibri" w:hAnsi="Arial" w:cs="Arial"/>
          <w:w w:val="102"/>
          <w:sz w:val="22"/>
          <w:szCs w:val="22"/>
        </w:rPr>
        <w:t>I</w:t>
      </w:r>
    </w:p>
    <w:p w:rsidR="004B4E6E" w:rsidRPr="00A40D6F" w:rsidRDefault="004B4E6E" w:rsidP="00965EC2">
      <w:pPr>
        <w:spacing w:line="360" w:lineRule="auto"/>
        <w:rPr>
          <w:rFonts w:ascii="Arial" w:hAnsi="Arial" w:cs="Arial"/>
          <w:sz w:val="22"/>
          <w:szCs w:val="22"/>
        </w:rPr>
      </w:pPr>
    </w:p>
    <w:p w:rsidR="004B4E6E" w:rsidRPr="00A40D6F" w:rsidRDefault="00795D86" w:rsidP="00965EC2">
      <w:pPr>
        <w:spacing w:line="360" w:lineRule="auto"/>
        <w:ind w:firstLine="567"/>
        <w:jc w:val="both"/>
        <w:rPr>
          <w:rFonts w:ascii="Arial" w:eastAsia="Calibri" w:hAnsi="Arial" w:cs="Arial"/>
          <w:w w:val="102"/>
          <w:sz w:val="22"/>
          <w:szCs w:val="22"/>
          <w:lang w:val="id-ID"/>
        </w:rPr>
      </w:pPr>
      <w:r w:rsidRPr="00A40D6F">
        <w:rPr>
          <w:rFonts w:ascii="Arial" w:eastAsia="Calibri" w:hAnsi="Arial" w:cs="Arial"/>
          <w:spacing w:val="1"/>
          <w:sz w:val="22"/>
          <w:szCs w:val="22"/>
        </w:rPr>
        <w:t>Pr</w:t>
      </w:r>
      <w:r w:rsidRPr="00A40D6F">
        <w:rPr>
          <w:rFonts w:ascii="Arial" w:eastAsia="Calibri" w:hAnsi="Arial" w:cs="Arial"/>
          <w:spacing w:val="-1"/>
          <w:sz w:val="22"/>
          <w:szCs w:val="22"/>
        </w:rPr>
        <w:t>in</w:t>
      </w:r>
      <w:r w:rsidRPr="00A40D6F">
        <w:rPr>
          <w:rFonts w:ascii="Arial" w:eastAsia="Calibri" w:hAnsi="Arial" w:cs="Arial"/>
          <w:spacing w:val="1"/>
          <w:sz w:val="22"/>
          <w:szCs w:val="22"/>
        </w:rPr>
        <w:t>si</w:t>
      </w:r>
      <w:r w:rsidRPr="00A40D6F">
        <w:rPr>
          <w:rFonts w:ascii="Arial" w:eastAsia="Calibri" w:hAnsi="Arial" w:cs="Arial"/>
          <w:sz w:val="22"/>
          <w:szCs w:val="22"/>
        </w:rPr>
        <w:t>p</w:t>
      </w:r>
      <w:r w:rsidR="003A3B6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ar</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up</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e</w:t>
      </w:r>
      <w:r w:rsidRPr="00A40D6F">
        <w:rPr>
          <w:rFonts w:ascii="Arial" w:eastAsia="Calibri" w:hAnsi="Arial" w:cs="Arial"/>
          <w:spacing w:val="-3"/>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003A3B6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3"/>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z w:val="22"/>
          <w:szCs w:val="22"/>
        </w:rPr>
        <w:t>n</w:t>
      </w:r>
      <w:r w:rsidR="003A3B69"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alah</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il</w:t>
      </w:r>
      <w:r w:rsidRPr="00A40D6F">
        <w:rPr>
          <w:rFonts w:ascii="Arial" w:eastAsia="Calibri" w:hAnsi="Arial" w:cs="Arial"/>
          <w:spacing w:val="-1"/>
          <w:sz w:val="22"/>
          <w:szCs w:val="22"/>
        </w:rPr>
        <w:t>ih</w:t>
      </w:r>
      <w:r w:rsidRPr="00A40D6F">
        <w:rPr>
          <w:rFonts w:ascii="Arial" w:eastAsia="Calibri" w:hAnsi="Arial" w:cs="Arial"/>
          <w:sz w:val="22"/>
          <w:szCs w:val="22"/>
        </w:rPr>
        <w:t>an</w:t>
      </w:r>
      <w:r w:rsidR="003A3B6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z w:val="22"/>
          <w:szCs w:val="22"/>
        </w:rPr>
        <w:t>k</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z w:val="22"/>
          <w:szCs w:val="22"/>
        </w:rPr>
        <w:t>g</w:t>
      </w:r>
      <w:r w:rsidR="003A3B69" w:rsidRPr="00A40D6F">
        <w:rPr>
          <w:rFonts w:ascii="Arial" w:eastAsia="Calibri" w:hAnsi="Arial" w:cs="Arial"/>
          <w:sz w:val="22"/>
          <w:szCs w:val="22"/>
          <w:lang w:val="id-ID"/>
        </w:rPr>
        <w:t xml:space="preserve"> </w:t>
      </w:r>
      <w:proofErr w:type="gramStart"/>
      <w:r w:rsidRPr="00A40D6F">
        <w:rPr>
          <w:rFonts w:ascii="Arial" w:eastAsia="Calibri" w:hAnsi="Arial" w:cs="Arial"/>
          <w:spacing w:val="-2"/>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an</w:t>
      </w:r>
      <w:proofErr w:type="gramEnd"/>
      <w:r w:rsidRPr="00A40D6F">
        <w:rPr>
          <w:rFonts w:ascii="Arial" w:eastAsia="Calibri" w:hAnsi="Arial" w:cs="Arial"/>
          <w:w w:val="102"/>
          <w:sz w:val="22"/>
          <w:szCs w:val="22"/>
        </w:rPr>
        <w:t xml:space="preserve"> </w:t>
      </w:r>
      <w:r w:rsidRPr="00A40D6F">
        <w:rPr>
          <w:rFonts w:ascii="Arial" w:eastAsia="Calibri" w:hAnsi="Arial" w:cs="Arial"/>
          <w:spacing w:val="-1"/>
          <w:sz w:val="22"/>
          <w:szCs w:val="22"/>
        </w:rPr>
        <w:t>dit</w:t>
      </w:r>
      <w:r w:rsidRPr="00A40D6F">
        <w:rPr>
          <w:rFonts w:ascii="Arial" w:eastAsia="Calibri" w:hAnsi="Arial" w:cs="Arial"/>
          <w:spacing w:val="1"/>
          <w:sz w:val="22"/>
          <w:szCs w:val="22"/>
        </w:rPr>
        <w:t>i</w:t>
      </w:r>
      <w:r w:rsidRPr="00A40D6F">
        <w:rPr>
          <w:rFonts w:ascii="Arial" w:eastAsia="Calibri" w:hAnsi="Arial" w:cs="Arial"/>
          <w:spacing w:val="2"/>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k</w:t>
      </w:r>
      <w:r w:rsidRPr="00A40D6F">
        <w:rPr>
          <w:rFonts w:ascii="Arial" w:eastAsia="Calibri" w:hAnsi="Arial" w:cs="Arial"/>
          <w:sz w:val="22"/>
          <w:szCs w:val="22"/>
        </w:rPr>
        <w:t>an</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n</w:t>
      </w:r>
      <w:r w:rsidR="003A3B69"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k</w:t>
      </w:r>
      <w:r w:rsidRPr="00A40D6F">
        <w:rPr>
          <w:rFonts w:ascii="Arial" w:eastAsia="Calibri" w:hAnsi="Arial" w:cs="Arial"/>
          <w:sz w:val="22"/>
          <w:szCs w:val="22"/>
        </w:rPr>
        <w:t>an</w:t>
      </w:r>
      <w:r w:rsidR="003A3B6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pacing w:val="3"/>
          <w:sz w:val="22"/>
          <w:szCs w:val="22"/>
        </w:rPr>
        <w:t>r</w:t>
      </w:r>
      <w:r w:rsidRPr="00A40D6F">
        <w:rPr>
          <w:rFonts w:ascii="Arial" w:eastAsia="Calibri" w:hAnsi="Arial" w:cs="Arial"/>
          <w:sz w:val="22"/>
          <w:szCs w:val="22"/>
        </w:rPr>
        <w:t>,</w:t>
      </w:r>
      <w:r w:rsidR="003A3B69" w:rsidRPr="00A40D6F">
        <w:rPr>
          <w:rFonts w:ascii="Arial" w:eastAsia="Calibri" w:hAnsi="Arial" w:cs="Arial"/>
          <w:sz w:val="22"/>
          <w:szCs w:val="22"/>
          <w:lang w:val="id-ID"/>
        </w:rPr>
        <w:t xml:space="preserve"> </w:t>
      </w:r>
      <w:r w:rsidR="009B7880" w:rsidRPr="00A40D6F">
        <w:rPr>
          <w:rFonts w:ascii="Arial" w:eastAsia="Calibri" w:hAnsi="Arial" w:cs="Arial"/>
          <w:spacing w:val="1"/>
          <w:sz w:val="22"/>
          <w:szCs w:val="22"/>
          <w:lang w:val="id-ID"/>
        </w:rPr>
        <w:t>k</w:t>
      </w:r>
      <w:r w:rsidR="003A3B69" w:rsidRPr="00A40D6F">
        <w:rPr>
          <w:rFonts w:ascii="Arial" w:eastAsia="Calibri" w:hAnsi="Arial" w:cs="Arial"/>
          <w:spacing w:val="1"/>
          <w:sz w:val="22"/>
          <w:szCs w:val="22"/>
        </w:rPr>
        <w:t>riteria</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ser</w:t>
      </w:r>
      <w:r w:rsidRPr="00A40D6F">
        <w:rPr>
          <w:rFonts w:ascii="Arial" w:eastAsia="Calibri" w:hAnsi="Arial" w:cs="Arial"/>
          <w:spacing w:val="-1"/>
          <w:sz w:val="22"/>
          <w:szCs w:val="22"/>
        </w:rPr>
        <w:t>t</w:t>
      </w:r>
      <w:r w:rsidRPr="00A40D6F">
        <w:rPr>
          <w:rFonts w:ascii="Arial" w:eastAsia="Calibri" w:hAnsi="Arial" w:cs="Arial"/>
          <w:sz w:val="22"/>
          <w:szCs w:val="22"/>
        </w:rPr>
        <w:t xml:space="preserve">a </w:t>
      </w:r>
      <w:r w:rsidRPr="00A40D6F">
        <w:rPr>
          <w:rFonts w:ascii="Arial" w:eastAsia="Calibri" w:hAnsi="Arial" w:cs="Arial"/>
          <w:spacing w:val="-2"/>
          <w:sz w:val="22"/>
          <w:szCs w:val="22"/>
        </w:rPr>
        <w:t>s</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1"/>
          <w:sz w:val="22"/>
          <w:szCs w:val="22"/>
        </w:rPr>
        <w:t>d</w:t>
      </w:r>
      <w:r w:rsidRPr="00A40D6F">
        <w:rPr>
          <w:rFonts w:ascii="Arial" w:eastAsia="Calibri" w:hAnsi="Arial" w:cs="Arial"/>
          <w:sz w:val="22"/>
          <w:szCs w:val="22"/>
        </w:rPr>
        <w:t>ar</w:t>
      </w:r>
      <w:r w:rsidR="003A3B69"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w:t>
      </w:r>
      <w:r w:rsidRPr="00A40D6F">
        <w:rPr>
          <w:rFonts w:ascii="Arial" w:eastAsia="Calibri" w:hAnsi="Arial" w:cs="Arial"/>
          <w:sz w:val="22"/>
          <w:szCs w:val="22"/>
        </w:rPr>
        <w:t>g</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z w:val="22"/>
          <w:szCs w:val="22"/>
        </w:rPr>
        <w:t>n</w:t>
      </w:r>
      <w:r w:rsidR="003A3B69"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u</w:t>
      </w:r>
      <w:r w:rsidRPr="00A40D6F">
        <w:rPr>
          <w:rFonts w:ascii="Arial" w:eastAsia="Calibri" w:hAnsi="Arial" w:cs="Arial"/>
          <w:spacing w:val="2"/>
          <w:w w:val="102"/>
          <w:sz w:val="22"/>
          <w:szCs w:val="22"/>
        </w:rPr>
        <w:t>n</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k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3A3B6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 xml:space="preserve">u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 xml:space="preserve">mah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pacing w:val="-1"/>
          <w:sz w:val="22"/>
          <w:szCs w:val="22"/>
        </w:rPr>
        <w:t>t</w:t>
      </w:r>
      <w:r w:rsidRPr="00A40D6F">
        <w:rPr>
          <w:rFonts w:ascii="Arial" w:eastAsia="Calibri" w:hAnsi="Arial" w:cs="Arial"/>
          <w:sz w:val="22"/>
          <w:szCs w:val="22"/>
        </w:rPr>
        <w:t>.</w:t>
      </w:r>
      <w:r w:rsidR="003A3B69"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B</w:t>
      </w:r>
      <w:r w:rsidRPr="00A40D6F">
        <w:rPr>
          <w:rFonts w:ascii="Arial" w:eastAsia="Calibri" w:hAnsi="Arial" w:cs="Arial"/>
          <w:spacing w:val="1"/>
          <w:sz w:val="22"/>
          <w:szCs w:val="22"/>
        </w:rPr>
        <w:t>eri</w:t>
      </w:r>
      <w:r w:rsidRPr="00A40D6F">
        <w:rPr>
          <w:rFonts w:ascii="Arial" w:eastAsia="Calibri" w:hAnsi="Arial" w:cs="Arial"/>
          <w:spacing w:val="-1"/>
          <w:sz w:val="22"/>
          <w:szCs w:val="22"/>
        </w:rPr>
        <w:t>ku</w:t>
      </w:r>
      <w:r w:rsidRPr="00A40D6F">
        <w:rPr>
          <w:rFonts w:ascii="Arial" w:eastAsia="Calibri" w:hAnsi="Arial" w:cs="Arial"/>
          <w:sz w:val="22"/>
          <w:szCs w:val="22"/>
        </w:rPr>
        <w:t xml:space="preserve">t </w:t>
      </w:r>
      <w:r w:rsidRPr="00A40D6F">
        <w:rPr>
          <w:rFonts w:ascii="Arial" w:eastAsia="Calibri" w:hAnsi="Arial" w:cs="Arial"/>
          <w:spacing w:val="-1"/>
          <w:sz w:val="22"/>
          <w:szCs w:val="22"/>
        </w:rPr>
        <w:t>b</w:t>
      </w:r>
      <w:r w:rsidRPr="00A40D6F">
        <w:rPr>
          <w:rFonts w:ascii="Arial" w:eastAsia="Calibri" w:hAnsi="Arial" w:cs="Arial"/>
          <w:spacing w:val="3"/>
          <w:sz w:val="22"/>
          <w:szCs w:val="22"/>
        </w:rPr>
        <w:t>e</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efi</w:t>
      </w:r>
      <w:r w:rsidRPr="00A40D6F">
        <w:rPr>
          <w:rFonts w:ascii="Arial" w:eastAsia="Calibri" w:hAnsi="Arial" w:cs="Arial"/>
          <w:spacing w:val="-1"/>
          <w:sz w:val="22"/>
          <w:szCs w:val="22"/>
        </w:rPr>
        <w:t>ni</w:t>
      </w:r>
      <w:r w:rsidRPr="00A40D6F">
        <w:rPr>
          <w:rFonts w:ascii="Arial" w:eastAsia="Calibri" w:hAnsi="Arial" w:cs="Arial"/>
          <w:spacing w:val="1"/>
          <w:sz w:val="22"/>
          <w:szCs w:val="22"/>
        </w:rPr>
        <w:t>s</w:t>
      </w:r>
      <w:r w:rsidRPr="00A40D6F">
        <w:rPr>
          <w:rFonts w:ascii="Arial" w:eastAsia="Calibri" w:hAnsi="Arial" w:cs="Arial"/>
          <w:sz w:val="22"/>
          <w:szCs w:val="22"/>
        </w:rPr>
        <w:t>i</w:t>
      </w:r>
      <w:r w:rsidR="003A3B69"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p</w:t>
      </w:r>
      <w:r w:rsidRPr="00A40D6F">
        <w:rPr>
          <w:rFonts w:ascii="Arial" w:eastAsia="Calibri" w:hAnsi="Arial" w:cs="Arial"/>
          <w:spacing w:val="1"/>
          <w:sz w:val="22"/>
          <w:szCs w:val="22"/>
        </w:rPr>
        <w:t>ek-</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z w:val="22"/>
          <w:szCs w:val="22"/>
        </w:rPr>
        <w:t>k</w:t>
      </w:r>
      <w:r w:rsidR="003A3B69"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w w:val="102"/>
          <w:sz w:val="22"/>
          <w:szCs w:val="22"/>
        </w:rPr>
        <w:t xml:space="preserve">am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z w:val="22"/>
          <w:szCs w:val="22"/>
        </w:rPr>
        <w:t>an</w:t>
      </w:r>
      <w:r w:rsidR="003A3B69" w:rsidRPr="00A40D6F">
        <w:rPr>
          <w:rFonts w:ascii="Arial" w:eastAsia="Calibri" w:hAnsi="Arial" w:cs="Arial"/>
          <w:sz w:val="22"/>
          <w:szCs w:val="22"/>
          <w:lang w:val="id-ID"/>
        </w:rPr>
        <w:t xml:space="preserve"> </w:t>
      </w:r>
      <w:r w:rsidR="003A3B69" w:rsidRPr="00A40D6F">
        <w:rPr>
          <w:rFonts w:ascii="Arial" w:eastAsia="Calibri" w:hAnsi="Arial" w:cs="Arial"/>
          <w:spacing w:val="3"/>
          <w:sz w:val="22"/>
          <w:szCs w:val="22"/>
        </w:rPr>
        <w:t>indi</w:t>
      </w:r>
      <w:r w:rsidR="003A3B69" w:rsidRPr="00A40D6F">
        <w:rPr>
          <w:rFonts w:ascii="Arial" w:eastAsia="Calibri" w:hAnsi="Arial" w:cs="Arial"/>
          <w:spacing w:val="3"/>
          <w:sz w:val="22"/>
          <w:szCs w:val="22"/>
          <w:lang w:val="id-ID"/>
        </w:rPr>
        <w:t>k</w:t>
      </w:r>
      <w:r w:rsidR="003A3B69" w:rsidRPr="00A40D6F">
        <w:rPr>
          <w:rFonts w:ascii="Arial" w:eastAsia="Calibri" w:hAnsi="Arial" w:cs="Arial"/>
          <w:spacing w:val="3"/>
          <w:sz w:val="22"/>
          <w:szCs w:val="22"/>
        </w:rPr>
        <w:t>ator</w:t>
      </w:r>
      <w:r w:rsidR="003A3B69"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u</w:t>
      </w:r>
      <w:r w:rsidRPr="00A40D6F">
        <w:rPr>
          <w:rFonts w:ascii="Arial" w:eastAsia="Calibri" w:hAnsi="Arial" w:cs="Arial"/>
          <w:w w:val="102"/>
          <w:sz w:val="22"/>
          <w:szCs w:val="22"/>
        </w:rPr>
        <w:t>.</w:t>
      </w:r>
    </w:p>
    <w:p w:rsidR="00BA1111" w:rsidRPr="00A40D6F" w:rsidRDefault="00BA1111" w:rsidP="00965EC2">
      <w:pPr>
        <w:spacing w:line="360" w:lineRule="auto"/>
        <w:jc w:val="both"/>
        <w:rPr>
          <w:rFonts w:ascii="Arial" w:eastAsia="Calibri" w:hAnsi="Arial" w:cs="Arial"/>
          <w:sz w:val="22"/>
          <w:szCs w:val="22"/>
          <w:lang w:val="en-ID"/>
        </w:rPr>
      </w:pPr>
    </w:p>
    <w:p w:rsidR="00BA1111" w:rsidRPr="00A40D6F" w:rsidRDefault="00795D86"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w w:val="102"/>
          <w:sz w:val="22"/>
          <w:szCs w:val="22"/>
        </w:rPr>
        <w:t>I</w:t>
      </w:r>
      <w:r w:rsidRPr="00A40D6F">
        <w:rPr>
          <w:rFonts w:ascii="Arial" w:eastAsia="Calibri" w:hAnsi="Arial" w:cs="Arial"/>
          <w:spacing w:val="2"/>
          <w:w w:val="102"/>
          <w:sz w:val="22"/>
          <w:szCs w:val="22"/>
        </w:rPr>
        <w:t>n</w:t>
      </w:r>
      <w:r w:rsidRPr="00A40D6F">
        <w:rPr>
          <w:rFonts w:ascii="Arial" w:eastAsia="Calibri" w:hAnsi="Arial" w:cs="Arial"/>
          <w:spacing w:val="-1"/>
          <w:w w:val="102"/>
          <w:sz w:val="22"/>
          <w:szCs w:val="22"/>
        </w:rPr>
        <w:t>d</w:t>
      </w:r>
      <w:r w:rsidRPr="00A40D6F">
        <w:rPr>
          <w:rFonts w:ascii="Arial" w:eastAsia="Calibri" w:hAnsi="Arial" w:cs="Arial"/>
          <w:spacing w:val="-2"/>
          <w:w w:val="102"/>
          <w:sz w:val="22"/>
          <w:szCs w:val="22"/>
        </w:rPr>
        <w:t>i</w:t>
      </w:r>
      <w:r w:rsidRPr="00A40D6F">
        <w:rPr>
          <w:rFonts w:ascii="Arial" w:eastAsia="Calibri" w:hAnsi="Arial" w:cs="Arial"/>
          <w:spacing w:val="2"/>
          <w:w w:val="102"/>
          <w:sz w:val="22"/>
          <w:szCs w:val="22"/>
        </w:rPr>
        <w:t>k</w:t>
      </w:r>
      <w:r w:rsidRPr="00A40D6F">
        <w:rPr>
          <w:rFonts w:ascii="Arial" w:eastAsia="Calibri" w:hAnsi="Arial" w:cs="Arial"/>
          <w:spacing w:val="-1"/>
          <w:w w:val="102"/>
          <w:sz w:val="22"/>
          <w:szCs w:val="22"/>
        </w:rPr>
        <w:t>a</w:t>
      </w:r>
      <w:r w:rsidRPr="00A40D6F">
        <w:rPr>
          <w:rFonts w:ascii="Arial" w:eastAsia="Calibri" w:hAnsi="Arial" w:cs="Arial"/>
          <w:spacing w:val="1"/>
          <w:w w:val="102"/>
          <w:sz w:val="22"/>
          <w:szCs w:val="22"/>
        </w:rPr>
        <w:t>to</w:t>
      </w:r>
      <w:r w:rsidRPr="00A40D6F">
        <w:rPr>
          <w:rFonts w:ascii="Arial" w:eastAsia="Calibri" w:hAnsi="Arial" w:cs="Arial"/>
          <w:w w:val="102"/>
          <w:sz w:val="22"/>
          <w:szCs w:val="22"/>
        </w:rPr>
        <w:t>r</w:t>
      </w:r>
    </w:p>
    <w:p w:rsidR="004B4E6E" w:rsidRPr="00A40D6F" w:rsidRDefault="00795D86" w:rsidP="00965EC2">
      <w:pPr>
        <w:pStyle w:val="ListParagraph"/>
        <w:spacing w:line="360" w:lineRule="auto"/>
        <w:ind w:left="426"/>
        <w:jc w:val="both"/>
        <w:rPr>
          <w:rFonts w:ascii="Arial" w:eastAsia="Calibri" w:hAnsi="Arial" w:cs="Arial"/>
          <w:sz w:val="22"/>
          <w:szCs w:val="22"/>
        </w:rPr>
      </w:pP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9B7880"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ah</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003A3B69" w:rsidRPr="00A40D6F">
        <w:rPr>
          <w:rFonts w:ascii="Arial" w:eastAsia="Calibri" w:hAnsi="Arial" w:cs="Arial"/>
          <w:sz w:val="22"/>
          <w:szCs w:val="22"/>
          <w:lang w:val="id-ID"/>
        </w:rPr>
        <w:t xml:space="preserve"> </w:t>
      </w:r>
      <w:proofErr w:type="gramStart"/>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proofErr w:type="gramEnd"/>
      <w:r w:rsidRPr="00A40D6F">
        <w:rPr>
          <w:rFonts w:ascii="Arial" w:eastAsia="Calibri" w:hAnsi="Arial" w:cs="Arial"/>
          <w:sz w:val="22"/>
          <w:szCs w:val="22"/>
        </w:rPr>
        <w:t xml:space="preserve"> </w:t>
      </w:r>
      <w:r w:rsidRPr="00A40D6F">
        <w:rPr>
          <w:rFonts w:ascii="Arial" w:eastAsia="Calibri" w:hAnsi="Arial" w:cs="Arial"/>
          <w:spacing w:val="-1"/>
          <w:sz w:val="22"/>
          <w:szCs w:val="22"/>
        </w:rPr>
        <w:t>untu</w:t>
      </w:r>
      <w:r w:rsidRPr="00A40D6F">
        <w:rPr>
          <w:rFonts w:ascii="Arial" w:eastAsia="Calibri" w:hAnsi="Arial" w:cs="Arial"/>
          <w:sz w:val="22"/>
          <w:szCs w:val="22"/>
        </w:rPr>
        <w:t>k</w:t>
      </w:r>
      <w:r w:rsidR="003A3B69"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z w:val="22"/>
          <w:szCs w:val="22"/>
        </w:rPr>
        <w:t>ai</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z w:val="22"/>
          <w:szCs w:val="22"/>
        </w:rPr>
        <w:t>am</w:t>
      </w:r>
      <w:r w:rsidRPr="00A40D6F">
        <w:rPr>
          <w:rFonts w:ascii="Arial" w:eastAsia="Calibri" w:hAnsi="Arial" w:cs="Arial"/>
          <w:spacing w:val="-1"/>
          <w:sz w:val="22"/>
          <w:szCs w:val="22"/>
        </w:rPr>
        <w:t>p</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4"/>
          <w:sz w:val="22"/>
          <w:szCs w:val="22"/>
        </w:rPr>
        <w:t>a</w:t>
      </w:r>
      <w:r w:rsidRPr="00A40D6F">
        <w:rPr>
          <w:rFonts w:ascii="Arial" w:eastAsia="Calibri" w:hAnsi="Arial" w:cs="Arial"/>
          <w:sz w:val="22"/>
          <w:szCs w:val="22"/>
        </w:rPr>
        <w:t>n</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i </w:t>
      </w:r>
      <w:r w:rsidRPr="00A40D6F">
        <w:rPr>
          <w:rFonts w:ascii="Arial" w:eastAsia="Calibri" w:hAnsi="Arial" w:cs="Arial"/>
          <w:spacing w:val="1"/>
          <w:sz w:val="22"/>
          <w:szCs w:val="22"/>
        </w:rPr>
        <w:t>s</w:t>
      </w:r>
      <w:r w:rsidRPr="00A40D6F">
        <w:rPr>
          <w:rFonts w:ascii="Arial" w:eastAsia="Calibri" w:hAnsi="Arial" w:cs="Arial"/>
          <w:spacing w:val="-3"/>
          <w:sz w:val="22"/>
          <w:szCs w:val="22"/>
        </w:rPr>
        <w:t>u</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3A3B69"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gg</w:t>
      </w:r>
      <w:r w:rsidRPr="00A40D6F">
        <w:rPr>
          <w:rFonts w:ascii="Arial" w:eastAsia="Calibri" w:hAnsi="Arial" w:cs="Arial"/>
          <w:spacing w:val="-1"/>
          <w:sz w:val="22"/>
          <w:szCs w:val="22"/>
        </w:rPr>
        <w:t>un</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3"/>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 M</w:t>
      </w:r>
      <w:r w:rsidRPr="00A40D6F">
        <w:rPr>
          <w:rFonts w:ascii="Arial" w:eastAsia="Calibri" w:hAnsi="Arial" w:cs="Arial"/>
          <w:spacing w:val="1"/>
          <w:sz w:val="22"/>
          <w:szCs w:val="22"/>
        </w:rPr>
        <w:t>e</w:t>
      </w:r>
      <w:r w:rsidRPr="00A40D6F">
        <w:rPr>
          <w:rFonts w:ascii="Arial" w:eastAsia="Calibri" w:hAnsi="Arial" w:cs="Arial"/>
          <w:spacing w:val="-1"/>
          <w:sz w:val="22"/>
          <w:szCs w:val="22"/>
        </w:rPr>
        <w:t>nu</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 xml:space="preserve">t </w:t>
      </w:r>
      <w:r w:rsidRPr="00A40D6F">
        <w:rPr>
          <w:rFonts w:ascii="Arial" w:eastAsia="Calibri" w:hAnsi="Arial" w:cs="Arial"/>
          <w:spacing w:val="1"/>
          <w:sz w:val="22"/>
          <w:szCs w:val="22"/>
        </w:rPr>
        <w:t>WH</w:t>
      </w:r>
      <w:r w:rsidRPr="00A40D6F">
        <w:rPr>
          <w:rFonts w:ascii="Arial" w:eastAsia="Calibri" w:hAnsi="Arial" w:cs="Arial"/>
          <w:sz w:val="22"/>
          <w:szCs w:val="22"/>
        </w:rPr>
        <w:t>O,</w:t>
      </w:r>
      <w:r w:rsidR="003A3B6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i</w:t>
      </w:r>
      <w:r w:rsidRPr="00A40D6F">
        <w:rPr>
          <w:rFonts w:ascii="Arial" w:eastAsia="Calibri" w:hAnsi="Arial" w:cs="Arial"/>
          <w:spacing w:val="-1"/>
          <w:sz w:val="22"/>
          <w:szCs w:val="22"/>
        </w:rPr>
        <w:t>ndi</w:t>
      </w:r>
      <w:r w:rsidRPr="00A40D6F">
        <w:rPr>
          <w:rFonts w:ascii="Arial" w:eastAsia="Calibri" w:hAnsi="Arial" w:cs="Arial"/>
          <w:spacing w:val="3"/>
          <w:sz w:val="22"/>
          <w:szCs w:val="22"/>
        </w:rPr>
        <w:t>ka</w:t>
      </w:r>
      <w:r w:rsidRPr="00A40D6F">
        <w:rPr>
          <w:rFonts w:ascii="Arial" w:eastAsia="Calibri" w:hAnsi="Arial" w:cs="Arial"/>
          <w:spacing w:val="-1"/>
          <w:sz w:val="22"/>
          <w:szCs w:val="22"/>
        </w:rPr>
        <w:t>to</w:t>
      </w:r>
      <w:r w:rsidRPr="00A40D6F">
        <w:rPr>
          <w:rFonts w:ascii="Arial" w:eastAsia="Calibri" w:hAnsi="Arial" w:cs="Arial"/>
          <w:sz w:val="22"/>
          <w:szCs w:val="22"/>
        </w:rPr>
        <w:t>r 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la</w:t>
      </w:r>
      <w:r w:rsidRPr="00A40D6F">
        <w:rPr>
          <w:rFonts w:ascii="Arial" w:eastAsia="Calibri" w:hAnsi="Arial" w:cs="Arial"/>
          <w:sz w:val="22"/>
          <w:szCs w:val="22"/>
        </w:rPr>
        <w:t xml:space="preserve">h </w:t>
      </w:r>
      <w:r w:rsidRPr="00A40D6F">
        <w:rPr>
          <w:rFonts w:ascii="Arial" w:eastAsia="Calibri" w:hAnsi="Arial" w:cs="Arial"/>
          <w:spacing w:val="2"/>
          <w:sz w:val="22"/>
          <w:szCs w:val="22"/>
        </w:rPr>
        <w:t>v</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z w:val="22"/>
          <w:szCs w:val="22"/>
        </w:rPr>
        <w:t xml:space="preserve">l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3A3B69"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d</w:t>
      </w:r>
      <w:r w:rsidRPr="00A40D6F">
        <w:rPr>
          <w:rFonts w:ascii="Arial" w:eastAsia="Calibri" w:hAnsi="Arial" w:cs="Arial"/>
          <w:spacing w:val="1"/>
          <w:w w:val="102"/>
          <w:sz w:val="22"/>
          <w:szCs w:val="22"/>
        </w:rPr>
        <w:t>i</w:t>
      </w:r>
      <w:r w:rsidRPr="00A40D6F">
        <w:rPr>
          <w:rFonts w:ascii="Arial" w:eastAsia="Calibri" w:hAnsi="Arial" w:cs="Arial"/>
          <w:spacing w:val="2"/>
          <w:w w:val="102"/>
          <w:sz w:val="22"/>
          <w:szCs w:val="22"/>
        </w:rPr>
        <w:t>gu</w:t>
      </w:r>
      <w:r w:rsidRPr="00A40D6F">
        <w:rPr>
          <w:rFonts w:ascii="Arial" w:eastAsia="Calibri" w:hAnsi="Arial" w:cs="Arial"/>
          <w:spacing w:val="-1"/>
          <w:w w:val="102"/>
          <w:sz w:val="22"/>
          <w:szCs w:val="22"/>
        </w:rPr>
        <w:t>n</w:t>
      </w:r>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w:t>
      </w:r>
      <w:r w:rsidR="003A3B6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2"/>
          <w:sz w:val="22"/>
          <w:szCs w:val="22"/>
        </w:rPr>
        <w:t>u</w:t>
      </w:r>
      <w:r w:rsidRPr="00A40D6F">
        <w:rPr>
          <w:rFonts w:ascii="Arial" w:eastAsia="Calibri" w:hAnsi="Arial" w:cs="Arial"/>
          <w:spacing w:val="-1"/>
          <w:sz w:val="22"/>
          <w:szCs w:val="22"/>
        </w:rPr>
        <w:t>b</w:t>
      </w:r>
      <w:r w:rsidRPr="00A40D6F">
        <w:rPr>
          <w:rFonts w:ascii="Arial" w:eastAsia="Calibri" w:hAnsi="Arial" w:cs="Arial"/>
          <w:spacing w:val="3"/>
          <w:sz w:val="22"/>
          <w:szCs w:val="22"/>
        </w:rPr>
        <w:t>a</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3A3B69"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z w:val="22"/>
          <w:szCs w:val="22"/>
        </w:rPr>
        <w:t>al</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3"/>
          <w:sz w:val="22"/>
          <w:szCs w:val="22"/>
        </w:rPr>
        <w:t>u</w:t>
      </w:r>
      <w:r w:rsidRPr="00A40D6F">
        <w:rPr>
          <w:rFonts w:ascii="Arial" w:eastAsia="Calibri" w:hAnsi="Arial" w:cs="Arial"/>
          <w:sz w:val="22"/>
          <w:szCs w:val="22"/>
        </w:rPr>
        <w:t>s</w:t>
      </w:r>
      <w:r w:rsidR="003A3B6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lik</w:t>
      </w:r>
      <w:r w:rsidRPr="00A40D6F">
        <w:rPr>
          <w:rFonts w:ascii="Arial" w:eastAsia="Calibri" w:hAnsi="Arial" w:cs="Arial"/>
          <w:sz w:val="22"/>
          <w:szCs w:val="22"/>
        </w:rPr>
        <w:t>i</w:t>
      </w:r>
      <w:r w:rsidR="003A3B69" w:rsidRPr="00A40D6F">
        <w:rPr>
          <w:rFonts w:ascii="Arial" w:eastAsia="Calibri" w:hAnsi="Arial" w:cs="Arial"/>
          <w:sz w:val="22"/>
          <w:szCs w:val="22"/>
          <w:lang w:val="id-ID"/>
        </w:rPr>
        <w:t xml:space="preserve"> </w:t>
      </w:r>
      <w:r w:rsidRPr="00A40D6F">
        <w:rPr>
          <w:rFonts w:ascii="Arial" w:eastAsia="Calibri" w:hAnsi="Arial" w:cs="Arial"/>
          <w:sz w:val="22"/>
          <w:szCs w:val="22"/>
        </w:rPr>
        <w:t>4</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w:t>
      </w:r>
      <w:r w:rsidR="003A3B69"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kri</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er</w:t>
      </w:r>
      <w:r w:rsidRPr="00A40D6F">
        <w:rPr>
          <w:rFonts w:ascii="Arial" w:eastAsia="Calibri" w:hAnsi="Arial" w:cs="Arial"/>
          <w:spacing w:val="-1"/>
          <w:w w:val="102"/>
          <w:sz w:val="22"/>
          <w:szCs w:val="22"/>
        </w:rPr>
        <w:t>i</w:t>
      </w:r>
      <w:r w:rsidRPr="00A40D6F">
        <w:rPr>
          <w:rFonts w:ascii="Arial" w:eastAsia="Calibri" w:hAnsi="Arial" w:cs="Arial"/>
          <w:w w:val="102"/>
          <w:sz w:val="22"/>
          <w:szCs w:val="22"/>
        </w:rPr>
        <w:t>a:</w:t>
      </w:r>
    </w:p>
    <w:p w:rsidR="004B4E6E" w:rsidRPr="00A40D6F" w:rsidRDefault="00795D86" w:rsidP="00654627">
      <w:pPr>
        <w:pStyle w:val="ListParagraph"/>
        <w:numPr>
          <w:ilvl w:val="1"/>
          <w:numId w:val="7"/>
        </w:numPr>
        <w:spacing w:line="360" w:lineRule="auto"/>
        <w:ind w:left="851" w:hanging="425"/>
        <w:jc w:val="both"/>
        <w:rPr>
          <w:rFonts w:ascii="Arial" w:eastAsia="Calibri" w:hAnsi="Arial" w:cs="Arial"/>
          <w:sz w:val="22"/>
          <w:szCs w:val="22"/>
        </w:rPr>
      </w:pPr>
      <w:r w:rsidRPr="00A40D6F">
        <w:rPr>
          <w:rFonts w:ascii="Arial" w:eastAsia="Calibri" w:hAnsi="Arial" w:cs="Arial"/>
          <w:sz w:val="22"/>
          <w:szCs w:val="22"/>
        </w:rPr>
        <w:t>Sa</w:t>
      </w:r>
      <w:r w:rsidRPr="00A40D6F">
        <w:rPr>
          <w:rFonts w:ascii="Arial" w:eastAsia="Calibri" w:hAnsi="Arial" w:cs="Arial"/>
          <w:spacing w:val="-1"/>
          <w:sz w:val="22"/>
          <w:szCs w:val="22"/>
        </w:rPr>
        <w:t>h</w:t>
      </w:r>
      <w:r w:rsidRPr="00A40D6F">
        <w:rPr>
          <w:rFonts w:ascii="Arial" w:eastAsia="Calibri" w:hAnsi="Arial" w:cs="Arial"/>
          <w:spacing w:val="1"/>
          <w:sz w:val="22"/>
          <w:szCs w:val="22"/>
        </w:rPr>
        <w:t>i</w:t>
      </w:r>
      <w:r w:rsidRPr="00A40D6F">
        <w:rPr>
          <w:rFonts w:ascii="Arial" w:eastAsia="Calibri" w:hAnsi="Arial" w:cs="Arial"/>
          <w:sz w:val="22"/>
          <w:szCs w:val="22"/>
        </w:rPr>
        <w:t>h</w:t>
      </w:r>
      <w:r w:rsidR="003A3B69"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w:t>
      </w:r>
      <w:r w:rsidRPr="00A40D6F">
        <w:rPr>
          <w:rFonts w:ascii="Arial" w:eastAsia="Calibri" w:hAnsi="Arial" w:cs="Arial"/>
          <w:i/>
          <w:spacing w:val="1"/>
          <w:sz w:val="22"/>
          <w:szCs w:val="22"/>
        </w:rPr>
        <w:t>v</w:t>
      </w:r>
      <w:r w:rsidRPr="00A40D6F">
        <w:rPr>
          <w:rFonts w:ascii="Arial" w:eastAsia="Calibri" w:hAnsi="Arial" w:cs="Arial"/>
          <w:i/>
          <w:spacing w:val="-1"/>
          <w:sz w:val="22"/>
          <w:szCs w:val="22"/>
        </w:rPr>
        <w:t>a</w:t>
      </w:r>
      <w:r w:rsidRPr="00A40D6F">
        <w:rPr>
          <w:rFonts w:ascii="Arial" w:eastAsia="Calibri" w:hAnsi="Arial" w:cs="Arial"/>
          <w:i/>
          <w:spacing w:val="1"/>
          <w:sz w:val="22"/>
          <w:szCs w:val="22"/>
        </w:rPr>
        <w:t>l</w:t>
      </w:r>
      <w:r w:rsidRPr="00A40D6F">
        <w:rPr>
          <w:rFonts w:ascii="Arial" w:eastAsia="Calibri" w:hAnsi="Arial" w:cs="Arial"/>
          <w:i/>
          <w:spacing w:val="-1"/>
          <w:sz w:val="22"/>
          <w:szCs w:val="22"/>
        </w:rPr>
        <w:t>i</w:t>
      </w:r>
      <w:r w:rsidRPr="00A40D6F">
        <w:rPr>
          <w:rFonts w:ascii="Arial" w:eastAsia="Calibri" w:hAnsi="Arial" w:cs="Arial"/>
          <w:i/>
          <w:sz w:val="22"/>
          <w:szCs w:val="22"/>
        </w:rPr>
        <w:t>d</w:t>
      </w:r>
      <w:r w:rsidRPr="00A40D6F">
        <w:rPr>
          <w:rFonts w:ascii="Arial" w:eastAsia="Calibri" w:hAnsi="Arial" w:cs="Arial"/>
          <w:spacing w:val="1"/>
          <w:sz w:val="22"/>
          <w:szCs w:val="22"/>
        </w:rPr>
        <w:t>)</w:t>
      </w:r>
      <w:r w:rsidRPr="00A40D6F">
        <w:rPr>
          <w:rFonts w:ascii="Arial" w:eastAsia="Calibri" w:hAnsi="Arial" w:cs="Arial"/>
          <w:sz w:val="22"/>
          <w:szCs w:val="22"/>
        </w:rPr>
        <w:t>,</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u</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3"/>
          <w:sz w:val="22"/>
          <w:szCs w:val="22"/>
        </w:rPr>
        <w:t>a</w:t>
      </w:r>
      <w:r w:rsidRPr="00A40D6F">
        <w:rPr>
          <w:rFonts w:ascii="Arial" w:eastAsia="Calibri" w:hAnsi="Arial" w:cs="Arial"/>
          <w:spacing w:val="1"/>
          <w:sz w:val="22"/>
          <w:szCs w:val="22"/>
        </w:rPr>
        <w:t>r-</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 xml:space="preserve">ar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z w:val="22"/>
          <w:szCs w:val="22"/>
        </w:rPr>
        <w:t>t</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dip</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ai</w:t>
      </w:r>
      <w:r w:rsidR="003A3B69"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003A3B69"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3A3B6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z w:val="22"/>
          <w:szCs w:val="22"/>
        </w:rPr>
        <w:t>k</w:t>
      </w:r>
      <w:r w:rsidR="003A3B6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3A3B69" w:rsidRPr="00A40D6F">
        <w:rPr>
          <w:rFonts w:ascii="Arial" w:eastAsia="Calibri" w:hAnsi="Arial" w:cs="Arial"/>
          <w:sz w:val="22"/>
          <w:szCs w:val="22"/>
          <w:lang w:val="id-ID"/>
        </w:rPr>
        <w:t xml:space="preserve"> </w:t>
      </w:r>
      <w:proofErr w:type="gramStart"/>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an</w:t>
      </w:r>
      <w:proofErr w:type="gramEnd"/>
      <w:r w:rsidRPr="00A40D6F">
        <w:rPr>
          <w:rFonts w:ascii="Arial" w:eastAsia="Calibri" w:hAnsi="Arial" w:cs="Arial"/>
          <w:w w:val="102"/>
          <w:sz w:val="22"/>
          <w:szCs w:val="22"/>
        </w:rPr>
        <w:t xml:space="preserve"> </w:t>
      </w:r>
      <w:r w:rsidRPr="00A40D6F">
        <w:rPr>
          <w:rFonts w:ascii="Arial" w:eastAsia="Calibri" w:hAnsi="Arial" w:cs="Arial"/>
          <w:spacing w:val="-1"/>
          <w:w w:val="102"/>
          <w:sz w:val="22"/>
          <w:szCs w:val="22"/>
        </w:rPr>
        <w:t>din</w:t>
      </w:r>
      <w:r w:rsidRPr="00A40D6F">
        <w:rPr>
          <w:rFonts w:ascii="Arial" w:eastAsia="Calibri" w:hAnsi="Arial" w:cs="Arial"/>
          <w:spacing w:val="1"/>
          <w:w w:val="102"/>
          <w:sz w:val="22"/>
          <w:szCs w:val="22"/>
        </w:rPr>
        <w:t>il</w:t>
      </w:r>
      <w:r w:rsidRPr="00A40D6F">
        <w:rPr>
          <w:rFonts w:ascii="Arial" w:eastAsia="Calibri" w:hAnsi="Arial" w:cs="Arial"/>
          <w:w w:val="102"/>
          <w:sz w:val="22"/>
          <w:szCs w:val="22"/>
        </w:rPr>
        <w:t>a</w:t>
      </w:r>
      <w:r w:rsidRPr="00A40D6F">
        <w:rPr>
          <w:rFonts w:ascii="Arial" w:eastAsia="Calibri" w:hAnsi="Arial" w:cs="Arial"/>
          <w:spacing w:val="-1"/>
          <w:w w:val="102"/>
          <w:sz w:val="22"/>
          <w:szCs w:val="22"/>
        </w:rPr>
        <w:t>i</w:t>
      </w:r>
      <w:r w:rsidRPr="00A40D6F">
        <w:rPr>
          <w:rFonts w:ascii="Arial" w:eastAsia="Calibri" w:hAnsi="Arial" w:cs="Arial"/>
          <w:w w:val="102"/>
          <w:sz w:val="22"/>
          <w:szCs w:val="22"/>
        </w:rPr>
        <w:t>.</w:t>
      </w:r>
    </w:p>
    <w:p w:rsidR="004B4E6E" w:rsidRPr="00A40D6F" w:rsidRDefault="00795D86" w:rsidP="00654627">
      <w:pPr>
        <w:pStyle w:val="ListParagraph"/>
        <w:numPr>
          <w:ilvl w:val="1"/>
          <w:numId w:val="7"/>
        </w:numPr>
        <w:spacing w:line="360" w:lineRule="auto"/>
        <w:ind w:left="851" w:hanging="425"/>
        <w:jc w:val="both"/>
        <w:rPr>
          <w:rFonts w:ascii="Arial" w:eastAsia="Calibri" w:hAnsi="Arial" w:cs="Arial"/>
          <w:sz w:val="22"/>
          <w:szCs w:val="22"/>
        </w:rPr>
      </w:pP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at</w:t>
      </w:r>
      <w:r w:rsidR="00076A8A"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i</w:t>
      </w:r>
      <w:r w:rsidRPr="00A40D6F">
        <w:rPr>
          <w:rFonts w:ascii="Arial" w:eastAsia="Calibri" w:hAnsi="Arial" w:cs="Arial"/>
          <w:spacing w:val="-1"/>
          <w:sz w:val="22"/>
          <w:szCs w:val="22"/>
        </w:rPr>
        <w:t>p</w:t>
      </w:r>
      <w:r w:rsidRPr="00A40D6F">
        <w:rPr>
          <w:rFonts w:ascii="Arial" w:eastAsia="Calibri" w:hAnsi="Arial" w:cs="Arial"/>
          <w:spacing w:val="1"/>
          <w:sz w:val="22"/>
          <w:szCs w:val="22"/>
        </w:rPr>
        <w:t>erc</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i/>
          <w:sz w:val="22"/>
          <w:szCs w:val="22"/>
        </w:rPr>
        <w:t>r</w:t>
      </w:r>
      <w:r w:rsidRPr="00A40D6F">
        <w:rPr>
          <w:rFonts w:ascii="Arial" w:eastAsia="Calibri" w:hAnsi="Arial" w:cs="Arial"/>
          <w:i/>
          <w:spacing w:val="1"/>
          <w:sz w:val="22"/>
          <w:szCs w:val="22"/>
        </w:rPr>
        <w:t>el</w:t>
      </w:r>
      <w:r w:rsidRPr="00A40D6F">
        <w:rPr>
          <w:rFonts w:ascii="Arial" w:eastAsia="Calibri" w:hAnsi="Arial" w:cs="Arial"/>
          <w:i/>
          <w:spacing w:val="-1"/>
          <w:sz w:val="22"/>
          <w:szCs w:val="22"/>
        </w:rPr>
        <w:t>iab</w:t>
      </w:r>
      <w:r w:rsidRPr="00A40D6F">
        <w:rPr>
          <w:rFonts w:ascii="Arial" w:eastAsia="Calibri" w:hAnsi="Arial" w:cs="Arial"/>
          <w:i/>
          <w:spacing w:val="1"/>
          <w:sz w:val="22"/>
          <w:szCs w:val="22"/>
        </w:rPr>
        <w:t>le</w:t>
      </w:r>
      <w:r w:rsidRPr="00A40D6F">
        <w:rPr>
          <w:rFonts w:ascii="Arial" w:eastAsia="Calibri" w:hAnsi="Arial" w:cs="Arial"/>
          <w:spacing w:val="1"/>
          <w:sz w:val="22"/>
          <w:szCs w:val="22"/>
        </w:rPr>
        <w:t>)</w:t>
      </w:r>
      <w:r w:rsidRPr="00A40D6F">
        <w:rPr>
          <w:rFonts w:ascii="Arial" w:eastAsia="Calibri" w:hAnsi="Arial" w:cs="Arial"/>
          <w:sz w:val="22"/>
          <w:szCs w:val="22"/>
        </w:rPr>
        <w:t>,</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u</w:t>
      </w:r>
      <w:r w:rsidR="00076A8A" w:rsidRPr="00A40D6F">
        <w:rPr>
          <w:rFonts w:ascii="Arial" w:eastAsia="Calibri" w:hAnsi="Arial" w:cs="Arial"/>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3"/>
          <w:sz w:val="22"/>
          <w:szCs w:val="22"/>
        </w:rPr>
        <w:t>m</w:t>
      </w:r>
      <w:r w:rsidRPr="00A40D6F">
        <w:rPr>
          <w:rFonts w:ascii="Arial" w:eastAsia="Calibri" w:hAnsi="Arial" w:cs="Arial"/>
          <w:spacing w:val="-1"/>
          <w:sz w:val="22"/>
          <w:szCs w:val="22"/>
        </w:rPr>
        <w:t>p</w:t>
      </w:r>
      <w:r w:rsidRPr="00A40D6F">
        <w:rPr>
          <w:rFonts w:ascii="Arial" w:eastAsia="Calibri" w:hAnsi="Arial" w:cs="Arial"/>
          <w:sz w:val="22"/>
          <w:szCs w:val="22"/>
        </w:rPr>
        <w:t>u</w:t>
      </w:r>
      <w:r w:rsidR="00076A8A"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nu</w:t>
      </w:r>
      <w:r w:rsidRPr="00A40D6F">
        <w:rPr>
          <w:rFonts w:ascii="Arial" w:eastAsia="Calibri" w:hAnsi="Arial" w:cs="Arial"/>
          <w:spacing w:val="2"/>
          <w:sz w:val="22"/>
          <w:szCs w:val="22"/>
        </w:rPr>
        <w:t>n</w:t>
      </w:r>
      <w:r w:rsidRPr="00A40D6F">
        <w:rPr>
          <w:rFonts w:ascii="Arial" w:eastAsia="Calibri" w:hAnsi="Arial" w:cs="Arial"/>
          <w:spacing w:val="1"/>
          <w:sz w:val="22"/>
          <w:szCs w:val="22"/>
        </w:rPr>
        <w:t>j</w:t>
      </w:r>
      <w:r w:rsidRPr="00A40D6F">
        <w:rPr>
          <w:rFonts w:ascii="Arial" w:eastAsia="Calibri" w:hAnsi="Arial" w:cs="Arial"/>
          <w:spacing w:val="-1"/>
          <w:sz w:val="22"/>
          <w:szCs w:val="22"/>
        </w:rPr>
        <w:t>u</w:t>
      </w:r>
      <w:r w:rsidRPr="00A40D6F">
        <w:rPr>
          <w:rFonts w:ascii="Arial" w:eastAsia="Calibri" w:hAnsi="Arial" w:cs="Arial"/>
          <w:spacing w:val="1"/>
          <w:sz w:val="22"/>
          <w:szCs w:val="22"/>
        </w:rPr>
        <w:t>kk</w:t>
      </w:r>
      <w:r w:rsidRPr="00A40D6F">
        <w:rPr>
          <w:rFonts w:ascii="Arial" w:eastAsia="Calibri" w:hAnsi="Arial" w:cs="Arial"/>
          <w:sz w:val="22"/>
          <w:szCs w:val="22"/>
        </w:rPr>
        <w:t>an</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si</w:t>
      </w:r>
      <w:r w:rsidRPr="00A40D6F">
        <w:rPr>
          <w:rFonts w:ascii="Arial" w:eastAsia="Calibri" w:hAnsi="Arial" w:cs="Arial"/>
          <w:sz w:val="22"/>
          <w:szCs w:val="22"/>
        </w:rPr>
        <w:t>l</w:t>
      </w:r>
      <w:r w:rsidR="00076A8A"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076A8A" w:rsidRPr="00A40D6F">
        <w:rPr>
          <w:rFonts w:ascii="Arial" w:eastAsia="Calibri" w:hAnsi="Arial" w:cs="Arial"/>
          <w:sz w:val="22"/>
          <w:szCs w:val="22"/>
          <w:lang w:val="id-ID"/>
        </w:rPr>
        <w:t xml:space="preserve"> </w:t>
      </w:r>
      <w:proofErr w:type="gramStart"/>
      <w:r w:rsidRPr="00A40D6F">
        <w:rPr>
          <w:rFonts w:ascii="Arial" w:eastAsia="Calibri" w:hAnsi="Arial" w:cs="Arial"/>
          <w:spacing w:val="1"/>
          <w:sz w:val="22"/>
          <w:szCs w:val="22"/>
        </w:rPr>
        <w:t>s</w:t>
      </w:r>
      <w:r w:rsidRPr="00A40D6F">
        <w:rPr>
          <w:rFonts w:ascii="Arial" w:eastAsia="Calibri" w:hAnsi="Arial" w:cs="Arial"/>
          <w:sz w:val="22"/>
          <w:szCs w:val="22"/>
        </w:rPr>
        <w:t>ama</w:t>
      </w:r>
      <w:proofErr w:type="gramEnd"/>
      <w:r w:rsidR="00076A8A"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076A8A"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r w:rsidRPr="00A40D6F">
        <w:rPr>
          <w:rFonts w:ascii="Arial" w:eastAsia="Calibri" w:hAnsi="Arial" w:cs="Arial"/>
          <w:spacing w:val="1"/>
          <w:w w:val="102"/>
          <w:sz w:val="22"/>
          <w:szCs w:val="22"/>
        </w:rPr>
        <w:t>a</w:t>
      </w:r>
      <w:r w:rsidRPr="00A40D6F">
        <w:rPr>
          <w:rFonts w:ascii="Arial" w:eastAsia="Calibri" w:hAnsi="Arial" w:cs="Arial"/>
          <w:w w:val="102"/>
          <w:sz w:val="22"/>
          <w:szCs w:val="22"/>
        </w:rPr>
        <w:t xml:space="preserve">t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il</w:t>
      </w:r>
      <w:r w:rsidRPr="00A40D6F">
        <w:rPr>
          <w:rFonts w:ascii="Arial" w:eastAsia="Calibri" w:hAnsi="Arial" w:cs="Arial"/>
          <w:sz w:val="22"/>
          <w:szCs w:val="22"/>
        </w:rPr>
        <w:t>ai</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3"/>
          <w:sz w:val="22"/>
          <w:szCs w:val="22"/>
        </w:rPr>
        <w:t>r</w:t>
      </w:r>
      <w:r w:rsidRPr="00A40D6F">
        <w:rPr>
          <w:rFonts w:ascii="Arial" w:eastAsia="Calibri" w:hAnsi="Arial" w:cs="Arial"/>
          <w:spacing w:val="-1"/>
          <w:sz w:val="22"/>
          <w:szCs w:val="22"/>
        </w:rPr>
        <w:t>ul</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z w:val="22"/>
          <w:szCs w:val="22"/>
        </w:rPr>
        <w:t>,</w:t>
      </w:r>
      <w:r w:rsidR="009B7880"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00076A8A"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w</w:t>
      </w:r>
      <w:r w:rsidRPr="00A40D6F">
        <w:rPr>
          <w:rFonts w:ascii="Arial" w:eastAsia="Calibri" w:hAnsi="Arial" w:cs="Arial"/>
          <w:spacing w:val="3"/>
          <w:sz w:val="22"/>
          <w:szCs w:val="22"/>
        </w:rPr>
        <w:t>a</w:t>
      </w:r>
      <w:r w:rsidRPr="00A40D6F">
        <w:rPr>
          <w:rFonts w:ascii="Arial" w:eastAsia="Calibri" w:hAnsi="Arial" w:cs="Arial"/>
          <w:spacing w:val="1"/>
          <w:sz w:val="22"/>
          <w:szCs w:val="22"/>
        </w:rPr>
        <w:t>kt</w:t>
      </w:r>
      <w:r w:rsidRPr="00A40D6F">
        <w:rPr>
          <w:rFonts w:ascii="Arial" w:eastAsia="Calibri" w:hAnsi="Arial" w:cs="Arial"/>
          <w:sz w:val="22"/>
          <w:szCs w:val="22"/>
        </w:rPr>
        <w:t>u</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sek</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076A8A" w:rsidRPr="00A40D6F">
        <w:rPr>
          <w:rFonts w:ascii="Arial" w:eastAsia="Calibri" w:hAnsi="Arial" w:cs="Arial"/>
          <w:sz w:val="22"/>
          <w:szCs w:val="22"/>
          <w:lang w:val="id-ID"/>
        </w:rPr>
        <w:t xml:space="preserve"> </w:t>
      </w:r>
      <w:r w:rsidRPr="00A40D6F">
        <w:rPr>
          <w:rFonts w:ascii="Arial" w:eastAsia="Calibri" w:hAnsi="Arial" w:cs="Arial"/>
          <w:sz w:val="22"/>
          <w:szCs w:val="22"/>
        </w:rPr>
        <w:t>mau</w:t>
      </w:r>
      <w:r w:rsidRPr="00A40D6F">
        <w:rPr>
          <w:rFonts w:ascii="Arial" w:eastAsia="Calibri" w:hAnsi="Arial" w:cs="Arial"/>
          <w:spacing w:val="2"/>
          <w:sz w:val="22"/>
          <w:szCs w:val="22"/>
        </w:rPr>
        <w:t>p</w:t>
      </w:r>
      <w:r w:rsidRPr="00A40D6F">
        <w:rPr>
          <w:rFonts w:ascii="Arial" w:eastAsia="Calibri" w:hAnsi="Arial" w:cs="Arial"/>
          <w:spacing w:val="-1"/>
          <w:sz w:val="22"/>
          <w:szCs w:val="22"/>
        </w:rPr>
        <w:t>u</w:t>
      </w:r>
      <w:r w:rsidRPr="00A40D6F">
        <w:rPr>
          <w:rFonts w:ascii="Arial" w:eastAsia="Calibri" w:hAnsi="Arial" w:cs="Arial"/>
          <w:sz w:val="22"/>
          <w:szCs w:val="22"/>
        </w:rPr>
        <w:t>n</w:t>
      </w:r>
      <w:r w:rsidR="00076A8A"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076A8A"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00076A8A"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d</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spacing w:val="3"/>
          <w:w w:val="102"/>
          <w:sz w:val="22"/>
          <w:szCs w:val="22"/>
        </w:rPr>
        <w:t>a</w:t>
      </w:r>
      <w:r w:rsidRPr="00A40D6F">
        <w:rPr>
          <w:rFonts w:ascii="Arial" w:eastAsia="Calibri" w:hAnsi="Arial" w:cs="Arial"/>
          <w:spacing w:val="-3"/>
          <w:w w:val="102"/>
          <w:sz w:val="22"/>
          <w:szCs w:val="22"/>
        </w:rPr>
        <w:t>n</w:t>
      </w:r>
      <w:r w:rsidRPr="00A40D6F">
        <w:rPr>
          <w:rFonts w:ascii="Arial" w:eastAsia="Calibri" w:hAnsi="Arial" w:cs="Arial"/>
          <w:spacing w:val="2"/>
          <w:w w:val="102"/>
          <w:sz w:val="22"/>
          <w:szCs w:val="22"/>
        </w:rPr>
        <w:t>g</w:t>
      </w:r>
      <w:r w:rsidRPr="00A40D6F">
        <w:rPr>
          <w:rFonts w:ascii="Arial" w:eastAsia="Calibri" w:hAnsi="Arial" w:cs="Arial"/>
          <w:w w:val="102"/>
          <w:sz w:val="22"/>
          <w:szCs w:val="22"/>
        </w:rPr>
        <w:t>.</w:t>
      </w:r>
    </w:p>
    <w:p w:rsidR="004B4E6E" w:rsidRPr="00A40D6F" w:rsidRDefault="00795D86" w:rsidP="00654627">
      <w:pPr>
        <w:pStyle w:val="ListParagraph"/>
        <w:numPr>
          <w:ilvl w:val="1"/>
          <w:numId w:val="7"/>
        </w:numPr>
        <w:spacing w:line="360" w:lineRule="auto"/>
        <w:ind w:left="851" w:hanging="425"/>
        <w:jc w:val="both"/>
        <w:rPr>
          <w:rFonts w:ascii="Arial" w:eastAsia="Calibri" w:hAnsi="Arial" w:cs="Arial"/>
          <w:sz w:val="22"/>
          <w:szCs w:val="22"/>
        </w:rPr>
      </w:pPr>
      <w:r w:rsidRPr="00A40D6F">
        <w:rPr>
          <w:rFonts w:ascii="Arial" w:eastAsia="Calibri" w:hAnsi="Arial" w:cs="Arial"/>
          <w:position w:val="1"/>
          <w:sz w:val="22"/>
          <w:szCs w:val="22"/>
        </w:rPr>
        <w:t>S</w:t>
      </w:r>
      <w:r w:rsidRPr="00A40D6F">
        <w:rPr>
          <w:rFonts w:ascii="Arial" w:eastAsia="Calibri" w:hAnsi="Arial" w:cs="Arial"/>
          <w:spacing w:val="1"/>
          <w:position w:val="1"/>
          <w:sz w:val="22"/>
          <w:szCs w:val="22"/>
        </w:rPr>
        <w:t>e</w:t>
      </w:r>
      <w:r w:rsidRPr="00A40D6F">
        <w:rPr>
          <w:rFonts w:ascii="Arial" w:eastAsia="Calibri" w:hAnsi="Arial" w:cs="Arial"/>
          <w:spacing w:val="-1"/>
          <w:position w:val="1"/>
          <w:sz w:val="22"/>
          <w:szCs w:val="22"/>
        </w:rPr>
        <w:t>n</w:t>
      </w:r>
      <w:r w:rsidRPr="00A40D6F">
        <w:rPr>
          <w:rFonts w:ascii="Arial" w:eastAsia="Calibri" w:hAnsi="Arial" w:cs="Arial"/>
          <w:spacing w:val="1"/>
          <w:position w:val="1"/>
          <w:sz w:val="22"/>
          <w:szCs w:val="22"/>
        </w:rPr>
        <w:t>s</w:t>
      </w:r>
      <w:r w:rsidRPr="00A40D6F">
        <w:rPr>
          <w:rFonts w:ascii="Arial" w:eastAsia="Calibri" w:hAnsi="Arial" w:cs="Arial"/>
          <w:spacing w:val="-1"/>
          <w:position w:val="1"/>
          <w:sz w:val="22"/>
          <w:szCs w:val="22"/>
        </w:rPr>
        <w:t>it</w:t>
      </w:r>
      <w:r w:rsidRPr="00A40D6F">
        <w:rPr>
          <w:rFonts w:ascii="Arial" w:eastAsia="Calibri" w:hAnsi="Arial" w:cs="Arial"/>
          <w:spacing w:val="1"/>
          <w:position w:val="1"/>
          <w:sz w:val="22"/>
          <w:szCs w:val="22"/>
        </w:rPr>
        <w:t>if</w:t>
      </w:r>
      <w:r w:rsidRPr="00A40D6F">
        <w:rPr>
          <w:rFonts w:ascii="Arial" w:eastAsia="Calibri" w:hAnsi="Arial" w:cs="Arial"/>
          <w:position w:val="1"/>
          <w:sz w:val="22"/>
          <w:szCs w:val="22"/>
        </w:rPr>
        <w:t xml:space="preserve">, </w:t>
      </w:r>
      <w:r w:rsidRPr="00A40D6F">
        <w:rPr>
          <w:rFonts w:ascii="Arial" w:eastAsia="Calibri" w:hAnsi="Arial" w:cs="Arial"/>
          <w:spacing w:val="4"/>
          <w:position w:val="1"/>
          <w:sz w:val="22"/>
          <w:szCs w:val="22"/>
        </w:rPr>
        <w:t>y</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it</w:t>
      </w:r>
      <w:r w:rsidRPr="00A40D6F">
        <w:rPr>
          <w:rFonts w:ascii="Arial" w:eastAsia="Calibri" w:hAnsi="Arial" w:cs="Arial"/>
          <w:position w:val="1"/>
          <w:sz w:val="22"/>
          <w:szCs w:val="22"/>
        </w:rPr>
        <w:t xml:space="preserve">u </w:t>
      </w:r>
      <w:r w:rsidRPr="00A40D6F">
        <w:rPr>
          <w:rFonts w:ascii="Arial" w:eastAsia="Calibri" w:hAnsi="Arial" w:cs="Arial"/>
          <w:spacing w:val="1"/>
          <w:position w:val="1"/>
          <w:sz w:val="22"/>
          <w:szCs w:val="22"/>
        </w:rPr>
        <w:t>c</w:t>
      </w:r>
      <w:r w:rsidRPr="00A40D6F">
        <w:rPr>
          <w:rFonts w:ascii="Arial" w:eastAsia="Calibri" w:hAnsi="Arial" w:cs="Arial"/>
          <w:spacing w:val="-1"/>
          <w:position w:val="1"/>
          <w:sz w:val="22"/>
          <w:szCs w:val="22"/>
        </w:rPr>
        <w:t>u</w:t>
      </w:r>
      <w:r w:rsidRPr="00A40D6F">
        <w:rPr>
          <w:rFonts w:ascii="Arial" w:eastAsia="Calibri" w:hAnsi="Arial" w:cs="Arial"/>
          <w:spacing w:val="3"/>
          <w:position w:val="1"/>
          <w:sz w:val="22"/>
          <w:szCs w:val="22"/>
        </w:rPr>
        <w:t>k</w:t>
      </w:r>
      <w:r w:rsidRPr="00A40D6F">
        <w:rPr>
          <w:rFonts w:ascii="Arial" w:eastAsia="Calibri" w:hAnsi="Arial" w:cs="Arial"/>
          <w:spacing w:val="-3"/>
          <w:position w:val="1"/>
          <w:sz w:val="22"/>
          <w:szCs w:val="22"/>
        </w:rPr>
        <w:t>u</w:t>
      </w:r>
      <w:r w:rsidRPr="00A40D6F">
        <w:rPr>
          <w:rFonts w:ascii="Arial" w:eastAsia="Calibri" w:hAnsi="Arial" w:cs="Arial"/>
          <w:position w:val="1"/>
          <w:sz w:val="22"/>
          <w:szCs w:val="22"/>
        </w:rPr>
        <w:t xml:space="preserve">p </w:t>
      </w:r>
      <w:r w:rsidRPr="00A40D6F">
        <w:rPr>
          <w:rFonts w:ascii="Arial" w:eastAsia="Calibri" w:hAnsi="Arial" w:cs="Arial"/>
          <w:spacing w:val="2"/>
          <w:position w:val="1"/>
          <w:sz w:val="22"/>
          <w:szCs w:val="22"/>
        </w:rPr>
        <w:t>p</w:t>
      </w:r>
      <w:r w:rsidRPr="00A40D6F">
        <w:rPr>
          <w:rFonts w:ascii="Arial" w:eastAsia="Calibri" w:hAnsi="Arial" w:cs="Arial"/>
          <w:spacing w:val="1"/>
          <w:position w:val="1"/>
          <w:sz w:val="22"/>
          <w:szCs w:val="22"/>
        </w:rPr>
        <w:t>ek</w:t>
      </w:r>
      <w:r w:rsidRPr="00A40D6F">
        <w:rPr>
          <w:rFonts w:ascii="Arial" w:eastAsia="Calibri" w:hAnsi="Arial" w:cs="Arial"/>
          <w:position w:val="1"/>
          <w:sz w:val="22"/>
          <w:szCs w:val="22"/>
        </w:rPr>
        <w:t xml:space="preserve">a </w:t>
      </w:r>
      <w:r w:rsidRPr="00A40D6F">
        <w:rPr>
          <w:rFonts w:ascii="Arial" w:eastAsia="Calibri" w:hAnsi="Arial" w:cs="Arial"/>
          <w:spacing w:val="-1"/>
          <w:position w:val="1"/>
          <w:sz w:val="22"/>
          <w:szCs w:val="22"/>
        </w:rPr>
        <w:t>unt</w:t>
      </w:r>
      <w:r w:rsidRPr="00A40D6F">
        <w:rPr>
          <w:rFonts w:ascii="Arial" w:eastAsia="Calibri" w:hAnsi="Arial" w:cs="Arial"/>
          <w:spacing w:val="-3"/>
          <w:position w:val="1"/>
          <w:sz w:val="22"/>
          <w:szCs w:val="22"/>
        </w:rPr>
        <w:t>u</w:t>
      </w:r>
      <w:r w:rsidRPr="00A40D6F">
        <w:rPr>
          <w:rFonts w:ascii="Arial" w:eastAsia="Calibri" w:hAnsi="Arial" w:cs="Arial"/>
          <w:position w:val="1"/>
          <w:sz w:val="22"/>
          <w:szCs w:val="22"/>
        </w:rPr>
        <w:t xml:space="preserve">k </w:t>
      </w:r>
      <w:r w:rsidRPr="00A40D6F">
        <w:rPr>
          <w:rFonts w:ascii="Arial" w:eastAsia="Calibri" w:hAnsi="Arial" w:cs="Arial"/>
          <w:spacing w:val="3"/>
          <w:position w:val="1"/>
          <w:sz w:val="22"/>
          <w:szCs w:val="22"/>
        </w:rPr>
        <w:t>m</w:t>
      </w:r>
      <w:r w:rsidRPr="00A40D6F">
        <w:rPr>
          <w:rFonts w:ascii="Arial" w:eastAsia="Calibri" w:hAnsi="Arial" w:cs="Arial"/>
          <w:spacing w:val="1"/>
          <w:position w:val="1"/>
          <w:sz w:val="22"/>
          <w:szCs w:val="22"/>
        </w:rPr>
        <w:t>e</w:t>
      </w:r>
      <w:r w:rsidRPr="00A40D6F">
        <w:rPr>
          <w:rFonts w:ascii="Arial" w:eastAsia="Calibri" w:hAnsi="Arial" w:cs="Arial"/>
          <w:spacing w:val="-3"/>
          <w:position w:val="1"/>
          <w:sz w:val="22"/>
          <w:szCs w:val="22"/>
        </w:rPr>
        <w:t>n</w:t>
      </w:r>
      <w:r w:rsidRPr="00A40D6F">
        <w:rPr>
          <w:rFonts w:ascii="Arial" w:eastAsia="Calibri" w:hAnsi="Arial" w:cs="Arial"/>
          <w:spacing w:val="2"/>
          <w:position w:val="1"/>
          <w:sz w:val="22"/>
          <w:szCs w:val="22"/>
        </w:rPr>
        <w:t>g</w:t>
      </w:r>
      <w:r w:rsidRPr="00A40D6F">
        <w:rPr>
          <w:rFonts w:ascii="Arial" w:eastAsia="Calibri" w:hAnsi="Arial" w:cs="Arial"/>
          <w:spacing w:val="-1"/>
          <w:position w:val="1"/>
          <w:sz w:val="22"/>
          <w:szCs w:val="22"/>
        </w:rPr>
        <w:t>u</w:t>
      </w:r>
      <w:r w:rsidRPr="00A40D6F">
        <w:rPr>
          <w:rFonts w:ascii="Arial" w:eastAsia="Calibri" w:hAnsi="Arial" w:cs="Arial"/>
          <w:spacing w:val="1"/>
          <w:position w:val="1"/>
          <w:sz w:val="22"/>
          <w:szCs w:val="22"/>
        </w:rPr>
        <w:t>k</w:t>
      </w:r>
      <w:r w:rsidRPr="00A40D6F">
        <w:rPr>
          <w:rFonts w:ascii="Arial" w:eastAsia="Calibri" w:hAnsi="Arial" w:cs="Arial"/>
          <w:spacing w:val="-1"/>
          <w:position w:val="1"/>
          <w:sz w:val="22"/>
          <w:szCs w:val="22"/>
        </w:rPr>
        <w:t>u</w:t>
      </w:r>
      <w:r w:rsidRPr="00A40D6F">
        <w:rPr>
          <w:rFonts w:ascii="Arial" w:eastAsia="Calibri" w:hAnsi="Arial" w:cs="Arial"/>
          <w:spacing w:val="3"/>
          <w:position w:val="1"/>
          <w:sz w:val="22"/>
          <w:szCs w:val="22"/>
        </w:rPr>
        <w:t>r</w:t>
      </w:r>
      <w:r w:rsidRPr="00A40D6F">
        <w:rPr>
          <w:rFonts w:ascii="Arial" w:eastAsia="Calibri" w:hAnsi="Arial" w:cs="Arial"/>
          <w:position w:val="1"/>
          <w:sz w:val="22"/>
          <w:szCs w:val="22"/>
        </w:rPr>
        <w:t xml:space="preserve">, </w:t>
      </w:r>
      <w:r w:rsidRPr="00A40D6F">
        <w:rPr>
          <w:rFonts w:ascii="Arial" w:eastAsia="Calibri" w:hAnsi="Arial" w:cs="Arial"/>
          <w:spacing w:val="1"/>
          <w:position w:val="1"/>
          <w:sz w:val="22"/>
          <w:szCs w:val="22"/>
        </w:rPr>
        <w:t>se</w:t>
      </w:r>
      <w:r w:rsidRPr="00A40D6F">
        <w:rPr>
          <w:rFonts w:ascii="Arial" w:eastAsia="Calibri" w:hAnsi="Arial" w:cs="Arial"/>
          <w:spacing w:val="-1"/>
          <w:position w:val="1"/>
          <w:sz w:val="22"/>
          <w:szCs w:val="22"/>
        </w:rPr>
        <w:t>h</w:t>
      </w:r>
      <w:r w:rsidRPr="00A40D6F">
        <w:rPr>
          <w:rFonts w:ascii="Arial" w:eastAsia="Calibri" w:hAnsi="Arial" w:cs="Arial"/>
          <w:spacing w:val="1"/>
          <w:position w:val="1"/>
          <w:sz w:val="22"/>
          <w:szCs w:val="22"/>
        </w:rPr>
        <w:t>i</w:t>
      </w:r>
      <w:r w:rsidR="00076A8A" w:rsidRPr="00A40D6F">
        <w:rPr>
          <w:rFonts w:ascii="Arial" w:eastAsia="Calibri" w:hAnsi="Arial" w:cs="Arial"/>
          <w:position w:val="1"/>
          <w:sz w:val="22"/>
          <w:szCs w:val="22"/>
          <w:lang w:val="id-ID"/>
        </w:rPr>
        <w:t>n</w:t>
      </w:r>
      <w:r w:rsidRPr="00A40D6F">
        <w:rPr>
          <w:rFonts w:ascii="Arial" w:eastAsia="Calibri" w:hAnsi="Arial" w:cs="Arial"/>
          <w:position w:val="1"/>
          <w:sz w:val="22"/>
          <w:szCs w:val="22"/>
        </w:rPr>
        <w:t xml:space="preserve">gga </w:t>
      </w:r>
      <w:r w:rsidRPr="00A40D6F">
        <w:rPr>
          <w:rFonts w:ascii="Arial" w:eastAsia="Calibri" w:hAnsi="Arial" w:cs="Arial"/>
          <w:spacing w:val="-1"/>
          <w:position w:val="1"/>
          <w:sz w:val="22"/>
          <w:szCs w:val="22"/>
        </w:rPr>
        <w:t>ju</w:t>
      </w:r>
      <w:r w:rsidRPr="00A40D6F">
        <w:rPr>
          <w:rFonts w:ascii="Arial" w:eastAsia="Calibri" w:hAnsi="Arial" w:cs="Arial"/>
          <w:position w:val="1"/>
          <w:sz w:val="22"/>
          <w:szCs w:val="22"/>
        </w:rPr>
        <w:t>m</w:t>
      </w:r>
      <w:r w:rsidRPr="00A40D6F">
        <w:rPr>
          <w:rFonts w:ascii="Arial" w:eastAsia="Calibri" w:hAnsi="Arial" w:cs="Arial"/>
          <w:spacing w:val="1"/>
          <w:position w:val="1"/>
          <w:sz w:val="22"/>
          <w:szCs w:val="22"/>
        </w:rPr>
        <w:t>l</w:t>
      </w:r>
      <w:r w:rsidRPr="00A40D6F">
        <w:rPr>
          <w:rFonts w:ascii="Arial" w:eastAsia="Calibri" w:hAnsi="Arial" w:cs="Arial"/>
          <w:spacing w:val="3"/>
          <w:position w:val="1"/>
          <w:sz w:val="22"/>
          <w:szCs w:val="22"/>
        </w:rPr>
        <w:t>a</w:t>
      </w:r>
      <w:r w:rsidRPr="00A40D6F">
        <w:rPr>
          <w:rFonts w:ascii="Arial" w:eastAsia="Calibri" w:hAnsi="Arial" w:cs="Arial"/>
          <w:spacing w:val="-1"/>
          <w:position w:val="1"/>
          <w:sz w:val="22"/>
          <w:szCs w:val="22"/>
        </w:rPr>
        <w:t>h</w:t>
      </w:r>
      <w:r w:rsidRPr="00A40D6F">
        <w:rPr>
          <w:rFonts w:ascii="Arial" w:eastAsia="Calibri" w:hAnsi="Arial" w:cs="Arial"/>
          <w:spacing w:val="-3"/>
          <w:position w:val="1"/>
          <w:sz w:val="22"/>
          <w:szCs w:val="22"/>
        </w:rPr>
        <w:t>n</w:t>
      </w:r>
      <w:r w:rsidRPr="00A40D6F">
        <w:rPr>
          <w:rFonts w:ascii="Arial" w:eastAsia="Calibri" w:hAnsi="Arial" w:cs="Arial"/>
          <w:spacing w:val="4"/>
          <w:position w:val="1"/>
          <w:sz w:val="22"/>
          <w:szCs w:val="22"/>
        </w:rPr>
        <w:t>y</w:t>
      </w:r>
      <w:r w:rsidRPr="00A40D6F">
        <w:rPr>
          <w:rFonts w:ascii="Arial" w:eastAsia="Calibri" w:hAnsi="Arial" w:cs="Arial"/>
          <w:position w:val="1"/>
          <w:sz w:val="22"/>
          <w:szCs w:val="22"/>
        </w:rPr>
        <w:t xml:space="preserve">a </w:t>
      </w:r>
      <w:r w:rsidRPr="00A40D6F">
        <w:rPr>
          <w:rFonts w:ascii="Arial" w:eastAsia="Calibri" w:hAnsi="Arial" w:cs="Arial"/>
          <w:spacing w:val="-1"/>
          <w:position w:val="1"/>
          <w:sz w:val="22"/>
          <w:szCs w:val="22"/>
        </w:rPr>
        <w:t>t</w:t>
      </w:r>
      <w:r w:rsidRPr="00A40D6F">
        <w:rPr>
          <w:rFonts w:ascii="Arial" w:eastAsia="Calibri" w:hAnsi="Arial" w:cs="Arial"/>
          <w:spacing w:val="1"/>
          <w:position w:val="1"/>
          <w:sz w:val="22"/>
          <w:szCs w:val="22"/>
        </w:rPr>
        <w:t>i</w:t>
      </w:r>
      <w:r w:rsidRPr="00A40D6F">
        <w:rPr>
          <w:rFonts w:ascii="Arial" w:eastAsia="Calibri" w:hAnsi="Arial" w:cs="Arial"/>
          <w:spacing w:val="2"/>
          <w:position w:val="1"/>
          <w:sz w:val="22"/>
          <w:szCs w:val="22"/>
        </w:rPr>
        <w:t>d</w:t>
      </w:r>
      <w:r w:rsidRPr="00A40D6F">
        <w:rPr>
          <w:rFonts w:ascii="Arial" w:eastAsia="Calibri" w:hAnsi="Arial" w:cs="Arial"/>
          <w:position w:val="1"/>
          <w:sz w:val="22"/>
          <w:szCs w:val="22"/>
        </w:rPr>
        <w:t xml:space="preserve">ak </w:t>
      </w:r>
      <w:r w:rsidRPr="00A40D6F">
        <w:rPr>
          <w:rFonts w:ascii="Arial" w:eastAsia="Calibri" w:hAnsi="Arial" w:cs="Arial"/>
          <w:spacing w:val="-1"/>
          <w:w w:val="102"/>
          <w:position w:val="1"/>
          <w:sz w:val="22"/>
          <w:szCs w:val="22"/>
        </w:rPr>
        <w:t>p</w:t>
      </w:r>
      <w:r w:rsidRPr="00A40D6F">
        <w:rPr>
          <w:rFonts w:ascii="Arial" w:eastAsia="Calibri" w:hAnsi="Arial" w:cs="Arial"/>
          <w:spacing w:val="1"/>
          <w:w w:val="102"/>
          <w:position w:val="1"/>
          <w:sz w:val="22"/>
          <w:szCs w:val="22"/>
        </w:rPr>
        <w:t>er</w:t>
      </w:r>
      <w:r w:rsidRPr="00A40D6F">
        <w:rPr>
          <w:rFonts w:ascii="Arial" w:eastAsia="Calibri" w:hAnsi="Arial" w:cs="Arial"/>
          <w:spacing w:val="-1"/>
          <w:w w:val="102"/>
          <w:position w:val="1"/>
          <w:sz w:val="22"/>
          <w:szCs w:val="22"/>
        </w:rPr>
        <w:t>l</w:t>
      </w:r>
      <w:r w:rsidRPr="00A40D6F">
        <w:rPr>
          <w:rFonts w:ascii="Arial" w:eastAsia="Calibri" w:hAnsi="Arial" w:cs="Arial"/>
          <w:w w:val="102"/>
          <w:position w:val="1"/>
          <w:sz w:val="22"/>
          <w:szCs w:val="22"/>
        </w:rPr>
        <w:t>u</w:t>
      </w:r>
      <w:r w:rsidR="00076A8A" w:rsidRPr="00A40D6F">
        <w:rPr>
          <w:rFonts w:ascii="Arial" w:eastAsia="Calibri" w:hAnsi="Arial" w:cs="Arial"/>
          <w:w w:val="102"/>
          <w:position w:val="1"/>
          <w:sz w:val="22"/>
          <w:szCs w:val="22"/>
          <w:lang w:val="id-ID"/>
        </w:rPr>
        <w:t xml:space="preserve"> </w:t>
      </w:r>
      <w:r w:rsidRPr="00A40D6F">
        <w:rPr>
          <w:rFonts w:ascii="Arial" w:eastAsia="Calibri" w:hAnsi="Arial" w:cs="Arial"/>
          <w:spacing w:val="-1"/>
          <w:w w:val="102"/>
          <w:sz w:val="22"/>
          <w:szCs w:val="22"/>
        </w:rPr>
        <w:t>b</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w:t>
      </w:r>
    </w:p>
    <w:p w:rsidR="004B4E6E" w:rsidRPr="00A40D6F" w:rsidRDefault="00795D86" w:rsidP="00654627">
      <w:pPr>
        <w:pStyle w:val="ListParagraph"/>
        <w:numPr>
          <w:ilvl w:val="1"/>
          <w:numId w:val="7"/>
        </w:numPr>
        <w:spacing w:line="360" w:lineRule="auto"/>
        <w:ind w:left="851" w:hanging="425"/>
        <w:jc w:val="both"/>
        <w:rPr>
          <w:rFonts w:ascii="Arial" w:eastAsia="Calibri" w:hAnsi="Arial" w:cs="Arial"/>
          <w:sz w:val="22"/>
          <w:szCs w:val="22"/>
          <w:lang w:val="id-ID"/>
        </w:rPr>
      </w:pPr>
      <w:r w:rsidRPr="00A40D6F">
        <w:rPr>
          <w:rFonts w:ascii="Arial" w:eastAsia="Calibri" w:hAnsi="Arial" w:cs="Arial"/>
          <w:sz w:val="22"/>
          <w:szCs w:val="22"/>
        </w:rPr>
        <w:t>S</w:t>
      </w:r>
      <w:r w:rsidRPr="00A40D6F">
        <w:rPr>
          <w:rFonts w:ascii="Arial" w:eastAsia="Calibri" w:hAnsi="Arial" w:cs="Arial"/>
          <w:spacing w:val="-1"/>
          <w:sz w:val="22"/>
          <w:szCs w:val="22"/>
        </w:rPr>
        <w:t>p</w:t>
      </w:r>
      <w:r w:rsidRPr="00A40D6F">
        <w:rPr>
          <w:rFonts w:ascii="Arial" w:eastAsia="Calibri" w:hAnsi="Arial" w:cs="Arial"/>
          <w:spacing w:val="1"/>
          <w:sz w:val="22"/>
          <w:szCs w:val="22"/>
        </w:rPr>
        <w:t>es</w:t>
      </w:r>
      <w:r w:rsidRPr="00A40D6F">
        <w:rPr>
          <w:rFonts w:ascii="Arial" w:eastAsia="Calibri" w:hAnsi="Arial" w:cs="Arial"/>
          <w:spacing w:val="-1"/>
          <w:sz w:val="22"/>
          <w:szCs w:val="22"/>
        </w:rPr>
        <w:t>i</w:t>
      </w:r>
      <w:r w:rsidRPr="00A40D6F">
        <w:rPr>
          <w:rFonts w:ascii="Arial" w:eastAsia="Calibri" w:hAnsi="Arial" w:cs="Arial"/>
          <w:spacing w:val="3"/>
          <w:sz w:val="22"/>
          <w:szCs w:val="22"/>
        </w:rPr>
        <w:t>f</w:t>
      </w:r>
      <w:r w:rsidRPr="00A40D6F">
        <w:rPr>
          <w:rFonts w:ascii="Arial" w:eastAsia="Calibri" w:hAnsi="Arial" w:cs="Arial"/>
          <w:spacing w:val="-1"/>
          <w:sz w:val="22"/>
          <w:szCs w:val="22"/>
        </w:rPr>
        <w:t>i</w:t>
      </w:r>
      <w:r w:rsidRPr="00A40D6F">
        <w:rPr>
          <w:rFonts w:ascii="Arial" w:eastAsia="Calibri" w:hAnsi="Arial" w:cs="Arial"/>
          <w:spacing w:val="1"/>
          <w:sz w:val="22"/>
          <w:szCs w:val="22"/>
        </w:rPr>
        <w:t>k</w:t>
      </w:r>
      <w:r w:rsidRPr="00A40D6F">
        <w:rPr>
          <w:rFonts w:ascii="Arial" w:eastAsia="Calibri" w:hAnsi="Arial" w:cs="Arial"/>
          <w:sz w:val="22"/>
          <w:szCs w:val="22"/>
        </w:rPr>
        <w:t>,</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u</w:t>
      </w:r>
      <w:r w:rsidR="00076A8A"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pacing w:val="-3"/>
          <w:sz w:val="22"/>
          <w:szCs w:val="22"/>
        </w:rPr>
        <w:t>b</w:t>
      </w:r>
      <w:r w:rsidRPr="00A40D6F">
        <w:rPr>
          <w:rFonts w:ascii="Arial" w:eastAsia="Calibri" w:hAnsi="Arial" w:cs="Arial"/>
          <w:spacing w:val="1"/>
          <w:sz w:val="22"/>
          <w:szCs w:val="22"/>
        </w:rPr>
        <w:t>erik</w:t>
      </w:r>
      <w:r w:rsidRPr="00A40D6F">
        <w:rPr>
          <w:rFonts w:ascii="Arial" w:eastAsia="Calibri" w:hAnsi="Arial" w:cs="Arial"/>
          <w:sz w:val="22"/>
          <w:szCs w:val="22"/>
        </w:rPr>
        <w:t>an</w:t>
      </w:r>
      <w:r w:rsidR="00076A8A" w:rsidRPr="00A40D6F">
        <w:rPr>
          <w:rFonts w:ascii="Arial" w:eastAsia="Calibri" w:hAnsi="Arial" w:cs="Arial"/>
          <w:sz w:val="22"/>
          <w:szCs w:val="22"/>
          <w:lang w:val="id-ID"/>
        </w:rPr>
        <w:t xml:space="preserve"> </w:t>
      </w:r>
      <w:r w:rsidRPr="00A40D6F">
        <w:rPr>
          <w:rFonts w:ascii="Arial" w:eastAsia="Calibri" w:hAnsi="Arial" w:cs="Arial"/>
          <w:sz w:val="22"/>
          <w:szCs w:val="22"/>
        </w:rPr>
        <w:t>gam</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3"/>
          <w:sz w:val="22"/>
          <w:szCs w:val="22"/>
        </w:rPr>
        <w:t>a</w:t>
      </w:r>
      <w:r w:rsidRPr="00A40D6F">
        <w:rPr>
          <w:rFonts w:ascii="Arial" w:eastAsia="Calibri" w:hAnsi="Arial" w:cs="Arial"/>
          <w:sz w:val="22"/>
          <w:szCs w:val="22"/>
        </w:rPr>
        <w:t>n</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1"/>
          <w:sz w:val="22"/>
          <w:szCs w:val="22"/>
        </w:rPr>
        <w:t>ub</w:t>
      </w:r>
      <w:r w:rsidRPr="00A40D6F">
        <w:rPr>
          <w:rFonts w:ascii="Arial" w:eastAsia="Calibri" w:hAnsi="Arial" w:cs="Arial"/>
          <w:sz w:val="22"/>
          <w:szCs w:val="22"/>
        </w:rPr>
        <w:t>a</w:t>
      </w:r>
      <w:r w:rsidRPr="00A40D6F">
        <w:rPr>
          <w:rFonts w:ascii="Arial" w:eastAsia="Calibri" w:hAnsi="Arial" w:cs="Arial"/>
          <w:spacing w:val="-1"/>
          <w:sz w:val="22"/>
          <w:szCs w:val="22"/>
        </w:rPr>
        <w:t>h</w:t>
      </w:r>
      <w:r w:rsidRPr="00A40D6F">
        <w:rPr>
          <w:rFonts w:ascii="Arial" w:eastAsia="Calibri" w:hAnsi="Arial" w:cs="Arial"/>
          <w:sz w:val="22"/>
          <w:szCs w:val="22"/>
        </w:rPr>
        <w:t>an</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ra</w:t>
      </w:r>
      <w:r w:rsidRPr="00A40D6F">
        <w:rPr>
          <w:rFonts w:ascii="Arial" w:eastAsia="Calibri" w:hAnsi="Arial" w:cs="Arial"/>
          <w:sz w:val="22"/>
          <w:szCs w:val="22"/>
        </w:rPr>
        <w:t>n</w:t>
      </w:r>
      <w:r w:rsidR="00076A8A"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076A8A"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j</w:t>
      </w:r>
      <w:r w:rsidRPr="00A40D6F">
        <w:rPr>
          <w:rFonts w:ascii="Arial" w:eastAsia="Calibri" w:hAnsi="Arial" w:cs="Arial"/>
          <w:spacing w:val="1"/>
          <w:w w:val="102"/>
          <w:sz w:val="22"/>
          <w:szCs w:val="22"/>
        </w:rPr>
        <w:t>el</w:t>
      </w:r>
      <w:r w:rsidRPr="00A40D6F">
        <w:rPr>
          <w:rFonts w:ascii="Arial" w:eastAsia="Calibri" w:hAnsi="Arial" w:cs="Arial"/>
          <w:w w:val="102"/>
          <w:sz w:val="22"/>
          <w:szCs w:val="22"/>
        </w:rPr>
        <w:t>a</w:t>
      </w:r>
      <w:r w:rsidRPr="00A40D6F">
        <w:rPr>
          <w:rFonts w:ascii="Arial" w:eastAsia="Calibri" w:hAnsi="Arial" w:cs="Arial"/>
          <w:spacing w:val="-2"/>
          <w:w w:val="102"/>
          <w:sz w:val="22"/>
          <w:szCs w:val="22"/>
        </w:rPr>
        <w:t>s</w:t>
      </w:r>
      <w:r w:rsidRPr="00A40D6F">
        <w:rPr>
          <w:rFonts w:ascii="Arial" w:eastAsia="Calibri" w:hAnsi="Arial" w:cs="Arial"/>
          <w:w w:val="102"/>
          <w:sz w:val="22"/>
          <w:szCs w:val="22"/>
        </w:rPr>
        <w:t>.</w:t>
      </w:r>
    </w:p>
    <w:p w:rsidR="00F853F2" w:rsidRPr="00A40D6F" w:rsidRDefault="00F853F2" w:rsidP="00965EC2">
      <w:pPr>
        <w:spacing w:line="360" w:lineRule="auto"/>
        <w:ind w:left="738"/>
        <w:jc w:val="both"/>
        <w:rPr>
          <w:rFonts w:ascii="Arial" w:eastAsia="Calibri" w:hAnsi="Arial" w:cs="Arial"/>
          <w:sz w:val="22"/>
          <w:szCs w:val="22"/>
          <w:lang w:val="id-ID"/>
        </w:rPr>
      </w:pPr>
    </w:p>
    <w:p w:rsidR="00965EC2" w:rsidRPr="00A40D6F" w:rsidRDefault="00795D86"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w w:val="102"/>
          <w:sz w:val="22"/>
          <w:szCs w:val="22"/>
        </w:rPr>
        <w:t>M</w:t>
      </w:r>
      <w:r w:rsidRPr="00A40D6F">
        <w:rPr>
          <w:rFonts w:ascii="Arial" w:eastAsia="Calibri" w:hAnsi="Arial" w:cs="Arial"/>
          <w:spacing w:val="-1"/>
          <w:w w:val="102"/>
          <w:sz w:val="22"/>
          <w:szCs w:val="22"/>
        </w:rPr>
        <w:t>ut</w:t>
      </w:r>
      <w:r w:rsidRPr="00A40D6F">
        <w:rPr>
          <w:rFonts w:ascii="Arial" w:eastAsia="Calibri" w:hAnsi="Arial" w:cs="Arial"/>
          <w:w w:val="102"/>
          <w:sz w:val="22"/>
          <w:szCs w:val="22"/>
        </w:rPr>
        <w:t>u</w:t>
      </w:r>
    </w:p>
    <w:p w:rsidR="00965EC2" w:rsidRPr="00A40D6F" w:rsidRDefault="00795D86"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nu</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t C</w:t>
      </w:r>
      <w:r w:rsidRPr="00A40D6F">
        <w:rPr>
          <w:rFonts w:ascii="Arial" w:eastAsia="Calibri" w:hAnsi="Arial" w:cs="Arial"/>
          <w:spacing w:val="1"/>
          <w:sz w:val="22"/>
          <w:szCs w:val="22"/>
        </w:rPr>
        <w:t>r</w:t>
      </w:r>
      <w:r w:rsidRPr="00A40D6F">
        <w:rPr>
          <w:rFonts w:ascii="Arial" w:eastAsia="Calibri" w:hAnsi="Arial" w:cs="Arial"/>
          <w:spacing w:val="-1"/>
          <w:sz w:val="22"/>
          <w:szCs w:val="22"/>
        </w:rPr>
        <w:t>o</w:t>
      </w:r>
      <w:r w:rsidRPr="00A40D6F">
        <w:rPr>
          <w:rFonts w:ascii="Arial" w:eastAsia="Calibri" w:hAnsi="Arial" w:cs="Arial"/>
          <w:spacing w:val="1"/>
          <w:sz w:val="22"/>
          <w:szCs w:val="22"/>
        </w:rPr>
        <w:t>s</w:t>
      </w:r>
      <w:r w:rsidRPr="00A40D6F">
        <w:rPr>
          <w:rFonts w:ascii="Arial" w:eastAsia="Calibri" w:hAnsi="Arial" w:cs="Arial"/>
          <w:spacing w:val="-1"/>
          <w:sz w:val="22"/>
          <w:szCs w:val="22"/>
        </w:rPr>
        <w:t>b</w:t>
      </w:r>
      <w:r w:rsidRPr="00A40D6F">
        <w:rPr>
          <w:rFonts w:ascii="Arial" w:eastAsia="Calibri" w:hAnsi="Arial" w:cs="Arial"/>
          <w:spacing w:val="4"/>
          <w:sz w:val="22"/>
          <w:szCs w:val="22"/>
        </w:rPr>
        <w:t>y</w:t>
      </w:r>
      <w:r w:rsidRPr="00A40D6F">
        <w:rPr>
          <w:rFonts w:ascii="Arial" w:eastAsia="Calibri" w:hAnsi="Arial" w:cs="Arial"/>
          <w:sz w:val="22"/>
          <w:szCs w:val="22"/>
        </w:rPr>
        <w:t>, 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 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 xml:space="preserve">h </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3"/>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 xml:space="preserve">ai </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00083E3A" w:rsidRPr="00A40D6F">
        <w:rPr>
          <w:rFonts w:ascii="Arial" w:eastAsia="Calibri" w:hAnsi="Arial" w:cs="Arial"/>
          <w:sz w:val="22"/>
          <w:szCs w:val="22"/>
        </w:rPr>
        <w:t xml:space="preserve">g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00083E3A" w:rsidRPr="00A40D6F">
        <w:rPr>
          <w:rFonts w:ascii="Arial" w:eastAsia="Calibri" w:hAnsi="Arial" w:cs="Arial"/>
          <w:sz w:val="22"/>
          <w:szCs w:val="22"/>
        </w:rPr>
        <w:t xml:space="preserve">u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i</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t</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nd</w:t>
      </w:r>
      <w:r w:rsidRPr="00A40D6F">
        <w:rPr>
          <w:rFonts w:ascii="Arial" w:eastAsia="Calibri" w:hAnsi="Arial" w:cs="Arial"/>
          <w:w w:val="102"/>
          <w:sz w:val="22"/>
          <w:szCs w:val="22"/>
        </w:rPr>
        <w:t>a</w:t>
      </w:r>
      <w:r w:rsidRPr="00A40D6F">
        <w:rPr>
          <w:rFonts w:ascii="Arial" w:eastAsia="Calibri" w:hAnsi="Arial" w:cs="Arial"/>
          <w:spacing w:val="1"/>
          <w:w w:val="102"/>
          <w:sz w:val="22"/>
          <w:szCs w:val="22"/>
        </w:rPr>
        <w:t>rk</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w:t>
      </w:r>
      <w:proofErr w:type="gramStart"/>
      <w:r w:rsidRPr="00A40D6F">
        <w:rPr>
          <w:rFonts w:ascii="Arial" w:eastAsia="Calibri" w:hAnsi="Arial" w:cs="Arial"/>
          <w:i/>
          <w:sz w:val="22"/>
          <w:szCs w:val="22"/>
        </w:rPr>
        <w:t>Co</w:t>
      </w:r>
      <w:r w:rsidRPr="00A40D6F">
        <w:rPr>
          <w:rFonts w:ascii="Arial" w:eastAsia="Calibri" w:hAnsi="Arial" w:cs="Arial"/>
          <w:i/>
          <w:spacing w:val="-1"/>
          <w:sz w:val="22"/>
          <w:szCs w:val="22"/>
        </w:rPr>
        <w:t>n</w:t>
      </w:r>
      <w:r w:rsidRPr="00A40D6F">
        <w:rPr>
          <w:rFonts w:ascii="Arial" w:eastAsia="Calibri" w:hAnsi="Arial" w:cs="Arial"/>
          <w:i/>
          <w:spacing w:val="1"/>
          <w:sz w:val="22"/>
          <w:szCs w:val="22"/>
        </w:rPr>
        <w:t>f</w:t>
      </w:r>
      <w:r w:rsidRPr="00A40D6F">
        <w:rPr>
          <w:rFonts w:ascii="Arial" w:eastAsia="Calibri" w:hAnsi="Arial" w:cs="Arial"/>
          <w:i/>
          <w:sz w:val="22"/>
          <w:szCs w:val="22"/>
        </w:rPr>
        <w:t>orm</w:t>
      </w:r>
      <w:r w:rsidRPr="00A40D6F">
        <w:rPr>
          <w:rFonts w:ascii="Arial" w:eastAsia="Calibri" w:hAnsi="Arial" w:cs="Arial"/>
          <w:i/>
          <w:spacing w:val="-1"/>
          <w:sz w:val="22"/>
          <w:szCs w:val="22"/>
        </w:rPr>
        <w:t>a</w:t>
      </w:r>
      <w:r w:rsidRPr="00A40D6F">
        <w:rPr>
          <w:rFonts w:ascii="Arial" w:eastAsia="Calibri" w:hAnsi="Arial" w:cs="Arial"/>
          <w:i/>
          <w:spacing w:val="2"/>
          <w:sz w:val="22"/>
          <w:szCs w:val="22"/>
        </w:rPr>
        <w:t>n</w:t>
      </w:r>
      <w:r w:rsidRPr="00A40D6F">
        <w:rPr>
          <w:rFonts w:ascii="Arial" w:eastAsia="Calibri" w:hAnsi="Arial" w:cs="Arial"/>
          <w:i/>
          <w:sz w:val="22"/>
          <w:szCs w:val="22"/>
        </w:rPr>
        <w:t xml:space="preserve">ce  </w:t>
      </w:r>
      <w:r w:rsidRPr="00A40D6F">
        <w:rPr>
          <w:rFonts w:ascii="Arial" w:eastAsia="Calibri" w:hAnsi="Arial" w:cs="Arial"/>
          <w:i/>
          <w:spacing w:val="-1"/>
          <w:sz w:val="22"/>
          <w:szCs w:val="22"/>
        </w:rPr>
        <w:t>t</w:t>
      </w:r>
      <w:r w:rsidRPr="00A40D6F">
        <w:rPr>
          <w:rFonts w:ascii="Arial" w:eastAsia="Calibri" w:hAnsi="Arial" w:cs="Arial"/>
          <w:i/>
          <w:sz w:val="22"/>
          <w:szCs w:val="22"/>
        </w:rPr>
        <w:t>or</w:t>
      </w:r>
      <w:proofErr w:type="gramEnd"/>
      <w:r w:rsidR="00076A8A" w:rsidRPr="00A40D6F">
        <w:rPr>
          <w:rFonts w:ascii="Arial" w:eastAsia="Calibri" w:hAnsi="Arial" w:cs="Arial"/>
          <w:i/>
          <w:sz w:val="22"/>
          <w:szCs w:val="22"/>
          <w:lang w:val="id-ID"/>
        </w:rPr>
        <w:t xml:space="preserve"> </w:t>
      </w:r>
      <w:r w:rsidRPr="00A40D6F">
        <w:rPr>
          <w:rFonts w:ascii="Arial" w:eastAsia="Calibri" w:hAnsi="Arial" w:cs="Arial"/>
          <w:i/>
          <w:spacing w:val="1"/>
          <w:sz w:val="22"/>
          <w:szCs w:val="22"/>
        </w:rPr>
        <w:t>e</w:t>
      </w:r>
      <w:r w:rsidRPr="00A40D6F">
        <w:rPr>
          <w:rFonts w:ascii="Arial" w:eastAsia="Calibri" w:hAnsi="Arial" w:cs="Arial"/>
          <w:i/>
          <w:spacing w:val="-1"/>
          <w:sz w:val="22"/>
          <w:szCs w:val="22"/>
        </w:rPr>
        <w:t>qu</w:t>
      </w:r>
      <w:r w:rsidRPr="00A40D6F">
        <w:rPr>
          <w:rFonts w:ascii="Arial" w:eastAsia="Calibri" w:hAnsi="Arial" w:cs="Arial"/>
          <w:i/>
          <w:spacing w:val="3"/>
          <w:sz w:val="22"/>
          <w:szCs w:val="22"/>
        </w:rPr>
        <w:t>i</w:t>
      </w:r>
      <w:r w:rsidRPr="00A40D6F">
        <w:rPr>
          <w:rFonts w:ascii="Arial" w:eastAsia="Calibri" w:hAnsi="Arial" w:cs="Arial"/>
          <w:i/>
          <w:sz w:val="22"/>
          <w:szCs w:val="22"/>
        </w:rPr>
        <w:t>r</w:t>
      </w:r>
      <w:r w:rsidRPr="00A40D6F">
        <w:rPr>
          <w:rFonts w:ascii="Arial" w:eastAsia="Calibri" w:hAnsi="Arial" w:cs="Arial"/>
          <w:i/>
          <w:spacing w:val="1"/>
          <w:sz w:val="22"/>
          <w:szCs w:val="22"/>
        </w:rPr>
        <w:t>e</w:t>
      </w:r>
      <w:r w:rsidRPr="00A40D6F">
        <w:rPr>
          <w:rFonts w:ascii="Arial" w:eastAsia="Calibri" w:hAnsi="Arial" w:cs="Arial"/>
          <w:i/>
          <w:sz w:val="22"/>
          <w:szCs w:val="22"/>
        </w:rPr>
        <w:t>m</w:t>
      </w:r>
      <w:r w:rsidRPr="00A40D6F">
        <w:rPr>
          <w:rFonts w:ascii="Arial" w:eastAsia="Calibri" w:hAnsi="Arial" w:cs="Arial"/>
          <w:i/>
          <w:spacing w:val="1"/>
          <w:sz w:val="22"/>
          <w:szCs w:val="22"/>
        </w:rPr>
        <w:t>e</w:t>
      </w:r>
      <w:r w:rsidRPr="00A40D6F">
        <w:rPr>
          <w:rFonts w:ascii="Arial" w:eastAsia="Calibri" w:hAnsi="Arial" w:cs="Arial"/>
          <w:i/>
          <w:spacing w:val="-1"/>
          <w:sz w:val="22"/>
          <w:szCs w:val="22"/>
        </w:rPr>
        <w:t>nt</w:t>
      </w:r>
      <w:r w:rsidRPr="00A40D6F">
        <w:rPr>
          <w:rFonts w:ascii="Arial" w:eastAsia="Calibri" w:hAnsi="Arial" w:cs="Arial"/>
          <w:spacing w:val="1"/>
          <w:sz w:val="22"/>
          <w:szCs w:val="22"/>
        </w:rPr>
        <w:t>)</w:t>
      </w:r>
      <w:r w:rsidRPr="00A40D6F">
        <w:rPr>
          <w:rFonts w:ascii="Arial" w:eastAsia="Calibri" w:hAnsi="Arial" w:cs="Arial"/>
          <w:sz w:val="22"/>
          <w:szCs w:val="22"/>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u</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ses</w:t>
      </w:r>
      <w:r w:rsidRPr="00A40D6F">
        <w:rPr>
          <w:rFonts w:ascii="Arial" w:eastAsia="Calibri" w:hAnsi="Arial" w:cs="Arial"/>
          <w:spacing w:val="-3"/>
          <w:sz w:val="22"/>
          <w:szCs w:val="22"/>
        </w:rPr>
        <w:t>u</w:t>
      </w:r>
      <w:r w:rsidRPr="00A40D6F">
        <w:rPr>
          <w:rFonts w:ascii="Arial" w:eastAsia="Calibri" w:hAnsi="Arial" w:cs="Arial"/>
          <w:spacing w:val="3"/>
          <w:sz w:val="22"/>
          <w:szCs w:val="22"/>
        </w:rPr>
        <w:t>a</w:t>
      </w:r>
      <w:r w:rsidRPr="00A40D6F">
        <w:rPr>
          <w:rFonts w:ascii="Arial" w:eastAsia="Calibri" w:hAnsi="Arial" w:cs="Arial"/>
          <w:sz w:val="22"/>
          <w:szCs w:val="22"/>
        </w:rPr>
        <w:t>i</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z w:val="22"/>
          <w:szCs w:val="22"/>
        </w:rPr>
        <w:t>gan</w:t>
      </w:r>
      <w:r w:rsidR="00076A8A"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d</w:t>
      </w:r>
      <w:r w:rsidRPr="00A40D6F">
        <w:rPr>
          <w:rFonts w:ascii="Arial" w:eastAsia="Calibri" w:hAnsi="Arial" w:cs="Arial"/>
          <w:sz w:val="22"/>
          <w:szCs w:val="22"/>
        </w:rPr>
        <w:t>ar</w:t>
      </w:r>
      <w:r w:rsidR="00076A8A"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3"/>
          <w:sz w:val="22"/>
          <w:szCs w:val="22"/>
        </w:rPr>
        <w:t>u</w:t>
      </w:r>
      <w:r w:rsidRPr="00A40D6F">
        <w:rPr>
          <w:rFonts w:ascii="Arial" w:eastAsia="Calibri" w:hAnsi="Arial" w:cs="Arial"/>
          <w:spacing w:val="3"/>
          <w:sz w:val="22"/>
          <w:szCs w:val="22"/>
        </w:rPr>
        <w:t>ma</w:t>
      </w:r>
      <w:r w:rsidRPr="00A40D6F">
        <w:rPr>
          <w:rFonts w:ascii="Arial" w:eastAsia="Calibri" w:hAnsi="Arial" w:cs="Arial"/>
          <w:sz w:val="22"/>
          <w:szCs w:val="22"/>
        </w:rPr>
        <w:t>h</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t</w:t>
      </w:r>
      <w:r w:rsidR="00076A8A"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y</w:t>
      </w:r>
      <w:r w:rsidRPr="00A40D6F">
        <w:rPr>
          <w:rFonts w:ascii="Arial" w:eastAsia="Calibri" w:hAnsi="Arial" w:cs="Arial"/>
          <w:w w:val="102"/>
          <w:sz w:val="22"/>
          <w:szCs w:val="22"/>
        </w:rPr>
        <w:t xml:space="preserve">ang </w:t>
      </w:r>
      <w:r w:rsidRPr="00A40D6F">
        <w:rPr>
          <w:rFonts w:ascii="Arial" w:eastAsia="Calibri" w:hAnsi="Arial" w:cs="Arial"/>
          <w:spacing w:val="-1"/>
          <w:sz w:val="22"/>
          <w:szCs w:val="22"/>
        </w:rPr>
        <w:t>t</w:t>
      </w:r>
      <w:r w:rsidRPr="00A40D6F">
        <w:rPr>
          <w:rFonts w:ascii="Arial" w:eastAsia="Calibri" w:hAnsi="Arial" w:cs="Arial"/>
          <w:spacing w:val="1"/>
          <w:sz w:val="22"/>
          <w:szCs w:val="22"/>
        </w:rPr>
        <w:t>el</w:t>
      </w:r>
      <w:r w:rsidRPr="00A40D6F">
        <w:rPr>
          <w:rFonts w:ascii="Arial" w:eastAsia="Calibri" w:hAnsi="Arial" w:cs="Arial"/>
          <w:sz w:val="22"/>
          <w:szCs w:val="22"/>
        </w:rPr>
        <w:t>ah</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pacing w:val="3"/>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3"/>
          <w:sz w:val="22"/>
          <w:szCs w:val="22"/>
        </w:rPr>
        <w:t>u</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w:t>
      </w:r>
      <w:r w:rsidR="00083E3A" w:rsidRPr="00A40D6F">
        <w:rPr>
          <w:rFonts w:ascii="Arial" w:eastAsia="Calibri" w:hAnsi="Arial" w:cs="Arial"/>
          <w:sz w:val="22"/>
          <w:szCs w:val="22"/>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k</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2"/>
          <w:sz w:val="22"/>
          <w:szCs w:val="22"/>
        </w:rPr>
        <w:t>n</w:t>
      </w:r>
      <w:r w:rsidRPr="00A40D6F">
        <w:rPr>
          <w:rFonts w:ascii="Arial" w:eastAsia="Calibri" w:hAnsi="Arial" w:cs="Arial"/>
          <w:spacing w:val="-1"/>
          <w:sz w:val="22"/>
          <w:szCs w:val="22"/>
        </w:rPr>
        <w:t>putn</w:t>
      </w:r>
      <w:r w:rsidRPr="00A40D6F">
        <w:rPr>
          <w:rFonts w:ascii="Arial" w:eastAsia="Calibri" w:hAnsi="Arial" w:cs="Arial"/>
          <w:spacing w:val="4"/>
          <w:sz w:val="22"/>
          <w:szCs w:val="22"/>
        </w:rPr>
        <w:t>y</w:t>
      </w:r>
      <w:r w:rsidRPr="00A40D6F">
        <w:rPr>
          <w:rFonts w:ascii="Arial" w:eastAsia="Calibri" w:hAnsi="Arial" w:cs="Arial"/>
          <w:sz w:val="22"/>
          <w:szCs w:val="22"/>
        </w:rPr>
        <w:t>a,</w:t>
      </w:r>
      <w:r w:rsidR="00076A8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r</w:t>
      </w:r>
      <w:r w:rsidRPr="00A40D6F">
        <w:rPr>
          <w:rFonts w:ascii="Arial" w:eastAsia="Calibri" w:hAnsi="Arial" w:cs="Arial"/>
          <w:spacing w:val="-1"/>
          <w:sz w:val="22"/>
          <w:szCs w:val="22"/>
        </w:rPr>
        <w:t>o</w:t>
      </w:r>
      <w:r w:rsidRPr="00A40D6F">
        <w:rPr>
          <w:rFonts w:ascii="Arial" w:eastAsia="Calibri" w:hAnsi="Arial" w:cs="Arial"/>
          <w:spacing w:val="1"/>
          <w:sz w:val="22"/>
          <w:szCs w:val="22"/>
        </w:rPr>
        <w:t>se</w:t>
      </w:r>
      <w:r w:rsidRPr="00A40D6F">
        <w:rPr>
          <w:rFonts w:ascii="Arial" w:eastAsia="Calibri" w:hAnsi="Arial" w:cs="Arial"/>
          <w:spacing w:val="3"/>
          <w:sz w:val="22"/>
          <w:szCs w:val="22"/>
        </w:rPr>
        <w:t>s</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w:t>
      </w:r>
      <w:r w:rsidR="00076A8A" w:rsidRPr="00A40D6F">
        <w:rPr>
          <w:rFonts w:ascii="Arial" w:eastAsia="Calibri" w:hAnsi="Arial" w:cs="Arial"/>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1"/>
          <w:sz w:val="22"/>
          <w:szCs w:val="22"/>
        </w:rPr>
        <w:t>u</w:t>
      </w:r>
      <w:r w:rsidRPr="00A40D6F">
        <w:rPr>
          <w:rFonts w:ascii="Arial" w:eastAsia="Calibri" w:hAnsi="Arial" w:cs="Arial"/>
          <w:spacing w:val="2"/>
          <w:sz w:val="22"/>
          <w:szCs w:val="22"/>
        </w:rPr>
        <w:t>p</w:t>
      </w:r>
      <w:r w:rsidRPr="00A40D6F">
        <w:rPr>
          <w:rFonts w:ascii="Arial" w:eastAsia="Calibri" w:hAnsi="Arial" w:cs="Arial"/>
          <w:spacing w:val="-1"/>
          <w:sz w:val="22"/>
          <w:szCs w:val="22"/>
        </w:rPr>
        <w:t>u</w:t>
      </w:r>
      <w:r w:rsidRPr="00A40D6F">
        <w:rPr>
          <w:rFonts w:ascii="Arial" w:eastAsia="Calibri" w:hAnsi="Arial" w:cs="Arial"/>
          <w:sz w:val="22"/>
          <w:szCs w:val="22"/>
        </w:rPr>
        <w:t>n</w:t>
      </w:r>
      <w:r w:rsidR="00076A8A"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o</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spacing w:val="2"/>
          <w:w w:val="102"/>
          <w:sz w:val="22"/>
          <w:szCs w:val="22"/>
        </w:rPr>
        <w:t>p</w:t>
      </w:r>
      <w:r w:rsidRPr="00A40D6F">
        <w:rPr>
          <w:rFonts w:ascii="Arial" w:eastAsia="Calibri" w:hAnsi="Arial" w:cs="Arial"/>
          <w:spacing w:val="-3"/>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n</w:t>
      </w:r>
      <w:r w:rsidRPr="00A40D6F">
        <w:rPr>
          <w:rFonts w:ascii="Arial" w:eastAsia="Calibri" w:hAnsi="Arial" w:cs="Arial"/>
          <w:spacing w:val="4"/>
          <w:w w:val="102"/>
          <w:sz w:val="22"/>
          <w:szCs w:val="22"/>
        </w:rPr>
        <w:t>y</w:t>
      </w:r>
      <w:r w:rsidRPr="00A40D6F">
        <w:rPr>
          <w:rFonts w:ascii="Arial" w:eastAsia="Calibri" w:hAnsi="Arial" w:cs="Arial"/>
          <w:w w:val="102"/>
          <w:sz w:val="22"/>
          <w:szCs w:val="22"/>
        </w:rPr>
        <w:t>a.</w:t>
      </w:r>
    </w:p>
    <w:p w:rsidR="00965EC2" w:rsidRPr="00A40D6F" w:rsidRDefault="00965EC2" w:rsidP="00965EC2">
      <w:pPr>
        <w:pStyle w:val="ListParagraph"/>
        <w:spacing w:line="360" w:lineRule="auto"/>
        <w:ind w:left="426"/>
        <w:jc w:val="both"/>
        <w:rPr>
          <w:rFonts w:ascii="Arial" w:eastAsia="Calibri" w:hAnsi="Arial" w:cs="Arial"/>
          <w:w w:val="102"/>
          <w:sz w:val="22"/>
          <w:szCs w:val="22"/>
        </w:rPr>
      </w:pPr>
    </w:p>
    <w:p w:rsidR="00965EC2" w:rsidRPr="00A40D6F" w:rsidRDefault="00795D86"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2"/>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914CBE"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M</w:t>
      </w:r>
      <w:r w:rsidRPr="00A40D6F">
        <w:rPr>
          <w:rFonts w:ascii="Arial" w:eastAsia="Calibri" w:hAnsi="Arial" w:cs="Arial"/>
          <w:spacing w:val="-3"/>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u</w:t>
      </w:r>
    </w:p>
    <w:p w:rsidR="00965EC2" w:rsidRPr="00A40D6F" w:rsidRDefault="00795D86"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ut</w:t>
      </w:r>
      <w:r w:rsidR="00083E3A" w:rsidRPr="00A40D6F">
        <w:rPr>
          <w:rFonts w:ascii="Arial" w:eastAsia="Calibri" w:hAnsi="Arial" w:cs="Arial"/>
          <w:sz w:val="22"/>
          <w:szCs w:val="22"/>
        </w:rPr>
        <w:t xml:space="preserve">u </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ah </w:t>
      </w:r>
      <w:r w:rsidRPr="00A40D6F">
        <w:rPr>
          <w:rFonts w:ascii="Arial" w:eastAsia="Calibri" w:hAnsi="Arial" w:cs="Arial"/>
          <w:spacing w:val="-1"/>
          <w:sz w:val="22"/>
          <w:szCs w:val="22"/>
        </w:rPr>
        <w:t>v</w:t>
      </w:r>
      <w:r w:rsidRPr="00A40D6F">
        <w:rPr>
          <w:rFonts w:ascii="Arial" w:eastAsia="Calibri" w:hAnsi="Arial" w:cs="Arial"/>
          <w:spacing w:val="3"/>
          <w:sz w:val="22"/>
          <w:szCs w:val="22"/>
        </w:rPr>
        <w:t>a</w:t>
      </w:r>
      <w:r w:rsidRPr="00A40D6F">
        <w:rPr>
          <w:rFonts w:ascii="Arial" w:eastAsia="Calibri" w:hAnsi="Arial" w:cs="Arial"/>
          <w:spacing w:val="-2"/>
          <w:sz w:val="22"/>
          <w:szCs w:val="22"/>
        </w:rPr>
        <w:t>r</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z w:val="22"/>
          <w:szCs w:val="22"/>
        </w:rPr>
        <w:t xml:space="preserve">l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00490D14">
        <w:rPr>
          <w:rFonts w:ascii="Arial" w:eastAsia="Calibri" w:hAnsi="Arial" w:cs="Arial"/>
          <w:sz w:val="22"/>
          <w:szCs w:val="22"/>
        </w:rPr>
        <w:t xml:space="preserve">g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 xml:space="preserve">at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z w:val="22"/>
          <w:szCs w:val="22"/>
        </w:rPr>
        <w:t>g</w:t>
      </w:r>
      <w:r w:rsidRPr="00A40D6F">
        <w:rPr>
          <w:rFonts w:ascii="Arial" w:eastAsia="Calibri" w:hAnsi="Arial" w:cs="Arial"/>
          <w:spacing w:val="-1"/>
          <w:sz w:val="22"/>
          <w:szCs w:val="22"/>
        </w:rPr>
        <w:t>un</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 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e</w:t>
      </w:r>
      <w:r w:rsidRPr="00A40D6F">
        <w:rPr>
          <w:rFonts w:ascii="Arial" w:eastAsia="Calibri" w:hAnsi="Arial" w:cs="Arial"/>
          <w:spacing w:val="2"/>
          <w:sz w:val="22"/>
          <w:szCs w:val="22"/>
        </w:rPr>
        <w:t>v</w:t>
      </w:r>
      <w:r w:rsidRPr="00A40D6F">
        <w:rPr>
          <w:rFonts w:ascii="Arial" w:eastAsia="Calibri" w:hAnsi="Arial" w:cs="Arial"/>
          <w:spacing w:val="3"/>
          <w:sz w:val="22"/>
          <w:szCs w:val="22"/>
        </w:rPr>
        <w:t>a</w:t>
      </w:r>
      <w:r w:rsidRPr="00A40D6F">
        <w:rPr>
          <w:rFonts w:ascii="Arial" w:eastAsia="Calibri" w:hAnsi="Arial" w:cs="Arial"/>
          <w:spacing w:val="-1"/>
          <w:sz w:val="22"/>
          <w:szCs w:val="22"/>
        </w:rPr>
        <w:t>lu</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 xml:space="preserve">i </w:t>
      </w:r>
      <w:r w:rsidRPr="00A40D6F">
        <w:rPr>
          <w:rFonts w:ascii="Arial" w:eastAsia="Calibri" w:hAnsi="Arial" w:cs="Arial"/>
          <w:spacing w:val="3"/>
          <w:w w:val="102"/>
          <w:sz w:val="22"/>
          <w:szCs w:val="22"/>
        </w:rPr>
        <w:t>m</w:t>
      </w:r>
      <w:r w:rsidRPr="00A40D6F">
        <w:rPr>
          <w:rFonts w:ascii="Arial" w:eastAsia="Calibri" w:hAnsi="Arial" w:cs="Arial"/>
          <w:spacing w:val="-3"/>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u </w:t>
      </w:r>
      <w:r w:rsidRPr="00A40D6F">
        <w:rPr>
          <w:rFonts w:ascii="Arial" w:eastAsia="Calibri" w:hAnsi="Arial" w:cs="Arial"/>
          <w:spacing w:val="1"/>
          <w:sz w:val="22"/>
          <w:szCs w:val="22"/>
        </w:rPr>
        <w:t>ke</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aan</w:t>
      </w:r>
      <w:r w:rsidR="00914CBE"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u</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s</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914CBE" w:rsidRPr="00A40D6F">
        <w:rPr>
          <w:rFonts w:ascii="Arial" w:eastAsia="Calibri" w:hAnsi="Arial" w:cs="Arial"/>
          <w:sz w:val="22"/>
          <w:szCs w:val="22"/>
          <w:lang w:val="id-ID"/>
        </w:rPr>
        <w:t xml:space="preserve"> </w:t>
      </w:r>
      <w:proofErr w:type="gramStart"/>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ki</w:t>
      </w:r>
      <w:r w:rsidRPr="00A40D6F">
        <w:rPr>
          <w:rFonts w:ascii="Arial" w:eastAsia="Calibri" w:hAnsi="Arial" w:cs="Arial"/>
          <w:spacing w:val="-1"/>
          <w:sz w:val="22"/>
          <w:szCs w:val="22"/>
        </w:rPr>
        <w:t>n</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di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2"/>
          <w:sz w:val="22"/>
          <w:szCs w:val="22"/>
        </w:rPr>
        <w:t>u</w:t>
      </w:r>
      <w:r w:rsidRPr="00A40D6F">
        <w:rPr>
          <w:rFonts w:ascii="Arial" w:eastAsia="Calibri" w:hAnsi="Arial" w:cs="Arial"/>
          <w:spacing w:val="1"/>
          <w:sz w:val="22"/>
          <w:szCs w:val="22"/>
        </w:rPr>
        <w:t>k</w:t>
      </w:r>
      <w:r w:rsidRPr="00A40D6F">
        <w:rPr>
          <w:rFonts w:ascii="Arial" w:eastAsia="Calibri" w:hAnsi="Arial" w:cs="Arial"/>
          <w:sz w:val="22"/>
          <w:szCs w:val="22"/>
        </w:rPr>
        <w:t>an</w:t>
      </w:r>
      <w:proofErr w:type="gramEnd"/>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3"/>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an</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p</w:t>
      </w:r>
      <w:r w:rsidR="00914CBE"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3"/>
          <w:w w:val="102"/>
          <w:sz w:val="22"/>
          <w:szCs w:val="22"/>
        </w:rPr>
        <w:t>r</w:t>
      </w:r>
      <w:r w:rsidRPr="00A40D6F">
        <w:rPr>
          <w:rFonts w:ascii="Arial" w:eastAsia="Calibri" w:hAnsi="Arial" w:cs="Arial"/>
          <w:spacing w:val="-3"/>
          <w:w w:val="102"/>
          <w:sz w:val="22"/>
          <w:szCs w:val="22"/>
        </w:rPr>
        <w:t>u</w:t>
      </w:r>
      <w:r w:rsidRPr="00A40D6F">
        <w:rPr>
          <w:rFonts w:ascii="Arial" w:eastAsia="Calibri" w:hAnsi="Arial" w:cs="Arial"/>
          <w:spacing w:val="-1"/>
          <w:w w:val="102"/>
          <w:sz w:val="22"/>
          <w:szCs w:val="22"/>
        </w:rPr>
        <w:t>b</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h</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3"/>
          <w:sz w:val="22"/>
          <w:szCs w:val="22"/>
        </w:rPr>
        <w:t>j</w:t>
      </w:r>
      <w:r w:rsidRPr="00A40D6F">
        <w:rPr>
          <w:rFonts w:ascii="Arial" w:eastAsia="Calibri" w:hAnsi="Arial" w:cs="Arial"/>
          <w:spacing w:val="3"/>
          <w:sz w:val="22"/>
          <w:szCs w:val="22"/>
        </w:rPr>
        <w:t>a</w:t>
      </w:r>
      <w:r w:rsidRPr="00A40D6F">
        <w:rPr>
          <w:rFonts w:ascii="Arial" w:eastAsia="Calibri" w:hAnsi="Arial" w:cs="Arial"/>
          <w:spacing w:val="-3"/>
          <w:sz w:val="22"/>
          <w:szCs w:val="22"/>
        </w:rPr>
        <w:t>d</w:t>
      </w:r>
      <w:r w:rsidRPr="00A40D6F">
        <w:rPr>
          <w:rFonts w:ascii="Arial" w:eastAsia="Calibri" w:hAnsi="Arial" w:cs="Arial"/>
          <w:sz w:val="22"/>
          <w:szCs w:val="22"/>
        </w:rPr>
        <w:t>i</w:t>
      </w:r>
      <w:r w:rsidR="00914CBE"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00914CBE"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w</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t</w:t>
      </w:r>
      <w:r w:rsidRPr="00A40D6F">
        <w:rPr>
          <w:rFonts w:ascii="Arial" w:eastAsia="Calibri" w:hAnsi="Arial" w:cs="Arial"/>
          <w:sz w:val="22"/>
          <w:szCs w:val="22"/>
        </w:rPr>
        <w:t>u</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z w:val="22"/>
          <w:szCs w:val="22"/>
        </w:rPr>
        <w:t>e wa</w:t>
      </w:r>
      <w:r w:rsidRPr="00A40D6F">
        <w:rPr>
          <w:rFonts w:ascii="Arial" w:eastAsia="Calibri" w:hAnsi="Arial" w:cs="Arial"/>
          <w:spacing w:val="1"/>
          <w:sz w:val="22"/>
          <w:szCs w:val="22"/>
        </w:rPr>
        <w:t>k</w:t>
      </w:r>
      <w:r w:rsidRPr="00A40D6F">
        <w:rPr>
          <w:rFonts w:ascii="Arial" w:eastAsia="Calibri" w:hAnsi="Arial" w:cs="Arial"/>
          <w:spacing w:val="-1"/>
          <w:sz w:val="22"/>
          <w:szCs w:val="22"/>
        </w:rPr>
        <w:t>t</w:t>
      </w:r>
      <w:r w:rsidRPr="00A40D6F">
        <w:rPr>
          <w:rFonts w:ascii="Arial" w:eastAsia="Calibri" w:hAnsi="Arial" w:cs="Arial"/>
          <w:sz w:val="22"/>
          <w:szCs w:val="22"/>
        </w:rPr>
        <w:t>u</w:t>
      </w:r>
      <w:r w:rsidR="00914CBE"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au</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olo</w:t>
      </w:r>
      <w:r w:rsidRPr="00A40D6F">
        <w:rPr>
          <w:rFonts w:ascii="Arial" w:eastAsia="Calibri" w:hAnsi="Arial" w:cs="Arial"/>
          <w:sz w:val="22"/>
          <w:szCs w:val="22"/>
        </w:rPr>
        <w:t>k</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re</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if</w:t>
      </w:r>
      <w:r w:rsidRPr="00A40D6F">
        <w:rPr>
          <w:rFonts w:ascii="Arial" w:eastAsia="Calibri" w:hAnsi="Arial" w:cs="Arial"/>
          <w:sz w:val="22"/>
          <w:szCs w:val="22"/>
        </w:rPr>
        <w:t>/</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it</w:t>
      </w:r>
      <w:r w:rsidRPr="00A40D6F">
        <w:rPr>
          <w:rFonts w:ascii="Arial" w:eastAsia="Calibri" w:hAnsi="Arial" w:cs="Arial"/>
          <w:spacing w:val="3"/>
          <w:sz w:val="22"/>
          <w:szCs w:val="22"/>
        </w:rPr>
        <w:t>a</w:t>
      </w:r>
      <w:r w:rsidRPr="00A40D6F">
        <w:rPr>
          <w:rFonts w:ascii="Arial" w:eastAsia="Calibri" w:hAnsi="Arial" w:cs="Arial"/>
          <w:spacing w:val="-1"/>
          <w:sz w:val="22"/>
          <w:szCs w:val="22"/>
        </w:rPr>
        <w:t>ti</w:t>
      </w:r>
      <w:r w:rsidRPr="00A40D6F">
        <w:rPr>
          <w:rFonts w:ascii="Arial" w:eastAsia="Calibri" w:hAnsi="Arial" w:cs="Arial"/>
          <w:sz w:val="22"/>
          <w:szCs w:val="22"/>
        </w:rPr>
        <w:t>f</w:t>
      </w:r>
      <w:r w:rsidR="00914CBE"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pacing w:val="-1"/>
          <w:sz w:val="22"/>
          <w:szCs w:val="22"/>
        </w:rPr>
        <w:t>di</w:t>
      </w:r>
      <w:r w:rsidRPr="00A40D6F">
        <w:rPr>
          <w:rFonts w:ascii="Arial" w:eastAsia="Calibri" w:hAnsi="Arial" w:cs="Arial"/>
          <w:spacing w:val="2"/>
          <w:sz w:val="22"/>
          <w:szCs w:val="22"/>
        </w:rPr>
        <w:t>g</w:t>
      </w:r>
      <w:r w:rsidRPr="00A40D6F">
        <w:rPr>
          <w:rFonts w:ascii="Arial" w:eastAsia="Calibri" w:hAnsi="Arial" w:cs="Arial"/>
          <w:spacing w:val="-1"/>
          <w:sz w:val="22"/>
          <w:szCs w:val="22"/>
        </w:rPr>
        <w:t>un</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 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 xml:space="preserve">r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00490D14">
        <w:rPr>
          <w:rFonts w:ascii="Arial" w:eastAsia="Calibri" w:hAnsi="Arial" w:cs="Arial"/>
          <w:sz w:val="22"/>
          <w:szCs w:val="22"/>
        </w:rPr>
        <w:t xml:space="preserve">a </w:t>
      </w:r>
      <w:r w:rsidRPr="00A40D6F">
        <w:rPr>
          <w:rFonts w:ascii="Arial" w:eastAsia="Calibri" w:hAnsi="Arial" w:cs="Arial"/>
          <w:sz w:val="22"/>
          <w:szCs w:val="22"/>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1"/>
          <w:sz w:val="22"/>
          <w:szCs w:val="22"/>
        </w:rPr>
        <w:t>ub</w:t>
      </w:r>
      <w:r w:rsidRPr="00A40D6F">
        <w:rPr>
          <w:rFonts w:ascii="Arial" w:eastAsia="Calibri" w:hAnsi="Arial" w:cs="Arial"/>
          <w:spacing w:val="3"/>
          <w:sz w:val="22"/>
          <w:szCs w:val="22"/>
        </w:rPr>
        <w:t>a</w:t>
      </w:r>
      <w:r w:rsidRPr="00A40D6F">
        <w:rPr>
          <w:rFonts w:ascii="Arial" w:eastAsia="Calibri" w:hAnsi="Arial" w:cs="Arial"/>
          <w:spacing w:val="-1"/>
          <w:sz w:val="22"/>
          <w:szCs w:val="22"/>
        </w:rPr>
        <w:t>h</w:t>
      </w:r>
      <w:r w:rsidRPr="00A40D6F">
        <w:rPr>
          <w:rFonts w:ascii="Arial" w:eastAsia="Calibri" w:hAnsi="Arial" w:cs="Arial"/>
          <w:sz w:val="22"/>
          <w:szCs w:val="22"/>
        </w:rPr>
        <w:t xml:space="preserve">an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h</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 xml:space="preserve">ap </w:t>
      </w:r>
      <w:r w:rsidRPr="00A40D6F">
        <w:rPr>
          <w:rFonts w:ascii="Arial" w:eastAsia="Calibri" w:hAnsi="Arial" w:cs="Arial"/>
          <w:spacing w:val="-1"/>
          <w:sz w:val="22"/>
          <w:szCs w:val="22"/>
        </w:rPr>
        <w:t>b</w:t>
      </w:r>
      <w:r w:rsidRPr="00A40D6F">
        <w:rPr>
          <w:rFonts w:ascii="Arial" w:eastAsia="Calibri" w:hAnsi="Arial" w:cs="Arial"/>
          <w:spacing w:val="1"/>
          <w:sz w:val="22"/>
          <w:szCs w:val="22"/>
        </w:rPr>
        <w:t>es</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an </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2"/>
          <w:sz w:val="22"/>
          <w:szCs w:val="22"/>
        </w:rPr>
        <w:t>r</w:t>
      </w:r>
      <w:r w:rsidRPr="00A40D6F">
        <w:rPr>
          <w:rFonts w:ascii="Arial" w:eastAsia="Calibri" w:hAnsi="Arial" w:cs="Arial"/>
          <w:spacing w:val="2"/>
          <w:sz w:val="22"/>
          <w:szCs w:val="22"/>
        </w:rPr>
        <w:t>g</w:t>
      </w:r>
      <w:r w:rsidRPr="00A40D6F">
        <w:rPr>
          <w:rFonts w:ascii="Arial" w:eastAsia="Calibri" w:hAnsi="Arial" w:cs="Arial"/>
          <w:spacing w:val="1"/>
          <w:sz w:val="22"/>
          <w:szCs w:val="22"/>
        </w:rPr>
        <w:t>e</w:t>
      </w:r>
      <w:r w:rsidRPr="00A40D6F">
        <w:rPr>
          <w:rFonts w:ascii="Arial" w:eastAsia="Calibri" w:hAnsi="Arial" w:cs="Arial"/>
          <w:sz w:val="22"/>
          <w:szCs w:val="22"/>
        </w:rPr>
        <w:t xml:space="preserve">t </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au </w:t>
      </w: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2"/>
          <w:sz w:val="22"/>
          <w:szCs w:val="22"/>
        </w:rPr>
        <w:t>r</w:t>
      </w:r>
      <w:r w:rsidRPr="00A40D6F">
        <w:rPr>
          <w:rFonts w:ascii="Arial" w:eastAsia="Calibri" w:hAnsi="Arial" w:cs="Arial"/>
          <w:sz w:val="22"/>
          <w:szCs w:val="22"/>
        </w:rPr>
        <w:t xml:space="preserve">t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 xml:space="preserve">h </w:t>
      </w:r>
      <w:r w:rsidRPr="00A40D6F">
        <w:rPr>
          <w:rFonts w:ascii="Arial" w:eastAsia="Calibri" w:hAnsi="Arial" w:cs="Arial"/>
          <w:spacing w:val="-1"/>
          <w:sz w:val="22"/>
          <w:szCs w:val="22"/>
        </w:rPr>
        <w:t>di</w:t>
      </w:r>
      <w:r w:rsidRPr="00A40D6F">
        <w:rPr>
          <w:rFonts w:ascii="Arial" w:eastAsia="Calibri" w:hAnsi="Arial" w:cs="Arial"/>
          <w:spacing w:val="1"/>
          <w:sz w:val="22"/>
          <w:szCs w:val="22"/>
        </w:rPr>
        <w:t>te</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3"/>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se</w:t>
      </w:r>
      <w:r w:rsidRPr="00A40D6F">
        <w:rPr>
          <w:rFonts w:ascii="Arial" w:eastAsia="Calibri" w:hAnsi="Arial" w:cs="Arial"/>
          <w:spacing w:val="-1"/>
          <w:sz w:val="22"/>
          <w:szCs w:val="22"/>
        </w:rPr>
        <w:t>b</w:t>
      </w:r>
      <w:r w:rsidRPr="00A40D6F">
        <w:rPr>
          <w:rFonts w:ascii="Arial" w:eastAsia="Calibri" w:hAnsi="Arial" w:cs="Arial"/>
          <w:spacing w:val="1"/>
          <w:sz w:val="22"/>
          <w:szCs w:val="22"/>
        </w:rPr>
        <w:t>el</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a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uk m</w:t>
      </w:r>
      <w:r w:rsidRPr="00A40D6F">
        <w:rPr>
          <w:rFonts w:ascii="Arial" w:eastAsia="Calibri" w:hAnsi="Arial" w:cs="Arial"/>
          <w:spacing w:val="1"/>
          <w:sz w:val="22"/>
          <w:szCs w:val="22"/>
        </w:rPr>
        <w:t>e</w:t>
      </w:r>
      <w:r w:rsidRPr="00A40D6F">
        <w:rPr>
          <w:rFonts w:ascii="Arial" w:eastAsia="Calibri" w:hAnsi="Arial" w:cs="Arial"/>
          <w:spacing w:val="-1"/>
          <w:sz w:val="22"/>
          <w:szCs w:val="22"/>
        </w:rPr>
        <w:t>ni</w:t>
      </w:r>
      <w:r w:rsidRPr="00A40D6F">
        <w:rPr>
          <w:rFonts w:ascii="Arial" w:eastAsia="Calibri" w:hAnsi="Arial" w:cs="Arial"/>
          <w:spacing w:val="1"/>
          <w:sz w:val="22"/>
          <w:szCs w:val="22"/>
        </w:rPr>
        <w:t>l</w:t>
      </w:r>
      <w:r w:rsidRPr="00A40D6F">
        <w:rPr>
          <w:rFonts w:ascii="Arial" w:eastAsia="Calibri" w:hAnsi="Arial" w:cs="Arial"/>
          <w:sz w:val="22"/>
          <w:szCs w:val="22"/>
        </w:rPr>
        <w:t>ai 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au  </w:t>
      </w:r>
      <w:r w:rsidRPr="00A40D6F">
        <w:rPr>
          <w:rFonts w:ascii="Arial" w:eastAsia="Calibri" w:hAnsi="Arial" w:cs="Arial"/>
          <w:spacing w:val="1"/>
          <w:w w:val="102"/>
          <w:sz w:val="22"/>
          <w:szCs w:val="22"/>
        </w:rPr>
        <w:t>k</w:t>
      </w:r>
      <w:r w:rsidRPr="00A40D6F">
        <w:rPr>
          <w:rFonts w:ascii="Arial" w:eastAsia="Calibri" w:hAnsi="Arial" w:cs="Arial"/>
          <w:spacing w:val="-1"/>
          <w:w w:val="102"/>
          <w:sz w:val="22"/>
          <w:szCs w:val="22"/>
        </w:rPr>
        <w:t>u</w:t>
      </w:r>
      <w:r w:rsidRPr="00A40D6F">
        <w:rPr>
          <w:rFonts w:ascii="Arial" w:eastAsia="Calibri" w:hAnsi="Arial" w:cs="Arial"/>
          <w:w w:val="102"/>
          <w:sz w:val="22"/>
          <w:szCs w:val="22"/>
        </w:rPr>
        <w:t>a</w:t>
      </w:r>
      <w:r w:rsidRPr="00A40D6F">
        <w:rPr>
          <w:rFonts w:ascii="Arial" w:eastAsia="Calibri" w:hAnsi="Arial" w:cs="Arial"/>
          <w:spacing w:val="1"/>
          <w:w w:val="102"/>
          <w:sz w:val="22"/>
          <w:szCs w:val="22"/>
        </w:rPr>
        <w:t>li</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as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00914CBE"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00914CBE"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m</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al</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z w:val="22"/>
          <w:szCs w:val="22"/>
        </w:rPr>
        <w:t>i</w:t>
      </w:r>
      <w:r w:rsidR="00914CBE"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i</w:t>
      </w:r>
      <w:r w:rsidR="00914CBE"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914CBE"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r w:rsidRPr="00A40D6F">
        <w:rPr>
          <w:rFonts w:ascii="Arial" w:eastAsia="Calibri" w:hAnsi="Arial" w:cs="Arial"/>
          <w:spacing w:val="1"/>
          <w:w w:val="102"/>
          <w:sz w:val="22"/>
          <w:szCs w:val="22"/>
        </w:rPr>
        <w:t>ki</w:t>
      </w:r>
      <w:r w:rsidRPr="00A40D6F">
        <w:rPr>
          <w:rFonts w:ascii="Arial" w:eastAsia="Calibri" w:hAnsi="Arial" w:cs="Arial"/>
          <w:spacing w:val="-1"/>
          <w:w w:val="102"/>
          <w:sz w:val="22"/>
          <w:szCs w:val="22"/>
        </w:rPr>
        <w:t>t</w:t>
      </w:r>
      <w:r w:rsidRPr="00A40D6F">
        <w:rPr>
          <w:rFonts w:ascii="Arial" w:eastAsia="Calibri" w:hAnsi="Arial" w:cs="Arial"/>
          <w:w w:val="102"/>
          <w:sz w:val="22"/>
          <w:szCs w:val="22"/>
        </w:rPr>
        <w: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795D86"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2"/>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914CBE"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009B7880" w:rsidRPr="00A40D6F">
        <w:rPr>
          <w:rFonts w:ascii="Arial" w:eastAsia="Calibri" w:hAnsi="Arial" w:cs="Arial"/>
          <w:spacing w:val="2"/>
          <w:w w:val="102"/>
          <w:sz w:val="22"/>
          <w:szCs w:val="22"/>
          <w:lang w:val="id-ID"/>
        </w:rPr>
        <w:t>Pelayanan Klinis</w:t>
      </w:r>
    </w:p>
    <w:p w:rsidR="00965EC2" w:rsidRPr="00A40D6F" w:rsidRDefault="00795D86"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914CBE" w:rsidRPr="00A40D6F">
        <w:rPr>
          <w:rFonts w:ascii="Arial" w:eastAsia="Calibri" w:hAnsi="Arial" w:cs="Arial"/>
          <w:sz w:val="22"/>
          <w:szCs w:val="22"/>
          <w:lang w:val="id-ID"/>
        </w:rPr>
        <w:t xml:space="preserve"> </w:t>
      </w:r>
      <w:r w:rsidR="000C556F" w:rsidRPr="00A40D6F">
        <w:rPr>
          <w:rFonts w:ascii="Arial" w:eastAsia="Calibri" w:hAnsi="Arial" w:cs="Arial"/>
          <w:spacing w:val="-1"/>
          <w:sz w:val="22"/>
          <w:szCs w:val="22"/>
        </w:rPr>
        <w:t>indikator</w:t>
      </w:r>
      <w:r w:rsidR="00914CBE"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pacing w:val="4"/>
          <w:sz w:val="22"/>
          <w:szCs w:val="22"/>
        </w:rPr>
        <w:t xml:space="preserve"> </w:t>
      </w:r>
      <w:r w:rsidR="009B7880" w:rsidRPr="00A40D6F">
        <w:rPr>
          <w:rFonts w:ascii="Arial" w:eastAsia="Calibri" w:hAnsi="Arial" w:cs="Arial"/>
          <w:spacing w:val="4"/>
          <w:sz w:val="22"/>
          <w:szCs w:val="22"/>
          <w:lang w:val="id-ID"/>
        </w:rPr>
        <w:t xml:space="preserve">pelayanan klinis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ama</w:t>
      </w:r>
      <w:r w:rsidRPr="00A40D6F">
        <w:rPr>
          <w:rFonts w:ascii="Arial" w:eastAsia="Calibri" w:hAnsi="Arial" w:cs="Arial"/>
          <w:spacing w:val="1"/>
          <w:sz w:val="22"/>
          <w:szCs w:val="22"/>
        </w:rPr>
        <w:t>k</w:t>
      </w:r>
      <w:r w:rsidRPr="00A40D6F">
        <w:rPr>
          <w:rFonts w:ascii="Arial" w:eastAsia="Calibri" w:hAnsi="Arial" w:cs="Arial"/>
          <w:sz w:val="22"/>
          <w:szCs w:val="22"/>
        </w:rPr>
        <w:t>an</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914CBE"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00914CBE"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1"/>
          <w:sz w:val="22"/>
          <w:szCs w:val="22"/>
        </w:rPr>
        <w:t>i</w:t>
      </w:r>
      <w:r w:rsidRPr="00A40D6F">
        <w:rPr>
          <w:rFonts w:ascii="Arial" w:eastAsia="Calibri" w:hAnsi="Arial" w:cs="Arial"/>
          <w:spacing w:val="2"/>
          <w:sz w:val="22"/>
          <w:szCs w:val="22"/>
        </w:rPr>
        <w:t>i</w:t>
      </w:r>
      <w:r w:rsidRPr="00A40D6F">
        <w:rPr>
          <w:rFonts w:ascii="Arial" w:eastAsia="Calibri" w:hAnsi="Arial" w:cs="Arial"/>
          <w:sz w:val="22"/>
          <w:szCs w:val="22"/>
        </w:rPr>
        <w:t>m</w:t>
      </w:r>
      <w:r w:rsidRPr="00A40D6F">
        <w:rPr>
          <w:rFonts w:ascii="Arial" w:eastAsia="Calibri" w:hAnsi="Arial" w:cs="Arial"/>
          <w:spacing w:val="-1"/>
          <w:sz w:val="22"/>
          <w:szCs w:val="22"/>
        </w:rPr>
        <w:t>pl</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i</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914CBE"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s</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spacing w:val="-1"/>
          <w:w w:val="102"/>
          <w:sz w:val="22"/>
          <w:szCs w:val="22"/>
        </w:rPr>
        <w:t>i</w:t>
      </w:r>
      <w:r w:rsidRPr="00A40D6F">
        <w:rPr>
          <w:rFonts w:ascii="Arial" w:eastAsia="Calibri" w:hAnsi="Arial" w:cs="Arial"/>
          <w:w w:val="102"/>
          <w:sz w:val="22"/>
          <w:szCs w:val="22"/>
        </w:rPr>
        <w:t xml:space="preserve">t </w:t>
      </w:r>
      <w:r w:rsidRPr="00A40D6F">
        <w:rPr>
          <w:rFonts w:ascii="Arial" w:eastAsia="Calibri" w:hAnsi="Arial" w:cs="Arial"/>
          <w:sz w:val="22"/>
          <w:szCs w:val="22"/>
        </w:rPr>
        <w:t>m</w:t>
      </w:r>
      <w:r w:rsidRPr="00A40D6F">
        <w:rPr>
          <w:rFonts w:ascii="Arial" w:eastAsia="Calibri" w:hAnsi="Arial" w:cs="Arial"/>
          <w:spacing w:val="1"/>
          <w:sz w:val="22"/>
          <w:szCs w:val="22"/>
        </w:rPr>
        <w:t>el</w:t>
      </w:r>
      <w:r w:rsidRPr="00A40D6F">
        <w:rPr>
          <w:rFonts w:ascii="Arial" w:eastAsia="Calibri" w:hAnsi="Arial" w:cs="Arial"/>
          <w:spacing w:val="-1"/>
          <w:sz w:val="22"/>
          <w:szCs w:val="22"/>
        </w:rPr>
        <w:t>iput</w:t>
      </w:r>
      <w:r w:rsidRPr="00A40D6F">
        <w:rPr>
          <w:rFonts w:ascii="Arial" w:eastAsia="Calibri" w:hAnsi="Arial" w:cs="Arial"/>
          <w:sz w:val="22"/>
          <w:szCs w:val="22"/>
        </w:rPr>
        <w:t>i</w:t>
      </w:r>
      <w:r w:rsidR="00914CBE" w:rsidRPr="00A40D6F">
        <w:rPr>
          <w:rFonts w:ascii="Arial" w:eastAsia="Calibri" w:hAnsi="Arial" w:cs="Arial"/>
          <w:sz w:val="22"/>
          <w:szCs w:val="22"/>
          <w:lang w:val="id-ID"/>
        </w:rPr>
        <w:t xml:space="preserve"> </w:t>
      </w:r>
      <w:proofErr w:type="gramStart"/>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n</w:t>
      </w:r>
      <w:r w:rsidR="00490D14">
        <w:rPr>
          <w:rFonts w:ascii="Arial" w:eastAsia="Calibri" w:hAnsi="Arial" w:cs="Arial"/>
          <w:spacing w:val="-1"/>
          <w:sz w:val="22"/>
          <w:szCs w:val="22"/>
          <w:lang w:val="en-ID"/>
        </w:rPr>
        <w:t xml:space="preserve"> </w:t>
      </w:r>
      <w:r w:rsidRPr="00A40D6F">
        <w:rPr>
          <w:rFonts w:ascii="Arial" w:eastAsia="Calibri" w:hAnsi="Arial" w:cs="Arial"/>
          <w:sz w:val="22"/>
          <w:szCs w:val="22"/>
        </w:rPr>
        <w:t>:</w:t>
      </w:r>
      <w:proofErr w:type="gramEnd"/>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pacing w:val="6"/>
          <w:sz w:val="22"/>
          <w:szCs w:val="22"/>
        </w:rPr>
        <w:t>y</w:t>
      </w:r>
      <w:r w:rsidRPr="00A40D6F">
        <w:rPr>
          <w:rFonts w:ascii="Arial" w:eastAsia="Calibri" w:hAnsi="Arial" w:cs="Arial"/>
          <w:spacing w:val="-1"/>
          <w:sz w:val="22"/>
          <w:szCs w:val="22"/>
        </w:rPr>
        <w:t>u</w:t>
      </w:r>
      <w:r w:rsidRPr="00A40D6F">
        <w:rPr>
          <w:rFonts w:ascii="Arial" w:eastAsia="Calibri" w:hAnsi="Arial" w:cs="Arial"/>
          <w:spacing w:val="-2"/>
          <w:sz w:val="22"/>
          <w:szCs w:val="22"/>
        </w:rPr>
        <w:t>s</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an</w:t>
      </w:r>
      <w:r w:rsidR="00914CBE" w:rsidRPr="00A40D6F">
        <w:rPr>
          <w:rFonts w:ascii="Arial" w:eastAsia="Calibri" w:hAnsi="Arial" w:cs="Arial"/>
          <w:sz w:val="22"/>
          <w:szCs w:val="22"/>
          <w:lang w:val="id-ID"/>
        </w:rPr>
        <w:t xml:space="preserve"> </w:t>
      </w:r>
      <w:r w:rsidR="000C556F" w:rsidRPr="00A40D6F">
        <w:rPr>
          <w:rFonts w:ascii="Arial" w:eastAsia="Calibri" w:hAnsi="Arial" w:cs="Arial"/>
          <w:spacing w:val="1"/>
          <w:sz w:val="22"/>
          <w:szCs w:val="22"/>
        </w:rPr>
        <w:t>indikator</w:t>
      </w:r>
      <w:r w:rsidR="00914CBE"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pacing w:val="2"/>
          <w:sz w:val="22"/>
          <w:szCs w:val="22"/>
        </w:rPr>
        <w:t>u</w:t>
      </w:r>
      <w:r w:rsidRPr="00A40D6F">
        <w:rPr>
          <w:rFonts w:ascii="Arial" w:eastAsia="Calibri" w:hAnsi="Arial" w:cs="Arial"/>
          <w:sz w:val="22"/>
          <w:szCs w:val="22"/>
        </w:rPr>
        <w:t>,</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o</w:t>
      </w:r>
      <w:r w:rsidRPr="00A40D6F">
        <w:rPr>
          <w:rFonts w:ascii="Arial" w:eastAsia="Calibri" w:hAnsi="Arial" w:cs="Arial"/>
          <w:spacing w:val="1"/>
          <w:sz w:val="22"/>
          <w:szCs w:val="22"/>
        </w:rPr>
        <w:t>sia</w:t>
      </w:r>
      <w:r w:rsidRPr="00A40D6F">
        <w:rPr>
          <w:rFonts w:ascii="Arial" w:eastAsia="Calibri" w:hAnsi="Arial" w:cs="Arial"/>
          <w:spacing w:val="-1"/>
          <w:sz w:val="22"/>
          <w:szCs w:val="22"/>
        </w:rPr>
        <w:t>l</w:t>
      </w:r>
      <w:r w:rsidRPr="00A40D6F">
        <w:rPr>
          <w:rFonts w:ascii="Arial" w:eastAsia="Calibri" w:hAnsi="Arial" w:cs="Arial"/>
          <w:spacing w:val="1"/>
          <w:sz w:val="22"/>
          <w:szCs w:val="22"/>
        </w:rPr>
        <w:t>is</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w:t>
      </w:r>
      <w:r w:rsidR="00914CBE"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3"/>
          <w:sz w:val="22"/>
          <w:szCs w:val="22"/>
        </w:rPr>
        <w:t>j</w:t>
      </w:r>
      <w:r w:rsidRPr="00A40D6F">
        <w:rPr>
          <w:rFonts w:ascii="Arial" w:eastAsia="Calibri" w:hAnsi="Arial" w:cs="Arial"/>
          <w:sz w:val="22"/>
          <w:szCs w:val="22"/>
        </w:rPr>
        <w:t xml:space="preserve">i </w:t>
      </w:r>
      <w:r w:rsidRPr="00A40D6F">
        <w:rPr>
          <w:rFonts w:ascii="Arial" w:eastAsia="Calibri" w:hAnsi="Arial" w:cs="Arial"/>
          <w:spacing w:val="1"/>
          <w:sz w:val="22"/>
          <w:szCs w:val="22"/>
        </w:rPr>
        <w:t>co</w:t>
      </w:r>
      <w:r w:rsidRPr="00A40D6F">
        <w:rPr>
          <w:rFonts w:ascii="Arial" w:eastAsia="Calibri" w:hAnsi="Arial" w:cs="Arial"/>
          <w:spacing w:val="-1"/>
          <w:sz w:val="22"/>
          <w:szCs w:val="22"/>
        </w:rPr>
        <w:t>b</w:t>
      </w:r>
      <w:r w:rsidRPr="00A40D6F">
        <w:rPr>
          <w:rFonts w:ascii="Arial" w:eastAsia="Calibri" w:hAnsi="Arial" w:cs="Arial"/>
          <w:sz w:val="22"/>
          <w:szCs w:val="22"/>
        </w:rPr>
        <w:t>a,</w:t>
      </w:r>
      <w:r w:rsidR="00914CBE"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i</w:t>
      </w:r>
      <w:r w:rsidRPr="00A40D6F">
        <w:rPr>
          <w:rFonts w:ascii="Arial" w:eastAsia="Calibri" w:hAnsi="Arial" w:cs="Arial"/>
          <w:w w:val="102"/>
          <w:sz w:val="22"/>
          <w:szCs w:val="22"/>
        </w:rPr>
        <w:t>m</w:t>
      </w:r>
      <w:r w:rsidRPr="00A40D6F">
        <w:rPr>
          <w:rFonts w:ascii="Arial" w:eastAsia="Calibri" w:hAnsi="Arial" w:cs="Arial"/>
          <w:spacing w:val="-1"/>
          <w:w w:val="102"/>
          <w:sz w:val="22"/>
          <w:szCs w:val="22"/>
        </w:rPr>
        <w:t>pl</w:t>
      </w:r>
      <w:r w:rsidRPr="00A40D6F">
        <w:rPr>
          <w:rFonts w:ascii="Arial" w:eastAsia="Calibri" w:hAnsi="Arial" w:cs="Arial"/>
          <w:spacing w:val="1"/>
          <w:w w:val="102"/>
          <w:sz w:val="22"/>
          <w:szCs w:val="22"/>
        </w:rPr>
        <w:t>e</w:t>
      </w:r>
      <w:r w:rsidRPr="00A40D6F">
        <w:rPr>
          <w:rFonts w:ascii="Arial" w:eastAsia="Calibri" w:hAnsi="Arial" w:cs="Arial"/>
          <w:w w:val="102"/>
          <w:sz w:val="22"/>
          <w:szCs w:val="22"/>
        </w:rPr>
        <w:t>m</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nt</w:t>
      </w:r>
      <w:r w:rsidRPr="00A40D6F">
        <w:rPr>
          <w:rFonts w:ascii="Arial" w:eastAsia="Calibri" w:hAnsi="Arial" w:cs="Arial"/>
          <w:w w:val="102"/>
          <w:sz w:val="22"/>
          <w:szCs w:val="22"/>
        </w:rPr>
        <w:t>a</w:t>
      </w:r>
      <w:r w:rsidRPr="00A40D6F">
        <w:rPr>
          <w:rFonts w:ascii="Arial" w:eastAsia="Calibri" w:hAnsi="Arial" w:cs="Arial"/>
          <w:spacing w:val="1"/>
          <w:w w:val="102"/>
          <w:sz w:val="22"/>
          <w:szCs w:val="22"/>
        </w:rPr>
        <w:t>s</w:t>
      </w:r>
      <w:r w:rsidRPr="00A40D6F">
        <w:rPr>
          <w:rFonts w:ascii="Arial" w:eastAsia="Calibri" w:hAnsi="Arial" w:cs="Arial"/>
          <w:spacing w:val="3"/>
          <w:w w:val="102"/>
          <w:sz w:val="22"/>
          <w:szCs w:val="22"/>
        </w:rPr>
        <w:t>i</w:t>
      </w:r>
      <w:r w:rsidRPr="00A40D6F">
        <w:rPr>
          <w:rFonts w:ascii="Arial" w:eastAsia="Calibri" w:hAnsi="Arial" w:cs="Arial"/>
          <w:w w:val="102"/>
          <w:sz w:val="22"/>
          <w:szCs w:val="22"/>
        </w:rPr>
        <w:t xml:space="preserve">, </w:t>
      </w:r>
      <w:r w:rsidRPr="00A40D6F">
        <w:rPr>
          <w:rFonts w:ascii="Arial" w:eastAsia="Calibri" w:hAnsi="Arial" w:cs="Arial"/>
          <w:spacing w:val="-1"/>
          <w:sz w:val="22"/>
          <w:szCs w:val="22"/>
        </w:rPr>
        <w:t>va</w:t>
      </w:r>
      <w:r w:rsidRPr="00A40D6F">
        <w:rPr>
          <w:rFonts w:ascii="Arial" w:eastAsia="Calibri" w:hAnsi="Arial" w:cs="Arial"/>
          <w:spacing w:val="2"/>
          <w:sz w:val="22"/>
          <w:szCs w:val="22"/>
        </w:rPr>
        <w:t>l</w:t>
      </w:r>
      <w:r w:rsidRPr="00A40D6F">
        <w:rPr>
          <w:rFonts w:ascii="Arial" w:eastAsia="Calibri" w:hAnsi="Arial" w:cs="Arial"/>
          <w:spacing w:val="-2"/>
          <w:sz w:val="22"/>
          <w:szCs w:val="22"/>
        </w:rPr>
        <w:t>i</w:t>
      </w:r>
      <w:r w:rsidRPr="00A40D6F">
        <w:rPr>
          <w:rFonts w:ascii="Arial" w:eastAsia="Calibri" w:hAnsi="Arial" w:cs="Arial"/>
          <w:spacing w:val="2"/>
          <w:sz w:val="22"/>
          <w:szCs w:val="22"/>
        </w:rPr>
        <w:t>d</w:t>
      </w:r>
      <w:r w:rsidRPr="00A40D6F">
        <w:rPr>
          <w:rFonts w:ascii="Arial" w:eastAsia="Calibri" w:hAnsi="Arial" w:cs="Arial"/>
          <w:spacing w:val="-1"/>
          <w:sz w:val="22"/>
          <w:szCs w:val="22"/>
        </w:rPr>
        <w:t>a</w:t>
      </w:r>
      <w:r w:rsidRPr="00A40D6F">
        <w:rPr>
          <w:rFonts w:ascii="Arial" w:eastAsia="Calibri" w:hAnsi="Arial" w:cs="Arial"/>
          <w:spacing w:val="1"/>
          <w:sz w:val="22"/>
          <w:szCs w:val="22"/>
        </w:rPr>
        <w:t>si</w:t>
      </w:r>
      <w:r w:rsidRPr="00A40D6F">
        <w:rPr>
          <w:rFonts w:ascii="Arial" w:eastAsia="Calibri" w:hAnsi="Arial" w:cs="Arial"/>
          <w:sz w:val="22"/>
          <w:szCs w:val="22"/>
        </w:rPr>
        <w:t>,</w:t>
      </w:r>
      <w:r w:rsidRPr="00A40D6F">
        <w:rPr>
          <w:rFonts w:ascii="Arial" w:eastAsia="Calibri" w:hAnsi="Arial" w:cs="Arial"/>
          <w:spacing w:val="3"/>
          <w:sz w:val="22"/>
          <w:szCs w:val="22"/>
        </w:rPr>
        <w:t xml:space="preserve"> 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z w:val="22"/>
          <w:szCs w:val="22"/>
        </w:rPr>
        <w:t>,</w:t>
      </w:r>
      <w:r w:rsidR="00914CBE"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or</w:t>
      </w:r>
      <w:r w:rsidRPr="00A40D6F">
        <w:rPr>
          <w:rFonts w:ascii="Arial" w:eastAsia="Calibri" w:hAnsi="Arial" w:cs="Arial"/>
          <w:sz w:val="22"/>
          <w:szCs w:val="22"/>
        </w:rPr>
        <w:t>a</w:t>
      </w:r>
      <w:r w:rsidRPr="00A40D6F">
        <w:rPr>
          <w:rFonts w:ascii="Arial" w:eastAsia="Calibri" w:hAnsi="Arial" w:cs="Arial"/>
          <w:spacing w:val="3"/>
          <w:sz w:val="22"/>
          <w:szCs w:val="22"/>
        </w:rPr>
        <w:t>n</w:t>
      </w:r>
      <w:r w:rsidRPr="00A40D6F">
        <w:rPr>
          <w:rFonts w:ascii="Arial" w:eastAsia="Calibri" w:hAnsi="Arial" w:cs="Arial"/>
          <w:i/>
          <w:sz w:val="22"/>
          <w:szCs w:val="22"/>
        </w:rPr>
        <w:t>,</w:t>
      </w:r>
      <w:r w:rsidR="00914CBE" w:rsidRPr="00A40D6F">
        <w:rPr>
          <w:rFonts w:ascii="Arial" w:eastAsia="Calibri" w:hAnsi="Arial" w:cs="Arial"/>
          <w:i/>
          <w:sz w:val="22"/>
          <w:szCs w:val="22"/>
          <w:lang w:val="id-ID"/>
        </w:rPr>
        <w:t xml:space="preserve"> </w:t>
      </w:r>
      <w:r w:rsidRPr="00A40D6F">
        <w:rPr>
          <w:rFonts w:ascii="Arial" w:eastAsia="Calibri" w:hAnsi="Arial" w:cs="Arial"/>
          <w:i/>
          <w:spacing w:val="1"/>
          <w:sz w:val="22"/>
          <w:szCs w:val="22"/>
        </w:rPr>
        <w:t>b</w:t>
      </w:r>
      <w:r w:rsidRPr="00A40D6F">
        <w:rPr>
          <w:rFonts w:ascii="Arial" w:eastAsia="Calibri" w:hAnsi="Arial" w:cs="Arial"/>
          <w:i/>
          <w:sz w:val="22"/>
          <w:szCs w:val="22"/>
        </w:rPr>
        <w:t>e</w:t>
      </w:r>
      <w:r w:rsidRPr="00A40D6F">
        <w:rPr>
          <w:rFonts w:ascii="Arial" w:eastAsia="Calibri" w:hAnsi="Arial" w:cs="Arial"/>
          <w:i/>
          <w:spacing w:val="1"/>
          <w:sz w:val="22"/>
          <w:szCs w:val="22"/>
        </w:rPr>
        <w:t>nch</w:t>
      </w:r>
      <w:r w:rsidRPr="00A40D6F">
        <w:rPr>
          <w:rFonts w:ascii="Arial" w:eastAsia="Calibri" w:hAnsi="Arial" w:cs="Arial"/>
          <w:i/>
          <w:spacing w:val="2"/>
          <w:sz w:val="22"/>
          <w:szCs w:val="22"/>
        </w:rPr>
        <w:t>m</w:t>
      </w:r>
      <w:r w:rsidRPr="00A40D6F">
        <w:rPr>
          <w:rFonts w:ascii="Arial" w:eastAsia="Calibri" w:hAnsi="Arial" w:cs="Arial"/>
          <w:i/>
          <w:spacing w:val="1"/>
          <w:sz w:val="22"/>
          <w:szCs w:val="22"/>
        </w:rPr>
        <w:t>a</w:t>
      </w:r>
      <w:r w:rsidRPr="00A40D6F">
        <w:rPr>
          <w:rFonts w:ascii="Arial" w:eastAsia="Calibri" w:hAnsi="Arial" w:cs="Arial"/>
          <w:i/>
          <w:sz w:val="22"/>
          <w:szCs w:val="22"/>
        </w:rPr>
        <w:t>rki</w:t>
      </w:r>
      <w:r w:rsidRPr="00A40D6F">
        <w:rPr>
          <w:rFonts w:ascii="Arial" w:eastAsia="Calibri" w:hAnsi="Arial" w:cs="Arial"/>
          <w:i/>
          <w:spacing w:val="-1"/>
          <w:sz w:val="22"/>
          <w:szCs w:val="22"/>
        </w:rPr>
        <w:t>n</w:t>
      </w:r>
      <w:r w:rsidRPr="00A40D6F">
        <w:rPr>
          <w:rFonts w:ascii="Arial" w:eastAsia="Calibri" w:hAnsi="Arial" w:cs="Arial"/>
          <w:i/>
          <w:spacing w:val="1"/>
          <w:sz w:val="22"/>
          <w:szCs w:val="22"/>
        </w:rPr>
        <w:t>g</w:t>
      </w:r>
      <w:r w:rsidRPr="00A40D6F">
        <w:rPr>
          <w:rFonts w:ascii="Arial" w:eastAsia="Calibri" w:hAnsi="Arial" w:cs="Arial"/>
          <w:sz w:val="22"/>
          <w:szCs w:val="22"/>
        </w:rPr>
        <w:t>,</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2"/>
          <w:sz w:val="22"/>
          <w:szCs w:val="22"/>
        </w:rPr>
        <w:t>u</w:t>
      </w:r>
      <w:r w:rsidRPr="00A40D6F">
        <w:rPr>
          <w:rFonts w:ascii="Arial" w:eastAsia="Calibri" w:hAnsi="Arial" w:cs="Arial"/>
          <w:spacing w:val="-1"/>
          <w:sz w:val="22"/>
          <w:szCs w:val="22"/>
        </w:rPr>
        <w:t>b</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m</w:t>
      </w:r>
      <w:r w:rsidRPr="00A40D6F">
        <w:rPr>
          <w:rFonts w:ascii="Arial" w:eastAsia="Calibri" w:hAnsi="Arial" w:cs="Arial"/>
          <w:spacing w:val="4"/>
          <w:sz w:val="22"/>
          <w:szCs w:val="22"/>
        </w:rPr>
        <w:t>o</w:t>
      </w:r>
      <w:r w:rsidRPr="00A40D6F">
        <w:rPr>
          <w:rFonts w:ascii="Arial" w:eastAsia="Calibri" w:hAnsi="Arial" w:cs="Arial"/>
          <w:spacing w:val="-1"/>
          <w:sz w:val="22"/>
          <w:szCs w:val="22"/>
        </w:rPr>
        <w:t>n</w:t>
      </w:r>
      <w:r w:rsidRPr="00A40D6F">
        <w:rPr>
          <w:rFonts w:ascii="Arial" w:eastAsia="Calibri" w:hAnsi="Arial" w:cs="Arial"/>
          <w:spacing w:val="-2"/>
          <w:sz w:val="22"/>
          <w:szCs w:val="22"/>
        </w:rPr>
        <w:t>i</w:t>
      </w:r>
      <w:r w:rsidRPr="00A40D6F">
        <w:rPr>
          <w:rFonts w:ascii="Arial" w:eastAsia="Calibri" w:hAnsi="Arial" w:cs="Arial"/>
          <w:spacing w:val="1"/>
          <w:sz w:val="22"/>
          <w:szCs w:val="22"/>
        </w:rPr>
        <w:t>tor</w:t>
      </w:r>
      <w:r w:rsidRPr="00A40D6F">
        <w:rPr>
          <w:rFonts w:ascii="Arial" w:eastAsia="Calibri" w:hAnsi="Arial" w:cs="Arial"/>
          <w:spacing w:val="-2"/>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00914CBE"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d</w:t>
      </w:r>
      <w:r w:rsidRPr="00A40D6F">
        <w:rPr>
          <w:rFonts w:ascii="Arial" w:eastAsia="Calibri" w:hAnsi="Arial" w:cs="Arial"/>
          <w:spacing w:val="2"/>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ev</w:t>
      </w:r>
      <w:r w:rsidRPr="00A40D6F">
        <w:rPr>
          <w:rFonts w:ascii="Arial" w:eastAsia="Calibri" w:hAnsi="Arial" w:cs="Arial"/>
          <w:spacing w:val="2"/>
          <w:sz w:val="22"/>
          <w:szCs w:val="22"/>
        </w:rPr>
        <w:t>a</w:t>
      </w:r>
      <w:r w:rsidRPr="00A40D6F">
        <w:rPr>
          <w:rFonts w:ascii="Arial" w:eastAsia="Calibri" w:hAnsi="Arial" w:cs="Arial"/>
          <w:sz w:val="22"/>
          <w:szCs w:val="22"/>
        </w:rPr>
        <w:t>l</w:t>
      </w:r>
      <w:r w:rsidRPr="00A40D6F">
        <w:rPr>
          <w:rFonts w:ascii="Arial" w:eastAsia="Calibri" w:hAnsi="Arial" w:cs="Arial"/>
          <w:spacing w:val="-1"/>
          <w:sz w:val="22"/>
          <w:szCs w:val="22"/>
        </w:rPr>
        <w:t>u</w:t>
      </w:r>
      <w:r w:rsidRPr="00A40D6F">
        <w:rPr>
          <w:rFonts w:ascii="Arial" w:eastAsia="Calibri" w:hAnsi="Arial" w:cs="Arial"/>
          <w:spacing w:val="2"/>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or</w:t>
      </w:r>
      <w:r w:rsidRPr="00A40D6F">
        <w:rPr>
          <w:rFonts w:ascii="Arial" w:eastAsia="Calibri" w:hAnsi="Arial" w:cs="Arial"/>
          <w:sz w:val="22"/>
          <w:szCs w:val="22"/>
        </w:rPr>
        <w:t>an</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z w:val="22"/>
          <w:szCs w:val="22"/>
        </w:rPr>
        <w:t xml:space="preserve">e </w:t>
      </w:r>
      <w:r w:rsidRPr="00A40D6F">
        <w:rPr>
          <w:rFonts w:ascii="Arial" w:eastAsia="Calibri" w:hAnsi="Arial" w:cs="Arial"/>
          <w:spacing w:val="-1"/>
          <w:sz w:val="22"/>
          <w:szCs w:val="22"/>
        </w:rPr>
        <w:t>d</w:t>
      </w:r>
      <w:r w:rsidR="004469F1" w:rsidRPr="00A40D6F">
        <w:rPr>
          <w:rFonts w:ascii="Arial" w:eastAsia="Calibri" w:hAnsi="Arial" w:cs="Arial"/>
          <w:spacing w:val="1"/>
          <w:sz w:val="22"/>
          <w:szCs w:val="22"/>
        </w:rPr>
        <w:t>irektur</w:t>
      </w:r>
      <w:r w:rsidR="00083E3A" w:rsidRPr="00A40D6F">
        <w:rPr>
          <w:rFonts w:ascii="Arial" w:eastAsia="Calibri" w:hAnsi="Arial" w:cs="Arial"/>
          <w:spacing w:val="1"/>
          <w:sz w:val="22"/>
          <w:szCs w:val="22"/>
        </w:rPr>
        <w:t xml:space="preserve"> dan dewan pengawas rumah sakit</w:t>
      </w:r>
      <w:r w:rsidRPr="00A40D6F">
        <w:rPr>
          <w:rFonts w:ascii="Arial" w:eastAsia="Calibri" w:hAnsi="Arial" w:cs="Arial"/>
          <w:sz w:val="22"/>
          <w:szCs w:val="22"/>
        </w:rPr>
        <w:t>.</w:t>
      </w:r>
      <w:r w:rsidR="00914CBE" w:rsidRPr="00A40D6F">
        <w:rPr>
          <w:rFonts w:ascii="Arial" w:eastAsia="Calibri" w:hAnsi="Arial" w:cs="Arial"/>
          <w:sz w:val="22"/>
          <w:szCs w:val="22"/>
          <w:lang w:val="id-ID"/>
        </w:rPr>
        <w:t xml:space="preserve"> </w:t>
      </w:r>
      <w:r w:rsidRPr="00A40D6F">
        <w:rPr>
          <w:rFonts w:ascii="Arial" w:eastAsia="Calibri" w:hAnsi="Arial" w:cs="Arial"/>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an</w:t>
      </w:r>
      <w:r w:rsidR="00914CBE" w:rsidRPr="00A40D6F">
        <w:rPr>
          <w:rFonts w:ascii="Arial" w:eastAsia="Calibri" w:hAnsi="Arial" w:cs="Arial"/>
          <w:sz w:val="22"/>
          <w:szCs w:val="22"/>
          <w:lang w:val="id-ID"/>
        </w:rPr>
        <w:t xml:space="preserve"> </w:t>
      </w:r>
      <w:r w:rsidR="00914CBE" w:rsidRPr="00A40D6F">
        <w:rPr>
          <w:rFonts w:ascii="Arial" w:eastAsia="Calibri" w:hAnsi="Arial" w:cs="Arial"/>
          <w:spacing w:val="1"/>
          <w:sz w:val="22"/>
          <w:szCs w:val="22"/>
        </w:rPr>
        <w:t>indi</w:t>
      </w:r>
      <w:r w:rsidR="00914CBE" w:rsidRPr="00A40D6F">
        <w:rPr>
          <w:rFonts w:ascii="Arial" w:eastAsia="Calibri" w:hAnsi="Arial" w:cs="Arial"/>
          <w:spacing w:val="1"/>
          <w:sz w:val="22"/>
          <w:szCs w:val="22"/>
          <w:lang w:val="id-ID"/>
        </w:rPr>
        <w:t>k</w:t>
      </w:r>
      <w:r w:rsidR="00914CBE" w:rsidRPr="00A40D6F">
        <w:rPr>
          <w:rFonts w:ascii="Arial" w:eastAsia="Calibri" w:hAnsi="Arial" w:cs="Arial"/>
          <w:spacing w:val="1"/>
          <w:sz w:val="22"/>
          <w:szCs w:val="22"/>
        </w:rPr>
        <w:t>ator</w:t>
      </w:r>
      <w:r w:rsidR="00914CBE"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nn</w:t>
      </w:r>
      <w:r w:rsidRPr="00A40D6F">
        <w:rPr>
          <w:rFonts w:ascii="Arial" w:eastAsia="Calibri" w:hAnsi="Arial" w:cs="Arial"/>
          <w:spacing w:val="1"/>
          <w:sz w:val="22"/>
          <w:szCs w:val="22"/>
        </w:rPr>
        <w:t>y</w:t>
      </w:r>
      <w:r w:rsidRPr="00A40D6F">
        <w:rPr>
          <w:rFonts w:ascii="Arial" w:eastAsia="Calibri" w:hAnsi="Arial" w:cs="Arial"/>
          <w:sz w:val="22"/>
          <w:szCs w:val="22"/>
        </w:rPr>
        <w:t>a</w:t>
      </w:r>
      <w:r w:rsidR="00914CBE" w:rsidRPr="00A40D6F">
        <w:rPr>
          <w:rFonts w:ascii="Arial" w:eastAsia="Calibri" w:hAnsi="Arial" w:cs="Arial"/>
          <w:sz w:val="22"/>
          <w:szCs w:val="22"/>
          <w:lang w:val="id-ID"/>
        </w:rPr>
        <w:t xml:space="preserve"> </w:t>
      </w:r>
      <w:proofErr w:type="gramStart"/>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an</w:t>
      </w:r>
      <w:proofErr w:type="gramEnd"/>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z w:val="22"/>
          <w:szCs w:val="22"/>
        </w:rPr>
        <w:t>ap</w:t>
      </w:r>
      <w:r w:rsidR="00914CBE"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j</w:t>
      </w:r>
      <w:r w:rsidRPr="00A40D6F">
        <w:rPr>
          <w:rFonts w:ascii="Arial" w:eastAsia="Calibri" w:hAnsi="Arial" w:cs="Arial"/>
          <w:spacing w:val="3"/>
          <w:w w:val="102"/>
          <w:sz w:val="22"/>
          <w:szCs w:val="22"/>
        </w:rPr>
        <w:t>a</w:t>
      </w:r>
      <w:r w:rsidRPr="00A40D6F">
        <w:rPr>
          <w:rFonts w:ascii="Arial" w:eastAsia="Calibri" w:hAnsi="Arial" w:cs="Arial"/>
          <w:spacing w:val="-3"/>
          <w:w w:val="102"/>
          <w:sz w:val="22"/>
          <w:szCs w:val="22"/>
        </w:rPr>
        <w:t>d</w:t>
      </w:r>
      <w:r w:rsidRPr="00A40D6F">
        <w:rPr>
          <w:rFonts w:ascii="Arial" w:eastAsia="Calibri" w:hAnsi="Arial" w:cs="Arial"/>
          <w:spacing w:val="1"/>
          <w:w w:val="102"/>
          <w:sz w:val="22"/>
          <w:szCs w:val="22"/>
        </w:rPr>
        <w:t>ik</w:t>
      </w:r>
      <w:r w:rsidRPr="00A40D6F">
        <w:rPr>
          <w:rFonts w:ascii="Arial" w:eastAsia="Calibri" w:hAnsi="Arial" w:cs="Arial"/>
          <w:w w:val="102"/>
          <w:sz w:val="22"/>
          <w:szCs w:val="22"/>
        </w:rPr>
        <w:t xml:space="preserve">an </w:t>
      </w:r>
      <w:r w:rsidR="00914CBE" w:rsidRPr="00A40D6F">
        <w:rPr>
          <w:rFonts w:ascii="Arial" w:eastAsia="Calibri" w:hAnsi="Arial" w:cs="Arial"/>
          <w:spacing w:val="1"/>
          <w:sz w:val="22"/>
          <w:szCs w:val="22"/>
        </w:rPr>
        <w:t>indi</w:t>
      </w:r>
      <w:r w:rsidR="00914CBE" w:rsidRPr="00A40D6F">
        <w:rPr>
          <w:rFonts w:ascii="Arial" w:eastAsia="Calibri" w:hAnsi="Arial" w:cs="Arial"/>
          <w:spacing w:val="1"/>
          <w:sz w:val="22"/>
          <w:szCs w:val="22"/>
          <w:lang w:val="id-ID"/>
        </w:rPr>
        <w:t>k</w:t>
      </w:r>
      <w:r w:rsidR="00914CBE" w:rsidRPr="00A40D6F">
        <w:rPr>
          <w:rFonts w:ascii="Arial" w:eastAsia="Calibri" w:hAnsi="Arial" w:cs="Arial"/>
          <w:spacing w:val="1"/>
          <w:sz w:val="22"/>
          <w:szCs w:val="22"/>
        </w:rPr>
        <w:t>ator</w:t>
      </w:r>
      <w:r w:rsidR="00914CBE"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914CBE"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un</w:t>
      </w:r>
      <w:r w:rsidRPr="00A40D6F">
        <w:rPr>
          <w:rFonts w:ascii="Arial" w:eastAsia="Calibri" w:hAnsi="Arial" w:cs="Arial"/>
          <w:spacing w:val="3"/>
          <w:w w:val="102"/>
          <w:sz w:val="22"/>
          <w:szCs w:val="22"/>
        </w:rPr>
        <w:t>i</w:t>
      </w:r>
      <w:r w:rsidRPr="00A40D6F">
        <w:rPr>
          <w:rFonts w:ascii="Arial" w:eastAsia="Calibri" w:hAnsi="Arial" w:cs="Arial"/>
          <w:spacing w:val="-1"/>
          <w:w w:val="102"/>
          <w:sz w:val="22"/>
          <w:szCs w:val="22"/>
        </w:rPr>
        <w:t>t</w:t>
      </w:r>
      <w:r w:rsidRPr="00A40D6F">
        <w:rPr>
          <w:rFonts w:ascii="Arial" w:eastAsia="Calibri" w:hAnsi="Arial" w:cs="Arial"/>
          <w:w w:val="102"/>
          <w:sz w:val="22"/>
          <w:szCs w:val="22"/>
        </w:rPr>
        <w:t>.</w:t>
      </w:r>
    </w:p>
    <w:p w:rsidR="00965EC2" w:rsidRDefault="00965EC2" w:rsidP="00965EC2">
      <w:pPr>
        <w:pStyle w:val="ListParagraph"/>
        <w:spacing w:line="360" w:lineRule="auto"/>
        <w:ind w:left="426"/>
        <w:jc w:val="both"/>
        <w:rPr>
          <w:rFonts w:ascii="Arial" w:eastAsia="Calibri" w:hAnsi="Arial" w:cs="Arial"/>
          <w:sz w:val="22"/>
          <w:szCs w:val="22"/>
        </w:rPr>
      </w:pPr>
    </w:p>
    <w:p w:rsidR="00490D14" w:rsidRDefault="00490D14" w:rsidP="00965EC2">
      <w:pPr>
        <w:pStyle w:val="ListParagraph"/>
        <w:spacing w:line="360" w:lineRule="auto"/>
        <w:ind w:left="426"/>
        <w:jc w:val="both"/>
        <w:rPr>
          <w:rFonts w:ascii="Arial" w:eastAsia="Calibri" w:hAnsi="Arial" w:cs="Arial"/>
          <w:sz w:val="22"/>
          <w:szCs w:val="22"/>
        </w:rPr>
      </w:pPr>
    </w:p>
    <w:p w:rsidR="00490D14" w:rsidRPr="00A40D6F" w:rsidRDefault="00490D14"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lastRenderedPageBreak/>
        <w:t>I</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2"/>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914CBE"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914CBE"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U</w:t>
      </w:r>
      <w:r w:rsidRPr="00A40D6F">
        <w:rPr>
          <w:rFonts w:ascii="Arial" w:eastAsia="Calibri" w:hAnsi="Arial" w:cs="Arial"/>
          <w:spacing w:val="2"/>
          <w:w w:val="102"/>
          <w:sz w:val="22"/>
          <w:szCs w:val="22"/>
        </w:rPr>
        <w:t>n</w:t>
      </w:r>
      <w:r w:rsidRPr="00A40D6F">
        <w:rPr>
          <w:rFonts w:ascii="Arial" w:eastAsia="Calibri" w:hAnsi="Arial" w:cs="Arial"/>
          <w:spacing w:val="-2"/>
          <w:w w:val="102"/>
          <w:sz w:val="22"/>
          <w:szCs w:val="22"/>
        </w:rPr>
        <w:t>i</w:t>
      </w:r>
      <w:r w:rsidRPr="00A40D6F">
        <w:rPr>
          <w:rFonts w:ascii="Arial" w:eastAsia="Calibri" w:hAnsi="Arial" w:cs="Arial"/>
          <w:w w:val="102"/>
          <w:sz w:val="22"/>
          <w:szCs w:val="22"/>
        </w:rPr>
        <w:t>t</w:t>
      </w:r>
      <w:r w:rsidR="009D18F0" w:rsidRPr="00A40D6F">
        <w:rPr>
          <w:rFonts w:ascii="Arial" w:eastAsia="Calibri" w:hAnsi="Arial" w:cs="Arial"/>
          <w:w w:val="102"/>
          <w:sz w:val="22"/>
          <w:szCs w:val="22"/>
        </w:rPr>
        <w:t xml:space="preserve"> Kerja</w:t>
      </w:r>
    </w:p>
    <w:p w:rsidR="00965EC2" w:rsidRPr="00A40D6F" w:rsidRDefault="00E87722" w:rsidP="00965EC2">
      <w:pPr>
        <w:pStyle w:val="ListParagraph"/>
        <w:spacing w:line="360" w:lineRule="auto"/>
        <w:ind w:left="426"/>
        <w:jc w:val="both"/>
        <w:rPr>
          <w:rFonts w:ascii="Arial" w:hAnsi="Arial" w:cs="Arial"/>
          <w:w w:val="102"/>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914CBE" w:rsidRPr="00A40D6F">
        <w:rPr>
          <w:rFonts w:ascii="Arial" w:eastAsia="Calibri" w:hAnsi="Arial" w:cs="Arial"/>
          <w:sz w:val="22"/>
          <w:szCs w:val="22"/>
          <w:lang w:val="id-ID"/>
        </w:rPr>
        <w:t xml:space="preserve"> </w:t>
      </w:r>
      <w:r w:rsidR="000C556F" w:rsidRPr="00A40D6F">
        <w:rPr>
          <w:rFonts w:ascii="Arial" w:eastAsia="Calibri" w:hAnsi="Arial" w:cs="Arial"/>
          <w:spacing w:val="1"/>
          <w:sz w:val="22"/>
          <w:szCs w:val="22"/>
        </w:rPr>
        <w:t>indikator</w:t>
      </w:r>
      <w:r w:rsidR="00914CBE"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z w:val="22"/>
          <w:szCs w:val="22"/>
        </w:rPr>
        <w:t>ap</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i</w:t>
      </w:r>
      <w:r w:rsidRPr="00A40D6F">
        <w:rPr>
          <w:rFonts w:ascii="Arial" w:eastAsia="Calibri" w:hAnsi="Arial" w:cs="Arial"/>
          <w:spacing w:val="-3"/>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k</w:t>
      </w:r>
      <w:r w:rsidRPr="00A40D6F">
        <w:rPr>
          <w:rFonts w:ascii="Arial" w:eastAsia="Calibri" w:hAnsi="Arial" w:cs="Arial"/>
          <w:sz w:val="22"/>
          <w:szCs w:val="22"/>
        </w:rPr>
        <w:t>an</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3"/>
          <w:sz w:val="22"/>
          <w:szCs w:val="22"/>
        </w:rPr>
        <w:t>i</w:t>
      </w:r>
      <w:r w:rsidRPr="00A40D6F">
        <w:rPr>
          <w:rFonts w:ascii="Arial" w:eastAsia="Calibri" w:hAnsi="Arial" w:cs="Arial"/>
          <w:sz w:val="22"/>
          <w:szCs w:val="22"/>
        </w:rPr>
        <w:t xml:space="preserve">t </w:t>
      </w:r>
      <w:r w:rsidR="009D18F0" w:rsidRPr="00A40D6F">
        <w:rPr>
          <w:rFonts w:ascii="Arial" w:eastAsia="Calibri" w:hAnsi="Arial" w:cs="Arial"/>
          <w:sz w:val="22"/>
          <w:szCs w:val="22"/>
        </w:rPr>
        <w:t xml:space="preserve">kerja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w:t>
      </w:r>
      <w:r w:rsidR="00914CBE"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3"/>
          <w:sz w:val="22"/>
          <w:szCs w:val="22"/>
        </w:rPr>
        <w:t>e</w:t>
      </w:r>
      <w:r w:rsidRPr="00A40D6F">
        <w:rPr>
          <w:rFonts w:ascii="Arial" w:eastAsia="Calibri" w:hAnsi="Arial" w:cs="Arial"/>
          <w:spacing w:val="-1"/>
          <w:sz w:val="22"/>
          <w:szCs w:val="22"/>
        </w:rPr>
        <w:t>b</w:t>
      </w:r>
      <w:r w:rsidRPr="00A40D6F">
        <w:rPr>
          <w:rFonts w:ascii="Arial" w:eastAsia="Calibri" w:hAnsi="Arial" w:cs="Arial"/>
          <w:sz w:val="22"/>
          <w:szCs w:val="22"/>
        </w:rPr>
        <w:t>agai</w:t>
      </w:r>
      <w:r w:rsidR="00914CBE"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u</w:t>
      </w:r>
      <w:r w:rsidRPr="00A40D6F">
        <w:rPr>
          <w:rFonts w:ascii="Arial" w:eastAsia="Calibri" w:hAnsi="Arial" w:cs="Arial"/>
          <w:spacing w:val="-1"/>
          <w:w w:val="102"/>
          <w:sz w:val="22"/>
          <w:szCs w:val="22"/>
        </w:rPr>
        <w:t>p</w:t>
      </w:r>
      <w:r w:rsidRPr="00A40D6F">
        <w:rPr>
          <w:rFonts w:ascii="Arial" w:eastAsia="Calibri" w:hAnsi="Arial" w:cs="Arial"/>
          <w:w w:val="102"/>
          <w:sz w:val="22"/>
          <w:szCs w:val="22"/>
        </w:rPr>
        <w:t>a</w:t>
      </w:r>
      <w:r w:rsidRPr="00A40D6F">
        <w:rPr>
          <w:rFonts w:ascii="Arial" w:eastAsia="Calibri" w:hAnsi="Arial" w:cs="Arial"/>
          <w:spacing w:val="1"/>
          <w:w w:val="102"/>
          <w:sz w:val="22"/>
          <w:szCs w:val="22"/>
        </w:rPr>
        <w:t>y</w:t>
      </w:r>
      <w:r w:rsidRPr="00A40D6F">
        <w:rPr>
          <w:rFonts w:ascii="Arial" w:eastAsia="Calibri" w:hAnsi="Arial" w:cs="Arial"/>
          <w:w w:val="102"/>
          <w:sz w:val="22"/>
          <w:szCs w:val="22"/>
        </w:rPr>
        <w:t xml:space="preserve">a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nin</w:t>
      </w:r>
      <w:r w:rsidRPr="00A40D6F">
        <w:rPr>
          <w:rFonts w:ascii="Arial" w:eastAsia="Calibri" w:hAnsi="Arial" w:cs="Arial"/>
          <w:sz w:val="22"/>
          <w:szCs w:val="22"/>
        </w:rPr>
        <w:t>g</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00056A48"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w:t>
      </w:r>
      <w:r w:rsidR="00056A4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1"/>
          <w:sz w:val="22"/>
          <w:szCs w:val="22"/>
        </w:rPr>
        <w:t>i</w:t>
      </w:r>
      <w:r w:rsidRPr="00A40D6F">
        <w:rPr>
          <w:rFonts w:ascii="Arial" w:eastAsia="Calibri" w:hAnsi="Arial" w:cs="Arial"/>
          <w:spacing w:val="3"/>
          <w:sz w:val="22"/>
          <w:szCs w:val="22"/>
        </w:rPr>
        <w:t>m</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Pr="00A40D6F">
        <w:rPr>
          <w:rFonts w:ascii="Arial" w:eastAsia="Calibri" w:hAnsi="Arial" w:cs="Arial"/>
          <w:spacing w:val="4"/>
          <w:sz w:val="22"/>
          <w:szCs w:val="22"/>
        </w:rPr>
        <w:t xml:space="preserve"> v</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w:t>
      </w:r>
      <w:r w:rsidR="00056A48"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4"/>
          <w:sz w:val="22"/>
          <w:szCs w:val="22"/>
        </w:rPr>
        <w:t>o</w:t>
      </w:r>
      <w:r w:rsidRPr="00A40D6F">
        <w:rPr>
          <w:rFonts w:ascii="Arial" w:eastAsia="Calibri" w:hAnsi="Arial" w:cs="Arial"/>
          <w:spacing w:val="-1"/>
          <w:sz w:val="22"/>
          <w:szCs w:val="22"/>
        </w:rPr>
        <w:t>nit</w:t>
      </w:r>
      <w:r w:rsidRPr="00A40D6F">
        <w:rPr>
          <w:rFonts w:ascii="Arial" w:eastAsia="Calibri" w:hAnsi="Arial" w:cs="Arial"/>
          <w:spacing w:val="1"/>
          <w:sz w:val="22"/>
          <w:szCs w:val="22"/>
        </w:rPr>
        <w:t>ori</w:t>
      </w:r>
      <w:r w:rsidRPr="00A40D6F">
        <w:rPr>
          <w:rFonts w:ascii="Arial" w:eastAsia="Calibri" w:hAnsi="Arial" w:cs="Arial"/>
          <w:spacing w:val="-1"/>
          <w:sz w:val="22"/>
          <w:szCs w:val="22"/>
        </w:rPr>
        <w:t>n</w:t>
      </w:r>
      <w:r w:rsidRPr="00A40D6F">
        <w:rPr>
          <w:rFonts w:ascii="Arial" w:eastAsia="Calibri" w:hAnsi="Arial" w:cs="Arial"/>
          <w:sz w:val="22"/>
          <w:szCs w:val="22"/>
        </w:rPr>
        <w:t>g</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1"/>
          <w:sz w:val="22"/>
          <w:szCs w:val="22"/>
        </w:rPr>
        <w:t>e</w:t>
      </w:r>
      <w:r w:rsidRPr="00A40D6F">
        <w:rPr>
          <w:rFonts w:ascii="Arial" w:eastAsia="Calibri" w:hAnsi="Arial" w:cs="Arial"/>
          <w:spacing w:val="-1"/>
          <w:sz w:val="22"/>
          <w:szCs w:val="22"/>
        </w:rPr>
        <w:t>v</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00056A4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w w:val="102"/>
          <w:sz w:val="22"/>
          <w:szCs w:val="22"/>
        </w:rPr>
        <w:t xml:space="preserve">an </w:t>
      </w:r>
      <w:r w:rsidRPr="00A40D6F">
        <w:rPr>
          <w:rFonts w:ascii="Arial" w:eastAsia="Calibri" w:hAnsi="Arial" w:cs="Arial"/>
          <w:i/>
          <w:spacing w:val="-1"/>
          <w:sz w:val="22"/>
          <w:szCs w:val="22"/>
        </w:rPr>
        <w:t>b</w:t>
      </w:r>
      <w:r w:rsidRPr="00A40D6F">
        <w:rPr>
          <w:rFonts w:ascii="Arial" w:eastAsia="Calibri" w:hAnsi="Arial" w:cs="Arial"/>
          <w:i/>
          <w:spacing w:val="1"/>
          <w:sz w:val="22"/>
          <w:szCs w:val="22"/>
        </w:rPr>
        <w:t>e</w:t>
      </w:r>
      <w:r w:rsidRPr="00A40D6F">
        <w:rPr>
          <w:rFonts w:ascii="Arial" w:eastAsia="Calibri" w:hAnsi="Arial" w:cs="Arial"/>
          <w:i/>
          <w:spacing w:val="-1"/>
          <w:sz w:val="22"/>
          <w:szCs w:val="22"/>
        </w:rPr>
        <w:t>n</w:t>
      </w:r>
      <w:r w:rsidRPr="00A40D6F">
        <w:rPr>
          <w:rFonts w:ascii="Arial" w:eastAsia="Calibri" w:hAnsi="Arial" w:cs="Arial"/>
          <w:i/>
          <w:sz w:val="22"/>
          <w:szCs w:val="22"/>
        </w:rPr>
        <w:t>c</w:t>
      </w:r>
      <w:r w:rsidR="00083E3A" w:rsidRPr="00A40D6F">
        <w:rPr>
          <w:rFonts w:ascii="Arial" w:eastAsia="Calibri" w:hAnsi="Arial" w:cs="Arial"/>
          <w:i/>
          <w:sz w:val="22"/>
          <w:szCs w:val="22"/>
        </w:rPr>
        <w:t>h</w:t>
      </w:r>
      <w:r w:rsidRPr="00A40D6F">
        <w:rPr>
          <w:rFonts w:ascii="Arial" w:eastAsia="Calibri" w:hAnsi="Arial" w:cs="Arial"/>
          <w:i/>
          <w:spacing w:val="2"/>
          <w:sz w:val="22"/>
          <w:szCs w:val="22"/>
        </w:rPr>
        <w:t>m</w:t>
      </w:r>
      <w:r w:rsidRPr="00A40D6F">
        <w:rPr>
          <w:rFonts w:ascii="Arial" w:eastAsia="Calibri" w:hAnsi="Arial" w:cs="Arial"/>
          <w:i/>
          <w:spacing w:val="-1"/>
          <w:sz w:val="22"/>
          <w:szCs w:val="22"/>
        </w:rPr>
        <w:t>a</w:t>
      </w:r>
      <w:r w:rsidRPr="00A40D6F">
        <w:rPr>
          <w:rFonts w:ascii="Arial" w:eastAsia="Calibri" w:hAnsi="Arial" w:cs="Arial"/>
          <w:i/>
          <w:sz w:val="22"/>
          <w:szCs w:val="22"/>
        </w:rPr>
        <w:t>r</w:t>
      </w:r>
      <w:r w:rsidRPr="00A40D6F">
        <w:rPr>
          <w:rFonts w:ascii="Arial" w:eastAsia="Calibri" w:hAnsi="Arial" w:cs="Arial"/>
          <w:i/>
          <w:spacing w:val="1"/>
          <w:sz w:val="22"/>
          <w:szCs w:val="22"/>
        </w:rPr>
        <w:t>k</w:t>
      </w:r>
      <w:r w:rsidRPr="00A40D6F">
        <w:rPr>
          <w:rFonts w:ascii="Arial" w:eastAsia="Calibri" w:hAnsi="Arial" w:cs="Arial"/>
          <w:i/>
          <w:spacing w:val="-1"/>
          <w:sz w:val="22"/>
          <w:szCs w:val="22"/>
        </w:rPr>
        <w:t>in</w:t>
      </w:r>
      <w:r w:rsidRPr="00A40D6F">
        <w:rPr>
          <w:rFonts w:ascii="Arial" w:eastAsia="Calibri" w:hAnsi="Arial" w:cs="Arial"/>
          <w:sz w:val="22"/>
          <w:szCs w:val="22"/>
        </w:rPr>
        <w:t xml:space="preserve">g </w:t>
      </w:r>
      <w:r w:rsidRPr="00A40D6F">
        <w:rPr>
          <w:rFonts w:ascii="Arial" w:eastAsia="Calibri" w:hAnsi="Arial" w:cs="Arial"/>
          <w:spacing w:val="-1"/>
          <w:sz w:val="22"/>
          <w:szCs w:val="22"/>
        </w:rPr>
        <w:t>di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pacing w:val="4"/>
          <w:sz w:val="22"/>
          <w:szCs w:val="22"/>
        </w:rPr>
        <w:t>y</w:t>
      </w:r>
      <w:r w:rsidRPr="00A40D6F">
        <w:rPr>
          <w:rFonts w:ascii="Arial" w:eastAsia="Calibri" w:hAnsi="Arial" w:cs="Arial"/>
          <w:spacing w:val="-1"/>
          <w:sz w:val="22"/>
          <w:szCs w:val="22"/>
        </w:rPr>
        <w:t>u</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 xml:space="preserve">l </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pacing w:val="1"/>
          <w:sz w:val="22"/>
          <w:szCs w:val="22"/>
        </w:rPr>
        <w:t>el</w:t>
      </w:r>
      <w:r w:rsidRPr="00A40D6F">
        <w:rPr>
          <w:rFonts w:ascii="Arial" w:eastAsia="Calibri" w:hAnsi="Arial" w:cs="Arial"/>
          <w:sz w:val="22"/>
          <w:szCs w:val="22"/>
        </w:rPr>
        <w:t xml:space="preserve">ah </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pacing w:val="-3"/>
          <w:sz w:val="22"/>
          <w:szCs w:val="22"/>
        </w:rPr>
        <w:t>d</w:t>
      </w:r>
      <w:r w:rsidRPr="00A40D6F">
        <w:rPr>
          <w:rFonts w:ascii="Arial" w:eastAsia="Calibri" w:hAnsi="Arial" w:cs="Arial"/>
          <w:spacing w:val="1"/>
          <w:sz w:val="22"/>
          <w:szCs w:val="22"/>
        </w:rPr>
        <w:t>i</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ut</w:t>
      </w:r>
      <w:r w:rsidRPr="00A40D6F">
        <w:rPr>
          <w:rFonts w:ascii="Arial" w:eastAsia="Calibri" w:hAnsi="Arial" w:cs="Arial"/>
          <w:sz w:val="22"/>
          <w:szCs w:val="22"/>
        </w:rPr>
        <w:t xml:space="preserve">u </w:t>
      </w:r>
      <w:r w:rsidR="009B7880" w:rsidRPr="00A40D6F">
        <w:rPr>
          <w:rFonts w:ascii="Arial" w:eastAsia="Calibri" w:hAnsi="Arial" w:cs="Arial"/>
          <w:sz w:val="22"/>
          <w:szCs w:val="22"/>
          <w:lang w:val="id-ID"/>
        </w:rPr>
        <w:t>pelayanan klinis</w:t>
      </w:r>
      <w:r w:rsidRPr="00A40D6F">
        <w:rPr>
          <w:rFonts w:ascii="Arial" w:eastAsia="Calibri" w:hAnsi="Arial" w:cs="Arial"/>
          <w:sz w:val="22"/>
          <w:szCs w:val="22"/>
        </w:rPr>
        <w:t xml:space="preserve"> t</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 </w:t>
      </w:r>
      <w:r w:rsidRPr="00A40D6F">
        <w:rPr>
          <w:rFonts w:ascii="Arial" w:eastAsia="Calibri" w:hAnsi="Arial" w:cs="Arial"/>
          <w:spacing w:val="1"/>
          <w:w w:val="102"/>
          <w:sz w:val="22"/>
          <w:szCs w:val="22"/>
        </w:rPr>
        <w:t>ses</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ai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gan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056A48"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d</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h</w:t>
      </w:r>
      <w:r w:rsidRPr="00A40D6F">
        <w:rPr>
          <w:rFonts w:ascii="Arial" w:eastAsia="Calibri" w:hAnsi="Arial" w:cs="Arial"/>
          <w:w w:val="102"/>
          <w:sz w:val="22"/>
          <w:szCs w:val="22"/>
        </w:rPr>
        <w:t>a</w:t>
      </w:r>
      <w:r w:rsidRPr="00A40D6F">
        <w:rPr>
          <w:rFonts w:ascii="Arial" w:eastAsia="Calibri" w:hAnsi="Arial" w:cs="Arial"/>
          <w:spacing w:val="1"/>
          <w:w w:val="102"/>
          <w:sz w:val="22"/>
          <w:szCs w:val="22"/>
        </w:rPr>
        <w:t>r</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k</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r w:rsidR="00AE4F83" w:rsidRPr="00A40D6F">
        <w:rPr>
          <w:rFonts w:ascii="Arial" w:eastAsia="Calibri" w:hAnsi="Arial" w:cs="Arial"/>
          <w:w w:val="102"/>
          <w:sz w:val="22"/>
          <w:szCs w:val="22"/>
        </w:rPr>
        <w:t xml:space="preserve"> </w:t>
      </w:r>
      <w:r w:rsidR="00211D7C" w:rsidRPr="00A40D6F">
        <w:rPr>
          <w:rFonts w:ascii="Arial" w:hAnsi="Arial" w:cs="Arial"/>
          <w:sz w:val="22"/>
          <w:szCs w:val="22"/>
        </w:rPr>
        <w:t>Indikator mutu pelayanan klinis meliputi Indikator Mutu Area Klinis (IAK), Indikator Mutu Area Manajerial (IAM), Indikator Sasaran Keselamat</w:t>
      </w:r>
      <w:r w:rsidR="004469F1" w:rsidRPr="00A40D6F">
        <w:rPr>
          <w:rFonts w:ascii="Arial" w:hAnsi="Arial" w:cs="Arial"/>
          <w:sz w:val="22"/>
          <w:szCs w:val="22"/>
        </w:rPr>
        <w:t xml:space="preserve">an Pasien (SKP), </w:t>
      </w:r>
      <w:r w:rsidR="00211D7C" w:rsidRPr="00A40D6F">
        <w:rPr>
          <w:rFonts w:ascii="Arial" w:hAnsi="Arial" w:cs="Arial"/>
          <w:w w:val="102"/>
          <w:sz w:val="22"/>
          <w:szCs w:val="22"/>
        </w:rPr>
        <w:t>dan pelaksanaan Standar Pelayanan Minimal (SPM) Rumah Sakit.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2"/>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056A48"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056A48"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re</w:t>
      </w:r>
      <w:r w:rsidRPr="00A40D6F">
        <w:rPr>
          <w:rFonts w:ascii="Arial" w:eastAsia="Calibri" w:hAnsi="Arial" w:cs="Arial"/>
          <w:sz w:val="22"/>
          <w:szCs w:val="22"/>
        </w:rPr>
        <w:t>a</w:t>
      </w:r>
      <w:r w:rsidR="00056A48"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K</w:t>
      </w:r>
      <w:r w:rsidRPr="00A40D6F">
        <w:rPr>
          <w:rFonts w:ascii="Arial" w:eastAsia="Calibri" w:hAnsi="Arial" w:cs="Arial"/>
          <w:spacing w:val="2"/>
          <w:w w:val="102"/>
          <w:sz w:val="22"/>
          <w:szCs w:val="22"/>
        </w:rPr>
        <w:t>l</w:t>
      </w:r>
      <w:r w:rsidRPr="00A40D6F">
        <w:rPr>
          <w:rFonts w:ascii="Arial" w:eastAsia="Calibri" w:hAnsi="Arial" w:cs="Arial"/>
          <w:w w:val="102"/>
          <w:sz w:val="22"/>
          <w:szCs w:val="22"/>
        </w:rPr>
        <w:t>i</w:t>
      </w:r>
      <w:r w:rsidRPr="00A40D6F">
        <w:rPr>
          <w:rFonts w:ascii="Arial" w:eastAsia="Calibri" w:hAnsi="Arial" w:cs="Arial"/>
          <w:spacing w:val="-1"/>
          <w:w w:val="102"/>
          <w:sz w:val="22"/>
          <w:szCs w:val="22"/>
        </w:rPr>
        <w:t>n</w:t>
      </w:r>
      <w:r w:rsidRPr="00A40D6F">
        <w:rPr>
          <w:rFonts w:ascii="Arial" w:eastAsia="Calibri" w:hAnsi="Arial" w:cs="Arial"/>
          <w:w w:val="102"/>
          <w:sz w:val="22"/>
          <w:szCs w:val="22"/>
        </w:rPr>
        <w:t>is</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ut</w:t>
      </w:r>
      <w:r w:rsidRPr="00A40D6F">
        <w:rPr>
          <w:rFonts w:ascii="Arial" w:eastAsia="Calibri" w:hAnsi="Arial" w:cs="Arial"/>
          <w:sz w:val="22"/>
          <w:szCs w:val="22"/>
        </w:rPr>
        <w:t>u</w:t>
      </w:r>
      <w:r w:rsidR="00056A48"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re</w:t>
      </w:r>
      <w:r w:rsidRPr="00A40D6F">
        <w:rPr>
          <w:rFonts w:ascii="Arial" w:eastAsia="Calibri" w:hAnsi="Arial" w:cs="Arial"/>
          <w:sz w:val="22"/>
          <w:szCs w:val="22"/>
        </w:rPr>
        <w:t>a</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kl</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i</w:t>
      </w:r>
      <w:r w:rsidRPr="00A40D6F">
        <w:rPr>
          <w:rFonts w:ascii="Arial" w:eastAsia="Calibri" w:hAnsi="Arial" w:cs="Arial"/>
          <w:sz w:val="22"/>
          <w:szCs w:val="22"/>
        </w:rPr>
        <w:t>s</w:t>
      </w:r>
      <w:r w:rsidR="00056A48"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ah </w:t>
      </w:r>
      <w:proofErr w:type="gramStart"/>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proofErr w:type="gramEnd"/>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untu</w:t>
      </w:r>
      <w:r w:rsidR="00083E3A" w:rsidRPr="00A40D6F">
        <w:rPr>
          <w:rFonts w:ascii="Arial" w:eastAsia="Calibri" w:hAnsi="Arial" w:cs="Arial"/>
          <w:sz w:val="22"/>
          <w:szCs w:val="22"/>
        </w:rPr>
        <w:t xml:space="preserve">k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ni</w:t>
      </w:r>
      <w:r w:rsidRPr="00A40D6F">
        <w:rPr>
          <w:rFonts w:ascii="Arial" w:eastAsia="Calibri" w:hAnsi="Arial" w:cs="Arial"/>
          <w:spacing w:val="1"/>
          <w:sz w:val="22"/>
          <w:szCs w:val="22"/>
        </w:rPr>
        <w:t>la</w:t>
      </w:r>
      <w:r w:rsidRPr="00A40D6F">
        <w:rPr>
          <w:rFonts w:ascii="Arial" w:eastAsia="Calibri" w:hAnsi="Arial" w:cs="Arial"/>
          <w:sz w:val="22"/>
          <w:szCs w:val="22"/>
        </w:rPr>
        <w:t>i m</w:t>
      </w:r>
      <w:r w:rsidRPr="00A40D6F">
        <w:rPr>
          <w:rFonts w:ascii="Arial" w:eastAsia="Calibri" w:hAnsi="Arial" w:cs="Arial"/>
          <w:spacing w:val="-1"/>
          <w:sz w:val="22"/>
          <w:szCs w:val="22"/>
        </w:rPr>
        <w:t>ut</w:t>
      </w:r>
      <w:r w:rsidRPr="00A40D6F">
        <w:rPr>
          <w:rFonts w:ascii="Arial" w:eastAsia="Calibri" w:hAnsi="Arial" w:cs="Arial"/>
          <w:sz w:val="22"/>
          <w:szCs w:val="22"/>
        </w:rPr>
        <w:t>u</w:t>
      </w:r>
      <w:r w:rsidR="00056A48"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au</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li</w:t>
      </w:r>
      <w:r w:rsidRPr="00A40D6F">
        <w:rPr>
          <w:rFonts w:ascii="Arial" w:eastAsia="Calibri" w:hAnsi="Arial" w:cs="Arial"/>
          <w:spacing w:val="-1"/>
          <w:sz w:val="22"/>
          <w:szCs w:val="22"/>
        </w:rPr>
        <w:t>t</w:t>
      </w:r>
      <w:r w:rsidRPr="00A40D6F">
        <w:rPr>
          <w:rFonts w:ascii="Arial" w:eastAsia="Calibri" w:hAnsi="Arial" w:cs="Arial"/>
          <w:sz w:val="22"/>
          <w:szCs w:val="22"/>
        </w:rPr>
        <w:t xml:space="preserve">as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00056A48"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u</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u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m</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al</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i</w:t>
      </w:r>
      <w:r w:rsidR="00056A4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z w:val="22"/>
          <w:szCs w:val="22"/>
        </w:rPr>
        <w:t>h</w:t>
      </w:r>
      <w:r w:rsidR="00056A48"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it</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erk</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an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s</w:t>
      </w:r>
      <w:r w:rsidRPr="00A40D6F">
        <w:rPr>
          <w:rFonts w:ascii="Arial" w:eastAsia="Calibri" w:hAnsi="Arial" w:cs="Arial"/>
          <w:spacing w:val="-1"/>
          <w:sz w:val="22"/>
          <w:szCs w:val="22"/>
        </w:rPr>
        <w:t>un</w:t>
      </w:r>
      <w:r w:rsidRPr="00A40D6F">
        <w:rPr>
          <w:rFonts w:ascii="Arial" w:eastAsia="Calibri" w:hAnsi="Arial" w:cs="Arial"/>
          <w:sz w:val="22"/>
          <w:szCs w:val="22"/>
        </w:rPr>
        <w:t>g</w:t>
      </w:r>
      <w:r w:rsidR="00056A4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p</w:t>
      </w:r>
      <w:r w:rsidRPr="00A40D6F">
        <w:rPr>
          <w:rFonts w:ascii="Arial" w:eastAsia="Calibri" w:hAnsi="Arial" w:cs="Arial"/>
          <w:spacing w:val="1"/>
          <w:sz w:val="22"/>
          <w:szCs w:val="22"/>
        </w:rPr>
        <w:t>ro</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z w:val="22"/>
          <w:szCs w:val="22"/>
        </w:rPr>
        <w:t>s</w:t>
      </w:r>
      <w:r w:rsidR="00056A4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er</w:t>
      </w:r>
      <w:r w:rsidRPr="00A40D6F">
        <w:rPr>
          <w:rFonts w:ascii="Arial" w:eastAsia="Calibri" w:hAnsi="Arial" w:cs="Arial"/>
          <w:sz w:val="22"/>
          <w:szCs w:val="22"/>
        </w:rPr>
        <w:t>aw</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056A48"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h</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ap</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t</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ie</w:t>
      </w:r>
      <w:r w:rsidRPr="00A40D6F">
        <w:rPr>
          <w:rFonts w:ascii="Arial" w:eastAsia="Calibri" w:hAnsi="Arial" w:cs="Arial"/>
          <w:sz w:val="22"/>
          <w:szCs w:val="22"/>
        </w:rPr>
        <w:t>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ntin</w:t>
      </w:r>
      <w:r w:rsidRPr="00A40D6F">
        <w:rPr>
          <w:rFonts w:ascii="Arial" w:eastAsia="Calibri" w:hAnsi="Arial" w:cs="Arial"/>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n</w:t>
      </w:r>
      <w:r w:rsidR="00056A4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kl</w:t>
      </w:r>
      <w:r w:rsidRPr="00A40D6F">
        <w:rPr>
          <w:rFonts w:ascii="Arial" w:eastAsia="Calibri" w:hAnsi="Arial" w:cs="Arial"/>
          <w:spacing w:val="-1"/>
          <w:w w:val="102"/>
          <w:sz w:val="22"/>
          <w:szCs w:val="22"/>
        </w:rPr>
        <w:t>in</w:t>
      </w:r>
      <w:r w:rsidRPr="00A40D6F">
        <w:rPr>
          <w:rFonts w:ascii="Arial" w:eastAsia="Calibri" w:hAnsi="Arial" w:cs="Arial"/>
          <w:spacing w:val="1"/>
          <w:w w:val="102"/>
          <w:sz w:val="22"/>
          <w:szCs w:val="22"/>
        </w:rPr>
        <w:t>is)</w:t>
      </w:r>
      <w:r w:rsidRPr="00A40D6F">
        <w:rPr>
          <w:rFonts w:ascii="Arial" w:eastAsia="Calibri" w:hAnsi="Arial" w:cs="Arial"/>
          <w:w w:val="102"/>
          <w:sz w:val="22"/>
          <w:szCs w:val="22"/>
        </w:rPr>
        <w: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2"/>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056A48"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056A48"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re</w:t>
      </w:r>
      <w:r w:rsidRPr="00A40D6F">
        <w:rPr>
          <w:rFonts w:ascii="Arial" w:eastAsia="Calibri" w:hAnsi="Arial" w:cs="Arial"/>
          <w:sz w:val="22"/>
          <w:szCs w:val="22"/>
        </w:rPr>
        <w:t>a</w:t>
      </w:r>
      <w:r w:rsidR="00056A48" w:rsidRPr="00A40D6F">
        <w:rPr>
          <w:rFonts w:ascii="Arial" w:eastAsia="Calibri" w:hAnsi="Arial" w:cs="Arial"/>
          <w:sz w:val="22"/>
          <w:szCs w:val="22"/>
          <w:lang w:val="id-ID"/>
        </w:rPr>
        <w:t xml:space="preserve"> </w:t>
      </w:r>
      <w:r w:rsidR="00304538" w:rsidRPr="00A40D6F">
        <w:rPr>
          <w:rFonts w:ascii="Arial" w:eastAsia="Calibri" w:hAnsi="Arial" w:cs="Arial"/>
          <w:w w:val="102"/>
          <w:sz w:val="22"/>
          <w:szCs w:val="22"/>
          <w:lang w:val="id-ID"/>
        </w:rPr>
        <w:t>Manajerial</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 xml:space="preserve">r </w:t>
      </w:r>
      <w:r w:rsidRPr="00A40D6F">
        <w:rPr>
          <w:rFonts w:ascii="Arial" w:eastAsia="Calibri" w:hAnsi="Arial" w:cs="Arial"/>
          <w:spacing w:val="3"/>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 a</w:t>
      </w:r>
      <w:r w:rsidRPr="00A40D6F">
        <w:rPr>
          <w:rFonts w:ascii="Arial" w:eastAsia="Calibri" w:hAnsi="Arial" w:cs="Arial"/>
          <w:spacing w:val="1"/>
          <w:sz w:val="22"/>
          <w:szCs w:val="22"/>
        </w:rPr>
        <w:t>re</w:t>
      </w:r>
      <w:r w:rsidRPr="00A40D6F">
        <w:rPr>
          <w:rFonts w:ascii="Arial" w:eastAsia="Calibri" w:hAnsi="Arial" w:cs="Arial"/>
          <w:sz w:val="22"/>
          <w:szCs w:val="22"/>
        </w:rPr>
        <w:t xml:space="preserve">a </w:t>
      </w:r>
      <w:r w:rsidR="00304538" w:rsidRPr="00A40D6F">
        <w:rPr>
          <w:rFonts w:ascii="Arial" w:eastAsia="Calibri" w:hAnsi="Arial" w:cs="Arial"/>
          <w:spacing w:val="3"/>
          <w:sz w:val="22"/>
          <w:szCs w:val="22"/>
          <w:lang w:val="id-ID"/>
        </w:rPr>
        <w:t>manajerial</w:t>
      </w:r>
      <w:r w:rsidR="00056A48" w:rsidRPr="00A40D6F">
        <w:rPr>
          <w:rFonts w:ascii="Arial" w:eastAsia="Calibri" w:hAnsi="Arial" w:cs="Arial"/>
          <w:spacing w:val="3"/>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 xml:space="preserve">h </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a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 m</w:t>
      </w:r>
      <w:r w:rsidRPr="00A40D6F">
        <w:rPr>
          <w:rFonts w:ascii="Arial" w:eastAsia="Calibri" w:hAnsi="Arial" w:cs="Arial"/>
          <w:spacing w:val="1"/>
          <w:sz w:val="22"/>
          <w:szCs w:val="22"/>
        </w:rPr>
        <w:t>e</w:t>
      </w:r>
      <w:r w:rsidRPr="00A40D6F">
        <w:rPr>
          <w:rFonts w:ascii="Arial" w:eastAsia="Calibri" w:hAnsi="Arial" w:cs="Arial"/>
          <w:spacing w:val="-1"/>
          <w:sz w:val="22"/>
          <w:szCs w:val="22"/>
        </w:rPr>
        <w:t>ni</w:t>
      </w:r>
      <w:r w:rsidRPr="00A40D6F">
        <w:rPr>
          <w:rFonts w:ascii="Arial" w:eastAsia="Calibri" w:hAnsi="Arial" w:cs="Arial"/>
          <w:spacing w:val="1"/>
          <w:sz w:val="22"/>
          <w:szCs w:val="22"/>
        </w:rPr>
        <w:t>l</w:t>
      </w:r>
      <w:r w:rsidRPr="00A40D6F">
        <w:rPr>
          <w:rFonts w:ascii="Arial" w:eastAsia="Calibri" w:hAnsi="Arial" w:cs="Arial"/>
          <w:sz w:val="22"/>
          <w:szCs w:val="22"/>
        </w:rPr>
        <w:t>ai 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 xml:space="preserve">u  </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 xml:space="preserve">as </w:t>
      </w:r>
      <w:r w:rsidRPr="00A40D6F">
        <w:rPr>
          <w:rFonts w:ascii="Arial" w:eastAsia="Calibri" w:hAnsi="Arial" w:cs="Arial"/>
          <w:spacing w:val="-1"/>
          <w:w w:val="102"/>
          <w:sz w:val="22"/>
          <w:szCs w:val="22"/>
        </w:rPr>
        <w:t>d</w:t>
      </w:r>
      <w:r w:rsidRPr="00A40D6F">
        <w:rPr>
          <w:rFonts w:ascii="Arial" w:eastAsia="Calibri" w:hAnsi="Arial" w:cs="Arial"/>
          <w:w w:val="102"/>
          <w:sz w:val="22"/>
          <w:szCs w:val="22"/>
        </w:rPr>
        <w:t>a</w:t>
      </w:r>
      <w:r w:rsidRPr="00A40D6F">
        <w:rPr>
          <w:rFonts w:ascii="Arial" w:eastAsia="Calibri" w:hAnsi="Arial" w:cs="Arial"/>
          <w:spacing w:val="1"/>
          <w:w w:val="102"/>
          <w:sz w:val="22"/>
          <w:szCs w:val="22"/>
        </w:rPr>
        <w:t>r</w:t>
      </w:r>
      <w:r w:rsidRPr="00A40D6F">
        <w:rPr>
          <w:rFonts w:ascii="Arial" w:eastAsia="Calibri" w:hAnsi="Arial" w:cs="Arial"/>
          <w:w w:val="102"/>
          <w:sz w:val="22"/>
          <w:szCs w:val="22"/>
        </w:rPr>
        <w:t xml:space="preserve">i </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pacing w:val="3"/>
          <w:sz w:val="22"/>
          <w:szCs w:val="22"/>
        </w:rPr>
        <w:t xml:space="preserve"> k</w:t>
      </w:r>
      <w:r w:rsidRPr="00A40D6F">
        <w:rPr>
          <w:rFonts w:ascii="Arial" w:eastAsia="Calibri" w:hAnsi="Arial" w:cs="Arial"/>
          <w:spacing w:val="1"/>
          <w:sz w:val="22"/>
          <w:szCs w:val="22"/>
        </w:rPr>
        <w:t>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056A4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00056A48"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h</w:t>
      </w:r>
      <w:r w:rsidRPr="00A40D6F">
        <w:rPr>
          <w:rFonts w:ascii="Arial" w:eastAsia="Calibri" w:hAnsi="Arial" w:cs="Arial"/>
          <w:sz w:val="22"/>
          <w:szCs w:val="22"/>
        </w:rPr>
        <w:t>al</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z w:val="22"/>
          <w:szCs w:val="22"/>
        </w:rPr>
        <w:t>i</w:t>
      </w:r>
      <w:r w:rsidR="00056A4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2"/>
          <w:sz w:val="22"/>
          <w:szCs w:val="22"/>
        </w:rPr>
        <w:t>a</w:t>
      </w:r>
      <w:r w:rsidRPr="00A40D6F">
        <w:rPr>
          <w:rFonts w:ascii="Arial" w:eastAsia="Calibri" w:hAnsi="Arial" w:cs="Arial"/>
          <w:sz w:val="22"/>
          <w:szCs w:val="22"/>
        </w:rPr>
        <w:t>h</w:t>
      </w:r>
      <w:r w:rsidR="00056A48"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t</w:t>
      </w:r>
      <w:r w:rsidR="00056A48"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erk</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an</w:t>
      </w:r>
      <w:r w:rsidR="00056A4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p</w:t>
      </w:r>
      <w:r w:rsidRPr="00A40D6F">
        <w:rPr>
          <w:rFonts w:ascii="Arial" w:eastAsia="Calibri" w:hAnsi="Arial" w:cs="Arial"/>
          <w:spacing w:val="1"/>
          <w:sz w:val="22"/>
          <w:szCs w:val="22"/>
        </w:rPr>
        <w:t>ro</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z w:val="22"/>
          <w:szCs w:val="22"/>
        </w:rPr>
        <w:t>s</w:t>
      </w:r>
      <w:r w:rsidR="00056A4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i/>
          <w:sz w:val="22"/>
          <w:szCs w:val="22"/>
        </w:rPr>
        <w:t>m</w:t>
      </w:r>
      <w:r w:rsidRPr="00A40D6F">
        <w:rPr>
          <w:rFonts w:ascii="Arial" w:eastAsia="Calibri" w:hAnsi="Arial" w:cs="Arial"/>
          <w:i/>
          <w:spacing w:val="-1"/>
          <w:sz w:val="22"/>
          <w:szCs w:val="22"/>
        </w:rPr>
        <w:t>ana</w:t>
      </w:r>
      <w:r w:rsidRPr="00A40D6F">
        <w:rPr>
          <w:rFonts w:ascii="Arial" w:eastAsia="Calibri" w:hAnsi="Arial" w:cs="Arial"/>
          <w:i/>
          <w:sz w:val="22"/>
          <w:szCs w:val="22"/>
        </w:rPr>
        <w:t>g</w:t>
      </w:r>
      <w:r w:rsidRPr="00A40D6F">
        <w:rPr>
          <w:rFonts w:ascii="Arial" w:eastAsia="Calibri" w:hAnsi="Arial" w:cs="Arial"/>
          <w:spacing w:val="3"/>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ga</w:t>
      </w:r>
      <w:r w:rsidRPr="00A40D6F">
        <w:rPr>
          <w:rFonts w:ascii="Arial" w:eastAsia="Calibri" w:hAnsi="Arial" w:cs="Arial"/>
          <w:spacing w:val="-1"/>
          <w:sz w:val="22"/>
          <w:szCs w:val="22"/>
        </w:rPr>
        <w:t>tu</w:t>
      </w:r>
      <w:r w:rsidRPr="00A40D6F">
        <w:rPr>
          <w:rFonts w:ascii="Arial" w:eastAsia="Calibri" w:hAnsi="Arial" w:cs="Arial"/>
          <w:sz w:val="22"/>
          <w:szCs w:val="22"/>
        </w:rPr>
        <w:t>r</w:t>
      </w:r>
      <w:r w:rsidR="00056A48"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 xml:space="preserve">al </w:t>
      </w:r>
      <w:r w:rsidRPr="00A40D6F">
        <w:rPr>
          <w:rFonts w:ascii="Arial" w:eastAsia="Calibri" w:hAnsi="Arial" w:cs="Arial"/>
          <w:spacing w:val="-1"/>
          <w:sz w:val="22"/>
          <w:szCs w:val="22"/>
        </w:rPr>
        <w:t>p</w:t>
      </w:r>
      <w:r w:rsidRPr="00A40D6F">
        <w:rPr>
          <w:rFonts w:ascii="Arial" w:eastAsia="Calibri" w:hAnsi="Arial" w:cs="Arial"/>
          <w:spacing w:val="1"/>
          <w:sz w:val="22"/>
          <w:szCs w:val="22"/>
        </w:rPr>
        <w:t>ere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w:t>
      </w:r>
      <w:r w:rsidRPr="00A40D6F">
        <w:rPr>
          <w:rFonts w:ascii="Arial" w:eastAsia="Calibri" w:hAnsi="Arial" w:cs="Arial"/>
          <w:spacing w:val="-1"/>
          <w:sz w:val="22"/>
          <w:szCs w:val="22"/>
        </w:rPr>
        <w:t>n</w:t>
      </w:r>
      <w:r w:rsidRPr="00A40D6F">
        <w:rPr>
          <w:rFonts w:ascii="Arial" w:eastAsia="Calibri" w:hAnsi="Arial" w:cs="Arial"/>
          <w:sz w:val="22"/>
          <w:szCs w:val="22"/>
        </w:rPr>
        <w:t>,</w:t>
      </w:r>
      <w:r w:rsidR="00056A4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spacing w:val="2"/>
          <w:w w:val="102"/>
          <w:sz w:val="22"/>
          <w:szCs w:val="22"/>
        </w:rPr>
        <w:t>g</w:t>
      </w:r>
      <w:r w:rsidRPr="00A40D6F">
        <w:rPr>
          <w:rFonts w:ascii="Arial" w:eastAsia="Calibri" w:hAnsi="Arial" w:cs="Arial"/>
          <w:spacing w:val="1"/>
          <w:w w:val="102"/>
          <w:sz w:val="22"/>
          <w:szCs w:val="22"/>
        </w:rPr>
        <w:t>or</w:t>
      </w:r>
      <w:r w:rsidRPr="00A40D6F">
        <w:rPr>
          <w:rFonts w:ascii="Arial" w:eastAsia="Calibri" w:hAnsi="Arial" w:cs="Arial"/>
          <w:w w:val="102"/>
          <w:sz w:val="22"/>
          <w:szCs w:val="22"/>
        </w:rPr>
        <w:t>ga</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i</w:t>
      </w:r>
      <w:r w:rsidRPr="00A40D6F">
        <w:rPr>
          <w:rFonts w:ascii="Arial" w:eastAsia="Calibri" w:hAnsi="Arial" w:cs="Arial"/>
          <w:spacing w:val="-2"/>
          <w:w w:val="102"/>
          <w:sz w:val="22"/>
          <w:szCs w:val="22"/>
        </w:rPr>
        <w:t>s</w:t>
      </w:r>
      <w:r w:rsidRPr="00A40D6F">
        <w:rPr>
          <w:rFonts w:ascii="Arial" w:eastAsia="Calibri" w:hAnsi="Arial" w:cs="Arial"/>
          <w:spacing w:val="3"/>
          <w:w w:val="102"/>
          <w:sz w:val="22"/>
          <w:szCs w:val="22"/>
        </w:rPr>
        <w:t>a</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i</w:t>
      </w:r>
      <w:r w:rsidRPr="00A40D6F">
        <w:rPr>
          <w:rFonts w:ascii="Arial" w:eastAsia="Calibri" w:hAnsi="Arial" w:cs="Arial"/>
          <w:w w:val="102"/>
          <w:sz w:val="22"/>
          <w:szCs w:val="22"/>
        </w:rPr>
        <w:t>a</w:t>
      </w:r>
      <w:r w:rsidRPr="00A40D6F">
        <w:rPr>
          <w:rFonts w:ascii="Arial" w:eastAsia="Calibri" w:hAnsi="Arial" w:cs="Arial"/>
          <w:spacing w:val="2"/>
          <w:w w:val="102"/>
          <w:sz w:val="22"/>
          <w:szCs w:val="22"/>
        </w:rPr>
        <w:t>n</w:t>
      </w:r>
      <w:r w:rsidRPr="00A40D6F">
        <w:rPr>
          <w:rFonts w:ascii="Arial" w:eastAsia="Calibri" w:hAnsi="Arial" w:cs="Arial"/>
          <w:w w:val="102"/>
          <w:sz w:val="22"/>
          <w:szCs w:val="22"/>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koor</w:t>
      </w:r>
      <w:r w:rsidRPr="00A40D6F">
        <w:rPr>
          <w:rFonts w:ascii="Arial" w:eastAsia="Calibri" w:hAnsi="Arial" w:cs="Arial"/>
          <w:spacing w:val="-1"/>
          <w:sz w:val="22"/>
          <w:szCs w:val="22"/>
        </w:rPr>
        <w:t>din</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o</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ro</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pacing w:val="3"/>
          <w:sz w:val="22"/>
          <w:szCs w:val="22"/>
        </w:rPr>
        <w:t>m</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z w:val="22"/>
          <w:szCs w:val="22"/>
        </w:rPr>
        <w:t xml:space="preserve">r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 xml:space="preserve">a  </w:t>
      </w:r>
      <w:r w:rsidRPr="00A40D6F">
        <w:rPr>
          <w:rFonts w:ascii="Arial" w:eastAsia="Calibri" w:hAnsi="Arial" w:cs="Arial"/>
          <w:spacing w:val="-1"/>
          <w:sz w:val="22"/>
          <w:szCs w:val="22"/>
        </w:rPr>
        <w:t>unt</w:t>
      </w:r>
      <w:r w:rsidRPr="00A40D6F">
        <w:rPr>
          <w:rFonts w:ascii="Arial" w:eastAsia="Calibri" w:hAnsi="Arial" w:cs="Arial"/>
          <w:sz w:val="22"/>
          <w:szCs w:val="22"/>
        </w:rPr>
        <w:t xml:space="preserve">uk </w:t>
      </w:r>
      <w:r w:rsidRPr="00A40D6F">
        <w:rPr>
          <w:rFonts w:ascii="Arial" w:eastAsia="Calibri" w:hAnsi="Arial" w:cs="Arial"/>
          <w:spacing w:val="3"/>
          <w:sz w:val="22"/>
          <w:szCs w:val="22"/>
        </w:rPr>
        <w:t xml:space="preserve"> 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 xml:space="preserve">ai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an </w:t>
      </w:r>
      <w:r w:rsidRPr="00A40D6F">
        <w:rPr>
          <w:rFonts w:ascii="Arial" w:eastAsia="Calibri" w:hAnsi="Arial" w:cs="Arial"/>
          <w:spacing w:val="1"/>
          <w:w w:val="102"/>
          <w:sz w:val="22"/>
          <w:szCs w:val="22"/>
        </w:rPr>
        <w:t>sec</w:t>
      </w:r>
      <w:r w:rsidRPr="00A40D6F">
        <w:rPr>
          <w:rFonts w:ascii="Arial" w:eastAsia="Calibri" w:hAnsi="Arial" w:cs="Arial"/>
          <w:w w:val="102"/>
          <w:sz w:val="22"/>
          <w:szCs w:val="22"/>
        </w:rPr>
        <w:t>a</w:t>
      </w:r>
      <w:r w:rsidRPr="00A40D6F">
        <w:rPr>
          <w:rFonts w:ascii="Arial" w:eastAsia="Calibri" w:hAnsi="Arial" w:cs="Arial"/>
          <w:spacing w:val="-2"/>
          <w:w w:val="102"/>
          <w:sz w:val="22"/>
          <w:szCs w:val="22"/>
        </w:rPr>
        <w:t>r</w:t>
      </w:r>
      <w:r w:rsidRPr="00A40D6F">
        <w:rPr>
          <w:rFonts w:ascii="Arial" w:eastAsia="Calibri" w:hAnsi="Arial" w:cs="Arial"/>
          <w:w w:val="102"/>
          <w:sz w:val="22"/>
          <w:szCs w:val="22"/>
        </w:rPr>
        <w:t xml:space="preserve">a </w:t>
      </w:r>
      <w:r w:rsidRPr="00A40D6F">
        <w:rPr>
          <w:rFonts w:ascii="Arial" w:eastAsia="Calibri" w:hAnsi="Arial" w:cs="Arial"/>
          <w:spacing w:val="1"/>
          <w:sz w:val="22"/>
          <w:szCs w:val="22"/>
        </w:rPr>
        <w:t>efek</w:t>
      </w:r>
      <w:r w:rsidRPr="00A40D6F">
        <w:rPr>
          <w:rFonts w:ascii="Arial" w:eastAsia="Calibri" w:hAnsi="Arial" w:cs="Arial"/>
          <w:spacing w:val="-1"/>
          <w:sz w:val="22"/>
          <w:szCs w:val="22"/>
        </w:rPr>
        <w:t>ti</w:t>
      </w:r>
      <w:r w:rsidRPr="00A40D6F">
        <w:rPr>
          <w:rFonts w:ascii="Arial" w:eastAsia="Calibri" w:hAnsi="Arial" w:cs="Arial"/>
          <w:sz w:val="22"/>
          <w:szCs w:val="22"/>
        </w:rPr>
        <w:t xml:space="preserve">f  </w:t>
      </w:r>
      <w:r w:rsidRPr="00A40D6F">
        <w:rPr>
          <w:rFonts w:ascii="Arial" w:eastAsia="Calibri" w:hAnsi="Arial" w:cs="Arial"/>
          <w:spacing w:val="-1"/>
          <w:sz w:val="22"/>
          <w:szCs w:val="22"/>
        </w:rPr>
        <w:t>d</w:t>
      </w:r>
      <w:r w:rsidRPr="00A40D6F">
        <w:rPr>
          <w:rFonts w:ascii="Arial" w:eastAsia="Calibri" w:hAnsi="Arial" w:cs="Arial"/>
          <w:sz w:val="22"/>
          <w:szCs w:val="22"/>
        </w:rPr>
        <w:t>an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e</w:t>
      </w:r>
      <w:r w:rsidRPr="00A40D6F">
        <w:rPr>
          <w:rFonts w:ascii="Arial" w:eastAsia="Calibri" w:hAnsi="Arial" w:cs="Arial"/>
          <w:spacing w:val="3"/>
          <w:sz w:val="22"/>
          <w:szCs w:val="22"/>
        </w:rPr>
        <w:t>f</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pacing w:val="1"/>
          <w:sz w:val="22"/>
          <w:szCs w:val="22"/>
        </w:rPr>
        <w:t>ie</w:t>
      </w:r>
      <w:r w:rsidRPr="00A40D6F">
        <w:rPr>
          <w:rFonts w:ascii="Arial" w:eastAsia="Calibri" w:hAnsi="Arial" w:cs="Arial"/>
          <w:spacing w:val="-1"/>
          <w:sz w:val="22"/>
          <w:szCs w:val="22"/>
        </w:rPr>
        <w:t>n</w:t>
      </w:r>
      <w:r w:rsidRPr="00A40D6F">
        <w:rPr>
          <w:rFonts w:ascii="Arial" w:eastAsia="Calibri" w:hAnsi="Arial" w:cs="Arial"/>
          <w:sz w:val="22"/>
          <w:szCs w:val="22"/>
        </w:rPr>
        <w:t xml:space="preserve">. </w:t>
      </w:r>
      <w:r w:rsidRPr="00A40D6F">
        <w:rPr>
          <w:rFonts w:ascii="Arial" w:eastAsia="Calibri" w:hAnsi="Arial" w:cs="Arial"/>
          <w:spacing w:val="1"/>
          <w:sz w:val="22"/>
          <w:szCs w:val="22"/>
        </w:rPr>
        <w:t>Di</w:t>
      </w:r>
      <w:r w:rsidRPr="00A40D6F">
        <w:rPr>
          <w:rFonts w:ascii="Arial" w:eastAsia="Calibri" w:hAnsi="Arial" w:cs="Arial"/>
          <w:spacing w:val="-2"/>
          <w:sz w:val="22"/>
          <w:szCs w:val="22"/>
        </w:rPr>
        <w:t>m</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pacing w:val="4"/>
          <w:sz w:val="22"/>
          <w:szCs w:val="22"/>
        </w:rPr>
        <w:t>y</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1"/>
          <w:sz w:val="22"/>
          <w:szCs w:val="22"/>
        </w:rPr>
        <w:t>es</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j</w:t>
      </w:r>
      <w:r w:rsidRPr="00A40D6F">
        <w:rPr>
          <w:rFonts w:ascii="Arial" w:eastAsia="Calibri" w:hAnsi="Arial" w:cs="Arial"/>
          <w:sz w:val="22"/>
          <w:szCs w:val="22"/>
        </w:rPr>
        <w:t xml:space="preserve">aan </w:t>
      </w:r>
      <w:r w:rsidRPr="00A40D6F">
        <w:rPr>
          <w:rFonts w:ascii="Arial" w:eastAsia="Calibri" w:hAnsi="Arial" w:cs="Arial"/>
          <w:spacing w:val="-1"/>
          <w:sz w:val="22"/>
          <w:szCs w:val="22"/>
        </w:rPr>
        <w:t>int</w:t>
      </w:r>
      <w:r w:rsidRPr="00A40D6F">
        <w:rPr>
          <w:rFonts w:ascii="Arial" w:eastAsia="Calibri" w:hAnsi="Arial" w:cs="Arial"/>
          <w:sz w:val="22"/>
          <w:szCs w:val="22"/>
        </w:rPr>
        <w:t>i</w:t>
      </w:r>
      <w:r w:rsidR="00056A48"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lu</w:t>
      </w:r>
      <w:r w:rsidRPr="00A40D6F">
        <w:rPr>
          <w:rFonts w:ascii="Arial" w:eastAsia="Calibri" w:hAnsi="Arial" w:cs="Arial"/>
          <w:sz w:val="22"/>
          <w:szCs w:val="22"/>
        </w:rPr>
        <w:t xml:space="preserve">i </w:t>
      </w:r>
      <w:r w:rsidRPr="00A40D6F">
        <w:rPr>
          <w:rFonts w:ascii="Arial" w:eastAsia="Calibri" w:hAnsi="Arial" w:cs="Arial"/>
          <w:spacing w:val="1"/>
          <w:sz w:val="22"/>
          <w:szCs w:val="22"/>
        </w:rPr>
        <w:t>or</w:t>
      </w:r>
      <w:r w:rsidRPr="00A40D6F">
        <w:rPr>
          <w:rFonts w:ascii="Arial" w:eastAsia="Calibri" w:hAnsi="Arial" w:cs="Arial"/>
          <w:sz w:val="22"/>
          <w:szCs w:val="22"/>
        </w:rPr>
        <w:t>a</w:t>
      </w:r>
      <w:r w:rsidRPr="00A40D6F">
        <w:rPr>
          <w:rFonts w:ascii="Arial" w:eastAsia="Calibri" w:hAnsi="Arial" w:cs="Arial"/>
          <w:spacing w:val="-1"/>
          <w:sz w:val="22"/>
          <w:szCs w:val="22"/>
        </w:rPr>
        <w:t>n</w:t>
      </w:r>
      <w:r w:rsidR="009C6CC1" w:rsidRPr="00A40D6F">
        <w:rPr>
          <w:rFonts w:ascii="Arial" w:eastAsia="Calibri" w:hAnsi="Arial" w:cs="Arial"/>
          <w:sz w:val="22"/>
          <w:szCs w:val="22"/>
        </w:rPr>
        <w:t xml:space="preserve">g </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n</w:t>
      </w:r>
      <w:r w:rsidR="00056A48"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ef</w:t>
      </w:r>
      <w:r w:rsidRPr="00A40D6F">
        <w:rPr>
          <w:rFonts w:ascii="Arial" w:eastAsia="Calibri" w:hAnsi="Arial" w:cs="Arial"/>
          <w:spacing w:val="-1"/>
          <w:w w:val="102"/>
          <w:sz w:val="22"/>
          <w:szCs w:val="22"/>
        </w:rPr>
        <w:t>in</w:t>
      </w:r>
      <w:r w:rsidRPr="00A40D6F">
        <w:rPr>
          <w:rFonts w:ascii="Arial" w:eastAsia="Calibri" w:hAnsi="Arial" w:cs="Arial"/>
          <w:spacing w:val="1"/>
          <w:w w:val="102"/>
          <w:sz w:val="22"/>
          <w:szCs w:val="22"/>
        </w:rPr>
        <w:t>is</w:t>
      </w:r>
      <w:r w:rsidRPr="00A40D6F">
        <w:rPr>
          <w:rFonts w:ascii="Arial" w:eastAsia="Calibri" w:hAnsi="Arial" w:cs="Arial"/>
          <w:w w:val="102"/>
          <w:sz w:val="22"/>
          <w:szCs w:val="22"/>
        </w:rPr>
        <w:t xml:space="preserve">i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nu</w:t>
      </w:r>
      <w:r w:rsidRPr="00A40D6F">
        <w:rPr>
          <w:rFonts w:ascii="Arial" w:eastAsia="Calibri" w:hAnsi="Arial" w:cs="Arial"/>
          <w:spacing w:val="1"/>
          <w:sz w:val="22"/>
          <w:szCs w:val="22"/>
        </w:rPr>
        <w:t>r</w:t>
      </w:r>
      <w:r w:rsidRPr="00A40D6F">
        <w:rPr>
          <w:rFonts w:ascii="Arial" w:eastAsia="Calibri" w:hAnsi="Arial" w:cs="Arial"/>
          <w:spacing w:val="2"/>
          <w:sz w:val="22"/>
          <w:szCs w:val="22"/>
        </w:rPr>
        <w:t>u</w:t>
      </w:r>
      <w:r w:rsidRPr="00A40D6F">
        <w:rPr>
          <w:rFonts w:ascii="Arial" w:eastAsia="Calibri" w:hAnsi="Arial" w:cs="Arial"/>
          <w:sz w:val="22"/>
          <w:szCs w:val="22"/>
        </w:rPr>
        <w:t>t Ma</w:t>
      </w:r>
      <w:r w:rsidRPr="00A40D6F">
        <w:rPr>
          <w:rFonts w:ascii="Arial" w:eastAsia="Calibri" w:hAnsi="Arial" w:cs="Arial"/>
          <w:spacing w:val="1"/>
          <w:sz w:val="22"/>
          <w:szCs w:val="22"/>
        </w:rPr>
        <w:t>r</w:t>
      </w:r>
      <w:r w:rsidRPr="00A40D6F">
        <w:rPr>
          <w:rFonts w:ascii="Arial" w:eastAsia="Calibri" w:hAnsi="Arial" w:cs="Arial"/>
          <w:sz w:val="22"/>
          <w:szCs w:val="22"/>
        </w:rPr>
        <w:t xml:space="preserve">y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2"/>
          <w:sz w:val="22"/>
          <w:szCs w:val="22"/>
        </w:rPr>
        <w:t>r</w:t>
      </w:r>
      <w:r w:rsidRPr="00A40D6F">
        <w:rPr>
          <w:rFonts w:ascii="Arial" w:eastAsia="Calibri" w:hAnsi="Arial" w:cs="Arial"/>
          <w:spacing w:val="1"/>
          <w:sz w:val="22"/>
          <w:szCs w:val="22"/>
        </w:rPr>
        <w:t>ke</w:t>
      </w:r>
      <w:r w:rsidRPr="00A40D6F">
        <w:rPr>
          <w:rFonts w:ascii="Arial" w:eastAsia="Calibri" w:hAnsi="Arial" w:cs="Arial"/>
          <w:sz w:val="22"/>
          <w:szCs w:val="22"/>
        </w:rPr>
        <w:t>r F</w:t>
      </w:r>
      <w:r w:rsidRPr="00A40D6F">
        <w:rPr>
          <w:rFonts w:ascii="Arial" w:eastAsia="Calibri" w:hAnsi="Arial" w:cs="Arial"/>
          <w:spacing w:val="1"/>
          <w:sz w:val="22"/>
          <w:szCs w:val="22"/>
        </w:rPr>
        <w:t>ol</w:t>
      </w:r>
      <w:r w:rsidRPr="00A40D6F">
        <w:rPr>
          <w:rFonts w:ascii="Arial" w:eastAsia="Calibri" w:hAnsi="Arial" w:cs="Arial"/>
          <w:spacing w:val="-1"/>
          <w:sz w:val="22"/>
          <w:szCs w:val="22"/>
        </w:rPr>
        <w:t>l</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pacing w:val="1"/>
          <w:sz w:val="22"/>
          <w:szCs w:val="22"/>
        </w:rPr>
        <w:t>)</w:t>
      </w:r>
      <w:r w:rsidRPr="00A40D6F">
        <w:rPr>
          <w:rFonts w:ascii="Arial" w:eastAsia="Calibri" w:hAnsi="Arial" w:cs="Arial"/>
          <w:sz w:val="22"/>
          <w:szCs w:val="22"/>
        </w:rPr>
        <w:t xml:space="preserve">. </w:t>
      </w:r>
      <w:r w:rsidRPr="00A40D6F">
        <w:rPr>
          <w:rFonts w:ascii="Arial" w:eastAsia="Calibri" w:hAnsi="Arial" w:cs="Arial"/>
          <w:spacing w:val="-2"/>
          <w:sz w:val="22"/>
          <w:szCs w:val="22"/>
        </w:rPr>
        <w:t>E</w:t>
      </w:r>
      <w:r w:rsidRPr="00A40D6F">
        <w:rPr>
          <w:rFonts w:ascii="Arial" w:eastAsia="Calibri" w:hAnsi="Arial" w:cs="Arial"/>
          <w:spacing w:val="1"/>
          <w:sz w:val="22"/>
          <w:szCs w:val="22"/>
        </w:rPr>
        <w:t>fek</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 xml:space="preserve">f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1"/>
          <w:sz w:val="22"/>
          <w:szCs w:val="22"/>
        </w:rPr>
        <w:t>t</w:t>
      </w:r>
      <w:r w:rsidRPr="00A40D6F">
        <w:rPr>
          <w:rFonts w:ascii="Arial" w:eastAsia="Calibri" w:hAnsi="Arial" w:cs="Arial"/>
          <w:sz w:val="22"/>
          <w:szCs w:val="22"/>
        </w:rPr>
        <w:t xml:space="preserve">i </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h</w:t>
      </w:r>
      <w:r w:rsidRPr="00A40D6F">
        <w:rPr>
          <w:rFonts w:ascii="Arial" w:eastAsia="Calibri" w:hAnsi="Arial" w:cs="Arial"/>
          <w:sz w:val="22"/>
          <w:szCs w:val="22"/>
        </w:rPr>
        <w:t xml:space="preserve">wa </w:t>
      </w:r>
      <w:r w:rsidRPr="00A40D6F">
        <w:rPr>
          <w:rFonts w:ascii="Arial" w:eastAsia="Calibri" w:hAnsi="Arial" w:cs="Arial"/>
          <w:spacing w:val="-1"/>
          <w:sz w:val="22"/>
          <w:szCs w:val="22"/>
        </w:rPr>
        <w:t>t</w:t>
      </w:r>
      <w:r w:rsidRPr="00A40D6F">
        <w:rPr>
          <w:rFonts w:ascii="Arial" w:eastAsia="Calibri" w:hAnsi="Arial" w:cs="Arial"/>
          <w:spacing w:val="2"/>
          <w:sz w:val="22"/>
          <w:szCs w:val="22"/>
        </w:rPr>
        <w:t>u</w:t>
      </w:r>
      <w:r w:rsidRPr="00A40D6F">
        <w:rPr>
          <w:rFonts w:ascii="Arial" w:eastAsia="Calibri" w:hAnsi="Arial" w:cs="Arial"/>
          <w:spacing w:val="1"/>
          <w:sz w:val="22"/>
          <w:szCs w:val="22"/>
        </w:rPr>
        <w:t>j</w:t>
      </w:r>
      <w:r w:rsidRPr="00A40D6F">
        <w:rPr>
          <w:rFonts w:ascii="Arial" w:eastAsia="Calibri" w:hAnsi="Arial" w:cs="Arial"/>
          <w:spacing w:val="-1"/>
          <w:sz w:val="22"/>
          <w:szCs w:val="22"/>
        </w:rPr>
        <w:t>u</w:t>
      </w:r>
      <w:r w:rsidR="009C6CC1" w:rsidRPr="00A40D6F">
        <w:rPr>
          <w:rFonts w:ascii="Arial" w:eastAsia="Calibri" w:hAnsi="Arial" w:cs="Arial"/>
          <w:sz w:val="22"/>
          <w:szCs w:val="22"/>
        </w:rPr>
        <w:t xml:space="preserve">an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 xml:space="preserve">at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 xml:space="preserve">ai </w:t>
      </w:r>
      <w:r w:rsidRPr="00A40D6F">
        <w:rPr>
          <w:rFonts w:ascii="Arial" w:eastAsia="Calibri" w:hAnsi="Arial" w:cs="Arial"/>
          <w:spacing w:val="1"/>
          <w:w w:val="102"/>
          <w:sz w:val="22"/>
          <w:szCs w:val="22"/>
        </w:rPr>
        <w:t>ses</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ai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gan</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ere</w:t>
      </w:r>
      <w:r w:rsidRPr="00A40D6F">
        <w:rPr>
          <w:rFonts w:ascii="Arial" w:eastAsia="Calibri" w:hAnsi="Arial" w:cs="Arial"/>
          <w:spacing w:val="-3"/>
          <w:sz w:val="22"/>
          <w:szCs w:val="22"/>
        </w:rPr>
        <w:t>n</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w:t>
      </w:r>
      <w:r w:rsidRPr="00A40D6F">
        <w:rPr>
          <w:rFonts w:ascii="Arial" w:eastAsia="Calibri" w:hAnsi="Arial" w:cs="Arial"/>
          <w:spacing w:val="2"/>
          <w:sz w:val="22"/>
          <w:szCs w:val="22"/>
        </w:rPr>
        <w:t>n</w:t>
      </w:r>
      <w:r w:rsidR="009C6CC1" w:rsidRPr="00A40D6F">
        <w:rPr>
          <w:rFonts w:ascii="Arial" w:eastAsia="Calibri" w:hAnsi="Arial" w:cs="Arial"/>
          <w:sz w:val="22"/>
          <w:szCs w:val="22"/>
        </w:rPr>
        <w:t xml:space="preserve">, </w:t>
      </w:r>
      <w:r w:rsidRPr="00A40D6F">
        <w:rPr>
          <w:rFonts w:ascii="Arial" w:eastAsia="Calibri" w:hAnsi="Arial" w:cs="Arial"/>
          <w:spacing w:val="1"/>
          <w:sz w:val="22"/>
          <w:szCs w:val="22"/>
        </w:rPr>
        <w:t>s</w:t>
      </w:r>
      <w:r w:rsidRPr="00A40D6F">
        <w:rPr>
          <w:rFonts w:ascii="Arial" w:eastAsia="Calibri" w:hAnsi="Arial" w:cs="Arial"/>
          <w:spacing w:val="3"/>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00056A48"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efis</w:t>
      </w:r>
      <w:r w:rsidRPr="00A40D6F">
        <w:rPr>
          <w:rFonts w:ascii="Arial" w:eastAsia="Calibri" w:hAnsi="Arial" w:cs="Arial"/>
          <w:spacing w:val="-1"/>
          <w:sz w:val="22"/>
          <w:szCs w:val="22"/>
        </w:rPr>
        <w:t>i</w:t>
      </w:r>
      <w:r w:rsidRPr="00A40D6F">
        <w:rPr>
          <w:rFonts w:ascii="Arial" w:eastAsia="Calibri" w:hAnsi="Arial" w:cs="Arial"/>
          <w:spacing w:val="1"/>
          <w:sz w:val="22"/>
          <w:szCs w:val="22"/>
        </w:rPr>
        <w:t>e</w:t>
      </w:r>
      <w:r w:rsidRPr="00A40D6F">
        <w:rPr>
          <w:rFonts w:ascii="Arial" w:eastAsia="Calibri" w:hAnsi="Arial" w:cs="Arial"/>
          <w:sz w:val="22"/>
          <w:szCs w:val="22"/>
        </w:rPr>
        <w:t>n</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1"/>
          <w:sz w:val="22"/>
          <w:szCs w:val="22"/>
        </w:rPr>
        <w:t>t</w:t>
      </w:r>
      <w:r w:rsidRPr="00A40D6F">
        <w:rPr>
          <w:rFonts w:ascii="Arial" w:eastAsia="Calibri" w:hAnsi="Arial" w:cs="Arial"/>
          <w:sz w:val="22"/>
          <w:szCs w:val="22"/>
        </w:rPr>
        <w:t>i</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h</w:t>
      </w:r>
      <w:r w:rsidRPr="00A40D6F">
        <w:rPr>
          <w:rFonts w:ascii="Arial" w:eastAsia="Calibri" w:hAnsi="Arial" w:cs="Arial"/>
          <w:sz w:val="22"/>
          <w:szCs w:val="22"/>
        </w:rPr>
        <w:t>wa</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gas</w:t>
      </w:r>
      <w:r w:rsidR="00AA7E5D"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AA7E5D"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AA7E5D"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di</w:t>
      </w:r>
      <w:r w:rsidRPr="00A40D6F">
        <w:rPr>
          <w:rFonts w:ascii="Arial" w:eastAsia="Calibri" w:hAnsi="Arial" w:cs="Arial"/>
          <w:spacing w:val="1"/>
          <w:w w:val="102"/>
          <w:sz w:val="22"/>
          <w:szCs w:val="22"/>
        </w:rPr>
        <w:t>l</w:t>
      </w:r>
      <w:r w:rsidRPr="00A40D6F">
        <w:rPr>
          <w:rFonts w:ascii="Arial" w:eastAsia="Calibri" w:hAnsi="Arial" w:cs="Arial"/>
          <w:w w:val="102"/>
          <w:sz w:val="22"/>
          <w:szCs w:val="22"/>
        </w:rPr>
        <w:t>a</w:t>
      </w:r>
      <w:r w:rsidRPr="00A40D6F">
        <w:rPr>
          <w:rFonts w:ascii="Arial" w:eastAsia="Calibri" w:hAnsi="Arial" w:cs="Arial"/>
          <w:spacing w:val="1"/>
          <w:w w:val="102"/>
          <w:sz w:val="22"/>
          <w:szCs w:val="22"/>
        </w:rPr>
        <w:t>ks</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sec</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ero</w:t>
      </w:r>
      <w:r w:rsidRPr="00A40D6F">
        <w:rPr>
          <w:rFonts w:ascii="Arial" w:eastAsia="Calibri" w:hAnsi="Arial" w:cs="Arial"/>
          <w:spacing w:val="-2"/>
          <w:sz w:val="22"/>
          <w:szCs w:val="22"/>
        </w:rPr>
        <w:t>r</w:t>
      </w:r>
      <w:r w:rsidRPr="00A40D6F">
        <w:rPr>
          <w:rFonts w:ascii="Arial" w:eastAsia="Calibri" w:hAnsi="Arial" w:cs="Arial"/>
          <w:spacing w:val="2"/>
          <w:sz w:val="22"/>
          <w:szCs w:val="22"/>
        </w:rPr>
        <w:t>g</w:t>
      </w:r>
      <w:r w:rsidRPr="00A40D6F">
        <w:rPr>
          <w:rFonts w:ascii="Arial" w:eastAsia="Calibri" w:hAnsi="Arial" w:cs="Arial"/>
          <w:sz w:val="22"/>
          <w:szCs w:val="22"/>
        </w:rPr>
        <w:t>a</w:t>
      </w:r>
      <w:r w:rsidRPr="00A40D6F">
        <w:rPr>
          <w:rFonts w:ascii="Arial" w:eastAsia="Calibri" w:hAnsi="Arial" w:cs="Arial"/>
          <w:spacing w:val="-1"/>
          <w:sz w:val="22"/>
          <w:szCs w:val="22"/>
        </w:rPr>
        <w:t>ni</w:t>
      </w:r>
      <w:r w:rsidRPr="00A40D6F">
        <w:rPr>
          <w:rFonts w:ascii="Arial" w:eastAsia="Calibri" w:hAnsi="Arial" w:cs="Arial"/>
          <w:spacing w:val="1"/>
          <w:sz w:val="22"/>
          <w:szCs w:val="22"/>
        </w:rPr>
        <w:t>sir</w:t>
      </w:r>
      <w:r w:rsidRPr="00A40D6F">
        <w:rPr>
          <w:rFonts w:ascii="Arial" w:eastAsia="Calibri" w:hAnsi="Arial" w:cs="Arial"/>
          <w:sz w:val="22"/>
          <w:szCs w:val="22"/>
        </w:rPr>
        <w:t>,</w:t>
      </w:r>
      <w:r w:rsidR="00AA7E5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ses</w:t>
      </w:r>
      <w:r w:rsidRPr="00A40D6F">
        <w:rPr>
          <w:rFonts w:ascii="Arial" w:eastAsia="Calibri" w:hAnsi="Arial" w:cs="Arial"/>
          <w:spacing w:val="-1"/>
          <w:sz w:val="22"/>
          <w:szCs w:val="22"/>
        </w:rPr>
        <w:t>u</w:t>
      </w:r>
      <w:r w:rsidRPr="00A40D6F">
        <w:rPr>
          <w:rFonts w:ascii="Arial" w:eastAsia="Calibri" w:hAnsi="Arial" w:cs="Arial"/>
          <w:sz w:val="22"/>
          <w:szCs w:val="22"/>
        </w:rPr>
        <w:t>ai</w:t>
      </w:r>
      <w:r w:rsidR="00AA7E5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z w:val="22"/>
          <w:szCs w:val="22"/>
        </w:rPr>
        <w:t>an</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2"/>
          <w:sz w:val="22"/>
          <w:szCs w:val="22"/>
        </w:rPr>
        <w:t>d</w:t>
      </w:r>
      <w:r w:rsidRPr="00A40D6F">
        <w:rPr>
          <w:rFonts w:ascii="Arial" w:eastAsia="Calibri" w:hAnsi="Arial" w:cs="Arial"/>
          <w:spacing w:val="-2"/>
          <w:sz w:val="22"/>
          <w:szCs w:val="22"/>
        </w:rPr>
        <w:t>w</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w:t>
      </w:r>
      <w:r w:rsidRPr="00A40D6F">
        <w:rPr>
          <w:rFonts w:ascii="Arial" w:eastAsia="Calibri" w:hAnsi="Arial" w:cs="Arial"/>
          <w:spacing w:val="-1"/>
          <w:w w:val="102"/>
          <w:sz w:val="22"/>
          <w:szCs w:val="22"/>
        </w:rPr>
        <w:t>t</w:t>
      </w:r>
      <w:r w:rsidRPr="00A40D6F">
        <w:rPr>
          <w:rFonts w:ascii="Arial" w:eastAsia="Calibri" w:hAnsi="Arial" w:cs="Arial"/>
          <w:spacing w:val="3"/>
          <w:w w:val="102"/>
          <w:sz w:val="22"/>
          <w:szCs w:val="22"/>
        </w:rPr>
        <w:t>a</w:t>
      </w:r>
      <w:r w:rsidRPr="00A40D6F">
        <w:rPr>
          <w:rFonts w:ascii="Arial" w:eastAsia="Calibri" w:hAnsi="Arial" w:cs="Arial"/>
          <w:spacing w:val="-2"/>
          <w:w w:val="102"/>
          <w:sz w:val="22"/>
          <w:szCs w:val="22"/>
        </w:rPr>
        <w:t>r</w:t>
      </w:r>
      <w:r w:rsidRPr="00A40D6F">
        <w:rPr>
          <w:rFonts w:ascii="Arial" w:eastAsia="Calibri" w:hAnsi="Arial" w:cs="Arial"/>
          <w:spacing w:val="2"/>
          <w:w w:val="102"/>
          <w:sz w:val="22"/>
          <w:szCs w:val="22"/>
        </w:rPr>
        <w:t>g</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t</w:t>
      </w:r>
      <w:r w:rsidRPr="00A40D6F">
        <w:rPr>
          <w:rFonts w:ascii="Arial" w:eastAsia="Calibri" w:hAnsi="Arial" w:cs="Arial"/>
          <w:w w:val="102"/>
          <w:sz w:val="22"/>
          <w:szCs w:val="22"/>
        </w:rPr>
        <w: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2"/>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AA7E5D"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AA7E5D"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re</w:t>
      </w:r>
      <w:r w:rsidRPr="00A40D6F">
        <w:rPr>
          <w:rFonts w:ascii="Arial" w:eastAsia="Calibri" w:hAnsi="Arial" w:cs="Arial"/>
          <w:sz w:val="22"/>
          <w:szCs w:val="22"/>
        </w:rPr>
        <w:t>a</w:t>
      </w:r>
      <w:r w:rsidR="00AA7E5D"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ar</w:t>
      </w:r>
      <w:r w:rsidRPr="00A40D6F">
        <w:rPr>
          <w:rFonts w:ascii="Arial" w:eastAsia="Calibri" w:hAnsi="Arial" w:cs="Arial"/>
          <w:spacing w:val="2"/>
          <w:sz w:val="22"/>
          <w:szCs w:val="22"/>
        </w:rPr>
        <w:t>a</w:t>
      </w:r>
      <w:r w:rsidRPr="00A40D6F">
        <w:rPr>
          <w:rFonts w:ascii="Arial" w:eastAsia="Calibri" w:hAnsi="Arial" w:cs="Arial"/>
          <w:sz w:val="22"/>
          <w:szCs w:val="22"/>
        </w:rPr>
        <w:t>n</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1"/>
          <w:sz w:val="22"/>
          <w:szCs w:val="22"/>
        </w:rPr>
        <w:t>s</w:t>
      </w:r>
      <w:r w:rsidRPr="00A40D6F">
        <w:rPr>
          <w:rFonts w:ascii="Arial" w:eastAsia="Calibri" w:hAnsi="Arial" w:cs="Arial"/>
          <w:spacing w:val="-1"/>
          <w:sz w:val="22"/>
          <w:szCs w:val="22"/>
        </w:rPr>
        <w:t>e</w:t>
      </w:r>
      <w:r w:rsidRPr="00A40D6F">
        <w:rPr>
          <w:rFonts w:ascii="Arial" w:eastAsia="Calibri" w:hAnsi="Arial" w:cs="Arial"/>
          <w:spacing w:val="2"/>
          <w:sz w:val="22"/>
          <w:szCs w:val="22"/>
        </w:rPr>
        <w:t>l</w:t>
      </w:r>
      <w:r w:rsidRPr="00A40D6F">
        <w:rPr>
          <w:rFonts w:ascii="Arial" w:eastAsia="Calibri" w:hAnsi="Arial" w:cs="Arial"/>
          <w:spacing w:val="-1"/>
          <w:sz w:val="22"/>
          <w:szCs w:val="22"/>
        </w:rPr>
        <w:t>ama</w:t>
      </w:r>
      <w:r w:rsidRPr="00A40D6F">
        <w:rPr>
          <w:rFonts w:ascii="Arial" w:eastAsia="Calibri" w:hAnsi="Arial" w:cs="Arial"/>
          <w:spacing w:val="4"/>
          <w:sz w:val="22"/>
          <w:szCs w:val="22"/>
        </w:rPr>
        <w:t>t</w:t>
      </w:r>
      <w:r w:rsidRPr="00A40D6F">
        <w:rPr>
          <w:rFonts w:ascii="Arial" w:eastAsia="Calibri" w:hAnsi="Arial" w:cs="Arial"/>
          <w:spacing w:val="-1"/>
          <w:sz w:val="22"/>
          <w:szCs w:val="22"/>
        </w:rPr>
        <w:t>a</w:t>
      </w:r>
      <w:r w:rsidRPr="00A40D6F">
        <w:rPr>
          <w:rFonts w:ascii="Arial" w:eastAsia="Calibri" w:hAnsi="Arial" w:cs="Arial"/>
          <w:sz w:val="22"/>
          <w:szCs w:val="22"/>
        </w:rPr>
        <w:t>n</w:t>
      </w:r>
      <w:r w:rsidR="00AA7E5D" w:rsidRPr="00A40D6F">
        <w:rPr>
          <w:rFonts w:ascii="Arial" w:eastAsia="Calibri" w:hAnsi="Arial" w:cs="Arial"/>
          <w:sz w:val="22"/>
          <w:szCs w:val="22"/>
          <w:lang w:val="id-ID"/>
        </w:rPr>
        <w:t xml:space="preserve"> </w:t>
      </w:r>
      <w:r w:rsidRPr="00A40D6F">
        <w:rPr>
          <w:rFonts w:ascii="Arial" w:eastAsia="Calibri" w:hAnsi="Arial" w:cs="Arial"/>
          <w:w w:val="102"/>
          <w:sz w:val="22"/>
          <w:szCs w:val="22"/>
        </w:rPr>
        <w:t>P</w:t>
      </w:r>
      <w:r w:rsidRPr="00A40D6F">
        <w:rPr>
          <w:rFonts w:ascii="Arial" w:eastAsia="Calibri" w:hAnsi="Arial" w:cs="Arial"/>
          <w:spacing w:val="-1"/>
          <w:w w:val="102"/>
          <w:sz w:val="22"/>
          <w:szCs w:val="22"/>
        </w:rPr>
        <w:t>a</w:t>
      </w:r>
      <w:r w:rsidRPr="00A40D6F">
        <w:rPr>
          <w:rFonts w:ascii="Arial" w:eastAsia="Calibri" w:hAnsi="Arial" w:cs="Arial"/>
          <w:spacing w:val="4"/>
          <w:w w:val="102"/>
          <w:sz w:val="22"/>
          <w:szCs w:val="22"/>
        </w:rPr>
        <w:t>s</w:t>
      </w:r>
      <w:r w:rsidRPr="00A40D6F">
        <w:rPr>
          <w:rFonts w:ascii="Arial" w:eastAsia="Calibri" w:hAnsi="Arial" w:cs="Arial"/>
          <w:spacing w:val="-2"/>
          <w:w w:val="102"/>
          <w:sz w:val="22"/>
          <w:szCs w:val="22"/>
        </w:rPr>
        <w:t>i</w:t>
      </w:r>
      <w:r w:rsidRPr="00A40D6F">
        <w:rPr>
          <w:rFonts w:ascii="Arial" w:eastAsia="Calibri" w:hAnsi="Arial" w:cs="Arial"/>
          <w:spacing w:val="2"/>
          <w:w w:val="102"/>
          <w:sz w:val="22"/>
          <w:szCs w:val="22"/>
        </w:rPr>
        <w:t>e</w:t>
      </w:r>
      <w:r w:rsidRPr="00A40D6F">
        <w:rPr>
          <w:rFonts w:ascii="Arial" w:eastAsia="Calibri" w:hAnsi="Arial" w:cs="Arial"/>
          <w:w w:val="102"/>
          <w:sz w:val="22"/>
          <w:szCs w:val="22"/>
        </w:rPr>
        <w:t>n</w:t>
      </w:r>
    </w:p>
    <w:p w:rsidR="00965EC2" w:rsidRPr="00A40D6F" w:rsidRDefault="00E87722" w:rsidP="004469F1">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AA7E5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AA7E5D"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re</w:t>
      </w:r>
      <w:r w:rsidRPr="00A40D6F">
        <w:rPr>
          <w:rFonts w:ascii="Arial" w:eastAsia="Calibri" w:hAnsi="Arial" w:cs="Arial"/>
          <w:sz w:val="22"/>
          <w:szCs w:val="22"/>
        </w:rPr>
        <w:t xml:space="preserve">a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an</w:t>
      </w:r>
      <w:r w:rsidR="00AA7E5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pacing w:val="1"/>
          <w:sz w:val="22"/>
          <w:szCs w:val="22"/>
        </w:rPr>
        <w:t>el</w:t>
      </w:r>
      <w:r w:rsidRPr="00A40D6F">
        <w:rPr>
          <w:rFonts w:ascii="Arial" w:eastAsia="Calibri" w:hAnsi="Arial" w:cs="Arial"/>
          <w:sz w:val="22"/>
          <w:szCs w:val="22"/>
        </w:rPr>
        <w:t>ama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pacing w:val="1"/>
          <w:sz w:val="22"/>
          <w:szCs w:val="22"/>
        </w:rPr>
        <w:t>e</w:t>
      </w:r>
      <w:r w:rsidRPr="00A40D6F">
        <w:rPr>
          <w:rFonts w:ascii="Arial" w:eastAsia="Calibri" w:hAnsi="Arial" w:cs="Arial"/>
          <w:sz w:val="22"/>
          <w:szCs w:val="22"/>
        </w:rPr>
        <w:t>n</w:t>
      </w:r>
      <w:r w:rsidR="00AA7E5D"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ah</w:t>
      </w:r>
      <w:r w:rsidR="00AA7E5D" w:rsidRPr="00A40D6F">
        <w:rPr>
          <w:rFonts w:ascii="Arial" w:eastAsia="Calibri" w:hAnsi="Arial" w:cs="Arial"/>
          <w:sz w:val="22"/>
          <w:szCs w:val="22"/>
          <w:lang w:val="id-ID"/>
        </w:rPr>
        <w:t xml:space="preserve"> </w:t>
      </w:r>
      <w:proofErr w:type="gramStart"/>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proofErr w:type="gramEnd"/>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un</w:t>
      </w:r>
      <w:r w:rsidRPr="00A40D6F">
        <w:rPr>
          <w:rFonts w:ascii="Arial" w:eastAsia="Calibri" w:hAnsi="Arial" w:cs="Arial"/>
          <w:spacing w:val="1"/>
          <w:sz w:val="22"/>
          <w:szCs w:val="22"/>
        </w:rPr>
        <w:t>t</w:t>
      </w:r>
      <w:r w:rsidRPr="00A40D6F">
        <w:rPr>
          <w:rFonts w:ascii="Arial" w:eastAsia="Calibri" w:hAnsi="Arial" w:cs="Arial"/>
          <w:spacing w:val="-3"/>
          <w:sz w:val="22"/>
          <w:szCs w:val="22"/>
        </w:rPr>
        <w:t>u</w:t>
      </w:r>
      <w:r w:rsidRPr="00A40D6F">
        <w:rPr>
          <w:rFonts w:ascii="Arial" w:eastAsia="Calibri" w:hAnsi="Arial" w:cs="Arial"/>
          <w:sz w:val="22"/>
          <w:szCs w:val="22"/>
        </w:rPr>
        <w:t>k</w:t>
      </w:r>
      <w:r w:rsidR="00AA7E5D"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il</w:t>
      </w:r>
      <w:r w:rsidRPr="00A40D6F">
        <w:rPr>
          <w:rFonts w:ascii="Arial" w:eastAsia="Calibri" w:hAnsi="Arial" w:cs="Arial"/>
          <w:sz w:val="22"/>
          <w:szCs w:val="22"/>
        </w:rPr>
        <w:t>ai</w:t>
      </w:r>
      <w:r w:rsidR="00AA7E5D"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AA7E5D"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au </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it</w:t>
      </w:r>
      <w:r w:rsidRPr="00A40D6F">
        <w:rPr>
          <w:rFonts w:ascii="Arial" w:eastAsia="Calibri" w:hAnsi="Arial" w:cs="Arial"/>
          <w:spacing w:val="3"/>
          <w:sz w:val="22"/>
          <w:szCs w:val="22"/>
        </w:rPr>
        <w:t>a</w:t>
      </w:r>
      <w:r w:rsidRPr="00A40D6F">
        <w:rPr>
          <w:rFonts w:ascii="Arial" w:eastAsia="Calibri" w:hAnsi="Arial" w:cs="Arial"/>
          <w:sz w:val="22"/>
          <w:szCs w:val="22"/>
        </w:rPr>
        <w:t>s</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al</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w:t>
      </w:r>
      <w:r w:rsidRPr="00A40D6F">
        <w:rPr>
          <w:rFonts w:ascii="Arial" w:eastAsia="Calibri" w:hAnsi="Arial" w:cs="Arial"/>
          <w:sz w:val="22"/>
          <w:szCs w:val="22"/>
        </w:rPr>
        <w:t>i</w:t>
      </w:r>
      <w:r w:rsidR="00AA7E5D" w:rsidRPr="00A40D6F">
        <w:rPr>
          <w:rFonts w:ascii="Arial" w:eastAsia="Calibri" w:hAnsi="Arial" w:cs="Arial"/>
          <w:sz w:val="22"/>
          <w:szCs w:val="22"/>
          <w:lang w:val="id-ID"/>
        </w:rPr>
        <w:t xml:space="preserve"> </w:t>
      </w:r>
      <w:r w:rsidRPr="00A40D6F">
        <w:rPr>
          <w:rFonts w:ascii="Arial" w:eastAsia="Calibri" w:hAnsi="Arial" w:cs="Arial"/>
          <w:spacing w:val="5"/>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e</w:t>
      </w:r>
      <w:r w:rsidRPr="00A40D6F">
        <w:rPr>
          <w:rFonts w:ascii="Arial" w:eastAsia="Calibri" w:hAnsi="Arial" w:cs="Arial"/>
          <w:sz w:val="22"/>
          <w:szCs w:val="22"/>
        </w:rPr>
        <w:t>la</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z w:val="22"/>
          <w:szCs w:val="22"/>
        </w:rPr>
        <w:t>h</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t</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00AA7E5D"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up</w:t>
      </w:r>
      <w:r w:rsidRPr="00A40D6F">
        <w:rPr>
          <w:rFonts w:ascii="Arial" w:eastAsia="Calibri" w:hAnsi="Arial" w:cs="Arial"/>
          <w:w w:val="102"/>
          <w:sz w:val="22"/>
          <w:szCs w:val="22"/>
        </w:rPr>
        <w:t>a</w:t>
      </w:r>
      <w:r w:rsidRPr="00A40D6F">
        <w:rPr>
          <w:rFonts w:ascii="Arial" w:eastAsia="Calibri" w:hAnsi="Arial" w:cs="Arial"/>
          <w:spacing w:val="1"/>
          <w:w w:val="102"/>
          <w:sz w:val="22"/>
          <w:szCs w:val="22"/>
        </w:rPr>
        <w:t>y</w:t>
      </w:r>
      <w:r w:rsidRPr="00A40D6F">
        <w:rPr>
          <w:rFonts w:ascii="Arial" w:eastAsia="Calibri" w:hAnsi="Arial" w:cs="Arial"/>
          <w:w w:val="102"/>
          <w:sz w:val="22"/>
          <w:szCs w:val="22"/>
        </w:rPr>
        <w:t xml:space="preserve">a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nu</w:t>
      </w:r>
      <w:r w:rsidRPr="00A40D6F">
        <w:rPr>
          <w:rFonts w:ascii="Arial" w:eastAsia="Calibri" w:hAnsi="Arial" w:cs="Arial"/>
          <w:spacing w:val="1"/>
          <w:sz w:val="22"/>
          <w:szCs w:val="22"/>
        </w:rPr>
        <w:t>r</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k</w:t>
      </w:r>
      <w:r w:rsidRPr="00A40D6F">
        <w:rPr>
          <w:rFonts w:ascii="Arial" w:eastAsia="Calibri" w:hAnsi="Arial" w:cs="Arial"/>
          <w:sz w:val="22"/>
          <w:szCs w:val="22"/>
        </w:rPr>
        <w:t>an</w:t>
      </w:r>
      <w:r w:rsidR="00AA7E5D"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00AA7E5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3"/>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pacing w:val="-1"/>
          <w:sz w:val="22"/>
          <w:szCs w:val="22"/>
        </w:rPr>
        <w:t>d</w:t>
      </w:r>
      <w:r w:rsidRPr="00A40D6F">
        <w:rPr>
          <w:rFonts w:ascii="Arial" w:eastAsia="Calibri" w:hAnsi="Arial" w:cs="Arial"/>
          <w:spacing w:val="3"/>
          <w:sz w:val="22"/>
          <w:szCs w:val="22"/>
        </w:rPr>
        <w:t>e</w:t>
      </w:r>
      <w:r w:rsidRPr="00A40D6F">
        <w:rPr>
          <w:rFonts w:ascii="Arial" w:eastAsia="Calibri" w:hAnsi="Arial" w:cs="Arial"/>
          <w:sz w:val="22"/>
          <w:szCs w:val="22"/>
        </w:rPr>
        <w:t>n</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AA7E5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t</w:t>
      </w:r>
      <w:r w:rsidR="00AA7E5D" w:rsidRPr="00A40D6F">
        <w:rPr>
          <w:rFonts w:ascii="Arial" w:eastAsia="Calibri" w:hAnsi="Arial" w:cs="Arial"/>
          <w:sz w:val="22"/>
          <w:szCs w:val="22"/>
          <w:lang w:val="id-ID"/>
        </w:rPr>
        <w:t xml:space="preserve"> </w:t>
      </w:r>
      <w:r w:rsidRPr="00A40D6F">
        <w:rPr>
          <w:rFonts w:ascii="Arial" w:eastAsia="Calibri" w:hAnsi="Arial" w:cs="Arial"/>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00AA7E5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k</w:t>
      </w:r>
      <w:r w:rsidRPr="00A40D6F">
        <w:rPr>
          <w:rFonts w:ascii="Arial" w:eastAsia="Calibri" w:hAnsi="Arial" w:cs="Arial"/>
          <w:sz w:val="22"/>
          <w:szCs w:val="22"/>
        </w:rPr>
        <w:t>an</w:t>
      </w:r>
      <w:r w:rsidR="00AA7E5D"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kesel</w:t>
      </w:r>
      <w:r w:rsidRPr="00A40D6F">
        <w:rPr>
          <w:rFonts w:ascii="Arial" w:eastAsia="Calibri" w:hAnsi="Arial" w:cs="Arial"/>
          <w:w w:val="102"/>
          <w:sz w:val="22"/>
          <w:szCs w:val="22"/>
        </w:rPr>
        <w:t>a</w:t>
      </w:r>
      <w:r w:rsidRPr="00A40D6F">
        <w:rPr>
          <w:rFonts w:ascii="Arial" w:eastAsia="Calibri" w:hAnsi="Arial" w:cs="Arial"/>
          <w:spacing w:val="-2"/>
          <w:w w:val="102"/>
          <w:sz w:val="22"/>
          <w:szCs w:val="22"/>
        </w:rPr>
        <w:t>m</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an </w:t>
      </w:r>
      <w:r w:rsidRPr="00A40D6F">
        <w:rPr>
          <w:rFonts w:ascii="Arial" w:eastAsia="Calibri" w:hAnsi="Arial" w:cs="Arial"/>
          <w:spacing w:val="-1"/>
          <w:w w:val="102"/>
          <w:sz w:val="22"/>
          <w:szCs w:val="22"/>
        </w:rPr>
        <w:t>p</w:t>
      </w:r>
      <w:r w:rsidRPr="00A40D6F">
        <w:rPr>
          <w:rFonts w:ascii="Arial" w:eastAsia="Calibri" w:hAnsi="Arial" w:cs="Arial"/>
          <w:w w:val="102"/>
          <w:sz w:val="22"/>
          <w:szCs w:val="22"/>
        </w:rPr>
        <w:t>a</w:t>
      </w:r>
      <w:r w:rsidRPr="00A40D6F">
        <w:rPr>
          <w:rFonts w:ascii="Arial" w:eastAsia="Calibri" w:hAnsi="Arial" w:cs="Arial"/>
          <w:spacing w:val="1"/>
          <w:w w:val="102"/>
          <w:sz w:val="22"/>
          <w:szCs w:val="22"/>
        </w:rPr>
        <w:t>s</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555F5C"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Standar Pelayanan Minimal (SPM)</w:t>
      </w:r>
    </w:p>
    <w:p w:rsidR="00965EC2" w:rsidRPr="00A40D6F" w:rsidRDefault="007523D3" w:rsidP="00965EC2">
      <w:pPr>
        <w:pStyle w:val="ListParagraph"/>
        <w:spacing w:line="360" w:lineRule="auto"/>
        <w:ind w:left="426"/>
        <w:jc w:val="both"/>
        <w:rPr>
          <w:rFonts w:ascii="Arial" w:eastAsia="Calibri" w:hAnsi="Arial" w:cs="Arial"/>
          <w:sz w:val="22"/>
          <w:szCs w:val="22"/>
        </w:rPr>
      </w:pPr>
      <w:r w:rsidRPr="00A40D6F">
        <w:rPr>
          <w:rFonts w:ascii="Arial" w:eastAsia="Calibri" w:hAnsi="Arial" w:cs="Arial"/>
          <w:sz w:val="22"/>
          <w:szCs w:val="22"/>
        </w:rPr>
        <w:t>Ketentuan tentang jenis dan mutu pelayanan dasar yang merupakan urusan wajib yang</w:t>
      </w:r>
      <w:r w:rsidR="00EE529B" w:rsidRPr="00A40D6F">
        <w:rPr>
          <w:rFonts w:ascii="Arial" w:eastAsia="Calibri" w:hAnsi="Arial" w:cs="Arial"/>
          <w:sz w:val="22"/>
          <w:szCs w:val="22"/>
        </w:rPr>
        <w:t xml:space="preserve"> berhak diperoleh setiap warga n</w:t>
      </w:r>
      <w:r w:rsidRPr="00A40D6F">
        <w:rPr>
          <w:rFonts w:ascii="Arial" w:eastAsia="Calibri" w:hAnsi="Arial" w:cs="Arial"/>
          <w:sz w:val="22"/>
          <w:szCs w:val="22"/>
        </w:rPr>
        <w:t>egara secara minimal atau ketentuan tentang spesifikasi teknis tentang tolok ukur layanan minimal yang diberikan oleh Badan Layanan Umum Daerah kepada masyarakat.</w:t>
      </w:r>
      <w:r w:rsidR="00887394" w:rsidRPr="00A40D6F">
        <w:rPr>
          <w:rFonts w:ascii="Arial" w:eastAsia="Calibri" w:hAnsi="Arial" w:cs="Arial"/>
          <w:sz w:val="22"/>
          <w:szCs w:val="22"/>
        </w:rPr>
        <w:t xml:space="preserve"> Standar Pelayanan Minimal yang digunakan sebagai acuan berdasarkan Peraturan Bupati Kotawaringin Timur Nomor 29 Tahun 2011 Tentang Standar Pelayanan Minimal RSUD </w:t>
      </w:r>
      <w:proofErr w:type="gramStart"/>
      <w:r w:rsidR="00887394" w:rsidRPr="00A40D6F">
        <w:rPr>
          <w:rFonts w:ascii="Arial" w:eastAsia="Calibri" w:hAnsi="Arial" w:cs="Arial"/>
          <w:sz w:val="22"/>
          <w:szCs w:val="22"/>
        </w:rPr>
        <w:t>dr</w:t>
      </w:r>
      <w:proofErr w:type="gramEnd"/>
      <w:r w:rsidR="00887394" w:rsidRPr="00A40D6F">
        <w:rPr>
          <w:rFonts w:ascii="Arial" w:eastAsia="Calibri" w:hAnsi="Arial" w:cs="Arial"/>
          <w:sz w:val="22"/>
          <w:szCs w:val="22"/>
        </w:rPr>
        <w:t>. Murjani Sampit.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Ka</w:t>
      </w:r>
      <w:r w:rsidRPr="00A40D6F">
        <w:rPr>
          <w:rFonts w:ascii="Arial" w:eastAsia="Calibri" w:hAnsi="Arial" w:cs="Arial"/>
          <w:spacing w:val="2"/>
          <w:sz w:val="22"/>
          <w:szCs w:val="22"/>
        </w:rPr>
        <w:t>m</w:t>
      </w:r>
      <w:r w:rsidRPr="00A40D6F">
        <w:rPr>
          <w:rFonts w:ascii="Arial" w:eastAsia="Calibri" w:hAnsi="Arial" w:cs="Arial"/>
          <w:spacing w:val="-1"/>
          <w:sz w:val="22"/>
          <w:szCs w:val="22"/>
        </w:rPr>
        <w:t>u</w:t>
      </w:r>
      <w:r w:rsidRPr="00A40D6F">
        <w:rPr>
          <w:rFonts w:ascii="Arial" w:eastAsia="Calibri" w:hAnsi="Arial" w:cs="Arial"/>
          <w:sz w:val="22"/>
          <w:szCs w:val="22"/>
        </w:rPr>
        <w:t>s</w:t>
      </w:r>
      <w:r w:rsidR="00FA4EBE" w:rsidRPr="00A40D6F">
        <w:rPr>
          <w:rFonts w:ascii="Arial" w:eastAsia="Calibri" w:hAnsi="Arial" w:cs="Arial"/>
          <w:sz w:val="22"/>
          <w:szCs w:val="22"/>
          <w:lang w:val="id-ID"/>
        </w:rPr>
        <w:t xml:space="preserve"> </w:t>
      </w:r>
      <w:r w:rsidRPr="00A40D6F">
        <w:rPr>
          <w:rFonts w:ascii="Arial" w:eastAsia="Calibri" w:hAnsi="Arial" w:cs="Arial"/>
          <w:sz w:val="22"/>
          <w:szCs w:val="22"/>
        </w:rPr>
        <w:t>P</w:t>
      </w:r>
      <w:r w:rsidRPr="00A40D6F">
        <w:rPr>
          <w:rFonts w:ascii="Arial" w:eastAsia="Calibri" w:hAnsi="Arial" w:cs="Arial"/>
          <w:spacing w:val="-1"/>
          <w:sz w:val="22"/>
          <w:szCs w:val="22"/>
        </w:rPr>
        <w:t>ro</w:t>
      </w:r>
      <w:r w:rsidRPr="00A40D6F">
        <w:rPr>
          <w:rFonts w:ascii="Arial" w:eastAsia="Calibri" w:hAnsi="Arial" w:cs="Arial"/>
          <w:spacing w:val="1"/>
          <w:sz w:val="22"/>
          <w:szCs w:val="22"/>
        </w:rPr>
        <w:t>f</w:t>
      </w:r>
      <w:r w:rsidRPr="00A40D6F">
        <w:rPr>
          <w:rFonts w:ascii="Arial" w:eastAsia="Calibri" w:hAnsi="Arial" w:cs="Arial"/>
          <w:spacing w:val="2"/>
          <w:sz w:val="22"/>
          <w:szCs w:val="22"/>
        </w:rPr>
        <w:t>i</w:t>
      </w:r>
      <w:r w:rsidRPr="00A40D6F">
        <w:rPr>
          <w:rFonts w:ascii="Arial" w:eastAsia="Calibri" w:hAnsi="Arial" w:cs="Arial"/>
          <w:sz w:val="22"/>
          <w:szCs w:val="22"/>
        </w:rPr>
        <w:t>l</w:t>
      </w:r>
      <w:r w:rsidR="00FA4EBE"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I</w:t>
      </w:r>
      <w:r w:rsidRPr="00A40D6F">
        <w:rPr>
          <w:rFonts w:ascii="Arial" w:eastAsia="Calibri" w:hAnsi="Arial" w:cs="Arial"/>
          <w:spacing w:val="-3"/>
          <w:w w:val="102"/>
          <w:sz w:val="22"/>
          <w:szCs w:val="22"/>
        </w:rPr>
        <w:t>n</w:t>
      </w:r>
      <w:r w:rsidRPr="00A40D6F">
        <w:rPr>
          <w:rFonts w:ascii="Arial" w:eastAsia="Calibri" w:hAnsi="Arial" w:cs="Arial"/>
          <w:spacing w:val="2"/>
          <w:w w:val="102"/>
          <w:sz w:val="22"/>
          <w:szCs w:val="22"/>
        </w:rPr>
        <w:t>d</w:t>
      </w:r>
      <w:r w:rsidRPr="00A40D6F">
        <w:rPr>
          <w:rFonts w:ascii="Arial" w:eastAsia="Calibri" w:hAnsi="Arial" w:cs="Arial"/>
          <w:w w:val="102"/>
          <w:sz w:val="22"/>
          <w:szCs w:val="22"/>
        </w:rPr>
        <w:t>ik</w:t>
      </w:r>
      <w:r w:rsidRPr="00A40D6F">
        <w:rPr>
          <w:rFonts w:ascii="Arial" w:eastAsia="Calibri" w:hAnsi="Arial" w:cs="Arial"/>
          <w:spacing w:val="-1"/>
          <w:w w:val="102"/>
          <w:sz w:val="22"/>
          <w:szCs w:val="22"/>
        </w:rPr>
        <w:t>a</w:t>
      </w:r>
      <w:r w:rsidRPr="00A40D6F">
        <w:rPr>
          <w:rFonts w:ascii="Arial" w:eastAsia="Calibri" w:hAnsi="Arial" w:cs="Arial"/>
          <w:spacing w:val="1"/>
          <w:w w:val="102"/>
          <w:sz w:val="22"/>
          <w:szCs w:val="22"/>
        </w:rPr>
        <w:t>to</w:t>
      </w:r>
      <w:r w:rsidRPr="00A40D6F">
        <w:rPr>
          <w:rFonts w:ascii="Arial" w:eastAsia="Calibri" w:hAnsi="Arial" w:cs="Arial"/>
          <w:w w:val="102"/>
          <w:sz w:val="22"/>
          <w:szCs w:val="22"/>
        </w:rPr>
        <w:t>r</w:t>
      </w:r>
    </w:p>
    <w:p w:rsidR="00965EC2" w:rsidRPr="00A40D6F" w:rsidRDefault="00440199"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K</w:t>
      </w:r>
      <w:r w:rsidRPr="00A40D6F">
        <w:rPr>
          <w:rFonts w:ascii="Arial" w:eastAsia="Calibri" w:hAnsi="Arial" w:cs="Arial"/>
          <w:sz w:val="22"/>
          <w:szCs w:val="22"/>
        </w:rPr>
        <w:t>am</w:t>
      </w:r>
      <w:r w:rsidRPr="00A40D6F">
        <w:rPr>
          <w:rFonts w:ascii="Arial" w:eastAsia="Calibri" w:hAnsi="Arial" w:cs="Arial"/>
          <w:spacing w:val="-1"/>
          <w:sz w:val="22"/>
          <w:szCs w:val="22"/>
        </w:rPr>
        <w:t>u</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rofi</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eri</w:t>
      </w:r>
      <w:r w:rsidRPr="00A40D6F">
        <w:rPr>
          <w:rFonts w:ascii="Arial" w:eastAsia="Calibri" w:hAnsi="Arial" w:cs="Arial"/>
          <w:spacing w:val="-2"/>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1"/>
          <w:sz w:val="22"/>
          <w:szCs w:val="22"/>
        </w:rPr>
        <w:t>in</w:t>
      </w:r>
      <w:r w:rsidRPr="00A40D6F">
        <w:rPr>
          <w:rFonts w:ascii="Arial" w:eastAsia="Calibri" w:hAnsi="Arial" w:cs="Arial"/>
          <w:spacing w:val="1"/>
          <w:sz w:val="22"/>
          <w:szCs w:val="22"/>
        </w:rPr>
        <w:t>-</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1"/>
          <w:sz w:val="22"/>
          <w:szCs w:val="22"/>
        </w:rPr>
        <w:t>i</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w:t>
      </w:r>
      <w:r w:rsidRPr="00A40D6F">
        <w:rPr>
          <w:rFonts w:ascii="Arial" w:eastAsia="Calibri" w:hAnsi="Arial" w:cs="Arial"/>
          <w:spacing w:val="1"/>
          <w:sz w:val="22"/>
          <w:szCs w:val="22"/>
          <w:lang w:val="id-ID"/>
        </w:rPr>
        <w:t>k</w:t>
      </w:r>
      <w:r w:rsidRPr="00A40D6F">
        <w:rPr>
          <w:rFonts w:ascii="Arial" w:eastAsia="Calibri" w:hAnsi="Arial" w:cs="Arial"/>
          <w:spacing w:val="1"/>
          <w:sz w:val="22"/>
          <w:szCs w:val="22"/>
        </w:rPr>
        <w:t>ator</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i </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 xml:space="preserve">ap </w:t>
      </w:r>
      <w:r w:rsidRPr="00A40D6F">
        <w:rPr>
          <w:rFonts w:ascii="Arial" w:eastAsia="Calibri" w:hAnsi="Arial" w:cs="Arial"/>
          <w:spacing w:val="2"/>
          <w:sz w:val="22"/>
          <w:szCs w:val="22"/>
        </w:rPr>
        <w:t>u</w:t>
      </w:r>
      <w:r w:rsidRPr="00A40D6F">
        <w:rPr>
          <w:rFonts w:ascii="Arial" w:eastAsia="Calibri" w:hAnsi="Arial" w:cs="Arial"/>
          <w:spacing w:val="-3"/>
          <w:sz w:val="22"/>
          <w:szCs w:val="22"/>
        </w:rPr>
        <w:t>n</w:t>
      </w:r>
      <w:r w:rsidRPr="00A40D6F">
        <w:rPr>
          <w:rFonts w:ascii="Arial" w:eastAsia="Calibri" w:hAnsi="Arial" w:cs="Arial"/>
          <w:spacing w:val="1"/>
          <w:sz w:val="22"/>
          <w:szCs w:val="22"/>
        </w:rPr>
        <w:t>i</w:t>
      </w:r>
      <w:r w:rsidRPr="00A40D6F">
        <w:rPr>
          <w:rFonts w:ascii="Arial" w:eastAsia="Calibri" w:hAnsi="Arial" w:cs="Arial"/>
          <w:sz w:val="22"/>
          <w:szCs w:val="22"/>
        </w:rPr>
        <w:t xml:space="preserve">t </w:t>
      </w:r>
      <w:r w:rsidRPr="00A40D6F">
        <w:rPr>
          <w:rFonts w:ascii="Arial" w:eastAsia="Calibri" w:hAnsi="Arial" w:cs="Arial"/>
          <w:spacing w:val="1"/>
          <w:sz w:val="22"/>
          <w:szCs w:val="22"/>
        </w:rPr>
        <w:t>r</w:t>
      </w:r>
      <w:r w:rsidRPr="00A40D6F">
        <w:rPr>
          <w:rFonts w:ascii="Arial" w:eastAsia="Calibri" w:hAnsi="Arial" w:cs="Arial"/>
          <w:spacing w:val="2"/>
          <w:sz w:val="22"/>
          <w:szCs w:val="22"/>
        </w:rPr>
        <w:t>u</w:t>
      </w:r>
      <w:r w:rsidRPr="00A40D6F">
        <w:rPr>
          <w:rFonts w:ascii="Arial" w:eastAsia="Calibri" w:hAnsi="Arial" w:cs="Arial"/>
          <w:sz w:val="22"/>
          <w:szCs w:val="22"/>
        </w:rPr>
        <w:t>mah</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it</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w w:val="102"/>
          <w:sz w:val="22"/>
          <w:szCs w:val="22"/>
        </w:rPr>
        <w:t xml:space="preserve">i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p</w:t>
      </w:r>
      <w:r w:rsidRPr="00A40D6F">
        <w:rPr>
          <w:rFonts w:ascii="Arial" w:eastAsia="Calibri" w:hAnsi="Arial" w:cs="Arial"/>
          <w:sz w:val="22"/>
          <w:szCs w:val="22"/>
          <w:lang w:val="id-ID"/>
        </w:rPr>
        <w:t xml:space="preserve"> </w:t>
      </w:r>
      <w:r w:rsidRPr="00A40D6F">
        <w:rPr>
          <w:rFonts w:ascii="Arial" w:eastAsia="Calibri" w:hAnsi="Arial" w:cs="Arial"/>
          <w:sz w:val="22"/>
          <w:szCs w:val="22"/>
          <w:lang w:val="en-ID"/>
        </w:rPr>
        <w:t xml:space="preserve">: </w:t>
      </w:r>
      <w:r w:rsidRPr="00A40D6F">
        <w:rPr>
          <w:rFonts w:ascii="Arial" w:eastAsia="Calibri" w:hAnsi="Arial" w:cs="Arial"/>
          <w:spacing w:val="1"/>
          <w:sz w:val="22"/>
          <w:szCs w:val="22"/>
        </w:rPr>
        <w:t>j</w:t>
      </w:r>
      <w:r w:rsidRPr="00A40D6F">
        <w:rPr>
          <w:rFonts w:ascii="Arial" w:eastAsia="Calibri" w:hAnsi="Arial" w:cs="Arial"/>
          <w:spacing w:val="2"/>
          <w:sz w:val="22"/>
          <w:szCs w:val="22"/>
        </w:rPr>
        <w:t>u</w:t>
      </w:r>
      <w:r w:rsidRPr="00A40D6F">
        <w:rPr>
          <w:rFonts w:ascii="Arial" w:eastAsia="Calibri" w:hAnsi="Arial" w:cs="Arial"/>
          <w:spacing w:val="-1"/>
          <w:sz w:val="22"/>
          <w:szCs w:val="22"/>
        </w:rPr>
        <w:t>du</w:t>
      </w:r>
      <w:r w:rsidRPr="00A40D6F">
        <w:rPr>
          <w:rFonts w:ascii="Arial" w:eastAsia="Calibri" w:hAnsi="Arial" w:cs="Arial"/>
          <w:spacing w:val="1"/>
          <w:sz w:val="22"/>
          <w:szCs w:val="22"/>
        </w:rPr>
        <w:t>l indikator</w:t>
      </w:r>
      <w:r w:rsidRPr="00A40D6F">
        <w:rPr>
          <w:rFonts w:ascii="Arial" w:eastAsia="Calibri" w:hAnsi="Arial" w:cs="Arial"/>
          <w:sz w:val="22"/>
          <w:szCs w:val="22"/>
        </w:rPr>
        <w:t xml:space="preserve">, </w:t>
      </w:r>
      <w:r w:rsidRPr="00A40D6F">
        <w:rPr>
          <w:rFonts w:ascii="Arial" w:eastAsia="Calibri" w:hAnsi="Arial" w:cs="Arial"/>
          <w:spacing w:val="-1"/>
          <w:sz w:val="22"/>
          <w:szCs w:val="22"/>
          <w:lang w:val="en-ID"/>
        </w:rPr>
        <w:t>d</w:t>
      </w:r>
      <w:r w:rsidRPr="00A40D6F">
        <w:rPr>
          <w:rFonts w:ascii="Arial" w:eastAsia="Calibri" w:hAnsi="Arial" w:cs="Arial"/>
          <w:spacing w:val="1"/>
          <w:sz w:val="22"/>
          <w:szCs w:val="22"/>
        </w:rPr>
        <w:t>ef</w:t>
      </w:r>
      <w:r w:rsidRPr="00A40D6F">
        <w:rPr>
          <w:rFonts w:ascii="Arial" w:eastAsia="Calibri" w:hAnsi="Arial" w:cs="Arial"/>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o</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pacing w:val="1"/>
          <w:sz w:val="22"/>
          <w:szCs w:val="22"/>
        </w:rPr>
        <w:t>o</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lang w:val="en-ID"/>
        </w:rPr>
        <w:t>tujuan, dime</w:t>
      </w:r>
      <w:r w:rsidR="0084529E" w:rsidRPr="00A40D6F">
        <w:rPr>
          <w:rFonts w:ascii="Arial" w:eastAsia="Calibri" w:hAnsi="Arial" w:cs="Arial"/>
          <w:sz w:val="22"/>
          <w:szCs w:val="22"/>
          <w:lang w:val="en-ID"/>
        </w:rPr>
        <w:t>nsi mutu, alasan pemilihan indik</w:t>
      </w:r>
      <w:r w:rsidRPr="00A40D6F">
        <w:rPr>
          <w:rFonts w:ascii="Arial" w:eastAsia="Calibri" w:hAnsi="Arial" w:cs="Arial"/>
          <w:sz w:val="22"/>
          <w:szCs w:val="22"/>
          <w:lang w:val="en-ID"/>
        </w:rPr>
        <w:t xml:space="preserve">ator, </w:t>
      </w:r>
      <w:r w:rsidRPr="00A40D6F">
        <w:rPr>
          <w:rFonts w:ascii="Arial" w:eastAsia="Calibri" w:hAnsi="Arial" w:cs="Arial"/>
          <w:spacing w:val="-3"/>
          <w:w w:val="102"/>
          <w:sz w:val="22"/>
          <w:szCs w:val="22"/>
        </w:rPr>
        <w:t>n</w:t>
      </w:r>
      <w:r w:rsidRPr="00A40D6F">
        <w:rPr>
          <w:rFonts w:ascii="Arial" w:eastAsia="Calibri" w:hAnsi="Arial" w:cs="Arial"/>
          <w:spacing w:val="1"/>
          <w:w w:val="102"/>
          <w:sz w:val="22"/>
          <w:szCs w:val="22"/>
        </w:rPr>
        <w:t>u</w:t>
      </w:r>
      <w:r w:rsidRPr="00A40D6F">
        <w:rPr>
          <w:rFonts w:ascii="Arial" w:eastAsia="Calibri" w:hAnsi="Arial" w:cs="Arial"/>
          <w:w w:val="102"/>
          <w:sz w:val="22"/>
          <w:szCs w:val="22"/>
        </w:rPr>
        <w:t>m</w:t>
      </w:r>
      <w:r w:rsidRPr="00A40D6F">
        <w:rPr>
          <w:rFonts w:ascii="Arial" w:eastAsia="Calibri" w:hAnsi="Arial" w:cs="Arial"/>
          <w:spacing w:val="1"/>
          <w:w w:val="102"/>
          <w:sz w:val="22"/>
          <w:szCs w:val="22"/>
        </w:rPr>
        <w:t>e</w:t>
      </w:r>
      <w:r w:rsidR="00EE529B" w:rsidRPr="00A40D6F">
        <w:rPr>
          <w:rFonts w:ascii="Arial" w:eastAsia="Calibri" w:hAnsi="Arial" w:cs="Arial"/>
          <w:spacing w:val="-1"/>
          <w:w w:val="102"/>
          <w:sz w:val="22"/>
          <w:szCs w:val="22"/>
        </w:rPr>
        <w:t>r</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o</w:t>
      </w:r>
      <w:r w:rsidRPr="00A40D6F">
        <w:rPr>
          <w:rFonts w:ascii="Arial" w:eastAsia="Calibri" w:hAnsi="Arial" w:cs="Arial"/>
          <w:spacing w:val="3"/>
          <w:w w:val="102"/>
          <w:sz w:val="22"/>
          <w:szCs w:val="22"/>
        </w:rPr>
        <w:t>r</w:t>
      </w:r>
      <w:r w:rsidRPr="00A40D6F">
        <w:rPr>
          <w:rFonts w:ascii="Arial" w:eastAsia="Calibri" w:hAnsi="Arial" w:cs="Arial"/>
          <w:w w:val="102"/>
          <w:sz w:val="22"/>
          <w:szCs w:val="22"/>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00EE529B" w:rsidRPr="00A40D6F">
        <w:rPr>
          <w:rFonts w:ascii="Arial" w:eastAsia="Calibri" w:hAnsi="Arial" w:cs="Arial"/>
          <w:spacing w:val="1"/>
          <w:sz w:val="22"/>
          <w:szCs w:val="22"/>
        </w:rPr>
        <w:t>u</w:t>
      </w:r>
      <w:r w:rsidRPr="00A40D6F">
        <w:rPr>
          <w:rFonts w:ascii="Arial" w:eastAsia="Calibri" w:hAnsi="Arial" w:cs="Arial"/>
          <w:sz w:val="22"/>
          <w:szCs w:val="22"/>
        </w:rPr>
        <w:t>m</w:t>
      </w:r>
      <w:r w:rsidR="00EE529B"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pacing w:val="3"/>
          <w:sz w:val="22"/>
          <w:szCs w:val="22"/>
        </w:rPr>
        <w:t>r</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lang w:val="en-ID"/>
        </w:rPr>
        <w:t>formula pengukura</w:t>
      </w:r>
      <w:r w:rsidR="0084529E" w:rsidRPr="00A40D6F">
        <w:rPr>
          <w:rFonts w:ascii="Arial" w:eastAsia="Calibri" w:hAnsi="Arial" w:cs="Arial"/>
          <w:sz w:val="22"/>
          <w:szCs w:val="22"/>
          <w:lang w:val="en-ID"/>
        </w:rPr>
        <w:t>n</w:t>
      </w:r>
      <w:r w:rsidRPr="00A40D6F">
        <w:rPr>
          <w:rFonts w:ascii="Arial" w:eastAsia="Calibri" w:hAnsi="Arial" w:cs="Arial"/>
          <w:sz w:val="22"/>
          <w:szCs w:val="22"/>
          <w:lang w:val="en-ID"/>
        </w:rPr>
        <w:t xml:space="preserve">, metodologi </w:t>
      </w:r>
      <w:r w:rsidRPr="00A40D6F">
        <w:rPr>
          <w:rFonts w:ascii="Arial" w:eastAsia="Calibri" w:hAnsi="Arial" w:cs="Arial"/>
          <w:sz w:val="22"/>
          <w:szCs w:val="22"/>
          <w:lang w:val="en-ID"/>
        </w:rPr>
        <w:lastRenderedPageBreak/>
        <w:t xml:space="preserve">pengumpulan data, cakupan datanya, </w:t>
      </w:r>
      <w:r w:rsidRPr="00A40D6F">
        <w:rPr>
          <w:rFonts w:ascii="Arial" w:eastAsia="Calibri" w:hAnsi="Arial" w:cs="Arial"/>
          <w:spacing w:val="1"/>
          <w:sz w:val="22"/>
          <w:szCs w:val="22"/>
        </w:rPr>
        <w:t>fre</w:t>
      </w:r>
      <w:r w:rsidRPr="00A40D6F">
        <w:rPr>
          <w:rFonts w:ascii="Arial" w:eastAsia="Calibri" w:hAnsi="Arial" w:cs="Arial"/>
          <w:spacing w:val="3"/>
          <w:sz w:val="22"/>
          <w:szCs w:val="22"/>
        </w:rPr>
        <w:t>k</w:t>
      </w:r>
      <w:r w:rsidRPr="00A40D6F">
        <w:rPr>
          <w:rFonts w:ascii="Arial" w:eastAsia="Calibri" w:hAnsi="Arial" w:cs="Arial"/>
          <w:spacing w:val="-3"/>
          <w:sz w:val="22"/>
          <w:szCs w:val="22"/>
        </w:rPr>
        <w:t>u</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3"/>
          <w:sz w:val="22"/>
          <w:szCs w:val="22"/>
        </w:rPr>
        <w:t>m</w:t>
      </w:r>
      <w:r w:rsidRPr="00A40D6F">
        <w:rPr>
          <w:rFonts w:ascii="Arial" w:eastAsia="Calibri" w:hAnsi="Arial" w:cs="Arial"/>
          <w:spacing w:val="-1"/>
          <w:sz w:val="22"/>
          <w:szCs w:val="22"/>
        </w:rPr>
        <w:t>pul</w:t>
      </w:r>
      <w:r w:rsidRPr="00A40D6F">
        <w:rPr>
          <w:rFonts w:ascii="Arial" w:eastAsia="Calibri" w:hAnsi="Arial" w:cs="Arial"/>
          <w:spacing w:val="5"/>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 xml:space="preserve">frekuensi </w:t>
      </w:r>
      <w:r w:rsidRPr="00A40D6F">
        <w:rPr>
          <w:rFonts w:ascii="Arial" w:eastAsia="Calibri" w:hAnsi="Arial" w:cs="Arial"/>
          <w:sz w:val="22"/>
          <w:szCs w:val="22"/>
          <w:lang w:val="id-ID"/>
        </w:rPr>
        <w:t xml:space="preserve"> </w:t>
      </w:r>
      <w:r w:rsidRPr="00A40D6F">
        <w:rPr>
          <w:rFonts w:ascii="Arial" w:eastAsia="Calibri" w:hAnsi="Arial" w:cs="Arial"/>
          <w:sz w:val="22"/>
          <w:szCs w:val="22"/>
        </w:rPr>
        <w:t>ana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s</w:t>
      </w:r>
      <w:r w:rsidRPr="00A40D6F">
        <w:rPr>
          <w:rFonts w:ascii="Arial" w:eastAsia="Calibri" w:hAnsi="Arial" w:cs="Arial"/>
          <w:sz w:val="22"/>
          <w:szCs w:val="22"/>
        </w:rPr>
        <w:t>a data,</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metodologi analisa,</w:t>
      </w:r>
      <w:r w:rsidRPr="00A40D6F">
        <w:rPr>
          <w:rFonts w:ascii="Arial" w:eastAsia="Calibri" w:hAnsi="Arial" w:cs="Arial"/>
          <w:sz w:val="22"/>
          <w:szCs w:val="22"/>
          <w:lang w:val="id-ID"/>
        </w:rPr>
        <w:t xml:space="preserve"> </w:t>
      </w:r>
      <w:r w:rsidR="00EE529B" w:rsidRPr="00A40D6F">
        <w:rPr>
          <w:rFonts w:ascii="Arial" w:eastAsia="Calibri" w:hAnsi="Arial" w:cs="Arial"/>
          <w:sz w:val="22"/>
          <w:szCs w:val="22"/>
          <w:lang w:val="en-ID"/>
        </w:rPr>
        <w:t>sumb</w:t>
      </w:r>
      <w:r w:rsidRPr="00A40D6F">
        <w:rPr>
          <w:rFonts w:ascii="Arial" w:eastAsia="Calibri" w:hAnsi="Arial" w:cs="Arial"/>
          <w:sz w:val="22"/>
          <w:szCs w:val="22"/>
          <w:lang w:val="en-ID"/>
        </w:rPr>
        <w:t xml:space="preserve">er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 xml:space="preserve"> penanngung jawab pengumpul data</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rPr>
        <w:t>publikasi data</w:t>
      </w:r>
      <w:r w:rsidRPr="00A40D6F">
        <w:rPr>
          <w:rFonts w:ascii="Arial" w:eastAsia="Calibri" w:hAnsi="Arial" w:cs="Arial"/>
          <w:w w:val="102"/>
          <w:sz w:val="22"/>
          <w:szCs w:val="22"/>
        </w:rPr>
        <w: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Di</w:t>
      </w:r>
      <w:r w:rsidRPr="00A40D6F">
        <w:rPr>
          <w:rFonts w:ascii="Arial" w:eastAsia="Calibri" w:hAnsi="Arial" w:cs="Arial"/>
          <w:spacing w:val="-1"/>
          <w:sz w:val="22"/>
          <w:szCs w:val="22"/>
        </w:rPr>
        <w:t>m</w:t>
      </w:r>
      <w:r w:rsidRPr="00A40D6F">
        <w:rPr>
          <w:rFonts w:ascii="Arial" w:eastAsia="Calibri" w:hAnsi="Arial" w:cs="Arial"/>
          <w:spacing w:val="2"/>
          <w:sz w:val="22"/>
          <w:szCs w:val="22"/>
        </w:rPr>
        <w:t>e</w:t>
      </w:r>
      <w:r w:rsidRPr="00A40D6F">
        <w:rPr>
          <w:rFonts w:ascii="Arial" w:eastAsia="Calibri" w:hAnsi="Arial" w:cs="Arial"/>
          <w:spacing w:val="-1"/>
          <w:sz w:val="22"/>
          <w:szCs w:val="22"/>
        </w:rPr>
        <w:t>ns</w:t>
      </w:r>
      <w:r w:rsidRPr="00A40D6F">
        <w:rPr>
          <w:rFonts w:ascii="Arial" w:eastAsia="Calibri" w:hAnsi="Arial" w:cs="Arial"/>
          <w:sz w:val="22"/>
          <w:szCs w:val="22"/>
        </w:rPr>
        <w:t>i</w:t>
      </w:r>
      <w:r w:rsidR="00DF03A9"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u</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00DF03A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nd</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z w:val="22"/>
          <w:szCs w:val="22"/>
        </w:rPr>
        <w:t xml:space="preserve">an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00DF03A9"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 xml:space="preserve">an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p </w:t>
      </w:r>
      <w:r w:rsidRPr="00A40D6F">
        <w:rPr>
          <w:rFonts w:ascii="Arial" w:eastAsia="Calibri" w:hAnsi="Arial" w:cs="Arial"/>
          <w:spacing w:val="-3"/>
          <w:sz w:val="22"/>
          <w:szCs w:val="22"/>
        </w:rPr>
        <w:t>j</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z w:val="22"/>
          <w:szCs w:val="22"/>
        </w:rPr>
        <w:t>s</w:t>
      </w:r>
      <w:r w:rsidR="00DF03A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an</w:t>
      </w:r>
      <w:r w:rsidR="00DF03A9"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DF03A9"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el</w:t>
      </w:r>
      <w:r w:rsidRPr="00A40D6F">
        <w:rPr>
          <w:rFonts w:ascii="Arial" w:eastAsia="Calibri" w:hAnsi="Arial" w:cs="Arial"/>
          <w:w w:val="102"/>
          <w:sz w:val="22"/>
          <w:szCs w:val="22"/>
        </w:rPr>
        <w:t>a</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di</w:t>
      </w:r>
      <w:r w:rsidRPr="00A40D6F">
        <w:rPr>
          <w:rFonts w:ascii="Arial" w:eastAsia="Calibri" w:hAnsi="Arial" w:cs="Arial"/>
          <w:spacing w:val="1"/>
          <w:sz w:val="22"/>
          <w:szCs w:val="22"/>
        </w:rPr>
        <w:t>li</w:t>
      </w:r>
      <w:r w:rsidRPr="00A40D6F">
        <w:rPr>
          <w:rFonts w:ascii="Arial" w:eastAsia="Calibri" w:hAnsi="Arial" w:cs="Arial"/>
          <w:spacing w:val="-1"/>
          <w:sz w:val="22"/>
          <w:szCs w:val="22"/>
        </w:rPr>
        <w:t>h</w:t>
      </w:r>
      <w:r w:rsidRPr="00A40D6F">
        <w:rPr>
          <w:rFonts w:ascii="Arial" w:eastAsia="Calibri" w:hAnsi="Arial" w:cs="Arial"/>
          <w:sz w:val="22"/>
          <w:szCs w:val="22"/>
        </w:rPr>
        <w:t>at</w:t>
      </w:r>
      <w:r w:rsidR="00DF03A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00DF03A9"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kses</w:t>
      </w:r>
      <w:r w:rsidRPr="00A40D6F">
        <w:rPr>
          <w:rFonts w:ascii="Arial" w:eastAsia="Calibri" w:hAnsi="Arial" w:cs="Arial"/>
          <w:sz w:val="22"/>
          <w:szCs w:val="22"/>
        </w:rPr>
        <w:t>,</w:t>
      </w:r>
      <w:r w:rsidR="00DF03A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efe</w:t>
      </w:r>
      <w:r w:rsidRPr="00A40D6F">
        <w:rPr>
          <w:rFonts w:ascii="Arial" w:eastAsia="Calibri" w:hAnsi="Arial" w:cs="Arial"/>
          <w:spacing w:val="-1"/>
          <w:sz w:val="22"/>
          <w:szCs w:val="22"/>
        </w:rPr>
        <w:t>kt</w:t>
      </w:r>
      <w:r w:rsidRPr="00A40D6F">
        <w:rPr>
          <w:rFonts w:ascii="Arial" w:eastAsia="Calibri" w:hAnsi="Arial" w:cs="Arial"/>
          <w:spacing w:val="1"/>
          <w:sz w:val="22"/>
          <w:szCs w:val="22"/>
        </w:rPr>
        <w:t>ifi</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w:t>
      </w:r>
      <w:r w:rsidR="00DF03A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efi</w:t>
      </w:r>
      <w:r w:rsidRPr="00A40D6F">
        <w:rPr>
          <w:rFonts w:ascii="Arial" w:eastAsia="Calibri" w:hAnsi="Arial" w:cs="Arial"/>
          <w:spacing w:val="-2"/>
          <w:sz w:val="22"/>
          <w:szCs w:val="22"/>
        </w:rPr>
        <w:t>s</w:t>
      </w:r>
      <w:r w:rsidRPr="00A40D6F">
        <w:rPr>
          <w:rFonts w:ascii="Arial" w:eastAsia="Calibri" w:hAnsi="Arial" w:cs="Arial"/>
          <w:spacing w:val="1"/>
          <w:sz w:val="22"/>
          <w:szCs w:val="22"/>
        </w:rPr>
        <w:t>ie</w:t>
      </w:r>
      <w:r w:rsidRPr="00A40D6F">
        <w:rPr>
          <w:rFonts w:ascii="Arial" w:eastAsia="Calibri" w:hAnsi="Arial" w:cs="Arial"/>
          <w:spacing w:val="-1"/>
          <w:sz w:val="22"/>
          <w:szCs w:val="22"/>
        </w:rPr>
        <w:t>n</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w:t>
      </w:r>
      <w:r w:rsidR="00DF03A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m</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DF03A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1"/>
          <w:sz w:val="22"/>
          <w:szCs w:val="22"/>
        </w:rPr>
        <w:t>ke</w:t>
      </w:r>
      <w:r w:rsidRPr="00A40D6F">
        <w:rPr>
          <w:rFonts w:ascii="Arial" w:eastAsia="Calibri" w:hAnsi="Arial" w:cs="Arial"/>
          <w:sz w:val="22"/>
          <w:szCs w:val="22"/>
        </w:rPr>
        <w:t>ama</w:t>
      </w:r>
      <w:r w:rsidRPr="00A40D6F">
        <w:rPr>
          <w:rFonts w:ascii="Arial" w:eastAsia="Calibri" w:hAnsi="Arial" w:cs="Arial"/>
          <w:spacing w:val="-1"/>
          <w:sz w:val="22"/>
          <w:szCs w:val="22"/>
        </w:rPr>
        <w:t>n</w:t>
      </w:r>
      <w:r w:rsidRPr="00A40D6F">
        <w:rPr>
          <w:rFonts w:ascii="Arial" w:eastAsia="Calibri" w:hAnsi="Arial" w:cs="Arial"/>
          <w:sz w:val="22"/>
          <w:szCs w:val="22"/>
        </w:rPr>
        <w:t>an</w:t>
      </w:r>
      <w:r w:rsidR="00DF03A9"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ke</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y</w:t>
      </w:r>
      <w:r w:rsidRPr="00A40D6F">
        <w:rPr>
          <w:rFonts w:ascii="Arial" w:eastAsia="Calibri" w:hAnsi="Arial" w:cs="Arial"/>
          <w:spacing w:val="3"/>
          <w:w w:val="102"/>
          <w:sz w:val="22"/>
          <w:szCs w:val="22"/>
        </w:rPr>
        <w:t>a</w:t>
      </w:r>
      <w:r w:rsidRPr="00A40D6F">
        <w:rPr>
          <w:rFonts w:ascii="Arial" w:eastAsia="Calibri" w:hAnsi="Arial" w:cs="Arial"/>
          <w:w w:val="102"/>
          <w:sz w:val="22"/>
          <w:szCs w:val="22"/>
        </w:rPr>
        <w:t>ma</w:t>
      </w:r>
      <w:r w:rsidRPr="00A40D6F">
        <w:rPr>
          <w:rFonts w:ascii="Arial" w:eastAsia="Calibri" w:hAnsi="Arial" w:cs="Arial"/>
          <w:spacing w:val="-1"/>
          <w:w w:val="102"/>
          <w:sz w:val="22"/>
          <w:szCs w:val="22"/>
        </w:rPr>
        <w:t>n</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 </w:t>
      </w:r>
      <w:r w:rsidRPr="00A40D6F">
        <w:rPr>
          <w:rFonts w:ascii="Arial" w:eastAsia="Calibri" w:hAnsi="Arial" w:cs="Arial"/>
          <w:spacing w:val="1"/>
          <w:sz w:val="22"/>
          <w:szCs w:val="22"/>
        </w:rPr>
        <w:t>kes</w:t>
      </w:r>
      <w:r w:rsidRPr="00A40D6F">
        <w:rPr>
          <w:rFonts w:ascii="Arial" w:eastAsia="Calibri" w:hAnsi="Arial" w:cs="Arial"/>
          <w:spacing w:val="-1"/>
          <w:sz w:val="22"/>
          <w:szCs w:val="22"/>
        </w:rPr>
        <w:t>in</w:t>
      </w:r>
      <w:r w:rsidRPr="00A40D6F">
        <w:rPr>
          <w:rFonts w:ascii="Arial" w:eastAsia="Calibri" w:hAnsi="Arial" w:cs="Arial"/>
          <w:sz w:val="22"/>
          <w:szCs w:val="22"/>
        </w:rPr>
        <w:t>a</w:t>
      </w:r>
      <w:r w:rsidRPr="00A40D6F">
        <w:rPr>
          <w:rFonts w:ascii="Arial" w:eastAsia="Calibri" w:hAnsi="Arial" w:cs="Arial"/>
          <w:spacing w:val="3"/>
          <w:sz w:val="22"/>
          <w:szCs w:val="22"/>
        </w:rPr>
        <w:t>m</w:t>
      </w:r>
      <w:r w:rsidRPr="00A40D6F">
        <w:rPr>
          <w:rFonts w:ascii="Arial" w:eastAsia="Calibri" w:hAnsi="Arial" w:cs="Arial"/>
          <w:spacing w:val="-1"/>
          <w:sz w:val="22"/>
          <w:szCs w:val="22"/>
        </w:rPr>
        <w:t>b</w:t>
      </w:r>
      <w:r w:rsidRPr="00A40D6F">
        <w:rPr>
          <w:rFonts w:ascii="Arial" w:eastAsia="Calibri" w:hAnsi="Arial" w:cs="Arial"/>
          <w:spacing w:val="-3"/>
          <w:sz w:val="22"/>
          <w:szCs w:val="22"/>
        </w:rPr>
        <w:t>u</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n</w:t>
      </w:r>
      <w:r w:rsidR="00DF03A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pacing w:val="-2"/>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w:t>
      </w:r>
      <w:r w:rsidR="00DF03A9"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o</w:t>
      </w:r>
      <w:r w:rsidRPr="00A40D6F">
        <w:rPr>
          <w:rFonts w:ascii="Arial" w:eastAsia="Calibri" w:hAnsi="Arial" w:cs="Arial"/>
          <w:spacing w:val="3"/>
          <w:sz w:val="22"/>
          <w:szCs w:val="22"/>
        </w:rPr>
        <w:t>m</w:t>
      </w:r>
      <w:r w:rsidRPr="00A40D6F">
        <w:rPr>
          <w:rFonts w:ascii="Arial" w:eastAsia="Calibri" w:hAnsi="Arial" w:cs="Arial"/>
          <w:spacing w:val="-3"/>
          <w:sz w:val="22"/>
          <w:szCs w:val="22"/>
        </w:rPr>
        <w:t>p</w:t>
      </w:r>
      <w:r w:rsidRPr="00A40D6F">
        <w:rPr>
          <w:rFonts w:ascii="Arial" w:eastAsia="Calibri" w:hAnsi="Arial" w:cs="Arial"/>
          <w:spacing w:val="1"/>
          <w:sz w:val="22"/>
          <w:szCs w:val="22"/>
        </w:rPr>
        <w:t>ete</w:t>
      </w:r>
      <w:r w:rsidRPr="00A40D6F">
        <w:rPr>
          <w:rFonts w:ascii="Arial" w:eastAsia="Calibri" w:hAnsi="Arial" w:cs="Arial"/>
          <w:spacing w:val="-1"/>
          <w:sz w:val="22"/>
          <w:szCs w:val="22"/>
        </w:rPr>
        <w:t>n</w:t>
      </w:r>
      <w:r w:rsidRPr="00A40D6F">
        <w:rPr>
          <w:rFonts w:ascii="Arial" w:eastAsia="Calibri" w:hAnsi="Arial" w:cs="Arial"/>
          <w:spacing w:val="1"/>
          <w:sz w:val="22"/>
          <w:szCs w:val="22"/>
        </w:rPr>
        <w:t>s</w:t>
      </w:r>
      <w:r w:rsidRPr="00A40D6F">
        <w:rPr>
          <w:rFonts w:ascii="Arial" w:eastAsia="Calibri" w:hAnsi="Arial" w:cs="Arial"/>
          <w:sz w:val="22"/>
          <w:szCs w:val="22"/>
        </w:rPr>
        <w:t>i</w:t>
      </w:r>
      <w:r w:rsidR="00DF03A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ek</w:t>
      </w:r>
      <w:r w:rsidRPr="00A40D6F">
        <w:rPr>
          <w:rFonts w:ascii="Arial" w:eastAsia="Calibri" w:hAnsi="Arial" w:cs="Arial"/>
          <w:spacing w:val="-1"/>
          <w:sz w:val="22"/>
          <w:szCs w:val="22"/>
        </w:rPr>
        <w:t>n</w:t>
      </w:r>
      <w:r w:rsidRPr="00A40D6F">
        <w:rPr>
          <w:rFonts w:ascii="Arial" w:eastAsia="Calibri" w:hAnsi="Arial" w:cs="Arial"/>
          <w:spacing w:val="3"/>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w:t>
      </w:r>
      <w:r w:rsidR="00DF03A9"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2"/>
          <w:sz w:val="22"/>
          <w:szCs w:val="22"/>
        </w:rPr>
        <w:t>h</w:t>
      </w:r>
      <w:r w:rsidRPr="00A40D6F">
        <w:rPr>
          <w:rFonts w:ascii="Arial" w:eastAsia="Calibri" w:hAnsi="Arial" w:cs="Arial"/>
          <w:spacing w:val="-1"/>
          <w:sz w:val="22"/>
          <w:szCs w:val="22"/>
        </w:rPr>
        <w:t>u</w:t>
      </w:r>
      <w:r w:rsidRPr="00A40D6F">
        <w:rPr>
          <w:rFonts w:ascii="Arial" w:eastAsia="Calibri" w:hAnsi="Arial" w:cs="Arial"/>
          <w:spacing w:val="2"/>
          <w:sz w:val="22"/>
          <w:szCs w:val="22"/>
        </w:rPr>
        <w:t>b</w:t>
      </w:r>
      <w:r w:rsidRPr="00A40D6F">
        <w:rPr>
          <w:rFonts w:ascii="Arial" w:eastAsia="Calibri" w:hAnsi="Arial" w:cs="Arial"/>
          <w:spacing w:val="-1"/>
          <w:sz w:val="22"/>
          <w:szCs w:val="22"/>
        </w:rPr>
        <w:t>un</w:t>
      </w:r>
      <w:r w:rsidRPr="00A40D6F">
        <w:rPr>
          <w:rFonts w:ascii="Arial" w:eastAsia="Calibri" w:hAnsi="Arial" w:cs="Arial"/>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n</w:t>
      </w:r>
      <w:r w:rsidR="00B520D2"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ar</w:t>
      </w:r>
      <w:r w:rsidR="00B520D2" w:rsidRPr="00A40D6F">
        <w:rPr>
          <w:rFonts w:ascii="Arial" w:eastAsia="Calibri" w:hAnsi="Arial" w:cs="Arial"/>
          <w:sz w:val="22"/>
          <w:szCs w:val="22"/>
          <w:lang w:val="id-ID"/>
        </w:rPr>
        <w:t xml:space="preserve"> </w:t>
      </w:r>
      <w:r w:rsidRPr="00A40D6F">
        <w:rPr>
          <w:rFonts w:ascii="Arial" w:eastAsia="Calibri" w:hAnsi="Arial" w:cs="Arial"/>
          <w:w w:val="102"/>
          <w:sz w:val="22"/>
          <w:szCs w:val="22"/>
        </w:rPr>
        <w:t>ma</w:t>
      </w:r>
      <w:r w:rsidRPr="00A40D6F">
        <w:rPr>
          <w:rFonts w:ascii="Arial" w:eastAsia="Calibri" w:hAnsi="Arial" w:cs="Arial"/>
          <w:spacing w:val="-1"/>
          <w:w w:val="102"/>
          <w:sz w:val="22"/>
          <w:szCs w:val="22"/>
        </w:rPr>
        <w:t>nu</w:t>
      </w:r>
      <w:r w:rsidRPr="00A40D6F">
        <w:rPr>
          <w:rFonts w:ascii="Arial" w:eastAsia="Calibri" w:hAnsi="Arial" w:cs="Arial"/>
          <w:spacing w:val="1"/>
          <w:w w:val="102"/>
          <w:sz w:val="22"/>
          <w:szCs w:val="22"/>
        </w:rPr>
        <w:t>s</w:t>
      </w:r>
      <w:r w:rsidRPr="00A40D6F">
        <w:rPr>
          <w:rFonts w:ascii="Arial" w:eastAsia="Calibri" w:hAnsi="Arial" w:cs="Arial"/>
          <w:spacing w:val="-1"/>
          <w:w w:val="102"/>
          <w:sz w:val="22"/>
          <w:szCs w:val="22"/>
        </w:rPr>
        <w:t>i</w:t>
      </w:r>
      <w:r w:rsidRPr="00A40D6F">
        <w:rPr>
          <w:rFonts w:ascii="Arial" w:eastAsia="Calibri" w:hAnsi="Arial" w:cs="Arial"/>
          <w:w w:val="102"/>
          <w:sz w:val="22"/>
          <w:szCs w:val="22"/>
        </w:rPr>
        <w:t xml:space="preserve">a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2"/>
          <w:sz w:val="22"/>
          <w:szCs w:val="22"/>
        </w:rPr>
        <w:t>r</w:t>
      </w:r>
      <w:r w:rsidRPr="00A40D6F">
        <w:rPr>
          <w:rFonts w:ascii="Arial" w:eastAsia="Calibri" w:hAnsi="Arial" w:cs="Arial"/>
          <w:spacing w:val="3"/>
          <w:sz w:val="22"/>
          <w:szCs w:val="22"/>
        </w:rPr>
        <w:t>k</w:t>
      </w:r>
      <w:r w:rsidRPr="00A40D6F">
        <w:rPr>
          <w:rFonts w:ascii="Arial" w:eastAsia="Calibri" w:hAnsi="Arial" w:cs="Arial"/>
          <w:sz w:val="22"/>
          <w:szCs w:val="22"/>
        </w:rPr>
        <w:t>an</w:t>
      </w:r>
      <w:r w:rsidRPr="00A40D6F">
        <w:rPr>
          <w:rFonts w:ascii="Arial" w:eastAsia="Calibri" w:hAnsi="Arial" w:cs="Arial"/>
          <w:spacing w:val="1"/>
          <w:w w:val="102"/>
          <w:sz w:val="22"/>
          <w:szCs w:val="22"/>
        </w:rPr>
        <w:t>WH</w:t>
      </w:r>
      <w:r w:rsidRPr="00A40D6F">
        <w:rPr>
          <w:rFonts w:ascii="Arial" w:eastAsia="Calibri" w:hAnsi="Arial" w:cs="Arial"/>
          <w:w w:val="102"/>
          <w:sz w:val="22"/>
          <w:szCs w:val="22"/>
        </w:rPr>
        <w:t>O.</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f</w:t>
      </w:r>
      <w:r w:rsidRPr="00A40D6F">
        <w:rPr>
          <w:rFonts w:ascii="Arial" w:eastAsia="Calibri" w:hAnsi="Arial" w:cs="Arial"/>
          <w:sz w:val="22"/>
          <w:szCs w:val="22"/>
        </w:rPr>
        <w:t>i</w:t>
      </w:r>
      <w:r w:rsidRPr="00A40D6F">
        <w:rPr>
          <w:rFonts w:ascii="Arial" w:eastAsia="Calibri" w:hAnsi="Arial" w:cs="Arial"/>
          <w:spacing w:val="2"/>
          <w:sz w:val="22"/>
          <w:szCs w:val="22"/>
        </w:rPr>
        <w:t>n</w:t>
      </w:r>
      <w:r w:rsidRPr="00A40D6F">
        <w:rPr>
          <w:rFonts w:ascii="Arial" w:eastAsia="Calibri" w:hAnsi="Arial" w:cs="Arial"/>
          <w:spacing w:val="-2"/>
          <w:sz w:val="22"/>
          <w:szCs w:val="22"/>
        </w:rPr>
        <w:t>i</w:t>
      </w:r>
      <w:r w:rsidRPr="00A40D6F">
        <w:rPr>
          <w:rFonts w:ascii="Arial" w:eastAsia="Calibri" w:hAnsi="Arial" w:cs="Arial"/>
          <w:spacing w:val="1"/>
          <w:sz w:val="22"/>
          <w:szCs w:val="22"/>
        </w:rPr>
        <w:t>s</w:t>
      </w:r>
      <w:r w:rsidRPr="00A40D6F">
        <w:rPr>
          <w:rFonts w:ascii="Arial" w:eastAsia="Calibri" w:hAnsi="Arial" w:cs="Arial"/>
          <w:sz w:val="22"/>
          <w:szCs w:val="22"/>
        </w:rPr>
        <w:t>i</w:t>
      </w:r>
      <w:r w:rsidR="00B520D2"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O</w:t>
      </w:r>
      <w:r w:rsidRPr="00A40D6F">
        <w:rPr>
          <w:rFonts w:ascii="Arial" w:eastAsia="Calibri" w:hAnsi="Arial" w:cs="Arial"/>
          <w:spacing w:val="2"/>
          <w:w w:val="102"/>
          <w:sz w:val="22"/>
          <w:szCs w:val="22"/>
        </w:rPr>
        <w:t>p</w:t>
      </w:r>
      <w:r w:rsidRPr="00A40D6F">
        <w:rPr>
          <w:rFonts w:ascii="Arial" w:eastAsia="Calibri" w:hAnsi="Arial" w:cs="Arial"/>
          <w:spacing w:val="-1"/>
          <w:w w:val="102"/>
          <w:sz w:val="22"/>
          <w:szCs w:val="22"/>
        </w:rPr>
        <w:t>era</w:t>
      </w:r>
      <w:r w:rsidRPr="00A40D6F">
        <w:rPr>
          <w:rFonts w:ascii="Arial" w:eastAsia="Calibri" w:hAnsi="Arial" w:cs="Arial"/>
          <w:spacing w:val="1"/>
          <w:w w:val="102"/>
          <w:sz w:val="22"/>
          <w:szCs w:val="22"/>
        </w:rPr>
        <w:t>s</w:t>
      </w:r>
      <w:r w:rsidRPr="00A40D6F">
        <w:rPr>
          <w:rFonts w:ascii="Arial" w:eastAsia="Calibri" w:hAnsi="Arial" w:cs="Arial"/>
          <w:w w:val="102"/>
          <w:sz w:val="22"/>
          <w:szCs w:val="22"/>
        </w:rPr>
        <w:t>i</w:t>
      </w:r>
      <w:r w:rsidRPr="00A40D6F">
        <w:rPr>
          <w:rFonts w:ascii="Arial" w:eastAsia="Calibri" w:hAnsi="Arial" w:cs="Arial"/>
          <w:spacing w:val="-1"/>
          <w:w w:val="102"/>
          <w:sz w:val="22"/>
          <w:szCs w:val="22"/>
        </w:rPr>
        <w:t>o</w:t>
      </w:r>
      <w:r w:rsidRPr="00A40D6F">
        <w:rPr>
          <w:rFonts w:ascii="Arial" w:eastAsia="Calibri" w:hAnsi="Arial" w:cs="Arial"/>
          <w:spacing w:val="2"/>
          <w:w w:val="102"/>
          <w:sz w:val="22"/>
          <w:szCs w:val="22"/>
        </w:rPr>
        <w:t>n</w:t>
      </w:r>
      <w:r w:rsidRPr="00A40D6F">
        <w:rPr>
          <w:rFonts w:ascii="Arial" w:eastAsia="Calibri" w:hAnsi="Arial" w:cs="Arial"/>
          <w:spacing w:val="-1"/>
          <w:w w:val="102"/>
          <w:sz w:val="22"/>
          <w:szCs w:val="22"/>
        </w:rPr>
        <w:t>a</w:t>
      </w:r>
      <w:r w:rsidRPr="00A40D6F">
        <w:rPr>
          <w:rFonts w:ascii="Arial" w:eastAsia="Calibri" w:hAnsi="Arial" w:cs="Arial"/>
          <w:w w:val="102"/>
          <w:sz w:val="22"/>
          <w:szCs w:val="22"/>
        </w:rPr>
        <w:t>l</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Di</w:t>
      </w:r>
      <w:r w:rsidRPr="00A40D6F">
        <w:rPr>
          <w:rFonts w:ascii="Arial" w:eastAsia="Calibri" w:hAnsi="Arial" w:cs="Arial"/>
          <w:sz w:val="22"/>
          <w:szCs w:val="22"/>
        </w:rPr>
        <w:t>ma</w:t>
      </w:r>
      <w:r w:rsidRPr="00A40D6F">
        <w:rPr>
          <w:rFonts w:ascii="Arial" w:eastAsia="Calibri" w:hAnsi="Arial" w:cs="Arial"/>
          <w:spacing w:val="1"/>
          <w:sz w:val="22"/>
          <w:szCs w:val="22"/>
        </w:rPr>
        <w:t>ks</w:t>
      </w:r>
      <w:r w:rsidRPr="00A40D6F">
        <w:rPr>
          <w:rFonts w:ascii="Arial" w:eastAsia="Calibri" w:hAnsi="Arial" w:cs="Arial"/>
          <w:spacing w:val="-1"/>
          <w:sz w:val="22"/>
          <w:szCs w:val="22"/>
        </w:rPr>
        <w:t>ud</w:t>
      </w:r>
      <w:r w:rsidRPr="00A40D6F">
        <w:rPr>
          <w:rFonts w:ascii="Arial" w:eastAsia="Calibri" w:hAnsi="Arial" w:cs="Arial"/>
          <w:spacing w:val="1"/>
          <w:sz w:val="22"/>
          <w:szCs w:val="22"/>
        </w:rPr>
        <w:t>k</w:t>
      </w:r>
      <w:r w:rsidRPr="00A40D6F">
        <w:rPr>
          <w:rFonts w:ascii="Arial" w:eastAsia="Calibri" w:hAnsi="Arial" w:cs="Arial"/>
          <w:sz w:val="22"/>
          <w:szCs w:val="22"/>
        </w:rPr>
        <w:t>an</w:t>
      </w:r>
      <w:r w:rsidR="00B520D2"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3"/>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00B520D2"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1"/>
          <w:sz w:val="22"/>
          <w:szCs w:val="22"/>
        </w:rPr>
        <w:t>j</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2"/>
          <w:sz w:val="22"/>
          <w:szCs w:val="22"/>
        </w:rPr>
        <w:t>s</w:t>
      </w:r>
      <w:r w:rsidRPr="00A40D6F">
        <w:rPr>
          <w:rFonts w:ascii="Arial" w:eastAsia="Calibri" w:hAnsi="Arial" w:cs="Arial"/>
          <w:spacing w:val="3"/>
          <w:sz w:val="22"/>
          <w:szCs w:val="22"/>
        </w:rPr>
        <w:t>k</w:t>
      </w:r>
      <w:r w:rsidRPr="00A40D6F">
        <w:rPr>
          <w:rFonts w:ascii="Arial" w:eastAsia="Calibri" w:hAnsi="Arial" w:cs="Arial"/>
          <w:sz w:val="22"/>
          <w:szCs w:val="22"/>
        </w:rPr>
        <w:t>an</w:t>
      </w:r>
      <w:r w:rsidR="00B520D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er</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pacing w:val="3"/>
          <w:sz w:val="22"/>
          <w:szCs w:val="22"/>
        </w:rPr>
        <w:t>a</w:t>
      </w:r>
      <w:r w:rsidRPr="00A40D6F">
        <w:rPr>
          <w:rFonts w:ascii="Arial" w:eastAsia="Calibri" w:hAnsi="Arial" w:cs="Arial"/>
          <w:sz w:val="22"/>
          <w:szCs w:val="22"/>
        </w:rPr>
        <w:t>n</w:t>
      </w:r>
      <w:r w:rsidR="00B520D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00B520D2"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i</w:t>
      </w:r>
      <w:r w:rsidRPr="00A40D6F">
        <w:rPr>
          <w:rFonts w:ascii="Arial" w:eastAsia="Calibri" w:hAnsi="Arial" w:cs="Arial"/>
          <w:spacing w:val="-1"/>
          <w:w w:val="102"/>
          <w:sz w:val="22"/>
          <w:szCs w:val="22"/>
        </w:rPr>
        <w:t>ndi</w:t>
      </w:r>
      <w:r w:rsidRPr="00A40D6F">
        <w:rPr>
          <w:rFonts w:ascii="Arial" w:eastAsia="Calibri" w:hAnsi="Arial" w:cs="Arial"/>
          <w:spacing w:val="4"/>
          <w:w w:val="102"/>
          <w:sz w:val="22"/>
          <w:szCs w:val="22"/>
        </w:rPr>
        <w:t>k</w:t>
      </w:r>
      <w:r w:rsidRPr="00A40D6F">
        <w:rPr>
          <w:rFonts w:ascii="Arial" w:eastAsia="Calibri" w:hAnsi="Arial" w:cs="Arial"/>
          <w:w w:val="102"/>
          <w:sz w:val="22"/>
          <w:szCs w:val="22"/>
        </w:rPr>
        <w:t>a</w:t>
      </w:r>
      <w:r w:rsidRPr="00A40D6F">
        <w:rPr>
          <w:rFonts w:ascii="Arial" w:eastAsia="Calibri" w:hAnsi="Arial" w:cs="Arial"/>
          <w:spacing w:val="-1"/>
          <w:w w:val="102"/>
          <w:sz w:val="22"/>
          <w:szCs w:val="22"/>
        </w:rPr>
        <w:t>to</w:t>
      </w:r>
      <w:r w:rsidRPr="00A40D6F">
        <w:rPr>
          <w:rFonts w:ascii="Arial" w:eastAsia="Calibri" w:hAnsi="Arial" w:cs="Arial"/>
          <w:spacing w:val="1"/>
          <w:w w:val="102"/>
          <w:sz w:val="22"/>
          <w:szCs w:val="22"/>
        </w:rPr>
        <w:t>r</w:t>
      </w:r>
      <w:r w:rsidRPr="00A40D6F">
        <w:rPr>
          <w:rFonts w:ascii="Arial" w:eastAsia="Calibri" w:hAnsi="Arial" w:cs="Arial"/>
          <w:w w:val="102"/>
          <w:sz w:val="22"/>
          <w:szCs w:val="22"/>
        </w:rPr>
        <w: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F</w:t>
      </w:r>
      <w:r w:rsidRPr="00A40D6F">
        <w:rPr>
          <w:rFonts w:ascii="Arial" w:eastAsia="Calibri" w:hAnsi="Arial" w:cs="Arial"/>
          <w:spacing w:val="-1"/>
          <w:sz w:val="22"/>
          <w:szCs w:val="22"/>
        </w:rPr>
        <w:t>re</w:t>
      </w:r>
      <w:r w:rsidRPr="00A40D6F">
        <w:rPr>
          <w:rFonts w:ascii="Arial" w:eastAsia="Calibri" w:hAnsi="Arial" w:cs="Arial"/>
          <w:sz w:val="22"/>
          <w:szCs w:val="22"/>
        </w:rPr>
        <w:t>k</w:t>
      </w:r>
      <w:r w:rsidRPr="00A40D6F">
        <w:rPr>
          <w:rFonts w:ascii="Arial" w:eastAsia="Calibri" w:hAnsi="Arial" w:cs="Arial"/>
          <w:spacing w:val="2"/>
          <w:sz w:val="22"/>
          <w:szCs w:val="22"/>
        </w:rPr>
        <w:t>u</w:t>
      </w:r>
      <w:r w:rsidRPr="00A40D6F">
        <w:rPr>
          <w:rFonts w:ascii="Arial" w:eastAsia="Calibri" w:hAnsi="Arial" w:cs="Arial"/>
          <w:spacing w:val="-1"/>
          <w:sz w:val="22"/>
          <w:szCs w:val="22"/>
        </w:rPr>
        <w:t>en</w:t>
      </w:r>
      <w:r w:rsidRPr="00A40D6F">
        <w:rPr>
          <w:rFonts w:ascii="Arial" w:eastAsia="Calibri" w:hAnsi="Arial" w:cs="Arial"/>
          <w:spacing w:val="1"/>
          <w:sz w:val="22"/>
          <w:szCs w:val="22"/>
        </w:rPr>
        <w:t>s</w:t>
      </w:r>
      <w:r w:rsidRPr="00A40D6F">
        <w:rPr>
          <w:rFonts w:ascii="Arial" w:eastAsia="Calibri" w:hAnsi="Arial" w:cs="Arial"/>
          <w:sz w:val="22"/>
          <w:szCs w:val="22"/>
        </w:rPr>
        <w:t>i</w:t>
      </w:r>
      <w:r w:rsidR="00B520D2"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P</w:t>
      </w:r>
      <w:r w:rsidRPr="00A40D6F">
        <w:rPr>
          <w:rFonts w:ascii="Arial" w:eastAsia="Calibri" w:hAnsi="Arial" w:cs="Arial"/>
          <w:spacing w:val="2"/>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g</w:t>
      </w:r>
      <w:r w:rsidRPr="00A40D6F">
        <w:rPr>
          <w:rFonts w:ascii="Arial" w:eastAsia="Calibri" w:hAnsi="Arial" w:cs="Arial"/>
          <w:spacing w:val="-1"/>
          <w:sz w:val="22"/>
          <w:szCs w:val="22"/>
        </w:rPr>
        <w:t>u</w:t>
      </w:r>
      <w:r w:rsidRPr="00A40D6F">
        <w:rPr>
          <w:rFonts w:ascii="Arial" w:eastAsia="Calibri" w:hAnsi="Arial" w:cs="Arial"/>
          <w:spacing w:val="2"/>
          <w:sz w:val="22"/>
          <w:szCs w:val="22"/>
        </w:rPr>
        <w:t>mp</w:t>
      </w:r>
      <w:r w:rsidRPr="00A40D6F">
        <w:rPr>
          <w:rFonts w:ascii="Arial" w:eastAsia="Calibri" w:hAnsi="Arial" w:cs="Arial"/>
          <w:spacing w:val="-1"/>
          <w:sz w:val="22"/>
          <w:szCs w:val="22"/>
        </w:rPr>
        <w:t>u</w:t>
      </w:r>
      <w:r w:rsidRPr="00A40D6F">
        <w:rPr>
          <w:rFonts w:ascii="Arial" w:eastAsia="Calibri" w:hAnsi="Arial" w:cs="Arial"/>
          <w:spacing w:val="-2"/>
          <w:sz w:val="22"/>
          <w:szCs w:val="22"/>
        </w:rPr>
        <w:t>l</w:t>
      </w:r>
      <w:r w:rsidRPr="00A40D6F">
        <w:rPr>
          <w:rFonts w:ascii="Arial" w:eastAsia="Calibri" w:hAnsi="Arial" w:cs="Arial"/>
          <w:spacing w:val="2"/>
          <w:sz w:val="22"/>
          <w:szCs w:val="22"/>
        </w:rPr>
        <w:t>a</w:t>
      </w:r>
      <w:r w:rsidRPr="00A40D6F">
        <w:rPr>
          <w:rFonts w:ascii="Arial" w:eastAsia="Calibri" w:hAnsi="Arial" w:cs="Arial"/>
          <w:sz w:val="22"/>
          <w:szCs w:val="22"/>
        </w:rPr>
        <w:t>n</w:t>
      </w:r>
      <w:r w:rsidR="00B520D2" w:rsidRPr="00A40D6F">
        <w:rPr>
          <w:rFonts w:ascii="Arial" w:eastAsia="Calibri" w:hAnsi="Arial" w:cs="Arial"/>
          <w:sz w:val="22"/>
          <w:szCs w:val="22"/>
          <w:lang w:val="id-ID"/>
        </w:rPr>
        <w:t xml:space="preserve"> </w:t>
      </w:r>
      <w:r w:rsidRPr="00A40D6F">
        <w:rPr>
          <w:rFonts w:ascii="Arial" w:eastAsia="Calibri" w:hAnsi="Arial" w:cs="Arial"/>
          <w:w w:val="102"/>
          <w:sz w:val="22"/>
          <w:szCs w:val="22"/>
        </w:rPr>
        <w:t>D</w:t>
      </w:r>
      <w:r w:rsidRPr="00A40D6F">
        <w:rPr>
          <w:rFonts w:ascii="Arial" w:eastAsia="Calibri" w:hAnsi="Arial" w:cs="Arial"/>
          <w:spacing w:val="-1"/>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a</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B520D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frek</w:t>
      </w:r>
      <w:r w:rsidRPr="00A40D6F">
        <w:rPr>
          <w:rFonts w:ascii="Arial" w:eastAsia="Calibri" w:hAnsi="Arial" w:cs="Arial"/>
          <w:spacing w:val="-1"/>
          <w:sz w:val="22"/>
          <w:szCs w:val="22"/>
        </w:rPr>
        <w:t>u</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s</w:t>
      </w:r>
      <w:r w:rsidRPr="00A40D6F">
        <w:rPr>
          <w:rFonts w:ascii="Arial" w:eastAsia="Calibri" w:hAnsi="Arial" w:cs="Arial"/>
          <w:sz w:val="22"/>
          <w:szCs w:val="22"/>
        </w:rPr>
        <w:t>i</w:t>
      </w:r>
      <w:r w:rsidR="00B520D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m</w:t>
      </w:r>
      <w:r w:rsidRPr="00A40D6F">
        <w:rPr>
          <w:rFonts w:ascii="Arial" w:eastAsia="Calibri" w:hAnsi="Arial" w:cs="Arial"/>
          <w:spacing w:val="-1"/>
          <w:sz w:val="22"/>
          <w:szCs w:val="22"/>
        </w:rPr>
        <w:t>bi</w:t>
      </w:r>
      <w:r w:rsidRPr="00A40D6F">
        <w:rPr>
          <w:rFonts w:ascii="Arial" w:eastAsia="Calibri" w:hAnsi="Arial" w:cs="Arial"/>
          <w:spacing w:val="1"/>
          <w:sz w:val="22"/>
          <w:szCs w:val="22"/>
        </w:rPr>
        <w:t>l</w:t>
      </w:r>
      <w:r w:rsidRPr="00A40D6F">
        <w:rPr>
          <w:rFonts w:ascii="Arial" w:eastAsia="Calibri" w:hAnsi="Arial" w:cs="Arial"/>
          <w:sz w:val="22"/>
          <w:szCs w:val="22"/>
        </w:rPr>
        <w:t>an</w:t>
      </w:r>
      <w:r w:rsidR="00B520D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00B520D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00B520D2"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pacing w:val="3"/>
          <w:sz w:val="22"/>
          <w:szCs w:val="22"/>
        </w:rPr>
        <w:t>m</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z w:val="22"/>
          <w:szCs w:val="22"/>
        </w:rPr>
        <w:t>r</w:t>
      </w:r>
      <w:r w:rsidR="00B520D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00B520D2"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00B520D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pacing w:val="3"/>
          <w:sz w:val="22"/>
          <w:szCs w:val="22"/>
        </w:rPr>
        <w:t>a</w:t>
      </w:r>
      <w:r w:rsidRPr="00A40D6F">
        <w:rPr>
          <w:rFonts w:ascii="Arial" w:eastAsia="Calibri" w:hAnsi="Arial" w:cs="Arial"/>
          <w:sz w:val="22"/>
          <w:szCs w:val="22"/>
        </w:rPr>
        <w:t>p</w:t>
      </w:r>
      <w:r w:rsidR="00B520D2"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i</w:t>
      </w:r>
      <w:r w:rsidRPr="00A40D6F">
        <w:rPr>
          <w:rFonts w:ascii="Arial" w:eastAsia="Calibri" w:hAnsi="Arial" w:cs="Arial"/>
          <w:spacing w:val="-1"/>
          <w:w w:val="102"/>
          <w:sz w:val="22"/>
          <w:szCs w:val="22"/>
        </w:rPr>
        <w:t>n</w:t>
      </w:r>
      <w:r w:rsidRPr="00A40D6F">
        <w:rPr>
          <w:rFonts w:ascii="Arial" w:eastAsia="Calibri" w:hAnsi="Arial" w:cs="Arial"/>
          <w:spacing w:val="-3"/>
          <w:w w:val="102"/>
          <w:sz w:val="22"/>
          <w:szCs w:val="22"/>
        </w:rPr>
        <w:t>d</w:t>
      </w:r>
      <w:r w:rsidRPr="00A40D6F">
        <w:rPr>
          <w:rFonts w:ascii="Arial" w:eastAsia="Calibri" w:hAnsi="Arial" w:cs="Arial"/>
          <w:spacing w:val="1"/>
          <w:w w:val="102"/>
          <w:sz w:val="22"/>
          <w:szCs w:val="22"/>
        </w:rPr>
        <w:t>ik</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o</w:t>
      </w:r>
      <w:r w:rsidRPr="00A40D6F">
        <w:rPr>
          <w:rFonts w:ascii="Arial" w:eastAsia="Calibri" w:hAnsi="Arial" w:cs="Arial"/>
          <w:spacing w:val="3"/>
          <w:w w:val="102"/>
          <w:sz w:val="22"/>
          <w:szCs w:val="22"/>
        </w:rPr>
        <w:t>r</w:t>
      </w:r>
      <w:r w:rsidRPr="00A40D6F">
        <w:rPr>
          <w:rFonts w:ascii="Arial" w:eastAsia="Calibri" w:hAnsi="Arial" w:cs="Arial"/>
          <w:w w:val="102"/>
          <w:sz w:val="22"/>
          <w:szCs w:val="22"/>
        </w:rPr>
        <w: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r</w:t>
      </w:r>
      <w:r w:rsidRPr="00A40D6F">
        <w:rPr>
          <w:rFonts w:ascii="Arial" w:eastAsia="Calibri" w:hAnsi="Arial" w:cs="Arial"/>
          <w:spacing w:val="-2"/>
          <w:sz w:val="22"/>
          <w:szCs w:val="22"/>
        </w:rPr>
        <w:t>i</w:t>
      </w:r>
      <w:r w:rsidRPr="00A40D6F">
        <w:rPr>
          <w:rFonts w:ascii="Arial" w:eastAsia="Calibri" w:hAnsi="Arial" w:cs="Arial"/>
          <w:spacing w:val="1"/>
          <w:sz w:val="22"/>
          <w:szCs w:val="22"/>
        </w:rPr>
        <w:t>o</w:t>
      </w:r>
      <w:r w:rsidRPr="00A40D6F">
        <w:rPr>
          <w:rFonts w:ascii="Arial" w:eastAsia="Calibri" w:hAnsi="Arial" w:cs="Arial"/>
          <w:spacing w:val="-1"/>
          <w:sz w:val="22"/>
          <w:szCs w:val="22"/>
        </w:rPr>
        <w:t>d</w:t>
      </w:r>
      <w:r w:rsidRPr="00A40D6F">
        <w:rPr>
          <w:rFonts w:ascii="Arial" w:eastAsia="Calibri" w:hAnsi="Arial" w:cs="Arial"/>
          <w:sz w:val="22"/>
          <w:szCs w:val="22"/>
        </w:rPr>
        <w:t>e</w:t>
      </w:r>
      <w:r w:rsidR="00593372"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spacing w:val="2"/>
          <w:w w:val="102"/>
          <w:sz w:val="22"/>
          <w:szCs w:val="22"/>
        </w:rPr>
        <w:t>a</w:t>
      </w:r>
      <w:r w:rsidRPr="00A40D6F">
        <w:rPr>
          <w:rFonts w:ascii="Arial" w:eastAsia="Calibri" w:hAnsi="Arial" w:cs="Arial"/>
          <w:w w:val="102"/>
          <w:sz w:val="22"/>
          <w:szCs w:val="22"/>
        </w:rPr>
        <w:t>li</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 xml:space="preserve">h </w:t>
      </w:r>
      <w:r w:rsidRPr="00A40D6F">
        <w:rPr>
          <w:rFonts w:ascii="Arial" w:eastAsia="Calibri" w:hAnsi="Arial" w:cs="Arial"/>
          <w:spacing w:val="1"/>
          <w:sz w:val="22"/>
          <w:szCs w:val="22"/>
        </w:rPr>
        <w:t>re</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 wa</w:t>
      </w:r>
      <w:r w:rsidRPr="00A40D6F">
        <w:rPr>
          <w:rFonts w:ascii="Arial" w:eastAsia="Calibri" w:hAnsi="Arial" w:cs="Arial"/>
          <w:spacing w:val="3"/>
          <w:sz w:val="22"/>
          <w:szCs w:val="22"/>
        </w:rPr>
        <w:t>k</w:t>
      </w:r>
      <w:r w:rsidRPr="00A40D6F">
        <w:rPr>
          <w:rFonts w:ascii="Arial" w:eastAsia="Calibri" w:hAnsi="Arial" w:cs="Arial"/>
          <w:spacing w:val="-1"/>
          <w:sz w:val="22"/>
          <w:szCs w:val="22"/>
        </w:rPr>
        <w:t>t</w:t>
      </w:r>
      <w:r w:rsidR="004469F1" w:rsidRPr="00A40D6F">
        <w:rPr>
          <w:rFonts w:ascii="Arial" w:eastAsia="Calibri" w:hAnsi="Arial" w:cs="Arial"/>
          <w:sz w:val="22"/>
          <w:szCs w:val="22"/>
        </w:rPr>
        <w:t xml:space="preserve">u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aan </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3"/>
          <w:sz w:val="22"/>
          <w:szCs w:val="22"/>
        </w:rPr>
        <w:t>j</w:t>
      </w:r>
      <w:r w:rsidRPr="00A40D6F">
        <w:rPr>
          <w:rFonts w:ascii="Arial" w:eastAsia="Calibri" w:hAnsi="Arial" w:cs="Arial"/>
          <w:spacing w:val="1"/>
          <w:sz w:val="22"/>
          <w:szCs w:val="22"/>
        </w:rPr>
        <w:t>i</w:t>
      </w:r>
      <w:r w:rsidRPr="00A40D6F">
        <w:rPr>
          <w:rFonts w:ascii="Arial" w:eastAsia="Calibri" w:hAnsi="Arial" w:cs="Arial"/>
          <w:sz w:val="22"/>
          <w:szCs w:val="22"/>
        </w:rPr>
        <w:t xml:space="preserve">an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3"/>
          <w:sz w:val="22"/>
          <w:szCs w:val="22"/>
        </w:rPr>
        <w:t>h</w:t>
      </w:r>
      <w:r w:rsidRPr="00A40D6F">
        <w:rPr>
          <w:rFonts w:ascii="Arial" w:eastAsia="Calibri" w:hAnsi="Arial" w:cs="Arial"/>
          <w:spacing w:val="3"/>
          <w:sz w:val="22"/>
          <w:szCs w:val="22"/>
        </w:rPr>
        <w:t>a</w:t>
      </w:r>
      <w:r w:rsidRPr="00A40D6F">
        <w:rPr>
          <w:rFonts w:ascii="Arial" w:eastAsia="Calibri" w:hAnsi="Arial" w:cs="Arial"/>
          <w:spacing w:val="-3"/>
          <w:sz w:val="22"/>
          <w:szCs w:val="22"/>
        </w:rPr>
        <w:t>d</w:t>
      </w:r>
      <w:r w:rsidRPr="00A40D6F">
        <w:rPr>
          <w:rFonts w:ascii="Arial" w:eastAsia="Calibri" w:hAnsi="Arial" w:cs="Arial"/>
          <w:spacing w:val="5"/>
          <w:sz w:val="22"/>
          <w:szCs w:val="22"/>
        </w:rPr>
        <w:t>a</w:t>
      </w:r>
      <w:r w:rsidRPr="00A40D6F">
        <w:rPr>
          <w:rFonts w:ascii="Arial" w:eastAsia="Calibri" w:hAnsi="Arial" w:cs="Arial"/>
          <w:sz w:val="22"/>
          <w:szCs w:val="22"/>
        </w:rPr>
        <w:t xml:space="preserve">p </w:t>
      </w:r>
      <w:r w:rsidRPr="00A40D6F">
        <w:rPr>
          <w:rFonts w:ascii="Arial" w:eastAsia="Calibri" w:hAnsi="Arial" w:cs="Arial"/>
          <w:spacing w:val="3"/>
          <w:sz w:val="22"/>
          <w:szCs w:val="22"/>
        </w:rPr>
        <w:t>i</w:t>
      </w:r>
      <w:r w:rsidRPr="00A40D6F">
        <w:rPr>
          <w:rFonts w:ascii="Arial" w:eastAsia="Calibri" w:hAnsi="Arial" w:cs="Arial"/>
          <w:sz w:val="22"/>
          <w:szCs w:val="22"/>
        </w:rPr>
        <w:t>n</w:t>
      </w:r>
      <w:r w:rsidRPr="00A40D6F">
        <w:rPr>
          <w:rFonts w:ascii="Arial" w:eastAsia="Calibri" w:hAnsi="Arial" w:cs="Arial"/>
          <w:spacing w:val="-3"/>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 xml:space="preserve">r </w:t>
      </w:r>
      <w:r w:rsidRPr="00A40D6F">
        <w:rPr>
          <w:rFonts w:ascii="Arial" w:eastAsia="Calibri" w:hAnsi="Arial" w:cs="Arial"/>
          <w:spacing w:val="1"/>
          <w:sz w:val="22"/>
          <w:szCs w:val="22"/>
        </w:rPr>
        <w:t>ki</w:t>
      </w:r>
      <w:r w:rsidRPr="00A40D6F">
        <w:rPr>
          <w:rFonts w:ascii="Arial" w:eastAsia="Calibri" w:hAnsi="Arial" w:cs="Arial"/>
          <w:spacing w:val="-1"/>
          <w:sz w:val="22"/>
          <w:szCs w:val="22"/>
        </w:rPr>
        <w:t>n</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j</w:t>
      </w:r>
      <w:r w:rsidRPr="00A40D6F">
        <w:rPr>
          <w:rFonts w:ascii="Arial" w:eastAsia="Calibri" w:hAnsi="Arial" w:cs="Arial"/>
          <w:sz w:val="22"/>
          <w:szCs w:val="22"/>
        </w:rPr>
        <w:t xml:space="preserve">a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pacing w:val="-1"/>
          <w:w w:val="102"/>
          <w:sz w:val="22"/>
          <w:szCs w:val="22"/>
        </w:rPr>
        <w:t>di</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u</w:t>
      </w:r>
      <w:r w:rsidRPr="00A40D6F">
        <w:rPr>
          <w:rFonts w:ascii="Arial" w:eastAsia="Calibri" w:hAnsi="Arial" w:cs="Arial"/>
          <w:w w:val="102"/>
          <w:sz w:val="22"/>
          <w:szCs w:val="22"/>
        </w:rPr>
        <w:t>m</w:t>
      </w:r>
      <w:r w:rsidRPr="00A40D6F">
        <w:rPr>
          <w:rFonts w:ascii="Arial" w:eastAsia="Calibri" w:hAnsi="Arial" w:cs="Arial"/>
          <w:spacing w:val="-1"/>
          <w:w w:val="102"/>
          <w:sz w:val="22"/>
          <w:szCs w:val="22"/>
        </w:rPr>
        <w:t>pul</w:t>
      </w:r>
      <w:r w:rsidRPr="00A40D6F">
        <w:rPr>
          <w:rFonts w:ascii="Arial" w:eastAsia="Calibri" w:hAnsi="Arial" w:cs="Arial"/>
          <w:spacing w:val="1"/>
          <w:w w:val="102"/>
          <w:sz w:val="22"/>
          <w:szCs w:val="22"/>
        </w:rPr>
        <w:t>k</w:t>
      </w:r>
      <w:r w:rsidRPr="00A40D6F">
        <w:rPr>
          <w:rFonts w:ascii="Arial" w:eastAsia="Calibri" w:hAnsi="Arial" w:cs="Arial"/>
          <w:spacing w:val="3"/>
          <w:w w:val="102"/>
          <w:sz w:val="22"/>
          <w:szCs w:val="22"/>
        </w:rPr>
        <w:t>a</w:t>
      </w:r>
      <w:r w:rsidRPr="00A40D6F">
        <w:rPr>
          <w:rFonts w:ascii="Arial" w:eastAsia="Calibri" w:hAnsi="Arial" w:cs="Arial"/>
          <w:spacing w:val="-3"/>
          <w:w w:val="102"/>
          <w:sz w:val="22"/>
          <w:szCs w:val="22"/>
        </w:rPr>
        <w:t>n</w:t>
      </w:r>
      <w:r w:rsidRPr="00A40D6F">
        <w:rPr>
          <w:rFonts w:ascii="Arial" w:eastAsia="Calibri" w:hAnsi="Arial" w:cs="Arial"/>
          <w:w w:val="102"/>
          <w:sz w:val="22"/>
          <w:szCs w:val="22"/>
        </w:rPr>
        <w: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N</w:t>
      </w:r>
      <w:r w:rsidRPr="00A40D6F">
        <w:rPr>
          <w:rFonts w:ascii="Arial" w:eastAsia="Calibri" w:hAnsi="Arial" w:cs="Arial"/>
          <w:spacing w:val="-1"/>
          <w:sz w:val="22"/>
          <w:szCs w:val="22"/>
        </w:rPr>
        <w:t>um</w:t>
      </w:r>
      <w:r w:rsidRPr="00A40D6F">
        <w:rPr>
          <w:rFonts w:ascii="Arial" w:eastAsia="Calibri" w:hAnsi="Arial" w:cs="Arial"/>
          <w:spacing w:val="2"/>
          <w:sz w:val="22"/>
          <w:szCs w:val="22"/>
        </w:rPr>
        <w:t>e</w:t>
      </w:r>
      <w:r w:rsidRPr="00A40D6F">
        <w:rPr>
          <w:rFonts w:ascii="Arial" w:eastAsia="Calibri" w:hAnsi="Arial" w:cs="Arial"/>
          <w:spacing w:val="-1"/>
          <w:sz w:val="22"/>
          <w:szCs w:val="22"/>
        </w:rPr>
        <w:t>ra</w:t>
      </w:r>
      <w:r w:rsidRPr="00A40D6F">
        <w:rPr>
          <w:rFonts w:ascii="Arial" w:eastAsia="Calibri" w:hAnsi="Arial" w:cs="Arial"/>
          <w:spacing w:val="1"/>
          <w:sz w:val="22"/>
          <w:szCs w:val="22"/>
        </w:rPr>
        <w:t>to</w:t>
      </w:r>
      <w:r w:rsidRPr="00A40D6F">
        <w:rPr>
          <w:rFonts w:ascii="Arial" w:eastAsia="Calibri" w:hAnsi="Arial" w:cs="Arial"/>
          <w:spacing w:val="-3"/>
          <w:sz w:val="22"/>
          <w:szCs w:val="22"/>
        </w:rPr>
        <w:t>r</w:t>
      </w:r>
      <w:r w:rsidRPr="00A40D6F">
        <w:rPr>
          <w:rFonts w:ascii="Arial" w:eastAsia="Calibri" w:hAnsi="Arial" w:cs="Arial"/>
          <w:sz w:val="22"/>
          <w:szCs w:val="22"/>
        </w:rPr>
        <w:t>/</w:t>
      </w:r>
      <w:r w:rsidRPr="00A40D6F">
        <w:rPr>
          <w:rFonts w:ascii="Arial" w:eastAsia="Calibri" w:hAnsi="Arial" w:cs="Arial"/>
          <w:w w:val="102"/>
          <w:sz w:val="22"/>
          <w:szCs w:val="22"/>
        </w:rPr>
        <w:t>P</w:t>
      </w:r>
      <w:r w:rsidRPr="00A40D6F">
        <w:rPr>
          <w:rFonts w:ascii="Arial" w:eastAsia="Calibri" w:hAnsi="Arial" w:cs="Arial"/>
          <w:spacing w:val="2"/>
          <w:w w:val="102"/>
          <w:sz w:val="22"/>
          <w:szCs w:val="22"/>
        </w:rPr>
        <w:t>e</w:t>
      </w:r>
      <w:r w:rsidRPr="00A40D6F">
        <w:rPr>
          <w:rFonts w:ascii="Arial" w:eastAsia="Calibri" w:hAnsi="Arial" w:cs="Arial"/>
          <w:spacing w:val="-1"/>
          <w:w w:val="102"/>
          <w:sz w:val="22"/>
          <w:szCs w:val="22"/>
        </w:rPr>
        <w:t>m</w:t>
      </w:r>
      <w:r w:rsidRPr="00A40D6F">
        <w:rPr>
          <w:rFonts w:ascii="Arial" w:eastAsia="Calibri" w:hAnsi="Arial" w:cs="Arial"/>
          <w:spacing w:val="2"/>
          <w:w w:val="102"/>
          <w:sz w:val="22"/>
          <w:szCs w:val="22"/>
        </w:rPr>
        <w:t>b</w:t>
      </w:r>
      <w:r w:rsidRPr="00A40D6F">
        <w:rPr>
          <w:rFonts w:ascii="Arial" w:eastAsia="Calibri" w:hAnsi="Arial" w:cs="Arial"/>
          <w:w w:val="102"/>
          <w:sz w:val="22"/>
          <w:szCs w:val="22"/>
        </w:rPr>
        <w:t>il</w:t>
      </w:r>
      <w:r w:rsidRPr="00A40D6F">
        <w:rPr>
          <w:rFonts w:ascii="Arial" w:eastAsia="Calibri" w:hAnsi="Arial" w:cs="Arial"/>
          <w:spacing w:val="-1"/>
          <w:w w:val="102"/>
          <w:sz w:val="22"/>
          <w:szCs w:val="22"/>
        </w:rPr>
        <w:t>an</w:t>
      </w:r>
      <w:r w:rsidRPr="00A40D6F">
        <w:rPr>
          <w:rFonts w:ascii="Arial" w:eastAsia="Calibri" w:hAnsi="Arial" w:cs="Arial"/>
          <w:w w:val="102"/>
          <w:sz w:val="22"/>
          <w:szCs w:val="22"/>
        </w:rPr>
        <w:t>g</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an</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pacing w:val="-3"/>
          <w:sz w:val="22"/>
          <w:szCs w:val="22"/>
        </w:rPr>
        <w:t>b</w:t>
      </w:r>
      <w:r w:rsidRPr="00A40D6F">
        <w:rPr>
          <w:rFonts w:ascii="Arial" w:eastAsia="Calibri" w:hAnsi="Arial" w:cs="Arial"/>
          <w:spacing w:val="3"/>
          <w:sz w:val="22"/>
          <w:szCs w:val="22"/>
        </w:rPr>
        <w:t>a</w:t>
      </w:r>
      <w:r w:rsidRPr="00A40D6F">
        <w:rPr>
          <w:rFonts w:ascii="Arial" w:eastAsia="Calibri" w:hAnsi="Arial" w:cs="Arial"/>
          <w:sz w:val="22"/>
          <w:szCs w:val="22"/>
        </w:rPr>
        <w:t>gai</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z w:val="22"/>
          <w:szCs w:val="22"/>
        </w:rPr>
        <w:t>ai</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pacing w:val="-1"/>
          <w:sz w:val="22"/>
          <w:szCs w:val="22"/>
        </w:rPr>
        <w:t>bi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593372"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00593372"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r</w:t>
      </w:r>
      <w:r w:rsidRPr="00A40D6F">
        <w:rPr>
          <w:rFonts w:ascii="Arial" w:eastAsia="Calibri" w:hAnsi="Arial" w:cs="Arial"/>
          <w:spacing w:val="2"/>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z w:val="22"/>
          <w:szCs w:val="22"/>
        </w:rPr>
        <w:t>s</w:t>
      </w:r>
      <w:r w:rsidR="00593372" w:rsidRPr="00A40D6F">
        <w:rPr>
          <w:rFonts w:ascii="Arial" w:eastAsia="Calibri" w:hAnsi="Arial" w:cs="Arial"/>
          <w:sz w:val="22"/>
          <w:szCs w:val="22"/>
          <w:lang w:val="id-ID"/>
        </w:rPr>
        <w:t xml:space="preserve"> </w:t>
      </w:r>
      <w:r w:rsidR="00593372" w:rsidRPr="00A40D6F">
        <w:rPr>
          <w:rFonts w:ascii="Arial" w:eastAsia="Calibri" w:hAnsi="Arial" w:cs="Arial"/>
          <w:spacing w:val="3"/>
          <w:sz w:val="22"/>
          <w:szCs w:val="22"/>
        </w:rPr>
        <w:t>indi</w:t>
      </w:r>
      <w:r w:rsidR="00593372" w:rsidRPr="00A40D6F">
        <w:rPr>
          <w:rFonts w:ascii="Arial" w:eastAsia="Calibri" w:hAnsi="Arial" w:cs="Arial"/>
          <w:spacing w:val="3"/>
          <w:sz w:val="22"/>
          <w:szCs w:val="22"/>
          <w:lang w:val="id-ID"/>
        </w:rPr>
        <w:t>k</w:t>
      </w:r>
      <w:r w:rsidR="00593372" w:rsidRPr="00A40D6F">
        <w:rPr>
          <w:rFonts w:ascii="Arial" w:eastAsia="Calibri" w:hAnsi="Arial" w:cs="Arial"/>
          <w:spacing w:val="3"/>
          <w:sz w:val="22"/>
          <w:szCs w:val="22"/>
        </w:rPr>
        <w:t>ator</w:t>
      </w:r>
      <w:r w:rsidR="00593372"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ki</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e</w:t>
      </w:r>
      <w:r w:rsidRPr="00A40D6F">
        <w:rPr>
          <w:rFonts w:ascii="Arial" w:eastAsia="Calibri" w:hAnsi="Arial" w:cs="Arial"/>
          <w:spacing w:val="3"/>
          <w:w w:val="102"/>
          <w:sz w:val="22"/>
          <w:szCs w:val="22"/>
        </w:rPr>
        <w:t>r</w:t>
      </w:r>
      <w:r w:rsidRPr="00A40D6F">
        <w:rPr>
          <w:rFonts w:ascii="Arial" w:eastAsia="Calibri" w:hAnsi="Arial" w:cs="Arial"/>
          <w:spacing w:val="-3"/>
          <w:w w:val="102"/>
          <w:sz w:val="22"/>
          <w:szCs w:val="22"/>
        </w:rPr>
        <w:t>j</w:t>
      </w:r>
      <w:r w:rsidRPr="00A40D6F">
        <w:rPr>
          <w:rFonts w:ascii="Arial" w:eastAsia="Calibri" w:hAnsi="Arial" w:cs="Arial"/>
          <w:w w:val="102"/>
          <w:sz w:val="22"/>
          <w:szCs w:val="22"/>
        </w:rPr>
        <w:t>a.</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D</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1"/>
          <w:sz w:val="22"/>
          <w:szCs w:val="22"/>
        </w:rPr>
        <w:t>um</w:t>
      </w:r>
      <w:r w:rsidRPr="00A40D6F">
        <w:rPr>
          <w:rFonts w:ascii="Arial" w:eastAsia="Calibri" w:hAnsi="Arial" w:cs="Arial"/>
          <w:spacing w:val="2"/>
          <w:sz w:val="22"/>
          <w:szCs w:val="22"/>
        </w:rPr>
        <w:t>e</w:t>
      </w:r>
      <w:r w:rsidRPr="00A40D6F">
        <w:rPr>
          <w:rFonts w:ascii="Arial" w:eastAsia="Calibri" w:hAnsi="Arial" w:cs="Arial"/>
          <w:spacing w:val="-1"/>
          <w:sz w:val="22"/>
          <w:szCs w:val="22"/>
        </w:rPr>
        <w:t>ra</w:t>
      </w:r>
      <w:r w:rsidRPr="00A40D6F">
        <w:rPr>
          <w:rFonts w:ascii="Arial" w:eastAsia="Calibri" w:hAnsi="Arial" w:cs="Arial"/>
          <w:spacing w:val="1"/>
          <w:sz w:val="22"/>
          <w:szCs w:val="22"/>
        </w:rPr>
        <w:t>t</w:t>
      </w:r>
      <w:r w:rsidRPr="00A40D6F">
        <w:rPr>
          <w:rFonts w:ascii="Arial" w:eastAsia="Calibri" w:hAnsi="Arial" w:cs="Arial"/>
          <w:spacing w:val="-1"/>
          <w:sz w:val="22"/>
          <w:szCs w:val="22"/>
        </w:rPr>
        <w:t>or</w:t>
      </w:r>
      <w:r w:rsidRPr="00A40D6F">
        <w:rPr>
          <w:rFonts w:ascii="Arial" w:eastAsia="Calibri" w:hAnsi="Arial" w:cs="Arial"/>
          <w:sz w:val="22"/>
          <w:szCs w:val="22"/>
        </w:rPr>
        <w:t>/</w:t>
      </w:r>
      <w:r w:rsidRPr="00A40D6F">
        <w:rPr>
          <w:rFonts w:ascii="Arial" w:eastAsia="Calibri" w:hAnsi="Arial" w:cs="Arial"/>
          <w:w w:val="102"/>
          <w:sz w:val="22"/>
          <w:szCs w:val="22"/>
        </w:rPr>
        <w:t>P</w:t>
      </w:r>
      <w:r w:rsidRPr="00A40D6F">
        <w:rPr>
          <w:rFonts w:ascii="Arial" w:eastAsia="Calibri" w:hAnsi="Arial" w:cs="Arial"/>
          <w:spacing w:val="2"/>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y</w:t>
      </w:r>
      <w:r w:rsidRPr="00A40D6F">
        <w:rPr>
          <w:rFonts w:ascii="Arial" w:eastAsia="Calibri" w:hAnsi="Arial" w:cs="Arial"/>
          <w:spacing w:val="2"/>
          <w:w w:val="102"/>
          <w:sz w:val="22"/>
          <w:szCs w:val="22"/>
        </w:rPr>
        <w:t>e</w:t>
      </w:r>
      <w:r w:rsidRPr="00A40D6F">
        <w:rPr>
          <w:rFonts w:ascii="Arial" w:eastAsia="Calibri" w:hAnsi="Arial" w:cs="Arial"/>
          <w:spacing w:val="-1"/>
          <w:w w:val="102"/>
          <w:sz w:val="22"/>
          <w:szCs w:val="22"/>
        </w:rPr>
        <w:t>b</w:t>
      </w:r>
      <w:r w:rsidRPr="00A40D6F">
        <w:rPr>
          <w:rFonts w:ascii="Arial" w:eastAsia="Calibri" w:hAnsi="Arial" w:cs="Arial"/>
          <w:spacing w:val="2"/>
          <w:w w:val="102"/>
          <w:sz w:val="22"/>
          <w:szCs w:val="22"/>
        </w:rPr>
        <w:t>u</w:t>
      </w:r>
      <w:r w:rsidRPr="00A40D6F">
        <w:rPr>
          <w:rFonts w:ascii="Arial" w:eastAsia="Calibri" w:hAnsi="Arial" w:cs="Arial"/>
          <w:w w:val="102"/>
          <w:sz w:val="22"/>
          <w:szCs w:val="22"/>
        </w:rPr>
        <w:t>t</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an</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pacing w:val="-3"/>
          <w:sz w:val="22"/>
          <w:szCs w:val="22"/>
        </w:rPr>
        <w:t>b</w:t>
      </w:r>
      <w:r w:rsidRPr="00A40D6F">
        <w:rPr>
          <w:rFonts w:ascii="Arial" w:eastAsia="Calibri" w:hAnsi="Arial" w:cs="Arial"/>
          <w:spacing w:val="3"/>
          <w:sz w:val="22"/>
          <w:szCs w:val="22"/>
        </w:rPr>
        <w:t>a</w:t>
      </w:r>
      <w:r w:rsidRPr="00A40D6F">
        <w:rPr>
          <w:rFonts w:ascii="Arial" w:eastAsia="Calibri" w:hAnsi="Arial" w:cs="Arial"/>
          <w:sz w:val="22"/>
          <w:szCs w:val="22"/>
        </w:rPr>
        <w:t>gai</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z w:val="22"/>
          <w:szCs w:val="22"/>
        </w:rPr>
        <w:t>ai</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pacing w:val="-1"/>
          <w:sz w:val="22"/>
          <w:szCs w:val="22"/>
        </w:rPr>
        <w:t>b</w:t>
      </w:r>
      <w:r w:rsidRPr="00A40D6F">
        <w:rPr>
          <w:rFonts w:ascii="Arial" w:eastAsia="Calibri" w:hAnsi="Arial" w:cs="Arial"/>
          <w:sz w:val="22"/>
          <w:szCs w:val="22"/>
        </w:rPr>
        <w:t>agi</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3"/>
          <w:sz w:val="22"/>
          <w:szCs w:val="22"/>
        </w:rPr>
        <w:t>u</w:t>
      </w:r>
      <w:r w:rsidRPr="00A40D6F">
        <w:rPr>
          <w:rFonts w:ascii="Arial" w:eastAsia="Calibri" w:hAnsi="Arial" w:cs="Arial"/>
          <w:spacing w:val="5"/>
          <w:sz w:val="22"/>
          <w:szCs w:val="22"/>
        </w:rPr>
        <w:t>m</w:t>
      </w:r>
      <w:r w:rsidRPr="00A40D6F">
        <w:rPr>
          <w:rFonts w:ascii="Arial" w:eastAsia="Calibri" w:hAnsi="Arial" w:cs="Arial"/>
          <w:spacing w:val="-1"/>
          <w:sz w:val="22"/>
          <w:szCs w:val="22"/>
        </w:rPr>
        <w:t>u</w:t>
      </w:r>
      <w:r w:rsidRPr="00A40D6F">
        <w:rPr>
          <w:rFonts w:ascii="Arial" w:eastAsia="Calibri" w:hAnsi="Arial" w:cs="Arial"/>
          <w:sz w:val="22"/>
          <w:szCs w:val="22"/>
        </w:rPr>
        <w:t>s</w:t>
      </w:r>
      <w:r w:rsidR="00593372" w:rsidRPr="00A40D6F">
        <w:rPr>
          <w:rFonts w:ascii="Arial" w:eastAsia="Calibri" w:hAnsi="Arial" w:cs="Arial"/>
          <w:sz w:val="22"/>
          <w:szCs w:val="22"/>
          <w:lang w:val="id-ID"/>
        </w:rPr>
        <w:t xml:space="preserve"> </w:t>
      </w:r>
      <w:r w:rsidR="00593372" w:rsidRPr="00A40D6F">
        <w:rPr>
          <w:rFonts w:ascii="Arial" w:eastAsia="Calibri" w:hAnsi="Arial" w:cs="Arial"/>
          <w:spacing w:val="1"/>
          <w:sz w:val="22"/>
          <w:szCs w:val="22"/>
        </w:rPr>
        <w:t>indi</w:t>
      </w:r>
      <w:r w:rsidR="00593372" w:rsidRPr="00A40D6F">
        <w:rPr>
          <w:rFonts w:ascii="Arial" w:eastAsia="Calibri" w:hAnsi="Arial" w:cs="Arial"/>
          <w:spacing w:val="1"/>
          <w:sz w:val="22"/>
          <w:szCs w:val="22"/>
          <w:lang w:val="id-ID"/>
        </w:rPr>
        <w:t>k</w:t>
      </w:r>
      <w:r w:rsidR="00593372" w:rsidRPr="00A40D6F">
        <w:rPr>
          <w:rFonts w:ascii="Arial" w:eastAsia="Calibri" w:hAnsi="Arial" w:cs="Arial"/>
          <w:spacing w:val="1"/>
          <w:sz w:val="22"/>
          <w:szCs w:val="22"/>
        </w:rPr>
        <w:t>ator</w:t>
      </w:r>
      <w:r w:rsidR="00593372"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w:t>
      </w:r>
      <w:r w:rsidRPr="00A40D6F">
        <w:rPr>
          <w:rFonts w:ascii="Arial" w:eastAsia="Calibri" w:hAnsi="Arial" w:cs="Arial"/>
          <w:spacing w:val="-1"/>
          <w:w w:val="102"/>
          <w:sz w:val="22"/>
          <w:szCs w:val="22"/>
        </w:rPr>
        <w:t>in</w:t>
      </w:r>
      <w:r w:rsidRPr="00A40D6F">
        <w:rPr>
          <w:rFonts w:ascii="Arial" w:eastAsia="Calibri" w:hAnsi="Arial" w:cs="Arial"/>
          <w:spacing w:val="1"/>
          <w:w w:val="102"/>
          <w:sz w:val="22"/>
          <w:szCs w:val="22"/>
        </w:rPr>
        <w:t>e</w:t>
      </w:r>
      <w:r w:rsidRPr="00A40D6F">
        <w:rPr>
          <w:rFonts w:ascii="Arial" w:eastAsia="Calibri" w:hAnsi="Arial" w:cs="Arial"/>
          <w:spacing w:val="3"/>
          <w:w w:val="102"/>
          <w:sz w:val="22"/>
          <w:szCs w:val="22"/>
        </w:rPr>
        <w:t>r</w:t>
      </w:r>
      <w:r w:rsidRPr="00A40D6F">
        <w:rPr>
          <w:rFonts w:ascii="Arial" w:eastAsia="Calibri" w:hAnsi="Arial" w:cs="Arial"/>
          <w:spacing w:val="-1"/>
          <w:w w:val="102"/>
          <w:sz w:val="22"/>
          <w:szCs w:val="22"/>
        </w:rPr>
        <w:t>j</w:t>
      </w:r>
      <w:r w:rsidRPr="00A40D6F">
        <w:rPr>
          <w:rFonts w:ascii="Arial" w:eastAsia="Calibri" w:hAnsi="Arial" w:cs="Arial"/>
          <w:w w:val="102"/>
          <w:sz w:val="22"/>
          <w:szCs w:val="22"/>
        </w:rPr>
        <w:t>a.</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Su</w:t>
      </w:r>
      <w:r w:rsidRPr="00A40D6F">
        <w:rPr>
          <w:rFonts w:ascii="Arial" w:eastAsia="Calibri" w:hAnsi="Arial" w:cs="Arial"/>
          <w:spacing w:val="2"/>
          <w:sz w:val="22"/>
          <w:szCs w:val="22"/>
        </w:rPr>
        <w:t>m</w:t>
      </w:r>
      <w:r w:rsidRPr="00A40D6F">
        <w:rPr>
          <w:rFonts w:ascii="Arial" w:eastAsia="Calibri" w:hAnsi="Arial" w:cs="Arial"/>
          <w:spacing w:val="-1"/>
          <w:sz w:val="22"/>
          <w:szCs w:val="22"/>
        </w:rPr>
        <w:t>b</w:t>
      </w:r>
      <w:r w:rsidRPr="00A40D6F">
        <w:rPr>
          <w:rFonts w:ascii="Arial" w:eastAsia="Calibri" w:hAnsi="Arial" w:cs="Arial"/>
          <w:spacing w:val="2"/>
          <w:sz w:val="22"/>
          <w:szCs w:val="22"/>
        </w:rPr>
        <w:t>e</w:t>
      </w:r>
      <w:r w:rsidRPr="00A40D6F">
        <w:rPr>
          <w:rFonts w:ascii="Arial" w:eastAsia="Calibri" w:hAnsi="Arial" w:cs="Arial"/>
          <w:sz w:val="22"/>
          <w:szCs w:val="22"/>
        </w:rPr>
        <w:t>r</w:t>
      </w:r>
      <w:r w:rsidR="00593372"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D</w:t>
      </w:r>
      <w:r w:rsidRPr="00A40D6F">
        <w:rPr>
          <w:rFonts w:ascii="Arial" w:eastAsia="Calibri" w:hAnsi="Arial" w:cs="Arial"/>
          <w:spacing w:val="-1"/>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a</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pacing w:val="3"/>
          <w:sz w:val="22"/>
          <w:szCs w:val="22"/>
        </w:rPr>
        <w:t>m</w:t>
      </w:r>
      <w:r w:rsidRPr="00A40D6F">
        <w:rPr>
          <w:rFonts w:ascii="Arial" w:eastAsia="Calibri" w:hAnsi="Arial" w:cs="Arial"/>
          <w:spacing w:val="-3"/>
          <w:sz w:val="22"/>
          <w:szCs w:val="22"/>
        </w:rPr>
        <w:t>b</w:t>
      </w:r>
      <w:r w:rsidRPr="00A40D6F">
        <w:rPr>
          <w:rFonts w:ascii="Arial" w:eastAsia="Calibri" w:hAnsi="Arial" w:cs="Arial"/>
          <w:spacing w:val="1"/>
          <w:sz w:val="22"/>
          <w:szCs w:val="22"/>
        </w:rPr>
        <w:t>e</w:t>
      </w:r>
      <w:r w:rsidRPr="00A40D6F">
        <w:rPr>
          <w:rFonts w:ascii="Arial" w:eastAsia="Calibri" w:hAnsi="Arial" w:cs="Arial"/>
          <w:sz w:val="22"/>
          <w:szCs w:val="22"/>
        </w:rPr>
        <w:t>r</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h</w:t>
      </w:r>
      <w:r w:rsidRPr="00A40D6F">
        <w:rPr>
          <w:rFonts w:ascii="Arial" w:eastAsia="Calibri" w:hAnsi="Arial" w:cs="Arial"/>
          <w:spacing w:val="3"/>
          <w:sz w:val="22"/>
          <w:szCs w:val="22"/>
        </w:rPr>
        <w:t>a</w:t>
      </w:r>
      <w:r w:rsidRPr="00A40D6F">
        <w:rPr>
          <w:rFonts w:ascii="Arial" w:eastAsia="Calibri" w:hAnsi="Arial" w:cs="Arial"/>
          <w:sz w:val="22"/>
          <w:szCs w:val="22"/>
        </w:rPr>
        <w:t>n</w:t>
      </w:r>
      <w:r w:rsidR="00593372"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n</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w:t>
      </w:r>
      <w:r w:rsidRPr="00A40D6F">
        <w:rPr>
          <w:rFonts w:ascii="Arial" w:eastAsia="Calibri" w:hAnsi="Arial" w:cs="Arial"/>
          <w:spacing w:val="1"/>
          <w:sz w:val="22"/>
          <w:szCs w:val="22"/>
        </w:rPr>
        <w:t>ke</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gan</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z w:val="22"/>
          <w:szCs w:val="22"/>
        </w:rPr>
        <w:t>t</w:t>
      </w:r>
      <w:r w:rsidR="00593372"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i</w:t>
      </w:r>
      <w:r w:rsidRPr="00A40D6F">
        <w:rPr>
          <w:rFonts w:ascii="Arial" w:eastAsia="Calibri" w:hAnsi="Arial" w:cs="Arial"/>
          <w:sz w:val="22"/>
          <w:szCs w:val="22"/>
        </w:rPr>
        <w:t>ja</w:t>
      </w:r>
      <w:r w:rsidRPr="00A40D6F">
        <w:rPr>
          <w:rFonts w:ascii="Arial" w:eastAsia="Calibri" w:hAnsi="Arial" w:cs="Arial"/>
          <w:spacing w:val="-1"/>
          <w:sz w:val="22"/>
          <w:szCs w:val="22"/>
        </w:rPr>
        <w:t>di</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z w:val="22"/>
          <w:szCs w:val="22"/>
        </w:rPr>
        <w:t>n</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ar</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ji</w:t>
      </w:r>
      <w:r w:rsidRPr="00A40D6F">
        <w:rPr>
          <w:rFonts w:ascii="Arial" w:eastAsia="Calibri" w:hAnsi="Arial" w:cs="Arial"/>
          <w:sz w:val="22"/>
          <w:szCs w:val="22"/>
        </w:rPr>
        <w:t xml:space="preserve">an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pacing w:val="-1"/>
          <w:sz w:val="22"/>
          <w:szCs w:val="22"/>
        </w:rPr>
        <w:t>hub</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gan</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5"/>
          <w:sz w:val="22"/>
          <w:szCs w:val="22"/>
        </w:rPr>
        <w:t>g</w:t>
      </w:r>
      <w:r w:rsidRPr="00A40D6F">
        <w:rPr>
          <w:rFonts w:ascii="Arial" w:eastAsia="Calibri" w:hAnsi="Arial" w:cs="Arial"/>
          <w:spacing w:val="-2"/>
          <w:sz w:val="22"/>
          <w:szCs w:val="22"/>
        </w:rPr>
        <w:t>s</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g</w:t>
      </w:r>
      <w:r w:rsidR="00593372"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d</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z w:val="22"/>
          <w:szCs w:val="22"/>
        </w:rPr>
        <w:t>an</w:t>
      </w:r>
      <w:r w:rsidR="00593372"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erso</w:t>
      </w:r>
      <w:r w:rsidRPr="00A40D6F">
        <w:rPr>
          <w:rFonts w:ascii="Arial" w:eastAsia="Calibri" w:hAnsi="Arial" w:cs="Arial"/>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4469F1" w:rsidRPr="00A40D6F" w:rsidRDefault="004469F1"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pacing w:val="-1"/>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d</w:t>
      </w:r>
      <w:r w:rsidRPr="00A40D6F">
        <w:rPr>
          <w:rFonts w:ascii="Arial" w:eastAsia="Calibri" w:hAnsi="Arial" w:cs="Arial"/>
          <w:spacing w:val="2"/>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w:t>
      </w:r>
      <w:r w:rsidRPr="00A40D6F">
        <w:rPr>
          <w:rFonts w:ascii="Arial" w:eastAsia="Calibri" w:hAnsi="Arial" w:cs="Arial"/>
          <w:spacing w:val="1"/>
          <w:w w:val="102"/>
          <w:sz w:val="22"/>
          <w:szCs w:val="22"/>
        </w:rPr>
        <w:t>T</w:t>
      </w:r>
      <w:r w:rsidRPr="00A40D6F">
        <w:rPr>
          <w:rFonts w:ascii="Arial" w:eastAsia="Calibri" w:hAnsi="Arial" w:cs="Arial"/>
          <w:spacing w:val="2"/>
          <w:w w:val="102"/>
          <w:sz w:val="22"/>
          <w:szCs w:val="22"/>
        </w:rPr>
        <w:t>a</w:t>
      </w:r>
      <w:r w:rsidRPr="00A40D6F">
        <w:rPr>
          <w:rFonts w:ascii="Arial" w:eastAsia="Calibri" w:hAnsi="Arial" w:cs="Arial"/>
          <w:spacing w:val="-1"/>
          <w:w w:val="102"/>
          <w:sz w:val="22"/>
          <w:szCs w:val="22"/>
        </w:rPr>
        <w:t>r</w:t>
      </w:r>
      <w:r w:rsidRPr="00A40D6F">
        <w:rPr>
          <w:rFonts w:ascii="Arial" w:eastAsia="Calibri" w:hAnsi="Arial" w:cs="Arial"/>
          <w:spacing w:val="1"/>
          <w:w w:val="102"/>
          <w:sz w:val="22"/>
          <w:szCs w:val="22"/>
        </w:rPr>
        <w:t>g</w:t>
      </w:r>
      <w:r w:rsidRPr="00A40D6F">
        <w:rPr>
          <w:rFonts w:ascii="Arial" w:eastAsia="Calibri" w:hAnsi="Arial" w:cs="Arial"/>
          <w:spacing w:val="-1"/>
          <w:w w:val="102"/>
          <w:sz w:val="22"/>
          <w:szCs w:val="22"/>
        </w:rPr>
        <w:t>e</w:t>
      </w:r>
      <w:r w:rsidRPr="00A40D6F">
        <w:rPr>
          <w:rFonts w:ascii="Arial" w:eastAsia="Calibri" w:hAnsi="Arial" w:cs="Arial"/>
          <w:w w:val="102"/>
          <w:sz w:val="22"/>
          <w:szCs w:val="22"/>
        </w:rPr>
        <w:t>t</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ni</w:t>
      </w:r>
      <w:r w:rsidRPr="00A40D6F">
        <w:rPr>
          <w:rFonts w:ascii="Arial" w:eastAsia="Calibri" w:hAnsi="Arial" w:cs="Arial"/>
          <w:spacing w:val="1"/>
          <w:sz w:val="22"/>
          <w:szCs w:val="22"/>
        </w:rPr>
        <w:t>l</w:t>
      </w:r>
      <w:r w:rsidRPr="00A40D6F">
        <w:rPr>
          <w:rFonts w:ascii="Arial" w:eastAsia="Calibri" w:hAnsi="Arial" w:cs="Arial"/>
          <w:sz w:val="22"/>
          <w:szCs w:val="22"/>
        </w:rPr>
        <w:t>ai a</w:t>
      </w:r>
      <w:r w:rsidRPr="00A40D6F">
        <w:rPr>
          <w:rFonts w:ascii="Arial" w:eastAsia="Calibri" w:hAnsi="Arial" w:cs="Arial"/>
          <w:spacing w:val="-1"/>
          <w:sz w:val="22"/>
          <w:szCs w:val="22"/>
        </w:rPr>
        <w:t>t</w:t>
      </w:r>
      <w:r w:rsidRPr="00A40D6F">
        <w:rPr>
          <w:rFonts w:ascii="Arial" w:eastAsia="Calibri" w:hAnsi="Arial" w:cs="Arial"/>
          <w:sz w:val="22"/>
          <w:szCs w:val="22"/>
        </w:rPr>
        <w:t>au</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an</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an</w:t>
      </w:r>
      <w:r w:rsidR="00593372"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pacing w:val="2"/>
          <w:sz w:val="22"/>
          <w:szCs w:val="22"/>
        </w:rPr>
        <w:t>u</w:t>
      </w:r>
      <w:r w:rsidRPr="00A40D6F">
        <w:rPr>
          <w:rFonts w:ascii="Arial" w:eastAsia="Calibri" w:hAnsi="Arial" w:cs="Arial"/>
          <w:sz w:val="22"/>
          <w:szCs w:val="22"/>
        </w:rPr>
        <w:t>/</w:t>
      </w:r>
      <w:r w:rsidRPr="00A40D6F">
        <w:rPr>
          <w:rFonts w:ascii="Arial" w:eastAsia="Calibri" w:hAnsi="Arial" w:cs="Arial"/>
          <w:spacing w:val="1"/>
          <w:sz w:val="22"/>
          <w:szCs w:val="22"/>
        </w:rPr>
        <w:t>ki</w:t>
      </w:r>
      <w:r w:rsidRPr="00A40D6F">
        <w:rPr>
          <w:rFonts w:ascii="Arial" w:eastAsia="Calibri" w:hAnsi="Arial" w:cs="Arial"/>
          <w:spacing w:val="-1"/>
          <w:sz w:val="22"/>
          <w:szCs w:val="22"/>
        </w:rPr>
        <w:t>n</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j</w:t>
      </w:r>
      <w:r w:rsidRPr="00A40D6F">
        <w:rPr>
          <w:rFonts w:ascii="Arial" w:eastAsia="Calibri" w:hAnsi="Arial" w:cs="Arial"/>
          <w:sz w:val="22"/>
          <w:szCs w:val="22"/>
        </w:rPr>
        <w:t>a</w:t>
      </w:r>
      <w:r w:rsidR="00593372" w:rsidRPr="00A40D6F">
        <w:rPr>
          <w:rFonts w:ascii="Arial" w:eastAsia="Calibri" w:hAnsi="Arial" w:cs="Arial"/>
          <w:sz w:val="22"/>
          <w:szCs w:val="22"/>
          <w:lang w:val="id-ID"/>
        </w:rPr>
        <w:t xml:space="preserve"> </w:t>
      </w:r>
      <w:r w:rsidRPr="00A40D6F">
        <w:rPr>
          <w:rFonts w:ascii="Arial" w:eastAsia="Calibri" w:hAnsi="Arial" w:cs="Arial"/>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u</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el</w:t>
      </w:r>
      <w:r w:rsidRPr="00A40D6F">
        <w:rPr>
          <w:rFonts w:ascii="Arial" w:eastAsia="Calibri" w:hAnsi="Arial" w:cs="Arial"/>
          <w:sz w:val="22"/>
          <w:szCs w:val="22"/>
        </w:rPr>
        <w:t xml:space="preserve">ah </w:t>
      </w:r>
      <w:r w:rsidRPr="00A40D6F">
        <w:rPr>
          <w:rFonts w:ascii="Arial" w:eastAsia="Calibri" w:hAnsi="Arial" w:cs="Arial"/>
          <w:spacing w:val="-1"/>
          <w:sz w:val="22"/>
          <w:szCs w:val="22"/>
        </w:rPr>
        <w:t>d</w:t>
      </w:r>
      <w:r w:rsidRPr="00A40D6F">
        <w:rPr>
          <w:rFonts w:ascii="Arial" w:eastAsia="Calibri" w:hAnsi="Arial" w:cs="Arial"/>
          <w:spacing w:val="1"/>
          <w:sz w:val="22"/>
          <w:szCs w:val="22"/>
        </w:rPr>
        <w:t>ite</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k</w:t>
      </w:r>
      <w:r w:rsidRPr="00A40D6F">
        <w:rPr>
          <w:rFonts w:ascii="Arial" w:eastAsia="Calibri" w:hAnsi="Arial" w:cs="Arial"/>
          <w:sz w:val="22"/>
          <w:szCs w:val="22"/>
        </w:rPr>
        <w:t>an</w:t>
      </w:r>
      <w:r w:rsidR="00593372"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w w:val="102"/>
          <w:sz w:val="22"/>
          <w:szCs w:val="22"/>
        </w:rPr>
        <w:t xml:space="preserve">an </w:t>
      </w:r>
      <w:r w:rsidRPr="00A40D6F">
        <w:rPr>
          <w:rFonts w:ascii="Arial" w:eastAsia="Calibri" w:hAnsi="Arial" w:cs="Arial"/>
          <w:sz w:val="22"/>
          <w:szCs w:val="22"/>
        </w:rPr>
        <w:t>wa</w:t>
      </w:r>
      <w:r w:rsidRPr="00A40D6F">
        <w:rPr>
          <w:rFonts w:ascii="Arial" w:eastAsia="Calibri" w:hAnsi="Arial" w:cs="Arial"/>
          <w:spacing w:val="-3"/>
          <w:sz w:val="22"/>
          <w:szCs w:val="22"/>
        </w:rPr>
        <w:t>j</w:t>
      </w:r>
      <w:r w:rsidRPr="00A40D6F">
        <w:rPr>
          <w:rFonts w:ascii="Arial" w:eastAsia="Calibri" w:hAnsi="Arial" w:cs="Arial"/>
          <w:spacing w:val="3"/>
          <w:sz w:val="22"/>
          <w:szCs w:val="22"/>
        </w:rPr>
        <w:t>i</w:t>
      </w:r>
      <w:r w:rsidRPr="00A40D6F">
        <w:rPr>
          <w:rFonts w:ascii="Arial" w:eastAsia="Calibri" w:hAnsi="Arial" w:cs="Arial"/>
          <w:sz w:val="22"/>
          <w:szCs w:val="22"/>
        </w:rPr>
        <w:t>b</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ai</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s</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z w:val="22"/>
          <w:szCs w:val="22"/>
        </w:rPr>
        <w:t>g</w:t>
      </w:r>
      <w:r w:rsidR="00593372"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au </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3"/>
          <w:sz w:val="22"/>
          <w:szCs w:val="22"/>
        </w:rPr>
        <w:t>r</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h</w:t>
      </w:r>
      <w:r w:rsidRPr="00A40D6F">
        <w:rPr>
          <w:rFonts w:ascii="Arial" w:eastAsia="Calibri" w:hAnsi="Arial" w:cs="Arial"/>
          <w:sz w:val="22"/>
          <w:szCs w:val="22"/>
        </w:rPr>
        <w:t>ap</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rk</w:t>
      </w:r>
      <w:r w:rsidRPr="00A40D6F">
        <w:rPr>
          <w:rFonts w:ascii="Arial" w:eastAsia="Calibri" w:hAnsi="Arial" w:cs="Arial"/>
          <w:spacing w:val="3"/>
          <w:sz w:val="22"/>
          <w:szCs w:val="22"/>
        </w:rPr>
        <w:t>a</w:t>
      </w:r>
      <w:r w:rsidRPr="00A40D6F">
        <w:rPr>
          <w:rFonts w:ascii="Arial" w:eastAsia="Calibri" w:hAnsi="Arial" w:cs="Arial"/>
          <w:sz w:val="22"/>
          <w:szCs w:val="22"/>
        </w:rPr>
        <w:t>n</w:t>
      </w:r>
      <w:r w:rsidR="00593372"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2"/>
          <w:sz w:val="22"/>
          <w:szCs w:val="22"/>
        </w:rPr>
        <w:t>e</w:t>
      </w:r>
      <w:r w:rsidRPr="00A40D6F">
        <w:rPr>
          <w:rFonts w:ascii="Arial" w:eastAsia="Calibri" w:hAnsi="Arial" w:cs="Arial"/>
          <w:sz w:val="22"/>
          <w:szCs w:val="22"/>
        </w:rPr>
        <w:t>mam</w:t>
      </w:r>
      <w:r w:rsidRPr="00A40D6F">
        <w:rPr>
          <w:rFonts w:ascii="Arial" w:eastAsia="Calibri" w:hAnsi="Arial" w:cs="Arial"/>
          <w:spacing w:val="-1"/>
          <w:sz w:val="22"/>
          <w:szCs w:val="22"/>
        </w:rPr>
        <w:t>pu</w:t>
      </w:r>
      <w:r w:rsidRPr="00A40D6F">
        <w:rPr>
          <w:rFonts w:ascii="Arial" w:eastAsia="Calibri" w:hAnsi="Arial" w:cs="Arial"/>
          <w:sz w:val="22"/>
          <w:szCs w:val="22"/>
        </w:rPr>
        <w:t>an</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z w:val="22"/>
          <w:szCs w:val="22"/>
        </w:rPr>
        <w:t>k</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593372"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r w:rsidRPr="00A40D6F">
        <w:rPr>
          <w:rFonts w:ascii="Arial" w:eastAsia="Calibri" w:hAnsi="Arial" w:cs="Arial"/>
          <w:spacing w:val="1"/>
          <w:w w:val="102"/>
          <w:sz w:val="22"/>
          <w:szCs w:val="22"/>
        </w:rPr>
        <w:t>ki</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 </w:t>
      </w:r>
      <w:r w:rsidRPr="00A40D6F">
        <w:rPr>
          <w:rFonts w:ascii="Arial" w:eastAsia="Calibri" w:hAnsi="Arial" w:cs="Arial"/>
          <w:sz w:val="22"/>
          <w:szCs w:val="22"/>
        </w:rPr>
        <w:t>S</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nd</w:t>
      </w:r>
      <w:r w:rsidRPr="00A40D6F">
        <w:rPr>
          <w:rFonts w:ascii="Arial" w:eastAsia="Calibri" w:hAnsi="Arial" w:cs="Arial"/>
          <w:sz w:val="22"/>
          <w:szCs w:val="22"/>
        </w:rPr>
        <w:t>ar</w:t>
      </w:r>
      <w:r w:rsidR="00593372"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593372"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es</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an</w:t>
      </w:r>
      <w:r w:rsidR="00593372"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au</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pacing w:val="3"/>
          <w:sz w:val="22"/>
          <w:szCs w:val="22"/>
        </w:rPr>
        <w:t>k</w:t>
      </w:r>
      <w:r w:rsidRPr="00A40D6F">
        <w:rPr>
          <w:rFonts w:ascii="Arial" w:eastAsia="Calibri" w:hAnsi="Arial" w:cs="Arial"/>
          <w:sz w:val="22"/>
          <w:szCs w:val="22"/>
        </w:rPr>
        <w:t>an</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w:t>
      </w:r>
      <w:r w:rsidR="00593372"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pacing w:val="-3"/>
          <w:sz w:val="22"/>
          <w:szCs w:val="22"/>
        </w:rPr>
        <w:t>u</w:t>
      </w:r>
      <w:r w:rsidRPr="00A40D6F">
        <w:rPr>
          <w:rFonts w:ascii="Arial" w:eastAsia="Calibri" w:hAnsi="Arial" w:cs="Arial"/>
          <w:sz w:val="22"/>
          <w:szCs w:val="22"/>
        </w:rPr>
        <w:t>r</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nt</w:t>
      </w:r>
      <w:r w:rsidRPr="00A40D6F">
        <w:rPr>
          <w:rFonts w:ascii="Arial" w:eastAsia="Calibri" w:hAnsi="Arial" w:cs="Arial"/>
          <w:spacing w:val="3"/>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3"/>
          <w:sz w:val="22"/>
          <w:szCs w:val="22"/>
        </w:rPr>
        <w:t>s</w:t>
      </w:r>
      <w:r w:rsidRPr="00A40D6F">
        <w:rPr>
          <w:rFonts w:ascii="Arial" w:eastAsia="Calibri" w:hAnsi="Arial" w:cs="Arial"/>
          <w:sz w:val="22"/>
          <w:szCs w:val="22"/>
        </w:rPr>
        <w:t>,</w:t>
      </w:r>
      <w:r w:rsidR="00593372"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w:t>
      </w:r>
      <w:r w:rsidR="00593372"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il</w:t>
      </w:r>
      <w:r w:rsidRPr="00A40D6F">
        <w:rPr>
          <w:rFonts w:ascii="Arial" w:eastAsia="Calibri" w:hAnsi="Arial" w:cs="Arial"/>
          <w:w w:val="102"/>
          <w:sz w:val="22"/>
          <w:szCs w:val="22"/>
        </w:rPr>
        <w:t xml:space="preserve">ai </w:t>
      </w:r>
      <w:r w:rsidRPr="00A40D6F">
        <w:rPr>
          <w:rFonts w:ascii="Arial" w:eastAsia="Calibri" w:hAnsi="Arial" w:cs="Arial"/>
          <w:sz w:val="22"/>
          <w:szCs w:val="22"/>
        </w:rPr>
        <w:t>a</w:t>
      </w:r>
      <w:r w:rsidRPr="00A40D6F">
        <w:rPr>
          <w:rFonts w:ascii="Arial" w:eastAsia="Calibri" w:hAnsi="Arial" w:cs="Arial"/>
          <w:spacing w:val="-1"/>
          <w:sz w:val="22"/>
          <w:szCs w:val="22"/>
        </w:rPr>
        <w:t>t</w:t>
      </w:r>
      <w:r w:rsidR="004B55B5" w:rsidRPr="00A40D6F">
        <w:rPr>
          <w:rFonts w:ascii="Arial" w:eastAsia="Calibri" w:hAnsi="Arial" w:cs="Arial"/>
          <w:sz w:val="22"/>
          <w:szCs w:val="22"/>
        </w:rPr>
        <w:t xml:space="preserve">au </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r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00EE529B" w:rsidRPr="00A40D6F">
        <w:rPr>
          <w:rFonts w:ascii="Arial" w:eastAsia="Calibri" w:hAnsi="Arial" w:cs="Arial"/>
          <w:sz w:val="22"/>
          <w:szCs w:val="22"/>
        </w:rPr>
        <w:t xml:space="preserve">g </w:t>
      </w:r>
      <w:r w:rsidRPr="00A40D6F">
        <w:rPr>
          <w:rFonts w:ascii="Arial" w:eastAsia="Calibri" w:hAnsi="Arial" w:cs="Arial"/>
          <w:spacing w:val="-1"/>
          <w:sz w:val="22"/>
          <w:szCs w:val="22"/>
        </w:rPr>
        <w:t>di</w:t>
      </w:r>
      <w:r w:rsidRPr="00A40D6F">
        <w:rPr>
          <w:rFonts w:ascii="Arial" w:eastAsia="Calibri" w:hAnsi="Arial" w:cs="Arial"/>
          <w:sz w:val="22"/>
          <w:szCs w:val="22"/>
        </w:rPr>
        <w:t>g</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pacing w:val="3"/>
          <w:sz w:val="22"/>
          <w:szCs w:val="22"/>
        </w:rPr>
        <w:t>e</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rk</w:t>
      </w:r>
      <w:r w:rsidRPr="00A40D6F">
        <w:rPr>
          <w:rFonts w:ascii="Arial" w:eastAsia="Calibri" w:hAnsi="Arial" w:cs="Arial"/>
          <w:sz w:val="22"/>
          <w:szCs w:val="22"/>
        </w:rPr>
        <w:t>an a</w:t>
      </w:r>
      <w:r w:rsidRPr="00A40D6F">
        <w:rPr>
          <w:rFonts w:ascii="Arial" w:eastAsia="Calibri" w:hAnsi="Arial" w:cs="Arial"/>
          <w:spacing w:val="1"/>
          <w:sz w:val="22"/>
          <w:szCs w:val="22"/>
        </w:rPr>
        <w:t>c</w:t>
      </w:r>
      <w:r w:rsidRPr="00A40D6F">
        <w:rPr>
          <w:rFonts w:ascii="Arial" w:eastAsia="Calibri" w:hAnsi="Arial" w:cs="Arial"/>
          <w:spacing w:val="-1"/>
          <w:sz w:val="22"/>
          <w:szCs w:val="22"/>
        </w:rPr>
        <w:t>u</w:t>
      </w:r>
      <w:r w:rsidRPr="00A40D6F">
        <w:rPr>
          <w:rFonts w:ascii="Arial" w:eastAsia="Calibri" w:hAnsi="Arial" w:cs="Arial"/>
          <w:sz w:val="22"/>
          <w:szCs w:val="22"/>
        </w:rPr>
        <w:t xml:space="preserve">an </w:t>
      </w:r>
      <w:r w:rsidRPr="00A40D6F">
        <w:rPr>
          <w:rFonts w:ascii="Arial" w:eastAsia="Calibri" w:hAnsi="Arial" w:cs="Arial"/>
          <w:spacing w:val="2"/>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i </w:t>
      </w:r>
      <w:r w:rsidRPr="00A40D6F">
        <w:rPr>
          <w:rFonts w:ascii="Arial" w:eastAsia="Calibri" w:hAnsi="Arial" w:cs="Arial"/>
          <w:spacing w:val="-3"/>
          <w:w w:val="102"/>
          <w:sz w:val="22"/>
          <w:szCs w:val="22"/>
        </w:rPr>
        <w:t>b</w:t>
      </w:r>
      <w:r w:rsidRPr="00A40D6F">
        <w:rPr>
          <w:rFonts w:ascii="Arial" w:eastAsia="Calibri" w:hAnsi="Arial" w:cs="Arial"/>
          <w:spacing w:val="1"/>
          <w:w w:val="102"/>
          <w:sz w:val="22"/>
          <w:szCs w:val="22"/>
        </w:rPr>
        <w:t>er</w:t>
      </w:r>
      <w:r w:rsidRPr="00A40D6F">
        <w:rPr>
          <w:rFonts w:ascii="Arial" w:eastAsia="Calibri" w:hAnsi="Arial" w:cs="Arial"/>
          <w:spacing w:val="-1"/>
          <w:w w:val="102"/>
          <w:sz w:val="22"/>
          <w:szCs w:val="22"/>
        </w:rPr>
        <w:t>b</w:t>
      </w:r>
      <w:r w:rsidRPr="00A40D6F">
        <w:rPr>
          <w:rFonts w:ascii="Arial" w:eastAsia="Calibri" w:hAnsi="Arial" w:cs="Arial"/>
          <w:w w:val="102"/>
          <w:sz w:val="22"/>
          <w:szCs w:val="22"/>
        </w:rPr>
        <w:t>a</w:t>
      </w:r>
      <w:r w:rsidRPr="00A40D6F">
        <w:rPr>
          <w:rFonts w:ascii="Arial" w:eastAsia="Calibri" w:hAnsi="Arial" w:cs="Arial"/>
          <w:spacing w:val="2"/>
          <w:w w:val="102"/>
          <w:sz w:val="22"/>
          <w:szCs w:val="22"/>
        </w:rPr>
        <w:t>g</w:t>
      </w:r>
      <w:r w:rsidRPr="00A40D6F">
        <w:rPr>
          <w:rFonts w:ascii="Arial" w:eastAsia="Calibri" w:hAnsi="Arial" w:cs="Arial"/>
          <w:w w:val="102"/>
          <w:sz w:val="22"/>
          <w:szCs w:val="22"/>
        </w:rPr>
        <w:t xml:space="preserve">ai </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z w:val="22"/>
          <w:szCs w:val="22"/>
        </w:rPr>
        <w:t xml:space="preserve">, </w:t>
      </w:r>
      <w:r w:rsidRPr="00A40D6F">
        <w:rPr>
          <w:rFonts w:ascii="Arial" w:eastAsia="Calibri" w:hAnsi="Arial" w:cs="Arial"/>
          <w:i/>
          <w:spacing w:val="-1"/>
          <w:sz w:val="22"/>
          <w:szCs w:val="22"/>
        </w:rPr>
        <w:t>b</w:t>
      </w:r>
      <w:r w:rsidRPr="00A40D6F">
        <w:rPr>
          <w:rFonts w:ascii="Arial" w:eastAsia="Calibri" w:hAnsi="Arial" w:cs="Arial"/>
          <w:i/>
          <w:spacing w:val="1"/>
          <w:sz w:val="22"/>
          <w:szCs w:val="22"/>
        </w:rPr>
        <w:t>e</w:t>
      </w:r>
      <w:r w:rsidRPr="00A40D6F">
        <w:rPr>
          <w:rFonts w:ascii="Arial" w:eastAsia="Calibri" w:hAnsi="Arial" w:cs="Arial"/>
          <w:i/>
          <w:spacing w:val="2"/>
          <w:sz w:val="22"/>
          <w:szCs w:val="22"/>
        </w:rPr>
        <w:t>n</w:t>
      </w:r>
      <w:r w:rsidRPr="00A40D6F">
        <w:rPr>
          <w:rFonts w:ascii="Arial" w:eastAsia="Calibri" w:hAnsi="Arial" w:cs="Arial"/>
          <w:i/>
          <w:spacing w:val="-2"/>
          <w:sz w:val="22"/>
          <w:szCs w:val="22"/>
        </w:rPr>
        <w:t>c</w:t>
      </w:r>
      <w:r w:rsidRPr="00A40D6F">
        <w:rPr>
          <w:rFonts w:ascii="Arial" w:eastAsia="Calibri" w:hAnsi="Arial" w:cs="Arial"/>
          <w:i/>
          <w:spacing w:val="-1"/>
          <w:sz w:val="22"/>
          <w:szCs w:val="22"/>
        </w:rPr>
        <w:t>h</w:t>
      </w:r>
      <w:r w:rsidRPr="00A40D6F">
        <w:rPr>
          <w:rFonts w:ascii="Arial" w:eastAsia="Calibri" w:hAnsi="Arial" w:cs="Arial"/>
          <w:i/>
          <w:spacing w:val="2"/>
          <w:sz w:val="22"/>
          <w:szCs w:val="22"/>
        </w:rPr>
        <w:t>m</w:t>
      </w:r>
      <w:r w:rsidRPr="00A40D6F">
        <w:rPr>
          <w:rFonts w:ascii="Arial" w:eastAsia="Calibri" w:hAnsi="Arial" w:cs="Arial"/>
          <w:i/>
          <w:spacing w:val="-1"/>
          <w:sz w:val="22"/>
          <w:szCs w:val="22"/>
        </w:rPr>
        <w:t>a</w:t>
      </w:r>
      <w:r w:rsidRPr="00A40D6F">
        <w:rPr>
          <w:rFonts w:ascii="Arial" w:eastAsia="Calibri" w:hAnsi="Arial" w:cs="Arial"/>
          <w:i/>
          <w:sz w:val="22"/>
          <w:szCs w:val="22"/>
        </w:rPr>
        <w:t>r</w:t>
      </w:r>
      <w:r w:rsidRPr="00A40D6F">
        <w:rPr>
          <w:rFonts w:ascii="Arial" w:eastAsia="Calibri" w:hAnsi="Arial" w:cs="Arial"/>
          <w:i/>
          <w:spacing w:val="1"/>
          <w:sz w:val="22"/>
          <w:szCs w:val="22"/>
        </w:rPr>
        <w:t>ki</w:t>
      </w:r>
      <w:r w:rsidRPr="00A40D6F">
        <w:rPr>
          <w:rFonts w:ascii="Arial" w:eastAsia="Calibri" w:hAnsi="Arial" w:cs="Arial"/>
          <w:i/>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z w:val="22"/>
          <w:szCs w:val="22"/>
        </w:rPr>
        <w:t xml:space="preserve">an </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 xml:space="preserve">mah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 xml:space="preserve">t </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se</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3"/>
          <w:sz w:val="22"/>
          <w:szCs w:val="22"/>
        </w:rPr>
        <w:t>a</w:t>
      </w:r>
      <w:r w:rsidRPr="00A40D6F">
        <w:rPr>
          <w:rFonts w:ascii="Arial" w:eastAsia="Calibri" w:hAnsi="Arial" w:cs="Arial"/>
          <w:sz w:val="22"/>
          <w:szCs w:val="22"/>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rk</w:t>
      </w:r>
      <w:r w:rsidRPr="00A40D6F">
        <w:rPr>
          <w:rFonts w:ascii="Arial" w:eastAsia="Calibri" w:hAnsi="Arial" w:cs="Arial"/>
          <w:sz w:val="22"/>
          <w:szCs w:val="22"/>
        </w:rPr>
        <w:t xml:space="preserve">an </w:t>
      </w:r>
      <w:r w:rsidRPr="00A40D6F">
        <w:rPr>
          <w:rFonts w:ascii="Arial" w:eastAsia="Calibri" w:hAnsi="Arial" w:cs="Arial"/>
          <w:spacing w:val="-1"/>
          <w:sz w:val="22"/>
          <w:szCs w:val="22"/>
        </w:rPr>
        <w:t>t</w:t>
      </w:r>
      <w:r w:rsidRPr="00A40D6F">
        <w:rPr>
          <w:rFonts w:ascii="Arial" w:eastAsia="Calibri" w:hAnsi="Arial" w:cs="Arial"/>
          <w:spacing w:val="1"/>
          <w:sz w:val="22"/>
          <w:szCs w:val="22"/>
        </w:rPr>
        <w:t>re</w:t>
      </w:r>
      <w:r w:rsidRPr="00A40D6F">
        <w:rPr>
          <w:rFonts w:ascii="Arial" w:eastAsia="Calibri" w:hAnsi="Arial" w:cs="Arial"/>
          <w:sz w:val="22"/>
          <w:szCs w:val="22"/>
        </w:rPr>
        <w:t>n</w:t>
      </w:r>
      <w:r w:rsidR="004B55B5" w:rsidRPr="00A40D6F">
        <w:rPr>
          <w:rFonts w:ascii="Arial" w:eastAsia="Calibri" w:hAnsi="Arial" w:cs="Arial"/>
          <w:sz w:val="22"/>
          <w:szCs w:val="22"/>
          <w:lang w:val="id-ID"/>
        </w:rPr>
        <w:t>d</w:t>
      </w:r>
      <w:r w:rsidR="00593372"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u</w:t>
      </w:r>
      <w:r w:rsidRPr="00A40D6F">
        <w:rPr>
          <w:rFonts w:ascii="Arial" w:eastAsia="Calibri" w:hAnsi="Arial" w:cs="Arial"/>
          <w:spacing w:val="-3"/>
          <w:sz w:val="22"/>
          <w:szCs w:val="22"/>
        </w:rPr>
        <w:t>j</w:t>
      </w:r>
      <w:r w:rsidRPr="00A40D6F">
        <w:rPr>
          <w:rFonts w:ascii="Arial" w:eastAsia="Calibri" w:hAnsi="Arial" w:cs="Arial"/>
          <w:sz w:val="22"/>
          <w:szCs w:val="22"/>
        </w:rPr>
        <w:t>u</w:t>
      </w:r>
      <w:r w:rsidR="00593372"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ke</w:t>
      </w:r>
      <w:r w:rsidRPr="00A40D6F">
        <w:rPr>
          <w:rFonts w:ascii="Arial" w:eastAsia="Calibri" w:hAnsi="Arial" w:cs="Arial"/>
          <w:spacing w:val="-1"/>
          <w:w w:val="102"/>
          <w:sz w:val="22"/>
          <w:szCs w:val="22"/>
        </w:rPr>
        <w:t>b</w:t>
      </w:r>
      <w:r w:rsidRPr="00A40D6F">
        <w:rPr>
          <w:rFonts w:ascii="Arial" w:eastAsia="Calibri" w:hAnsi="Arial" w:cs="Arial"/>
          <w:w w:val="102"/>
          <w:sz w:val="22"/>
          <w:szCs w:val="22"/>
        </w:rPr>
        <w:t>a</w:t>
      </w:r>
      <w:r w:rsidRPr="00A40D6F">
        <w:rPr>
          <w:rFonts w:ascii="Arial" w:eastAsia="Calibri" w:hAnsi="Arial" w:cs="Arial"/>
          <w:spacing w:val="1"/>
          <w:w w:val="102"/>
          <w:sz w:val="22"/>
          <w:szCs w:val="22"/>
        </w:rPr>
        <w:t>ik</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965EC2" w:rsidRPr="00A40D6F" w:rsidRDefault="00965EC2" w:rsidP="00965EC2">
      <w:pPr>
        <w:pStyle w:val="ListParagraph"/>
        <w:spacing w:line="360" w:lineRule="auto"/>
        <w:ind w:left="426"/>
        <w:jc w:val="both"/>
        <w:rPr>
          <w:rFonts w:ascii="Arial" w:eastAsia="Calibri" w:hAnsi="Arial" w:cs="Arial"/>
          <w:sz w:val="22"/>
          <w:szCs w:val="22"/>
        </w:rPr>
      </w:pPr>
    </w:p>
    <w:p w:rsidR="00965EC2" w:rsidRPr="00A40D6F" w:rsidRDefault="00E87722"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w w:val="102"/>
          <w:sz w:val="22"/>
          <w:szCs w:val="22"/>
        </w:rPr>
        <w:t>P</w:t>
      </w:r>
      <w:r w:rsidRPr="00A40D6F">
        <w:rPr>
          <w:rFonts w:ascii="Arial" w:eastAsia="Calibri" w:hAnsi="Arial" w:cs="Arial"/>
          <w:spacing w:val="1"/>
          <w:w w:val="102"/>
          <w:sz w:val="22"/>
          <w:szCs w:val="22"/>
        </w:rPr>
        <w:t>o</w:t>
      </w:r>
      <w:r w:rsidRPr="00A40D6F">
        <w:rPr>
          <w:rFonts w:ascii="Arial" w:eastAsia="Calibri" w:hAnsi="Arial" w:cs="Arial"/>
          <w:spacing w:val="-3"/>
          <w:w w:val="102"/>
          <w:sz w:val="22"/>
          <w:szCs w:val="22"/>
        </w:rPr>
        <w:t>p</w:t>
      </w:r>
      <w:r w:rsidRPr="00A40D6F">
        <w:rPr>
          <w:rFonts w:ascii="Arial" w:eastAsia="Calibri" w:hAnsi="Arial" w:cs="Arial"/>
          <w:spacing w:val="2"/>
          <w:w w:val="102"/>
          <w:sz w:val="22"/>
          <w:szCs w:val="22"/>
        </w:rPr>
        <w:t>u</w:t>
      </w:r>
      <w:r w:rsidRPr="00A40D6F">
        <w:rPr>
          <w:rFonts w:ascii="Arial" w:eastAsia="Calibri" w:hAnsi="Arial" w:cs="Arial"/>
          <w:w w:val="102"/>
          <w:sz w:val="22"/>
          <w:szCs w:val="22"/>
        </w:rPr>
        <w:t>l</w:t>
      </w:r>
      <w:r w:rsidRPr="00A40D6F">
        <w:rPr>
          <w:rFonts w:ascii="Arial" w:eastAsia="Calibri" w:hAnsi="Arial" w:cs="Arial"/>
          <w:spacing w:val="-1"/>
          <w:w w:val="102"/>
          <w:sz w:val="22"/>
          <w:szCs w:val="22"/>
        </w:rPr>
        <w:t>a</w:t>
      </w:r>
      <w:r w:rsidRPr="00A40D6F">
        <w:rPr>
          <w:rFonts w:ascii="Arial" w:eastAsia="Calibri" w:hAnsi="Arial" w:cs="Arial"/>
          <w:spacing w:val="1"/>
          <w:w w:val="102"/>
          <w:sz w:val="22"/>
          <w:szCs w:val="22"/>
        </w:rPr>
        <w:t>s</w:t>
      </w:r>
      <w:r w:rsidRPr="00A40D6F">
        <w:rPr>
          <w:rFonts w:ascii="Arial" w:eastAsia="Calibri" w:hAnsi="Arial" w:cs="Arial"/>
          <w:w w:val="102"/>
          <w:sz w:val="22"/>
          <w:szCs w:val="22"/>
        </w:rPr>
        <w:t>i</w:t>
      </w:r>
    </w:p>
    <w:p w:rsidR="00965EC2" w:rsidRPr="00A40D6F" w:rsidRDefault="00E87722" w:rsidP="00965EC2">
      <w:pPr>
        <w:pStyle w:val="ListParagraph"/>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E01A41" w:rsidRPr="00A40D6F">
        <w:rPr>
          <w:rFonts w:ascii="Arial" w:eastAsia="Calibri" w:hAnsi="Arial" w:cs="Arial"/>
          <w:sz w:val="22"/>
          <w:szCs w:val="22"/>
          <w:lang w:val="id-ID"/>
        </w:rPr>
        <w:t xml:space="preserve"> </w:t>
      </w:r>
      <w:r w:rsidRPr="00A40D6F">
        <w:rPr>
          <w:rFonts w:ascii="Arial" w:eastAsia="Calibri" w:hAnsi="Arial" w:cs="Arial"/>
          <w:sz w:val="22"/>
          <w:szCs w:val="22"/>
        </w:rPr>
        <w:t>w</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ah</w:t>
      </w:r>
      <w:r w:rsidR="00E01A41" w:rsidRPr="00A40D6F">
        <w:rPr>
          <w:rFonts w:ascii="Arial" w:eastAsia="Calibri" w:hAnsi="Arial" w:cs="Arial"/>
          <w:sz w:val="22"/>
          <w:szCs w:val="22"/>
          <w:lang w:val="id-ID"/>
        </w:rPr>
        <w:t xml:space="preserve"> </w:t>
      </w:r>
      <w:r w:rsidRPr="00A40D6F">
        <w:rPr>
          <w:rFonts w:ascii="Arial" w:eastAsia="Calibri" w:hAnsi="Arial" w:cs="Arial"/>
          <w:sz w:val="22"/>
          <w:szCs w:val="22"/>
        </w:rPr>
        <w:t>g</w:t>
      </w:r>
      <w:r w:rsidRPr="00A40D6F">
        <w:rPr>
          <w:rFonts w:ascii="Arial" w:eastAsia="Calibri" w:hAnsi="Arial" w:cs="Arial"/>
          <w:spacing w:val="3"/>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di</w:t>
      </w:r>
      <w:r w:rsidRPr="00A40D6F">
        <w:rPr>
          <w:rFonts w:ascii="Arial" w:eastAsia="Calibri" w:hAnsi="Arial" w:cs="Arial"/>
          <w:spacing w:val="1"/>
          <w:sz w:val="22"/>
          <w:szCs w:val="22"/>
        </w:rPr>
        <w:t>r</w:t>
      </w:r>
      <w:r w:rsidRPr="00A40D6F">
        <w:rPr>
          <w:rFonts w:ascii="Arial" w:eastAsia="Calibri" w:hAnsi="Arial" w:cs="Arial"/>
          <w:sz w:val="22"/>
          <w:szCs w:val="22"/>
        </w:rPr>
        <w:t>i</w:t>
      </w:r>
      <w:r w:rsidR="00E01A41"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as </w:t>
      </w:r>
      <w:r w:rsidRPr="00A40D6F">
        <w:rPr>
          <w:rFonts w:ascii="Arial" w:eastAsia="Calibri" w:hAnsi="Arial" w:cs="Arial"/>
          <w:spacing w:val="4"/>
          <w:sz w:val="22"/>
          <w:szCs w:val="22"/>
        </w:rPr>
        <w:t>o</w:t>
      </w:r>
      <w:r w:rsidRPr="00A40D6F">
        <w:rPr>
          <w:rFonts w:ascii="Arial" w:eastAsia="Calibri" w:hAnsi="Arial" w:cs="Arial"/>
          <w:spacing w:val="-1"/>
          <w:sz w:val="22"/>
          <w:szCs w:val="22"/>
        </w:rPr>
        <w:t>b</w:t>
      </w:r>
      <w:r w:rsidRPr="00A40D6F">
        <w:rPr>
          <w:rFonts w:ascii="Arial" w:eastAsia="Calibri" w:hAnsi="Arial" w:cs="Arial"/>
          <w:spacing w:val="1"/>
          <w:sz w:val="22"/>
          <w:szCs w:val="22"/>
        </w:rPr>
        <w:t>yek</w:t>
      </w:r>
      <w:r w:rsidRPr="00A40D6F">
        <w:rPr>
          <w:rFonts w:ascii="Arial" w:eastAsia="Calibri" w:hAnsi="Arial" w:cs="Arial"/>
          <w:sz w:val="22"/>
          <w:szCs w:val="22"/>
        </w:rPr>
        <w:t>/</w:t>
      </w:r>
      <w:r w:rsidRPr="00A40D6F">
        <w:rPr>
          <w:rFonts w:ascii="Arial" w:eastAsia="Calibri" w:hAnsi="Arial" w:cs="Arial"/>
          <w:spacing w:val="-2"/>
          <w:sz w:val="22"/>
          <w:szCs w:val="22"/>
        </w:rPr>
        <w:t>s</w:t>
      </w:r>
      <w:r w:rsidRPr="00A40D6F">
        <w:rPr>
          <w:rFonts w:ascii="Arial" w:eastAsia="Calibri" w:hAnsi="Arial" w:cs="Arial"/>
          <w:spacing w:val="-1"/>
          <w:sz w:val="22"/>
          <w:szCs w:val="22"/>
        </w:rPr>
        <w:t>ub</w:t>
      </w:r>
      <w:r w:rsidRPr="00A40D6F">
        <w:rPr>
          <w:rFonts w:ascii="Arial" w:eastAsia="Calibri" w:hAnsi="Arial" w:cs="Arial"/>
          <w:spacing w:val="1"/>
          <w:sz w:val="22"/>
          <w:szCs w:val="22"/>
        </w:rPr>
        <w:t>ye</w:t>
      </w:r>
      <w:r w:rsidRPr="00A40D6F">
        <w:rPr>
          <w:rFonts w:ascii="Arial" w:eastAsia="Calibri" w:hAnsi="Arial" w:cs="Arial"/>
          <w:sz w:val="22"/>
          <w:szCs w:val="22"/>
        </w:rPr>
        <w:t>k</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E01A41"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p</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ai</w:t>
      </w:r>
      <w:r w:rsidR="00E01A41"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w:t>
      </w:r>
      <w:r w:rsidRPr="00A40D6F">
        <w:rPr>
          <w:rFonts w:ascii="Arial" w:eastAsia="Calibri" w:hAnsi="Arial" w:cs="Arial"/>
          <w:spacing w:val="-1"/>
          <w:w w:val="102"/>
          <w:sz w:val="22"/>
          <w:szCs w:val="22"/>
        </w:rPr>
        <w:t>u</w:t>
      </w:r>
      <w:r w:rsidRPr="00A40D6F">
        <w:rPr>
          <w:rFonts w:ascii="Arial" w:eastAsia="Calibri" w:hAnsi="Arial" w:cs="Arial"/>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spacing w:val="-1"/>
          <w:w w:val="102"/>
          <w:sz w:val="22"/>
          <w:szCs w:val="22"/>
        </w:rPr>
        <w:t>it</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s </w:t>
      </w:r>
      <w:r w:rsidRPr="00A40D6F">
        <w:rPr>
          <w:rFonts w:ascii="Arial" w:eastAsia="Calibri" w:hAnsi="Arial" w:cs="Arial"/>
          <w:spacing w:val="-1"/>
          <w:sz w:val="22"/>
          <w:szCs w:val="22"/>
        </w:rPr>
        <w:t>d</w:t>
      </w:r>
      <w:r w:rsidRPr="00A40D6F">
        <w:rPr>
          <w:rFonts w:ascii="Arial" w:eastAsia="Calibri" w:hAnsi="Arial" w:cs="Arial"/>
          <w:sz w:val="22"/>
          <w:szCs w:val="22"/>
        </w:rPr>
        <w:t>an</w:t>
      </w:r>
      <w:r w:rsidR="00E01A41"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i</w:t>
      </w: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 xml:space="preserve">k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pacing w:val="3"/>
          <w:sz w:val="22"/>
          <w:szCs w:val="22"/>
        </w:rPr>
        <w:t>e</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o</w:t>
      </w:r>
      <w:r w:rsidRPr="00A40D6F">
        <w:rPr>
          <w:rFonts w:ascii="Arial" w:eastAsia="Calibri" w:hAnsi="Arial" w:cs="Arial"/>
          <w:spacing w:val="-1"/>
          <w:sz w:val="22"/>
          <w:szCs w:val="22"/>
        </w:rPr>
        <w:t>l</w:t>
      </w:r>
      <w:r w:rsidRPr="00A40D6F">
        <w:rPr>
          <w:rFonts w:ascii="Arial" w:eastAsia="Calibri" w:hAnsi="Arial" w:cs="Arial"/>
          <w:spacing w:val="1"/>
          <w:sz w:val="22"/>
          <w:szCs w:val="22"/>
        </w:rPr>
        <w:t>e</w:t>
      </w:r>
      <w:r w:rsidRPr="00A40D6F">
        <w:rPr>
          <w:rFonts w:ascii="Arial" w:eastAsia="Calibri" w:hAnsi="Arial" w:cs="Arial"/>
          <w:sz w:val="22"/>
          <w:szCs w:val="22"/>
        </w:rPr>
        <w:t xml:space="preserve">h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el</w:t>
      </w:r>
      <w:r w:rsidRPr="00A40D6F">
        <w:rPr>
          <w:rFonts w:ascii="Arial" w:eastAsia="Calibri" w:hAnsi="Arial" w:cs="Arial"/>
          <w:spacing w:val="-1"/>
          <w:sz w:val="22"/>
          <w:szCs w:val="22"/>
        </w:rPr>
        <w:t>it</w:t>
      </w:r>
      <w:r w:rsidRPr="00A40D6F">
        <w:rPr>
          <w:rFonts w:ascii="Arial" w:eastAsia="Calibri" w:hAnsi="Arial" w:cs="Arial"/>
          <w:sz w:val="22"/>
          <w:szCs w:val="22"/>
        </w:rPr>
        <w:t xml:space="preserve">i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 xml:space="preserve">k </w:t>
      </w:r>
      <w:r w:rsidRPr="00A40D6F">
        <w:rPr>
          <w:rFonts w:ascii="Arial" w:eastAsia="Calibri" w:hAnsi="Arial" w:cs="Arial"/>
          <w:spacing w:val="-1"/>
          <w:sz w:val="22"/>
          <w:szCs w:val="22"/>
        </w:rPr>
        <w:t>dip</w:t>
      </w:r>
      <w:r w:rsidRPr="00A40D6F">
        <w:rPr>
          <w:rFonts w:ascii="Arial" w:eastAsia="Calibri" w:hAnsi="Arial" w:cs="Arial"/>
          <w:spacing w:val="1"/>
          <w:sz w:val="22"/>
          <w:szCs w:val="22"/>
        </w:rPr>
        <w:t>el</w:t>
      </w:r>
      <w:r w:rsidRPr="00A40D6F">
        <w:rPr>
          <w:rFonts w:ascii="Arial" w:eastAsia="Calibri" w:hAnsi="Arial" w:cs="Arial"/>
          <w:spacing w:val="2"/>
          <w:sz w:val="22"/>
          <w:szCs w:val="22"/>
        </w:rPr>
        <w:t>a</w:t>
      </w:r>
      <w:r w:rsidRPr="00A40D6F">
        <w:rPr>
          <w:rFonts w:ascii="Arial" w:eastAsia="Calibri" w:hAnsi="Arial" w:cs="Arial"/>
          <w:spacing w:val="-3"/>
          <w:sz w:val="22"/>
          <w:szCs w:val="22"/>
        </w:rPr>
        <w:t>j</w:t>
      </w:r>
      <w:r w:rsidRPr="00A40D6F">
        <w:rPr>
          <w:rFonts w:ascii="Arial" w:eastAsia="Calibri" w:hAnsi="Arial" w:cs="Arial"/>
          <w:spacing w:val="3"/>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i </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e</w:t>
      </w:r>
      <w:r w:rsidRPr="00A40D6F">
        <w:rPr>
          <w:rFonts w:ascii="Arial" w:eastAsia="Calibri" w:hAnsi="Arial" w:cs="Arial"/>
          <w:w w:val="102"/>
          <w:sz w:val="22"/>
          <w:szCs w:val="22"/>
        </w:rPr>
        <w:t>m</w:t>
      </w:r>
      <w:r w:rsidRPr="00A40D6F">
        <w:rPr>
          <w:rFonts w:ascii="Arial" w:eastAsia="Calibri" w:hAnsi="Arial" w:cs="Arial"/>
          <w:spacing w:val="-1"/>
          <w:w w:val="102"/>
          <w:sz w:val="22"/>
          <w:szCs w:val="22"/>
        </w:rPr>
        <w:t>udi</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dit</w:t>
      </w:r>
      <w:r w:rsidRPr="00A40D6F">
        <w:rPr>
          <w:rFonts w:ascii="Arial" w:eastAsia="Calibri" w:hAnsi="Arial" w:cs="Arial"/>
          <w:spacing w:val="3"/>
          <w:sz w:val="22"/>
          <w:szCs w:val="22"/>
        </w:rPr>
        <w:t>a</w:t>
      </w:r>
      <w:r w:rsidRPr="00A40D6F">
        <w:rPr>
          <w:rFonts w:ascii="Arial" w:eastAsia="Calibri" w:hAnsi="Arial" w:cs="Arial"/>
          <w:spacing w:val="1"/>
          <w:sz w:val="22"/>
          <w:szCs w:val="22"/>
        </w:rPr>
        <w:t>r</w:t>
      </w:r>
      <w:r w:rsidRPr="00A40D6F">
        <w:rPr>
          <w:rFonts w:ascii="Arial" w:eastAsia="Calibri" w:hAnsi="Arial" w:cs="Arial"/>
          <w:spacing w:val="-1"/>
          <w:sz w:val="22"/>
          <w:szCs w:val="22"/>
        </w:rPr>
        <w:t>i</w:t>
      </w:r>
      <w:r w:rsidRPr="00A40D6F">
        <w:rPr>
          <w:rFonts w:ascii="Arial" w:eastAsia="Calibri" w:hAnsi="Arial" w:cs="Arial"/>
          <w:sz w:val="22"/>
          <w:szCs w:val="22"/>
        </w:rPr>
        <w:t>k</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kesi</w:t>
      </w:r>
      <w:r w:rsidRPr="00A40D6F">
        <w:rPr>
          <w:rFonts w:ascii="Arial" w:eastAsia="Calibri" w:hAnsi="Arial" w:cs="Arial"/>
          <w:sz w:val="22"/>
          <w:szCs w:val="22"/>
        </w:rPr>
        <w:t>m</w:t>
      </w:r>
      <w:r w:rsidRPr="00A40D6F">
        <w:rPr>
          <w:rFonts w:ascii="Arial" w:eastAsia="Calibri" w:hAnsi="Arial" w:cs="Arial"/>
          <w:spacing w:val="-1"/>
          <w:sz w:val="22"/>
          <w:szCs w:val="22"/>
        </w:rPr>
        <w:t>pul</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g</w:t>
      </w:r>
      <w:r w:rsidRPr="00A40D6F">
        <w:rPr>
          <w:rFonts w:ascii="Arial" w:eastAsia="Calibri" w:hAnsi="Arial" w:cs="Arial"/>
          <w:spacing w:val="1"/>
          <w:sz w:val="22"/>
          <w:szCs w:val="22"/>
        </w:rPr>
        <w:t>iyo</w:t>
      </w:r>
      <w:r w:rsidRPr="00A40D6F">
        <w:rPr>
          <w:rFonts w:ascii="Arial" w:eastAsia="Calibri" w:hAnsi="Arial" w:cs="Arial"/>
          <w:spacing w:val="-1"/>
          <w:sz w:val="22"/>
          <w:szCs w:val="22"/>
        </w:rPr>
        <w:t>n</w:t>
      </w:r>
      <w:r w:rsidRPr="00A40D6F">
        <w:rPr>
          <w:rFonts w:ascii="Arial" w:eastAsia="Calibri" w:hAnsi="Arial" w:cs="Arial"/>
          <w:spacing w:val="1"/>
          <w:sz w:val="22"/>
          <w:szCs w:val="22"/>
        </w:rPr>
        <w:t>o</w:t>
      </w:r>
      <w:r w:rsidRPr="00A40D6F">
        <w:rPr>
          <w:rFonts w:ascii="Arial" w:eastAsia="Calibri" w:hAnsi="Arial" w:cs="Arial"/>
          <w:sz w:val="22"/>
          <w:szCs w:val="22"/>
        </w:rPr>
        <w:t>,</w:t>
      </w:r>
      <w:r w:rsidR="00490D14">
        <w:rPr>
          <w:rFonts w:ascii="Arial" w:eastAsia="Calibri" w:hAnsi="Arial" w:cs="Arial"/>
          <w:sz w:val="22"/>
          <w:szCs w:val="22"/>
        </w:rPr>
        <w:t xml:space="preserve"> </w:t>
      </w:r>
      <w:r w:rsidRPr="00A40D6F">
        <w:rPr>
          <w:rFonts w:ascii="Arial" w:eastAsia="Calibri" w:hAnsi="Arial" w:cs="Arial"/>
          <w:spacing w:val="1"/>
          <w:w w:val="102"/>
          <w:sz w:val="22"/>
          <w:szCs w:val="22"/>
        </w:rPr>
        <w:t>2007</w:t>
      </w:r>
      <w:r w:rsidRPr="00A40D6F">
        <w:rPr>
          <w:rFonts w:ascii="Arial" w:eastAsia="Calibri" w:hAnsi="Arial" w:cs="Arial"/>
          <w:w w:val="102"/>
          <w:sz w:val="22"/>
          <w:szCs w:val="22"/>
        </w:rPr>
        <w:t>:</w:t>
      </w:r>
      <w:r w:rsidRPr="00A40D6F">
        <w:rPr>
          <w:rFonts w:ascii="Arial" w:eastAsia="Calibri" w:hAnsi="Arial" w:cs="Arial"/>
          <w:spacing w:val="1"/>
          <w:w w:val="102"/>
          <w:sz w:val="22"/>
          <w:szCs w:val="22"/>
        </w:rPr>
        <w:t>90</w:t>
      </w:r>
      <w:r w:rsidRPr="00A40D6F">
        <w:rPr>
          <w:rFonts w:ascii="Arial" w:eastAsia="Calibri" w:hAnsi="Arial" w:cs="Arial"/>
          <w:w w:val="102"/>
          <w:sz w:val="22"/>
          <w:szCs w:val="22"/>
        </w:rPr>
        <w:t>)</w:t>
      </w:r>
    </w:p>
    <w:p w:rsidR="00965EC2" w:rsidRPr="00A40D6F" w:rsidRDefault="00C948C3" w:rsidP="00654627">
      <w:pPr>
        <w:pStyle w:val="ListParagraph"/>
        <w:numPr>
          <w:ilvl w:val="0"/>
          <w:numId w:val="6"/>
        </w:numPr>
        <w:spacing w:line="360" w:lineRule="auto"/>
        <w:ind w:left="426" w:hanging="426"/>
        <w:jc w:val="both"/>
        <w:rPr>
          <w:rFonts w:ascii="Arial" w:eastAsia="Calibri" w:hAnsi="Arial" w:cs="Arial"/>
          <w:sz w:val="22"/>
          <w:szCs w:val="22"/>
        </w:rPr>
      </w:pPr>
      <w:r w:rsidRPr="00A40D6F">
        <w:rPr>
          <w:rFonts w:ascii="Arial" w:eastAsia="Calibri" w:hAnsi="Arial" w:cs="Arial"/>
          <w:i/>
          <w:spacing w:val="1"/>
          <w:w w:val="102"/>
          <w:sz w:val="22"/>
          <w:szCs w:val="22"/>
        </w:rPr>
        <w:lastRenderedPageBreak/>
        <w:t>Sampel</w:t>
      </w:r>
    </w:p>
    <w:p w:rsidR="00E87722" w:rsidRPr="00A40D6F" w:rsidRDefault="00E87722" w:rsidP="00965EC2">
      <w:pPr>
        <w:pStyle w:val="ListParagraph"/>
        <w:spacing w:line="360" w:lineRule="auto"/>
        <w:ind w:left="426"/>
        <w:jc w:val="both"/>
        <w:rPr>
          <w:rFonts w:ascii="Arial" w:eastAsia="Calibri" w:hAnsi="Arial" w:cs="Arial"/>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ag</w:t>
      </w:r>
      <w:r w:rsidRPr="00A40D6F">
        <w:rPr>
          <w:rFonts w:ascii="Arial" w:eastAsia="Calibri" w:hAnsi="Arial" w:cs="Arial"/>
          <w:spacing w:val="1"/>
          <w:sz w:val="22"/>
          <w:szCs w:val="22"/>
        </w:rPr>
        <w:t>i</w:t>
      </w:r>
      <w:r w:rsidRPr="00A40D6F">
        <w:rPr>
          <w:rFonts w:ascii="Arial" w:eastAsia="Calibri" w:hAnsi="Arial" w:cs="Arial"/>
          <w:sz w:val="22"/>
          <w:szCs w:val="22"/>
        </w:rPr>
        <w:t>an</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ju</w:t>
      </w:r>
      <w:r w:rsidRPr="00A40D6F">
        <w:rPr>
          <w:rFonts w:ascii="Arial" w:eastAsia="Calibri" w:hAnsi="Arial" w:cs="Arial"/>
          <w:sz w:val="22"/>
          <w:szCs w:val="22"/>
        </w:rPr>
        <w:t>m</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3"/>
          <w:sz w:val="22"/>
          <w:szCs w:val="22"/>
        </w:rPr>
        <w:t>h</w:t>
      </w:r>
      <w:r w:rsidR="00E01A41" w:rsidRPr="00A40D6F">
        <w:rPr>
          <w:rFonts w:ascii="Arial" w:eastAsia="Calibri" w:hAnsi="Arial" w:cs="Arial"/>
          <w:spacing w:val="-3"/>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i</w:t>
      </w:r>
      <w:r w:rsidRPr="00A40D6F">
        <w:rPr>
          <w:rFonts w:ascii="Arial" w:eastAsia="Calibri" w:hAnsi="Arial" w:cs="Arial"/>
          <w:spacing w:val="1"/>
          <w:sz w:val="22"/>
          <w:szCs w:val="22"/>
        </w:rPr>
        <w:t>s</w:t>
      </w:r>
      <w:r w:rsidRPr="00A40D6F">
        <w:rPr>
          <w:rFonts w:ascii="Arial" w:eastAsia="Calibri" w:hAnsi="Arial" w:cs="Arial"/>
          <w:spacing w:val="-1"/>
          <w:sz w:val="22"/>
          <w:szCs w:val="22"/>
        </w:rPr>
        <w:t>ti</w:t>
      </w:r>
      <w:r w:rsidRPr="00A40D6F">
        <w:rPr>
          <w:rFonts w:ascii="Arial" w:eastAsia="Calibri" w:hAnsi="Arial" w:cs="Arial"/>
          <w:sz w:val="22"/>
          <w:szCs w:val="22"/>
        </w:rPr>
        <w:t>k</w:t>
      </w:r>
      <w:r w:rsidR="00E01A41"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E01A41"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d</w:t>
      </w:r>
      <w:r w:rsidRPr="00A40D6F">
        <w:rPr>
          <w:rFonts w:ascii="Arial" w:eastAsia="Calibri" w:hAnsi="Arial" w:cs="Arial"/>
          <w:spacing w:val="1"/>
          <w:sz w:val="22"/>
          <w:szCs w:val="22"/>
        </w:rPr>
        <w:t>i</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1"/>
          <w:sz w:val="22"/>
          <w:szCs w:val="22"/>
        </w:rPr>
        <w:t>ik</w:t>
      </w:r>
      <w:r w:rsidRPr="00A40D6F">
        <w:rPr>
          <w:rFonts w:ascii="Arial" w:eastAsia="Calibri" w:hAnsi="Arial" w:cs="Arial"/>
          <w:sz w:val="22"/>
          <w:szCs w:val="22"/>
        </w:rPr>
        <w:t>i</w:t>
      </w:r>
      <w:r w:rsidR="00E01A41"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o</w:t>
      </w:r>
      <w:r w:rsidRPr="00A40D6F">
        <w:rPr>
          <w:rFonts w:ascii="Arial" w:eastAsia="Calibri" w:hAnsi="Arial" w:cs="Arial"/>
          <w:spacing w:val="1"/>
          <w:sz w:val="22"/>
          <w:szCs w:val="22"/>
        </w:rPr>
        <w:t>le</w:t>
      </w:r>
      <w:r w:rsidRPr="00A40D6F">
        <w:rPr>
          <w:rFonts w:ascii="Arial" w:eastAsia="Calibri" w:hAnsi="Arial" w:cs="Arial"/>
          <w:sz w:val="22"/>
          <w:szCs w:val="22"/>
        </w:rPr>
        <w:t>h</w:t>
      </w:r>
      <w:r w:rsidR="00E01A41"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2"/>
          <w:sz w:val="22"/>
          <w:szCs w:val="22"/>
        </w:rPr>
        <w:t>p</w:t>
      </w:r>
      <w:r w:rsidRPr="00A40D6F">
        <w:rPr>
          <w:rFonts w:ascii="Arial" w:eastAsia="Calibri" w:hAnsi="Arial" w:cs="Arial"/>
          <w:spacing w:val="-1"/>
          <w:sz w:val="22"/>
          <w:szCs w:val="22"/>
        </w:rPr>
        <w:t>u</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i</w:t>
      </w:r>
      <w:r w:rsidR="00E01A41"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e</w:t>
      </w:r>
      <w:r w:rsidRPr="00A40D6F">
        <w:rPr>
          <w:rFonts w:ascii="Arial" w:eastAsia="Calibri" w:hAnsi="Arial" w:cs="Arial"/>
          <w:spacing w:val="-2"/>
          <w:w w:val="102"/>
          <w:sz w:val="22"/>
          <w:szCs w:val="22"/>
        </w:rPr>
        <w:t>r</w:t>
      </w:r>
      <w:r w:rsidRPr="00A40D6F">
        <w:rPr>
          <w:rFonts w:ascii="Arial" w:eastAsia="Calibri" w:hAnsi="Arial" w:cs="Arial"/>
          <w:spacing w:val="1"/>
          <w:w w:val="102"/>
          <w:sz w:val="22"/>
          <w:szCs w:val="22"/>
        </w:rPr>
        <w:t>se</w:t>
      </w:r>
      <w:r w:rsidRPr="00A40D6F">
        <w:rPr>
          <w:rFonts w:ascii="Arial" w:eastAsia="Calibri" w:hAnsi="Arial" w:cs="Arial"/>
          <w:spacing w:val="-1"/>
          <w:w w:val="102"/>
          <w:sz w:val="22"/>
          <w:szCs w:val="22"/>
        </w:rPr>
        <w:t>bu</w:t>
      </w:r>
      <w:r w:rsidR="002369CD" w:rsidRPr="00A40D6F">
        <w:rPr>
          <w:rFonts w:ascii="Arial" w:eastAsia="Calibri" w:hAnsi="Arial" w:cs="Arial"/>
          <w:w w:val="102"/>
          <w:sz w:val="22"/>
          <w:szCs w:val="22"/>
          <w:lang w:val="id-ID"/>
        </w:rPr>
        <w:t>t.</w:t>
      </w:r>
    </w:p>
    <w:p w:rsidR="00A3120F" w:rsidRPr="00A40D6F" w:rsidRDefault="00A3120F" w:rsidP="00965EC2">
      <w:pPr>
        <w:spacing w:line="360" w:lineRule="auto"/>
        <w:ind w:left="738"/>
        <w:jc w:val="both"/>
        <w:rPr>
          <w:rFonts w:ascii="Arial" w:eastAsia="Calibri" w:hAnsi="Arial" w:cs="Arial"/>
          <w:sz w:val="22"/>
          <w:szCs w:val="22"/>
          <w:lang w:val="id-ID"/>
        </w:rPr>
        <w:sectPr w:rsidR="00A3120F" w:rsidRPr="00A40D6F" w:rsidSect="00BA1111">
          <w:footerReference w:type="default" r:id="rId10"/>
          <w:pgSz w:w="12191" w:h="18711" w:code="1"/>
          <w:pgMar w:top="1701" w:right="1418" w:bottom="1418" w:left="1701" w:header="0" w:footer="902" w:gutter="0"/>
          <w:pgNumType w:start="10"/>
          <w:cols w:space="720"/>
        </w:sectPr>
      </w:pPr>
    </w:p>
    <w:p w:rsidR="00E87722" w:rsidRPr="00A40D6F" w:rsidRDefault="00795D86" w:rsidP="00965EC2">
      <w:pPr>
        <w:spacing w:line="360" w:lineRule="auto"/>
        <w:ind w:hanging="2"/>
        <w:jc w:val="center"/>
        <w:rPr>
          <w:rFonts w:ascii="Arial" w:eastAsia="Calibri" w:hAnsi="Arial" w:cs="Arial"/>
          <w:spacing w:val="4"/>
          <w:sz w:val="22"/>
          <w:szCs w:val="22"/>
          <w:lang w:val="id-ID"/>
        </w:rPr>
      </w:pPr>
      <w:r w:rsidRPr="00A40D6F">
        <w:rPr>
          <w:rFonts w:ascii="Arial" w:eastAsia="Calibri" w:hAnsi="Arial" w:cs="Arial"/>
          <w:spacing w:val="1"/>
          <w:sz w:val="22"/>
          <w:szCs w:val="22"/>
        </w:rPr>
        <w:lastRenderedPageBreak/>
        <w:t>B</w:t>
      </w:r>
      <w:r w:rsidRPr="00A40D6F">
        <w:rPr>
          <w:rFonts w:ascii="Arial" w:eastAsia="Calibri" w:hAnsi="Arial" w:cs="Arial"/>
          <w:sz w:val="22"/>
          <w:szCs w:val="22"/>
        </w:rPr>
        <w:t>AB</w:t>
      </w:r>
      <w:r w:rsidR="00F31A91" w:rsidRPr="00A40D6F">
        <w:rPr>
          <w:rFonts w:ascii="Arial" w:eastAsia="Calibri" w:hAnsi="Arial" w:cs="Arial"/>
          <w:sz w:val="22"/>
          <w:szCs w:val="22"/>
          <w:lang w:val="id-ID"/>
        </w:rPr>
        <w:t xml:space="preserve"> </w:t>
      </w:r>
      <w:r w:rsidR="00AB2CBC" w:rsidRPr="00A40D6F">
        <w:rPr>
          <w:rFonts w:ascii="Arial" w:eastAsia="Calibri" w:hAnsi="Arial" w:cs="Arial"/>
          <w:sz w:val="22"/>
          <w:szCs w:val="22"/>
        </w:rPr>
        <w:t>II</w:t>
      </w:r>
    </w:p>
    <w:p w:rsidR="004B4E6E" w:rsidRPr="00A40D6F" w:rsidRDefault="00795D86" w:rsidP="00965EC2">
      <w:pPr>
        <w:spacing w:line="360" w:lineRule="auto"/>
        <w:ind w:hanging="2"/>
        <w:jc w:val="center"/>
        <w:rPr>
          <w:rFonts w:ascii="Arial" w:eastAsia="Calibri" w:hAnsi="Arial" w:cs="Arial"/>
          <w:sz w:val="22"/>
          <w:szCs w:val="22"/>
        </w:rPr>
      </w:pPr>
      <w:r w:rsidRPr="00A40D6F">
        <w:rPr>
          <w:rFonts w:ascii="Arial" w:eastAsia="Calibri" w:hAnsi="Arial" w:cs="Arial"/>
          <w:w w:val="102"/>
          <w:sz w:val="22"/>
          <w:szCs w:val="22"/>
        </w:rPr>
        <w:t>R</w:t>
      </w:r>
      <w:r w:rsidRPr="00A40D6F">
        <w:rPr>
          <w:rFonts w:ascii="Arial" w:eastAsia="Calibri" w:hAnsi="Arial" w:cs="Arial"/>
          <w:spacing w:val="-1"/>
          <w:w w:val="102"/>
          <w:sz w:val="22"/>
          <w:szCs w:val="22"/>
        </w:rPr>
        <w:t>U</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00E01A41" w:rsidRPr="00A40D6F">
        <w:rPr>
          <w:rFonts w:ascii="Arial" w:eastAsia="Calibri" w:hAnsi="Arial" w:cs="Arial"/>
          <w:w w:val="102"/>
          <w:sz w:val="22"/>
          <w:szCs w:val="22"/>
          <w:lang w:val="id-ID"/>
        </w:rPr>
        <w:t xml:space="preserve"> </w:t>
      </w:r>
      <w:r w:rsidRPr="00A40D6F">
        <w:rPr>
          <w:rFonts w:ascii="Arial" w:eastAsia="Calibri" w:hAnsi="Arial" w:cs="Arial"/>
          <w:spacing w:val="3"/>
          <w:w w:val="102"/>
          <w:sz w:val="22"/>
          <w:szCs w:val="22"/>
        </w:rPr>
        <w:t>L</w:t>
      </w:r>
      <w:r w:rsidRPr="00A40D6F">
        <w:rPr>
          <w:rFonts w:ascii="Arial" w:eastAsia="Calibri" w:hAnsi="Arial" w:cs="Arial"/>
          <w:w w:val="102"/>
          <w:sz w:val="22"/>
          <w:szCs w:val="22"/>
        </w:rPr>
        <w:t>I</w:t>
      </w:r>
      <w:r w:rsidRPr="00A40D6F">
        <w:rPr>
          <w:rFonts w:ascii="Arial" w:eastAsia="Calibri" w:hAnsi="Arial" w:cs="Arial"/>
          <w:spacing w:val="1"/>
          <w:w w:val="102"/>
          <w:sz w:val="22"/>
          <w:szCs w:val="22"/>
        </w:rPr>
        <w:t>NG</w:t>
      </w:r>
      <w:r w:rsidRPr="00A40D6F">
        <w:rPr>
          <w:rFonts w:ascii="Arial" w:eastAsia="Calibri" w:hAnsi="Arial" w:cs="Arial"/>
          <w:spacing w:val="-1"/>
          <w:w w:val="102"/>
          <w:sz w:val="22"/>
          <w:szCs w:val="22"/>
        </w:rPr>
        <w:t>KU</w:t>
      </w:r>
      <w:r w:rsidRPr="00A40D6F">
        <w:rPr>
          <w:rFonts w:ascii="Arial" w:eastAsia="Calibri" w:hAnsi="Arial" w:cs="Arial"/>
          <w:w w:val="102"/>
          <w:sz w:val="22"/>
          <w:szCs w:val="22"/>
        </w:rPr>
        <w:t>P</w:t>
      </w:r>
    </w:p>
    <w:p w:rsidR="00E87722" w:rsidRPr="00A40D6F" w:rsidRDefault="00E87722" w:rsidP="00965EC2">
      <w:pPr>
        <w:spacing w:line="360" w:lineRule="auto"/>
        <w:jc w:val="both"/>
        <w:rPr>
          <w:rFonts w:ascii="Arial" w:eastAsia="Calibri" w:hAnsi="Arial" w:cs="Arial"/>
          <w:sz w:val="22"/>
          <w:szCs w:val="22"/>
          <w:lang w:val="en-ID"/>
        </w:rPr>
      </w:pPr>
    </w:p>
    <w:p w:rsidR="004B4E6E" w:rsidRPr="00A40D6F" w:rsidRDefault="00795D86" w:rsidP="00965EC2">
      <w:pPr>
        <w:spacing w:line="360" w:lineRule="auto"/>
        <w:jc w:val="both"/>
        <w:rPr>
          <w:rFonts w:ascii="Arial" w:eastAsia="Calibri" w:hAnsi="Arial" w:cs="Arial"/>
          <w:spacing w:val="-1"/>
          <w:sz w:val="22"/>
          <w:szCs w:val="22"/>
          <w:lang w:val="id-ID"/>
        </w:rPr>
      </w:pPr>
      <w:r w:rsidRPr="00A40D6F">
        <w:rPr>
          <w:rFonts w:ascii="Arial" w:eastAsia="Calibri" w:hAnsi="Arial" w:cs="Arial"/>
          <w:sz w:val="22"/>
          <w:szCs w:val="22"/>
        </w:rPr>
        <w:t>J</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2"/>
          <w:sz w:val="22"/>
          <w:szCs w:val="22"/>
        </w:rPr>
        <w:t>i</w:t>
      </w:r>
      <w:r w:rsidRPr="00A40D6F">
        <w:rPr>
          <w:rFonts w:ascii="Arial" w:eastAsia="Calibri" w:hAnsi="Arial" w:cs="Arial"/>
          <w:sz w:val="22"/>
          <w:szCs w:val="22"/>
        </w:rPr>
        <w:t>s</w:t>
      </w:r>
      <w:r w:rsidR="00237685"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I</w:t>
      </w:r>
      <w:r w:rsidRPr="00A40D6F">
        <w:rPr>
          <w:rFonts w:ascii="Arial" w:eastAsia="Calibri" w:hAnsi="Arial" w:cs="Arial"/>
          <w:spacing w:val="-1"/>
          <w:sz w:val="22"/>
          <w:szCs w:val="22"/>
        </w:rPr>
        <w:t>nd</w:t>
      </w:r>
      <w:r w:rsidRPr="00A40D6F">
        <w:rPr>
          <w:rFonts w:ascii="Arial" w:eastAsia="Calibri" w:hAnsi="Arial" w:cs="Arial"/>
          <w:sz w:val="22"/>
          <w:szCs w:val="22"/>
        </w:rPr>
        <w:t>ik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00237685"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237685" w:rsidRPr="00A40D6F">
        <w:rPr>
          <w:rFonts w:ascii="Arial" w:eastAsia="Calibri" w:hAnsi="Arial" w:cs="Arial"/>
          <w:sz w:val="22"/>
          <w:szCs w:val="22"/>
          <w:lang w:val="id-ID"/>
        </w:rPr>
        <w:t xml:space="preserve"> </w:t>
      </w:r>
      <w:r w:rsidR="002859D7" w:rsidRPr="00A40D6F">
        <w:rPr>
          <w:rFonts w:ascii="Arial" w:eastAsia="Calibri" w:hAnsi="Arial" w:cs="Arial"/>
          <w:sz w:val="22"/>
          <w:szCs w:val="22"/>
        </w:rPr>
        <w:t>di Unit Kerja di</w:t>
      </w:r>
      <w:r w:rsidR="00053676" w:rsidRPr="00A40D6F">
        <w:rPr>
          <w:rFonts w:ascii="Arial" w:eastAsia="Calibri" w:hAnsi="Arial" w:cs="Arial"/>
          <w:sz w:val="22"/>
          <w:szCs w:val="22"/>
          <w:lang w:val="id-ID"/>
        </w:rPr>
        <w:t xml:space="preserve"> </w:t>
      </w:r>
      <w:r w:rsidRPr="00A40D6F">
        <w:rPr>
          <w:rFonts w:ascii="Arial" w:eastAsia="Calibri" w:hAnsi="Arial" w:cs="Arial"/>
          <w:sz w:val="22"/>
          <w:szCs w:val="22"/>
        </w:rPr>
        <w:t>R</w:t>
      </w:r>
      <w:r w:rsidR="00053676" w:rsidRPr="00A40D6F">
        <w:rPr>
          <w:rFonts w:ascii="Arial" w:eastAsia="Calibri" w:hAnsi="Arial" w:cs="Arial"/>
          <w:spacing w:val="-1"/>
          <w:sz w:val="22"/>
          <w:szCs w:val="22"/>
          <w:lang w:val="id-ID"/>
        </w:rPr>
        <w:t xml:space="preserve">SUD </w:t>
      </w:r>
      <w:proofErr w:type="gramStart"/>
      <w:r w:rsidR="00053676" w:rsidRPr="00A40D6F">
        <w:rPr>
          <w:rFonts w:ascii="Arial" w:eastAsia="Calibri" w:hAnsi="Arial" w:cs="Arial"/>
          <w:spacing w:val="-1"/>
          <w:sz w:val="22"/>
          <w:szCs w:val="22"/>
          <w:lang w:val="id-ID"/>
        </w:rPr>
        <w:t>dr</w:t>
      </w:r>
      <w:proofErr w:type="gramEnd"/>
      <w:r w:rsidR="00053676" w:rsidRPr="00A40D6F">
        <w:rPr>
          <w:rFonts w:ascii="Arial" w:eastAsia="Calibri" w:hAnsi="Arial" w:cs="Arial"/>
          <w:spacing w:val="-1"/>
          <w:sz w:val="22"/>
          <w:szCs w:val="22"/>
          <w:lang w:val="id-ID"/>
        </w:rPr>
        <w:t>. Murjani Sampit</w:t>
      </w:r>
    </w:p>
    <w:p w:rsidR="00053676" w:rsidRPr="00A40D6F" w:rsidRDefault="00053676" w:rsidP="00654627">
      <w:pPr>
        <w:pStyle w:val="ListParagraph"/>
        <w:numPr>
          <w:ilvl w:val="0"/>
          <w:numId w:val="1"/>
        </w:numPr>
        <w:spacing w:line="360" w:lineRule="auto"/>
        <w:ind w:left="426" w:hanging="426"/>
        <w:jc w:val="both"/>
        <w:rPr>
          <w:rFonts w:ascii="Arial" w:eastAsia="Calibri" w:hAnsi="Arial" w:cs="Arial"/>
          <w:spacing w:val="-1"/>
          <w:sz w:val="22"/>
          <w:szCs w:val="22"/>
          <w:lang w:val="id-ID"/>
        </w:rPr>
      </w:pPr>
      <w:r w:rsidRPr="00A40D6F">
        <w:rPr>
          <w:rFonts w:ascii="Arial" w:eastAsia="Calibri" w:hAnsi="Arial" w:cs="Arial"/>
          <w:spacing w:val="-1"/>
          <w:sz w:val="22"/>
          <w:szCs w:val="22"/>
          <w:lang w:val="id-ID"/>
        </w:rPr>
        <w:t xml:space="preserve">Indikator Mutu Area </w:t>
      </w:r>
      <w:r w:rsidR="002859D7" w:rsidRPr="00A40D6F">
        <w:rPr>
          <w:rFonts w:ascii="Arial" w:eastAsia="Calibri" w:hAnsi="Arial" w:cs="Arial"/>
          <w:spacing w:val="-1"/>
          <w:sz w:val="22"/>
          <w:szCs w:val="22"/>
          <w:lang w:val="id-ID"/>
        </w:rPr>
        <w:t xml:space="preserve">Klinik </w:t>
      </w:r>
    </w:p>
    <w:p w:rsidR="00053676" w:rsidRPr="00A40D6F" w:rsidRDefault="00053676" w:rsidP="00654627">
      <w:pPr>
        <w:pStyle w:val="ListParagraph"/>
        <w:numPr>
          <w:ilvl w:val="0"/>
          <w:numId w:val="1"/>
        </w:numPr>
        <w:spacing w:line="360" w:lineRule="auto"/>
        <w:ind w:left="426" w:hanging="426"/>
        <w:jc w:val="both"/>
        <w:rPr>
          <w:rFonts w:ascii="Arial" w:eastAsia="Calibri" w:hAnsi="Arial" w:cs="Arial"/>
          <w:spacing w:val="-1"/>
          <w:sz w:val="22"/>
          <w:szCs w:val="22"/>
          <w:lang w:val="id-ID"/>
        </w:rPr>
      </w:pPr>
      <w:r w:rsidRPr="00A40D6F">
        <w:rPr>
          <w:rFonts w:ascii="Arial" w:eastAsia="Calibri" w:hAnsi="Arial" w:cs="Arial"/>
          <w:spacing w:val="-1"/>
          <w:sz w:val="22"/>
          <w:szCs w:val="22"/>
          <w:lang w:val="id-ID"/>
        </w:rPr>
        <w:t>Indikator Mutu Area Manaje</w:t>
      </w:r>
      <w:r w:rsidR="002859D7" w:rsidRPr="00A40D6F">
        <w:rPr>
          <w:rFonts w:ascii="Arial" w:eastAsia="Calibri" w:hAnsi="Arial" w:cs="Arial"/>
          <w:spacing w:val="-1"/>
          <w:sz w:val="22"/>
          <w:szCs w:val="22"/>
          <w:lang w:val="id-ID"/>
        </w:rPr>
        <w:t xml:space="preserve">men </w:t>
      </w:r>
    </w:p>
    <w:p w:rsidR="002859D7" w:rsidRPr="00A40D6F" w:rsidRDefault="00053676" w:rsidP="004469F1">
      <w:pPr>
        <w:pStyle w:val="ListParagraph"/>
        <w:numPr>
          <w:ilvl w:val="0"/>
          <w:numId w:val="1"/>
        </w:numPr>
        <w:spacing w:line="360" w:lineRule="auto"/>
        <w:ind w:left="426" w:hanging="426"/>
        <w:jc w:val="both"/>
        <w:rPr>
          <w:rFonts w:ascii="Arial" w:eastAsia="Calibri" w:hAnsi="Arial" w:cs="Arial"/>
          <w:spacing w:val="-1"/>
          <w:sz w:val="22"/>
          <w:szCs w:val="22"/>
          <w:lang w:val="id-ID"/>
        </w:rPr>
      </w:pPr>
      <w:r w:rsidRPr="00A40D6F">
        <w:rPr>
          <w:rFonts w:ascii="Arial" w:eastAsia="Calibri" w:hAnsi="Arial" w:cs="Arial"/>
          <w:spacing w:val="-1"/>
          <w:sz w:val="22"/>
          <w:szCs w:val="22"/>
          <w:lang w:val="id-ID"/>
        </w:rPr>
        <w:t>Indikator Mutu Sasaran Keselamatan Pasie</w:t>
      </w:r>
      <w:r w:rsidR="002859D7" w:rsidRPr="00A40D6F">
        <w:rPr>
          <w:rFonts w:ascii="Arial" w:eastAsia="Calibri" w:hAnsi="Arial" w:cs="Arial"/>
          <w:spacing w:val="-1"/>
          <w:sz w:val="22"/>
          <w:szCs w:val="22"/>
          <w:lang w:val="id-ID"/>
        </w:rPr>
        <w:t xml:space="preserve">n </w:t>
      </w:r>
    </w:p>
    <w:p w:rsidR="002859D7" w:rsidRPr="00A40D6F" w:rsidRDefault="002859D7" w:rsidP="00654627">
      <w:pPr>
        <w:pStyle w:val="ListParagraph"/>
        <w:numPr>
          <w:ilvl w:val="0"/>
          <w:numId w:val="1"/>
        </w:numPr>
        <w:spacing w:line="360" w:lineRule="auto"/>
        <w:ind w:left="426" w:hanging="426"/>
        <w:jc w:val="both"/>
        <w:rPr>
          <w:rFonts w:ascii="Arial" w:eastAsia="Calibri" w:hAnsi="Arial" w:cs="Arial"/>
          <w:spacing w:val="-1"/>
          <w:sz w:val="22"/>
          <w:szCs w:val="22"/>
          <w:lang w:val="id-ID"/>
        </w:rPr>
      </w:pPr>
      <w:r w:rsidRPr="00A40D6F">
        <w:rPr>
          <w:rFonts w:ascii="Arial" w:eastAsia="Calibri" w:hAnsi="Arial" w:cs="Arial"/>
          <w:spacing w:val="-1"/>
          <w:sz w:val="22"/>
          <w:szCs w:val="22"/>
          <w:lang w:val="en-ID"/>
        </w:rPr>
        <w:t>Standar Pelayanan Minimal Rumah Sakit</w:t>
      </w:r>
    </w:p>
    <w:p w:rsidR="002859D7" w:rsidRPr="00A40D6F" w:rsidRDefault="002859D7" w:rsidP="00965EC2">
      <w:pPr>
        <w:spacing w:line="360" w:lineRule="auto"/>
        <w:jc w:val="both"/>
        <w:rPr>
          <w:rFonts w:ascii="Arial" w:eastAsia="Calibri" w:hAnsi="Arial" w:cs="Arial"/>
          <w:spacing w:val="-1"/>
          <w:sz w:val="22"/>
          <w:szCs w:val="22"/>
          <w:lang w:val="en-ID"/>
        </w:rPr>
      </w:pPr>
    </w:p>
    <w:p w:rsidR="002859D7" w:rsidRPr="00A40D6F" w:rsidRDefault="002859D7" w:rsidP="00965EC2">
      <w:pPr>
        <w:spacing w:line="360" w:lineRule="auto"/>
        <w:jc w:val="both"/>
        <w:rPr>
          <w:rFonts w:ascii="Arial" w:eastAsia="Calibri" w:hAnsi="Arial" w:cs="Arial"/>
          <w:spacing w:val="-1"/>
          <w:sz w:val="22"/>
          <w:szCs w:val="22"/>
          <w:lang w:val="en-ID"/>
        </w:rPr>
      </w:pPr>
    </w:p>
    <w:p w:rsidR="002859D7" w:rsidRPr="00A40D6F" w:rsidRDefault="002859D7" w:rsidP="00965EC2">
      <w:pPr>
        <w:spacing w:line="360" w:lineRule="auto"/>
        <w:jc w:val="both"/>
        <w:rPr>
          <w:rFonts w:ascii="Arial" w:eastAsia="Calibri" w:hAnsi="Arial" w:cs="Arial"/>
          <w:spacing w:val="-1"/>
          <w:sz w:val="22"/>
          <w:szCs w:val="22"/>
          <w:lang w:val="en-ID"/>
        </w:rPr>
        <w:sectPr w:rsidR="002859D7" w:rsidRPr="00A40D6F" w:rsidSect="00965EC2">
          <w:footerReference w:type="default" r:id="rId11"/>
          <w:pgSz w:w="12191" w:h="18711" w:code="5"/>
          <w:pgMar w:top="1701" w:right="1418" w:bottom="1418" w:left="1701" w:header="0" w:footer="902" w:gutter="0"/>
          <w:cols w:space="720"/>
        </w:sectPr>
      </w:pPr>
    </w:p>
    <w:p w:rsidR="00CB40BC" w:rsidRPr="00A40D6F" w:rsidRDefault="00795D86" w:rsidP="00CB40BC">
      <w:pPr>
        <w:spacing w:line="360" w:lineRule="auto"/>
        <w:jc w:val="center"/>
        <w:rPr>
          <w:rFonts w:ascii="Arial" w:eastAsia="Calibri" w:hAnsi="Arial" w:cs="Arial"/>
          <w:w w:val="102"/>
          <w:sz w:val="22"/>
          <w:szCs w:val="22"/>
          <w:lang w:val="en-ID"/>
        </w:rPr>
      </w:pPr>
      <w:r w:rsidRPr="00A40D6F">
        <w:rPr>
          <w:rFonts w:ascii="Arial" w:eastAsia="Calibri" w:hAnsi="Arial" w:cs="Arial"/>
          <w:spacing w:val="-1"/>
          <w:sz w:val="22"/>
          <w:szCs w:val="22"/>
        </w:rPr>
        <w:lastRenderedPageBreak/>
        <w:t>B</w:t>
      </w:r>
      <w:r w:rsidRPr="00A40D6F">
        <w:rPr>
          <w:rFonts w:ascii="Arial" w:eastAsia="Calibri" w:hAnsi="Arial" w:cs="Arial"/>
          <w:spacing w:val="3"/>
          <w:sz w:val="22"/>
          <w:szCs w:val="22"/>
        </w:rPr>
        <w:t>A</w:t>
      </w:r>
      <w:r w:rsidRPr="00A40D6F">
        <w:rPr>
          <w:rFonts w:ascii="Arial" w:eastAsia="Calibri" w:hAnsi="Arial" w:cs="Arial"/>
          <w:sz w:val="22"/>
          <w:szCs w:val="22"/>
        </w:rPr>
        <w:t>B</w:t>
      </w:r>
      <w:r w:rsidR="00BC6831" w:rsidRPr="00A40D6F">
        <w:rPr>
          <w:rFonts w:ascii="Arial" w:eastAsia="Calibri" w:hAnsi="Arial" w:cs="Arial"/>
          <w:sz w:val="22"/>
          <w:szCs w:val="22"/>
          <w:lang w:val="id-ID"/>
        </w:rPr>
        <w:t xml:space="preserve"> </w:t>
      </w:r>
      <w:r w:rsidR="004110DF" w:rsidRPr="00A40D6F">
        <w:rPr>
          <w:rFonts w:ascii="Arial" w:eastAsia="Calibri" w:hAnsi="Arial" w:cs="Arial"/>
          <w:w w:val="102"/>
          <w:sz w:val="22"/>
          <w:szCs w:val="22"/>
        </w:rPr>
        <w:t>III</w:t>
      </w:r>
    </w:p>
    <w:p w:rsidR="004B4E6E" w:rsidRPr="00A40D6F" w:rsidRDefault="004110DF" w:rsidP="00CB40BC">
      <w:pPr>
        <w:spacing w:line="360" w:lineRule="auto"/>
        <w:jc w:val="center"/>
        <w:rPr>
          <w:rFonts w:ascii="Arial" w:eastAsia="Calibri" w:hAnsi="Arial" w:cs="Arial"/>
          <w:w w:val="102"/>
          <w:sz w:val="22"/>
          <w:szCs w:val="22"/>
          <w:lang w:val="id-ID"/>
        </w:rPr>
      </w:pPr>
      <w:r w:rsidRPr="00A40D6F">
        <w:rPr>
          <w:rFonts w:ascii="Arial" w:eastAsia="Calibri" w:hAnsi="Arial" w:cs="Arial"/>
          <w:spacing w:val="1"/>
          <w:w w:val="102"/>
          <w:sz w:val="22"/>
          <w:szCs w:val="22"/>
          <w:lang w:val="en-ID"/>
        </w:rPr>
        <w:t>TATA LAKSANA</w:t>
      </w:r>
    </w:p>
    <w:p w:rsidR="004B4E6E" w:rsidRPr="00A40D6F" w:rsidRDefault="004B4E6E" w:rsidP="00965EC2">
      <w:pPr>
        <w:spacing w:line="360" w:lineRule="auto"/>
        <w:rPr>
          <w:rFonts w:ascii="Arial" w:hAnsi="Arial" w:cs="Arial"/>
          <w:sz w:val="22"/>
          <w:szCs w:val="22"/>
        </w:rPr>
      </w:pPr>
    </w:p>
    <w:p w:rsidR="00500DE7" w:rsidRPr="00A40D6F" w:rsidRDefault="00E22D0F" w:rsidP="00654627">
      <w:pPr>
        <w:pStyle w:val="ListParagraph"/>
        <w:numPr>
          <w:ilvl w:val="0"/>
          <w:numId w:val="9"/>
        </w:numPr>
        <w:spacing w:line="360" w:lineRule="auto"/>
        <w:ind w:left="426" w:hanging="426"/>
        <w:rPr>
          <w:rFonts w:ascii="Arial" w:eastAsia="Calibri" w:hAnsi="Arial" w:cs="Arial"/>
          <w:sz w:val="22"/>
          <w:szCs w:val="22"/>
          <w:lang w:val="id-ID"/>
        </w:rPr>
      </w:pPr>
      <w:r w:rsidRPr="00A40D6F">
        <w:rPr>
          <w:rFonts w:ascii="Arial" w:eastAsia="Calibri" w:hAnsi="Arial" w:cs="Arial"/>
          <w:spacing w:val="2"/>
          <w:sz w:val="22"/>
          <w:szCs w:val="22"/>
          <w:lang w:val="id-ID"/>
        </w:rPr>
        <w:t xml:space="preserve">Penetapan Indikator Mutu </w:t>
      </w:r>
      <w:r w:rsidR="00B7613C" w:rsidRPr="00A40D6F">
        <w:rPr>
          <w:rFonts w:ascii="Arial" w:eastAsia="Calibri" w:hAnsi="Arial" w:cs="Arial"/>
          <w:spacing w:val="2"/>
          <w:sz w:val="22"/>
          <w:szCs w:val="22"/>
          <w:lang w:val="id-ID"/>
        </w:rPr>
        <w:t>Unit Kerja</w:t>
      </w:r>
    </w:p>
    <w:p w:rsidR="002859D7" w:rsidRPr="00A40D6F" w:rsidRDefault="002859D7" w:rsidP="00654627">
      <w:pPr>
        <w:pStyle w:val="ListParagraph"/>
        <w:numPr>
          <w:ilvl w:val="0"/>
          <w:numId w:val="8"/>
        </w:numPr>
        <w:spacing w:line="360" w:lineRule="auto"/>
        <w:ind w:left="851"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en-ID"/>
        </w:rPr>
        <w:t>Direktur rumah sakit menetapkan pengukuran mutu unit kerja setelah menerima usulan dari kepala unit kerja.</w:t>
      </w:r>
    </w:p>
    <w:p w:rsidR="00234429" w:rsidRPr="00A40D6F" w:rsidRDefault="00234429" w:rsidP="00654627">
      <w:pPr>
        <w:pStyle w:val="ListParagraph"/>
        <w:numPr>
          <w:ilvl w:val="0"/>
          <w:numId w:val="8"/>
        </w:numPr>
        <w:spacing w:line="360" w:lineRule="auto"/>
        <w:ind w:left="851"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en-ID"/>
        </w:rPr>
        <w:t>Komite PM</w:t>
      </w:r>
      <w:r w:rsidR="00777C69" w:rsidRPr="00A40D6F">
        <w:rPr>
          <w:rFonts w:ascii="Arial" w:eastAsia="Calibri" w:hAnsi="Arial" w:cs="Arial"/>
          <w:w w:val="102"/>
          <w:position w:val="1"/>
          <w:sz w:val="22"/>
          <w:szCs w:val="22"/>
          <w:lang w:val="en-ID"/>
        </w:rPr>
        <w:t>KP memfasilitasi pemilihan indik</w:t>
      </w:r>
      <w:r w:rsidRPr="00A40D6F">
        <w:rPr>
          <w:rFonts w:ascii="Arial" w:eastAsia="Calibri" w:hAnsi="Arial" w:cs="Arial"/>
          <w:w w:val="102"/>
          <w:position w:val="1"/>
          <w:sz w:val="22"/>
          <w:szCs w:val="22"/>
          <w:lang w:val="en-ID"/>
        </w:rPr>
        <w:t>ator mutu unit.</w:t>
      </w:r>
    </w:p>
    <w:p w:rsidR="002859D7" w:rsidRPr="00A40D6F" w:rsidRDefault="002859D7" w:rsidP="00654627">
      <w:pPr>
        <w:pStyle w:val="ListParagraph"/>
        <w:numPr>
          <w:ilvl w:val="0"/>
          <w:numId w:val="8"/>
        </w:numPr>
        <w:spacing w:line="360" w:lineRule="auto"/>
        <w:ind w:left="851"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en-ID"/>
        </w:rPr>
        <w:t>Kepala Unit Kerja mengusulkan indikator mutu unit kerja berdasar atas kegiatan dan proses yang membutuhkan perbaikan di unit kerja dengan memperhatikan :</w:t>
      </w:r>
    </w:p>
    <w:p w:rsidR="002859D7" w:rsidRPr="00A40D6F" w:rsidRDefault="000F6E05" w:rsidP="00654627">
      <w:pPr>
        <w:pStyle w:val="ListParagraph"/>
        <w:numPr>
          <w:ilvl w:val="0"/>
          <w:numId w:val="2"/>
        </w:numPr>
        <w:spacing w:line="360" w:lineRule="auto"/>
        <w:ind w:left="1276"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en-ID"/>
        </w:rPr>
        <w:t>Prioritas pengukuran mutu pelayanan klinis di rumah sakit.</w:t>
      </w:r>
      <w:r w:rsidR="0058267A" w:rsidRPr="00A40D6F">
        <w:rPr>
          <w:rFonts w:ascii="Arial" w:eastAsia="Calibri" w:hAnsi="Arial" w:cs="Arial"/>
          <w:w w:val="102"/>
          <w:position w:val="1"/>
          <w:sz w:val="22"/>
          <w:szCs w:val="22"/>
          <w:lang w:val="en-ID"/>
        </w:rPr>
        <w:t xml:space="preserve"> Indikator mutu yang dipergunakan untuk mengukur mutu diprioritaskan pengukuran mutu rumah sakit, sumber data pasti dari unit kerja dan menjadi indikator mutu unit kerja.</w:t>
      </w:r>
    </w:p>
    <w:p w:rsidR="000F6E05" w:rsidRPr="00A40D6F" w:rsidRDefault="0058267A" w:rsidP="00654627">
      <w:pPr>
        <w:pStyle w:val="ListParagraph"/>
        <w:numPr>
          <w:ilvl w:val="0"/>
          <w:numId w:val="2"/>
        </w:numPr>
        <w:spacing w:line="360" w:lineRule="auto"/>
        <w:ind w:left="1276"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en-ID"/>
        </w:rPr>
        <w:t>Fokus mengukur hal-hal yang ingin diperbaiki.</w:t>
      </w:r>
    </w:p>
    <w:p w:rsidR="0058267A" w:rsidRPr="00A40D6F" w:rsidRDefault="0058267A" w:rsidP="00654627">
      <w:pPr>
        <w:pStyle w:val="ListParagraph"/>
        <w:numPr>
          <w:ilvl w:val="0"/>
          <w:numId w:val="2"/>
        </w:numPr>
        <w:spacing w:line="360" w:lineRule="auto"/>
        <w:ind w:left="1276"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en-ID"/>
        </w:rPr>
        <w:t>Melakukan koordinasi dengan komite medis, bila evaluasi penerapan panduan praktik klinis dan evaluasi kinerja dokter menggunakan indikator mutu.</w:t>
      </w:r>
    </w:p>
    <w:p w:rsidR="00500DE7" w:rsidRPr="00A40D6F" w:rsidRDefault="00B7613C" w:rsidP="00654627">
      <w:pPr>
        <w:pStyle w:val="ListParagraph"/>
        <w:numPr>
          <w:ilvl w:val="0"/>
          <w:numId w:val="10"/>
        </w:numPr>
        <w:spacing w:line="360" w:lineRule="auto"/>
        <w:ind w:left="851"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id-ID"/>
        </w:rPr>
        <w:t>Kepala Unit Kerja melibatkan seluruh stafnya dalam kegiatan peningkatan mutu dan keselamatan pasien yang mencerminkan prioritas rumah sakit secara menyeluruh serta melakukan monitoring kegiatan klinis</w:t>
      </w:r>
      <w:r w:rsidR="004110DF" w:rsidRPr="00A40D6F">
        <w:rPr>
          <w:rFonts w:ascii="Arial" w:eastAsia="Calibri" w:hAnsi="Arial" w:cs="Arial"/>
          <w:w w:val="102"/>
          <w:position w:val="1"/>
          <w:sz w:val="22"/>
          <w:szCs w:val="22"/>
          <w:lang w:val="en-ID"/>
        </w:rPr>
        <w:t xml:space="preserve"> </w:t>
      </w:r>
      <w:r w:rsidRPr="00A40D6F">
        <w:rPr>
          <w:rFonts w:ascii="Arial" w:eastAsia="Calibri" w:hAnsi="Arial" w:cs="Arial"/>
          <w:w w:val="102"/>
          <w:position w:val="1"/>
          <w:sz w:val="22"/>
          <w:szCs w:val="22"/>
          <w:lang w:val="id-ID"/>
        </w:rPr>
        <w:t>dan non klinis yang spesifik untuk unit kerja tersebut</w:t>
      </w:r>
    </w:p>
    <w:p w:rsidR="00500DE7" w:rsidRPr="00A40D6F" w:rsidRDefault="001554E8" w:rsidP="00654627">
      <w:pPr>
        <w:pStyle w:val="ListParagraph"/>
        <w:numPr>
          <w:ilvl w:val="0"/>
          <w:numId w:val="10"/>
        </w:numPr>
        <w:spacing w:line="360" w:lineRule="auto"/>
        <w:ind w:left="851"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id-ID"/>
        </w:rPr>
        <w:t>Kepala Unit Kerja menerapkan pemilihan dan pengawasan penilaian secara spesifik terhadap unit kerja yang mencakup beberapa hal :</w:t>
      </w:r>
    </w:p>
    <w:p w:rsidR="001554E8" w:rsidRPr="00A40D6F" w:rsidRDefault="00474352" w:rsidP="00654627">
      <w:pPr>
        <w:pStyle w:val="ListParagraph"/>
        <w:numPr>
          <w:ilvl w:val="0"/>
          <w:numId w:val="11"/>
        </w:numPr>
        <w:spacing w:line="360" w:lineRule="auto"/>
        <w:ind w:left="1276"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id-ID"/>
        </w:rPr>
        <w:t>Penilaian rumah sakit secara menyeluruh dan perbaikan prioritas yang ditetapkan oleh direktur rumah sakit yang terkait secara spesifik dengan unit kerjanya.</w:t>
      </w:r>
    </w:p>
    <w:p w:rsidR="00474352" w:rsidRPr="00A40D6F" w:rsidRDefault="00474352" w:rsidP="00654627">
      <w:pPr>
        <w:pStyle w:val="ListParagraph"/>
        <w:numPr>
          <w:ilvl w:val="0"/>
          <w:numId w:val="11"/>
        </w:numPr>
        <w:spacing w:line="360" w:lineRule="auto"/>
        <w:ind w:left="1276"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id-ID"/>
        </w:rPr>
        <w:t>Penilaian yang terkait dengan prioritas unit kerja secara spesifik untuk mengurangi variasi, meningkatkan keselamatan untuk tindakan/tata laksana beresiko tinggi, meningkatkan tingkat kepuasan pasien, dan meningkatkan efisiensi.</w:t>
      </w:r>
    </w:p>
    <w:p w:rsidR="00474352" w:rsidRPr="00A40D6F" w:rsidRDefault="00106522" w:rsidP="00654627">
      <w:pPr>
        <w:pStyle w:val="ListParagraph"/>
        <w:numPr>
          <w:ilvl w:val="0"/>
          <w:numId w:val="11"/>
        </w:numPr>
        <w:spacing w:line="360" w:lineRule="auto"/>
        <w:ind w:left="1276"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id-ID"/>
        </w:rPr>
        <w:t>Penilaian secara spesifik di unit kerja juga diharapkan dapat dipergunakan untuk melakukan evaluasi praktik profesional berkelanjutan pemberi asuhan (PPA)</w:t>
      </w:r>
    </w:p>
    <w:p w:rsidR="00500DE7" w:rsidRPr="00A40D6F" w:rsidRDefault="007B0997" w:rsidP="00654627">
      <w:pPr>
        <w:pStyle w:val="ListParagraph"/>
        <w:numPr>
          <w:ilvl w:val="0"/>
          <w:numId w:val="10"/>
        </w:numPr>
        <w:spacing w:line="360" w:lineRule="auto"/>
        <w:ind w:left="851"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id-ID"/>
        </w:rPr>
        <w:t>Pemilihan unsur penilaian sebaiknya berdasar atas kegiatan dan proses yang membutuhkan perbaikan di setiap unit kerja. Untuk setiap unsur penilaian harus ada target yang ditetapkan</w:t>
      </w:r>
      <w:r w:rsidR="00390F04" w:rsidRPr="00A40D6F">
        <w:rPr>
          <w:rFonts w:ascii="Arial" w:eastAsia="Calibri" w:hAnsi="Arial" w:cs="Arial"/>
          <w:w w:val="102"/>
          <w:position w:val="1"/>
          <w:sz w:val="22"/>
          <w:szCs w:val="22"/>
          <w:lang w:val="id-ID"/>
        </w:rPr>
        <w:t>. Tidak menjadi masalah jika pada penilaian pertama didapatkan bahwa target tidak dipenuhi, namun saat strategi perbaikan telah dilaksanakan, kepala unit kerja berharap dapat melihat perbaikan menuju tercapainya target tersebut. Ketika target telah tercapai dan dipertahankan untuk setidaknya empat periode penilaian akan diadakan pemilihan untuk unsur pemilihan yang baru.</w:t>
      </w:r>
    </w:p>
    <w:p w:rsidR="00390F04" w:rsidRPr="00A40D6F" w:rsidRDefault="00DE4D72" w:rsidP="00654627">
      <w:pPr>
        <w:pStyle w:val="ListParagraph"/>
        <w:numPr>
          <w:ilvl w:val="0"/>
          <w:numId w:val="10"/>
        </w:numPr>
        <w:spacing w:line="360" w:lineRule="auto"/>
        <w:ind w:left="851" w:hanging="425"/>
        <w:jc w:val="both"/>
        <w:rPr>
          <w:rFonts w:ascii="Arial" w:eastAsia="Calibri" w:hAnsi="Arial" w:cs="Arial"/>
          <w:w w:val="102"/>
          <w:position w:val="1"/>
          <w:sz w:val="22"/>
          <w:szCs w:val="22"/>
          <w:lang w:val="id-ID"/>
        </w:rPr>
      </w:pPr>
      <w:r w:rsidRPr="00A40D6F">
        <w:rPr>
          <w:rFonts w:ascii="Arial" w:eastAsia="Calibri" w:hAnsi="Arial" w:cs="Arial"/>
          <w:w w:val="102"/>
          <w:position w:val="1"/>
          <w:sz w:val="22"/>
          <w:szCs w:val="22"/>
          <w:lang w:val="id-ID"/>
        </w:rPr>
        <w:lastRenderedPageBreak/>
        <w:t>Kepala unit kerja bertanggung jawab untuk memastikan bahwa kegiatan penilaian dapat memberikan kesempatan untuk evaluasi bagi para staf maupun proses pelayanan. Hasil dari data dan informasi yang didapatkan dalam penilaian  adalah hal yang penting dalam upaya perbaikan di setiap unit kerja, serta juga penting terhadap peningkatan mutu rumah sakit dan program keselamatan pasien.</w:t>
      </w:r>
    </w:p>
    <w:p w:rsidR="006677AC" w:rsidRPr="00A40D6F" w:rsidRDefault="006677AC" w:rsidP="00965EC2">
      <w:pPr>
        <w:spacing w:line="360" w:lineRule="auto"/>
        <w:ind w:left="772"/>
        <w:jc w:val="both"/>
        <w:rPr>
          <w:rFonts w:ascii="Arial" w:eastAsia="Calibri" w:hAnsi="Arial" w:cs="Arial"/>
          <w:sz w:val="22"/>
          <w:szCs w:val="22"/>
          <w:lang w:val="id-ID"/>
        </w:rPr>
      </w:pPr>
    </w:p>
    <w:p w:rsidR="006677AC" w:rsidRPr="00A40D6F" w:rsidRDefault="006677AC" w:rsidP="00654627">
      <w:pPr>
        <w:pStyle w:val="ListParagraph"/>
        <w:numPr>
          <w:ilvl w:val="0"/>
          <w:numId w:val="9"/>
        </w:numPr>
        <w:spacing w:line="360" w:lineRule="auto"/>
        <w:ind w:left="426" w:hanging="426"/>
        <w:jc w:val="both"/>
        <w:rPr>
          <w:rFonts w:ascii="Arial" w:eastAsia="Calibri" w:hAnsi="Arial" w:cs="Arial"/>
          <w:spacing w:val="-1"/>
          <w:sz w:val="22"/>
          <w:szCs w:val="22"/>
          <w:lang w:val="id-ID"/>
        </w:rPr>
      </w:pPr>
      <w:r w:rsidRPr="00A40D6F">
        <w:rPr>
          <w:rFonts w:ascii="Arial" w:eastAsia="Calibri" w:hAnsi="Arial" w:cs="Arial"/>
          <w:sz w:val="22"/>
          <w:szCs w:val="22"/>
        </w:rPr>
        <w:t>J</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2"/>
          <w:sz w:val="22"/>
          <w:szCs w:val="22"/>
        </w:rPr>
        <w:t>i</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I</w:t>
      </w:r>
      <w:r w:rsidRPr="00A40D6F">
        <w:rPr>
          <w:rFonts w:ascii="Arial" w:eastAsia="Calibri" w:hAnsi="Arial" w:cs="Arial"/>
          <w:spacing w:val="-1"/>
          <w:sz w:val="22"/>
          <w:szCs w:val="22"/>
        </w:rPr>
        <w:t>nd</w:t>
      </w:r>
      <w:r w:rsidRPr="00A40D6F">
        <w:rPr>
          <w:rFonts w:ascii="Arial" w:eastAsia="Calibri" w:hAnsi="Arial" w:cs="Arial"/>
          <w:sz w:val="22"/>
          <w:szCs w:val="22"/>
        </w:rPr>
        <w:t>ik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008754ED" w:rsidRPr="00A40D6F">
        <w:rPr>
          <w:rFonts w:ascii="Arial" w:eastAsia="Calibri" w:hAnsi="Arial" w:cs="Arial"/>
          <w:sz w:val="22"/>
          <w:szCs w:val="22"/>
        </w:rPr>
        <w:t>di Unit Kerja di</w:t>
      </w:r>
      <w:r w:rsidRPr="00A40D6F">
        <w:rPr>
          <w:rFonts w:ascii="Arial" w:eastAsia="Calibri" w:hAnsi="Arial" w:cs="Arial"/>
          <w:sz w:val="22"/>
          <w:szCs w:val="22"/>
          <w:lang w:val="id-ID"/>
        </w:rPr>
        <w:t xml:space="preserve"> </w:t>
      </w:r>
      <w:r w:rsidRPr="00A40D6F">
        <w:rPr>
          <w:rFonts w:ascii="Arial" w:eastAsia="Calibri" w:hAnsi="Arial" w:cs="Arial"/>
          <w:sz w:val="22"/>
          <w:szCs w:val="22"/>
        </w:rPr>
        <w:t>R</w:t>
      </w:r>
      <w:r w:rsidRPr="00A40D6F">
        <w:rPr>
          <w:rFonts w:ascii="Arial" w:eastAsia="Calibri" w:hAnsi="Arial" w:cs="Arial"/>
          <w:spacing w:val="-1"/>
          <w:sz w:val="22"/>
          <w:szCs w:val="22"/>
          <w:lang w:val="id-ID"/>
        </w:rPr>
        <w:t>SUD dr. Murjani Sampit</w:t>
      </w:r>
    </w:p>
    <w:p w:rsidR="008754ED" w:rsidRPr="00A40D6F" w:rsidRDefault="008754ED" w:rsidP="00654627">
      <w:pPr>
        <w:pStyle w:val="ListParagraph"/>
        <w:numPr>
          <w:ilvl w:val="0"/>
          <w:numId w:val="3"/>
        </w:numPr>
        <w:spacing w:line="360" w:lineRule="auto"/>
        <w:ind w:left="851" w:hanging="425"/>
        <w:jc w:val="both"/>
        <w:rPr>
          <w:rFonts w:ascii="Arial" w:eastAsia="Calibri" w:hAnsi="Arial" w:cs="Arial"/>
          <w:spacing w:val="-1"/>
          <w:sz w:val="22"/>
          <w:szCs w:val="22"/>
          <w:lang w:val="id-ID"/>
        </w:rPr>
      </w:pPr>
      <w:r w:rsidRPr="00A40D6F">
        <w:rPr>
          <w:rFonts w:ascii="Arial" w:eastAsia="Calibri" w:hAnsi="Arial" w:cs="Arial"/>
          <w:spacing w:val="-1"/>
          <w:sz w:val="22"/>
          <w:szCs w:val="22"/>
          <w:lang w:val="id-ID"/>
        </w:rPr>
        <w:t xml:space="preserve">Indikator Mutu Area Klinik </w:t>
      </w:r>
    </w:p>
    <w:p w:rsidR="008754ED" w:rsidRPr="00A40D6F" w:rsidRDefault="008754ED" w:rsidP="00654627">
      <w:pPr>
        <w:pStyle w:val="ListParagraph"/>
        <w:numPr>
          <w:ilvl w:val="0"/>
          <w:numId w:val="3"/>
        </w:numPr>
        <w:spacing w:line="360" w:lineRule="auto"/>
        <w:ind w:left="851" w:hanging="425"/>
        <w:jc w:val="both"/>
        <w:rPr>
          <w:rFonts w:ascii="Arial" w:eastAsia="Calibri" w:hAnsi="Arial" w:cs="Arial"/>
          <w:spacing w:val="-1"/>
          <w:sz w:val="22"/>
          <w:szCs w:val="22"/>
          <w:lang w:val="id-ID"/>
        </w:rPr>
      </w:pPr>
      <w:r w:rsidRPr="00A40D6F">
        <w:rPr>
          <w:rFonts w:ascii="Arial" w:eastAsia="Calibri" w:hAnsi="Arial" w:cs="Arial"/>
          <w:spacing w:val="-1"/>
          <w:sz w:val="22"/>
          <w:szCs w:val="22"/>
          <w:lang w:val="id-ID"/>
        </w:rPr>
        <w:t xml:space="preserve">Indikator Mutu Area Manajemen </w:t>
      </w:r>
    </w:p>
    <w:p w:rsidR="008754ED" w:rsidRPr="00A40D6F" w:rsidRDefault="008754ED" w:rsidP="00234429">
      <w:pPr>
        <w:pStyle w:val="ListParagraph"/>
        <w:numPr>
          <w:ilvl w:val="0"/>
          <w:numId w:val="3"/>
        </w:numPr>
        <w:spacing w:line="360" w:lineRule="auto"/>
        <w:ind w:left="851" w:hanging="425"/>
        <w:jc w:val="both"/>
        <w:rPr>
          <w:rFonts w:ascii="Arial" w:eastAsia="Calibri" w:hAnsi="Arial" w:cs="Arial"/>
          <w:spacing w:val="-1"/>
          <w:sz w:val="22"/>
          <w:szCs w:val="22"/>
          <w:lang w:val="id-ID"/>
        </w:rPr>
      </w:pPr>
      <w:r w:rsidRPr="00A40D6F">
        <w:rPr>
          <w:rFonts w:ascii="Arial" w:eastAsia="Calibri" w:hAnsi="Arial" w:cs="Arial"/>
          <w:spacing w:val="-1"/>
          <w:sz w:val="22"/>
          <w:szCs w:val="22"/>
          <w:lang w:val="id-ID"/>
        </w:rPr>
        <w:t xml:space="preserve">Indikator Mutu Sasaran Keselamatan Pasien </w:t>
      </w:r>
    </w:p>
    <w:p w:rsidR="008754ED" w:rsidRPr="00A40D6F" w:rsidRDefault="008754ED" w:rsidP="00654627">
      <w:pPr>
        <w:pStyle w:val="ListParagraph"/>
        <w:numPr>
          <w:ilvl w:val="0"/>
          <w:numId w:val="3"/>
        </w:numPr>
        <w:spacing w:line="360" w:lineRule="auto"/>
        <w:ind w:left="851" w:hanging="425"/>
        <w:jc w:val="both"/>
        <w:rPr>
          <w:rFonts w:ascii="Arial" w:eastAsia="Calibri" w:hAnsi="Arial" w:cs="Arial"/>
          <w:spacing w:val="-1"/>
          <w:sz w:val="22"/>
          <w:szCs w:val="22"/>
          <w:lang w:val="id-ID"/>
        </w:rPr>
      </w:pPr>
      <w:r w:rsidRPr="00A40D6F">
        <w:rPr>
          <w:rFonts w:ascii="Arial" w:eastAsia="Calibri" w:hAnsi="Arial" w:cs="Arial"/>
          <w:spacing w:val="-1"/>
          <w:sz w:val="22"/>
          <w:szCs w:val="22"/>
          <w:lang w:val="en-ID"/>
        </w:rPr>
        <w:t>Standar Pelayanan Minimal Rumah Sakit</w:t>
      </w:r>
    </w:p>
    <w:p w:rsidR="006677AC" w:rsidRPr="00A40D6F" w:rsidRDefault="006677AC" w:rsidP="00965EC2">
      <w:pPr>
        <w:spacing w:line="360" w:lineRule="auto"/>
        <w:rPr>
          <w:rFonts w:ascii="Arial" w:hAnsi="Arial" w:cs="Arial"/>
          <w:sz w:val="22"/>
          <w:szCs w:val="22"/>
          <w:lang w:val="id-ID"/>
        </w:rPr>
      </w:pPr>
    </w:p>
    <w:p w:rsidR="006677AC" w:rsidRPr="00A40D6F" w:rsidRDefault="006677AC" w:rsidP="00654627">
      <w:pPr>
        <w:pStyle w:val="ListParagraph"/>
        <w:numPr>
          <w:ilvl w:val="0"/>
          <w:numId w:val="9"/>
        </w:numPr>
        <w:spacing w:line="360" w:lineRule="auto"/>
        <w:ind w:left="426" w:hanging="426"/>
        <w:jc w:val="both"/>
        <w:rPr>
          <w:rFonts w:ascii="Arial" w:eastAsia="Calibri" w:hAnsi="Arial" w:cs="Arial"/>
          <w:sz w:val="22"/>
          <w:szCs w:val="22"/>
          <w:lang w:val="en-ID"/>
        </w:rPr>
      </w:pPr>
      <w:r w:rsidRPr="00A40D6F">
        <w:rPr>
          <w:rFonts w:ascii="Arial" w:eastAsia="Calibri" w:hAnsi="Arial" w:cs="Arial"/>
          <w:spacing w:val="1"/>
          <w:sz w:val="22"/>
          <w:szCs w:val="22"/>
        </w:rPr>
        <w:t>T</w:t>
      </w:r>
      <w:r w:rsidRPr="00A40D6F">
        <w:rPr>
          <w:rFonts w:ascii="Arial" w:eastAsia="Calibri" w:hAnsi="Arial" w:cs="Arial"/>
          <w:spacing w:val="-1"/>
          <w:sz w:val="22"/>
          <w:szCs w:val="22"/>
        </w:rPr>
        <w:t>abe</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Ju</w:t>
      </w:r>
      <w:r w:rsidRPr="00A40D6F">
        <w:rPr>
          <w:rFonts w:ascii="Arial" w:eastAsia="Calibri" w:hAnsi="Arial" w:cs="Arial"/>
          <w:spacing w:val="-1"/>
          <w:sz w:val="22"/>
          <w:szCs w:val="22"/>
        </w:rPr>
        <w:t>du</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I</w:t>
      </w:r>
      <w:r w:rsidRPr="00A40D6F">
        <w:rPr>
          <w:rFonts w:ascii="Arial" w:eastAsia="Calibri" w:hAnsi="Arial" w:cs="Arial"/>
          <w:spacing w:val="-1"/>
          <w:sz w:val="22"/>
          <w:szCs w:val="22"/>
        </w:rPr>
        <w:t>nd</w:t>
      </w:r>
      <w:r w:rsidRPr="00A40D6F">
        <w:rPr>
          <w:rFonts w:ascii="Arial" w:eastAsia="Calibri" w:hAnsi="Arial" w:cs="Arial"/>
          <w:sz w:val="22"/>
          <w:szCs w:val="22"/>
        </w:rPr>
        <w:t>ik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008754ED" w:rsidRPr="00A40D6F">
        <w:rPr>
          <w:rFonts w:ascii="Arial" w:eastAsia="Calibri" w:hAnsi="Arial" w:cs="Arial"/>
          <w:spacing w:val="-1"/>
          <w:w w:val="102"/>
          <w:sz w:val="22"/>
          <w:szCs w:val="22"/>
          <w:lang w:val="en-ID"/>
        </w:rPr>
        <w:t>Unit Kerja</w:t>
      </w:r>
    </w:p>
    <w:p w:rsidR="006677AC" w:rsidRPr="00A40D6F" w:rsidRDefault="006677AC" w:rsidP="00B86327">
      <w:pPr>
        <w:spacing w:line="360" w:lineRule="auto"/>
        <w:ind w:left="426" w:firstLine="567"/>
        <w:jc w:val="both"/>
        <w:rPr>
          <w:rFonts w:ascii="Arial" w:eastAsia="Calibri" w:hAnsi="Arial" w:cs="Arial"/>
          <w:sz w:val="22"/>
          <w:szCs w:val="22"/>
          <w:lang w:val="en-ID"/>
        </w:rPr>
      </w:pPr>
      <w:r w:rsidRPr="00A40D6F">
        <w:rPr>
          <w:rFonts w:ascii="Arial" w:eastAsia="Calibri" w:hAnsi="Arial" w:cs="Arial"/>
          <w:spacing w:val="-1"/>
          <w:sz w:val="22"/>
          <w:szCs w:val="22"/>
        </w:rPr>
        <w:t>A</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00EE529B" w:rsidRPr="00A40D6F">
        <w:rPr>
          <w:rFonts w:ascii="Arial" w:eastAsia="Calibri" w:hAnsi="Arial" w:cs="Arial"/>
          <w:sz w:val="22"/>
          <w:szCs w:val="22"/>
        </w:rPr>
        <w:t xml:space="preserve">r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proofErr w:type="gramStart"/>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proofErr w:type="gramEnd"/>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2"/>
          <w:sz w:val="22"/>
          <w:szCs w:val="22"/>
        </w:rPr>
        <w:t>i</w:t>
      </w:r>
      <w:r w:rsidRPr="00A40D6F">
        <w:rPr>
          <w:rFonts w:ascii="Arial" w:eastAsia="Calibri" w:hAnsi="Arial" w:cs="Arial"/>
          <w:spacing w:val="-1"/>
          <w:sz w:val="22"/>
          <w:szCs w:val="22"/>
        </w:rPr>
        <w:t>i</w:t>
      </w:r>
      <w:r w:rsidRPr="00A40D6F">
        <w:rPr>
          <w:rFonts w:ascii="Arial" w:eastAsia="Calibri" w:hAnsi="Arial" w:cs="Arial"/>
          <w:sz w:val="22"/>
          <w:szCs w:val="22"/>
        </w:rPr>
        <w:t>m</w:t>
      </w:r>
      <w:r w:rsidRPr="00A40D6F">
        <w:rPr>
          <w:rFonts w:ascii="Arial" w:eastAsia="Calibri" w:hAnsi="Arial" w:cs="Arial"/>
          <w:spacing w:val="-1"/>
          <w:sz w:val="22"/>
          <w:szCs w:val="22"/>
        </w:rPr>
        <w:t>p</w:t>
      </w:r>
      <w:r w:rsidRPr="00A40D6F">
        <w:rPr>
          <w:rFonts w:ascii="Arial" w:eastAsia="Calibri" w:hAnsi="Arial" w:cs="Arial"/>
          <w:spacing w:val="1"/>
          <w:sz w:val="22"/>
          <w:szCs w:val="22"/>
        </w:rPr>
        <w:t>le</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 xml:space="preserve">i </w:t>
      </w:r>
      <w:r w:rsidRPr="00A40D6F">
        <w:rPr>
          <w:rFonts w:ascii="Arial" w:eastAsia="Calibri" w:hAnsi="Arial" w:cs="Arial"/>
          <w:spacing w:val="-1"/>
          <w:sz w:val="22"/>
          <w:szCs w:val="22"/>
        </w:rPr>
        <w:t>d</w:t>
      </w:r>
      <w:r w:rsidRPr="00A40D6F">
        <w:rPr>
          <w:rFonts w:ascii="Arial" w:eastAsia="Calibri" w:hAnsi="Arial" w:cs="Arial"/>
          <w:sz w:val="22"/>
          <w:szCs w:val="22"/>
        </w:rPr>
        <w:t>i</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r w:rsidRPr="00A40D6F">
        <w:rPr>
          <w:rFonts w:ascii="Arial" w:eastAsia="Calibri" w:hAnsi="Arial" w:cs="Arial"/>
          <w:spacing w:val="1"/>
          <w:w w:val="102"/>
          <w:sz w:val="22"/>
          <w:szCs w:val="22"/>
        </w:rPr>
        <w:t>kit</w:t>
      </w:r>
      <w:r w:rsidRPr="00A40D6F">
        <w:rPr>
          <w:rFonts w:ascii="Arial" w:eastAsia="Calibri" w:hAnsi="Arial" w:cs="Arial"/>
          <w:w w:val="102"/>
          <w:sz w:val="22"/>
          <w:szCs w:val="22"/>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el</w:t>
      </w:r>
      <w:r w:rsidRPr="00A40D6F">
        <w:rPr>
          <w:rFonts w:ascii="Arial" w:eastAsia="Calibri" w:hAnsi="Arial" w:cs="Arial"/>
          <w:spacing w:val="-1"/>
          <w:sz w:val="22"/>
          <w:szCs w:val="22"/>
        </w:rPr>
        <w:t>iput</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4"/>
          <w:sz w:val="22"/>
          <w:szCs w:val="22"/>
        </w:rPr>
        <w:t>y</w:t>
      </w:r>
      <w:r w:rsidRPr="00A40D6F">
        <w:rPr>
          <w:rFonts w:ascii="Arial" w:eastAsia="Calibri" w:hAnsi="Arial" w:cs="Arial"/>
          <w:spacing w:val="-1"/>
          <w:sz w:val="22"/>
          <w:szCs w:val="22"/>
        </w:rPr>
        <w:t>u</w:t>
      </w:r>
      <w:r w:rsidRPr="00A40D6F">
        <w:rPr>
          <w:rFonts w:ascii="Arial" w:eastAsia="Calibri" w:hAnsi="Arial" w:cs="Arial"/>
          <w:spacing w:val="-2"/>
          <w:sz w:val="22"/>
          <w:szCs w:val="22"/>
        </w:rPr>
        <w:t>s</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pacing w:val="2"/>
          <w:sz w:val="22"/>
          <w:szCs w:val="22"/>
        </w:rPr>
        <w:t>u</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sos</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2"/>
          <w:sz w:val="22"/>
          <w:szCs w:val="22"/>
        </w:rPr>
        <w:t>l</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si</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j</w:t>
      </w:r>
      <w:r w:rsidRPr="00A40D6F">
        <w:rPr>
          <w:rFonts w:ascii="Arial" w:eastAsia="Calibri" w:hAnsi="Arial" w:cs="Arial"/>
          <w:sz w:val="22"/>
          <w:szCs w:val="22"/>
        </w:rPr>
        <w:t xml:space="preserve">i </w:t>
      </w:r>
      <w:r w:rsidRPr="00A40D6F">
        <w:rPr>
          <w:rFonts w:ascii="Arial" w:eastAsia="Calibri" w:hAnsi="Arial" w:cs="Arial"/>
          <w:spacing w:val="3"/>
          <w:sz w:val="22"/>
          <w:szCs w:val="22"/>
        </w:rPr>
        <w:t>c</w:t>
      </w:r>
      <w:r w:rsidRPr="00A40D6F">
        <w:rPr>
          <w:rFonts w:ascii="Arial" w:eastAsia="Calibri" w:hAnsi="Arial" w:cs="Arial"/>
          <w:spacing w:val="1"/>
          <w:sz w:val="22"/>
          <w:szCs w:val="22"/>
        </w:rPr>
        <w:t>o</w:t>
      </w:r>
      <w:r w:rsidRPr="00A40D6F">
        <w:rPr>
          <w:rFonts w:ascii="Arial" w:eastAsia="Calibri" w:hAnsi="Arial" w:cs="Arial"/>
          <w:spacing w:val="-3"/>
          <w:sz w:val="22"/>
          <w:szCs w:val="22"/>
        </w:rPr>
        <w:t>b</w:t>
      </w:r>
      <w:r w:rsidRPr="00A40D6F">
        <w:rPr>
          <w:rFonts w:ascii="Arial" w:eastAsia="Calibri" w:hAnsi="Arial" w:cs="Arial"/>
          <w:spacing w:val="3"/>
          <w:sz w:val="22"/>
          <w:szCs w:val="22"/>
        </w:rPr>
        <w:t>a</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i</w:t>
      </w:r>
      <w:r w:rsidRPr="00A40D6F">
        <w:rPr>
          <w:rFonts w:ascii="Arial" w:eastAsia="Calibri" w:hAnsi="Arial" w:cs="Arial"/>
          <w:w w:val="102"/>
          <w:sz w:val="22"/>
          <w:szCs w:val="22"/>
        </w:rPr>
        <w:t>m</w:t>
      </w:r>
      <w:r w:rsidRPr="00A40D6F">
        <w:rPr>
          <w:rFonts w:ascii="Arial" w:eastAsia="Calibri" w:hAnsi="Arial" w:cs="Arial"/>
          <w:spacing w:val="-1"/>
          <w:w w:val="102"/>
          <w:sz w:val="22"/>
          <w:szCs w:val="22"/>
        </w:rPr>
        <w:t>pl</w:t>
      </w:r>
      <w:r w:rsidRPr="00A40D6F">
        <w:rPr>
          <w:rFonts w:ascii="Arial" w:eastAsia="Calibri" w:hAnsi="Arial" w:cs="Arial"/>
          <w:spacing w:val="1"/>
          <w:w w:val="102"/>
          <w:sz w:val="22"/>
          <w:szCs w:val="22"/>
        </w:rPr>
        <w:t>e</w:t>
      </w:r>
      <w:r w:rsidRPr="00A40D6F">
        <w:rPr>
          <w:rFonts w:ascii="Arial" w:eastAsia="Calibri" w:hAnsi="Arial" w:cs="Arial"/>
          <w:spacing w:val="3"/>
          <w:w w:val="102"/>
          <w:sz w:val="22"/>
          <w:szCs w:val="22"/>
        </w:rPr>
        <w:t>m</w:t>
      </w:r>
      <w:r w:rsidRPr="00A40D6F">
        <w:rPr>
          <w:rFonts w:ascii="Arial" w:eastAsia="Calibri" w:hAnsi="Arial" w:cs="Arial"/>
          <w:spacing w:val="1"/>
          <w:w w:val="102"/>
          <w:sz w:val="22"/>
          <w:szCs w:val="22"/>
        </w:rPr>
        <w:t>e</w:t>
      </w:r>
      <w:r w:rsidRPr="00A40D6F">
        <w:rPr>
          <w:rFonts w:ascii="Arial" w:eastAsia="Calibri" w:hAnsi="Arial" w:cs="Arial"/>
          <w:spacing w:val="-3"/>
          <w:w w:val="102"/>
          <w:sz w:val="22"/>
          <w:szCs w:val="22"/>
        </w:rPr>
        <w:t>n</w:t>
      </w:r>
      <w:r w:rsidRPr="00A40D6F">
        <w:rPr>
          <w:rFonts w:ascii="Arial" w:eastAsia="Calibri" w:hAnsi="Arial" w:cs="Arial"/>
          <w:spacing w:val="-1"/>
          <w:w w:val="102"/>
          <w:sz w:val="22"/>
          <w:szCs w:val="22"/>
        </w:rPr>
        <w:t>t</w:t>
      </w:r>
      <w:r w:rsidRPr="00A40D6F">
        <w:rPr>
          <w:rFonts w:ascii="Arial" w:eastAsia="Calibri" w:hAnsi="Arial" w:cs="Arial"/>
          <w:spacing w:val="3"/>
          <w:w w:val="102"/>
          <w:sz w:val="22"/>
          <w:szCs w:val="22"/>
        </w:rPr>
        <w:t>a</w:t>
      </w:r>
      <w:r w:rsidRPr="00A40D6F">
        <w:rPr>
          <w:rFonts w:ascii="Arial" w:eastAsia="Calibri" w:hAnsi="Arial" w:cs="Arial"/>
          <w:spacing w:val="-2"/>
          <w:w w:val="102"/>
          <w:sz w:val="22"/>
          <w:szCs w:val="22"/>
        </w:rPr>
        <w:t>s</w:t>
      </w:r>
      <w:r w:rsidRPr="00A40D6F">
        <w:rPr>
          <w:rFonts w:ascii="Arial" w:eastAsia="Calibri" w:hAnsi="Arial" w:cs="Arial"/>
          <w:spacing w:val="3"/>
          <w:w w:val="102"/>
          <w:sz w:val="22"/>
          <w:szCs w:val="22"/>
        </w:rPr>
        <w:t>i</w:t>
      </w:r>
      <w:r w:rsidRPr="00A40D6F">
        <w:rPr>
          <w:rFonts w:ascii="Arial" w:eastAsia="Calibri" w:hAnsi="Arial" w:cs="Arial"/>
          <w:w w:val="102"/>
          <w:sz w:val="22"/>
          <w:szCs w:val="22"/>
        </w:rPr>
        <w:t xml:space="preserve">, </w:t>
      </w:r>
      <w:r w:rsidRPr="00A40D6F">
        <w:rPr>
          <w:rFonts w:ascii="Arial" w:eastAsia="Calibri" w:hAnsi="Arial" w:cs="Arial"/>
          <w:spacing w:val="-1"/>
          <w:sz w:val="22"/>
          <w:szCs w:val="22"/>
        </w:rPr>
        <w:t>v</w:t>
      </w:r>
      <w:r w:rsidRPr="00A40D6F">
        <w:rPr>
          <w:rFonts w:ascii="Arial" w:eastAsia="Calibri" w:hAnsi="Arial" w:cs="Arial"/>
          <w:sz w:val="22"/>
          <w:szCs w:val="22"/>
        </w:rPr>
        <w:t>a</w:t>
      </w:r>
      <w:r w:rsidRPr="00A40D6F">
        <w:rPr>
          <w:rFonts w:ascii="Arial" w:eastAsia="Calibri" w:hAnsi="Arial" w:cs="Arial"/>
          <w:spacing w:val="1"/>
          <w:sz w:val="22"/>
          <w:szCs w:val="22"/>
        </w:rPr>
        <w:t>li</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is</w:t>
      </w:r>
      <w:r w:rsidRPr="00A40D6F">
        <w:rPr>
          <w:rFonts w:ascii="Arial" w:eastAsia="Calibri" w:hAnsi="Arial" w:cs="Arial"/>
          <w:spacing w:val="3"/>
          <w:sz w:val="22"/>
          <w:szCs w:val="22"/>
        </w:rPr>
        <w:t>a</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or</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z w:val="22"/>
          <w:szCs w:val="22"/>
        </w:rPr>
        <w:t>e</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ire</w:t>
      </w:r>
      <w:r w:rsidR="008754ED" w:rsidRPr="00A40D6F">
        <w:rPr>
          <w:rFonts w:ascii="Arial" w:eastAsia="Calibri" w:hAnsi="Arial" w:cs="Arial"/>
          <w:spacing w:val="3"/>
          <w:sz w:val="22"/>
          <w:szCs w:val="22"/>
        </w:rPr>
        <w:t>ktur.</w:t>
      </w:r>
    </w:p>
    <w:p w:rsidR="006677AC" w:rsidRPr="00A40D6F" w:rsidRDefault="006677AC" w:rsidP="00965EC2">
      <w:pPr>
        <w:spacing w:line="360" w:lineRule="auto"/>
        <w:ind w:left="400"/>
        <w:jc w:val="both"/>
        <w:rPr>
          <w:rFonts w:ascii="Arial" w:eastAsia="Calibri" w:hAnsi="Arial" w:cs="Arial"/>
          <w:sz w:val="22"/>
          <w:szCs w:val="22"/>
          <w:lang w:val="id-ID"/>
        </w:rPr>
      </w:pPr>
    </w:p>
    <w:p w:rsidR="006677AC" w:rsidRPr="00A40D6F" w:rsidRDefault="006677AC" w:rsidP="00654627">
      <w:pPr>
        <w:pStyle w:val="ListParagraph"/>
        <w:numPr>
          <w:ilvl w:val="0"/>
          <w:numId w:val="9"/>
        </w:numPr>
        <w:tabs>
          <w:tab w:val="left" w:pos="3960"/>
        </w:tabs>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Ka</w:t>
      </w:r>
      <w:r w:rsidRPr="00A40D6F">
        <w:rPr>
          <w:rFonts w:ascii="Arial" w:eastAsia="Calibri" w:hAnsi="Arial" w:cs="Arial"/>
          <w:spacing w:val="2"/>
          <w:sz w:val="22"/>
          <w:szCs w:val="22"/>
        </w:rPr>
        <w:t>m</w:t>
      </w:r>
      <w:r w:rsidRPr="00A40D6F">
        <w:rPr>
          <w:rFonts w:ascii="Arial" w:eastAsia="Calibri" w:hAnsi="Arial" w:cs="Arial"/>
          <w:spacing w:val="-1"/>
          <w:sz w:val="22"/>
          <w:szCs w:val="22"/>
        </w:rPr>
        <w:t>u</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Pr="00A40D6F">
        <w:rPr>
          <w:rFonts w:ascii="Arial" w:eastAsia="Calibri" w:hAnsi="Arial" w:cs="Arial"/>
          <w:sz w:val="22"/>
          <w:szCs w:val="22"/>
        </w:rPr>
        <w:t>P</w:t>
      </w:r>
      <w:r w:rsidRPr="00A40D6F">
        <w:rPr>
          <w:rFonts w:ascii="Arial" w:eastAsia="Calibri" w:hAnsi="Arial" w:cs="Arial"/>
          <w:spacing w:val="-1"/>
          <w:sz w:val="22"/>
          <w:szCs w:val="22"/>
        </w:rPr>
        <w:t>ro</w:t>
      </w:r>
      <w:r w:rsidRPr="00A40D6F">
        <w:rPr>
          <w:rFonts w:ascii="Arial" w:eastAsia="Calibri" w:hAnsi="Arial" w:cs="Arial"/>
          <w:spacing w:val="1"/>
          <w:sz w:val="22"/>
          <w:szCs w:val="22"/>
        </w:rPr>
        <w:t>f</w:t>
      </w:r>
      <w:r w:rsidRPr="00A40D6F">
        <w:rPr>
          <w:rFonts w:ascii="Arial" w:eastAsia="Calibri" w:hAnsi="Arial" w:cs="Arial"/>
          <w:spacing w:val="2"/>
          <w:sz w:val="22"/>
          <w:szCs w:val="22"/>
        </w:rPr>
        <w:t>i</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I</w:t>
      </w:r>
      <w:r w:rsidRPr="00A40D6F">
        <w:rPr>
          <w:rFonts w:ascii="Arial" w:eastAsia="Calibri" w:hAnsi="Arial" w:cs="Arial"/>
          <w:spacing w:val="-3"/>
          <w:sz w:val="22"/>
          <w:szCs w:val="22"/>
        </w:rPr>
        <w:t>n</w:t>
      </w:r>
      <w:r w:rsidRPr="00A40D6F">
        <w:rPr>
          <w:rFonts w:ascii="Arial" w:eastAsia="Calibri" w:hAnsi="Arial" w:cs="Arial"/>
          <w:spacing w:val="2"/>
          <w:sz w:val="22"/>
          <w:szCs w:val="22"/>
        </w:rPr>
        <w:t>d</w:t>
      </w:r>
      <w:r w:rsidRPr="00A40D6F">
        <w:rPr>
          <w:rFonts w:ascii="Arial" w:eastAsia="Calibri" w:hAnsi="Arial" w:cs="Arial"/>
          <w:sz w:val="22"/>
          <w:szCs w:val="22"/>
        </w:rPr>
        <w:t>ik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1"/>
          <w:w w:val="102"/>
          <w:sz w:val="22"/>
          <w:szCs w:val="22"/>
        </w:rPr>
        <w:t>ut</w:t>
      </w:r>
      <w:r w:rsidRPr="00A40D6F">
        <w:rPr>
          <w:rFonts w:ascii="Arial" w:eastAsia="Calibri" w:hAnsi="Arial" w:cs="Arial"/>
          <w:w w:val="102"/>
          <w:sz w:val="22"/>
          <w:szCs w:val="22"/>
        </w:rPr>
        <w:t>u</w:t>
      </w:r>
      <w:r w:rsidR="00627DE6" w:rsidRPr="00A40D6F">
        <w:rPr>
          <w:rFonts w:ascii="Arial" w:eastAsia="Calibri" w:hAnsi="Arial" w:cs="Arial"/>
          <w:w w:val="102"/>
          <w:sz w:val="22"/>
          <w:szCs w:val="22"/>
        </w:rPr>
        <w:t xml:space="preserve"> Unit Kerja</w:t>
      </w:r>
    </w:p>
    <w:p w:rsidR="000C2CEC" w:rsidRPr="00A40D6F" w:rsidRDefault="000C2CEC" w:rsidP="00B86327">
      <w:pPr>
        <w:spacing w:line="360" w:lineRule="auto"/>
        <w:ind w:left="426" w:firstLine="567"/>
        <w:jc w:val="both"/>
        <w:rPr>
          <w:rFonts w:ascii="Arial" w:eastAsia="Calibri" w:hAnsi="Arial" w:cs="Arial"/>
          <w:w w:val="102"/>
          <w:sz w:val="22"/>
          <w:szCs w:val="22"/>
          <w:lang w:val="id-ID"/>
        </w:rPr>
      </w:pPr>
      <w:r w:rsidRPr="00A40D6F">
        <w:rPr>
          <w:rFonts w:ascii="Arial" w:eastAsia="Calibri" w:hAnsi="Arial" w:cs="Arial"/>
          <w:spacing w:val="1"/>
          <w:sz w:val="22"/>
          <w:szCs w:val="22"/>
        </w:rPr>
        <w:t>K</w:t>
      </w:r>
      <w:r w:rsidRPr="00A40D6F">
        <w:rPr>
          <w:rFonts w:ascii="Arial" w:eastAsia="Calibri" w:hAnsi="Arial" w:cs="Arial"/>
          <w:sz w:val="22"/>
          <w:szCs w:val="22"/>
        </w:rPr>
        <w:t>am</w:t>
      </w:r>
      <w:r w:rsidRPr="00A40D6F">
        <w:rPr>
          <w:rFonts w:ascii="Arial" w:eastAsia="Calibri" w:hAnsi="Arial" w:cs="Arial"/>
          <w:spacing w:val="-1"/>
          <w:sz w:val="22"/>
          <w:szCs w:val="22"/>
        </w:rPr>
        <w:t>u</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rofi</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eri</w:t>
      </w:r>
      <w:r w:rsidRPr="00A40D6F">
        <w:rPr>
          <w:rFonts w:ascii="Arial" w:eastAsia="Calibri" w:hAnsi="Arial" w:cs="Arial"/>
          <w:spacing w:val="-2"/>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1"/>
          <w:sz w:val="22"/>
          <w:szCs w:val="22"/>
        </w:rPr>
        <w:t>in</w:t>
      </w:r>
      <w:r w:rsidRPr="00A40D6F">
        <w:rPr>
          <w:rFonts w:ascii="Arial" w:eastAsia="Calibri" w:hAnsi="Arial" w:cs="Arial"/>
          <w:spacing w:val="1"/>
          <w:sz w:val="22"/>
          <w:szCs w:val="22"/>
        </w:rPr>
        <w:t>-</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1"/>
          <w:sz w:val="22"/>
          <w:szCs w:val="22"/>
        </w:rPr>
        <w:t>i</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w:t>
      </w:r>
      <w:r w:rsidRPr="00A40D6F">
        <w:rPr>
          <w:rFonts w:ascii="Arial" w:eastAsia="Calibri" w:hAnsi="Arial" w:cs="Arial"/>
          <w:spacing w:val="1"/>
          <w:sz w:val="22"/>
          <w:szCs w:val="22"/>
          <w:lang w:val="id-ID"/>
        </w:rPr>
        <w:t>k</w:t>
      </w:r>
      <w:r w:rsidRPr="00A40D6F">
        <w:rPr>
          <w:rFonts w:ascii="Arial" w:eastAsia="Calibri" w:hAnsi="Arial" w:cs="Arial"/>
          <w:spacing w:val="1"/>
          <w:sz w:val="22"/>
          <w:szCs w:val="22"/>
        </w:rPr>
        <w:t>ator</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i </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 xml:space="preserve">ap </w:t>
      </w:r>
      <w:r w:rsidRPr="00A40D6F">
        <w:rPr>
          <w:rFonts w:ascii="Arial" w:eastAsia="Calibri" w:hAnsi="Arial" w:cs="Arial"/>
          <w:spacing w:val="2"/>
          <w:sz w:val="22"/>
          <w:szCs w:val="22"/>
        </w:rPr>
        <w:t>u</w:t>
      </w:r>
      <w:r w:rsidRPr="00A40D6F">
        <w:rPr>
          <w:rFonts w:ascii="Arial" w:eastAsia="Calibri" w:hAnsi="Arial" w:cs="Arial"/>
          <w:spacing w:val="-3"/>
          <w:sz w:val="22"/>
          <w:szCs w:val="22"/>
        </w:rPr>
        <w:t>n</w:t>
      </w:r>
      <w:r w:rsidRPr="00A40D6F">
        <w:rPr>
          <w:rFonts w:ascii="Arial" w:eastAsia="Calibri" w:hAnsi="Arial" w:cs="Arial"/>
          <w:spacing w:val="1"/>
          <w:sz w:val="22"/>
          <w:szCs w:val="22"/>
        </w:rPr>
        <w:t>i</w:t>
      </w:r>
      <w:r w:rsidRPr="00A40D6F">
        <w:rPr>
          <w:rFonts w:ascii="Arial" w:eastAsia="Calibri" w:hAnsi="Arial" w:cs="Arial"/>
          <w:sz w:val="22"/>
          <w:szCs w:val="22"/>
        </w:rPr>
        <w:t xml:space="preserve">t </w:t>
      </w:r>
      <w:r w:rsidRPr="00A40D6F">
        <w:rPr>
          <w:rFonts w:ascii="Arial" w:eastAsia="Calibri" w:hAnsi="Arial" w:cs="Arial"/>
          <w:spacing w:val="1"/>
          <w:sz w:val="22"/>
          <w:szCs w:val="22"/>
        </w:rPr>
        <w:t>r</w:t>
      </w:r>
      <w:r w:rsidRPr="00A40D6F">
        <w:rPr>
          <w:rFonts w:ascii="Arial" w:eastAsia="Calibri" w:hAnsi="Arial" w:cs="Arial"/>
          <w:spacing w:val="2"/>
          <w:sz w:val="22"/>
          <w:szCs w:val="22"/>
        </w:rPr>
        <w:t>u</w:t>
      </w:r>
      <w:r w:rsidRPr="00A40D6F">
        <w:rPr>
          <w:rFonts w:ascii="Arial" w:eastAsia="Calibri" w:hAnsi="Arial" w:cs="Arial"/>
          <w:sz w:val="22"/>
          <w:szCs w:val="22"/>
        </w:rPr>
        <w:t>mah</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it</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w w:val="102"/>
          <w:sz w:val="22"/>
          <w:szCs w:val="22"/>
        </w:rPr>
        <w:t xml:space="preserve">i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p</w:t>
      </w:r>
      <w:r w:rsidRPr="00A40D6F">
        <w:rPr>
          <w:rFonts w:ascii="Arial" w:eastAsia="Calibri" w:hAnsi="Arial" w:cs="Arial"/>
          <w:sz w:val="22"/>
          <w:szCs w:val="22"/>
          <w:lang w:val="id-ID"/>
        </w:rPr>
        <w:t xml:space="preserve"> </w:t>
      </w:r>
      <w:r w:rsidRPr="00A40D6F">
        <w:rPr>
          <w:rFonts w:ascii="Arial" w:eastAsia="Calibri" w:hAnsi="Arial" w:cs="Arial"/>
          <w:sz w:val="22"/>
          <w:szCs w:val="22"/>
          <w:lang w:val="en-ID"/>
        </w:rPr>
        <w:t xml:space="preserve">: </w:t>
      </w:r>
      <w:r w:rsidRPr="00A40D6F">
        <w:rPr>
          <w:rFonts w:ascii="Arial" w:eastAsia="Calibri" w:hAnsi="Arial" w:cs="Arial"/>
          <w:spacing w:val="1"/>
          <w:sz w:val="22"/>
          <w:szCs w:val="22"/>
        </w:rPr>
        <w:t>j</w:t>
      </w:r>
      <w:r w:rsidRPr="00A40D6F">
        <w:rPr>
          <w:rFonts w:ascii="Arial" w:eastAsia="Calibri" w:hAnsi="Arial" w:cs="Arial"/>
          <w:spacing w:val="2"/>
          <w:sz w:val="22"/>
          <w:szCs w:val="22"/>
        </w:rPr>
        <w:t>u</w:t>
      </w:r>
      <w:r w:rsidRPr="00A40D6F">
        <w:rPr>
          <w:rFonts w:ascii="Arial" w:eastAsia="Calibri" w:hAnsi="Arial" w:cs="Arial"/>
          <w:spacing w:val="-1"/>
          <w:sz w:val="22"/>
          <w:szCs w:val="22"/>
        </w:rPr>
        <w:t>du</w:t>
      </w:r>
      <w:r w:rsidRPr="00A40D6F">
        <w:rPr>
          <w:rFonts w:ascii="Arial" w:eastAsia="Calibri" w:hAnsi="Arial" w:cs="Arial"/>
          <w:spacing w:val="1"/>
          <w:sz w:val="22"/>
          <w:szCs w:val="22"/>
        </w:rPr>
        <w:t>l indikator</w:t>
      </w:r>
      <w:r w:rsidRPr="00A40D6F">
        <w:rPr>
          <w:rFonts w:ascii="Arial" w:eastAsia="Calibri" w:hAnsi="Arial" w:cs="Arial"/>
          <w:sz w:val="22"/>
          <w:szCs w:val="22"/>
        </w:rPr>
        <w:t xml:space="preserve">, </w:t>
      </w:r>
      <w:r w:rsidRPr="00A40D6F">
        <w:rPr>
          <w:rFonts w:ascii="Arial" w:eastAsia="Calibri" w:hAnsi="Arial" w:cs="Arial"/>
          <w:spacing w:val="-1"/>
          <w:sz w:val="22"/>
          <w:szCs w:val="22"/>
          <w:lang w:val="en-ID"/>
        </w:rPr>
        <w:t>d</w:t>
      </w:r>
      <w:r w:rsidRPr="00A40D6F">
        <w:rPr>
          <w:rFonts w:ascii="Arial" w:eastAsia="Calibri" w:hAnsi="Arial" w:cs="Arial"/>
          <w:spacing w:val="1"/>
          <w:sz w:val="22"/>
          <w:szCs w:val="22"/>
        </w:rPr>
        <w:t>ef</w:t>
      </w:r>
      <w:r w:rsidRPr="00A40D6F">
        <w:rPr>
          <w:rFonts w:ascii="Arial" w:eastAsia="Calibri" w:hAnsi="Arial" w:cs="Arial"/>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o</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pacing w:val="1"/>
          <w:sz w:val="22"/>
          <w:szCs w:val="22"/>
        </w:rPr>
        <w:t>o</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lang w:val="en-ID"/>
        </w:rPr>
        <w:t>tujuan, dime</w:t>
      </w:r>
      <w:r w:rsidR="0084529E" w:rsidRPr="00A40D6F">
        <w:rPr>
          <w:rFonts w:ascii="Arial" w:eastAsia="Calibri" w:hAnsi="Arial" w:cs="Arial"/>
          <w:sz w:val="22"/>
          <w:szCs w:val="22"/>
          <w:lang w:val="en-ID"/>
        </w:rPr>
        <w:t>nsi mutu, alasan pemilihan indik</w:t>
      </w:r>
      <w:r w:rsidRPr="00A40D6F">
        <w:rPr>
          <w:rFonts w:ascii="Arial" w:eastAsia="Calibri" w:hAnsi="Arial" w:cs="Arial"/>
          <w:sz w:val="22"/>
          <w:szCs w:val="22"/>
          <w:lang w:val="en-ID"/>
        </w:rPr>
        <w:t xml:space="preserve">ator, </w:t>
      </w:r>
      <w:r w:rsidRPr="00A40D6F">
        <w:rPr>
          <w:rFonts w:ascii="Arial" w:eastAsia="Calibri" w:hAnsi="Arial" w:cs="Arial"/>
          <w:spacing w:val="-3"/>
          <w:w w:val="102"/>
          <w:sz w:val="22"/>
          <w:szCs w:val="22"/>
        </w:rPr>
        <w:t>n</w:t>
      </w:r>
      <w:r w:rsidRPr="00A40D6F">
        <w:rPr>
          <w:rFonts w:ascii="Arial" w:eastAsia="Calibri" w:hAnsi="Arial" w:cs="Arial"/>
          <w:spacing w:val="1"/>
          <w:w w:val="102"/>
          <w:sz w:val="22"/>
          <w:szCs w:val="22"/>
        </w:rPr>
        <w:t>u</w:t>
      </w:r>
      <w:r w:rsidRPr="00A40D6F">
        <w:rPr>
          <w:rFonts w:ascii="Arial" w:eastAsia="Calibri" w:hAnsi="Arial" w:cs="Arial"/>
          <w:w w:val="102"/>
          <w:sz w:val="22"/>
          <w:szCs w:val="22"/>
        </w:rPr>
        <w:t>m</w:t>
      </w:r>
      <w:r w:rsidRPr="00A40D6F">
        <w:rPr>
          <w:rFonts w:ascii="Arial" w:eastAsia="Calibri" w:hAnsi="Arial" w:cs="Arial"/>
          <w:spacing w:val="1"/>
          <w:w w:val="102"/>
          <w:sz w:val="22"/>
          <w:szCs w:val="22"/>
        </w:rPr>
        <w:t>e</w:t>
      </w:r>
      <w:r w:rsidR="00EE529B" w:rsidRPr="00A40D6F">
        <w:rPr>
          <w:rFonts w:ascii="Arial" w:eastAsia="Calibri" w:hAnsi="Arial" w:cs="Arial"/>
          <w:spacing w:val="-1"/>
          <w:w w:val="102"/>
          <w:sz w:val="22"/>
          <w:szCs w:val="22"/>
        </w:rPr>
        <w:t>r</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o</w:t>
      </w:r>
      <w:r w:rsidRPr="00A40D6F">
        <w:rPr>
          <w:rFonts w:ascii="Arial" w:eastAsia="Calibri" w:hAnsi="Arial" w:cs="Arial"/>
          <w:spacing w:val="3"/>
          <w:w w:val="102"/>
          <w:sz w:val="22"/>
          <w:szCs w:val="22"/>
        </w:rPr>
        <w:t>r</w:t>
      </w:r>
      <w:r w:rsidRPr="00A40D6F">
        <w:rPr>
          <w:rFonts w:ascii="Arial" w:eastAsia="Calibri" w:hAnsi="Arial" w:cs="Arial"/>
          <w:w w:val="102"/>
          <w:sz w:val="22"/>
          <w:szCs w:val="22"/>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00EE529B" w:rsidRPr="00A40D6F">
        <w:rPr>
          <w:rFonts w:ascii="Arial" w:eastAsia="Calibri" w:hAnsi="Arial" w:cs="Arial"/>
          <w:spacing w:val="1"/>
          <w:sz w:val="22"/>
          <w:szCs w:val="22"/>
        </w:rPr>
        <w:t>u</w:t>
      </w:r>
      <w:r w:rsidRPr="00A40D6F">
        <w:rPr>
          <w:rFonts w:ascii="Arial" w:eastAsia="Calibri" w:hAnsi="Arial" w:cs="Arial"/>
          <w:sz w:val="22"/>
          <w:szCs w:val="22"/>
        </w:rPr>
        <w:t>m</w:t>
      </w:r>
      <w:r w:rsidR="00EE529B"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pacing w:val="3"/>
          <w:sz w:val="22"/>
          <w:szCs w:val="22"/>
        </w:rPr>
        <w:t>r</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lang w:val="en-ID"/>
        </w:rPr>
        <w:t>formula pengukura</w:t>
      </w:r>
      <w:r w:rsidR="0084529E" w:rsidRPr="00A40D6F">
        <w:rPr>
          <w:rFonts w:ascii="Arial" w:eastAsia="Calibri" w:hAnsi="Arial" w:cs="Arial"/>
          <w:sz w:val="22"/>
          <w:szCs w:val="22"/>
          <w:lang w:val="en-ID"/>
        </w:rPr>
        <w:t>n</w:t>
      </w:r>
      <w:r w:rsidRPr="00A40D6F">
        <w:rPr>
          <w:rFonts w:ascii="Arial" w:eastAsia="Calibri" w:hAnsi="Arial" w:cs="Arial"/>
          <w:sz w:val="22"/>
          <w:szCs w:val="22"/>
          <w:lang w:val="en-ID"/>
        </w:rPr>
        <w:t xml:space="preserve">, metodologi pengumpulan data, cakupan datanya, </w:t>
      </w:r>
      <w:r w:rsidRPr="00A40D6F">
        <w:rPr>
          <w:rFonts w:ascii="Arial" w:eastAsia="Calibri" w:hAnsi="Arial" w:cs="Arial"/>
          <w:spacing w:val="1"/>
          <w:sz w:val="22"/>
          <w:szCs w:val="22"/>
        </w:rPr>
        <w:t>fre</w:t>
      </w:r>
      <w:r w:rsidRPr="00A40D6F">
        <w:rPr>
          <w:rFonts w:ascii="Arial" w:eastAsia="Calibri" w:hAnsi="Arial" w:cs="Arial"/>
          <w:spacing w:val="3"/>
          <w:sz w:val="22"/>
          <w:szCs w:val="22"/>
        </w:rPr>
        <w:t>k</w:t>
      </w:r>
      <w:r w:rsidRPr="00A40D6F">
        <w:rPr>
          <w:rFonts w:ascii="Arial" w:eastAsia="Calibri" w:hAnsi="Arial" w:cs="Arial"/>
          <w:spacing w:val="-3"/>
          <w:sz w:val="22"/>
          <w:szCs w:val="22"/>
        </w:rPr>
        <w:t>u</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3"/>
          <w:sz w:val="22"/>
          <w:szCs w:val="22"/>
        </w:rPr>
        <w:t>m</w:t>
      </w:r>
      <w:r w:rsidRPr="00A40D6F">
        <w:rPr>
          <w:rFonts w:ascii="Arial" w:eastAsia="Calibri" w:hAnsi="Arial" w:cs="Arial"/>
          <w:spacing w:val="-1"/>
          <w:sz w:val="22"/>
          <w:szCs w:val="22"/>
        </w:rPr>
        <w:t>pul</w:t>
      </w:r>
      <w:r w:rsidRPr="00A40D6F">
        <w:rPr>
          <w:rFonts w:ascii="Arial" w:eastAsia="Calibri" w:hAnsi="Arial" w:cs="Arial"/>
          <w:spacing w:val="5"/>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 xml:space="preserve">frekuensi </w:t>
      </w:r>
      <w:r w:rsidRPr="00A40D6F">
        <w:rPr>
          <w:rFonts w:ascii="Arial" w:eastAsia="Calibri" w:hAnsi="Arial" w:cs="Arial"/>
          <w:sz w:val="22"/>
          <w:szCs w:val="22"/>
          <w:lang w:val="id-ID"/>
        </w:rPr>
        <w:t xml:space="preserve"> </w:t>
      </w:r>
      <w:r w:rsidRPr="00A40D6F">
        <w:rPr>
          <w:rFonts w:ascii="Arial" w:eastAsia="Calibri" w:hAnsi="Arial" w:cs="Arial"/>
          <w:sz w:val="22"/>
          <w:szCs w:val="22"/>
        </w:rPr>
        <w:t>ana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s</w:t>
      </w:r>
      <w:r w:rsidRPr="00A40D6F">
        <w:rPr>
          <w:rFonts w:ascii="Arial" w:eastAsia="Calibri" w:hAnsi="Arial" w:cs="Arial"/>
          <w:sz w:val="22"/>
          <w:szCs w:val="22"/>
        </w:rPr>
        <w:t>a data,</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metodologi analisa,</w:t>
      </w:r>
      <w:r w:rsidRPr="00A40D6F">
        <w:rPr>
          <w:rFonts w:ascii="Arial" w:eastAsia="Calibri" w:hAnsi="Arial" w:cs="Arial"/>
          <w:sz w:val="22"/>
          <w:szCs w:val="22"/>
          <w:lang w:val="id-ID"/>
        </w:rPr>
        <w:t xml:space="preserve"> </w:t>
      </w:r>
      <w:r w:rsidRPr="00A40D6F">
        <w:rPr>
          <w:rFonts w:ascii="Arial" w:eastAsia="Calibri" w:hAnsi="Arial" w:cs="Arial"/>
          <w:sz w:val="22"/>
          <w:szCs w:val="22"/>
          <w:lang w:val="en-ID"/>
        </w:rPr>
        <w:t xml:space="preserve">sumder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 xml:space="preserve"> penann</w:t>
      </w:r>
      <w:r w:rsidR="00EE529B" w:rsidRPr="00A40D6F">
        <w:rPr>
          <w:rFonts w:ascii="Arial" w:eastAsia="Calibri" w:hAnsi="Arial" w:cs="Arial"/>
          <w:spacing w:val="1"/>
          <w:sz w:val="22"/>
          <w:szCs w:val="22"/>
        </w:rPr>
        <w:t>g</w:t>
      </w:r>
      <w:r w:rsidRPr="00A40D6F">
        <w:rPr>
          <w:rFonts w:ascii="Arial" w:eastAsia="Calibri" w:hAnsi="Arial" w:cs="Arial"/>
          <w:spacing w:val="1"/>
          <w:sz w:val="22"/>
          <w:szCs w:val="22"/>
        </w:rPr>
        <w:t>ung jawab pengumpul data</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rPr>
        <w:t>publikasi data</w:t>
      </w:r>
      <w:r w:rsidRPr="00A40D6F">
        <w:rPr>
          <w:rFonts w:ascii="Arial" w:eastAsia="Calibri" w:hAnsi="Arial" w:cs="Arial"/>
          <w:w w:val="102"/>
          <w:sz w:val="22"/>
          <w:szCs w:val="22"/>
        </w:rPr>
        <w:t>.</w:t>
      </w:r>
    </w:p>
    <w:p w:rsidR="006677AC" w:rsidRPr="00A40D6F" w:rsidRDefault="006677AC" w:rsidP="00B86327">
      <w:pPr>
        <w:spacing w:line="360" w:lineRule="auto"/>
        <w:ind w:left="426" w:firstLine="567"/>
        <w:jc w:val="both"/>
        <w:rPr>
          <w:rFonts w:ascii="Arial" w:eastAsia="Calibri" w:hAnsi="Arial" w:cs="Arial"/>
          <w:sz w:val="22"/>
          <w:szCs w:val="22"/>
          <w:lang w:val="id-ID"/>
        </w:rPr>
      </w:pPr>
    </w:p>
    <w:p w:rsidR="00B86327" w:rsidRPr="00A40D6F" w:rsidRDefault="006677AC" w:rsidP="00654627">
      <w:pPr>
        <w:pStyle w:val="ListParagraph"/>
        <w:numPr>
          <w:ilvl w:val="0"/>
          <w:numId w:val="9"/>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P</w:t>
      </w:r>
      <w:r w:rsidRPr="00A40D6F">
        <w:rPr>
          <w:rFonts w:ascii="Arial" w:eastAsia="Calibri" w:hAnsi="Arial" w:cs="Arial"/>
          <w:spacing w:val="1"/>
          <w:sz w:val="22"/>
          <w:szCs w:val="22"/>
        </w:rPr>
        <w:t>o</w:t>
      </w:r>
      <w:r w:rsidRPr="00A40D6F">
        <w:rPr>
          <w:rFonts w:ascii="Arial" w:eastAsia="Calibri" w:hAnsi="Arial" w:cs="Arial"/>
          <w:spacing w:val="-3"/>
          <w:sz w:val="22"/>
          <w:szCs w:val="22"/>
        </w:rPr>
        <w:t>p</w:t>
      </w:r>
      <w:r w:rsidRPr="00A40D6F">
        <w:rPr>
          <w:rFonts w:ascii="Arial" w:eastAsia="Calibri" w:hAnsi="Arial" w:cs="Arial"/>
          <w:spacing w:val="2"/>
          <w:sz w:val="22"/>
          <w:szCs w:val="22"/>
        </w:rPr>
        <w:t>u</w:t>
      </w:r>
      <w:r w:rsidRPr="00A40D6F">
        <w:rPr>
          <w:rFonts w:ascii="Arial" w:eastAsia="Calibri" w:hAnsi="Arial" w:cs="Arial"/>
          <w:sz w:val="22"/>
          <w:szCs w:val="22"/>
        </w:rPr>
        <w:t>l</w:t>
      </w:r>
      <w:r w:rsidRPr="00A40D6F">
        <w:rPr>
          <w:rFonts w:ascii="Arial" w:eastAsia="Calibri" w:hAnsi="Arial" w:cs="Arial"/>
          <w:spacing w:val="-1"/>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D</w:t>
      </w:r>
      <w:r w:rsidRPr="00A40D6F">
        <w:rPr>
          <w:rFonts w:ascii="Arial" w:eastAsia="Calibri" w:hAnsi="Arial" w:cs="Arial"/>
          <w:spacing w:val="-1"/>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a</w:t>
      </w:r>
      <w:r w:rsidRPr="00A40D6F">
        <w:rPr>
          <w:rFonts w:ascii="Arial" w:eastAsia="Calibri" w:hAnsi="Arial" w:cs="Arial"/>
          <w:spacing w:val="2"/>
          <w:w w:val="102"/>
          <w:sz w:val="22"/>
          <w:szCs w:val="22"/>
        </w:rPr>
        <w:t>m</w:t>
      </w:r>
      <w:r w:rsidRPr="00A40D6F">
        <w:rPr>
          <w:rFonts w:ascii="Arial" w:eastAsia="Calibri" w:hAnsi="Arial" w:cs="Arial"/>
          <w:spacing w:val="-1"/>
          <w:w w:val="102"/>
          <w:sz w:val="22"/>
          <w:szCs w:val="22"/>
        </w:rPr>
        <w:t>p</w:t>
      </w:r>
      <w:r w:rsidRPr="00A40D6F">
        <w:rPr>
          <w:rFonts w:ascii="Arial" w:eastAsia="Calibri" w:hAnsi="Arial" w:cs="Arial"/>
          <w:spacing w:val="2"/>
          <w:w w:val="102"/>
          <w:sz w:val="22"/>
          <w:szCs w:val="22"/>
        </w:rPr>
        <w:t>e</w:t>
      </w:r>
      <w:r w:rsidRPr="00A40D6F">
        <w:rPr>
          <w:rFonts w:ascii="Arial" w:eastAsia="Calibri" w:hAnsi="Arial" w:cs="Arial"/>
          <w:w w:val="102"/>
          <w:sz w:val="22"/>
          <w:szCs w:val="22"/>
        </w:rPr>
        <w:t>l</w:t>
      </w:r>
    </w:p>
    <w:p w:rsidR="006677AC" w:rsidRPr="00A40D6F" w:rsidRDefault="006677AC" w:rsidP="00B86327">
      <w:pPr>
        <w:pStyle w:val="ListParagraph"/>
        <w:spacing w:line="360" w:lineRule="auto"/>
        <w:ind w:left="426"/>
        <w:jc w:val="both"/>
        <w:rPr>
          <w:rFonts w:ascii="Arial" w:eastAsia="Calibri" w:hAnsi="Arial" w:cs="Arial"/>
          <w:sz w:val="22"/>
          <w:szCs w:val="22"/>
        </w:rPr>
      </w:pPr>
      <w:r w:rsidRPr="00A40D6F">
        <w:rPr>
          <w:rFonts w:ascii="Arial" w:eastAsia="Calibri" w:hAnsi="Arial" w:cs="Arial"/>
          <w:spacing w:val="-1"/>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i/>
          <w:spacing w:val="1"/>
          <w:sz w:val="22"/>
          <w:szCs w:val="22"/>
        </w:rPr>
        <w:t>s</w:t>
      </w:r>
      <w:r w:rsidRPr="00A40D6F">
        <w:rPr>
          <w:rFonts w:ascii="Arial" w:eastAsia="Calibri" w:hAnsi="Arial" w:cs="Arial"/>
          <w:i/>
          <w:spacing w:val="-1"/>
          <w:sz w:val="22"/>
          <w:szCs w:val="22"/>
        </w:rPr>
        <w:t>am</w:t>
      </w:r>
      <w:r w:rsidRPr="00A40D6F">
        <w:rPr>
          <w:rFonts w:ascii="Arial" w:eastAsia="Calibri" w:hAnsi="Arial" w:cs="Arial"/>
          <w:i/>
          <w:sz w:val="22"/>
          <w:szCs w:val="22"/>
        </w:rPr>
        <w:t>p</w:t>
      </w:r>
      <w:r w:rsidRPr="00A40D6F">
        <w:rPr>
          <w:rFonts w:ascii="Arial" w:eastAsia="Calibri" w:hAnsi="Arial" w:cs="Arial"/>
          <w:i/>
          <w:spacing w:val="-1"/>
          <w:sz w:val="22"/>
          <w:szCs w:val="22"/>
        </w:rPr>
        <w:t>l</w:t>
      </w:r>
      <w:r w:rsidRPr="00A40D6F">
        <w:rPr>
          <w:rFonts w:ascii="Arial" w:eastAsia="Calibri" w:hAnsi="Arial" w:cs="Arial"/>
          <w:i/>
          <w:spacing w:val="3"/>
          <w:sz w:val="22"/>
          <w:szCs w:val="22"/>
        </w:rPr>
        <w:t>i</w:t>
      </w:r>
      <w:r w:rsidRPr="00A40D6F">
        <w:rPr>
          <w:rFonts w:ascii="Arial" w:eastAsia="Calibri" w:hAnsi="Arial" w:cs="Arial"/>
          <w:i/>
          <w:spacing w:val="-1"/>
          <w:sz w:val="22"/>
          <w:szCs w:val="22"/>
        </w:rPr>
        <w:t>n</w:t>
      </w:r>
      <w:r w:rsidRPr="00A40D6F">
        <w:rPr>
          <w:rFonts w:ascii="Arial" w:eastAsia="Calibri" w:hAnsi="Arial" w:cs="Arial"/>
          <w:i/>
          <w:sz w:val="22"/>
          <w:szCs w:val="22"/>
        </w:rPr>
        <w:t>g</w:t>
      </w:r>
      <w:r w:rsidRPr="00A40D6F">
        <w:rPr>
          <w:rFonts w:ascii="Arial" w:eastAsia="Calibri" w:hAnsi="Arial" w:cs="Arial"/>
          <w:i/>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pacing w:val="3"/>
          <w:sz w:val="22"/>
          <w:szCs w:val="22"/>
        </w:rPr>
        <w:t>m</w:t>
      </w:r>
      <w:r w:rsidRPr="00A40D6F">
        <w:rPr>
          <w:rFonts w:ascii="Arial" w:eastAsia="Calibri" w:hAnsi="Arial" w:cs="Arial"/>
          <w:sz w:val="22"/>
          <w:szCs w:val="22"/>
        </w:rPr>
        <w:t>ah</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w w:val="102"/>
          <w:sz w:val="22"/>
          <w:szCs w:val="22"/>
        </w:rPr>
        <w:t>a</w:t>
      </w:r>
      <w:r w:rsidRPr="00A40D6F">
        <w:rPr>
          <w:rFonts w:ascii="Arial" w:eastAsia="Calibri" w:hAnsi="Arial" w:cs="Arial"/>
          <w:spacing w:val="-1"/>
          <w:w w:val="102"/>
          <w:sz w:val="22"/>
          <w:szCs w:val="22"/>
        </w:rPr>
        <w:t>d</w:t>
      </w:r>
      <w:r w:rsidRPr="00A40D6F">
        <w:rPr>
          <w:rFonts w:ascii="Arial" w:eastAsia="Calibri" w:hAnsi="Arial" w:cs="Arial"/>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spacing w:val="3"/>
          <w:w w:val="102"/>
          <w:sz w:val="22"/>
          <w:szCs w:val="22"/>
        </w:rPr>
        <w:t>a</w:t>
      </w:r>
      <w:r w:rsidRPr="00A40D6F">
        <w:rPr>
          <w:rFonts w:ascii="Arial" w:eastAsia="Calibri" w:hAnsi="Arial" w:cs="Arial"/>
          <w:w w:val="102"/>
          <w:sz w:val="22"/>
          <w:szCs w:val="22"/>
        </w:rPr>
        <w:t>h:</w:t>
      </w:r>
    </w:p>
    <w:p w:rsidR="00B86327" w:rsidRPr="00A40D6F" w:rsidRDefault="006677AC" w:rsidP="00654627">
      <w:pPr>
        <w:pStyle w:val="ListParagraph"/>
        <w:numPr>
          <w:ilvl w:val="0"/>
          <w:numId w:val="12"/>
        </w:numPr>
        <w:spacing w:line="360" w:lineRule="auto"/>
        <w:ind w:left="851" w:hanging="425"/>
        <w:jc w:val="both"/>
        <w:rPr>
          <w:rFonts w:ascii="Arial" w:eastAsia="Calibri" w:hAnsi="Arial" w:cs="Arial"/>
          <w:sz w:val="22"/>
          <w:szCs w:val="22"/>
        </w:rPr>
      </w:pPr>
      <w:r w:rsidRPr="00A40D6F">
        <w:rPr>
          <w:rFonts w:ascii="Arial" w:eastAsia="Calibri" w:hAnsi="Arial" w:cs="Arial"/>
          <w:spacing w:val="-2"/>
          <w:sz w:val="22"/>
          <w:szCs w:val="22"/>
        </w:rPr>
        <w:t>P</w:t>
      </w:r>
      <w:r w:rsidRPr="00A40D6F">
        <w:rPr>
          <w:rFonts w:ascii="Arial" w:eastAsia="Calibri" w:hAnsi="Arial" w:cs="Arial"/>
          <w:spacing w:val="1"/>
          <w:sz w:val="22"/>
          <w:szCs w:val="22"/>
        </w:rPr>
        <w:t>o</w:t>
      </w:r>
      <w:r w:rsidRPr="00A40D6F">
        <w:rPr>
          <w:rFonts w:ascii="Arial" w:eastAsia="Calibri" w:hAnsi="Arial" w:cs="Arial"/>
          <w:spacing w:val="-1"/>
          <w:sz w:val="22"/>
          <w:szCs w:val="22"/>
        </w:rPr>
        <w:t>p</w:t>
      </w:r>
      <w:r w:rsidRPr="00A40D6F">
        <w:rPr>
          <w:rFonts w:ascii="Arial" w:eastAsia="Calibri" w:hAnsi="Arial" w:cs="Arial"/>
          <w:spacing w:val="2"/>
          <w:sz w:val="22"/>
          <w:szCs w:val="22"/>
        </w:rPr>
        <w:t>u</w:t>
      </w:r>
      <w:r w:rsidRPr="00A40D6F">
        <w:rPr>
          <w:rFonts w:ascii="Arial" w:eastAsia="Calibri" w:hAnsi="Arial" w:cs="Arial"/>
          <w:spacing w:val="-2"/>
          <w:sz w:val="22"/>
          <w:szCs w:val="22"/>
        </w:rPr>
        <w:t>l</w:t>
      </w:r>
      <w:r w:rsidRPr="00A40D6F">
        <w:rPr>
          <w:rFonts w:ascii="Arial" w:eastAsia="Calibri" w:hAnsi="Arial" w:cs="Arial"/>
          <w:spacing w:val="-1"/>
          <w:sz w:val="22"/>
          <w:szCs w:val="22"/>
        </w:rPr>
        <w:t>a</w:t>
      </w:r>
      <w:r w:rsidRPr="00A40D6F">
        <w:rPr>
          <w:rFonts w:ascii="Arial" w:eastAsia="Calibri" w:hAnsi="Arial" w:cs="Arial"/>
          <w:spacing w:val="4"/>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ah</w:t>
      </w:r>
      <w:r w:rsidRPr="00A40D6F">
        <w:rPr>
          <w:rFonts w:ascii="Arial" w:eastAsia="Calibri" w:hAnsi="Arial" w:cs="Arial"/>
          <w:sz w:val="22"/>
          <w:szCs w:val="22"/>
          <w:lang w:val="id-ID"/>
        </w:rPr>
        <w:t xml:space="preserve"> </w:t>
      </w:r>
      <w:r w:rsidRPr="00A40D6F">
        <w:rPr>
          <w:rFonts w:ascii="Arial" w:eastAsia="Calibri" w:hAnsi="Arial" w:cs="Arial"/>
          <w:sz w:val="22"/>
          <w:szCs w:val="22"/>
        </w:rPr>
        <w:t>w</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ah</w:t>
      </w:r>
      <w:r w:rsidRPr="00A40D6F">
        <w:rPr>
          <w:rFonts w:ascii="Arial" w:eastAsia="Calibri" w:hAnsi="Arial" w:cs="Arial"/>
          <w:sz w:val="22"/>
          <w:szCs w:val="22"/>
          <w:lang w:val="id-ID"/>
        </w:rPr>
        <w:t xml:space="preserve"> </w:t>
      </w:r>
      <w:r w:rsidRPr="00A40D6F">
        <w:rPr>
          <w:rFonts w:ascii="Arial" w:eastAsia="Calibri" w:hAnsi="Arial" w:cs="Arial"/>
          <w:sz w:val="22"/>
          <w:szCs w:val="22"/>
        </w:rPr>
        <w:t>g</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di</w:t>
      </w:r>
      <w:r w:rsidRPr="00A40D6F">
        <w:rPr>
          <w:rFonts w:ascii="Arial" w:eastAsia="Calibri" w:hAnsi="Arial" w:cs="Arial"/>
          <w:spacing w:val="1"/>
          <w:sz w:val="22"/>
          <w:szCs w:val="22"/>
        </w:rPr>
        <w:t>r</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as </w:t>
      </w:r>
      <w:r w:rsidRPr="00A40D6F">
        <w:rPr>
          <w:rFonts w:ascii="Arial" w:eastAsia="Calibri" w:hAnsi="Arial" w:cs="Arial"/>
          <w:spacing w:val="1"/>
          <w:sz w:val="22"/>
          <w:szCs w:val="22"/>
        </w:rPr>
        <w:t>o</w:t>
      </w:r>
      <w:r w:rsidRPr="00A40D6F">
        <w:rPr>
          <w:rFonts w:ascii="Arial" w:eastAsia="Calibri" w:hAnsi="Arial" w:cs="Arial"/>
          <w:spacing w:val="-1"/>
          <w:sz w:val="22"/>
          <w:szCs w:val="22"/>
        </w:rPr>
        <w:t>b</w:t>
      </w:r>
      <w:r w:rsidRPr="00A40D6F">
        <w:rPr>
          <w:rFonts w:ascii="Arial" w:eastAsia="Calibri" w:hAnsi="Arial" w:cs="Arial"/>
          <w:spacing w:val="1"/>
          <w:sz w:val="22"/>
          <w:szCs w:val="22"/>
        </w:rPr>
        <w:t>y</w:t>
      </w:r>
      <w:r w:rsidRPr="00A40D6F">
        <w:rPr>
          <w:rFonts w:ascii="Arial" w:eastAsia="Calibri" w:hAnsi="Arial" w:cs="Arial"/>
          <w:spacing w:val="2"/>
          <w:sz w:val="22"/>
          <w:szCs w:val="22"/>
        </w:rPr>
        <w:t>e</w:t>
      </w:r>
      <w:r w:rsidRPr="00A40D6F">
        <w:rPr>
          <w:rFonts w:ascii="Arial" w:eastAsia="Calibri" w:hAnsi="Arial" w:cs="Arial"/>
          <w:spacing w:val="1"/>
          <w:sz w:val="22"/>
          <w:szCs w:val="22"/>
        </w:rPr>
        <w:t>k</w:t>
      </w:r>
      <w:r w:rsidRPr="00A40D6F">
        <w:rPr>
          <w:rFonts w:ascii="Arial" w:eastAsia="Calibri" w:hAnsi="Arial" w:cs="Arial"/>
          <w:sz w:val="22"/>
          <w:szCs w:val="22"/>
        </w:rPr>
        <w:t>/</w:t>
      </w:r>
      <w:r w:rsidRPr="00A40D6F">
        <w:rPr>
          <w:rFonts w:ascii="Arial" w:eastAsia="Calibri" w:hAnsi="Arial" w:cs="Arial"/>
          <w:spacing w:val="1"/>
          <w:sz w:val="22"/>
          <w:szCs w:val="22"/>
        </w:rPr>
        <w:t>s</w:t>
      </w:r>
      <w:r w:rsidRPr="00A40D6F">
        <w:rPr>
          <w:rFonts w:ascii="Arial" w:eastAsia="Calibri" w:hAnsi="Arial" w:cs="Arial"/>
          <w:spacing w:val="-1"/>
          <w:sz w:val="22"/>
          <w:szCs w:val="22"/>
        </w:rPr>
        <w:t>ub</w:t>
      </w:r>
      <w:r w:rsidRPr="00A40D6F">
        <w:rPr>
          <w:rFonts w:ascii="Arial" w:eastAsia="Calibri" w:hAnsi="Arial" w:cs="Arial"/>
          <w:spacing w:val="1"/>
          <w:sz w:val="22"/>
          <w:szCs w:val="22"/>
        </w:rPr>
        <w:t>ye</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00B86327" w:rsidRPr="00A40D6F">
        <w:rPr>
          <w:rFonts w:ascii="Arial" w:eastAsia="Calibri" w:hAnsi="Arial" w:cs="Arial"/>
          <w:w w:val="102"/>
          <w:sz w:val="22"/>
          <w:szCs w:val="22"/>
        </w:rPr>
        <w:t xml:space="preserve">g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pun</w:t>
      </w:r>
      <w:r w:rsidRPr="00A40D6F">
        <w:rPr>
          <w:rFonts w:ascii="Arial" w:eastAsia="Calibri" w:hAnsi="Arial" w:cs="Arial"/>
          <w:spacing w:val="1"/>
          <w:sz w:val="22"/>
          <w:szCs w:val="22"/>
        </w:rPr>
        <w:t>y</w:t>
      </w:r>
      <w:r w:rsidRPr="00A40D6F">
        <w:rPr>
          <w:rFonts w:ascii="Arial" w:eastAsia="Calibri" w:hAnsi="Arial" w:cs="Arial"/>
          <w:sz w:val="22"/>
          <w:szCs w:val="22"/>
        </w:rPr>
        <w:t xml:space="preserve">ai </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it</w:t>
      </w:r>
      <w:r w:rsidRPr="00A40D6F">
        <w:rPr>
          <w:rFonts w:ascii="Arial" w:eastAsia="Calibri" w:hAnsi="Arial" w:cs="Arial"/>
          <w:sz w:val="22"/>
          <w:szCs w:val="22"/>
        </w:rPr>
        <w:t xml:space="preserve">as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t</w:t>
      </w:r>
      <w:r w:rsidRPr="00A40D6F">
        <w:rPr>
          <w:rFonts w:ascii="Arial" w:eastAsia="Calibri" w:hAnsi="Arial" w:cs="Arial"/>
          <w:spacing w:val="1"/>
          <w:sz w:val="22"/>
          <w:szCs w:val="22"/>
        </w:rPr>
        <w:t>eris</w:t>
      </w:r>
      <w:r w:rsidRPr="00A40D6F">
        <w:rPr>
          <w:rFonts w:ascii="Arial" w:eastAsia="Calibri" w:hAnsi="Arial" w:cs="Arial"/>
          <w:spacing w:val="-1"/>
          <w:sz w:val="22"/>
          <w:szCs w:val="22"/>
        </w:rPr>
        <w:t>ti</w:t>
      </w:r>
      <w:r w:rsidRPr="00A40D6F">
        <w:rPr>
          <w:rFonts w:ascii="Arial" w:eastAsia="Calibri" w:hAnsi="Arial" w:cs="Arial"/>
          <w:sz w:val="22"/>
          <w:szCs w:val="22"/>
        </w:rPr>
        <w:t xml:space="preserve">k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 xml:space="preserve">u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3"/>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ole</w:t>
      </w:r>
      <w:r w:rsidRPr="00A40D6F">
        <w:rPr>
          <w:rFonts w:ascii="Arial" w:eastAsia="Calibri" w:hAnsi="Arial" w:cs="Arial"/>
          <w:sz w:val="22"/>
          <w:szCs w:val="22"/>
        </w:rPr>
        <w:t xml:space="preserve">h </w:t>
      </w:r>
      <w:r w:rsidRPr="00A40D6F">
        <w:rPr>
          <w:rFonts w:ascii="Arial" w:eastAsia="Calibri" w:hAnsi="Arial" w:cs="Arial"/>
          <w:spacing w:val="-3"/>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eli</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i </w:t>
      </w:r>
      <w:r w:rsidRPr="00A40D6F">
        <w:rPr>
          <w:rFonts w:ascii="Arial" w:eastAsia="Calibri" w:hAnsi="Arial" w:cs="Arial"/>
          <w:spacing w:val="-1"/>
          <w:sz w:val="22"/>
          <w:szCs w:val="22"/>
        </w:rPr>
        <w:t>untu</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3"/>
          <w:sz w:val="22"/>
          <w:szCs w:val="22"/>
        </w:rPr>
        <w:t>p</w:t>
      </w:r>
      <w:r w:rsidRPr="00A40D6F">
        <w:rPr>
          <w:rFonts w:ascii="Arial" w:eastAsia="Calibri" w:hAnsi="Arial" w:cs="Arial"/>
          <w:spacing w:val="1"/>
          <w:sz w:val="22"/>
          <w:szCs w:val="22"/>
        </w:rPr>
        <w:t>el</w:t>
      </w:r>
      <w:r w:rsidRPr="00A40D6F">
        <w:rPr>
          <w:rFonts w:ascii="Arial" w:eastAsia="Calibri" w:hAnsi="Arial" w:cs="Arial"/>
          <w:spacing w:val="2"/>
          <w:sz w:val="22"/>
          <w:szCs w:val="22"/>
        </w:rPr>
        <w:t>a</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3"/>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ri</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m</w:t>
      </w:r>
      <w:r w:rsidRPr="00A40D6F">
        <w:rPr>
          <w:rFonts w:ascii="Arial" w:eastAsia="Calibri" w:hAnsi="Arial" w:cs="Arial"/>
          <w:spacing w:val="-1"/>
          <w:sz w:val="22"/>
          <w:szCs w:val="22"/>
        </w:rPr>
        <w:t>pu</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Pr="00A40D6F">
        <w:rPr>
          <w:rFonts w:ascii="Arial" w:eastAsia="Calibri" w:hAnsi="Arial" w:cs="Arial"/>
          <w:spacing w:val="-3"/>
          <w:sz w:val="22"/>
          <w:szCs w:val="22"/>
        </w:rPr>
        <w:t>n</w:t>
      </w:r>
      <w:r w:rsidRPr="00A40D6F">
        <w:rPr>
          <w:rFonts w:ascii="Arial" w:eastAsia="Calibri" w:hAnsi="Arial" w:cs="Arial"/>
          <w:spacing w:val="4"/>
          <w:sz w:val="22"/>
          <w:szCs w:val="22"/>
        </w:rPr>
        <w:t>y</w:t>
      </w:r>
      <w:r w:rsidRPr="00A40D6F">
        <w:rPr>
          <w:rFonts w:ascii="Arial" w:eastAsia="Calibri" w:hAnsi="Arial" w:cs="Arial"/>
          <w:sz w:val="22"/>
          <w:szCs w:val="22"/>
        </w:rPr>
        <w:t>a</w:t>
      </w:r>
      <w:r w:rsidR="00B86327" w:rsidRPr="00A40D6F">
        <w:rPr>
          <w:rFonts w:ascii="Arial" w:eastAsia="Calibri" w:hAnsi="Arial" w:cs="Arial"/>
          <w:sz w:val="22"/>
          <w:szCs w:val="22"/>
          <w:lang w:val="en-ID"/>
        </w:rPr>
        <w:t xml:space="preserve"> </w:t>
      </w:r>
      <w:r w:rsidRPr="00A40D6F">
        <w:rPr>
          <w:rFonts w:ascii="Arial" w:eastAsia="Calibri" w:hAnsi="Arial" w:cs="Arial"/>
          <w:spacing w:val="1"/>
          <w:sz w:val="22"/>
          <w:szCs w:val="22"/>
        </w:rPr>
        <w:t>(</w:t>
      </w:r>
      <w:r w:rsidRPr="00A40D6F">
        <w:rPr>
          <w:rFonts w:ascii="Arial" w:eastAsia="Calibri" w:hAnsi="Arial" w:cs="Arial"/>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g</w:t>
      </w:r>
      <w:r w:rsidRPr="00A40D6F">
        <w:rPr>
          <w:rFonts w:ascii="Arial" w:eastAsia="Calibri" w:hAnsi="Arial" w:cs="Arial"/>
          <w:spacing w:val="1"/>
          <w:sz w:val="22"/>
          <w:szCs w:val="22"/>
        </w:rPr>
        <w:t>iyo</w:t>
      </w:r>
      <w:r w:rsidRPr="00A40D6F">
        <w:rPr>
          <w:rFonts w:ascii="Arial" w:eastAsia="Calibri" w:hAnsi="Arial" w:cs="Arial"/>
          <w:spacing w:val="-1"/>
          <w:sz w:val="22"/>
          <w:szCs w:val="22"/>
        </w:rPr>
        <w:t>no</w:t>
      </w:r>
      <w:r w:rsidRPr="00A40D6F">
        <w:rPr>
          <w:rFonts w:ascii="Arial" w:eastAsia="Calibri" w:hAnsi="Arial" w:cs="Arial"/>
          <w:sz w:val="22"/>
          <w:szCs w:val="22"/>
        </w:rPr>
        <w:t>,</w:t>
      </w:r>
      <w:r w:rsidRPr="00A40D6F">
        <w:rPr>
          <w:rFonts w:ascii="Arial" w:eastAsia="Calibri" w:hAnsi="Arial" w:cs="Arial"/>
          <w:spacing w:val="1"/>
          <w:w w:val="102"/>
          <w:sz w:val="22"/>
          <w:szCs w:val="22"/>
        </w:rPr>
        <w:t>2</w:t>
      </w:r>
      <w:r w:rsidRPr="00A40D6F">
        <w:rPr>
          <w:rFonts w:ascii="Arial" w:eastAsia="Calibri" w:hAnsi="Arial" w:cs="Arial"/>
          <w:spacing w:val="-1"/>
          <w:w w:val="102"/>
          <w:sz w:val="22"/>
          <w:szCs w:val="22"/>
        </w:rPr>
        <w:t>0</w:t>
      </w:r>
      <w:r w:rsidRPr="00A40D6F">
        <w:rPr>
          <w:rFonts w:ascii="Arial" w:eastAsia="Calibri" w:hAnsi="Arial" w:cs="Arial"/>
          <w:spacing w:val="1"/>
          <w:w w:val="102"/>
          <w:sz w:val="22"/>
          <w:szCs w:val="22"/>
        </w:rPr>
        <w:t>07</w:t>
      </w:r>
      <w:r w:rsidRPr="00A40D6F">
        <w:rPr>
          <w:rFonts w:ascii="Arial" w:eastAsia="Calibri" w:hAnsi="Arial" w:cs="Arial"/>
          <w:spacing w:val="2"/>
          <w:w w:val="102"/>
          <w:sz w:val="22"/>
          <w:szCs w:val="22"/>
        </w:rPr>
        <w:t>:</w:t>
      </w:r>
      <w:r w:rsidRPr="00A40D6F">
        <w:rPr>
          <w:rFonts w:ascii="Arial" w:eastAsia="Calibri" w:hAnsi="Arial" w:cs="Arial"/>
          <w:spacing w:val="1"/>
          <w:w w:val="102"/>
          <w:sz w:val="22"/>
          <w:szCs w:val="22"/>
        </w:rPr>
        <w:t>90</w:t>
      </w:r>
      <w:r w:rsidRPr="00A40D6F">
        <w:rPr>
          <w:rFonts w:ascii="Arial" w:eastAsia="Calibri" w:hAnsi="Arial" w:cs="Arial"/>
          <w:w w:val="102"/>
          <w:sz w:val="22"/>
          <w:szCs w:val="22"/>
        </w:rPr>
        <w:t>)</w:t>
      </w:r>
    </w:p>
    <w:p w:rsidR="00B86327" w:rsidRPr="00A40D6F" w:rsidRDefault="006677AC" w:rsidP="00654627">
      <w:pPr>
        <w:pStyle w:val="ListParagraph"/>
        <w:numPr>
          <w:ilvl w:val="0"/>
          <w:numId w:val="12"/>
        </w:numPr>
        <w:spacing w:line="360" w:lineRule="auto"/>
        <w:ind w:left="851" w:hanging="425"/>
        <w:jc w:val="both"/>
        <w:rPr>
          <w:rFonts w:ascii="Arial" w:eastAsia="Calibri" w:hAnsi="Arial" w:cs="Arial"/>
          <w:sz w:val="22"/>
          <w:szCs w:val="22"/>
        </w:rPr>
      </w:pPr>
      <w:r w:rsidRPr="00A40D6F">
        <w:rPr>
          <w:rFonts w:ascii="Arial" w:eastAsia="Calibri" w:hAnsi="Arial" w:cs="Arial"/>
          <w:i/>
          <w:spacing w:val="1"/>
          <w:sz w:val="22"/>
          <w:szCs w:val="22"/>
        </w:rPr>
        <w:t>Sampel</w:t>
      </w:r>
      <w:r w:rsidRPr="00A40D6F">
        <w:rPr>
          <w:rFonts w:ascii="Arial" w:eastAsia="Calibri" w:hAnsi="Arial" w:cs="Arial"/>
          <w:i/>
          <w:spacing w:val="1"/>
          <w:sz w:val="22"/>
          <w:szCs w:val="22"/>
          <w:lang w:val="id-ID"/>
        </w:rPr>
        <w:t xml:space="preserve"> </w:t>
      </w:r>
      <w:proofErr w:type="gramStart"/>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ah  </w:t>
      </w:r>
      <w:r w:rsidRPr="00A40D6F">
        <w:rPr>
          <w:rFonts w:ascii="Arial" w:eastAsia="Calibri" w:hAnsi="Arial" w:cs="Arial"/>
          <w:spacing w:val="-1"/>
          <w:sz w:val="22"/>
          <w:szCs w:val="22"/>
        </w:rPr>
        <w:t>b</w:t>
      </w:r>
      <w:r w:rsidRPr="00A40D6F">
        <w:rPr>
          <w:rFonts w:ascii="Arial" w:eastAsia="Calibri" w:hAnsi="Arial" w:cs="Arial"/>
          <w:sz w:val="22"/>
          <w:szCs w:val="22"/>
        </w:rPr>
        <w:t>ag</w:t>
      </w:r>
      <w:r w:rsidRPr="00A40D6F">
        <w:rPr>
          <w:rFonts w:ascii="Arial" w:eastAsia="Calibri" w:hAnsi="Arial" w:cs="Arial"/>
          <w:spacing w:val="1"/>
          <w:sz w:val="22"/>
          <w:szCs w:val="22"/>
        </w:rPr>
        <w:t>i</w:t>
      </w:r>
      <w:r w:rsidRPr="00A40D6F">
        <w:rPr>
          <w:rFonts w:ascii="Arial" w:eastAsia="Calibri" w:hAnsi="Arial" w:cs="Arial"/>
          <w:sz w:val="22"/>
          <w:szCs w:val="22"/>
        </w:rPr>
        <w:t>an</w:t>
      </w:r>
      <w:proofErr w:type="gramEnd"/>
      <w:r w:rsidRPr="00A40D6F">
        <w:rPr>
          <w:rFonts w:ascii="Arial" w:eastAsia="Calibri" w:hAnsi="Arial" w:cs="Arial"/>
          <w:sz w:val="22"/>
          <w:szCs w:val="22"/>
        </w:rPr>
        <w:t xml:space="preserve"> </w:t>
      </w:r>
      <w:r w:rsidRPr="00A40D6F">
        <w:rPr>
          <w:rFonts w:ascii="Arial" w:eastAsia="Calibri" w:hAnsi="Arial" w:cs="Arial"/>
          <w:spacing w:val="2"/>
          <w:sz w:val="22"/>
          <w:szCs w:val="22"/>
        </w:rPr>
        <w:t xml:space="preserve"> 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j</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2"/>
          <w:sz w:val="22"/>
          <w:szCs w:val="22"/>
        </w:rPr>
        <w:t>h</w:t>
      </w:r>
      <w:r w:rsidRPr="00A40D6F">
        <w:rPr>
          <w:rFonts w:ascii="Arial" w:eastAsia="Calibri" w:hAnsi="Arial" w:cs="Arial"/>
          <w:spacing w:val="2"/>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t</w:t>
      </w:r>
      <w:r w:rsidRPr="00A40D6F">
        <w:rPr>
          <w:rFonts w:ascii="Arial" w:eastAsia="Calibri" w:hAnsi="Arial" w:cs="Arial"/>
          <w:spacing w:val="1"/>
          <w:sz w:val="22"/>
          <w:szCs w:val="22"/>
        </w:rPr>
        <w:t>eri</w:t>
      </w:r>
      <w:r w:rsidRPr="00A40D6F">
        <w:rPr>
          <w:rFonts w:ascii="Arial" w:eastAsia="Calibri" w:hAnsi="Arial" w:cs="Arial"/>
          <w:spacing w:val="-2"/>
          <w:sz w:val="22"/>
          <w:szCs w:val="22"/>
        </w:rPr>
        <w:t>s</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 xml:space="preserve">k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w:t>
      </w:r>
      <w:r w:rsidRPr="00A40D6F">
        <w:rPr>
          <w:rFonts w:ascii="Arial" w:eastAsia="Calibri" w:hAnsi="Arial" w:cs="Arial"/>
          <w:sz w:val="22"/>
          <w:szCs w:val="22"/>
        </w:rPr>
        <w:t>m</w:t>
      </w:r>
      <w:r w:rsidRPr="00A40D6F">
        <w:rPr>
          <w:rFonts w:ascii="Arial" w:eastAsia="Calibri" w:hAnsi="Arial" w:cs="Arial"/>
          <w:spacing w:val="1"/>
          <w:sz w:val="22"/>
          <w:szCs w:val="22"/>
        </w:rPr>
        <w:t>il</w:t>
      </w:r>
      <w:r w:rsidRPr="00A40D6F">
        <w:rPr>
          <w:rFonts w:ascii="Arial" w:eastAsia="Calibri" w:hAnsi="Arial" w:cs="Arial"/>
          <w:spacing w:val="-1"/>
          <w:sz w:val="22"/>
          <w:szCs w:val="22"/>
        </w:rPr>
        <w:t>i</w:t>
      </w:r>
      <w:r w:rsidRPr="00A40D6F">
        <w:rPr>
          <w:rFonts w:ascii="Arial" w:eastAsia="Calibri" w:hAnsi="Arial" w:cs="Arial"/>
          <w:spacing w:val="3"/>
          <w:sz w:val="22"/>
          <w:szCs w:val="22"/>
        </w:rPr>
        <w:t>k</w:t>
      </w:r>
      <w:r w:rsidRPr="00A40D6F">
        <w:rPr>
          <w:rFonts w:ascii="Arial" w:eastAsia="Calibri" w:hAnsi="Arial" w:cs="Arial"/>
          <w:sz w:val="22"/>
          <w:szCs w:val="22"/>
        </w:rPr>
        <w:t xml:space="preserve">i  </w:t>
      </w:r>
      <w:r w:rsidRPr="00A40D6F">
        <w:rPr>
          <w:rFonts w:ascii="Arial" w:eastAsia="Calibri" w:hAnsi="Arial" w:cs="Arial"/>
          <w:spacing w:val="2"/>
          <w:sz w:val="22"/>
          <w:szCs w:val="22"/>
        </w:rPr>
        <w:t>o</w:t>
      </w:r>
      <w:r w:rsidRPr="00A40D6F">
        <w:rPr>
          <w:rFonts w:ascii="Arial" w:eastAsia="Calibri" w:hAnsi="Arial" w:cs="Arial"/>
          <w:spacing w:val="-1"/>
          <w:sz w:val="22"/>
          <w:szCs w:val="22"/>
        </w:rPr>
        <w:t>l</w:t>
      </w:r>
      <w:r w:rsidRPr="00A40D6F">
        <w:rPr>
          <w:rFonts w:ascii="Arial" w:eastAsia="Calibri" w:hAnsi="Arial" w:cs="Arial"/>
          <w:spacing w:val="1"/>
          <w:sz w:val="22"/>
          <w:szCs w:val="22"/>
        </w:rPr>
        <w:t>e</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popu</w:t>
      </w:r>
      <w:r w:rsidRPr="00A40D6F">
        <w:rPr>
          <w:rFonts w:ascii="Arial" w:eastAsia="Calibri" w:hAnsi="Arial" w:cs="Arial"/>
          <w:spacing w:val="1"/>
          <w:w w:val="102"/>
          <w:sz w:val="22"/>
          <w:szCs w:val="22"/>
        </w:rPr>
        <w:t>l</w:t>
      </w:r>
      <w:r w:rsidRPr="00A40D6F">
        <w:rPr>
          <w:rFonts w:ascii="Arial" w:eastAsia="Calibri" w:hAnsi="Arial" w:cs="Arial"/>
          <w:w w:val="102"/>
          <w:sz w:val="22"/>
          <w:szCs w:val="22"/>
        </w:rPr>
        <w:t>a</w:t>
      </w:r>
      <w:r w:rsidRPr="00A40D6F">
        <w:rPr>
          <w:rFonts w:ascii="Arial" w:eastAsia="Calibri" w:hAnsi="Arial" w:cs="Arial"/>
          <w:spacing w:val="1"/>
          <w:w w:val="102"/>
          <w:sz w:val="22"/>
          <w:szCs w:val="22"/>
        </w:rPr>
        <w:t>s</w:t>
      </w:r>
      <w:r w:rsidRPr="00A40D6F">
        <w:rPr>
          <w:rFonts w:ascii="Arial" w:eastAsia="Calibri" w:hAnsi="Arial" w:cs="Arial"/>
          <w:w w:val="102"/>
          <w:sz w:val="22"/>
          <w:szCs w:val="22"/>
        </w:rPr>
        <w:t xml:space="preserve">i </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er</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b</w:t>
      </w:r>
      <w:r w:rsidRPr="00A40D6F">
        <w:rPr>
          <w:rFonts w:ascii="Arial" w:eastAsia="Calibri" w:hAnsi="Arial" w:cs="Arial"/>
          <w:spacing w:val="2"/>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w:t>
      </w:r>
      <w:r w:rsidRPr="00A40D6F">
        <w:rPr>
          <w:rFonts w:ascii="Arial" w:eastAsia="Calibri" w:hAnsi="Arial" w:cs="Arial"/>
          <w:w w:val="102"/>
          <w:sz w:val="22"/>
          <w:szCs w:val="22"/>
          <w:lang w:val="id-ID"/>
        </w:rPr>
        <w:t xml:space="preserve"> </w:t>
      </w:r>
      <w:r w:rsidRPr="00A40D6F">
        <w:rPr>
          <w:rFonts w:ascii="Arial" w:eastAsia="Calibri" w:hAnsi="Arial" w:cs="Arial"/>
          <w:position w:val="1"/>
          <w:sz w:val="22"/>
          <w:szCs w:val="22"/>
        </w:rPr>
        <w:t>U</w:t>
      </w:r>
      <w:r w:rsidRPr="00A40D6F">
        <w:rPr>
          <w:rFonts w:ascii="Arial" w:eastAsia="Calibri" w:hAnsi="Arial" w:cs="Arial"/>
          <w:spacing w:val="1"/>
          <w:position w:val="1"/>
          <w:sz w:val="22"/>
          <w:szCs w:val="22"/>
        </w:rPr>
        <w:t>k</w:t>
      </w:r>
      <w:r w:rsidRPr="00A40D6F">
        <w:rPr>
          <w:rFonts w:ascii="Arial" w:eastAsia="Calibri" w:hAnsi="Arial" w:cs="Arial"/>
          <w:spacing w:val="-1"/>
          <w:position w:val="1"/>
          <w:sz w:val="22"/>
          <w:szCs w:val="22"/>
        </w:rPr>
        <w:t>u</w:t>
      </w:r>
      <w:r w:rsidRPr="00A40D6F">
        <w:rPr>
          <w:rFonts w:ascii="Arial" w:eastAsia="Calibri" w:hAnsi="Arial" w:cs="Arial"/>
          <w:spacing w:val="1"/>
          <w:position w:val="1"/>
          <w:sz w:val="22"/>
          <w:szCs w:val="22"/>
        </w:rPr>
        <w:t>r</w:t>
      </w:r>
      <w:r w:rsidRPr="00A40D6F">
        <w:rPr>
          <w:rFonts w:ascii="Arial" w:eastAsia="Calibri" w:hAnsi="Arial" w:cs="Arial"/>
          <w:position w:val="1"/>
          <w:sz w:val="22"/>
          <w:szCs w:val="22"/>
        </w:rPr>
        <w:t>an</w:t>
      </w:r>
      <w:r w:rsidRPr="00A40D6F">
        <w:rPr>
          <w:rFonts w:ascii="Arial" w:eastAsia="Calibri" w:hAnsi="Arial" w:cs="Arial"/>
          <w:position w:val="1"/>
          <w:sz w:val="22"/>
          <w:szCs w:val="22"/>
          <w:lang w:val="id-ID"/>
        </w:rPr>
        <w:t xml:space="preserve"> </w:t>
      </w:r>
      <w:r w:rsidRPr="00A40D6F">
        <w:rPr>
          <w:rFonts w:ascii="Arial" w:eastAsia="Calibri" w:hAnsi="Arial" w:cs="Arial"/>
          <w:spacing w:val="1"/>
          <w:position w:val="1"/>
          <w:sz w:val="22"/>
          <w:szCs w:val="22"/>
        </w:rPr>
        <w:t>s</w:t>
      </w:r>
      <w:r w:rsidRPr="00A40D6F">
        <w:rPr>
          <w:rFonts w:ascii="Arial" w:eastAsia="Calibri" w:hAnsi="Arial" w:cs="Arial"/>
          <w:position w:val="1"/>
          <w:sz w:val="22"/>
          <w:szCs w:val="22"/>
        </w:rPr>
        <w:t>am</w:t>
      </w:r>
      <w:r w:rsidRPr="00A40D6F">
        <w:rPr>
          <w:rFonts w:ascii="Arial" w:eastAsia="Calibri" w:hAnsi="Arial" w:cs="Arial"/>
          <w:spacing w:val="-1"/>
          <w:position w:val="1"/>
          <w:sz w:val="22"/>
          <w:szCs w:val="22"/>
        </w:rPr>
        <w:t>p</w:t>
      </w:r>
      <w:r w:rsidRPr="00A40D6F">
        <w:rPr>
          <w:rFonts w:ascii="Arial" w:eastAsia="Calibri" w:hAnsi="Arial" w:cs="Arial"/>
          <w:spacing w:val="1"/>
          <w:position w:val="1"/>
          <w:sz w:val="22"/>
          <w:szCs w:val="22"/>
        </w:rPr>
        <w:t>e</w:t>
      </w:r>
      <w:r w:rsidRPr="00A40D6F">
        <w:rPr>
          <w:rFonts w:ascii="Arial" w:eastAsia="Calibri" w:hAnsi="Arial" w:cs="Arial"/>
          <w:position w:val="1"/>
          <w:sz w:val="22"/>
          <w:szCs w:val="22"/>
        </w:rPr>
        <w:t>l</w:t>
      </w:r>
      <w:r w:rsidRPr="00A40D6F">
        <w:rPr>
          <w:rFonts w:ascii="Arial" w:eastAsia="Calibri" w:hAnsi="Arial" w:cs="Arial"/>
          <w:position w:val="1"/>
          <w:sz w:val="22"/>
          <w:szCs w:val="22"/>
          <w:lang w:val="id-ID"/>
        </w:rPr>
        <w:t xml:space="preserve"> </w:t>
      </w:r>
      <w:r w:rsidRPr="00A40D6F">
        <w:rPr>
          <w:rFonts w:ascii="Arial" w:eastAsia="Calibri" w:hAnsi="Arial" w:cs="Arial"/>
          <w:spacing w:val="3"/>
          <w:position w:val="1"/>
          <w:sz w:val="22"/>
          <w:szCs w:val="22"/>
        </w:rPr>
        <w:t>a</w:t>
      </w:r>
      <w:r w:rsidRPr="00A40D6F">
        <w:rPr>
          <w:rFonts w:ascii="Arial" w:eastAsia="Calibri" w:hAnsi="Arial" w:cs="Arial"/>
          <w:spacing w:val="-1"/>
          <w:position w:val="1"/>
          <w:sz w:val="22"/>
          <w:szCs w:val="22"/>
        </w:rPr>
        <w:t>t</w:t>
      </w:r>
      <w:r w:rsidRPr="00A40D6F">
        <w:rPr>
          <w:rFonts w:ascii="Arial" w:eastAsia="Calibri" w:hAnsi="Arial" w:cs="Arial"/>
          <w:position w:val="1"/>
          <w:sz w:val="22"/>
          <w:szCs w:val="22"/>
        </w:rPr>
        <w:t>au</w:t>
      </w:r>
      <w:r w:rsidRPr="00A40D6F">
        <w:rPr>
          <w:rFonts w:ascii="Arial" w:eastAsia="Calibri" w:hAnsi="Arial" w:cs="Arial"/>
          <w:position w:val="1"/>
          <w:sz w:val="22"/>
          <w:szCs w:val="22"/>
          <w:lang w:val="id-ID"/>
        </w:rPr>
        <w:t xml:space="preserve"> </w:t>
      </w:r>
      <w:r w:rsidRPr="00A40D6F">
        <w:rPr>
          <w:rFonts w:ascii="Arial" w:eastAsia="Calibri" w:hAnsi="Arial" w:cs="Arial"/>
          <w:spacing w:val="1"/>
          <w:position w:val="1"/>
          <w:sz w:val="22"/>
          <w:szCs w:val="22"/>
        </w:rPr>
        <w:t>j</w:t>
      </w:r>
      <w:r w:rsidRPr="00A40D6F">
        <w:rPr>
          <w:rFonts w:ascii="Arial" w:eastAsia="Calibri" w:hAnsi="Arial" w:cs="Arial"/>
          <w:spacing w:val="-1"/>
          <w:position w:val="1"/>
          <w:sz w:val="22"/>
          <w:szCs w:val="22"/>
        </w:rPr>
        <w:t>u</w:t>
      </w:r>
      <w:r w:rsidRPr="00A40D6F">
        <w:rPr>
          <w:rFonts w:ascii="Arial" w:eastAsia="Calibri" w:hAnsi="Arial" w:cs="Arial"/>
          <w:position w:val="1"/>
          <w:sz w:val="22"/>
          <w:szCs w:val="22"/>
        </w:rPr>
        <w:t>m</w:t>
      </w:r>
      <w:r w:rsidRPr="00A40D6F">
        <w:rPr>
          <w:rFonts w:ascii="Arial" w:eastAsia="Calibri" w:hAnsi="Arial" w:cs="Arial"/>
          <w:spacing w:val="1"/>
          <w:position w:val="1"/>
          <w:sz w:val="22"/>
          <w:szCs w:val="22"/>
        </w:rPr>
        <w:t>l</w:t>
      </w:r>
      <w:r w:rsidRPr="00A40D6F">
        <w:rPr>
          <w:rFonts w:ascii="Arial" w:eastAsia="Calibri" w:hAnsi="Arial" w:cs="Arial"/>
          <w:position w:val="1"/>
          <w:sz w:val="22"/>
          <w:szCs w:val="22"/>
        </w:rPr>
        <w:t>ah</w:t>
      </w:r>
      <w:r w:rsidRPr="00A40D6F">
        <w:rPr>
          <w:rFonts w:ascii="Arial" w:eastAsia="Calibri" w:hAnsi="Arial" w:cs="Arial"/>
          <w:position w:val="1"/>
          <w:sz w:val="22"/>
          <w:szCs w:val="22"/>
          <w:lang w:val="id-ID"/>
        </w:rPr>
        <w:t xml:space="preserve"> </w:t>
      </w:r>
      <w:r w:rsidRPr="00A40D6F">
        <w:rPr>
          <w:rFonts w:ascii="Arial" w:eastAsia="Calibri" w:hAnsi="Arial" w:cs="Arial"/>
          <w:spacing w:val="1"/>
          <w:position w:val="1"/>
          <w:sz w:val="22"/>
          <w:szCs w:val="22"/>
        </w:rPr>
        <w:t>s</w:t>
      </w:r>
      <w:r w:rsidRPr="00A40D6F">
        <w:rPr>
          <w:rFonts w:ascii="Arial" w:eastAsia="Calibri" w:hAnsi="Arial" w:cs="Arial"/>
          <w:position w:val="1"/>
          <w:sz w:val="22"/>
          <w:szCs w:val="22"/>
        </w:rPr>
        <w:t>am</w:t>
      </w:r>
      <w:r w:rsidRPr="00A40D6F">
        <w:rPr>
          <w:rFonts w:ascii="Arial" w:eastAsia="Calibri" w:hAnsi="Arial" w:cs="Arial"/>
          <w:spacing w:val="-1"/>
          <w:position w:val="1"/>
          <w:sz w:val="22"/>
          <w:szCs w:val="22"/>
        </w:rPr>
        <w:t>p</w:t>
      </w:r>
      <w:r w:rsidRPr="00A40D6F">
        <w:rPr>
          <w:rFonts w:ascii="Arial" w:eastAsia="Calibri" w:hAnsi="Arial" w:cs="Arial"/>
          <w:spacing w:val="1"/>
          <w:position w:val="1"/>
          <w:sz w:val="22"/>
          <w:szCs w:val="22"/>
        </w:rPr>
        <w:t>e</w:t>
      </w:r>
      <w:r w:rsidRPr="00A40D6F">
        <w:rPr>
          <w:rFonts w:ascii="Arial" w:eastAsia="Calibri" w:hAnsi="Arial" w:cs="Arial"/>
          <w:position w:val="1"/>
          <w:sz w:val="22"/>
          <w:szCs w:val="22"/>
        </w:rPr>
        <w:t>l</w:t>
      </w:r>
      <w:r w:rsidRPr="00A40D6F">
        <w:rPr>
          <w:rFonts w:ascii="Arial" w:eastAsia="Calibri" w:hAnsi="Arial" w:cs="Arial"/>
          <w:position w:val="1"/>
          <w:sz w:val="22"/>
          <w:szCs w:val="22"/>
          <w:lang w:val="id-ID"/>
        </w:rPr>
        <w:t xml:space="preserve"> </w:t>
      </w:r>
      <w:r w:rsidRPr="00A40D6F">
        <w:rPr>
          <w:rFonts w:ascii="Arial" w:eastAsia="Calibri" w:hAnsi="Arial" w:cs="Arial"/>
          <w:spacing w:val="1"/>
          <w:position w:val="1"/>
          <w:sz w:val="22"/>
          <w:szCs w:val="22"/>
        </w:rPr>
        <w:t>y</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n</w:t>
      </w:r>
      <w:r w:rsidRPr="00A40D6F">
        <w:rPr>
          <w:rFonts w:ascii="Arial" w:eastAsia="Calibri" w:hAnsi="Arial" w:cs="Arial"/>
          <w:position w:val="1"/>
          <w:sz w:val="22"/>
          <w:szCs w:val="22"/>
        </w:rPr>
        <w:t>g</w:t>
      </w:r>
      <w:r w:rsidRPr="00A40D6F">
        <w:rPr>
          <w:rFonts w:ascii="Arial" w:eastAsia="Calibri" w:hAnsi="Arial" w:cs="Arial"/>
          <w:position w:val="1"/>
          <w:sz w:val="22"/>
          <w:szCs w:val="22"/>
          <w:lang w:val="id-ID"/>
        </w:rPr>
        <w:t xml:space="preserve"> </w:t>
      </w:r>
      <w:r w:rsidRPr="00A40D6F">
        <w:rPr>
          <w:rFonts w:ascii="Arial" w:eastAsia="Calibri" w:hAnsi="Arial" w:cs="Arial"/>
          <w:spacing w:val="-1"/>
          <w:position w:val="1"/>
          <w:sz w:val="22"/>
          <w:szCs w:val="22"/>
        </w:rPr>
        <w:t>di</w:t>
      </w:r>
      <w:r w:rsidRPr="00A40D6F">
        <w:rPr>
          <w:rFonts w:ascii="Arial" w:eastAsia="Calibri" w:hAnsi="Arial" w:cs="Arial"/>
          <w:spacing w:val="3"/>
          <w:position w:val="1"/>
          <w:sz w:val="22"/>
          <w:szCs w:val="22"/>
        </w:rPr>
        <w:t>a</w:t>
      </w:r>
      <w:r w:rsidRPr="00A40D6F">
        <w:rPr>
          <w:rFonts w:ascii="Arial" w:eastAsia="Calibri" w:hAnsi="Arial" w:cs="Arial"/>
          <w:position w:val="1"/>
          <w:sz w:val="22"/>
          <w:szCs w:val="22"/>
        </w:rPr>
        <w:t>m</w:t>
      </w:r>
      <w:r w:rsidRPr="00A40D6F">
        <w:rPr>
          <w:rFonts w:ascii="Arial" w:eastAsia="Calibri" w:hAnsi="Arial" w:cs="Arial"/>
          <w:spacing w:val="-1"/>
          <w:position w:val="1"/>
          <w:sz w:val="22"/>
          <w:szCs w:val="22"/>
        </w:rPr>
        <w:t>bi</w:t>
      </w:r>
      <w:r w:rsidRPr="00A40D6F">
        <w:rPr>
          <w:rFonts w:ascii="Arial" w:eastAsia="Calibri" w:hAnsi="Arial" w:cs="Arial"/>
          <w:position w:val="1"/>
          <w:sz w:val="22"/>
          <w:szCs w:val="22"/>
        </w:rPr>
        <w:t>l</w:t>
      </w:r>
      <w:r w:rsidRPr="00A40D6F">
        <w:rPr>
          <w:rFonts w:ascii="Arial" w:eastAsia="Calibri" w:hAnsi="Arial" w:cs="Arial"/>
          <w:position w:val="1"/>
          <w:sz w:val="22"/>
          <w:szCs w:val="22"/>
          <w:lang w:val="id-ID"/>
        </w:rPr>
        <w:t xml:space="preserve"> </w:t>
      </w:r>
      <w:r w:rsidRPr="00A40D6F">
        <w:rPr>
          <w:rFonts w:ascii="Arial" w:eastAsia="Calibri" w:hAnsi="Arial" w:cs="Arial"/>
          <w:spacing w:val="3"/>
          <w:position w:val="1"/>
          <w:sz w:val="22"/>
          <w:szCs w:val="22"/>
        </w:rPr>
        <w:t>m</w:t>
      </w:r>
      <w:r w:rsidRPr="00A40D6F">
        <w:rPr>
          <w:rFonts w:ascii="Arial" w:eastAsia="Calibri" w:hAnsi="Arial" w:cs="Arial"/>
          <w:spacing w:val="1"/>
          <w:position w:val="1"/>
          <w:sz w:val="22"/>
          <w:szCs w:val="22"/>
        </w:rPr>
        <w:t>e</w:t>
      </w:r>
      <w:r w:rsidRPr="00A40D6F">
        <w:rPr>
          <w:rFonts w:ascii="Arial" w:eastAsia="Calibri" w:hAnsi="Arial" w:cs="Arial"/>
          <w:spacing w:val="-1"/>
          <w:position w:val="1"/>
          <w:sz w:val="22"/>
          <w:szCs w:val="22"/>
        </w:rPr>
        <w:t>n</w:t>
      </w:r>
      <w:r w:rsidRPr="00A40D6F">
        <w:rPr>
          <w:rFonts w:ascii="Arial" w:eastAsia="Calibri" w:hAnsi="Arial" w:cs="Arial"/>
          <w:spacing w:val="-3"/>
          <w:position w:val="1"/>
          <w:sz w:val="22"/>
          <w:szCs w:val="22"/>
        </w:rPr>
        <w:t>j</w:t>
      </w:r>
      <w:r w:rsidRPr="00A40D6F">
        <w:rPr>
          <w:rFonts w:ascii="Arial" w:eastAsia="Calibri" w:hAnsi="Arial" w:cs="Arial"/>
          <w:spacing w:val="4"/>
          <w:position w:val="1"/>
          <w:sz w:val="22"/>
          <w:szCs w:val="22"/>
        </w:rPr>
        <w:t>a</w:t>
      </w:r>
      <w:r w:rsidRPr="00A40D6F">
        <w:rPr>
          <w:rFonts w:ascii="Arial" w:eastAsia="Calibri" w:hAnsi="Arial" w:cs="Arial"/>
          <w:spacing w:val="-1"/>
          <w:position w:val="1"/>
          <w:sz w:val="22"/>
          <w:szCs w:val="22"/>
        </w:rPr>
        <w:t>d</w:t>
      </w:r>
      <w:r w:rsidRPr="00A40D6F">
        <w:rPr>
          <w:rFonts w:ascii="Arial" w:eastAsia="Calibri" w:hAnsi="Arial" w:cs="Arial"/>
          <w:position w:val="1"/>
          <w:sz w:val="22"/>
          <w:szCs w:val="22"/>
        </w:rPr>
        <w:t>i</w:t>
      </w:r>
      <w:r w:rsidRPr="00A40D6F">
        <w:rPr>
          <w:rFonts w:ascii="Arial" w:eastAsia="Calibri" w:hAnsi="Arial" w:cs="Arial"/>
          <w:position w:val="1"/>
          <w:sz w:val="22"/>
          <w:szCs w:val="22"/>
          <w:lang w:val="id-ID"/>
        </w:rPr>
        <w:t xml:space="preserve"> </w:t>
      </w:r>
      <w:r w:rsidRPr="00A40D6F">
        <w:rPr>
          <w:rFonts w:ascii="Arial" w:eastAsia="Calibri" w:hAnsi="Arial" w:cs="Arial"/>
          <w:spacing w:val="-1"/>
          <w:position w:val="1"/>
          <w:sz w:val="22"/>
          <w:szCs w:val="22"/>
        </w:rPr>
        <w:t>p</w:t>
      </w:r>
      <w:r w:rsidRPr="00A40D6F">
        <w:rPr>
          <w:rFonts w:ascii="Arial" w:eastAsia="Calibri" w:hAnsi="Arial" w:cs="Arial"/>
          <w:spacing w:val="1"/>
          <w:position w:val="1"/>
          <w:sz w:val="22"/>
          <w:szCs w:val="22"/>
        </w:rPr>
        <w:t>erso</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l</w:t>
      </w:r>
      <w:r w:rsidRPr="00A40D6F">
        <w:rPr>
          <w:rFonts w:ascii="Arial" w:eastAsia="Calibri" w:hAnsi="Arial" w:cs="Arial"/>
          <w:position w:val="1"/>
          <w:sz w:val="22"/>
          <w:szCs w:val="22"/>
        </w:rPr>
        <w:t>an</w:t>
      </w:r>
      <w:r w:rsidRPr="00A40D6F">
        <w:rPr>
          <w:rFonts w:ascii="Arial" w:eastAsia="Calibri" w:hAnsi="Arial" w:cs="Arial"/>
          <w:position w:val="1"/>
          <w:sz w:val="22"/>
          <w:szCs w:val="22"/>
          <w:lang w:val="id-ID"/>
        </w:rPr>
        <w:t xml:space="preserve"> </w:t>
      </w:r>
      <w:r w:rsidRPr="00A40D6F">
        <w:rPr>
          <w:rFonts w:ascii="Arial" w:eastAsia="Calibri" w:hAnsi="Arial" w:cs="Arial"/>
          <w:spacing w:val="1"/>
          <w:position w:val="1"/>
          <w:sz w:val="22"/>
          <w:szCs w:val="22"/>
        </w:rPr>
        <w:t>y</w:t>
      </w:r>
      <w:r w:rsidRPr="00A40D6F">
        <w:rPr>
          <w:rFonts w:ascii="Arial" w:eastAsia="Calibri" w:hAnsi="Arial" w:cs="Arial"/>
          <w:position w:val="1"/>
          <w:sz w:val="22"/>
          <w:szCs w:val="22"/>
        </w:rPr>
        <w:t>a</w:t>
      </w:r>
      <w:r w:rsidRPr="00A40D6F">
        <w:rPr>
          <w:rFonts w:ascii="Arial" w:eastAsia="Calibri" w:hAnsi="Arial" w:cs="Arial"/>
          <w:spacing w:val="-1"/>
          <w:position w:val="1"/>
          <w:sz w:val="22"/>
          <w:szCs w:val="22"/>
        </w:rPr>
        <w:t>n</w:t>
      </w:r>
      <w:r w:rsidRPr="00A40D6F">
        <w:rPr>
          <w:rFonts w:ascii="Arial" w:eastAsia="Calibri" w:hAnsi="Arial" w:cs="Arial"/>
          <w:position w:val="1"/>
          <w:sz w:val="22"/>
          <w:szCs w:val="22"/>
        </w:rPr>
        <w:t>g</w:t>
      </w:r>
      <w:r w:rsidRPr="00A40D6F">
        <w:rPr>
          <w:rFonts w:ascii="Arial" w:eastAsia="Calibri" w:hAnsi="Arial" w:cs="Arial"/>
          <w:position w:val="1"/>
          <w:sz w:val="22"/>
          <w:szCs w:val="22"/>
          <w:lang w:val="id-ID"/>
        </w:rPr>
        <w:t xml:space="preserve"> </w:t>
      </w:r>
      <w:r w:rsidRPr="00A40D6F">
        <w:rPr>
          <w:rFonts w:ascii="Arial" w:eastAsia="Calibri" w:hAnsi="Arial" w:cs="Arial"/>
          <w:spacing w:val="-1"/>
          <w:w w:val="102"/>
          <w:position w:val="1"/>
          <w:sz w:val="22"/>
          <w:szCs w:val="22"/>
        </w:rPr>
        <w:t>p</w:t>
      </w:r>
      <w:r w:rsidRPr="00A40D6F">
        <w:rPr>
          <w:rFonts w:ascii="Arial" w:eastAsia="Calibri" w:hAnsi="Arial" w:cs="Arial"/>
          <w:spacing w:val="1"/>
          <w:w w:val="102"/>
          <w:position w:val="1"/>
          <w:sz w:val="22"/>
          <w:szCs w:val="22"/>
        </w:rPr>
        <w:t>e</w:t>
      </w:r>
      <w:r w:rsidRPr="00A40D6F">
        <w:rPr>
          <w:rFonts w:ascii="Arial" w:eastAsia="Calibri" w:hAnsi="Arial" w:cs="Arial"/>
          <w:spacing w:val="-1"/>
          <w:w w:val="102"/>
          <w:position w:val="1"/>
          <w:sz w:val="22"/>
          <w:szCs w:val="22"/>
        </w:rPr>
        <w:t>nt</w:t>
      </w:r>
      <w:r w:rsidRPr="00A40D6F">
        <w:rPr>
          <w:rFonts w:ascii="Arial" w:eastAsia="Calibri" w:hAnsi="Arial" w:cs="Arial"/>
          <w:spacing w:val="1"/>
          <w:w w:val="102"/>
          <w:position w:val="1"/>
          <w:sz w:val="22"/>
          <w:szCs w:val="22"/>
        </w:rPr>
        <w:t>i</w:t>
      </w:r>
      <w:r w:rsidRPr="00A40D6F">
        <w:rPr>
          <w:rFonts w:ascii="Arial" w:eastAsia="Calibri" w:hAnsi="Arial" w:cs="Arial"/>
          <w:spacing w:val="-1"/>
          <w:w w:val="102"/>
          <w:position w:val="1"/>
          <w:sz w:val="22"/>
          <w:szCs w:val="22"/>
        </w:rPr>
        <w:t>n</w:t>
      </w:r>
      <w:r w:rsidRPr="00A40D6F">
        <w:rPr>
          <w:rFonts w:ascii="Arial" w:eastAsia="Calibri" w:hAnsi="Arial" w:cs="Arial"/>
          <w:w w:val="102"/>
          <w:position w:val="1"/>
          <w:sz w:val="22"/>
          <w:szCs w:val="22"/>
        </w:rPr>
        <w:t>g</w:t>
      </w:r>
      <w:r w:rsidRPr="00A40D6F">
        <w:rPr>
          <w:rFonts w:ascii="Arial" w:eastAsia="Calibri" w:hAnsi="Arial" w:cs="Arial"/>
          <w:w w:val="102"/>
          <w:position w:val="1"/>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 </w:t>
      </w:r>
      <w:r w:rsidRPr="00A40D6F">
        <w:rPr>
          <w:rFonts w:ascii="Arial" w:eastAsia="Calibri" w:hAnsi="Arial" w:cs="Arial"/>
          <w:spacing w:val="-1"/>
          <w:sz w:val="22"/>
          <w:szCs w:val="22"/>
        </w:rPr>
        <w:t>j</w:t>
      </w:r>
      <w:r w:rsidRPr="00A40D6F">
        <w:rPr>
          <w:rFonts w:ascii="Arial" w:eastAsia="Calibri" w:hAnsi="Arial" w:cs="Arial"/>
          <w:spacing w:val="1"/>
          <w:sz w:val="22"/>
          <w:szCs w:val="22"/>
        </w:rPr>
        <w:t>e</w:t>
      </w:r>
      <w:r w:rsidRPr="00A40D6F">
        <w:rPr>
          <w:rFonts w:ascii="Arial" w:eastAsia="Calibri" w:hAnsi="Arial" w:cs="Arial"/>
          <w:spacing w:val="-1"/>
          <w:sz w:val="22"/>
          <w:szCs w:val="22"/>
        </w:rPr>
        <w:t>ni</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i</w:t>
      </w:r>
      <w:r w:rsidRPr="00A40D6F">
        <w:rPr>
          <w:rFonts w:ascii="Arial" w:eastAsia="Calibri" w:hAnsi="Arial" w:cs="Arial"/>
          <w:spacing w:val="-1"/>
          <w:sz w:val="22"/>
          <w:szCs w:val="22"/>
        </w:rPr>
        <w:t>ti</w:t>
      </w:r>
      <w:r w:rsidRPr="00A40D6F">
        <w:rPr>
          <w:rFonts w:ascii="Arial" w:eastAsia="Calibri" w:hAnsi="Arial" w:cs="Arial"/>
          <w:sz w:val="22"/>
          <w:szCs w:val="22"/>
        </w:rPr>
        <w:t xml:space="preserve">an </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3"/>
          <w:sz w:val="22"/>
          <w:szCs w:val="22"/>
        </w:rPr>
        <w:t>u</w:t>
      </w:r>
      <w:r w:rsidRPr="00A40D6F">
        <w:rPr>
          <w:rFonts w:ascii="Arial" w:eastAsia="Calibri" w:hAnsi="Arial" w:cs="Arial"/>
          <w:spacing w:val="3"/>
          <w:sz w:val="22"/>
          <w:szCs w:val="22"/>
        </w:rPr>
        <w:t>k</w:t>
      </w:r>
      <w:r w:rsidRPr="00A40D6F">
        <w:rPr>
          <w:rFonts w:ascii="Arial" w:eastAsia="Calibri" w:hAnsi="Arial" w:cs="Arial"/>
          <w:sz w:val="22"/>
          <w:szCs w:val="22"/>
        </w:rPr>
        <w:t xml:space="preserve">an </w:t>
      </w:r>
      <w:proofErr w:type="gramStart"/>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a</w:t>
      </w:r>
      <w:r w:rsidRPr="00A40D6F">
        <w:rPr>
          <w:rFonts w:ascii="Arial" w:eastAsia="Calibri" w:hAnsi="Arial" w:cs="Arial"/>
          <w:sz w:val="22"/>
          <w:szCs w:val="22"/>
        </w:rPr>
        <w:t xml:space="preserve">h  </w:t>
      </w:r>
      <w:r w:rsidRPr="00A40D6F">
        <w:rPr>
          <w:rFonts w:ascii="Arial" w:eastAsia="Calibri" w:hAnsi="Arial" w:cs="Arial"/>
          <w:spacing w:val="-1"/>
          <w:sz w:val="22"/>
          <w:szCs w:val="22"/>
        </w:rPr>
        <w:t>p</w:t>
      </w:r>
      <w:r w:rsidRPr="00A40D6F">
        <w:rPr>
          <w:rFonts w:ascii="Arial" w:eastAsia="Calibri" w:hAnsi="Arial" w:cs="Arial"/>
          <w:spacing w:val="3"/>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el</w:t>
      </w:r>
      <w:r w:rsidRPr="00A40D6F">
        <w:rPr>
          <w:rFonts w:ascii="Arial" w:eastAsia="Calibri" w:hAnsi="Arial" w:cs="Arial"/>
          <w:spacing w:val="-1"/>
          <w:sz w:val="22"/>
          <w:szCs w:val="22"/>
        </w:rPr>
        <w:t>it</w:t>
      </w:r>
      <w:r w:rsidRPr="00A40D6F">
        <w:rPr>
          <w:rFonts w:ascii="Arial" w:eastAsia="Calibri" w:hAnsi="Arial" w:cs="Arial"/>
          <w:spacing w:val="1"/>
          <w:sz w:val="22"/>
          <w:szCs w:val="22"/>
        </w:rPr>
        <w:t>i</w:t>
      </w:r>
      <w:r w:rsidRPr="00A40D6F">
        <w:rPr>
          <w:rFonts w:ascii="Arial" w:eastAsia="Calibri" w:hAnsi="Arial" w:cs="Arial"/>
          <w:spacing w:val="3"/>
          <w:sz w:val="22"/>
          <w:szCs w:val="22"/>
        </w:rPr>
        <w:t>a</w:t>
      </w:r>
      <w:r w:rsidRPr="00A40D6F">
        <w:rPr>
          <w:rFonts w:ascii="Arial" w:eastAsia="Calibri" w:hAnsi="Arial" w:cs="Arial"/>
          <w:sz w:val="22"/>
          <w:szCs w:val="22"/>
        </w:rPr>
        <w:t>n</w:t>
      </w:r>
      <w:proofErr w:type="gramEnd"/>
      <w:r w:rsidRPr="00A40D6F">
        <w:rPr>
          <w:rFonts w:ascii="Arial" w:eastAsia="Calibri" w:hAnsi="Arial" w:cs="Arial"/>
          <w:sz w:val="22"/>
          <w:szCs w:val="22"/>
        </w:rPr>
        <w:t xml:space="preserve"> </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 xml:space="preserve">g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gg</w:t>
      </w:r>
      <w:r w:rsidRPr="00A40D6F">
        <w:rPr>
          <w:rFonts w:ascii="Arial" w:eastAsia="Calibri" w:hAnsi="Arial" w:cs="Arial"/>
          <w:spacing w:val="-1"/>
          <w:sz w:val="22"/>
          <w:szCs w:val="22"/>
        </w:rPr>
        <w:t>un</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lang w:val="id-ID"/>
        </w:rPr>
        <w:t>litatif</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eli</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5"/>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 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5"/>
          <w:sz w:val="22"/>
          <w:szCs w:val="22"/>
        </w:rPr>
        <w:t>g</w:t>
      </w:r>
      <w:r w:rsidRPr="00A40D6F">
        <w:rPr>
          <w:rFonts w:ascii="Arial" w:eastAsia="Calibri" w:hAnsi="Arial" w:cs="Arial"/>
          <w:spacing w:val="-3"/>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si</w:t>
      </w:r>
      <w:r w:rsidRPr="00A40D6F">
        <w:rPr>
          <w:rFonts w:ascii="Arial" w:eastAsia="Calibri" w:hAnsi="Arial" w:cs="Arial"/>
          <w:w w:val="102"/>
          <w:sz w:val="22"/>
          <w:szCs w:val="22"/>
        </w:rPr>
        <w:t xml:space="preserve">s </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it</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if</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5"/>
          <w:sz w:val="22"/>
          <w:szCs w:val="22"/>
        </w:rPr>
        <w:t>m</w:t>
      </w:r>
      <w:r w:rsidRPr="00A40D6F">
        <w:rPr>
          <w:rFonts w:ascii="Arial" w:eastAsia="Calibri" w:hAnsi="Arial" w:cs="Arial"/>
          <w:spacing w:val="-3"/>
          <w:sz w:val="22"/>
          <w:szCs w:val="22"/>
        </w:rPr>
        <w:t>p</w:t>
      </w:r>
      <w:r w:rsidRPr="00A40D6F">
        <w:rPr>
          <w:rFonts w:ascii="Arial" w:eastAsia="Calibri" w:hAnsi="Arial" w:cs="Arial"/>
          <w:spacing w:val="3"/>
          <w:sz w:val="22"/>
          <w:szCs w:val="22"/>
        </w:rPr>
        <w:t>e</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bu</w:t>
      </w:r>
      <w:r w:rsidRPr="00A40D6F">
        <w:rPr>
          <w:rFonts w:ascii="Arial" w:eastAsia="Calibri" w:hAnsi="Arial" w:cs="Arial"/>
          <w:spacing w:val="1"/>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1"/>
          <w:sz w:val="22"/>
          <w:szCs w:val="22"/>
        </w:rPr>
        <w:t>j</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n</w:t>
      </w:r>
      <w:r w:rsidRPr="00A40D6F">
        <w:rPr>
          <w:rFonts w:ascii="Arial" w:eastAsia="Calibri" w:hAnsi="Arial" w:cs="Arial"/>
          <w:spacing w:val="1"/>
          <w:sz w:val="22"/>
          <w:szCs w:val="22"/>
        </w:rPr>
        <w:t>o</w:t>
      </w:r>
      <w:r w:rsidRPr="00A40D6F">
        <w:rPr>
          <w:rFonts w:ascii="Arial" w:eastAsia="Calibri" w:hAnsi="Arial" w:cs="Arial"/>
          <w:sz w:val="22"/>
          <w:szCs w:val="22"/>
        </w:rPr>
        <w:t>m</w:t>
      </w:r>
      <w:r w:rsidRPr="00A40D6F">
        <w:rPr>
          <w:rFonts w:ascii="Arial" w:eastAsia="Calibri" w:hAnsi="Arial" w:cs="Arial"/>
          <w:spacing w:val="1"/>
          <w:sz w:val="22"/>
          <w:szCs w:val="22"/>
        </w:rPr>
        <w: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2"/>
          <w:sz w:val="22"/>
          <w:szCs w:val="22"/>
        </w:rPr>
        <w:t>u</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re</w:t>
      </w:r>
      <w:r w:rsidRPr="00A40D6F">
        <w:rPr>
          <w:rFonts w:ascii="Arial" w:eastAsia="Calibri" w:hAnsi="Arial" w:cs="Arial"/>
          <w:spacing w:val="-3"/>
          <w:sz w:val="22"/>
          <w:szCs w:val="22"/>
        </w:rPr>
        <w:t>n</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3"/>
          <w:w w:val="102"/>
          <w:sz w:val="22"/>
          <w:szCs w:val="22"/>
        </w:rPr>
        <w:t>i</w:t>
      </w:r>
      <w:r w:rsidRPr="00A40D6F">
        <w:rPr>
          <w:rFonts w:ascii="Arial" w:eastAsia="Calibri" w:hAnsi="Arial" w:cs="Arial"/>
          <w:spacing w:val="-3"/>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2"/>
          <w:w w:val="102"/>
          <w:sz w:val="22"/>
          <w:szCs w:val="22"/>
        </w:rPr>
        <w:t>n</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1"/>
          <w:w w:val="102"/>
          <w:sz w:val="22"/>
          <w:szCs w:val="22"/>
        </w:rPr>
        <w:t>k</w:t>
      </w:r>
      <w:r w:rsidRPr="00A40D6F">
        <w:rPr>
          <w:rFonts w:ascii="Arial" w:eastAsia="Calibri" w:hAnsi="Arial" w:cs="Arial"/>
          <w:w w:val="102"/>
          <w:sz w:val="22"/>
          <w:szCs w:val="22"/>
        </w:rPr>
        <w:t>an</w:t>
      </w:r>
      <w:r w:rsidRPr="00A40D6F">
        <w:rPr>
          <w:rFonts w:ascii="Arial" w:eastAsia="Calibri" w:hAnsi="Arial" w:cs="Arial"/>
          <w:w w:val="102"/>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 xml:space="preserve">h </w:t>
      </w:r>
      <w:r w:rsidRPr="00A40D6F">
        <w:rPr>
          <w:rFonts w:ascii="Arial" w:eastAsia="Calibri" w:hAnsi="Arial" w:cs="Arial"/>
          <w:spacing w:val="1"/>
          <w:sz w:val="22"/>
          <w:szCs w:val="22"/>
        </w:rPr>
        <w:t>kek</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 xml:space="preserve">aan </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fo</w:t>
      </w:r>
      <w:r w:rsidRPr="00A40D6F">
        <w:rPr>
          <w:rFonts w:ascii="Arial" w:eastAsia="Calibri" w:hAnsi="Arial" w:cs="Arial"/>
          <w:spacing w:val="-2"/>
          <w:sz w:val="22"/>
          <w:szCs w:val="22"/>
        </w:rPr>
        <w:t>r</w:t>
      </w:r>
      <w:r w:rsidRPr="00A40D6F">
        <w:rPr>
          <w:rFonts w:ascii="Arial" w:eastAsia="Calibri" w:hAnsi="Arial" w:cs="Arial"/>
          <w:sz w:val="22"/>
          <w:szCs w:val="22"/>
        </w:rPr>
        <w:t>ma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 xml:space="preserve">.  </w:t>
      </w:r>
      <w:r w:rsidRPr="00A40D6F">
        <w:rPr>
          <w:rFonts w:ascii="Arial" w:eastAsia="Calibri" w:hAnsi="Arial" w:cs="Arial"/>
          <w:spacing w:val="1"/>
          <w:sz w:val="22"/>
          <w:szCs w:val="22"/>
        </w:rPr>
        <w:t>W</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au </w:t>
      </w:r>
      <w:proofErr w:type="gramStart"/>
      <w:r w:rsidRPr="00A40D6F">
        <w:rPr>
          <w:rFonts w:ascii="Arial" w:eastAsia="Calibri" w:hAnsi="Arial" w:cs="Arial"/>
          <w:spacing w:val="-1"/>
          <w:sz w:val="22"/>
          <w:szCs w:val="22"/>
        </w:rPr>
        <w:t>ju</w:t>
      </w:r>
      <w:r w:rsidRPr="00A40D6F">
        <w:rPr>
          <w:rFonts w:ascii="Arial" w:eastAsia="Calibri" w:hAnsi="Arial" w:cs="Arial"/>
          <w:sz w:val="22"/>
          <w:szCs w:val="22"/>
        </w:rPr>
        <w:t>m</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2"/>
          <w:sz w:val="22"/>
          <w:szCs w:val="22"/>
        </w:rPr>
        <w:t>h</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 xml:space="preserve">a  </w:t>
      </w:r>
      <w:r w:rsidRPr="00A40D6F">
        <w:rPr>
          <w:rFonts w:ascii="Arial" w:eastAsia="Calibri" w:hAnsi="Arial" w:cs="Arial"/>
          <w:spacing w:val="1"/>
          <w:sz w:val="22"/>
          <w:szCs w:val="22"/>
        </w:rPr>
        <w:t>se</w:t>
      </w:r>
      <w:r w:rsidRPr="00A40D6F">
        <w:rPr>
          <w:rFonts w:ascii="Arial" w:eastAsia="Calibri" w:hAnsi="Arial" w:cs="Arial"/>
          <w:spacing w:val="-1"/>
          <w:sz w:val="22"/>
          <w:szCs w:val="22"/>
        </w:rPr>
        <w:t>di</w:t>
      </w:r>
      <w:r w:rsidRPr="00A40D6F">
        <w:rPr>
          <w:rFonts w:ascii="Arial" w:eastAsia="Calibri" w:hAnsi="Arial" w:cs="Arial"/>
          <w:spacing w:val="1"/>
          <w:sz w:val="22"/>
          <w:szCs w:val="22"/>
        </w:rPr>
        <w:t>ki</w:t>
      </w:r>
      <w:r w:rsidRPr="00A40D6F">
        <w:rPr>
          <w:rFonts w:ascii="Arial" w:eastAsia="Calibri" w:hAnsi="Arial" w:cs="Arial"/>
          <w:sz w:val="22"/>
          <w:szCs w:val="22"/>
        </w:rPr>
        <w:t>t</w:t>
      </w:r>
      <w:proofErr w:type="gramEnd"/>
      <w:r w:rsidRPr="00A40D6F">
        <w:rPr>
          <w:rFonts w:ascii="Arial" w:eastAsia="Calibri" w:hAnsi="Arial" w:cs="Arial"/>
          <w:sz w:val="22"/>
          <w:szCs w:val="22"/>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3"/>
          <w:sz w:val="22"/>
          <w:szCs w:val="22"/>
        </w:rPr>
        <w:t>p</w:t>
      </w:r>
      <w:r w:rsidRPr="00A40D6F">
        <w:rPr>
          <w:rFonts w:ascii="Arial" w:eastAsia="Calibri" w:hAnsi="Arial" w:cs="Arial"/>
          <w:sz w:val="22"/>
          <w:szCs w:val="22"/>
        </w:rPr>
        <w:t xml:space="preserve">i </w:t>
      </w:r>
      <w:r w:rsidRPr="00A40D6F">
        <w:rPr>
          <w:rFonts w:ascii="Arial" w:eastAsia="Calibri" w:hAnsi="Arial" w:cs="Arial"/>
          <w:spacing w:val="-3"/>
          <w:sz w:val="22"/>
          <w:szCs w:val="22"/>
        </w:rPr>
        <w:t>j</w:t>
      </w:r>
      <w:r w:rsidRPr="00A40D6F">
        <w:rPr>
          <w:rFonts w:ascii="Arial" w:eastAsia="Calibri" w:hAnsi="Arial" w:cs="Arial"/>
          <w:spacing w:val="1"/>
          <w:sz w:val="22"/>
          <w:szCs w:val="22"/>
        </w:rPr>
        <w:t>ik</w:t>
      </w:r>
      <w:r w:rsidRPr="00A40D6F">
        <w:rPr>
          <w:rFonts w:ascii="Arial" w:eastAsia="Calibri" w:hAnsi="Arial" w:cs="Arial"/>
          <w:sz w:val="22"/>
          <w:szCs w:val="22"/>
        </w:rPr>
        <w:t xml:space="preserve">a </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 xml:space="preserve">a </w:t>
      </w:r>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in</w:t>
      </w:r>
      <w:r w:rsidRPr="00A40D6F">
        <w:rPr>
          <w:rFonts w:ascii="Arial" w:eastAsia="Calibri" w:hAnsi="Arial" w:cs="Arial"/>
          <w:spacing w:val="1"/>
          <w:sz w:val="22"/>
          <w:szCs w:val="22"/>
        </w:rPr>
        <w:t>for</w:t>
      </w:r>
      <w:r w:rsidRPr="00A40D6F">
        <w:rPr>
          <w:rFonts w:ascii="Arial" w:eastAsia="Calibri" w:hAnsi="Arial" w:cs="Arial"/>
          <w:sz w:val="22"/>
          <w:szCs w:val="22"/>
        </w:rPr>
        <w:t>ma</w:t>
      </w:r>
      <w:r w:rsidRPr="00A40D6F">
        <w:rPr>
          <w:rFonts w:ascii="Arial" w:eastAsia="Calibri" w:hAnsi="Arial" w:cs="Arial"/>
          <w:spacing w:val="1"/>
          <w:sz w:val="22"/>
          <w:szCs w:val="22"/>
        </w:rPr>
        <w:t>si</w:t>
      </w:r>
      <w:r w:rsidRPr="00A40D6F">
        <w:rPr>
          <w:rFonts w:ascii="Arial" w:eastAsia="Calibri" w:hAnsi="Arial" w:cs="Arial"/>
          <w:sz w:val="22"/>
          <w:szCs w:val="22"/>
        </w:rPr>
        <w:t>,</w:t>
      </w:r>
      <w:r w:rsidR="00E76715" w:rsidRPr="00A40D6F">
        <w:rPr>
          <w:rFonts w:ascii="Arial" w:eastAsia="Calibri" w:hAnsi="Arial" w:cs="Arial"/>
          <w:sz w:val="22"/>
          <w:szCs w:val="22"/>
        </w:rPr>
        <w:t xml:space="preserve"> </w:t>
      </w:r>
      <w:r w:rsidRPr="00A40D6F">
        <w:rPr>
          <w:rFonts w:ascii="Arial" w:eastAsia="Calibri" w:hAnsi="Arial" w:cs="Arial"/>
          <w:sz w:val="22"/>
          <w:szCs w:val="22"/>
        </w:rPr>
        <w:t>ma</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am</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l</w:t>
      </w:r>
      <w:r w:rsidRPr="00A40D6F">
        <w:rPr>
          <w:rFonts w:ascii="Arial" w:eastAsia="Calibri" w:hAnsi="Arial" w:cs="Arial"/>
          <w:spacing w:val="-1"/>
          <w:sz w:val="22"/>
          <w:szCs w:val="22"/>
        </w:rPr>
        <w:t>n</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le</w:t>
      </w:r>
      <w:r w:rsidRPr="00A40D6F">
        <w:rPr>
          <w:rFonts w:ascii="Arial" w:eastAsia="Calibri" w:hAnsi="Arial" w:cs="Arial"/>
          <w:spacing w:val="-1"/>
          <w:sz w:val="22"/>
          <w:szCs w:val="22"/>
        </w:rPr>
        <w:t>b</w:t>
      </w:r>
      <w:r w:rsidRPr="00A40D6F">
        <w:rPr>
          <w:rFonts w:ascii="Arial" w:eastAsia="Calibri" w:hAnsi="Arial" w:cs="Arial"/>
          <w:spacing w:val="1"/>
          <w:sz w:val="22"/>
          <w:szCs w:val="22"/>
        </w:rPr>
        <w:t>i</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b</w:t>
      </w:r>
      <w:r w:rsidRPr="00A40D6F">
        <w:rPr>
          <w:rFonts w:ascii="Arial" w:eastAsia="Calibri" w:hAnsi="Arial" w:cs="Arial"/>
          <w:spacing w:val="1"/>
          <w:w w:val="102"/>
          <w:sz w:val="22"/>
          <w:szCs w:val="22"/>
        </w:rPr>
        <w:t>er</w:t>
      </w:r>
      <w:r w:rsidRPr="00A40D6F">
        <w:rPr>
          <w:rFonts w:ascii="Arial" w:eastAsia="Calibri" w:hAnsi="Arial" w:cs="Arial"/>
          <w:w w:val="102"/>
          <w:sz w:val="22"/>
          <w:szCs w:val="22"/>
        </w:rPr>
        <w:t>ma</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f</w:t>
      </w:r>
      <w:r w:rsidRPr="00A40D6F">
        <w:rPr>
          <w:rFonts w:ascii="Arial" w:eastAsia="Calibri" w:hAnsi="Arial" w:cs="Arial"/>
          <w:w w:val="102"/>
          <w:sz w:val="22"/>
          <w:szCs w:val="22"/>
        </w:rPr>
        <w:t>aa</w:t>
      </w:r>
      <w:r w:rsidRPr="00A40D6F">
        <w:rPr>
          <w:rFonts w:ascii="Arial" w:eastAsia="Calibri" w:hAnsi="Arial" w:cs="Arial"/>
          <w:spacing w:val="-1"/>
          <w:w w:val="102"/>
          <w:sz w:val="22"/>
          <w:szCs w:val="22"/>
        </w:rPr>
        <w:t>t</w:t>
      </w:r>
      <w:r w:rsidRPr="00A40D6F">
        <w:rPr>
          <w:rFonts w:ascii="Arial" w:eastAsia="Calibri" w:hAnsi="Arial" w:cs="Arial"/>
          <w:w w:val="102"/>
          <w:sz w:val="22"/>
          <w:szCs w:val="22"/>
        </w:rPr>
        <w:t>.</w:t>
      </w:r>
    </w:p>
    <w:p w:rsidR="006677AC" w:rsidRPr="00A40D6F" w:rsidRDefault="006677AC" w:rsidP="00654627">
      <w:pPr>
        <w:pStyle w:val="ListParagraph"/>
        <w:numPr>
          <w:ilvl w:val="0"/>
          <w:numId w:val="12"/>
        </w:numPr>
        <w:spacing w:line="360" w:lineRule="auto"/>
        <w:ind w:left="851" w:hanging="425"/>
        <w:jc w:val="both"/>
        <w:rPr>
          <w:rFonts w:ascii="Arial" w:eastAsia="Calibri" w:hAnsi="Arial" w:cs="Arial"/>
          <w:sz w:val="22"/>
          <w:szCs w:val="22"/>
        </w:rPr>
      </w:pPr>
      <w:r w:rsidRPr="00A40D6F">
        <w:rPr>
          <w:rFonts w:ascii="Arial" w:eastAsia="Calibri" w:hAnsi="Arial" w:cs="Arial"/>
          <w:spacing w:val="-2"/>
          <w:sz w:val="22"/>
          <w:szCs w:val="22"/>
        </w:rPr>
        <w:t>M</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1"/>
          <w:sz w:val="22"/>
          <w:szCs w:val="22"/>
        </w:rPr>
        <w:t>en</w:t>
      </w:r>
      <w:r w:rsidRPr="00A40D6F">
        <w:rPr>
          <w:rFonts w:ascii="Arial" w:eastAsia="Calibri" w:hAnsi="Arial" w:cs="Arial"/>
          <w:spacing w:val="4"/>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Pr="00A40D6F">
        <w:rPr>
          <w:rFonts w:ascii="Arial" w:eastAsia="Calibri" w:hAnsi="Arial" w:cs="Arial"/>
          <w:spacing w:val="2"/>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5"/>
          <w:sz w:val="22"/>
          <w:szCs w:val="22"/>
        </w:rPr>
        <w:t>j</w:t>
      </w:r>
      <w:r w:rsidRPr="00A40D6F">
        <w:rPr>
          <w:rFonts w:ascii="Arial" w:eastAsia="Calibri" w:hAnsi="Arial" w:cs="Arial"/>
          <w:spacing w:val="-3"/>
          <w:sz w:val="22"/>
          <w:szCs w:val="22"/>
        </w:rPr>
        <w:t>u</w:t>
      </w:r>
      <w:r w:rsidRPr="00A40D6F">
        <w:rPr>
          <w:rFonts w:ascii="Arial" w:eastAsia="Calibri" w:hAnsi="Arial" w:cs="Arial"/>
          <w:spacing w:val="4"/>
          <w:sz w:val="22"/>
          <w:szCs w:val="22"/>
        </w:rPr>
        <w:t>m</w:t>
      </w:r>
      <w:r w:rsidRPr="00A40D6F">
        <w:rPr>
          <w:rFonts w:ascii="Arial" w:eastAsia="Calibri" w:hAnsi="Arial" w:cs="Arial"/>
          <w:spacing w:val="-2"/>
          <w:sz w:val="22"/>
          <w:szCs w:val="22"/>
        </w:rPr>
        <w:t>l</w:t>
      </w:r>
      <w:r w:rsidRPr="00A40D6F">
        <w:rPr>
          <w:rFonts w:ascii="Arial" w:eastAsia="Calibri" w:hAnsi="Arial" w:cs="Arial"/>
          <w:spacing w:val="2"/>
          <w:sz w:val="22"/>
          <w:szCs w:val="22"/>
        </w:rPr>
        <w:t>a</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i/>
          <w:spacing w:val="-2"/>
          <w:w w:val="102"/>
          <w:sz w:val="22"/>
          <w:szCs w:val="22"/>
        </w:rPr>
        <w:t>sampel</w:t>
      </w:r>
    </w:p>
    <w:p w:rsidR="006677AC" w:rsidRPr="00A40D6F" w:rsidRDefault="006677AC" w:rsidP="00654627">
      <w:pPr>
        <w:pStyle w:val="ListParagraph"/>
        <w:numPr>
          <w:ilvl w:val="1"/>
          <w:numId w:val="13"/>
        </w:numPr>
        <w:spacing w:line="360" w:lineRule="auto"/>
        <w:ind w:left="1276" w:hanging="425"/>
        <w:jc w:val="both"/>
        <w:rPr>
          <w:rFonts w:ascii="Arial" w:eastAsia="Calibri" w:hAnsi="Arial" w:cs="Arial"/>
          <w:sz w:val="22"/>
          <w:szCs w:val="22"/>
        </w:rPr>
      </w:pPr>
      <w:r w:rsidRPr="00A40D6F">
        <w:rPr>
          <w:rFonts w:ascii="Arial" w:eastAsia="Calibri" w:hAnsi="Arial" w:cs="Arial"/>
          <w:sz w:val="22"/>
          <w:szCs w:val="22"/>
        </w:rPr>
        <w:t>J</w:t>
      </w:r>
      <w:r w:rsidRPr="00A40D6F">
        <w:rPr>
          <w:rFonts w:ascii="Arial" w:eastAsia="Calibri" w:hAnsi="Arial" w:cs="Arial"/>
          <w:spacing w:val="-1"/>
          <w:sz w:val="22"/>
          <w:szCs w:val="22"/>
        </w:rPr>
        <w:t>i</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pacing w:val="-3"/>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1"/>
          <w:sz w:val="22"/>
          <w:szCs w:val="22"/>
        </w:rPr>
        <w:t>pu</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in</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as</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1000</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sampel</w:t>
      </w:r>
      <w:r w:rsidRPr="00A40D6F">
        <w:rPr>
          <w:rFonts w:ascii="Arial" w:eastAsia="Calibri" w:hAnsi="Arial" w:cs="Arial"/>
          <w:spacing w:val="-2"/>
          <w:sz w:val="22"/>
          <w:szCs w:val="22"/>
          <w:lang w:val="id-ID"/>
        </w:rPr>
        <w:t xml:space="preserve"> </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10</w:t>
      </w:r>
      <w:r w:rsidRPr="00A40D6F">
        <w:rPr>
          <w:rFonts w:ascii="Arial" w:eastAsia="Calibri" w:hAnsi="Arial" w:cs="Arial"/>
          <w:spacing w:val="2"/>
          <w:w w:val="102"/>
          <w:sz w:val="22"/>
          <w:szCs w:val="22"/>
        </w:rPr>
        <w:t>%</w:t>
      </w:r>
      <w:r w:rsidRPr="00A40D6F">
        <w:rPr>
          <w:rFonts w:ascii="Arial" w:eastAsia="Calibri" w:hAnsi="Arial" w:cs="Arial"/>
          <w:w w:val="102"/>
          <w:sz w:val="22"/>
          <w:szCs w:val="22"/>
        </w:rPr>
        <w:t>,</w:t>
      </w:r>
    </w:p>
    <w:p w:rsidR="006677AC" w:rsidRPr="00A40D6F" w:rsidRDefault="006677AC" w:rsidP="00654627">
      <w:pPr>
        <w:pStyle w:val="ListParagraph"/>
        <w:numPr>
          <w:ilvl w:val="1"/>
          <w:numId w:val="13"/>
        </w:numPr>
        <w:spacing w:line="360" w:lineRule="auto"/>
        <w:ind w:left="1276" w:hanging="425"/>
        <w:jc w:val="both"/>
        <w:rPr>
          <w:rFonts w:ascii="Arial" w:eastAsia="Calibri" w:hAnsi="Arial" w:cs="Arial"/>
          <w:sz w:val="22"/>
          <w:szCs w:val="22"/>
        </w:rPr>
      </w:pPr>
      <w:r w:rsidRPr="00A40D6F">
        <w:rPr>
          <w:rFonts w:ascii="Arial" w:eastAsia="Calibri" w:hAnsi="Arial" w:cs="Arial"/>
          <w:sz w:val="22"/>
          <w:szCs w:val="22"/>
        </w:rPr>
        <w:t>J</w:t>
      </w:r>
      <w:r w:rsidRPr="00A40D6F">
        <w:rPr>
          <w:rFonts w:ascii="Arial" w:eastAsia="Calibri" w:hAnsi="Arial" w:cs="Arial"/>
          <w:spacing w:val="-1"/>
          <w:sz w:val="22"/>
          <w:szCs w:val="22"/>
        </w:rPr>
        <w:t>i</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pacing w:val="-3"/>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1"/>
          <w:sz w:val="22"/>
          <w:szCs w:val="22"/>
        </w:rPr>
        <w:t>pu</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in</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100</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am</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li</w:t>
      </w:r>
      <w:r w:rsidRPr="00A40D6F">
        <w:rPr>
          <w:rFonts w:ascii="Arial" w:eastAsia="Calibri" w:hAnsi="Arial" w:cs="Arial"/>
          <w:spacing w:val="-3"/>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z w:val="22"/>
          <w:szCs w:val="22"/>
        </w:rPr>
        <w:t>d</w:t>
      </w:r>
      <w:r w:rsidRPr="00A40D6F">
        <w:rPr>
          <w:rFonts w:ascii="Arial" w:eastAsia="Calibri" w:hAnsi="Arial" w:cs="Arial"/>
          <w:spacing w:val="-1"/>
          <w:sz w:val="22"/>
          <w:szCs w:val="22"/>
        </w:rPr>
        <w:t>i</w:t>
      </w:r>
      <w:r w:rsidRPr="00A40D6F">
        <w:rPr>
          <w:rFonts w:ascii="Arial" w:eastAsia="Calibri" w:hAnsi="Arial" w:cs="Arial"/>
          <w:spacing w:val="3"/>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30</w:t>
      </w:r>
      <w:r w:rsidRPr="00A40D6F">
        <w:rPr>
          <w:rFonts w:ascii="Arial" w:eastAsia="Calibri" w:hAnsi="Arial" w:cs="Arial"/>
          <w:w w:val="102"/>
          <w:sz w:val="22"/>
          <w:szCs w:val="22"/>
        </w:rPr>
        <w:t>%</w:t>
      </w:r>
    </w:p>
    <w:p w:rsidR="006677AC" w:rsidRPr="00A40D6F" w:rsidRDefault="006677AC" w:rsidP="00654627">
      <w:pPr>
        <w:pStyle w:val="ListParagraph"/>
        <w:numPr>
          <w:ilvl w:val="1"/>
          <w:numId w:val="13"/>
        </w:numPr>
        <w:spacing w:line="360" w:lineRule="auto"/>
        <w:ind w:left="1276" w:hanging="425"/>
        <w:jc w:val="both"/>
        <w:rPr>
          <w:rFonts w:ascii="Arial" w:eastAsia="Calibri" w:hAnsi="Arial" w:cs="Arial"/>
          <w:sz w:val="22"/>
          <w:szCs w:val="22"/>
          <w:lang w:val="id-ID"/>
        </w:rPr>
      </w:pPr>
      <w:r w:rsidRPr="00A40D6F">
        <w:rPr>
          <w:rFonts w:ascii="Arial" w:eastAsia="Calibri" w:hAnsi="Arial" w:cs="Arial"/>
          <w:sz w:val="22"/>
          <w:szCs w:val="22"/>
        </w:rPr>
        <w:t>J</w:t>
      </w:r>
      <w:r w:rsidRPr="00A40D6F">
        <w:rPr>
          <w:rFonts w:ascii="Arial" w:eastAsia="Calibri" w:hAnsi="Arial" w:cs="Arial"/>
          <w:spacing w:val="-1"/>
          <w:sz w:val="22"/>
          <w:szCs w:val="22"/>
        </w:rPr>
        <w:t>i</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pacing w:val="-3"/>
          <w:sz w:val="22"/>
          <w:szCs w:val="22"/>
        </w:rPr>
        <w:t>u</w:t>
      </w:r>
      <w:r w:rsidRPr="00A40D6F">
        <w:rPr>
          <w:rFonts w:ascii="Arial" w:eastAsia="Calibri" w:hAnsi="Arial" w:cs="Arial"/>
          <w:spacing w:val="1"/>
          <w:sz w:val="22"/>
          <w:szCs w:val="22"/>
        </w:rPr>
        <w:t>r</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1"/>
          <w:sz w:val="22"/>
          <w:szCs w:val="22"/>
        </w:rPr>
        <w:t>pu</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in</w:t>
      </w:r>
      <w:r w:rsidRPr="00A40D6F">
        <w:rPr>
          <w:rFonts w:ascii="Arial" w:eastAsia="Calibri" w:hAnsi="Arial" w:cs="Arial"/>
          <w:spacing w:val="4"/>
          <w:sz w:val="22"/>
          <w:szCs w:val="22"/>
        </w:rPr>
        <w:t>y</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&lt;</w:t>
      </w:r>
      <w:r w:rsidRPr="00A40D6F">
        <w:rPr>
          <w:rFonts w:ascii="Arial" w:eastAsia="Calibri" w:hAnsi="Arial" w:cs="Arial"/>
          <w:spacing w:val="1"/>
          <w:sz w:val="22"/>
          <w:szCs w:val="22"/>
          <w:lang w:val="id-ID"/>
        </w:rPr>
        <w:t xml:space="preserve"> </w:t>
      </w:r>
      <w:r w:rsidRPr="00A40D6F">
        <w:rPr>
          <w:rFonts w:ascii="Arial" w:eastAsia="Calibri" w:hAnsi="Arial" w:cs="Arial"/>
          <w:spacing w:val="1"/>
          <w:sz w:val="22"/>
          <w:szCs w:val="22"/>
        </w:rPr>
        <w:t>100</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3"/>
          <w:sz w:val="22"/>
          <w:szCs w:val="22"/>
        </w:rPr>
        <w:t>m</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ln</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100</w:t>
      </w:r>
      <w:r w:rsidRPr="00A40D6F">
        <w:rPr>
          <w:rFonts w:ascii="Arial" w:eastAsia="Calibri" w:hAnsi="Arial" w:cs="Arial"/>
          <w:w w:val="102"/>
          <w:sz w:val="22"/>
          <w:szCs w:val="22"/>
        </w:rPr>
        <w:t>%.</w:t>
      </w:r>
    </w:p>
    <w:p w:rsidR="00B86327" w:rsidRPr="00A40D6F" w:rsidRDefault="006677AC" w:rsidP="00654627">
      <w:pPr>
        <w:pStyle w:val="ListParagraph"/>
        <w:numPr>
          <w:ilvl w:val="0"/>
          <w:numId w:val="9"/>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lastRenderedPageBreak/>
        <w:t>S</w:t>
      </w:r>
      <w:r w:rsidRPr="00A40D6F">
        <w:rPr>
          <w:rFonts w:ascii="Arial" w:eastAsia="Calibri" w:hAnsi="Arial" w:cs="Arial"/>
          <w:spacing w:val="1"/>
          <w:sz w:val="22"/>
          <w:szCs w:val="22"/>
        </w:rPr>
        <w:t>os</w:t>
      </w:r>
      <w:r w:rsidRPr="00A40D6F">
        <w:rPr>
          <w:rFonts w:ascii="Arial" w:eastAsia="Calibri" w:hAnsi="Arial" w:cs="Arial"/>
          <w:spacing w:val="-2"/>
          <w:sz w:val="22"/>
          <w:szCs w:val="22"/>
        </w:rPr>
        <w:t>i</w:t>
      </w:r>
      <w:r w:rsidRPr="00A40D6F">
        <w:rPr>
          <w:rFonts w:ascii="Arial" w:eastAsia="Calibri" w:hAnsi="Arial" w:cs="Arial"/>
          <w:spacing w:val="-1"/>
          <w:sz w:val="22"/>
          <w:szCs w:val="22"/>
        </w:rPr>
        <w:t>a</w:t>
      </w:r>
      <w:r w:rsidRPr="00A40D6F">
        <w:rPr>
          <w:rFonts w:ascii="Arial" w:eastAsia="Calibri" w:hAnsi="Arial" w:cs="Arial"/>
          <w:spacing w:val="2"/>
          <w:sz w:val="22"/>
          <w:szCs w:val="22"/>
        </w:rPr>
        <w:t>l</w:t>
      </w:r>
      <w:r w:rsidRPr="00A40D6F">
        <w:rPr>
          <w:rFonts w:ascii="Arial" w:eastAsia="Calibri" w:hAnsi="Arial" w:cs="Arial"/>
          <w:spacing w:val="-2"/>
          <w:sz w:val="22"/>
          <w:szCs w:val="22"/>
        </w:rPr>
        <w:t>i</w:t>
      </w:r>
      <w:r w:rsidRPr="00A40D6F">
        <w:rPr>
          <w:rFonts w:ascii="Arial" w:eastAsia="Calibri" w:hAnsi="Arial" w:cs="Arial"/>
          <w:spacing w:val="1"/>
          <w:sz w:val="22"/>
          <w:szCs w:val="22"/>
        </w:rPr>
        <w:t>s</w:t>
      </w:r>
      <w:r w:rsidRPr="00A40D6F">
        <w:rPr>
          <w:rFonts w:ascii="Arial" w:eastAsia="Calibri" w:hAnsi="Arial" w:cs="Arial"/>
          <w:spacing w:val="-1"/>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2"/>
          <w:sz w:val="22"/>
          <w:szCs w:val="22"/>
        </w:rPr>
        <w:t>i</w:t>
      </w:r>
      <w:r w:rsidRPr="00A40D6F">
        <w:rPr>
          <w:rFonts w:ascii="Arial" w:eastAsia="Calibri" w:hAnsi="Arial" w:cs="Arial"/>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1"/>
          <w:sz w:val="22"/>
          <w:szCs w:val="22"/>
        </w:rPr>
        <w:t>u</w:t>
      </w:r>
      <w:r w:rsidRPr="00A40D6F">
        <w:rPr>
          <w:rFonts w:ascii="Arial" w:eastAsia="Calibri" w:hAnsi="Arial" w:cs="Arial"/>
          <w:spacing w:val="4"/>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2"/>
          <w:sz w:val="22"/>
          <w:szCs w:val="22"/>
        </w:rPr>
        <w:t>i</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00EB04F0" w:rsidRPr="00A40D6F">
        <w:rPr>
          <w:rFonts w:ascii="Arial" w:eastAsia="Calibri" w:hAnsi="Arial" w:cs="Arial"/>
          <w:sz w:val="22"/>
          <w:szCs w:val="22"/>
          <w:lang w:val="en-ID"/>
        </w:rPr>
        <w:t xml:space="preserve">Kerja </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e</w:t>
      </w:r>
      <w:r w:rsidRPr="00A40D6F">
        <w:rPr>
          <w:rFonts w:ascii="Arial" w:eastAsia="Calibri" w:hAnsi="Arial" w:cs="Arial"/>
          <w:spacing w:val="-3"/>
          <w:w w:val="102"/>
          <w:sz w:val="22"/>
          <w:szCs w:val="22"/>
        </w:rPr>
        <w:t>r</w:t>
      </w:r>
      <w:r w:rsidRPr="00A40D6F">
        <w:rPr>
          <w:rFonts w:ascii="Arial" w:eastAsia="Calibri" w:hAnsi="Arial" w:cs="Arial"/>
          <w:spacing w:val="5"/>
          <w:w w:val="102"/>
          <w:sz w:val="22"/>
          <w:szCs w:val="22"/>
        </w:rPr>
        <w:t>k</w:t>
      </w:r>
      <w:r w:rsidRPr="00A40D6F">
        <w:rPr>
          <w:rFonts w:ascii="Arial" w:eastAsia="Calibri" w:hAnsi="Arial" w:cs="Arial"/>
          <w:spacing w:val="-1"/>
          <w:w w:val="102"/>
          <w:sz w:val="22"/>
          <w:szCs w:val="22"/>
        </w:rPr>
        <w:t>a</w:t>
      </w:r>
      <w:r w:rsidRPr="00A40D6F">
        <w:rPr>
          <w:rFonts w:ascii="Arial" w:eastAsia="Calibri" w:hAnsi="Arial" w:cs="Arial"/>
          <w:spacing w:val="-2"/>
          <w:w w:val="102"/>
          <w:sz w:val="22"/>
          <w:szCs w:val="22"/>
        </w:rPr>
        <w:t>i</w:t>
      </w:r>
      <w:r w:rsidRPr="00A40D6F">
        <w:rPr>
          <w:rFonts w:ascii="Arial" w:eastAsia="Calibri" w:hAnsi="Arial" w:cs="Arial"/>
          <w:spacing w:val="1"/>
          <w:w w:val="102"/>
          <w:sz w:val="22"/>
          <w:szCs w:val="22"/>
        </w:rPr>
        <w:t>t</w:t>
      </w:r>
      <w:r w:rsidRPr="00A40D6F">
        <w:rPr>
          <w:rFonts w:ascii="Arial" w:eastAsia="Calibri" w:hAnsi="Arial" w:cs="Arial"/>
          <w:w w:val="102"/>
          <w:sz w:val="22"/>
          <w:szCs w:val="22"/>
        </w:rPr>
        <w:t>.</w:t>
      </w:r>
    </w:p>
    <w:p w:rsidR="006677AC" w:rsidRPr="00A40D6F" w:rsidRDefault="006677AC" w:rsidP="00B86327">
      <w:pPr>
        <w:pStyle w:val="ListParagraph"/>
        <w:spacing w:line="360" w:lineRule="auto"/>
        <w:ind w:left="426" w:firstLine="567"/>
        <w:jc w:val="both"/>
        <w:rPr>
          <w:rFonts w:ascii="Arial" w:eastAsia="Calibri" w:hAnsi="Arial" w:cs="Arial"/>
          <w:sz w:val="22"/>
          <w:szCs w:val="22"/>
        </w:rPr>
      </w:pPr>
      <w:r w:rsidRPr="00A40D6F">
        <w:rPr>
          <w:rFonts w:ascii="Arial" w:eastAsia="Calibri" w:hAnsi="Arial" w:cs="Arial"/>
          <w:spacing w:val="1"/>
          <w:sz w:val="22"/>
          <w:szCs w:val="22"/>
        </w:rPr>
        <w:t>I</w:t>
      </w:r>
      <w:r w:rsidRPr="00A40D6F">
        <w:rPr>
          <w:rFonts w:ascii="Arial" w:eastAsia="Calibri" w:hAnsi="Arial" w:cs="Arial"/>
          <w:spacing w:val="-1"/>
          <w:sz w:val="22"/>
          <w:szCs w:val="22"/>
        </w:rPr>
        <w:t>nd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ut</w:t>
      </w:r>
      <w:r w:rsidRPr="00A40D6F">
        <w:rPr>
          <w:rFonts w:ascii="Arial" w:eastAsia="Calibri" w:hAnsi="Arial" w:cs="Arial"/>
          <w:sz w:val="22"/>
          <w:szCs w:val="22"/>
        </w:rPr>
        <w:t>u</w:t>
      </w:r>
      <w:r w:rsidR="00EB04F0" w:rsidRPr="00A40D6F">
        <w:rPr>
          <w:rFonts w:ascii="Arial" w:eastAsia="Calibri" w:hAnsi="Arial" w:cs="Arial"/>
          <w:sz w:val="22"/>
          <w:szCs w:val="22"/>
          <w:lang w:val="id-ID"/>
        </w:rPr>
        <w:t xml:space="preserve"> </w:t>
      </w:r>
      <w:r w:rsidR="00EB04F0" w:rsidRPr="00A40D6F">
        <w:rPr>
          <w:rFonts w:ascii="Arial" w:eastAsia="Calibri" w:hAnsi="Arial" w:cs="Arial"/>
          <w:sz w:val="22"/>
          <w:szCs w:val="22"/>
          <w:lang w:val="en-ID"/>
        </w:rPr>
        <w:t>unit kerja</w:t>
      </w:r>
      <w:r w:rsidRPr="00A40D6F">
        <w:rPr>
          <w:rFonts w:ascii="Arial" w:eastAsia="Calibri" w:hAnsi="Arial" w:cs="Arial"/>
          <w:sz w:val="22"/>
          <w:szCs w:val="22"/>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p</w:t>
      </w:r>
      <w:r w:rsidRPr="00A40D6F">
        <w:rPr>
          <w:rFonts w:ascii="Arial" w:eastAsia="Calibri" w:hAnsi="Arial" w:cs="Arial"/>
          <w:spacing w:val="1"/>
          <w:sz w:val="22"/>
          <w:szCs w:val="22"/>
        </w:rPr>
        <w:t>il</w:t>
      </w:r>
      <w:r w:rsidRPr="00A40D6F">
        <w:rPr>
          <w:rFonts w:ascii="Arial" w:eastAsia="Calibri" w:hAnsi="Arial" w:cs="Arial"/>
          <w:spacing w:val="-1"/>
          <w:sz w:val="22"/>
          <w:szCs w:val="22"/>
        </w:rPr>
        <w:t>i</w:t>
      </w:r>
      <w:r w:rsidRPr="00A40D6F">
        <w:rPr>
          <w:rFonts w:ascii="Arial" w:eastAsia="Calibri" w:hAnsi="Arial" w:cs="Arial"/>
          <w:sz w:val="22"/>
          <w:szCs w:val="22"/>
        </w:rPr>
        <w:t xml:space="preserve">h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t</w:t>
      </w:r>
      <w:r w:rsidRPr="00A40D6F">
        <w:rPr>
          <w:rFonts w:ascii="Arial" w:eastAsia="Calibri" w:hAnsi="Arial" w:cs="Arial"/>
          <w:spacing w:val="1"/>
          <w:sz w:val="22"/>
          <w:szCs w:val="22"/>
        </w:rPr>
        <w:t>el</w:t>
      </w:r>
      <w:r w:rsidRPr="00A40D6F">
        <w:rPr>
          <w:rFonts w:ascii="Arial" w:eastAsia="Calibri" w:hAnsi="Arial" w:cs="Arial"/>
          <w:sz w:val="22"/>
          <w:szCs w:val="22"/>
        </w:rPr>
        <w:t xml:space="preserve">ah </w:t>
      </w:r>
      <w:r w:rsidRPr="00A40D6F">
        <w:rPr>
          <w:rFonts w:ascii="Arial" w:eastAsia="Calibri" w:hAnsi="Arial" w:cs="Arial"/>
          <w:spacing w:val="-1"/>
          <w:sz w:val="22"/>
          <w:szCs w:val="22"/>
        </w:rPr>
        <w:t>di</w:t>
      </w:r>
      <w:r w:rsidRPr="00A40D6F">
        <w:rPr>
          <w:rFonts w:ascii="Arial" w:eastAsia="Calibri" w:hAnsi="Arial" w:cs="Arial"/>
          <w:spacing w:val="1"/>
          <w:sz w:val="22"/>
          <w:szCs w:val="22"/>
        </w:rPr>
        <w:t>set</w:t>
      </w:r>
      <w:r w:rsidRPr="00A40D6F">
        <w:rPr>
          <w:rFonts w:ascii="Arial" w:eastAsia="Calibri" w:hAnsi="Arial" w:cs="Arial"/>
          <w:spacing w:val="2"/>
          <w:sz w:val="22"/>
          <w:szCs w:val="22"/>
        </w:rPr>
        <w:t>u</w:t>
      </w:r>
      <w:r w:rsidRPr="00A40D6F">
        <w:rPr>
          <w:rFonts w:ascii="Arial" w:eastAsia="Calibri" w:hAnsi="Arial" w:cs="Arial"/>
          <w:spacing w:val="-3"/>
          <w:sz w:val="22"/>
          <w:szCs w:val="22"/>
        </w:rPr>
        <w:t>j</w:t>
      </w:r>
      <w:r w:rsidRPr="00A40D6F">
        <w:rPr>
          <w:rFonts w:ascii="Arial" w:eastAsia="Calibri" w:hAnsi="Arial" w:cs="Arial"/>
          <w:spacing w:val="-1"/>
          <w:sz w:val="22"/>
          <w:szCs w:val="22"/>
        </w:rPr>
        <w:t>u</w:t>
      </w:r>
      <w:r w:rsidRPr="00A40D6F">
        <w:rPr>
          <w:rFonts w:ascii="Arial" w:eastAsia="Calibri" w:hAnsi="Arial" w:cs="Arial"/>
          <w:sz w:val="22"/>
          <w:szCs w:val="22"/>
        </w:rPr>
        <w:t xml:space="preserve">i </w:t>
      </w:r>
      <w:r w:rsidRPr="00A40D6F">
        <w:rPr>
          <w:rFonts w:ascii="Arial" w:eastAsia="Calibri" w:hAnsi="Arial" w:cs="Arial"/>
          <w:spacing w:val="1"/>
          <w:sz w:val="22"/>
          <w:szCs w:val="22"/>
        </w:rPr>
        <w:t>ole</w:t>
      </w:r>
      <w:r w:rsidRPr="00A40D6F">
        <w:rPr>
          <w:rFonts w:ascii="Arial" w:eastAsia="Calibri" w:hAnsi="Arial" w:cs="Arial"/>
          <w:sz w:val="22"/>
          <w:szCs w:val="22"/>
        </w:rPr>
        <w:t xml:space="preserve">h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00EB04F0" w:rsidRPr="00A40D6F">
        <w:rPr>
          <w:rFonts w:ascii="Arial" w:eastAsia="Calibri" w:hAnsi="Arial" w:cs="Arial"/>
          <w:spacing w:val="1"/>
          <w:sz w:val="22"/>
          <w:szCs w:val="22"/>
        </w:rPr>
        <w:t>rektur</w:t>
      </w:r>
      <w:r w:rsidRPr="00A40D6F">
        <w:rPr>
          <w:rFonts w:ascii="Arial" w:eastAsia="Calibri" w:hAnsi="Arial" w:cs="Arial"/>
          <w:sz w:val="22"/>
          <w:szCs w:val="22"/>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d</w:t>
      </w:r>
      <w:r w:rsidRPr="00A40D6F">
        <w:rPr>
          <w:rFonts w:ascii="Arial" w:eastAsia="Calibri" w:hAnsi="Arial" w:cs="Arial"/>
          <w:spacing w:val="1"/>
          <w:sz w:val="22"/>
          <w:szCs w:val="22"/>
        </w:rPr>
        <w:t>ise</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i </w:t>
      </w:r>
      <w:r w:rsidRPr="00A40D6F">
        <w:rPr>
          <w:rFonts w:ascii="Arial" w:eastAsia="Calibri" w:hAnsi="Arial" w:cs="Arial"/>
          <w:spacing w:val="-1"/>
          <w:w w:val="102"/>
          <w:sz w:val="22"/>
          <w:szCs w:val="22"/>
        </w:rPr>
        <w:t>b</w:t>
      </w:r>
      <w:r w:rsidRPr="00A40D6F">
        <w:rPr>
          <w:rFonts w:ascii="Arial" w:eastAsia="Calibri" w:hAnsi="Arial" w:cs="Arial"/>
          <w:spacing w:val="1"/>
          <w:w w:val="102"/>
          <w:sz w:val="22"/>
          <w:szCs w:val="22"/>
        </w:rPr>
        <w:t>ers</w:t>
      </w:r>
      <w:r w:rsidRPr="00A40D6F">
        <w:rPr>
          <w:rFonts w:ascii="Arial" w:eastAsia="Calibri" w:hAnsi="Arial" w:cs="Arial"/>
          <w:w w:val="102"/>
          <w:sz w:val="22"/>
          <w:szCs w:val="22"/>
        </w:rPr>
        <w:t xml:space="preserve">ama </w:t>
      </w:r>
      <w:r w:rsidRPr="00A40D6F">
        <w:rPr>
          <w:rFonts w:ascii="Arial" w:eastAsia="Calibri" w:hAnsi="Arial" w:cs="Arial"/>
          <w:spacing w:val="-1"/>
          <w:sz w:val="22"/>
          <w:szCs w:val="22"/>
        </w:rPr>
        <w:t>di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s</w:t>
      </w:r>
      <w:r w:rsidRPr="00A40D6F">
        <w:rPr>
          <w:rFonts w:ascii="Arial" w:eastAsia="Calibri" w:hAnsi="Arial" w:cs="Arial"/>
          <w:spacing w:val="-1"/>
          <w:sz w:val="22"/>
          <w:szCs w:val="22"/>
        </w:rPr>
        <w:t>o</w:t>
      </w:r>
      <w:r w:rsidRPr="00A40D6F">
        <w:rPr>
          <w:rFonts w:ascii="Arial" w:eastAsia="Calibri" w:hAnsi="Arial" w:cs="Arial"/>
          <w:spacing w:val="1"/>
          <w:sz w:val="22"/>
          <w:szCs w:val="22"/>
        </w:rPr>
        <w:t>si</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is</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 xml:space="preserve">i </w:t>
      </w:r>
      <w:r w:rsidRPr="00A40D6F">
        <w:rPr>
          <w:rFonts w:ascii="Arial" w:eastAsia="Calibri" w:hAnsi="Arial" w:cs="Arial"/>
          <w:spacing w:val="1"/>
          <w:sz w:val="22"/>
          <w:szCs w:val="22"/>
        </w:rPr>
        <w:t>ke</w:t>
      </w:r>
      <w:r w:rsidRPr="00A40D6F">
        <w:rPr>
          <w:rFonts w:ascii="Arial" w:eastAsia="Calibri" w:hAnsi="Arial" w:cs="Arial"/>
          <w:spacing w:val="2"/>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 xml:space="preserve">a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00E76715" w:rsidRPr="00A40D6F">
        <w:rPr>
          <w:rFonts w:ascii="Arial" w:eastAsia="Calibri" w:hAnsi="Arial" w:cs="Arial"/>
          <w:sz w:val="22"/>
          <w:szCs w:val="22"/>
        </w:rPr>
        <w:t xml:space="preserve">t </w:t>
      </w:r>
      <w:r w:rsidRPr="00A40D6F">
        <w:rPr>
          <w:rFonts w:ascii="Arial" w:eastAsia="Calibri" w:hAnsi="Arial" w:cs="Arial"/>
          <w:spacing w:val="-1"/>
          <w:sz w:val="22"/>
          <w:szCs w:val="22"/>
        </w:rPr>
        <w:t>t</w:t>
      </w:r>
      <w:r w:rsidRPr="00A40D6F">
        <w:rPr>
          <w:rFonts w:ascii="Arial" w:eastAsia="Calibri" w:hAnsi="Arial" w:cs="Arial"/>
          <w:spacing w:val="1"/>
          <w:sz w:val="22"/>
          <w:szCs w:val="22"/>
        </w:rPr>
        <w:t>erk</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 xml:space="preserve">, </w:t>
      </w:r>
      <w:proofErr w:type="gramStart"/>
      <w:r w:rsidRPr="00A40D6F">
        <w:rPr>
          <w:rFonts w:ascii="Arial" w:eastAsia="Calibri" w:hAnsi="Arial" w:cs="Arial"/>
          <w:sz w:val="22"/>
          <w:szCs w:val="22"/>
        </w:rPr>
        <w:t xml:space="preserve">agar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2"/>
          <w:sz w:val="22"/>
          <w:szCs w:val="22"/>
        </w:rPr>
        <w:t>i</w:t>
      </w:r>
      <w:r w:rsidRPr="00A40D6F">
        <w:rPr>
          <w:rFonts w:ascii="Arial" w:eastAsia="Calibri" w:hAnsi="Arial" w:cs="Arial"/>
          <w:sz w:val="22"/>
          <w:szCs w:val="22"/>
        </w:rPr>
        <w:t>t</w:t>
      </w:r>
      <w:proofErr w:type="gramEnd"/>
      <w:r w:rsidRPr="00A40D6F">
        <w:rPr>
          <w:rFonts w:ascii="Arial" w:eastAsia="Calibri" w:hAnsi="Arial" w:cs="Arial"/>
          <w:sz w:val="22"/>
          <w:szCs w:val="22"/>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erk</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 xml:space="preserve">t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at m</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nd</w:t>
      </w:r>
      <w:r w:rsidRPr="00A40D6F">
        <w:rPr>
          <w:rFonts w:ascii="Arial" w:eastAsia="Calibri" w:hAnsi="Arial" w:cs="Arial"/>
          <w:w w:val="102"/>
          <w:sz w:val="22"/>
          <w:szCs w:val="22"/>
        </w:rPr>
        <w:t xml:space="preserve">ak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njut</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rPr>
        <w:t>S</w:t>
      </w:r>
      <w:r w:rsidRPr="00A40D6F">
        <w:rPr>
          <w:rFonts w:ascii="Arial" w:eastAsia="Calibri" w:hAnsi="Arial" w:cs="Arial"/>
          <w:spacing w:val="1"/>
          <w:sz w:val="22"/>
          <w:szCs w:val="22"/>
        </w:rPr>
        <w:t>os</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li</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00EB04F0" w:rsidRPr="00A40D6F">
        <w:rPr>
          <w:rFonts w:ascii="Arial" w:eastAsia="Calibri" w:hAnsi="Arial" w:cs="Arial"/>
          <w:sz w:val="22"/>
          <w:szCs w:val="22"/>
          <w:lang w:val="en-ID"/>
        </w:rPr>
        <w:t>unit kerja</w:t>
      </w:r>
      <w:r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il</w:t>
      </w:r>
      <w:r w:rsidRPr="00A40D6F">
        <w:rPr>
          <w:rFonts w:ascii="Arial" w:eastAsia="Calibri" w:hAnsi="Arial" w:cs="Arial"/>
          <w:spacing w:val="2"/>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i/>
          <w:sz w:val="22"/>
          <w:szCs w:val="22"/>
        </w:rPr>
        <w:t>w</w:t>
      </w:r>
      <w:r w:rsidRPr="00A40D6F">
        <w:rPr>
          <w:rFonts w:ascii="Arial" w:eastAsia="Calibri" w:hAnsi="Arial" w:cs="Arial"/>
          <w:i/>
          <w:spacing w:val="1"/>
          <w:sz w:val="22"/>
          <w:szCs w:val="22"/>
        </w:rPr>
        <w:t>e</w:t>
      </w:r>
      <w:r w:rsidRPr="00A40D6F">
        <w:rPr>
          <w:rFonts w:ascii="Arial" w:eastAsia="Calibri" w:hAnsi="Arial" w:cs="Arial"/>
          <w:i/>
          <w:spacing w:val="-1"/>
          <w:sz w:val="22"/>
          <w:szCs w:val="22"/>
        </w:rPr>
        <w:t>b</w:t>
      </w:r>
      <w:r w:rsidRPr="00A40D6F">
        <w:rPr>
          <w:rFonts w:ascii="Arial" w:eastAsia="Calibri" w:hAnsi="Arial" w:cs="Arial"/>
          <w:i/>
          <w:spacing w:val="1"/>
          <w:sz w:val="22"/>
          <w:szCs w:val="22"/>
        </w:rPr>
        <w:t>si</w:t>
      </w:r>
      <w:r w:rsidRPr="00A40D6F">
        <w:rPr>
          <w:rFonts w:ascii="Arial" w:eastAsia="Calibri" w:hAnsi="Arial" w:cs="Arial"/>
          <w:i/>
          <w:spacing w:val="-1"/>
          <w:sz w:val="22"/>
          <w:szCs w:val="22"/>
        </w:rPr>
        <w:t>t</w:t>
      </w:r>
      <w:r w:rsidRPr="00A40D6F">
        <w:rPr>
          <w:rFonts w:ascii="Arial" w:eastAsia="Calibri" w:hAnsi="Arial" w:cs="Arial"/>
          <w:i/>
          <w:spacing w:val="3"/>
          <w:sz w:val="22"/>
          <w:szCs w:val="22"/>
        </w:rPr>
        <w:t>e</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2"/>
          <w:sz w:val="22"/>
          <w:szCs w:val="22"/>
        </w:rPr>
        <w:t>d</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in</w:t>
      </w:r>
      <w:r w:rsidRPr="00A40D6F">
        <w:rPr>
          <w:rFonts w:ascii="Arial" w:eastAsia="Calibri" w:hAnsi="Arial" w:cs="Arial"/>
          <w:spacing w:val="1"/>
          <w:w w:val="102"/>
          <w:sz w:val="22"/>
          <w:szCs w:val="22"/>
        </w:rPr>
        <w:t>for</w:t>
      </w:r>
      <w:r w:rsidRPr="00A40D6F">
        <w:rPr>
          <w:rFonts w:ascii="Arial" w:eastAsia="Calibri" w:hAnsi="Arial" w:cs="Arial"/>
          <w:w w:val="102"/>
          <w:sz w:val="22"/>
          <w:szCs w:val="22"/>
        </w:rPr>
        <w:t>ma</w:t>
      </w:r>
      <w:r w:rsidRPr="00A40D6F">
        <w:rPr>
          <w:rFonts w:ascii="Arial" w:eastAsia="Calibri" w:hAnsi="Arial" w:cs="Arial"/>
          <w:spacing w:val="1"/>
          <w:w w:val="102"/>
          <w:sz w:val="22"/>
          <w:szCs w:val="22"/>
        </w:rPr>
        <w:t>si</w:t>
      </w:r>
      <w:r w:rsidRPr="00A40D6F">
        <w:rPr>
          <w:rFonts w:ascii="Arial" w:eastAsia="Calibri" w:hAnsi="Arial" w:cs="Arial"/>
          <w:w w:val="102"/>
          <w:sz w:val="22"/>
          <w:szCs w:val="22"/>
        </w:rPr>
        <w:t>,</w:t>
      </w:r>
      <w:r w:rsidRPr="00A40D6F">
        <w:rPr>
          <w:rFonts w:ascii="Arial" w:eastAsia="Calibri" w:hAnsi="Arial" w:cs="Arial"/>
          <w:w w:val="102"/>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ah</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pacing w:val="-3"/>
          <w:sz w:val="22"/>
          <w:szCs w:val="22"/>
        </w:rPr>
        <w:t>d</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z w:val="22"/>
          <w:szCs w:val="22"/>
        </w:rPr>
        <w:t>ma</w:t>
      </w:r>
      <w:r w:rsidRPr="00A40D6F">
        <w:rPr>
          <w:rFonts w:ascii="Arial" w:eastAsia="Calibri" w:hAnsi="Arial" w:cs="Arial"/>
          <w:spacing w:val="-1"/>
          <w:sz w:val="22"/>
          <w:szCs w:val="22"/>
        </w:rPr>
        <w:t>d</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o</w:t>
      </w:r>
      <w:r w:rsidRPr="00A40D6F">
        <w:rPr>
          <w:rFonts w:ascii="Arial" w:eastAsia="Calibri" w:hAnsi="Arial" w:cs="Arial"/>
          <w:spacing w:val="1"/>
          <w:sz w:val="22"/>
          <w:szCs w:val="22"/>
        </w:rPr>
        <w:t>si</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is</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ertul</w:t>
      </w:r>
      <w:r w:rsidRPr="00A40D6F">
        <w:rPr>
          <w:rFonts w:ascii="Arial" w:eastAsia="Calibri" w:hAnsi="Arial" w:cs="Arial"/>
          <w:spacing w:val="-1"/>
          <w:sz w:val="22"/>
          <w:szCs w:val="22"/>
        </w:rPr>
        <w:t>i</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pacing w:val="-1"/>
          <w:sz w:val="22"/>
          <w:szCs w:val="22"/>
        </w:rPr>
        <w:t>u</w:t>
      </w:r>
      <w:r w:rsidRPr="00A40D6F">
        <w:rPr>
          <w:rFonts w:ascii="Arial" w:eastAsia="Calibri" w:hAnsi="Arial" w:cs="Arial"/>
          <w:spacing w:val="2"/>
          <w:sz w:val="22"/>
          <w:szCs w:val="22"/>
        </w:rPr>
        <w:t>p</w:t>
      </w:r>
      <w:r w:rsidRPr="00A40D6F">
        <w:rPr>
          <w:rFonts w:ascii="Arial" w:eastAsia="Calibri" w:hAnsi="Arial" w:cs="Arial"/>
          <w:spacing w:val="-3"/>
          <w:sz w:val="22"/>
          <w:szCs w:val="22"/>
        </w:rPr>
        <w:t>u</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l</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6677AC" w:rsidRPr="00A40D6F" w:rsidRDefault="006677AC" w:rsidP="00B86327">
      <w:pPr>
        <w:spacing w:line="360" w:lineRule="auto"/>
        <w:ind w:left="426" w:hanging="426"/>
        <w:jc w:val="both"/>
        <w:rPr>
          <w:rFonts w:ascii="Arial" w:eastAsia="Calibri" w:hAnsi="Arial" w:cs="Arial"/>
          <w:sz w:val="22"/>
          <w:szCs w:val="22"/>
          <w:lang w:val="id-ID"/>
        </w:rPr>
      </w:pPr>
    </w:p>
    <w:p w:rsidR="006677AC" w:rsidRPr="00A40D6F" w:rsidRDefault="006677AC" w:rsidP="00654627">
      <w:pPr>
        <w:pStyle w:val="ListParagraph"/>
        <w:numPr>
          <w:ilvl w:val="0"/>
          <w:numId w:val="9"/>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U</w:t>
      </w:r>
      <w:r w:rsidRPr="00A40D6F">
        <w:rPr>
          <w:rFonts w:ascii="Arial" w:eastAsia="Calibri" w:hAnsi="Arial" w:cs="Arial"/>
          <w:spacing w:val="3"/>
          <w:sz w:val="22"/>
          <w:szCs w:val="22"/>
        </w:rPr>
        <w:t>j</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C</w:t>
      </w:r>
      <w:r w:rsidRPr="00A40D6F">
        <w:rPr>
          <w:rFonts w:ascii="Arial" w:eastAsia="Calibri" w:hAnsi="Arial" w:cs="Arial"/>
          <w:spacing w:val="-1"/>
          <w:sz w:val="22"/>
          <w:szCs w:val="22"/>
        </w:rPr>
        <w:t>o</w:t>
      </w:r>
      <w:r w:rsidRPr="00A40D6F">
        <w:rPr>
          <w:rFonts w:ascii="Arial" w:eastAsia="Calibri" w:hAnsi="Arial" w:cs="Arial"/>
          <w:spacing w:val="2"/>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Tr</w:t>
      </w:r>
      <w:r w:rsidRPr="00A40D6F">
        <w:rPr>
          <w:rFonts w:ascii="Arial" w:eastAsia="Calibri" w:hAnsi="Arial" w:cs="Arial"/>
          <w:spacing w:val="-2"/>
          <w:sz w:val="22"/>
          <w:szCs w:val="22"/>
        </w:rPr>
        <w:t>i</w:t>
      </w:r>
      <w:r w:rsidRPr="00A40D6F">
        <w:rPr>
          <w:rFonts w:ascii="Arial" w:eastAsia="Calibri" w:hAnsi="Arial" w:cs="Arial"/>
          <w:spacing w:val="-1"/>
          <w:sz w:val="22"/>
          <w:szCs w:val="22"/>
        </w:rPr>
        <w:t>a</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z w:val="22"/>
          <w:szCs w:val="22"/>
        </w:rPr>
        <w:t>I</w:t>
      </w:r>
      <w:r w:rsidRPr="00A40D6F">
        <w:rPr>
          <w:rFonts w:ascii="Arial" w:eastAsia="Calibri" w:hAnsi="Arial" w:cs="Arial"/>
          <w:spacing w:val="2"/>
          <w:sz w:val="22"/>
          <w:szCs w:val="22"/>
        </w:rPr>
        <w:t>n</w:t>
      </w:r>
      <w:r w:rsidRPr="00A40D6F">
        <w:rPr>
          <w:rFonts w:ascii="Arial" w:eastAsia="Calibri" w:hAnsi="Arial" w:cs="Arial"/>
          <w:spacing w:val="-1"/>
          <w:sz w:val="22"/>
          <w:szCs w:val="22"/>
        </w:rPr>
        <w:t>d</w:t>
      </w:r>
      <w:r w:rsidRPr="00A40D6F">
        <w:rPr>
          <w:rFonts w:ascii="Arial" w:eastAsia="Calibri" w:hAnsi="Arial" w:cs="Arial"/>
          <w:sz w:val="22"/>
          <w:szCs w:val="22"/>
        </w:rPr>
        <w:t>ik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u</w:t>
      </w:r>
    </w:p>
    <w:p w:rsidR="006677AC" w:rsidRPr="00A40D6F" w:rsidRDefault="006677AC" w:rsidP="00B86327">
      <w:pPr>
        <w:spacing w:line="360" w:lineRule="auto"/>
        <w:ind w:left="426" w:hanging="426"/>
        <w:jc w:val="both"/>
        <w:rPr>
          <w:rFonts w:ascii="Arial" w:eastAsia="Calibri" w:hAnsi="Arial" w:cs="Arial"/>
          <w:w w:val="102"/>
          <w:sz w:val="22"/>
          <w:szCs w:val="22"/>
          <w:lang w:val="id-ID"/>
        </w:rPr>
      </w:pPr>
      <w:r w:rsidRPr="00A40D6F">
        <w:rPr>
          <w:rFonts w:ascii="Arial" w:eastAsia="Calibri" w:hAnsi="Arial" w:cs="Arial"/>
          <w:sz w:val="22"/>
          <w:szCs w:val="22"/>
          <w:lang w:val="id-ID"/>
        </w:rPr>
        <w:tab/>
      </w:r>
      <w:r w:rsidRPr="00A40D6F">
        <w:rPr>
          <w:rFonts w:ascii="Arial" w:eastAsia="Calibri" w:hAnsi="Arial" w:cs="Arial"/>
          <w:sz w:val="22"/>
          <w:szCs w:val="22"/>
        </w:rPr>
        <w:t>U</w:t>
      </w:r>
      <w:r w:rsidRPr="00A40D6F">
        <w:rPr>
          <w:rFonts w:ascii="Arial" w:eastAsia="Calibri" w:hAnsi="Arial" w:cs="Arial"/>
          <w:spacing w:val="-1"/>
          <w:sz w:val="22"/>
          <w:szCs w:val="22"/>
        </w:rPr>
        <w:t>j</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co</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ut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p</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ni</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erk</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 xml:space="preserve">t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 wa</w:t>
      </w:r>
      <w:r w:rsidRPr="00A40D6F">
        <w:rPr>
          <w:rFonts w:ascii="Arial" w:eastAsia="Calibri" w:hAnsi="Arial" w:cs="Arial"/>
          <w:spacing w:val="1"/>
          <w:sz w:val="22"/>
          <w:szCs w:val="22"/>
        </w:rPr>
        <w:t>k</w:t>
      </w:r>
      <w:r w:rsidRPr="00A40D6F">
        <w:rPr>
          <w:rFonts w:ascii="Arial" w:eastAsia="Calibri" w:hAnsi="Arial" w:cs="Arial"/>
          <w:spacing w:val="-1"/>
          <w:sz w:val="22"/>
          <w:szCs w:val="22"/>
        </w:rPr>
        <w:t>t</w:t>
      </w:r>
      <w:r w:rsidRPr="00A40D6F">
        <w:rPr>
          <w:rFonts w:ascii="Arial" w:eastAsia="Calibri" w:hAnsi="Arial" w:cs="Arial"/>
          <w:sz w:val="22"/>
          <w:szCs w:val="22"/>
        </w:rPr>
        <w:t>u 1</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tu</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bu</w:t>
      </w:r>
      <w:r w:rsidRPr="00A40D6F">
        <w:rPr>
          <w:rFonts w:ascii="Arial" w:eastAsia="Calibri" w:hAnsi="Arial" w:cs="Arial"/>
          <w:spacing w:val="1"/>
          <w:sz w:val="22"/>
          <w:szCs w:val="22"/>
        </w:rPr>
        <w:t>l</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u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w</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el</w:t>
      </w:r>
      <w:r w:rsidRPr="00A40D6F">
        <w:rPr>
          <w:rFonts w:ascii="Arial" w:eastAsia="Calibri" w:hAnsi="Arial" w:cs="Arial"/>
          <w:sz w:val="22"/>
          <w:szCs w:val="22"/>
        </w:rPr>
        <w:t>ah</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e</w:t>
      </w:r>
      <w:r w:rsidRPr="00A40D6F">
        <w:rPr>
          <w:rFonts w:ascii="Arial" w:eastAsia="Calibri" w:hAnsi="Arial" w:cs="Arial"/>
          <w:spacing w:val="2"/>
          <w:w w:val="102"/>
          <w:sz w:val="22"/>
          <w:szCs w:val="22"/>
        </w:rPr>
        <w:t>n</w:t>
      </w:r>
      <w:r w:rsidRPr="00A40D6F">
        <w:rPr>
          <w:rFonts w:ascii="Arial" w:eastAsia="Calibri" w:hAnsi="Arial" w:cs="Arial"/>
          <w:spacing w:val="-1"/>
          <w:w w:val="102"/>
          <w:sz w:val="22"/>
          <w:szCs w:val="22"/>
        </w:rPr>
        <w:t>tu</w:t>
      </w:r>
      <w:r w:rsidRPr="00A40D6F">
        <w:rPr>
          <w:rFonts w:ascii="Arial" w:eastAsia="Calibri" w:hAnsi="Arial" w:cs="Arial"/>
          <w:spacing w:val="1"/>
          <w:w w:val="102"/>
          <w:sz w:val="22"/>
          <w:szCs w:val="22"/>
        </w:rPr>
        <w:t>k</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6677AC" w:rsidRPr="00A40D6F" w:rsidRDefault="006677AC" w:rsidP="00B86327">
      <w:pPr>
        <w:spacing w:line="360" w:lineRule="auto"/>
        <w:ind w:left="426" w:hanging="426"/>
        <w:jc w:val="both"/>
        <w:rPr>
          <w:rFonts w:ascii="Arial" w:eastAsia="Calibri" w:hAnsi="Arial" w:cs="Arial"/>
          <w:sz w:val="22"/>
          <w:szCs w:val="22"/>
          <w:lang w:val="id-ID"/>
        </w:rPr>
      </w:pPr>
    </w:p>
    <w:p w:rsidR="006677AC" w:rsidRPr="00A40D6F" w:rsidRDefault="006677AC" w:rsidP="00654627">
      <w:pPr>
        <w:pStyle w:val="ListParagraph"/>
        <w:numPr>
          <w:ilvl w:val="0"/>
          <w:numId w:val="9"/>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R</w:t>
      </w:r>
      <w:r w:rsidRPr="00A40D6F">
        <w:rPr>
          <w:rFonts w:ascii="Arial" w:eastAsia="Calibri" w:hAnsi="Arial" w:cs="Arial"/>
          <w:spacing w:val="-1"/>
          <w:sz w:val="22"/>
          <w:szCs w:val="22"/>
        </w:rPr>
        <w:t>e</w:t>
      </w:r>
      <w:r w:rsidRPr="00A40D6F">
        <w:rPr>
          <w:rFonts w:ascii="Arial" w:eastAsia="Calibri" w:hAnsi="Arial" w:cs="Arial"/>
          <w:spacing w:val="1"/>
          <w:sz w:val="22"/>
          <w:szCs w:val="22"/>
        </w:rPr>
        <w:t>v</w:t>
      </w:r>
      <w:r w:rsidRPr="00A40D6F">
        <w:rPr>
          <w:rFonts w:ascii="Arial" w:eastAsia="Calibri" w:hAnsi="Arial" w:cs="Arial"/>
          <w:spacing w:val="-2"/>
          <w:sz w:val="22"/>
          <w:szCs w:val="22"/>
        </w:rPr>
        <w:t>i</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z w:val="22"/>
          <w:szCs w:val="22"/>
        </w:rPr>
        <w:t>D</w:t>
      </w:r>
      <w:r w:rsidRPr="00A40D6F">
        <w:rPr>
          <w:rFonts w:ascii="Arial" w:eastAsia="Calibri" w:hAnsi="Arial" w:cs="Arial"/>
          <w:spacing w:val="2"/>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en</w:t>
      </w:r>
      <w:r w:rsidRPr="00A40D6F">
        <w:rPr>
          <w:rFonts w:ascii="Arial" w:eastAsia="Calibri" w:hAnsi="Arial" w:cs="Arial"/>
          <w:spacing w:val="1"/>
          <w:sz w:val="22"/>
          <w:szCs w:val="22"/>
        </w:rPr>
        <w:t>y</w:t>
      </w:r>
      <w:r w:rsidRPr="00A40D6F">
        <w:rPr>
          <w:rFonts w:ascii="Arial" w:eastAsia="Calibri" w:hAnsi="Arial" w:cs="Arial"/>
          <w:spacing w:val="-1"/>
          <w:sz w:val="22"/>
          <w:szCs w:val="22"/>
        </w:rPr>
        <w:t>epa</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B</w:t>
      </w:r>
      <w:r w:rsidRPr="00A40D6F">
        <w:rPr>
          <w:rFonts w:ascii="Arial" w:eastAsia="Calibri" w:hAnsi="Arial" w:cs="Arial"/>
          <w:spacing w:val="2"/>
          <w:w w:val="102"/>
          <w:sz w:val="22"/>
          <w:szCs w:val="22"/>
        </w:rPr>
        <w:t>e</w:t>
      </w:r>
      <w:r w:rsidRPr="00A40D6F">
        <w:rPr>
          <w:rFonts w:ascii="Arial" w:eastAsia="Calibri" w:hAnsi="Arial" w:cs="Arial"/>
          <w:spacing w:val="-1"/>
          <w:w w:val="102"/>
          <w:sz w:val="22"/>
          <w:szCs w:val="22"/>
        </w:rPr>
        <w:t>r</w:t>
      </w:r>
      <w:r w:rsidRPr="00A40D6F">
        <w:rPr>
          <w:rFonts w:ascii="Arial" w:eastAsia="Calibri" w:hAnsi="Arial" w:cs="Arial"/>
          <w:spacing w:val="1"/>
          <w:w w:val="102"/>
          <w:sz w:val="22"/>
          <w:szCs w:val="22"/>
        </w:rPr>
        <w:t>s</w:t>
      </w:r>
      <w:r w:rsidRPr="00A40D6F">
        <w:rPr>
          <w:rFonts w:ascii="Arial" w:eastAsia="Calibri" w:hAnsi="Arial" w:cs="Arial"/>
          <w:spacing w:val="-1"/>
          <w:w w:val="102"/>
          <w:sz w:val="22"/>
          <w:szCs w:val="22"/>
        </w:rPr>
        <w:t>a</w:t>
      </w:r>
      <w:r w:rsidRPr="00A40D6F">
        <w:rPr>
          <w:rFonts w:ascii="Arial" w:eastAsia="Calibri" w:hAnsi="Arial" w:cs="Arial"/>
          <w:spacing w:val="2"/>
          <w:w w:val="102"/>
          <w:sz w:val="22"/>
          <w:szCs w:val="22"/>
        </w:rPr>
        <w:t>m</w:t>
      </w:r>
      <w:r w:rsidRPr="00A40D6F">
        <w:rPr>
          <w:rFonts w:ascii="Arial" w:eastAsia="Calibri" w:hAnsi="Arial" w:cs="Arial"/>
          <w:w w:val="102"/>
          <w:sz w:val="22"/>
          <w:szCs w:val="22"/>
        </w:rPr>
        <w:t>a</w:t>
      </w:r>
    </w:p>
    <w:p w:rsidR="006677AC" w:rsidRPr="00A40D6F" w:rsidRDefault="006677AC" w:rsidP="00B86327">
      <w:pPr>
        <w:spacing w:line="360" w:lineRule="auto"/>
        <w:ind w:left="426" w:hanging="426"/>
        <w:jc w:val="both"/>
        <w:rPr>
          <w:rFonts w:ascii="Arial" w:eastAsia="Calibri" w:hAnsi="Arial" w:cs="Arial"/>
          <w:w w:val="102"/>
          <w:sz w:val="22"/>
          <w:szCs w:val="22"/>
          <w:lang w:val="id-ID"/>
        </w:rPr>
      </w:pPr>
      <w:r w:rsidRPr="00A40D6F">
        <w:rPr>
          <w:rFonts w:ascii="Arial" w:eastAsia="Calibri" w:hAnsi="Arial" w:cs="Arial"/>
          <w:sz w:val="22"/>
          <w:szCs w:val="22"/>
          <w:lang w:val="id-ID"/>
        </w:rPr>
        <w:tab/>
      </w:r>
      <w:r w:rsidRPr="00A40D6F">
        <w:rPr>
          <w:rFonts w:ascii="Arial" w:eastAsia="Calibri" w:hAnsi="Arial" w:cs="Arial"/>
          <w:sz w:val="22"/>
          <w:szCs w:val="22"/>
        </w:rPr>
        <w:t>R</w:t>
      </w:r>
      <w:r w:rsidRPr="00A40D6F">
        <w:rPr>
          <w:rFonts w:ascii="Arial" w:eastAsia="Calibri" w:hAnsi="Arial" w:cs="Arial"/>
          <w:spacing w:val="1"/>
          <w:sz w:val="22"/>
          <w:szCs w:val="22"/>
        </w:rPr>
        <w:t>e</w:t>
      </w:r>
      <w:r w:rsidRPr="00A40D6F">
        <w:rPr>
          <w:rFonts w:ascii="Arial" w:eastAsia="Calibri" w:hAnsi="Arial" w:cs="Arial"/>
          <w:spacing w:val="-1"/>
          <w:sz w:val="22"/>
          <w:szCs w:val="22"/>
        </w:rPr>
        <w:t>v</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j</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co</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w:t>
      </w:r>
      <w:r w:rsidRPr="00A40D6F">
        <w:rPr>
          <w:rFonts w:ascii="Arial" w:eastAsia="Calibri" w:hAnsi="Arial" w:cs="Arial"/>
          <w:spacing w:val="1"/>
          <w:sz w:val="22"/>
          <w:szCs w:val="22"/>
          <w:lang w:val="id-ID"/>
        </w:rPr>
        <w:t>k</w:t>
      </w:r>
      <w:r w:rsidRPr="00A40D6F">
        <w:rPr>
          <w:rFonts w:ascii="Arial" w:eastAsia="Calibri" w:hAnsi="Arial" w:cs="Arial"/>
          <w:spacing w:val="1"/>
          <w:sz w:val="22"/>
          <w:szCs w:val="22"/>
        </w:rPr>
        <w:t>ator</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pi</w:t>
      </w:r>
      <w:r w:rsidRPr="00A40D6F">
        <w:rPr>
          <w:rFonts w:ascii="Arial" w:eastAsia="Calibri" w:hAnsi="Arial" w:cs="Arial"/>
          <w:spacing w:val="1"/>
          <w:sz w:val="22"/>
          <w:szCs w:val="22"/>
        </w:rPr>
        <w:t>li</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erk</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it</w:t>
      </w:r>
      <w:r w:rsidRPr="00A40D6F">
        <w:rPr>
          <w:rFonts w:ascii="Arial" w:eastAsia="Calibri" w:hAnsi="Arial" w:cs="Arial"/>
          <w:w w:val="102"/>
          <w:sz w:val="22"/>
          <w:szCs w:val="22"/>
        </w:rPr>
        <w:t>.</w:t>
      </w:r>
    </w:p>
    <w:p w:rsidR="006677AC" w:rsidRPr="00A40D6F" w:rsidRDefault="006677AC" w:rsidP="00B86327">
      <w:pPr>
        <w:spacing w:line="360" w:lineRule="auto"/>
        <w:ind w:left="426" w:hanging="426"/>
        <w:jc w:val="both"/>
        <w:rPr>
          <w:rFonts w:ascii="Arial" w:eastAsia="Calibri" w:hAnsi="Arial" w:cs="Arial"/>
          <w:sz w:val="22"/>
          <w:szCs w:val="22"/>
          <w:lang w:val="id-ID"/>
        </w:rPr>
      </w:pPr>
    </w:p>
    <w:p w:rsidR="00EB04F0" w:rsidRPr="00A40D6F" w:rsidRDefault="006677AC" w:rsidP="00654627">
      <w:pPr>
        <w:pStyle w:val="ListParagraph"/>
        <w:numPr>
          <w:ilvl w:val="0"/>
          <w:numId w:val="9"/>
        </w:numPr>
        <w:spacing w:line="360" w:lineRule="auto"/>
        <w:ind w:left="426" w:hanging="426"/>
        <w:jc w:val="both"/>
        <w:rPr>
          <w:rFonts w:ascii="Arial" w:eastAsia="Calibri" w:hAnsi="Arial" w:cs="Arial"/>
          <w:w w:val="102"/>
          <w:sz w:val="22"/>
          <w:szCs w:val="22"/>
          <w:lang w:val="en-ID"/>
        </w:rPr>
      </w:pPr>
      <w:r w:rsidRPr="00A40D6F">
        <w:rPr>
          <w:rFonts w:ascii="Arial" w:eastAsia="Calibri" w:hAnsi="Arial" w:cs="Arial"/>
          <w:sz w:val="22"/>
          <w:szCs w:val="22"/>
        </w:rPr>
        <w:t>I</w:t>
      </w:r>
      <w:r w:rsidRPr="00A40D6F">
        <w:rPr>
          <w:rFonts w:ascii="Arial" w:eastAsia="Calibri" w:hAnsi="Arial" w:cs="Arial"/>
          <w:spacing w:val="-1"/>
          <w:sz w:val="22"/>
          <w:szCs w:val="22"/>
        </w:rPr>
        <w:t>mp</w:t>
      </w:r>
      <w:r w:rsidRPr="00A40D6F">
        <w:rPr>
          <w:rFonts w:ascii="Arial" w:eastAsia="Calibri" w:hAnsi="Arial" w:cs="Arial"/>
          <w:spacing w:val="2"/>
          <w:sz w:val="22"/>
          <w:szCs w:val="22"/>
        </w:rPr>
        <w:t>l</w:t>
      </w:r>
      <w:r w:rsidRPr="00A40D6F">
        <w:rPr>
          <w:rFonts w:ascii="Arial" w:eastAsia="Calibri" w:hAnsi="Arial" w:cs="Arial"/>
          <w:spacing w:val="-1"/>
          <w:sz w:val="22"/>
          <w:szCs w:val="22"/>
        </w:rPr>
        <w:t>em</w:t>
      </w:r>
      <w:r w:rsidRPr="00A40D6F">
        <w:rPr>
          <w:rFonts w:ascii="Arial" w:eastAsia="Calibri" w:hAnsi="Arial" w:cs="Arial"/>
          <w:spacing w:val="2"/>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1"/>
          <w:sz w:val="22"/>
          <w:szCs w:val="22"/>
        </w:rPr>
        <w:t>as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In</w:t>
      </w:r>
      <w:r w:rsidRPr="00A40D6F">
        <w:rPr>
          <w:rFonts w:ascii="Arial" w:eastAsia="Calibri" w:hAnsi="Arial" w:cs="Arial"/>
          <w:spacing w:val="-1"/>
          <w:sz w:val="22"/>
          <w:szCs w:val="22"/>
        </w:rPr>
        <w:t>d</w:t>
      </w:r>
      <w:r w:rsidRPr="00A40D6F">
        <w:rPr>
          <w:rFonts w:ascii="Arial" w:eastAsia="Calibri" w:hAnsi="Arial" w:cs="Arial"/>
          <w:sz w:val="22"/>
          <w:szCs w:val="22"/>
        </w:rPr>
        <w:t>ik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u</w:t>
      </w:r>
      <w:r w:rsidR="00EB04F0" w:rsidRPr="00A40D6F">
        <w:rPr>
          <w:rFonts w:ascii="Arial" w:eastAsia="Calibri" w:hAnsi="Arial" w:cs="Arial"/>
          <w:w w:val="102"/>
          <w:sz w:val="22"/>
          <w:szCs w:val="22"/>
          <w:lang w:val="id-ID"/>
        </w:rPr>
        <w:t xml:space="preserve"> </w:t>
      </w:r>
      <w:r w:rsidR="00EB04F0" w:rsidRPr="00A40D6F">
        <w:rPr>
          <w:rFonts w:ascii="Arial" w:eastAsia="Calibri" w:hAnsi="Arial" w:cs="Arial"/>
          <w:w w:val="102"/>
          <w:sz w:val="22"/>
          <w:szCs w:val="22"/>
          <w:lang w:val="en-ID"/>
        </w:rPr>
        <w:t>Unit Kerja</w:t>
      </w:r>
    </w:p>
    <w:p w:rsidR="006677AC" w:rsidRPr="00A40D6F" w:rsidRDefault="006677AC" w:rsidP="00B86327">
      <w:p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lang w:val="id-ID"/>
        </w:rPr>
        <w:tab/>
      </w:r>
      <w:r w:rsidRPr="00A40D6F">
        <w:rPr>
          <w:rFonts w:ascii="Arial" w:eastAsia="Calibri" w:hAnsi="Arial" w:cs="Arial"/>
          <w:spacing w:val="1"/>
          <w:sz w:val="22"/>
          <w:szCs w:val="22"/>
        </w:rPr>
        <w:t>Pe</w:t>
      </w:r>
      <w:r w:rsidRPr="00A40D6F">
        <w:rPr>
          <w:rFonts w:ascii="Arial" w:eastAsia="Calibri" w:hAnsi="Arial" w:cs="Arial"/>
          <w:spacing w:val="-1"/>
          <w:sz w:val="22"/>
          <w:szCs w:val="22"/>
        </w:rPr>
        <w:t>n</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un</w:t>
      </w:r>
      <w:r w:rsidRPr="00A40D6F">
        <w:rPr>
          <w:rFonts w:ascii="Arial" w:eastAsia="Calibri" w:hAnsi="Arial" w:cs="Arial"/>
          <w:spacing w:val="3"/>
          <w:sz w:val="22"/>
          <w:szCs w:val="22"/>
        </w:rPr>
        <w:t>i</w:t>
      </w:r>
      <w:r w:rsidRPr="00A40D6F">
        <w:rPr>
          <w:rFonts w:ascii="Arial" w:eastAsia="Calibri" w:hAnsi="Arial" w:cs="Arial"/>
          <w:sz w:val="22"/>
          <w:szCs w:val="22"/>
        </w:rPr>
        <w:t xml:space="preserve">t </w:t>
      </w:r>
      <w:r w:rsidRPr="00A40D6F">
        <w:rPr>
          <w:rFonts w:ascii="Arial" w:eastAsia="Calibri" w:hAnsi="Arial" w:cs="Arial"/>
          <w:spacing w:val="-1"/>
          <w:sz w:val="22"/>
          <w:szCs w:val="22"/>
        </w:rPr>
        <w:t>t</w:t>
      </w:r>
      <w:r w:rsidRPr="00A40D6F">
        <w:rPr>
          <w:rFonts w:ascii="Arial" w:eastAsia="Calibri" w:hAnsi="Arial" w:cs="Arial"/>
          <w:spacing w:val="1"/>
          <w:sz w:val="22"/>
          <w:szCs w:val="22"/>
        </w:rPr>
        <w:t>erk</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2"/>
          <w:sz w:val="22"/>
          <w:szCs w:val="22"/>
        </w:rPr>
        <w:t>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r</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1"/>
          <w:w w:val="102"/>
          <w:sz w:val="22"/>
          <w:szCs w:val="22"/>
        </w:rPr>
        <w:t>k</w:t>
      </w:r>
      <w:r w:rsidRPr="00A40D6F">
        <w:rPr>
          <w:rFonts w:ascii="Arial" w:eastAsia="Calibri" w:hAnsi="Arial" w:cs="Arial"/>
          <w:w w:val="102"/>
          <w:sz w:val="22"/>
          <w:szCs w:val="22"/>
        </w:rPr>
        <w:t xml:space="preserve">a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kese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ma</w:t>
      </w:r>
      <w:r w:rsidRPr="00A40D6F">
        <w:rPr>
          <w:rFonts w:ascii="Arial" w:eastAsia="Calibri" w:hAnsi="Arial" w:cs="Arial"/>
          <w:spacing w:val="-1"/>
          <w:sz w:val="22"/>
          <w:szCs w:val="22"/>
        </w:rPr>
        <w:t>t</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p</w:t>
      </w:r>
      <w:r w:rsidRPr="00A40D6F">
        <w:rPr>
          <w:rFonts w:ascii="Arial" w:eastAsia="Calibri" w:hAnsi="Arial" w:cs="Arial"/>
          <w:spacing w:val="3"/>
          <w:w w:val="102"/>
          <w:sz w:val="22"/>
          <w:szCs w:val="22"/>
        </w:rPr>
        <w:t>a</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ie</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6677AC" w:rsidRPr="00A40D6F" w:rsidRDefault="006677AC" w:rsidP="00B86327">
      <w:pPr>
        <w:spacing w:line="360" w:lineRule="auto"/>
        <w:ind w:left="426" w:hanging="426"/>
        <w:jc w:val="both"/>
        <w:rPr>
          <w:rFonts w:ascii="Arial" w:eastAsia="Calibri" w:hAnsi="Arial" w:cs="Arial"/>
          <w:sz w:val="22"/>
          <w:szCs w:val="22"/>
          <w:lang w:val="id-ID"/>
        </w:rPr>
      </w:pPr>
    </w:p>
    <w:p w:rsidR="00B86327" w:rsidRPr="00A40D6F" w:rsidRDefault="006677AC" w:rsidP="00654627">
      <w:pPr>
        <w:pStyle w:val="ListParagraph"/>
        <w:numPr>
          <w:ilvl w:val="0"/>
          <w:numId w:val="9"/>
        </w:numPr>
        <w:spacing w:line="360" w:lineRule="auto"/>
        <w:ind w:left="426" w:hanging="426"/>
        <w:jc w:val="both"/>
        <w:rPr>
          <w:rFonts w:ascii="Arial" w:eastAsia="Calibri" w:hAnsi="Arial" w:cs="Arial"/>
          <w:sz w:val="22"/>
          <w:szCs w:val="22"/>
          <w:lang w:val="en-ID"/>
        </w:rPr>
      </w:pPr>
      <w:r w:rsidRPr="00A40D6F">
        <w:rPr>
          <w:rFonts w:ascii="Arial" w:eastAsia="Calibri" w:hAnsi="Arial" w:cs="Arial"/>
          <w:sz w:val="22"/>
          <w:szCs w:val="22"/>
        </w:rPr>
        <w:t>P</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3"/>
          <w:sz w:val="22"/>
          <w:szCs w:val="22"/>
        </w:rPr>
        <w:t>c</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a</w:t>
      </w:r>
      <w:r w:rsidRPr="00A40D6F">
        <w:rPr>
          <w:rFonts w:ascii="Arial" w:eastAsia="Calibri" w:hAnsi="Arial" w:cs="Arial"/>
          <w:spacing w:val="4"/>
          <w:sz w:val="22"/>
          <w:szCs w:val="22"/>
        </w:rPr>
        <w:t>t</w:t>
      </w:r>
      <w:r w:rsidRPr="00A40D6F">
        <w:rPr>
          <w:rFonts w:ascii="Arial" w:eastAsia="Calibri" w:hAnsi="Arial" w:cs="Arial"/>
          <w:spacing w:val="-1"/>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Da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z w:val="22"/>
          <w:szCs w:val="22"/>
        </w:rPr>
        <w:t>P</w:t>
      </w:r>
      <w:r w:rsidRPr="00A40D6F">
        <w:rPr>
          <w:rFonts w:ascii="Arial" w:eastAsia="Calibri" w:hAnsi="Arial" w:cs="Arial"/>
          <w:spacing w:val="2"/>
          <w:sz w:val="22"/>
          <w:szCs w:val="22"/>
        </w:rPr>
        <w:t>e</w:t>
      </w:r>
      <w:r w:rsidRPr="00A40D6F">
        <w:rPr>
          <w:rFonts w:ascii="Arial" w:eastAsia="Calibri" w:hAnsi="Arial" w:cs="Arial"/>
          <w:spacing w:val="-2"/>
          <w:sz w:val="22"/>
          <w:szCs w:val="22"/>
        </w:rPr>
        <w:t>l</w:t>
      </w:r>
      <w:r w:rsidRPr="00A40D6F">
        <w:rPr>
          <w:rFonts w:ascii="Arial" w:eastAsia="Calibri" w:hAnsi="Arial" w:cs="Arial"/>
          <w:spacing w:val="2"/>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or</w:t>
      </w:r>
      <w:r w:rsidRPr="00A40D6F">
        <w:rPr>
          <w:rFonts w:ascii="Arial" w:eastAsia="Calibri" w:hAnsi="Arial" w:cs="Arial"/>
          <w:spacing w:val="-1"/>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I</w:t>
      </w:r>
      <w:r w:rsidRPr="00A40D6F">
        <w:rPr>
          <w:rFonts w:ascii="Arial" w:eastAsia="Calibri" w:hAnsi="Arial" w:cs="Arial"/>
          <w:spacing w:val="-1"/>
          <w:sz w:val="22"/>
          <w:szCs w:val="22"/>
        </w:rPr>
        <w:t>nd</w:t>
      </w:r>
      <w:r w:rsidRPr="00A40D6F">
        <w:rPr>
          <w:rFonts w:ascii="Arial" w:eastAsia="Calibri" w:hAnsi="Arial" w:cs="Arial"/>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4"/>
          <w:w w:val="102"/>
          <w:sz w:val="22"/>
          <w:szCs w:val="22"/>
        </w:rPr>
        <w:t>t</w:t>
      </w:r>
      <w:r w:rsidRPr="00A40D6F">
        <w:rPr>
          <w:rFonts w:ascii="Arial" w:eastAsia="Calibri" w:hAnsi="Arial" w:cs="Arial"/>
          <w:w w:val="102"/>
          <w:sz w:val="22"/>
          <w:szCs w:val="22"/>
        </w:rPr>
        <w:t>u</w:t>
      </w:r>
      <w:r w:rsidR="00137096" w:rsidRPr="00A40D6F">
        <w:rPr>
          <w:rFonts w:ascii="Arial" w:eastAsia="Calibri" w:hAnsi="Arial" w:cs="Arial"/>
          <w:w w:val="102"/>
          <w:sz w:val="22"/>
          <w:szCs w:val="22"/>
          <w:lang w:val="id-ID"/>
        </w:rPr>
        <w:t xml:space="preserve"> </w:t>
      </w:r>
      <w:r w:rsidR="00137096" w:rsidRPr="00A40D6F">
        <w:rPr>
          <w:rFonts w:ascii="Arial" w:eastAsia="Calibri" w:hAnsi="Arial" w:cs="Arial"/>
          <w:w w:val="102"/>
          <w:sz w:val="22"/>
          <w:szCs w:val="22"/>
          <w:lang w:val="en-ID"/>
        </w:rPr>
        <w:t>Unit Kerja</w:t>
      </w:r>
    </w:p>
    <w:p w:rsidR="00B86327" w:rsidRPr="00A40D6F" w:rsidRDefault="006677AC" w:rsidP="00B86327">
      <w:pPr>
        <w:pStyle w:val="ListParagraph"/>
        <w:spacing w:line="360" w:lineRule="auto"/>
        <w:ind w:left="426" w:firstLine="567"/>
        <w:jc w:val="both"/>
        <w:rPr>
          <w:rFonts w:ascii="Arial" w:eastAsia="Calibri" w:hAnsi="Arial" w:cs="Arial"/>
          <w:sz w:val="22"/>
          <w:szCs w:val="22"/>
          <w:lang w:val="en-ID"/>
        </w:rPr>
      </w:pPr>
      <w:r w:rsidRPr="00A40D6F">
        <w:rPr>
          <w:rFonts w:ascii="Arial" w:eastAsia="Calibri" w:hAnsi="Arial" w:cs="Arial"/>
          <w:spacing w:val="1"/>
          <w:sz w:val="22"/>
          <w:szCs w:val="22"/>
        </w:rPr>
        <w:t>Pe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 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00E76715" w:rsidRPr="00A40D6F">
        <w:rPr>
          <w:rFonts w:ascii="Arial" w:eastAsia="Calibri" w:hAnsi="Arial" w:cs="Arial"/>
          <w:sz w:val="22"/>
          <w:szCs w:val="22"/>
        </w:rPr>
        <w:t xml:space="preserve">ah </w:t>
      </w:r>
      <w:proofErr w:type="gramStart"/>
      <w:r w:rsidRPr="00A40D6F">
        <w:rPr>
          <w:rFonts w:ascii="Arial" w:eastAsia="Calibri" w:hAnsi="Arial" w:cs="Arial"/>
          <w:sz w:val="22"/>
          <w:szCs w:val="22"/>
        </w:rPr>
        <w:t>m</w:t>
      </w:r>
      <w:r w:rsidRPr="00A40D6F">
        <w:rPr>
          <w:rFonts w:ascii="Arial" w:eastAsia="Calibri" w:hAnsi="Arial" w:cs="Arial"/>
          <w:spacing w:val="3"/>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proofErr w:type="gramEnd"/>
      <w:r w:rsidRPr="00A40D6F">
        <w:rPr>
          <w:rFonts w:ascii="Arial" w:eastAsia="Calibri" w:hAnsi="Arial" w:cs="Arial"/>
          <w:sz w:val="22"/>
          <w:szCs w:val="22"/>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yele</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z w:val="22"/>
          <w:szCs w:val="22"/>
        </w:rPr>
        <w:t>ga</w:t>
      </w:r>
      <w:r w:rsidRPr="00A40D6F">
        <w:rPr>
          <w:rFonts w:ascii="Arial" w:eastAsia="Calibri" w:hAnsi="Arial" w:cs="Arial"/>
          <w:spacing w:val="1"/>
          <w:sz w:val="22"/>
          <w:szCs w:val="22"/>
        </w:rPr>
        <w:t>r</w:t>
      </w:r>
      <w:r w:rsidRPr="00A40D6F">
        <w:rPr>
          <w:rFonts w:ascii="Arial" w:eastAsia="Calibri" w:hAnsi="Arial" w:cs="Arial"/>
          <w:sz w:val="22"/>
          <w:szCs w:val="22"/>
        </w:rPr>
        <w:t xml:space="preserve">aan  </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 xml:space="preserve">ap   </w:t>
      </w:r>
      <w:r w:rsidRPr="00A40D6F">
        <w:rPr>
          <w:rFonts w:ascii="Arial" w:eastAsia="Calibri" w:hAnsi="Arial" w:cs="Arial"/>
          <w:spacing w:val="1"/>
          <w:w w:val="102"/>
          <w:sz w:val="22"/>
          <w:szCs w:val="22"/>
        </w:rPr>
        <w:t>ke</w:t>
      </w:r>
      <w:r w:rsidRPr="00A40D6F">
        <w:rPr>
          <w:rFonts w:ascii="Arial" w:eastAsia="Calibri" w:hAnsi="Arial" w:cs="Arial"/>
          <w:spacing w:val="2"/>
          <w:w w:val="102"/>
          <w:sz w:val="22"/>
          <w:szCs w:val="22"/>
        </w:rPr>
        <w:t>g</w:t>
      </w:r>
      <w:r w:rsidRPr="00A40D6F">
        <w:rPr>
          <w:rFonts w:ascii="Arial" w:eastAsia="Calibri" w:hAnsi="Arial" w:cs="Arial"/>
          <w:spacing w:val="-1"/>
          <w:w w:val="102"/>
          <w:sz w:val="22"/>
          <w:szCs w:val="22"/>
        </w:rPr>
        <w:t>i</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00E76715" w:rsidRPr="00A40D6F">
        <w:rPr>
          <w:rFonts w:ascii="Arial" w:eastAsia="Calibri" w:hAnsi="Arial" w:cs="Arial"/>
          <w:spacing w:val="-3"/>
          <w:sz w:val="22"/>
          <w:szCs w:val="22"/>
          <w:lang w:val="id-ID"/>
        </w:rPr>
        <w:t>unit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ork</w:t>
      </w:r>
      <w:r w:rsidRPr="00A40D6F">
        <w:rPr>
          <w:rFonts w:ascii="Arial" w:eastAsia="Calibri" w:hAnsi="Arial" w:cs="Arial"/>
          <w:sz w:val="22"/>
          <w:szCs w:val="22"/>
        </w:rPr>
        <w:t xml:space="preserve">an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2"/>
          <w:sz w:val="22"/>
          <w:szCs w:val="22"/>
        </w:rPr>
        <w:t>s</w:t>
      </w:r>
      <w:r w:rsidRPr="00A40D6F">
        <w:rPr>
          <w:rFonts w:ascii="Arial" w:eastAsia="Calibri" w:hAnsi="Arial" w:cs="Arial"/>
          <w:spacing w:val="-1"/>
          <w:sz w:val="22"/>
          <w:szCs w:val="22"/>
        </w:rPr>
        <w:t>eb</w:t>
      </w:r>
      <w:r w:rsidRPr="00A40D6F">
        <w:rPr>
          <w:rFonts w:ascii="Arial" w:eastAsia="Calibri" w:hAnsi="Arial" w:cs="Arial"/>
          <w:spacing w:val="2"/>
          <w:sz w:val="22"/>
          <w:szCs w:val="22"/>
        </w:rPr>
        <w:t>u</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pacing w:val="2"/>
          <w:sz w:val="22"/>
          <w:szCs w:val="22"/>
        </w:rPr>
        <w:t>e</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Direk</w:t>
      </w:r>
      <w:r w:rsidRPr="00A40D6F">
        <w:rPr>
          <w:rFonts w:ascii="Arial" w:eastAsia="Calibri" w:hAnsi="Arial" w:cs="Arial"/>
          <w:spacing w:val="-1"/>
          <w:sz w:val="22"/>
          <w:szCs w:val="22"/>
        </w:rPr>
        <w:t>tu</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b</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up</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l</w:t>
      </w:r>
      <w:r w:rsidRPr="00A40D6F">
        <w:rPr>
          <w:rFonts w:ascii="Arial" w:eastAsia="Calibri" w:hAnsi="Arial" w:cs="Arial"/>
          <w:w w:val="102"/>
          <w:sz w:val="22"/>
          <w:szCs w:val="22"/>
        </w:rPr>
        <w:t>a</w:t>
      </w:r>
      <w:r w:rsidRPr="00A40D6F">
        <w:rPr>
          <w:rFonts w:ascii="Arial" w:eastAsia="Calibri" w:hAnsi="Arial" w:cs="Arial"/>
          <w:spacing w:val="-1"/>
          <w:w w:val="102"/>
          <w:sz w:val="22"/>
          <w:szCs w:val="22"/>
        </w:rPr>
        <w:t>po</w:t>
      </w:r>
      <w:r w:rsidRPr="00A40D6F">
        <w:rPr>
          <w:rFonts w:ascii="Arial" w:eastAsia="Calibri" w:hAnsi="Arial" w:cs="Arial"/>
          <w:spacing w:val="1"/>
          <w:w w:val="102"/>
          <w:sz w:val="22"/>
          <w:szCs w:val="22"/>
        </w:rPr>
        <w:t>r</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le</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ap</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00137096" w:rsidRPr="00A40D6F">
        <w:rPr>
          <w:rFonts w:ascii="Arial" w:eastAsia="Calibri" w:hAnsi="Arial" w:cs="Arial"/>
          <w:sz w:val="22"/>
          <w:szCs w:val="22"/>
          <w:lang w:val="en-ID"/>
        </w:rPr>
        <w:t xml:space="preserve">unit kerja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z w:val="22"/>
          <w:szCs w:val="22"/>
        </w:rPr>
        <w:t>gg</w:t>
      </w:r>
      <w:r w:rsidRPr="00A40D6F">
        <w:rPr>
          <w:rFonts w:ascii="Arial" w:eastAsia="Calibri" w:hAnsi="Arial" w:cs="Arial"/>
          <w:spacing w:val="-1"/>
          <w:sz w:val="22"/>
          <w:szCs w:val="22"/>
        </w:rPr>
        <w:t>un</w:t>
      </w:r>
      <w:r w:rsidRPr="00A40D6F">
        <w:rPr>
          <w:rFonts w:ascii="Arial" w:eastAsia="Calibri" w:hAnsi="Arial" w:cs="Arial"/>
          <w:sz w:val="22"/>
          <w:szCs w:val="22"/>
        </w:rPr>
        <w:t>a</w:t>
      </w:r>
      <w:r w:rsidRPr="00A40D6F">
        <w:rPr>
          <w:rFonts w:ascii="Arial" w:eastAsia="Calibri" w:hAnsi="Arial" w:cs="Arial"/>
          <w:spacing w:val="2"/>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for</w:t>
      </w:r>
      <w:r w:rsidRPr="00A40D6F">
        <w:rPr>
          <w:rFonts w:ascii="Arial" w:eastAsia="Calibri" w:hAnsi="Arial" w:cs="Arial"/>
          <w:sz w:val="22"/>
          <w:szCs w:val="22"/>
        </w:rPr>
        <w:t>mat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t</w:t>
      </w:r>
      <w:r w:rsidRPr="00A40D6F">
        <w:rPr>
          <w:rFonts w:ascii="Arial" w:eastAsia="Calibri" w:hAnsi="Arial" w:cs="Arial"/>
          <w:w w:val="102"/>
          <w:sz w:val="22"/>
          <w:szCs w:val="22"/>
        </w:rPr>
        <w:t>a</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k</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00B86327" w:rsidRPr="00A40D6F">
        <w:rPr>
          <w:rFonts w:ascii="Arial" w:eastAsia="Calibri" w:hAnsi="Arial" w:cs="Arial"/>
          <w:w w:val="102"/>
          <w:sz w:val="22"/>
          <w:szCs w:val="22"/>
        </w:rPr>
        <w:t>.</w:t>
      </w:r>
    </w:p>
    <w:p w:rsidR="006677AC" w:rsidRPr="00A40D6F" w:rsidRDefault="006677AC" w:rsidP="00B86327">
      <w:pPr>
        <w:spacing w:line="360" w:lineRule="auto"/>
        <w:ind w:left="426"/>
        <w:jc w:val="both"/>
        <w:rPr>
          <w:rFonts w:ascii="Arial" w:eastAsia="Calibri" w:hAnsi="Arial" w:cs="Arial"/>
          <w:w w:val="102"/>
          <w:sz w:val="22"/>
          <w:szCs w:val="22"/>
        </w:rPr>
      </w:pPr>
      <w:r w:rsidRPr="00A40D6F">
        <w:rPr>
          <w:rFonts w:ascii="Arial" w:eastAsia="Calibri" w:hAnsi="Arial" w:cs="Arial"/>
          <w:spacing w:val="1"/>
          <w:sz w:val="22"/>
          <w:szCs w:val="22"/>
        </w:rPr>
        <w:t>Pe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3"/>
          <w:sz w:val="22"/>
          <w:szCs w:val="22"/>
        </w:rPr>
        <w:t>p</w:t>
      </w:r>
      <w:r w:rsidRPr="00A40D6F">
        <w:rPr>
          <w:rFonts w:ascii="Arial" w:eastAsia="Calibri" w:hAnsi="Arial" w:cs="Arial"/>
          <w:spacing w:val="1"/>
          <w:sz w:val="22"/>
          <w:szCs w:val="22"/>
        </w:rPr>
        <w:t>or</w:t>
      </w:r>
      <w:r w:rsidRPr="00A40D6F">
        <w:rPr>
          <w:rFonts w:ascii="Arial" w:eastAsia="Calibri" w:hAnsi="Arial" w:cs="Arial"/>
          <w:sz w:val="22"/>
          <w:szCs w:val="22"/>
        </w:rPr>
        <w:t xml:space="preserve">an </w:t>
      </w:r>
      <w:r w:rsidRPr="00A40D6F">
        <w:rPr>
          <w:rFonts w:ascii="Arial" w:eastAsia="Calibri" w:hAnsi="Arial" w:cs="Arial"/>
          <w:spacing w:val="-1"/>
          <w:sz w:val="22"/>
          <w:szCs w:val="22"/>
        </w:rPr>
        <w:t>b</w:t>
      </w:r>
      <w:r w:rsidRPr="00A40D6F">
        <w:rPr>
          <w:rFonts w:ascii="Arial" w:eastAsia="Calibri" w:hAnsi="Arial" w:cs="Arial"/>
          <w:spacing w:val="1"/>
          <w:sz w:val="22"/>
          <w:szCs w:val="22"/>
        </w:rPr>
        <w:t>eris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3"/>
          <w:sz w:val="22"/>
          <w:szCs w:val="22"/>
        </w:rPr>
        <w:t>p</w:t>
      </w:r>
      <w:r w:rsidRPr="00A40D6F">
        <w:rPr>
          <w:rFonts w:ascii="Arial" w:eastAsia="Calibri" w:hAnsi="Arial" w:cs="Arial"/>
          <w:spacing w:val="1"/>
          <w:sz w:val="22"/>
          <w:szCs w:val="22"/>
        </w:rPr>
        <w:t>or</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00137096" w:rsidRPr="00A40D6F">
        <w:rPr>
          <w:rFonts w:ascii="Arial" w:eastAsia="Calibri" w:hAnsi="Arial" w:cs="Arial"/>
          <w:sz w:val="22"/>
          <w:szCs w:val="22"/>
          <w:lang w:val="id-ID"/>
        </w:rPr>
        <w:t xml:space="preserve">pelayanan </w:t>
      </w:r>
      <w:r w:rsidRPr="00A40D6F">
        <w:rPr>
          <w:rFonts w:ascii="Arial" w:eastAsia="Calibri" w:hAnsi="Arial" w:cs="Arial"/>
          <w:spacing w:val="-1"/>
          <w:sz w:val="22"/>
          <w:szCs w:val="22"/>
        </w:rPr>
        <w:t>un</w:t>
      </w:r>
      <w:r w:rsidRPr="00A40D6F">
        <w:rPr>
          <w:rFonts w:ascii="Arial" w:eastAsia="Calibri" w:hAnsi="Arial" w:cs="Arial"/>
          <w:spacing w:val="3"/>
          <w:sz w:val="22"/>
          <w:szCs w:val="22"/>
        </w:rPr>
        <w:t>i</w:t>
      </w:r>
      <w:r w:rsidRPr="00A40D6F">
        <w:rPr>
          <w:rFonts w:ascii="Arial" w:eastAsia="Calibri" w:hAnsi="Arial" w:cs="Arial"/>
          <w:sz w:val="22"/>
          <w:szCs w:val="22"/>
        </w:rPr>
        <w:t>t</w:t>
      </w:r>
      <w:r w:rsidR="00B86327" w:rsidRPr="00A40D6F">
        <w:rPr>
          <w:rFonts w:ascii="Arial" w:eastAsia="Calibri" w:hAnsi="Arial" w:cs="Arial"/>
          <w:sz w:val="22"/>
          <w:szCs w:val="22"/>
          <w:lang w:val="en-ID"/>
        </w:rPr>
        <w:t xml:space="preserve"> </w:t>
      </w:r>
      <w:proofErr w:type="gramStart"/>
      <w:r w:rsidR="00137096" w:rsidRPr="00A40D6F">
        <w:rPr>
          <w:rFonts w:ascii="Arial" w:eastAsia="Calibri" w:hAnsi="Arial" w:cs="Arial"/>
          <w:spacing w:val="-1"/>
          <w:w w:val="102"/>
          <w:sz w:val="22"/>
          <w:szCs w:val="22"/>
        </w:rPr>
        <w:t>kerja :</w:t>
      </w:r>
      <w:proofErr w:type="gramEnd"/>
    </w:p>
    <w:p w:rsidR="006677AC" w:rsidRPr="00A40D6F" w:rsidRDefault="006677AC" w:rsidP="00654627">
      <w:pPr>
        <w:pStyle w:val="ListParagraph"/>
        <w:numPr>
          <w:ilvl w:val="0"/>
          <w:numId w:val="14"/>
        </w:numPr>
        <w:spacing w:line="360" w:lineRule="auto"/>
        <w:ind w:left="851" w:hanging="425"/>
        <w:jc w:val="both"/>
        <w:rPr>
          <w:rFonts w:ascii="Arial" w:eastAsia="Calibri" w:hAnsi="Arial" w:cs="Arial"/>
          <w:sz w:val="22"/>
          <w:szCs w:val="22"/>
        </w:rPr>
      </w:pPr>
      <w:r w:rsidRPr="00A40D6F">
        <w:rPr>
          <w:rFonts w:ascii="Arial" w:eastAsia="Calibri" w:hAnsi="Arial" w:cs="Arial"/>
          <w:spacing w:val="1"/>
          <w:sz w:val="22"/>
          <w:szCs w:val="22"/>
        </w:rPr>
        <w:t>Pe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3"/>
          <w:sz w:val="22"/>
          <w:szCs w:val="22"/>
        </w:rPr>
        <w:t>p</w:t>
      </w:r>
      <w:r w:rsidRPr="00A40D6F">
        <w:rPr>
          <w:rFonts w:ascii="Arial" w:eastAsia="Calibri" w:hAnsi="Arial" w:cs="Arial"/>
          <w:spacing w:val="1"/>
          <w:sz w:val="22"/>
          <w:szCs w:val="22"/>
        </w:rPr>
        <w:t>or</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un</w:t>
      </w:r>
      <w:r w:rsidRPr="00A40D6F">
        <w:rPr>
          <w:rFonts w:ascii="Arial" w:eastAsia="Calibri" w:hAnsi="Arial" w:cs="Arial"/>
          <w:spacing w:val="1"/>
          <w:sz w:val="22"/>
          <w:szCs w:val="22"/>
        </w:rPr>
        <w:t>i</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z w:val="22"/>
          <w:szCs w:val="22"/>
        </w:rPr>
        <w:t>e</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ko</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e</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lang w:val="id-ID"/>
        </w:rPr>
        <w:t>PMKP</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pacing w:val="-1"/>
          <w:sz w:val="22"/>
          <w:szCs w:val="22"/>
        </w:rPr>
        <w:t>ti</w:t>
      </w:r>
      <w:r w:rsidRPr="00A40D6F">
        <w:rPr>
          <w:rFonts w:ascii="Arial" w:eastAsia="Calibri" w:hAnsi="Arial" w:cs="Arial"/>
          <w:spacing w:val="3"/>
          <w:sz w:val="22"/>
          <w:szCs w:val="22"/>
        </w:rPr>
        <w:t>a</w:t>
      </w:r>
      <w:r w:rsidRPr="00A40D6F">
        <w:rPr>
          <w:rFonts w:ascii="Arial" w:eastAsia="Calibri" w:hAnsi="Arial" w:cs="Arial"/>
          <w:sz w:val="22"/>
          <w:szCs w:val="22"/>
        </w:rPr>
        <w:t>p</w:t>
      </w:r>
      <w:r w:rsidRPr="00A40D6F">
        <w:rPr>
          <w:rFonts w:ascii="Arial" w:eastAsia="Calibri" w:hAnsi="Arial" w:cs="Arial"/>
          <w:sz w:val="22"/>
          <w:szCs w:val="22"/>
          <w:lang w:val="id-ID"/>
        </w:rPr>
        <w:t xml:space="preserve"> </w:t>
      </w:r>
      <w:r w:rsidRPr="00A40D6F">
        <w:rPr>
          <w:rFonts w:ascii="Arial" w:eastAsia="Calibri" w:hAnsi="Arial" w:cs="Arial"/>
          <w:sz w:val="22"/>
          <w:szCs w:val="22"/>
        </w:rPr>
        <w:t>1</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pacing w:val="1"/>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2"/>
          <w:sz w:val="22"/>
          <w:szCs w:val="22"/>
        </w:rPr>
        <w:t>u</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00E76715" w:rsidRPr="00A40D6F">
        <w:rPr>
          <w:rFonts w:ascii="Arial" w:eastAsia="Calibri" w:hAnsi="Arial" w:cs="Arial"/>
          <w:spacing w:val="-1"/>
          <w:w w:val="102"/>
          <w:sz w:val="22"/>
          <w:szCs w:val="22"/>
        </w:rPr>
        <w:t>minggu</w:t>
      </w:r>
    </w:p>
    <w:p w:rsidR="006677AC" w:rsidRPr="00A40D6F" w:rsidRDefault="006677AC" w:rsidP="00654627">
      <w:pPr>
        <w:pStyle w:val="ListParagraph"/>
        <w:numPr>
          <w:ilvl w:val="0"/>
          <w:numId w:val="14"/>
        </w:numPr>
        <w:spacing w:line="360" w:lineRule="auto"/>
        <w:ind w:left="851" w:hanging="425"/>
        <w:jc w:val="both"/>
        <w:rPr>
          <w:rFonts w:ascii="Arial" w:eastAsia="Calibri" w:hAnsi="Arial" w:cs="Arial"/>
          <w:sz w:val="22"/>
          <w:szCs w:val="22"/>
        </w:rPr>
      </w:pPr>
      <w:r w:rsidRPr="00A40D6F">
        <w:rPr>
          <w:rFonts w:ascii="Arial" w:eastAsia="Calibri" w:hAnsi="Arial" w:cs="Arial"/>
          <w:spacing w:val="1"/>
          <w:sz w:val="22"/>
          <w:szCs w:val="22"/>
        </w:rPr>
        <w:t>Pe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3"/>
          <w:sz w:val="22"/>
          <w:szCs w:val="22"/>
        </w:rPr>
        <w:t>p</w:t>
      </w:r>
      <w:r w:rsidRPr="00A40D6F">
        <w:rPr>
          <w:rFonts w:ascii="Arial" w:eastAsia="Calibri" w:hAnsi="Arial" w:cs="Arial"/>
          <w:spacing w:val="1"/>
          <w:sz w:val="22"/>
          <w:szCs w:val="22"/>
        </w:rPr>
        <w:t>or</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ko</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e</w:t>
      </w:r>
      <w:r w:rsidRPr="00A40D6F">
        <w:rPr>
          <w:rFonts w:ascii="Arial" w:eastAsia="Calibri" w:hAnsi="Arial" w:cs="Arial"/>
          <w:sz w:val="22"/>
          <w:szCs w:val="22"/>
          <w:lang w:val="id-ID"/>
        </w:rPr>
        <w:t xml:space="preserve"> PMKP </w:t>
      </w:r>
      <w:r w:rsidRPr="00A40D6F">
        <w:rPr>
          <w:rFonts w:ascii="Arial" w:eastAsia="Calibri" w:hAnsi="Arial" w:cs="Arial"/>
          <w:spacing w:val="1"/>
          <w:sz w:val="22"/>
          <w:szCs w:val="22"/>
        </w:rPr>
        <w:t>k</w:t>
      </w:r>
      <w:r w:rsidRPr="00A40D6F">
        <w:rPr>
          <w:rFonts w:ascii="Arial" w:eastAsia="Calibri" w:hAnsi="Arial" w:cs="Arial"/>
          <w:sz w:val="22"/>
          <w:szCs w:val="22"/>
        </w:rPr>
        <w:t>e</w:t>
      </w:r>
      <w:r w:rsidRPr="00A40D6F">
        <w:rPr>
          <w:rFonts w:ascii="Arial" w:eastAsia="Calibri" w:hAnsi="Arial" w:cs="Arial"/>
          <w:sz w:val="22"/>
          <w:szCs w:val="22"/>
          <w:lang w:val="id-ID"/>
        </w:rPr>
        <w:t xml:space="preserve"> </w:t>
      </w:r>
      <w:r w:rsidR="005D6D9D" w:rsidRPr="00A40D6F">
        <w:rPr>
          <w:rFonts w:ascii="Arial" w:eastAsia="Calibri" w:hAnsi="Arial" w:cs="Arial"/>
          <w:sz w:val="22"/>
          <w:szCs w:val="22"/>
          <w:lang w:val="en-ID"/>
        </w:rPr>
        <w:t xml:space="preserve">direktur </w:t>
      </w:r>
      <w:r w:rsidRPr="00A40D6F">
        <w:rPr>
          <w:rFonts w:ascii="Arial" w:eastAsia="Calibri" w:hAnsi="Arial" w:cs="Arial"/>
          <w:spacing w:val="1"/>
          <w:sz w:val="22"/>
          <w:szCs w:val="22"/>
        </w:rPr>
        <w:t>se</w:t>
      </w:r>
      <w:r w:rsidRPr="00A40D6F">
        <w:rPr>
          <w:rFonts w:ascii="Arial" w:eastAsia="Calibri" w:hAnsi="Arial" w:cs="Arial"/>
          <w:spacing w:val="-1"/>
          <w:sz w:val="22"/>
          <w:szCs w:val="22"/>
        </w:rPr>
        <w:t>ti</w:t>
      </w:r>
      <w:r w:rsidRPr="00A40D6F">
        <w:rPr>
          <w:rFonts w:ascii="Arial" w:eastAsia="Calibri" w:hAnsi="Arial" w:cs="Arial"/>
          <w:spacing w:val="5"/>
          <w:sz w:val="22"/>
          <w:szCs w:val="22"/>
        </w:rPr>
        <w:t>a</w:t>
      </w:r>
      <w:r w:rsidRPr="00A40D6F">
        <w:rPr>
          <w:rFonts w:ascii="Arial" w:eastAsia="Calibri" w:hAnsi="Arial" w:cs="Arial"/>
          <w:sz w:val="22"/>
          <w:szCs w:val="22"/>
        </w:rPr>
        <w:t>p</w:t>
      </w:r>
      <w:r w:rsidRPr="00A40D6F">
        <w:rPr>
          <w:rFonts w:ascii="Arial" w:eastAsia="Calibri" w:hAnsi="Arial" w:cs="Arial"/>
          <w:sz w:val="22"/>
          <w:szCs w:val="22"/>
          <w:lang w:val="id-ID"/>
        </w:rPr>
        <w:t xml:space="preserve"> </w:t>
      </w:r>
      <w:r w:rsidR="00D0195A" w:rsidRPr="00A40D6F">
        <w:rPr>
          <w:rFonts w:ascii="Arial" w:eastAsia="Calibri" w:hAnsi="Arial" w:cs="Arial"/>
          <w:sz w:val="22"/>
          <w:szCs w:val="22"/>
        </w:rPr>
        <w:t>3</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00D0195A" w:rsidRPr="00A40D6F">
        <w:rPr>
          <w:rFonts w:ascii="Arial" w:eastAsia="Calibri" w:hAnsi="Arial" w:cs="Arial"/>
          <w:spacing w:val="-1"/>
          <w:sz w:val="22"/>
          <w:szCs w:val="22"/>
        </w:rPr>
        <w:t>tiga</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b</w:t>
      </w:r>
      <w:r w:rsidRPr="00A40D6F">
        <w:rPr>
          <w:rFonts w:ascii="Arial" w:eastAsia="Calibri" w:hAnsi="Arial" w:cs="Arial"/>
          <w:w w:val="102"/>
          <w:sz w:val="22"/>
          <w:szCs w:val="22"/>
        </w:rPr>
        <w:t>u</w:t>
      </w:r>
      <w:r w:rsidRPr="00A40D6F">
        <w:rPr>
          <w:rFonts w:ascii="Arial" w:eastAsia="Calibri" w:hAnsi="Arial" w:cs="Arial"/>
          <w:spacing w:val="3"/>
          <w:w w:val="102"/>
          <w:sz w:val="22"/>
          <w:szCs w:val="22"/>
        </w:rPr>
        <w:t>l</w:t>
      </w:r>
      <w:r w:rsidRPr="00A40D6F">
        <w:rPr>
          <w:rFonts w:ascii="Arial" w:eastAsia="Calibri" w:hAnsi="Arial" w:cs="Arial"/>
          <w:w w:val="102"/>
          <w:sz w:val="22"/>
          <w:szCs w:val="22"/>
        </w:rPr>
        <w:t>an</w:t>
      </w:r>
    </w:p>
    <w:p w:rsidR="006677AC" w:rsidRPr="00A40D6F" w:rsidRDefault="006677AC" w:rsidP="00B86327">
      <w:pPr>
        <w:spacing w:line="360" w:lineRule="auto"/>
        <w:ind w:left="426" w:hanging="426"/>
        <w:rPr>
          <w:rFonts w:ascii="Arial" w:hAnsi="Arial" w:cs="Arial"/>
          <w:sz w:val="22"/>
          <w:szCs w:val="22"/>
        </w:rPr>
      </w:pPr>
    </w:p>
    <w:p w:rsidR="006677AC" w:rsidRPr="00A40D6F" w:rsidRDefault="006677AC" w:rsidP="00654627">
      <w:pPr>
        <w:pStyle w:val="ListParagraph"/>
        <w:numPr>
          <w:ilvl w:val="0"/>
          <w:numId w:val="9"/>
        </w:numPr>
        <w:spacing w:line="360" w:lineRule="auto"/>
        <w:ind w:left="426" w:hanging="426"/>
        <w:jc w:val="both"/>
        <w:rPr>
          <w:rFonts w:ascii="Arial" w:eastAsia="Calibri" w:hAnsi="Arial" w:cs="Arial"/>
          <w:sz w:val="22"/>
          <w:szCs w:val="22"/>
          <w:lang w:val="en-ID"/>
        </w:rPr>
      </w:pPr>
      <w:r w:rsidRPr="00A40D6F">
        <w:rPr>
          <w:rFonts w:ascii="Arial" w:eastAsia="Calibri" w:hAnsi="Arial" w:cs="Arial"/>
          <w:sz w:val="22"/>
          <w:szCs w:val="22"/>
        </w:rPr>
        <w:t>A</w:t>
      </w:r>
      <w:r w:rsidRPr="00A40D6F">
        <w:rPr>
          <w:rFonts w:ascii="Arial" w:eastAsia="Calibri" w:hAnsi="Arial" w:cs="Arial"/>
          <w:spacing w:val="-1"/>
          <w:sz w:val="22"/>
          <w:szCs w:val="22"/>
        </w:rPr>
        <w:t>na</w:t>
      </w:r>
      <w:r w:rsidRPr="00A40D6F">
        <w:rPr>
          <w:rFonts w:ascii="Arial" w:eastAsia="Calibri" w:hAnsi="Arial" w:cs="Arial"/>
          <w:spacing w:val="2"/>
          <w:sz w:val="22"/>
          <w:szCs w:val="22"/>
        </w:rPr>
        <w:t>l</w:t>
      </w:r>
      <w:r w:rsidRPr="00A40D6F">
        <w:rPr>
          <w:rFonts w:ascii="Arial" w:eastAsia="Calibri" w:hAnsi="Arial" w:cs="Arial"/>
          <w:spacing w:val="-2"/>
          <w:sz w:val="22"/>
          <w:szCs w:val="22"/>
        </w:rPr>
        <w:t>i</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z w:val="22"/>
          <w:szCs w:val="22"/>
        </w:rPr>
        <w:t>D</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In</w:t>
      </w:r>
      <w:r w:rsidRPr="00A40D6F">
        <w:rPr>
          <w:rFonts w:ascii="Arial" w:eastAsia="Calibri" w:hAnsi="Arial" w:cs="Arial"/>
          <w:spacing w:val="-3"/>
          <w:sz w:val="22"/>
          <w:szCs w:val="22"/>
        </w:rPr>
        <w:t>d</w:t>
      </w:r>
      <w:r w:rsidRPr="00A40D6F">
        <w:rPr>
          <w:rFonts w:ascii="Arial" w:eastAsia="Calibri" w:hAnsi="Arial" w:cs="Arial"/>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u</w:t>
      </w:r>
      <w:r w:rsidR="005D6D9D" w:rsidRPr="00A40D6F">
        <w:rPr>
          <w:rFonts w:ascii="Arial" w:eastAsia="Calibri" w:hAnsi="Arial" w:cs="Arial"/>
          <w:w w:val="102"/>
          <w:sz w:val="22"/>
          <w:szCs w:val="22"/>
          <w:lang w:val="id-ID"/>
        </w:rPr>
        <w:t xml:space="preserve"> </w:t>
      </w:r>
      <w:r w:rsidR="005D6D9D" w:rsidRPr="00A40D6F">
        <w:rPr>
          <w:rFonts w:ascii="Arial" w:eastAsia="Calibri" w:hAnsi="Arial" w:cs="Arial"/>
          <w:w w:val="102"/>
          <w:sz w:val="22"/>
          <w:szCs w:val="22"/>
          <w:lang w:val="en-ID"/>
        </w:rPr>
        <w:t>Unit Kerja</w:t>
      </w:r>
    </w:p>
    <w:p w:rsidR="006677AC" w:rsidRPr="00A40D6F" w:rsidRDefault="006677AC" w:rsidP="00B86327">
      <w:pPr>
        <w:spacing w:line="360" w:lineRule="auto"/>
        <w:ind w:left="426" w:firstLine="567"/>
        <w:jc w:val="both"/>
        <w:rPr>
          <w:rFonts w:ascii="Arial" w:eastAsia="Calibri" w:hAnsi="Arial" w:cs="Arial"/>
          <w:sz w:val="22"/>
          <w:szCs w:val="22"/>
        </w:rPr>
      </w:pPr>
      <w:r w:rsidRPr="00A40D6F">
        <w:rPr>
          <w:rFonts w:ascii="Arial" w:eastAsia="Calibri" w:hAnsi="Arial" w:cs="Arial"/>
          <w:spacing w:val="-1"/>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sec</w:t>
      </w:r>
      <w:r w:rsidRPr="00A40D6F">
        <w:rPr>
          <w:rFonts w:ascii="Arial" w:eastAsia="Calibri" w:hAnsi="Arial" w:cs="Arial"/>
          <w:spacing w:val="3"/>
          <w:sz w:val="22"/>
          <w:szCs w:val="22"/>
        </w:rPr>
        <w:t>a</w:t>
      </w:r>
      <w:r w:rsidRPr="00A40D6F">
        <w:rPr>
          <w:rFonts w:ascii="Arial" w:eastAsia="Calibri" w:hAnsi="Arial" w:cs="Arial"/>
          <w:spacing w:val="-2"/>
          <w:sz w:val="22"/>
          <w:szCs w:val="22"/>
        </w:rPr>
        <w:t>r</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1"/>
          <w:sz w:val="22"/>
          <w:szCs w:val="22"/>
        </w:rPr>
        <w:t>iskr</w:t>
      </w:r>
      <w:r w:rsidRPr="00A40D6F">
        <w:rPr>
          <w:rFonts w:ascii="Arial" w:eastAsia="Calibri" w:hAnsi="Arial" w:cs="Arial"/>
          <w:spacing w:val="-1"/>
          <w:sz w:val="22"/>
          <w:szCs w:val="22"/>
        </w:rPr>
        <w:t>ipt</w:t>
      </w:r>
      <w:r w:rsidRPr="00A40D6F">
        <w:rPr>
          <w:rFonts w:ascii="Arial" w:eastAsia="Calibri" w:hAnsi="Arial" w:cs="Arial"/>
          <w:spacing w:val="1"/>
          <w:sz w:val="22"/>
          <w:szCs w:val="22"/>
        </w:rPr>
        <w:t>i</w:t>
      </w:r>
      <w:r w:rsidRPr="00A40D6F">
        <w:rPr>
          <w:rFonts w:ascii="Arial" w:eastAsia="Calibri" w:hAnsi="Arial" w:cs="Arial"/>
          <w:sz w:val="22"/>
          <w:szCs w:val="22"/>
        </w:rPr>
        <w:t>f</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z w:val="22"/>
          <w:szCs w:val="22"/>
        </w:rPr>
        <w:t>m</w:t>
      </w:r>
      <w:r w:rsidRPr="00A40D6F">
        <w:rPr>
          <w:rFonts w:ascii="Arial" w:eastAsia="Calibri" w:hAnsi="Arial" w:cs="Arial"/>
          <w:spacing w:val="1"/>
          <w:sz w:val="22"/>
          <w:szCs w:val="22"/>
        </w:rPr>
        <w:t>eli</w:t>
      </w:r>
      <w:r w:rsidRPr="00A40D6F">
        <w:rPr>
          <w:rFonts w:ascii="Arial" w:eastAsia="Calibri" w:hAnsi="Arial" w:cs="Arial"/>
          <w:spacing w:val="-3"/>
          <w:sz w:val="22"/>
          <w:szCs w:val="22"/>
        </w:rPr>
        <w:t>p</w:t>
      </w:r>
      <w:r w:rsidRPr="00A40D6F">
        <w:rPr>
          <w:rFonts w:ascii="Arial" w:eastAsia="Calibri" w:hAnsi="Arial" w:cs="Arial"/>
          <w:spacing w:val="-1"/>
          <w:sz w:val="22"/>
          <w:szCs w:val="22"/>
        </w:rPr>
        <w:t>ut</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z w:val="22"/>
          <w:szCs w:val="22"/>
        </w:rPr>
        <w:t>am</w:t>
      </w:r>
      <w:r w:rsidRPr="00A40D6F">
        <w:rPr>
          <w:rFonts w:ascii="Arial" w:eastAsia="Calibri" w:hAnsi="Arial" w:cs="Arial"/>
          <w:spacing w:val="-1"/>
          <w:sz w:val="22"/>
          <w:szCs w:val="22"/>
        </w:rPr>
        <w:t>p</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1"/>
          <w:sz w:val="22"/>
          <w:szCs w:val="22"/>
        </w:rPr>
        <w:t>kese</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3"/>
          <w:sz w:val="22"/>
          <w:szCs w:val="22"/>
        </w:rPr>
        <w:t>e</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ai</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t</w:t>
      </w:r>
      <w:r w:rsidRPr="00A40D6F">
        <w:rPr>
          <w:rFonts w:ascii="Arial" w:eastAsia="Calibri" w:hAnsi="Arial" w:cs="Arial"/>
          <w:spacing w:val="3"/>
          <w:w w:val="102"/>
          <w:sz w:val="22"/>
          <w:szCs w:val="22"/>
        </w:rPr>
        <w:t>a</w:t>
      </w:r>
      <w:r w:rsidRPr="00A40D6F">
        <w:rPr>
          <w:rFonts w:ascii="Arial" w:eastAsia="Calibri" w:hAnsi="Arial" w:cs="Arial"/>
          <w:spacing w:val="-2"/>
          <w:w w:val="102"/>
          <w:sz w:val="22"/>
          <w:szCs w:val="22"/>
        </w:rPr>
        <w:t>r</w:t>
      </w:r>
      <w:r w:rsidRPr="00A40D6F">
        <w:rPr>
          <w:rFonts w:ascii="Arial" w:eastAsia="Calibri" w:hAnsi="Arial" w:cs="Arial"/>
          <w:spacing w:val="2"/>
          <w:w w:val="102"/>
          <w:sz w:val="22"/>
          <w:szCs w:val="22"/>
        </w:rPr>
        <w:t>g</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w:t>
      </w:r>
      <w:r w:rsidRPr="00A40D6F">
        <w:rPr>
          <w:rFonts w:ascii="Arial" w:eastAsia="Calibri" w:hAnsi="Arial" w:cs="Arial"/>
          <w:w w:val="102"/>
          <w:sz w:val="22"/>
          <w:szCs w:val="22"/>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n a</w:t>
      </w:r>
      <w:r w:rsidRPr="00A40D6F">
        <w:rPr>
          <w:rFonts w:ascii="Arial" w:eastAsia="Calibri" w:hAnsi="Arial" w:cs="Arial"/>
          <w:spacing w:val="-1"/>
          <w:sz w:val="22"/>
          <w:szCs w:val="22"/>
        </w:rPr>
        <w:t>t</w:t>
      </w:r>
      <w:r w:rsidRPr="00A40D6F">
        <w:rPr>
          <w:rFonts w:ascii="Arial" w:eastAsia="Calibri" w:hAnsi="Arial" w:cs="Arial"/>
          <w:sz w:val="22"/>
          <w:szCs w:val="22"/>
        </w:rPr>
        <w:t xml:space="preserve">au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 </w:t>
      </w:r>
      <w:r w:rsidRPr="00A40D6F">
        <w:rPr>
          <w:rFonts w:ascii="Arial" w:eastAsia="Calibri" w:hAnsi="Arial" w:cs="Arial"/>
          <w:spacing w:val="1"/>
          <w:sz w:val="22"/>
          <w:szCs w:val="22"/>
        </w:rPr>
        <w:t>y</w:t>
      </w:r>
      <w:r w:rsidRPr="00A40D6F">
        <w:rPr>
          <w:rFonts w:ascii="Arial" w:eastAsia="Calibri" w:hAnsi="Arial" w:cs="Arial"/>
          <w:spacing w:val="-2"/>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d</w:t>
      </w:r>
      <w:r w:rsidRPr="00A40D6F">
        <w:rPr>
          <w:rFonts w:ascii="Arial" w:eastAsia="Calibri" w:hAnsi="Arial" w:cs="Arial"/>
          <w:spacing w:val="1"/>
          <w:sz w:val="22"/>
          <w:szCs w:val="22"/>
        </w:rPr>
        <w:t>io</w:t>
      </w:r>
      <w:r w:rsidRPr="00A40D6F">
        <w:rPr>
          <w:rFonts w:ascii="Arial" w:eastAsia="Calibri" w:hAnsi="Arial" w:cs="Arial"/>
          <w:spacing w:val="-2"/>
          <w:sz w:val="22"/>
          <w:szCs w:val="22"/>
        </w:rPr>
        <w:t>r</w:t>
      </w:r>
      <w:r w:rsidRPr="00A40D6F">
        <w:rPr>
          <w:rFonts w:ascii="Arial" w:eastAsia="Calibri" w:hAnsi="Arial" w:cs="Arial"/>
          <w:spacing w:val="2"/>
          <w:sz w:val="22"/>
          <w:szCs w:val="22"/>
        </w:rPr>
        <w:t>g</w:t>
      </w:r>
      <w:r w:rsidRPr="00A40D6F">
        <w:rPr>
          <w:rFonts w:ascii="Arial" w:eastAsia="Calibri" w:hAnsi="Arial" w:cs="Arial"/>
          <w:sz w:val="22"/>
          <w:szCs w:val="22"/>
        </w:rPr>
        <w:t>a</w:t>
      </w:r>
      <w:r w:rsidRPr="00A40D6F">
        <w:rPr>
          <w:rFonts w:ascii="Arial" w:eastAsia="Calibri" w:hAnsi="Arial" w:cs="Arial"/>
          <w:spacing w:val="-1"/>
          <w:sz w:val="22"/>
          <w:szCs w:val="22"/>
        </w:rPr>
        <w:t>ni</w:t>
      </w:r>
      <w:r w:rsidRPr="00A40D6F">
        <w:rPr>
          <w:rFonts w:ascii="Arial" w:eastAsia="Calibri" w:hAnsi="Arial" w:cs="Arial"/>
          <w:spacing w:val="1"/>
          <w:sz w:val="22"/>
          <w:szCs w:val="22"/>
        </w:rPr>
        <w:t>sir</w:t>
      </w:r>
      <w:r w:rsidRPr="00A40D6F">
        <w:rPr>
          <w:rFonts w:ascii="Arial" w:eastAsia="Calibri" w:hAnsi="Arial" w:cs="Arial"/>
          <w:sz w:val="22"/>
          <w:szCs w:val="22"/>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ikl</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ifi</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 xml:space="preserve">i </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3"/>
          <w:sz w:val="22"/>
          <w:szCs w:val="22"/>
        </w:rPr>
        <w:t>m</w:t>
      </w:r>
      <w:r w:rsidRPr="00A40D6F">
        <w:rPr>
          <w:rFonts w:ascii="Arial" w:eastAsia="Calibri" w:hAnsi="Arial" w:cs="Arial"/>
          <w:spacing w:val="-3"/>
          <w:sz w:val="22"/>
          <w:szCs w:val="22"/>
        </w:rPr>
        <w:t>p</w:t>
      </w:r>
      <w:r w:rsidRPr="00A40D6F">
        <w:rPr>
          <w:rFonts w:ascii="Arial" w:eastAsia="Calibri" w:hAnsi="Arial" w:cs="Arial"/>
          <w:spacing w:val="3"/>
          <w:sz w:val="22"/>
          <w:szCs w:val="22"/>
        </w:rPr>
        <w:t>a</w:t>
      </w:r>
      <w:r w:rsidRPr="00A40D6F">
        <w:rPr>
          <w:rFonts w:ascii="Arial" w:eastAsia="Calibri" w:hAnsi="Arial" w:cs="Arial"/>
          <w:sz w:val="22"/>
          <w:szCs w:val="22"/>
        </w:rPr>
        <w:t xml:space="preserve">i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ga</w:t>
      </w:r>
      <w:r w:rsidRPr="00A40D6F">
        <w:rPr>
          <w:rFonts w:ascii="Arial" w:eastAsia="Calibri" w:hAnsi="Arial" w:cs="Arial"/>
          <w:spacing w:val="3"/>
          <w:sz w:val="22"/>
          <w:szCs w:val="22"/>
        </w:rPr>
        <w:t>m</w:t>
      </w:r>
      <w:r w:rsidRPr="00A40D6F">
        <w:rPr>
          <w:rFonts w:ascii="Arial" w:eastAsia="Calibri" w:hAnsi="Arial" w:cs="Arial"/>
          <w:spacing w:val="-3"/>
          <w:sz w:val="22"/>
          <w:szCs w:val="22"/>
        </w:rPr>
        <w:t>b</w:t>
      </w:r>
      <w:r w:rsidRPr="00A40D6F">
        <w:rPr>
          <w:rFonts w:ascii="Arial" w:eastAsia="Calibri" w:hAnsi="Arial" w:cs="Arial"/>
          <w:spacing w:val="1"/>
          <w:sz w:val="22"/>
          <w:szCs w:val="22"/>
        </w:rPr>
        <w:t>il</w:t>
      </w:r>
      <w:r w:rsidRPr="00A40D6F">
        <w:rPr>
          <w:rFonts w:ascii="Arial" w:eastAsia="Calibri" w:hAnsi="Arial" w:cs="Arial"/>
          <w:sz w:val="22"/>
          <w:szCs w:val="22"/>
        </w:rPr>
        <w:t xml:space="preserve">an </w:t>
      </w:r>
      <w:r w:rsidRPr="00A40D6F">
        <w:rPr>
          <w:rFonts w:ascii="Arial" w:eastAsia="Calibri" w:hAnsi="Arial" w:cs="Arial"/>
          <w:spacing w:val="1"/>
          <w:w w:val="102"/>
          <w:sz w:val="22"/>
          <w:szCs w:val="22"/>
        </w:rPr>
        <w:t>ke</w:t>
      </w:r>
      <w:r w:rsidRPr="00A40D6F">
        <w:rPr>
          <w:rFonts w:ascii="Arial" w:eastAsia="Calibri" w:hAnsi="Arial" w:cs="Arial"/>
          <w:spacing w:val="-1"/>
          <w:w w:val="102"/>
          <w:sz w:val="22"/>
          <w:szCs w:val="22"/>
        </w:rPr>
        <w:t>putu</w:t>
      </w:r>
      <w:r w:rsidRPr="00A40D6F">
        <w:rPr>
          <w:rFonts w:ascii="Arial" w:eastAsia="Calibri" w:hAnsi="Arial" w:cs="Arial"/>
          <w:spacing w:val="-2"/>
          <w:w w:val="102"/>
          <w:sz w:val="22"/>
          <w:szCs w:val="22"/>
        </w:rPr>
        <w:t>s</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2"/>
          <w:sz w:val="22"/>
          <w:szCs w:val="22"/>
        </w:rPr>
        <w:t>g</w:t>
      </w:r>
      <w:r w:rsidRPr="00A40D6F">
        <w:rPr>
          <w:rFonts w:ascii="Arial" w:eastAsia="Calibri" w:hAnsi="Arial" w:cs="Arial"/>
          <w:spacing w:val="-1"/>
          <w:sz w:val="22"/>
          <w:szCs w:val="22"/>
        </w:rPr>
        <w:t>u</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3"/>
          <w:sz w:val="22"/>
          <w:szCs w:val="22"/>
        </w:rPr>
        <w:t>e</w:t>
      </w:r>
      <w:r w:rsidRPr="00A40D6F">
        <w:rPr>
          <w:rFonts w:ascii="Arial" w:eastAsia="Calibri" w:hAnsi="Arial" w:cs="Arial"/>
          <w:spacing w:val="-1"/>
          <w:sz w:val="22"/>
          <w:szCs w:val="22"/>
        </w:rPr>
        <w:t>ti</w:t>
      </w:r>
      <w:r w:rsidRPr="00A40D6F">
        <w:rPr>
          <w:rFonts w:ascii="Arial" w:eastAsia="Calibri" w:hAnsi="Arial" w:cs="Arial"/>
          <w:sz w:val="22"/>
          <w:szCs w:val="22"/>
        </w:rPr>
        <w:t>ap</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ah</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w w:val="102"/>
          <w:sz w:val="22"/>
          <w:szCs w:val="22"/>
        </w:rPr>
        <w:t>a</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hi</w:t>
      </w:r>
      <w:r w:rsidRPr="00A40D6F">
        <w:rPr>
          <w:rFonts w:ascii="Arial" w:eastAsia="Calibri" w:hAnsi="Arial" w:cs="Arial"/>
          <w:spacing w:val="1"/>
          <w:w w:val="102"/>
          <w:sz w:val="22"/>
          <w:szCs w:val="22"/>
        </w:rPr>
        <w:t>r</w:t>
      </w:r>
      <w:r w:rsidRPr="00A40D6F">
        <w:rPr>
          <w:rFonts w:ascii="Arial" w:eastAsia="Calibri" w:hAnsi="Arial" w:cs="Arial"/>
          <w:w w:val="102"/>
          <w:sz w:val="22"/>
          <w:szCs w:val="22"/>
        </w:rPr>
        <w:t>.</w:t>
      </w:r>
    </w:p>
    <w:p w:rsidR="006677AC" w:rsidRPr="00A40D6F" w:rsidRDefault="006677AC" w:rsidP="00B86327">
      <w:pPr>
        <w:spacing w:line="360" w:lineRule="auto"/>
        <w:ind w:left="426" w:hanging="426"/>
        <w:jc w:val="both"/>
        <w:rPr>
          <w:rFonts w:ascii="Arial" w:hAnsi="Arial" w:cs="Arial"/>
          <w:sz w:val="22"/>
          <w:szCs w:val="22"/>
          <w:lang w:val="id-ID"/>
        </w:rPr>
      </w:pPr>
    </w:p>
    <w:p w:rsidR="006677AC" w:rsidRPr="00A40D6F" w:rsidRDefault="006677AC" w:rsidP="00654627">
      <w:pPr>
        <w:pStyle w:val="ListParagraph"/>
        <w:numPr>
          <w:ilvl w:val="0"/>
          <w:numId w:val="9"/>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R</w:t>
      </w:r>
      <w:r w:rsidRPr="00A40D6F">
        <w:rPr>
          <w:rFonts w:ascii="Arial" w:eastAsia="Calibri" w:hAnsi="Arial" w:cs="Arial"/>
          <w:spacing w:val="-1"/>
          <w:sz w:val="22"/>
          <w:szCs w:val="22"/>
        </w:rPr>
        <w:t>apa</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2"/>
          <w:sz w:val="22"/>
          <w:szCs w:val="22"/>
        </w:rPr>
        <w:t>i</w:t>
      </w:r>
      <w:r w:rsidRPr="00A40D6F">
        <w:rPr>
          <w:rFonts w:ascii="Arial" w:eastAsia="Calibri" w:hAnsi="Arial" w:cs="Arial"/>
          <w:spacing w:val="2"/>
          <w:sz w:val="22"/>
          <w:szCs w:val="22"/>
        </w:rPr>
        <w:t>m</w:t>
      </w:r>
      <w:r w:rsidRPr="00A40D6F">
        <w:rPr>
          <w:rFonts w:ascii="Arial" w:eastAsia="Calibri" w:hAnsi="Arial" w:cs="Arial"/>
          <w:spacing w:val="-1"/>
          <w:sz w:val="22"/>
          <w:szCs w:val="22"/>
        </w:rPr>
        <w:t>p</w:t>
      </w:r>
      <w:r w:rsidRPr="00A40D6F">
        <w:rPr>
          <w:rFonts w:ascii="Arial" w:eastAsia="Calibri" w:hAnsi="Arial" w:cs="Arial"/>
          <w:spacing w:val="2"/>
          <w:sz w:val="22"/>
          <w:szCs w:val="22"/>
        </w:rPr>
        <w:t>i</w:t>
      </w:r>
      <w:r w:rsidRPr="00A40D6F">
        <w:rPr>
          <w:rFonts w:ascii="Arial" w:eastAsia="Calibri" w:hAnsi="Arial" w:cs="Arial"/>
          <w:spacing w:val="-1"/>
          <w:sz w:val="22"/>
          <w:szCs w:val="22"/>
        </w:rPr>
        <w:t>n</w:t>
      </w:r>
      <w:r w:rsidRPr="00A40D6F">
        <w:rPr>
          <w:rFonts w:ascii="Arial" w:eastAsia="Calibri" w:hAnsi="Arial" w:cs="Arial"/>
          <w:spacing w:val="2"/>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z w:val="22"/>
          <w:szCs w:val="22"/>
        </w:rPr>
        <w:t>I</w:t>
      </w:r>
      <w:r w:rsidRPr="00A40D6F">
        <w:rPr>
          <w:rFonts w:ascii="Arial" w:eastAsia="Calibri" w:hAnsi="Arial" w:cs="Arial"/>
          <w:spacing w:val="2"/>
          <w:sz w:val="22"/>
          <w:szCs w:val="22"/>
        </w:rPr>
        <w:t>n</w:t>
      </w:r>
      <w:r w:rsidRPr="00A40D6F">
        <w:rPr>
          <w:rFonts w:ascii="Arial" w:eastAsia="Calibri" w:hAnsi="Arial" w:cs="Arial"/>
          <w:spacing w:val="-1"/>
          <w:sz w:val="22"/>
          <w:szCs w:val="22"/>
        </w:rPr>
        <w:t>d</w:t>
      </w:r>
      <w:r w:rsidRPr="00A40D6F">
        <w:rPr>
          <w:rFonts w:ascii="Arial" w:eastAsia="Calibri" w:hAnsi="Arial" w:cs="Arial"/>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005D6D9D" w:rsidRPr="00A40D6F">
        <w:rPr>
          <w:rFonts w:ascii="Arial" w:eastAsia="Calibri" w:hAnsi="Arial" w:cs="Arial"/>
          <w:sz w:val="22"/>
          <w:szCs w:val="22"/>
          <w:lang w:val="en-ID"/>
        </w:rPr>
        <w:t xml:space="preserve">Unit Kerja </w:t>
      </w:r>
      <w:r w:rsidRPr="00A40D6F">
        <w:rPr>
          <w:rFonts w:ascii="Arial" w:eastAsia="Calibri" w:hAnsi="Arial" w:cs="Arial"/>
          <w:spacing w:val="-1"/>
          <w:sz w:val="22"/>
          <w:szCs w:val="22"/>
        </w:rPr>
        <w:t>B</w:t>
      </w:r>
      <w:r w:rsidRPr="00A40D6F">
        <w:rPr>
          <w:rFonts w:ascii="Arial" w:eastAsia="Calibri" w:hAnsi="Arial" w:cs="Arial"/>
          <w:spacing w:val="2"/>
          <w:sz w:val="22"/>
          <w:szCs w:val="22"/>
        </w:rPr>
        <w:t>a</w:t>
      </w:r>
      <w:r w:rsidRPr="00A40D6F">
        <w:rPr>
          <w:rFonts w:ascii="Arial" w:eastAsia="Calibri" w:hAnsi="Arial" w:cs="Arial"/>
          <w:sz w:val="22"/>
          <w:szCs w:val="22"/>
        </w:rPr>
        <w:t>ik</w:t>
      </w:r>
      <w:r w:rsidRPr="00A40D6F">
        <w:rPr>
          <w:rFonts w:ascii="Arial" w:eastAsia="Calibri" w:hAnsi="Arial" w:cs="Arial"/>
          <w:sz w:val="22"/>
          <w:szCs w:val="22"/>
          <w:lang w:val="id-ID"/>
        </w:rPr>
        <w:t xml:space="preserve"> </w:t>
      </w:r>
      <w:r w:rsidRPr="00A40D6F">
        <w:rPr>
          <w:rFonts w:ascii="Arial" w:eastAsia="Calibri" w:hAnsi="Arial" w:cs="Arial"/>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spacing w:val="-1"/>
          <w:sz w:val="22"/>
          <w:szCs w:val="22"/>
        </w:rPr>
        <w:t>d</w:t>
      </w:r>
      <w:r w:rsidRPr="00A40D6F">
        <w:rPr>
          <w:rFonts w:ascii="Arial" w:eastAsia="Calibri" w:hAnsi="Arial" w:cs="Arial"/>
          <w:spacing w:val="2"/>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il,</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Bu</w:t>
      </w:r>
      <w:r w:rsidRPr="00A40D6F">
        <w:rPr>
          <w:rFonts w:ascii="Arial" w:eastAsia="Calibri" w:hAnsi="Arial" w:cs="Arial"/>
          <w:spacing w:val="2"/>
          <w:sz w:val="22"/>
          <w:szCs w:val="22"/>
        </w:rPr>
        <w:t>l</w:t>
      </w:r>
      <w:r w:rsidRPr="00A40D6F">
        <w:rPr>
          <w:rFonts w:ascii="Arial" w:eastAsia="Calibri" w:hAnsi="Arial" w:cs="Arial"/>
          <w:spacing w:val="-1"/>
          <w:sz w:val="22"/>
          <w:szCs w:val="22"/>
        </w:rPr>
        <w:t>an</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a</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Tr</w:t>
      </w:r>
      <w:r w:rsidRPr="00A40D6F">
        <w:rPr>
          <w:rFonts w:ascii="Arial" w:eastAsia="Calibri" w:hAnsi="Arial" w:cs="Arial"/>
          <w:sz w:val="22"/>
          <w:szCs w:val="22"/>
        </w:rPr>
        <w:t>i</w:t>
      </w:r>
      <w:r w:rsidR="005D6D9D" w:rsidRPr="00A40D6F">
        <w:rPr>
          <w:rFonts w:ascii="Arial" w:eastAsia="Calibri" w:hAnsi="Arial" w:cs="Arial"/>
          <w:spacing w:val="1"/>
          <w:w w:val="102"/>
          <w:sz w:val="22"/>
          <w:szCs w:val="22"/>
        </w:rPr>
        <w:t>b</w:t>
      </w:r>
      <w:r w:rsidRPr="00A40D6F">
        <w:rPr>
          <w:rFonts w:ascii="Arial" w:eastAsia="Calibri" w:hAnsi="Arial" w:cs="Arial"/>
          <w:spacing w:val="-1"/>
          <w:w w:val="102"/>
          <w:sz w:val="22"/>
          <w:szCs w:val="22"/>
        </w:rPr>
        <w:t>u</w:t>
      </w:r>
      <w:r w:rsidRPr="00A40D6F">
        <w:rPr>
          <w:rFonts w:ascii="Arial" w:eastAsia="Calibri" w:hAnsi="Arial" w:cs="Arial"/>
          <w:spacing w:val="2"/>
          <w:w w:val="102"/>
          <w:sz w:val="22"/>
          <w:szCs w:val="22"/>
        </w:rPr>
        <w:t>l</w:t>
      </w:r>
      <w:r w:rsidRPr="00A40D6F">
        <w:rPr>
          <w:rFonts w:ascii="Arial" w:eastAsia="Calibri" w:hAnsi="Arial" w:cs="Arial"/>
          <w:spacing w:val="-1"/>
          <w:w w:val="102"/>
          <w:sz w:val="22"/>
          <w:szCs w:val="22"/>
        </w:rPr>
        <w:t>an</w:t>
      </w:r>
      <w:r w:rsidRPr="00A40D6F">
        <w:rPr>
          <w:rFonts w:ascii="Arial" w:eastAsia="Calibri" w:hAnsi="Arial" w:cs="Arial"/>
          <w:spacing w:val="2"/>
          <w:w w:val="102"/>
          <w:sz w:val="22"/>
          <w:szCs w:val="22"/>
        </w:rPr>
        <w:t>a</w:t>
      </w:r>
      <w:r w:rsidRPr="00A40D6F">
        <w:rPr>
          <w:rFonts w:ascii="Arial" w:eastAsia="Calibri" w:hAnsi="Arial" w:cs="Arial"/>
          <w:w w:val="102"/>
          <w:sz w:val="22"/>
          <w:szCs w:val="22"/>
        </w:rPr>
        <w:t>n</w:t>
      </w:r>
    </w:p>
    <w:p w:rsidR="00A42961" w:rsidRPr="00A40D6F" w:rsidRDefault="006677AC" w:rsidP="00B86327">
      <w:pPr>
        <w:spacing w:line="360" w:lineRule="auto"/>
        <w:ind w:left="426" w:firstLine="567"/>
        <w:jc w:val="both"/>
        <w:rPr>
          <w:rFonts w:ascii="Arial" w:eastAsia="Calibri" w:hAnsi="Arial" w:cs="Arial"/>
          <w:w w:val="102"/>
          <w:sz w:val="22"/>
          <w:szCs w:val="22"/>
        </w:rPr>
      </w:pPr>
      <w:r w:rsidRPr="00A40D6F">
        <w:rPr>
          <w:rFonts w:ascii="Arial" w:eastAsia="Calibri" w:hAnsi="Arial" w:cs="Arial"/>
          <w:sz w:val="22"/>
          <w:szCs w:val="22"/>
        </w:rPr>
        <w:t>Ra</w:t>
      </w:r>
      <w:r w:rsidRPr="00A40D6F">
        <w:rPr>
          <w:rFonts w:ascii="Arial" w:eastAsia="Calibri" w:hAnsi="Arial" w:cs="Arial"/>
          <w:spacing w:val="-1"/>
          <w:sz w:val="22"/>
          <w:szCs w:val="22"/>
        </w:rPr>
        <w:t>p</w:t>
      </w:r>
      <w:r w:rsidRPr="00A40D6F">
        <w:rPr>
          <w:rFonts w:ascii="Arial" w:eastAsia="Calibri" w:hAnsi="Arial" w:cs="Arial"/>
          <w:sz w:val="22"/>
          <w:szCs w:val="22"/>
        </w:rPr>
        <w:t xml:space="preserve">at </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pacing w:val="2"/>
          <w:sz w:val="22"/>
          <w:szCs w:val="22"/>
        </w:rPr>
        <w:t>n</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u</w:t>
      </w:r>
      <w:r w:rsidRPr="00A40D6F">
        <w:rPr>
          <w:rFonts w:ascii="Arial" w:eastAsia="Calibri" w:hAnsi="Arial" w:cs="Arial"/>
          <w:sz w:val="22"/>
          <w:szCs w:val="22"/>
        </w:rPr>
        <w:t>an ma</w:t>
      </w:r>
      <w:r w:rsidRPr="00A40D6F">
        <w:rPr>
          <w:rFonts w:ascii="Arial" w:eastAsia="Calibri" w:hAnsi="Arial" w:cs="Arial"/>
          <w:spacing w:val="-1"/>
          <w:sz w:val="22"/>
          <w:szCs w:val="22"/>
        </w:rPr>
        <w:t>n</w:t>
      </w:r>
      <w:r w:rsidRPr="00A40D6F">
        <w:rPr>
          <w:rFonts w:ascii="Arial" w:eastAsia="Calibri" w:hAnsi="Arial" w:cs="Arial"/>
          <w:spacing w:val="2"/>
          <w:sz w:val="22"/>
          <w:szCs w:val="22"/>
        </w:rPr>
        <w:t>a</w:t>
      </w:r>
      <w:r w:rsidRPr="00A40D6F">
        <w:rPr>
          <w:rFonts w:ascii="Arial" w:eastAsia="Calibri" w:hAnsi="Arial" w:cs="Arial"/>
          <w:spacing w:val="-3"/>
          <w:sz w:val="22"/>
          <w:szCs w:val="22"/>
        </w:rPr>
        <w:t>j</w:t>
      </w:r>
      <w:r w:rsidRPr="00A40D6F">
        <w:rPr>
          <w:rFonts w:ascii="Arial" w:eastAsia="Calibri" w:hAnsi="Arial" w:cs="Arial"/>
          <w:spacing w:val="3"/>
          <w:sz w:val="22"/>
          <w:szCs w:val="22"/>
        </w:rPr>
        <w:t>em</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z w:val="22"/>
          <w:szCs w:val="22"/>
        </w:rPr>
        <w:t xml:space="preserve">/ </w:t>
      </w:r>
      <w:r w:rsidRPr="00A40D6F">
        <w:rPr>
          <w:rFonts w:ascii="Arial" w:eastAsia="Calibri" w:hAnsi="Arial" w:cs="Arial"/>
          <w:spacing w:val="1"/>
          <w:sz w:val="22"/>
          <w:szCs w:val="22"/>
        </w:rPr>
        <w:t>r</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 xml:space="preserve">at </w:t>
      </w:r>
      <w:r w:rsidRPr="00A40D6F">
        <w:rPr>
          <w:rFonts w:ascii="Arial" w:eastAsia="Calibri" w:hAnsi="Arial" w:cs="Arial"/>
          <w:spacing w:val="-1"/>
          <w:sz w:val="22"/>
          <w:szCs w:val="22"/>
        </w:rPr>
        <w:t>pi</w:t>
      </w:r>
      <w:r w:rsidRPr="00A40D6F">
        <w:rPr>
          <w:rFonts w:ascii="Arial" w:eastAsia="Calibri" w:hAnsi="Arial" w:cs="Arial"/>
          <w:spacing w:val="3"/>
          <w:sz w:val="22"/>
          <w:szCs w:val="22"/>
        </w:rPr>
        <w:t>m</w:t>
      </w:r>
      <w:r w:rsidRPr="00A40D6F">
        <w:rPr>
          <w:rFonts w:ascii="Arial" w:eastAsia="Calibri" w:hAnsi="Arial" w:cs="Arial"/>
          <w:spacing w:val="-3"/>
          <w:sz w:val="22"/>
          <w:szCs w:val="22"/>
        </w:rPr>
        <w:t>p</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 xml:space="preserve">an </w:t>
      </w:r>
      <w:r w:rsidRPr="00A40D6F">
        <w:rPr>
          <w:rFonts w:ascii="Arial" w:eastAsia="Calibri" w:hAnsi="Arial" w:cs="Arial"/>
          <w:spacing w:val="-3"/>
          <w:sz w:val="22"/>
          <w:szCs w:val="22"/>
        </w:rPr>
        <w:t>b</w:t>
      </w:r>
      <w:r w:rsidRPr="00A40D6F">
        <w:rPr>
          <w:rFonts w:ascii="Arial" w:eastAsia="Calibri" w:hAnsi="Arial" w:cs="Arial"/>
          <w:spacing w:val="3"/>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 xml:space="preserve">k </w:t>
      </w:r>
      <w:r w:rsidRPr="00A40D6F">
        <w:rPr>
          <w:rFonts w:ascii="Arial" w:eastAsia="Calibri" w:hAnsi="Arial" w:cs="Arial"/>
          <w:spacing w:val="1"/>
          <w:sz w:val="22"/>
          <w:szCs w:val="22"/>
        </w:rPr>
        <w:t xml:space="preserve"> i</w:t>
      </w:r>
      <w:r w:rsidRPr="00A40D6F">
        <w:rPr>
          <w:rFonts w:ascii="Arial" w:eastAsia="Calibri" w:hAnsi="Arial" w:cs="Arial"/>
          <w:spacing w:val="-1"/>
          <w:sz w:val="22"/>
          <w:szCs w:val="22"/>
        </w:rPr>
        <w:t>n</w:t>
      </w:r>
      <w:r w:rsidRPr="00A40D6F">
        <w:rPr>
          <w:rFonts w:ascii="Arial" w:eastAsia="Calibri" w:hAnsi="Arial" w:cs="Arial"/>
          <w:spacing w:val="-2"/>
          <w:sz w:val="22"/>
          <w:szCs w:val="22"/>
        </w:rPr>
        <w:t>s</w:t>
      </w:r>
      <w:r w:rsidRPr="00A40D6F">
        <w:rPr>
          <w:rFonts w:ascii="Arial" w:eastAsia="Calibri" w:hAnsi="Arial" w:cs="Arial"/>
          <w:spacing w:val="1"/>
          <w:sz w:val="22"/>
          <w:szCs w:val="22"/>
        </w:rPr>
        <w:t>id</w:t>
      </w:r>
      <w:r w:rsidRPr="00A40D6F">
        <w:rPr>
          <w:rFonts w:ascii="Arial" w:eastAsia="Calibri" w:hAnsi="Arial" w:cs="Arial"/>
          <w:spacing w:val="3"/>
          <w:sz w:val="22"/>
          <w:szCs w:val="22"/>
        </w:rPr>
        <w:t>e</w:t>
      </w:r>
      <w:r w:rsidRPr="00A40D6F">
        <w:rPr>
          <w:rFonts w:ascii="Arial" w:eastAsia="Calibri" w:hAnsi="Arial" w:cs="Arial"/>
          <w:spacing w:val="-1"/>
          <w:sz w:val="22"/>
          <w:szCs w:val="22"/>
        </w:rPr>
        <w:t>nti</w:t>
      </w:r>
      <w:r w:rsidRPr="00A40D6F">
        <w:rPr>
          <w:rFonts w:ascii="Arial" w:eastAsia="Calibri" w:hAnsi="Arial" w:cs="Arial"/>
          <w:sz w:val="22"/>
          <w:szCs w:val="22"/>
        </w:rPr>
        <w:t>l ma</w:t>
      </w:r>
      <w:r w:rsidRPr="00A40D6F">
        <w:rPr>
          <w:rFonts w:ascii="Arial" w:eastAsia="Calibri" w:hAnsi="Arial" w:cs="Arial"/>
          <w:spacing w:val="-1"/>
          <w:sz w:val="22"/>
          <w:szCs w:val="22"/>
        </w:rPr>
        <w:t>u</w:t>
      </w:r>
      <w:r w:rsidRPr="00A40D6F">
        <w:rPr>
          <w:rFonts w:ascii="Arial" w:eastAsia="Calibri" w:hAnsi="Arial" w:cs="Arial"/>
          <w:spacing w:val="2"/>
          <w:sz w:val="22"/>
          <w:szCs w:val="22"/>
        </w:rPr>
        <w:t>p</w:t>
      </w:r>
      <w:r w:rsidRPr="00A40D6F">
        <w:rPr>
          <w:rFonts w:ascii="Arial" w:eastAsia="Calibri" w:hAnsi="Arial" w:cs="Arial"/>
          <w:spacing w:val="-1"/>
          <w:sz w:val="22"/>
          <w:szCs w:val="22"/>
        </w:rPr>
        <w:t>u</w:t>
      </w:r>
      <w:r w:rsidRPr="00A40D6F">
        <w:rPr>
          <w:rFonts w:ascii="Arial" w:eastAsia="Calibri" w:hAnsi="Arial" w:cs="Arial"/>
          <w:sz w:val="22"/>
          <w:szCs w:val="22"/>
        </w:rPr>
        <w:t xml:space="preserve">n </w:t>
      </w:r>
      <w:r w:rsidRPr="00A40D6F">
        <w:rPr>
          <w:rFonts w:ascii="Arial" w:eastAsia="Calibri" w:hAnsi="Arial" w:cs="Arial"/>
          <w:spacing w:val="1"/>
          <w:sz w:val="22"/>
          <w:szCs w:val="22"/>
        </w:rPr>
        <w:t>r</w:t>
      </w:r>
      <w:r w:rsidRPr="00A40D6F">
        <w:rPr>
          <w:rFonts w:ascii="Arial" w:eastAsia="Calibri" w:hAnsi="Arial" w:cs="Arial"/>
          <w:spacing w:val="-1"/>
          <w:sz w:val="22"/>
          <w:szCs w:val="22"/>
        </w:rPr>
        <w:t>ut</w:t>
      </w:r>
      <w:r w:rsidRPr="00A40D6F">
        <w:rPr>
          <w:rFonts w:ascii="Arial" w:eastAsia="Calibri" w:hAnsi="Arial" w:cs="Arial"/>
          <w:spacing w:val="3"/>
          <w:sz w:val="22"/>
          <w:szCs w:val="22"/>
        </w:rPr>
        <w:t>i</w:t>
      </w:r>
      <w:r w:rsidRPr="00A40D6F">
        <w:rPr>
          <w:rFonts w:ascii="Arial" w:eastAsia="Calibri" w:hAnsi="Arial" w:cs="Arial"/>
          <w:sz w:val="22"/>
          <w:szCs w:val="22"/>
        </w:rPr>
        <w:t xml:space="preserve">n  </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d</w:t>
      </w:r>
      <w:r w:rsidRPr="00A40D6F">
        <w:rPr>
          <w:rFonts w:ascii="Arial" w:eastAsia="Calibri" w:hAnsi="Arial" w:cs="Arial"/>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w w:val="102"/>
          <w:sz w:val="22"/>
          <w:szCs w:val="22"/>
        </w:rPr>
        <w:t xml:space="preserve">ah </w:t>
      </w:r>
      <w:r w:rsidRPr="00A40D6F">
        <w:rPr>
          <w:rFonts w:ascii="Arial" w:eastAsia="Calibri" w:hAnsi="Arial" w:cs="Arial"/>
          <w:spacing w:val="1"/>
          <w:sz w:val="22"/>
          <w:szCs w:val="22"/>
          <w:lang w:val="id-ID"/>
        </w:rPr>
        <w:t>k</w:t>
      </w:r>
      <w:r w:rsidRPr="00A40D6F">
        <w:rPr>
          <w:rFonts w:ascii="Arial" w:eastAsia="Calibri" w:hAnsi="Arial" w:cs="Arial"/>
          <w:spacing w:val="1"/>
          <w:sz w:val="22"/>
          <w:szCs w:val="22"/>
        </w:rPr>
        <w:t>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an   </w:t>
      </w:r>
      <w:r w:rsidRPr="00A40D6F">
        <w:rPr>
          <w:rFonts w:ascii="Arial" w:eastAsia="Calibri" w:hAnsi="Arial" w:cs="Arial"/>
          <w:spacing w:val="1"/>
          <w:sz w:val="22"/>
          <w:szCs w:val="22"/>
        </w:rPr>
        <w:t>koor</w:t>
      </w:r>
      <w:r w:rsidRPr="00A40D6F">
        <w:rPr>
          <w:rFonts w:ascii="Arial" w:eastAsia="Calibri" w:hAnsi="Arial" w:cs="Arial"/>
          <w:spacing w:val="-1"/>
          <w:sz w:val="22"/>
          <w:szCs w:val="22"/>
        </w:rPr>
        <w:t>din</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 xml:space="preserve">i  </w:t>
      </w:r>
      <w:r w:rsidRPr="00A40D6F">
        <w:rPr>
          <w:rFonts w:ascii="Arial" w:eastAsia="Calibri" w:hAnsi="Arial" w:cs="Arial"/>
          <w:spacing w:val="1"/>
          <w:sz w:val="22"/>
          <w:szCs w:val="22"/>
        </w:rPr>
        <w:t>y</w:t>
      </w:r>
      <w:r w:rsidRPr="00A40D6F">
        <w:rPr>
          <w:rFonts w:ascii="Arial" w:eastAsia="Calibri" w:hAnsi="Arial" w:cs="Arial"/>
          <w:spacing w:val="-2"/>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di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o</w:t>
      </w:r>
      <w:r w:rsidRPr="00A40D6F">
        <w:rPr>
          <w:rFonts w:ascii="Arial" w:eastAsia="Calibri" w:hAnsi="Arial" w:cs="Arial"/>
          <w:spacing w:val="-1"/>
          <w:sz w:val="22"/>
          <w:szCs w:val="22"/>
        </w:rPr>
        <w:t>l</w:t>
      </w:r>
      <w:r w:rsidRPr="00A40D6F">
        <w:rPr>
          <w:rFonts w:ascii="Arial" w:eastAsia="Calibri" w:hAnsi="Arial" w:cs="Arial"/>
          <w:spacing w:val="1"/>
          <w:sz w:val="22"/>
          <w:szCs w:val="22"/>
        </w:rPr>
        <w:t>e</w:t>
      </w:r>
      <w:r w:rsidRPr="00A40D6F">
        <w:rPr>
          <w:rFonts w:ascii="Arial" w:eastAsia="Calibri" w:hAnsi="Arial" w:cs="Arial"/>
          <w:sz w:val="22"/>
          <w:szCs w:val="22"/>
        </w:rPr>
        <w:t xml:space="preserve">h </w:t>
      </w:r>
      <w:r w:rsidRPr="00A40D6F">
        <w:rPr>
          <w:rFonts w:ascii="Arial" w:eastAsia="Calibri" w:hAnsi="Arial" w:cs="Arial"/>
          <w:spacing w:val="-1"/>
          <w:sz w:val="22"/>
          <w:szCs w:val="22"/>
        </w:rPr>
        <w:t>p</w:t>
      </w:r>
      <w:r w:rsidRPr="00A40D6F">
        <w:rPr>
          <w:rFonts w:ascii="Arial" w:eastAsia="Calibri" w:hAnsi="Arial" w:cs="Arial"/>
          <w:spacing w:val="1"/>
          <w:sz w:val="22"/>
          <w:szCs w:val="22"/>
        </w:rPr>
        <w:t>i</w:t>
      </w:r>
      <w:r w:rsidRPr="00A40D6F">
        <w:rPr>
          <w:rFonts w:ascii="Arial" w:eastAsia="Calibri" w:hAnsi="Arial" w:cs="Arial"/>
          <w:sz w:val="22"/>
          <w:szCs w:val="22"/>
        </w:rPr>
        <w:t>m</w:t>
      </w:r>
      <w:r w:rsidRPr="00A40D6F">
        <w:rPr>
          <w:rFonts w:ascii="Arial" w:eastAsia="Calibri" w:hAnsi="Arial" w:cs="Arial"/>
          <w:spacing w:val="-1"/>
          <w:sz w:val="22"/>
          <w:szCs w:val="22"/>
        </w:rPr>
        <w:t>p</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 xml:space="preserve">an  </w:t>
      </w:r>
      <w:r w:rsidRPr="00A40D6F">
        <w:rPr>
          <w:rFonts w:ascii="Arial" w:eastAsia="Calibri" w:hAnsi="Arial" w:cs="Arial"/>
          <w:spacing w:val="-1"/>
          <w:sz w:val="22"/>
          <w:szCs w:val="22"/>
        </w:rPr>
        <w:t>u</w:t>
      </w:r>
      <w:r w:rsidRPr="00A40D6F">
        <w:rPr>
          <w:rFonts w:ascii="Arial" w:eastAsia="Calibri" w:hAnsi="Arial" w:cs="Arial"/>
          <w:spacing w:val="1"/>
          <w:sz w:val="22"/>
          <w:szCs w:val="22"/>
        </w:rPr>
        <w:t>ni</w:t>
      </w:r>
      <w:r w:rsidRPr="00A40D6F">
        <w:rPr>
          <w:rFonts w:ascii="Arial" w:eastAsia="Calibri" w:hAnsi="Arial" w:cs="Arial"/>
          <w:sz w:val="22"/>
          <w:szCs w:val="22"/>
        </w:rPr>
        <w:t xml:space="preserve">t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b</w:t>
      </w:r>
      <w:r w:rsidRPr="00A40D6F">
        <w:rPr>
          <w:rFonts w:ascii="Arial" w:eastAsia="Calibri" w:hAnsi="Arial" w:cs="Arial"/>
          <w:spacing w:val="1"/>
          <w:sz w:val="22"/>
          <w:szCs w:val="22"/>
        </w:rPr>
        <w:t>erk</w:t>
      </w:r>
      <w:r w:rsidRPr="00A40D6F">
        <w:rPr>
          <w:rFonts w:ascii="Arial" w:eastAsia="Calibri" w:hAnsi="Arial" w:cs="Arial"/>
          <w:sz w:val="22"/>
          <w:szCs w:val="22"/>
        </w:rPr>
        <w:t>a</w:t>
      </w:r>
      <w:r w:rsidRPr="00A40D6F">
        <w:rPr>
          <w:rFonts w:ascii="Arial" w:eastAsia="Calibri" w:hAnsi="Arial" w:cs="Arial"/>
          <w:spacing w:val="-1"/>
          <w:sz w:val="22"/>
          <w:szCs w:val="22"/>
        </w:rPr>
        <w:t>it</w:t>
      </w:r>
      <w:r w:rsidRPr="00A40D6F">
        <w:rPr>
          <w:rFonts w:ascii="Arial" w:eastAsia="Calibri" w:hAnsi="Arial" w:cs="Arial"/>
          <w:sz w:val="22"/>
          <w:szCs w:val="22"/>
        </w:rPr>
        <w:t xml:space="preserve">an  </w:t>
      </w:r>
      <w:r w:rsidRPr="00A40D6F">
        <w:rPr>
          <w:rFonts w:ascii="Arial" w:eastAsia="Calibri" w:hAnsi="Arial" w:cs="Arial"/>
          <w:spacing w:val="-1"/>
          <w:w w:val="102"/>
          <w:sz w:val="22"/>
          <w:szCs w:val="22"/>
        </w:rPr>
        <w:t>d</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 xml:space="preserve">a </w:t>
      </w:r>
      <w:r w:rsidRPr="00A40D6F">
        <w:rPr>
          <w:rFonts w:ascii="Arial" w:eastAsia="Calibri" w:hAnsi="Arial" w:cs="Arial"/>
          <w:spacing w:val="-1"/>
          <w:sz w:val="22"/>
          <w:szCs w:val="22"/>
        </w:rPr>
        <w:t>un</w:t>
      </w:r>
      <w:r w:rsidRPr="00A40D6F">
        <w:rPr>
          <w:rFonts w:ascii="Arial" w:eastAsia="Calibri" w:hAnsi="Arial" w:cs="Arial"/>
          <w:spacing w:val="1"/>
          <w:sz w:val="22"/>
          <w:szCs w:val="22"/>
        </w:rPr>
        <w:t>i</w:t>
      </w:r>
      <w:r w:rsidRPr="00A40D6F">
        <w:rPr>
          <w:rFonts w:ascii="Arial" w:eastAsia="Calibri" w:hAnsi="Arial" w:cs="Arial"/>
          <w:sz w:val="22"/>
          <w:szCs w:val="22"/>
        </w:rPr>
        <w:t xml:space="preserve">t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b</w:t>
      </w:r>
      <w:r w:rsidRPr="00A40D6F">
        <w:rPr>
          <w:rFonts w:ascii="Arial" w:eastAsia="Calibri" w:hAnsi="Arial" w:cs="Arial"/>
          <w:spacing w:val="2"/>
          <w:sz w:val="22"/>
          <w:szCs w:val="22"/>
        </w:rPr>
        <w:t>u</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ko</w:t>
      </w:r>
      <w:r w:rsidRPr="00A40D6F">
        <w:rPr>
          <w:rFonts w:ascii="Arial" w:eastAsia="Calibri" w:hAnsi="Arial" w:cs="Arial"/>
          <w:sz w:val="22"/>
          <w:szCs w:val="22"/>
        </w:rPr>
        <w:t>m</w:t>
      </w:r>
      <w:r w:rsidRPr="00A40D6F">
        <w:rPr>
          <w:rFonts w:ascii="Arial" w:eastAsia="Calibri" w:hAnsi="Arial" w:cs="Arial"/>
          <w:spacing w:val="2"/>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e</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lang w:val="id-ID"/>
        </w:rPr>
        <w:t>PMKP</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3"/>
          <w:sz w:val="22"/>
          <w:szCs w:val="22"/>
        </w:rPr>
        <w:t>m</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gan</w:t>
      </w:r>
      <w:r w:rsidRPr="00A40D6F">
        <w:rPr>
          <w:rFonts w:ascii="Arial" w:eastAsia="Calibri" w:hAnsi="Arial" w:cs="Arial"/>
          <w:sz w:val="22"/>
          <w:szCs w:val="22"/>
          <w:lang w:val="id-ID"/>
        </w:rPr>
        <w:t xml:space="preserve"> </w:t>
      </w:r>
      <w:r w:rsidR="0025632A" w:rsidRPr="00A40D6F">
        <w:rPr>
          <w:rFonts w:ascii="Arial" w:eastAsia="Calibri" w:hAnsi="Arial" w:cs="Arial"/>
          <w:sz w:val="22"/>
          <w:szCs w:val="22"/>
          <w:lang w:val="en-ID"/>
        </w:rPr>
        <w:t xml:space="preserve">direktur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 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3"/>
          <w:sz w:val="22"/>
          <w:szCs w:val="22"/>
        </w:rPr>
        <w:t>s</w:t>
      </w:r>
      <w:r w:rsidRPr="00A40D6F">
        <w:rPr>
          <w:rFonts w:ascii="Arial" w:eastAsia="Calibri" w:hAnsi="Arial" w:cs="Arial"/>
          <w:sz w:val="22"/>
          <w:szCs w:val="22"/>
        </w:rPr>
        <w:t>, m</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e</w:t>
      </w:r>
      <w:r w:rsidRPr="00A40D6F">
        <w:rPr>
          <w:rFonts w:ascii="Arial" w:eastAsia="Calibri" w:hAnsi="Arial" w:cs="Arial"/>
          <w:spacing w:val="-1"/>
          <w:sz w:val="22"/>
          <w:szCs w:val="22"/>
        </w:rPr>
        <w:t>v</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an  m</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pacing w:val="2"/>
          <w:sz w:val="22"/>
          <w:szCs w:val="22"/>
        </w:rPr>
        <w:t>n</w:t>
      </w:r>
      <w:r w:rsidRPr="00A40D6F">
        <w:rPr>
          <w:rFonts w:ascii="Arial" w:eastAsia="Calibri" w:hAnsi="Arial" w:cs="Arial"/>
          <w:spacing w:val="-1"/>
          <w:sz w:val="22"/>
          <w:szCs w:val="22"/>
        </w:rPr>
        <w:t>d</w:t>
      </w:r>
      <w:r w:rsidRPr="00A40D6F">
        <w:rPr>
          <w:rFonts w:ascii="Arial" w:eastAsia="Calibri" w:hAnsi="Arial" w:cs="Arial"/>
          <w:sz w:val="22"/>
          <w:szCs w:val="22"/>
        </w:rPr>
        <w:t xml:space="preserve">ak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3"/>
          <w:sz w:val="22"/>
          <w:szCs w:val="22"/>
        </w:rPr>
        <w:t>j</w:t>
      </w:r>
      <w:r w:rsidRPr="00A40D6F">
        <w:rPr>
          <w:rFonts w:ascii="Arial" w:eastAsia="Calibri" w:hAnsi="Arial" w:cs="Arial"/>
          <w:spacing w:val="2"/>
          <w:sz w:val="22"/>
          <w:szCs w:val="22"/>
        </w:rPr>
        <w:t>u</w:t>
      </w:r>
      <w:r w:rsidRPr="00A40D6F">
        <w:rPr>
          <w:rFonts w:ascii="Arial" w:eastAsia="Calibri" w:hAnsi="Arial" w:cs="Arial"/>
          <w:sz w:val="22"/>
          <w:szCs w:val="22"/>
        </w:rPr>
        <w:t>t 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 xml:space="preserve">ai </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ndi</w:t>
      </w:r>
      <w:r w:rsidRPr="00A40D6F">
        <w:rPr>
          <w:rFonts w:ascii="Arial" w:eastAsia="Calibri" w:hAnsi="Arial" w:cs="Arial"/>
          <w:spacing w:val="1"/>
          <w:w w:val="102"/>
          <w:sz w:val="22"/>
          <w:szCs w:val="22"/>
        </w:rPr>
        <w:t>k</w:t>
      </w:r>
      <w:r w:rsidRPr="00A40D6F">
        <w:rPr>
          <w:rFonts w:ascii="Arial" w:eastAsia="Calibri" w:hAnsi="Arial" w:cs="Arial"/>
          <w:spacing w:val="3"/>
          <w:w w:val="102"/>
          <w:sz w:val="22"/>
          <w:szCs w:val="22"/>
        </w:rPr>
        <w:t>a</w:t>
      </w:r>
      <w:r w:rsidRPr="00A40D6F">
        <w:rPr>
          <w:rFonts w:ascii="Arial" w:eastAsia="Calibri" w:hAnsi="Arial" w:cs="Arial"/>
          <w:spacing w:val="3"/>
          <w:w w:val="102"/>
          <w:sz w:val="22"/>
          <w:szCs w:val="22"/>
          <w:lang w:val="id-ID"/>
        </w:rPr>
        <w:t>t</w:t>
      </w:r>
      <w:r w:rsidRPr="00A40D6F">
        <w:rPr>
          <w:rFonts w:ascii="Arial" w:eastAsia="Calibri" w:hAnsi="Arial" w:cs="Arial"/>
          <w:spacing w:val="-1"/>
          <w:w w:val="102"/>
          <w:sz w:val="22"/>
          <w:szCs w:val="22"/>
        </w:rPr>
        <w:t>o</w:t>
      </w:r>
      <w:r w:rsidRPr="00A40D6F">
        <w:rPr>
          <w:rFonts w:ascii="Arial" w:eastAsia="Calibri" w:hAnsi="Arial" w:cs="Arial"/>
          <w:w w:val="102"/>
          <w:sz w:val="22"/>
          <w:szCs w:val="22"/>
        </w:rPr>
        <w:t xml:space="preserve">r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pacing w:val="2"/>
          <w:sz w:val="22"/>
          <w:szCs w:val="22"/>
        </w:rPr>
        <w:t>u</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pacing w:val="-1"/>
          <w:sz w:val="22"/>
          <w:szCs w:val="22"/>
        </w:rPr>
        <w:t>ti</w:t>
      </w:r>
      <w:r w:rsidRPr="00A40D6F">
        <w:rPr>
          <w:rFonts w:ascii="Arial" w:eastAsia="Calibri" w:hAnsi="Arial" w:cs="Arial"/>
          <w:spacing w:val="5"/>
          <w:sz w:val="22"/>
          <w:szCs w:val="22"/>
        </w:rPr>
        <w:t>a</w:t>
      </w:r>
      <w:r w:rsidRPr="00A40D6F">
        <w:rPr>
          <w:rFonts w:ascii="Arial" w:eastAsia="Calibri" w:hAnsi="Arial" w:cs="Arial"/>
          <w:sz w:val="22"/>
          <w:szCs w:val="22"/>
        </w:rPr>
        <w:t>p</w:t>
      </w:r>
      <w:r w:rsidRPr="00A40D6F">
        <w:rPr>
          <w:rFonts w:ascii="Arial" w:eastAsia="Calibri" w:hAnsi="Arial" w:cs="Arial"/>
          <w:sz w:val="22"/>
          <w:szCs w:val="22"/>
          <w:lang w:val="id-ID"/>
        </w:rPr>
        <w:t xml:space="preserve"> </w:t>
      </w:r>
      <w:r w:rsidRPr="00A40D6F">
        <w:rPr>
          <w:rFonts w:ascii="Arial" w:eastAsia="Calibri" w:hAnsi="Arial" w:cs="Arial"/>
          <w:sz w:val="22"/>
          <w:szCs w:val="22"/>
        </w:rPr>
        <w:t>3</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pacing w:val="-1"/>
          <w:sz w:val="22"/>
          <w:szCs w:val="22"/>
        </w:rPr>
        <w:t>t</w:t>
      </w:r>
      <w:r w:rsidRPr="00A40D6F">
        <w:rPr>
          <w:rFonts w:ascii="Arial" w:eastAsia="Calibri" w:hAnsi="Arial" w:cs="Arial"/>
          <w:spacing w:val="3"/>
          <w:sz w:val="22"/>
          <w:szCs w:val="22"/>
        </w:rPr>
        <w:t>i</w:t>
      </w:r>
      <w:r w:rsidRPr="00A40D6F">
        <w:rPr>
          <w:rFonts w:ascii="Arial" w:eastAsia="Calibri" w:hAnsi="Arial" w:cs="Arial"/>
          <w:spacing w:val="1"/>
          <w:sz w:val="22"/>
          <w:szCs w:val="22"/>
        </w:rPr>
        <w:t>g</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bu</w:t>
      </w:r>
      <w:r w:rsidRPr="00A40D6F">
        <w:rPr>
          <w:rFonts w:ascii="Arial" w:eastAsia="Calibri" w:hAnsi="Arial" w:cs="Arial"/>
          <w:spacing w:val="1"/>
          <w:w w:val="102"/>
          <w:sz w:val="22"/>
          <w:szCs w:val="22"/>
        </w:rPr>
        <w:t>l</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6677AC" w:rsidRPr="00A40D6F" w:rsidRDefault="00A42961" w:rsidP="00B86327">
      <w:pPr>
        <w:spacing w:line="360" w:lineRule="auto"/>
        <w:ind w:left="426" w:hanging="426"/>
        <w:jc w:val="both"/>
        <w:rPr>
          <w:rFonts w:ascii="Arial" w:eastAsia="Calibri" w:hAnsi="Arial" w:cs="Arial"/>
          <w:sz w:val="22"/>
          <w:szCs w:val="22"/>
          <w:lang w:val="id-ID"/>
        </w:rPr>
      </w:pPr>
      <w:r w:rsidRPr="00A40D6F">
        <w:rPr>
          <w:rFonts w:ascii="Arial" w:hAnsi="Arial" w:cs="Arial"/>
          <w:sz w:val="22"/>
          <w:szCs w:val="22"/>
        </w:rPr>
        <w:t xml:space="preserve"> </w:t>
      </w:r>
    </w:p>
    <w:p w:rsidR="006677AC" w:rsidRPr="00A40D6F" w:rsidRDefault="006677AC" w:rsidP="00654627">
      <w:pPr>
        <w:pStyle w:val="ListParagraph"/>
        <w:numPr>
          <w:ilvl w:val="0"/>
          <w:numId w:val="9"/>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P</w:t>
      </w:r>
      <w:r w:rsidRPr="00A40D6F">
        <w:rPr>
          <w:rFonts w:ascii="Arial" w:eastAsia="Calibri" w:hAnsi="Arial" w:cs="Arial"/>
          <w:spacing w:val="-1"/>
          <w:sz w:val="22"/>
          <w:szCs w:val="22"/>
        </w:rPr>
        <w:t>em</w:t>
      </w:r>
      <w:r w:rsidRPr="00A40D6F">
        <w:rPr>
          <w:rFonts w:ascii="Arial" w:eastAsia="Calibri" w:hAnsi="Arial" w:cs="Arial"/>
          <w:spacing w:val="2"/>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pacing w:val="2"/>
          <w:sz w:val="22"/>
          <w:szCs w:val="22"/>
        </w:rPr>
        <w:t>a</w:t>
      </w:r>
      <w:r w:rsidRPr="00A40D6F">
        <w:rPr>
          <w:rFonts w:ascii="Arial" w:eastAsia="Calibri" w:hAnsi="Arial" w:cs="Arial"/>
          <w:spacing w:val="-3"/>
          <w:sz w:val="22"/>
          <w:szCs w:val="22"/>
        </w:rPr>
        <w:t>u</w:t>
      </w:r>
      <w:r w:rsidRPr="00A40D6F">
        <w:rPr>
          <w:rFonts w:ascii="Arial" w:eastAsia="Calibri" w:hAnsi="Arial" w:cs="Arial"/>
          <w:spacing w:val="2"/>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w:t>
      </w:r>
      <w:r w:rsidRPr="00A40D6F">
        <w:rPr>
          <w:rFonts w:ascii="Arial" w:eastAsia="Calibri" w:hAnsi="Arial" w:cs="Arial"/>
          <w:sz w:val="22"/>
          <w:szCs w:val="22"/>
        </w:rPr>
        <w:t>M</w:t>
      </w:r>
      <w:r w:rsidRPr="00A40D6F">
        <w:rPr>
          <w:rFonts w:ascii="Arial" w:eastAsia="Calibri" w:hAnsi="Arial" w:cs="Arial"/>
          <w:spacing w:val="1"/>
          <w:sz w:val="22"/>
          <w:szCs w:val="22"/>
        </w:rPr>
        <w:t>o</w:t>
      </w:r>
      <w:r w:rsidRPr="00A40D6F">
        <w:rPr>
          <w:rFonts w:ascii="Arial" w:eastAsia="Calibri" w:hAnsi="Arial" w:cs="Arial"/>
          <w:spacing w:val="-1"/>
          <w:sz w:val="22"/>
          <w:szCs w:val="22"/>
        </w:rPr>
        <w:t>n</w:t>
      </w:r>
      <w:r w:rsidRPr="00A40D6F">
        <w:rPr>
          <w:rFonts w:ascii="Arial" w:eastAsia="Calibri" w:hAnsi="Arial" w:cs="Arial"/>
          <w:sz w:val="22"/>
          <w:szCs w:val="22"/>
        </w:rPr>
        <w:t>i</w:t>
      </w:r>
      <w:r w:rsidRPr="00A40D6F">
        <w:rPr>
          <w:rFonts w:ascii="Arial" w:eastAsia="Calibri" w:hAnsi="Arial" w:cs="Arial"/>
          <w:spacing w:val="1"/>
          <w:sz w:val="22"/>
          <w:szCs w:val="22"/>
        </w:rPr>
        <w:t>to</w:t>
      </w:r>
      <w:r w:rsidRPr="00A40D6F">
        <w:rPr>
          <w:rFonts w:ascii="Arial" w:eastAsia="Calibri" w:hAnsi="Arial" w:cs="Arial"/>
          <w:spacing w:val="-3"/>
          <w:sz w:val="22"/>
          <w:szCs w:val="22"/>
        </w:rPr>
        <w:t>r</w:t>
      </w:r>
      <w:r w:rsidRPr="00A40D6F">
        <w:rPr>
          <w:rFonts w:ascii="Arial" w:eastAsia="Calibri" w:hAnsi="Arial" w:cs="Arial"/>
          <w:spacing w:val="2"/>
          <w:sz w:val="22"/>
          <w:szCs w:val="22"/>
        </w:rPr>
        <w:t>in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z w:val="22"/>
          <w:szCs w:val="22"/>
        </w:rPr>
        <w:t>D</w:t>
      </w:r>
      <w:r w:rsidRPr="00A40D6F">
        <w:rPr>
          <w:rFonts w:ascii="Arial" w:eastAsia="Calibri" w:hAnsi="Arial" w:cs="Arial"/>
          <w:spacing w:val="-1"/>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E</w:t>
      </w:r>
      <w:r w:rsidRPr="00A40D6F">
        <w:rPr>
          <w:rFonts w:ascii="Arial" w:eastAsia="Calibri" w:hAnsi="Arial" w:cs="Arial"/>
          <w:spacing w:val="-1"/>
          <w:sz w:val="22"/>
          <w:szCs w:val="22"/>
        </w:rPr>
        <w:t>v</w:t>
      </w:r>
      <w:r w:rsidRPr="00A40D6F">
        <w:rPr>
          <w:rFonts w:ascii="Arial" w:eastAsia="Calibri" w:hAnsi="Arial" w:cs="Arial"/>
          <w:spacing w:val="2"/>
          <w:sz w:val="22"/>
          <w:szCs w:val="22"/>
        </w:rPr>
        <w:t>a</w:t>
      </w:r>
      <w:r w:rsidRPr="00A40D6F">
        <w:rPr>
          <w:rFonts w:ascii="Arial" w:eastAsia="Calibri" w:hAnsi="Arial" w:cs="Arial"/>
          <w:sz w:val="22"/>
          <w:szCs w:val="22"/>
        </w:rPr>
        <w:t>l</w:t>
      </w:r>
      <w:r w:rsidRPr="00A40D6F">
        <w:rPr>
          <w:rFonts w:ascii="Arial" w:eastAsia="Calibri" w:hAnsi="Arial" w:cs="Arial"/>
          <w:spacing w:val="2"/>
          <w:sz w:val="22"/>
          <w:szCs w:val="22"/>
        </w:rPr>
        <w:t>u</w:t>
      </w:r>
      <w:r w:rsidRPr="00A40D6F">
        <w:rPr>
          <w:rFonts w:ascii="Arial" w:eastAsia="Calibri" w:hAnsi="Arial" w:cs="Arial"/>
          <w:spacing w:val="-1"/>
          <w:sz w:val="22"/>
          <w:szCs w:val="22"/>
        </w:rPr>
        <w:t>as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z w:val="22"/>
          <w:szCs w:val="22"/>
        </w:rPr>
        <w:t>D</w:t>
      </w:r>
      <w:r w:rsidRPr="00A40D6F">
        <w:rPr>
          <w:rFonts w:ascii="Arial" w:eastAsia="Calibri" w:hAnsi="Arial" w:cs="Arial"/>
          <w:spacing w:val="2"/>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z w:val="22"/>
          <w:szCs w:val="22"/>
        </w:rPr>
        <w:t>i</w:t>
      </w:r>
      <w:r w:rsidRPr="00A40D6F">
        <w:rPr>
          <w:rFonts w:ascii="Arial" w:eastAsia="Calibri" w:hAnsi="Arial" w:cs="Arial"/>
          <w:spacing w:val="2"/>
          <w:sz w:val="22"/>
          <w:szCs w:val="22"/>
        </w:rPr>
        <w:t>nd</w:t>
      </w:r>
      <w:r w:rsidRPr="00A40D6F">
        <w:rPr>
          <w:rFonts w:ascii="Arial" w:eastAsia="Calibri" w:hAnsi="Arial" w:cs="Arial"/>
          <w:spacing w:val="-1"/>
          <w:sz w:val="22"/>
          <w:szCs w:val="22"/>
        </w:rPr>
        <w:t>a</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L</w:t>
      </w:r>
      <w:r w:rsidRPr="00A40D6F">
        <w:rPr>
          <w:rFonts w:ascii="Arial" w:eastAsia="Calibri" w:hAnsi="Arial" w:cs="Arial"/>
          <w:spacing w:val="-1"/>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j</w:t>
      </w:r>
      <w:r w:rsidRPr="00A40D6F">
        <w:rPr>
          <w:rFonts w:ascii="Arial" w:eastAsia="Calibri" w:hAnsi="Arial" w:cs="Arial"/>
          <w:spacing w:val="-1"/>
          <w:sz w:val="22"/>
          <w:szCs w:val="22"/>
        </w:rPr>
        <w:t>u</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In</w:t>
      </w:r>
      <w:r w:rsidRPr="00A40D6F">
        <w:rPr>
          <w:rFonts w:ascii="Arial" w:eastAsia="Calibri" w:hAnsi="Arial" w:cs="Arial"/>
          <w:spacing w:val="-3"/>
          <w:sz w:val="22"/>
          <w:szCs w:val="22"/>
        </w:rPr>
        <w:t>d</w:t>
      </w:r>
      <w:r w:rsidRPr="00A40D6F">
        <w:rPr>
          <w:rFonts w:ascii="Arial" w:eastAsia="Calibri" w:hAnsi="Arial" w:cs="Arial"/>
          <w:sz w:val="22"/>
          <w:szCs w:val="22"/>
        </w:rPr>
        <w:t>i</w:t>
      </w:r>
      <w:r w:rsidRPr="00A40D6F">
        <w:rPr>
          <w:rFonts w:ascii="Arial" w:eastAsia="Calibri" w:hAnsi="Arial" w:cs="Arial"/>
          <w:spacing w:val="2"/>
          <w:sz w:val="22"/>
          <w:szCs w:val="22"/>
        </w:rPr>
        <w:t>k</w:t>
      </w:r>
      <w:r w:rsidRPr="00A40D6F">
        <w:rPr>
          <w:rFonts w:ascii="Arial" w:eastAsia="Calibri" w:hAnsi="Arial" w:cs="Arial"/>
          <w:spacing w:val="-1"/>
          <w:sz w:val="22"/>
          <w:szCs w:val="22"/>
        </w:rPr>
        <w:t>a</w:t>
      </w:r>
      <w:r w:rsidRPr="00A40D6F">
        <w:rPr>
          <w:rFonts w:ascii="Arial" w:eastAsia="Calibri" w:hAnsi="Arial" w:cs="Arial"/>
          <w:spacing w:val="1"/>
          <w:sz w:val="22"/>
          <w:szCs w:val="22"/>
        </w:rPr>
        <w:t>to</w:t>
      </w:r>
      <w:r w:rsidRPr="00A40D6F">
        <w:rPr>
          <w:rFonts w:ascii="Arial" w:eastAsia="Calibri" w:hAnsi="Arial" w:cs="Arial"/>
          <w:sz w:val="22"/>
          <w:szCs w:val="22"/>
        </w:rPr>
        <w:t>r</w:t>
      </w:r>
      <w:r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4"/>
          <w:w w:val="102"/>
          <w:sz w:val="22"/>
          <w:szCs w:val="22"/>
        </w:rPr>
        <w:t>t</w:t>
      </w:r>
      <w:r w:rsidRPr="00A40D6F">
        <w:rPr>
          <w:rFonts w:ascii="Arial" w:eastAsia="Calibri" w:hAnsi="Arial" w:cs="Arial"/>
          <w:w w:val="102"/>
          <w:sz w:val="22"/>
          <w:szCs w:val="22"/>
        </w:rPr>
        <w:t>u</w:t>
      </w:r>
    </w:p>
    <w:p w:rsidR="006677AC" w:rsidRPr="00A40D6F" w:rsidRDefault="006677AC" w:rsidP="00B86327">
      <w:pPr>
        <w:spacing w:line="360" w:lineRule="auto"/>
        <w:ind w:left="426" w:firstLine="567"/>
        <w:jc w:val="both"/>
        <w:rPr>
          <w:rFonts w:ascii="Arial" w:eastAsia="Calibri" w:hAnsi="Arial" w:cs="Arial"/>
          <w:sz w:val="22"/>
          <w:szCs w:val="22"/>
          <w:lang w:val="id-ID"/>
        </w:rPr>
      </w:pPr>
      <w:r w:rsidRPr="00A40D6F">
        <w:rPr>
          <w:rFonts w:ascii="Arial" w:eastAsia="Calibri" w:hAnsi="Arial" w:cs="Arial"/>
          <w:sz w:val="22"/>
          <w:szCs w:val="22"/>
        </w:rPr>
        <w:t>M</w:t>
      </w:r>
      <w:r w:rsidRPr="00A40D6F">
        <w:rPr>
          <w:rFonts w:ascii="Arial" w:eastAsia="Calibri" w:hAnsi="Arial" w:cs="Arial"/>
          <w:spacing w:val="1"/>
          <w:sz w:val="22"/>
          <w:szCs w:val="22"/>
        </w:rPr>
        <w:t>o</w:t>
      </w:r>
      <w:r w:rsidRPr="00A40D6F">
        <w:rPr>
          <w:rFonts w:ascii="Arial" w:eastAsia="Calibri" w:hAnsi="Arial" w:cs="Arial"/>
          <w:spacing w:val="-1"/>
          <w:sz w:val="22"/>
          <w:szCs w:val="22"/>
        </w:rPr>
        <w:t>nit</w:t>
      </w:r>
      <w:r w:rsidRPr="00A40D6F">
        <w:rPr>
          <w:rFonts w:ascii="Arial" w:eastAsia="Calibri" w:hAnsi="Arial" w:cs="Arial"/>
          <w:spacing w:val="1"/>
          <w:sz w:val="22"/>
          <w:szCs w:val="22"/>
        </w:rPr>
        <w:t>ori</w:t>
      </w:r>
      <w:r w:rsidRPr="00A40D6F">
        <w:rPr>
          <w:rFonts w:ascii="Arial" w:eastAsia="Calibri" w:hAnsi="Arial" w:cs="Arial"/>
          <w:spacing w:val="-3"/>
          <w:sz w:val="22"/>
          <w:szCs w:val="22"/>
        </w:rPr>
        <w:t>n</w:t>
      </w:r>
      <w:r w:rsidR="003B7DE9">
        <w:rPr>
          <w:rFonts w:ascii="Arial" w:eastAsia="Calibri" w:hAnsi="Arial" w:cs="Arial"/>
          <w:sz w:val="22"/>
          <w:szCs w:val="22"/>
        </w:rPr>
        <w:t xml:space="preserve">g </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pacing w:val="-3"/>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003B7DE9">
        <w:rPr>
          <w:rFonts w:ascii="Arial" w:eastAsia="Calibri" w:hAnsi="Arial" w:cs="Arial"/>
          <w:sz w:val="22"/>
          <w:szCs w:val="22"/>
        </w:rPr>
        <w:t>r</w:t>
      </w:r>
      <w:r w:rsidRPr="00A40D6F">
        <w:rPr>
          <w:rFonts w:ascii="Arial" w:eastAsia="Calibri" w:hAnsi="Arial" w:cs="Arial"/>
          <w:sz w:val="22"/>
          <w:szCs w:val="22"/>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 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003B7DE9">
        <w:rPr>
          <w:rFonts w:ascii="Arial" w:eastAsia="Calibri" w:hAnsi="Arial" w:cs="Arial"/>
          <w:sz w:val="22"/>
          <w:szCs w:val="22"/>
        </w:rPr>
        <w:t xml:space="preserve">ah </w:t>
      </w:r>
      <w:r w:rsidRPr="00A40D6F">
        <w:rPr>
          <w:rFonts w:ascii="Arial" w:eastAsia="Calibri" w:hAnsi="Arial" w:cs="Arial"/>
          <w:spacing w:val="-1"/>
          <w:sz w:val="22"/>
          <w:szCs w:val="22"/>
        </w:rPr>
        <w:t>p</w:t>
      </w:r>
      <w:r w:rsidRPr="00A40D6F">
        <w:rPr>
          <w:rFonts w:ascii="Arial" w:eastAsia="Calibri" w:hAnsi="Arial" w:cs="Arial"/>
          <w:spacing w:val="1"/>
          <w:sz w:val="22"/>
          <w:szCs w:val="22"/>
        </w:rPr>
        <w:t>r</w:t>
      </w:r>
      <w:r w:rsidRPr="00A40D6F">
        <w:rPr>
          <w:rFonts w:ascii="Arial" w:eastAsia="Calibri" w:hAnsi="Arial" w:cs="Arial"/>
          <w:spacing w:val="-1"/>
          <w:sz w:val="22"/>
          <w:szCs w:val="22"/>
        </w:rPr>
        <w:t>o</w:t>
      </w:r>
      <w:r w:rsidRPr="00A40D6F">
        <w:rPr>
          <w:rFonts w:ascii="Arial" w:eastAsia="Calibri" w:hAnsi="Arial" w:cs="Arial"/>
          <w:spacing w:val="1"/>
          <w:sz w:val="22"/>
          <w:szCs w:val="22"/>
        </w:rPr>
        <w:t>se</w:t>
      </w:r>
      <w:r w:rsidRPr="00A40D6F">
        <w:rPr>
          <w:rFonts w:ascii="Arial" w:eastAsia="Calibri" w:hAnsi="Arial" w:cs="Arial"/>
          <w:sz w:val="22"/>
          <w:szCs w:val="22"/>
        </w:rPr>
        <w:t>s a</w:t>
      </w:r>
      <w:r w:rsidRPr="00A40D6F">
        <w:rPr>
          <w:rFonts w:ascii="Arial" w:eastAsia="Calibri" w:hAnsi="Arial" w:cs="Arial"/>
          <w:spacing w:val="2"/>
          <w:sz w:val="22"/>
          <w:szCs w:val="22"/>
        </w:rPr>
        <w:t>n</w:t>
      </w:r>
      <w:r w:rsidRPr="00A40D6F">
        <w:rPr>
          <w:rFonts w:ascii="Arial" w:eastAsia="Calibri" w:hAnsi="Arial" w:cs="Arial"/>
          <w:sz w:val="22"/>
          <w:szCs w:val="22"/>
        </w:rPr>
        <w:t>a</w:t>
      </w:r>
      <w:r w:rsidRPr="00A40D6F">
        <w:rPr>
          <w:rFonts w:ascii="Arial" w:eastAsia="Calibri" w:hAnsi="Arial" w:cs="Arial"/>
          <w:spacing w:val="1"/>
          <w:sz w:val="22"/>
          <w:szCs w:val="22"/>
        </w:rPr>
        <w:t>li</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i</w:t>
      </w:r>
      <w:r w:rsidR="003B7DE9">
        <w:rPr>
          <w:rFonts w:ascii="Arial" w:eastAsia="Calibri" w:hAnsi="Arial" w:cs="Arial"/>
          <w:sz w:val="22"/>
          <w:szCs w:val="22"/>
        </w:rPr>
        <w:t>an</w:t>
      </w:r>
      <w:r w:rsidRPr="00A40D6F">
        <w:rPr>
          <w:rFonts w:ascii="Arial" w:eastAsia="Calibri" w:hAnsi="Arial" w:cs="Arial"/>
          <w:sz w:val="22"/>
          <w:szCs w:val="22"/>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1"/>
          <w:w w:val="102"/>
          <w:sz w:val="22"/>
          <w:szCs w:val="22"/>
        </w:rPr>
        <w:t>u</w:t>
      </w:r>
      <w:r w:rsidRPr="00A40D6F">
        <w:rPr>
          <w:rFonts w:ascii="Arial" w:eastAsia="Calibri" w:hAnsi="Arial" w:cs="Arial"/>
          <w:spacing w:val="3"/>
          <w:w w:val="102"/>
          <w:sz w:val="22"/>
          <w:szCs w:val="22"/>
        </w:rPr>
        <w:t>m</w:t>
      </w:r>
      <w:r w:rsidRPr="00A40D6F">
        <w:rPr>
          <w:rFonts w:ascii="Arial" w:eastAsia="Calibri" w:hAnsi="Arial" w:cs="Arial"/>
          <w:spacing w:val="-1"/>
          <w:w w:val="102"/>
          <w:sz w:val="22"/>
          <w:szCs w:val="22"/>
        </w:rPr>
        <w:t>pul</w:t>
      </w:r>
      <w:r w:rsidRPr="00A40D6F">
        <w:rPr>
          <w:rFonts w:ascii="Arial" w:eastAsia="Calibri" w:hAnsi="Arial" w:cs="Arial"/>
          <w:spacing w:val="3"/>
          <w:w w:val="102"/>
          <w:sz w:val="22"/>
          <w:szCs w:val="22"/>
        </w:rPr>
        <w:t>a</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pacing w:val="3"/>
          <w:sz w:val="22"/>
          <w:szCs w:val="22"/>
        </w:rPr>
        <w:t>f</w:t>
      </w:r>
      <w:r w:rsidRPr="00A40D6F">
        <w:rPr>
          <w:rFonts w:ascii="Arial" w:eastAsia="Calibri" w:hAnsi="Arial" w:cs="Arial"/>
          <w:spacing w:val="-1"/>
          <w:sz w:val="22"/>
          <w:szCs w:val="22"/>
        </w:rPr>
        <w:t>o</w:t>
      </w:r>
      <w:r w:rsidRPr="00A40D6F">
        <w:rPr>
          <w:rFonts w:ascii="Arial" w:eastAsia="Calibri" w:hAnsi="Arial" w:cs="Arial"/>
          <w:spacing w:val="1"/>
          <w:sz w:val="22"/>
          <w:szCs w:val="22"/>
        </w:rPr>
        <w:t>r</w:t>
      </w:r>
      <w:r w:rsidRPr="00A40D6F">
        <w:rPr>
          <w:rFonts w:ascii="Arial" w:eastAsia="Calibri" w:hAnsi="Arial" w:cs="Arial"/>
          <w:spacing w:val="3"/>
          <w:sz w:val="22"/>
          <w:szCs w:val="22"/>
        </w:rPr>
        <w:t>m</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sec</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pacing w:val="1"/>
          <w:sz w:val="22"/>
          <w:szCs w:val="22"/>
        </w:rPr>
        <w:t>s</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2"/>
          <w:sz w:val="22"/>
          <w:szCs w:val="22"/>
        </w:rPr>
        <w:t>m</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i</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ko</w:t>
      </w:r>
      <w:r w:rsidRPr="00A40D6F">
        <w:rPr>
          <w:rFonts w:ascii="Arial" w:eastAsia="Calibri" w:hAnsi="Arial" w:cs="Arial"/>
          <w:spacing w:val="-1"/>
          <w:sz w:val="22"/>
          <w:szCs w:val="22"/>
        </w:rPr>
        <w:t>nt</w:t>
      </w:r>
      <w:r w:rsidRPr="00A40D6F">
        <w:rPr>
          <w:rFonts w:ascii="Arial" w:eastAsia="Calibri" w:hAnsi="Arial" w:cs="Arial"/>
          <w:spacing w:val="3"/>
          <w:sz w:val="22"/>
          <w:szCs w:val="22"/>
        </w:rPr>
        <w:t>i</w:t>
      </w:r>
      <w:r w:rsidRPr="00A40D6F">
        <w:rPr>
          <w:rFonts w:ascii="Arial" w:eastAsia="Calibri" w:hAnsi="Arial" w:cs="Arial"/>
          <w:spacing w:val="-3"/>
          <w:sz w:val="22"/>
          <w:szCs w:val="22"/>
        </w:rPr>
        <w:t>n</w:t>
      </w:r>
      <w:r w:rsidRPr="00A40D6F">
        <w:rPr>
          <w:rFonts w:ascii="Arial" w:eastAsia="Calibri" w:hAnsi="Arial" w:cs="Arial"/>
          <w:spacing w:val="4"/>
          <w:sz w:val="22"/>
          <w:szCs w:val="22"/>
        </w:rPr>
        <w:t>y</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h</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ap</w:t>
      </w:r>
      <w:r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indikator</w:t>
      </w:r>
      <w:r w:rsidRPr="00A40D6F">
        <w:rPr>
          <w:rFonts w:ascii="Arial" w:eastAsia="Calibri" w:hAnsi="Arial" w:cs="Arial"/>
          <w:sz w:val="22"/>
          <w:szCs w:val="22"/>
          <w:lang w:val="id-ID"/>
        </w:rPr>
        <w:t xml:space="preserve"> </w:t>
      </w:r>
      <w:r w:rsidRPr="00A40D6F">
        <w:rPr>
          <w:rFonts w:ascii="Arial" w:eastAsia="Calibri" w:hAnsi="Arial" w:cs="Arial"/>
          <w:spacing w:val="5"/>
          <w:sz w:val="22"/>
          <w:szCs w:val="22"/>
        </w:rPr>
        <w:t>m</w:t>
      </w:r>
      <w:r w:rsidRPr="00A40D6F">
        <w:rPr>
          <w:rFonts w:ascii="Arial" w:eastAsia="Calibri" w:hAnsi="Arial" w:cs="Arial"/>
          <w:spacing w:val="-3"/>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2"/>
          <w:sz w:val="22"/>
          <w:szCs w:val="22"/>
        </w:rPr>
        <w:t>h</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gga</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p</w:t>
      </w:r>
      <w:r w:rsidRPr="00A40D6F">
        <w:rPr>
          <w:rFonts w:ascii="Arial" w:eastAsia="Calibri" w:hAnsi="Arial" w:cs="Arial"/>
          <w:w w:val="102"/>
          <w:sz w:val="22"/>
          <w:szCs w:val="22"/>
        </w:rPr>
        <w:t xml:space="preserve">at </w:t>
      </w:r>
      <w:r w:rsidRPr="00A40D6F">
        <w:rPr>
          <w:rFonts w:ascii="Arial" w:eastAsia="Calibri" w:hAnsi="Arial" w:cs="Arial"/>
          <w:sz w:val="22"/>
          <w:szCs w:val="22"/>
        </w:rPr>
        <w:lastRenderedPageBreak/>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pacing w:val="-1"/>
          <w:sz w:val="22"/>
          <w:szCs w:val="22"/>
        </w:rPr>
        <w:t>ti</w:t>
      </w:r>
      <w:r w:rsidRPr="00A40D6F">
        <w:rPr>
          <w:rFonts w:ascii="Arial" w:eastAsia="Calibri" w:hAnsi="Arial" w:cs="Arial"/>
          <w:spacing w:val="1"/>
          <w:sz w:val="22"/>
          <w:szCs w:val="22"/>
        </w:rPr>
        <w:t>fik</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 xml:space="preserve">i </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2"/>
          <w:sz w:val="22"/>
          <w:szCs w:val="22"/>
        </w:rPr>
        <w:t>s</w:t>
      </w:r>
      <w:r w:rsidRPr="00A40D6F">
        <w:rPr>
          <w:rFonts w:ascii="Arial" w:eastAsia="Calibri" w:hAnsi="Arial" w:cs="Arial"/>
          <w:spacing w:val="1"/>
          <w:sz w:val="22"/>
          <w:szCs w:val="22"/>
        </w:rPr>
        <w:t>o</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at 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1"/>
          <w:sz w:val="22"/>
          <w:szCs w:val="22"/>
        </w:rPr>
        <w:t>hu</w:t>
      </w:r>
      <w:r w:rsidRPr="00A40D6F">
        <w:rPr>
          <w:rFonts w:ascii="Arial" w:eastAsia="Calibri" w:hAnsi="Arial" w:cs="Arial"/>
          <w:sz w:val="22"/>
          <w:szCs w:val="22"/>
        </w:rPr>
        <w:t xml:space="preserve">i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 d</w:t>
      </w:r>
      <w:r w:rsidRPr="00A40D6F">
        <w:rPr>
          <w:rFonts w:ascii="Arial" w:eastAsia="Calibri" w:hAnsi="Arial" w:cs="Arial"/>
          <w:spacing w:val="1"/>
          <w:sz w:val="22"/>
          <w:szCs w:val="22"/>
        </w:rPr>
        <w:t>iker</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t</w:t>
      </w:r>
      <w:r w:rsidRPr="00A40D6F">
        <w:rPr>
          <w:rFonts w:ascii="Arial" w:eastAsia="Calibri" w:hAnsi="Arial" w:cs="Arial"/>
          <w:spacing w:val="1"/>
          <w:sz w:val="22"/>
          <w:szCs w:val="22"/>
        </w:rPr>
        <w:t>el</w:t>
      </w:r>
      <w:r w:rsidRPr="00A40D6F">
        <w:rPr>
          <w:rFonts w:ascii="Arial" w:eastAsia="Calibri" w:hAnsi="Arial" w:cs="Arial"/>
          <w:sz w:val="22"/>
          <w:szCs w:val="22"/>
        </w:rPr>
        <w:t xml:space="preserve">ah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 xml:space="preserve">l </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au </w:t>
      </w:r>
      <w:r w:rsidRPr="00A40D6F">
        <w:rPr>
          <w:rFonts w:ascii="Arial" w:eastAsia="Calibri" w:hAnsi="Arial" w:cs="Arial"/>
          <w:spacing w:val="-1"/>
          <w:sz w:val="22"/>
          <w:szCs w:val="22"/>
        </w:rPr>
        <w:t>b</w:t>
      </w:r>
      <w:r w:rsidRPr="00A40D6F">
        <w:rPr>
          <w:rFonts w:ascii="Arial" w:eastAsia="Calibri" w:hAnsi="Arial" w:cs="Arial"/>
          <w:spacing w:val="1"/>
          <w:sz w:val="22"/>
          <w:szCs w:val="22"/>
        </w:rPr>
        <w:t>e</w:t>
      </w:r>
      <w:r w:rsidRPr="00A40D6F">
        <w:rPr>
          <w:rFonts w:ascii="Arial" w:eastAsia="Calibri" w:hAnsi="Arial" w:cs="Arial"/>
          <w:spacing w:val="-1"/>
          <w:sz w:val="22"/>
          <w:szCs w:val="22"/>
        </w:rPr>
        <w:t>lu</w:t>
      </w:r>
      <w:r w:rsidRPr="00A40D6F">
        <w:rPr>
          <w:rFonts w:ascii="Arial" w:eastAsia="Calibri" w:hAnsi="Arial" w:cs="Arial"/>
          <w:sz w:val="22"/>
          <w:szCs w:val="22"/>
        </w:rPr>
        <w:t>m</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pacing w:val="4"/>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er</w:t>
      </w:r>
      <w:r w:rsidRPr="00A40D6F">
        <w:rPr>
          <w:rFonts w:ascii="Arial" w:eastAsia="Calibri" w:hAnsi="Arial" w:cs="Arial"/>
          <w:spacing w:val="-1"/>
          <w:sz w:val="22"/>
          <w:szCs w:val="22"/>
        </w:rPr>
        <w:t>t</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200</w:t>
      </w:r>
      <w:r w:rsidRPr="00A40D6F">
        <w:rPr>
          <w:rFonts w:ascii="Arial" w:eastAsia="Calibri" w:hAnsi="Arial" w:cs="Arial"/>
          <w:spacing w:val="-1"/>
          <w:sz w:val="22"/>
          <w:szCs w:val="22"/>
        </w:rPr>
        <w:t>2</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an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koreks</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untu</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4"/>
          <w:sz w:val="22"/>
          <w:szCs w:val="22"/>
        </w:rPr>
        <w:t>y</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pu</w:t>
      </w:r>
      <w:r w:rsidRPr="00A40D6F">
        <w:rPr>
          <w:rFonts w:ascii="Arial" w:eastAsia="Calibri" w:hAnsi="Arial" w:cs="Arial"/>
          <w:spacing w:val="1"/>
          <w:sz w:val="22"/>
          <w:szCs w:val="22"/>
        </w:rPr>
        <w:t>r</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indi</w:t>
      </w:r>
      <w:r w:rsidRPr="00A40D6F">
        <w:rPr>
          <w:rFonts w:ascii="Arial" w:eastAsia="Calibri" w:hAnsi="Arial" w:cs="Arial"/>
          <w:spacing w:val="-1"/>
          <w:sz w:val="22"/>
          <w:szCs w:val="22"/>
          <w:lang w:val="id-ID"/>
        </w:rPr>
        <w:t>k</w:t>
      </w:r>
      <w:r w:rsidRPr="00A40D6F">
        <w:rPr>
          <w:rFonts w:ascii="Arial" w:eastAsia="Calibri" w:hAnsi="Arial" w:cs="Arial"/>
          <w:spacing w:val="-1"/>
          <w:sz w:val="22"/>
          <w:szCs w:val="22"/>
        </w:rPr>
        <w:t>ator</w:t>
      </w:r>
      <w:r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m</w:t>
      </w:r>
      <w:r w:rsidRPr="00A40D6F">
        <w:rPr>
          <w:rFonts w:ascii="Arial" w:eastAsia="Calibri" w:hAnsi="Arial" w:cs="Arial"/>
          <w:spacing w:val="-3"/>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u </w:t>
      </w:r>
      <w:r w:rsidRPr="00A40D6F">
        <w:rPr>
          <w:rFonts w:ascii="Arial" w:eastAsia="Calibri" w:hAnsi="Arial" w:cs="Arial"/>
          <w:spacing w:val="1"/>
          <w:sz w:val="22"/>
          <w:szCs w:val="22"/>
        </w:rPr>
        <w:t>se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j</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 xml:space="preserve">a. </w:t>
      </w:r>
      <w:r w:rsidRPr="00A40D6F">
        <w:rPr>
          <w:rFonts w:ascii="Arial" w:eastAsia="Calibri" w:hAnsi="Arial" w:cs="Arial"/>
          <w:spacing w:val="1"/>
          <w:sz w:val="22"/>
          <w:szCs w:val="22"/>
        </w:rPr>
        <w:t>H</w:t>
      </w:r>
      <w:r w:rsidRPr="00A40D6F">
        <w:rPr>
          <w:rFonts w:ascii="Arial" w:eastAsia="Calibri" w:hAnsi="Arial" w:cs="Arial"/>
          <w:spacing w:val="3"/>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l</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1"/>
          <w:sz w:val="22"/>
          <w:szCs w:val="22"/>
        </w:rPr>
        <w:t>r</w:t>
      </w:r>
      <w:r w:rsidR="003B7DE9">
        <w:rPr>
          <w:rFonts w:ascii="Arial" w:eastAsia="Calibri" w:hAnsi="Arial" w:cs="Arial"/>
          <w:sz w:val="22"/>
          <w:szCs w:val="22"/>
        </w:rPr>
        <w:t>an</w:t>
      </w:r>
      <w:r w:rsidRPr="00A40D6F">
        <w:rPr>
          <w:rFonts w:ascii="Arial" w:eastAsia="Calibri" w:hAnsi="Arial" w:cs="Arial"/>
          <w:sz w:val="22"/>
          <w:szCs w:val="22"/>
        </w:rPr>
        <w:t xml:space="preserve"> </w:t>
      </w:r>
      <w:r w:rsidRPr="00A40D6F">
        <w:rPr>
          <w:rFonts w:ascii="Arial" w:eastAsia="Calibri" w:hAnsi="Arial" w:cs="Arial"/>
          <w:spacing w:val="1"/>
          <w:sz w:val="22"/>
          <w:szCs w:val="22"/>
        </w:rPr>
        <w:t>le</w:t>
      </w:r>
      <w:r w:rsidRPr="00A40D6F">
        <w:rPr>
          <w:rFonts w:ascii="Arial" w:eastAsia="Calibri" w:hAnsi="Arial" w:cs="Arial"/>
          <w:spacing w:val="-3"/>
          <w:sz w:val="22"/>
          <w:szCs w:val="22"/>
        </w:rPr>
        <w:t>b</w:t>
      </w:r>
      <w:r w:rsidRPr="00A40D6F">
        <w:rPr>
          <w:rFonts w:ascii="Arial" w:eastAsia="Calibri" w:hAnsi="Arial" w:cs="Arial"/>
          <w:spacing w:val="1"/>
          <w:sz w:val="22"/>
          <w:szCs w:val="22"/>
        </w:rPr>
        <w:t>i</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ti</w:t>
      </w:r>
      <w:r w:rsidRPr="00A40D6F">
        <w:rPr>
          <w:rFonts w:ascii="Arial" w:eastAsia="Calibri" w:hAnsi="Arial" w:cs="Arial"/>
          <w:spacing w:val="2"/>
          <w:sz w:val="22"/>
          <w:szCs w:val="22"/>
        </w:rPr>
        <w:t>n</w:t>
      </w:r>
      <w:r w:rsidRPr="00A40D6F">
        <w:rPr>
          <w:rFonts w:ascii="Arial" w:eastAsia="Calibri" w:hAnsi="Arial" w:cs="Arial"/>
          <w:sz w:val="22"/>
          <w:szCs w:val="22"/>
        </w:rPr>
        <w:t>g</w:t>
      </w:r>
      <w:r w:rsidRPr="00A40D6F">
        <w:rPr>
          <w:rFonts w:ascii="Arial" w:eastAsia="Calibri" w:hAnsi="Arial" w:cs="Arial"/>
          <w:spacing w:val="2"/>
          <w:sz w:val="22"/>
          <w:szCs w:val="22"/>
        </w:rPr>
        <w:t>g</w:t>
      </w:r>
      <w:r w:rsidRPr="00A40D6F">
        <w:rPr>
          <w:rFonts w:ascii="Arial" w:eastAsia="Calibri" w:hAnsi="Arial" w:cs="Arial"/>
          <w:sz w:val="22"/>
          <w:szCs w:val="22"/>
        </w:rPr>
        <w:t>i/</w:t>
      </w:r>
      <w:r w:rsidRPr="00A40D6F">
        <w:rPr>
          <w:rFonts w:ascii="Arial" w:eastAsia="Calibri" w:hAnsi="Arial" w:cs="Arial"/>
          <w:spacing w:val="1"/>
          <w:sz w:val="22"/>
          <w:szCs w:val="22"/>
        </w:rPr>
        <w:t>le</w:t>
      </w:r>
      <w:r w:rsidRPr="00A40D6F">
        <w:rPr>
          <w:rFonts w:ascii="Arial" w:eastAsia="Calibri" w:hAnsi="Arial" w:cs="Arial"/>
          <w:spacing w:val="-1"/>
          <w:sz w:val="22"/>
          <w:szCs w:val="22"/>
        </w:rPr>
        <w:t>b</w:t>
      </w:r>
      <w:r w:rsidRPr="00A40D6F">
        <w:rPr>
          <w:rFonts w:ascii="Arial" w:eastAsia="Calibri" w:hAnsi="Arial" w:cs="Arial"/>
          <w:spacing w:val="3"/>
          <w:sz w:val="22"/>
          <w:szCs w:val="22"/>
        </w:rPr>
        <w:t>i</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re</w:t>
      </w:r>
      <w:r w:rsidRPr="00A40D6F">
        <w:rPr>
          <w:rFonts w:ascii="Arial" w:eastAsia="Calibri" w:hAnsi="Arial" w:cs="Arial"/>
          <w:spacing w:val="-1"/>
          <w:sz w:val="22"/>
          <w:szCs w:val="22"/>
        </w:rPr>
        <w:t>nd</w:t>
      </w:r>
      <w:r w:rsidRPr="00A40D6F">
        <w:rPr>
          <w:rFonts w:ascii="Arial" w:eastAsia="Calibri" w:hAnsi="Arial" w:cs="Arial"/>
          <w:spacing w:val="3"/>
          <w:sz w:val="22"/>
          <w:szCs w:val="22"/>
        </w:rPr>
        <w:t>a</w:t>
      </w:r>
      <w:r w:rsidRPr="00A40D6F">
        <w:rPr>
          <w:rFonts w:ascii="Arial" w:eastAsia="Calibri" w:hAnsi="Arial" w:cs="Arial"/>
          <w:sz w:val="22"/>
          <w:szCs w:val="22"/>
        </w:rPr>
        <w:t>h</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g</w:t>
      </w:r>
      <w:r w:rsidRPr="00A40D6F">
        <w:rPr>
          <w:rFonts w:ascii="Arial" w:eastAsia="Calibri" w:hAnsi="Arial" w:cs="Arial"/>
          <w:spacing w:val="1"/>
          <w:sz w:val="22"/>
          <w:szCs w:val="22"/>
        </w:rPr>
        <w:t>e</w:t>
      </w:r>
      <w:r w:rsidRPr="00A40D6F">
        <w:rPr>
          <w:rFonts w:ascii="Arial" w:eastAsia="Calibri" w:hAnsi="Arial" w:cs="Arial"/>
          <w:sz w:val="22"/>
          <w:szCs w:val="22"/>
        </w:rPr>
        <w:t>t</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dit</w:t>
      </w:r>
      <w:r w:rsidRPr="00A40D6F">
        <w:rPr>
          <w:rFonts w:ascii="Arial" w:eastAsia="Calibri" w:hAnsi="Arial" w:cs="Arial"/>
          <w:spacing w:val="1"/>
          <w:w w:val="102"/>
          <w:sz w:val="22"/>
          <w:szCs w:val="22"/>
        </w:rPr>
        <w:t>eri</w:t>
      </w:r>
      <w:r w:rsidRPr="00A40D6F">
        <w:rPr>
          <w:rFonts w:ascii="Arial" w:eastAsia="Calibri" w:hAnsi="Arial" w:cs="Arial"/>
          <w:w w:val="102"/>
          <w:sz w:val="22"/>
          <w:szCs w:val="22"/>
        </w:rPr>
        <w:t>ma</w:t>
      </w:r>
      <w:r w:rsidRPr="00A40D6F">
        <w:rPr>
          <w:rFonts w:ascii="Arial" w:eastAsia="Calibri" w:hAnsi="Arial" w:cs="Arial"/>
          <w:w w:val="102"/>
          <w:sz w:val="22"/>
          <w:szCs w:val="22"/>
          <w:lang w:val="id-ID"/>
        </w:rPr>
        <w:t xml:space="preserve"> </w:t>
      </w:r>
      <w:r w:rsidRPr="00A40D6F">
        <w:rPr>
          <w:rFonts w:ascii="Arial" w:eastAsia="Calibri" w:hAnsi="Arial" w:cs="Arial"/>
          <w:spacing w:val="-1"/>
          <w:sz w:val="22"/>
          <w:szCs w:val="22"/>
        </w:rPr>
        <w:t>di</w:t>
      </w:r>
      <w:r w:rsidRPr="00A40D6F">
        <w:rPr>
          <w:rFonts w:ascii="Arial" w:eastAsia="Calibri" w:hAnsi="Arial" w:cs="Arial"/>
          <w:spacing w:val="3"/>
          <w:sz w:val="22"/>
          <w:szCs w:val="22"/>
        </w:rPr>
        <w:t>k</w:t>
      </w:r>
      <w:r w:rsidRPr="00A40D6F">
        <w:rPr>
          <w:rFonts w:ascii="Arial" w:eastAsia="Calibri" w:hAnsi="Arial" w:cs="Arial"/>
          <w:spacing w:val="1"/>
          <w:sz w:val="22"/>
          <w:szCs w:val="22"/>
        </w:rPr>
        <w:t>o</w:t>
      </w:r>
      <w:r w:rsidRPr="00A40D6F">
        <w:rPr>
          <w:rFonts w:ascii="Arial" w:eastAsia="Calibri" w:hAnsi="Arial" w:cs="Arial"/>
          <w:sz w:val="22"/>
          <w:szCs w:val="22"/>
        </w:rPr>
        <w:t>m</w:t>
      </w:r>
      <w:r w:rsidRPr="00A40D6F">
        <w:rPr>
          <w:rFonts w:ascii="Arial" w:eastAsia="Calibri" w:hAnsi="Arial" w:cs="Arial"/>
          <w:spacing w:val="-1"/>
          <w:sz w:val="22"/>
          <w:szCs w:val="22"/>
        </w:rPr>
        <w:t>u</w:t>
      </w:r>
      <w:r w:rsidRPr="00A40D6F">
        <w:rPr>
          <w:rFonts w:ascii="Arial" w:eastAsia="Calibri" w:hAnsi="Arial" w:cs="Arial"/>
          <w:spacing w:val="-3"/>
          <w:sz w:val="22"/>
          <w:szCs w:val="22"/>
        </w:rPr>
        <w:t>n</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sik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up</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ik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pacing w:val="-1"/>
          <w:sz w:val="22"/>
          <w:szCs w:val="22"/>
        </w:rPr>
        <w:t>h</w:t>
      </w:r>
      <w:r w:rsidRPr="00A40D6F">
        <w:rPr>
          <w:rFonts w:ascii="Arial" w:eastAsia="Calibri" w:hAnsi="Arial" w:cs="Arial"/>
          <w:spacing w:val="1"/>
          <w:sz w:val="22"/>
          <w:szCs w:val="22"/>
        </w:rPr>
        <w:t>eo</w:t>
      </w:r>
      <w:r w:rsidRPr="00A40D6F">
        <w:rPr>
          <w:rFonts w:ascii="Arial" w:eastAsia="Calibri" w:hAnsi="Arial" w:cs="Arial"/>
          <w:spacing w:val="-1"/>
          <w:sz w:val="22"/>
          <w:szCs w:val="22"/>
        </w:rPr>
        <w:t>n</w:t>
      </w:r>
      <w:r w:rsidRPr="00A40D6F">
        <w:rPr>
          <w:rFonts w:ascii="Arial" w:eastAsia="Calibri" w:hAnsi="Arial" w:cs="Arial"/>
          <w:sz w:val="22"/>
          <w:szCs w:val="22"/>
        </w:rPr>
        <w:t>,</w:t>
      </w:r>
      <w:r w:rsidR="003B7DE9">
        <w:rPr>
          <w:rFonts w:ascii="Arial" w:eastAsia="Calibri" w:hAnsi="Arial" w:cs="Arial"/>
          <w:sz w:val="22"/>
          <w:szCs w:val="22"/>
        </w:rPr>
        <w:t xml:space="preserve"> </w:t>
      </w:r>
      <w:r w:rsidRPr="00A40D6F">
        <w:rPr>
          <w:rFonts w:ascii="Arial" w:eastAsia="Calibri" w:hAnsi="Arial" w:cs="Arial"/>
          <w:spacing w:val="1"/>
          <w:w w:val="102"/>
          <w:sz w:val="22"/>
          <w:szCs w:val="22"/>
        </w:rPr>
        <w:t>2008</w:t>
      </w:r>
      <w:r w:rsidRPr="00A40D6F">
        <w:rPr>
          <w:rFonts w:ascii="Arial" w:eastAsia="Calibri" w:hAnsi="Arial" w:cs="Arial"/>
          <w:spacing w:val="-1"/>
          <w:w w:val="102"/>
          <w:sz w:val="22"/>
          <w:szCs w:val="22"/>
        </w:rPr>
        <w:t>)</w:t>
      </w:r>
      <w:r w:rsidRPr="00A40D6F">
        <w:rPr>
          <w:rFonts w:ascii="Arial" w:eastAsia="Calibri" w:hAnsi="Arial" w:cs="Arial"/>
          <w:w w:val="102"/>
          <w:sz w:val="22"/>
          <w:szCs w:val="22"/>
        </w:rPr>
        <w:t>.</w:t>
      </w:r>
    </w:p>
    <w:p w:rsidR="00B86327" w:rsidRPr="00A40D6F" w:rsidRDefault="006677AC" w:rsidP="00B86327">
      <w:pPr>
        <w:spacing w:line="360" w:lineRule="auto"/>
        <w:ind w:left="426" w:firstLine="567"/>
        <w:jc w:val="both"/>
        <w:rPr>
          <w:rFonts w:ascii="Arial" w:eastAsia="Calibri" w:hAnsi="Arial" w:cs="Arial"/>
          <w:w w:val="102"/>
          <w:sz w:val="22"/>
          <w:szCs w:val="22"/>
          <w:lang w:val="en-ID"/>
        </w:rPr>
      </w:pPr>
      <w:r w:rsidRPr="00A40D6F">
        <w:rPr>
          <w:rFonts w:ascii="Arial" w:eastAsia="Calibri" w:hAnsi="Arial" w:cs="Arial"/>
          <w:sz w:val="22"/>
          <w:szCs w:val="22"/>
        </w:rPr>
        <w:t>E</w:t>
      </w:r>
      <w:r w:rsidRPr="00A40D6F">
        <w:rPr>
          <w:rFonts w:ascii="Arial" w:eastAsia="Calibri" w:hAnsi="Arial" w:cs="Arial"/>
          <w:spacing w:val="-1"/>
          <w:sz w:val="22"/>
          <w:szCs w:val="22"/>
        </w:rPr>
        <w:t>v</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 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ah </w:t>
      </w:r>
      <w:r w:rsidRPr="00A40D6F">
        <w:rPr>
          <w:rFonts w:ascii="Arial" w:eastAsia="Calibri" w:hAnsi="Arial" w:cs="Arial"/>
          <w:spacing w:val="-1"/>
          <w:sz w:val="22"/>
          <w:szCs w:val="22"/>
        </w:rPr>
        <w:t>p</w:t>
      </w:r>
      <w:r w:rsidRPr="00A40D6F">
        <w:rPr>
          <w:rFonts w:ascii="Arial" w:eastAsia="Calibri" w:hAnsi="Arial" w:cs="Arial"/>
          <w:spacing w:val="1"/>
          <w:sz w:val="22"/>
          <w:szCs w:val="22"/>
        </w:rPr>
        <w:t>rose</w:t>
      </w:r>
      <w:r w:rsidRPr="00A40D6F">
        <w:rPr>
          <w:rFonts w:ascii="Arial" w:eastAsia="Calibri" w:hAnsi="Arial" w:cs="Arial"/>
          <w:sz w:val="22"/>
          <w:szCs w:val="22"/>
        </w:rPr>
        <w:t xml:space="preserve">s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i</w:t>
      </w:r>
      <w:r w:rsidR="003B7DE9">
        <w:rPr>
          <w:rFonts w:ascii="Arial" w:eastAsia="Calibri" w:hAnsi="Arial" w:cs="Arial"/>
          <w:sz w:val="22"/>
          <w:szCs w:val="22"/>
        </w:rPr>
        <w:t>an</w:t>
      </w:r>
      <w:r w:rsidRPr="00A40D6F">
        <w:rPr>
          <w:rFonts w:ascii="Arial" w:eastAsia="Calibri" w:hAnsi="Arial" w:cs="Arial"/>
          <w:sz w:val="22"/>
          <w:szCs w:val="22"/>
        </w:rPr>
        <w:t xml:space="preserve"> </w:t>
      </w:r>
      <w:r w:rsidRPr="00A40D6F">
        <w:rPr>
          <w:rFonts w:ascii="Arial" w:eastAsia="Calibri" w:hAnsi="Arial" w:cs="Arial"/>
          <w:spacing w:val="-1"/>
          <w:sz w:val="22"/>
          <w:szCs w:val="22"/>
        </w:rPr>
        <w:t>tu</w:t>
      </w:r>
      <w:r w:rsidRPr="00A40D6F">
        <w:rPr>
          <w:rFonts w:ascii="Arial" w:eastAsia="Calibri" w:hAnsi="Arial" w:cs="Arial"/>
          <w:spacing w:val="1"/>
          <w:sz w:val="22"/>
          <w:szCs w:val="22"/>
        </w:rPr>
        <w:t>j</w:t>
      </w:r>
      <w:r w:rsidRPr="00A40D6F">
        <w:rPr>
          <w:rFonts w:ascii="Arial" w:eastAsia="Calibri" w:hAnsi="Arial" w:cs="Arial"/>
          <w:spacing w:val="-1"/>
          <w:sz w:val="22"/>
          <w:szCs w:val="22"/>
        </w:rPr>
        <w:t>u</w:t>
      </w:r>
      <w:r w:rsidR="003B7DE9">
        <w:rPr>
          <w:rFonts w:ascii="Arial" w:eastAsia="Calibri" w:hAnsi="Arial" w:cs="Arial"/>
          <w:sz w:val="22"/>
          <w:szCs w:val="22"/>
        </w:rPr>
        <w:t xml:space="preserve">an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un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003B7DE9">
        <w:rPr>
          <w:rFonts w:ascii="Arial" w:eastAsia="Calibri" w:hAnsi="Arial" w:cs="Arial"/>
          <w:sz w:val="22"/>
          <w:szCs w:val="22"/>
        </w:rPr>
        <w:t xml:space="preserve">an </w:t>
      </w:r>
      <w:r w:rsidRPr="00A40D6F">
        <w:rPr>
          <w:rFonts w:ascii="Arial" w:eastAsia="Calibri" w:hAnsi="Arial" w:cs="Arial"/>
          <w:w w:val="102"/>
          <w:sz w:val="22"/>
          <w:szCs w:val="22"/>
        </w:rPr>
        <w:t>ma</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w w:val="102"/>
          <w:sz w:val="22"/>
          <w:szCs w:val="22"/>
        </w:rPr>
        <w:t xml:space="preserve">ah </w:t>
      </w:r>
      <w:r w:rsidRPr="00A40D6F">
        <w:rPr>
          <w:rFonts w:ascii="Arial" w:eastAsia="Calibri" w:hAnsi="Arial" w:cs="Arial"/>
          <w:spacing w:val="1"/>
          <w:sz w:val="22"/>
          <w:szCs w:val="22"/>
        </w:rPr>
        <w:t>ki</w:t>
      </w:r>
      <w:r w:rsidRPr="00A40D6F">
        <w:rPr>
          <w:rFonts w:ascii="Arial" w:eastAsia="Calibri" w:hAnsi="Arial" w:cs="Arial"/>
          <w:spacing w:val="-1"/>
          <w:sz w:val="22"/>
          <w:szCs w:val="22"/>
        </w:rPr>
        <w:t>n</w:t>
      </w:r>
      <w:r w:rsidRPr="00A40D6F">
        <w:rPr>
          <w:rFonts w:ascii="Arial" w:eastAsia="Calibri" w:hAnsi="Arial" w:cs="Arial"/>
          <w:spacing w:val="1"/>
          <w:sz w:val="22"/>
          <w:szCs w:val="22"/>
        </w:rPr>
        <w:t>er</w:t>
      </w:r>
      <w:r w:rsidRPr="00A40D6F">
        <w:rPr>
          <w:rFonts w:ascii="Arial" w:eastAsia="Calibri" w:hAnsi="Arial" w:cs="Arial"/>
          <w:spacing w:val="-3"/>
          <w:sz w:val="22"/>
          <w:szCs w:val="22"/>
        </w:rPr>
        <w:t>j</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2"/>
          <w:sz w:val="22"/>
          <w:szCs w:val="22"/>
        </w:rPr>
        <w:t>r</w:t>
      </w:r>
      <w:r w:rsidRPr="00A40D6F">
        <w:rPr>
          <w:rFonts w:ascii="Arial" w:eastAsia="Calibri" w:hAnsi="Arial" w:cs="Arial"/>
          <w:spacing w:val="1"/>
          <w:sz w:val="22"/>
          <w:szCs w:val="22"/>
        </w:rPr>
        <w:t>o</w:t>
      </w:r>
      <w:r w:rsidRPr="00A40D6F">
        <w:rPr>
          <w:rFonts w:ascii="Arial" w:eastAsia="Calibri" w:hAnsi="Arial" w:cs="Arial"/>
          <w:sz w:val="22"/>
          <w:szCs w:val="22"/>
        </w:rPr>
        <w:t>g</w:t>
      </w:r>
      <w:r w:rsidRPr="00A40D6F">
        <w:rPr>
          <w:rFonts w:ascii="Arial" w:eastAsia="Calibri" w:hAnsi="Arial" w:cs="Arial"/>
          <w:spacing w:val="1"/>
          <w:sz w:val="22"/>
          <w:szCs w:val="22"/>
        </w:rPr>
        <w:t>r</w:t>
      </w:r>
      <w:r w:rsidRPr="00A40D6F">
        <w:rPr>
          <w:rFonts w:ascii="Arial" w:eastAsia="Calibri" w:hAnsi="Arial" w:cs="Arial"/>
          <w:spacing w:val="3"/>
          <w:sz w:val="22"/>
          <w:szCs w:val="22"/>
        </w:rPr>
        <w:t>a</w:t>
      </w:r>
      <w:r w:rsidRPr="00A40D6F">
        <w:rPr>
          <w:rFonts w:ascii="Arial" w:eastAsia="Calibri" w:hAnsi="Arial" w:cs="Arial"/>
          <w:sz w:val="22"/>
          <w:szCs w:val="22"/>
        </w:rPr>
        <w:t>m</w:t>
      </w:r>
      <w:r w:rsidRPr="00A40D6F">
        <w:rPr>
          <w:rFonts w:ascii="Arial" w:eastAsia="Calibri" w:hAnsi="Arial" w:cs="Arial"/>
          <w:spacing w:val="-3"/>
          <w:sz w:val="22"/>
          <w:szCs w:val="22"/>
        </w:rPr>
        <w:t>/</w:t>
      </w:r>
      <w:r w:rsidRPr="00A40D6F">
        <w:rPr>
          <w:rFonts w:ascii="Arial" w:eastAsia="Calibri" w:hAnsi="Arial" w:cs="Arial"/>
          <w:spacing w:val="-1"/>
          <w:sz w:val="22"/>
          <w:szCs w:val="22"/>
        </w:rPr>
        <w:t>p</w:t>
      </w:r>
      <w:r w:rsidRPr="00A40D6F">
        <w:rPr>
          <w:rFonts w:ascii="Arial" w:eastAsia="Calibri" w:hAnsi="Arial" w:cs="Arial"/>
          <w:spacing w:val="1"/>
          <w:sz w:val="22"/>
          <w:szCs w:val="22"/>
        </w:rPr>
        <w:t>roye</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pacing w:val="-3"/>
          <w:sz w:val="22"/>
          <w:szCs w:val="22"/>
        </w:rPr>
        <w:t>b</w:t>
      </w:r>
      <w:r w:rsidRPr="00A40D6F">
        <w:rPr>
          <w:rFonts w:ascii="Arial" w:eastAsia="Calibri" w:hAnsi="Arial" w:cs="Arial"/>
          <w:spacing w:val="1"/>
          <w:sz w:val="22"/>
          <w:szCs w:val="22"/>
        </w:rPr>
        <w:t>erik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p</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z w:val="22"/>
          <w:szCs w:val="22"/>
        </w:rPr>
        <w:t>k</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 xml:space="preserve">agi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nin</w:t>
      </w:r>
      <w:r w:rsidRPr="00A40D6F">
        <w:rPr>
          <w:rFonts w:ascii="Arial" w:eastAsia="Calibri" w:hAnsi="Arial" w:cs="Arial"/>
          <w:sz w:val="22"/>
          <w:szCs w:val="22"/>
        </w:rPr>
        <w:t>g</w:t>
      </w:r>
      <w:r w:rsidRPr="00A40D6F">
        <w:rPr>
          <w:rFonts w:ascii="Arial" w:eastAsia="Calibri" w:hAnsi="Arial" w:cs="Arial"/>
          <w:spacing w:val="3"/>
          <w:sz w:val="22"/>
          <w:szCs w:val="22"/>
        </w:rPr>
        <w:t>ka</w:t>
      </w:r>
      <w:r w:rsidRPr="00A40D6F">
        <w:rPr>
          <w:rFonts w:ascii="Arial" w:eastAsia="Calibri" w:hAnsi="Arial" w:cs="Arial"/>
          <w:spacing w:val="-1"/>
          <w:sz w:val="22"/>
          <w:szCs w:val="22"/>
        </w:rPr>
        <w:t>t</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w:t>
      </w:r>
      <w:r w:rsidRPr="00A40D6F">
        <w:rPr>
          <w:rFonts w:ascii="Arial" w:eastAsia="Calibri" w:hAnsi="Arial" w:cs="Arial"/>
          <w:spacing w:val="-1"/>
          <w:w w:val="102"/>
          <w:sz w:val="22"/>
          <w:szCs w:val="22"/>
        </w:rPr>
        <w:t>u</w:t>
      </w:r>
      <w:r w:rsidRPr="00A40D6F">
        <w:rPr>
          <w:rFonts w:ascii="Arial" w:eastAsia="Calibri" w:hAnsi="Arial" w:cs="Arial"/>
          <w:w w:val="102"/>
          <w:sz w:val="22"/>
          <w:szCs w:val="22"/>
        </w:rPr>
        <w:t>a</w:t>
      </w:r>
      <w:r w:rsidRPr="00A40D6F">
        <w:rPr>
          <w:rFonts w:ascii="Arial" w:eastAsia="Calibri" w:hAnsi="Arial" w:cs="Arial"/>
          <w:spacing w:val="1"/>
          <w:w w:val="102"/>
          <w:sz w:val="22"/>
          <w:szCs w:val="22"/>
        </w:rPr>
        <w:t>li</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as </w:t>
      </w:r>
      <w:r w:rsidRPr="00A40D6F">
        <w:rPr>
          <w:rFonts w:ascii="Arial" w:eastAsia="Calibri" w:hAnsi="Arial" w:cs="Arial"/>
          <w:spacing w:val="1"/>
          <w:sz w:val="22"/>
          <w:szCs w:val="22"/>
        </w:rPr>
        <w:t>ki</w:t>
      </w:r>
      <w:r w:rsidRPr="00A40D6F">
        <w:rPr>
          <w:rFonts w:ascii="Arial" w:eastAsia="Calibri" w:hAnsi="Arial" w:cs="Arial"/>
          <w:spacing w:val="-1"/>
          <w:sz w:val="22"/>
          <w:szCs w:val="22"/>
        </w:rPr>
        <w:t>n</w:t>
      </w:r>
      <w:r w:rsidRPr="00A40D6F">
        <w:rPr>
          <w:rFonts w:ascii="Arial" w:eastAsia="Calibri" w:hAnsi="Arial" w:cs="Arial"/>
          <w:spacing w:val="1"/>
          <w:sz w:val="22"/>
          <w:szCs w:val="22"/>
        </w:rPr>
        <w:t>er</w:t>
      </w:r>
      <w:r w:rsidRPr="00A40D6F">
        <w:rPr>
          <w:rFonts w:ascii="Arial" w:eastAsia="Calibri" w:hAnsi="Arial" w:cs="Arial"/>
          <w:spacing w:val="-3"/>
          <w:sz w:val="22"/>
          <w:szCs w:val="22"/>
        </w:rPr>
        <w:t>j</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ro</w:t>
      </w:r>
      <w:r w:rsidRPr="00A40D6F">
        <w:rPr>
          <w:rFonts w:ascii="Arial" w:eastAsia="Calibri" w:hAnsi="Arial" w:cs="Arial"/>
          <w:w w:val="102"/>
          <w:sz w:val="22"/>
          <w:szCs w:val="22"/>
        </w:rPr>
        <w:t>g</w:t>
      </w:r>
      <w:r w:rsidRPr="00A40D6F">
        <w:rPr>
          <w:rFonts w:ascii="Arial" w:eastAsia="Calibri" w:hAnsi="Arial" w:cs="Arial"/>
          <w:spacing w:val="1"/>
          <w:w w:val="102"/>
          <w:sz w:val="22"/>
          <w:szCs w:val="22"/>
        </w:rPr>
        <w:t>r</w:t>
      </w:r>
      <w:r w:rsidRPr="00A40D6F">
        <w:rPr>
          <w:rFonts w:ascii="Arial" w:eastAsia="Calibri" w:hAnsi="Arial" w:cs="Arial"/>
          <w:w w:val="102"/>
          <w:sz w:val="22"/>
          <w:szCs w:val="22"/>
        </w:rPr>
        <w:t>am</w:t>
      </w:r>
      <w:r w:rsidRPr="00A40D6F">
        <w:rPr>
          <w:rFonts w:ascii="Arial" w:eastAsia="Calibri" w:hAnsi="Arial" w:cs="Arial"/>
          <w:spacing w:val="-1"/>
          <w:w w:val="102"/>
          <w:sz w:val="22"/>
          <w:szCs w:val="22"/>
        </w:rPr>
        <w:t>/p</w:t>
      </w:r>
      <w:r w:rsidRPr="00A40D6F">
        <w:rPr>
          <w:rFonts w:ascii="Arial" w:eastAsia="Calibri" w:hAnsi="Arial" w:cs="Arial"/>
          <w:spacing w:val="-2"/>
          <w:w w:val="102"/>
          <w:sz w:val="22"/>
          <w:szCs w:val="22"/>
        </w:rPr>
        <w:t>r</w:t>
      </w:r>
      <w:r w:rsidRPr="00A40D6F">
        <w:rPr>
          <w:rFonts w:ascii="Arial" w:eastAsia="Calibri" w:hAnsi="Arial" w:cs="Arial"/>
          <w:spacing w:val="1"/>
          <w:w w:val="102"/>
          <w:sz w:val="22"/>
          <w:szCs w:val="22"/>
        </w:rPr>
        <w:t>o</w:t>
      </w:r>
      <w:r w:rsidRPr="00A40D6F">
        <w:rPr>
          <w:rFonts w:ascii="Arial" w:eastAsia="Calibri" w:hAnsi="Arial" w:cs="Arial"/>
          <w:spacing w:val="4"/>
          <w:w w:val="102"/>
          <w:sz w:val="22"/>
          <w:szCs w:val="22"/>
        </w:rPr>
        <w:t>y</w:t>
      </w:r>
      <w:r w:rsidRPr="00A40D6F">
        <w:rPr>
          <w:rFonts w:ascii="Arial" w:eastAsia="Calibri" w:hAnsi="Arial" w:cs="Arial"/>
          <w:spacing w:val="1"/>
          <w:w w:val="102"/>
          <w:sz w:val="22"/>
          <w:szCs w:val="22"/>
        </w:rPr>
        <w:t>e</w:t>
      </w:r>
      <w:r w:rsidRPr="00A40D6F">
        <w:rPr>
          <w:rFonts w:ascii="Arial" w:eastAsia="Calibri" w:hAnsi="Arial" w:cs="Arial"/>
          <w:w w:val="102"/>
          <w:sz w:val="22"/>
          <w:szCs w:val="22"/>
        </w:rPr>
        <w:t>k</w:t>
      </w:r>
      <w:r w:rsidRPr="00A40D6F">
        <w:rPr>
          <w:rFonts w:ascii="Arial" w:eastAsia="Calibri" w:hAnsi="Arial" w:cs="Arial"/>
          <w:w w:val="102"/>
          <w:sz w:val="22"/>
          <w:szCs w:val="22"/>
          <w:lang w:val="id-ID"/>
        </w:rPr>
        <w:t>.</w:t>
      </w:r>
    </w:p>
    <w:p w:rsidR="00B86327" w:rsidRPr="00A40D6F" w:rsidRDefault="006677AC" w:rsidP="00B86327">
      <w:pPr>
        <w:spacing w:line="360" w:lineRule="auto"/>
        <w:ind w:left="426" w:firstLine="567"/>
        <w:jc w:val="both"/>
        <w:rPr>
          <w:rFonts w:ascii="Arial" w:eastAsia="Calibri" w:hAnsi="Arial" w:cs="Arial"/>
          <w:w w:val="102"/>
          <w:sz w:val="22"/>
          <w:szCs w:val="22"/>
          <w:lang w:val="en-ID"/>
        </w:rPr>
      </w:pP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ro</w:t>
      </w:r>
      <w:r w:rsidRPr="00A40D6F">
        <w:rPr>
          <w:rFonts w:ascii="Arial" w:eastAsia="Calibri" w:hAnsi="Arial" w:cs="Arial"/>
          <w:sz w:val="22"/>
          <w:szCs w:val="22"/>
        </w:rPr>
        <w:t>g</w:t>
      </w:r>
      <w:r w:rsidRPr="00A40D6F">
        <w:rPr>
          <w:rFonts w:ascii="Arial" w:eastAsia="Calibri" w:hAnsi="Arial" w:cs="Arial"/>
          <w:spacing w:val="1"/>
          <w:sz w:val="22"/>
          <w:szCs w:val="22"/>
        </w:rPr>
        <w:t>r</w:t>
      </w:r>
      <w:r w:rsidRPr="00A40D6F">
        <w:rPr>
          <w:rFonts w:ascii="Arial" w:eastAsia="Calibri" w:hAnsi="Arial" w:cs="Arial"/>
          <w:sz w:val="22"/>
          <w:szCs w:val="22"/>
        </w:rPr>
        <w:t>am</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3"/>
          <w:sz w:val="22"/>
          <w:szCs w:val="22"/>
        </w:rPr>
        <w:t>j</w:t>
      </w:r>
      <w:r w:rsidRPr="00A40D6F">
        <w:rPr>
          <w:rFonts w:ascii="Arial" w:eastAsia="Calibri" w:hAnsi="Arial" w:cs="Arial"/>
          <w:spacing w:val="3"/>
          <w:sz w:val="22"/>
          <w:szCs w:val="22"/>
        </w:rPr>
        <w:t>a</w:t>
      </w:r>
      <w:r w:rsidRPr="00A40D6F">
        <w:rPr>
          <w:rFonts w:ascii="Arial" w:eastAsia="Calibri" w:hAnsi="Arial" w:cs="Arial"/>
          <w:sz w:val="22"/>
          <w:szCs w:val="22"/>
        </w:rPr>
        <w:t>ga</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pacing w:val="2"/>
          <w:sz w:val="22"/>
          <w:szCs w:val="22"/>
        </w:rPr>
        <w:t>u</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aan</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z w:val="22"/>
          <w:szCs w:val="22"/>
        </w:rPr>
        <w:t xml:space="preserve">ni </w:t>
      </w:r>
      <w:r w:rsidRPr="00A40D6F">
        <w:rPr>
          <w:rFonts w:ascii="Arial" w:eastAsia="Calibri" w:hAnsi="Arial" w:cs="Arial"/>
          <w:spacing w:val="-1"/>
          <w:sz w:val="22"/>
          <w:szCs w:val="22"/>
        </w:rPr>
        <w:t>t</w:t>
      </w:r>
      <w:r w:rsidRPr="00A40D6F">
        <w:rPr>
          <w:rFonts w:ascii="Arial" w:eastAsia="Calibri" w:hAnsi="Arial" w:cs="Arial"/>
          <w:spacing w:val="1"/>
          <w:sz w:val="22"/>
          <w:szCs w:val="22"/>
        </w:rPr>
        <w:t>erc</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p</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m</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3"/>
          <w:sz w:val="22"/>
          <w:szCs w:val="22"/>
        </w:rPr>
        <w:t>u</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ikl</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s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t</w:t>
      </w:r>
      <w:r w:rsidRPr="00A40D6F">
        <w:rPr>
          <w:rFonts w:ascii="Arial" w:eastAsia="Calibri" w:hAnsi="Arial" w:cs="Arial"/>
          <w:spacing w:val="3"/>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i</w:t>
      </w:r>
      <w:r w:rsidRPr="00A40D6F">
        <w:rPr>
          <w:rFonts w:ascii="Arial" w:eastAsia="Calibri" w:hAnsi="Arial" w:cs="Arial"/>
          <w:spacing w:val="1"/>
          <w:sz w:val="22"/>
          <w:szCs w:val="22"/>
        </w:rPr>
        <w:t>ke</w:t>
      </w:r>
      <w:r w:rsidRPr="00A40D6F">
        <w:rPr>
          <w:rFonts w:ascii="Arial" w:eastAsia="Calibri" w:hAnsi="Arial" w:cs="Arial"/>
          <w:spacing w:val="-1"/>
          <w:sz w:val="22"/>
          <w:szCs w:val="22"/>
        </w:rPr>
        <w:t>n</w:t>
      </w:r>
      <w:r w:rsidRPr="00A40D6F">
        <w:rPr>
          <w:rFonts w:ascii="Arial" w:eastAsia="Calibri" w:hAnsi="Arial" w:cs="Arial"/>
          <w:sz w:val="22"/>
          <w:szCs w:val="22"/>
        </w:rPr>
        <w:t>al</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proofErr w:type="gramStart"/>
      <w:r w:rsidRPr="00A40D6F">
        <w:rPr>
          <w:rFonts w:ascii="Arial" w:eastAsia="Calibri" w:hAnsi="Arial" w:cs="Arial"/>
          <w:spacing w:val="-1"/>
          <w:sz w:val="22"/>
          <w:szCs w:val="22"/>
        </w:rPr>
        <w:t>n</w:t>
      </w:r>
      <w:r w:rsidRPr="00A40D6F">
        <w:rPr>
          <w:rFonts w:ascii="Arial" w:eastAsia="Calibri" w:hAnsi="Arial" w:cs="Arial"/>
          <w:sz w:val="22"/>
          <w:szCs w:val="22"/>
        </w:rPr>
        <w:t>ama</w:t>
      </w:r>
      <w:proofErr w:type="gramEnd"/>
      <w:r w:rsidR="003B7DE9">
        <w:rPr>
          <w:rFonts w:ascii="Arial" w:eastAsia="Calibri" w:hAnsi="Arial" w:cs="Arial"/>
          <w:sz w:val="22"/>
          <w:szCs w:val="22"/>
          <w:lang w:val="en-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ikl</w:t>
      </w:r>
      <w:r w:rsidRPr="00A40D6F">
        <w:rPr>
          <w:rFonts w:ascii="Arial" w:eastAsia="Calibri" w:hAnsi="Arial" w:cs="Arial"/>
          <w:spacing w:val="2"/>
          <w:sz w:val="22"/>
          <w:szCs w:val="22"/>
        </w:rPr>
        <w:t>u</w:t>
      </w:r>
      <w:r w:rsidRPr="00A40D6F">
        <w:rPr>
          <w:rFonts w:ascii="Arial" w:eastAsia="Calibri" w:hAnsi="Arial" w:cs="Arial"/>
          <w:sz w:val="22"/>
          <w:szCs w:val="22"/>
        </w:rPr>
        <w:t>s</w:t>
      </w:r>
      <w:r w:rsidRPr="00A40D6F">
        <w:rPr>
          <w:rFonts w:ascii="Arial" w:eastAsia="Calibri" w:hAnsi="Arial" w:cs="Arial"/>
          <w:sz w:val="22"/>
          <w:szCs w:val="22"/>
          <w:lang w:val="id-ID"/>
        </w:rPr>
        <w:t xml:space="preserve"> </w:t>
      </w:r>
      <w:r w:rsidR="00E76715" w:rsidRPr="00A40D6F">
        <w:rPr>
          <w:rFonts w:ascii="Arial" w:eastAsia="Calibri" w:hAnsi="Arial" w:cs="Arial"/>
          <w:spacing w:val="1"/>
          <w:sz w:val="22"/>
          <w:szCs w:val="22"/>
        </w:rPr>
        <w:t>PDC</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z w:val="22"/>
          <w:szCs w:val="22"/>
        </w:rPr>
        <w:t>(</w:t>
      </w:r>
      <w:r w:rsidRPr="00A40D6F">
        <w:rPr>
          <w:rFonts w:ascii="Arial" w:eastAsia="Calibri" w:hAnsi="Arial" w:cs="Arial"/>
          <w:spacing w:val="1"/>
          <w:sz w:val="22"/>
          <w:szCs w:val="22"/>
        </w:rPr>
        <w:t>Pl</w:t>
      </w:r>
      <w:r w:rsidRPr="00A40D6F">
        <w:rPr>
          <w:rFonts w:ascii="Arial" w:eastAsia="Calibri" w:hAnsi="Arial" w:cs="Arial"/>
          <w:spacing w:val="-1"/>
          <w:sz w:val="22"/>
          <w:szCs w:val="22"/>
        </w:rPr>
        <w:t>a</w:t>
      </w:r>
      <w:r w:rsidRPr="00A40D6F">
        <w:rPr>
          <w:rFonts w:ascii="Arial" w:eastAsia="Calibri" w:hAnsi="Arial" w:cs="Arial"/>
          <w:spacing w:val="2"/>
          <w:sz w:val="22"/>
          <w:szCs w:val="22"/>
        </w:rPr>
        <w:t>n</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o,</w:t>
      </w:r>
      <w:r w:rsidRPr="00A40D6F">
        <w:rPr>
          <w:rFonts w:ascii="Arial" w:eastAsia="Calibri" w:hAnsi="Arial" w:cs="Arial"/>
          <w:sz w:val="22"/>
          <w:szCs w:val="22"/>
          <w:lang w:val="id-ID"/>
        </w:rPr>
        <w:t xml:space="preserve"> </w:t>
      </w:r>
      <w:r w:rsidR="00E76715" w:rsidRPr="00A40D6F">
        <w:rPr>
          <w:rFonts w:ascii="Arial" w:eastAsia="Calibri" w:hAnsi="Arial" w:cs="Arial"/>
          <w:spacing w:val="4"/>
          <w:sz w:val="22"/>
          <w:szCs w:val="22"/>
        </w:rPr>
        <w:t>Cek</w:t>
      </w:r>
      <w:r w:rsidRPr="00A40D6F">
        <w:rPr>
          <w:rFonts w:ascii="Arial" w:eastAsia="Calibri" w:hAnsi="Arial" w:cs="Arial"/>
          <w:sz w:val="22"/>
          <w:szCs w:val="22"/>
        </w:rPr>
        <w:t>,</w:t>
      </w:r>
      <w:r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A</w:t>
      </w:r>
      <w:r w:rsidRPr="00A40D6F">
        <w:rPr>
          <w:rFonts w:ascii="Arial" w:eastAsia="Calibri" w:hAnsi="Arial" w:cs="Arial"/>
          <w:spacing w:val="2"/>
          <w:w w:val="102"/>
          <w:sz w:val="22"/>
          <w:szCs w:val="22"/>
        </w:rPr>
        <w:t>c</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i</w:t>
      </w:r>
      <w:r w:rsidRPr="00A40D6F">
        <w:rPr>
          <w:rFonts w:ascii="Arial" w:eastAsia="Calibri" w:hAnsi="Arial" w:cs="Arial"/>
          <w:w w:val="102"/>
          <w:sz w:val="22"/>
          <w:szCs w:val="22"/>
        </w:rPr>
        <w:t>o</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w:t>
      </w:r>
      <w:r w:rsidRPr="00A40D6F">
        <w:rPr>
          <w:rFonts w:ascii="Arial" w:eastAsia="Calibri" w:hAnsi="Arial" w:cs="Arial"/>
          <w:w w:val="102"/>
          <w:sz w:val="22"/>
          <w:szCs w:val="22"/>
        </w:rPr>
        <w:t>.</w:t>
      </w:r>
    </w:p>
    <w:p w:rsidR="00B86327" w:rsidRPr="00A40D6F" w:rsidRDefault="006677AC" w:rsidP="00B86327">
      <w:pPr>
        <w:spacing w:line="360" w:lineRule="auto"/>
        <w:ind w:left="426" w:firstLine="567"/>
        <w:jc w:val="both"/>
        <w:rPr>
          <w:rFonts w:ascii="Arial" w:eastAsia="Calibri" w:hAnsi="Arial" w:cs="Arial"/>
          <w:w w:val="102"/>
          <w:sz w:val="22"/>
          <w:szCs w:val="22"/>
          <w:lang w:val="en-ID"/>
        </w:rPr>
      </w:pPr>
      <w:r w:rsidRPr="00A40D6F">
        <w:rPr>
          <w:rFonts w:ascii="Arial" w:eastAsia="Calibri" w:hAnsi="Arial" w:cs="Arial"/>
          <w:spacing w:val="1"/>
          <w:sz w:val="22"/>
          <w:szCs w:val="22"/>
        </w:rPr>
        <w:t>PD</w:t>
      </w:r>
      <w:r w:rsidR="00C5642C" w:rsidRPr="00A40D6F">
        <w:rPr>
          <w:rFonts w:ascii="Arial" w:eastAsia="Calibri" w:hAnsi="Arial" w:cs="Arial"/>
          <w:sz w:val="22"/>
          <w:szCs w:val="22"/>
        </w:rPr>
        <w:t>C</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er</w:t>
      </w:r>
      <w:r w:rsidRPr="00A40D6F">
        <w:rPr>
          <w:rFonts w:ascii="Arial" w:eastAsia="Calibri" w:hAnsi="Arial" w:cs="Arial"/>
          <w:spacing w:val="-1"/>
          <w:sz w:val="22"/>
          <w:szCs w:val="22"/>
        </w:rPr>
        <w:t>up</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d</w:t>
      </w:r>
      <w:r w:rsidRPr="00A40D6F">
        <w:rPr>
          <w:rFonts w:ascii="Arial" w:eastAsia="Calibri" w:hAnsi="Arial" w:cs="Arial"/>
          <w:spacing w:val="1"/>
          <w:sz w:val="22"/>
          <w:szCs w:val="22"/>
        </w:rPr>
        <w:t>ir</w:t>
      </w:r>
      <w:r w:rsidRPr="00A40D6F">
        <w:rPr>
          <w:rFonts w:ascii="Arial" w:eastAsia="Calibri" w:hAnsi="Arial" w:cs="Arial"/>
          <w:sz w:val="22"/>
          <w:szCs w:val="22"/>
        </w:rPr>
        <w:t>i</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i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pacing w:val="-1"/>
          <w:sz w:val="22"/>
          <w:szCs w:val="22"/>
        </w:rPr>
        <w:t>u</w:t>
      </w:r>
      <w:r w:rsidRPr="00A40D6F">
        <w:rPr>
          <w:rFonts w:ascii="Arial" w:eastAsia="Calibri" w:hAnsi="Arial" w:cs="Arial"/>
          <w:spacing w:val="3"/>
          <w:sz w:val="22"/>
          <w:szCs w:val="22"/>
        </w:rPr>
        <w:t>s</w:t>
      </w:r>
      <w:r w:rsidRPr="00A40D6F">
        <w:rPr>
          <w:rFonts w:ascii="Arial" w:eastAsia="Calibri" w:hAnsi="Arial" w:cs="Arial"/>
          <w:spacing w:val="-3"/>
          <w:sz w:val="22"/>
          <w:szCs w:val="22"/>
        </w:rPr>
        <w:t>u</w:t>
      </w:r>
      <w:r w:rsidRPr="00A40D6F">
        <w:rPr>
          <w:rFonts w:ascii="Arial" w:eastAsia="Calibri" w:hAnsi="Arial" w:cs="Arial"/>
          <w:spacing w:val="-1"/>
          <w:sz w:val="22"/>
          <w:szCs w:val="22"/>
        </w:rPr>
        <w:t>n</w:t>
      </w:r>
      <w:r w:rsidRPr="00A40D6F">
        <w:rPr>
          <w:rFonts w:ascii="Arial" w:eastAsia="Calibri" w:hAnsi="Arial" w:cs="Arial"/>
          <w:spacing w:val="3"/>
          <w:sz w:val="22"/>
          <w:szCs w:val="22"/>
        </w:rPr>
        <w:t>a</w:t>
      </w:r>
      <w:r w:rsidRPr="00A40D6F">
        <w:rPr>
          <w:rFonts w:ascii="Arial" w:eastAsia="Calibri" w:hAnsi="Arial" w:cs="Arial"/>
          <w:sz w:val="22"/>
          <w:szCs w:val="22"/>
        </w:rPr>
        <w:t>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re</w:t>
      </w:r>
      <w:r w:rsidRPr="00A40D6F">
        <w:rPr>
          <w:rFonts w:ascii="Arial" w:eastAsia="Calibri" w:hAnsi="Arial" w:cs="Arial"/>
          <w:spacing w:val="-1"/>
          <w:sz w:val="22"/>
          <w:szCs w:val="22"/>
        </w:rPr>
        <w:t>n</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ker</w:t>
      </w:r>
      <w:r w:rsidRPr="00A40D6F">
        <w:rPr>
          <w:rFonts w:ascii="Arial" w:eastAsia="Calibri" w:hAnsi="Arial" w:cs="Arial"/>
          <w:spacing w:val="-1"/>
          <w:w w:val="102"/>
          <w:sz w:val="22"/>
          <w:szCs w:val="22"/>
        </w:rPr>
        <w:t>j</w:t>
      </w:r>
      <w:r w:rsidRPr="00A40D6F">
        <w:rPr>
          <w:rFonts w:ascii="Arial" w:eastAsia="Calibri" w:hAnsi="Arial" w:cs="Arial"/>
          <w:w w:val="102"/>
          <w:sz w:val="22"/>
          <w:szCs w:val="22"/>
        </w:rPr>
        <w:t xml:space="preserve">a,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re</w:t>
      </w:r>
      <w:r w:rsidRPr="00A40D6F">
        <w:rPr>
          <w:rFonts w:ascii="Arial" w:eastAsia="Calibri" w:hAnsi="Arial" w:cs="Arial"/>
          <w:spacing w:val="-3"/>
          <w:sz w:val="22"/>
          <w:szCs w:val="22"/>
        </w:rPr>
        <w:t>n</w:t>
      </w:r>
      <w:r w:rsidRPr="00A40D6F">
        <w:rPr>
          <w:rFonts w:ascii="Arial" w:eastAsia="Calibri" w:hAnsi="Arial" w:cs="Arial"/>
          <w:spacing w:val="3"/>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pacing w:val="-1"/>
          <w:sz w:val="22"/>
          <w:szCs w:val="22"/>
        </w:rPr>
        <w:t>e</w:t>
      </w:r>
      <w:r w:rsidRPr="00A40D6F">
        <w:rPr>
          <w:rFonts w:ascii="Arial" w:eastAsia="Calibri" w:hAnsi="Arial" w:cs="Arial"/>
          <w:spacing w:val="1"/>
          <w:sz w:val="22"/>
          <w:szCs w:val="22"/>
        </w:rPr>
        <w:t>r</w:t>
      </w:r>
      <w:r w:rsidRPr="00A40D6F">
        <w:rPr>
          <w:rFonts w:ascii="Arial" w:eastAsia="Calibri" w:hAnsi="Arial" w:cs="Arial"/>
          <w:spacing w:val="-1"/>
          <w:sz w:val="22"/>
          <w:szCs w:val="22"/>
        </w:rPr>
        <w:t>j</w:t>
      </w:r>
      <w:r w:rsidRPr="00A40D6F">
        <w:rPr>
          <w:rFonts w:ascii="Arial" w:eastAsia="Calibri" w:hAnsi="Arial" w:cs="Arial"/>
          <w:spacing w:val="3"/>
          <w:sz w:val="22"/>
          <w:szCs w:val="22"/>
        </w:rPr>
        <w:t>a</w:t>
      </w:r>
      <w:r w:rsidRPr="00A40D6F">
        <w:rPr>
          <w:rFonts w:ascii="Arial" w:eastAsia="Calibri" w:hAnsi="Arial" w:cs="Arial"/>
          <w:sz w:val="22"/>
          <w:szCs w:val="22"/>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pacing w:val="1"/>
          <w:sz w:val="22"/>
          <w:szCs w:val="22"/>
        </w:rPr>
        <w:t>er</w:t>
      </w:r>
      <w:r w:rsidRPr="00A40D6F">
        <w:rPr>
          <w:rFonts w:ascii="Arial" w:eastAsia="Calibri" w:hAnsi="Arial" w:cs="Arial"/>
          <w:spacing w:val="-1"/>
          <w:sz w:val="22"/>
          <w:szCs w:val="22"/>
        </w:rPr>
        <w:t>i</w:t>
      </w:r>
      <w:r w:rsidRPr="00A40D6F">
        <w:rPr>
          <w:rFonts w:ascii="Arial" w:eastAsia="Calibri" w:hAnsi="Arial" w:cs="Arial"/>
          <w:spacing w:val="1"/>
          <w:sz w:val="22"/>
          <w:szCs w:val="22"/>
        </w:rPr>
        <w:t>ks</w:t>
      </w:r>
      <w:r w:rsidRPr="00A40D6F">
        <w:rPr>
          <w:rFonts w:ascii="Arial" w:eastAsia="Calibri" w:hAnsi="Arial" w:cs="Arial"/>
          <w:sz w:val="22"/>
          <w:szCs w:val="22"/>
        </w:rPr>
        <w:t>aan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er</w:t>
      </w:r>
      <w:r w:rsidRPr="00A40D6F">
        <w:rPr>
          <w:rFonts w:ascii="Arial" w:eastAsia="Calibri" w:hAnsi="Arial" w:cs="Arial"/>
          <w:spacing w:val="-3"/>
          <w:sz w:val="22"/>
          <w:szCs w:val="22"/>
        </w:rPr>
        <w:t>j</w:t>
      </w:r>
      <w:r w:rsidRPr="00A40D6F">
        <w:rPr>
          <w:rFonts w:ascii="Arial" w:eastAsia="Calibri" w:hAnsi="Arial" w:cs="Arial"/>
          <w:sz w:val="22"/>
          <w:szCs w:val="22"/>
        </w:rPr>
        <w:t xml:space="preserve">a, </w:t>
      </w:r>
      <w:r w:rsidRPr="00A40D6F">
        <w:rPr>
          <w:rFonts w:ascii="Arial" w:eastAsia="Calibri" w:hAnsi="Arial" w:cs="Arial"/>
          <w:spacing w:val="1"/>
          <w:sz w:val="22"/>
          <w:szCs w:val="22"/>
        </w:rPr>
        <w:t>ser</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2"/>
          <w:w w:val="102"/>
          <w:sz w:val="22"/>
          <w:szCs w:val="22"/>
        </w:rPr>
        <w:t>r</w:t>
      </w:r>
      <w:r w:rsidRPr="00A40D6F">
        <w:rPr>
          <w:rFonts w:ascii="Arial" w:eastAsia="Calibri" w:hAnsi="Arial" w:cs="Arial"/>
          <w:spacing w:val="-1"/>
          <w:w w:val="102"/>
          <w:sz w:val="22"/>
          <w:szCs w:val="22"/>
        </w:rPr>
        <w:t>b</w:t>
      </w:r>
      <w:r w:rsidRPr="00A40D6F">
        <w:rPr>
          <w:rFonts w:ascii="Arial" w:eastAsia="Calibri" w:hAnsi="Arial" w:cs="Arial"/>
          <w:w w:val="102"/>
          <w:sz w:val="22"/>
          <w:szCs w:val="22"/>
        </w:rPr>
        <w:t>a</w:t>
      </w:r>
      <w:r w:rsidRPr="00A40D6F">
        <w:rPr>
          <w:rFonts w:ascii="Arial" w:eastAsia="Calibri" w:hAnsi="Arial" w:cs="Arial"/>
          <w:spacing w:val="1"/>
          <w:w w:val="102"/>
          <w:sz w:val="22"/>
          <w:szCs w:val="22"/>
        </w:rPr>
        <w:t>ik</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1"/>
          <w:sz w:val="22"/>
          <w:szCs w:val="22"/>
        </w:rPr>
        <w:t>di</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z w:val="22"/>
          <w:szCs w:val="22"/>
        </w:rPr>
        <w:t xml:space="preserve">an </w:t>
      </w:r>
      <w:r w:rsidRPr="00A40D6F">
        <w:rPr>
          <w:rFonts w:ascii="Arial" w:eastAsia="Calibri" w:hAnsi="Arial" w:cs="Arial"/>
          <w:spacing w:val="1"/>
          <w:sz w:val="22"/>
          <w:szCs w:val="22"/>
        </w:rPr>
        <w:t>sec</w:t>
      </w:r>
      <w:r w:rsidRPr="00A40D6F">
        <w:rPr>
          <w:rFonts w:ascii="Arial" w:eastAsia="Calibri" w:hAnsi="Arial" w:cs="Arial"/>
          <w:sz w:val="22"/>
          <w:szCs w:val="22"/>
        </w:rPr>
        <w:t>a</w:t>
      </w:r>
      <w:r w:rsidRPr="00A40D6F">
        <w:rPr>
          <w:rFonts w:ascii="Arial" w:eastAsia="Calibri" w:hAnsi="Arial" w:cs="Arial"/>
          <w:spacing w:val="-2"/>
          <w:sz w:val="22"/>
          <w:szCs w:val="22"/>
        </w:rPr>
        <w:t>r</w:t>
      </w:r>
      <w:r w:rsidRPr="00A40D6F">
        <w:rPr>
          <w:rFonts w:ascii="Arial" w:eastAsia="Calibri" w:hAnsi="Arial" w:cs="Arial"/>
          <w:sz w:val="22"/>
          <w:szCs w:val="22"/>
        </w:rPr>
        <w:t xml:space="preserve">a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u</w:t>
      </w:r>
      <w:r w:rsidRPr="00A40D6F">
        <w:rPr>
          <w:rFonts w:ascii="Arial" w:eastAsia="Calibri" w:hAnsi="Arial" w:cs="Arial"/>
          <w:sz w:val="22"/>
          <w:szCs w:val="22"/>
        </w:rPr>
        <w:t>s 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er</w:t>
      </w:r>
      <w:r w:rsidRPr="00A40D6F">
        <w:rPr>
          <w:rFonts w:ascii="Arial" w:eastAsia="Calibri" w:hAnsi="Arial" w:cs="Arial"/>
          <w:spacing w:val="-1"/>
          <w:sz w:val="22"/>
          <w:szCs w:val="22"/>
        </w:rPr>
        <w:t>u</w:t>
      </w:r>
      <w:r w:rsidRPr="00A40D6F">
        <w:rPr>
          <w:rFonts w:ascii="Arial" w:eastAsia="Calibri" w:hAnsi="Arial" w:cs="Arial"/>
          <w:sz w:val="22"/>
          <w:szCs w:val="22"/>
        </w:rPr>
        <w:t xml:space="preserve">s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b</w:t>
      </w:r>
      <w:r w:rsidRPr="00A40D6F">
        <w:rPr>
          <w:rFonts w:ascii="Arial" w:eastAsia="Calibri" w:hAnsi="Arial" w:cs="Arial"/>
          <w:spacing w:val="1"/>
          <w:sz w:val="22"/>
          <w:szCs w:val="22"/>
        </w:rPr>
        <w:t>erkesi</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z w:val="22"/>
          <w:szCs w:val="22"/>
        </w:rPr>
        <w:t>m</w:t>
      </w:r>
      <w:r w:rsidRPr="00A40D6F">
        <w:rPr>
          <w:rFonts w:ascii="Arial" w:eastAsia="Calibri" w:hAnsi="Arial" w:cs="Arial"/>
          <w:spacing w:val="-1"/>
          <w:sz w:val="22"/>
          <w:szCs w:val="22"/>
        </w:rPr>
        <w:t>bun</w:t>
      </w:r>
      <w:r w:rsidRPr="00A40D6F">
        <w:rPr>
          <w:rFonts w:ascii="Arial" w:eastAsia="Calibri" w:hAnsi="Arial" w:cs="Arial"/>
          <w:spacing w:val="2"/>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 xml:space="preserve">k </w:t>
      </w:r>
      <w:r w:rsidRPr="00A40D6F">
        <w:rPr>
          <w:rFonts w:ascii="Arial" w:eastAsia="Calibri" w:hAnsi="Arial" w:cs="Arial"/>
          <w:spacing w:val="1"/>
          <w:w w:val="102"/>
          <w:sz w:val="22"/>
          <w:szCs w:val="22"/>
        </w:rPr>
        <w:t>le</w:t>
      </w:r>
      <w:r w:rsidRPr="00A40D6F">
        <w:rPr>
          <w:rFonts w:ascii="Arial" w:eastAsia="Calibri" w:hAnsi="Arial" w:cs="Arial"/>
          <w:spacing w:val="-1"/>
          <w:w w:val="102"/>
          <w:sz w:val="22"/>
          <w:szCs w:val="22"/>
        </w:rPr>
        <w:t>bi</w:t>
      </w:r>
      <w:r w:rsidRPr="00A40D6F">
        <w:rPr>
          <w:rFonts w:ascii="Arial" w:eastAsia="Calibri" w:hAnsi="Arial" w:cs="Arial"/>
          <w:w w:val="102"/>
          <w:sz w:val="22"/>
          <w:szCs w:val="22"/>
        </w:rPr>
        <w:t xml:space="preserve">h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k</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spacing w:val="3"/>
          <w:w w:val="102"/>
          <w:sz w:val="22"/>
          <w:szCs w:val="22"/>
        </w:rPr>
        <w:t>i</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ele</w:t>
      </w:r>
      <w:r w:rsidRPr="00A40D6F">
        <w:rPr>
          <w:rFonts w:ascii="Arial" w:eastAsia="Calibri" w:hAnsi="Arial" w:cs="Arial"/>
          <w:spacing w:val="-1"/>
          <w:w w:val="102"/>
          <w:sz w:val="22"/>
          <w:szCs w:val="22"/>
        </w:rPr>
        <w:t>n</w:t>
      </w:r>
      <w:r w:rsidRPr="00A40D6F">
        <w:rPr>
          <w:rFonts w:ascii="Arial" w:eastAsia="Calibri" w:hAnsi="Arial" w:cs="Arial"/>
          <w:w w:val="102"/>
          <w:sz w:val="22"/>
          <w:szCs w:val="22"/>
        </w:rPr>
        <w:t>gga</w:t>
      </w:r>
      <w:r w:rsidRPr="00A40D6F">
        <w:rPr>
          <w:rFonts w:ascii="Arial" w:eastAsia="Calibri" w:hAnsi="Arial" w:cs="Arial"/>
          <w:spacing w:val="1"/>
          <w:w w:val="102"/>
          <w:sz w:val="22"/>
          <w:szCs w:val="22"/>
        </w:rPr>
        <w:t>r</w:t>
      </w:r>
      <w:r w:rsidRPr="00A40D6F">
        <w:rPr>
          <w:rFonts w:ascii="Arial" w:eastAsia="Calibri" w:hAnsi="Arial" w:cs="Arial"/>
          <w:w w:val="102"/>
          <w:sz w:val="22"/>
          <w:szCs w:val="22"/>
        </w:rPr>
        <w:t>a</w:t>
      </w:r>
      <w:r w:rsidRPr="00A40D6F">
        <w:rPr>
          <w:rFonts w:ascii="Arial" w:eastAsia="Calibri" w:hAnsi="Arial" w:cs="Arial"/>
          <w:spacing w:val="3"/>
          <w:w w:val="102"/>
          <w:sz w:val="22"/>
          <w:szCs w:val="22"/>
        </w:rPr>
        <w:t>k</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w w:val="102"/>
          <w:sz w:val="22"/>
          <w:szCs w:val="22"/>
        </w:rPr>
        <w:t>.</w:t>
      </w:r>
    </w:p>
    <w:p w:rsidR="00234429" w:rsidRPr="00A40D6F" w:rsidRDefault="00234429" w:rsidP="00B86327">
      <w:pPr>
        <w:spacing w:line="360" w:lineRule="auto"/>
        <w:jc w:val="center"/>
        <w:rPr>
          <w:rFonts w:ascii="Arial" w:eastAsia="Calibri" w:hAnsi="Arial" w:cs="Arial"/>
          <w:spacing w:val="-1"/>
          <w:sz w:val="22"/>
          <w:szCs w:val="22"/>
        </w:rPr>
      </w:pPr>
    </w:p>
    <w:p w:rsidR="00234429" w:rsidRPr="00A40D6F" w:rsidRDefault="00234429" w:rsidP="00B86327">
      <w:pPr>
        <w:spacing w:line="360" w:lineRule="auto"/>
        <w:jc w:val="center"/>
        <w:rPr>
          <w:rFonts w:ascii="Arial" w:eastAsia="Calibri" w:hAnsi="Arial" w:cs="Arial"/>
          <w:spacing w:val="-1"/>
          <w:sz w:val="22"/>
          <w:szCs w:val="22"/>
        </w:rPr>
      </w:pPr>
    </w:p>
    <w:p w:rsidR="00234429" w:rsidRPr="00A40D6F" w:rsidRDefault="00234429" w:rsidP="00B86327">
      <w:pPr>
        <w:spacing w:line="360" w:lineRule="auto"/>
        <w:jc w:val="center"/>
        <w:rPr>
          <w:rFonts w:ascii="Arial" w:eastAsia="Calibri" w:hAnsi="Arial" w:cs="Arial"/>
          <w:spacing w:val="-1"/>
          <w:sz w:val="22"/>
          <w:szCs w:val="22"/>
        </w:rPr>
      </w:pPr>
    </w:p>
    <w:p w:rsidR="00234429" w:rsidRPr="00A40D6F" w:rsidRDefault="00234429" w:rsidP="00B86327">
      <w:pPr>
        <w:spacing w:line="360" w:lineRule="auto"/>
        <w:jc w:val="center"/>
        <w:rPr>
          <w:rFonts w:ascii="Arial" w:eastAsia="Calibri" w:hAnsi="Arial" w:cs="Arial"/>
          <w:spacing w:val="-1"/>
          <w:sz w:val="22"/>
          <w:szCs w:val="22"/>
        </w:rPr>
      </w:pPr>
    </w:p>
    <w:p w:rsidR="00234429" w:rsidRPr="00A40D6F" w:rsidRDefault="00234429" w:rsidP="00B86327">
      <w:pPr>
        <w:spacing w:line="360" w:lineRule="auto"/>
        <w:jc w:val="center"/>
        <w:rPr>
          <w:rFonts w:ascii="Arial" w:eastAsia="Calibri" w:hAnsi="Arial" w:cs="Arial"/>
          <w:spacing w:val="-1"/>
          <w:sz w:val="22"/>
          <w:szCs w:val="22"/>
        </w:rPr>
      </w:pPr>
    </w:p>
    <w:p w:rsidR="00234429" w:rsidRPr="00A40D6F" w:rsidRDefault="00234429" w:rsidP="00B86327">
      <w:pPr>
        <w:spacing w:line="360" w:lineRule="auto"/>
        <w:jc w:val="center"/>
        <w:rPr>
          <w:rFonts w:ascii="Arial" w:eastAsia="Calibri" w:hAnsi="Arial" w:cs="Arial"/>
          <w:spacing w:val="-1"/>
          <w:sz w:val="22"/>
          <w:szCs w:val="22"/>
        </w:rPr>
      </w:pPr>
    </w:p>
    <w:p w:rsidR="00234429" w:rsidRPr="00A40D6F" w:rsidRDefault="00234429" w:rsidP="00B86327">
      <w:pPr>
        <w:spacing w:line="360" w:lineRule="auto"/>
        <w:jc w:val="center"/>
        <w:rPr>
          <w:rFonts w:ascii="Arial" w:eastAsia="Calibri" w:hAnsi="Arial" w:cs="Arial"/>
          <w:spacing w:val="-1"/>
          <w:sz w:val="22"/>
          <w:szCs w:val="22"/>
        </w:rPr>
      </w:pPr>
    </w:p>
    <w:p w:rsidR="00234429" w:rsidRDefault="00234429"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Default="00490D14" w:rsidP="00B86327">
      <w:pPr>
        <w:spacing w:line="360" w:lineRule="auto"/>
        <w:jc w:val="center"/>
        <w:rPr>
          <w:rFonts w:ascii="Arial" w:eastAsia="Calibri" w:hAnsi="Arial" w:cs="Arial"/>
          <w:spacing w:val="-1"/>
          <w:sz w:val="22"/>
          <w:szCs w:val="22"/>
        </w:rPr>
      </w:pPr>
    </w:p>
    <w:p w:rsidR="00490D14" w:rsidRPr="00A40D6F" w:rsidRDefault="00490D14" w:rsidP="00B86327">
      <w:pPr>
        <w:spacing w:line="360" w:lineRule="auto"/>
        <w:jc w:val="center"/>
        <w:rPr>
          <w:rFonts w:ascii="Arial" w:eastAsia="Calibri" w:hAnsi="Arial" w:cs="Arial"/>
          <w:spacing w:val="-1"/>
          <w:sz w:val="22"/>
          <w:szCs w:val="22"/>
        </w:rPr>
      </w:pPr>
    </w:p>
    <w:p w:rsidR="00234429" w:rsidRPr="00A40D6F" w:rsidRDefault="00234429" w:rsidP="00B86327">
      <w:pPr>
        <w:spacing w:line="360" w:lineRule="auto"/>
        <w:jc w:val="center"/>
        <w:rPr>
          <w:rFonts w:ascii="Arial" w:eastAsia="Calibri" w:hAnsi="Arial" w:cs="Arial"/>
          <w:spacing w:val="-1"/>
          <w:sz w:val="22"/>
          <w:szCs w:val="22"/>
        </w:rPr>
      </w:pPr>
    </w:p>
    <w:p w:rsidR="00234429" w:rsidRPr="00A40D6F" w:rsidRDefault="00234429" w:rsidP="00B86327">
      <w:pPr>
        <w:spacing w:line="360" w:lineRule="auto"/>
        <w:jc w:val="center"/>
        <w:rPr>
          <w:rFonts w:ascii="Arial" w:eastAsia="Calibri" w:hAnsi="Arial" w:cs="Arial"/>
          <w:spacing w:val="-1"/>
          <w:sz w:val="22"/>
          <w:szCs w:val="22"/>
        </w:rPr>
      </w:pPr>
    </w:p>
    <w:p w:rsidR="00234429" w:rsidRPr="00A40D6F" w:rsidRDefault="00234429" w:rsidP="00B86327">
      <w:pPr>
        <w:spacing w:line="360" w:lineRule="auto"/>
        <w:jc w:val="center"/>
        <w:rPr>
          <w:rFonts w:ascii="Arial" w:eastAsia="Calibri" w:hAnsi="Arial" w:cs="Arial"/>
          <w:spacing w:val="-1"/>
          <w:sz w:val="22"/>
          <w:szCs w:val="22"/>
        </w:rPr>
      </w:pPr>
    </w:p>
    <w:p w:rsidR="00B86327" w:rsidRPr="00A40D6F" w:rsidRDefault="00795D86" w:rsidP="00B86327">
      <w:pPr>
        <w:spacing w:line="360" w:lineRule="auto"/>
        <w:jc w:val="center"/>
        <w:rPr>
          <w:rFonts w:ascii="Arial" w:eastAsia="Calibri" w:hAnsi="Arial" w:cs="Arial"/>
          <w:w w:val="102"/>
          <w:sz w:val="22"/>
          <w:szCs w:val="22"/>
        </w:rPr>
      </w:pPr>
      <w:r w:rsidRPr="00A40D6F">
        <w:rPr>
          <w:rFonts w:ascii="Arial" w:eastAsia="Calibri" w:hAnsi="Arial" w:cs="Arial"/>
          <w:spacing w:val="-1"/>
          <w:sz w:val="22"/>
          <w:szCs w:val="22"/>
        </w:rPr>
        <w:lastRenderedPageBreak/>
        <w:t>B</w:t>
      </w:r>
      <w:r w:rsidRPr="00A40D6F">
        <w:rPr>
          <w:rFonts w:ascii="Arial" w:eastAsia="Calibri" w:hAnsi="Arial" w:cs="Arial"/>
          <w:spacing w:val="3"/>
          <w:sz w:val="22"/>
          <w:szCs w:val="22"/>
        </w:rPr>
        <w:t>A</w:t>
      </w:r>
      <w:r w:rsidRPr="00A40D6F">
        <w:rPr>
          <w:rFonts w:ascii="Arial" w:eastAsia="Calibri" w:hAnsi="Arial" w:cs="Arial"/>
          <w:sz w:val="22"/>
          <w:szCs w:val="22"/>
        </w:rPr>
        <w:t>B</w:t>
      </w:r>
      <w:r w:rsidR="00140AC8" w:rsidRPr="00A40D6F">
        <w:rPr>
          <w:rFonts w:ascii="Arial" w:eastAsia="Calibri" w:hAnsi="Arial" w:cs="Arial"/>
          <w:sz w:val="22"/>
          <w:szCs w:val="22"/>
          <w:lang w:val="id-ID"/>
        </w:rPr>
        <w:t xml:space="preserve"> </w:t>
      </w:r>
      <w:r w:rsidR="004110DF" w:rsidRPr="00A40D6F">
        <w:rPr>
          <w:rFonts w:ascii="Arial" w:eastAsia="Calibri" w:hAnsi="Arial" w:cs="Arial"/>
          <w:sz w:val="22"/>
          <w:szCs w:val="22"/>
          <w:lang w:val="en-ID"/>
        </w:rPr>
        <w:t>I</w:t>
      </w:r>
      <w:r w:rsidRPr="00A40D6F">
        <w:rPr>
          <w:rFonts w:ascii="Arial" w:eastAsia="Calibri" w:hAnsi="Arial" w:cs="Arial"/>
          <w:w w:val="102"/>
          <w:sz w:val="22"/>
          <w:szCs w:val="22"/>
        </w:rPr>
        <w:t xml:space="preserve">V </w:t>
      </w:r>
    </w:p>
    <w:p w:rsidR="004B4E6E" w:rsidRPr="00A40D6F" w:rsidRDefault="00795D86" w:rsidP="00B86327">
      <w:pPr>
        <w:spacing w:line="360" w:lineRule="auto"/>
        <w:jc w:val="center"/>
        <w:rPr>
          <w:rFonts w:ascii="Arial" w:eastAsia="Calibri" w:hAnsi="Arial" w:cs="Arial"/>
          <w:sz w:val="22"/>
          <w:szCs w:val="22"/>
          <w:lang w:val="id-ID"/>
        </w:rPr>
      </w:pPr>
      <w:r w:rsidRPr="00A40D6F">
        <w:rPr>
          <w:rFonts w:ascii="Arial" w:eastAsia="Calibri" w:hAnsi="Arial" w:cs="Arial"/>
          <w:spacing w:val="2"/>
          <w:w w:val="102"/>
          <w:sz w:val="22"/>
          <w:szCs w:val="22"/>
        </w:rPr>
        <w:t>D</w:t>
      </w:r>
      <w:r w:rsidRPr="00A40D6F">
        <w:rPr>
          <w:rFonts w:ascii="Arial" w:eastAsia="Calibri" w:hAnsi="Arial" w:cs="Arial"/>
          <w:spacing w:val="-1"/>
          <w:w w:val="102"/>
          <w:sz w:val="22"/>
          <w:szCs w:val="22"/>
        </w:rPr>
        <w:t>OKU</w:t>
      </w:r>
      <w:r w:rsidRPr="00A40D6F">
        <w:rPr>
          <w:rFonts w:ascii="Arial" w:eastAsia="Calibri" w:hAnsi="Arial" w:cs="Arial"/>
          <w:w w:val="102"/>
          <w:sz w:val="22"/>
          <w:szCs w:val="22"/>
        </w:rPr>
        <w:t>M</w:t>
      </w:r>
      <w:r w:rsidRPr="00A40D6F">
        <w:rPr>
          <w:rFonts w:ascii="Arial" w:eastAsia="Calibri" w:hAnsi="Arial" w:cs="Arial"/>
          <w:spacing w:val="1"/>
          <w:w w:val="102"/>
          <w:sz w:val="22"/>
          <w:szCs w:val="22"/>
        </w:rPr>
        <w:t>ENT</w:t>
      </w:r>
      <w:r w:rsidRPr="00A40D6F">
        <w:rPr>
          <w:rFonts w:ascii="Arial" w:eastAsia="Calibri" w:hAnsi="Arial" w:cs="Arial"/>
          <w:spacing w:val="3"/>
          <w:w w:val="102"/>
          <w:sz w:val="22"/>
          <w:szCs w:val="22"/>
        </w:rPr>
        <w:t>A</w:t>
      </w:r>
      <w:r w:rsidRPr="00A40D6F">
        <w:rPr>
          <w:rFonts w:ascii="Arial" w:eastAsia="Calibri" w:hAnsi="Arial" w:cs="Arial"/>
          <w:spacing w:val="-1"/>
          <w:w w:val="102"/>
          <w:sz w:val="22"/>
          <w:szCs w:val="22"/>
        </w:rPr>
        <w:t>S</w:t>
      </w:r>
      <w:r w:rsidRPr="00A40D6F">
        <w:rPr>
          <w:rFonts w:ascii="Arial" w:eastAsia="Calibri" w:hAnsi="Arial" w:cs="Arial"/>
          <w:w w:val="102"/>
          <w:sz w:val="22"/>
          <w:szCs w:val="22"/>
        </w:rPr>
        <w:t>I</w:t>
      </w:r>
    </w:p>
    <w:p w:rsidR="00B86327" w:rsidRPr="00A40D6F" w:rsidRDefault="00B86327" w:rsidP="00B86327">
      <w:pPr>
        <w:spacing w:line="360" w:lineRule="auto"/>
        <w:jc w:val="both"/>
        <w:rPr>
          <w:rFonts w:ascii="Arial" w:hAnsi="Arial" w:cs="Arial"/>
          <w:sz w:val="22"/>
          <w:szCs w:val="22"/>
        </w:rPr>
      </w:pPr>
    </w:p>
    <w:p w:rsidR="004B4E6E" w:rsidRPr="00A40D6F" w:rsidRDefault="00795D86" w:rsidP="00B86327">
      <w:pPr>
        <w:spacing w:line="360" w:lineRule="auto"/>
        <w:ind w:firstLine="567"/>
        <w:jc w:val="both"/>
        <w:rPr>
          <w:rFonts w:ascii="Arial" w:eastAsia="Calibri" w:hAnsi="Arial" w:cs="Arial"/>
          <w:sz w:val="22"/>
          <w:szCs w:val="22"/>
        </w:rPr>
      </w:pPr>
      <w:r w:rsidRPr="00A40D6F">
        <w:rPr>
          <w:rFonts w:ascii="Arial" w:eastAsia="Calibri" w:hAnsi="Arial" w:cs="Arial"/>
          <w:spacing w:val="1"/>
          <w:sz w:val="22"/>
          <w:szCs w:val="22"/>
        </w:rPr>
        <w:t>Dok</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 xml:space="preserve">i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am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ks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aan </w:t>
      </w:r>
      <w:r w:rsidRPr="00A40D6F">
        <w:rPr>
          <w:rFonts w:ascii="Arial" w:eastAsia="Calibri" w:hAnsi="Arial" w:cs="Arial"/>
          <w:spacing w:val="1"/>
          <w:sz w:val="22"/>
          <w:szCs w:val="22"/>
        </w:rPr>
        <w:t>i</w:t>
      </w:r>
      <w:r w:rsidRPr="00A40D6F">
        <w:rPr>
          <w:rFonts w:ascii="Arial" w:eastAsia="Calibri" w:hAnsi="Arial" w:cs="Arial"/>
          <w:spacing w:val="-1"/>
          <w:sz w:val="22"/>
          <w:szCs w:val="22"/>
        </w:rPr>
        <w:t>ndi</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 m</w:t>
      </w:r>
      <w:r w:rsidRPr="00A40D6F">
        <w:rPr>
          <w:rFonts w:ascii="Arial" w:eastAsia="Calibri" w:hAnsi="Arial" w:cs="Arial"/>
          <w:spacing w:val="-1"/>
          <w:sz w:val="22"/>
          <w:szCs w:val="22"/>
        </w:rPr>
        <w:t>ut</w:t>
      </w:r>
      <w:r w:rsidRPr="00A40D6F">
        <w:rPr>
          <w:rFonts w:ascii="Arial" w:eastAsia="Calibri" w:hAnsi="Arial" w:cs="Arial"/>
          <w:sz w:val="22"/>
          <w:szCs w:val="22"/>
        </w:rPr>
        <w:t xml:space="preserve">u </w:t>
      </w:r>
      <w:r w:rsidR="00C5642C" w:rsidRPr="00A40D6F">
        <w:rPr>
          <w:rFonts w:ascii="Arial" w:eastAsia="Calibri" w:hAnsi="Arial" w:cs="Arial"/>
          <w:sz w:val="22"/>
          <w:szCs w:val="22"/>
        </w:rPr>
        <w:t xml:space="preserve">unit kerja </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ah </w:t>
      </w:r>
      <w:r w:rsidRPr="00A40D6F">
        <w:rPr>
          <w:rFonts w:ascii="Arial" w:eastAsia="Calibri" w:hAnsi="Arial" w:cs="Arial"/>
          <w:spacing w:val="1"/>
          <w:sz w:val="22"/>
          <w:szCs w:val="22"/>
        </w:rPr>
        <w:t>se</w:t>
      </w:r>
      <w:r w:rsidRPr="00A40D6F">
        <w:rPr>
          <w:rFonts w:ascii="Arial" w:eastAsia="Calibri" w:hAnsi="Arial" w:cs="Arial"/>
          <w:spacing w:val="-1"/>
          <w:sz w:val="22"/>
          <w:szCs w:val="22"/>
        </w:rPr>
        <w:t>b</w:t>
      </w:r>
      <w:r w:rsidRPr="00A40D6F">
        <w:rPr>
          <w:rFonts w:ascii="Arial" w:eastAsia="Calibri" w:hAnsi="Arial" w:cs="Arial"/>
          <w:sz w:val="22"/>
          <w:szCs w:val="22"/>
        </w:rPr>
        <w:t xml:space="preserve">agai </w:t>
      </w:r>
      <w:proofErr w:type="gramStart"/>
      <w:r w:rsidRPr="00A40D6F">
        <w:rPr>
          <w:rFonts w:ascii="Arial" w:eastAsia="Calibri" w:hAnsi="Arial" w:cs="Arial"/>
          <w:spacing w:val="-3"/>
          <w:sz w:val="22"/>
          <w:szCs w:val="22"/>
        </w:rPr>
        <w:t>b</w:t>
      </w:r>
      <w:r w:rsidRPr="00A40D6F">
        <w:rPr>
          <w:rFonts w:ascii="Arial" w:eastAsia="Calibri" w:hAnsi="Arial" w:cs="Arial"/>
          <w:spacing w:val="-1"/>
          <w:sz w:val="22"/>
          <w:szCs w:val="22"/>
        </w:rPr>
        <w:t>u</w:t>
      </w:r>
      <w:r w:rsidRPr="00A40D6F">
        <w:rPr>
          <w:rFonts w:ascii="Arial" w:eastAsia="Calibri" w:hAnsi="Arial" w:cs="Arial"/>
          <w:spacing w:val="3"/>
          <w:sz w:val="22"/>
          <w:szCs w:val="22"/>
        </w:rPr>
        <w:t>k</w:t>
      </w:r>
      <w:r w:rsidRPr="00A40D6F">
        <w:rPr>
          <w:rFonts w:ascii="Arial" w:eastAsia="Calibri" w:hAnsi="Arial" w:cs="Arial"/>
          <w:spacing w:val="-1"/>
          <w:sz w:val="22"/>
          <w:szCs w:val="22"/>
        </w:rPr>
        <w:t>t</w:t>
      </w:r>
      <w:r w:rsidRPr="00A40D6F">
        <w:rPr>
          <w:rFonts w:ascii="Arial" w:eastAsia="Calibri" w:hAnsi="Arial" w:cs="Arial"/>
          <w:sz w:val="22"/>
          <w:szCs w:val="22"/>
        </w:rPr>
        <w:t xml:space="preserve">i  </w:t>
      </w:r>
      <w:r w:rsidRPr="00A40D6F">
        <w:rPr>
          <w:rFonts w:ascii="Arial" w:eastAsia="Calibri" w:hAnsi="Arial" w:cs="Arial"/>
          <w:w w:val="102"/>
          <w:sz w:val="22"/>
          <w:szCs w:val="22"/>
        </w:rPr>
        <w:t>a</w:t>
      </w:r>
      <w:r w:rsidRPr="00A40D6F">
        <w:rPr>
          <w:rFonts w:ascii="Arial" w:eastAsia="Calibri" w:hAnsi="Arial" w:cs="Arial"/>
          <w:spacing w:val="-1"/>
          <w:w w:val="102"/>
          <w:sz w:val="22"/>
          <w:szCs w:val="22"/>
        </w:rPr>
        <w:t>d</w:t>
      </w:r>
      <w:r w:rsidRPr="00A40D6F">
        <w:rPr>
          <w:rFonts w:ascii="Arial" w:eastAsia="Calibri" w:hAnsi="Arial" w:cs="Arial"/>
          <w:w w:val="102"/>
          <w:sz w:val="22"/>
          <w:szCs w:val="22"/>
        </w:rPr>
        <w:t>a</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y</w:t>
      </w:r>
      <w:r w:rsidRPr="00A40D6F">
        <w:rPr>
          <w:rFonts w:ascii="Arial" w:eastAsia="Calibri" w:hAnsi="Arial" w:cs="Arial"/>
          <w:w w:val="102"/>
          <w:sz w:val="22"/>
          <w:szCs w:val="22"/>
        </w:rPr>
        <w:t>a</w:t>
      </w:r>
      <w:proofErr w:type="gramEnd"/>
      <w:r w:rsidRPr="00A40D6F">
        <w:rPr>
          <w:rFonts w:ascii="Arial" w:eastAsia="Calibri" w:hAnsi="Arial" w:cs="Arial"/>
          <w:w w:val="102"/>
          <w:sz w:val="22"/>
          <w:szCs w:val="22"/>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z w:val="22"/>
          <w:szCs w:val="22"/>
        </w:rPr>
        <w:t xml:space="preserve">an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7E44AB" w:rsidRPr="00A40D6F">
        <w:rPr>
          <w:rFonts w:ascii="Arial" w:eastAsia="Calibri" w:hAnsi="Arial" w:cs="Arial"/>
          <w:sz w:val="22"/>
          <w:szCs w:val="22"/>
        </w:rPr>
        <w:t xml:space="preserve"> </w:t>
      </w:r>
      <w:r w:rsidRPr="00A40D6F">
        <w:rPr>
          <w:rFonts w:ascii="Arial" w:eastAsia="Calibri" w:hAnsi="Arial" w:cs="Arial"/>
          <w:spacing w:val="-1"/>
          <w:sz w:val="22"/>
          <w:szCs w:val="22"/>
        </w:rPr>
        <w:t>t</w:t>
      </w:r>
      <w:r w:rsidRPr="00A40D6F">
        <w:rPr>
          <w:rFonts w:ascii="Arial" w:eastAsia="Calibri" w:hAnsi="Arial" w:cs="Arial"/>
          <w:spacing w:val="3"/>
          <w:sz w:val="22"/>
          <w:szCs w:val="22"/>
        </w:rPr>
        <w:t>i</w:t>
      </w:r>
      <w:r w:rsidRPr="00A40D6F">
        <w:rPr>
          <w:rFonts w:ascii="Arial" w:eastAsia="Calibri" w:hAnsi="Arial" w:cs="Arial"/>
          <w:spacing w:val="-3"/>
          <w:sz w:val="22"/>
          <w:szCs w:val="22"/>
        </w:rPr>
        <w:t>n</w:t>
      </w:r>
      <w:r w:rsidRPr="00A40D6F">
        <w:rPr>
          <w:rFonts w:ascii="Arial" w:eastAsia="Calibri" w:hAnsi="Arial" w:cs="Arial"/>
          <w:spacing w:val="-1"/>
          <w:sz w:val="22"/>
          <w:szCs w:val="22"/>
        </w:rPr>
        <w:t>d</w:t>
      </w:r>
      <w:r w:rsidRPr="00A40D6F">
        <w:rPr>
          <w:rFonts w:ascii="Arial" w:eastAsia="Calibri" w:hAnsi="Arial" w:cs="Arial"/>
          <w:sz w:val="22"/>
          <w:szCs w:val="22"/>
        </w:rPr>
        <w:t>ak</w:t>
      </w:r>
      <w:r w:rsidR="00234429" w:rsidRPr="00A40D6F">
        <w:rPr>
          <w:rFonts w:ascii="Arial" w:eastAsia="Calibri" w:hAnsi="Arial" w:cs="Arial"/>
          <w:sz w:val="22"/>
          <w:szCs w:val="22"/>
        </w:rPr>
        <w:t xml:space="preserve"> </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j</w:t>
      </w:r>
      <w:r w:rsidRPr="00A40D6F">
        <w:rPr>
          <w:rFonts w:ascii="Arial" w:eastAsia="Calibri" w:hAnsi="Arial" w:cs="Arial"/>
          <w:spacing w:val="-1"/>
          <w:sz w:val="22"/>
          <w:szCs w:val="22"/>
        </w:rPr>
        <w:t>u</w:t>
      </w:r>
      <w:r w:rsidRPr="00A40D6F">
        <w:rPr>
          <w:rFonts w:ascii="Arial" w:eastAsia="Calibri" w:hAnsi="Arial" w:cs="Arial"/>
          <w:sz w:val="22"/>
          <w:szCs w:val="22"/>
        </w:rPr>
        <w:t>t</w:t>
      </w:r>
      <w:r w:rsidR="00F0097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pacing w:val="-1"/>
          <w:sz w:val="22"/>
          <w:szCs w:val="22"/>
        </w:rPr>
        <w:t>b</w:t>
      </w:r>
      <w:r w:rsidRPr="00A40D6F">
        <w:rPr>
          <w:rFonts w:ascii="Arial" w:eastAsia="Calibri" w:hAnsi="Arial" w:cs="Arial"/>
          <w:sz w:val="22"/>
          <w:szCs w:val="22"/>
        </w:rPr>
        <w:t xml:space="preserve">agai  </w:t>
      </w:r>
      <w:r w:rsidRPr="00A40D6F">
        <w:rPr>
          <w:rFonts w:ascii="Arial" w:eastAsia="Calibri" w:hAnsi="Arial" w:cs="Arial"/>
          <w:spacing w:val="-3"/>
          <w:sz w:val="22"/>
          <w:szCs w:val="22"/>
        </w:rPr>
        <w:t>u</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a</w:t>
      </w:r>
      <w:r w:rsidR="00F0097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2"/>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an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F0097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z w:val="22"/>
          <w:szCs w:val="22"/>
        </w:rPr>
        <w:t>a</w:t>
      </w:r>
      <w:r w:rsidRPr="00A40D6F">
        <w:rPr>
          <w:rFonts w:ascii="Arial" w:eastAsia="Calibri" w:hAnsi="Arial" w:cs="Arial"/>
          <w:spacing w:val="4"/>
          <w:sz w:val="22"/>
          <w:szCs w:val="22"/>
        </w:rPr>
        <w:t>y</w:t>
      </w:r>
      <w:r w:rsidRPr="00A40D6F">
        <w:rPr>
          <w:rFonts w:ascii="Arial" w:eastAsia="Calibri" w:hAnsi="Arial" w:cs="Arial"/>
          <w:spacing w:val="-2"/>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an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w:t>
      </w:r>
      <w:r w:rsidR="00F00970"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s</w:t>
      </w:r>
      <w:r w:rsidRPr="00A40D6F">
        <w:rPr>
          <w:rFonts w:ascii="Arial" w:eastAsia="Calibri" w:hAnsi="Arial" w:cs="Arial"/>
          <w:spacing w:val="3"/>
          <w:w w:val="102"/>
          <w:sz w:val="22"/>
          <w:szCs w:val="22"/>
        </w:rPr>
        <w:t>e</w:t>
      </w:r>
      <w:r w:rsidRPr="00A40D6F">
        <w:rPr>
          <w:rFonts w:ascii="Arial" w:eastAsia="Calibri" w:hAnsi="Arial" w:cs="Arial"/>
          <w:spacing w:val="-1"/>
          <w:w w:val="102"/>
          <w:sz w:val="22"/>
          <w:szCs w:val="22"/>
        </w:rPr>
        <w:t>ti</w:t>
      </w:r>
      <w:r w:rsidRPr="00A40D6F">
        <w:rPr>
          <w:rFonts w:ascii="Arial" w:eastAsia="Calibri" w:hAnsi="Arial" w:cs="Arial"/>
          <w:w w:val="102"/>
          <w:sz w:val="22"/>
          <w:szCs w:val="22"/>
        </w:rPr>
        <w:t xml:space="preserve">ap </w:t>
      </w:r>
      <w:r w:rsidRPr="00A40D6F">
        <w:rPr>
          <w:rFonts w:ascii="Arial" w:eastAsia="Calibri" w:hAnsi="Arial" w:cs="Arial"/>
          <w:spacing w:val="-1"/>
          <w:sz w:val="22"/>
          <w:szCs w:val="22"/>
        </w:rPr>
        <w:t>un</w:t>
      </w:r>
      <w:r w:rsidRPr="00A40D6F">
        <w:rPr>
          <w:rFonts w:ascii="Arial" w:eastAsia="Calibri" w:hAnsi="Arial" w:cs="Arial"/>
          <w:spacing w:val="1"/>
          <w:sz w:val="22"/>
          <w:szCs w:val="22"/>
        </w:rPr>
        <w:t>i</w:t>
      </w:r>
      <w:r w:rsidRPr="00A40D6F">
        <w:rPr>
          <w:rFonts w:ascii="Arial" w:eastAsia="Calibri" w:hAnsi="Arial" w:cs="Arial"/>
          <w:sz w:val="22"/>
          <w:szCs w:val="22"/>
        </w:rPr>
        <w:t>t</w:t>
      </w:r>
      <w:r w:rsidR="00F00970"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F00970"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s</w:t>
      </w:r>
      <w:r w:rsidRPr="00A40D6F">
        <w:rPr>
          <w:rFonts w:ascii="Arial" w:eastAsia="Calibri" w:hAnsi="Arial" w:cs="Arial"/>
          <w:w w:val="102"/>
          <w:sz w:val="22"/>
          <w:szCs w:val="22"/>
        </w:rPr>
        <w:t>a</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it</w:t>
      </w:r>
      <w:r w:rsidRPr="00A40D6F">
        <w:rPr>
          <w:rFonts w:ascii="Arial" w:eastAsia="Calibri" w:hAnsi="Arial" w:cs="Arial"/>
          <w:w w:val="102"/>
          <w:sz w:val="22"/>
          <w:szCs w:val="22"/>
        </w:rPr>
        <w:t>.</w:t>
      </w:r>
    </w:p>
    <w:p w:rsidR="004B4E6E" w:rsidRPr="00A40D6F" w:rsidRDefault="00795D86" w:rsidP="00654627">
      <w:pPr>
        <w:pStyle w:val="ListParagraph"/>
        <w:numPr>
          <w:ilvl w:val="0"/>
          <w:numId w:val="1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S</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nd</w:t>
      </w:r>
      <w:r w:rsidRPr="00A40D6F">
        <w:rPr>
          <w:rFonts w:ascii="Arial" w:eastAsia="Calibri" w:hAnsi="Arial" w:cs="Arial"/>
          <w:sz w:val="22"/>
          <w:szCs w:val="22"/>
        </w:rPr>
        <w:t>ar</w:t>
      </w:r>
      <w:r w:rsidR="00F00970"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rose</w:t>
      </w:r>
      <w:r w:rsidRPr="00A40D6F">
        <w:rPr>
          <w:rFonts w:ascii="Arial" w:eastAsia="Calibri" w:hAnsi="Arial" w:cs="Arial"/>
          <w:spacing w:val="2"/>
          <w:sz w:val="22"/>
          <w:szCs w:val="22"/>
        </w:rPr>
        <w:t>d</w:t>
      </w:r>
      <w:r w:rsidRPr="00A40D6F">
        <w:rPr>
          <w:rFonts w:ascii="Arial" w:eastAsia="Calibri" w:hAnsi="Arial" w:cs="Arial"/>
          <w:spacing w:val="-1"/>
          <w:sz w:val="22"/>
          <w:szCs w:val="22"/>
        </w:rPr>
        <w:t>u</w:t>
      </w:r>
      <w:r w:rsidRPr="00A40D6F">
        <w:rPr>
          <w:rFonts w:ascii="Arial" w:eastAsia="Calibri" w:hAnsi="Arial" w:cs="Arial"/>
          <w:sz w:val="22"/>
          <w:szCs w:val="22"/>
        </w:rPr>
        <w:t>r</w:t>
      </w:r>
      <w:r w:rsidR="00F00970" w:rsidRPr="00A40D6F">
        <w:rPr>
          <w:rFonts w:ascii="Arial" w:eastAsia="Calibri" w:hAnsi="Arial" w:cs="Arial"/>
          <w:sz w:val="22"/>
          <w:szCs w:val="22"/>
          <w:lang w:val="id-ID"/>
        </w:rPr>
        <w:t xml:space="preserve"> </w:t>
      </w:r>
      <w:r w:rsidRPr="00A40D6F">
        <w:rPr>
          <w:rFonts w:ascii="Arial" w:eastAsia="Calibri" w:hAnsi="Arial" w:cs="Arial"/>
          <w:spacing w:val="4"/>
          <w:sz w:val="22"/>
          <w:szCs w:val="22"/>
        </w:rPr>
        <w:t>o</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pacing w:val="1"/>
          <w:sz w:val="22"/>
          <w:szCs w:val="22"/>
        </w:rPr>
        <w:t>io</w:t>
      </w:r>
      <w:r w:rsidRPr="00A40D6F">
        <w:rPr>
          <w:rFonts w:ascii="Arial" w:eastAsia="Calibri" w:hAnsi="Arial" w:cs="Arial"/>
          <w:spacing w:val="-1"/>
          <w:sz w:val="22"/>
          <w:szCs w:val="22"/>
        </w:rPr>
        <w:t>n</w:t>
      </w:r>
      <w:r w:rsidRPr="00A40D6F">
        <w:rPr>
          <w:rFonts w:ascii="Arial" w:eastAsia="Calibri" w:hAnsi="Arial" w:cs="Arial"/>
          <w:sz w:val="22"/>
          <w:szCs w:val="22"/>
        </w:rPr>
        <w:t>al</w:t>
      </w:r>
      <w:r w:rsidR="00F0097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t>
      </w:r>
      <w:r w:rsidRPr="00A40D6F">
        <w:rPr>
          <w:rFonts w:ascii="Arial" w:eastAsia="Calibri" w:hAnsi="Arial" w:cs="Arial"/>
          <w:spacing w:val="2"/>
          <w:sz w:val="22"/>
          <w:szCs w:val="22"/>
        </w:rPr>
        <w:t>S</w:t>
      </w:r>
      <w:r w:rsidRPr="00A40D6F">
        <w:rPr>
          <w:rFonts w:ascii="Arial" w:eastAsia="Calibri" w:hAnsi="Arial" w:cs="Arial"/>
          <w:spacing w:val="-1"/>
          <w:sz w:val="22"/>
          <w:szCs w:val="22"/>
        </w:rPr>
        <w:t>P</w:t>
      </w:r>
      <w:r w:rsidRPr="00A40D6F">
        <w:rPr>
          <w:rFonts w:ascii="Arial" w:eastAsia="Calibri" w:hAnsi="Arial" w:cs="Arial"/>
          <w:sz w:val="22"/>
          <w:szCs w:val="22"/>
        </w:rPr>
        <w:t>O)</w:t>
      </w:r>
      <w:r w:rsidR="00234429" w:rsidRPr="00A40D6F">
        <w:rPr>
          <w:rFonts w:ascii="Arial" w:eastAsia="Calibri" w:hAnsi="Arial" w:cs="Arial"/>
          <w:sz w:val="22"/>
          <w:szCs w:val="22"/>
        </w:rPr>
        <w:t xml:space="preserve"> pemilihan</w:t>
      </w:r>
      <w:r w:rsidR="00F00970" w:rsidRPr="00A40D6F">
        <w:rPr>
          <w:rFonts w:ascii="Arial" w:eastAsia="Calibri" w:hAnsi="Arial" w:cs="Arial"/>
          <w:sz w:val="22"/>
          <w:szCs w:val="22"/>
          <w:lang w:val="id-ID"/>
        </w:rPr>
        <w:t xml:space="preserve"> </w:t>
      </w:r>
      <w:r w:rsidR="00F00970" w:rsidRPr="00A40D6F">
        <w:rPr>
          <w:rFonts w:ascii="Arial" w:eastAsia="Calibri" w:hAnsi="Arial" w:cs="Arial"/>
          <w:spacing w:val="1"/>
          <w:sz w:val="22"/>
          <w:szCs w:val="22"/>
        </w:rPr>
        <w:t>indi</w:t>
      </w:r>
      <w:r w:rsidR="00F00970" w:rsidRPr="00A40D6F">
        <w:rPr>
          <w:rFonts w:ascii="Arial" w:eastAsia="Calibri" w:hAnsi="Arial" w:cs="Arial"/>
          <w:spacing w:val="1"/>
          <w:sz w:val="22"/>
          <w:szCs w:val="22"/>
          <w:lang w:val="id-ID"/>
        </w:rPr>
        <w:t>k</w:t>
      </w:r>
      <w:r w:rsidR="00F00970" w:rsidRPr="00A40D6F">
        <w:rPr>
          <w:rFonts w:ascii="Arial" w:eastAsia="Calibri" w:hAnsi="Arial" w:cs="Arial"/>
          <w:spacing w:val="1"/>
          <w:sz w:val="22"/>
          <w:szCs w:val="22"/>
        </w:rPr>
        <w:t>ator</w:t>
      </w:r>
      <w:r w:rsidR="00F00970"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2"/>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u</w:t>
      </w:r>
      <w:r w:rsidR="00AE1C44" w:rsidRPr="00A40D6F">
        <w:rPr>
          <w:rFonts w:ascii="Arial" w:eastAsia="Calibri" w:hAnsi="Arial" w:cs="Arial"/>
          <w:w w:val="102"/>
          <w:sz w:val="22"/>
          <w:szCs w:val="22"/>
        </w:rPr>
        <w:t xml:space="preserve"> unit kerja</w:t>
      </w:r>
    </w:p>
    <w:p w:rsidR="004B4E6E" w:rsidRPr="00A40D6F" w:rsidRDefault="00795D86" w:rsidP="00654627">
      <w:pPr>
        <w:pStyle w:val="ListParagraph"/>
        <w:numPr>
          <w:ilvl w:val="0"/>
          <w:numId w:val="1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F</w:t>
      </w:r>
      <w:r w:rsidRPr="00A40D6F">
        <w:rPr>
          <w:rFonts w:ascii="Arial" w:eastAsia="Calibri" w:hAnsi="Arial" w:cs="Arial"/>
          <w:spacing w:val="1"/>
          <w:sz w:val="22"/>
          <w:szCs w:val="22"/>
        </w:rPr>
        <w:t>or</w:t>
      </w:r>
      <w:r w:rsidRPr="00A40D6F">
        <w:rPr>
          <w:rFonts w:ascii="Arial" w:eastAsia="Calibri" w:hAnsi="Arial" w:cs="Arial"/>
          <w:sz w:val="22"/>
          <w:szCs w:val="22"/>
        </w:rPr>
        <w:t>mat</w:t>
      </w:r>
      <w:r w:rsidR="00F0097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pacing w:val="1"/>
          <w:sz w:val="22"/>
          <w:szCs w:val="22"/>
        </w:rPr>
        <w:t>l</w:t>
      </w:r>
      <w:r w:rsidRPr="00A40D6F">
        <w:rPr>
          <w:rFonts w:ascii="Arial" w:eastAsia="Calibri" w:hAnsi="Arial" w:cs="Arial"/>
          <w:sz w:val="22"/>
          <w:szCs w:val="22"/>
        </w:rPr>
        <w:t>an</w:t>
      </w:r>
      <w:r w:rsidR="00F00970" w:rsidRPr="00A40D6F">
        <w:rPr>
          <w:rFonts w:ascii="Arial" w:eastAsia="Calibri" w:hAnsi="Arial" w:cs="Arial"/>
          <w:sz w:val="22"/>
          <w:szCs w:val="22"/>
          <w:lang w:val="id-ID"/>
        </w:rPr>
        <w:t xml:space="preserve"> </w:t>
      </w:r>
      <w:r w:rsidR="00F00970" w:rsidRPr="00A40D6F">
        <w:rPr>
          <w:rFonts w:ascii="Arial" w:eastAsia="Calibri" w:hAnsi="Arial" w:cs="Arial"/>
          <w:spacing w:val="1"/>
          <w:sz w:val="22"/>
          <w:szCs w:val="22"/>
        </w:rPr>
        <w:t>indi</w:t>
      </w:r>
      <w:r w:rsidR="00F00970" w:rsidRPr="00A40D6F">
        <w:rPr>
          <w:rFonts w:ascii="Arial" w:eastAsia="Calibri" w:hAnsi="Arial" w:cs="Arial"/>
          <w:spacing w:val="1"/>
          <w:sz w:val="22"/>
          <w:szCs w:val="22"/>
          <w:lang w:val="id-ID"/>
        </w:rPr>
        <w:t>k</w:t>
      </w:r>
      <w:r w:rsidR="00F00970" w:rsidRPr="00A40D6F">
        <w:rPr>
          <w:rFonts w:ascii="Arial" w:eastAsia="Calibri" w:hAnsi="Arial" w:cs="Arial"/>
          <w:spacing w:val="1"/>
          <w:sz w:val="22"/>
          <w:szCs w:val="22"/>
        </w:rPr>
        <w:t>a</w:t>
      </w:r>
      <w:r w:rsidR="00F00970" w:rsidRPr="00A40D6F">
        <w:rPr>
          <w:rFonts w:ascii="Arial" w:eastAsia="Calibri" w:hAnsi="Arial" w:cs="Arial"/>
          <w:spacing w:val="1"/>
          <w:sz w:val="22"/>
          <w:szCs w:val="22"/>
          <w:lang w:val="id-ID"/>
        </w:rPr>
        <w:t>t</w:t>
      </w:r>
      <w:r w:rsidR="00F00970" w:rsidRPr="00A40D6F">
        <w:rPr>
          <w:rFonts w:ascii="Arial" w:eastAsia="Calibri" w:hAnsi="Arial" w:cs="Arial"/>
          <w:spacing w:val="1"/>
          <w:sz w:val="22"/>
          <w:szCs w:val="22"/>
        </w:rPr>
        <w:t>or</w:t>
      </w:r>
      <w:r w:rsidR="00F00970"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F00970"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2"/>
          <w:sz w:val="22"/>
          <w:szCs w:val="22"/>
        </w:rPr>
        <w:t>r</w:t>
      </w:r>
      <w:r w:rsidRPr="00A40D6F">
        <w:rPr>
          <w:rFonts w:ascii="Arial" w:eastAsia="Calibri" w:hAnsi="Arial" w:cs="Arial"/>
          <w:sz w:val="22"/>
          <w:szCs w:val="22"/>
        </w:rPr>
        <w:t>i</w:t>
      </w:r>
      <w:r w:rsidR="00F00970"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u</w:t>
      </w:r>
      <w:r w:rsidRPr="00A40D6F">
        <w:rPr>
          <w:rFonts w:ascii="Arial" w:eastAsia="Calibri" w:hAnsi="Arial" w:cs="Arial"/>
          <w:spacing w:val="-3"/>
          <w:w w:val="102"/>
          <w:sz w:val="22"/>
          <w:szCs w:val="22"/>
        </w:rPr>
        <w:t>n</w:t>
      </w:r>
      <w:r w:rsidRPr="00A40D6F">
        <w:rPr>
          <w:rFonts w:ascii="Arial" w:eastAsia="Calibri" w:hAnsi="Arial" w:cs="Arial"/>
          <w:spacing w:val="1"/>
          <w:w w:val="102"/>
          <w:sz w:val="22"/>
          <w:szCs w:val="22"/>
        </w:rPr>
        <w:t>i</w:t>
      </w:r>
      <w:r w:rsidRPr="00A40D6F">
        <w:rPr>
          <w:rFonts w:ascii="Arial" w:eastAsia="Calibri" w:hAnsi="Arial" w:cs="Arial"/>
          <w:w w:val="102"/>
          <w:sz w:val="22"/>
          <w:szCs w:val="22"/>
        </w:rPr>
        <w:t>t</w:t>
      </w:r>
      <w:r w:rsidR="00AE1C44" w:rsidRPr="00A40D6F">
        <w:rPr>
          <w:rFonts w:ascii="Arial" w:eastAsia="Calibri" w:hAnsi="Arial" w:cs="Arial"/>
          <w:w w:val="102"/>
          <w:sz w:val="22"/>
          <w:szCs w:val="22"/>
        </w:rPr>
        <w:t xml:space="preserve"> kerja</w:t>
      </w:r>
    </w:p>
    <w:p w:rsidR="004B4E6E" w:rsidRPr="00A40D6F" w:rsidRDefault="00AE1C44" w:rsidP="00654627">
      <w:pPr>
        <w:pStyle w:val="ListParagraph"/>
        <w:numPr>
          <w:ilvl w:val="0"/>
          <w:numId w:val="16"/>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Surat Keputusan direktur</w:t>
      </w:r>
      <w:r w:rsidR="00F00970" w:rsidRPr="00A40D6F">
        <w:rPr>
          <w:rFonts w:ascii="Arial" w:eastAsia="Calibri" w:hAnsi="Arial" w:cs="Arial"/>
          <w:sz w:val="22"/>
          <w:szCs w:val="22"/>
          <w:lang w:val="id-ID"/>
        </w:rPr>
        <w:t xml:space="preserve"> </w:t>
      </w:r>
      <w:r w:rsidR="00795D86" w:rsidRPr="00A40D6F">
        <w:rPr>
          <w:rFonts w:ascii="Arial" w:eastAsia="Calibri" w:hAnsi="Arial" w:cs="Arial"/>
          <w:spacing w:val="-1"/>
          <w:sz w:val="22"/>
          <w:szCs w:val="22"/>
        </w:rPr>
        <w:t>t</w:t>
      </w:r>
      <w:r w:rsidR="00795D86" w:rsidRPr="00A40D6F">
        <w:rPr>
          <w:rFonts w:ascii="Arial" w:eastAsia="Calibri" w:hAnsi="Arial" w:cs="Arial"/>
          <w:spacing w:val="3"/>
          <w:sz w:val="22"/>
          <w:szCs w:val="22"/>
        </w:rPr>
        <w:t>e</w:t>
      </w:r>
      <w:r w:rsidR="00795D86" w:rsidRPr="00A40D6F">
        <w:rPr>
          <w:rFonts w:ascii="Arial" w:eastAsia="Calibri" w:hAnsi="Arial" w:cs="Arial"/>
          <w:spacing w:val="-1"/>
          <w:sz w:val="22"/>
          <w:szCs w:val="22"/>
        </w:rPr>
        <w:t>nt</w:t>
      </w:r>
      <w:r w:rsidR="00795D86" w:rsidRPr="00A40D6F">
        <w:rPr>
          <w:rFonts w:ascii="Arial" w:eastAsia="Calibri" w:hAnsi="Arial" w:cs="Arial"/>
          <w:spacing w:val="3"/>
          <w:sz w:val="22"/>
          <w:szCs w:val="22"/>
        </w:rPr>
        <w:t>a</w:t>
      </w:r>
      <w:r w:rsidR="00795D86" w:rsidRPr="00A40D6F">
        <w:rPr>
          <w:rFonts w:ascii="Arial" w:eastAsia="Calibri" w:hAnsi="Arial" w:cs="Arial"/>
          <w:spacing w:val="2"/>
          <w:sz w:val="22"/>
          <w:szCs w:val="22"/>
        </w:rPr>
        <w:t>n</w:t>
      </w:r>
      <w:r w:rsidR="00795D86" w:rsidRPr="00A40D6F">
        <w:rPr>
          <w:rFonts w:ascii="Arial" w:eastAsia="Calibri" w:hAnsi="Arial" w:cs="Arial"/>
          <w:sz w:val="22"/>
          <w:szCs w:val="22"/>
        </w:rPr>
        <w:t>g</w:t>
      </w:r>
      <w:r w:rsidR="00F00970" w:rsidRPr="00A40D6F">
        <w:rPr>
          <w:rFonts w:ascii="Arial" w:eastAsia="Calibri" w:hAnsi="Arial" w:cs="Arial"/>
          <w:sz w:val="22"/>
          <w:szCs w:val="22"/>
          <w:lang w:val="id-ID"/>
        </w:rPr>
        <w:t xml:space="preserve"> </w:t>
      </w:r>
      <w:r w:rsidR="00F00970" w:rsidRPr="00A40D6F">
        <w:rPr>
          <w:rFonts w:ascii="Arial" w:eastAsia="Calibri" w:hAnsi="Arial" w:cs="Arial"/>
          <w:spacing w:val="1"/>
          <w:sz w:val="22"/>
          <w:szCs w:val="22"/>
        </w:rPr>
        <w:t>indi</w:t>
      </w:r>
      <w:r w:rsidR="00F00970" w:rsidRPr="00A40D6F">
        <w:rPr>
          <w:rFonts w:ascii="Arial" w:eastAsia="Calibri" w:hAnsi="Arial" w:cs="Arial"/>
          <w:spacing w:val="1"/>
          <w:sz w:val="22"/>
          <w:szCs w:val="22"/>
          <w:lang w:val="id-ID"/>
        </w:rPr>
        <w:t>k</w:t>
      </w:r>
      <w:r w:rsidR="00F00970" w:rsidRPr="00A40D6F">
        <w:rPr>
          <w:rFonts w:ascii="Arial" w:eastAsia="Calibri" w:hAnsi="Arial" w:cs="Arial"/>
          <w:spacing w:val="1"/>
          <w:sz w:val="22"/>
          <w:szCs w:val="22"/>
        </w:rPr>
        <w:t>ator</w:t>
      </w:r>
      <w:r w:rsidR="00F00970" w:rsidRPr="00A40D6F">
        <w:rPr>
          <w:rFonts w:ascii="Arial" w:eastAsia="Calibri" w:hAnsi="Arial" w:cs="Arial"/>
          <w:sz w:val="22"/>
          <w:szCs w:val="22"/>
          <w:lang w:val="id-ID"/>
        </w:rPr>
        <w:t xml:space="preserve"> </w:t>
      </w:r>
      <w:r w:rsidR="00795D86" w:rsidRPr="00A40D6F">
        <w:rPr>
          <w:rFonts w:ascii="Arial" w:eastAsia="Calibri" w:hAnsi="Arial" w:cs="Arial"/>
          <w:w w:val="102"/>
          <w:sz w:val="22"/>
          <w:szCs w:val="22"/>
        </w:rPr>
        <w:t>m</w:t>
      </w:r>
      <w:r w:rsidR="00795D86" w:rsidRPr="00A40D6F">
        <w:rPr>
          <w:rFonts w:ascii="Arial" w:eastAsia="Calibri" w:hAnsi="Arial" w:cs="Arial"/>
          <w:spacing w:val="2"/>
          <w:w w:val="102"/>
          <w:sz w:val="22"/>
          <w:szCs w:val="22"/>
        </w:rPr>
        <w:t>u</w:t>
      </w:r>
      <w:r w:rsidR="00795D86" w:rsidRPr="00A40D6F">
        <w:rPr>
          <w:rFonts w:ascii="Arial" w:eastAsia="Calibri" w:hAnsi="Arial" w:cs="Arial"/>
          <w:spacing w:val="-1"/>
          <w:w w:val="102"/>
          <w:sz w:val="22"/>
          <w:szCs w:val="22"/>
        </w:rPr>
        <w:t>t</w:t>
      </w:r>
      <w:r w:rsidR="00795D86" w:rsidRPr="00A40D6F">
        <w:rPr>
          <w:rFonts w:ascii="Arial" w:eastAsia="Calibri" w:hAnsi="Arial" w:cs="Arial"/>
          <w:w w:val="102"/>
          <w:sz w:val="22"/>
          <w:szCs w:val="22"/>
        </w:rPr>
        <w:t>u</w:t>
      </w:r>
      <w:r w:rsidRPr="00A40D6F">
        <w:rPr>
          <w:rFonts w:ascii="Arial" w:eastAsia="Calibri" w:hAnsi="Arial" w:cs="Arial"/>
          <w:w w:val="102"/>
          <w:sz w:val="22"/>
          <w:szCs w:val="22"/>
        </w:rPr>
        <w:t xml:space="preserve"> unit kerja</w:t>
      </w:r>
    </w:p>
    <w:p w:rsidR="004B4E6E" w:rsidRPr="00A40D6F" w:rsidRDefault="00795D86" w:rsidP="00234429">
      <w:pPr>
        <w:pStyle w:val="ListParagraph"/>
        <w:numPr>
          <w:ilvl w:val="0"/>
          <w:numId w:val="16"/>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Pr</w:t>
      </w:r>
      <w:r w:rsidRPr="00A40D6F">
        <w:rPr>
          <w:rFonts w:ascii="Arial" w:eastAsia="Calibri" w:hAnsi="Arial" w:cs="Arial"/>
          <w:spacing w:val="-1"/>
          <w:sz w:val="22"/>
          <w:szCs w:val="22"/>
        </w:rPr>
        <w:t>o</w:t>
      </w:r>
      <w:r w:rsidRPr="00A40D6F">
        <w:rPr>
          <w:rFonts w:ascii="Arial" w:eastAsia="Calibri" w:hAnsi="Arial" w:cs="Arial"/>
          <w:spacing w:val="3"/>
          <w:sz w:val="22"/>
          <w:szCs w:val="22"/>
        </w:rPr>
        <w:t>f</w:t>
      </w:r>
      <w:r w:rsidRPr="00A40D6F">
        <w:rPr>
          <w:rFonts w:ascii="Arial" w:eastAsia="Calibri" w:hAnsi="Arial" w:cs="Arial"/>
          <w:spacing w:val="-1"/>
          <w:sz w:val="22"/>
          <w:szCs w:val="22"/>
        </w:rPr>
        <w:t>i</w:t>
      </w:r>
      <w:r w:rsidRPr="00A40D6F">
        <w:rPr>
          <w:rFonts w:ascii="Arial" w:eastAsia="Calibri" w:hAnsi="Arial" w:cs="Arial"/>
          <w:sz w:val="22"/>
          <w:szCs w:val="22"/>
        </w:rPr>
        <w:t>l</w:t>
      </w:r>
      <w:r w:rsidR="00F00970" w:rsidRPr="00A40D6F">
        <w:rPr>
          <w:rFonts w:ascii="Arial" w:eastAsia="Calibri" w:hAnsi="Arial" w:cs="Arial"/>
          <w:sz w:val="22"/>
          <w:szCs w:val="22"/>
          <w:lang w:val="id-ID"/>
        </w:rPr>
        <w:t xml:space="preserve"> </w:t>
      </w:r>
      <w:r w:rsidR="00F00970" w:rsidRPr="00A40D6F">
        <w:rPr>
          <w:rFonts w:ascii="Arial" w:eastAsia="Calibri" w:hAnsi="Arial" w:cs="Arial"/>
          <w:spacing w:val="1"/>
          <w:sz w:val="22"/>
          <w:szCs w:val="22"/>
        </w:rPr>
        <w:t>indi</w:t>
      </w:r>
      <w:r w:rsidR="00F00970" w:rsidRPr="00A40D6F">
        <w:rPr>
          <w:rFonts w:ascii="Arial" w:eastAsia="Calibri" w:hAnsi="Arial" w:cs="Arial"/>
          <w:spacing w:val="1"/>
          <w:sz w:val="22"/>
          <w:szCs w:val="22"/>
          <w:lang w:val="id-ID"/>
        </w:rPr>
        <w:t>k</w:t>
      </w:r>
      <w:r w:rsidR="00F00970" w:rsidRPr="00A40D6F">
        <w:rPr>
          <w:rFonts w:ascii="Arial" w:eastAsia="Calibri" w:hAnsi="Arial" w:cs="Arial"/>
          <w:spacing w:val="1"/>
          <w:sz w:val="22"/>
          <w:szCs w:val="22"/>
        </w:rPr>
        <w:t>ator</w:t>
      </w:r>
      <w:r w:rsidR="00F00970"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u</w:t>
      </w:r>
      <w:r w:rsidR="00AE1C44" w:rsidRPr="00A40D6F">
        <w:rPr>
          <w:rFonts w:ascii="Arial" w:eastAsia="Calibri" w:hAnsi="Arial" w:cs="Arial"/>
          <w:w w:val="102"/>
          <w:sz w:val="22"/>
          <w:szCs w:val="22"/>
        </w:rPr>
        <w:t xml:space="preserve"> unit kerja</w:t>
      </w:r>
    </w:p>
    <w:p w:rsidR="004B4E6E" w:rsidRPr="00A40D6F" w:rsidRDefault="00795D86" w:rsidP="00654627">
      <w:pPr>
        <w:pStyle w:val="ListParagraph"/>
        <w:numPr>
          <w:ilvl w:val="0"/>
          <w:numId w:val="16"/>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Dok</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n</w:t>
      </w:r>
      <w:r w:rsidR="0043291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pacing w:val="3"/>
          <w:sz w:val="22"/>
          <w:szCs w:val="22"/>
        </w:rPr>
        <w:t>k</w:t>
      </w:r>
      <w:r w:rsidRPr="00A40D6F">
        <w:rPr>
          <w:rFonts w:ascii="Arial" w:eastAsia="Calibri" w:hAnsi="Arial" w:cs="Arial"/>
          <w:spacing w:val="-2"/>
          <w:sz w:val="22"/>
          <w:szCs w:val="22"/>
        </w:rPr>
        <w:t>r</w:t>
      </w:r>
      <w:r w:rsidRPr="00A40D6F">
        <w:rPr>
          <w:rFonts w:ascii="Arial" w:eastAsia="Calibri" w:hAnsi="Arial" w:cs="Arial"/>
          <w:spacing w:val="1"/>
          <w:sz w:val="22"/>
          <w:szCs w:val="22"/>
        </w:rPr>
        <w:t>i</w:t>
      </w:r>
      <w:r w:rsidRPr="00A40D6F">
        <w:rPr>
          <w:rFonts w:ascii="Arial" w:eastAsia="Calibri" w:hAnsi="Arial" w:cs="Arial"/>
          <w:spacing w:val="-1"/>
          <w:sz w:val="22"/>
          <w:szCs w:val="22"/>
        </w:rPr>
        <w:t>p</w:t>
      </w:r>
      <w:r w:rsidRPr="00A40D6F">
        <w:rPr>
          <w:rFonts w:ascii="Arial" w:eastAsia="Calibri" w:hAnsi="Arial" w:cs="Arial"/>
          <w:spacing w:val="1"/>
          <w:sz w:val="22"/>
          <w:szCs w:val="22"/>
        </w:rPr>
        <w:t>s</w:t>
      </w:r>
      <w:r w:rsidRPr="00A40D6F">
        <w:rPr>
          <w:rFonts w:ascii="Arial" w:eastAsia="Calibri" w:hAnsi="Arial" w:cs="Arial"/>
          <w:sz w:val="22"/>
          <w:szCs w:val="22"/>
        </w:rPr>
        <w:t>i</w:t>
      </w:r>
      <w:r w:rsidR="0043291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00432910" w:rsidRPr="00A40D6F">
        <w:rPr>
          <w:rFonts w:ascii="Arial" w:eastAsia="Calibri" w:hAnsi="Arial" w:cs="Arial"/>
          <w:sz w:val="22"/>
          <w:szCs w:val="22"/>
          <w:lang w:val="id-ID"/>
        </w:rPr>
        <w:t xml:space="preserve"> </w:t>
      </w:r>
      <w:r w:rsidR="00432910" w:rsidRPr="00A40D6F">
        <w:rPr>
          <w:rFonts w:ascii="Arial" w:eastAsia="Calibri" w:hAnsi="Arial" w:cs="Arial"/>
          <w:spacing w:val="-1"/>
          <w:sz w:val="22"/>
          <w:szCs w:val="22"/>
        </w:rPr>
        <w:t>indi</w:t>
      </w:r>
      <w:r w:rsidR="00432910" w:rsidRPr="00A40D6F">
        <w:rPr>
          <w:rFonts w:ascii="Arial" w:eastAsia="Calibri" w:hAnsi="Arial" w:cs="Arial"/>
          <w:spacing w:val="-1"/>
          <w:sz w:val="22"/>
          <w:szCs w:val="22"/>
          <w:lang w:val="id-ID"/>
        </w:rPr>
        <w:t>k</w:t>
      </w:r>
      <w:r w:rsidR="00432910" w:rsidRPr="00A40D6F">
        <w:rPr>
          <w:rFonts w:ascii="Arial" w:eastAsia="Calibri" w:hAnsi="Arial" w:cs="Arial"/>
          <w:spacing w:val="-1"/>
          <w:sz w:val="22"/>
          <w:szCs w:val="22"/>
        </w:rPr>
        <w:t>ator</w:t>
      </w:r>
      <w:r w:rsidR="00432910"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u</w:t>
      </w:r>
      <w:r w:rsidR="00C5642C" w:rsidRPr="00A40D6F">
        <w:rPr>
          <w:rFonts w:ascii="Arial" w:eastAsia="Calibri" w:hAnsi="Arial" w:cs="Arial"/>
          <w:w w:val="102"/>
          <w:sz w:val="22"/>
          <w:szCs w:val="22"/>
        </w:rPr>
        <w:t xml:space="preserve"> unit kerja</w:t>
      </w:r>
    </w:p>
    <w:p w:rsidR="004B4E6E" w:rsidRPr="00A40D6F" w:rsidRDefault="00795D86" w:rsidP="00654627">
      <w:pPr>
        <w:pStyle w:val="ListParagraph"/>
        <w:numPr>
          <w:ilvl w:val="0"/>
          <w:numId w:val="16"/>
        </w:numPr>
        <w:spacing w:line="360" w:lineRule="auto"/>
        <w:ind w:left="426" w:hanging="426"/>
        <w:jc w:val="both"/>
        <w:rPr>
          <w:rFonts w:ascii="Arial" w:eastAsia="Calibri" w:hAnsi="Arial" w:cs="Arial"/>
          <w:sz w:val="22"/>
          <w:szCs w:val="22"/>
        </w:rPr>
      </w:pP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l</w:t>
      </w:r>
      <w:r w:rsidR="0043291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an </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z w:val="22"/>
          <w:szCs w:val="22"/>
        </w:rPr>
        <w:t>t</w:t>
      </w:r>
      <w:r w:rsidR="0043291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pi</w:t>
      </w:r>
      <w:r w:rsidRPr="00A40D6F">
        <w:rPr>
          <w:rFonts w:ascii="Arial" w:eastAsia="Calibri" w:hAnsi="Arial" w:cs="Arial"/>
          <w:spacing w:val="3"/>
          <w:sz w:val="22"/>
          <w:szCs w:val="22"/>
        </w:rPr>
        <w:t>m</w:t>
      </w:r>
      <w:r w:rsidRPr="00A40D6F">
        <w:rPr>
          <w:rFonts w:ascii="Arial" w:eastAsia="Calibri" w:hAnsi="Arial" w:cs="Arial"/>
          <w:spacing w:val="-1"/>
          <w:sz w:val="22"/>
          <w:szCs w:val="22"/>
        </w:rPr>
        <w:t>p</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an</w:t>
      </w:r>
      <w:r w:rsidR="00432910" w:rsidRPr="00A40D6F">
        <w:rPr>
          <w:rFonts w:ascii="Arial" w:eastAsia="Calibri" w:hAnsi="Arial" w:cs="Arial"/>
          <w:sz w:val="22"/>
          <w:szCs w:val="22"/>
          <w:lang w:val="id-ID"/>
        </w:rPr>
        <w:t xml:space="preserve"> </w:t>
      </w:r>
      <w:r w:rsidR="00432910" w:rsidRPr="00A40D6F">
        <w:rPr>
          <w:rFonts w:ascii="Arial" w:eastAsia="Calibri" w:hAnsi="Arial" w:cs="Arial"/>
          <w:spacing w:val="1"/>
          <w:sz w:val="22"/>
          <w:szCs w:val="22"/>
        </w:rPr>
        <w:t>indi</w:t>
      </w:r>
      <w:r w:rsidR="00432910" w:rsidRPr="00A40D6F">
        <w:rPr>
          <w:rFonts w:ascii="Arial" w:eastAsia="Calibri" w:hAnsi="Arial" w:cs="Arial"/>
          <w:spacing w:val="1"/>
          <w:sz w:val="22"/>
          <w:szCs w:val="22"/>
          <w:lang w:val="id-ID"/>
        </w:rPr>
        <w:t>k</w:t>
      </w:r>
      <w:r w:rsidR="00432910" w:rsidRPr="00A40D6F">
        <w:rPr>
          <w:rFonts w:ascii="Arial" w:eastAsia="Calibri" w:hAnsi="Arial" w:cs="Arial"/>
          <w:spacing w:val="1"/>
          <w:sz w:val="22"/>
          <w:szCs w:val="22"/>
        </w:rPr>
        <w:t>ator</w:t>
      </w:r>
      <w:r w:rsidR="00432910" w:rsidRPr="00A40D6F">
        <w:rPr>
          <w:rFonts w:ascii="Arial" w:eastAsia="Calibri" w:hAnsi="Arial" w:cs="Arial"/>
          <w:sz w:val="22"/>
          <w:szCs w:val="22"/>
          <w:lang w:val="id-ID"/>
        </w:rPr>
        <w:t xml:space="preserve"> </w:t>
      </w:r>
      <w:r w:rsidRPr="00A40D6F">
        <w:rPr>
          <w:rFonts w:ascii="Arial" w:eastAsia="Calibri" w:hAnsi="Arial" w:cs="Arial"/>
          <w:spacing w:val="3"/>
          <w:w w:val="102"/>
          <w:sz w:val="22"/>
          <w:szCs w:val="22"/>
        </w:rPr>
        <w:t>m</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w w:val="102"/>
          <w:sz w:val="22"/>
          <w:szCs w:val="22"/>
        </w:rPr>
        <w:t>u</w:t>
      </w:r>
      <w:r w:rsidR="00C5642C" w:rsidRPr="00A40D6F">
        <w:rPr>
          <w:rFonts w:ascii="Arial" w:eastAsia="Calibri" w:hAnsi="Arial" w:cs="Arial"/>
          <w:w w:val="102"/>
          <w:sz w:val="22"/>
          <w:szCs w:val="22"/>
        </w:rPr>
        <w:t xml:space="preserve"> unit kerja</w:t>
      </w:r>
    </w:p>
    <w:p w:rsidR="004B4E6E" w:rsidRPr="00A40D6F" w:rsidRDefault="00795D86" w:rsidP="00654627">
      <w:pPr>
        <w:pStyle w:val="ListParagraph"/>
        <w:numPr>
          <w:ilvl w:val="0"/>
          <w:numId w:val="16"/>
        </w:numPr>
        <w:spacing w:line="360" w:lineRule="auto"/>
        <w:ind w:left="426" w:hanging="426"/>
        <w:jc w:val="both"/>
        <w:rPr>
          <w:rFonts w:ascii="Arial" w:eastAsia="Calibri" w:hAnsi="Arial" w:cs="Arial"/>
          <w:sz w:val="22"/>
          <w:szCs w:val="22"/>
        </w:rPr>
      </w:pPr>
      <w:r w:rsidRPr="00A40D6F">
        <w:rPr>
          <w:rFonts w:ascii="Arial" w:eastAsia="Calibri" w:hAnsi="Arial" w:cs="Arial"/>
          <w:sz w:val="22"/>
          <w:szCs w:val="22"/>
        </w:rPr>
        <w:t>B</w:t>
      </w:r>
      <w:r w:rsidRPr="00A40D6F">
        <w:rPr>
          <w:rFonts w:ascii="Arial" w:eastAsia="Calibri" w:hAnsi="Arial" w:cs="Arial"/>
          <w:spacing w:val="-3"/>
          <w:sz w:val="22"/>
          <w:szCs w:val="22"/>
        </w:rPr>
        <w:t>u</w:t>
      </w:r>
      <w:r w:rsidRPr="00A40D6F">
        <w:rPr>
          <w:rFonts w:ascii="Arial" w:eastAsia="Calibri" w:hAnsi="Arial" w:cs="Arial"/>
          <w:spacing w:val="3"/>
          <w:sz w:val="22"/>
          <w:szCs w:val="22"/>
        </w:rPr>
        <w:t>k</w:t>
      </w:r>
      <w:r w:rsidRPr="00A40D6F">
        <w:rPr>
          <w:rFonts w:ascii="Arial" w:eastAsia="Calibri" w:hAnsi="Arial" w:cs="Arial"/>
          <w:spacing w:val="-1"/>
          <w:sz w:val="22"/>
          <w:szCs w:val="22"/>
        </w:rPr>
        <w:t>t</w:t>
      </w:r>
      <w:r w:rsidRPr="00A40D6F">
        <w:rPr>
          <w:rFonts w:ascii="Arial" w:eastAsia="Calibri" w:hAnsi="Arial" w:cs="Arial"/>
          <w:sz w:val="22"/>
          <w:szCs w:val="22"/>
        </w:rPr>
        <w:t>i</w:t>
      </w:r>
      <w:r w:rsidR="0043291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o</w:t>
      </w:r>
      <w:r w:rsidRPr="00A40D6F">
        <w:rPr>
          <w:rFonts w:ascii="Arial" w:eastAsia="Calibri" w:hAnsi="Arial" w:cs="Arial"/>
          <w:spacing w:val="1"/>
          <w:sz w:val="22"/>
          <w:szCs w:val="22"/>
        </w:rPr>
        <w:t>si</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is</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i</w:t>
      </w:r>
      <w:r w:rsidR="00432910" w:rsidRPr="00A40D6F">
        <w:rPr>
          <w:rFonts w:ascii="Arial" w:eastAsia="Calibri" w:hAnsi="Arial" w:cs="Arial"/>
          <w:sz w:val="22"/>
          <w:szCs w:val="22"/>
          <w:lang w:val="id-ID"/>
        </w:rPr>
        <w:t xml:space="preserve"> </w:t>
      </w:r>
      <w:r w:rsidR="00432910" w:rsidRPr="00A40D6F">
        <w:rPr>
          <w:rFonts w:ascii="Arial" w:eastAsia="Calibri" w:hAnsi="Arial" w:cs="Arial"/>
          <w:spacing w:val="-1"/>
          <w:sz w:val="22"/>
          <w:szCs w:val="22"/>
        </w:rPr>
        <w:t>indi</w:t>
      </w:r>
      <w:r w:rsidR="00432910" w:rsidRPr="00A40D6F">
        <w:rPr>
          <w:rFonts w:ascii="Arial" w:eastAsia="Calibri" w:hAnsi="Arial" w:cs="Arial"/>
          <w:spacing w:val="-1"/>
          <w:sz w:val="22"/>
          <w:szCs w:val="22"/>
          <w:lang w:val="id-ID"/>
        </w:rPr>
        <w:t>k</w:t>
      </w:r>
      <w:r w:rsidR="00432910" w:rsidRPr="00A40D6F">
        <w:rPr>
          <w:rFonts w:ascii="Arial" w:eastAsia="Calibri" w:hAnsi="Arial" w:cs="Arial"/>
          <w:spacing w:val="-1"/>
          <w:sz w:val="22"/>
          <w:szCs w:val="22"/>
        </w:rPr>
        <w:t>ator</w:t>
      </w:r>
      <w:r w:rsidR="00432910"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2"/>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432910" w:rsidRPr="00A40D6F">
        <w:rPr>
          <w:rFonts w:ascii="Arial" w:eastAsia="Calibri" w:hAnsi="Arial" w:cs="Arial"/>
          <w:sz w:val="22"/>
          <w:szCs w:val="22"/>
          <w:lang w:val="id-ID"/>
        </w:rPr>
        <w:t xml:space="preserve"> </w:t>
      </w:r>
      <w:r w:rsidRPr="00A40D6F">
        <w:rPr>
          <w:rFonts w:ascii="Arial" w:eastAsia="Calibri" w:hAnsi="Arial" w:cs="Arial"/>
          <w:spacing w:val="2"/>
          <w:w w:val="102"/>
          <w:sz w:val="22"/>
          <w:szCs w:val="22"/>
        </w:rPr>
        <w:t>u</w:t>
      </w:r>
      <w:r w:rsidRPr="00A40D6F">
        <w:rPr>
          <w:rFonts w:ascii="Arial" w:eastAsia="Calibri" w:hAnsi="Arial" w:cs="Arial"/>
          <w:spacing w:val="-1"/>
          <w:w w:val="102"/>
          <w:sz w:val="22"/>
          <w:szCs w:val="22"/>
        </w:rPr>
        <w:t>ni</w:t>
      </w:r>
      <w:r w:rsidRPr="00A40D6F">
        <w:rPr>
          <w:rFonts w:ascii="Arial" w:eastAsia="Calibri" w:hAnsi="Arial" w:cs="Arial"/>
          <w:w w:val="102"/>
          <w:sz w:val="22"/>
          <w:szCs w:val="22"/>
        </w:rPr>
        <w:t>t</w:t>
      </w:r>
      <w:r w:rsidR="00C5642C" w:rsidRPr="00A40D6F">
        <w:rPr>
          <w:rFonts w:ascii="Arial" w:eastAsia="Calibri" w:hAnsi="Arial" w:cs="Arial"/>
          <w:w w:val="102"/>
          <w:sz w:val="22"/>
          <w:szCs w:val="22"/>
        </w:rPr>
        <w:t xml:space="preserve"> kerja</w:t>
      </w:r>
    </w:p>
    <w:p w:rsidR="004B4E6E" w:rsidRPr="00A40D6F" w:rsidRDefault="00795D86" w:rsidP="00654627">
      <w:pPr>
        <w:pStyle w:val="ListParagraph"/>
        <w:numPr>
          <w:ilvl w:val="0"/>
          <w:numId w:val="16"/>
        </w:numPr>
        <w:spacing w:line="360" w:lineRule="auto"/>
        <w:ind w:left="426" w:hanging="426"/>
        <w:jc w:val="both"/>
        <w:rPr>
          <w:rFonts w:ascii="Arial" w:eastAsia="Calibri" w:hAnsi="Arial" w:cs="Arial"/>
          <w:sz w:val="22"/>
          <w:szCs w:val="22"/>
          <w:lang w:val="id-ID"/>
        </w:rPr>
      </w:pPr>
      <w:r w:rsidRPr="00A40D6F">
        <w:rPr>
          <w:rFonts w:ascii="Arial" w:eastAsia="Calibri" w:hAnsi="Arial" w:cs="Arial"/>
          <w:spacing w:val="1"/>
          <w:sz w:val="22"/>
          <w:szCs w:val="22"/>
        </w:rPr>
        <w:t>Dok</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00432910"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p</w:t>
      </w:r>
      <w:r w:rsidRPr="00A40D6F">
        <w:rPr>
          <w:rFonts w:ascii="Arial" w:eastAsia="Calibri" w:hAnsi="Arial" w:cs="Arial"/>
          <w:spacing w:val="1"/>
          <w:sz w:val="22"/>
          <w:szCs w:val="22"/>
        </w:rPr>
        <w:t>o</w:t>
      </w:r>
      <w:r w:rsidRPr="00A40D6F">
        <w:rPr>
          <w:rFonts w:ascii="Arial" w:eastAsia="Calibri" w:hAnsi="Arial" w:cs="Arial"/>
          <w:spacing w:val="-2"/>
          <w:sz w:val="22"/>
          <w:szCs w:val="22"/>
        </w:rPr>
        <w:t>r</w:t>
      </w:r>
      <w:r w:rsidRPr="00A40D6F">
        <w:rPr>
          <w:rFonts w:ascii="Arial" w:eastAsia="Calibri" w:hAnsi="Arial" w:cs="Arial"/>
          <w:spacing w:val="3"/>
          <w:sz w:val="22"/>
          <w:szCs w:val="22"/>
        </w:rPr>
        <w:t>a</w:t>
      </w:r>
      <w:r w:rsidRPr="00A40D6F">
        <w:rPr>
          <w:rFonts w:ascii="Arial" w:eastAsia="Calibri" w:hAnsi="Arial" w:cs="Arial"/>
          <w:sz w:val="22"/>
          <w:szCs w:val="22"/>
        </w:rPr>
        <w:t>n</w:t>
      </w:r>
      <w:r w:rsidR="00432910" w:rsidRPr="00A40D6F">
        <w:rPr>
          <w:rFonts w:ascii="Arial" w:eastAsia="Calibri" w:hAnsi="Arial" w:cs="Arial"/>
          <w:sz w:val="22"/>
          <w:szCs w:val="22"/>
          <w:lang w:val="id-ID"/>
        </w:rPr>
        <w:t xml:space="preserve"> </w:t>
      </w:r>
      <w:r w:rsidR="00234429" w:rsidRPr="00A40D6F">
        <w:rPr>
          <w:rFonts w:ascii="Arial" w:eastAsia="Calibri" w:hAnsi="Arial" w:cs="Arial"/>
          <w:sz w:val="22"/>
          <w:szCs w:val="22"/>
        </w:rPr>
        <w:t xml:space="preserve">indikator mutu unit kerja dari </w:t>
      </w:r>
      <w:r w:rsidRPr="00A40D6F">
        <w:rPr>
          <w:rFonts w:ascii="Arial" w:eastAsia="Calibri" w:hAnsi="Arial" w:cs="Arial"/>
          <w:spacing w:val="1"/>
          <w:sz w:val="22"/>
          <w:szCs w:val="22"/>
        </w:rPr>
        <w:t>ko</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e</w:t>
      </w:r>
      <w:r w:rsidR="00432910" w:rsidRPr="00A40D6F">
        <w:rPr>
          <w:rFonts w:ascii="Arial" w:eastAsia="Calibri" w:hAnsi="Arial" w:cs="Arial"/>
          <w:sz w:val="22"/>
          <w:szCs w:val="22"/>
          <w:lang w:val="id-ID"/>
        </w:rPr>
        <w:t xml:space="preserve"> </w:t>
      </w:r>
      <w:r w:rsidR="00AE1C44" w:rsidRPr="00A40D6F">
        <w:rPr>
          <w:rFonts w:ascii="Arial" w:eastAsia="Calibri" w:hAnsi="Arial" w:cs="Arial"/>
          <w:sz w:val="22"/>
          <w:szCs w:val="22"/>
          <w:lang w:val="en-ID"/>
        </w:rPr>
        <w:t xml:space="preserve">PMKP </w:t>
      </w:r>
      <w:r w:rsidR="00212983" w:rsidRPr="00A40D6F">
        <w:rPr>
          <w:rFonts w:ascii="Arial" w:eastAsia="Calibri" w:hAnsi="Arial" w:cs="Arial"/>
          <w:spacing w:val="1"/>
          <w:sz w:val="22"/>
          <w:szCs w:val="22"/>
          <w:lang w:val="id-ID"/>
        </w:rPr>
        <w:t>kepada direktur rumah sakit.</w:t>
      </w:r>
    </w:p>
    <w:p w:rsidR="003254C4" w:rsidRPr="00A40D6F" w:rsidRDefault="003254C4" w:rsidP="00654627">
      <w:pPr>
        <w:pStyle w:val="ListParagraph"/>
        <w:numPr>
          <w:ilvl w:val="0"/>
          <w:numId w:val="16"/>
        </w:numPr>
        <w:spacing w:line="360" w:lineRule="auto"/>
        <w:ind w:left="426" w:hanging="426"/>
        <w:jc w:val="both"/>
        <w:rPr>
          <w:rFonts w:ascii="Arial" w:eastAsia="Calibri" w:hAnsi="Arial" w:cs="Arial"/>
          <w:sz w:val="22"/>
          <w:szCs w:val="22"/>
          <w:lang w:val="id-ID"/>
        </w:rPr>
        <w:sectPr w:rsidR="003254C4" w:rsidRPr="00A40D6F" w:rsidSect="00B86327">
          <w:footerReference w:type="default" r:id="rId12"/>
          <w:pgSz w:w="12191" w:h="18711" w:code="5"/>
          <w:pgMar w:top="1701" w:right="1418" w:bottom="1418" w:left="1701" w:header="0" w:footer="902" w:gutter="0"/>
          <w:cols w:space="720"/>
        </w:sectPr>
      </w:pPr>
    </w:p>
    <w:p w:rsidR="004B4E6E" w:rsidRPr="00A40D6F" w:rsidRDefault="004B4E6E" w:rsidP="00965EC2">
      <w:pPr>
        <w:spacing w:line="360" w:lineRule="auto"/>
        <w:rPr>
          <w:rFonts w:ascii="Arial" w:hAnsi="Arial" w:cs="Arial"/>
          <w:sz w:val="22"/>
          <w:szCs w:val="22"/>
          <w:lang w:val="id-ID"/>
        </w:rPr>
      </w:pPr>
    </w:p>
    <w:p w:rsidR="004B4E6E" w:rsidRPr="00A40D6F" w:rsidRDefault="00795D86" w:rsidP="003254C4">
      <w:pPr>
        <w:spacing w:line="360" w:lineRule="auto"/>
        <w:jc w:val="center"/>
        <w:rPr>
          <w:rFonts w:ascii="Arial" w:eastAsia="Calibri" w:hAnsi="Arial" w:cs="Arial"/>
          <w:w w:val="102"/>
          <w:sz w:val="22"/>
          <w:szCs w:val="22"/>
        </w:rPr>
      </w:pPr>
      <w:r w:rsidRPr="00A40D6F">
        <w:rPr>
          <w:rFonts w:ascii="Arial" w:eastAsia="Calibri" w:hAnsi="Arial" w:cs="Arial"/>
          <w:spacing w:val="-1"/>
          <w:sz w:val="22"/>
          <w:szCs w:val="22"/>
        </w:rPr>
        <w:t>S</w:t>
      </w:r>
      <w:r w:rsidRPr="00A40D6F">
        <w:rPr>
          <w:rFonts w:ascii="Arial" w:eastAsia="Calibri" w:hAnsi="Arial" w:cs="Arial"/>
          <w:spacing w:val="2"/>
          <w:sz w:val="22"/>
          <w:szCs w:val="22"/>
        </w:rPr>
        <w:t>I</w:t>
      </w:r>
      <w:r w:rsidRPr="00A40D6F">
        <w:rPr>
          <w:rFonts w:ascii="Arial" w:eastAsia="Calibri" w:hAnsi="Arial" w:cs="Arial"/>
          <w:spacing w:val="-1"/>
          <w:sz w:val="22"/>
          <w:szCs w:val="22"/>
        </w:rPr>
        <w:t>S</w:t>
      </w:r>
      <w:r w:rsidRPr="00A40D6F">
        <w:rPr>
          <w:rFonts w:ascii="Arial" w:eastAsia="Calibri" w:hAnsi="Arial" w:cs="Arial"/>
          <w:spacing w:val="1"/>
          <w:sz w:val="22"/>
          <w:szCs w:val="22"/>
        </w:rPr>
        <w:t>TE</w:t>
      </w:r>
      <w:r w:rsidRPr="00A40D6F">
        <w:rPr>
          <w:rFonts w:ascii="Arial" w:eastAsia="Calibri" w:hAnsi="Arial" w:cs="Arial"/>
          <w:sz w:val="22"/>
          <w:szCs w:val="22"/>
        </w:rPr>
        <w:t>M</w:t>
      </w:r>
      <w:r w:rsidR="00F25E15" w:rsidRPr="00A40D6F">
        <w:rPr>
          <w:rFonts w:ascii="Arial" w:eastAsia="Calibri" w:hAnsi="Arial" w:cs="Arial"/>
          <w:sz w:val="22"/>
          <w:szCs w:val="22"/>
          <w:lang w:val="id-ID"/>
        </w:rPr>
        <w:t xml:space="preserve"> </w:t>
      </w:r>
      <w:r w:rsidRPr="00A40D6F">
        <w:rPr>
          <w:rFonts w:ascii="Arial" w:eastAsia="Calibri" w:hAnsi="Arial" w:cs="Arial"/>
          <w:sz w:val="22"/>
          <w:szCs w:val="22"/>
        </w:rPr>
        <w:t>P</w:t>
      </w:r>
      <w:r w:rsidRPr="00A40D6F">
        <w:rPr>
          <w:rFonts w:ascii="Arial" w:eastAsia="Calibri" w:hAnsi="Arial" w:cs="Arial"/>
          <w:spacing w:val="1"/>
          <w:sz w:val="22"/>
          <w:szCs w:val="22"/>
        </w:rPr>
        <w:t>ENC</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F25E15" w:rsidRPr="00A40D6F">
        <w:rPr>
          <w:rFonts w:ascii="Arial" w:eastAsia="Calibri" w:hAnsi="Arial" w:cs="Arial"/>
          <w:sz w:val="22"/>
          <w:szCs w:val="22"/>
          <w:lang w:val="id-ID"/>
        </w:rPr>
        <w:t xml:space="preserve"> </w:t>
      </w:r>
      <w:r w:rsidRPr="00A40D6F">
        <w:rPr>
          <w:rFonts w:ascii="Arial" w:eastAsia="Calibri" w:hAnsi="Arial" w:cs="Arial"/>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F25E15" w:rsidRPr="00A40D6F">
        <w:rPr>
          <w:rFonts w:ascii="Arial" w:eastAsia="Calibri" w:hAnsi="Arial" w:cs="Arial"/>
          <w:sz w:val="22"/>
          <w:szCs w:val="22"/>
          <w:lang w:val="id-ID"/>
        </w:rPr>
        <w:t xml:space="preserve"> </w:t>
      </w:r>
      <w:r w:rsidRPr="00A40D6F">
        <w:rPr>
          <w:rFonts w:ascii="Arial" w:eastAsia="Calibri" w:hAnsi="Arial" w:cs="Arial"/>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L</w:t>
      </w:r>
      <w:r w:rsidRPr="00A40D6F">
        <w:rPr>
          <w:rFonts w:ascii="Arial" w:eastAsia="Calibri" w:hAnsi="Arial" w:cs="Arial"/>
          <w:sz w:val="22"/>
          <w:szCs w:val="22"/>
        </w:rPr>
        <w:t>AP</w:t>
      </w:r>
      <w:r w:rsidRPr="00A40D6F">
        <w:rPr>
          <w:rFonts w:ascii="Arial" w:eastAsia="Calibri" w:hAnsi="Arial" w:cs="Arial"/>
          <w:spacing w:val="1"/>
          <w:sz w:val="22"/>
          <w:szCs w:val="22"/>
        </w:rPr>
        <w:t>O</w:t>
      </w:r>
      <w:r w:rsidRPr="00A40D6F">
        <w:rPr>
          <w:rFonts w:ascii="Arial" w:eastAsia="Calibri" w:hAnsi="Arial" w:cs="Arial"/>
          <w:spacing w:val="-2"/>
          <w:sz w:val="22"/>
          <w:szCs w:val="22"/>
        </w:rPr>
        <w:t>R</w:t>
      </w:r>
      <w:r w:rsidRPr="00A40D6F">
        <w:rPr>
          <w:rFonts w:ascii="Arial" w:eastAsia="Calibri" w:hAnsi="Arial" w:cs="Arial"/>
          <w:spacing w:val="3"/>
          <w:sz w:val="22"/>
          <w:szCs w:val="22"/>
        </w:rPr>
        <w:t>A</w:t>
      </w:r>
      <w:r w:rsidRPr="00A40D6F">
        <w:rPr>
          <w:rFonts w:ascii="Arial" w:eastAsia="Calibri" w:hAnsi="Arial" w:cs="Arial"/>
          <w:sz w:val="22"/>
          <w:szCs w:val="22"/>
        </w:rPr>
        <w:t>N</w:t>
      </w:r>
      <w:r w:rsidR="00F25E15" w:rsidRPr="00A40D6F">
        <w:rPr>
          <w:rFonts w:ascii="Arial" w:eastAsia="Calibri" w:hAnsi="Arial" w:cs="Arial"/>
          <w:sz w:val="22"/>
          <w:szCs w:val="22"/>
          <w:lang w:val="id-ID"/>
        </w:rPr>
        <w:t xml:space="preserve"> </w:t>
      </w:r>
      <w:r w:rsidR="00C5642C" w:rsidRPr="00A40D6F">
        <w:rPr>
          <w:rFonts w:ascii="Arial" w:eastAsia="Calibri" w:hAnsi="Arial" w:cs="Arial"/>
          <w:spacing w:val="2"/>
          <w:sz w:val="22"/>
          <w:szCs w:val="22"/>
        </w:rPr>
        <w:t>INDIKATOR MUTU UNIT KERJA</w:t>
      </w:r>
    </w:p>
    <w:p w:rsidR="003254C4" w:rsidRPr="00A40D6F" w:rsidRDefault="003254C4" w:rsidP="003254C4">
      <w:pPr>
        <w:spacing w:line="360" w:lineRule="auto"/>
        <w:jc w:val="center"/>
        <w:rPr>
          <w:rFonts w:ascii="Arial" w:eastAsia="Calibri" w:hAnsi="Arial" w:cs="Arial"/>
          <w:w w:val="102"/>
          <w:sz w:val="22"/>
          <w:szCs w:val="22"/>
        </w:rPr>
      </w:pPr>
    </w:p>
    <w:p w:rsidR="003254C4" w:rsidRPr="00A40D6F" w:rsidRDefault="003254C4" w:rsidP="003254C4">
      <w:pPr>
        <w:spacing w:line="360" w:lineRule="auto"/>
        <w:rPr>
          <w:rFonts w:ascii="Arial" w:hAnsi="Arial" w:cs="Arial"/>
          <w:sz w:val="22"/>
          <w:szCs w:val="22"/>
        </w:rPr>
      </w:pPr>
    </w:p>
    <w:p w:rsidR="003254C4" w:rsidRPr="00A40D6F" w:rsidRDefault="006D5F0C" w:rsidP="003254C4">
      <w:pPr>
        <w:tabs>
          <w:tab w:val="left" w:pos="3686"/>
          <w:tab w:val="left" w:pos="6663"/>
        </w:tabs>
        <w:spacing w:line="360" w:lineRule="auto"/>
        <w:ind w:left="851"/>
        <w:rPr>
          <w:rFonts w:ascii="Arial" w:hAnsi="Arial" w:cs="Arial"/>
          <w:sz w:val="22"/>
          <w:szCs w:val="22"/>
        </w:rPr>
      </w:pPr>
      <w:r>
        <w:rPr>
          <w:rFonts w:ascii="Arial" w:hAnsi="Arial" w:cs="Arial"/>
          <w:sz w:val="22"/>
          <w:szCs w:val="22"/>
        </w:rPr>
        <w:pict>
          <v:group id="_x0000_s1090" style="position:absolute;left:0;text-align:left;margin-left:123.8pt;margin-top:175.95pt;width:375.05pt;height:392.7pt;z-index:-251658240;mso-position-horizontal-relative:page;mso-position-vertical-relative:page" coordorigin="2713,2792" coordsize="7501,7854">
            <v:group id="_x0000_s1091" style="position:absolute;left:3776;top:3969;width:5414;height:0" coordorigin="3776,3969" coordsize="5414,0">
              <v:shape id="_x0000_s1158" style="position:absolute;left:3776;top:3969;width:5414;height:0" coordorigin="3776,3969" coordsize="5414,0" path="m3776,3969r5414,e" filled="f" strokeweight=".33156mm">
                <v:path arrowok="t"/>
              </v:shape>
              <v:group id="_x0000_s1092" style="position:absolute;left:9192;top:3616;width:0;height:370" coordorigin="9192,3616" coordsize="0,370">
                <v:shape id="_x0000_s1157" style="position:absolute;left:9192;top:3616;width:0;height:370" coordorigin="9192,3616" coordsize="0,370" path="m9192,3986r,-370e" filled="f" strokeweight=".24867mm">
                  <v:path arrowok="t"/>
                </v:shape>
                <v:group id="_x0000_s1093" style="position:absolute;left:3764;top:3600;width:0;height:370" coordorigin="3764,3600" coordsize="0,370">
                  <v:shape id="_x0000_s1156" style="position:absolute;left:3764;top:3600;width:0;height:370" coordorigin="3764,3600" coordsize="0,370" path="m3764,3969r,-369e" filled="f" strokeweight=".24867mm">
                    <v:path arrowok="t"/>
                  </v:shape>
                  <v:group id="_x0000_s1094" style="position:absolute;left:6274;top:3592;width:113;height:1102" coordorigin="6274,3592" coordsize="113,1102">
                    <v:shape id="_x0000_s1155" style="position:absolute;left:6274;top:3592;width:113;height:1102" coordorigin="6274,3592" coordsize="113,1102" path="m6331,3592r-7,3l6324,4600r3,5l6339,4581r-3,-981l6336,3595r-5,-3xe" fillcolor="black" stroked="f">
                      <v:path arrowok="t"/>
                    </v:shape>
                    <v:shape id="_x0000_s1154" style="position:absolute;left:6274;top:3592;width:113;height:1102" coordorigin="6274,3592" coordsize="113,1102" path="m6331,4608r,86l6387,4581r-51,24l6331,4608xe" fillcolor="black" stroked="f">
                      <v:path arrowok="t"/>
                    </v:shape>
                    <v:shape id="_x0000_s1153" style="position:absolute;left:6274;top:3592;width:113;height:1102" coordorigin="6274,3592" coordsize="113,1102" path="m6324,4581r-50,l6331,4694r,-86l6336,4605r51,-24l6339,4581r,19l6339,4581r-12,24l6324,4600r,-19xe" fillcolor="black" stroked="f">
                      <v:path arrowok="t"/>
                    </v:shape>
                    <v:group id="_x0000_s1095" style="position:absolute;left:6466;top:3573;width:113;height:1094" coordorigin="6466,3573" coordsize="113,1094">
                      <v:shape id="_x0000_s1152" style="position:absolute;left:6466;top:3573;width:113;height:1094" coordorigin="6466,3573" coordsize="113,1094" path="m6528,3686r51,l6528,3662r-7,-2l6516,3662r-2,5l6466,3686r48,l6514,4660r2,5l6521,4668r5,-3l6528,4660r,-974xe" fillcolor="black" stroked="f">
                        <v:path arrowok="t"/>
                      </v:shape>
                      <v:shape id="_x0000_s1151" style="position:absolute;left:6466;top:3573;width:113;height:1094" coordorigin="6466,3573" coordsize="113,1094" path="m6521,3573r-55,113l6514,3667r2,-5l6521,3660r7,2l6579,3686r-58,-113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0" type="#_x0000_t75" style="position:absolute;left:2729;top:2827;width:2073;height:845">
                        <v:imagedata r:id="rId13" o:title=""/>
                      </v:shape>
                      <v:group id="_x0000_s1096" style="position:absolute;left:2741;top:2820;width:1997;height:739" coordorigin="2741,2820" coordsize="1997,739">
                        <v:shape id="_x0000_s1149" style="position:absolute;left:2741;top:2820;width:1997;height:739" coordorigin="2741,2820" coordsize="1997,739" path="m2741,3559r1997,l4738,2820r-1997,l2741,3559xe" fillcolor="#f79545" stroked="f">
                          <v:path arrowok="t"/>
                        </v:shape>
                        <v:group id="_x0000_s1097" style="position:absolute;left:2741;top:2820;width:1994;height:739" coordorigin="2741,2820" coordsize="1994,739">
                          <v:shape id="_x0000_s1148" style="position:absolute;left:2741;top:2820;width:1994;height:739" coordorigin="2741,2820" coordsize="1994,739" path="m2741,3559r1995,l4736,2820r-1995,l2741,3559xe" filled="f" strokecolor="#f2f2f2" strokeweight=".99469mm">
                            <v:path arrowok="t"/>
                          </v:shape>
                          <v:shape id="_x0000_s1147" type="#_x0000_t75" style="position:absolute;left:5151;top:2827;width:2534;height:845">
                            <v:imagedata r:id="rId14" o:title=""/>
                          </v:shape>
                          <v:group id="_x0000_s1098" style="position:absolute;left:5160;top:2820;width:2436;height:739" coordorigin="5160,2820" coordsize="2436,739">
                            <v:shape id="_x0000_s1146" style="position:absolute;left:5160;top:2820;width:2436;height:739" coordorigin="5160,2820" coordsize="2436,739" path="m5160,3559r2436,l7596,2820r-2436,l5160,3559xe" fillcolor="#f79545" stroked="f">
                              <v:path arrowok="t"/>
                            </v:shape>
                            <v:group id="_x0000_s1099" style="position:absolute;left:5163;top:2820;width:2431;height:739" coordorigin="5163,2820" coordsize="2431,739">
                              <v:shape id="_x0000_s1145" style="position:absolute;left:5163;top:2820;width:2431;height:739" coordorigin="5163,2820" coordsize="2431,739" path="m5163,3559r2431,l7594,2820r-2431,l5163,3559xe" filled="f" strokecolor="#f2f2f2" strokeweight=".99469mm">
                                <v:path arrowok="t"/>
                              </v:shape>
                              <v:shape id="_x0000_s1144" type="#_x0000_t75" style="position:absolute;left:7987;top:2827;width:2227;height:845">
                                <v:imagedata r:id="rId15" o:title=""/>
                              </v:shape>
                              <v:group id="_x0000_s1100" style="position:absolute;left:7999;top:2820;width:2155;height:739" coordorigin="7999,2820" coordsize="2155,739">
                                <v:shape id="_x0000_s1143" style="position:absolute;left:7999;top:2820;width:2155;height:739" coordorigin="7999,2820" coordsize="2155,739" path="m7999,3559r2155,l10154,2820r-2155,l7999,3559xe" fillcolor="#f79545" stroked="f">
                                  <v:path arrowok="t"/>
                                </v:shape>
                                <v:group id="_x0000_s1101" style="position:absolute;left:7999;top:2820;width:2157;height:739" coordorigin="7999,2820" coordsize="2157,739">
                                  <v:shape id="_x0000_s1142" style="position:absolute;left:7999;top:2820;width:2157;height:739" coordorigin="7999,2820" coordsize="2157,739" path="m7999,3559r2158,l10157,2820r-2158,l7999,3559xe" filled="f" strokecolor="#f2f2f2" strokeweight=".99469mm">
                                    <v:path arrowok="t"/>
                                  </v:shape>
                                  <v:group id="_x0000_s1102" style="position:absolute;left:6466;top:5565;width:113;height:754" coordorigin="6466,5565" coordsize="113,754">
                                    <v:shape id="_x0000_s1141" style="position:absolute;left:6466;top:5565;width:113;height:754" coordorigin="6466,5565" coordsize="113,754" path="m6514,6319r19,l6533,5659r46,19l6523,5565r-9,94l6514,6319xe" fillcolor="black" stroked="f">
                                      <v:path arrowok="t"/>
                                    </v:shape>
                                    <v:shape id="_x0000_s1140" style="position:absolute;left:6466;top:5565;width:113;height:754" coordorigin="6466,5565" coordsize="113,754" path="m6514,5659r9,-94l6466,5678r48,l6514,5659xe" fillcolor="black" stroked="f">
                                      <v:path arrowok="t"/>
                                    </v:shape>
                                    <v:shape id="_x0000_s1139" style="position:absolute;left:6466;top:5565;width:113;height:754" coordorigin="6466,5565" coordsize="113,754" path="m6579,5678r-46,-19l6533,5678r46,xe" fillcolor="black" stroked="f">
                                      <v:path arrowok="t"/>
                                    </v:shape>
                                    <v:shape id="_x0000_s1138" type="#_x0000_t75" style="position:absolute;left:4421;top:4742;width:4224;height:845">
                                      <v:imagedata r:id="rId16" o:title=""/>
                                    </v:shape>
                                    <v:group id="_x0000_s1103" style="position:absolute;left:4433;top:4737;width:4144;height:737" coordorigin="4433,4737" coordsize="4144,737">
                                      <v:shape id="_x0000_s1137" style="position:absolute;left:4433;top:4737;width:4144;height:737" coordorigin="4433,4737" coordsize="4144,737" path="m4433,5474r4145,l8578,4737r-4145,l4433,5474xe" fillcolor="#4babc6" stroked="f">
                                        <v:path arrowok="t"/>
                                      </v:shape>
                                      <v:group id="_x0000_s1104" style="position:absolute;left:4433;top:4735;width:4147;height:739" coordorigin="4433,4735" coordsize="4147,739">
                                        <v:shape id="_x0000_s1136" style="position:absolute;left:4433;top:4735;width:4147;height:739" coordorigin="4433,4735" coordsize="4147,739" path="m4433,5474r4147,l8580,4735r-4147,l4433,5474xe" filled="f" strokecolor="#f2f2f2" strokeweight=".99469mm">
                                          <v:path arrowok="t"/>
                                        </v:shape>
                                        <v:group id="_x0000_s1105" style="position:absolute;left:6276;top:6244;width:113;height:828" coordorigin="6276,6244" coordsize="113,828">
                                          <v:shape id="_x0000_s1135" style="position:absolute;left:6276;top:6244;width:113;height:828" coordorigin="6276,6244" coordsize="113,828" path="m6341,6245r-2,23l6341,6263r,-18xe" fillcolor="black" stroked="f">
                                            <v:path arrowok="t"/>
                                          </v:shape>
                                          <v:shape id="_x0000_s1134" style="position:absolute;left:6276;top:6244;width:113;height:828" coordorigin="6276,6244" coordsize="113,828" path="m6327,6246r-51,1l6334,6357r-7,-89l6327,6263r7,8l6389,6244r-48,1l6341,6263r-2,5l6341,6245r-5,-709l6336,5532r-5,-3l6324,5532r,4l6327,6246xe" fillcolor="black" stroked="f">
                                            <v:path arrowok="t"/>
                                          </v:shape>
                                          <v:shape id="_x0000_s1133" style="position:absolute;left:6276;top:6244;width:113;height:828" coordorigin="6276,6244" coordsize="113,828" path="m6334,6271r-7,-8l6327,6268r7,89l6389,6244r-55,27xe" fillcolor="black" stroked="f">
                                            <v:path arrowok="t"/>
                                          </v:shape>
                                          <v:group id="_x0000_s1106" style="position:absolute;left:6274;top:7161;width:113;height:835" coordorigin="6274,7161" coordsize="113,835">
                                            <v:shape id="_x0000_s1132" style="position:absolute;left:6274;top:7161;width:113;height:835" coordorigin="6274,7161" coordsize="113,835" path="m6336,7883r-2,-715l6331,7163r-4,-2l6322,7163r-3,5l6322,7883r,20l6324,7907r12,l6336,7903r51,-20l6336,7883xe" fillcolor="black" stroked="f">
                                              <v:path arrowok="t"/>
                                            </v:shape>
                                            <v:shape id="_x0000_s1131" style="position:absolute;left:6274;top:7161;width:113;height:835" coordorigin="6274,7161" coordsize="113,835" path="m6336,7907r-12,l6322,7903r,-20l6274,7883r57,113l6387,7883r-51,20l6336,7907xe" fillcolor="black" stroked="f">
                                              <v:path arrowok="t"/>
                                            </v:shape>
                                            <v:group id="_x0000_s1107" style="position:absolute;left:6466;top:7120;width:113;height:823" coordorigin="6466,7120" coordsize="113,823">
                                              <v:shape id="_x0000_s1130" style="position:absolute;left:6466;top:7120;width:113;height:823" coordorigin="6466,7120" coordsize="113,823" path="m6528,7234r51,-1l6528,7211r,5l6523,7209r-7,2l6516,7936r3,5l6523,7943r5,-2l6531,7936r-3,-702xe" fillcolor="black" stroked="f">
                                                <v:path arrowok="t"/>
                                              </v:shape>
                                              <v:shape id="_x0000_s1129" style="position:absolute;left:6466;top:7120;width:113;height:823" coordorigin="6466,7120" coordsize="113,823" path="m6528,7211r51,22l6521,7120r-55,115l6516,7234r,-23l6523,7209r5,7l6528,7211xe" fillcolor="black" stroked="f">
                                                <v:path arrowok="t"/>
                                              </v:shape>
                                              <v:shape id="_x0000_s1128" type="#_x0000_t75" style="position:absolute;left:5348;top:6376;width:2304;height:845">
                                                <v:imagedata r:id="rId17" o:title=""/>
                                              </v:shape>
                                              <v:group id="_x0000_s1108" style="position:absolute;left:5360;top:6369;width:2237;height:739" coordorigin="5360,6369" coordsize="2237,739">
                                                <v:shape id="_x0000_s1127" style="position:absolute;left:5360;top:6369;width:2237;height:739" coordorigin="5360,6369" coordsize="2237,739" path="m5360,7108r2236,l7596,6369r-2236,l5360,7108xe" fillcolor="#9aba59" stroked="f">
                                                  <v:path arrowok="t"/>
                                                </v:shape>
                                                <v:group id="_x0000_s1109" style="position:absolute;left:5360;top:6369;width:2234;height:739" coordorigin="5360,6369" coordsize="2234,739">
                                                  <v:shape id="_x0000_s1126" style="position:absolute;left:5360;top:6369;width:2234;height:739" coordorigin="5360,6369" coordsize="2234,739" path="m5360,7108r2234,l7594,6369r-2234,l5360,7108xe" filled="f" strokecolor="#f2f2f2" strokeweight=".99469mm">
                                                    <v:path arrowok="t"/>
                                                  </v:shape>
                                                  <v:group id="_x0000_s1110" style="position:absolute;left:6279;top:8836;width:62;height:943" coordorigin="6279,8836" coordsize="62,943">
                                                    <v:shape id="_x0000_s1125" style="position:absolute;left:6279;top:8836;width:62;height:943" coordorigin="6279,8836" coordsize="62,943" path="m6341,9666r,-823l6339,8836r-10,l6327,8843r,843l6329,9690r12,-24xe" fillcolor="black" stroked="f">
                                                      <v:path arrowok="t"/>
                                                    </v:shape>
                                                    <v:shape id="_x0000_s1124" style="position:absolute;left:6279;top:8836;width:62;height:943" coordorigin="6279,8836" coordsize="62,943" path="m6327,9666r-48,l6334,9779r5,-89l6341,9686r-2,4l6334,9779r57,-113l6341,9666r-12,24l6327,9686r,-20xe" fillcolor="black" stroked="f">
                                                      <v:path arrowok="t"/>
                                                    </v:shape>
                                                    <v:group id="_x0000_s1111" style="position:absolute;left:6468;top:8824;width:113;height:941" coordorigin="6468,8824" coordsize="113,941">
                                                      <v:shape id="_x0000_s1123" style="position:absolute;left:6468;top:8824;width:113;height:941" coordorigin="6468,8824" coordsize="113,941" path="m6531,8937r50,l6531,8918r-3,-5l6523,8910r-4,3l6516,8918r,840l6519,9762r4,3l6528,9762r3,-4l6531,8937xe" fillcolor="black" stroked="f">
                                                        <v:path arrowok="t"/>
                                                      </v:shape>
                                                      <v:shape id="_x0000_s1122" style="position:absolute;left:6468;top:8824;width:113;height:941" coordorigin="6468,8824" coordsize="113,941" path="m6519,8913r4,-3l6528,8913r3,5l6581,8937r-58,-113l6468,8937r48,l6516,8918r3,-5xe" fillcolor="black" stroked="f">
                                                        <v:path arrowok="t"/>
                                                      </v:shape>
                                                      <v:shape id="_x0000_s1121" type="#_x0000_t75" style="position:absolute;left:5348;top:8013;width:2304;height:845">
                                                        <v:imagedata r:id="rId18" o:title=""/>
                                                      </v:shape>
                                                      <v:group id="_x0000_s1112" style="position:absolute;left:5360;top:8008;width:2237;height:737" coordorigin="5360,8008" coordsize="2237,737">
                                                        <v:shape id="_x0000_s1120" style="position:absolute;left:5360;top:8008;width:2237;height:737" coordorigin="5360,8008" coordsize="2237,737" path="m5360,8745r2236,l7596,8008r-2236,l5360,8745xe" fillcolor="#bf4f4d" stroked="f">
                                                          <v:path arrowok="t"/>
                                                        </v:shape>
                                                        <v:group id="_x0000_s1113" style="position:absolute;left:5360;top:8006;width:2234;height:739" coordorigin="5360,8006" coordsize="2234,739">
                                                          <v:shape id="_x0000_s1119" style="position:absolute;left:5360;top:8006;width:2234;height:739" coordorigin="5360,8006" coordsize="2234,739" path="m5360,8745r2234,l7594,8006r-2234,l5360,8745xe" filled="f" strokecolor="#f2f2f2" strokeweight=".99469mm">
                                                            <v:path arrowok="t"/>
                                                          </v:shape>
                                                          <v:shape id="_x0000_s1118" type="#_x0000_t75" style="position:absolute;left:5252;top:9801;width:2304;height:845">
                                                            <v:imagedata r:id="rId19" o:title=""/>
                                                          </v:shape>
                                                          <v:group id="_x0000_s1114" style="position:absolute;left:5264;top:9794;width:2232;height:739" coordorigin="5264,9794" coordsize="2232,739">
                                                            <v:shape id="_x0000_s1117" style="position:absolute;left:5264;top:9794;width:2232;height:739" coordorigin="5264,9794" coordsize="2232,739" path="m5264,10533r2231,l7495,9794r-2231,l5264,10533xe" fillcolor="#7f63a1" stroked="f">
                                                              <v:path arrowok="t"/>
                                                            </v:shape>
                                                            <v:group id="_x0000_s1115" style="position:absolute;left:5264;top:9794;width:2234;height:739" coordorigin="5264,9794" coordsize="2234,739">
                                                              <v:shape id="_x0000_s1116" style="position:absolute;left:5264;top:9794;width:2234;height:739" coordorigin="5264,9794" coordsize="2234,739" path="m5264,10533r2234,l7498,9794r-2234,l5264,10533xe" filled="f" strokecolor="#f2f2f2" strokeweight=".99469mm">
                                                                <v:path arrowok="t"/>
                                                              </v:shape>
                                                            </v:group>
                                                          </v:group>
                                                        </v:group>
                                                      </v:group>
                                                    </v:group>
                                                  </v:group>
                                                </v:group>
                                              </v:group>
                                            </v:group>
                                          </v:group>
                                        </v:group>
                                      </v:group>
                                    </v:group>
                                  </v:group>
                                </v:group>
                              </v:group>
                            </v:group>
                          </v:group>
                        </v:group>
                      </v:group>
                    </v:group>
                  </v:group>
                </v:group>
              </v:group>
            </v:group>
            <w10:wrap anchorx="page" anchory="page"/>
          </v:group>
        </w:pict>
      </w:r>
      <w:r w:rsidR="003254C4" w:rsidRPr="00A40D6F">
        <w:rPr>
          <w:rFonts w:ascii="Arial" w:hAnsi="Arial" w:cs="Arial"/>
          <w:sz w:val="22"/>
          <w:szCs w:val="22"/>
        </w:rPr>
        <w:t xml:space="preserve">     Unit Kerja 1 </w:t>
      </w:r>
      <w:r w:rsidR="003254C4" w:rsidRPr="00A40D6F">
        <w:rPr>
          <w:rFonts w:ascii="Arial" w:hAnsi="Arial" w:cs="Arial"/>
          <w:sz w:val="22"/>
          <w:szCs w:val="22"/>
        </w:rPr>
        <w:tab/>
        <w:t>Unit Kerja 2</w:t>
      </w:r>
      <w:r w:rsidR="003254C4" w:rsidRPr="00A40D6F">
        <w:rPr>
          <w:rFonts w:ascii="Arial" w:hAnsi="Arial" w:cs="Arial"/>
          <w:sz w:val="22"/>
          <w:szCs w:val="22"/>
        </w:rPr>
        <w:tab/>
        <w:t>Unit Kerja 3</w:t>
      </w:r>
    </w:p>
    <w:p w:rsidR="003254C4" w:rsidRPr="00A40D6F" w:rsidRDefault="003254C4" w:rsidP="003254C4">
      <w:pPr>
        <w:tabs>
          <w:tab w:val="left" w:pos="3261"/>
          <w:tab w:val="left" w:pos="6096"/>
        </w:tabs>
        <w:spacing w:line="360" w:lineRule="auto"/>
        <w:ind w:left="851"/>
        <w:rPr>
          <w:rFonts w:ascii="Arial" w:hAnsi="Arial" w:cs="Arial"/>
          <w:sz w:val="22"/>
          <w:szCs w:val="22"/>
        </w:rPr>
      </w:pPr>
      <w:r w:rsidRPr="00A40D6F">
        <w:rPr>
          <w:rFonts w:ascii="Arial" w:hAnsi="Arial" w:cs="Arial"/>
          <w:sz w:val="22"/>
          <w:szCs w:val="22"/>
        </w:rPr>
        <w:t xml:space="preserve">  (</w:t>
      </w:r>
      <w:proofErr w:type="gramStart"/>
      <w:r w:rsidRPr="00A40D6F">
        <w:rPr>
          <w:rFonts w:ascii="Arial" w:hAnsi="Arial" w:cs="Arial"/>
          <w:sz w:val="22"/>
          <w:szCs w:val="22"/>
        </w:rPr>
        <w:t>mis</w:t>
      </w:r>
      <w:proofErr w:type="gramEnd"/>
      <w:r w:rsidRPr="00A40D6F">
        <w:rPr>
          <w:rFonts w:ascii="Arial" w:hAnsi="Arial" w:cs="Arial"/>
          <w:sz w:val="22"/>
          <w:szCs w:val="22"/>
        </w:rPr>
        <w:t>. Unit IGD)</w:t>
      </w:r>
      <w:r w:rsidRPr="00A40D6F">
        <w:rPr>
          <w:rFonts w:ascii="Arial" w:hAnsi="Arial" w:cs="Arial"/>
          <w:sz w:val="22"/>
          <w:szCs w:val="22"/>
        </w:rPr>
        <w:tab/>
        <w:t xml:space="preserve">        (mis. Unit </w:t>
      </w:r>
      <w:r w:rsidRPr="00A40D6F">
        <w:rPr>
          <w:rFonts w:ascii="Arial" w:hAnsi="Arial" w:cs="Arial"/>
          <w:sz w:val="22"/>
          <w:szCs w:val="22"/>
        </w:rPr>
        <w:tab/>
        <w:t xml:space="preserve">       (mis. Unit</w:t>
      </w:r>
    </w:p>
    <w:p w:rsidR="003254C4" w:rsidRPr="00A40D6F" w:rsidRDefault="003254C4" w:rsidP="003254C4">
      <w:pPr>
        <w:tabs>
          <w:tab w:val="left" w:pos="3261"/>
          <w:tab w:val="left" w:pos="6096"/>
        </w:tabs>
        <w:spacing w:line="360" w:lineRule="auto"/>
        <w:rPr>
          <w:rFonts w:ascii="Arial" w:hAnsi="Arial" w:cs="Arial"/>
          <w:sz w:val="22"/>
          <w:szCs w:val="22"/>
        </w:rPr>
      </w:pPr>
      <w:r w:rsidRPr="00A40D6F">
        <w:rPr>
          <w:rFonts w:ascii="Arial" w:hAnsi="Arial" w:cs="Arial"/>
          <w:sz w:val="22"/>
          <w:szCs w:val="22"/>
        </w:rPr>
        <w:tab/>
        <w:t xml:space="preserve">        Rawat Inap</w:t>
      </w:r>
      <w:r w:rsidRPr="00A40D6F">
        <w:rPr>
          <w:rFonts w:ascii="Arial" w:hAnsi="Arial" w:cs="Arial"/>
          <w:sz w:val="22"/>
          <w:szCs w:val="22"/>
        </w:rPr>
        <w:tab/>
        <w:t xml:space="preserve">      Rawat Inap)</w:t>
      </w:r>
    </w:p>
    <w:p w:rsidR="003254C4" w:rsidRPr="00A40D6F" w:rsidRDefault="003254C4" w:rsidP="003254C4">
      <w:pPr>
        <w:tabs>
          <w:tab w:val="left" w:pos="3261"/>
          <w:tab w:val="left" w:pos="6096"/>
        </w:tabs>
        <w:spacing w:line="360" w:lineRule="auto"/>
        <w:rPr>
          <w:rFonts w:ascii="Arial" w:hAnsi="Arial" w:cs="Arial"/>
          <w:sz w:val="22"/>
          <w:szCs w:val="22"/>
        </w:rPr>
      </w:pPr>
    </w:p>
    <w:p w:rsidR="003254C4" w:rsidRPr="00A40D6F" w:rsidRDefault="003254C4" w:rsidP="003254C4">
      <w:pPr>
        <w:tabs>
          <w:tab w:val="left" w:pos="3261"/>
          <w:tab w:val="left" w:pos="6096"/>
        </w:tabs>
        <w:spacing w:line="360" w:lineRule="auto"/>
        <w:rPr>
          <w:rFonts w:ascii="Arial" w:hAnsi="Arial" w:cs="Arial"/>
          <w:sz w:val="22"/>
          <w:szCs w:val="22"/>
        </w:rPr>
      </w:pPr>
    </w:p>
    <w:p w:rsidR="003254C4" w:rsidRPr="00A40D6F" w:rsidRDefault="003254C4" w:rsidP="003254C4">
      <w:pPr>
        <w:tabs>
          <w:tab w:val="left" w:pos="3261"/>
          <w:tab w:val="left" w:pos="6096"/>
        </w:tabs>
        <w:spacing w:line="360" w:lineRule="auto"/>
        <w:rPr>
          <w:rFonts w:ascii="Arial" w:hAnsi="Arial" w:cs="Arial"/>
          <w:sz w:val="22"/>
          <w:szCs w:val="22"/>
        </w:rPr>
      </w:pPr>
    </w:p>
    <w:p w:rsidR="003254C4" w:rsidRPr="00A40D6F" w:rsidRDefault="003254C4" w:rsidP="003254C4">
      <w:pPr>
        <w:spacing w:before="25" w:line="276" w:lineRule="auto"/>
        <w:ind w:left="2410" w:right="2137"/>
        <w:jc w:val="center"/>
        <w:rPr>
          <w:rFonts w:ascii="Arial" w:eastAsia="Calibri" w:hAnsi="Arial" w:cs="Arial"/>
          <w:sz w:val="22"/>
          <w:szCs w:val="22"/>
          <w:lang w:val="en-ID"/>
        </w:rPr>
      </w:pPr>
      <w:r w:rsidRPr="00A40D6F">
        <w:rPr>
          <w:rFonts w:ascii="Arial" w:eastAsia="Calibri" w:hAnsi="Arial" w:cs="Arial"/>
          <w:spacing w:val="1"/>
          <w:sz w:val="22"/>
          <w:szCs w:val="22"/>
        </w:rPr>
        <w:t>Mananger</w:t>
      </w:r>
      <w:r w:rsidRPr="00A40D6F">
        <w:rPr>
          <w:rFonts w:ascii="Arial" w:eastAsia="Calibri" w:hAnsi="Arial" w:cs="Arial"/>
          <w:sz w:val="22"/>
          <w:szCs w:val="22"/>
        </w:rPr>
        <w:t>/</w:t>
      </w:r>
      <w:r w:rsidRPr="00A40D6F">
        <w:rPr>
          <w:rFonts w:ascii="Arial" w:eastAsia="Calibri" w:hAnsi="Arial" w:cs="Arial"/>
          <w:spacing w:val="3"/>
          <w:sz w:val="22"/>
          <w:szCs w:val="22"/>
        </w:rPr>
        <w:t>K</w:t>
      </w:r>
      <w:r w:rsidRPr="00A40D6F">
        <w:rPr>
          <w:rFonts w:ascii="Arial" w:eastAsia="Calibri" w:hAnsi="Arial" w:cs="Arial"/>
          <w:sz w:val="22"/>
          <w:szCs w:val="22"/>
        </w:rPr>
        <w:t>e</w:t>
      </w:r>
      <w:r w:rsidRPr="00A40D6F">
        <w:rPr>
          <w:rFonts w:ascii="Arial" w:eastAsia="Calibri" w:hAnsi="Arial" w:cs="Arial"/>
          <w:spacing w:val="-1"/>
          <w:sz w:val="22"/>
          <w:szCs w:val="22"/>
        </w:rPr>
        <w:t>pa</w:t>
      </w:r>
      <w:r w:rsidRPr="00A40D6F">
        <w:rPr>
          <w:rFonts w:ascii="Arial" w:eastAsia="Calibri" w:hAnsi="Arial" w:cs="Arial"/>
          <w:sz w:val="22"/>
          <w:szCs w:val="22"/>
        </w:rPr>
        <w:t>la</w:t>
      </w:r>
      <w:r w:rsidRPr="00A40D6F">
        <w:rPr>
          <w:rFonts w:ascii="Arial" w:eastAsia="Calibri" w:hAnsi="Arial" w:cs="Arial"/>
          <w:sz w:val="22"/>
          <w:szCs w:val="22"/>
          <w:lang w:val="id-ID"/>
        </w:rPr>
        <w:t xml:space="preserve"> </w:t>
      </w:r>
      <w:r w:rsidRPr="00A40D6F">
        <w:rPr>
          <w:rFonts w:ascii="Arial" w:eastAsia="Calibri" w:hAnsi="Arial" w:cs="Arial"/>
          <w:sz w:val="22"/>
          <w:szCs w:val="22"/>
        </w:rPr>
        <w:t>B</w:t>
      </w:r>
      <w:r w:rsidRPr="00A40D6F">
        <w:rPr>
          <w:rFonts w:ascii="Arial" w:eastAsia="Calibri" w:hAnsi="Arial" w:cs="Arial"/>
          <w:spacing w:val="2"/>
          <w:sz w:val="22"/>
          <w:szCs w:val="22"/>
        </w:rPr>
        <w:t>a</w:t>
      </w:r>
      <w:r w:rsidRPr="00A40D6F">
        <w:rPr>
          <w:rFonts w:ascii="Arial" w:eastAsia="Calibri" w:hAnsi="Arial" w:cs="Arial"/>
          <w:spacing w:val="-1"/>
          <w:sz w:val="22"/>
          <w:szCs w:val="22"/>
        </w:rPr>
        <w:t>g</w:t>
      </w:r>
      <w:r w:rsidRPr="00A40D6F">
        <w:rPr>
          <w:rFonts w:ascii="Arial" w:eastAsia="Calibri" w:hAnsi="Arial" w:cs="Arial"/>
          <w:sz w:val="22"/>
          <w:szCs w:val="22"/>
        </w:rPr>
        <w:t>i</w:t>
      </w:r>
      <w:r w:rsidRPr="00A40D6F">
        <w:rPr>
          <w:rFonts w:ascii="Arial" w:eastAsia="Calibri" w:hAnsi="Arial" w:cs="Arial"/>
          <w:spacing w:val="-1"/>
          <w:sz w:val="22"/>
          <w:szCs w:val="22"/>
        </w:rPr>
        <w:t>an</w:t>
      </w:r>
      <w:r w:rsidRPr="00A40D6F">
        <w:rPr>
          <w:rFonts w:ascii="Arial" w:eastAsia="Calibri" w:hAnsi="Arial" w:cs="Arial"/>
          <w:sz w:val="22"/>
          <w:szCs w:val="22"/>
        </w:rPr>
        <w:t>/</w:t>
      </w:r>
      <w:r w:rsidRPr="00A40D6F">
        <w:rPr>
          <w:rFonts w:ascii="Arial" w:eastAsia="Calibri" w:hAnsi="Arial" w:cs="Arial"/>
          <w:spacing w:val="3"/>
          <w:sz w:val="22"/>
          <w:szCs w:val="22"/>
        </w:rPr>
        <w:t>K</w:t>
      </w:r>
      <w:r w:rsidRPr="00A40D6F">
        <w:rPr>
          <w:rFonts w:ascii="Arial" w:eastAsia="Calibri" w:hAnsi="Arial" w:cs="Arial"/>
          <w:sz w:val="22"/>
          <w:szCs w:val="22"/>
        </w:rPr>
        <w:t>e</w:t>
      </w:r>
      <w:r w:rsidRPr="00A40D6F">
        <w:rPr>
          <w:rFonts w:ascii="Arial" w:eastAsia="Calibri" w:hAnsi="Arial" w:cs="Arial"/>
          <w:spacing w:val="-1"/>
          <w:sz w:val="22"/>
          <w:szCs w:val="22"/>
        </w:rPr>
        <w:t>p</w:t>
      </w:r>
      <w:r w:rsidRPr="00A40D6F">
        <w:rPr>
          <w:rFonts w:ascii="Arial" w:eastAsia="Calibri" w:hAnsi="Arial" w:cs="Arial"/>
          <w:spacing w:val="2"/>
          <w:sz w:val="22"/>
          <w:szCs w:val="22"/>
        </w:rPr>
        <w:t>a</w:t>
      </w:r>
      <w:r w:rsidRPr="00A40D6F">
        <w:rPr>
          <w:rFonts w:ascii="Arial" w:eastAsia="Calibri" w:hAnsi="Arial" w:cs="Arial"/>
          <w:spacing w:val="-2"/>
          <w:sz w:val="22"/>
          <w:szCs w:val="22"/>
        </w:rPr>
        <w:t>l</w:t>
      </w:r>
      <w:r w:rsidRPr="00A40D6F">
        <w:rPr>
          <w:rFonts w:ascii="Arial" w:eastAsia="Calibri" w:hAnsi="Arial" w:cs="Arial"/>
          <w:sz w:val="22"/>
          <w:szCs w:val="22"/>
        </w:rPr>
        <w:t>a</w:t>
      </w:r>
    </w:p>
    <w:p w:rsidR="003254C4" w:rsidRPr="00A40D6F" w:rsidRDefault="003254C4" w:rsidP="003254C4">
      <w:pPr>
        <w:tabs>
          <w:tab w:val="left" w:pos="3261"/>
          <w:tab w:val="left" w:pos="6096"/>
        </w:tabs>
        <w:spacing w:line="360" w:lineRule="auto"/>
        <w:jc w:val="center"/>
        <w:rPr>
          <w:rFonts w:ascii="Arial" w:eastAsia="Calibri" w:hAnsi="Arial" w:cs="Arial"/>
          <w:w w:val="103"/>
          <w:sz w:val="22"/>
          <w:szCs w:val="22"/>
        </w:rPr>
      </w:pPr>
      <w:r w:rsidRPr="00A40D6F">
        <w:rPr>
          <w:rFonts w:ascii="Arial" w:eastAsia="Calibri" w:hAnsi="Arial" w:cs="Arial"/>
          <w:spacing w:val="-2"/>
          <w:sz w:val="22"/>
          <w:szCs w:val="22"/>
        </w:rPr>
        <w:t>I</w:t>
      </w:r>
      <w:r w:rsidRPr="00A40D6F">
        <w:rPr>
          <w:rFonts w:ascii="Arial" w:eastAsia="Calibri" w:hAnsi="Arial" w:cs="Arial"/>
          <w:spacing w:val="-1"/>
          <w:sz w:val="22"/>
          <w:szCs w:val="22"/>
        </w:rPr>
        <w:t>n</w:t>
      </w:r>
      <w:r w:rsidRPr="00A40D6F">
        <w:rPr>
          <w:rFonts w:ascii="Arial" w:eastAsia="Calibri" w:hAnsi="Arial" w:cs="Arial"/>
          <w:spacing w:val="1"/>
          <w:sz w:val="22"/>
          <w:szCs w:val="22"/>
        </w:rPr>
        <w:t>s</w:t>
      </w:r>
      <w:r w:rsidRPr="00A40D6F">
        <w:rPr>
          <w:rFonts w:ascii="Arial" w:eastAsia="Calibri" w:hAnsi="Arial" w:cs="Arial"/>
          <w:sz w:val="22"/>
          <w:szCs w:val="22"/>
        </w:rPr>
        <w:t>t</w:t>
      </w:r>
      <w:r w:rsidRPr="00A40D6F">
        <w:rPr>
          <w:rFonts w:ascii="Arial" w:eastAsia="Calibri" w:hAnsi="Arial" w:cs="Arial"/>
          <w:spacing w:val="2"/>
          <w:sz w:val="22"/>
          <w:szCs w:val="22"/>
        </w:rPr>
        <w:t>a</w:t>
      </w:r>
      <w:r w:rsidRPr="00A40D6F">
        <w:rPr>
          <w:rFonts w:ascii="Arial" w:eastAsia="Calibri" w:hAnsi="Arial" w:cs="Arial"/>
          <w:spacing w:val="-2"/>
          <w:sz w:val="22"/>
          <w:szCs w:val="22"/>
        </w:rPr>
        <w:t>l</w:t>
      </w:r>
      <w:r w:rsidRPr="00A40D6F">
        <w:rPr>
          <w:rFonts w:ascii="Arial" w:eastAsia="Calibri" w:hAnsi="Arial" w:cs="Arial"/>
          <w:spacing w:val="2"/>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i</w:t>
      </w:r>
      <w:r w:rsidRPr="00A40D6F">
        <w:rPr>
          <w:rFonts w:ascii="Arial" w:eastAsia="Calibri" w:hAnsi="Arial" w:cs="Arial"/>
          <w:w w:val="103"/>
          <w:sz w:val="22"/>
          <w:szCs w:val="22"/>
        </w:rPr>
        <w:t>/</w:t>
      </w:r>
      <w:r w:rsidRPr="00A40D6F">
        <w:rPr>
          <w:rFonts w:ascii="Arial" w:eastAsia="Calibri" w:hAnsi="Arial" w:cs="Arial"/>
          <w:spacing w:val="1"/>
          <w:sz w:val="22"/>
          <w:szCs w:val="22"/>
        </w:rPr>
        <w:t>P</w:t>
      </w:r>
      <w:r w:rsidRPr="00A40D6F">
        <w:rPr>
          <w:rFonts w:ascii="Arial" w:eastAsia="Calibri" w:hAnsi="Arial" w:cs="Arial"/>
          <w:sz w:val="22"/>
          <w:szCs w:val="22"/>
        </w:rPr>
        <w:t>e</w:t>
      </w:r>
      <w:r w:rsidRPr="00A40D6F">
        <w:rPr>
          <w:rFonts w:ascii="Arial" w:eastAsia="Calibri" w:hAnsi="Arial" w:cs="Arial"/>
          <w:spacing w:val="-1"/>
          <w:sz w:val="22"/>
          <w:szCs w:val="22"/>
        </w:rPr>
        <w:t>nan</w:t>
      </w:r>
      <w:r w:rsidRPr="00A40D6F">
        <w:rPr>
          <w:rFonts w:ascii="Arial" w:eastAsia="Calibri" w:hAnsi="Arial" w:cs="Arial"/>
          <w:spacing w:val="1"/>
          <w:sz w:val="22"/>
          <w:szCs w:val="22"/>
        </w:rPr>
        <w:t>g</w:t>
      </w:r>
      <w:r w:rsidRPr="00A40D6F">
        <w:rPr>
          <w:rFonts w:ascii="Arial" w:eastAsia="Calibri" w:hAnsi="Arial" w:cs="Arial"/>
          <w:spacing w:val="-1"/>
          <w:sz w:val="22"/>
          <w:szCs w:val="22"/>
        </w:rPr>
        <w:t>gu</w:t>
      </w:r>
      <w:r w:rsidRPr="00A40D6F">
        <w:rPr>
          <w:rFonts w:ascii="Arial" w:eastAsia="Calibri" w:hAnsi="Arial" w:cs="Arial"/>
          <w:spacing w:val="2"/>
          <w:sz w:val="22"/>
          <w:szCs w:val="22"/>
        </w:rPr>
        <w:t>n</w:t>
      </w:r>
      <w:r w:rsidRPr="00A40D6F">
        <w:rPr>
          <w:rFonts w:ascii="Arial" w:eastAsia="Calibri" w:hAnsi="Arial" w:cs="Arial"/>
          <w:sz w:val="22"/>
          <w:szCs w:val="22"/>
        </w:rPr>
        <w:t>g</w:t>
      </w:r>
      <w:r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J</w:t>
      </w:r>
      <w:r w:rsidRPr="00A40D6F">
        <w:rPr>
          <w:rFonts w:ascii="Arial" w:eastAsia="Calibri" w:hAnsi="Arial" w:cs="Arial"/>
          <w:spacing w:val="2"/>
          <w:sz w:val="22"/>
          <w:szCs w:val="22"/>
        </w:rPr>
        <w:t>a</w:t>
      </w:r>
      <w:r w:rsidRPr="00A40D6F">
        <w:rPr>
          <w:rFonts w:ascii="Arial" w:eastAsia="Calibri" w:hAnsi="Arial" w:cs="Arial"/>
          <w:spacing w:val="-2"/>
          <w:sz w:val="22"/>
          <w:szCs w:val="22"/>
        </w:rPr>
        <w:t>w</w:t>
      </w:r>
      <w:r w:rsidRPr="00A40D6F">
        <w:rPr>
          <w:rFonts w:ascii="Arial" w:eastAsia="Calibri" w:hAnsi="Arial" w:cs="Arial"/>
          <w:spacing w:val="-1"/>
          <w:sz w:val="22"/>
          <w:szCs w:val="22"/>
        </w:rPr>
        <w:t>a</w:t>
      </w:r>
      <w:r w:rsidRPr="00A40D6F">
        <w:rPr>
          <w:rFonts w:ascii="Arial" w:eastAsia="Calibri" w:hAnsi="Arial" w:cs="Arial"/>
          <w:sz w:val="22"/>
          <w:szCs w:val="22"/>
        </w:rPr>
        <w:t>b</w:t>
      </w:r>
      <w:r w:rsidRPr="00A40D6F">
        <w:rPr>
          <w:rFonts w:ascii="Arial" w:eastAsia="Calibri" w:hAnsi="Arial" w:cs="Arial"/>
          <w:sz w:val="22"/>
          <w:szCs w:val="22"/>
          <w:lang w:val="en-ID"/>
        </w:rPr>
        <w:t xml:space="preserve"> </w:t>
      </w:r>
      <w:r w:rsidRPr="00A40D6F">
        <w:rPr>
          <w:rFonts w:ascii="Arial" w:eastAsia="Calibri" w:hAnsi="Arial" w:cs="Arial"/>
          <w:w w:val="103"/>
          <w:sz w:val="22"/>
          <w:szCs w:val="22"/>
        </w:rPr>
        <w:t>Terk</w:t>
      </w:r>
      <w:r w:rsidRPr="00A40D6F">
        <w:rPr>
          <w:rFonts w:ascii="Arial" w:eastAsia="Calibri" w:hAnsi="Arial" w:cs="Arial"/>
          <w:spacing w:val="-1"/>
          <w:w w:val="103"/>
          <w:sz w:val="22"/>
          <w:szCs w:val="22"/>
        </w:rPr>
        <w:t>a</w:t>
      </w:r>
      <w:r w:rsidRPr="00A40D6F">
        <w:rPr>
          <w:rFonts w:ascii="Arial" w:eastAsia="Calibri" w:hAnsi="Arial" w:cs="Arial"/>
          <w:w w:val="103"/>
          <w:sz w:val="22"/>
          <w:szCs w:val="22"/>
        </w:rPr>
        <w:t>it</w:t>
      </w:r>
    </w:p>
    <w:p w:rsidR="003254C4" w:rsidRPr="00A40D6F" w:rsidRDefault="003254C4" w:rsidP="003254C4">
      <w:pPr>
        <w:spacing w:before="25" w:line="360" w:lineRule="auto"/>
        <w:ind w:left="3402" w:right="3130"/>
        <w:jc w:val="center"/>
        <w:rPr>
          <w:rFonts w:ascii="Arial" w:eastAsia="Calibri" w:hAnsi="Arial" w:cs="Arial"/>
          <w:sz w:val="22"/>
          <w:szCs w:val="22"/>
        </w:rPr>
      </w:pPr>
    </w:p>
    <w:p w:rsidR="003254C4" w:rsidRPr="00A40D6F" w:rsidRDefault="003254C4" w:rsidP="003254C4">
      <w:pPr>
        <w:spacing w:before="25" w:line="360" w:lineRule="auto"/>
        <w:ind w:left="3402" w:right="3130"/>
        <w:jc w:val="center"/>
        <w:rPr>
          <w:rFonts w:ascii="Arial" w:eastAsia="Calibri" w:hAnsi="Arial" w:cs="Arial"/>
          <w:sz w:val="22"/>
          <w:szCs w:val="22"/>
        </w:rPr>
      </w:pPr>
    </w:p>
    <w:p w:rsidR="003254C4" w:rsidRPr="00A40D6F" w:rsidRDefault="003254C4" w:rsidP="003254C4">
      <w:pPr>
        <w:spacing w:before="25" w:line="360" w:lineRule="auto"/>
        <w:ind w:left="3402" w:right="3130"/>
        <w:jc w:val="center"/>
        <w:rPr>
          <w:rFonts w:ascii="Arial" w:eastAsia="Calibri" w:hAnsi="Arial" w:cs="Arial"/>
          <w:sz w:val="12"/>
          <w:szCs w:val="22"/>
        </w:rPr>
      </w:pPr>
    </w:p>
    <w:p w:rsidR="003254C4" w:rsidRPr="00A40D6F" w:rsidRDefault="003254C4" w:rsidP="003254C4">
      <w:pPr>
        <w:spacing w:before="25" w:line="360" w:lineRule="auto"/>
        <w:ind w:left="3402" w:right="3130"/>
        <w:jc w:val="center"/>
        <w:rPr>
          <w:rFonts w:ascii="Arial" w:eastAsia="Calibri" w:hAnsi="Arial" w:cs="Arial"/>
          <w:sz w:val="22"/>
          <w:szCs w:val="22"/>
        </w:rPr>
      </w:pPr>
      <w:r w:rsidRPr="00A40D6F">
        <w:rPr>
          <w:rFonts w:ascii="Arial" w:eastAsia="Calibri" w:hAnsi="Arial" w:cs="Arial"/>
          <w:sz w:val="22"/>
          <w:szCs w:val="22"/>
        </w:rPr>
        <w:t>K</w:t>
      </w:r>
      <w:r w:rsidRPr="00A40D6F">
        <w:rPr>
          <w:rFonts w:ascii="Arial" w:eastAsia="Calibri" w:hAnsi="Arial" w:cs="Arial"/>
          <w:spacing w:val="-1"/>
          <w:sz w:val="22"/>
          <w:szCs w:val="22"/>
        </w:rPr>
        <w:t>O</w:t>
      </w:r>
      <w:r w:rsidRPr="00A40D6F">
        <w:rPr>
          <w:rFonts w:ascii="Arial" w:eastAsia="Calibri" w:hAnsi="Arial" w:cs="Arial"/>
          <w:spacing w:val="1"/>
          <w:sz w:val="22"/>
          <w:szCs w:val="22"/>
        </w:rPr>
        <w:t>M</w:t>
      </w:r>
      <w:r w:rsidRPr="00A40D6F">
        <w:rPr>
          <w:rFonts w:ascii="Arial" w:eastAsia="Calibri" w:hAnsi="Arial" w:cs="Arial"/>
          <w:spacing w:val="-2"/>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E</w:t>
      </w:r>
      <w:r w:rsidRPr="00A40D6F">
        <w:rPr>
          <w:rFonts w:ascii="Arial" w:eastAsia="Calibri" w:hAnsi="Arial" w:cs="Arial"/>
          <w:sz w:val="22"/>
          <w:szCs w:val="22"/>
          <w:lang w:val="id-ID"/>
        </w:rPr>
        <w:t xml:space="preserve"> </w:t>
      </w:r>
      <w:r w:rsidRPr="00A40D6F">
        <w:rPr>
          <w:rFonts w:ascii="Arial" w:eastAsia="Calibri" w:hAnsi="Arial" w:cs="Arial"/>
          <w:spacing w:val="-1"/>
          <w:w w:val="103"/>
          <w:sz w:val="22"/>
          <w:szCs w:val="22"/>
        </w:rPr>
        <w:t>PMKP</w:t>
      </w:r>
    </w:p>
    <w:p w:rsidR="003254C4" w:rsidRPr="00A40D6F" w:rsidRDefault="003254C4" w:rsidP="003254C4">
      <w:pPr>
        <w:tabs>
          <w:tab w:val="left" w:pos="3261"/>
          <w:tab w:val="left" w:pos="6096"/>
        </w:tabs>
        <w:spacing w:line="360" w:lineRule="auto"/>
        <w:jc w:val="center"/>
        <w:rPr>
          <w:rFonts w:ascii="Arial" w:hAnsi="Arial" w:cs="Arial"/>
          <w:sz w:val="22"/>
          <w:szCs w:val="22"/>
        </w:rPr>
      </w:pPr>
    </w:p>
    <w:p w:rsidR="003254C4" w:rsidRPr="00A40D6F" w:rsidRDefault="003254C4" w:rsidP="003254C4">
      <w:pPr>
        <w:tabs>
          <w:tab w:val="left" w:pos="3261"/>
          <w:tab w:val="left" w:pos="6096"/>
        </w:tabs>
        <w:spacing w:line="360" w:lineRule="auto"/>
        <w:jc w:val="center"/>
        <w:rPr>
          <w:rFonts w:ascii="Arial" w:hAnsi="Arial" w:cs="Arial"/>
          <w:sz w:val="22"/>
          <w:szCs w:val="22"/>
        </w:rPr>
      </w:pPr>
    </w:p>
    <w:p w:rsidR="003254C4" w:rsidRPr="00A40D6F" w:rsidRDefault="003254C4" w:rsidP="003254C4">
      <w:pPr>
        <w:tabs>
          <w:tab w:val="left" w:pos="3261"/>
          <w:tab w:val="left" w:pos="6096"/>
        </w:tabs>
        <w:spacing w:line="360" w:lineRule="auto"/>
        <w:jc w:val="center"/>
        <w:rPr>
          <w:rFonts w:ascii="Arial" w:hAnsi="Arial" w:cs="Arial"/>
          <w:sz w:val="28"/>
          <w:szCs w:val="22"/>
        </w:rPr>
      </w:pPr>
    </w:p>
    <w:p w:rsidR="003254C4" w:rsidRPr="00A40D6F" w:rsidRDefault="003254C4" w:rsidP="003254C4">
      <w:pPr>
        <w:tabs>
          <w:tab w:val="left" w:pos="3261"/>
          <w:tab w:val="left" w:pos="6096"/>
        </w:tabs>
        <w:spacing w:line="360" w:lineRule="auto"/>
        <w:jc w:val="center"/>
        <w:rPr>
          <w:rFonts w:ascii="Arial" w:eastAsia="Calibri" w:hAnsi="Arial" w:cs="Arial"/>
          <w:w w:val="103"/>
          <w:sz w:val="22"/>
          <w:szCs w:val="22"/>
        </w:rPr>
      </w:pPr>
      <w:r w:rsidRPr="00A40D6F">
        <w:rPr>
          <w:rFonts w:ascii="Arial" w:eastAsia="Calibri" w:hAnsi="Arial" w:cs="Arial"/>
          <w:spacing w:val="-3"/>
          <w:w w:val="103"/>
          <w:sz w:val="22"/>
          <w:szCs w:val="22"/>
        </w:rPr>
        <w:t>D</w:t>
      </w:r>
      <w:r w:rsidRPr="00A40D6F">
        <w:rPr>
          <w:rFonts w:ascii="Arial" w:eastAsia="Calibri" w:hAnsi="Arial" w:cs="Arial"/>
          <w:spacing w:val="2"/>
          <w:w w:val="103"/>
          <w:sz w:val="22"/>
          <w:szCs w:val="22"/>
        </w:rPr>
        <w:t>I</w:t>
      </w:r>
      <w:r w:rsidRPr="00A40D6F">
        <w:rPr>
          <w:rFonts w:ascii="Arial" w:eastAsia="Calibri" w:hAnsi="Arial" w:cs="Arial"/>
          <w:spacing w:val="-1"/>
          <w:w w:val="103"/>
          <w:sz w:val="22"/>
          <w:szCs w:val="22"/>
        </w:rPr>
        <w:t>R</w:t>
      </w:r>
      <w:r w:rsidRPr="00A40D6F">
        <w:rPr>
          <w:rFonts w:ascii="Arial" w:eastAsia="Calibri" w:hAnsi="Arial" w:cs="Arial"/>
          <w:w w:val="103"/>
          <w:sz w:val="22"/>
          <w:szCs w:val="22"/>
        </w:rPr>
        <w:t>EKTUR</w:t>
      </w:r>
    </w:p>
    <w:p w:rsidR="003254C4" w:rsidRPr="00A40D6F" w:rsidRDefault="003254C4" w:rsidP="003254C4">
      <w:pPr>
        <w:tabs>
          <w:tab w:val="left" w:pos="3261"/>
          <w:tab w:val="left" w:pos="6096"/>
        </w:tabs>
        <w:spacing w:line="360" w:lineRule="auto"/>
        <w:jc w:val="center"/>
        <w:rPr>
          <w:rFonts w:ascii="Arial" w:hAnsi="Arial" w:cs="Arial"/>
          <w:sz w:val="22"/>
          <w:szCs w:val="22"/>
        </w:rPr>
      </w:pPr>
    </w:p>
    <w:p w:rsidR="003254C4" w:rsidRPr="00A40D6F" w:rsidRDefault="003254C4" w:rsidP="003254C4">
      <w:pPr>
        <w:tabs>
          <w:tab w:val="left" w:pos="3261"/>
          <w:tab w:val="left" w:pos="6096"/>
        </w:tabs>
        <w:spacing w:line="360" w:lineRule="auto"/>
        <w:jc w:val="center"/>
        <w:rPr>
          <w:rFonts w:ascii="Arial" w:hAnsi="Arial" w:cs="Arial"/>
          <w:sz w:val="22"/>
          <w:szCs w:val="22"/>
        </w:rPr>
      </w:pPr>
    </w:p>
    <w:p w:rsidR="003254C4" w:rsidRPr="00A40D6F" w:rsidRDefault="003254C4" w:rsidP="003254C4">
      <w:pPr>
        <w:tabs>
          <w:tab w:val="left" w:pos="3261"/>
          <w:tab w:val="left" w:pos="6096"/>
        </w:tabs>
        <w:spacing w:line="360" w:lineRule="auto"/>
        <w:jc w:val="center"/>
        <w:rPr>
          <w:rFonts w:ascii="Arial" w:hAnsi="Arial" w:cs="Arial"/>
          <w:sz w:val="22"/>
          <w:szCs w:val="22"/>
        </w:rPr>
      </w:pPr>
    </w:p>
    <w:p w:rsidR="003254C4" w:rsidRDefault="003254C4" w:rsidP="003254C4">
      <w:pPr>
        <w:tabs>
          <w:tab w:val="left" w:pos="3261"/>
          <w:tab w:val="left" w:pos="6096"/>
        </w:tabs>
        <w:spacing w:line="360" w:lineRule="auto"/>
        <w:jc w:val="center"/>
        <w:rPr>
          <w:rFonts w:ascii="Arial" w:hAnsi="Arial" w:cs="Arial"/>
          <w:sz w:val="14"/>
          <w:szCs w:val="22"/>
        </w:rPr>
      </w:pPr>
    </w:p>
    <w:p w:rsidR="003B7DE9" w:rsidRPr="003B7DE9" w:rsidRDefault="003B7DE9" w:rsidP="003254C4">
      <w:pPr>
        <w:tabs>
          <w:tab w:val="left" w:pos="3261"/>
          <w:tab w:val="left" w:pos="6096"/>
        </w:tabs>
        <w:spacing w:line="360" w:lineRule="auto"/>
        <w:jc w:val="center"/>
        <w:rPr>
          <w:rFonts w:ascii="Arial" w:hAnsi="Arial" w:cs="Arial"/>
          <w:sz w:val="6"/>
          <w:szCs w:val="22"/>
        </w:rPr>
      </w:pPr>
    </w:p>
    <w:p w:rsidR="003254C4" w:rsidRPr="00A40D6F" w:rsidRDefault="007D4CD7" w:rsidP="007D4CD7">
      <w:pPr>
        <w:tabs>
          <w:tab w:val="left" w:pos="3261"/>
          <w:tab w:val="left" w:pos="6096"/>
        </w:tabs>
        <w:spacing w:line="360" w:lineRule="auto"/>
        <w:rPr>
          <w:rFonts w:ascii="Arial" w:hAnsi="Arial" w:cs="Arial"/>
        </w:rPr>
        <w:sectPr w:rsidR="003254C4" w:rsidRPr="00A40D6F" w:rsidSect="003254C4">
          <w:footerReference w:type="default" r:id="rId20"/>
          <w:pgSz w:w="12191" w:h="18711" w:code="5"/>
          <w:pgMar w:top="1701" w:right="1418" w:bottom="1418" w:left="1701" w:header="0" w:footer="902" w:gutter="0"/>
          <w:pgNumType w:start="60"/>
          <w:cols w:space="720"/>
        </w:sectPr>
      </w:pPr>
      <w:r w:rsidRPr="00A40D6F">
        <w:rPr>
          <w:rFonts w:ascii="Arial" w:hAnsi="Arial" w:cs="Arial"/>
        </w:rPr>
        <w:tab/>
        <w:t xml:space="preserve">  </w:t>
      </w:r>
      <w:r w:rsidR="003B7DE9">
        <w:rPr>
          <w:rFonts w:ascii="Arial" w:hAnsi="Arial" w:cs="Arial"/>
        </w:rPr>
        <w:t xml:space="preserve"> </w:t>
      </w:r>
      <w:r w:rsidR="0034742D" w:rsidRPr="00A40D6F">
        <w:rPr>
          <w:rFonts w:ascii="Arial" w:hAnsi="Arial" w:cs="Arial"/>
        </w:rPr>
        <w:t>DEWAN PENGAWAS</w:t>
      </w:r>
    </w:p>
    <w:p w:rsidR="004B4E6E" w:rsidRPr="00A40D6F" w:rsidRDefault="00795D86" w:rsidP="003254C4">
      <w:pPr>
        <w:spacing w:line="360" w:lineRule="auto"/>
        <w:jc w:val="center"/>
        <w:rPr>
          <w:rFonts w:ascii="Arial" w:eastAsia="Calibri" w:hAnsi="Arial" w:cs="Arial"/>
          <w:w w:val="102"/>
          <w:sz w:val="22"/>
          <w:szCs w:val="22"/>
        </w:rPr>
      </w:pPr>
      <w:r w:rsidRPr="00A40D6F">
        <w:rPr>
          <w:rFonts w:ascii="Arial" w:eastAsia="Calibri" w:hAnsi="Arial" w:cs="Arial"/>
          <w:w w:val="102"/>
          <w:sz w:val="22"/>
          <w:szCs w:val="22"/>
        </w:rPr>
        <w:lastRenderedPageBreak/>
        <w:t>P</w:t>
      </w:r>
      <w:r w:rsidRPr="00A40D6F">
        <w:rPr>
          <w:rFonts w:ascii="Arial" w:eastAsia="Calibri" w:hAnsi="Arial" w:cs="Arial"/>
          <w:spacing w:val="1"/>
          <w:w w:val="102"/>
          <w:sz w:val="22"/>
          <w:szCs w:val="22"/>
        </w:rPr>
        <w:t>EN</w:t>
      </w:r>
      <w:r w:rsidRPr="00A40D6F">
        <w:rPr>
          <w:rFonts w:ascii="Arial" w:eastAsia="Calibri" w:hAnsi="Arial" w:cs="Arial"/>
          <w:spacing w:val="-1"/>
          <w:w w:val="102"/>
          <w:sz w:val="22"/>
          <w:szCs w:val="22"/>
        </w:rPr>
        <w:t>U</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U</w:t>
      </w:r>
      <w:r w:rsidRPr="00A40D6F">
        <w:rPr>
          <w:rFonts w:ascii="Arial" w:eastAsia="Calibri" w:hAnsi="Arial" w:cs="Arial"/>
          <w:w w:val="102"/>
          <w:sz w:val="22"/>
          <w:szCs w:val="22"/>
        </w:rPr>
        <w:t>P</w:t>
      </w:r>
    </w:p>
    <w:p w:rsidR="003254C4" w:rsidRPr="00A40D6F" w:rsidRDefault="003254C4" w:rsidP="003254C4">
      <w:pPr>
        <w:spacing w:line="360" w:lineRule="auto"/>
        <w:jc w:val="center"/>
        <w:rPr>
          <w:rFonts w:ascii="Arial" w:eastAsia="Calibri" w:hAnsi="Arial" w:cs="Arial"/>
          <w:sz w:val="22"/>
          <w:szCs w:val="22"/>
        </w:rPr>
      </w:pPr>
    </w:p>
    <w:p w:rsidR="003254C4" w:rsidRPr="00A40D6F" w:rsidRDefault="00795D86" w:rsidP="003254C4">
      <w:pPr>
        <w:spacing w:line="360" w:lineRule="auto"/>
        <w:ind w:firstLine="567"/>
        <w:jc w:val="both"/>
        <w:rPr>
          <w:rFonts w:ascii="Arial" w:eastAsia="Calibri" w:hAnsi="Arial" w:cs="Arial"/>
          <w:sz w:val="22"/>
          <w:szCs w:val="22"/>
          <w:lang w:val="en-ID"/>
        </w:rPr>
      </w:pPr>
      <w:r w:rsidRPr="00A40D6F">
        <w:rPr>
          <w:rFonts w:ascii="Arial" w:eastAsia="Calibri" w:hAnsi="Arial" w:cs="Arial"/>
          <w:spacing w:val="1"/>
          <w:sz w:val="22"/>
          <w:szCs w:val="22"/>
        </w:rPr>
        <w:t>Ke</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aan</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pacing w:val="-1"/>
          <w:sz w:val="22"/>
          <w:szCs w:val="22"/>
        </w:rPr>
        <w:t>u</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003B71A4" w:rsidRPr="00A40D6F">
        <w:rPr>
          <w:rFonts w:ascii="Arial" w:eastAsia="Calibri" w:hAnsi="Arial" w:cs="Arial"/>
          <w:sz w:val="22"/>
          <w:szCs w:val="22"/>
          <w:lang w:val="id-ID"/>
        </w:rPr>
        <w:t xml:space="preserve"> </w:t>
      </w:r>
      <w:r w:rsidR="003B71A4" w:rsidRPr="00A40D6F">
        <w:rPr>
          <w:rFonts w:ascii="Arial" w:eastAsia="Calibri" w:hAnsi="Arial" w:cs="Arial"/>
          <w:spacing w:val="1"/>
          <w:sz w:val="22"/>
          <w:szCs w:val="22"/>
        </w:rPr>
        <w:t>indi</w:t>
      </w:r>
      <w:r w:rsidR="003B71A4" w:rsidRPr="00A40D6F">
        <w:rPr>
          <w:rFonts w:ascii="Arial" w:eastAsia="Calibri" w:hAnsi="Arial" w:cs="Arial"/>
          <w:spacing w:val="1"/>
          <w:sz w:val="22"/>
          <w:szCs w:val="22"/>
          <w:lang w:val="id-ID"/>
        </w:rPr>
        <w:t>k</w:t>
      </w:r>
      <w:r w:rsidR="003B71A4" w:rsidRPr="00A40D6F">
        <w:rPr>
          <w:rFonts w:ascii="Arial" w:eastAsia="Calibri" w:hAnsi="Arial" w:cs="Arial"/>
          <w:spacing w:val="1"/>
          <w:sz w:val="22"/>
          <w:szCs w:val="22"/>
        </w:rPr>
        <w:t>ator</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un</w:t>
      </w:r>
      <w:r w:rsidRPr="00A40D6F">
        <w:rPr>
          <w:rFonts w:ascii="Arial" w:eastAsia="Calibri" w:hAnsi="Arial" w:cs="Arial"/>
          <w:spacing w:val="1"/>
          <w:sz w:val="22"/>
          <w:szCs w:val="22"/>
        </w:rPr>
        <w:t>t</w:t>
      </w:r>
      <w:r w:rsidRPr="00A40D6F">
        <w:rPr>
          <w:rFonts w:ascii="Arial" w:eastAsia="Calibri" w:hAnsi="Arial" w:cs="Arial"/>
          <w:spacing w:val="-1"/>
          <w:sz w:val="22"/>
          <w:szCs w:val="22"/>
        </w:rPr>
        <w:t>u</w:t>
      </w:r>
      <w:r w:rsidRPr="00A40D6F">
        <w:rPr>
          <w:rFonts w:ascii="Arial" w:eastAsia="Calibri" w:hAnsi="Arial" w:cs="Arial"/>
          <w:sz w:val="22"/>
          <w:szCs w:val="22"/>
        </w:rPr>
        <w:t>k</w:t>
      </w:r>
      <w:r w:rsidR="003B71A4"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3B71A4"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3B71A4" w:rsidRPr="00A40D6F">
        <w:rPr>
          <w:rFonts w:ascii="Arial" w:eastAsia="Calibri" w:hAnsi="Arial" w:cs="Arial"/>
          <w:sz w:val="22"/>
          <w:szCs w:val="22"/>
          <w:lang w:val="id-ID"/>
        </w:rPr>
        <w:t xml:space="preserve"> </w:t>
      </w:r>
      <w:r w:rsidR="00393A20" w:rsidRPr="00A40D6F">
        <w:rPr>
          <w:rFonts w:ascii="Arial" w:eastAsia="Calibri" w:hAnsi="Arial" w:cs="Arial"/>
          <w:spacing w:val="-1"/>
          <w:sz w:val="22"/>
          <w:szCs w:val="22"/>
        </w:rPr>
        <w:t>unit kerja</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spacing w:val="1"/>
          <w:sz w:val="22"/>
          <w:szCs w:val="22"/>
        </w:rPr>
        <w:t>r</w:t>
      </w:r>
      <w:r w:rsidRPr="00A40D6F">
        <w:rPr>
          <w:rFonts w:ascii="Arial" w:eastAsia="Calibri" w:hAnsi="Arial" w:cs="Arial"/>
          <w:spacing w:val="2"/>
          <w:sz w:val="22"/>
          <w:szCs w:val="22"/>
        </w:rPr>
        <w:t>u</w:t>
      </w:r>
      <w:r w:rsidRPr="00A40D6F">
        <w:rPr>
          <w:rFonts w:ascii="Arial" w:eastAsia="Calibri" w:hAnsi="Arial" w:cs="Arial"/>
          <w:sz w:val="22"/>
          <w:szCs w:val="22"/>
        </w:rPr>
        <w:t>mah</w:t>
      </w:r>
      <w:r w:rsidR="003B71A4"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t</w:t>
      </w:r>
      <w:r w:rsidR="003B71A4" w:rsidRPr="00A40D6F">
        <w:rPr>
          <w:rFonts w:ascii="Arial" w:eastAsia="Calibri" w:hAnsi="Arial" w:cs="Arial"/>
          <w:sz w:val="22"/>
          <w:szCs w:val="22"/>
          <w:lang w:val="id-ID"/>
        </w:rPr>
        <w:t xml:space="preserve"> </w:t>
      </w:r>
      <w:proofErr w:type="gramStart"/>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an</w:t>
      </w:r>
      <w:proofErr w:type="gramEnd"/>
      <w:r w:rsidR="003B71A4" w:rsidRPr="00A40D6F">
        <w:rPr>
          <w:rFonts w:ascii="Arial" w:eastAsia="Calibri" w:hAnsi="Arial" w:cs="Arial"/>
          <w:w w:val="102"/>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pun</w:t>
      </w:r>
      <w:r w:rsidRPr="00A40D6F">
        <w:rPr>
          <w:rFonts w:ascii="Arial" w:eastAsia="Calibri" w:hAnsi="Arial" w:cs="Arial"/>
          <w:spacing w:val="1"/>
          <w:sz w:val="22"/>
          <w:szCs w:val="22"/>
        </w:rPr>
        <w:t>y</w:t>
      </w:r>
      <w:r w:rsidRPr="00A40D6F">
        <w:rPr>
          <w:rFonts w:ascii="Arial" w:eastAsia="Calibri" w:hAnsi="Arial" w:cs="Arial"/>
          <w:sz w:val="22"/>
          <w:szCs w:val="22"/>
        </w:rPr>
        <w:t>ai</w:t>
      </w:r>
      <w:r w:rsidR="003B71A4" w:rsidRPr="00A40D6F">
        <w:rPr>
          <w:rFonts w:ascii="Arial" w:eastAsia="Calibri" w:hAnsi="Arial" w:cs="Arial"/>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1"/>
          <w:sz w:val="22"/>
          <w:szCs w:val="22"/>
        </w:rPr>
        <w:t>n</w:t>
      </w:r>
      <w:r w:rsidRPr="00A40D6F">
        <w:rPr>
          <w:rFonts w:ascii="Arial" w:eastAsia="Calibri" w:hAnsi="Arial" w:cs="Arial"/>
          <w:spacing w:val="1"/>
          <w:sz w:val="22"/>
          <w:szCs w:val="22"/>
        </w:rPr>
        <w:t>f</w:t>
      </w:r>
      <w:r w:rsidRPr="00A40D6F">
        <w:rPr>
          <w:rFonts w:ascii="Arial" w:eastAsia="Calibri" w:hAnsi="Arial" w:cs="Arial"/>
          <w:spacing w:val="3"/>
          <w:sz w:val="22"/>
          <w:szCs w:val="22"/>
        </w:rPr>
        <w:t>a</w:t>
      </w:r>
      <w:r w:rsidRPr="00A40D6F">
        <w:rPr>
          <w:rFonts w:ascii="Arial" w:eastAsia="Calibri" w:hAnsi="Arial" w:cs="Arial"/>
          <w:sz w:val="22"/>
          <w:szCs w:val="22"/>
        </w:rPr>
        <w:t>at</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pacing w:val="-2"/>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a</w:t>
      </w:r>
      <w:r w:rsidRPr="00A40D6F">
        <w:rPr>
          <w:rFonts w:ascii="Arial" w:eastAsia="Calibri" w:hAnsi="Arial" w:cs="Arial"/>
          <w:sz w:val="22"/>
          <w:szCs w:val="22"/>
        </w:rPr>
        <w:t>t</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z w:val="22"/>
          <w:szCs w:val="22"/>
        </w:rPr>
        <w:t>k</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z w:val="22"/>
          <w:szCs w:val="22"/>
        </w:rPr>
        <w:t>agi</w:t>
      </w:r>
      <w:r w:rsidRPr="00A40D6F">
        <w:rPr>
          <w:rFonts w:ascii="Arial" w:eastAsia="Calibri" w:hAnsi="Arial" w:cs="Arial"/>
          <w:spacing w:val="2"/>
          <w:sz w:val="22"/>
          <w:szCs w:val="22"/>
        </w:rPr>
        <w:t xml:space="preserve"> p</w:t>
      </w:r>
      <w:r w:rsidRPr="00A40D6F">
        <w:rPr>
          <w:rFonts w:ascii="Arial" w:eastAsia="Calibri" w:hAnsi="Arial" w:cs="Arial"/>
          <w:spacing w:val="1"/>
          <w:sz w:val="22"/>
          <w:szCs w:val="22"/>
        </w:rPr>
        <w:t>e</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1"/>
          <w:sz w:val="22"/>
          <w:szCs w:val="22"/>
        </w:rPr>
        <w:t>ola</w:t>
      </w:r>
      <w:r w:rsidRPr="00A40D6F">
        <w:rPr>
          <w:rFonts w:ascii="Arial" w:eastAsia="Calibri" w:hAnsi="Arial" w:cs="Arial"/>
          <w:sz w:val="22"/>
          <w:szCs w:val="22"/>
        </w:rPr>
        <w:t>an</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mah</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kit</w:t>
      </w:r>
      <w:r w:rsidRPr="00A40D6F">
        <w:rPr>
          <w:rFonts w:ascii="Arial" w:eastAsia="Calibri" w:hAnsi="Arial" w:cs="Arial"/>
          <w:sz w:val="22"/>
          <w:szCs w:val="22"/>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ut</w:t>
      </w:r>
      <w:r w:rsidRPr="00A40D6F">
        <w:rPr>
          <w:rFonts w:ascii="Arial" w:eastAsia="Calibri" w:hAnsi="Arial" w:cs="Arial"/>
          <w:sz w:val="22"/>
          <w:szCs w:val="22"/>
        </w:rPr>
        <w:t>ama</w:t>
      </w:r>
      <w:r w:rsidR="003B71A4"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un</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k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r</w:t>
      </w:r>
      <w:r w:rsidR="003B71A4"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in</w:t>
      </w:r>
      <w:r w:rsidRPr="00A40D6F">
        <w:rPr>
          <w:rFonts w:ascii="Arial" w:eastAsia="Calibri" w:hAnsi="Arial" w:cs="Arial"/>
          <w:spacing w:val="1"/>
          <w:sz w:val="22"/>
          <w:szCs w:val="22"/>
        </w:rPr>
        <w:t>e</w:t>
      </w:r>
      <w:r w:rsidRPr="00A40D6F">
        <w:rPr>
          <w:rFonts w:ascii="Arial" w:eastAsia="Calibri" w:hAnsi="Arial" w:cs="Arial"/>
          <w:spacing w:val="3"/>
          <w:sz w:val="22"/>
          <w:szCs w:val="22"/>
        </w:rPr>
        <w:t>r</w:t>
      </w:r>
      <w:r w:rsidRPr="00A40D6F">
        <w:rPr>
          <w:rFonts w:ascii="Arial" w:eastAsia="Calibri" w:hAnsi="Arial" w:cs="Arial"/>
          <w:spacing w:val="-1"/>
          <w:sz w:val="22"/>
          <w:szCs w:val="22"/>
        </w:rPr>
        <w:t>j</w:t>
      </w:r>
      <w:r w:rsidRPr="00A40D6F">
        <w:rPr>
          <w:rFonts w:ascii="Arial" w:eastAsia="Calibri" w:hAnsi="Arial" w:cs="Arial"/>
          <w:sz w:val="22"/>
          <w:szCs w:val="22"/>
        </w:rPr>
        <w:t>a</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z w:val="22"/>
          <w:szCs w:val="22"/>
        </w:rPr>
        <w:t>h</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t</w:t>
      </w:r>
      <w:r w:rsidR="003B71A4"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1"/>
          <w:sz w:val="22"/>
          <w:szCs w:val="22"/>
        </w:rPr>
        <w:t>s</w:t>
      </w:r>
      <w:r w:rsidRPr="00A40D6F">
        <w:rPr>
          <w:rFonts w:ascii="Arial" w:eastAsia="Calibri" w:hAnsi="Arial" w:cs="Arial"/>
          <w:spacing w:val="3"/>
          <w:sz w:val="22"/>
          <w:szCs w:val="22"/>
        </w:rPr>
        <w:t>e</w:t>
      </w:r>
      <w:r w:rsidRPr="00A40D6F">
        <w:rPr>
          <w:rFonts w:ascii="Arial" w:eastAsia="Calibri" w:hAnsi="Arial" w:cs="Arial"/>
          <w:spacing w:val="-1"/>
          <w:sz w:val="22"/>
          <w:szCs w:val="22"/>
        </w:rPr>
        <w:t>ndi</w:t>
      </w:r>
      <w:r w:rsidRPr="00A40D6F">
        <w:rPr>
          <w:rFonts w:ascii="Arial" w:eastAsia="Calibri" w:hAnsi="Arial" w:cs="Arial"/>
          <w:spacing w:val="1"/>
          <w:sz w:val="22"/>
          <w:szCs w:val="22"/>
        </w:rPr>
        <w:t>r</w:t>
      </w:r>
      <w:r w:rsidRPr="00A40D6F">
        <w:rPr>
          <w:rFonts w:ascii="Arial" w:eastAsia="Calibri" w:hAnsi="Arial" w:cs="Arial"/>
          <w:sz w:val="22"/>
          <w:szCs w:val="22"/>
        </w:rPr>
        <w:t>i</w:t>
      </w:r>
      <w:r w:rsidR="003B71A4" w:rsidRPr="00A40D6F">
        <w:rPr>
          <w:rFonts w:ascii="Arial" w:eastAsia="Calibri" w:hAnsi="Arial" w:cs="Arial"/>
          <w:sz w:val="22"/>
          <w:szCs w:val="22"/>
          <w:lang w:val="id-ID"/>
        </w:rPr>
        <w:t xml:space="preserve"> </w:t>
      </w:r>
      <w:r w:rsidRPr="00A40D6F">
        <w:rPr>
          <w:rFonts w:ascii="Arial" w:eastAsia="Calibri" w:hAnsi="Arial" w:cs="Arial"/>
          <w:i/>
          <w:spacing w:val="1"/>
          <w:sz w:val="22"/>
          <w:szCs w:val="22"/>
        </w:rPr>
        <w:t>(sel</w:t>
      </w:r>
      <w:r w:rsidRPr="00A40D6F">
        <w:rPr>
          <w:rFonts w:ascii="Arial" w:eastAsia="Calibri" w:hAnsi="Arial" w:cs="Arial"/>
          <w:i/>
          <w:sz w:val="22"/>
          <w:szCs w:val="22"/>
        </w:rPr>
        <w:t>f</w:t>
      </w:r>
      <w:r w:rsidR="00FB519B" w:rsidRPr="00A40D6F">
        <w:rPr>
          <w:rFonts w:ascii="Arial" w:eastAsia="Calibri" w:hAnsi="Arial" w:cs="Arial"/>
          <w:i/>
          <w:sz w:val="22"/>
          <w:szCs w:val="22"/>
          <w:lang w:val="id-ID"/>
        </w:rPr>
        <w:t xml:space="preserve"> </w:t>
      </w:r>
      <w:r w:rsidRPr="00A40D6F">
        <w:rPr>
          <w:rFonts w:ascii="Arial" w:eastAsia="Calibri" w:hAnsi="Arial" w:cs="Arial"/>
          <w:i/>
          <w:spacing w:val="-1"/>
          <w:sz w:val="22"/>
          <w:szCs w:val="22"/>
        </w:rPr>
        <w:t>a</w:t>
      </w:r>
      <w:r w:rsidRPr="00A40D6F">
        <w:rPr>
          <w:rFonts w:ascii="Arial" w:eastAsia="Calibri" w:hAnsi="Arial" w:cs="Arial"/>
          <w:i/>
          <w:spacing w:val="1"/>
          <w:sz w:val="22"/>
          <w:szCs w:val="22"/>
        </w:rPr>
        <w:t>s</w:t>
      </w:r>
      <w:r w:rsidRPr="00A40D6F">
        <w:rPr>
          <w:rFonts w:ascii="Arial" w:eastAsia="Calibri" w:hAnsi="Arial" w:cs="Arial"/>
          <w:i/>
          <w:spacing w:val="-1"/>
          <w:sz w:val="22"/>
          <w:szCs w:val="22"/>
        </w:rPr>
        <w:t>s</w:t>
      </w:r>
      <w:r w:rsidRPr="00A40D6F">
        <w:rPr>
          <w:rFonts w:ascii="Arial" w:eastAsia="Calibri" w:hAnsi="Arial" w:cs="Arial"/>
          <w:i/>
          <w:spacing w:val="1"/>
          <w:sz w:val="22"/>
          <w:szCs w:val="22"/>
        </w:rPr>
        <w:t>ess</w:t>
      </w:r>
      <w:r w:rsidRPr="00A40D6F">
        <w:rPr>
          <w:rFonts w:ascii="Arial" w:eastAsia="Calibri" w:hAnsi="Arial" w:cs="Arial"/>
          <w:i/>
          <w:sz w:val="22"/>
          <w:szCs w:val="22"/>
        </w:rPr>
        <w:t>m</w:t>
      </w:r>
      <w:r w:rsidRPr="00A40D6F">
        <w:rPr>
          <w:rFonts w:ascii="Arial" w:eastAsia="Calibri" w:hAnsi="Arial" w:cs="Arial"/>
          <w:i/>
          <w:spacing w:val="1"/>
          <w:sz w:val="22"/>
          <w:szCs w:val="22"/>
        </w:rPr>
        <w:t>e</w:t>
      </w:r>
      <w:r w:rsidRPr="00A40D6F">
        <w:rPr>
          <w:rFonts w:ascii="Arial" w:eastAsia="Calibri" w:hAnsi="Arial" w:cs="Arial"/>
          <w:i/>
          <w:spacing w:val="-1"/>
          <w:sz w:val="22"/>
          <w:szCs w:val="22"/>
        </w:rPr>
        <w:t>nt</w:t>
      </w:r>
      <w:r w:rsidRPr="00A40D6F">
        <w:rPr>
          <w:rFonts w:ascii="Arial" w:eastAsia="Calibri" w:hAnsi="Arial" w:cs="Arial"/>
          <w:i/>
          <w:spacing w:val="1"/>
          <w:sz w:val="22"/>
          <w:szCs w:val="22"/>
        </w:rPr>
        <w:t>)</w:t>
      </w:r>
      <w:r w:rsidRPr="00A40D6F">
        <w:rPr>
          <w:rFonts w:ascii="Arial" w:eastAsia="Calibri" w:hAnsi="Arial" w:cs="Arial"/>
          <w:i/>
          <w:sz w:val="22"/>
          <w:szCs w:val="22"/>
        </w:rPr>
        <w:t>.</w:t>
      </w:r>
      <w:r w:rsidR="00FB519B" w:rsidRPr="00A40D6F">
        <w:rPr>
          <w:rFonts w:ascii="Arial" w:eastAsia="Calibri" w:hAnsi="Arial" w:cs="Arial"/>
          <w:i/>
          <w:sz w:val="22"/>
          <w:szCs w:val="22"/>
          <w:lang w:val="id-ID"/>
        </w:rPr>
        <w:t xml:space="preserve"> </w:t>
      </w:r>
      <w:r w:rsidRPr="00A40D6F">
        <w:rPr>
          <w:rFonts w:ascii="Arial" w:eastAsia="Calibri" w:hAnsi="Arial" w:cs="Arial"/>
          <w:sz w:val="22"/>
          <w:szCs w:val="22"/>
        </w:rPr>
        <w:t>Ma</w:t>
      </w:r>
      <w:r w:rsidRPr="00A40D6F">
        <w:rPr>
          <w:rFonts w:ascii="Arial" w:eastAsia="Calibri" w:hAnsi="Arial" w:cs="Arial"/>
          <w:spacing w:val="-1"/>
          <w:sz w:val="22"/>
          <w:szCs w:val="22"/>
        </w:rPr>
        <w:t>n</w:t>
      </w:r>
      <w:r w:rsidRPr="00A40D6F">
        <w:rPr>
          <w:rFonts w:ascii="Arial" w:eastAsia="Calibri" w:hAnsi="Arial" w:cs="Arial"/>
          <w:spacing w:val="1"/>
          <w:sz w:val="22"/>
          <w:szCs w:val="22"/>
        </w:rPr>
        <w:t>f</w:t>
      </w:r>
      <w:r w:rsidRPr="00A40D6F">
        <w:rPr>
          <w:rFonts w:ascii="Arial" w:eastAsia="Calibri" w:hAnsi="Arial" w:cs="Arial"/>
          <w:sz w:val="22"/>
          <w:szCs w:val="22"/>
        </w:rPr>
        <w:t>aat</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3"/>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bu</w:t>
      </w:r>
      <w:r w:rsidRPr="00A40D6F">
        <w:rPr>
          <w:rFonts w:ascii="Arial" w:eastAsia="Calibri" w:hAnsi="Arial" w:cs="Arial"/>
          <w:sz w:val="22"/>
          <w:szCs w:val="22"/>
        </w:rPr>
        <w:t>t</w:t>
      </w:r>
      <w:r w:rsidR="00FB519B"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a</w:t>
      </w:r>
      <w:r w:rsidR="00FB519B"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l</w:t>
      </w:r>
      <w:r w:rsidRPr="00A40D6F">
        <w:rPr>
          <w:rFonts w:ascii="Arial" w:eastAsia="Calibri" w:hAnsi="Arial" w:cs="Arial"/>
          <w:w w:val="102"/>
          <w:sz w:val="22"/>
          <w:szCs w:val="22"/>
        </w:rPr>
        <w:t>a</w:t>
      </w:r>
      <w:r w:rsidRPr="00A40D6F">
        <w:rPr>
          <w:rFonts w:ascii="Arial" w:eastAsia="Calibri" w:hAnsi="Arial" w:cs="Arial"/>
          <w:spacing w:val="-1"/>
          <w:w w:val="102"/>
          <w:sz w:val="22"/>
          <w:szCs w:val="22"/>
        </w:rPr>
        <w:t>i</w:t>
      </w:r>
      <w:r w:rsidRPr="00A40D6F">
        <w:rPr>
          <w:rFonts w:ascii="Arial" w:eastAsia="Calibri" w:hAnsi="Arial" w:cs="Arial"/>
          <w:w w:val="102"/>
          <w:sz w:val="22"/>
          <w:szCs w:val="22"/>
        </w:rPr>
        <w:t xml:space="preserve">n </w:t>
      </w:r>
      <w:r w:rsidRPr="00A40D6F">
        <w:rPr>
          <w:rFonts w:ascii="Arial" w:eastAsia="Calibri" w:hAnsi="Arial" w:cs="Arial"/>
          <w:spacing w:val="1"/>
          <w:sz w:val="22"/>
          <w:szCs w:val="22"/>
        </w:rPr>
        <w:t>se</w:t>
      </w:r>
      <w:r w:rsidRPr="00A40D6F">
        <w:rPr>
          <w:rFonts w:ascii="Arial" w:eastAsia="Calibri" w:hAnsi="Arial" w:cs="Arial"/>
          <w:spacing w:val="-1"/>
          <w:sz w:val="22"/>
          <w:szCs w:val="22"/>
        </w:rPr>
        <w:t>b</w:t>
      </w:r>
      <w:r w:rsidRPr="00A40D6F">
        <w:rPr>
          <w:rFonts w:ascii="Arial" w:eastAsia="Calibri" w:hAnsi="Arial" w:cs="Arial"/>
          <w:sz w:val="22"/>
          <w:szCs w:val="22"/>
        </w:rPr>
        <w:t>agai</w:t>
      </w:r>
      <w:r w:rsidR="00FB519B"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at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w:t>
      </w:r>
      <w:r w:rsidR="00FB519B"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r w:rsidR="00FB519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j</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n</w:t>
      </w:r>
      <w:r w:rsidR="00FB519B" w:rsidRPr="00A40D6F">
        <w:rPr>
          <w:rFonts w:ascii="Arial" w:eastAsia="Calibri" w:hAnsi="Arial" w:cs="Arial"/>
          <w:sz w:val="22"/>
          <w:szCs w:val="22"/>
          <w:lang w:val="id-ID"/>
        </w:rPr>
        <w:t xml:space="preserve"> </w:t>
      </w:r>
      <w:r w:rsidR="00C5642C" w:rsidRPr="00A40D6F">
        <w:rPr>
          <w:rFonts w:ascii="Arial" w:eastAsia="Calibri" w:hAnsi="Arial" w:cs="Arial"/>
          <w:spacing w:val="1"/>
          <w:sz w:val="22"/>
          <w:szCs w:val="22"/>
        </w:rPr>
        <w:t>k</w:t>
      </w:r>
      <w:r w:rsidR="00FB519B" w:rsidRPr="00A40D6F">
        <w:rPr>
          <w:rFonts w:ascii="Arial" w:eastAsia="Calibri" w:hAnsi="Arial" w:cs="Arial"/>
          <w:spacing w:val="1"/>
          <w:sz w:val="22"/>
          <w:szCs w:val="22"/>
        </w:rPr>
        <w:t>ontrol</w:t>
      </w:r>
      <w:r w:rsidR="00FB519B" w:rsidRPr="00A40D6F">
        <w:rPr>
          <w:rFonts w:ascii="Arial" w:eastAsia="Calibri" w:hAnsi="Arial" w:cs="Arial"/>
          <w:sz w:val="22"/>
          <w:szCs w:val="22"/>
          <w:lang w:val="id-ID"/>
        </w:rPr>
        <w:t xml:space="preserve"> </w:t>
      </w:r>
      <w:r w:rsidRPr="00A40D6F">
        <w:rPr>
          <w:rFonts w:ascii="Arial" w:eastAsia="Calibri" w:hAnsi="Arial" w:cs="Arial"/>
          <w:sz w:val="22"/>
          <w:szCs w:val="22"/>
        </w:rPr>
        <w:t>dan</w:t>
      </w:r>
      <w:r w:rsidR="00FB519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j</w:t>
      </w:r>
      <w:r w:rsidRPr="00A40D6F">
        <w:rPr>
          <w:rFonts w:ascii="Arial" w:eastAsia="Calibri" w:hAnsi="Arial" w:cs="Arial"/>
          <w:spacing w:val="-1"/>
          <w:sz w:val="22"/>
          <w:szCs w:val="22"/>
        </w:rPr>
        <w:t>u</w:t>
      </w:r>
      <w:r w:rsidRPr="00A40D6F">
        <w:rPr>
          <w:rFonts w:ascii="Arial" w:eastAsia="Calibri" w:hAnsi="Arial" w:cs="Arial"/>
          <w:spacing w:val="2"/>
          <w:sz w:val="22"/>
          <w:szCs w:val="22"/>
        </w:rPr>
        <w:t>g</w:t>
      </w:r>
      <w:r w:rsidRPr="00A40D6F">
        <w:rPr>
          <w:rFonts w:ascii="Arial" w:eastAsia="Calibri" w:hAnsi="Arial" w:cs="Arial"/>
          <w:sz w:val="22"/>
          <w:szCs w:val="22"/>
        </w:rPr>
        <w:t>a</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se</w:t>
      </w:r>
      <w:r w:rsidRPr="00A40D6F">
        <w:rPr>
          <w:rFonts w:ascii="Arial" w:eastAsia="Calibri" w:hAnsi="Arial" w:cs="Arial"/>
          <w:spacing w:val="2"/>
          <w:sz w:val="22"/>
          <w:szCs w:val="22"/>
        </w:rPr>
        <w:t>b</w:t>
      </w:r>
      <w:r w:rsidRPr="00A40D6F">
        <w:rPr>
          <w:rFonts w:ascii="Arial" w:eastAsia="Calibri" w:hAnsi="Arial" w:cs="Arial"/>
          <w:sz w:val="22"/>
          <w:szCs w:val="22"/>
        </w:rPr>
        <w:t>agai</w:t>
      </w:r>
      <w:r w:rsidR="00FB519B"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 xml:space="preserve">at </w:t>
      </w:r>
      <w:r w:rsidRPr="00A40D6F">
        <w:rPr>
          <w:rFonts w:ascii="Arial" w:eastAsia="Calibri" w:hAnsi="Arial" w:cs="Arial"/>
          <w:spacing w:val="-1"/>
          <w:w w:val="102"/>
          <w:sz w:val="22"/>
          <w:szCs w:val="22"/>
        </w:rPr>
        <w:t>un</w:t>
      </w:r>
      <w:r w:rsidRPr="00A40D6F">
        <w:rPr>
          <w:rFonts w:ascii="Arial" w:eastAsia="Calibri" w:hAnsi="Arial" w:cs="Arial"/>
          <w:spacing w:val="1"/>
          <w:w w:val="102"/>
          <w:sz w:val="22"/>
          <w:szCs w:val="22"/>
        </w:rPr>
        <w:t>t</w:t>
      </w:r>
      <w:r w:rsidRPr="00A40D6F">
        <w:rPr>
          <w:rFonts w:ascii="Arial" w:eastAsia="Calibri" w:hAnsi="Arial" w:cs="Arial"/>
          <w:spacing w:val="-1"/>
          <w:w w:val="102"/>
          <w:sz w:val="22"/>
          <w:szCs w:val="22"/>
        </w:rPr>
        <w:t>u</w:t>
      </w:r>
      <w:r w:rsidRPr="00A40D6F">
        <w:rPr>
          <w:rFonts w:ascii="Arial" w:eastAsia="Calibri" w:hAnsi="Arial" w:cs="Arial"/>
          <w:w w:val="102"/>
          <w:sz w:val="22"/>
          <w:szCs w:val="22"/>
        </w:rPr>
        <w:t xml:space="preserve">k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ndu</w:t>
      </w:r>
      <w:r w:rsidRPr="00A40D6F">
        <w:rPr>
          <w:rFonts w:ascii="Arial" w:eastAsia="Calibri" w:hAnsi="Arial" w:cs="Arial"/>
          <w:spacing w:val="1"/>
          <w:sz w:val="22"/>
          <w:szCs w:val="22"/>
        </w:rPr>
        <w:t>k</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g</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gam</w:t>
      </w:r>
      <w:r w:rsidRPr="00A40D6F">
        <w:rPr>
          <w:rFonts w:ascii="Arial" w:eastAsia="Calibri" w:hAnsi="Arial" w:cs="Arial"/>
          <w:spacing w:val="-1"/>
          <w:sz w:val="22"/>
          <w:szCs w:val="22"/>
        </w:rPr>
        <w:t>b</w:t>
      </w:r>
      <w:r w:rsidRPr="00A40D6F">
        <w:rPr>
          <w:rFonts w:ascii="Arial" w:eastAsia="Calibri" w:hAnsi="Arial" w:cs="Arial"/>
          <w:spacing w:val="1"/>
          <w:sz w:val="22"/>
          <w:szCs w:val="22"/>
        </w:rPr>
        <w:t>i</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z w:val="22"/>
          <w:szCs w:val="22"/>
        </w:rPr>
        <w:t>n</w:t>
      </w:r>
      <w:r w:rsidR="00FB519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3"/>
          <w:sz w:val="22"/>
          <w:szCs w:val="22"/>
        </w:rPr>
        <w:t>p</w:t>
      </w:r>
      <w:r w:rsidRPr="00A40D6F">
        <w:rPr>
          <w:rFonts w:ascii="Arial" w:eastAsia="Calibri" w:hAnsi="Arial" w:cs="Arial"/>
          <w:spacing w:val="2"/>
          <w:sz w:val="22"/>
          <w:szCs w:val="22"/>
        </w:rPr>
        <w:t>u</w:t>
      </w:r>
      <w:r w:rsidRPr="00A40D6F">
        <w:rPr>
          <w:rFonts w:ascii="Arial" w:eastAsia="Calibri" w:hAnsi="Arial" w:cs="Arial"/>
          <w:spacing w:val="-1"/>
          <w:sz w:val="22"/>
          <w:szCs w:val="22"/>
        </w:rPr>
        <w:t>tu</w:t>
      </w:r>
      <w:r w:rsidRPr="00A40D6F">
        <w:rPr>
          <w:rFonts w:ascii="Arial" w:eastAsia="Calibri" w:hAnsi="Arial" w:cs="Arial"/>
          <w:spacing w:val="1"/>
          <w:sz w:val="22"/>
          <w:szCs w:val="22"/>
        </w:rPr>
        <w:t>s</w:t>
      </w:r>
      <w:r w:rsidRPr="00A40D6F">
        <w:rPr>
          <w:rFonts w:ascii="Arial" w:eastAsia="Calibri" w:hAnsi="Arial" w:cs="Arial"/>
          <w:spacing w:val="3"/>
          <w:sz w:val="22"/>
          <w:szCs w:val="22"/>
        </w:rPr>
        <w:t>a</w:t>
      </w:r>
      <w:r w:rsidRPr="00A40D6F">
        <w:rPr>
          <w:rFonts w:ascii="Arial" w:eastAsia="Calibri" w:hAnsi="Arial" w:cs="Arial"/>
          <w:sz w:val="22"/>
          <w:szCs w:val="22"/>
        </w:rPr>
        <w:t>n</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 xml:space="preserve">i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z w:val="22"/>
          <w:szCs w:val="22"/>
        </w:rPr>
        <w:t>am</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r</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3"/>
          <w:sz w:val="22"/>
          <w:szCs w:val="22"/>
        </w:rPr>
        <w:t>k</w:t>
      </w:r>
      <w:r w:rsidRPr="00A40D6F">
        <w:rPr>
          <w:rFonts w:ascii="Arial" w:eastAsia="Calibri" w:hAnsi="Arial" w:cs="Arial"/>
          <w:sz w:val="22"/>
          <w:szCs w:val="22"/>
        </w:rPr>
        <w:t>a</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c</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aan</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2"/>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w:t>
      </w:r>
      <w:r w:rsidR="00FB519B"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3"/>
          <w:w w:val="102"/>
          <w:sz w:val="22"/>
          <w:szCs w:val="22"/>
        </w:rPr>
        <w:t>a</w:t>
      </w:r>
      <w:r w:rsidRPr="00A40D6F">
        <w:rPr>
          <w:rFonts w:ascii="Arial" w:eastAsia="Calibri" w:hAnsi="Arial" w:cs="Arial"/>
          <w:spacing w:val="-2"/>
          <w:w w:val="102"/>
          <w:sz w:val="22"/>
          <w:szCs w:val="22"/>
        </w:rPr>
        <w:t>s</w:t>
      </w:r>
      <w:r w:rsidRPr="00A40D6F">
        <w:rPr>
          <w:rFonts w:ascii="Arial" w:eastAsia="Calibri" w:hAnsi="Arial" w:cs="Arial"/>
          <w:w w:val="102"/>
          <w:sz w:val="22"/>
          <w:szCs w:val="22"/>
        </w:rPr>
        <w:t xml:space="preserve">a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FB519B" w:rsidRPr="00A40D6F">
        <w:rPr>
          <w:rFonts w:ascii="Arial" w:eastAsia="Calibri" w:hAnsi="Arial" w:cs="Arial"/>
          <w:sz w:val="22"/>
          <w:szCs w:val="22"/>
          <w:lang w:val="id-ID"/>
        </w:rPr>
        <w:t xml:space="preserve"> </w:t>
      </w:r>
      <w:proofErr w:type="gramStart"/>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an</w:t>
      </w:r>
      <w:proofErr w:type="gramEnd"/>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proofErr w:type="gramStart"/>
      <w:r w:rsidRPr="00A40D6F">
        <w:rPr>
          <w:rFonts w:ascii="Arial" w:eastAsia="Calibri" w:hAnsi="Arial" w:cs="Arial"/>
          <w:spacing w:val="1"/>
          <w:sz w:val="22"/>
          <w:szCs w:val="22"/>
        </w:rPr>
        <w:t>N</w:t>
      </w:r>
      <w:r w:rsidRPr="00A40D6F">
        <w:rPr>
          <w:rFonts w:ascii="Arial" w:eastAsia="Calibri" w:hAnsi="Arial" w:cs="Arial"/>
          <w:sz w:val="22"/>
          <w:szCs w:val="22"/>
        </w:rPr>
        <w:t>a</w:t>
      </w:r>
      <w:r w:rsidRPr="00A40D6F">
        <w:rPr>
          <w:rFonts w:ascii="Arial" w:eastAsia="Calibri" w:hAnsi="Arial" w:cs="Arial"/>
          <w:spacing w:val="3"/>
          <w:sz w:val="22"/>
          <w:szCs w:val="22"/>
        </w:rPr>
        <w:t>m</w:t>
      </w:r>
      <w:r w:rsidRPr="00A40D6F">
        <w:rPr>
          <w:rFonts w:ascii="Arial" w:eastAsia="Calibri" w:hAnsi="Arial" w:cs="Arial"/>
          <w:spacing w:val="-3"/>
          <w:sz w:val="22"/>
          <w:szCs w:val="22"/>
        </w:rPr>
        <w:t>u</w:t>
      </w:r>
      <w:r w:rsidRPr="00A40D6F">
        <w:rPr>
          <w:rFonts w:ascii="Arial" w:eastAsia="Calibri" w:hAnsi="Arial" w:cs="Arial"/>
          <w:sz w:val="22"/>
          <w:szCs w:val="22"/>
        </w:rPr>
        <w:t xml:space="preserve">n </w:t>
      </w:r>
      <w:r w:rsidRPr="00A40D6F">
        <w:rPr>
          <w:rFonts w:ascii="Arial" w:eastAsia="Calibri" w:hAnsi="Arial" w:cs="Arial"/>
          <w:spacing w:val="1"/>
          <w:sz w:val="22"/>
          <w:szCs w:val="22"/>
        </w:rPr>
        <w:t>f</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s</w:t>
      </w:r>
      <w:r w:rsidRPr="00A40D6F">
        <w:rPr>
          <w:rFonts w:ascii="Arial" w:eastAsia="Calibri" w:hAnsi="Arial" w:cs="Arial"/>
          <w:spacing w:val="-1"/>
          <w:sz w:val="22"/>
          <w:szCs w:val="22"/>
        </w:rPr>
        <w:t>in</w:t>
      </w:r>
      <w:r w:rsidRPr="00A40D6F">
        <w:rPr>
          <w:rFonts w:ascii="Arial" w:eastAsia="Calibri" w:hAnsi="Arial" w:cs="Arial"/>
          <w:spacing w:val="1"/>
          <w:sz w:val="22"/>
          <w:szCs w:val="22"/>
        </w:rPr>
        <w:t>y</w:t>
      </w:r>
      <w:r w:rsidRPr="00A40D6F">
        <w:rPr>
          <w:rFonts w:ascii="Arial" w:eastAsia="Calibri" w:hAnsi="Arial" w:cs="Arial"/>
          <w:sz w:val="22"/>
          <w:szCs w:val="22"/>
        </w:rPr>
        <w:t xml:space="preserve">a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003B7DE9">
        <w:rPr>
          <w:rFonts w:ascii="Arial" w:eastAsia="Calibri" w:hAnsi="Arial" w:cs="Arial"/>
          <w:sz w:val="22"/>
          <w:szCs w:val="22"/>
        </w:rPr>
        <w:t>a</w:t>
      </w:r>
      <w:r w:rsidRPr="00A40D6F">
        <w:rPr>
          <w:rFonts w:ascii="Arial" w:eastAsia="Calibri" w:hAnsi="Arial" w:cs="Arial"/>
          <w:spacing w:val="1"/>
          <w:sz w:val="22"/>
          <w:szCs w:val="22"/>
        </w:rPr>
        <w:t xml:space="preserve"> se</w:t>
      </w:r>
      <w:r w:rsidRPr="00A40D6F">
        <w:rPr>
          <w:rFonts w:ascii="Arial" w:eastAsia="Calibri" w:hAnsi="Arial" w:cs="Arial"/>
          <w:spacing w:val="-1"/>
          <w:sz w:val="22"/>
          <w:szCs w:val="22"/>
        </w:rPr>
        <w:t>b</w:t>
      </w:r>
      <w:r w:rsidRPr="00A40D6F">
        <w:rPr>
          <w:rFonts w:ascii="Arial" w:eastAsia="Calibri" w:hAnsi="Arial" w:cs="Arial"/>
          <w:spacing w:val="3"/>
          <w:sz w:val="22"/>
          <w:szCs w:val="22"/>
        </w:rPr>
        <w:t>a</w:t>
      </w:r>
      <w:r w:rsidRPr="00A40D6F">
        <w:rPr>
          <w:rFonts w:ascii="Arial" w:eastAsia="Calibri" w:hAnsi="Arial" w:cs="Arial"/>
          <w:sz w:val="22"/>
          <w:szCs w:val="22"/>
        </w:rPr>
        <w:t>gai</w:t>
      </w:r>
      <w:r w:rsidR="00FB519B" w:rsidRPr="00A40D6F">
        <w:rPr>
          <w:rFonts w:ascii="Arial" w:eastAsia="Calibri" w:hAnsi="Arial" w:cs="Arial"/>
          <w:sz w:val="22"/>
          <w:szCs w:val="22"/>
          <w:lang w:val="id-ID"/>
        </w:rPr>
        <w:t xml:space="preserve"> </w:t>
      </w:r>
      <w:r w:rsidRPr="00A40D6F">
        <w:rPr>
          <w:rFonts w:ascii="Arial" w:eastAsia="Calibri" w:hAnsi="Arial" w:cs="Arial"/>
          <w:sz w:val="22"/>
          <w:szCs w:val="22"/>
        </w:rPr>
        <w:t>a</w:t>
      </w:r>
      <w:r w:rsidRPr="00A40D6F">
        <w:rPr>
          <w:rFonts w:ascii="Arial" w:eastAsia="Calibri" w:hAnsi="Arial" w:cs="Arial"/>
          <w:spacing w:val="1"/>
          <w:sz w:val="22"/>
          <w:szCs w:val="22"/>
        </w:rPr>
        <w:t>la</w:t>
      </w:r>
      <w:r w:rsidRPr="00A40D6F">
        <w:rPr>
          <w:rFonts w:ascii="Arial" w:eastAsia="Calibri" w:hAnsi="Arial" w:cs="Arial"/>
          <w:sz w:val="22"/>
          <w:szCs w:val="22"/>
        </w:rPr>
        <w:t>t</w:t>
      </w:r>
      <w:r w:rsidR="00FB519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p</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z w:val="22"/>
          <w:szCs w:val="22"/>
        </w:rPr>
        <w:t>a</w:t>
      </w:r>
      <w:r w:rsidRPr="00A40D6F">
        <w:rPr>
          <w:rFonts w:ascii="Arial" w:eastAsia="Calibri" w:hAnsi="Arial" w:cs="Arial"/>
          <w:spacing w:val="-1"/>
          <w:sz w:val="22"/>
          <w:szCs w:val="22"/>
        </w:rPr>
        <w:t>ndu</w:t>
      </w:r>
      <w:r w:rsidRPr="00A40D6F">
        <w:rPr>
          <w:rFonts w:ascii="Arial" w:eastAsia="Calibri" w:hAnsi="Arial" w:cs="Arial"/>
          <w:sz w:val="22"/>
          <w:szCs w:val="22"/>
        </w:rPr>
        <w:t>.</w:t>
      </w:r>
      <w:proofErr w:type="gramEnd"/>
      <w:r w:rsidRPr="00A40D6F">
        <w:rPr>
          <w:rFonts w:ascii="Arial" w:eastAsia="Calibri" w:hAnsi="Arial" w:cs="Arial"/>
          <w:sz w:val="22"/>
          <w:szCs w:val="22"/>
        </w:rPr>
        <w:t xml:space="preserve"> </w:t>
      </w:r>
      <w:proofErr w:type="gramStart"/>
      <w:r w:rsidRPr="00A40D6F">
        <w:rPr>
          <w:rFonts w:ascii="Arial" w:eastAsia="Calibri" w:hAnsi="Arial" w:cs="Arial"/>
          <w:spacing w:val="2"/>
          <w:sz w:val="22"/>
          <w:szCs w:val="22"/>
        </w:rPr>
        <w:t>U</w:t>
      </w:r>
      <w:r w:rsidRPr="00A40D6F">
        <w:rPr>
          <w:rFonts w:ascii="Arial" w:eastAsia="Calibri" w:hAnsi="Arial" w:cs="Arial"/>
          <w:spacing w:val="-3"/>
          <w:sz w:val="22"/>
          <w:szCs w:val="22"/>
        </w:rPr>
        <w:t>p</w:t>
      </w:r>
      <w:r w:rsidRPr="00A40D6F">
        <w:rPr>
          <w:rFonts w:ascii="Arial" w:eastAsia="Calibri" w:hAnsi="Arial" w:cs="Arial"/>
          <w:spacing w:val="3"/>
          <w:sz w:val="22"/>
          <w:szCs w:val="22"/>
        </w:rPr>
        <w:t>a</w:t>
      </w:r>
      <w:r w:rsidRPr="00A40D6F">
        <w:rPr>
          <w:rFonts w:ascii="Arial" w:eastAsia="Calibri" w:hAnsi="Arial" w:cs="Arial"/>
          <w:spacing w:val="4"/>
          <w:sz w:val="22"/>
          <w:szCs w:val="22"/>
        </w:rPr>
        <w:t>y</w:t>
      </w:r>
      <w:r w:rsidRPr="00A40D6F">
        <w:rPr>
          <w:rFonts w:ascii="Arial" w:eastAsia="Calibri" w:hAnsi="Arial" w:cs="Arial"/>
          <w:sz w:val="22"/>
          <w:szCs w:val="22"/>
        </w:rPr>
        <w:t xml:space="preserve">a </w:t>
      </w:r>
      <w:r w:rsidRPr="00A40D6F">
        <w:rPr>
          <w:rFonts w:ascii="Arial" w:eastAsia="Calibri" w:hAnsi="Arial" w:cs="Arial"/>
          <w:spacing w:val="-1"/>
          <w:w w:val="102"/>
          <w:sz w:val="22"/>
          <w:szCs w:val="22"/>
        </w:rPr>
        <w:t>p</w:t>
      </w:r>
      <w:r w:rsidRPr="00A40D6F">
        <w:rPr>
          <w:rFonts w:ascii="Arial" w:eastAsia="Calibri" w:hAnsi="Arial" w:cs="Arial"/>
          <w:spacing w:val="1"/>
          <w:w w:val="102"/>
          <w:sz w:val="22"/>
          <w:szCs w:val="22"/>
        </w:rPr>
        <w:t>e</w:t>
      </w:r>
      <w:r w:rsidRPr="00A40D6F">
        <w:rPr>
          <w:rFonts w:ascii="Arial" w:eastAsia="Calibri" w:hAnsi="Arial" w:cs="Arial"/>
          <w:spacing w:val="-1"/>
          <w:w w:val="102"/>
          <w:sz w:val="22"/>
          <w:szCs w:val="22"/>
        </w:rPr>
        <w:t>n</w:t>
      </w:r>
      <w:r w:rsidRPr="00A40D6F">
        <w:rPr>
          <w:rFonts w:ascii="Arial" w:eastAsia="Calibri" w:hAnsi="Arial" w:cs="Arial"/>
          <w:spacing w:val="1"/>
          <w:w w:val="102"/>
          <w:sz w:val="22"/>
          <w:szCs w:val="22"/>
        </w:rPr>
        <w:t>i</w:t>
      </w:r>
      <w:r w:rsidRPr="00A40D6F">
        <w:rPr>
          <w:rFonts w:ascii="Arial" w:eastAsia="Calibri" w:hAnsi="Arial" w:cs="Arial"/>
          <w:spacing w:val="-1"/>
          <w:w w:val="102"/>
          <w:sz w:val="22"/>
          <w:szCs w:val="22"/>
        </w:rPr>
        <w:t>n</w:t>
      </w:r>
      <w:r w:rsidRPr="00A40D6F">
        <w:rPr>
          <w:rFonts w:ascii="Arial" w:eastAsia="Calibri" w:hAnsi="Arial" w:cs="Arial"/>
          <w:w w:val="102"/>
          <w:sz w:val="22"/>
          <w:szCs w:val="22"/>
        </w:rPr>
        <w:t>g</w:t>
      </w:r>
      <w:r w:rsidRPr="00A40D6F">
        <w:rPr>
          <w:rFonts w:ascii="Arial" w:eastAsia="Calibri" w:hAnsi="Arial" w:cs="Arial"/>
          <w:spacing w:val="1"/>
          <w:w w:val="102"/>
          <w:sz w:val="22"/>
          <w:szCs w:val="22"/>
        </w:rPr>
        <w:t>k</w:t>
      </w:r>
      <w:r w:rsidRPr="00A40D6F">
        <w:rPr>
          <w:rFonts w:ascii="Arial" w:eastAsia="Calibri" w:hAnsi="Arial" w:cs="Arial"/>
          <w:w w:val="102"/>
          <w:sz w:val="22"/>
          <w:szCs w:val="22"/>
        </w:rPr>
        <w:t>a</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an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z w:val="22"/>
          <w:szCs w:val="22"/>
        </w:rPr>
        <w:t>ap</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00FB519B" w:rsidRPr="00A40D6F">
        <w:rPr>
          <w:rFonts w:ascii="Arial" w:eastAsia="Calibri" w:hAnsi="Arial" w:cs="Arial"/>
          <w:spacing w:val="1"/>
          <w:sz w:val="22"/>
          <w:szCs w:val="22"/>
          <w:lang w:val="id-ID"/>
        </w:rPr>
        <w:t>a</w:t>
      </w:r>
      <w:r w:rsidRPr="00A40D6F">
        <w:rPr>
          <w:rFonts w:ascii="Arial" w:eastAsia="Calibri" w:hAnsi="Arial" w:cs="Arial"/>
          <w:spacing w:val="3"/>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s</w:t>
      </w:r>
      <w:r w:rsidR="00FB519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e</w:t>
      </w:r>
      <w:r w:rsidRPr="00A40D6F">
        <w:rPr>
          <w:rFonts w:ascii="Arial" w:eastAsia="Calibri" w:hAnsi="Arial" w:cs="Arial"/>
          <w:spacing w:val="-2"/>
          <w:sz w:val="22"/>
          <w:szCs w:val="22"/>
        </w:rPr>
        <w:t>r</w:t>
      </w:r>
      <w:r w:rsidRPr="00A40D6F">
        <w:rPr>
          <w:rFonts w:ascii="Arial" w:eastAsia="Calibri" w:hAnsi="Arial" w:cs="Arial"/>
          <w:spacing w:val="-1"/>
          <w:sz w:val="22"/>
          <w:szCs w:val="22"/>
        </w:rPr>
        <w:t>up</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 xml:space="preserve">an </w:t>
      </w:r>
      <w:r w:rsidRPr="00A40D6F">
        <w:rPr>
          <w:rFonts w:ascii="Arial" w:eastAsia="Calibri" w:hAnsi="Arial" w:cs="Arial"/>
          <w:spacing w:val="3"/>
          <w:sz w:val="22"/>
          <w:szCs w:val="22"/>
        </w:rPr>
        <w:t>k</w:t>
      </w:r>
      <w:r w:rsidRPr="00A40D6F">
        <w:rPr>
          <w:rFonts w:ascii="Arial" w:eastAsia="Calibri" w:hAnsi="Arial" w:cs="Arial"/>
          <w:spacing w:val="1"/>
          <w:sz w:val="22"/>
          <w:szCs w:val="22"/>
        </w:rPr>
        <w:t>e</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an /</w:t>
      </w:r>
      <w:r w:rsidR="00FB519B"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pacing w:val="-1"/>
          <w:sz w:val="22"/>
          <w:szCs w:val="22"/>
        </w:rPr>
        <w:t>o</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 xml:space="preserve">n </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z w:val="22"/>
          <w:szCs w:val="22"/>
        </w:rPr>
        <w:t>a</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a </w:t>
      </w:r>
      <w:r w:rsidRPr="00A40D6F">
        <w:rPr>
          <w:rFonts w:ascii="Arial" w:eastAsia="Calibri" w:hAnsi="Arial" w:cs="Arial"/>
          <w:spacing w:val="-2"/>
          <w:sz w:val="22"/>
          <w:szCs w:val="22"/>
        </w:rPr>
        <w:t>s</w:t>
      </w:r>
      <w:r w:rsidRPr="00A40D6F">
        <w:rPr>
          <w:rFonts w:ascii="Arial" w:eastAsia="Calibri" w:hAnsi="Arial" w:cs="Arial"/>
          <w:spacing w:val="1"/>
          <w:sz w:val="22"/>
          <w:szCs w:val="22"/>
        </w:rPr>
        <w:t>el</w:t>
      </w:r>
      <w:r w:rsidRPr="00A40D6F">
        <w:rPr>
          <w:rFonts w:ascii="Arial" w:eastAsia="Calibri" w:hAnsi="Arial" w:cs="Arial"/>
          <w:spacing w:val="-1"/>
          <w:sz w:val="22"/>
          <w:szCs w:val="22"/>
        </w:rPr>
        <w:t>u</w:t>
      </w:r>
      <w:r w:rsidRPr="00A40D6F">
        <w:rPr>
          <w:rFonts w:ascii="Arial" w:eastAsia="Calibri" w:hAnsi="Arial" w:cs="Arial"/>
          <w:spacing w:val="1"/>
          <w:sz w:val="22"/>
          <w:szCs w:val="22"/>
        </w:rPr>
        <w:t>r</w:t>
      </w:r>
      <w:r w:rsidRPr="00A40D6F">
        <w:rPr>
          <w:rFonts w:ascii="Arial" w:eastAsia="Calibri" w:hAnsi="Arial" w:cs="Arial"/>
          <w:spacing w:val="2"/>
          <w:sz w:val="22"/>
          <w:szCs w:val="22"/>
        </w:rPr>
        <w:t>u</w:t>
      </w:r>
      <w:r w:rsidRPr="00A40D6F">
        <w:rPr>
          <w:rFonts w:ascii="Arial" w:eastAsia="Calibri" w:hAnsi="Arial" w:cs="Arial"/>
          <w:sz w:val="22"/>
          <w:szCs w:val="22"/>
        </w:rPr>
        <w:t>h</w:t>
      </w:r>
      <w:r w:rsidR="00FB519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ry</w:t>
      </w:r>
      <w:r w:rsidR="003B7DE9">
        <w:rPr>
          <w:rFonts w:ascii="Arial" w:eastAsia="Calibri" w:hAnsi="Arial" w:cs="Arial"/>
          <w:sz w:val="22"/>
          <w:szCs w:val="22"/>
        </w:rPr>
        <w:t>awan</w:t>
      </w:r>
      <w:r w:rsidRPr="00A40D6F">
        <w:rPr>
          <w:rFonts w:ascii="Arial" w:eastAsia="Calibri" w:hAnsi="Arial" w:cs="Arial"/>
          <w:sz w:val="22"/>
          <w:szCs w:val="22"/>
        </w:rPr>
        <w:t xml:space="preserve"> </w:t>
      </w:r>
      <w:r w:rsidRPr="00A40D6F">
        <w:rPr>
          <w:rFonts w:ascii="Arial" w:eastAsia="Calibri" w:hAnsi="Arial" w:cs="Arial"/>
          <w:spacing w:val="-1"/>
          <w:w w:val="102"/>
          <w:sz w:val="22"/>
          <w:szCs w:val="22"/>
        </w:rPr>
        <w:t>d</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pi</w:t>
      </w:r>
      <w:r w:rsidRPr="00A40D6F">
        <w:rPr>
          <w:rFonts w:ascii="Arial" w:eastAsia="Calibri" w:hAnsi="Arial" w:cs="Arial"/>
          <w:spacing w:val="3"/>
          <w:sz w:val="22"/>
          <w:szCs w:val="22"/>
        </w:rPr>
        <w:t>m</w:t>
      </w:r>
      <w:r w:rsidRPr="00A40D6F">
        <w:rPr>
          <w:rFonts w:ascii="Arial" w:eastAsia="Calibri" w:hAnsi="Arial" w:cs="Arial"/>
          <w:spacing w:val="-1"/>
          <w:sz w:val="22"/>
          <w:szCs w:val="22"/>
        </w:rPr>
        <w:t>pin</w:t>
      </w:r>
      <w:r w:rsidRPr="00A40D6F">
        <w:rPr>
          <w:rFonts w:ascii="Arial" w:eastAsia="Calibri" w:hAnsi="Arial" w:cs="Arial"/>
          <w:spacing w:val="3"/>
          <w:sz w:val="22"/>
          <w:szCs w:val="22"/>
        </w:rPr>
        <w:t>a</w:t>
      </w:r>
      <w:r w:rsidRPr="00A40D6F">
        <w:rPr>
          <w:rFonts w:ascii="Arial" w:eastAsia="Calibri" w:hAnsi="Arial" w:cs="Arial"/>
          <w:sz w:val="22"/>
          <w:szCs w:val="22"/>
        </w:rPr>
        <w:t>n</w:t>
      </w:r>
      <w:r w:rsidR="00FB519B"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r</w:t>
      </w:r>
      <w:r w:rsidRPr="00A40D6F">
        <w:rPr>
          <w:rFonts w:ascii="Arial" w:eastAsia="Calibri" w:hAnsi="Arial" w:cs="Arial"/>
          <w:spacing w:val="-3"/>
          <w:sz w:val="22"/>
          <w:szCs w:val="22"/>
        </w:rPr>
        <w:t>u</w:t>
      </w:r>
      <w:r w:rsidRPr="00A40D6F">
        <w:rPr>
          <w:rFonts w:ascii="Arial" w:eastAsia="Calibri" w:hAnsi="Arial" w:cs="Arial"/>
          <w:spacing w:val="3"/>
          <w:sz w:val="22"/>
          <w:szCs w:val="22"/>
        </w:rPr>
        <w:t>m</w:t>
      </w:r>
      <w:r w:rsidRPr="00A40D6F">
        <w:rPr>
          <w:rFonts w:ascii="Arial" w:eastAsia="Calibri" w:hAnsi="Arial" w:cs="Arial"/>
          <w:sz w:val="22"/>
          <w:szCs w:val="22"/>
        </w:rPr>
        <w:t>ah</w:t>
      </w:r>
      <w:r w:rsidR="00FB519B"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r w:rsidRPr="00A40D6F">
        <w:rPr>
          <w:rFonts w:ascii="Arial" w:eastAsia="Calibri" w:hAnsi="Arial" w:cs="Arial"/>
          <w:spacing w:val="1"/>
          <w:w w:val="102"/>
          <w:sz w:val="22"/>
          <w:szCs w:val="22"/>
        </w:rPr>
        <w:t>ki</w:t>
      </w:r>
      <w:r w:rsidRPr="00A40D6F">
        <w:rPr>
          <w:rFonts w:ascii="Arial" w:eastAsia="Calibri" w:hAnsi="Arial" w:cs="Arial"/>
          <w:spacing w:val="-1"/>
          <w:w w:val="102"/>
          <w:sz w:val="22"/>
          <w:szCs w:val="22"/>
        </w:rPr>
        <w:t>t</w:t>
      </w:r>
      <w:r w:rsidRPr="00A40D6F">
        <w:rPr>
          <w:rFonts w:ascii="Arial" w:eastAsia="Calibri" w:hAnsi="Arial" w:cs="Arial"/>
          <w:w w:val="102"/>
          <w:sz w:val="22"/>
          <w:szCs w:val="22"/>
        </w:rPr>
        <w:t>.</w:t>
      </w:r>
      <w:proofErr w:type="gramEnd"/>
    </w:p>
    <w:p w:rsidR="004B4E6E" w:rsidRPr="00A40D6F" w:rsidRDefault="00795D86" w:rsidP="003254C4">
      <w:pPr>
        <w:spacing w:line="360" w:lineRule="auto"/>
        <w:ind w:firstLine="567"/>
        <w:jc w:val="both"/>
        <w:rPr>
          <w:rFonts w:ascii="Arial" w:eastAsia="Calibri" w:hAnsi="Arial" w:cs="Arial"/>
          <w:sz w:val="22"/>
          <w:szCs w:val="22"/>
          <w:lang w:val="id-ID"/>
        </w:rPr>
      </w:pPr>
      <w:r w:rsidRPr="00A40D6F">
        <w:rPr>
          <w:rFonts w:ascii="Arial" w:eastAsia="Calibri" w:hAnsi="Arial" w:cs="Arial"/>
          <w:spacing w:val="1"/>
          <w:sz w:val="22"/>
          <w:szCs w:val="22"/>
        </w:rPr>
        <w:t>De</w:t>
      </w:r>
      <w:r w:rsidRPr="00A40D6F">
        <w:rPr>
          <w:rFonts w:ascii="Arial" w:eastAsia="Calibri" w:hAnsi="Arial" w:cs="Arial"/>
          <w:spacing w:val="-1"/>
          <w:sz w:val="22"/>
          <w:szCs w:val="22"/>
        </w:rPr>
        <w:t>n</w:t>
      </w:r>
      <w:r w:rsidRPr="00A40D6F">
        <w:rPr>
          <w:rFonts w:ascii="Arial" w:eastAsia="Calibri" w:hAnsi="Arial" w:cs="Arial"/>
          <w:sz w:val="22"/>
          <w:szCs w:val="22"/>
        </w:rPr>
        <w:t xml:space="preserve">gan </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3"/>
          <w:sz w:val="22"/>
          <w:szCs w:val="22"/>
        </w:rPr>
        <w:t>m</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 xml:space="preserve">n </w:t>
      </w:r>
      <w:r w:rsidRPr="00A40D6F">
        <w:rPr>
          <w:rFonts w:ascii="Arial" w:eastAsia="Calibri" w:hAnsi="Arial" w:cs="Arial"/>
          <w:spacing w:val="-1"/>
          <w:sz w:val="22"/>
          <w:szCs w:val="22"/>
        </w:rPr>
        <w:t>b</w:t>
      </w:r>
      <w:r w:rsidRPr="00A40D6F">
        <w:rPr>
          <w:rFonts w:ascii="Arial" w:eastAsia="Calibri" w:hAnsi="Arial" w:cs="Arial"/>
          <w:spacing w:val="1"/>
          <w:sz w:val="22"/>
          <w:szCs w:val="22"/>
        </w:rPr>
        <w:t>erke</w:t>
      </w:r>
      <w:r w:rsidRPr="00A40D6F">
        <w:rPr>
          <w:rFonts w:ascii="Arial" w:eastAsia="Calibri" w:hAnsi="Arial" w:cs="Arial"/>
          <w:sz w:val="22"/>
          <w:szCs w:val="22"/>
        </w:rPr>
        <w:t>m</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 g</w:t>
      </w:r>
      <w:r w:rsidRPr="00A40D6F">
        <w:rPr>
          <w:rFonts w:ascii="Arial" w:eastAsia="Calibri" w:hAnsi="Arial" w:cs="Arial"/>
          <w:spacing w:val="-1"/>
          <w:sz w:val="22"/>
          <w:szCs w:val="22"/>
        </w:rPr>
        <w:t>l</w:t>
      </w:r>
      <w:r w:rsidRPr="00A40D6F">
        <w:rPr>
          <w:rFonts w:ascii="Arial" w:eastAsia="Calibri" w:hAnsi="Arial" w:cs="Arial"/>
          <w:spacing w:val="1"/>
          <w:sz w:val="22"/>
          <w:szCs w:val="22"/>
        </w:rPr>
        <w:t>o</w:t>
      </w:r>
      <w:r w:rsidRPr="00A40D6F">
        <w:rPr>
          <w:rFonts w:ascii="Arial" w:eastAsia="Calibri" w:hAnsi="Arial" w:cs="Arial"/>
          <w:spacing w:val="-1"/>
          <w:sz w:val="22"/>
          <w:szCs w:val="22"/>
        </w:rPr>
        <w:t>b</w:t>
      </w:r>
      <w:r w:rsidRPr="00A40D6F">
        <w:rPr>
          <w:rFonts w:ascii="Arial" w:eastAsia="Calibri" w:hAnsi="Arial" w:cs="Arial"/>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i</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si</w:t>
      </w:r>
      <w:r w:rsidRPr="00A40D6F">
        <w:rPr>
          <w:rFonts w:ascii="Arial" w:eastAsia="Calibri" w:hAnsi="Arial" w:cs="Arial"/>
          <w:sz w:val="22"/>
          <w:szCs w:val="22"/>
        </w:rPr>
        <w:t xml:space="preserve">, </w:t>
      </w:r>
      <w:r w:rsidRPr="00A40D6F">
        <w:rPr>
          <w:rFonts w:ascii="Arial" w:eastAsia="Calibri" w:hAnsi="Arial" w:cs="Arial"/>
          <w:spacing w:val="3"/>
          <w:sz w:val="22"/>
          <w:szCs w:val="22"/>
        </w:rPr>
        <w:t>m</w:t>
      </w:r>
      <w:r w:rsidRPr="00A40D6F">
        <w:rPr>
          <w:rFonts w:ascii="Arial" w:eastAsia="Calibri" w:hAnsi="Arial" w:cs="Arial"/>
          <w:sz w:val="22"/>
          <w:szCs w:val="22"/>
        </w:rPr>
        <w:t>a</w:t>
      </w:r>
      <w:r w:rsidRPr="00A40D6F">
        <w:rPr>
          <w:rFonts w:ascii="Arial" w:eastAsia="Calibri" w:hAnsi="Arial" w:cs="Arial"/>
          <w:spacing w:val="1"/>
          <w:sz w:val="22"/>
          <w:szCs w:val="22"/>
        </w:rPr>
        <w:t>k</w:t>
      </w:r>
      <w:r w:rsidR="003B7DE9">
        <w:rPr>
          <w:rFonts w:ascii="Arial" w:eastAsia="Calibri" w:hAnsi="Arial" w:cs="Arial"/>
          <w:sz w:val="22"/>
          <w:szCs w:val="22"/>
        </w:rPr>
        <w:t>a</w:t>
      </w:r>
      <w:r w:rsidRPr="00A40D6F">
        <w:rPr>
          <w:rFonts w:ascii="Arial" w:eastAsia="Calibri" w:hAnsi="Arial" w:cs="Arial"/>
          <w:sz w:val="22"/>
          <w:szCs w:val="22"/>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ers</w:t>
      </w:r>
      <w:r w:rsidRPr="00A40D6F">
        <w:rPr>
          <w:rFonts w:ascii="Arial" w:eastAsia="Calibri" w:hAnsi="Arial" w:cs="Arial"/>
          <w:sz w:val="22"/>
          <w:szCs w:val="22"/>
        </w:rPr>
        <w:t>a</w:t>
      </w:r>
      <w:r w:rsidRPr="00A40D6F">
        <w:rPr>
          <w:rFonts w:ascii="Arial" w:eastAsia="Calibri" w:hAnsi="Arial" w:cs="Arial"/>
          <w:spacing w:val="1"/>
          <w:sz w:val="22"/>
          <w:szCs w:val="22"/>
        </w:rPr>
        <w:t>i</w:t>
      </w:r>
      <w:r w:rsidRPr="00A40D6F">
        <w:rPr>
          <w:rFonts w:ascii="Arial" w:eastAsia="Calibri" w:hAnsi="Arial" w:cs="Arial"/>
          <w:spacing w:val="-3"/>
          <w:sz w:val="22"/>
          <w:szCs w:val="22"/>
        </w:rPr>
        <w:t>n</w:t>
      </w:r>
      <w:r w:rsidRPr="00A40D6F">
        <w:rPr>
          <w:rFonts w:ascii="Arial" w:eastAsia="Calibri" w:hAnsi="Arial" w:cs="Arial"/>
          <w:spacing w:val="2"/>
          <w:sz w:val="22"/>
          <w:szCs w:val="22"/>
        </w:rPr>
        <w:t>g</w:t>
      </w:r>
      <w:r w:rsidRPr="00A40D6F">
        <w:rPr>
          <w:rFonts w:ascii="Arial" w:eastAsia="Calibri" w:hAnsi="Arial" w:cs="Arial"/>
          <w:sz w:val="22"/>
          <w:szCs w:val="22"/>
        </w:rPr>
        <w:t>an a</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z w:val="22"/>
          <w:szCs w:val="22"/>
        </w:rPr>
        <w:t xml:space="preserve">ar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 xml:space="preserve">mah </w:t>
      </w:r>
      <w:r w:rsidRPr="00A40D6F">
        <w:rPr>
          <w:rFonts w:ascii="Arial" w:eastAsia="Calibri" w:hAnsi="Arial" w:cs="Arial"/>
          <w:spacing w:val="-2"/>
          <w:sz w:val="22"/>
          <w:szCs w:val="22"/>
        </w:rPr>
        <w:t>s</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 xml:space="preserve">t </w:t>
      </w:r>
      <w:r w:rsidRPr="00A40D6F">
        <w:rPr>
          <w:rFonts w:ascii="Arial" w:eastAsia="Calibri" w:hAnsi="Arial" w:cs="Arial"/>
          <w:spacing w:val="-1"/>
          <w:w w:val="102"/>
          <w:sz w:val="22"/>
          <w:szCs w:val="22"/>
        </w:rPr>
        <w:t>ju</w:t>
      </w:r>
      <w:r w:rsidRPr="00A40D6F">
        <w:rPr>
          <w:rFonts w:ascii="Arial" w:eastAsia="Calibri" w:hAnsi="Arial" w:cs="Arial"/>
          <w:w w:val="102"/>
          <w:sz w:val="22"/>
          <w:szCs w:val="22"/>
        </w:rPr>
        <w:t xml:space="preserve">ga </w:t>
      </w:r>
      <w:r w:rsidRPr="00A40D6F">
        <w:rPr>
          <w:rFonts w:ascii="Arial" w:eastAsia="Calibri" w:hAnsi="Arial" w:cs="Arial"/>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 xml:space="preserve">an </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pacing w:val="1"/>
          <w:sz w:val="22"/>
          <w:szCs w:val="22"/>
        </w:rPr>
        <w:t>k</w:t>
      </w:r>
      <w:r w:rsidRPr="00A40D6F">
        <w:rPr>
          <w:rFonts w:ascii="Arial" w:eastAsia="Calibri" w:hAnsi="Arial" w:cs="Arial"/>
          <w:spacing w:val="-1"/>
          <w:sz w:val="22"/>
          <w:szCs w:val="22"/>
        </w:rPr>
        <w:t>i</w:t>
      </w:r>
      <w:r w:rsidRPr="00A40D6F">
        <w:rPr>
          <w:rFonts w:ascii="Arial" w:eastAsia="Calibri" w:hAnsi="Arial" w:cs="Arial"/>
          <w:sz w:val="22"/>
          <w:szCs w:val="22"/>
        </w:rPr>
        <w:t xml:space="preserve">n </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it</w:t>
      </w:r>
      <w:r w:rsidRPr="00A40D6F">
        <w:rPr>
          <w:rFonts w:ascii="Arial" w:eastAsia="Calibri" w:hAnsi="Arial" w:cs="Arial"/>
          <w:sz w:val="22"/>
          <w:szCs w:val="22"/>
        </w:rPr>
        <w:t xml:space="preserve">, </w:t>
      </w:r>
      <w:proofErr w:type="gramStart"/>
      <w:r w:rsidRPr="00A40D6F">
        <w:rPr>
          <w:rFonts w:ascii="Arial" w:eastAsia="Calibri" w:hAnsi="Arial" w:cs="Arial"/>
          <w:spacing w:val="1"/>
          <w:sz w:val="22"/>
          <w:szCs w:val="22"/>
        </w:rPr>
        <w:t>o</w:t>
      </w:r>
      <w:r w:rsidRPr="00A40D6F">
        <w:rPr>
          <w:rFonts w:ascii="Arial" w:eastAsia="Calibri" w:hAnsi="Arial" w:cs="Arial"/>
          <w:spacing w:val="-1"/>
          <w:sz w:val="22"/>
          <w:szCs w:val="22"/>
        </w:rPr>
        <w:t>l</w:t>
      </w:r>
      <w:r w:rsidRPr="00A40D6F">
        <w:rPr>
          <w:rFonts w:ascii="Arial" w:eastAsia="Calibri" w:hAnsi="Arial" w:cs="Arial"/>
          <w:spacing w:val="1"/>
          <w:sz w:val="22"/>
          <w:szCs w:val="22"/>
        </w:rPr>
        <w:t>e</w:t>
      </w:r>
      <w:r w:rsidRPr="00A40D6F">
        <w:rPr>
          <w:rFonts w:ascii="Arial" w:eastAsia="Calibri" w:hAnsi="Arial" w:cs="Arial"/>
          <w:sz w:val="22"/>
          <w:szCs w:val="22"/>
        </w:rPr>
        <w:t xml:space="preserve">h </w:t>
      </w:r>
      <w:r w:rsidRPr="00A40D6F">
        <w:rPr>
          <w:rFonts w:ascii="Arial" w:eastAsia="Calibri" w:hAnsi="Arial" w:cs="Arial"/>
          <w:spacing w:val="3"/>
          <w:sz w:val="22"/>
          <w:szCs w:val="22"/>
        </w:rPr>
        <w:t xml:space="preserve"> k</w:t>
      </w:r>
      <w:r w:rsidRPr="00A40D6F">
        <w:rPr>
          <w:rFonts w:ascii="Arial" w:eastAsia="Calibri" w:hAnsi="Arial" w:cs="Arial"/>
          <w:sz w:val="22"/>
          <w:szCs w:val="22"/>
        </w:rPr>
        <w:t>a</w:t>
      </w:r>
      <w:r w:rsidRPr="00A40D6F">
        <w:rPr>
          <w:rFonts w:ascii="Arial" w:eastAsia="Calibri" w:hAnsi="Arial" w:cs="Arial"/>
          <w:spacing w:val="1"/>
          <w:sz w:val="22"/>
          <w:szCs w:val="22"/>
        </w:rPr>
        <w:t>re</w:t>
      </w:r>
      <w:r w:rsidRPr="00A40D6F">
        <w:rPr>
          <w:rFonts w:ascii="Arial" w:eastAsia="Calibri" w:hAnsi="Arial" w:cs="Arial"/>
          <w:spacing w:val="-1"/>
          <w:sz w:val="22"/>
          <w:szCs w:val="22"/>
        </w:rPr>
        <w:t>n</w:t>
      </w:r>
      <w:r w:rsidRPr="00A40D6F">
        <w:rPr>
          <w:rFonts w:ascii="Arial" w:eastAsia="Calibri" w:hAnsi="Arial" w:cs="Arial"/>
          <w:sz w:val="22"/>
          <w:szCs w:val="22"/>
        </w:rPr>
        <w:t>a</w:t>
      </w:r>
      <w:proofErr w:type="gramEnd"/>
      <w:r w:rsidRPr="00A40D6F">
        <w:rPr>
          <w:rFonts w:ascii="Arial" w:eastAsia="Calibri" w:hAnsi="Arial" w:cs="Arial"/>
          <w:sz w:val="22"/>
          <w:szCs w:val="22"/>
        </w:rPr>
        <w:t xml:space="preserve"> </w:t>
      </w:r>
      <w:r w:rsidRPr="00A40D6F">
        <w:rPr>
          <w:rFonts w:ascii="Arial" w:eastAsia="Calibri" w:hAnsi="Arial" w:cs="Arial"/>
          <w:spacing w:val="1"/>
          <w:sz w:val="22"/>
          <w:szCs w:val="22"/>
        </w:rPr>
        <w:t>it</w:t>
      </w:r>
      <w:r w:rsidRPr="00A40D6F">
        <w:rPr>
          <w:rFonts w:ascii="Arial" w:eastAsia="Calibri" w:hAnsi="Arial" w:cs="Arial"/>
          <w:sz w:val="22"/>
          <w:szCs w:val="22"/>
        </w:rPr>
        <w:t xml:space="preserve">u  </w:t>
      </w:r>
      <w:r w:rsidRPr="00A40D6F">
        <w:rPr>
          <w:rFonts w:ascii="Arial" w:eastAsia="Calibri" w:hAnsi="Arial" w:cs="Arial"/>
          <w:spacing w:val="-1"/>
          <w:sz w:val="22"/>
          <w:szCs w:val="22"/>
        </w:rPr>
        <w:t>i</w:t>
      </w:r>
      <w:r w:rsidRPr="00A40D6F">
        <w:rPr>
          <w:rFonts w:ascii="Arial" w:eastAsia="Calibri" w:hAnsi="Arial" w:cs="Arial"/>
          <w:spacing w:val="3"/>
          <w:sz w:val="22"/>
          <w:szCs w:val="22"/>
        </w:rPr>
        <w:t>m</w:t>
      </w:r>
      <w:r w:rsidRPr="00A40D6F">
        <w:rPr>
          <w:rFonts w:ascii="Arial" w:eastAsia="Calibri" w:hAnsi="Arial" w:cs="Arial"/>
          <w:spacing w:val="-3"/>
          <w:sz w:val="22"/>
          <w:szCs w:val="22"/>
        </w:rPr>
        <w:t>p</w:t>
      </w:r>
      <w:r w:rsidRPr="00A40D6F">
        <w:rPr>
          <w:rFonts w:ascii="Arial" w:eastAsia="Calibri" w:hAnsi="Arial" w:cs="Arial"/>
          <w:spacing w:val="1"/>
          <w:sz w:val="22"/>
          <w:szCs w:val="22"/>
        </w:rPr>
        <w:t>le</w:t>
      </w:r>
      <w:r w:rsidRPr="00A40D6F">
        <w:rPr>
          <w:rFonts w:ascii="Arial" w:eastAsia="Calibri" w:hAnsi="Arial" w:cs="Arial"/>
          <w:sz w:val="22"/>
          <w:szCs w:val="22"/>
        </w:rPr>
        <w:t>m</w:t>
      </w:r>
      <w:r w:rsidRPr="00A40D6F">
        <w:rPr>
          <w:rFonts w:ascii="Arial" w:eastAsia="Calibri" w:hAnsi="Arial" w:cs="Arial"/>
          <w:spacing w:val="3"/>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z w:val="22"/>
          <w:szCs w:val="22"/>
        </w:rPr>
        <w:t xml:space="preserve">i </w:t>
      </w:r>
      <w:r w:rsidRPr="00A40D6F">
        <w:rPr>
          <w:rFonts w:ascii="Arial" w:eastAsia="Calibri" w:hAnsi="Arial" w:cs="Arial"/>
          <w:spacing w:val="-1"/>
          <w:sz w:val="22"/>
          <w:szCs w:val="22"/>
        </w:rPr>
        <w:t>su</w:t>
      </w:r>
      <w:r w:rsidRPr="00A40D6F">
        <w:rPr>
          <w:rFonts w:ascii="Arial" w:eastAsia="Calibri" w:hAnsi="Arial" w:cs="Arial"/>
          <w:spacing w:val="3"/>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 xml:space="preserve">u </w:t>
      </w:r>
      <w:r w:rsidRPr="00A40D6F">
        <w:rPr>
          <w:rFonts w:ascii="Arial" w:eastAsia="Calibri" w:hAnsi="Arial" w:cs="Arial"/>
          <w:spacing w:val="1"/>
          <w:sz w:val="22"/>
          <w:szCs w:val="22"/>
        </w:rPr>
        <w:t>i</w:t>
      </w:r>
      <w:r w:rsidRPr="00A40D6F">
        <w:rPr>
          <w:rFonts w:ascii="Arial" w:eastAsia="Calibri" w:hAnsi="Arial" w:cs="Arial"/>
          <w:spacing w:val="2"/>
          <w:sz w:val="22"/>
          <w:szCs w:val="22"/>
        </w:rPr>
        <w:t>n</w:t>
      </w:r>
      <w:r w:rsidRPr="00A40D6F">
        <w:rPr>
          <w:rFonts w:ascii="Arial" w:eastAsia="Calibri" w:hAnsi="Arial" w:cs="Arial"/>
          <w:spacing w:val="-1"/>
          <w:sz w:val="22"/>
          <w:szCs w:val="22"/>
        </w:rPr>
        <w:t>di</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 xml:space="preserve">r </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pacing w:val="3"/>
          <w:sz w:val="22"/>
          <w:szCs w:val="22"/>
        </w:rPr>
        <w:t>m</w:t>
      </w:r>
      <w:r w:rsidRPr="00A40D6F">
        <w:rPr>
          <w:rFonts w:ascii="Arial" w:eastAsia="Calibri" w:hAnsi="Arial" w:cs="Arial"/>
          <w:sz w:val="22"/>
          <w:szCs w:val="22"/>
        </w:rPr>
        <w:t xml:space="preserve">ah </w:t>
      </w:r>
      <w:r w:rsidRPr="00A40D6F">
        <w:rPr>
          <w:rFonts w:ascii="Arial" w:eastAsia="Calibri" w:hAnsi="Arial" w:cs="Arial"/>
          <w:spacing w:val="1"/>
          <w:sz w:val="22"/>
          <w:szCs w:val="22"/>
        </w:rPr>
        <w:t>s</w:t>
      </w:r>
      <w:r w:rsidRPr="00A40D6F">
        <w:rPr>
          <w:rFonts w:ascii="Arial" w:eastAsia="Calibri" w:hAnsi="Arial" w:cs="Arial"/>
          <w:sz w:val="22"/>
          <w:szCs w:val="22"/>
        </w:rPr>
        <w:t>a</w:t>
      </w:r>
      <w:r w:rsidRPr="00A40D6F">
        <w:rPr>
          <w:rFonts w:ascii="Arial" w:eastAsia="Calibri" w:hAnsi="Arial" w:cs="Arial"/>
          <w:spacing w:val="1"/>
          <w:sz w:val="22"/>
          <w:szCs w:val="22"/>
        </w:rPr>
        <w:t>ki</w:t>
      </w:r>
      <w:r w:rsidRPr="00A40D6F">
        <w:rPr>
          <w:rFonts w:ascii="Arial" w:eastAsia="Calibri" w:hAnsi="Arial" w:cs="Arial"/>
          <w:sz w:val="22"/>
          <w:szCs w:val="22"/>
        </w:rPr>
        <w:t xml:space="preserve">t </w:t>
      </w:r>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 xml:space="preserve">an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nj</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z w:val="22"/>
          <w:szCs w:val="22"/>
        </w:rPr>
        <w:t>i</w:t>
      </w:r>
      <w:r w:rsidR="0010709D"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z w:val="22"/>
          <w:szCs w:val="22"/>
        </w:rPr>
        <w:t>u</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w:t>
      </w:r>
      <w:r w:rsidRPr="00A40D6F">
        <w:rPr>
          <w:rFonts w:ascii="Arial" w:eastAsia="Calibri" w:hAnsi="Arial" w:cs="Arial"/>
          <w:spacing w:val="-1"/>
          <w:sz w:val="22"/>
          <w:szCs w:val="22"/>
        </w:rPr>
        <w:t>bu</w:t>
      </w:r>
      <w:r w:rsidRPr="00A40D6F">
        <w:rPr>
          <w:rFonts w:ascii="Arial" w:eastAsia="Calibri" w:hAnsi="Arial" w:cs="Arial"/>
          <w:spacing w:val="1"/>
          <w:sz w:val="22"/>
          <w:szCs w:val="22"/>
        </w:rPr>
        <w:t>t</w:t>
      </w:r>
      <w:r w:rsidRPr="00A40D6F">
        <w:rPr>
          <w:rFonts w:ascii="Arial" w:eastAsia="Calibri" w:hAnsi="Arial" w:cs="Arial"/>
          <w:spacing w:val="-1"/>
          <w:sz w:val="22"/>
          <w:szCs w:val="22"/>
        </w:rPr>
        <w:t>uh</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elol</w:t>
      </w:r>
      <w:r w:rsidRPr="00A40D6F">
        <w:rPr>
          <w:rFonts w:ascii="Arial" w:eastAsia="Calibri" w:hAnsi="Arial" w:cs="Arial"/>
          <w:sz w:val="22"/>
          <w:szCs w:val="22"/>
        </w:rPr>
        <w:t>a</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pacing w:val="3"/>
          <w:sz w:val="22"/>
          <w:szCs w:val="22"/>
        </w:rPr>
        <w:t>a</w:t>
      </w:r>
      <w:r w:rsidRPr="00A40D6F">
        <w:rPr>
          <w:rFonts w:ascii="Arial" w:eastAsia="Calibri" w:hAnsi="Arial" w:cs="Arial"/>
          <w:spacing w:val="-3"/>
          <w:sz w:val="22"/>
          <w:szCs w:val="22"/>
        </w:rPr>
        <w:t>n</w:t>
      </w:r>
      <w:r w:rsidRPr="00A40D6F">
        <w:rPr>
          <w:rFonts w:ascii="Arial" w:eastAsia="Calibri" w:hAnsi="Arial" w:cs="Arial"/>
          <w:sz w:val="22"/>
          <w:szCs w:val="22"/>
        </w:rPr>
        <w:t>g</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i</w:t>
      </w:r>
      <w:r w:rsidRPr="00A40D6F">
        <w:rPr>
          <w:rFonts w:ascii="Arial" w:eastAsia="Calibri" w:hAnsi="Arial" w:cs="Arial"/>
          <w:sz w:val="22"/>
          <w:szCs w:val="22"/>
        </w:rPr>
        <w:t xml:space="preserve">n </w:t>
      </w:r>
      <w:r w:rsidRPr="00A40D6F">
        <w:rPr>
          <w:rFonts w:ascii="Arial" w:eastAsia="Calibri" w:hAnsi="Arial" w:cs="Arial"/>
          <w:spacing w:val="-1"/>
          <w:sz w:val="22"/>
          <w:szCs w:val="22"/>
        </w:rPr>
        <w:t>uni</w:t>
      </w:r>
      <w:r w:rsidRPr="00A40D6F">
        <w:rPr>
          <w:rFonts w:ascii="Arial" w:eastAsia="Calibri" w:hAnsi="Arial" w:cs="Arial"/>
          <w:sz w:val="22"/>
          <w:szCs w:val="22"/>
        </w:rPr>
        <w:t>t</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ker</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z w:val="22"/>
          <w:szCs w:val="22"/>
        </w:rPr>
        <w:t>a</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t</w:t>
      </w:r>
      <w:r w:rsidRPr="00A40D6F">
        <w:rPr>
          <w:rFonts w:ascii="Arial" w:eastAsia="Calibri" w:hAnsi="Arial" w:cs="Arial"/>
          <w:sz w:val="22"/>
          <w:szCs w:val="22"/>
        </w:rPr>
        <w:t>ap</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z w:val="22"/>
          <w:szCs w:val="22"/>
        </w:rPr>
        <w:t>a</w:t>
      </w:r>
      <w:r w:rsidRPr="00A40D6F">
        <w:rPr>
          <w:rFonts w:ascii="Arial" w:eastAsia="Calibri" w:hAnsi="Arial" w:cs="Arial"/>
          <w:spacing w:val="2"/>
          <w:sz w:val="22"/>
          <w:szCs w:val="22"/>
        </w:rPr>
        <w:t>d</w:t>
      </w:r>
      <w:r w:rsidRPr="00A40D6F">
        <w:rPr>
          <w:rFonts w:ascii="Arial" w:eastAsia="Calibri" w:hAnsi="Arial" w:cs="Arial"/>
          <w:sz w:val="22"/>
          <w:szCs w:val="22"/>
        </w:rPr>
        <w:t>a</w:t>
      </w:r>
      <w:r w:rsidR="0010709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1"/>
          <w:sz w:val="22"/>
          <w:szCs w:val="22"/>
        </w:rPr>
        <w:t>i</w:t>
      </w:r>
      <w:r w:rsidR="0010709D" w:rsidRPr="00A40D6F">
        <w:rPr>
          <w:rFonts w:ascii="Arial" w:eastAsia="Calibri" w:hAnsi="Arial" w:cs="Arial"/>
          <w:spacing w:val="1"/>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1"/>
          <w:sz w:val="22"/>
          <w:szCs w:val="22"/>
        </w:rPr>
        <w:t>e</w:t>
      </w:r>
      <w:r w:rsidRPr="00A40D6F">
        <w:rPr>
          <w:rFonts w:ascii="Arial" w:eastAsia="Calibri" w:hAnsi="Arial" w:cs="Arial"/>
          <w:spacing w:val="-1"/>
          <w:sz w:val="22"/>
          <w:szCs w:val="22"/>
        </w:rPr>
        <w:t>p</w:t>
      </w:r>
      <w:r w:rsidRPr="00A40D6F">
        <w:rPr>
          <w:rFonts w:ascii="Arial" w:eastAsia="Calibri" w:hAnsi="Arial" w:cs="Arial"/>
          <w:sz w:val="22"/>
          <w:szCs w:val="22"/>
        </w:rPr>
        <w:t>an</w:t>
      </w:r>
      <w:r w:rsidR="0010709D"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d</w:t>
      </w:r>
      <w:r w:rsidRPr="00A40D6F">
        <w:rPr>
          <w:rFonts w:ascii="Arial" w:eastAsia="Calibri" w:hAnsi="Arial" w:cs="Arial"/>
          <w:w w:val="102"/>
          <w:sz w:val="22"/>
          <w:szCs w:val="22"/>
        </w:rPr>
        <w:t>a</w:t>
      </w:r>
      <w:r w:rsidRPr="00A40D6F">
        <w:rPr>
          <w:rFonts w:ascii="Arial" w:eastAsia="Calibri" w:hAnsi="Arial" w:cs="Arial"/>
          <w:spacing w:val="1"/>
          <w:w w:val="102"/>
          <w:sz w:val="22"/>
          <w:szCs w:val="22"/>
        </w:rPr>
        <w:t>l</w:t>
      </w:r>
      <w:r w:rsidRPr="00A40D6F">
        <w:rPr>
          <w:rFonts w:ascii="Arial" w:eastAsia="Calibri" w:hAnsi="Arial" w:cs="Arial"/>
          <w:w w:val="102"/>
          <w:sz w:val="22"/>
          <w:szCs w:val="22"/>
        </w:rPr>
        <w:t xml:space="preserve">am </w:t>
      </w:r>
      <w:r w:rsidRPr="00A40D6F">
        <w:rPr>
          <w:rFonts w:ascii="Arial" w:eastAsia="Calibri" w:hAnsi="Arial" w:cs="Arial"/>
          <w:spacing w:val="-1"/>
          <w:sz w:val="22"/>
          <w:szCs w:val="22"/>
        </w:rPr>
        <w:t>p</w:t>
      </w:r>
      <w:r w:rsidRPr="00A40D6F">
        <w:rPr>
          <w:rFonts w:ascii="Arial" w:eastAsia="Calibri" w:hAnsi="Arial" w:cs="Arial"/>
          <w:spacing w:val="1"/>
          <w:sz w:val="22"/>
          <w:szCs w:val="22"/>
        </w:rPr>
        <w:t>er</w:t>
      </w:r>
      <w:r w:rsidRPr="00A40D6F">
        <w:rPr>
          <w:rFonts w:ascii="Arial" w:eastAsia="Calibri" w:hAnsi="Arial" w:cs="Arial"/>
          <w:spacing w:val="-2"/>
          <w:sz w:val="22"/>
          <w:szCs w:val="22"/>
        </w:rPr>
        <w:t>s</w:t>
      </w:r>
      <w:r w:rsidRPr="00A40D6F">
        <w:rPr>
          <w:rFonts w:ascii="Arial" w:eastAsia="Calibri" w:hAnsi="Arial" w:cs="Arial"/>
          <w:spacing w:val="3"/>
          <w:sz w:val="22"/>
          <w:szCs w:val="22"/>
        </w:rPr>
        <w:t>a</w:t>
      </w:r>
      <w:r w:rsidRPr="00A40D6F">
        <w:rPr>
          <w:rFonts w:ascii="Arial" w:eastAsia="Calibri" w:hAnsi="Arial" w:cs="Arial"/>
          <w:spacing w:val="-1"/>
          <w:sz w:val="22"/>
          <w:szCs w:val="22"/>
        </w:rPr>
        <w:t>in</w:t>
      </w:r>
      <w:r w:rsidRPr="00A40D6F">
        <w:rPr>
          <w:rFonts w:ascii="Arial" w:eastAsia="Calibri" w:hAnsi="Arial" w:cs="Arial"/>
          <w:sz w:val="22"/>
          <w:szCs w:val="22"/>
        </w:rPr>
        <w:t>gan</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g</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t</w:t>
      </w:r>
      <w:r w:rsidRPr="00A40D6F">
        <w:rPr>
          <w:rFonts w:ascii="Arial" w:eastAsia="Calibri" w:hAnsi="Arial" w:cs="Arial"/>
          <w:spacing w:val="1"/>
          <w:sz w:val="22"/>
          <w:szCs w:val="22"/>
        </w:rPr>
        <w:t>er</w:t>
      </w:r>
      <w:r w:rsidRPr="00A40D6F">
        <w:rPr>
          <w:rFonts w:ascii="Arial" w:eastAsia="Calibri" w:hAnsi="Arial" w:cs="Arial"/>
          <w:spacing w:val="-1"/>
          <w:sz w:val="22"/>
          <w:szCs w:val="22"/>
        </w:rPr>
        <w:t>u</w:t>
      </w:r>
      <w:r w:rsidRPr="00A40D6F">
        <w:rPr>
          <w:rFonts w:ascii="Arial" w:eastAsia="Calibri" w:hAnsi="Arial" w:cs="Arial"/>
          <w:sz w:val="22"/>
          <w:szCs w:val="22"/>
        </w:rPr>
        <w:t>s</w:t>
      </w:r>
      <w:r w:rsidR="0010709D"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at</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h</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1"/>
          <w:sz w:val="22"/>
          <w:szCs w:val="22"/>
        </w:rPr>
        <w:t>u</w:t>
      </w:r>
      <w:r w:rsidRPr="00A40D6F">
        <w:rPr>
          <w:rFonts w:ascii="Arial" w:eastAsia="Calibri" w:hAnsi="Arial" w:cs="Arial"/>
          <w:sz w:val="22"/>
          <w:szCs w:val="22"/>
        </w:rPr>
        <w:t>s</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p</w:t>
      </w:r>
      <w:r w:rsidRPr="00A40D6F">
        <w:rPr>
          <w:rFonts w:ascii="Arial" w:eastAsia="Calibri" w:hAnsi="Arial" w:cs="Arial"/>
          <w:sz w:val="22"/>
          <w:szCs w:val="22"/>
        </w:rPr>
        <w:t>at</w:t>
      </w:r>
      <w:r w:rsidR="0010709D"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me</w:t>
      </w:r>
      <w:r w:rsidRPr="00A40D6F">
        <w:rPr>
          <w:rFonts w:ascii="Arial" w:eastAsia="Calibri" w:hAnsi="Arial" w:cs="Arial"/>
          <w:sz w:val="22"/>
          <w:szCs w:val="22"/>
        </w:rPr>
        <w:t>m</w:t>
      </w:r>
      <w:r w:rsidR="001436F2" w:rsidRPr="00A40D6F">
        <w:rPr>
          <w:rFonts w:ascii="Arial" w:eastAsia="Calibri" w:hAnsi="Arial" w:cs="Arial"/>
          <w:spacing w:val="1"/>
          <w:sz w:val="22"/>
          <w:szCs w:val="22"/>
          <w:lang w:val="id-ID"/>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f</w:t>
      </w:r>
      <w:r w:rsidRPr="00A40D6F">
        <w:rPr>
          <w:rFonts w:ascii="Arial" w:eastAsia="Calibri" w:hAnsi="Arial" w:cs="Arial"/>
          <w:sz w:val="22"/>
          <w:szCs w:val="22"/>
        </w:rPr>
        <w:t>aa</w:t>
      </w:r>
      <w:r w:rsidRPr="00A40D6F">
        <w:rPr>
          <w:rFonts w:ascii="Arial" w:eastAsia="Calibri" w:hAnsi="Arial" w:cs="Arial"/>
          <w:spacing w:val="-1"/>
          <w:sz w:val="22"/>
          <w:szCs w:val="22"/>
        </w:rPr>
        <w:t>t</w:t>
      </w:r>
      <w:r w:rsidRPr="00A40D6F">
        <w:rPr>
          <w:rFonts w:ascii="Arial" w:eastAsia="Calibri" w:hAnsi="Arial" w:cs="Arial"/>
          <w:spacing w:val="1"/>
          <w:sz w:val="22"/>
          <w:szCs w:val="22"/>
        </w:rPr>
        <w:t>k</w:t>
      </w:r>
      <w:r w:rsidRPr="00A40D6F">
        <w:rPr>
          <w:rFonts w:ascii="Arial" w:eastAsia="Calibri" w:hAnsi="Arial" w:cs="Arial"/>
          <w:sz w:val="22"/>
          <w:szCs w:val="22"/>
        </w:rPr>
        <w:t>an</w:t>
      </w:r>
      <w:r w:rsidR="0010709D"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b</w:t>
      </w:r>
      <w:r w:rsidRPr="00A40D6F">
        <w:rPr>
          <w:rFonts w:ascii="Arial" w:eastAsia="Calibri" w:hAnsi="Arial" w:cs="Arial"/>
          <w:spacing w:val="1"/>
          <w:sz w:val="22"/>
          <w:szCs w:val="22"/>
        </w:rPr>
        <w:t>er</w:t>
      </w:r>
      <w:r w:rsidRPr="00A40D6F">
        <w:rPr>
          <w:rFonts w:ascii="Arial" w:eastAsia="Calibri" w:hAnsi="Arial" w:cs="Arial"/>
          <w:spacing w:val="-3"/>
          <w:sz w:val="22"/>
          <w:szCs w:val="22"/>
        </w:rPr>
        <w:t>b</w:t>
      </w:r>
      <w:r w:rsidRPr="00A40D6F">
        <w:rPr>
          <w:rFonts w:ascii="Arial" w:eastAsia="Calibri" w:hAnsi="Arial" w:cs="Arial"/>
          <w:spacing w:val="3"/>
          <w:sz w:val="22"/>
          <w:szCs w:val="22"/>
        </w:rPr>
        <w:t>a</w:t>
      </w:r>
      <w:r w:rsidRPr="00A40D6F">
        <w:rPr>
          <w:rFonts w:ascii="Arial" w:eastAsia="Calibri" w:hAnsi="Arial" w:cs="Arial"/>
          <w:sz w:val="22"/>
          <w:szCs w:val="22"/>
        </w:rPr>
        <w:t>gai</w:t>
      </w:r>
      <w:r w:rsidR="0010709D" w:rsidRPr="00A40D6F">
        <w:rPr>
          <w:rFonts w:ascii="Arial" w:eastAsia="Calibri" w:hAnsi="Arial" w:cs="Arial"/>
          <w:sz w:val="22"/>
          <w:szCs w:val="22"/>
          <w:lang w:val="id-ID"/>
        </w:rPr>
        <w:t xml:space="preserve"> </w:t>
      </w:r>
      <w:r w:rsidR="0010709D" w:rsidRPr="00A40D6F">
        <w:rPr>
          <w:rFonts w:ascii="Arial" w:eastAsia="Calibri" w:hAnsi="Arial" w:cs="Arial"/>
          <w:spacing w:val="1"/>
          <w:sz w:val="22"/>
          <w:szCs w:val="22"/>
        </w:rPr>
        <w:t>instrument</w:t>
      </w:r>
      <w:r w:rsidR="0010709D" w:rsidRPr="00A40D6F">
        <w:rPr>
          <w:rFonts w:ascii="Arial" w:eastAsia="Calibri" w:hAnsi="Arial" w:cs="Arial"/>
          <w:sz w:val="22"/>
          <w:szCs w:val="22"/>
          <w:lang w:val="id-ID"/>
        </w:rPr>
        <w:t xml:space="preserve"> </w:t>
      </w:r>
      <w:r w:rsidRPr="00A40D6F">
        <w:rPr>
          <w:rFonts w:ascii="Arial" w:eastAsia="Calibri" w:hAnsi="Arial" w:cs="Arial"/>
          <w:w w:val="102"/>
          <w:sz w:val="22"/>
          <w:szCs w:val="22"/>
        </w:rPr>
        <w:t>m</w:t>
      </w:r>
      <w:r w:rsidRPr="00A40D6F">
        <w:rPr>
          <w:rFonts w:ascii="Arial" w:eastAsia="Calibri" w:hAnsi="Arial" w:cs="Arial"/>
          <w:spacing w:val="2"/>
          <w:w w:val="102"/>
          <w:sz w:val="22"/>
          <w:szCs w:val="22"/>
        </w:rPr>
        <w:t>u</w:t>
      </w:r>
      <w:r w:rsidRPr="00A40D6F">
        <w:rPr>
          <w:rFonts w:ascii="Arial" w:eastAsia="Calibri" w:hAnsi="Arial" w:cs="Arial"/>
          <w:spacing w:val="-1"/>
          <w:w w:val="102"/>
          <w:sz w:val="22"/>
          <w:szCs w:val="22"/>
        </w:rPr>
        <w:t>tu</w:t>
      </w:r>
      <w:r w:rsidRPr="00A40D6F">
        <w:rPr>
          <w:rFonts w:ascii="Arial" w:eastAsia="Calibri" w:hAnsi="Arial" w:cs="Arial"/>
          <w:w w:val="102"/>
          <w:sz w:val="22"/>
          <w:szCs w:val="22"/>
        </w:rPr>
        <w:t>.</w:t>
      </w:r>
    </w:p>
    <w:p w:rsidR="004B4E6E" w:rsidRPr="00A40D6F" w:rsidRDefault="004B4E6E" w:rsidP="00965EC2">
      <w:pPr>
        <w:spacing w:line="360" w:lineRule="auto"/>
        <w:rPr>
          <w:rFonts w:ascii="Arial" w:hAnsi="Arial" w:cs="Arial"/>
          <w:sz w:val="22"/>
          <w:szCs w:val="22"/>
          <w:lang w:val="id-ID"/>
        </w:rPr>
      </w:pPr>
    </w:p>
    <w:p w:rsidR="004B4E6E" w:rsidRPr="00A40D6F" w:rsidRDefault="004B4E6E" w:rsidP="00965EC2">
      <w:pPr>
        <w:spacing w:line="360" w:lineRule="auto"/>
        <w:rPr>
          <w:rFonts w:ascii="Arial" w:hAnsi="Arial" w:cs="Arial"/>
          <w:sz w:val="22"/>
          <w:szCs w:val="22"/>
        </w:rPr>
      </w:pPr>
    </w:p>
    <w:p w:rsidR="004B4E6E" w:rsidRPr="00A40D6F" w:rsidRDefault="004B4E6E" w:rsidP="00965EC2">
      <w:pPr>
        <w:spacing w:line="360" w:lineRule="auto"/>
        <w:rPr>
          <w:rFonts w:ascii="Arial" w:hAnsi="Arial" w:cs="Arial"/>
          <w:sz w:val="22"/>
          <w:szCs w:val="22"/>
        </w:rPr>
      </w:pPr>
    </w:p>
    <w:p w:rsidR="006E7CBC" w:rsidRPr="00A40D6F" w:rsidRDefault="006E7CBC" w:rsidP="00965EC2">
      <w:pPr>
        <w:spacing w:line="360" w:lineRule="auto"/>
        <w:ind w:left="2977"/>
        <w:jc w:val="center"/>
        <w:rPr>
          <w:rFonts w:ascii="Arial" w:eastAsia="Calibri" w:hAnsi="Arial" w:cs="Arial"/>
          <w:sz w:val="22"/>
          <w:szCs w:val="22"/>
          <w:lang w:val="id-ID"/>
        </w:rPr>
      </w:pPr>
    </w:p>
    <w:p w:rsidR="006E7CBC" w:rsidRPr="00A40D6F" w:rsidRDefault="006E7CBC" w:rsidP="00965EC2">
      <w:pPr>
        <w:spacing w:line="360" w:lineRule="auto"/>
        <w:ind w:left="2977"/>
        <w:jc w:val="center"/>
        <w:rPr>
          <w:rFonts w:ascii="Arial" w:eastAsia="Calibri" w:hAnsi="Arial" w:cs="Arial"/>
          <w:sz w:val="22"/>
          <w:szCs w:val="22"/>
          <w:lang w:val="id-ID"/>
        </w:rPr>
      </w:pPr>
    </w:p>
    <w:p w:rsidR="006E7CBC" w:rsidRPr="00A40D6F" w:rsidRDefault="006E7CBC" w:rsidP="00965EC2">
      <w:pPr>
        <w:spacing w:line="360" w:lineRule="auto"/>
        <w:ind w:left="2977"/>
        <w:jc w:val="center"/>
        <w:rPr>
          <w:rFonts w:ascii="Arial" w:eastAsia="Calibri" w:hAnsi="Arial" w:cs="Arial"/>
          <w:sz w:val="22"/>
          <w:szCs w:val="22"/>
          <w:lang w:val="id-ID"/>
        </w:rPr>
      </w:pPr>
    </w:p>
    <w:p w:rsidR="006E7CBC" w:rsidRPr="00A40D6F" w:rsidRDefault="006E7CBC" w:rsidP="00965EC2">
      <w:pPr>
        <w:spacing w:line="360" w:lineRule="auto"/>
        <w:ind w:left="2977"/>
        <w:jc w:val="center"/>
        <w:rPr>
          <w:rFonts w:ascii="Arial" w:eastAsia="Calibri" w:hAnsi="Arial" w:cs="Arial"/>
          <w:sz w:val="22"/>
          <w:szCs w:val="22"/>
          <w:lang w:val="id-ID"/>
        </w:rPr>
      </w:pPr>
    </w:p>
    <w:p w:rsidR="006E7CBC" w:rsidRPr="00A40D6F" w:rsidRDefault="006E7CBC" w:rsidP="00965EC2">
      <w:pPr>
        <w:spacing w:line="360" w:lineRule="auto"/>
        <w:ind w:left="2977"/>
        <w:jc w:val="center"/>
        <w:rPr>
          <w:rFonts w:ascii="Arial" w:eastAsia="Calibri" w:hAnsi="Arial" w:cs="Arial"/>
          <w:sz w:val="22"/>
          <w:szCs w:val="22"/>
          <w:lang w:val="id-ID"/>
        </w:rPr>
      </w:pPr>
    </w:p>
    <w:p w:rsidR="006E7CBC" w:rsidRPr="00A40D6F" w:rsidRDefault="006E7CBC" w:rsidP="00965EC2">
      <w:pPr>
        <w:spacing w:line="360" w:lineRule="auto"/>
        <w:ind w:left="2977"/>
        <w:jc w:val="center"/>
        <w:rPr>
          <w:rFonts w:ascii="Arial" w:eastAsia="Calibri" w:hAnsi="Arial" w:cs="Arial"/>
          <w:sz w:val="22"/>
          <w:szCs w:val="22"/>
          <w:lang w:val="id-ID"/>
        </w:rPr>
      </w:pPr>
    </w:p>
    <w:p w:rsidR="006E7CBC" w:rsidRPr="00A40D6F" w:rsidRDefault="006E7CBC" w:rsidP="00965EC2">
      <w:pPr>
        <w:spacing w:line="360" w:lineRule="auto"/>
        <w:ind w:left="2977"/>
        <w:jc w:val="center"/>
        <w:rPr>
          <w:rFonts w:ascii="Arial" w:eastAsia="Calibri" w:hAnsi="Arial" w:cs="Arial"/>
          <w:sz w:val="22"/>
          <w:szCs w:val="22"/>
          <w:lang w:val="id-ID"/>
        </w:rPr>
      </w:pPr>
    </w:p>
    <w:p w:rsidR="006E7CBC" w:rsidRPr="00A40D6F" w:rsidRDefault="006E7CBC" w:rsidP="00965EC2">
      <w:pPr>
        <w:spacing w:line="360" w:lineRule="auto"/>
        <w:ind w:left="2977"/>
        <w:jc w:val="center"/>
        <w:rPr>
          <w:rFonts w:ascii="Arial" w:eastAsia="Calibri" w:hAnsi="Arial" w:cs="Arial"/>
          <w:sz w:val="22"/>
          <w:szCs w:val="22"/>
          <w:lang w:val="id-ID"/>
        </w:rPr>
      </w:pPr>
    </w:p>
    <w:p w:rsidR="006E7CBC" w:rsidRPr="00A40D6F" w:rsidRDefault="006E7CBC" w:rsidP="00965EC2">
      <w:pPr>
        <w:spacing w:line="360" w:lineRule="auto"/>
        <w:ind w:left="2977"/>
        <w:jc w:val="center"/>
        <w:rPr>
          <w:rFonts w:ascii="Arial" w:eastAsia="Calibri" w:hAnsi="Arial" w:cs="Arial"/>
          <w:sz w:val="22"/>
          <w:szCs w:val="22"/>
          <w:lang w:val="id-ID"/>
        </w:rPr>
      </w:pPr>
    </w:p>
    <w:p w:rsidR="006E7CBC" w:rsidRPr="00A40D6F" w:rsidRDefault="006E7CBC" w:rsidP="00965EC2">
      <w:pPr>
        <w:spacing w:line="360" w:lineRule="auto"/>
        <w:ind w:left="2977"/>
        <w:jc w:val="center"/>
        <w:rPr>
          <w:rFonts w:ascii="Arial" w:eastAsia="Calibri" w:hAnsi="Arial" w:cs="Arial"/>
          <w:sz w:val="22"/>
          <w:szCs w:val="22"/>
          <w:lang w:val="id-ID"/>
        </w:rPr>
      </w:pPr>
    </w:p>
    <w:p w:rsidR="00B51E29" w:rsidRPr="00A40D6F" w:rsidRDefault="00B51E29" w:rsidP="00965EC2">
      <w:pPr>
        <w:spacing w:line="360" w:lineRule="auto"/>
        <w:ind w:left="2977"/>
        <w:jc w:val="center"/>
        <w:rPr>
          <w:rFonts w:ascii="Arial" w:eastAsia="Calibri" w:hAnsi="Arial" w:cs="Arial"/>
          <w:sz w:val="22"/>
          <w:szCs w:val="22"/>
          <w:lang w:val="id-ID"/>
        </w:rPr>
      </w:pPr>
    </w:p>
    <w:p w:rsidR="00500DE7" w:rsidRPr="00A40D6F" w:rsidRDefault="00500DE7" w:rsidP="00965EC2">
      <w:pPr>
        <w:spacing w:line="360" w:lineRule="auto"/>
        <w:ind w:left="2977"/>
        <w:jc w:val="center"/>
        <w:rPr>
          <w:rFonts w:ascii="Arial" w:eastAsia="Calibri" w:hAnsi="Arial" w:cs="Arial"/>
          <w:sz w:val="22"/>
          <w:szCs w:val="22"/>
          <w:lang w:val="id-ID"/>
        </w:rPr>
      </w:pPr>
    </w:p>
    <w:p w:rsidR="00500DE7" w:rsidRPr="00A40D6F" w:rsidRDefault="00500DE7" w:rsidP="00965EC2">
      <w:pPr>
        <w:spacing w:line="360" w:lineRule="auto"/>
        <w:ind w:left="2977"/>
        <w:jc w:val="center"/>
        <w:rPr>
          <w:rFonts w:ascii="Arial" w:eastAsia="Calibri" w:hAnsi="Arial" w:cs="Arial"/>
          <w:sz w:val="22"/>
          <w:szCs w:val="22"/>
          <w:lang w:val="id-ID"/>
        </w:rPr>
      </w:pPr>
    </w:p>
    <w:p w:rsidR="00500DE7" w:rsidRPr="00A40D6F" w:rsidRDefault="00500DE7" w:rsidP="00965EC2">
      <w:pPr>
        <w:spacing w:line="360" w:lineRule="auto"/>
        <w:ind w:left="2977"/>
        <w:jc w:val="center"/>
        <w:rPr>
          <w:rFonts w:ascii="Arial" w:eastAsia="Calibri" w:hAnsi="Arial" w:cs="Arial"/>
          <w:sz w:val="22"/>
          <w:szCs w:val="22"/>
          <w:lang w:val="id-ID"/>
        </w:rPr>
      </w:pPr>
    </w:p>
    <w:p w:rsidR="00500DE7" w:rsidRPr="00A40D6F" w:rsidRDefault="00500DE7" w:rsidP="00965EC2">
      <w:pPr>
        <w:spacing w:line="360" w:lineRule="auto"/>
        <w:ind w:left="2977"/>
        <w:jc w:val="center"/>
        <w:rPr>
          <w:rFonts w:ascii="Arial" w:eastAsia="Calibri" w:hAnsi="Arial" w:cs="Arial"/>
          <w:sz w:val="22"/>
          <w:szCs w:val="22"/>
          <w:lang w:val="id-ID"/>
        </w:rPr>
      </w:pPr>
    </w:p>
    <w:p w:rsidR="00500DE7" w:rsidRPr="00A40D6F" w:rsidRDefault="00500DE7" w:rsidP="00965EC2">
      <w:pPr>
        <w:spacing w:line="360" w:lineRule="auto"/>
        <w:ind w:left="2977"/>
        <w:jc w:val="center"/>
        <w:rPr>
          <w:rFonts w:ascii="Arial" w:eastAsia="Calibri" w:hAnsi="Arial" w:cs="Arial"/>
          <w:sz w:val="22"/>
          <w:szCs w:val="22"/>
          <w:lang w:val="id-ID"/>
        </w:rPr>
      </w:pPr>
    </w:p>
    <w:p w:rsidR="00500DE7" w:rsidRPr="00A40D6F" w:rsidRDefault="00500DE7" w:rsidP="00965EC2">
      <w:pPr>
        <w:spacing w:line="360" w:lineRule="auto"/>
        <w:ind w:left="2977"/>
        <w:jc w:val="center"/>
        <w:rPr>
          <w:rFonts w:ascii="Arial" w:eastAsia="Calibri" w:hAnsi="Arial" w:cs="Arial"/>
          <w:sz w:val="22"/>
          <w:szCs w:val="22"/>
          <w:lang w:val="id-ID"/>
        </w:rPr>
      </w:pPr>
    </w:p>
    <w:p w:rsidR="00500DE7" w:rsidRPr="00A40D6F" w:rsidRDefault="00393A20" w:rsidP="00965EC2">
      <w:pPr>
        <w:tabs>
          <w:tab w:val="left" w:pos="5700"/>
        </w:tabs>
        <w:spacing w:line="360" w:lineRule="auto"/>
        <w:ind w:left="2977"/>
        <w:rPr>
          <w:rFonts w:ascii="Arial" w:eastAsia="Calibri" w:hAnsi="Arial" w:cs="Arial"/>
          <w:sz w:val="22"/>
          <w:szCs w:val="22"/>
          <w:lang w:val="en-ID"/>
        </w:rPr>
      </w:pPr>
      <w:r w:rsidRPr="00A40D6F">
        <w:rPr>
          <w:rFonts w:ascii="Arial" w:eastAsia="Calibri" w:hAnsi="Arial" w:cs="Arial"/>
          <w:sz w:val="22"/>
          <w:szCs w:val="22"/>
          <w:lang w:val="id-ID"/>
        </w:rPr>
        <w:tab/>
      </w:r>
    </w:p>
    <w:p w:rsidR="003254C4" w:rsidRPr="00A40D6F" w:rsidRDefault="003254C4" w:rsidP="003254C4">
      <w:pPr>
        <w:spacing w:line="360" w:lineRule="auto"/>
        <w:jc w:val="center"/>
        <w:rPr>
          <w:rFonts w:ascii="Arial" w:eastAsia="Calibri" w:hAnsi="Arial" w:cs="Arial"/>
          <w:sz w:val="22"/>
          <w:szCs w:val="22"/>
        </w:rPr>
      </w:pPr>
    </w:p>
    <w:p w:rsidR="003254C4" w:rsidRPr="00A40D6F" w:rsidRDefault="003254C4" w:rsidP="003254C4">
      <w:pPr>
        <w:spacing w:line="360" w:lineRule="auto"/>
        <w:jc w:val="center"/>
        <w:rPr>
          <w:rFonts w:ascii="Arial" w:eastAsia="Calibri" w:hAnsi="Arial" w:cs="Arial"/>
          <w:sz w:val="22"/>
          <w:szCs w:val="22"/>
        </w:rPr>
      </w:pPr>
    </w:p>
    <w:p w:rsidR="003254C4" w:rsidRDefault="003254C4" w:rsidP="003254C4">
      <w:pPr>
        <w:spacing w:line="360" w:lineRule="auto"/>
        <w:jc w:val="center"/>
        <w:rPr>
          <w:rFonts w:ascii="Arial" w:eastAsia="Calibri" w:hAnsi="Arial" w:cs="Arial"/>
          <w:sz w:val="22"/>
          <w:szCs w:val="22"/>
        </w:rPr>
      </w:pPr>
    </w:p>
    <w:p w:rsidR="006D5F0C" w:rsidRDefault="006D5F0C" w:rsidP="003254C4">
      <w:pPr>
        <w:spacing w:line="360" w:lineRule="auto"/>
        <w:jc w:val="center"/>
        <w:rPr>
          <w:rFonts w:ascii="Arial" w:eastAsia="Calibri" w:hAnsi="Arial" w:cs="Arial"/>
          <w:sz w:val="22"/>
          <w:szCs w:val="22"/>
        </w:rPr>
      </w:pPr>
    </w:p>
    <w:p w:rsidR="006D5F0C" w:rsidRPr="00A40D6F" w:rsidRDefault="006D5F0C" w:rsidP="003254C4">
      <w:pPr>
        <w:spacing w:line="360" w:lineRule="auto"/>
        <w:jc w:val="center"/>
        <w:rPr>
          <w:rFonts w:ascii="Arial" w:eastAsia="Calibri" w:hAnsi="Arial" w:cs="Arial"/>
          <w:sz w:val="22"/>
          <w:szCs w:val="22"/>
        </w:rPr>
      </w:pPr>
    </w:p>
    <w:p w:rsidR="003254C4" w:rsidRPr="00A40D6F" w:rsidRDefault="003254C4" w:rsidP="003254C4">
      <w:pPr>
        <w:spacing w:line="360" w:lineRule="auto"/>
        <w:jc w:val="center"/>
        <w:rPr>
          <w:rFonts w:ascii="Arial" w:eastAsia="Calibri" w:hAnsi="Arial" w:cs="Arial"/>
          <w:sz w:val="22"/>
          <w:szCs w:val="22"/>
        </w:rPr>
      </w:pPr>
    </w:p>
    <w:p w:rsidR="004B4E6E" w:rsidRPr="00A40D6F" w:rsidRDefault="00795D86" w:rsidP="003254C4">
      <w:pPr>
        <w:spacing w:line="360" w:lineRule="auto"/>
        <w:jc w:val="center"/>
        <w:rPr>
          <w:rFonts w:ascii="Arial" w:eastAsia="Calibri" w:hAnsi="Arial" w:cs="Arial"/>
          <w:sz w:val="22"/>
          <w:szCs w:val="22"/>
        </w:rPr>
      </w:pPr>
      <w:r w:rsidRPr="00A40D6F">
        <w:rPr>
          <w:rFonts w:ascii="Arial" w:eastAsia="Calibri" w:hAnsi="Arial" w:cs="Arial"/>
          <w:sz w:val="22"/>
          <w:szCs w:val="22"/>
        </w:rPr>
        <w:lastRenderedPageBreak/>
        <w:t>DAF</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R</w:t>
      </w:r>
      <w:r w:rsidR="0010709D" w:rsidRPr="00A40D6F">
        <w:rPr>
          <w:rFonts w:ascii="Arial" w:eastAsia="Calibri" w:hAnsi="Arial" w:cs="Arial"/>
          <w:sz w:val="22"/>
          <w:szCs w:val="22"/>
          <w:lang w:val="id-ID"/>
        </w:rPr>
        <w:t xml:space="preserve"> </w:t>
      </w:r>
      <w:r w:rsidRPr="00A40D6F">
        <w:rPr>
          <w:rFonts w:ascii="Arial" w:eastAsia="Calibri" w:hAnsi="Arial" w:cs="Arial"/>
          <w:w w:val="102"/>
          <w:sz w:val="22"/>
          <w:szCs w:val="22"/>
        </w:rPr>
        <w:t>P</w:t>
      </w:r>
      <w:r w:rsidRPr="00A40D6F">
        <w:rPr>
          <w:rFonts w:ascii="Arial" w:eastAsia="Calibri" w:hAnsi="Arial" w:cs="Arial"/>
          <w:spacing w:val="-1"/>
          <w:w w:val="102"/>
          <w:sz w:val="22"/>
          <w:szCs w:val="22"/>
        </w:rPr>
        <w:t>US</w:t>
      </w:r>
      <w:r w:rsidRPr="00A40D6F">
        <w:rPr>
          <w:rFonts w:ascii="Arial" w:eastAsia="Calibri" w:hAnsi="Arial" w:cs="Arial"/>
          <w:spacing w:val="1"/>
          <w:w w:val="102"/>
          <w:sz w:val="22"/>
          <w:szCs w:val="22"/>
        </w:rPr>
        <w:t>T</w:t>
      </w:r>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A</w:t>
      </w:r>
    </w:p>
    <w:p w:rsidR="004B4E6E" w:rsidRPr="00A40D6F" w:rsidRDefault="004B4E6E" w:rsidP="00965EC2">
      <w:pPr>
        <w:spacing w:line="360" w:lineRule="auto"/>
        <w:jc w:val="both"/>
        <w:rPr>
          <w:rFonts w:ascii="Arial" w:hAnsi="Arial" w:cs="Arial"/>
          <w:sz w:val="22"/>
          <w:szCs w:val="22"/>
        </w:rPr>
      </w:pPr>
    </w:p>
    <w:p w:rsidR="004B4E6E" w:rsidRPr="00A40D6F" w:rsidRDefault="00795D86" w:rsidP="00654627">
      <w:pPr>
        <w:pStyle w:val="ListParagraph"/>
        <w:numPr>
          <w:ilvl w:val="0"/>
          <w:numId w:val="17"/>
        </w:numPr>
        <w:spacing w:line="360" w:lineRule="auto"/>
        <w:jc w:val="both"/>
        <w:rPr>
          <w:rFonts w:ascii="Arial" w:eastAsia="Calibri" w:hAnsi="Arial" w:cs="Arial"/>
          <w:sz w:val="22"/>
          <w:szCs w:val="22"/>
        </w:rPr>
      </w:pPr>
      <w:r w:rsidRPr="00A40D6F">
        <w:rPr>
          <w:rFonts w:ascii="Arial" w:eastAsia="Calibri" w:hAnsi="Arial" w:cs="Arial"/>
          <w:spacing w:val="1"/>
          <w:sz w:val="22"/>
          <w:szCs w:val="22"/>
        </w:rPr>
        <w:t>Ke</w:t>
      </w:r>
      <w:r w:rsidRPr="00A40D6F">
        <w:rPr>
          <w:rFonts w:ascii="Arial" w:eastAsia="Calibri" w:hAnsi="Arial" w:cs="Arial"/>
          <w:spacing w:val="-1"/>
          <w:sz w:val="22"/>
          <w:szCs w:val="22"/>
        </w:rPr>
        <w:t>p</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ke</w:t>
      </w:r>
      <w:r w:rsidRPr="00A40D6F">
        <w:rPr>
          <w:rFonts w:ascii="Arial" w:eastAsia="Calibri" w:hAnsi="Arial" w:cs="Arial"/>
          <w:sz w:val="22"/>
          <w:szCs w:val="22"/>
        </w:rPr>
        <w:t>s RI</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n</w:t>
      </w:r>
      <w:r w:rsidRPr="00A40D6F">
        <w:rPr>
          <w:rFonts w:ascii="Arial" w:eastAsia="Calibri" w:hAnsi="Arial" w:cs="Arial"/>
          <w:spacing w:val="1"/>
          <w:sz w:val="22"/>
          <w:szCs w:val="22"/>
        </w:rPr>
        <w:t>o</w:t>
      </w:r>
      <w:r w:rsidRPr="00A40D6F">
        <w:rPr>
          <w:rFonts w:ascii="Arial" w:eastAsia="Calibri" w:hAnsi="Arial" w:cs="Arial"/>
          <w:sz w:val="22"/>
          <w:szCs w:val="22"/>
        </w:rPr>
        <w:t>.</w:t>
      </w:r>
      <w:r w:rsidRPr="00A40D6F">
        <w:rPr>
          <w:rFonts w:ascii="Arial" w:eastAsia="Calibri" w:hAnsi="Arial" w:cs="Arial"/>
          <w:spacing w:val="1"/>
          <w:sz w:val="22"/>
          <w:szCs w:val="22"/>
        </w:rPr>
        <w:t>1</w:t>
      </w:r>
      <w:r w:rsidRPr="00A40D6F">
        <w:rPr>
          <w:rFonts w:ascii="Arial" w:eastAsia="Calibri" w:hAnsi="Arial" w:cs="Arial"/>
          <w:spacing w:val="-1"/>
          <w:sz w:val="22"/>
          <w:szCs w:val="22"/>
        </w:rPr>
        <w:t>2</w:t>
      </w:r>
      <w:r w:rsidRPr="00A40D6F">
        <w:rPr>
          <w:rFonts w:ascii="Arial" w:eastAsia="Calibri" w:hAnsi="Arial" w:cs="Arial"/>
          <w:spacing w:val="1"/>
          <w:sz w:val="22"/>
          <w:szCs w:val="22"/>
        </w:rPr>
        <w:t>9</w:t>
      </w:r>
      <w:r w:rsidRPr="00A40D6F">
        <w:rPr>
          <w:rFonts w:ascii="Arial" w:eastAsia="Calibri" w:hAnsi="Arial" w:cs="Arial"/>
          <w:sz w:val="22"/>
          <w:szCs w:val="22"/>
        </w:rPr>
        <w:t>/S</w:t>
      </w:r>
      <w:r w:rsidRPr="00A40D6F">
        <w:rPr>
          <w:rFonts w:ascii="Arial" w:eastAsia="Calibri" w:hAnsi="Arial" w:cs="Arial"/>
          <w:spacing w:val="1"/>
          <w:sz w:val="22"/>
          <w:szCs w:val="22"/>
        </w:rPr>
        <w:t>K</w:t>
      </w:r>
      <w:r w:rsidRPr="00A40D6F">
        <w:rPr>
          <w:rFonts w:ascii="Arial" w:eastAsia="Calibri" w:hAnsi="Arial" w:cs="Arial"/>
          <w:spacing w:val="-1"/>
          <w:sz w:val="22"/>
          <w:szCs w:val="22"/>
        </w:rPr>
        <w:t>/</w:t>
      </w:r>
      <w:r w:rsidRPr="00A40D6F">
        <w:rPr>
          <w:rFonts w:ascii="Arial" w:eastAsia="Calibri" w:hAnsi="Arial" w:cs="Arial"/>
          <w:spacing w:val="1"/>
          <w:sz w:val="22"/>
          <w:szCs w:val="22"/>
        </w:rPr>
        <w:t>I</w:t>
      </w:r>
      <w:r w:rsidRPr="00A40D6F">
        <w:rPr>
          <w:rFonts w:ascii="Arial" w:eastAsia="Calibri" w:hAnsi="Arial" w:cs="Arial"/>
          <w:spacing w:val="3"/>
          <w:sz w:val="22"/>
          <w:szCs w:val="22"/>
        </w:rPr>
        <w:t>I</w:t>
      </w:r>
      <w:r w:rsidRPr="00A40D6F">
        <w:rPr>
          <w:rFonts w:ascii="Arial" w:eastAsia="Calibri" w:hAnsi="Arial" w:cs="Arial"/>
          <w:spacing w:val="-3"/>
          <w:sz w:val="22"/>
          <w:szCs w:val="22"/>
        </w:rPr>
        <w:t>/</w:t>
      </w:r>
      <w:r w:rsidRPr="00A40D6F">
        <w:rPr>
          <w:rFonts w:ascii="Arial" w:eastAsia="Calibri" w:hAnsi="Arial" w:cs="Arial"/>
          <w:spacing w:val="1"/>
          <w:sz w:val="22"/>
          <w:szCs w:val="22"/>
        </w:rPr>
        <w:t>20</w:t>
      </w:r>
      <w:r w:rsidRPr="00A40D6F">
        <w:rPr>
          <w:rFonts w:ascii="Arial" w:eastAsia="Calibri" w:hAnsi="Arial" w:cs="Arial"/>
          <w:spacing w:val="-1"/>
          <w:sz w:val="22"/>
          <w:szCs w:val="22"/>
        </w:rPr>
        <w:t>0</w:t>
      </w:r>
      <w:r w:rsidRPr="00A40D6F">
        <w:rPr>
          <w:rFonts w:ascii="Arial" w:eastAsia="Calibri" w:hAnsi="Arial" w:cs="Arial"/>
          <w:sz w:val="22"/>
          <w:szCs w:val="22"/>
        </w:rPr>
        <w:t xml:space="preserve">8 </w:t>
      </w:r>
      <w:r w:rsidRPr="00A40D6F">
        <w:rPr>
          <w:rFonts w:ascii="Arial" w:eastAsia="Calibri" w:hAnsi="Arial" w:cs="Arial"/>
          <w:spacing w:val="-1"/>
          <w:sz w:val="22"/>
          <w:szCs w:val="22"/>
        </w:rPr>
        <w:t>t</w:t>
      </w:r>
      <w:r w:rsidRPr="00A40D6F">
        <w:rPr>
          <w:rFonts w:ascii="Arial" w:eastAsia="Calibri" w:hAnsi="Arial" w:cs="Arial"/>
          <w:spacing w:val="1"/>
          <w:sz w:val="22"/>
          <w:szCs w:val="22"/>
        </w:rPr>
        <w:t>e</w:t>
      </w:r>
      <w:r w:rsidRPr="00A40D6F">
        <w:rPr>
          <w:rFonts w:ascii="Arial" w:eastAsia="Calibri" w:hAnsi="Arial" w:cs="Arial"/>
          <w:spacing w:val="-1"/>
          <w:sz w:val="22"/>
          <w:szCs w:val="22"/>
        </w:rPr>
        <w:t>nt</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 xml:space="preserve">g </w:t>
      </w:r>
      <w:r w:rsidRPr="00A40D6F">
        <w:rPr>
          <w:rFonts w:ascii="Arial" w:eastAsia="Calibri" w:hAnsi="Arial" w:cs="Arial"/>
          <w:spacing w:val="2"/>
          <w:sz w:val="22"/>
          <w:szCs w:val="22"/>
        </w:rPr>
        <w:t>S</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1"/>
          <w:sz w:val="22"/>
          <w:szCs w:val="22"/>
        </w:rPr>
        <w:t>nd</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 xml:space="preserve">t </w:t>
      </w:r>
      <w:r w:rsidRPr="00A40D6F">
        <w:rPr>
          <w:rFonts w:ascii="Arial" w:eastAsia="Calibri" w:hAnsi="Arial" w:cs="Arial"/>
          <w:spacing w:val="-1"/>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 m</w:t>
      </w:r>
      <w:r w:rsidRPr="00A40D6F">
        <w:rPr>
          <w:rFonts w:ascii="Arial" w:eastAsia="Calibri" w:hAnsi="Arial" w:cs="Arial"/>
          <w:spacing w:val="-1"/>
          <w:sz w:val="22"/>
          <w:szCs w:val="22"/>
        </w:rPr>
        <w:t>in</w:t>
      </w:r>
      <w:r w:rsidRPr="00A40D6F">
        <w:rPr>
          <w:rFonts w:ascii="Arial" w:eastAsia="Calibri" w:hAnsi="Arial" w:cs="Arial"/>
          <w:spacing w:val="1"/>
          <w:sz w:val="22"/>
          <w:szCs w:val="22"/>
        </w:rPr>
        <w:t>i</w:t>
      </w:r>
      <w:r w:rsidRPr="00A40D6F">
        <w:rPr>
          <w:rFonts w:ascii="Arial" w:eastAsia="Calibri" w:hAnsi="Arial" w:cs="Arial"/>
          <w:spacing w:val="3"/>
          <w:sz w:val="22"/>
          <w:szCs w:val="22"/>
        </w:rPr>
        <w:t>m</w:t>
      </w:r>
      <w:r w:rsidRPr="00A40D6F">
        <w:rPr>
          <w:rFonts w:ascii="Arial" w:eastAsia="Calibri" w:hAnsi="Arial" w:cs="Arial"/>
          <w:sz w:val="22"/>
          <w:szCs w:val="22"/>
        </w:rPr>
        <w:t xml:space="preserve">al </w:t>
      </w:r>
      <w:r w:rsidRPr="00A40D6F">
        <w:rPr>
          <w:rFonts w:ascii="Arial" w:eastAsia="Calibri" w:hAnsi="Arial" w:cs="Arial"/>
          <w:w w:val="102"/>
          <w:sz w:val="22"/>
          <w:szCs w:val="22"/>
        </w:rPr>
        <w:t>R</w:t>
      </w:r>
      <w:r w:rsidRPr="00A40D6F">
        <w:rPr>
          <w:rFonts w:ascii="Arial" w:eastAsia="Calibri" w:hAnsi="Arial" w:cs="Arial"/>
          <w:spacing w:val="-1"/>
          <w:w w:val="102"/>
          <w:sz w:val="22"/>
          <w:szCs w:val="22"/>
        </w:rPr>
        <w:t>u</w:t>
      </w:r>
      <w:r w:rsidRPr="00A40D6F">
        <w:rPr>
          <w:rFonts w:ascii="Arial" w:eastAsia="Calibri" w:hAnsi="Arial" w:cs="Arial"/>
          <w:w w:val="102"/>
          <w:sz w:val="22"/>
          <w:szCs w:val="22"/>
        </w:rPr>
        <w:t>mah</w:t>
      </w:r>
      <w:r w:rsidR="00DE2E4A" w:rsidRPr="00A40D6F">
        <w:rPr>
          <w:rFonts w:ascii="Arial" w:eastAsia="Calibri" w:hAnsi="Arial" w:cs="Arial"/>
          <w:w w:val="102"/>
          <w:sz w:val="22"/>
          <w:szCs w:val="22"/>
          <w:lang w:val="id-ID"/>
        </w:rPr>
        <w:t xml:space="preserve"> </w:t>
      </w:r>
      <w:r w:rsidRPr="00A40D6F">
        <w:rPr>
          <w:rFonts w:ascii="Arial" w:eastAsia="Calibri" w:hAnsi="Arial" w:cs="Arial"/>
          <w:w w:val="102"/>
          <w:sz w:val="22"/>
          <w:szCs w:val="22"/>
        </w:rPr>
        <w:t>Sa</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it</w:t>
      </w:r>
      <w:r w:rsidRPr="00A40D6F">
        <w:rPr>
          <w:rFonts w:ascii="Arial" w:eastAsia="Calibri" w:hAnsi="Arial" w:cs="Arial"/>
          <w:w w:val="102"/>
          <w:sz w:val="22"/>
          <w:szCs w:val="22"/>
        </w:rPr>
        <w:t>.</w:t>
      </w:r>
    </w:p>
    <w:p w:rsidR="004B4E6E" w:rsidRPr="00A40D6F" w:rsidRDefault="00795D86" w:rsidP="00654627">
      <w:pPr>
        <w:pStyle w:val="ListParagraph"/>
        <w:numPr>
          <w:ilvl w:val="0"/>
          <w:numId w:val="17"/>
        </w:numPr>
        <w:spacing w:line="360" w:lineRule="auto"/>
        <w:jc w:val="both"/>
        <w:rPr>
          <w:rFonts w:ascii="Arial" w:eastAsia="Calibri" w:hAnsi="Arial" w:cs="Arial"/>
          <w:sz w:val="22"/>
          <w:szCs w:val="22"/>
        </w:rPr>
      </w:pPr>
      <w:r w:rsidRPr="00A40D6F">
        <w:rPr>
          <w:rFonts w:ascii="Arial" w:eastAsia="Calibri" w:hAnsi="Arial" w:cs="Arial"/>
          <w:sz w:val="22"/>
          <w:szCs w:val="22"/>
        </w:rPr>
        <w:t>B</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003B7DE9">
        <w:rPr>
          <w:rFonts w:ascii="Arial" w:eastAsia="Calibri" w:hAnsi="Arial" w:cs="Arial"/>
          <w:sz w:val="22"/>
          <w:szCs w:val="22"/>
        </w:rPr>
        <w:t xml:space="preserve">u </w:t>
      </w:r>
      <w:r w:rsidRPr="00A40D6F">
        <w:rPr>
          <w:rFonts w:ascii="Arial" w:eastAsia="Calibri" w:hAnsi="Arial" w:cs="Arial"/>
          <w:spacing w:val="1"/>
          <w:sz w:val="22"/>
          <w:szCs w:val="22"/>
        </w:rPr>
        <w:t>Pe</w:t>
      </w:r>
      <w:r w:rsidRPr="00A40D6F">
        <w:rPr>
          <w:rFonts w:ascii="Arial" w:eastAsia="Calibri" w:hAnsi="Arial" w:cs="Arial"/>
          <w:spacing w:val="-1"/>
          <w:sz w:val="22"/>
          <w:szCs w:val="22"/>
        </w:rPr>
        <w:t>d</w:t>
      </w:r>
      <w:r w:rsidRPr="00A40D6F">
        <w:rPr>
          <w:rFonts w:ascii="Arial" w:eastAsia="Calibri" w:hAnsi="Arial" w:cs="Arial"/>
          <w:spacing w:val="1"/>
          <w:sz w:val="22"/>
          <w:szCs w:val="22"/>
        </w:rPr>
        <w:t>o</w:t>
      </w:r>
      <w:r w:rsidR="003B7DE9">
        <w:rPr>
          <w:rFonts w:ascii="Arial" w:eastAsia="Calibri" w:hAnsi="Arial" w:cs="Arial"/>
          <w:sz w:val="22"/>
          <w:szCs w:val="22"/>
        </w:rPr>
        <w:t xml:space="preserve">man </w:t>
      </w:r>
      <w:bookmarkStart w:id="0" w:name="_GoBack"/>
      <w:bookmarkEnd w:id="0"/>
      <w:proofErr w:type="gramStart"/>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4"/>
          <w:sz w:val="22"/>
          <w:szCs w:val="22"/>
        </w:rPr>
        <w:t>y</w:t>
      </w:r>
      <w:r w:rsidRPr="00A40D6F">
        <w:rPr>
          <w:rFonts w:ascii="Arial" w:eastAsia="Calibri" w:hAnsi="Arial" w:cs="Arial"/>
          <w:spacing w:val="-1"/>
          <w:sz w:val="22"/>
          <w:szCs w:val="22"/>
        </w:rPr>
        <w:t>u</w:t>
      </w:r>
      <w:r w:rsidRPr="00A40D6F">
        <w:rPr>
          <w:rFonts w:ascii="Arial" w:eastAsia="Calibri" w:hAnsi="Arial" w:cs="Arial"/>
          <w:spacing w:val="1"/>
          <w:sz w:val="22"/>
          <w:szCs w:val="22"/>
        </w:rPr>
        <w:t>s</w:t>
      </w:r>
      <w:r w:rsidRPr="00A40D6F">
        <w:rPr>
          <w:rFonts w:ascii="Arial" w:eastAsia="Calibri" w:hAnsi="Arial" w:cs="Arial"/>
          <w:spacing w:val="-1"/>
          <w:sz w:val="22"/>
          <w:szCs w:val="22"/>
        </w:rPr>
        <w:t>un</w:t>
      </w:r>
      <w:r w:rsidRPr="00A40D6F">
        <w:rPr>
          <w:rFonts w:ascii="Arial" w:eastAsia="Calibri" w:hAnsi="Arial" w:cs="Arial"/>
          <w:spacing w:val="3"/>
          <w:sz w:val="22"/>
          <w:szCs w:val="22"/>
        </w:rPr>
        <w:t>a</w:t>
      </w:r>
      <w:r w:rsidRPr="00A40D6F">
        <w:rPr>
          <w:rFonts w:ascii="Arial" w:eastAsia="Calibri" w:hAnsi="Arial" w:cs="Arial"/>
          <w:sz w:val="22"/>
          <w:szCs w:val="22"/>
        </w:rPr>
        <w:t xml:space="preserve">n  </w:t>
      </w:r>
      <w:r w:rsidRPr="00A40D6F">
        <w:rPr>
          <w:rFonts w:ascii="Arial" w:eastAsia="Calibri" w:hAnsi="Arial" w:cs="Arial"/>
          <w:spacing w:val="2"/>
          <w:sz w:val="22"/>
          <w:szCs w:val="22"/>
        </w:rPr>
        <w:t>S</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Pr="00A40D6F">
        <w:rPr>
          <w:rFonts w:ascii="Arial" w:eastAsia="Calibri" w:hAnsi="Arial" w:cs="Arial"/>
          <w:spacing w:val="-3"/>
          <w:sz w:val="22"/>
          <w:szCs w:val="22"/>
        </w:rPr>
        <w:t>d</w:t>
      </w:r>
      <w:r w:rsidRPr="00A40D6F">
        <w:rPr>
          <w:rFonts w:ascii="Arial" w:eastAsia="Calibri" w:hAnsi="Arial" w:cs="Arial"/>
          <w:spacing w:val="3"/>
          <w:sz w:val="22"/>
          <w:szCs w:val="22"/>
        </w:rPr>
        <w:t>a</w:t>
      </w:r>
      <w:r w:rsidRPr="00A40D6F">
        <w:rPr>
          <w:rFonts w:ascii="Arial" w:eastAsia="Calibri" w:hAnsi="Arial" w:cs="Arial"/>
          <w:spacing w:val="1"/>
          <w:sz w:val="22"/>
          <w:szCs w:val="22"/>
        </w:rPr>
        <w:t>r</w:t>
      </w:r>
      <w:r w:rsidRPr="00A40D6F">
        <w:rPr>
          <w:rFonts w:ascii="Arial" w:eastAsia="Calibri" w:hAnsi="Arial" w:cs="Arial"/>
          <w:sz w:val="22"/>
          <w:szCs w:val="22"/>
        </w:rPr>
        <w:t>t</w:t>
      </w:r>
      <w:proofErr w:type="gramEnd"/>
      <w:r w:rsidRPr="00A40D6F">
        <w:rPr>
          <w:rFonts w:ascii="Arial" w:eastAsia="Calibri" w:hAnsi="Arial" w:cs="Arial"/>
          <w:sz w:val="22"/>
          <w:szCs w:val="22"/>
        </w:rPr>
        <w:t xml:space="preserve">  </w:t>
      </w:r>
      <w:r w:rsidRPr="00A40D6F">
        <w:rPr>
          <w:rFonts w:ascii="Arial" w:eastAsia="Calibri" w:hAnsi="Arial" w:cs="Arial"/>
          <w:spacing w:val="1"/>
          <w:sz w:val="22"/>
          <w:szCs w:val="22"/>
        </w:rPr>
        <w:t>Pe</w:t>
      </w:r>
      <w:r w:rsidRPr="00A40D6F">
        <w:rPr>
          <w:rFonts w:ascii="Arial" w:eastAsia="Calibri" w:hAnsi="Arial" w:cs="Arial"/>
          <w:spacing w:val="-1"/>
          <w:sz w:val="22"/>
          <w:szCs w:val="22"/>
        </w:rPr>
        <w:t>l</w:t>
      </w:r>
      <w:r w:rsidRPr="00A40D6F">
        <w:rPr>
          <w:rFonts w:ascii="Arial" w:eastAsia="Calibri" w:hAnsi="Arial" w:cs="Arial"/>
          <w:spacing w:val="3"/>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  M</w:t>
      </w:r>
      <w:r w:rsidRPr="00A40D6F">
        <w:rPr>
          <w:rFonts w:ascii="Arial" w:eastAsia="Calibri" w:hAnsi="Arial" w:cs="Arial"/>
          <w:spacing w:val="1"/>
          <w:sz w:val="22"/>
          <w:szCs w:val="22"/>
        </w:rPr>
        <w:t>i</w:t>
      </w:r>
      <w:r w:rsidRPr="00A40D6F">
        <w:rPr>
          <w:rFonts w:ascii="Arial" w:eastAsia="Calibri" w:hAnsi="Arial" w:cs="Arial"/>
          <w:spacing w:val="-1"/>
          <w:sz w:val="22"/>
          <w:szCs w:val="22"/>
        </w:rPr>
        <w:t>ni</w:t>
      </w:r>
      <w:r w:rsidRPr="00A40D6F">
        <w:rPr>
          <w:rFonts w:ascii="Arial" w:eastAsia="Calibri" w:hAnsi="Arial" w:cs="Arial"/>
          <w:spacing w:val="3"/>
          <w:sz w:val="22"/>
          <w:szCs w:val="22"/>
        </w:rPr>
        <w:t>m</w:t>
      </w:r>
      <w:r w:rsidRPr="00A40D6F">
        <w:rPr>
          <w:rFonts w:ascii="Arial" w:eastAsia="Calibri" w:hAnsi="Arial" w:cs="Arial"/>
          <w:sz w:val="22"/>
          <w:szCs w:val="22"/>
        </w:rPr>
        <w:t xml:space="preserve">al  </w:t>
      </w:r>
      <w:r w:rsidRPr="00A40D6F">
        <w:rPr>
          <w:rFonts w:ascii="Arial" w:eastAsia="Calibri" w:hAnsi="Arial" w:cs="Arial"/>
          <w:spacing w:val="-1"/>
          <w:sz w:val="22"/>
          <w:szCs w:val="22"/>
        </w:rPr>
        <w:t>d</w:t>
      </w:r>
      <w:r w:rsidRPr="00A40D6F">
        <w:rPr>
          <w:rFonts w:ascii="Arial" w:eastAsia="Calibri" w:hAnsi="Arial" w:cs="Arial"/>
          <w:sz w:val="22"/>
          <w:szCs w:val="22"/>
        </w:rPr>
        <w:t>i  R</w:t>
      </w:r>
      <w:r w:rsidRPr="00A40D6F">
        <w:rPr>
          <w:rFonts w:ascii="Arial" w:eastAsia="Calibri" w:hAnsi="Arial" w:cs="Arial"/>
          <w:spacing w:val="-3"/>
          <w:sz w:val="22"/>
          <w:szCs w:val="22"/>
        </w:rPr>
        <w:t>u</w:t>
      </w:r>
      <w:r w:rsidRPr="00A40D6F">
        <w:rPr>
          <w:rFonts w:ascii="Arial" w:eastAsia="Calibri" w:hAnsi="Arial" w:cs="Arial"/>
          <w:spacing w:val="3"/>
          <w:sz w:val="22"/>
          <w:szCs w:val="22"/>
        </w:rPr>
        <w:t>ma</w:t>
      </w:r>
      <w:r w:rsidRPr="00A40D6F">
        <w:rPr>
          <w:rFonts w:ascii="Arial" w:eastAsia="Calibri" w:hAnsi="Arial" w:cs="Arial"/>
          <w:sz w:val="22"/>
          <w:szCs w:val="22"/>
        </w:rPr>
        <w:t xml:space="preserve">h  </w:t>
      </w:r>
      <w:r w:rsidRPr="00A40D6F">
        <w:rPr>
          <w:rFonts w:ascii="Arial" w:eastAsia="Calibri" w:hAnsi="Arial" w:cs="Arial"/>
          <w:spacing w:val="1"/>
          <w:w w:val="102"/>
          <w:sz w:val="22"/>
          <w:szCs w:val="22"/>
        </w:rPr>
        <w:t>s</w:t>
      </w:r>
      <w:r w:rsidRPr="00A40D6F">
        <w:rPr>
          <w:rFonts w:ascii="Arial" w:eastAsia="Calibri" w:hAnsi="Arial" w:cs="Arial"/>
          <w:w w:val="102"/>
          <w:sz w:val="22"/>
          <w:szCs w:val="22"/>
        </w:rPr>
        <w:t>a</w:t>
      </w:r>
      <w:r w:rsidRPr="00A40D6F">
        <w:rPr>
          <w:rFonts w:ascii="Arial" w:eastAsia="Calibri" w:hAnsi="Arial" w:cs="Arial"/>
          <w:spacing w:val="1"/>
          <w:w w:val="102"/>
          <w:sz w:val="22"/>
          <w:szCs w:val="22"/>
        </w:rPr>
        <w:t>kit</w:t>
      </w:r>
      <w:r w:rsidRPr="00A40D6F">
        <w:rPr>
          <w:rFonts w:ascii="Arial" w:eastAsia="Calibri" w:hAnsi="Arial" w:cs="Arial"/>
          <w:w w:val="102"/>
          <w:sz w:val="22"/>
          <w:szCs w:val="22"/>
        </w:rPr>
        <w:t xml:space="preserve">, </w:t>
      </w:r>
      <w:r w:rsidRPr="00A40D6F">
        <w:rPr>
          <w:rFonts w:ascii="Arial" w:eastAsia="Calibri" w:hAnsi="Arial" w:cs="Arial"/>
          <w:spacing w:val="1"/>
          <w:sz w:val="22"/>
          <w:szCs w:val="22"/>
        </w:rPr>
        <w:t>Ke</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ke</w:t>
      </w:r>
      <w:r w:rsidRPr="00A40D6F">
        <w:rPr>
          <w:rFonts w:ascii="Arial" w:eastAsia="Calibri" w:hAnsi="Arial" w:cs="Arial"/>
          <w:sz w:val="22"/>
          <w:szCs w:val="22"/>
        </w:rPr>
        <w:t>s</w:t>
      </w:r>
      <w:r w:rsidR="00DE2E4A"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R</w:t>
      </w:r>
      <w:r w:rsidRPr="00A40D6F">
        <w:rPr>
          <w:rFonts w:ascii="Arial" w:eastAsia="Calibri" w:hAnsi="Arial" w:cs="Arial"/>
          <w:sz w:val="22"/>
          <w:szCs w:val="22"/>
        </w:rPr>
        <w:t>I</w:t>
      </w:r>
      <w:r w:rsidR="00DE2E4A"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201</w:t>
      </w:r>
      <w:r w:rsidRPr="00A40D6F">
        <w:rPr>
          <w:rFonts w:ascii="Arial" w:eastAsia="Calibri" w:hAnsi="Arial" w:cs="Arial"/>
          <w:spacing w:val="-1"/>
          <w:w w:val="102"/>
          <w:sz w:val="22"/>
          <w:szCs w:val="22"/>
        </w:rPr>
        <w:t>2</w:t>
      </w:r>
      <w:r w:rsidRPr="00A40D6F">
        <w:rPr>
          <w:rFonts w:ascii="Arial" w:eastAsia="Calibri" w:hAnsi="Arial" w:cs="Arial"/>
          <w:w w:val="102"/>
          <w:sz w:val="22"/>
          <w:szCs w:val="22"/>
        </w:rPr>
        <w:t>.</w:t>
      </w:r>
    </w:p>
    <w:p w:rsidR="004B4E6E" w:rsidRPr="00A40D6F" w:rsidRDefault="00795D86" w:rsidP="00654627">
      <w:pPr>
        <w:pStyle w:val="ListParagraph"/>
        <w:numPr>
          <w:ilvl w:val="0"/>
          <w:numId w:val="17"/>
        </w:numPr>
        <w:spacing w:line="360" w:lineRule="auto"/>
        <w:jc w:val="both"/>
        <w:rPr>
          <w:rFonts w:ascii="Arial" w:eastAsia="Calibri" w:hAnsi="Arial" w:cs="Arial"/>
          <w:sz w:val="22"/>
          <w:szCs w:val="22"/>
        </w:rPr>
      </w:pPr>
      <w:r w:rsidRPr="00A40D6F">
        <w:rPr>
          <w:rFonts w:ascii="Arial" w:eastAsia="Calibri" w:hAnsi="Arial" w:cs="Arial"/>
          <w:sz w:val="22"/>
          <w:szCs w:val="22"/>
        </w:rPr>
        <w:t>B</w:t>
      </w:r>
      <w:r w:rsidRPr="00A40D6F">
        <w:rPr>
          <w:rFonts w:ascii="Arial" w:eastAsia="Calibri" w:hAnsi="Arial" w:cs="Arial"/>
          <w:spacing w:val="-1"/>
          <w:sz w:val="22"/>
          <w:szCs w:val="22"/>
        </w:rPr>
        <w:t>u</w:t>
      </w:r>
      <w:r w:rsidRPr="00A40D6F">
        <w:rPr>
          <w:rFonts w:ascii="Arial" w:eastAsia="Calibri" w:hAnsi="Arial" w:cs="Arial"/>
          <w:spacing w:val="1"/>
          <w:sz w:val="22"/>
          <w:szCs w:val="22"/>
        </w:rPr>
        <w:t>k</w:t>
      </w:r>
      <w:r w:rsidRPr="00A40D6F">
        <w:rPr>
          <w:rFonts w:ascii="Arial" w:eastAsia="Calibri" w:hAnsi="Arial" w:cs="Arial"/>
          <w:sz w:val="22"/>
          <w:szCs w:val="22"/>
        </w:rPr>
        <w:t>u</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1"/>
          <w:sz w:val="22"/>
          <w:szCs w:val="22"/>
        </w:rPr>
        <w:t>u</w:t>
      </w:r>
      <w:r w:rsidRPr="00A40D6F">
        <w:rPr>
          <w:rFonts w:ascii="Arial" w:eastAsia="Calibri" w:hAnsi="Arial" w:cs="Arial"/>
          <w:sz w:val="22"/>
          <w:szCs w:val="22"/>
        </w:rPr>
        <w:t xml:space="preserve">an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4"/>
          <w:sz w:val="22"/>
          <w:szCs w:val="22"/>
        </w:rPr>
        <w:t>y</w:t>
      </w:r>
      <w:r w:rsidRPr="00A40D6F">
        <w:rPr>
          <w:rFonts w:ascii="Arial" w:eastAsia="Calibri" w:hAnsi="Arial" w:cs="Arial"/>
          <w:spacing w:val="-3"/>
          <w:sz w:val="22"/>
          <w:szCs w:val="22"/>
        </w:rPr>
        <w:t>u</w:t>
      </w:r>
      <w:r w:rsidRPr="00A40D6F">
        <w:rPr>
          <w:rFonts w:ascii="Arial" w:eastAsia="Calibri" w:hAnsi="Arial" w:cs="Arial"/>
          <w:spacing w:val="1"/>
          <w:sz w:val="22"/>
          <w:szCs w:val="22"/>
        </w:rPr>
        <w:t>s</w:t>
      </w:r>
      <w:r w:rsidRPr="00A40D6F">
        <w:rPr>
          <w:rFonts w:ascii="Arial" w:eastAsia="Calibri" w:hAnsi="Arial" w:cs="Arial"/>
          <w:spacing w:val="2"/>
          <w:sz w:val="22"/>
          <w:szCs w:val="22"/>
        </w:rPr>
        <w:t>u</w:t>
      </w:r>
      <w:r w:rsidRPr="00A40D6F">
        <w:rPr>
          <w:rFonts w:ascii="Arial" w:eastAsia="Calibri" w:hAnsi="Arial" w:cs="Arial"/>
          <w:spacing w:val="-1"/>
          <w:sz w:val="22"/>
          <w:szCs w:val="22"/>
        </w:rPr>
        <w:t>n</w:t>
      </w:r>
      <w:r w:rsidRPr="00A40D6F">
        <w:rPr>
          <w:rFonts w:ascii="Arial" w:eastAsia="Calibri" w:hAnsi="Arial" w:cs="Arial"/>
          <w:sz w:val="22"/>
          <w:szCs w:val="22"/>
        </w:rPr>
        <w:t>an</w:t>
      </w:r>
      <w:r w:rsidR="00DE2E4A"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D</w:t>
      </w:r>
      <w:r w:rsidRPr="00A40D6F">
        <w:rPr>
          <w:rFonts w:ascii="Arial" w:eastAsia="Calibri" w:hAnsi="Arial" w:cs="Arial"/>
          <w:spacing w:val="-1"/>
          <w:sz w:val="22"/>
          <w:szCs w:val="22"/>
        </w:rPr>
        <w:t>o</w:t>
      </w:r>
      <w:r w:rsidRPr="00A40D6F">
        <w:rPr>
          <w:rFonts w:ascii="Arial" w:eastAsia="Calibri" w:hAnsi="Arial" w:cs="Arial"/>
          <w:spacing w:val="3"/>
          <w:sz w:val="22"/>
          <w:szCs w:val="22"/>
        </w:rPr>
        <w:t>k</w:t>
      </w:r>
      <w:r w:rsidRPr="00A40D6F">
        <w:rPr>
          <w:rFonts w:ascii="Arial" w:eastAsia="Calibri" w:hAnsi="Arial" w:cs="Arial"/>
          <w:spacing w:val="-1"/>
          <w:sz w:val="22"/>
          <w:szCs w:val="22"/>
        </w:rPr>
        <w:t>u</w:t>
      </w:r>
      <w:r w:rsidRPr="00A40D6F">
        <w:rPr>
          <w:rFonts w:ascii="Arial" w:eastAsia="Calibri" w:hAnsi="Arial" w:cs="Arial"/>
          <w:sz w:val="22"/>
          <w:szCs w:val="22"/>
        </w:rPr>
        <w:t>m</w:t>
      </w:r>
      <w:r w:rsidRPr="00A40D6F">
        <w:rPr>
          <w:rFonts w:ascii="Arial" w:eastAsia="Calibri" w:hAnsi="Arial" w:cs="Arial"/>
          <w:spacing w:val="1"/>
          <w:sz w:val="22"/>
          <w:szCs w:val="22"/>
        </w:rPr>
        <w:t>e</w:t>
      </w:r>
      <w:r w:rsidRPr="00A40D6F">
        <w:rPr>
          <w:rFonts w:ascii="Arial" w:eastAsia="Calibri" w:hAnsi="Arial" w:cs="Arial"/>
          <w:sz w:val="22"/>
          <w:szCs w:val="22"/>
        </w:rPr>
        <w:t xml:space="preserve">n </w:t>
      </w:r>
      <w:r w:rsidRPr="00A40D6F">
        <w:rPr>
          <w:rFonts w:ascii="Arial" w:eastAsia="Calibri" w:hAnsi="Arial" w:cs="Arial"/>
          <w:spacing w:val="-1"/>
          <w:sz w:val="22"/>
          <w:szCs w:val="22"/>
        </w:rPr>
        <w:t>A</w:t>
      </w:r>
      <w:r w:rsidRPr="00A40D6F">
        <w:rPr>
          <w:rFonts w:ascii="Arial" w:eastAsia="Calibri" w:hAnsi="Arial" w:cs="Arial"/>
          <w:spacing w:val="1"/>
          <w:sz w:val="22"/>
          <w:szCs w:val="22"/>
        </w:rPr>
        <w:t>kre</w:t>
      </w:r>
      <w:r w:rsidRPr="00A40D6F">
        <w:rPr>
          <w:rFonts w:ascii="Arial" w:eastAsia="Calibri" w:hAnsi="Arial" w:cs="Arial"/>
          <w:spacing w:val="-1"/>
          <w:sz w:val="22"/>
          <w:szCs w:val="22"/>
        </w:rPr>
        <w:t>di</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1"/>
          <w:sz w:val="22"/>
          <w:szCs w:val="22"/>
        </w:rPr>
        <w:t>si</w:t>
      </w:r>
      <w:r w:rsidRPr="00A40D6F">
        <w:rPr>
          <w:rFonts w:ascii="Arial" w:eastAsia="Calibri" w:hAnsi="Arial" w:cs="Arial"/>
          <w:sz w:val="22"/>
          <w:szCs w:val="22"/>
        </w:rPr>
        <w:t xml:space="preserve">, </w:t>
      </w:r>
      <w:r w:rsidRPr="00A40D6F">
        <w:rPr>
          <w:rFonts w:ascii="Arial" w:eastAsia="Calibri" w:hAnsi="Arial" w:cs="Arial"/>
          <w:spacing w:val="1"/>
          <w:sz w:val="22"/>
          <w:szCs w:val="22"/>
        </w:rPr>
        <w:t>Ko</w:t>
      </w:r>
      <w:r w:rsidRPr="00A40D6F">
        <w:rPr>
          <w:rFonts w:ascii="Arial" w:eastAsia="Calibri" w:hAnsi="Arial" w:cs="Arial"/>
          <w:sz w:val="22"/>
          <w:szCs w:val="22"/>
        </w:rPr>
        <w:t>m</w:t>
      </w:r>
      <w:r w:rsidRPr="00A40D6F">
        <w:rPr>
          <w:rFonts w:ascii="Arial" w:eastAsia="Calibri" w:hAnsi="Arial" w:cs="Arial"/>
          <w:spacing w:val="1"/>
          <w:sz w:val="22"/>
          <w:szCs w:val="22"/>
        </w:rPr>
        <w:t>i</w:t>
      </w:r>
      <w:r w:rsidRPr="00A40D6F">
        <w:rPr>
          <w:rFonts w:ascii="Arial" w:eastAsia="Calibri" w:hAnsi="Arial" w:cs="Arial"/>
          <w:spacing w:val="-2"/>
          <w:sz w:val="22"/>
          <w:szCs w:val="22"/>
        </w:rPr>
        <w:t>s</w:t>
      </w:r>
      <w:r w:rsidRPr="00A40D6F">
        <w:rPr>
          <w:rFonts w:ascii="Arial" w:eastAsia="Calibri" w:hAnsi="Arial" w:cs="Arial"/>
          <w:sz w:val="22"/>
          <w:szCs w:val="22"/>
        </w:rPr>
        <w:t xml:space="preserve">i </w:t>
      </w:r>
      <w:r w:rsidRPr="00A40D6F">
        <w:rPr>
          <w:rFonts w:ascii="Arial" w:eastAsia="Calibri" w:hAnsi="Arial" w:cs="Arial"/>
          <w:spacing w:val="-1"/>
          <w:sz w:val="22"/>
          <w:szCs w:val="22"/>
        </w:rPr>
        <w:t>A</w:t>
      </w:r>
      <w:r w:rsidRPr="00A40D6F">
        <w:rPr>
          <w:rFonts w:ascii="Arial" w:eastAsia="Calibri" w:hAnsi="Arial" w:cs="Arial"/>
          <w:spacing w:val="1"/>
          <w:sz w:val="22"/>
          <w:szCs w:val="22"/>
        </w:rPr>
        <w:t>kre</w:t>
      </w:r>
      <w:r w:rsidRPr="00A40D6F">
        <w:rPr>
          <w:rFonts w:ascii="Arial" w:eastAsia="Calibri" w:hAnsi="Arial" w:cs="Arial"/>
          <w:spacing w:val="-1"/>
          <w:sz w:val="22"/>
          <w:szCs w:val="22"/>
        </w:rPr>
        <w:t>d</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z w:val="22"/>
          <w:szCs w:val="22"/>
        </w:rPr>
        <w:t>a</w:t>
      </w:r>
      <w:r w:rsidRPr="00A40D6F">
        <w:rPr>
          <w:rFonts w:ascii="Arial" w:eastAsia="Calibri" w:hAnsi="Arial" w:cs="Arial"/>
          <w:spacing w:val="-2"/>
          <w:sz w:val="22"/>
          <w:szCs w:val="22"/>
        </w:rPr>
        <w:t>s</w:t>
      </w:r>
      <w:r w:rsidRPr="00A40D6F">
        <w:rPr>
          <w:rFonts w:ascii="Arial" w:eastAsia="Calibri" w:hAnsi="Arial" w:cs="Arial"/>
          <w:sz w:val="22"/>
          <w:szCs w:val="22"/>
        </w:rPr>
        <w:t>i</w:t>
      </w:r>
      <w:r w:rsidR="00850674" w:rsidRPr="00A40D6F">
        <w:rPr>
          <w:rFonts w:ascii="Arial" w:eastAsia="Calibri" w:hAnsi="Arial" w:cs="Arial"/>
          <w:sz w:val="22"/>
          <w:szCs w:val="22"/>
          <w:lang w:val="id-ID"/>
        </w:rPr>
        <w:tab/>
      </w:r>
      <w:r w:rsidRPr="00A40D6F">
        <w:rPr>
          <w:rFonts w:ascii="Arial" w:eastAsia="Calibri" w:hAnsi="Arial" w:cs="Arial"/>
          <w:spacing w:val="-2"/>
          <w:sz w:val="22"/>
          <w:szCs w:val="22"/>
        </w:rPr>
        <w:t>R</w:t>
      </w:r>
      <w:r w:rsidRPr="00A40D6F">
        <w:rPr>
          <w:rFonts w:ascii="Arial" w:eastAsia="Calibri" w:hAnsi="Arial" w:cs="Arial"/>
          <w:spacing w:val="2"/>
          <w:sz w:val="22"/>
          <w:szCs w:val="22"/>
        </w:rPr>
        <w:t>u</w:t>
      </w:r>
      <w:r w:rsidRPr="00A40D6F">
        <w:rPr>
          <w:rFonts w:ascii="Arial" w:eastAsia="Calibri" w:hAnsi="Arial" w:cs="Arial"/>
          <w:sz w:val="22"/>
          <w:szCs w:val="22"/>
        </w:rPr>
        <w:t>m</w:t>
      </w:r>
      <w:r w:rsidRPr="00A40D6F">
        <w:rPr>
          <w:rFonts w:ascii="Arial" w:eastAsia="Calibri" w:hAnsi="Arial" w:cs="Arial"/>
          <w:spacing w:val="3"/>
          <w:sz w:val="22"/>
          <w:szCs w:val="22"/>
        </w:rPr>
        <w:t>a</w:t>
      </w:r>
      <w:r w:rsidRPr="00A40D6F">
        <w:rPr>
          <w:rFonts w:ascii="Arial" w:eastAsia="Calibri" w:hAnsi="Arial" w:cs="Arial"/>
          <w:sz w:val="22"/>
          <w:szCs w:val="22"/>
        </w:rPr>
        <w:t xml:space="preserve">h </w:t>
      </w:r>
      <w:r w:rsidRPr="00A40D6F">
        <w:rPr>
          <w:rFonts w:ascii="Arial" w:eastAsia="Calibri" w:hAnsi="Arial" w:cs="Arial"/>
          <w:w w:val="102"/>
          <w:sz w:val="22"/>
          <w:szCs w:val="22"/>
        </w:rPr>
        <w:t>Sa</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i</w:t>
      </w:r>
      <w:r w:rsidRPr="00A40D6F">
        <w:rPr>
          <w:rFonts w:ascii="Arial" w:eastAsia="Calibri" w:hAnsi="Arial" w:cs="Arial"/>
          <w:w w:val="102"/>
          <w:sz w:val="22"/>
          <w:szCs w:val="22"/>
        </w:rPr>
        <w:t>t</w:t>
      </w:r>
      <w:r w:rsidR="00DE2E4A" w:rsidRPr="00A40D6F">
        <w:rPr>
          <w:rFonts w:ascii="Arial" w:eastAsia="Calibri" w:hAnsi="Arial" w:cs="Arial"/>
          <w:w w:val="102"/>
          <w:sz w:val="22"/>
          <w:szCs w:val="22"/>
          <w:lang w:val="id-ID"/>
        </w:rPr>
        <w:t xml:space="preserve"> </w:t>
      </w:r>
      <w:r w:rsidRPr="00A40D6F">
        <w:rPr>
          <w:rFonts w:ascii="Arial" w:eastAsia="Calibri" w:hAnsi="Arial" w:cs="Arial"/>
          <w:spacing w:val="1"/>
          <w:sz w:val="22"/>
          <w:szCs w:val="22"/>
        </w:rPr>
        <w:t>(K</w:t>
      </w:r>
      <w:r w:rsidRPr="00A40D6F">
        <w:rPr>
          <w:rFonts w:ascii="Arial" w:eastAsia="Calibri" w:hAnsi="Arial" w:cs="Arial"/>
          <w:spacing w:val="-1"/>
          <w:sz w:val="22"/>
          <w:szCs w:val="22"/>
        </w:rPr>
        <w:t>A</w:t>
      </w:r>
      <w:r w:rsidRPr="00A40D6F">
        <w:rPr>
          <w:rFonts w:ascii="Arial" w:eastAsia="Calibri" w:hAnsi="Arial" w:cs="Arial"/>
          <w:spacing w:val="-2"/>
          <w:sz w:val="22"/>
          <w:szCs w:val="22"/>
        </w:rPr>
        <w:t>R</w:t>
      </w:r>
      <w:r w:rsidRPr="00A40D6F">
        <w:rPr>
          <w:rFonts w:ascii="Arial" w:eastAsia="Calibri" w:hAnsi="Arial" w:cs="Arial"/>
          <w:spacing w:val="2"/>
          <w:sz w:val="22"/>
          <w:szCs w:val="22"/>
        </w:rPr>
        <w:t>S</w:t>
      </w:r>
      <w:r w:rsidRPr="00A40D6F">
        <w:rPr>
          <w:rFonts w:ascii="Arial" w:eastAsia="Calibri" w:hAnsi="Arial" w:cs="Arial"/>
          <w:spacing w:val="1"/>
          <w:sz w:val="22"/>
          <w:szCs w:val="22"/>
        </w:rPr>
        <w:t>)</w:t>
      </w:r>
      <w:r w:rsidRPr="00A40D6F">
        <w:rPr>
          <w:rFonts w:ascii="Arial" w:eastAsia="Calibri" w:hAnsi="Arial" w:cs="Arial"/>
          <w:sz w:val="22"/>
          <w:szCs w:val="22"/>
        </w:rPr>
        <w:t>,</w:t>
      </w:r>
      <w:r w:rsidR="00DE2E4A" w:rsidRPr="00A40D6F">
        <w:rPr>
          <w:rFonts w:ascii="Arial" w:eastAsia="Calibri" w:hAnsi="Arial" w:cs="Arial"/>
          <w:sz w:val="22"/>
          <w:szCs w:val="22"/>
          <w:lang w:val="id-ID"/>
        </w:rPr>
        <w:t xml:space="preserve"> </w:t>
      </w:r>
      <w:r w:rsidRPr="00A40D6F">
        <w:rPr>
          <w:rFonts w:ascii="Arial" w:eastAsia="Calibri" w:hAnsi="Arial" w:cs="Arial"/>
          <w:sz w:val="22"/>
          <w:szCs w:val="22"/>
        </w:rPr>
        <w:t>Ja</w:t>
      </w:r>
      <w:r w:rsidRPr="00A40D6F">
        <w:rPr>
          <w:rFonts w:ascii="Arial" w:eastAsia="Calibri" w:hAnsi="Arial" w:cs="Arial"/>
          <w:spacing w:val="1"/>
          <w:sz w:val="22"/>
          <w:szCs w:val="22"/>
        </w:rPr>
        <w:t>k</w:t>
      </w:r>
      <w:r w:rsidRPr="00A40D6F">
        <w:rPr>
          <w:rFonts w:ascii="Arial" w:eastAsia="Calibri" w:hAnsi="Arial" w:cs="Arial"/>
          <w:spacing w:val="3"/>
          <w:sz w:val="22"/>
          <w:szCs w:val="22"/>
        </w:rPr>
        <w:t>a</w:t>
      </w:r>
      <w:r w:rsidRPr="00A40D6F">
        <w:rPr>
          <w:rFonts w:ascii="Arial" w:eastAsia="Calibri" w:hAnsi="Arial" w:cs="Arial"/>
          <w:spacing w:val="-2"/>
          <w:sz w:val="22"/>
          <w:szCs w:val="22"/>
        </w:rPr>
        <w:t>r</w:t>
      </w:r>
      <w:r w:rsidRPr="00A40D6F">
        <w:rPr>
          <w:rFonts w:ascii="Arial" w:eastAsia="Calibri" w:hAnsi="Arial" w:cs="Arial"/>
          <w:spacing w:val="-1"/>
          <w:sz w:val="22"/>
          <w:szCs w:val="22"/>
        </w:rPr>
        <w:t>t</w:t>
      </w:r>
      <w:r w:rsidRPr="00A40D6F">
        <w:rPr>
          <w:rFonts w:ascii="Arial" w:eastAsia="Calibri" w:hAnsi="Arial" w:cs="Arial"/>
          <w:sz w:val="22"/>
          <w:szCs w:val="22"/>
        </w:rPr>
        <w:t>a</w:t>
      </w:r>
      <w:r w:rsidR="00DE2E4A"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2012</w:t>
      </w:r>
      <w:r w:rsidRPr="00A40D6F">
        <w:rPr>
          <w:rFonts w:ascii="Arial" w:eastAsia="Calibri" w:hAnsi="Arial" w:cs="Arial"/>
          <w:w w:val="102"/>
          <w:sz w:val="22"/>
          <w:szCs w:val="22"/>
        </w:rPr>
        <w:t>.</w:t>
      </w:r>
    </w:p>
    <w:p w:rsidR="004B4E6E" w:rsidRPr="00A40D6F" w:rsidRDefault="00795D86" w:rsidP="00654627">
      <w:pPr>
        <w:pStyle w:val="ListParagraph"/>
        <w:numPr>
          <w:ilvl w:val="0"/>
          <w:numId w:val="17"/>
        </w:numPr>
        <w:spacing w:line="360" w:lineRule="auto"/>
        <w:jc w:val="both"/>
        <w:rPr>
          <w:rFonts w:ascii="Arial" w:eastAsia="Calibri" w:hAnsi="Arial" w:cs="Arial"/>
          <w:sz w:val="22"/>
          <w:szCs w:val="22"/>
        </w:rPr>
      </w:pPr>
      <w:r w:rsidRPr="00A40D6F">
        <w:rPr>
          <w:rFonts w:ascii="Arial" w:eastAsia="Calibri" w:hAnsi="Arial" w:cs="Arial"/>
          <w:spacing w:val="1"/>
          <w:sz w:val="22"/>
          <w:szCs w:val="22"/>
        </w:rPr>
        <w:t>D</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sr</w:t>
      </w:r>
      <w:r w:rsidRPr="00A40D6F">
        <w:rPr>
          <w:rFonts w:ascii="Arial" w:eastAsia="Calibri" w:hAnsi="Arial" w:cs="Arial"/>
          <w:sz w:val="22"/>
          <w:szCs w:val="22"/>
        </w:rPr>
        <w:t>i</w:t>
      </w:r>
      <w:r w:rsidRPr="00A40D6F">
        <w:rPr>
          <w:rFonts w:ascii="Arial" w:eastAsia="Calibri" w:hAnsi="Arial" w:cs="Arial"/>
          <w:spacing w:val="-1"/>
          <w:sz w:val="22"/>
          <w:szCs w:val="22"/>
        </w:rPr>
        <w:t>h</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Pr="00A40D6F">
        <w:rPr>
          <w:rFonts w:ascii="Arial" w:eastAsia="Calibri" w:hAnsi="Arial" w:cs="Arial"/>
          <w:spacing w:val="1"/>
          <w:sz w:val="22"/>
          <w:szCs w:val="22"/>
        </w:rPr>
        <w:t>e</w:t>
      </w:r>
      <w:r w:rsidRPr="00A40D6F">
        <w:rPr>
          <w:rFonts w:ascii="Arial" w:eastAsia="Calibri" w:hAnsi="Arial" w:cs="Arial"/>
          <w:spacing w:val="-1"/>
          <w:sz w:val="22"/>
          <w:szCs w:val="22"/>
        </w:rPr>
        <w:t>v</w:t>
      </w:r>
      <w:r w:rsidRPr="00A40D6F">
        <w:rPr>
          <w:rFonts w:ascii="Arial" w:eastAsia="Calibri" w:hAnsi="Arial" w:cs="Arial"/>
          <w:spacing w:val="3"/>
          <w:sz w:val="22"/>
          <w:szCs w:val="22"/>
        </w:rPr>
        <w:t>i</w:t>
      </w:r>
      <w:r w:rsidRPr="00A40D6F">
        <w:rPr>
          <w:rFonts w:ascii="Arial" w:eastAsia="Calibri" w:hAnsi="Arial" w:cs="Arial"/>
          <w:sz w:val="22"/>
          <w:szCs w:val="22"/>
        </w:rPr>
        <w:t>,</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Pe</w:t>
      </w:r>
      <w:r w:rsidRPr="00A40D6F">
        <w:rPr>
          <w:rFonts w:ascii="Arial" w:eastAsia="Calibri" w:hAnsi="Arial" w:cs="Arial"/>
          <w:spacing w:val="-1"/>
          <w:sz w:val="22"/>
          <w:szCs w:val="22"/>
        </w:rPr>
        <w:t>n</w:t>
      </w:r>
      <w:r w:rsidRPr="00A40D6F">
        <w:rPr>
          <w:rFonts w:ascii="Arial" w:eastAsia="Calibri" w:hAnsi="Arial" w:cs="Arial"/>
          <w:spacing w:val="1"/>
          <w:sz w:val="22"/>
          <w:szCs w:val="22"/>
        </w:rPr>
        <w:t>y</w:t>
      </w:r>
      <w:r w:rsidRPr="00A40D6F">
        <w:rPr>
          <w:rFonts w:ascii="Arial" w:eastAsia="Calibri" w:hAnsi="Arial" w:cs="Arial"/>
          <w:spacing w:val="-1"/>
          <w:sz w:val="22"/>
          <w:szCs w:val="22"/>
        </w:rPr>
        <w:t>u</w:t>
      </w:r>
      <w:r w:rsidRPr="00A40D6F">
        <w:rPr>
          <w:rFonts w:ascii="Arial" w:eastAsia="Calibri" w:hAnsi="Arial" w:cs="Arial"/>
          <w:spacing w:val="1"/>
          <w:sz w:val="22"/>
          <w:szCs w:val="22"/>
        </w:rPr>
        <w:t>s</w:t>
      </w:r>
      <w:r w:rsidRPr="00A40D6F">
        <w:rPr>
          <w:rFonts w:ascii="Arial" w:eastAsia="Calibri" w:hAnsi="Arial" w:cs="Arial"/>
          <w:spacing w:val="-1"/>
          <w:sz w:val="22"/>
          <w:szCs w:val="22"/>
        </w:rPr>
        <w:t>un</w:t>
      </w:r>
      <w:r w:rsidRPr="00A40D6F">
        <w:rPr>
          <w:rFonts w:ascii="Arial" w:eastAsia="Calibri" w:hAnsi="Arial" w:cs="Arial"/>
          <w:spacing w:val="3"/>
          <w:sz w:val="22"/>
          <w:szCs w:val="22"/>
        </w:rPr>
        <w:t>a</w:t>
      </w:r>
      <w:r w:rsidRPr="00A40D6F">
        <w:rPr>
          <w:rFonts w:ascii="Arial" w:eastAsia="Calibri" w:hAnsi="Arial" w:cs="Arial"/>
          <w:sz w:val="22"/>
          <w:szCs w:val="22"/>
        </w:rPr>
        <w:t>n</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I</w:t>
      </w:r>
      <w:r w:rsidRPr="00A40D6F">
        <w:rPr>
          <w:rFonts w:ascii="Arial" w:eastAsia="Calibri" w:hAnsi="Arial" w:cs="Arial"/>
          <w:spacing w:val="-1"/>
          <w:sz w:val="22"/>
          <w:szCs w:val="22"/>
        </w:rPr>
        <w:t>ndi</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C50ADF"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pacing w:val="2"/>
          <w:sz w:val="22"/>
          <w:szCs w:val="22"/>
        </w:rPr>
        <w:t>u</w:t>
      </w:r>
      <w:r w:rsidRPr="00A40D6F">
        <w:rPr>
          <w:rFonts w:ascii="Arial" w:eastAsia="Calibri" w:hAnsi="Arial" w:cs="Arial"/>
          <w:sz w:val="22"/>
          <w:szCs w:val="22"/>
        </w:rPr>
        <w:t>,</w:t>
      </w:r>
      <w:r w:rsidRPr="00A40D6F">
        <w:rPr>
          <w:rFonts w:ascii="Arial" w:eastAsia="Calibri" w:hAnsi="Arial" w:cs="Arial"/>
          <w:spacing w:val="1"/>
          <w:sz w:val="22"/>
          <w:szCs w:val="22"/>
        </w:rPr>
        <w:t>W</w:t>
      </w:r>
      <w:r w:rsidRPr="00A40D6F">
        <w:rPr>
          <w:rFonts w:ascii="Arial" w:eastAsia="Calibri" w:hAnsi="Arial" w:cs="Arial"/>
          <w:spacing w:val="-1"/>
          <w:sz w:val="22"/>
          <w:szCs w:val="22"/>
        </w:rPr>
        <w:t>o</w:t>
      </w:r>
      <w:r w:rsidRPr="00A40D6F">
        <w:rPr>
          <w:rFonts w:ascii="Arial" w:eastAsia="Calibri" w:hAnsi="Arial" w:cs="Arial"/>
          <w:spacing w:val="1"/>
          <w:sz w:val="22"/>
          <w:szCs w:val="22"/>
        </w:rPr>
        <w:t>r</w:t>
      </w:r>
      <w:r w:rsidRPr="00A40D6F">
        <w:rPr>
          <w:rFonts w:ascii="Arial" w:eastAsia="Calibri" w:hAnsi="Arial" w:cs="Arial"/>
          <w:spacing w:val="3"/>
          <w:sz w:val="22"/>
          <w:szCs w:val="22"/>
        </w:rPr>
        <w:t>k</w:t>
      </w:r>
      <w:r w:rsidRPr="00A40D6F">
        <w:rPr>
          <w:rFonts w:ascii="Arial" w:eastAsia="Calibri" w:hAnsi="Arial" w:cs="Arial"/>
          <w:spacing w:val="-2"/>
          <w:sz w:val="22"/>
          <w:szCs w:val="22"/>
        </w:rPr>
        <w:t>s</w:t>
      </w:r>
      <w:r w:rsidRPr="00A40D6F">
        <w:rPr>
          <w:rFonts w:ascii="Arial" w:eastAsia="Calibri" w:hAnsi="Arial" w:cs="Arial"/>
          <w:spacing w:val="-1"/>
          <w:sz w:val="22"/>
          <w:szCs w:val="22"/>
        </w:rPr>
        <w:t>h</w:t>
      </w:r>
      <w:r w:rsidRPr="00A40D6F">
        <w:rPr>
          <w:rFonts w:ascii="Arial" w:eastAsia="Calibri" w:hAnsi="Arial" w:cs="Arial"/>
          <w:spacing w:val="1"/>
          <w:sz w:val="22"/>
          <w:szCs w:val="22"/>
        </w:rPr>
        <w:t>o</w:t>
      </w:r>
      <w:r w:rsidRPr="00A40D6F">
        <w:rPr>
          <w:rFonts w:ascii="Arial" w:eastAsia="Calibri" w:hAnsi="Arial" w:cs="Arial"/>
          <w:sz w:val="22"/>
          <w:szCs w:val="22"/>
        </w:rPr>
        <w:t>p</w:t>
      </w:r>
      <w:r w:rsidR="00DE2E4A"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4"/>
          <w:sz w:val="22"/>
          <w:szCs w:val="22"/>
        </w:rPr>
        <w:t>P</w:t>
      </w:r>
      <w:r w:rsidRPr="00A40D6F">
        <w:rPr>
          <w:rFonts w:ascii="Arial" w:eastAsia="Calibri" w:hAnsi="Arial" w:cs="Arial"/>
          <w:sz w:val="22"/>
          <w:szCs w:val="22"/>
        </w:rPr>
        <w:t>M,</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Y</w:t>
      </w:r>
      <w:r w:rsidRPr="00A40D6F">
        <w:rPr>
          <w:rFonts w:ascii="Arial" w:eastAsia="Calibri" w:hAnsi="Arial" w:cs="Arial"/>
          <w:spacing w:val="-1"/>
          <w:sz w:val="22"/>
          <w:szCs w:val="22"/>
        </w:rPr>
        <w:t>o</w:t>
      </w:r>
      <w:r w:rsidRPr="00A40D6F">
        <w:rPr>
          <w:rFonts w:ascii="Arial" w:eastAsia="Calibri" w:hAnsi="Arial" w:cs="Arial"/>
          <w:spacing w:val="4"/>
          <w:sz w:val="22"/>
          <w:szCs w:val="22"/>
        </w:rPr>
        <w:t>g</w:t>
      </w:r>
      <w:r w:rsidR="00DE2E4A" w:rsidRPr="00A40D6F">
        <w:rPr>
          <w:rFonts w:ascii="Arial" w:eastAsia="Calibri" w:hAnsi="Arial" w:cs="Arial"/>
          <w:spacing w:val="-3"/>
          <w:sz w:val="22"/>
          <w:szCs w:val="22"/>
          <w:lang w:val="id-ID"/>
        </w:rPr>
        <w:t>y</w:t>
      </w:r>
      <w:r w:rsidRPr="00A40D6F">
        <w:rPr>
          <w:rFonts w:ascii="Arial" w:eastAsia="Calibri" w:hAnsi="Arial" w:cs="Arial"/>
          <w:sz w:val="22"/>
          <w:szCs w:val="22"/>
        </w:rPr>
        <w:t>a</w:t>
      </w:r>
      <w:r w:rsidRPr="00A40D6F">
        <w:rPr>
          <w:rFonts w:ascii="Arial" w:eastAsia="Calibri" w:hAnsi="Arial" w:cs="Arial"/>
          <w:spacing w:val="3"/>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1"/>
          <w:sz w:val="22"/>
          <w:szCs w:val="22"/>
        </w:rPr>
        <w:t>t</w:t>
      </w:r>
      <w:r w:rsidRPr="00A40D6F">
        <w:rPr>
          <w:rFonts w:ascii="Arial" w:eastAsia="Calibri" w:hAnsi="Arial" w:cs="Arial"/>
          <w:sz w:val="22"/>
          <w:szCs w:val="22"/>
        </w:rPr>
        <w:t>a</w:t>
      </w:r>
      <w:r w:rsidR="00DE2E4A"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201</w:t>
      </w:r>
      <w:r w:rsidRPr="00A40D6F">
        <w:rPr>
          <w:rFonts w:ascii="Arial" w:eastAsia="Calibri" w:hAnsi="Arial" w:cs="Arial"/>
          <w:w w:val="102"/>
          <w:sz w:val="22"/>
          <w:szCs w:val="22"/>
        </w:rPr>
        <w:t>3</w:t>
      </w:r>
    </w:p>
    <w:p w:rsidR="003677AD" w:rsidRPr="00A40D6F" w:rsidRDefault="00795D86" w:rsidP="00654627">
      <w:pPr>
        <w:pStyle w:val="ListParagraph"/>
        <w:numPr>
          <w:ilvl w:val="0"/>
          <w:numId w:val="17"/>
        </w:numPr>
        <w:spacing w:line="360" w:lineRule="auto"/>
        <w:jc w:val="both"/>
        <w:rPr>
          <w:rFonts w:ascii="Arial" w:eastAsia="Calibri" w:hAnsi="Arial" w:cs="Arial"/>
          <w:sz w:val="22"/>
          <w:szCs w:val="22"/>
          <w:lang w:val="id-ID"/>
        </w:rPr>
      </w:pPr>
      <w:r w:rsidRPr="00A40D6F">
        <w:rPr>
          <w:rFonts w:ascii="Arial" w:eastAsia="Calibri" w:hAnsi="Arial" w:cs="Arial"/>
          <w:spacing w:val="1"/>
          <w:sz w:val="22"/>
          <w:szCs w:val="22"/>
        </w:rPr>
        <w:t>K</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w:t>
      </w:r>
      <w:r w:rsidRPr="00A40D6F">
        <w:rPr>
          <w:rFonts w:ascii="Arial" w:eastAsia="Calibri" w:hAnsi="Arial" w:cs="Arial"/>
          <w:spacing w:val="-3"/>
          <w:sz w:val="22"/>
          <w:szCs w:val="22"/>
        </w:rPr>
        <w:t>j</w:t>
      </w:r>
      <w:r w:rsidRPr="00A40D6F">
        <w:rPr>
          <w:rFonts w:ascii="Arial" w:eastAsia="Calibri" w:hAnsi="Arial" w:cs="Arial"/>
          <w:spacing w:val="1"/>
          <w:sz w:val="22"/>
          <w:szCs w:val="22"/>
        </w:rPr>
        <w:t>or</w:t>
      </w:r>
      <w:r w:rsidRPr="00A40D6F">
        <w:rPr>
          <w:rFonts w:ascii="Arial" w:eastAsia="Calibri" w:hAnsi="Arial" w:cs="Arial"/>
          <w:sz w:val="22"/>
          <w:szCs w:val="22"/>
        </w:rPr>
        <w:t>o</w:t>
      </w:r>
      <w:r w:rsidR="00DE2E4A"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T</w:t>
      </w:r>
      <w:r w:rsidRPr="00A40D6F">
        <w:rPr>
          <w:rFonts w:ascii="Arial" w:eastAsia="Calibri" w:hAnsi="Arial" w:cs="Arial"/>
          <w:spacing w:val="-1"/>
          <w:sz w:val="22"/>
          <w:szCs w:val="22"/>
        </w:rPr>
        <w:t>j</w:t>
      </w:r>
      <w:r w:rsidRPr="00A40D6F">
        <w:rPr>
          <w:rFonts w:ascii="Arial" w:eastAsia="Calibri" w:hAnsi="Arial" w:cs="Arial"/>
          <w:sz w:val="22"/>
          <w:szCs w:val="22"/>
        </w:rPr>
        <w:t>a</w:t>
      </w:r>
      <w:r w:rsidRPr="00A40D6F">
        <w:rPr>
          <w:rFonts w:ascii="Arial" w:eastAsia="Calibri" w:hAnsi="Arial" w:cs="Arial"/>
          <w:spacing w:val="-1"/>
          <w:sz w:val="22"/>
          <w:szCs w:val="22"/>
        </w:rPr>
        <w:t>h</w:t>
      </w:r>
      <w:r w:rsidRPr="00A40D6F">
        <w:rPr>
          <w:rFonts w:ascii="Arial" w:eastAsia="Calibri" w:hAnsi="Arial" w:cs="Arial"/>
          <w:spacing w:val="1"/>
          <w:sz w:val="22"/>
          <w:szCs w:val="22"/>
        </w:rPr>
        <w:t>yo</w:t>
      </w:r>
      <w:r w:rsidRPr="00A40D6F">
        <w:rPr>
          <w:rFonts w:ascii="Arial" w:eastAsia="Calibri" w:hAnsi="Arial" w:cs="Arial"/>
          <w:spacing w:val="-1"/>
          <w:sz w:val="22"/>
          <w:szCs w:val="22"/>
        </w:rPr>
        <w:t>no</w:t>
      </w:r>
      <w:r w:rsidRPr="00A40D6F">
        <w:rPr>
          <w:rFonts w:ascii="Arial" w:eastAsia="Calibri" w:hAnsi="Arial" w:cs="Arial"/>
          <w:sz w:val="22"/>
          <w:szCs w:val="22"/>
        </w:rPr>
        <w:t>,</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3"/>
          <w:sz w:val="22"/>
          <w:szCs w:val="22"/>
        </w:rPr>
        <w:t>a</w:t>
      </w:r>
      <w:r w:rsidRPr="00A40D6F">
        <w:rPr>
          <w:rFonts w:ascii="Arial" w:eastAsia="Calibri" w:hAnsi="Arial" w:cs="Arial"/>
          <w:spacing w:val="-1"/>
          <w:sz w:val="22"/>
          <w:szCs w:val="22"/>
        </w:rPr>
        <w:t>n</w:t>
      </w:r>
      <w:r w:rsidRPr="00A40D6F">
        <w:rPr>
          <w:rFonts w:ascii="Arial" w:eastAsia="Calibri" w:hAnsi="Arial" w:cs="Arial"/>
          <w:spacing w:val="2"/>
          <w:sz w:val="22"/>
          <w:szCs w:val="22"/>
        </w:rPr>
        <w:t>d</w:t>
      </w:r>
      <w:r w:rsidRPr="00A40D6F">
        <w:rPr>
          <w:rFonts w:ascii="Arial" w:eastAsia="Calibri" w:hAnsi="Arial" w:cs="Arial"/>
          <w:spacing w:val="-1"/>
          <w:sz w:val="22"/>
          <w:szCs w:val="22"/>
        </w:rPr>
        <w:t>u</w:t>
      </w:r>
      <w:r w:rsidRPr="00A40D6F">
        <w:rPr>
          <w:rFonts w:ascii="Arial" w:eastAsia="Calibri" w:hAnsi="Arial" w:cs="Arial"/>
          <w:sz w:val="22"/>
          <w:szCs w:val="22"/>
        </w:rPr>
        <w:t>an</w:t>
      </w:r>
      <w:r w:rsidR="00DE2E4A"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o</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t</w:t>
      </w:r>
      <w:r w:rsidRPr="00A40D6F">
        <w:rPr>
          <w:rFonts w:ascii="Arial" w:eastAsia="Calibri" w:hAnsi="Arial" w:cs="Arial"/>
          <w:spacing w:val="1"/>
          <w:sz w:val="22"/>
          <w:szCs w:val="22"/>
        </w:rPr>
        <w:t>ori</w:t>
      </w:r>
      <w:r w:rsidRPr="00A40D6F">
        <w:rPr>
          <w:rFonts w:ascii="Arial" w:eastAsia="Calibri" w:hAnsi="Arial" w:cs="Arial"/>
          <w:spacing w:val="-1"/>
          <w:sz w:val="22"/>
          <w:szCs w:val="22"/>
        </w:rPr>
        <w:t>n</w:t>
      </w:r>
      <w:r w:rsidRPr="00A40D6F">
        <w:rPr>
          <w:rFonts w:ascii="Arial" w:eastAsia="Calibri" w:hAnsi="Arial" w:cs="Arial"/>
          <w:sz w:val="22"/>
          <w:szCs w:val="22"/>
        </w:rPr>
        <w:t>g</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z w:val="22"/>
          <w:szCs w:val="22"/>
        </w:rPr>
        <w:t>an</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e</w:t>
      </w:r>
      <w:r w:rsidRPr="00A40D6F">
        <w:rPr>
          <w:rFonts w:ascii="Arial" w:eastAsia="Calibri" w:hAnsi="Arial" w:cs="Arial"/>
          <w:spacing w:val="-1"/>
          <w:sz w:val="22"/>
          <w:szCs w:val="22"/>
        </w:rPr>
        <w:t>v</w:t>
      </w:r>
      <w:r w:rsidRPr="00A40D6F">
        <w:rPr>
          <w:rFonts w:ascii="Arial" w:eastAsia="Calibri" w:hAnsi="Arial" w:cs="Arial"/>
          <w:spacing w:val="3"/>
          <w:sz w:val="22"/>
          <w:szCs w:val="22"/>
        </w:rPr>
        <w:t>a</w:t>
      </w:r>
      <w:r w:rsidRPr="00A40D6F">
        <w:rPr>
          <w:rFonts w:ascii="Arial" w:eastAsia="Calibri" w:hAnsi="Arial" w:cs="Arial"/>
          <w:spacing w:val="1"/>
          <w:sz w:val="22"/>
          <w:szCs w:val="22"/>
        </w:rPr>
        <w:t>l</w:t>
      </w:r>
      <w:r w:rsidRPr="00A40D6F">
        <w:rPr>
          <w:rFonts w:ascii="Arial" w:eastAsia="Calibri" w:hAnsi="Arial" w:cs="Arial"/>
          <w:spacing w:val="-1"/>
          <w:sz w:val="22"/>
          <w:szCs w:val="22"/>
        </w:rPr>
        <w:t>u</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z w:val="22"/>
          <w:szCs w:val="22"/>
        </w:rPr>
        <w:t>,</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Work</w:t>
      </w:r>
      <w:r w:rsidRPr="00A40D6F">
        <w:rPr>
          <w:rFonts w:ascii="Arial" w:eastAsia="Calibri" w:hAnsi="Arial" w:cs="Arial"/>
          <w:spacing w:val="-2"/>
          <w:sz w:val="22"/>
          <w:szCs w:val="22"/>
        </w:rPr>
        <w:t>s</w:t>
      </w:r>
      <w:r w:rsidRPr="00A40D6F">
        <w:rPr>
          <w:rFonts w:ascii="Arial" w:eastAsia="Calibri" w:hAnsi="Arial" w:cs="Arial"/>
          <w:spacing w:val="-1"/>
          <w:sz w:val="22"/>
          <w:szCs w:val="22"/>
        </w:rPr>
        <w:t>h</w:t>
      </w:r>
      <w:r w:rsidRPr="00A40D6F">
        <w:rPr>
          <w:rFonts w:ascii="Arial" w:eastAsia="Calibri" w:hAnsi="Arial" w:cs="Arial"/>
          <w:spacing w:val="1"/>
          <w:sz w:val="22"/>
          <w:szCs w:val="22"/>
        </w:rPr>
        <w:t>o</w:t>
      </w:r>
      <w:r w:rsidRPr="00A40D6F">
        <w:rPr>
          <w:rFonts w:ascii="Arial" w:eastAsia="Calibri" w:hAnsi="Arial" w:cs="Arial"/>
          <w:sz w:val="22"/>
          <w:szCs w:val="22"/>
        </w:rPr>
        <w:t>p</w:t>
      </w:r>
      <w:r w:rsidR="00DE2E4A"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P</w:t>
      </w:r>
      <w:r w:rsidRPr="00A40D6F">
        <w:rPr>
          <w:rFonts w:ascii="Arial" w:eastAsia="Calibri" w:hAnsi="Arial" w:cs="Arial"/>
          <w:spacing w:val="2"/>
          <w:sz w:val="22"/>
          <w:szCs w:val="22"/>
        </w:rPr>
        <w:t>M</w:t>
      </w:r>
      <w:r w:rsidRPr="00A40D6F">
        <w:rPr>
          <w:rFonts w:ascii="Arial" w:eastAsia="Calibri" w:hAnsi="Arial" w:cs="Arial"/>
          <w:sz w:val="22"/>
          <w:szCs w:val="22"/>
        </w:rPr>
        <w:t>,</w:t>
      </w:r>
      <w:r w:rsidR="003677AD" w:rsidRPr="00A40D6F">
        <w:rPr>
          <w:rFonts w:ascii="Arial" w:eastAsia="Calibri" w:hAnsi="Arial" w:cs="Arial"/>
          <w:spacing w:val="23"/>
          <w:sz w:val="22"/>
          <w:szCs w:val="22"/>
          <w:lang w:val="en-ID"/>
        </w:rPr>
        <w:t xml:space="preserve"> </w:t>
      </w:r>
      <w:r w:rsidRPr="00A40D6F">
        <w:rPr>
          <w:rFonts w:ascii="Arial" w:eastAsia="Calibri" w:hAnsi="Arial" w:cs="Arial"/>
          <w:spacing w:val="1"/>
          <w:w w:val="102"/>
          <w:sz w:val="22"/>
          <w:szCs w:val="22"/>
        </w:rPr>
        <w:t>Yo</w:t>
      </w:r>
      <w:r w:rsidRPr="00A40D6F">
        <w:rPr>
          <w:rFonts w:ascii="Arial" w:eastAsia="Calibri" w:hAnsi="Arial" w:cs="Arial"/>
          <w:w w:val="102"/>
          <w:sz w:val="22"/>
          <w:szCs w:val="22"/>
        </w:rPr>
        <w:t>g</w:t>
      </w:r>
      <w:r w:rsidR="00DE2E4A" w:rsidRPr="00A40D6F">
        <w:rPr>
          <w:rFonts w:ascii="Arial" w:eastAsia="Calibri" w:hAnsi="Arial" w:cs="Arial"/>
          <w:spacing w:val="-1"/>
          <w:w w:val="102"/>
          <w:sz w:val="22"/>
          <w:szCs w:val="22"/>
          <w:lang w:val="id-ID"/>
        </w:rPr>
        <w:t>y</w:t>
      </w:r>
      <w:r w:rsidRPr="00A40D6F">
        <w:rPr>
          <w:rFonts w:ascii="Arial" w:eastAsia="Calibri" w:hAnsi="Arial" w:cs="Arial"/>
          <w:w w:val="102"/>
          <w:sz w:val="22"/>
          <w:szCs w:val="22"/>
        </w:rPr>
        <w:t>a</w:t>
      </w:r>
      <w:r w:rsidRPr="00A40D6F">
        <w:rPr>
          <w:rFonts w:ascii="Arial" w:eastAsia="Calibri" w:hAnsi="Arial" w:cs="Arial"/>
          <w:spacing w:val="1"/>
          <w:w w:val="102"/>
          <w:sz w:val="22"/>
          <w:szCs w:val="22"/>
        </w:rPr>
        <w:t>k</w:t>
      </w:r>
      <w:r w:rsidRPr="00A40D6F">
        <w:rPr>
          <w:rFonts w:ascii="Arial" w:eastAsia="Calibri" w:hAnsi="Arial" w:cs="Arial"/>
          <w:w w:val="102"/>
          <w:sz w:val="22"/>
          <w:szCs w:val="22"/>
        </w:rPr>
        <w:t>a</w:t>
      </w:r>
      <w:r w:rsidRPr="00A40D6F">
        <w:rPr>
          <w:rFonts w:ascii="Arial" w:eastAsia="Calibri" w:hAnsi="Arial" w:cs="Arial"/>
          <w:spacing w:val="1"/>
          <w:w w:val="102"/>
          <w:sz w:val="22"/>
          <w:szCs w:val="22"/>
        </w:rPr>
        <w:t>r</w:t>
      </w:r>
      <w:r w:rsidRPr="00A40D6F">
        <w:rPr>
          <w:rFonts w:ascii="Arial" w:eastAsia="Calibri" w:hAnsi="Arial" w:cs="Arial"/>
          <w:spacing w:val="-1"/>
          <w:w w:val="102"/>
          <w:sz w:val="22"/>
          <w:szCs w:val="22"/>
        </w:rPr>
        <w:t>t</w:t>
      </w:r>
      <w:r w:rsidRPr="00A40D6F">
        <w:rPr>
          <w:rFonts w:ascii="Arial" w:eastAsia="Calibri" w:hAnsi="Arial" w:cs="Arial"/>
          <w:w w:val="102"/>
          <w:sz w:val="22"/>
          <w:szCs w:val="22"/>
        </w:rPr>
        <w:t>a</w:t>
      </w:r>
      <w:r w:rsidR="00DE2E4A" w:rsidRPr="00A40D6F">
        <w:rPr>
          <w:rFonts w:ascii="Arial" w:eastAsia="Calibri" w:hAnsi="Arial" w:cs="Arial"/>
          <w:w w:val="102"/>
          <w:sz w:val="22"/>
          <w:szCs w:val="22"/>
          <w:lang w:val="id-ID"/>
        </w:rPr>
        <w:t xml:space="preserve"> </w:t>
      </w:r>
      <w:r w:rsidRPr="00A40D6F">
        <w:rPr>
          <w:rFonts w:ascii="Arial" w:eastAsia="Calibri" w:hAnsi="Arial" w:cs="Arial"/>
          <w:spacing w:val="1"/>
          <w:w w:val="102"/>
          <w:sz w:val="22"/>
          <w:szCs w:val="22"/>
        </w:rPr>
        <w:t>201</w:t>
      </w:r>
      <w:r w:rsidRPr="00A40D6F">
        <w:rPr>
          <w:rFonts w:ascii="Arial" w:eastAsia="Calibri" w:hAnsi="Arial" w:cs="Arial"/>
          <w:w w:val="102"/>
          <w:sz w:val="22"/>
          <w:szCs w:val="22"/>
        </w:rPr>
        <w:t>3</w:t>
      </w:r>
      <w:r w:rsidR="00DE2E4A" w:rsidRPr="00A40D6F">
        <w:rPr>
          <w:rFonts w:ascii="Arial" w:eastAsia="Calibri" w:hAnsi="Arial" w:cs="Arial"/>
          <w:w w:val="102"/>
          <w:sz w:val="22"/>
          <w:szCs w:val="22"/>
          <w:lang w:val="id-ID"/>
        </w:rPr>
        <w:t>.</w:t>
      </w:r>
    </w:p>
    <w:p w:rsidR="004B4E6E" w:rsidRPr="00A40D6F" w:rsidRDefault="00795D86" w:rsidP="00654627">
      <w:pPr>
        <w:pStyle w:val="ListParagraph"/>
        <w:numPr>
          <w:ilvl w:val="0"/>
          <w:numId w:val="17"/>
        </w:numPr>
        <w:spacing w:line="360" w:lineRule="auto"/>
        <w:jc w:val="both"/>
        <w:rPr>
          <w:rFonts w:ascii="Arial" w:eastAsia="Calibri" w:hAnsi="Arial" w:cs="Arial"/>
          <w:sz w:val="22"/>
          <w:szCs w:val="22"/>
          <w:lang w:val="id-ID"/>
        </w:rPr>
      </w:pP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h</w:t>
      </w:r>
      <w:r w:rsidRPr="00A40D6F">
        <w:rPr>
          <w:rFonts w:ascii="Arial" w:eastAsia="Calibri" w:hAnsi="Arial" w:cs="Arial"/>
          <w:spacing w:val="1"/>
          <w:sz w:val="22"/>
          <w:szCs w:val="22"/>
        </w:rPr>
        <w:t>y</w:t>
      </w:r>
      <w:r w:rsidRPr="00A40D6F">
        <w:rPr>
          <w:rFonts w:ascii="Arial" w:eastAsia="Calibri" w:hAnsi="Arial" w:cs="Arial"/>
          <w:sz w:val="22"/>
          <w:szCs w:val="22"/>
        </w:rPr>
        <w:t>a</w:t>
      </w:r>
      <w:r w:rsidR="00DE2E4A"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A</w:t>
      </w:r>
      <w:r w:rsidRPr="00A40D6F">
        <w:rPr>
          <w:rFonts w:ascii="Arial" w:eastAsia="Calibri" w:hAnsi="Arial" w:cs="Arial"/>
          <w:spacing w:val="-1"/>
          <w:sz w:val="22"/>
          <w:szCs w:val="22"/>
        </w:rPr>
        <w:t>d</w:t>
      </w:r>
      <w:r w:rsidRPr="00A40D6F">
        <w:rPr>
          <w:rFonts w:ascii="Arial" w:eastAsia="Calibri" w:hAnsi="Arial" w:cs="Arial"/>
          <w:spacing w:val="3"/>
          <w:sz w:val="22"/>
          <w:szCs w:val="22"/>
        </w:rPr>
        <w:t>i</w:t>
      </w:r>
      <w:r w:rsidRPr="00A40D6F">
        <w:rPr>
          <w:rFonts w:ascii="Arial" w:eastAsia="Calibri" w:hAnsi="Arial" w:cs="Arial"/>
          <w:spacing w:val="-1"/>
          <w:sz w:val="22"/>
          <w:szCs w:val="22"/>
        </w:rPr>
        <w:t>p</w:t>
      </w:r>
      <w:r w:rsidRPr="00A40D6F">
        <w:rPr>
          <w:rFonts w:ascii="Arial" w:eastAsia="Calibri" w:hAnsi="Arial" w:cs="Arial"/>
          <w:sz w:val="22"/>
          <w:szCs w:val="22"/>
        </w:rPr>
        <w:t>,</w:t>
      </w:r>
      <w:r w:rsidR="00DE2E4A"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I</w:t>
      </w:r>
      <w:r w:rsidRPr="00A40D6F">
        <w:rPr>
          <w:rFonts w:ascii="Arial" w:eastAsia="Calibri" w:hAnsi="Arial" w:cs="Arial"/>
          <w:spacing w:val="-1"/>
          <w:sz w:val="22"/>
          <w:szCs w:val="22"/>
        </w:rPr>
        <w:t>n</w:t>
      </w:r>
      <w:r w:rsidRPr="00A40D6F">
        <w:rPr>
          <w:rFonts w:ascii="Arial" w:eastAsia="Calibri" w:hAnsi="Arial" w:cs="Arial"/>
          <w:spacing w:val="-3"/>
          <w:sz w:val="22"/>
          <w:szCs w:val="22"/>
        </w:rPr>
        <w:t>d</w:t>
      </w:r>
      <w:r w:rsidRPr="00A40D6F">
        <w:rPr>
          <w:rFonts w:ascii="Arial" w:eastAsia="Calibri" w:hAnsi="Arial" w:cs="Arial"/>
          <w:spacing w:val="1"/>
          <w:sz w:val="22"/>
          <w:szCs w:val="22"/>
        </w:rPr>
        <w:t>ik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1"/>
          <w:sz w:val="22"/>
          <w:szCs w:val="22"/>
        </w:rPr>
        <w:t>o</w:t>
      </w:r>
      <w:r w:rsidRPr="00A40D6F">
        <w:rPr>
          <w:rFonts w:ascii="Arial" w:eastAsia="Calibri" w:hAnsi="Arial" w:cs="Arial"/>
          <w:sz w:val="22"/>
          <w:szCs w:val="22"/>
        </w:rPr>
        <w:t>r</w:t>
      </w:r>
      <w:r w:rsidR="00DE2E4A"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m</w:t>
      </w:r>
      <w:r w:rsidRPr="00A40D6F">
        <w:rPr>
          <w:rFonts w:ascii="Arial" w:eastAsia="Calibri" w:hAnsi="Arial" w:cs="Arial"/>
          <w:spacing w:val="-1"/>
          <w:sz w:val="22"/>
          <w:szCs w:val="22"/>
        </w:rPr>
        <w:t>u</w:t>
      </w:r>
      <w:r w:rsidRPr="00A40D6F">
        <w:rPr>
          <w:rFonts w:ascii="Arial" w:eastAsia="Calibri" w:hAnsi="Arial" w:cs="Arial"/>
          <w:spacing w:val="1"/>
          <w:sz w:val="22"/>
          <w:szCs w:val="22"/>
        </w:rPr>
        <w:t>t</w:t>
      </w:r>
      <w:r w:rsidRPr="00A40D6F">
        <w:rPr>
          <w:rFonts w:ascii="Arial" w:eastAsia="Calibri" w:hAnsi="Arial" w:cs="Arial"/>
          <w:sz w:val="22"/>
          <w:szCs w:val="22"/>
        </w:rPr>
        <w:t>u</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u</w:t>
      </w:r>
      <w:r w:rsidRPr="00A40D6F">
        <w:rPr>
          <w:rFonts w:ascii="Arial" w:eastAsia="Calibri" w:hAnsi="Arial" w:cs="Arial"/>
          <w:spacing w:val="2"/>
          <w:sz w:val="22"/>
          <w:szCs w:val="22"/>
        </w:rPr>
        <w:t>n</w:t>
      </w:r>
      <w:r w:rsidRPr="00A40D6F">
        <w:rPr>
          <w:rFonts w:ascii="Arial" w:eastAsia="Calibri" w:hAnsi="Arial" w:cs="Arial"/>
          <w:spacing w:val="-1"/>
          <w:sz w:val="22"/>
          <w:szCs w:val="22"/>
        </w:rPr>
        <w:t>tu</w:t>
      </w:r>
      <w:r w:rsidRPr="00A40D6F">
        <w:rPr>
          <w:rFonts w:ascii="Arial" w:eastAsia="Calibri" w:hAnsi="Arial" w:cs="Arial"/>
          <w:sz w:val="22"/>
          <w:szCs w:val="22"/>
        </w:rPr>
        <w:t>k</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pacing w:val="1"/>
          <w:sz w:val="22"/>
          <w:szCs w:val="22"/>
        </w:rPr>
        <w:t>e</w:t>
      </w:r>
      <w:r w:rsidRPr="00A40D6F">
        <w:rPr>
          <w:rFonts w:ascii="Arial" w:eastAsia="Calibri" w:hAnsi="Arial" w:cs="Arial"/>
          <w:spacing w:val="-1"/>
          <w:sz w:val="22"/>
          <w:szCs w:val="22"/>
        </w:rPr>
        <w:t>n</w:t>
      </w:r>
      <w:r w:rsidRPr="00A40D6F">
        <w:rPr>
          <w:rFonts w:ascii="Arial" w:eastAsia="Calibri" w:hAnsi="Arial" w:cs="Arial"/>
          <w:spacing w:val="1"/>
          <w:sz w:val="22"/>
          <w:szCs w:val="22"/>
        </w:rPr>
        <w:t>i</w:t>
      </w:r>
      <w:r w:rsidRPr="00A40D6F">
        <w:rPr>
          <w:rFonts w:ascii="Arial" w:eastAsia="Calibri" w:hAnsi="Arial" w:cs="Arial"/>
          <w:spacing w:val="-1"/>
          <w:sz w:val="22"/>
          <w:szCs w:val="22"/>
        </w:rPr>
        <w:t>n</w:t>
      </w:r>
      <w:r w:rsidRPr="00A40D6F">
        <w:rPr>
          <w:rFonts w:ascii="Arial" w:eastAsia="Calibri" w:hAnsi="Arial" w:cs="Arial"/>
          <w:sz w:val="22"/>
          <w:szCs w:val="22"/>
        </w:rPr>
        <w:t>g</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t</w:t>
      </w:r>
      <w:r w:rsidRPr="00A40D6F">
        <w:rPr>
          <w:rFonts w:ascii="Arial" w:eastAsia="Calibri" w:hAnsi="Arial" w:cs="Arial"/>
          <w:spacing w:val="3"/>
          <w:sz w:val="22"/>
          <w:szCs w:val="22"/>
        </w:rPr>
        <w:t>a</w:t>
      </w:r>
      <w:r w:rsidRPr="00A40D6F">
        <w:rPr>
          <w:rFonts w:ascii="Arial" w:eastAsia="Calibri" w:hAnsi="Arial" w:cs="Arial"/>
          <w:sz w:val="22"/>
          <w:szCs w:val="22"/>
        </w:rPr>
        <w:t>n</w:t>
      </w:r>
      <w:r w:rsidR="00DE2E4A" w:rsidRPr="00A40D6F">
        <w:rPr>
          <w:rFonts w:ascii="Arial" w:eastAsia="Calibri" w:hAnsi="Arial" w:cs="Arial"/>
          <w:sz w:val="22"/>
          <w:szCs w:val="22"/>
          <w:lang w:val="id-ID"/>
        </w:rPr>
        <w:t xml:space="preserve"> </w:t>
      </w:r>
      <w:r w:rsidRPr="00A40D6F">
        <w:rPr>
          <w:rFonts w:ascii="Arial" w:eastAsia="Calibri" w:hAnsi="Arial" w:cs="Arial"/>
          <w:sz w:val="22"/>
          <w:szCs w:val="22"/>
        </w:rPr>
        <w:t>m</w:t>
      </w:r>
      <w:r w:rsidRPr="00A40D6F">
        <w:rPr>
          <w:rFonts w:ascii="Arial" w:eastAsia="Calibri" w:hAnsi="Arial" w:cs="Arial"/>
          <w:spacing w:val="-1"/>
          <w:sz w:val="22"/>
          <w:szCs w:val="22"/>
        </w:rPr>
        <w:t>ut</w:t>
      </w:r>
      <w:r w:rsidRPr="00A40D6F">
        <w:rPr>
          <w:rFonts w:ascii="Arial" w:eastAsia="Calibri" w:hAnsi="Arial" w:cs="Arial"/>
          <w:sz w:val="22"/>
          <w:szCs w:val="22"/>
        </w:rPr>
        <w:t>u</w:t>
      </w:r>
      <w:r w:rsidR="00DE2E4A" w:rsidRPr="00A40D6F">
        <w:rPr>
          <w:rFonts w:ascii="Arial" w:eastAsia="Calibri" w:hAnsi="Arial" w:cs="Arial"/>
          <w:sz w:val="22"/>
          <w:szCs w:val="22"/>
          <w:lang w:val="id-ID"/>
        </w:rPr>
        <w:t xml:space="preserve"> </w:t>
      </w:r>
      <w:r w:rsidRPr="00A40D6F">
        <w:rPr>
          <w:rFonts w:ascii="Arial" w:eastAsia="Calibri" w:hAnsi="Arial" w:cs="Arial"/>
          <w:sz w:val="22"/>
          <w:szCs w:val="22"/>
        </w:rPr>
        <w:t>p</w:t>
      </w:r>
      <w:r w:rsidRPr="00A40D6F">
        <w:rPr>
          <w:rFonts w:ascii="Arial" w:eastAsia="Calibri" w:hAnsi="Arial" w:cs="Arial"/>
          <w:spacing w:val="1"/>
          <w:sz w:val="22"/>
          <w:szCs w:val="22"/>
        </w:rPr>
        <w:t>el</w:t>
      </w:r>
      <w:r w:rsidRPr="00A40D6F">
        <w:rPr>
          <w:rFonts w:ascii="Arial" w:eastAsia="Calibri" w:hAnsi="Arial" w:cs="Arial"/>
          <w:sz w:val="22"/>
          <w:szCs w:val="22"/>
        </w:rPr>
        <w:t>a</w:t>
      </w:r>
      <w:r w:rsidRPr="00A40D6F">
        <w:rPr>
          <w:rFonts w:ascii="Arial" w:eastAsia="Calibri" w:hAnsi="Arial" w:cs="Arial"/>
          <w:spacing w:val="1"/>
          <w:sz w:val="22"/>
          <w:szCs w:val="22"/>
        </w:rPr>
        <w:t>y</w:t>
      </w:r>
      <w:r w:rsidRPr="00A40D6F">
        <w:rPr>
          <w:rFonts w:ascii="Arial" w:eastAsia="Calibri" w:hAnsi="Arial" w:cs="Arial"/>
          <w:sz w:val="22"/>
          <w:szCs w:val="22"/>
        </w:rPr>
        <w:t>a</w:t>
      </w:r>
      <w:r w:rsidRPr="00A40D6F">
        <w:rPr>
          <w:rFonts w:ascii="Arial" w:eastAsia="Calibri" w:hAnsi="Arial" w:cs="Arial"/>
          <w:spacing w:val="-1"/>
          <w:sz w:val="22"/>
          <w:szCs w:val="22"/>
        </w:rPr>
        <w:t>n</w:t>
      </w:r>
      <w:r w:rsidRPr="00A40D6F">
        <w:rPr>
          <w:rFonts w:ascii="Arial" w:eastAsia="Calibri" w:hAnsi="Arial" w:cs="Arial"/>
          <w:sz w:val="22"/>
          <w:szCs w:val="22"/>
        </w:rPr>
        <w:t>an</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d</w:t>
      </w:r>
      <w:r w:rsidRPr="00A40D6F">
        <w:rPr>
          <w:rFonts w:ascii="Arial" w:eastAsia="Calibri" w:hAnsi="Arial" w:cs="Arial"/>
          <w:spacing w:val="3"/>
          <w:sz w:val="22"/>
          <w:szCs w:val="22"/>
        </w:rPr>
        <w:t>a</w:t>
      </w:r>
      <w:r w:rsidRPr="00A40D6F">
        <w:rPr>
          <w:rFonts w:ascii="Arial" w:eastAsia="Calibri" w:hAnsi="Arial" w:cs="Arial"/>
          <w:sz w:val="22"/>
          <w:szCs w:val="22"/>
        </w:rPr>
        <w:t>n</w:t>
      </w:r>
      <w:r w:rsidR="003677AD" w:rsidRPr="00A40D6F">
        <w:rPr>
          <w:rFonts w:ascii="Arial" w:eastAsia="Calibri" w:hAnsi="Arial" w:cs="Arial"/>
          <w:spacing w:val="24"/>
          <w:sz w:val="22"/>
          <w:szCs w:val="22"/>
          <w:lang w:val="en-ID"/>
        </w:rPr>
        <w:t xml:space="preserve"> </w:t>
      </w:r>
      <w:r w:rsidRPr="00A40D6F">
        <w:rPr>
          <w:rFonts w:ascii="Arial" w:eastAsia="Calibri" w:hAnsi="Arial" w:cs="Arial"/>
          <w:spacing w:val="3"/>
          <w:w w:val="102"/>
          <w:sz w:val="22"/>
          <w:szCs w:val="22"/>
        </w:rPr>
        <w:t>k</w:t>
      </w:r>
      <w:r w:rsidRPr="00A40D6F">
        <w:rPr>
          <w:rFonts w:ascii="Arial" w:eastAsia="Calibri" w:hAnsi="Arial" w:cs="Arial"/>
          <w:spacing w:val="1"/>
          <w:w w:val="102"/>
          <w:sz w:val="22"/>
          <w:szCs w:val="22"/>
        </w:rPr>
        <w:t>e</w:t>
      </w:r>
      <w:r w:rsidRPr="00A40D6F">
        <w:rPr>
          <w:rFonts w:ascii="Arial" w:eastAsia="Calibri" w:hAnsi="Arial" w:cs="Arial"/>
          <w:spacing w:val="-2"/>
          <w:w w:val="102"/>
          <w:sz w:val="22"/>
          <w:szCs w:val="22"/>
        </w:rPr>
        <w:t>s</w:t>
      </w:r>
      <w:r w:rsidRPr="00A40D6F">
        <w:rPr>
          <w:rFonts w:ascii="Arial" w:eastAsia="Calibri" w:hAnsi="Arial" w:cs="Arial"/>
          <w:spacing w:val="1"/>
          <w:w w:val="102"/>
          <w:sz w:val="22"/>
          <w:szCs w:val="22"/>
        </w:rPr>
        <w:t>el</w:t>
      </w:r>
      <w:r w:rsidRPr="00A40D6F">
        <w:rPr>
          <w:rFonts w:ascii="Arial" w:eastAsia="Calibri" w:hAnsi="Arial" w:cs="Arial"/>
          <w:w w:val="102"/>
          <w:sz w:val="22"/>
          <w:szCs w:val="22"/>
        </w:rPr>
        <w:t>ama</w:t>
      </w:r>
      <w:r w:rsidRPr="00A40D6F">
        <w:rPr>
          <w:rFonts w:ascii="Arial" w:eastAsia="Calibri" w:hAnsi="Arial" w:cs="Arial"/>
          <w:spacing w:val="-1"/>
          <w:w w:val="102"/>
          <w:sz w:val="22"/>
          <w:szCs w:val="22"/>
        </w:rPr>
        <w:t>t</w:t>
      </w:r>
      <w:r w:rsidRPr="00A40D6F">
        <w:rPr>
          <w:rFonts w:ascii="Arial" w:eastAsia="Calibri" w:hAnsi="Arial" w:cs="Arial"/>
          <w:w w:val="102"/>
          <w:sz w:val="22"/>
          <w:szCs w:val="22"/>
        </w:rPr>
        <w:t xml:space="preserve">an </w:t>
      </w:r>
      <w:r w:rsidRPr="00A40D6F">
        <w:rPr>
          <w:rFonts w:ascii="Arial" w:eastAsia="Calibri" w:hAnsi="Arial" w:cs="Arial"/>
          <w:spacing w:val="-1"/>
          <w:sz w:val="22"/>
          <w:szCs w:val="22"/>
        </w:rPr>
        <w:t>p</w:t>
      </w:r>
      <w:r w:rsidRPr="00A40D6F">
        <w:rPr>
          <w:rFonts w:ascii="Arial" w:eastAsia="Calibri" w:hAnsi="Arial" w:cs="Arial"/>
          <w:sz w:val="22"/>
          <w:szCs w:val="22"/>
        </w:rPr>
        <w:t>a</w:t>
      </w:r>
      <w:r w:rsidRPr="00A40D6F">
        <w:rPr>
          <w:rFonts w:ascii="Arial" w:eastAsia="Calibri" w:hAnsi="Arial" w:cs="Arial"/>
          <w:spacing w:val="1"/>
          <w:sz w:val="22"/>
          <w:szCs w:val="22"/>
        </w:rPr>
        <w:t>s</w:t>
      </w:r>
      <w:r w:rsidRPr="00A40D6F">
        <w:rPr>
          <w:rFonts w:ascii="Arial" w:eastAsia="Calibri" w:hAnsi="Arial" w:cs="Arial"/>
          <w:spacing w:val="-1"/>
          <w:sz w:val="22"/>
          <w:szCs w:val="22"/>
        </w:rPr>
        <w:t>i</w:t>
      </w:r>
      <w:r w:rsidRPr="00A40D6F">
        <w:rPr>
          <w:rFonts w:ascii="Arial" w:eastAsia="Calibri" w:hAnsi="Arial" w:cs="Arial"/>
          <w:spacing w:val="1"/>
          <w:sz w:val="22"/>
          <w:szCs w:val="22"/>
        </w:rPr>
        <w:t>e</w:t>
      </w:r>
      <w:r w:rsidRPr="00A40D6F">
        <w:rPr>
          <w:rFonts w:ascii="Arial" w:eastAsia="Calibri" w:hAnsi="Arial" w:cs="Arial"/>
          <w:spacing w:val="2"/>
          <w:sz w:val="22"/>
          <w:szCs w:val="22"/>
        </w:rPr>
        <w:t>n</w:t>
      </w:r>
      <w:r w:rsidRPr="00A40D6F">
        <w:rPr>
          <w:rFonts w:ascii="Arial" w:eastAsia="Calibri" w:hAnsi="Arial" w:cs="Arial"/>
          <w:sz w:val="22"/>
          <w:szCs w:val="22"/>
        </w:rPr>
        <w:t>,</w:t>
      </w:r>
      <w:r w:rsidR="00C50ADF" w:rsidRPr="00A40D6F">
        <w:rPr>
          <w:rFonts w:ascii="Arial" w:eastAsia="Calibri" w:hAnsi="Arial" w:cs="Arial"/>
          <w:sz w:val="22"/>
          <w:szCs w:val="22"/>
          <w:lang w:val="id-ID"/>
        </w:rPr>
        <w:t xml:space="preserve"> </w:t>
      </w:r>
      <w:r w:rsidRPr="00A40D6F">
        <w:rPr>
          <w:rFonts w:ascii="Arial" w:eastAsia="Calibri" w:hAnsi="Arial" w:cs="Arial"/>
          <w:spacing w:val="2"/>
          <w:sz w:val="22"/>
          <w:szCs w:val="22"/>
        </w:rPr>
        <w:t>S</w:t>
      </w:r>
      <w:r w:rsidRPr="00A40D6F">
        <w:rPr>
          <w:rFonts w:ascii="Arial" w:eastAsia="Calibri" w:hAnsi="Arial" w:cs="Arial"/>
          <w:spacing w:val="1"/>
          <w:sz w:val="22"/>
          <w:szCs w:val="22"/>
        </w:rPr>
        <w:t>e</w:t>
      </w:r>
      <w:r w:rsidRPr="00A40D6F">
        <w:rPr>
          <w:rFonts w:ascii="Arial" w:eastAsia="Calibri" w:hAnsi="Arial" w:cs="Arial"/>
          <w:sz w:val="22"/>
          <w:szCs w:val="22"/>
        </w:rPr>
        <w:t>m</w:t>
      </w:r>
      <w:r w:rsidRPr="00A40D6F">
        <w:rPr>
          <w:rFonts w:ascii="Arial" w:eastAsia="Calibri" w:hAnsi="Arial" w:cs="Arial"/>
          <w:spacing w:val="-1"/>
          <w:sz w:val="22"/>
          <w:szCs w:val="22"/>
        </w:rPr>
        <w:t>in</w:t>
      </w:r>
      <w:r w:rsidRPr="00A40D6F">
        <w:rPr>
          <w:rFonts w:ascii="Arial" w:eastAsia="Calibri" w:hAnsi="Arial" w:cs="Arial"/>
          <w:sz w:val="22"/>
          <w:szCs w:val="22"/>
        </w:rPr>
        <w:t>ar</w:t>
      </w:r>
      <w:r w:rsidR="00DE2E4A" w:rsidRPr="00A40D6F">
        <w:rPr>
          <w:rFonts w:ascii="Arial" w:eastAsia="Calibri" w:hAnsi="Arial" w:cs="Arial"/>
          <w:sz w:val="22"/>
          <w:szCs w:val="22"/>
          <w:lang w:val="id-ID"/>
        </w:rPr>
        <w:t xml:space="preserve"> </w:t>
      </w:r>
      <w:r w:rsidRPr="00A40D6F">
        <w:rPr>
          <w:rFonts w:ascii="Arial" w:eastAsia="Calibri" w:hAnsi="Arial" w:cs="Arial"/>
          <w:spacing w:val="1"/>
          <w:sz w:val="22"/>
          <w:szCs w:val="22"/>
        </w:rPr>
        <w:t>P</w:t>
      </w:r>
      <w:r w:rsidRPr="00A40D6F">
        <w:rPr>
          <w:rFonts w:ascii="Arial" w:eastAsia="Calibri" w:hAnsi="Arial" w:cs="Arial"/>
          <w:sz w:val="22"/>
          <w:szCs w:val="22"/>
        </w:rPr>
        <w:t>M</w:t>
      </w:r>
      <w:r w:rsidRPr="00A40D6F">
        <w:rPr>
          <w:rFonts w:ascii="Arial" w:eastAsia="Calibri" w:hAnsi="Arial" w:cs="Arial"/>
          <w:spacing w:val="1"/>
          <w:sz w:val="22"/>
          <w:szCs w:val="22"/>
        </w:rPr>
        <w:t>KP</w:t>
      </w:r>
      <w:r w:rsidRPr="00A40D6F">
        <w:rPr>
          <w:rFonts w:ascii="Arial" w:eastAsia="Calibri" w:hAnsi="Arial" w:cs="Arial"/>
          <w:sz w:val="22"/>
          <w:szCs w:val="22"/>
        </w:rPr>
        <w:t>,</w:t>
      </w:r>
      <w:r w:rsidR="00DE2E4A" w:rsidRPr="00A40D6F">
        <w:rPr>
          <w:rFonts w:ascii="Arial" w:eastAsia="Calibri" w:hAnsi="Arial" w:cs="Arial"/>
          <w:sz w:val="22"/>
          <w:szCs w:val="22"/>
          <w:lang w:val="id-ID"/>
        </w:rPr>
        <w:t xml:space="preserve"> </w:t>
      </w:r>
      <w:r w:rsidRPr="00A40D6F">
        <w:rPr>
          <w:rFonts w:ascii="Arial" w:eastAsia="Calibri" w:hAnsi="Arial" w:cs="Arial"/>
          <w:spacing w:val="3"/>
          <w:sz w:val="22"/>
          <w:szCs w:val="22"/>
        </w:rPr>
        <w:t>Y</w:t>
      </w:r>
      <w:r w:rsidRPr="00A40D6F">
        <w:rPr>
          <w:rFonts w:ascii="Arial" w:eastAsia="Calibri" w:hAnsi="Arial" w:cs="Arial"/>
          <w:spacing w:val="-1"/>
          <w:sz w:val="22"/>
          <w:szCs w:val="22"/>
        </w:rPr>
        <w:t>o</w:t>
      </w:r>
      <w:r w:rsidRPr="00A40D6F">
        <w:rPr>
          <w:rFonts w:ascii="Arial" w:eastAsia="Calibri" w:hAnsi="Arial" w:cs="Arial"/>
          <w:spacing w:val="2"/>
          <w:sz w:val="22"/>
          <w:szCs w:val="22"/>
        </w:rPr>
        <w:t>g</w:t>
      </w:r>
      <w:r w:rsidRPr="00A40D6F">
        <w:rPr>
          <w:rFonts w:ascii="Arial" w:eastAsia="Calibri" w:hAnsi="Arial" w:cs="Arial"/>
          <w:spacing w:val="1"/>
          <w:sz w:val="22"/>
          <w:szCs w:val="22"/>
        </w:rPr>
        <w:t>y</w:t>
      </w:r>
      <w:r w:rsidRPr="00A40D6F">
        <w:rPr>
          <w:rFonts w:ascii="Arial" w:eastAsia="Calibri" w:hAnsi="Arial" w:cs="Arial"/>
          <w:spacing w:val="-2"/>
          <w:sz w:val="22"/>
          <w:szCs w:val="22"/>
        </w:rPr>
        <w:t>a</w:t>
      </w:r>
      <w:r w:rsidRPr="00A40D6F">
        <w:rPr>
          <w:rFonts w:ascii="Arial" w:eastAsia="Calibri" w:hAnsi="Arial" w:cs="Arial"/>
          <w:spacing w:val="1"/>
          <w:sz w:val="22"/>
          <w:szCs w:val="22"/>
        </w:rPr>
        <w:t>k</w:t>
      </w:r>
      <w:r w:rsidRPr="00A40D6F">
        <w:rPr>
          <w:rFonts w:ascii="Arial" w:eastAsia="Calibri" w:hAnsi="Arial" w:cs="Arial"/>
          <w:sz w:val="22"/>
          <w:szCs w:val="22"/>
        </w:rPr>
        <w:t>a</w:t>
      </w:r>
      <w:r w:rsidRPr="00A40D6F">
        <w:rPr>
          <w:rFonts w:ascii="Arial" w:eastAsia="Calibri" w:hAnsi="Arial" w:cs="Arial"/>
          <w:spacing w:val="1"/>
          <w:sz w:val="22"/>
          <w:szCs w:val="22"/>
        </w:rPr>
        <w:t>r</w:t>
      </w:r>
      <w:r w:rsidRPr="00A40D6F">
        <w:rPr>
          <w:rFonts w:ascii="Arial" w:eastAsia="Calibri" w:hAnsi="Arial" w:cs="Arial"/>
          <w:spacing w:val="-1"/>
          <w:sz w:val="22"/>
          <w:szCs w:val="22"/>
        </w:rPr>
        <w:t>t</w:t>
      </w:r>
      <w:r w:rsidRPr="00A40D6F">
        <w:rPr>
          <w:rFonts w:ascii="Arial" w:eastAsia="Calibri" w:hAnsi="Arial" w:cs="Arial"/>
          <w:sz w:val="22"/>
          <w:szCs w:val="22"/>
        </w:rPr>
        <w:t>a</w:t>
      </w:r>
      <w:r w:rsidR="00DE2E4A" w:rsidRPr="00A40D6F">
        <w:rPr>
          <w:rFonts w:ascii="Arial" w:eastAsia="Calibri" w:hAnsi="Arial" w:cs="Arial"/>
          <w:sz w:val="22"/>
          <w:szCs w:val="22"/>
          <w:lang w:val="id-ID"/>
        </w:rPr>
        <w:t xml:space="preserve"> </w:t>
      </w:r>
      <w:r w:rsidRPr="00A40D6F">
        <w:rPr>
          <w:rFonts w:ascii="Arial" w:eastAsia="Calibri" w:hAnsi="Arial" w:cs="Arial"/>
          <w:spacing w:val="1"/>
          <w:w w:val="102"/>
          <w:sz w:val="22"/>
          <w:szCs w:val="22"/>
        </w:rPr>
        <w:t>201</w:t>
      </w:r>
      <w:r w:rsidRPr="00A40D6F">
        <w:rPr>
          <w:rFonts w:ascii="Arial" w:eastAsia="Calibri" w:hAnsi="Arial" w:cs="Arial"/>
          <w:spacing w:val="-1"/>
          <w:w w:val="102"/>
          <w:sz w:val="22"/>
          <w:szCs w:val="22"/>
        </w:rPr>
        <w:t>3</w:t>
      </w:r>
      <w:r w:rsidRPr="00A40D6F">
        <w:rPr>
          <w:rFonts w:ascii="Arial" w:eastAsia="Calibri" w:hAnsi="Arial" w:cs="Arial"/>
          <w:w w:val="102"/>
          <w:sz w:val="22"/>
          <w:szCs w:val="22"/>
        </w:rPr>
        <w:t>.</w:t>
      </w:r>
    </w:p>
    <w:p w:rsidR="0048293C" w:rsidRPr="00A40D6F" w:rsidRDefault="0048293C" w:rsidP="003254C4">
      <w:pPr>
        <w:spacing w:line="360" w:lineRule="auto"/>
        <w:jc w:val="both"/>
        <w:rPr>
          <w:rFonts w:ascii="Arial" w:eastAsia="Calibri" w:hAnsi="Arial" w:cs="Arial"/>
          <w:sz w:val="22"/>
          <w:szCs w:val="22"/>
        </w:rPr>
      </w:pPr>
    </w:p>
    <w:p w:rsidR="0048293C" w:rsidRPr="00A40D6F" w:rsidRDefault="0048293C" w:rsidP="003254C4">
      <w:pPr>
        <w:spacing w:line="360" w:lineRule="auto"/>
        <w:jc w:val="both"/>
        <w:rPr>
          <w:rFonts w:ascii="Arial" w:eastAsia="Calibri" w:hAnsi="Arial" w:cs="Arial"/>
          <w:sz w:val="22"/>
          <w:szCs w:val="22"/>
        </w:rPr>
      </w:pPr>
    </w:p>
    <w:p w:rsidR="0048293C" w:rsidRPr="00A40D6F" w:rsidRDefault="0048293C" w:rsidP="003254C4">
      <w:pPr>
        <w:spacing w:line="360" w:lineRule="auto"/>
        <w:jc w:val="both"/>
        <w:rPr>
          <w:rFonts w:ascii="Arial" w:eastAsia="Calibri" w:hAnsi="Arial" w:cs="Arial"/>
          <w:sz w:val="22"/>
          <w:szCs w:val="22"/>
        </w:rPr>
      </w:pPr>
    </w:p>
    <w:p w:rsidR="0048293C" w:rsidRPr="00A40D6F" w:rsidRDefault="0048293C" w:rsidP="003254C4">
      <w:pPr>
        <w:spacing w:line="360" w:lineRule="auto"/>
        <w:jc w:val="both"/>
        <w:rPr>
          <w:rFonts w:ascii="Arial" w:eastAsia="Calibri" w:hAnsi="Arial" w:cs="Arial"/>
          <w:sz w:val="22"/>
          <w:szCs w:val="22"/>
        </w:rPr>
      </w:pPr>
    </w:p>
    <w:p w:rsidR="0048293C" w:rsidRPr="00A40D6F" w:rsidRDefault="0048293C" w:rsidP="003254C4">
      <w:pPr>
        <w:spacing w:line="360" w:lineRule="auto"/>
        <w:jc w:val="both"/>
        <w:rPr>
          <w:rFonts w:ascii="Arial" w:eastAsia="Calibri" w:hAnsi="Arial" w:cs="Arial"/>
          <w:sz w:val="22"/>
          <w:szCs w:val="22"/>
        </w:rPr>
      </w:pPr>
    </w:p>
    <w:p w:rsidR="0048293C" w:rsidRPr="00A40D6F" w:rsidRDefault="0048293C" w:rsidP="003254C4">
      <w:pPr>
        <w:spacing w:line="360" w:lineRule="auto"/>
        <w:jc w:val="both"/>
        <w:rPr>
          <w:rFonts w:ascii="Arial" w:eastAsia="Calibri" w:hAnsi="Arial" w:cs="Arial"/>
          <w:sz w:val="22"/>
          <w:szCs w:val="22"/>
        </w:rPr>
      </w:pPr>
    </w:p>
    <w:p w:rsidR="0048293C" w:rsidRPr="00A40D6F" w:rsidRDefault="0048293C" w:rsidP="003254C4">
      <w:pPr>
        <w:spacing w:line="360" w:lineRule="auto"/>
        <w:jc w:val="both"/>
        <w:rPr>
          <w:rFonts w:ascii="Arial" w:eastAsia="Calibri" w:hAnsi="Arial" w:cs="Arial"/>
          <w:sz w:val="22"/>
          <w:szCs w:val="22"/>
        </w:rPr>
      </w:pPr>
    </w:p>
    <w:p w:rsidR="0048293C" w:rsidRPr="00A40D6F" w:rsidRDefault="0048293C"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8744AB" w:rsidRPr="00A40D6F" w:rsidRDefault="008744AB" w:rsidP="003254C4">
      <w:pPr>
        <w:spacing w:line="360" w:lineRule="auto"/>
        <w:jc w:val="both"/>
        <w:rPr>
          <w:rFonts w:ascii="Arial" w:eastAsia="Calibri" w:hAnsi="Arial" w:cs="Arial"/>
          <w:sz w:val="22"/>
          <w:szCs w:val="22"/>
        </w:rPr>
      </w:pPr>
    </w:p>
    <w:p w:rsidR="008744AB" w:rsidRPr="00A40D6F" w:rsidRDefault="008744AB" w:rsidP="003254C4">
      <w:pPr>
        <w:spacing w:line="360" w:lineRule="auto"/>
        <w:jc w:val="both"/>
        <w:rPr>
          <w:rFonts w:ascii="Arial" w:eastAsia="Calibri" w:hAnsi="Arial" w:cs="Arial"/>
          <w:sz w:val="22"/>
          <w:szCs w:val="22"/>
        </w:rPr>
      </w:pPr>
    </w:p>
    <w:p w:rsidR="008744AB" w:rsidRPr="00A40D6F" w:rsidRDefault="008744AB" w:rsidP="003254C4">
      <w:pPr>
        <w:spacing w:line="360" w:lineRule="auto"/>
        <w:jc w:val="both"/>
        <w:rPr>
          <w:rFonts w:ascii="Arial" w:eastAsia="Calibri" w:hAnsi="Arial" w:cs="Arial"/>
          <w:sz w:val="22"/>
          <w:szCs w:val="22"/>
        </w:rPr>
      </w:pPr>
    </w:p>
    <w:p w:rsidR="008744AB" w:rsidRDefault="008744AB" w:rsidP="003254C4">
      <w:pPr>
        <w:spacing w:line="360" w:lineRule="auto"/>
        <w:jc w:val="both"/>
        <w:rPr>
          <w:rFonts w:ascii="Arial" w:eastAsia="Calibri" w:hAnsi="Arial" w:cs="Arial"/>
          <w:sz w:val="22"/>
          <w:szCs w:val="22"/>
        </w:rPr>
      </w:pPr>
    </w:p>
    <w:p w:rsidR="008D14BD" w:rsidRDefault="008D14BD" w:rsidP="003254C4">
      <w:pPr>
        <w:spacing w:line="360" w:lineRule="auto"/>
        <w:jc w:val="both"/>
        <w:rPr>
          <w:rFonts w:ascii="Arial" w:eastAsia="Calibri" w:hAnsi="Arial" w:cs="Arial"/>
          <w:sz w:val="22"/>
          <w:szCs w:val="22"/>
        </w:rPr>
      </w:pPr>
    </w:p>
    <w:p w:rsidR="008D14BD" w:rsidRPr="00A40D6F" w:rsidRDefault="008D14BD" w:rsidP="003254C4">
      <w:pPr>
        <w:spacing w:line="360" w:lineRule="auto"/>
        <w:jc w:val="both"/>
        <w:rPr>
          <w:rFonts w:ascii="Arial" w:eastAsia="Calibri" w:hAnsi="Arial" w:cs="Arial"/>
          <w:sz w:val="22"/>
          <w:szCs w:val="22"/>
        </w:rPr>
      </w:pPr>
    </w:p>
    <w:p w:rsidR="008744AB" w:rsidRPr="00A40D6F" w:rsidRDefault="008744AB" w:rsidP="003254C4">
      <w:pPr>
        <w:spacing w:line="360" w:lineRule="auto"/>
        <w:jc w:val="both"/>
        <w:rPr>
          <w:rFonts w:ascii="Arial" w:eastAsia="Calibri" w:hAnsi="Arial" w:cs="Arial"/>
          <w:sz w:val="22"/>
          <w:szCs w:val="22"/>
        </w:rPr>
      </w:pPr>
    </w:p>
    <w:p w:rsidR="008744AB" w:rsidRPr="00A40D6F" w:rsidRDefault="008744AB" w:rsidP="003254C4">
      <w:pPr>
        <w:spacing w:line="360" w:lineRule="auto"/>
        <w:jc w:val="both"/>
        <w:rPr>
          <w:rFonts w:ascii="Arial" w:eastAsia="Calibri" w:hAnsi="Arial" w:cs="Arial"/>
          <w:sz w:val="22"/>
          <w:szCs w:val="22"/>
        </w:rPr>
      </w:pPr>
    </w:p>
    <w:p w:rsidR="008744AB" w:rsidRPr="00A40D6F" w:rsidRDefault="008744AB"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8744AB" w:rsidRPr="00A40D6F" w:rsidRDefault="008744AB" w:rsidP="008744AB">
      <w:pPr>
        <w:spacing w:before="60" w:line="360" w:lineRule="auto"/>
        <w:ind w:left="400"/>
        <w:rPr>
          <w:rFonts w:ascii="Arial" w:eastAsia="Calibri" w:hAnsi="Arial" w:cs="Arial"/>
          <w:spacing w:val="1"/>
          <w:sz w:val="22"/>
          <w:szCs w:val="22"/>
        </w:rPr>
      </w:pPr>
      <w:r w:rsidRPr="00A40D6F">
        <w:rPr>
          <w:rFonts w:ascii="Arial" w:eastAsia="Calibri" w:hAnsi="Arial" w:cs="Arial"/>
          <w:spacing w:val="1"/>
          <w:sz w:val="22"/>
          <w:szCs w:val="22"/>
        </w:rPr>
        <w:lastRenderedPageBreak/>
        <w:t>LAMPIRAN 1 Contoh Format Pencatatan Harian Indikator Mutu (SISMADAK)</w:t>
      </w:r>
    </w:p>
    <w:p w:rsidR="008744AB" w:rsidRPr="00A40D6F" w:rsidRDefault="008744AB" w:rsidP="008744AB">
      <w:pPr>
        <w:spacing w:before="60" w:line="360" w:lineRule="auto"/>
        <w:ind w:left="400"/>
        <w:rPr>
          <w:rFonts w:ascii="Arial" w:eastAsia="Calibri" w:hAnsi="Arial" w:cs="Arial"/>
          <w:spacing w:val="1"/>
          <w:sz w:val="22"/>
          <w:szCs w:val="22"/>
        </w:rPr>
      </w:pPr>
    </w:p>
    <w:p w:rsidR="008744AB" w:rsidRPr="00A40D6F" w:rsidRDefault="008744AB" w:rsidP="008744AB">
      <w:pPr>
        <w:tabs>
          <w:tab w:val="left" w:pos="2410"/>
        </w:tabs>
        <w:spacing w:line="276" w:lineRule="auto"/>
        <w:jc w:val="center"/>
        <w:rPr>
          <w:rFonts w:ascii="Arial" w:eastAsiaTheme="minorEastAsia" w:hAnsi="Arial" w:cs="Arial"/>
          <w:sz w:val="22"/>
          <w:szCs w:val="22"/>
        </w:rPr>
      </w:pPr>
      <w:r w:rsidRPr="00A40D6F">
        <w:rPr>
          <w:rFonts w:ascii="Arial" w:eastAsiaTheme="minorEastAsia" w:hAnsi="Arial" w:cs="Arial"/>
          <w:sz w:val="22"/>
          <w:szCs w:val="22"/>
        </w:rPr>
        <w:t>Efek Samping Anestesi Pada Pasien Operasi</w:t>
      </w:r>
    </w:p>
    <w:p w:rsidR="008744AB" w:rsidRPr="00A40D6F" w:rsidRDefault="008744AB" w:rsidP="008744AB">
      <w:pPr>
        <w:tabs>
          <w:tab w:val="left" w:pos="2410"/>
        </w:tabs>
        <w:spacing w:line="276" w:lineRule="auto"/>
        <w:rPr>
          <w:rFonts w:ascii="Arial" w:eastAsiaTheme="minorEastAsia" w:hAnsi="Arial" w:cs="Arial"/>
          <w:sz w:val="22"/>
          <w:szCs w:val="22"/>
          <w:lang w:val="id-ID"/>
        </w:rPr>
      </w:pPr>
    </w:p>
    <w:tbl>
      <w:tblPr>
        <w:tblStyle w:val="TableGrid1"/>
        <w:tblW w:w="9495" w:type="dxa"/>
        <w:tblInd w:w="-34" w:type="dxa"/>
        <w:tblLayout w:type="fixed"/>
        <w:tblLook w:val="04A0" w:firstRow="1" w:lastRow="0" w:firstColumn="1" w:lastColumn="0" w:noHBand="0" w:noVBand="1"/>
      </w:tblPr>
      <w:tblGrid>
        <w:gridCol w:w="383"/>
        <w:gridCol w:w="1460"/>
        <w:gridCol w:w="2126"/>
        <w:gridCol w:w="1558"/>
        <w:gridCol w:w="1276"/>
        <w:gridCol w:w="1134"/>
        <w:gridCol w:w="1558"/>
      </w:tblGrid>
      <w:tr w:rsidR="008744AB" w:rsidRPr="00A40D6F" w:rsidTr="008744AB">
        <w:trPr>
          <w:trHeight w:val="1095"/>
        </w:trPr>
        <w:tc>
          <w:tcPr>
            <w:tcW w:w="38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600" w:line="276" w:lineRule="auto"/>
              <w:ind w:left="-123" w:right="-85"/>
              <w:jc w:val="center"/>
              <w:rPr>
                <w:rFonts w:ascii="Arial" w:hAnsi="Arial" w:cs="Arial"/>
                <w:lang w:val="id-ID"/>
              </w:rPr>
            </w:pPr>
            <w:r w:rsidRPr="00A40D6F">
              <w:rPr>
                <w:rFonts w:ascii="Arial" w:hAnsi="Arial" w:cs="Arial"/>
                <w:lang w:val="id-ID"/>
              </w:rPr>
              <w:t>No</w:t>
            </w:r>
          </w:p>
        </w:tc>
        <w:tc>
          <w:tcPr>
            <w:tcW w:w="146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600" w:line="276" w:lineRule="auto"/>
              <w:ind w:left="-131" w:right="-108"/>
              <w:jc w:val="center"/>
              <w:rPr>
                <w:rFonts w:ascii="Arial" w:hAnsi="Arial" w:cs="Arial"/>
                <w:lang w:val="id-ID"/>
              </w:rPr>
            </w:pPr>
            <w:r w:rsidRPr="00A40D6F">
              <w:rPr>
                <w:rFonts w:ascii="Arial" w:hAnsi="Arial" w:cs="Arial"/>
                <w:lang w:val="id-ID"/>
              </w:rPr>
              <w:t>Tanggal</w:t>
            </w:r>
          </w:p>
        </w:tc>
        <w:tc>
          <w:tcPr>
            <w:tcW w:w="212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600" w:line="276" w:lineRule="auto"/>
              <w:ind w:left="-108" w:right="-108"/>
              <w:jc w:val="center"/>
              <w:rPr>
                <w:rFonts w:ascii="Arial" w:hAnsi="Arial" w:cs="Arial"/>
                <w:lang w:val="id-ID"/>
              </w:rPr>
            </w:pPr>
            <w:r w:rsidRPr="00A40D6F">
              <w:rPr>
                <w:rFonts w:ascii="Arial" w:hAnsi="Arial" w:cs="Arial"/>
                <w:lang w:val="id-ID"/>
              </w:rPr>
              <w:t>Nama Pasien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600" w:line="276" w:lineRule="auto"/>
              <w:ind w:left="-106" w:right="-108"/>
              <w:jc w:val="center"/>
              <w:rPr>
                <w:rFonts w:ascii="Arial" w:hAnsi="Arial" w:cs="Arial"/>
                <w:lang w:val="id-ID"/>
              </w:rPr>
            </w:pPr>
            <w:r w:rsidRPr="00A40D6F">
              <w:rPr>
                <w:rFonts w:ascii="Arial" w:hAnsi="Arial" w:cs="Arial"/>
                <w:lang w:val="id-ID"/>
              </w:rPr>
              <w:t>No. RM</w:t>
            </w:r>
          </w:p>
        </w:tc>
        <w:tc>
          <w:tcPr>
            <w:tcW w:w="24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20" w:line="276" w:lineRule="auto"/>
              <w:ind w:left="-108" w:right="-108"/>
              <w:jc w:val="center"/>
              <w:rPr>
                <w:rFonts w:ascii="Arial" w:hAnsi="Arial" w:cs="Arial"/>
                <w:lang w:val="id-ID"/>
              </w:rPr>
            </w:pPr>
            <w:r w:rsidRPr="00A40D6F">
              <w:rPr>
                <w:rFonts w:ascii="Arial" w:hAnsi="Arial" w:cs="Arial"/>
              </w:rPr>
              <w:t xml:space="preserve">Terjadi efek </w:t>
            </w:r>
            <w:r w:rsidRPr="00A40D6F">
              <w:rPr>
                <w:rFonts w:ascii="Arial" w:hAnsi="Arial" w:cs="Arial"/>
                <w:lang w:val="id-ID"/>
              </w:rPr>
              <w:t xml:space="preserve">   </w:t>
            </w:r>
            <w:r w:rsidRPr="00A40D6F">
              <w:rPr>
                <w:rFonts w:ascii="Arial" w:hAnsi="Arial" w:cs="Arial"/>
              </w:rPr>
              <w:t>samping anestesi pada</w:t>
            </w:r>
            <w:r w:rsidRPr="00A40D6F">
              <w:rPr>
                <w:rFonts w:ascii="Arial" w:hAnsi="Arial" w:cs="Arial"/>
                <w:lang w:val="id-ID"/>
              </w:rPr>
              <w:t xml:space="preserve"> </w:t>
            </w:r>
            <w:r w:rsidRPr="00A40D6F">
              <w:rPr>
                <w:rFonts w:ascii="Arial" w:hAnsi="Arial" w:cs="Arial"/>
              </w:rPr>
              <w:t>pasien operasi</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600" w:line="276" w:lineRule="auto"/>
              <w:ind w:left="-108" w:right="-108"/>
              <w:jc w:val="center"/>
              <w:rPr>
                <w:rFonts w:ascii="Arial" w:hAnsi="Arial" w:cs="Arial"/>
                <w:lang w:val="id-ID"/>
              </w:rPr>
            </w:pPr>
            <w:r w:rsidRPr="00A40D6F">
              <w:rPr>
                <w:rFonts w:ascii="Arial" w:hAnsi="Arial" w:cs="Arial"/>
                <w:lang w:val="id-ID"/>
              </w:rPr>
              <w:t>KET</w:t>
            </w:r>
          </w:p>
        </w:tc>
      </w:tr>
      <w:tr w:rsidR="008744AB" w:rsidRPr="00A40D6F" w:rsidTr="008744AB">
        <w:trPr>
          <w:trHeight w:val="424"/>
        </w:trPr>
        <w:tc>
          <w:tcPr>
            <w:tcW w:w="38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744AB" w:rsidRPr="00A40D6F" w:rsidRDefault="008744AB">
            <w:pPr>
              <w:rPr>
                <w:rFonts w:ascii="Arial" w:hAnsi="Arial" w:cs="Arial"/>
                <w:lang w:val="id-ID"/>
              </w:rPr>
            </w:pPr>
          </w:p>
        </w:tc>
        <w:tc>
          <w:tcPr>
            <w:tcW w:w="146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744AB" w:rsidRPr="00A40D6F" w:rsidRDefault="008744AB">
            <w:pPr>
              <w:rPr>
                <w:rFonts w:ascii="Arial" w:hAnsi="Arial" w:cs="Arial"/>
                <w:lang w:val="id-ID"/>
              </w:rPr>
            </w:pPr>
          </w:p>
        </w:tc>
        <w:tc>
          <w:tcPr>
            <w:tcW w:w="212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744AB" w:rsidRPr="00A40D6F" w:rsidRDefault="008744AB">
            <w:pPr>
              <w:rPr>
                <w:rFonts w:ascii="Arial" w:hAnsi="Arial" w:cs="Arial"/>
                <w:lang w:val="id-ID"/>
              </w:rPr>
            </w:pPr>
          </w:p>
        </w:tc>
        <w:tc>
          <w:tcPr>
            <w:tcW w:w="15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744AB" w:rsidRPr="00A40D6F" w:rsidRDefault="008744AB">
            <w:pPr>
              <w:rPr>
                <w:rFonts w:ascii="Arial" w:hAnsi="Arial" w:cs="Arial"/>
                <w:lang w:val="id-ID"/>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20" w:line="276" w:lineRule="auto"/>
              <w:ind w:left="-108" w:right="-108"/>
              <w:jc w:val="center"/>
              <w:rPr>
                <w:rFonts w:ascii="Arial" w:hAnsi="Arial" w:cs="Arial"/>
                <w:lang w:val="id-ID"/>
              </w:rPr>
            </w:pPr>
            <w:r w:rsidRPr="00A40D6F">
              <w:rPr>
                <w:rFonts w:ascii="Arial" w:hAnsi="Arial" w:cs="Arial"/>
                <w:lang w:val="id-ID"/>
              </w:rPr>
              <w:t>Ya</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20" w:line="276" w:lineRule="auto"/>
              <w:ind w:left="-108" w:right="-108"/>
              <w:jc w:val="center"/>
              <w:rPr>
                <w:rFonts w:ascii="Arial" w:hAnsi="Arial" w:cs="Arial"/>
                <w:lang w:val="id-ID"/>
              </w:rPr>
            </w:pPr>
            <w:r w:rsidRPr="00A40D6F">
              <w:rPr>
                <w:rFonts w:ascii="Arial" w:hAnsi="Arial" w:cs="Arial"/>
                <w:lang w:val="id-ID"/>
              </w:rPr>
              <w:t>Tidak</w:t>
            </w:r>
          </w:p>
        </w:tc>
        <w:tc>
          <w:tcPr>
            <w:tcW w:w="155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744AB" w:rsidRPr="00A40D6F" w:rsidRDefault="008744AB">
            <w:pPr>
              <w:rPr>
                <w:rFonts w:ascii="Arial" w:hAnsi="Arial" w:cs="Arial"/>
                <w:lang w:val="id-ID"/>
              </w:rPr>
            </w:pPr>
          </w:p>
        </w:tc>
      </w:tr>
      <w:tr w:rsidR="008744AB" w:rsidRPr="00A40D6F" w:rsidTr="008744AB">
        <w:trPr>
          <w:trHeight w:val="421"/>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line="276" w:lineRule="auto"/>
              <w:ind w:left="-123" w:right="-85"/>
              <w:jc w:val="center"/>
              <w:rPr>
                <w:rFonts w:ascii="Arial" w:hAnsi="Arial" w:cs="Arial"/>
                <w:lang w:val="id-ID"/>
              </w:rPr>
            </w:pPr>
            <w:r w:rsidRPr="00A40D6F">
              <w:rPr>
                <w:rFonts w:ascii="Arial" w:hAnsi="Arial" w:cs="Arial"/>
                <w:lang w:val="id-ID"/>
              </w:rPr>
              <w:t>1</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6" w:right="-108"/>
              <w:jc w:val="center"/>
              <w:rPr>
                <w:rFonts w:ascii="Arial" w:hAnsi="Arial" w:cs="Arial"/>
                <w:lang w:val="id-ID"/>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jc w:val="both"/>
              <w:rPr>
                <w:rFonts w:ascii="Arial" w:hAnsi="Arial" w:cs="Arial"/>
                <w:lang w:val="id-ID"/>
              </w:rPr>
            </w:pPr>
          </w:p>
        </w:tc>
      </w:tr>
      <w:tr w:rsidR="008744AB" w:rsidRPr="00A40D6F" w:rsidTr="008744AB">
        <w:trPr>
          <w:trHeight w:val="399"/>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line="276" w:lineRule="auto"/>
              <w:ind w:left="-123" w:right="-85"/>
              <w:jc w:val="center"/>
              <w:rPr>
                <w:rFonts w:ascii="Arial" w:hAnsi="Arial" w:cs="Arial"/>
                <w:lang w:val="id-ID"/>
              </w:rPr>
            </w:pPr>
            <w:r w:rsidRPr="00A40D6F">
              <w:rPr>
                <w:rFonts w:ascii="Arial" w:hAnsi="Arial" w:cs="Arial"/>
                <w:lang w:val="id-ID"/>
              </w:rPr>
              <w:t>2</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6" w:right="-108"/>
              <w:jc w:val="center"/>
              <w:rPr>
                <w:rFonts w:ascii="Arial" w:hAnsi="Arial" w:cs="Arial"/>
                <w:lang w:val="id-ID"/>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jc w:val="both"/>
              <w:rPr>
                <w:rFonts w:ascii="Arial" w:hAnsi="Arial" w:cs="Arial"/>
                <w:lang w:val="id-ID"/>
              </w:rPr>
            </w:pPr>
          </w:p>
        </w:tc>
      </w:tr>
      <w:tr w:rsidR="008744AB" w:rsidRPr="00A40D6F" w:rsidTr="008744AB">
        <w:trPr>
          <w:trHeight w:val="419"/>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line="276" w:lineRule="auto"/>
              <w:ind w:left="-123" w:right="-85"/>
              <w:jc w:val="center"/>
              <w:rPr>
                <w:rFonts w:ascii="Arial" w:hAnsi="Arial" w:cs="Arial"/>
                <w:lang w:val="id-ID"/>
              </w:rPr>
            </w:pPr>
            <w:r w:rsidRPr="00A40D6F">
              <w:rPr>
                <w:rFonts w:ascii="Arial" w:hAnsi="Arial" w:cs="Arial"/>
                <w:lang w:val="id-ID"/>
              </w:rPr>
              <w:t>3</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6" w:right="-108"/>
              <w:jc w:val="center"/>
              <w:rPr>
                <w:rFonts w:ascii="Arial" w:hAnsi="Arial" w:cs="Arial"/>
                <w:lang w:val="id-ID"/>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jc w:val="both"/>
              <w:rPr>
                <w:rFonts w:ascii="Arial" w:hAnsi="Arial" w:cs="Arial"/>
                <w:lang w:val="id-ID"/>
              </w:rPr>
            </w:pPr>
          </w:p>
        </w:tc>
      </w:tr>
      <w:tr w:rsidR="008744AB" w:rsidRPr="00A40D6F" w:rsidTr="008744AB">
        <w:trPr>
          <w:trHeight w:val="398"/>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line="276" w:lineRule="auto"/>
              <w:ind w:left="-123" w:right="-85"/>
              <w:jc w:val="center"/>
              <w:rPr>
                <w:rFonts w:ascii="Arial" w:hAnsi="Arial" w:cs="Arial"/>
                <w:lang w:val="id-ID"/>
              </w:rPr>
            </w:pPr>
            <w:r w:rsidRPr="00A40D6F">
              <w:rPr>
                <w:rFonts w:ascii="Arial" w:hAnsi="Arial" w:cs="Arial"/>
                <w:lang w:val="id-ID"/>
              </w:rPr>
              <w:t>4</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6" w:right="-108"/>
              <w:jc w:val="center"/>
              <w:rPr>
                <w:rFonts w:ascii="Arial" w:hAnsi="Arial" w:cs="Arial"/>
                <w:lang w:val="id-ID"/>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jc w:val="both"/>
              <w:rPr>
                <w:rFonts w:ascii="Arial" w:hAnsi="Arial" w:cs="Arial"/>
                <w:lang w:val="id-ID"/>
              </w:rPr>
            </w:pPr>
          </w:p>
        </w:tc>
      </w:tr>
      <w:tr w:rsidR="008744AB" w:rsidRPr="00A40D6F" w:rsidTr="008744AB">
        <w:trPr>
          <w:trHeight w:val="431"/>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line="276" w:lineRule="auto"/>
              <w:ind w:left="-123" w:right="-85"/>
              <w:jc w:val="center"/>
              <w:rPr>
                <w:rFonts w:ascii="Arial" w:hAnsi="Arial" w:cs="Arial"/>
                <w:lang w:val="id-ID"/>
              </w:rPr>
            </w:pPr>
            <w:r w:rsidRPr="00A40D6F">
              <w:rPr>
                <w:rFonts w:ascii="Arial" w:hAnsi="Arial" w:cs="Arial"/>
                <w:lang w:val="id-ID"/>
              </w:rPr>
              <w:t>5</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6" w:right="-108"/>
              <w:jc w:val="center"/>
              <w:rPr>
                <w:rFonts w:ascii="Arial" w:hAnsi="Arial" w:cs="Arial"/>
                <w:lang w:val="id-ID"/>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jc w:val="both"/>
              <w:rPr>
                <w:rFonts w:ascii="Arial" w:hAnsi="Arial" w:cs="Arial"/>
                <w:lang w:val="id-ID"/>
              </w:rPr>
            </w:pPr>
          </w:p>
        </w:tc>
      </w:tr>
      <w:tr w:rsidR="008744AB" w:rsidRPr="00A40D6F" w:rsidTr="008744AB">
        <w:trPr>
          <w:trHeight w:val="409"/>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line="276" w:lineRule="auto"/>
              <w:ind w:left="-123" w:right="-85"/>
              <w:jc w:val="center"/>
              <w:rPr>
                <w:rFonts w:ascii="Arial" w:hAnsi="Arial" w:cs="Arial"/>
                <w:lang w:val="id-ID"/>
              </w:rPr>
            </w:pPr>
            <w:r w:rsidRPr="00A40D6F">
              <w:rPr>
                <w:rFonts w:ascii="Arial" w:hAnsi="Arial" w:cs="Arial"/>
                <w:lang w:val="id-ID"/>
              </w:rPr>
              <w:t>6</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spacing w:line="276" w:lineRule="auto"/>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jc w:val="both"/>
              <w:rPr>
                <w:rFonts w:ascii="Arial" w:hAnsi="Arial" w:cs="Arial"/>
                <w:lang w:val="id-ID"/>
              </w:rPr>
            </w:pPr>
          </w:p>
        </w:tc>
      </w:tr>
      <w:tr w:rsidR="008744AB" w:rsidRPr="00A40D6F" w:rsidTr="008744AB">
        <w:trPr>
          <w:trHeight w:val="416"/>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line="276" w:lineRule="auto"/>
              <w:ind w:left="-123" w:right="-85"/>
              <w:jc w:val="center"/>
              <w:rPr>
                <w:rFonts w:ascii="Arial" w:hAnsi="Arial" w:cs="Arial"/>
                <w:lang w:val="id-ID"/>
              </w:rPr>
            </w:pPr>
            <w:r w:rsidRPr="00A40D6F">
              <w:rPr>
                <w:rFonts w:ascii="Arial" w:hAnsi="Arial" w:cs="Arial"/>
                <w:lang w:val="id-ID"/>
              </w:rPr>
              <w:t>7</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spacing w:line="276" w:lineRule="auto"/>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spacing w:line="276" w:lineRule="auto"/>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spacing w:line="276" w:lineRule="auto"/>
              <w:jc w:val="both"/>
              <w:rPr>
                <w:rFonts w:ascii="Arial" w:hAnsi="Arial" w:cs="Arial"/>
                <w:lang w:val="id-ID"/>
              </w:rPr>
            </w:pPr>
          </w:p>
        </w:tc>
      </w:tr>
      <w:tr w:rsidR="008744AB" w:rsidRPr="00A40D6F" w:rsidTr="008744AB">
        <w:trPr>
          <w:trHeight w:val="421"/>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8</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13"/>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9</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19"/>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10</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25"/>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11</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18"/>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12</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25"/>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13</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01"/>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14</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22"/>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15</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386"/>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16</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19"/>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17</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25"/>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18</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18"/>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19</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10"/>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20</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29"/>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21</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393"/>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22</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28"/>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23</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06"/>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24</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25"/>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25</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17"/>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26</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10"/>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27</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29"/>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28</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r w:rsidR="008744AB" w:rsidRPr="00A40D6F" w:rsidTr="008744AB">
        <w:trPr>
          <w:trHeight w:val="407"/>
        </w:trPr>
        <w:tc>
          <w:tcPr>
            <w:tcW w:w="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44AB" w:rsidRPr="00A40D6F" w:rsidRDefault="008744AB">
            <w:pPr>
              <w:tabs>
                <w:tab w:val="center" w:pos="4680"/>
                <w:tab w:val="right" w:pos="9360"/>
              </w:tabs>
              <w:spacing w:before="100"/>
              <w:ind w:left="-123" w:right="-85"/>
              <w:jc w:val="center"/>
              <w:rPr>
                <w:rFonts w:ascii="Arial" w:hAnsi="Arial" w:cs="Arial"/>
                <w:lang w:val="id-ID"/>
              </w:rPr>
            </w:pPr>
            <w:r w:rsidRPr="00A40D6F">
              <w:rPr>
                <w:rFonts w:ascii="Arial" w:hAnsi="Arial" w:cs="Arial"/>
                <w:lang w:val="id-ID"/>
              </w:rPr>
              <w:t>29</w:t>
            </w:r>
          </w:p>
        </w:tc>
        <w:tc>
          <w:tcPr>
            <w:tcW w:w="1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31" w:right="-108"/>
              <w:jc w:val="center"/>
              <w:rPr>
                <w:rFonts w:ascii="Arial" w:hAnsi="Arial" w:cs="Arial"/>
                <w:lang w:val="id-ID"/>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6" w:right="-108"/>
              <w:jc w:val="center"/>
              <w:rPr>
                <w:rFonts w:ascii="Arial" w:hAnsi="Arial" w:cs="Arial"/>
                <w:lang w:val="id-ID"/>
              </w:rPr>
            </w:pPr>
          </w:p>
        </w:tc>
        <w:tc>
          <w:tcPr>
            <w:tcW w:w="1276"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134" w:type="dxa"/>
            <w:tcBorders>
              <w:top w:val="single" w:sz="4" w:space="0" w:color="000000" w:themeColor="text1"/>
              <w:left w:val="single" w:sz="4" w:space="0" w:color="auto"/>
              <w:bottom w:val="single" w:sz="4" w:space="0" w:color="000000" w:themeColor="text1"/>
              <w:right w:val="single" w:sz="4" w:space="0" w:color="auto"/>
            </w:tcBorders>
          </w:tcPr>
          <w:p w:rsidR="008744AB" w:rsidRPr="00A40D6F" w:rsidRDefault="008744AB">
            <w:pPr>
              <w:tabs>
                <w:tab w:val="center" w:pos="4680"/>
                <w:tab w:val="right" w:pos="9360"/>
              </w:tabs>
              <w:ind w:left="-108" w:right="-108"/>
              <w:jc w:val="center"/>
              <w:rPr>
                <w:rFonts w:ascii="Arial" w:hAnsi="Arial" w:cs="Arial"/>
                <w:lang w:val="id-ID"/>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44AB" w:rsidRPr="00A40D6F" w:rsidRDefault="008744AB">
            <w:pPr>
              <w:tabs>
                <w:tab w:val="center" w:pos="4680"/>
                <w:tab w:val="right" w:pos="9360"/>
              </w:tabs>
              <w:jc w:val="both"/>
              <w:rPr>
                <w:rFonts w:ascii="Arial" w:hAnsi="Arial" w:cs="Arial"/>
                <w:lang w:val="id-ID"/>
              </w:rPr>
            </w:pPr>
          </w:p>
        </w:tc>
      </w:tr>
    </w:tbl>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2994"/>
        <w:gridCol w:w="4350"/>
      </w:tblGrid>
      <w:tr w:rsidR="008744AB" w:rsidRPr="00A40D6F" w:rsidTr="008744AB">
        <w:tc>
          <w:tcPr>
            <w:tcW w:w="10080" w:type="dxa"/>
            <w:gridSpan w:val="3"/>
            <w:tcBorders>
              <w:top w:val="single" w:sz="4" w:space="0" w:color="auto"/>
              <w:left w:val="single" w:sz="4" w:space="0" w:color="auto"/>
              <w:bottom w:val="single" w:sz="4" w:space="0" w:color="auto"/>
              <w:right w:val="single" w:sz="4" w:space="0" w:color="auto"/>
            </w:tcBorders>
            <w:vAlign w:val="center"/>
            <w:hideMark/>
          </w:tcPr>
          <w:p w:rsidR="008744AB" w:rsidRPr="00A40D6F" w:rsidRDefault="006D5F0C">
            <w:pPr>
              <w:autoSpaceDE w:val="0"/>
              <w:autoSpaceDN w:val="0"/>
              <w:adjustRightInd w:val="0"/>
              <w:spacing w:before="240" w:line="360" w:lineRule="auto"/>
              <w:jc w:val="center"/>
              <w:rPr>
                <w:rFonts w:ascii="Arial" w:eastAsia="Calibri,Bold" w:hAnsi="Arial" w:cs="Arial"/>
                <w:bCs/>
                <w:color w:val="000000"/>
                <w:lang w:eastAsia="id-ID"/>
              </w:rPr>
            </w:pPr>
            <w:r>
              <w:rPr>
                <w:rFonts w:ascii="Arial" w:hAnsi="Arial" w:cs="Arial"/>
              </w:rPr>
              <w:lastRenderedPageBreak/>
              <w:pict>
                <v:rect id="_x0000_s1249" style="position:absolute;left:0;text-align:left;margin-left:-5.15pt;margin-top:-45.95pt;width:103.8pt;height:25.15pt;z-index:251671552;mso-position-horizontal-relative:text;mso-position-vertical-relative:text" stroked="f">
                  <v:textbox style="mso-next-textbox:#_x0000_s1249">
                    <w:txbxContent>
                      <w:p w:rsidR="006D5F0C" w:rsidRDefault="006D5F0C" w:rsidP="008744AB">
                        <w:pPr>
                          <w:spacing w:before="60" w:line="360" w:lineRule="auto"/>
                          <w:rPr>
                            <w:rFonts w:ascii="Bookman Old Style" w:eastAsia="Calibri" w:hAnsi="Bookman Old Style"/>
                            <w:sz w:val="22"/>
                            <w:szCs w:val="22"/>
                          </w:rPr>
                        </w:pPr>
                        <w:r>
                          <w:t>L</w:t>
                        </w:r>
                        <w:r>
                          <w:rPr>
                            <w:rFonts w:ascii="Bookman Old Style" w:eastAsia="Calibri" w:hAnsi="Bookman Old Style"/>
                            <w:spacing w:val="3"/>
                            <w:sz w:val="22"/>
                            <w:szCs w:val="22"/>
                          </w:rPr>
                          <w:t>A</w:t>
                        </w:r>
                        <w:r>
                          <w:rPr>
                            <w:rFonts w:ascii="Bookman Old Style" w:eastAsia="Calibri" w:hAnsi="Bookman Old Style"/>
                            <w:sz w:val="22"/>
                            <w:szCs w:val="22"/>
                          </w:rPr>
                          <w:t>M</w:t>
                        </w:r>
                        <w:r>
                          <w:rPr>
                            <w:rFonts w:ascii="Bookman Old Style" w:eastAsia="Calibri" w:hAnsi="Bookman Old Style"/>
                            <w:spacing w:val="-2"/>
                            <w:sz w:val="22"/>
                            <w:szCs w:val="22"/>
                          </w:rPr>
                          <w:t>P</w:t>
                        </w:r>
                        <w:r>
                          <w:rPr>
                            <w:rFonts w:ascii="Bookman Old Style" w:eastAsia="Calibri" w:hAnsi="Bookman Old Style"/>
                            <w:spacing w:val="2"/>
                            <w:sz w:val="22"/>
                            <w:szCs w:val="22"/>
                          </w:rPr>
                          <w:t>I</w:t>
                        </w:r>
                        <w:r>
                          <w:rPr>
                            <w:rFonts w:ascii="Bookman Old Style" w:eastAsia="Calibri" w:hAnsi="Bookman Old Style"/>
                            <w:spacing w:val="-2"/>
                            <w:sz w:val="22"/>
                            <w:szCs w:val="22"/>
                          </w:rPr>
                          <w:t>R</w:t>
                        </w:r>
                        <w:r>
                          <w:rPr>
                            <w:rFonts w:ascii="Bookman Old Style" w:eastAsia="Calibri" w:hAnsi="Bookman Old Style"/>
                            <w:spacing w:val="3"/>
                            <w:sz w:val="22"/>
                            <w:szCs w:val="22"/>
                          </w:rPr>
                          <w:t>A</w:t>
                        </w:r>
                        <w:r>
                          <w:rPr>
                            <w:rFonts w:ascii="Bookman Old Style" w:eastAsia="Calibri" w:hAnsi="Bookman Old Style"/>
                            <w:sz w:val="22"/>
                            <w:szCs w:val="22"/>
                          </w:rPr>
                          <w:t>N</w:t>
                        </w:r>
                        <w:r>
                          <w:rPr>
                            <w:rFonts w:ascii="Bookman Old Style" w:eastAsia="Calibri" w:hAnsi="Bookman Old Style"/>
                            <w:sz w:val="22"/>
                            <w:szCs w:val="22"/>
                            <w:lang w:val="id-ID"/>
                          </w:rPr>
                          <w:t xml:space="preserve"> </w:t>
                        </w:r>
                        <w:r>
                          <w:rPr>
                            <w:rFonts w:ascii="Bookman Old Style" w:eastAsia="Calibri" w:hAnsi="Bookman Old Style"/>
                            <w:w w:val="102"/>
                            <w:sz w:val="22"/>
                            <w:szCs w:val="22"/>
                          </w:rPr>
                          <w:t>2</w:t>
                        </w:r>
                      </w:p>
                      <w:p w:rsidR="006D5F0C" w:rsidRDefault="006D5F0C" w:rsidP="008744AB"/>
                    </w:txbxContent>
                  </v:textbox>
                </v:rect>
              </w:pict>
            </w:r>
            <w:r w:rsidR="008744AB" w:rsidRPr="00A40D6F">
              <w:rPr>
                <w:rFonts w:ascii="Arial" w:eastAsia="Calibri,Bold" w:hAnsi="Arial" w:cs="Arial"/>
                <w:bCs/>
                <w:color w:val="000000"/>
                <w:lang w:val="en-GB" w:eastAsia="id-ID"/>
              </w:rPr>
              <w:t xml:space="preserve">LAPORAN </w:t>
            </w:r>
            <w:r w:rsidR="008744AB" w:rsidRPr="00A40D6F">
              <w:rPr>
                <w:rFonts w:ascii="Arial" w:eastAsia="Calibri,Bold" w:hAnsi="Arial" w:cs="Arial"/>
                <w:bCs/>
                <w:color w:val="000000"/>
                <w:lang w:eastAsia="id-ID"/>
              </w:rPr>
              <w:t xml:space="preserve"> MINGGUAN INDIKATOR MUTU</w:t>
            </w:r>
          </w:p>
        </w:tc>
      </w:tr>
      <w:tr w:rsidR="008744AB" w:rsidRPr="00A40D6F" w:rsidTr="008744AB">
        <w:trPr>
          <w:trHeight w:val="2847"/>
        </w:trPr>
        <w:tc>
          <w:tcPr>
            <w:tcW w:w="10080" w:type="dxa"/>
            <w:gridSpan w:val="3"/>
            <w:tcBorders>
              <w:top w:val="single" w:sz="4" w:space="0" w:color="auto"/>
              <w:left w:val="single" w:sz="4" w:space="0" w:color="auto"/>
              <w:bottom w:val="single" w:sz="4" w:space="0" w:color="auto"/>
              <w:right w:val="single" w:sz="4" w:space="0" w:color="auto"/>
            </w:tcBorders>
            <w:vAlign w:val="center"/>
          </w:tcPr>
          <w:p w:rsidR="008744AB" w:rsidRPr="00A40D6F" w:rsidRDefault="008744AB">
            <w:pPr>
              <w:spacing w:line="360" w:lineRule="auto"/>
              <w:rPr>
                <w:rFonts w:ascii="Arial" w:hAnsi="Arial" w:cs="Arial"/>
                <w:lang w:val="id-ID"/>
              </w:rPr>
            </w:pPr>
          </w:p>
          <w:tbl>
            <w:tblPr>
              <w:tblW w:w="9815" w:type="dxa"/>
              <w:tblLook w:val="04A0" w:firstRow="1" w:lastRow="0" w:firstColumn="1" w:lastColumn="0" w:noHBand="0" w:noVBand="1"/>
            </w:tblPr>
            <w:tblGrid>
              <w:gridCol w:w="3301"/>
              <w:gridCol w:w="298"/>
              <w:gridCol w:w="6216"/>
            </w:tblGrid>
            <w:tr w:rsidR="008744AB" w:rsidRPr="00A40D6F">
              <w:trPr>
                <w:trHeight w:val="2478"/>
              </w:trPr>
              <w:tc>
                <w:tcPr>
                  <w:tcW w:w="3301" w:type="dxa"/>
                </w:tcPr>
                <w:p w:rsidR="008744AB" w:rsidRPr="00A40D6F" w:rsidRDefault="008744AB">
                  <w:pPr>
                    <w:autoSpaceDE w:val="0"/>
                    <w:autoSpaceDN w:val="0"/>
                    <w:adjustRightInd w:val="0"/>
                    <w:spacing w:line="360" w:lineRule="auto"/>
                    <w:rPr>
                      <w:rFonts w:ascii="Arial" w:eastAsia="Calibri,Bold" w:hAnsi="Arial" w:cs="Arial"/>
                      <w:bCs/>
                      <w:color w:val="000000"/>
                      <w:lang w:eastAsia="id-ID"/>
                    </w:rPr>
                  </w:pPr>
                  <w:r w:rsidRPr="00A40D6F">
                    <w:rPr>
                      <w:rFonts w:ascii="Arial" w:eastAsia="Calibri,Bold" w:hAnsi="Arial" w:cs="Arial"/>
                      <w:bCs/>
                      <w:color w:val="000000"/>
                      <w:lang w:eastAsia="id-ID"/>
                    </w:rPr>
                    <w:t>UNIT</w:t>
                  </w:r>
                </w:p>
                <w:p w:rsidR="008744AB" w:rsidRPr="00A40D6F" w:rsidRDefault="008744AB">
                  <w:pPr>
                    <w:autoSpaceDE w:val="0"/>
                    <w:autoSpaceDN w:val="0"/>
                    <w:adjustRightInd w:val="0"/>
                    <w:spacing w:line="360" w:lineRule="auto"/>
                    <w:rPr>
                      <w:rFonts w:ascii="Arial" w:eastAsia="Calibri,Bold" w:hAnsi="Arial" w:cs="Arial"/>
                      <w:bCs/>
                      <w:color w:val="000000"/>
                      <w:lang w:eastAsia="id-ID"/>
                    </w:rPr>
                  </w:pPr>
                  <w:r w:rsidRPr="00A40D6F">
                    <w:rPr>
                      <w:rFonts w:ascii="Arial" w:eastAsia="Calibri,Bold" w:hAnsi="Arial" w:cs="Arial"/>
                      <w:bCs/>
                      <w:color w:val="000000"/>
                      <w:lang w:eastAsia="id-ID"/>
                    </w:rPr>
                    <w:t xml:space="preserve">JUDUL INDIKATOR </w:t>
                  </w:r>
                </w:p>
                <w:p w:rsidR="008744AB" w:rsidRPr="00A40D6F" w:rsidRDefault="008744AB">
                  <w:pPr>
                    <w:autoSpaceDE w:val="0"/>
                    <w:autoSpaceDN w:val="0"/>
                    <w:adjustRightInd w:val="0"/>
                    <w:spacing w:line="360" w:lineRule="auto"/>
                    <w:rPr>
                      <w:rFonts w:ascii="Arial" w:eastAsia="Calibri,Bold" w:hAnsi="Arial" w:cs="Arial"/>
                      <w:bCs/>
                      <w:color w:val="000000"/>
                      <w:lang w:eastAsia="id-ID"/>
                    </w:rPr>
                  </w:pPr>
                </w:p>
                <w:p w:rsidR="008744AB" w:rsidRPr="00A40D6F" w:rsidRDefault="008744AB">
                  <w:pPr>
                    <w:autoSpaceDE w:val="0"/>
                    <w:autoSpaceDN w:val="0"/>
                    <w:adjustRightInd w:val="0"/>
                    <w:spacing w:line="360" w:lineRule="auto"/>
                    <w:rPr>
                      <w:rFonts w:ascii="Arial" w:eastAsia="Calibri,Bold" w:hAnsi="Arial" w:cs="Arial"/>
                      <w:bCs/>
                      <w:color w:val="000000"/>
                      <w:lang w:eastAsia="id-ID"/>
                    </w:rPr>
                  </w:pPr>
                  <w:r w:rsidRPr="00A40D6F">
                    <w:rPr>
                      <w:rFonts w:ascii="Arial" w:eastAsia="Calibri,Bold" w:hAnsi="Arial" w:cs="Arial"/>
                      <w:bCs/>
                      <w:color w:val="000000"/>
                      <w:lang w:eastAsia="id-ID"/>
                    </w:rPr>
                    <w:t xml:space="preserve">AREA    </w:t>
                  </w:r>
                </w:p>
                <w:p w:rsidR="008744AB" w:rsidRPr="00A40D6F" w:rsidRDefault="008744AB">
                  <w:pPr>
                    <w:autoSpaceDE w:val="0"/>
                    <w:autoSpaceDN w:val="0"/>
                    <w:adjustRightInd w:val="0"/>
                    <w:spacing w:line="360" w:lineRule="auto"/>
                    <w:rPr>
                      <w:rFonts w:ascii="Arial" w:eastAsia="Calibri,Bold" w:hAnsi="Arial" w:cs="Arial"/>
                      <w:bCs/>
                      <w:color w:val="000000"/>
                      <w:lang w:eastAsia="id-ID"/>
                    </w:rPr>
                  </w:pPr>
                  <w:r w:rsidRPr="00A40D6F">
                    <w:rPr>
                      <w:rFonts w:ascii="Arial" w:eastAsia="Calibri,Bold" w:hAnsi="Arial" w:cs="Arial"/>
                      <w:bCs/>
                      <w:color w:val="000000"/>
                      <w:lang w:eastAsia="id-ID"/>
                    </w:rPr>
                    <w:t>PERIODE</w:t>
                  </w:r>
                </w:p>
                <w:p w:rsidR="008744AB" w:rsidRPr="00A40D6F" w:rsidRDefault="008744AB">
                  <w:pPr>
                    <w:autoSpaceDE w:val="0"/>
                    <w:autoSpaceDN w:val="0"/>
                    <w:adjustRightInd w:val="0"/>
                    <w:spacing w:line="360" w:lineRule="auto"/>
                    <w:rPr>
                      <w:rFonts w:ascii="Arial" w:eastAsia="Calibri,Bold" w:hAnsi="Arial" w:cs="Arial"/>
                      <w:bCs/>
                      <w:color w:val="000000"/>
                      <w:lang w:eastAsia="id-ID"/>
                    </w:rPr>
                  </w:pPr>
                  <w:r w:rsidRPr="00A40D6F">
                    <w:rPr>
                      <w:rFonts w:ascii="Arial" w:eastAsia="Calibri,Bold" w:hAnsi="Arial" w:cs="Arial"/>
                      <w:bCs/>
                      <w:color w:val="000000"/>
                      <w:lang w:eastAsia="id-ID"/>
                    </w:rPr>
                    <w:t xml:space="preserve">MINGGU KE </w:t>
                  </w:r>
                </w:p>
                <w:p w:rsidR="008744AB" w:rsidRPr="00A40D6F" w:rsidRDefault="008744AB">
                  <w:pPr>
                    <w:autoSpaceDE w:val="0"/>
                    <w:autoSpaceDN w:val="0"/>
                    <w:adjustRightInd w:val="0"/>
                    <w:spacing w:line="360" w:lineRule="auto"/>
                    <w:rPr>
                      <w:rFonts w:ascii="Arial" w:eastAsia="Calibri,Bold" w:hAnsi="Arial" w:cs="Arial"/>
                      <w:bCs/>
                      <w:color w:val="000000"/>
                      <w:lang w:eastAsia="id-ID"/>
                    </w:rPr>
                  </w:pPr>
                  <w:r w:rsidRPr="00A40D6F">
                    <w:rPr>
                      <w:rFonts w:ascii="Arial" w:eastAsia="Calibri,Bold" w:hAnsi="Arial" w:cs="Arial"/>
                      <w:bCs/>
                      <w:color w:val="000000"/>
                      <w:lang w:eastAsia="id-ID"/>
                    </w:rPr>
                    <w:t xml:space="preserve">AREA MONITORING </w:t>
                  </w:r>
                </w:p>
                <w:p w:rsidR="008744AB" w:rsidRPr="00A40D6F" w:rsidRDefault="008744AB">
                  <w:pPr>
                    <w:autoSpaceDE w:val="0"/>
                    <w:autoSpaceDN w:val="0"/>
                    <w:adjustRightInd w:val="0"/>
                    <w:spacing w:line="360" w:lineRule="auto"/>
                    <w:rPr>
                      <w:rFonts w:ascii="Arial" w:eastAsia="Calibri,Bold" w:hAnsi="Arial" w:cs="Arial"/>
                      <w:bCs/>
                      <w:color w:val="000000"/>
                      <w:lang w:eastAsia="id-ID"/>
                    </w:rPr>
                  </w:pPr>
                  <w:r w:rsidRPr="00A40D6F">
                    <w:rPr>
                      <w:rFonts w:ascii="Arial" w:eastAsia="Calibri,Bold" w:hAnsi="Arial" w:cs="Arial"/>
                      <w:bCs/>
                      <w:color w:val="000000"/>
                      <w:lang w:eastAsia="id-ID"/>
                    </w:rPr>
                    <w:t xml:space="preserve">SUMBER DATA   </w:t>
                  </w:r>
                </w:p>
                <w:p w:rsidR="008744AB" w:rsidRPr="00A40D6F" w:rsidRDefault="008744AB">
                  <w:pPr>
                    <w:autoSpaceDE w:val="0"/>
                    <w:autoSpaceDN w:val="0"/>
                    <w:adjustRightInd w:val="0"/>
                    <w:spacing w:line="360" w:lineRule="auto"/>
                    <w:rPr>
                      <w:rFonts w:ascii="Arial" w:eastAsia="Calibri,Bold" w:hAnsi="Arial" w:cs="Arial"/>
                      <w:bCs/>
                      <w:i/>
                      <w:iCs/>
                      <w:color w:val="000000"/>
                      <w:lang w:eastAsia="id-ID"/>
                    </w:rPr>
                  </w:pPr>
                </w:p>
                <w:p w:rsidR="008744AB" w:rsidRPr="00A40D6F" w:rsidRDefault="008744AB">
                  <w:pPr>
                    <w:autoSpaceDE w:val="0"/>
                    <w:autoSpaceDN w:val="0"/>
                    <w:adjustRightInd w:val="0"/>
                    <w:spacing w:line="360" w:lineRule="auto"/>
                    <w:rPr>
                      <w:rFonts w:ascii="Arial" w:eastAsia="Calibri,Bold" w:hAnsi="Arial" w:cs="Arial"/>
                      <w:bCs/>
                      <w:color w:val="000000"/>
                      <w:lang w:eastAsia="id-ID"/>
                    </w:rPr>
                  </w:pPr>
                  <w:r w:rsidRPr="00A40D6F">
                    <w:rPr>
                      <w:rFonts w:ascii="Arial" w:eastAsia="Calibri,Bold" w:hAnsi="Arial" w:cs="Arial"/>
                      <w:bCs/>
                      <w:i/>
                      <w:iCs/>
                      <w:color w:val="000000"/>
                      <w:lang w:eastAsia="id-ID"/>
                    </w:rPr>
                    <w:t xml:space="preserve">SAMPLE SIZE                       </w:t>
                  </w:r>
                  <w:r w:rsidRPr="00A40D6F">
                    <w:rPr>
                      <w:rFonts w:ascii="Arial" w:eastAsia="Calibri,Bold" w:hAnsi="Arial" w:cs="Arial"/>
                      <w:bCs/>
                      <w:color w:val="000000"/>
                      <w:lang w:eastAsia="id-ID"/>
                    </w:rPr>
                    <w:t xml:space="preserve">                             </w:t>
                  </w:r>
                </w:p>
              </w:tc>
              <w:tc>
                <w:tcPr>
                  <w:tcW w:w="298" w:type="dxa"/>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w:t>
                  </w:r>
                </w:p>
              </w:tc>
              <w:tc>
                <w:tcPr>
                  <w:tcW w:w="6216" w:type="dxa"/>
                </w:tcPr>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r w:rsidRPr="00A40D6F">
                    <w:rPr>
                      <w:rFonts w:ascii="Arial" w:eastAsia="Calibri,Bold" w:hAnsi="Arial" w:cs="Arial"/>
                      <w:color w:val="000000"/>
                      <w:lang w:eastAsia="id-ID"/>
                    </w:rPr>
                    <w:t xml:space="preserve">……………………………………………………………………………… </w:t>
                  </w:r>
                </w:p>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r w:rsidRPr="00A40D6F">
                    <w:rPr>
                      <w:rFonts w:ascii="Arial" w:eastAsia="Calibri,Bold" w:hAnsi="Arial" w:cs="Arial"/>
                      <w:color w:val="000000"/>
                      <w:lang w:eastAsia="id-ID"/>
                    </w:rPr>
                    <w:t>………………………………………………………………………………</w:t>
                  </w:r>
                </w:p>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r w:rsidRPr="00A40D6F">
                    <w:rPr>
                      <w:rFonts w:ascii="Arial" w:eastAsia="Calibri,Bold" w:hAnsi="Arial" w:cs="Arial"/>
                      <w:color w:val="000000"/>
                      <w:lang w:eastAsia="id-ID"/>
                    </w:rPr>
                    <w:t>………………………………………………………………………………</w:t>
                  </w:r>
                </w:p>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r w:rsidRPr="00A40D6F">
                    <w:rPr>
                      <w:rFonts w:ascii="Arial" w:eastAsia="Calibri,Bold" w:hAnsi="Arial" w:cs="Arial"/>
                      <w:color w:val="000000"/>
                      <w:lang w:eastAsia="id-ID"/>
                    </w:rPr>
                    <w:t>…………………………………………….. (Klinis, Manajerial, SKP)</w:t>
                  </w:r>
                </w:p>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r w:rsidRPr="00A40D6F">
                    <w:rPr>
                      <w:rFonts w:ascii="Arial" w:eastAsia="Calibri,Bold" w:hAnsi="Arial" w:cs="Arial"/>
                      <w:color w:val="000000"/>
                      <w:lang w:eastAsia="id-ID"/>
                    </w:rPr>
                    <w:t>Tgl …………………………</w:t>
                  </w:r>
                  <w:proofErr w:type="gramStart"/>
                  <w:r w:rsidRPr="00A40D6F">
                    <w:rPr>
                      <w:rFonts w:ascii="Arial" w:eastAsia="Calibri,Bold" w:hAnsi="Arial" w:cs="Arial"/>
                      <w:color w:val="000000"/>
                      <w:lang w:eastAsia="id-ID"/>
                    </w:rPr>
                    <w:t>…  s.d</w:t>
                  </w:r>
                  <w:proofErr w:type="gramEnd"/>
                  <w:r w:rsidRPr="00A40D6F">
                    <w:rPr>
                      <w:rFonts w:ascii="Arial" w:eastAsia="Calibri,Bold" w:hAnsi="Arial" w:cs="Arial"/>
                      <w:color w:val="000000"/>
                      <w:lang w:eastAsia="id-ID"/>
                    </w:rPr>
                    <w:t xml:space="preserve">  Tgl ………………………………</w:t>
                  </w:r>
                </w:p>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r w:rsidRPr="00A40D6F">
                    <w:rPr>
                      <w:rFonts w:ascii="Arial" w:eastAsia="Calibri,Bold" w:hAnsi="Arial" w:cs="Arial"/>
                      <w:color w:val="000000"/>
                      <w:lang w:eastAsia="id-ID"/>
                    </w:rPr>
                    <w:t>………………BULAN…………………………..TAHUN.................</w:t>
                  </w:r>
                </w:p>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r w:rsidRPr="00A40D6F">
                    <w:rPr>
                      <w:rFonts w:ascii="Arial" w:eastAsia="Calibri,Bold" w:hAnsi="Arial" w:cs="Arial"/>
                      <w:color w:val="000000"/>
                      <w:lang w:eastAsia="id-ID"/>
                    </w:rPr>
                    <w:t>………………………………….. (Rawat Jalan/ Rawat Inap, dll)</w:t>
                  </w:r>
                </w:p>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r w:rsidRPr="00A40D6F">
                    <w:rPr>
                      <w:rFonts w:ascii="Arial" w:eastAsia="Calibri,Bold" w:hAnsi="Arial" w:cs="Arial"/>
                      <w:color w:val="000000"/>
                      <w:lang w:eastAsia="id-ID"/>
                    </w:rPr>
                    <w:t>…………………………………… (</w:t>
                  </w:r>
                  <w:r w:rsidRPr="00A40D6F">
                    <w:rPr>
                      <w:rFonts w:ascii="Arial" w:eastAsia="Calibri,Italic" w:hAnsi="Arial" w:cs="Arial"/>
                      <w:i/>
                      <w:iCs/>
                      <w:color w:val="000000"/>
                      <w:lang w:eastAsia="id-ID"/>
                    </w:rPr>
                    <w:t xml:space="preserve">Check list/ </w:t>
                  </w:r>
                  <w:r w:rsidRPr="00A40D6F">
                    <w:rPr>
                      <w:rFonts w:ascii="Arial" w:eastAsia="Calibri,Bold" w:hAnsi="Arial" w:cs="Arial"/>
                      <w:color w:val="000000"/>
                      <w:lang w:eastAsia="id-ID"/>
                    </w:rPr>
                    <w:t>Rekam Medis/ Asesmen Pasien Jatuh dll)</w:t>
                  </w:r>
                </w:p>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r w:rsidRPr="00A40D6F">
                    <w:rPr>
                      <w:rFonts w:ascii="Arial" w:eastAsia="Calibri,Bold" w:hAnsi="Arial" w:cs="Arial"/>
                      <w:color w:val="000000"/>
                      <w:lang w:eastAsia="id-ID"/>
                    </w:rPr>
                    <w:t>……… (Populasi &gt;1000, sampel 10%; Populasi ≥100, sampel 30%; Populasi &lt;100, sampel 100%)</w:t>
                  </w:r>
                </w:p>
                <w:p w:rsidR="008744AB" w:rsidRPr="00A40D6F" w:rsidRDefault="008744AB">
                  <w:pPr>
                    <w:autoSpaceDE w:val="0"/>
                    <w:autoSpaceDN w:val="0"/>
                    <w:adjustRightInd w:val="0"/>
                    <w:spacing w:line="360" w:lineRule="auto"/>
                    <w:rPr>
                      <w:rFonts w:ascii="Arial" w:eastAsia="Calibri,Bold" w:hAnsi="Arial" w:cs="Arial"/>
                      <w:bCs/>
                      <w:color w:val="000000"/>
                      <w:lang w:eastAsia="id-ID"/>
                    </w:rPr>
                  </w:pPr>
                </w:p>
              </w:tc>
            </w:tr>
          </w:tbl>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vAlign w:val="center"/>
            <w:hideMark/>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Tanggal</w:t>
            </w:r>
          </w:p>
        </w:tc>
        <w:tc>
          <w:tcPr>
            <w:tcW w:w="2994" w:type="dxa"/>
            <w:tcBorders>
              <w:top w:val="single" w:sz="4" w:space="0" w:color="auto"/>
              <w:left w:val="single" w:sz="4" w:space="0" w:color="auto"/>
              <w:bottom w:val="single" w:sz="4" w:space="0" w:color="auto"/>
              <w:right w:val="single" w:sz="4" w:space="0" w:color="auto"/>
            </w:tcBorders>
            <w:vAlign w:val="center"/>
            <w:hideMark/>
          </w:tcPr>
          <w:p w:rsidR="008744AB" w:rsidRPr="00A40D6F" w:rsidRDefault="008744AB">
            <w:pPr>
              <w:autoSpaceDE w:val="0"/>
              <w:autoSpaceDN w:val="0"/>
              <w:adjustRightInd w:val="0"/>
              <w:spacing w:line="360" w:lineRule="auto"/>
              <w:jc w:val="center"/>
              <w:rPr>
                <w:rFonts w:ascii="Arial" w:eastAsia="Calibri,Bold" w:hAnsi="Arial" w:cs="Arial"/>
                <w:bCs/>
                <w:color w:val="000000"/>
                <w:lang w:val="id-ID" w:eastAsia="id-ID"/>
              </w:rPr>
            </w:pPr>
            <w:r w:rsidRPr="00A40D6F">
              <w:rPr>
                <w:rFonts w:ascii="Arial" w:eastAsia="Calibri,Bold" w:hAnsi="Arial" w:cs="Arial"/>
                <w:bCs/>
                <w:color w:val="000000"/>
                <w:lang w:eastAsia="id-ID"/>
              </w:rPr>
              <w:t>Tabulasi Jumlah Indikator</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Numerator</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(sesuai dengan formula)</w:t>
            </w:r>
          </w:p>
        </w:tc>
        <w:tc>
          <w:tcPr>
            <w:tcW w:w="4350" w:type="dxa"/>
            <w:tcBorders>
              <w:top w:val="single" w:sz="4" w:space="0" w:color="auto"/>
              <w:left w:val="single" w:sz="4" w:space="0" w:color="auto"/>
              <w:bottom w:val="single" w:sz="4" w:space="0" w:color="auto"/>
              <w:right w:val="single" w:sz="4" w:space="0" w:color="auto"/>
            </w:tcBorders>
            <w:vAlign w:val="center"/>
          </w:tcPr>
          <w:p w:rsidR="008744AB" w:rsidRPr="00A40D6F" w:rsidRDefault="008744AB">
            <w:pPr>
              <w:autoSpaceDE w:val="0"/>
              <w:autoSpaceDN w:val="0"/>
              <w:adjustRightInd w:val="0"/>
              <w:spacing w:line="360" w:lineRule="auto"/>
              <w:jc w:val="center"/>
              <w:rPr>
                <w:rFonts w:ascii="Arial" w:eastAsia="Calibri,Bold" w:hAnsi="Arial" w:cs="Arial"/>
                <w:bCs/>
                <w:color w:val="000000"/>
                <w:lang w:val="id-ID" w:eastAsia="id-ID"/>
              </w:rPr>
            </w:pPr>
            <w:r w:rsidRPr="00A40D6F">
              <w:rPr>
                <w:rFonts w:ascii="Arial" w:eastAsia="Calibri,Bold" w:hAnsi="Arial" w:cs="Arial"/>
                <w:bCs/>
                <w:color w:val="000000"/>
                <w:lang w:eastAsia="id-ID"/>
              </w:rPr>
              <w:t>Tabulasi Jumlah Indikator Denumerator</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bCs/>
                <w:color w:val="000000"/>
                <w:lang w:eastAsia="id-ID"/>
              </w:rPr>
              <w:t>(sesuai dengan formula)</w:t>
            </w: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c>
          <w:tcPr>
            <w:tcW w:w="2736" w:type="dxa"/>
            <w:tcBorders>
              <w:top w:val="single" w:sz="4" w:space="0" w:color="auto"/>
              <w:left w:val="single" w:sz="4" w:space="0" w:color="auto"/>
              <w:bottom w:val="single" w:sz="4" w:space="0" w:color="auto"/>
              <w:right w:val="single" w:sz="4" w:space="0" w:color="auto"/>
            </w:tcBorders>
            <w:hideMark/>
          </w:tcPr>
          <w:p w:rsidR="008744AB" w:rsidRPr="00A40D6F" w:rsidRDefault="008744AB">
            <w:pPr>
              <w:autoSpaceDE w:val="0"/>
              <w:autoSpaceDN w:val="0"/>
              <w:adjustRightInd w:val="0"/>
              <w:spacing w:line="360" w:lineRule="auto"/>
              <w:jc w:val="center"/>
              <w:rPr>
                <w:rFonts w:ascii="Arial" w:eastAsia="Calibri,Bold" w:hAnsi="Arial" w:cs="Arial"/>
                <w:color w:val="000000"/>
                <w:lang w:eastAsia="id-ID"/>
              </w:rPr>
            </w:pPr>
            <w:r w:rsidRPr="00A40D6F">
              <w:rPr>
                <w:rFonts w:ascii="Arial" w:eastAsia="Calibri,Bold" w:hAnsi="Arial" w:cs="Arial"/>
                <w:color w:val="000000"/>
                <w:lang w:eastAsia="id-ID"/>
              </w:rPr>
              <w:t>Jumlah</w:t>
            </w:r>
          </w:p>
        </w:tc>
        <w:tc>
          <w:tcPr>
            <w:tcW w:w="2994"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tc>
      </w:tr>
      <w:tr w:rsidR="008744AB" w:rsidRPr="00A40D6F" w:rsidTr="008744AB">
        <w:trPr>
          <w:trHeight w:val="2513"/>
        </w:trPr>
        <w:tc>
          <w:tcPr>
            <w:tcW w:w="5730" w:type="dxa"/>
            <w:gridSpan w:val="2"/>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p>
          <w:p w:rsidR="008744AB" w:rsidRPr="00A40D6F" w:rsidRDefault="008744AB">
            <w:pPr>
              <w:autoSpaceDE w:val="0"/>
              <w:autoSpaceDN w:val="0"/>
              <w:adjustRightInd w:val="0"/>
              <w:spacing w:line="360" w:lineRule="auto"/>
              <w:jc w:val="both"/>
              <w:rPr>
                <w:rFonts w:ascii="Arial" w:eastAsia="Calibri,Bold" w:hAnsi="Arial" w:cs="Arial"/>
                <w:color w:val="000000"/>
                <w:lang w:eastAsia="id-ID"/>
              </w:rPr>
            </w:pPr>
          </w:p>
          <w:p w:rsidR="008744AB" w:rsidRPr="00A40D6F" w:rsidRDefault="008744AB">
            <w:pPr>
              <w:autoSpaceDE w:val="0"/>
              <w:autoSpaceDN w:val="0"/>
              <w:adjustRightInd w:val="0"/>
              <w:spacing w:line="360" w:lineRule="auto"/>
              <w:jc w:val="center"/>
              <w:rPr>
                <w:rFonts w:ascii="Arial" w:eastAsia="Calibri,Bold" w:hAnsi="Arial" w:cs="Arial"/>
                <w:color w:val="000000"/>
                <w:lang w:val="en-ID" w:eastAsia="id-ID"/>
              </w:rPr>
            </w:pPr>
          </w:p>
          <w:p w:rsidR="008744AB" w:rsidRPr="00A40D6F" w:rsidRDefault="008744AB">
            <w:pPr>
              <w:autoSpaceDE w:val="0"/>
              <w:autoSpaceDN w:val="0"/>
              <w:adjustRightInd w:val="0"/>
              <w:spacing w:line="360" w:lineRule="auto"/>
              <w:jc w:val="center"/>
              <w:rPr>
                <w:rFonts w:ascii="Arial" w:eastAsia="Calibri,Bold" w:hAnsi="Arial" w:cs="Arial"/>
                <w:color w:val="000000"/>
                <w:lang w:eastAsia="id-ID"/>
              </w:rPr>
            </w:pPr>
            <w:r w:rsidRPr="00A40D6F">
              <w:rPr>
                <w:rFonts w:ascii="Arial" w:eastAsia="Calibri,Bold" w:hAnsi="Arial" w:cs="Arial"/>
                <w:color w:val="000000"/>
                <w:lang w:eastAsia="id-ID"/>
              </w:rPr>
              <w:t>Penanggung Jawab Data,</w:t>
            </w:r>
          </w:p>
          <w:p w:rsidR="008744AB" w:rsidRPr="00A40D6F" w:rsidRDefault="008744AB">
            <w:pPr>
              <w:autoSpaceDE w:val="0"/>
              <w:autoSpaceDN w:val="0"/>
              <w:adjustRightInd w:val="0"/>
              <w:spacing w:line="360" w:lineRule="auto"/>
              <w:jc w:val="center"/>
              <w:rPr>
                <w:rFonts w:ascii="Arial" w:eastAsia="Calibri,Bold" w:hAnsi="Arial" w:cs="Arial"/>
                <w:color w:val="000000"/>
                <w:lang w:eastAsia="id-ID"/>
              </w:rPr>
            </w:pPr>
          </w:p>
          <w:p w:rsidR="008744AB" w:rsidRPr="00A40D6F" w:rsidRDefault="008744AB">
            <w:pPr>
              <w:autoSpaceDE w:val="0"/>
              <w:autoSpaceDN w:val="0"/>
              <w:adjustRightInd w:val="0"/>
              <w:spacing w:line="360" w:lineRule="auto"/>
              <w:rPr>
                <w:rFonts w:ascii="Arial" w:eastAsia="Calibri,Bold" w:hAnsi="Arial" w:cs="Arial"/>
                <w:color w:val="000000"/>
                <w:lang w:eastAsia="id-ID"/>
              </w:rPr>
            </w:pPr>
          </w:p>
          <w:p w:rsidR="008744AB" w:rsidRPr="00A40D6F" w:rsidRDefault="008744AB">
            <w:pPr>
              <w:autoSpaceDE w:val="0"/>
              <w:autoSpaceDN w:val="0"/>
              <w:adjustRightInd w:val="0"/>
              <w:spacing w:line="360" w:lineRule="auto"/>
              <w:rPr>
                <w:rFonts w:ascii="Arial" w:eastAsia="Calibri,Bold" w:hAnsi="Arial" w:cs="Arial"/>
                <w:color w:val="000000"/>
                <w:lang w:eastAsia="id-ID"/>
              </w:rPr>
            </w:pPr>
          </w:p>
          <w:p w:rsidR="008744AB" w:rsidRPr="00A40D6F" w:rsidRDefault="008744AB">
            <w:pPr>
              <w:autoSpaceDE w:val="0"/>
              <w:autoSpaceDN w:val="0"/>
              <w:adjustRightInd w:val="0"/>
              <w:spacing w:line="360" w:lineRule="auto"/>
              <w:rPr>
                <w:rFonts w:ascii="Arial" w:eastAsia="Calibri,Bold" w:hAnsi="Arial" w:cs="Arial"/>
                <w:color w:val="000000"/>
                <w:lang w:eastAsia="id-ID"/>
              </w:rPr>
            </w:pP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color w:val="000000"/>
                <w:lang w:eastAsia="id-ID"/>
              </w:rPr>
              <w:t>(nama</w:t>
            </w:r>
            <w:r w:rsidRPr="00A40D6F">
              <w:rPr>
                <w:rFonts w:ascii="Arial" w:eastAsia="Calibri,Bold" w:hAnsi="Arial" w:cs="Arial"/>
                <w:color w:val="000000"/>
                <w:lang w:val="en-ID" w:eastAsia="id-ID"/>
              </w:rPr>
              <w:t xml:space="preserve"> lengkap</w:t>
            </w:r>
            <w:r w:rsidRPr="00A40D6F">
              <w:rPr>
                <w:rFonts w:ascii="Arial" w:eastAsia="Calibri,Bold" w:hAnsi="Arial" w:cs="Arial"/>
                <w:color w:val="000000"/>
                <w:lang w:eastAsia="id-ID"/>
              </w:rPr>
              <w:t xml:space="preserve">, </w:t>
            </w:r>
            <w:r w:rsidRPr="00A40D6F">
              <w:rPr>
                <w:rFonts w:ascii="Arial" w:eastAsia="Calibri,Bold" w:hAnsi="Arial" w:cs="Arial"/>
                <w:color w:val="000000"/>
                <w:lang w:val="en-ID" w:eastAsia="id-ID"/>
              </w:rPr>
              <w:t>tanda tangan</w:t>
            </w:r>
            <w:r w:rsidRPr="00A40D6F">
              <w:rPr>
                <w:rFonts w:ascii="Arial" w:eastAsia="Calibri,Bold" w:hAnsi="Arial" w:cs="Arial"/>
                <w:color w:val="000000"/>
                <w:lang w:eastAsia="id-ID"/>
              </w:rPr>
              <w:t>)</w:t>
            </w:r>
          </w:p>
        </w:tc>
        <w:tc>
          <w:tcPr>
            <w:tcW w:w="4350"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both"/>
              <w:rPr>
                <w:rFonts w:ascii="Arial" w:eastAsia="Calibri,Bold" w:hAnsi="Arial" w:cs="Arial"/>
                <w:color w:val="000000"/>
                <w:lang w:val="en-GB" w:eastAsia="id-ID"/>
              </w:rPr>
            </w:pPr>
            <w:r w:rsidRPr="00A40D6F">
              <w:rPr>
                <w:rFonts w:ascii="Arial" w:eastAsia="Calibri,Bold" w:hAnsi="Arial" w:cs="Arial"/>
                <w:color w:val="000000"/>
                <w:lang w:eastAsia="id-ID"/>
              </w:rPr>
              <w:t>Sampit, ……….……………….…….</w:t>
            </w:r>
            <w:r w:rsidRPr="00A40D6F">
              <w:rPr>
                <w:rFonts w:ascii="Arial" w:eastAsia="Calibri,Bold" w:hAnsi="Arial" w:cs="Arial"/>
                <w:color w:val="000000"/>
                <w:lang w:val="en-GB" w:eastAsia="id-ID"/>
              </w:rPr>
              <w:t>2018</w:t>
            </w:r>
          </w:p>
          <w:p w:rsidR="008744AB" w:rsidRPr="00A40D6F" w:rsidRDefault="008744AB">
            <w:pPr>
              <w:autoSpaceDE w:val="0"/>
              <w:autoSpaceDN w:val="0"/>
              <w:adjustRightInd w:val="0"/>
              <w:spacing w:line="360" w:lineRule="auto"/>
              <w:jc w:val="center"/>
              <w:rPr>
                <w:rFonts w:ascii="Arial" w:eastAsia="Calibri,Bold" w:hAnsi="Arial" w:cs="Arial"/>
                <w:color w:val="000000"/>
                <w:lang w:eastAsia="id-ID"/>
              </w:rPr>
            </w:pPr>
          </w:p>
          <w:p w:rsidR="008744AB" w:rsidRPr="00A40D6F" w:rsidRDefault="008744AB">
            <w:pPr>
              <w:autoSpaceDE w:val="0"/>
              <w:autoSpaceDN w:val="0"/>
              <w:adjustRightInd w:val="0"/>
              <w:spacing w:line="360" w:lineRule="auto"/>
              <w:jc w:val="center"/>
              <w:rPr>
                <w:rFonts w:ascii="Arial" w:eastAsia="Calibri,Bold" w:hAnsi="Arial" w:cs="Arial"/>
                <w:color w:val="000000"/>
                <w:lang w:val="en-ID" w:eastAsia="id-ID"/>
              </w:rPr>
            </w:pPr>
          </w:p>
          <w:p w:rsidR="008744AB" w:rsidRPr="00A40D6F" w:rsidRDefault="008744AB">
            <w:pPr>
              <w:autoSpaceDE w:val="0"/>
              <w:autoSpaceDN w:val="0"/>
              <w:adjustRightInd w:val="0"/>
              <w:spacing w:line="360" w:lineRule="auto"/>
              <w:jc w:val="center"/>
              <w:rPr>
                <w:rFonts w:ascii="Arial" w:eastAsia="Calibri,Bold" w:hAnsi="Arial" w:cs="Arial"/>
                <w:color w:val="000000"/>
                <w:lang w:val="en-ID" w:eastAsia="id-ID"/>
              </w:rPr>
            </w:pPr>
            <w:r w:rsidRPr="00A40D6F">
              <w:rPr>
                <w:rFonts w:ascii="Arial" w:eastAsia="Calibri,Bold" w:hAnsi="Arial" w:cs="Arial"/>
                <w:color w:val="000000"/>
                <w:lang w:eastAsia="id-ID"/>
              </w:rPr>
              <w:t>Ke</w:t>
            </w:r>
            <w:r w:rsidRPr="00A40D6F">
              <w:rPr>
                <w:rFonts w:ascii="Arial" w:eastAsia="Calibri,Bold" w:hAnsi="Arial" w:cs="Arial"/>
                <w:color w:val="000000"/>
                <w:lang w:val="en-ID" w:eastAsia="id-ID"/>
              </w:rPr>
              <w:t>pala U</w:t>
            </w:r>
            <w:r w:rsidRPr="00A40D6F">
              <w:rPr>
                <w:rFonts w:ascii="Arial" w:eastAsia="Calibri,Bold" w:hAnsi="Arial" w:cs="Arial"/>
                <w:color w:val="000000"/>
                <w:lang w:eastAsia="id-ID"/>
              </w:rPr>
              <w:t>nit</w:t>
            </w:r>
            <w:r w:rsidRPr="00A40D6F">
              <w:rPr>
                <w:rFonts w:ascii="Arial" w:eastAsia="Calibri,Bold" w:hAnsi="Arial" w:cs="Arial"/>
                <w:color w:val="000000"/>
                <w:lang w:val="en-ID" w:eastAsia="id-ID"/>
              </w:rPr>
              <w:t xml:space="preserve"> Kerja,</w:t>
            </w:r>
          </w:p>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p w:rsidR="008744AB" w:rsidRPr="00A40D6F" w:rsidRDefault="008744AB">
            <w:pPr>
              <w:autoSpaceDE w:val="0"/>
              <w:autoSpaceDN w:val="0"/>
              <w:adjustRightInd w:val="0"/>
              <w:spacing w:line="360" w:lineRule="auto"/>
              <w:jc w:val="both"/>
              <w:rPr>
                <w:rFonts w:ascii="Arial" w:eastAsia="Calibri,Bold" w:hAnsi="Arial" w:cs="Arial"/>
                <w:bCs/>
                <w:color w:val="000000"/>
                <w:lang w:eastAsia="id-ID"/>
              </w:rPr>
            </w:pPr>
          </w:p>
          <w:p w:rsidR="008744AB" w:rsidRPr="00A40D6F" w:rsidRDefault="008744AB">
            <w:pPr>
              <w:autoSpaceDE w:val="0"/>
              <w:autoSpaceDN w:val="0"/>
              <w:adjustRightInd w:val="0"/>
              <w:spacing w:line="360" w:lineRule="auto"/>
              <w:jc w:val="center"/>
              <w:rPr>
                <w:rFonts w:ascii="Arial" w:eastAsia="Calibri,Bold" w:hAnsi="Arial" w:cs="Arial"/>
                <w:bCs/>
                <w:color w:val="000000"/>
                <w:lang w:eastAsia="id-ID"/>
              </w:rPr>
            </w:pPr>
            <w:r w:rsidRPr="00A40D6F">
              <w:rPr>
                <w:rFonts w:ascii="Arial" w:eastAsia="Calibri,Bold" w:hAnsi="Arial" w:cs="Arial"/>
                <w:color w:val="000000"/>
                <w:lang w:eastAsia="id-ID"/>
              </w:rPr>
              <w:t>(nama</w:t>
            </w:r>
            <w:r w:rsidRPr="00A40D6F">
              <w:rPr>
                <w:rFonts w:ascii="Arial" w:eastAsia="Calibri,Bold" w:hAnsi="Arial" w:cs="Arial"/>
                <w:color w:val="000000"/>
                <w:lang w:val="en-ID" w:eastAsia="id-ID"/>
              </w:rPr>
              <w:t xml:space="preserve"> lengkap</w:t>
            </w:r>
            <w:r w:rsidRPr="00A40D6F">
              <w:rPr>
                <w:rFonts w:ascii="Arial" w:eastAsia="Calibri,Bold" w:hAnsi="Arial" w:cs="Arial"/>
                <w:color w:val="000000"/>
                <w:lang w:eastAsia="id-ID"/>
              </w:rPr>
              <w:t>, t</w:t>
            </w:r>
            <w:r w:rsidRPr="00A40D6F">
              <w:rPr>
                <w:rFonts w:ascii="Arial" w:eastAsia="Calibri,Bold" w:hAnsi="Arial" w:cs="Arial"/>
                <w:color w:val="000000"/>
                <w:lang w:val="en-ID" w:eastAsia="id-ID"/>
              </w:rPr>
              <w:t>anda tangan</w:t>
            </w:r>
            <w:r w:rsidRPr="00A40D6F">
              <w:rPr>
                <w:rFonts w:ascii="Arial" w:eastAsia="Calibri,Bold" w:hAnsi="Arial" w:cs="Arial"/>
                <w:color w:val="000000"/>
                <w:lang w:eastAsia="id-ID"/>
              </w:rPr>
              <w:t>)</w:t>
            </w:r>
          </w:p>
        </w:tc>
      </w:tr>
    </w:tbl>
    <w:p w:rsidR="008744AB" w:rsidRPr="00A40D6F" w:rsidRDefault="008744AB" w:rsidP="008744AB">
      <w:pPr>
        <w:spacing w:line="360" w:lineRule="auto"/>
        <w:rPr>
          <w:rFonts w:ascii="Arial" w:hAnsi="Arial" w:cs="Arial"/>
          <w:sz w:val="22"/>
          <w:szCs w:val="22"/>
        </w:rPr>
      </w:pPr>
    </w:p>
    <w:p w:rsidR="008744AB" w:rsidRPr="00A40D6F" w:rsidRDefault="008744AB" w:rsidP="008744AB">
      <w:pPr>
        <w:spacing w:line="360" w:lineRule="auto"/>
        <w:rPr>
          <w:rFonts w:ascii="Arial" w:hAnsi="Arial" w:cs="Arial"/>
          <w:sz w:val="22"/>
          <w:szCs w:val="22"/>
        </w:rPr>
      </w:pPr>
    </w:p>
    <w:p w:rsidR="008744AB" w:rsidRPr="00A40D6F" w:rsidRDefault="008744AB" w:rsidP="008744AB">
      <w:pPr>
        <w:spacing w:line="360" w:lineRule="auto"/>
        <w:rPr>
          <w:rFonts w:ascii="Arial" w:hAnsi="Arial" w:cs="Arial"/>
          <w:sz w:val="22"/>
          <w:szCs w:val="22"/>
        </w:rPr>
      </w:pPr>
    </w:p>
    <w:p w:rsidR="008744AB" w:rsidRPr="00A40D6F" w:rsidRDefault="008744AB" w:rsidP="008744AB">
      <w:pPr>
        <w:spacing w:line="360" w:lineRule="auto"/>
        <w:rPr>
          <w:rFonts w:ascii="Arial" w:hAnsi="Arial" w:cs="Arial"/>
          <w:sz w:val="22"/>
          <w:szCs w:val="22"/>
        </w:rPr>
      </w:pPr>
    </w:p>
    <w:p w:rsidR="008744AB" w:rsidRPr="00A40D6F" w:rsidRDefault="006D5F0C" w:rsidP="008744AB">
      <w:pPr>
        <w:tabs>
          <w:tab w:val="left" w:pos="6899"/>
        </w:tabs>
        <w:spacing w:line="360" w:lineRule="auto"/>
        <w:rPr>
          <w:rFonts w:ascii="Arial" w:hAnsi="Arial" w:cs="Arial"/>
          <w:sz w:val="22"/>
          <w:szCs w:val="22"/>
        </w:rPr>
      </w:pPr>
      <w:r>
        <w:rPr>
          <w:rFonts w:ascii="Arial" w:hAnsi="Arial" w:cs="Arial"/>
        </w:rPr>
        <w:lastRenderedPageBreak/>
        <w:pict>
          <v:rect id="_x0000_s1250" style="position:absolute;margin-left:-4.25pt;margin-top:-45.3pt;width:103.8pt;height:25.15pt;z-index:251672576" stroked="f">
            <v:textbox style="mso-next-textbox:#_x0000_s1250">
              <w:txbxContent>
                <w:p w:rsidR="006D5F0C" w:rsidRDefault="006D5F0C" w:rsidP="008744AB">
                  <w:pPr>
                    <w:spacing w:before="60" w:line="360" w:lineRule="auto"/>
                    <w:rPr>
                      <w:rFonts w:ascii="Bookman Old Style" w:eastAsia="Calibri" w:hAnsi="Bookman Old Style"/>
                      <w:sz w:val="22"/>
                      <w:szCs w:val="22"/>
                    </w:rPr>
                  </w:pPr>
                  <w:r>
                    <w:t>L</w:t>
                  </w:r>
                  <w:r>
                    <w:rPr>
                      <w:rFonts w:ascii="Bookman Old Style" w:eastAsia="Calibri" w:hAnsi="Bookman Old Style"/>
                      <w:spacing w:val="3"/>
                      <w:sz w:val="22"/>
                      <w:szCs w:val="22"/>
                    </w:rPr>
                    <w:t>A</w:t>
                  </w:r>
                  <w:r>
                    <w:rPr>
                      <w:rFonts w:ascii="Bookman Old Style" w:eastAsia="Calibri" w:hAnsi="Bookman Old Style"/>
                      <w:sz w:val="22"/>
                      <w:szCs w:val="22"/>
                    </w:rPr>
                    <w:t>M</w:t>
                  </w:r>
                  <w:r>
                    <w:rPr>
                      <w:rFonts w:ascii="Bookman Old Style" w:eastAsia="Calibri" w:hAnsi="Bookman Old Style"/>
                      <w:spacing w:val="-2"/>
                      <w:sz w:val="22"/>
                      <w:szCs w:val="22"/>
                    </w:rPr>
                    <w:t>P</w:t>
                  </w:r>
                  <w:r>
                    <w:rPr>
                      <w:rFonts w:ascii="Bookman Old Style" w:eastAsia="Calibri" w:hAnsi="Bookman Old Style"/>
                      <w:spacing w:val="2"/>
                      <w:sz w:val="22"/>
                      <w:szCs w:val="22"/>
                    </w:rPr>
                    <w:t>I</w:t>
                  </w:r>
                  <w:r>
                    <w:rPr>
                      <w:rFonts w:ascii="Bookman Old Style" w:eastAsia="Calibri" w:hAnsi="Bookman Old Style"/>
                      <w:spacing w:val="-2"/>
                      <w:sz w:val="22"/>
                      <w:szCs w:val="22"/>
                    </w:rPr>
                    <w:t>R</w:t>
                  </w:r>
                  <w:r>
                    <w:rPr>
                      <w:rFonts w:ascii="Bookman Old Style" w:eastAsia="Calibri" w:hAnsi="Bookman Old Style"/>
                      <w:spacing w:val="3"/>
                      <w:sz w:val="22"/>
                      <w:szCs w:val="22"/>
                    </w:rPr>
                    <w:t>A</w:t>
                  </w:r>
                  <w:r>
                    <w:rPr>
                      <w:rFonts w:ascii="Bookman Old Style" w:eastAsia="Calibri" w:hAnsi="Bookman Old Style"/>
                      <w:sz w:val="22"/>
                      <w:szCs w:val="22"/>
                    </w:rPr>
                    <w:t>N</w:t>
                  </w:r>
                  <w:r>
                    <w:rPr>
                      <w:rFonts w:ascii="Bookman Old Style" w:eastAsia="Calibri" w:hAnsi="Bookman Old Style"/>
                      <w:sz w:val="22"/>
                      <w:szCs w:val="22"/>
                      <w:lang w:val="id-ID"/>
                    </w:rPr>
                    <w:t xml:space="preserve"> </w:t>
                  </w:r>
                  <w:r>
                    <w:rPr>
                      <w:rFonts w:ascii="Bookman Old Style" w:eastAsia="Calibri" w:hAnsi="Bookman Old Style"/>
                      <w:w w:val="102"/>
                      <w:sz w:val="22"/>
                      <w:szCs w:val="22"/>
                    </w:rPr>
                    <w:t>3</w:t>
                  </w:r>
                </w:p>
                <w:p w:rsidR="006D5F0C" w:rsidRDefault="006D5F0C" w:rsidP="008744AB"/>
              </w:txbxContent>
            </v:textbox>
          </v:rect>
        </w:pict>
      </w:r>
    </w:p>
    <w:tbl>
      <w:tblPr>
        <w:tblW w:w="983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2"/>
        <w:gridCol w:w="4541"/>
      </w:tblGrid>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spacing w:line="360" w:lineRule="auto"/>
              <w:jc w:val="center"/>
              <w:rPr>
                <w:rFonts w:ascii="Arial" w:eastAsia="Calibri,Bold" w:hAnsi="Arial" w:cs="Arial"/>
                <w:bCs/>
                <w:color w:val="000000"/>
                <w:sz w:val="22"/>
                <w:lang w:eastAsia="id-ID"/>
              </w:rPr>
            </w:pPr>
          </w:p>
          <w:p w:rsidR="008744AB" w:rsidRPr="00A40D6F" w:rsidRDefault="00C5642C">
            <w:pPr>
              <w:autoSpaceDE w:val="0"/>
              <w:autoSpaceDN w:val="0"/>
              <w:adjustRightInd w:val="0"/>
              <w:spacing w:line="360" w:lineRule="auto"/>
              <w:jc w:val="center"/>
              <w:rPr>
                <w:rFonts w:ascii="Arial" w:eastAsia="Calibri,Bold" w:hAnsi="Arial" w:cs="Arial"/>
                <w:bCs/>
                <w:color w:val="000000"/>
                <w:sz w:val="22"/>
                <w:lang w:val="en-GB" w:eastAsia="id-ID"/>
              </w:rPr>
            </w:pPr>
            <w:r w:rsidRPr="00A40D6F">
              <w:rPr>
                <w:rFonts w:ascii="Arial" w:eastAsia="Calibri,Bold" w:hAnsi="Arial" w:cs="Arial"/>
                <w:bCs/>
                <w:color w:val="000000"/>
                <w:sz w:val="22"/>
                <w:lang w:eastAsia="id-ID"/>
              </w:rPr>
              <w:t>ANALISA MING</w:t>
            </w:r>
            <w:r w:rsidR="008744AB" w:rsidRPr="00A40D6F">
              <w:rPr>
                <w:rFonts w:ascii="Arial" w:eastAsia="Calibri,Bold" w:hAnsi="Arial" w:cs="Arial"/>
                <w:bCs/>
                <w:color w:val="000000"/>
                <w:sz w:val="22"/>
                <w:lang w:eastAsia="id-ID"/>
              </w:rPr>
              <w:t xml:space="preserve">GUAN PENCAPAIAN </w:t>
            </w:r>
            <w:r w:rsidR="008744AB" w:rsidRPr="00A40D6F">
              <w:rPr>
                <w:rFonts w:ascii="Arial" w:eastAsia="Calibri,Bold" w:hAnsi="Arial" w:cs="Arial"/>
                <w:bCs/>
                <w:color w:val="000000"/>
                <w:sz w:val="22"/>
                <w:lang w:val="en-GB" w:eastAsia="id-ID"/>
              </w:rPr>
              <w:t xml:space="preserve"> INDIKATOR MUTU</w:t>
            </w:r>
          </w:p>
        </w:tc>
      </w:tr>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Nama Unit</w:t>
            </w:r>
            <w:r w:rsidRPr="00A40D6F">
              <w:rPr>
                <w:rFonts w:ascii="Arial" w:eastAsia="Calibri,Bold" w:hAnsi="Arial" w:cs="Arial"/>
                <w:color w:val="000000"/>
                <w:sz w:val="22"/>
                <w:lang w:eastAsia="id-ID"/>
              </w:rPr>
              <w:tab/>
              <w:t>:</w:t>
            </w:r>
          </w:p>
        </w:tc>
      </w:tr>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Judul Indikator</w:t>
            </w:r>
            <w:r w:rsidRPr="00A40D6F">
              <w:rPr>
                <w:rFonts w:ascii="Arial" w:eastAsia="Calibri,Bold" w:hAnsi="Arial" w:cs="Arial"/>
                <w:color w:val="000000"/>
                <w:sz w:val="22"/>
                <w:lang w:eastAsia="id-ID"/>
              </w:rPr>
              <w:tab/>
              <w:t>:</w:t>
            </w:r>
          </w:p>
        </w:tc>
      </w:tr>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 w:val="right" w:pos="9617"/>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Area</w:t>
            </w:r>
            <w:r w:rsidRPr="00A40D6F">
              <w:rPr>
                <w:rFonts w:ascii="Arial" w:eastAsia="Calibri,Bold" w:hAnsi="Arial" w:cs="Arial"/>
                <w:color w:val="000000"/>
                <w:sz w:val="22"/>
                <w:lang w:eastAsia="id-ID"/>
              </w:rPr>
              <w:tab/>
              <w:t>: …………………………………………..(Klinis, Manajerial, SKP)</w:t>
            </w:r>
            <w:r w:rsidRPr="00A40D6F">
              <w:rPr>
                <w:rFonts w:ascii="Arial" w:eastAsia="Calibri,Bold" w:hAnsi="Arial" w:cs="Arial"/>
                <w:color w:val="000000"/>
                <w:sz w:val="22"/>
                <w:lang w:eastAsia="id-ID"/>
              </w:rPr>
              <w:tab/>
            </w:r>
          </w:p>
        </w:tc>
      </w:tr>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Numerator</w:t>
            </w:r>
            <w:r w:rsidRPr="00A40D6F">
              <w:rPr>
                <w:rFonts w:ascii="Arial" w:eastAsia="Calibri,Bold" w:hAnsi="Arial" w:cs="Arial"/>
                <w:color w:val="000000"/>
                <w:sz w:val="22"/>
                <w:lang w:eastAsia="id-ID"/>
              </w:rPr>
              <w:tab/>
              <w:t>:</w:t>
            </w:r>
          </w:p>
        </w:tc>
      </w:tr>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Denumerator</w:t>
            </w:r>
            <w:r w:rsidRPr="00A40D6F">
              <w:rPr>
                <w:rFonts w:ascii="Arial" w:eastAsia="Calibri,Bold" w:hAnsi="Arial" w:cs="Arial"/>
                <w:color w:val="000000"/>
                <w:sz w:val="22"/>
                <w:lang w:eastAsia="id-ID"/>
              </w:rPr>
              <w:tab/>
              <w:t>:</w:t>
            </w:r>
          </w:p>
        </w:tc>
      </w:tr>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 xml:space="preserve">Formula </w:t>
            </w:r>
            <w:r w:rsidRPr="00A40D6F">
              <w:rPr>
                <w:rFonts w:ascii="Arial" w:eastAsia="Calibri,Bold" w:hAnsi="Arial" w:cs="Arial"/>
                <w:color w:val="000000"/>
                <w:sz w:val="22"/>
                <w:lang w:eastAsia="id-ID"/>
              </w:rPr>
              <w:tab/>
              <w:t>: Numerator/ Denumerator x 100%</w:t>
            </w:r>
          </w:p>
        </w:tc>
      </w:tr>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Target</w:t>
            </w:r>
            <w:r w:rsidRPr="00A40D6F">
              <w:rPr>
                <w:rFonts w:ascii="Arial" w:eastAsia="Calibri,Bold" w:hAnsi="Arial" w:cs="Arial"/>
                <w:color w:val="000000"/>
                <w:sz w:val="22"/>
                <w:lang w:eastAsia="id-ID"/>
              </w:rPr>
              <w:tab/>
              <w:t>:        % / satuan lainnya</w:t>
            </w:r>
          </w:p>
        </w:tc>
      </w:tr>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Hasil Pencapaian Minggu Ke…….Bulan……….Tahun ……….</w:t>
            </w:r>
            <w:r w:rsidRPr="00A40D6F">
              <w:rPr>
                <w:rFonts w:ascii="Arial" w:eastAsia="Calibri,Bold" w:hAnsi="Arial" w:cs="Arial"/>
                <w:color w:val="000000"/>
                <w:sz w:val="22"/>
                <w:lang w:eastAsia="id-ID"/>
              </w:rPr>
              <w:tab/>
              <w:t>:       % / satuan lainnya</w:t>
            </w:r>
          </w:p>
        </w:tc>
      </w:tr>
      <w:tr w:rsidR="008744AB" w:rsidRPr="00A40D6F" w:rsidTr="008744AB">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bCs/>
                <w:color w:val="000000"/>
                <w:sz w:val="22"/>
                <w:lang w:eastAsia="id-ID"/>
              </w:rPr>
            </w:pPr>
            <w:r w:rsidRPr="00A40D6F">
              <w:rPr>
                <w:rFonts w:ascii="Arial" w:eastAsia="Calibri,Bold" w:hAnsi="Arial" w:cs="Arial"/>
                <w:color w:val="000000"/>
                <w:sz w:val="22"/>
                <w:lang w:eastAsia="id-ID"/>
              </w:rPr>
              <w:t>PENCAPAIAN</w:t>
            </w:r>
            <w:r w:rsidRPr="00A40D6F">
              <w:rPr>
                <w:rFonts w:ascii="Arial" w:eastAsia="Calibri,Bold" w:hAnsi="Arial" w:cs="Arial"/>
                <w:color w:val="000000"/>
                <w:sz w:val="22"/>
                <w:lang w:eastAsia="id-ID"/>
              </w:rPr>
              <w:tab/>
            </w:r>
            <w:r w:rsidRPr="00A40D6F">
              <w:rPr>
                <w:rFonts w:ascii="Arial" w:eastAsia="Calibri,Bold" w:hAnsi="Arial" w:cs="Arial"/>
                <w:bCs/>
                <w:color w:val="000000"/>
                <w:sz w:val="22"/>
                <w:lang w:eastAsia="id-ID"/>
              </w:rPr>
              <w:t>: TERCAPAI/ BELUM TERCAPAI</w:t>
            </w:r>
          </w:p>
        </w:tc>
      </w:tr>
      <w:tr w:rsidR="008744AB" w:rsidRPr="00A40D6F" w:rsidTr="008744AB">
        <w:trPr>
          <w:trHeight w:val="2960"/>
        </w:trPr>
        <w:tc>
          <w:tcPr>
            <w:tcW w:w="9833" w:type="dxa"/>
            <w:gridSpan w:val="2"/>
            <w:tcBorders>
              <w:top w:val="single" w:sz="4" w:space="0" w:color="auto"/>
              <w:left w:val="single" w:sz="4" w:space="0" w:color="auto"/>
              <w:bottom w:val="single" w:sz="4" w:space="0" w:color="auto"/>
              <w:right w:val="single" w:sz="4" w:space="0" w:color="auto"/>
            </w:tcBorders>
            <w:hideMark/>
          </w:tcPr>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HASIL SUPERVISI</w:t>
            </w:r>
            <w:r w:rsidRPr="00A40D6F">
              <w:rPr>
                <w:rFonts w:ascii="Arial" w:eastAsia="Calibri,Bold" w:hAnsi="Arial" w:cs="Arial"/>
                <w:color w:val="000000"/>
                <w:sz w:val="22"/>
                <w:lang w:eastAsia="id-ID"/>
              </w:rPr>
              <w:tab/>
              <w:t xml:space="preserve">: </w:t>
            </w:r>
          </w:p>
          <w:p w:rsidR="008744AB" w:rsidRPr="00A40D6F" w:rsidRDefault="008744AB">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ab/>
            </w:r>
          </w:p>
          <w:p w:rsidR="008744AB" w:rsidRPr="00A40D6F" w:rsidRDefault="008744AB">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ab/>
            </w:r>
          </w:p>
          <w:p w:rsidR="008744AB" w:rsidRPr="00A40D6F" w:rsidRDefault="008744AB">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ab/>
            </w:r>
          </w:p>
          <w:p w:rsidR="008744AB" w:rsidRPr="00A40D6F" w:rsidRDefault="008744AB">
            <w:pPr>
              <w:tabs>
                <w:tab w:val="left" w:pos="2779"/>
              </w:tabs>
              <w:autoSpaceDE w:val="0"/>
              <w:autoSpaceDN w:val="0"/>
              <w:adjustRightInd w:val="0"/>
              <w:spacing w:before="60" w:line="360" w:lineRule="auto"/>
              <w:jc w:val="both"/>
              <w:rPr>
                <w:rFonts w:ascii="Arial" w:eastAsia="Calibri,Bold" w:hAnsi="Arial" w:cs="Arial"/>
                <w:color w:val="000000"/>
                <w:sz w:val="22"/>
                <w:lang w:val="id-ID" w:eastAsia="id-ID"/>
              </w:rPr>
            </w:pPr>
            <w:r w:rsidRPr="00A40D6F">
              <w:rPr>
                <w:rFonts w:ascii="Arial" w:eastAsia="Calibri,Bold" w:hAnsi="Arial" w:cs="Arial"/>
                <w:color w:val="000000"/>
                <w:sz w:val="22"/>
                <w:lang w:eastAsia="id-ID"/>
              </w:rPr>
              <w:t>REKOMENDASI              :</w:t>
            </w:r>
          </w:p>
          <w:p w:rsidR="008744AB" w:rsidRPr="00A40D6F" w:rsidRDefault="008744AB">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ab/>
            </w:r>
          </w:p>
          <w:p w:rsidR="008744AB" w:rsidRPr="00A40D6F" w:rsidRDefault="008744AB">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ab/>
            </w:r>
          </w:p>
          <w:p w:rsidR="008744AB" w:rsidRPr="00A40D6F" w:rsidRDefault="008744AB">
            <w:pPr>
              <w:tabs>
                <w:tab w:val="left" w:leader="dot" w:pos="9441"/>
              </w:tabs>
              <w:autoSpaceDE w:val="0"/>
              <w:autoSpaceDN w:val="0"/>
              <w:adjustRightInd w:val="0"/>
              <w:spacing w:before="60" w:line="360" w:lineRule="auto"/>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ab/>
            </w:r>
          </w:p>
        </w:tc>
      </w:tr>
      <w:tr w:rsidR="008744AB" w:rsidRPr="00A40D6F" w:rsidTr="008744AB">
        <w:tc>
          <w:tcPr>
            <w:tcW w:w="5292"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jc w:val="both"/>
              <w:rPr>
                <w:rFonts w:ascii="Arial" w:eastAsia="Calibri,Bold" w:hAnsi="Arial" w:cs="Arial"/>
                <w:color w:val="000000"/>
                <w:sz w:val="22"/>
                <w:lang w:eastAsia="id-ID"/>
              </w:rPr>
            </w:pPr>
          </w:p>
          <w:p w:rsidR="008744AB" w:rsidRPr="00A40D6F" w:rsidRDefault="008744AB">
            <w:pPr>
              <w:autoSpaceDE w:val="0"/>
              <w:autoSpaceDN w:val="0"/>
              <w:adjustRightInd w:val="0"/>
              <w:jc w:val="both"/>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val="en-ID" w:eastAsia="id-ID"/>
              </w:rPr>
            </w:pPr>
            <w:r w:rsidRPr="00A40D6F">
              <w:rPr>
                <w:rFonts w:ascii="Arial" w:eastAsia="Calibri,Bold" w:hAnsi="Arial" w:cs="Arial"/>
                <w:color w:val="000000"/>
                <w:sz w:val="22"/>
                <w:lang w:val="en-ID" w:eastAsia="id-ID"/>
              </w:rPr>
              <w:t>Kepala Unit Kerja,</w:t>
            </w: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r w:rsidRPr="00A40D6F">
              <w:rPr>
                <w:rFonts w:ascii="Arial" w:eastAsia="Calibri,Bold" w:hAnsi="Arial" w:cs="Arial"/>
                <w:color w:val="000000"/>
                <w:sz w:val="22"/>
                <w:lang w:eastAsia="id-ID"/>
              </w:rPr>
              <w:t>(nama</w:t>
            </w:r>
            <w:r w:rsidRPr="00A40D6F">
              <w:rPr>
                <w:rFonts w:ascii="Arial" w:eastAsia="Calibri,Bold" w:hAnsi="Arial" w:cs="Arial"/>
                <w:color w:val="000000"/>
                <w:sz w:val="22"/>
                <w:lang w:val="en-ID" w:eastAsia="id-ID"/>
              </w:rPr>
              <w:t xml:space="preserve"> lengkap</w:t>
            </w:r>
            <w:r w:rsidRPr="00A40D6F">
              <w:rPr>
                <w:rFonts w:ascii="Arial" w:eastAsia="Calibri,Bold" w:hAnsi="Arial" w:cs="Arial"/>
                <w:color w:val="000000"/>
                <w:sz w:val="22"/>
                <w:lang w:eastAsia="id-ID"/>
              </w:rPr>
              <w:t>, t</w:t>
            </w:r>
            <w:r w:rsidRPr="00A40D6F">
              <w:rPr>
                <w:rFonts w:ascii="Arial" w:eastAsia="Calibri,Bold" w:hAnsi="Arial" w:cs="Arial"/>
                <w:color w:val="000000"/>
                <w:sz w:val="22"/>
                <w:lang w:val="en-ID" w:eastAsia="id-ID"/>
              </w:rPr>
              <w:t>anda tangan</w:t>
            </w:r>
            <w:r w:rsidRPr="00A40D6F">
              <w:rPr>
                <w:rFonts w:ascii="Arial" w:eastAsia="Calibri,Bold" w:hAnsi="Arial" w:cs="Arial"/>
                <w:color w:val="000000"/>
                <w:sz w:val="22"/>
                <w:lang w:eastAsia="id-ID"/>
              </w:rPr>
              <w:t>)</w:t>
            </w:r>
          </w:p>
        </w:tc>
        <w:tc>
          <w:tcPr>
            <w:tcW w:w="4541" w:type="dxa"/>
            <w:tcBorders>
              <w:top w:val="single" w:sz="4" w:space="0" w:color="auto"/>
              <w:left w:val="single" w:sz="4" w:space="0" w:color="auto"/>
              <w:bottom w:val="single" w:sz="4" w:space="0" w:color="auto"/>
              <w:right w:val="single" w:sz="4" w:space="0" w:color="auto"/>
            </w:tcBorders>
          </w:tcPr>
          <w:p w:rsidR="008744AB" w:rsidRPr="00A40D6F" w:rsidRDefault="008744AB">
            <w:pPr>
              <w:autoSpaceDE w:val="0"/>
              <w:autoSpaceDN w:val="0"/>
              <w:adjustRightInd w:val="0"/>
              <w:jc w:val="both"/>
              <w:rPr>
                <w:rFonts w:ascii="Arial" w:eastAsia="Calibri,Bold" w:hAnsi="Arial" w:cs="Arial"/>
                <w:color w:val="000000"/>
                <w:sz w:val="22"/>
                <w:lang w:eastAsia="id-ID"/>
              </w:rPr>
            </w:pPr>
            <w:r w:rsidRPr="00A40D6F">
              <w:rPr>
                <w:rFonts w:ascii="Arial" w:eastAsia="Calibri,Bold" w:hAnsi="Arial" w:cs="Arial"/>
                <w:color w:val="000000"/>
                <w:sz w:val="22"/>
                <w:lang w:eastAsia="id-ID"/>
              </w:rPr>
              <w:t>Sampit, …………….…….………….2018</w:t>
            </w: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val="id-ID" w:eastAsia="id-ID"/>
              </w:rPr>
            </w:pPr>
            <w:r w:rsidRPr="00A40D6F">
              <w:rPr>
                <w:rFonts w:ascii="Arial" w:eastAsia="Calibri,Bold" w:hAnsi="Arial" w:cs="Arial"/>
                <w:color w:val="000000"/>
                <w:sz w:val="22"/>
                <w:lang w:eastAsia="id-ID"/>
              </w:rPr>
              <w:t>Verifikator Komite PMKP</w:t>
            </w: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p>
          <w:p w:rsidR="008744AB" w:rsidRPr="00A40D6F" w:rsidRDefault="008744AB">
            <w:pPr>
              <w:autoSpaceDE w:val="0"/>
              <w:autoSpaceDN w:val="0"/>
              <w:adjustRightInd w:val="0"/>
              <w:jc w:val="center"/>
              <w:rPr>
                <w:rFonts w:ascii="Arial" w:eastAsia="Calibri,Bold" w:hAnsi="Arial" w:cs="Arial"/>
                <w:color w:val="000000"/>
                <w:sz w:val="22"/>
                <w:lang w:eastAsia="id-ID"/>
              </w:rPr>
            </w:pPr>
            <w:r w:rsidRPr="00A40D6F">
              <w:rPr>
                <w:rFonts w:ascii="Arial" w:eastAsia="Calibri,Bold" w:hAnsi="Arial" w:cs="Arial"/>
                <w:color w:val="000000"/>
                <w:sz w:val="22"/>
                <w:lang w:eastAsia="id-ID"/>
              </w:rPr>
              <w:t>(nama</w:t>
            </w:r>
            <w:r w:rsidRPr="00A40D6F">
              <w:rPr>
                <w:rFonts w:ascii="Arial" w:eastAsia="Calibri,Bold" w:hAnsi="Arial" w:cs="Arial"/>
                <w:color w:val="000000"/>
                <w:sz w:val="22"/>
                <w:lang w:val="en-ID" w:eastAsia="id-ID"/>
              </w:rPr>
              <w:t xml:space="preserve"> lengkap</w:t>
            </w:r>
            <w:r w:rsidRPr="00A40D6F">
              <w:rPr>
                <w:rFonts w:ascii="Arial" w:eastAsia="Calibri,Bold" w:hAnsi="Arial" w:cs="Arial"/>
                <w:color w:val="000000"/>
                <w:sz w:val="22"/>
                <w:lang w:eastAsia="id-ID"/>
              </w:rPr>
              <w:t>, t</w:t>
            </w:r>
            <w:r w:rsidRPr="00A40D6F">
              <w:rPr>
                <w:rFonts w:ascii="Arial" w:eastAsia="Calibri,Bold" w:hAnsi="Arial" w:cs="Arial"/>
                <w:color w:val="000000"/>
                <w:sz w:val="22"/>
                <w:lang w:val="en-ID" w:eastAsia="id-ID"/>
              </w:rPr>
              <w:t>anda tangan</w:t>
            </w:r>
            <w:r w:rsidRPr="00A40D6F">
              <w:rPr>
                <w:rFonts w:ascii="Arial" w:eastAsia="Calibri,Bold" w:hAnsi="Arial" w:cs="Arial"/>
                <w:color w:val="000000"/>
                <w:sz w:val="22"/>
                <w:lang w:eastAsia="id-ID"/>
              </w:rPr>
              <w:t>)</w:t>
            </w:r>
          </w:p>
        </w:tc>
      </w:tr>
    </w:tbl>
    <w:p w:rsidR="008744AB" w:rsidRPr="00A40D6F" w:rsidRDefault="008744AB" w:rsidP="008744AB">
      <w:pPr>
        <w:spacing w:line="360" w:lineRule="auto"/>
        <w:rPr>
          <w:rFonts w:ascii="Arial" w:hAnsi="Arial" w:cs="Arial"/>
          <w:sz w:val="22"/>
          <w:szCs w:val="22"/>
        </w:rPr>
      </w:pPr>
    </w:p>
    <w:p w:rsidR="008744AB" w:rsidRPr="00A40D6F" w:rsidRDefault="008744AB" w:rsidP="008744AB">
      <w:pPr>
        <w:spacing w:line="360" w:lineRule="auto"/>
        <w:rPr>
          <w:rFonts w:ascii="Arial" w:hAnsi="Arial" w:cs="Arial"/>
          <w:sz w:val="22"/>
          <w:szCs w:val="22"/>
        </w:rPr>
      </w:pPr>
    </w:p>
    <w:p w:rsidR="008744AB" w:rsidRPr="00A40D6F" w:rsidRDefault="008744AB" w:rsidP="008744AB">
      <w:pPr>
        <w:spacing w:line="360" w:lineRule="auto"/>
        <w:rPr>
          <w:rFonts w:ascii="Arial" w:hAnsi="Arial" w:cs="Arial"/>
          <w:sz w:val="22"/>
          <w:szCs w:val="22"/>
        </w:rPr>
      </w:pPr>
    </w:p>
    <w:p w:rsidR="008744AB" w:rsidRPr="008D14BD" w:rsidRDefault="008D14BD" w:rsidP="008D14BD">
      <w:pPr>
        <w:pStyle w:val="NoSpacing"/>
        <w:spacing w:line="360" w:lineRule="auto"/>
        <w:ind w:left="4820"/>
        <w:jc w:val="center"/>
        <w:rPr>
          <w:rFonts w:ascii="Arial" w:hAnsi="Arial" w:cs="Arial"/>
          <w:lang w:val="en-ID"/>
        </w:rPr>
      </w:pPr>
      <w:r>
        <w:rPr>
          <w:rFonts w:ascii="Arial" w:hAnsi="Arial" w:cs="Arial"/>
        </w:rPr>
        <w:t>Direktur</w:t>
      </w:r>
    </w:p>
    <w:p w:rsidR="008744AB" w:rsidRPr="00A40D6F" w:rsidRDefault="008744AB" w:rsidP="008D14BD">
      <w:pPr>
        <w:pStyle w:val="NoSpacing"/>
        <w:spacing w:line="360" w:lineRule="auto"/>
        <w:ind w:left="4820"/>
        <w:jc w:val="center"/>
        <w:rPr>
          <w:rFonts w:ascii="Arial" w:hAnsi="Arial" w:cs="Arial"/>
        </w:rPr>
      </w:pPr>
    </w:p>
    <w:p w:rsidR="008744AB" w:rsidRPr="00A40D6F" w:rsidRDefault="008744AB" w:rsidP="008D14BD">
      <w:pPr>
        <w:pStyle w:val="NoSpacing"/>
        <w:spacing w:line="360" w:lineRule="auto"/>
        <w:ind w:left="4820"/>
        <w:jc w:val="center"/>
        <w:rPr>
          <w:rFonts w:ascii="Arial" w:hAnsi="Arial" w:cs="Arial"/>
        </w:rPr>
      </w:pPr>
    </w:p>
    <w:p w:rsidR="008744AB" w:rsidRPr="00A40D6F" w:rsidRDefault="008744AB" w:rsidP="008D14BD">
      <w:pPr>
        <w:pStyle w:val="NoSpacing"/>
        <w:spacing w:line="360" w:lineRule="auto"/>
        <w:ind w:left="4820"/>
        <w:jc w:val="center"/>
        <w:rPr>
          <w:rFonts w:ascii="Arial" w:hAnsi="Arial" w:cs="Arial"/>
        </w:rPr>
      </w:pPr>
    </w:p>
    <w:p w:rsidR="008744AB" w:rsidRPr="00A40D6F" w:rsidRDefault="008744AB" w:rsidP="008D14BD">
      <w:pPr>
        <w:pStyle w:val="NoSpacing"/>
        <w:spacing w:line="360" w:lineRule="auto"/>
        <w:ind w:left="4820"/>
        <w:jc w:val="center"/>
        <w:rPr>
          <w:rFonts w:ascii="Arial" w:hAnsi="Arial" w:cs="Arial"/>
        </w:rPr>
      </w:pPr>
      <w:r w:rsidRPr="00A40D6F">
        <w:rPr>
          <w:rFonts w:ascii="Arial" w:hAnsi="Arial" w:cs="Arial"/>
        </w:rPr>
        <w:t>dr. DENNY MUDA PERDANA, Sp.Rad</w:t>
      </w:r>
    </w:p>
    <w:p w:rsidR="008744AB" w:rsidRPr="00A40D6F" w:rsidRDefault="008744AB" w:rsidP="008D14BD">
      <w:pPr>
        <w:pStyle w:val="NoSpacing"/>
        <w:spacing w:line="360" w:lineRule="auto"/>
        <w:ind w:left="4820"/>
        <w:jc w:val="center"/>
        <w:rPr>
          <w:rFonts w:ascii="Arial" w:hAnsi="Arial" w:cs="Arial"/>
        </w:rPr>
      </w:pPr>
      <w:r w:rsidRPr="00A40D6F">
        <w:rPr>
          <w:rFonts w:ascii="Arial" w:hAnsi="Arial" w:cs="Arial"/>
        </w:rPr>
        <w:t>Pembina Utama Muda</w:t>
      </w:r>
    </w:p>
    <w:p w:rsidR="008744AB" w:rsidRPr="00A40D6F" w:rsidRDefault="008744AB" w:rsidP="008D14BD">
      <w:pPr>
        <w:spacing w:line="360" w:lineRule="auto"/>
        <w:ind w:left="4820"/>
        <w:jc w:val="center"/>
        <w:rPr>
          <w:rFonts w:ascii="Arial" w:hAnsi="Arial" w:cs="Arial"/>
          <w:sz w:val="22"/>
          <w:szCs w:val="22"/>
        </w:rPr>
      </w:pPr>
      <w:r w:rsidRPr="00A40D6F">
        <w:rPr>
          <w:rFonts w:ascii="Arial" w:hAnsi="Arial" w:cs="Arial"/>
        </w:rPr>
        <w:t>NIP. 19621121 199610 1 001</w:t>
      </w:r>
    </w:p>
    <w:p w:rsidR="008744AB" w:rsidRPr="00A40D6F" w:rsidRDefault="008744AB" w:rsidP="008744AB">
      <w:pPr>
        <w:spacing w:line="360" w:lineRule="auto"/>
        <w:rPr>
          <w:rFonts w:ascii="Arial" w:hAnsi="Arial" w:cs="Arial"/>
          <w:sz w:val="22"/>
          <w:szCs w:val="22"/>
        </w:rPr>
        <w:sectPr w:rsidR="008744AB" w:rsidRPr="00A40D6F">
          <w:pgSz w:w="12191" w:h="18711"/>
          <w:pgMar w:top="1701" w:right="1418" w:bottom="1418" w:left="1701" w:header="0" w:footer="902" w:gutter="0"/>
          <w:cols w:space="720"/>
        </w:sectPr>
      </w:pPr>
    </w:p>
    <w:p w:rsidR="008744AB" w:rsidRPr="00A40D6F" w:rsidRDefault="008744AB" w:rsidP="008744AB">
      <w:pPr>
        <w:tabs>
          <w:tab w:val="left" w:pos="10915"/>
        </w:tabs>
        <w:spacing w:before="13" w:line="280" w:lineRule="exact"/>
        <w:ind w:firstLine="720"/>
        <w:rPr>
          <w:rFonts w:ascii="Arial" w:hAnsi="Arial" w:cs="Arial"/>
          <w:w w:val="102"/>
          <w:lang w:val="en-ID"/>
        </w:rPr>
      </w:pPr>
    </w:p>
    <w:p w:rsidR="003677AD" w:rsidRPr="00A40D6F" w:rsidRDefault="003677AD" w:rsidP="003254C4">
      <w:pPr>
        <w:spacing w:line="360" w:lineRule="auto"/>
        <w:jc w:val="both"/>
        <w:rPr>
          <w:rFonts w:ascii="Arial" w:eastAsia="Calibri" w:hAnsi="Arial" w:cs="Arial"/>
          <w:sz w:val="22"/>
          <w:szCs w:val="22"/>
        </w:rPr>
      </w:pPr>
    </w:p>
    <w:p w:rsidR="003677AD" w:rsidRPr="00A40D6F" w:rsidRDefault="003677AD" w:rsidP="003254C4">
      <w:pPr>
        <w:spacing w:line="360" w:lineRule="auto"/>
        <w:jc w:val="both"/>
        <w:rPr>
          <w:rFonts w:ascii="Arial" w:eastAsia="Calibri" w:hAnsi="Arial" w:cs="Arial"/>
          <w:sz w:val="22"/>
          <w:szCs w:val="22"/>
        </w:rPr>
      </w:pPr>
    </w:p>
    <w:p w:rsidR="003677AD" w:rsidRPr="00A40D6F" w:rsidRDefault="003677AD" w:rsidP="003254C4">
      <w:pPr>
        <w:spacing w:line="360" w:lineRule="auto"/>
        <w:jc w:val="both"/>
        <w:rPr>
          <w:rFonts w:ascii="Arial" w:eastAsia="Calibri" w:hAnsi="Arial" w:cs="Arial"/>
          <w:sz w:val="22"/>
          <w:szCs w:val="22"/>
        </w:rPr>
      </w:pPr>
    </w:p>
    <w:p w:rsidR="003677AD" w:rsidRPr="00A40D6F" w:rsidRDefault="003677AD" w:rsidP="003254C4">
      <w:pPr>
        <w:spacing w:line="360" w:lineRule="auto"/>
        <w:jc w:val="both"/>
        <w:rPr>
          <w:rFonts w:ascii="Arial" w:eastAsia="Calibri" w:hAnsi="Arial" w:cs="Arial"/>
          <w:sz w:val="22"/>
          <w:szCs w:val="22"/>
        </w:rPr>
      </w:pPr>
    </w:p>
    <w:p w:rsidR="003677AD" w:rsidRPr="00A40D6F" w:rsidRDefault="003677AD" w:rsidP="003254C4">
      <w:pPr>
        <w:spacing w:line="360" w:lineRule="auto"/>
        <w:jc w:val="both"/>
        <w:rPr>
          <w:rFonts w:ascii="Arial" w:eastAsia="Calibri" w:hAnsi="Arial" w:cs="Arial"/>
          <w:sz w:val="22"/>
          <w:szCs w:val="22"/>
        </w:rPr>
      </w:pPr>
    </w:p>
    <w:p w:rsidR="004F1398" w:rsidRPr="00A40D6F" w:rsidRDefault="004F1398" w:rsidP="003254C4">
      <w:pPr>
        <w:spacing w:line="360" w:lineRule="auto"/>
        <w:jc w:val="both"/>
        <w:rPr>
          <w:rFonts w:ascii="Arial" w:eastAsia="Calibri" w:hAnsi="Arial" w:cs="Arial"/>
          <w:sz w:val="22"/>
          <w:szCs w:val="22"/>
        </w:rPr>
      </w:pPr>
    </w:p>
    <w:p w:rsidR="004F1398" w:rsidRPr="00A40D6F" w:rsidRDefault="004F1398" w:rsidP="003677AD">
      <w:pPr>
        <w:spacing w:line="360" w:lineRule="auto"/>
        <w:rPr>
          <w:rFonts w:ascii="Arial" w:hAnsi="Arial" w:cs="Arial"/>
          <w:sz w:val="22"/>
          <w:szCs w:val="22"/>
        </w:rPr>
      </w:pPr>
    </w:p>
    <w:sectPr w:rsidR="004F1398" w:rsidRPr="00A40D6F" w:rsidSect="003677AD">
      <w:footerReference w:type="default" r:id="rId21"/>
      <w:pgSz w:w="12191" w:h="18711" w:code="1"/>
      <w:pgMar w:top="1701" w:right="1418" w:bottom="1418" w:left="1701" w:header="0" w:footer="9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0C2" w:rsidRDefault="002610C2" w:rsidP="004B4E6E">
      <w:r>
        <w:separator/>
      </w:r>
    </w:p>
  </w:endnote>
  <w:endnote w:type="continuationSeparator" w:id="0">
    <w:p w:rsidR="002610C2" w:rsidRDefault="002610C2" w:rsidP="004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Bold">
    <w:altName w:val="MS Gothic"/>
    <w:panose1 w:val="00000000000000000000"/>
    <w:charset w:val="80"/>
    <w:family w:val="auto"/>
    <w:notTrueType/>
    <w:pitch w:val="default"/>
    <w:sig w:usb0="00000000"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libri,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F0C" w:rsidRDefault="006D5F0C" w:rsidP="00D87BD4">
    <w:pPr>
      <w:tabs>
        <w:tab w:val="center" w:pos="4400"/>
      </w:tabs>
      <w:spacing w:line="200" w:lineRule="exact"/>
    </w:pPr>
    <w:r>
      <w:pict>
        <v:shapetype id="_x0000_t202" coordsize="21600,21600" o:spt="202" path="m,l,21600r21600,l21600,xe">
          <v:stroke joinstyle="miter"/>
          <v:path gradientshapeok="t" o:connecttype="rect"/>
        </v:shapetype>
        <v:shape id="_x0000_s2069" type="#_x0000_t202" style="position:absolute;margin-left:304.75pt;margin-top:735.9pt;width:15.45pt;height:13.3pt;z-index:-6255;mso-position-horizontal-relative:page;mso-position-vertical-relative:page" filled="f" stroked="f">
          <v:textbox inset="0,0,0,0">
            <w:txbxContent>
              <w:p w:rsidR="006D5F0C" w:rsidRPr="00D87BD4" w:rsidRDefault="006D5F0C" w:rsidP="00D87BD4">
                <w:pPr>
                  <w:spacing w:line="240" w:lineRule="exact"/>
                  <w:rPr>
                    <w:rFonts w:ascii="Calibri" w:eastAsia="Calibri" w:hAnsi="Calibri" w:cs="Calibri"/>
                    <w:sz w:val="22"/>
                    <w:szCs w:val="22"/>
                    <w:lang w:val="id-ID"/>
                  </w:rPr>
                </w:pPr>
              </w:p>
            </w:txbxContent>
          </v:textbox>
          <w10:wrap anchorx="page" anchory="page"/>
        </v:shape>
      </w:pic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F0C" w:rsidRDefault="006D5F0C">
    <w:pPr>
      <w:spacing w:line="200" w:lineRule="exact"/>
    </w:pPr>
    <w:r>
      <w:pict>
        <v:shapetype id="_x0000_t202" coordsize="21600,21600" o:spt="202" path="m,l,21600r21600,l21600,xe">
          <v:stroke joinstyle="miter"/>
          <v:path gradientshapeok="t" o:connecttype="rect"/>
        </v:shapetype>
        <v:shape id="_x0000_s2079" type="#_x0000_t202" style="position:absolute;margin-left:304.75pt;margin-top:735.9pt;width:15.45pt;height:13.3pt;z-index:-4207;mso-position-horizontal-relative:page;mso-position-vertical-relative:page" filled="f" stroked="f">
          <v:textbox inset="0,0,0,0">
            <w:txbxContent>
              <w:p w:rsidR="006D5F0C" w:rsidRPr="00465FBE" w:rsidRDefault="006D5F0C">
                <w:pPr>
                  <w:spacing w:line="240" w:lineRule="exact"/>
                  <w:ind w:left="40"/>
                  <w:rPr>
                    <w:rFonts w:ascii="Calibri" w:eastAsia="Calibri" w:hAnsi="Calibri" w:cs="Calibri"/>
                    <w:sz w:val="22"/>
                    <w:szCs w:val="22"/>
                    <w:lang w:val="id-ID"/>
                  </w:rPr>
                </w:pP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F0C" w:rsidRDefault="006D5F0C">
    <w:pPr>
      <w:spacing w:line="200" w:lineRule="exact"/>
    </w:pPr>
    <w:r>
      <w:pict>
        <v:shapetype id="_x0000_t202" coordsize="21600,21600" o:spt="202" path="m,l,21600r21600,l21600,xe">
          <v:stroke joinstyle="miter"/>
          <v:path gradientshapeok="t" o:connecttype="rect"/>
        </v:shapetype>
        <v:shape id="_x0000_s2050" type="#_x0000_t202" style="position:absolute;margin-left:304.75pt;margin-top:875.25pt;width:15.45pt;height:13.3pt;z-index:-8304;mso-position-horizontal-relative:page;mso-position-vertical-relative:page" filled="f" stroked="f">
          <v:textbox style="mso-next-textbox:#_x0000_s2050" inset="0,0,0,0">
            <w:txbxContent>
              <w:p w:rsidR="006D5F0C" w:rsidRDefault="006D5F0C">
                <w:pPr>
                  <w:spacing w:line="240" w:lineRule="exact"/>
                  <w:ind w:left="40"/>
                  <w:rPr>
                    <w:rFonts w:ascii="Calibri" w:eastAsia="Calibri" w:hAnsi="Calibri" w:cs="Calibri"/>
                    <w:sz w:val="22"/>
                    <w:szCs w:val="22"/>
                  </w:rPr>
                </w:pPr>
                <w:r>
                  <w:fldChar w:fldCharType="begin"/>
                </w:r>
                <w:r>
                  <w:rPr>
                    <w:rFonts w:ascii="Calibri" w:eastAsia="Calibri" w:hAnsi="Calibri" w:cs="Calibri"/>
                    <w:w w:val="102"/>
                    <w:position w:val="1"/>
                    <w:sz w:val="22"/>
                    <w:szCs w:val="22"/>
                  </w:rPr>
                  <w:instrText xml:space="preserve"> PAGE </w:instrText>
                </w:r>
                <w:r>
                  <w:fldChar w:fldCharType="separate"/>
                </w:r>
                <w:r w:rsidR="003B7DE9">
                  <w:rPr>
                    <w:rFonts w:ascii="Calibri" w:eastAsia="Calibri" w:hAnsi="Calibri" w:cs="Calibri"/>
                    <w:noProof/>
                    <w:w w:val="102"/>
                    <w:position w:val="1"/>
                    <w:sz w:val="22"/>
                    <w:szCs w:val="22"/>
                  </w:rPr>
                  <w:t>19</w:t>
                </w:r>
                <w:r>
                  <w:fldChar w:fldCharType="end"/>
                </w:r>
                <w:r>
                  <w:fldChar w:fldCharType="begin"/>
                </w:r>
                <w:r>
                  <w:rPr>
                    <w:rFonts w:ascii="Calibri" w:eastAsia="Calibri" w:hAnsi="Calibri" w:cs="Calibri"/>
                    <w:w w:val="102"/>
                    <w:position w:val="1"/>
                    <w:sz w:val="22"/>
                    <w:szCs w:val="22"/>
                  </w:rPr>
                  <w:instrText xml:space="preserve"> PAGE </w:instrText>
                </w:r>
                <w:r>
                  <w:fldChar w:fldCharType="separate"/>
                </w:r>
                <w:r w:rsidR="003B7DE9">
                  <w:rPr>
                    <w:rFonts w:ascii="Calibri" w:eastAsia="Calibri" w:hAnsi="Calibri" w:cs="Calibri"/>
                    <w:noProof/>
                    <w:w w:val="102"/>
                    <w:position w:val="1"/>
                    <w:sz w:val="22"/>
                    <w:szCs w:val="22"/>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F0C" w:rsidRDefault="006D5F0C" w:rsidP="003254C4">
    <w:pPr>
      <w:tabs>
        <w:tab w:val="center" w:pos="4400"/>
      </w:tabs>
      <w:spacing w:line="200" w:lineRule="exact"/>
    </w:pPr>
    <w:r>
      <w:pict>
        <v:shapetype id="_x0000_t202" coordsize="21600,21600" o:spt="202" path="m,l,21600r21600,l21600,xe">
          <v:stroke joinstyle="miter"/>
          <v:path gradientshapeok="t" o:connecttype="rect"/>
        </v:shapetype>
        <v:shape id="_x0000_s2085" type="#_x0000_t202" style="position:absolute;margin-left:304.75pt;margin-top:735.9pt;width:15.45pt;height:13.3pt;z-index:-2159;mso-position-horizontal-relative:page;mso-position-vertical-relative:page" filled="f" stroked="f">
          <v:textbox style="mso-next-textbox:#_x0000_s2085" inset="0,0,0,0">
            <w:txbxContent>
              <w:p w:rsidR="006D5F0C" w:rsidRDefault="006D5F0C" w:rsidP="003254C4">
                <w:pPr>
                  <w:spacing w:line="240" w:lineRule="exact"/>
                  <w:rPr>
                    <w:lang w:val="id-ID"/>
                  </w:rPr>
                </w:pPr>
              </w:p>
              <w:p w:rsidR="006D5F0C" w:rsidRPr="00114E69" w:rsidRDefault="006D5F0C" w:rsidP="003254C4">
                <w:pPr>
                  <w:spacing w:line="240" w:lineRule="exact"/>
                  <w:rPr>
                    <w:rFonts w:ascii="Calibri" w:eastAsia="Calibri" w:hAnsi="Calibri" w:cs="Calibri"/>
                    <w:sz w:val="22"/>
                    <w:szCs w:val="22"/>
                    <w:lang w:val="id-ID"/>
                  </w:rPr>
                </w:pPr>
              </w:p>
            </w:txbxContent>
          </v:textbox>
          <w10:wrap anchorx="page" anchory="page"/>
        </v:shape>
      </w:pic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F0C" w:rsidRDefault="006D5F0C">
    <w:pPr>
      <w:spacing w:line="200" w:lineRule="exact"/>
    </w:pPr>
    <w:r>
      <w:pict>
        <v:shapetype id="_x0000_t202" coordsize="21600,21600" o:spt="202" path="m,l,21600r21600,l21600,xe">
          <v:stroke joinstyle="miter"/>
          <v:path gradientshapeok="t" o:connecttype="rect"/>
        </v:shapetype>
        <v:shape id="_x0000_s2049" type="#_x0000_t202" style="position:absolute;margin-left:304.75pt;margin-top:735.9pt;width:15.45pt;height:13.3pt;z-index:-8303;mso-position-horizontal-relative:page;mso-position-vertical-relative:page" filled="f" stroked="f">
          <v:textbox inset="0,0,0,0">
            <w:txbxContent>
              <w:p w:rsidR="006D5F0C" w:rsidRDefault="006D5F0C">
                <w:pPr>
                  <w:spacing w:line="240" w:lineRule="exact"/>
                  <w:ind w:left="40"/>
                  <w:rPr>
                    <w:rFonts w:ascii="Calibri" w:eastAsia="Calibri" w:hAnsi="Calibri" w:cs="Calibri"/>
                    <w:sz w:val="22"/>
                    <w:szCs w:val="22"/>
                  </w:rPr>
                </w:pPr>
                <w:r>
                  <w:fldChar w:fldCharType="begin"/>
                </w:r>
                <w:r>
                  <w:rPr>
                    <w:rFonts w:ascii="Calibri" w:eastAsia="Calibri" w:hAnsi="Calibri" w:cs="Calibri"/>
                    <w:w w:val="102"/>
                    <w:position w:val="1"/>
                    <w:sz w:val="22"/>
                    <w:szCs w:val="22"/>
                  </w:rPr>
                  <w:instrText xml:space="preserve"> PAGE </w:instrText>
                </w:r>
                <w:r>
                  <w:fldChar w:fldCharType="separate"/>
                </w:r>
                <w:r w:rsidR="003B7DE9">
                  <w:rPr>
                    <w:rFonts w:ascii="Calibri" w:eastAsia="Calibri" w:hAnsi="Calibri" w:cs="Calibri"/>
                    <w:noProof/>
                    <w:w w:val="102"/>
                    <w:position w:val="1"/>
                    <w:sz w:val="22"/>
                    <w:szCs w:val="22"/>
                  </w:rPr>
                  <w:t>66</w:t>
                </w:r>
                <w:r>
                  <w:fldChar w:fldCharType="end"/>
                </w:r>
                <w:r>
                  <w:fldChar w:fldCharType="begin"/>
                </w:r>
                <w:r>
                  <w:rPr>
                    <w:rFonts w:ascii="Calibri" w:eastAsia="Calibri" w:hAnsi="Calibri" w:cs="Calibri"/>
                    <w:w w:val="102"/>
                    <w:position w:val="1"/>
                    <w:sz w:val="22"/>
                    <w:szCs w:val="22"/>
                  </w:rPr>
                  <w:instrText xml:space="preserve"> PAGE </w:instrText>
                </w:r>
                <w:r>
                  <w:fldChar w:fldCharType="separate"/>
                </w:r>
                <w:r w:rsidR="003B7DE9">
                  <w:rPr>
                    <w:rFonts w:ascii="Calibri" w:eastAsia="Calibri" w:hAnsi="Calibri" w:cs="Calibri"/>
                    <w:noProof/>
                    <w:w w:val="102"/>
                    <w:position w:val="1"/>
                    <w:sz w:val="22"/>
                    <w:szCs w:val="22"/>
                  </w:rPr>
                  <w:t>66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0C2" w:rsidRDefault="002610C2" w:rsidP="004B4E6E">
      <w:r>
        <w:separator/>
      </w:r>
    </w:p>
  </w:footnote>
  <w:footnote w:type="continuationSeparator" w:id="0">
    <w:p w:rsidR="002610C2" w:rsidRDefault="002610C2" w:rsidP="004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4392"/>
    <w:multiLevelType w:val="hybridMultilevel"/>
    <w:tmpl w:val="1A68650C"/>
    <w:lvl w:ilvl="0" w:tplc="0409000F">
      <w:start w:val="1"/>
      <w:numFmt w:val="decimal"/>
      <w:lvlText w:val="%1."/>
      <w:lvlJc w:val="left"/>
      <w:pPr>
        <w:ind w:left="1458" w:hanging="360"/>
      </w:pPr>
    </w:lvl>
    <w:lvl w:ilvl="1" w:tplc="04210019" w:tentative="1">
      <w:start w:val="1"/>
      <w:numFmt w:val="lowerLetter"/>
      <w:lvlText w:val="%2."/>
      <w:lvlJc w:val="left"/>
      <w:pPr>
        <w:ind w:left="2178" w:hanging="360"/>
      </w:pPr>
    </w:lvl>
    <w:lvl w:ilvl="2" w:tplc="0421001B" w:tentative="1">
      <w:start w:val="1"/>
      <w:numFmt w:val="lowerRoman"/>
      <w:lvlText w:val="%3."/>
      <w:lvlJc w:val="right"/>
      <w:pPr>
        <w:ind w:left="2898" w:hanging="180"/>
      </w:pPr>
    </w:lvl>
    <w:lvl w:ilvl="3" w:tplc="0421000F" w:tentative="1">
      <w:start w:val="1"/>
      <w:numFmt w:val="decimal"/>
      <w:lvlText w:val="%4."/>
      <w:lvlJc w:val="left"/>
      <w:pPr>
        <w:ind w:left="3618" w:hanging="360"/>
      </w:pPr>
    </w:lvl>
    <w:lvl w:ilvl="4" w:tplc="04210019" w:tentative="1">
      <w:start w:val="1"/>
      <w:numFmt w:val="lowerLetter"/>
      <w:lvlText w:val="%5."/>
      <w:lvlJc w:val="left"/>
      <w:pPr>
        <w:ind w:left="4338" w:hanging="360"/>
      </w:pPr>
    </w:lvl>
    <w:lvl w:ilvl="5" w:tplc="0421001B" w:tentative="1">
      <w:start w:val="1"/>
      <w:numFmt w:val="lowerRoman"/>
      <w:lvlText w:val="%6."/>
      <w:lvlJc w:val="right"/>
      <w:pPr>
        <w:ind w:left="5058" w:hanging="180"/>
      </w:pPr>
    </w:lvl>
    <w:lvl w:ilvl="6" w:tplc="0421000F" w:tentative="1">
      <w:start w:val="1"/>
      <w:numFmt w:val="decimal"/>
      <w:lvlText w:val="%7."/>
      <w:lvlJc w:val="left"/>
      <w:pPr>
        <w:ind w:left="5778" w:hanging="360"/>
      </w:pPr>
    </w:lvl>
    <w:lvl w:ilvl="7" w:tplc="04210019" w:tentative="1">
      <w:start w:val="1"/>
      <w:numFmt w:val="lowerLetter"/>
      <w:lvlText w:val="%8."/>
      <w:lvlJc w:val="left"/>
      <w:pPr>
        <w:ind w:left="6498" w:hanging="360"/>
      </w:pPr>
    </w:lvl>
    <w:lvl w:ilvl="8" w:tplc="0421001B" w:tentative="1">
      <w:start w:val="1"/>
      <w:numFmt w:val="lowerRoman"/>
      <w:lvlText w:val="%9."/>
      <w:lvlJc w:val="right"/>
      <w:pPr>
        <w:ind w:left="7218" w:hanging="180"/>
      </w:pPr>
    </w:lvl>
  </w:abstractNum>
  <w:abstractNum w:abstractNumId="1">
    <w:nsid w:val="0AB6140D"/>
    <w:multiLevelType w:val="hybridMultilevel"/>
    <w:tmpl w:val="EA06B016"/>
    <w:lvl w:ilvl="0" w:tplc="04090019">
      <w:start w:val="1"/>
      <w:numFmt w:val="lowerLetter"/>
      <w:lvlText w:val="%1."/>
      <w:lvlJc w:val="left"/>
      <w:pPr>
        <w:ind w:left="2178" w:hanging="360"/>
      </w:pPr>
    </w:lvl>
    <w:lvl w:ilvl="1" w:tplc="04210019" w:tentative="1">
      <w:start w:val="1"/>
      <w:numFmt w:val="lowerLetter"/>
      <w:lvlText w:val="%2."/>
      <w:lvlJc w:val="left"/>
      <w:pPr>
        <w:ind w:left="2898" w:hanging="360"/>
      </w:pPr>
    </w:lvl>
    <w:lvl w:ilvl="2" w:tplc="0421001B" w:tentative="1">
      <w:start w:val="1"/>
      <w:numFmt w:val="lowerRoman"/>
      <w:lvlText w:val="%3."/>
      <w:lvlJc w:val="right"/>
      <w:pPr>
        <w:ind w:left="3618" w:hanging="180"/>
      </w:pPr>
    </w:lvl>
    <w:lvl w:ilvl="3" w:tplc="0421000F" w:tentative="1">
      <w:start w:val="1"/>
      <w:numFmt w:val="decimal"/>
      <w:lvlText w:val="%4."/>
      <w:lvlJc w:val="left"/>
      <w:pPr>
        <w:ind w:left="4338" w:hanging="360"/>
      </w:pPr>
    </w:lvl>
    <w:lvl w:ilvl="4" w:tplc="04210019" w:tentative="1">
      <w:start w:val="1"/>
      <w:numFmt w:val="lowerLetter"/>
      <w:lvlText w:val="%5."/>
      <w:lvlJc w:val="left"/>
      <w:pPr>
        <w:ind w:left="5058" w:hanging="360"/>
      </w:pPr>
    </w:lvl>
    <w:lvl w:ilvl="5" w:tplc="0421001B" w:tentative="1">
      <w:start w:val="1"/>
      <w:numFmt w:val="lowerRoman"/>
      <w:lvlText w:val="%6."/>
      <w:lvlJc w:val="right"/>
      <w:pPr>
        <w:ind w:left="5778" w:hanging="180"/>
      </w:pPr>
    </w:lvl>
    <w:lvl w:ilvl="6" w:tplc="0421000F" w:tentative="1">
      <w:start w:val="1"/>
      <w:numFmt w:val="decimal"/>
      <w:lvlText w:val="%7."/>
      <w:lvlJc w:val="left"/>
      <w:pPr>
        <w:ind w:left="6498" w:hanging="360"/>
      </w:pPr>
    </w:lvl>
    <w:lvl w:ilvl="7" w:tplc="04210019" w:tentative="1">
      <w:start w:val="1"/>
      <w:numFmt w:val="lowerLetter"/>
      <w:lvlText w:val="%8."/>
      <w:lvlJc w:val="left"/>
      <w:pPr>
        <w:ind w:left="7218" w:hanging="360"/>
      </w:pPr>
    </w:lvl>
    <w:lvl w:ilvl="8" w:tplc="0421001B" w:tentative="1">
      <w:start w:val="1"/>
      <w:numFmt w:val="lowerRoman"/>
      <w:lvlText w:val="%9."/>
      <w:lvlJc w:val="right"/>
      <w:pPr>
        <w:ind w:left="7938" w:hanging="180"/>
      </w:pPr>
    </w:lvl>
  </w:abstractNum>
  <w:abstractNum w:abstractNumId="2">
    <w:nsid w:val="13BC36AD"/>
    <w:multiLevelType w:val="hybridMultilevel"/>
    <w:tmpl w:val="0CF0BF24"/>
    <w:lvl w:ilvl="0" w:tplc="04090015">
      <w:start w:val="1"/>
      <w:numFmt w:val="upperLetter"/>
      <w:lvlText w:val="%1."/>
      <w:lvlJc w:val="left"/>
      <w:pPr>
        <w:ind w:left="720" w:hanging="360"/>
      </w:pPr>
    </w:lvl>
    <w:lvl w:ilvl="1" w:tplc="270435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55C6E"/>
    <w:multiLevelType w:val="hybridMultilevel"/>
    <w:tmpl w:val="77F2D9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69101650">
      <w:start w:val="1"/>
      <w:numFmt w:val="upperLetter"/>
      <w:lvlText w:val="%3."/>
      <w:lvlJc w:val="left"/>
      <w:pPr>
        <w:ind w:left="2475" w:hanging="49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23B76"/>
    <w:multiLevelType w:val="hybridMultilevel"/>
    <w:tmpl w:val="C5B2AF02"/>
    <w:lvl w:ilvl="0" w:tplc="04090019">
      <w:start w:val="1"/>
      <w:numFmt w:val="lowerLetter"/>
      <w:lvlText w:val="%1."/>
      <w:lvlJc w:val="left"/>
      <w:pPr>
        <w:ind w:left="1859" w:hanging="360"/>
      </w:p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5">
    <w:nsid w:val="1FED0FF1"/>
    <w:multiLevelType w:val="hybridMultilevel"/>
    <w:tmpl w:val="780E5346"/>
    <w:lvl w:ilvl="0" w:tplc="04090019">
      <w:start w:val="1"/>
      <w:numFmt w:val="lowerLetter"/>
      <w:lvlText w:val="%1."/>
      <w:lvlJc w:val="left"/>
      <w:pPr>
        <w:ind w:left="1921" w:hanging="360"/>
      </w:pPr>
    </w:lvl>
    <w:lvl w:ilvl="1" w:tplc="04090019">
      <w:start w:val="1"/>
      <w:numFmt w:val="lowerLetter"/>
      <w:lvlText w:val="%2."/>
      <w:lvlJc w:val="left"/>
      <w:pPr>
        <w:ind w:left="2641" w:hanging="360"/>
      </w:pPr>
    </w:lvl>
    <w:lvl w:ilvl="2" w:tplc="0DA27E4C">
      <w:start w:val="1"/>
      <w:numFmt w:val="decimal"/>
      <w:lvlText w:val="%3."/>
      <w:lvlJc w:val="left"/>
      <w:pPr>
        <w:ind w:left="3841" w:hanging="660"/>
      </w:pPr>
      <w:rPr>
        <w:rFonts w:hint="default"/>
      </w:rPr>
    </w:lvl>
    <w:lvl w:ilvl="3" w:tplc="0409000F" w:tentative="1">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6">
    <w:nsid w:val="211D1E2A"/>
    <w:multiLevelType w:val="hybridMultilevel"/>
    <w:tmpl w:val="DDDCE1CA"/>
    <w:lvl w:ilvl="0" w:tplc="0409000F">
      <w:start w:val="1"/>
      <w:numFmt w:val="decimal"/>
      <w:lvlText w:val="%1."/>
      <w:lvlJc w:val="left"/>
      <w:pPr>
        <w:ind w:left="1458" w:hanging="360"/>
      </w:pPr>
    </w:lvl>
    <w:lvl w:ilvl="1" w:tplc="04210019" w:tentative="1">
      <w:start w:val="1"/>
      <w:numFmt w:val="lowerLetter"/>
      <w:lvlText w:val="%2."/>
      <w:lvlJc w:val="left"/>
      <w:pPr>
        <w:ind w:left="2178" w:hanging="360"/>
      </w:pPr>
    </w:lvl>
    <w:lvl w:ilvl="2" w:tplc="0421001B" w:tentative="1">
      <w:start w:val="1"/>
      <w:numFmt w:val="lowerRoman"/>
      <w:lvlText w:val="%3."/>
      <w:lvlJc w:val="right"/>
      <w:pPr>
        <w:ind w:left="2898" w:hanging="180"/>
      </w:pPr>
    </w:lvl>
    <w:lvl w:ilvl="3" w:tplc="0421000F" w:tentative="1">
      <w:start w:val="1"/>
      <w:numFmt w:val="decimal"/>
      <w:lvlText w:val="%4."/>
      <w:lvlJc w:val="left"/>
      <w:pPr>
        <w:ind w:left="3618" w:hanging="360"/>
      </w:pPr>
    </w:lvl>
    <w:lvl w:ilvl="4" w:tplc="04210019" w:tentative="1">
      <w:start w:val="1"/>
      <w:numFmt w:val="lowerLetter"/>
      <w:lvlText w:val="%5."/>
      <w:lvlJc w:val="left"/>
      <w:pPr>
        <w:ind w:left="4338" w:hanging="360"/>
      </w:pPr>
    </w:lvl>
    <w:lvl w:ilvl="5" w:tplc="0421001B" w:tentative="1">
      <w:start w:val="1"/>
      <w:numFmt w:val="lowerRoman"/>
      <w:lvlText w:val="%6."/>
      <w:lvlJc w:val="right"/>
      <w:pPr>
        <w:ind w:left="5058" w:hanging="180"/>
      </w:pPr>
    </w:lvl>
    <w:lvl w:ilvl="6" w:tplc="0421000F" w:tentative="1">
      <w:start w:val="1"/>
      <w:numFmt w:val="decimal"/>
      <w:lvlText w:val="%7."/>
      <w:lvlJc w:val="left"/>
      <w:pPr>
        <w:ind w:left="5778" w:hanging="360"/>
      </w:pPr>
    </w:lvl>
    <w:lvl w:ilvl="7" w:tplc="04210019" w:tentative="1">
      <w:start w:val="1"/>
      <w:numFmt w:val="lowerLetter"/>
      <w:lvlText w:val="%8."/>
      <w:lvlJc w:val="left"/>
      <w:pPr>
        <w:ind w:left="6498" w:hanging="360"/>
      </w:pPr>
    </w:lvl>
    <w:lvl w:ilvl="8" w:tplc="0421001B" w:tentative="1">
      <w:start w:val="1"/>
      <w:numFmt w:val="lowerRoman"/>
      <w:lvlText w:val="%9."/>
      <w:lvlJc w:val="right"/>
      <w:pPr>
        <w:ind w:left="7218" w:hanging="180"/>
      </w:pPr>
    </w:lvl>
  </w:abstractNum>
  <w:abstractNum w:abstractNumId="7">
    <w:nsid w:val="27F647FC"/>
    <w:multiLevelType w:val="hybridMultilevel"/>
    <w:tmpl w:val="910E30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A767A92"/>
    <w:multiLevelType w:val="hybridMultilevel"/>
    <w:tmpl w:val="21FE5D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EC30E51"/>
    <w:multiLevelType w:val="hybridMultilevel"/>
    <w:tmpl w:val="B5647014"/>
    <w:lvl w:ilvl="0" w:tplc="0421000F">
      <w:start w:val="1"/>
      <w:numFmt w:val="decimal"/>
      <w:lvlText w:val="%1."/>
      <w:lvlJc w:val="left"/>
      <w:pPr>
        <w:ind w:left="1120" w:hanging="360"/>
      </w:pPr>
    </w:lvl>
    <w:lvl w:ilvl="1" w:tplc="04210019" w:tentative="1">
      <w:start w:val="1"/>
      <w:numFmt w:val="lowerLetter"/>
      <w:lvlText w:val="%2."/>
      <w:lvlJc w:val="left"/>
      <w:pPr>
        <w:ind w:left="1840" w:hanging="360"/>
      </w:pPr>
    </w:lvl>
    <w:lvl w:ilvl="2" w:tplc="0421001B" w:tentative="1">
      <w:start w:val="1"/>
      <w:numFmt w:val="lowerRoman"/>
      <w:lvlText w:val="%3."/>
      <w:lvlJc w:val="right"/>
      <w:pPr>
        <w:ind w:left="2560" w:hanging="180"/>
      </w:pPr>
    </w:lvl>
    <w:lvl w:ilvl="3" w:tplc="0421000F" w:tentative="1">
      <w:start w:val="1"/>
      <w:numFmt w:val="decimal"/>
      <w:lvlText w:val="%4."/>
      <w:lvlJc w:val="left"/>
      <w:pPr>
        <w:ind w:left="3280" w:hanging="360"/>
      </w:pPr>
    </w:lvl>
    <w:lvl w:ilvl="4" w:tplc="04210019" w:tentative="1">
      <w:start w:val="1"/>
      <w:numFmt w:val="lowerLetter"/>
      <w:lvlText w:val="%5."/>
      <w:lvlJc w:val="left"/>
      <w:pPr>
        <w:ind w:left="4000" w:hanging="360"/>
      </w:pPr>
    </w:lvl>
    <w:lvl w:ilvl="5" w:tplc="0421001B" w:tentative="1">
      <w:start w:val="1"/>
      <w:numFmt w:val="lowerRoman"/>
      <w:lvlText w:val="%6."/>
      <w:lvlJc w:val="right"/>
      <w:pPr>
        <w:ind w:left="4720" w:hanging="180"/>
      </w:pPr>
    </w:lvl>
    <w:lvl w:ilvl="6" w:tplc="0421000F" w:tentative="1">
      <w:start w:val="1"/>
      <w:numFmt w:val="decimal"/>
      <w:lvlText w:val="%7."/>
      <w:lvlJc w:val="left"/>
      <w:pPr>
        <w:ind w:left="5440" w:hanging="360"/>
      </w:pPr>
    </w:lvl>
    <w:lvl w:ilvl="7" w:tplc="04210019" w:tentative="1">
      <w:start w:val="1"/>
      <w:numFmt w:val="lowerLetter"/>
      <w:lvlText w:val="%8."/>
      <w:lvlJc w:val="left"/>
      <w:pPr>
        <w:ind w:left="6160" w:hanging="360"/>
      </w:pPr>
    </w:lvl>
    <w:lvl w:ilvl="8" w:tplc="0421001B" w:tentative="1">
      <w:start w:val="1"/>
      <w:numFmt w:val="lowerRoman"/>
      <w:lvlText w:val="%9."/>
      <w:lvlJc w:val="right"/>
      <w:pPr>
        <w:ind w:left="6880" w:hanging="180"/>
      </w:pPr>
    </w:lvl>
  </w:abstractNum>
  <w:abstractNum w:abstractNumId="10">
    <w:nsid w:val="438632A5"/>
    <w:multiLevelType w:val="hybridMultilevel"/>
    <w:tmpl w:val="4BB23C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6462980"/>
    <w:multiLevelType w:val="hybridMultilevel"/>
    <w:tmpl w:val="8440F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287A26"/>
    <w:multiLevelType w:val="hybridMultilevel"/>
    <w:tmpl w:val="88B0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86890"/>
    <w:multiLevelType w:val="hybridMultilevel"/>
    <w:tmpl w:val="33D4D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D7415B"/>
    <w:multiLevelType w:val="hybridMultilevel"/>
    <w:tmpl w:val="087CB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08290E"/>
    <w:multiLevelType w:val="hybridMultilevel"/>
    <w:tmpl w:val="938CE1CE"/>
    <w:lvl w:ilvl="0" w:tplc="5EDA33DA">
      <w:start w:val="3"/>
      <w:numFmt w:val="decimal"/>
      <w:lvlText w:val="%1."/>
      <w:lvlJc w:val="left"/>
      <w:pPr>
        <w:ind w:left="11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85228"/>
    <w:multiLevelType w:val="hybridMultilevel"/>
    <w:tmpl w:val="1F6602E2"/>
    <w:lvl w:ilvl="0" w:tplc="04090019">
      <w:start w:val="1"/>
      <w:numFmt w:val="lowerLetter"/>
      <w:lvlText w:val="%1."/>
      <w:lvlJc w:val="left"/>
      <w:pPr>
        <w:ind w:left="2178" w:hanging="360"/>
      </w:pPr>
    </w:lvl>
    <w:lvl w:ilvl="1" w:tplc="04090019" w:tentative="1">
      <w:start w:val="1"/>
      <w:numFmt w:val="lowerLetter"/>
      <w:lvlText w:val="%2."/>
      <w:lvlJc w:val="left"/>
      <w:pPr>
        <w:ind w:left="2898" w:hanging="360"/>
      </w:pPr>
    </w:lvl>
    <w:lvl w:ilvl="2" w:tplc="0409001B" w:tentative="1">
      <w:start w:val="1"/>
      <w:numFmt w:val="lowerRoman"/>
      <w:lvlText w:val="%3."/>
      <w:lvlJc w:val="right"/>
      <w:pPr>
        <w:ind w:left="3618" w:hanging="180"/>
      </w:pPr>
    </w:lvl>
    <w:lvl w:ilvl="3" w:tplc="0409000F" w:tentative="1">
      <w:start w:val="1"/>
      <w:numFmt w:val="decimal"/>
      <w:lvlText w:val="%4."/>
      <w:lvlJc w:val="left"/>
      <w:pPr>
        <w:ind w:left="4338" w:hanging="360"/>
      </w:pPr>
    </w:lvl>
    <w:lvl w:ilvl="4" w:tplc="04090019" w:tentative="1">
      <w:start w:val="1"/>
      <w:numFmt w:val="lowerLetter"/>
      <w:lvlText w:val="%5."/>
      <w:lvlJc w:val="left"/>
      <w:pPr>
        <w:ind w:left="5058" w:hanging="360"/>
      </w:pPr>
    </w:lvl>
    <w:lvl w:ilvl="5" w:tplc="0409001B" w:tentative="1">
      <w:start w:val="1"/>
      <w:numFmt w:val="lowerRoman"/>
      <w:lvlText w:val="%6."/>
      <w:lvlJc w:val="right"/>
      <w:pPr>
        <w:ind w:left="5778" w:hanging="180"/>
      </w:pPr>
    </w:lvl>
    <w:lvl w:ilvl="6" w:tplc="0409000F" w:tentative="1">
      <w:start w:val="1"/>
      <w:numFmt w:val="decimal"/>
      <w:lvlText w:val="%7."/>
      <w:lvlJc w:val="left"/>
      <w:pPr>
        <w:ind w:left="6498" w:hanging="360"/>
      </w:pPr>
    </w:lvl>
    <w:lvl w:ilvl="7" w:tplc="04090019" w:tentative="1">
      <w:start w:val="1"/>
      <w:numFmt w:val="lowerLetter"/>
      <w:lvlText w:val="%8."/>
      <w:lvlJc w:val="left"/>
      <w:pPr>
        <w:ind w:left="7218" w:hanging="360"/>
      </w:pPr>
    </w:lvl>
    <w:lvl w:ilvl="8" w:tplc="0409001B" w:tentative="1">
      <w:start w:val="1"/>
      <w:numFmt w:val="lowerRoman"/>
      <w:lvlText w:val="%9."/>
      <w:lvlJc w:val="right"/>
      <w:pPr>
        <w:ind w:left="7938" w:hanging="180"/>
      </w:pPr>
    </w:lvl>
  </w:abstractNum>
  <w:abstractNum w:abstractNumId="17">
    <w:nsid w:val="6A435C8B"/>
    <w:multiLevelType w:val="hybridMultilevel"/>
    <w:tmpl w:val="75D26498"/>
    <w:lvl w:ilvl="0" w:tplc="04090015">
      <w:start w:val="1"/>
      <w:numFmt w:val="upperLetter"/>
      <w:lvlText w:val="%1."/>
      <w:lvlJc w:val="left"/>
      <w:pPr>
        <w:ind w:left="720" w:hanging="360"/>
      </w:pPr>
    </w:lvl>
    <w:lvl w:ilvl="1" w:tplc="270435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6"/>
  </w:num>
  <w:num w:numId="4">
    <w:abstractNumId w:val="14"/>
  </w:num>
  <w:num w:numId="5">
    <w:abstractNumId w:val="4"/>
  </w:num>
  <w:num w:numId="6">
    <w:abstractNumId w:val="17"/>
  </w:num>
  <w:num w:numId="7">
    <w:abstractNumId w:val="3"/>
  </w:num>
  <w:num w:numId="8">
    <w:abstractNumId w:val="0"/>
  </w:num>
  <w:num w:numId="9">
    <w:abstractNumId w:val="2"/>
  </w:num>
  <w:num w:numId="10">
    <w:abstractNumId w:val="15"/>
  </w:num>
  <w:num w:numId="11">
    <w:abstractNumId w:val="1"/>
  </w:num>
  <w:num w:numId="12">
    <w:abstractNumId w:val="11"/>
  </w:num>
  <w:num w:numId="13">
    <w:abstractNumId w:val="5"/>
  </w:num>
  <w:num w:numId="14">
    <w:abstractNumId w:val="12"/>
  </w:num>
  <w:num w:numId="15">
    <w:abstractNumId w:val="13"/>
  </w:num>
  <w:num w:numId="16">
    <w:abstractNumId w:val="10"/>
  </w:num>
  <w:num w:numId="17">
    <w:abstractNumId w:val="7"/>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E6E"/>
    <w:rsid w:val="00014166"/>
    <w:rsid w:val="00014B55"/>
    <w:rsid w:val="0001765D"/>
    <w:rsid w:val="00023801"/>
    <w:rsid w:val="000356EE"/>
    <w:rsid w:val="00036E54"/>
    <w:rsid w:val="00046197"/>
    <w:rsid w:val="00046860"/>
    <w:rsid w:val="00051E43"/>
    <w:rsid w:val="00053676"/>
    <w:rsid w:val="00056A48"/>
    <w:rsid w:val="00061FAD"/>
    <w:rsid w:val="0006518E"/>
    <w:rsid w:val="000677A2"/>
    <w:rsid w:val="00071B8D"/>
    <w:rsid w:val="00076A8A"/>
    <w:rsid w:val="00083E3A"/>
    <w:rsid w:val="0008696B"/>
    <w:rsid w:val="000A064C"/>
    <w:rsid w:val="000A31C4"/>
    <w:rsid w:val="000A47DE"/>
    <w:rsid w:val="000A6B25"/>
    <w:rsid w:val="000B6232"/>
    <w:rsid w:val="000B66EF"/>
    <w:rsid w:val="000C1A3B"/>
    <w:rsid w:val="000C2CEC"/>
    <w:rsid w:val="000C31B3"/>
    <w:rsid w:val="000C3D92"/>
    <w:rsid w:val="000C556F"/>
    <w:rsid w:val="000C7EAD"/>
    <w:rsid w:val="000D3294"/>
    <w:rsid w:val="000D3325"/>
    <w:rsid w:val="000D7C7D"/>
    <w:rsid w:val="000E1F2A"/>
    <w:rsid w:val="000E7E6A"/>
    <w:rsid w:val="000F28F2"/>
    <w:rsid w:val="000F6E05"/>
    <w:rsid w:val="000F7652"/>
    <w:rsid w:val="00106522"/>
    <w:rsid w:val="0010709D"/>
    <w:rsid w:val="0011194A"/>
    <w:rsid w:val="00120C37"/>
    <w:rsid w:val="00125655"/>
    <w:rsid w:val="0012577B"/>
    <w:rsid w:val="00132A9F"/>
    <w:rsid w:val="00133EB8"/>
    <w:rsid w:val="00137096"/>
    <w:rsid w:val="00140AC8"/>
    <w:rsid w:val="001436F2"/>
    <w:rsid w:val="001442D1"/>
    <w:rsid w:val="001554E8"/>
    <w:rsid w:val="00156EFB"/>
    <w:rsid w:val="0017083D"/>
    <w:rsid w:val="0017478D"/>
    <w:rsid w:val="001747FE"/>
    <w:rsid w:val="0017591C"/>
    <w:rsid w:val="001763A3"/>
    <w:rsid w:val="0018377B"/>
    <w:rsid w:val="00184DA0"/>
    <w:rsid w:val="00186823"/>
    <w:rsid w:val="001A06B6"/>
    <w:rsid w:val="001A38D0"/>
    <w:rsid w:val="001B2CA9"/>
    <w:rsid w:val="001B6992"/>
    <w:rsid w:val="001C0801"/>
    <w:rsid w:val="001C1B25"/>
    <w:rsid w:val="001C1DBB"/>
    <w:rsid w:val="001C523E"/>
    <w:rsid w:val="001D033F"/>
    <w:rsid w:val="001D213E"/>
    <w:rsid w:val="001D29D3"/>
    <w:rsid w:val="001D56D4"/>
    <w:rsid w:val="001D6AE8"/>
    <w:rsid w:val="001E11C7"/>
    <w:rsid w:val="001E1FB2"/>
    <w:rsid w:val="001E576A"/>
    <w:rsid w:val="001F3129"/>
    <w:rsid w:val="00203336"/>
    <w:rsid w:val="00204EC3"/>
    <w:rsid w:val="0020521C"/>
    <w:rsid w:val="00207A51"/>
    <w:rsid w:val="00211D7C"/>
    <w:rsid w:val="00212983"/>
    <w:rsid w:val="0021423D"/>
    <w:rsid w:val="002265B8"/>
    <w:rsid w:val="00234429"/>
    <w:rsid w:val="00234D4A"/>
    <w:rsid w:val="00234DB8"/>
    <w:rsid w:val="002369CD"/>
    <w:rsid w:val="00237685"/>
    <w:rsid w:val="00237DB4"/>
    <w:rsid w:val="00240F43"/>
    <w:rsid w:val="0025632A"/>
    <w:rsid w:val="00257D11"/>
    <w:rsid w:val="002610C2"/>
    <w:rsid w:val="00261475"/>
    <w:rsid w:val="00264FE6"/>
    <w:rsid w:val="00267A57"/>
    <w:rsid w:val="00271800"/>
    <w:rsid w:val="00275577"/>
    <w:rsid w:val="00277196"/>
    <w:rsid w:val="00277869"/>
    <w:rsid w:val="002819BA"/>
    <w:rsid w:val="002859D7"/>
    <w:rsid w:val="00286E28"/>
    <w:rsid w:val="00287E4E"/>
    <w:rsid w:val="0029230E"/>
    <w:rsid w:val="002944A4"/>
    <w:rsid w:val="002A44D6"/>
    <w:rsid w:val="002B3DE3"/>
    <w:rsid w:val="002B4981"/>
    <w:rsid w:val="002D12A9"/>
    <w:rsid w:val="002D3E77"/>
    <w:rsid w:val="002D46E6"/>
    <w:rsid w:val="002E289B"/>
    <w:rsid w:val="002E3210"/>
    <w:rsid w:val="002E360E"/>
    <w:rsid w:val="002E58C8"/>
    <w:rsid w:val="002F0015"/>
    <w:rsid w:val="002F1A96"/>
    <w:rsid w:val="002F1BEC"/>
    <w:rsid w:val="00301260"/>
    <w:rsid w:val="00304430"/>
    <w:rsid w:val="00304538"/>
    <w:rsid w:val="0031291D"/>
    <w:rsid w:val="00312A19"/>
    <w:rsid w:val="00317E74"/>
    <w:rsid w:val="00321000"/>
    <w:rsid w:val="003237B7"/>
    <w:rsid w:val="003254C4"/>
    <w:rsid w:val="003260AD"/>
    <w:rsid w:val="00331C5F"/>
    <w:rsid w:val="003334D6"/>
    <w:rsid w:val="00341028"/>
    <w:rsid w:val="0034366A"/>
    <w:rsid w:val="00344C7C"/>
    <w:rsid w:val="0034742D"/>
    <w:rsid w:val="003564F9"/>
    <w:rsid w:val="003575F9"/>
    <w:rsid w:val="003644F6"/>
    <w:rsid w:val="00364D7D"/>
    <w:rsid w:val="003677AD"/>
    <w:rsid w:val="003710DF"/>
    <w:rsid w:val="003741CD"/>
    <w:rsid w:val="00390F04"/>
    <w:rsid w:val="003930E4"/>
    <w:rsid w:val="00393A20"/>
    <w:rsid w:val="003A3B69"/>
    <w:rsid w:val="003B28F2"/>
    <w:rsid w:val="003B2E4E"/>
    <w:rsid w:val="003B5AE5"/>
    <w:rsid w:val="003B71A4"/>
    <w:rsid w:val="003B7DE9"/>
    <w:rsid w:val="003D1A4A"/>
    <w:rsid w:val="003D6E19"/>
    <w:rsid w:val="003D7321"/>
    <w:rsid w:val="003D7F3D"/>
    <w:rsid w:val="003E62FA"/>
    <w:rsid w:val="003E63B2"/>
    <w:rsid w:val="003E769C"/>
    <w:rsid w:val="003F3408"/>
    <w:rsid w:val="003F4422"/>
    <w:rsid w:val="003F6249"/>
    <w:rsid w:val="00400375"/>
    <w:rsid w:val="00403479"/>
    <w:rsid w:val="004110DF"/>
    <w:rsid w:val="004114E9"/>
    <w:rsid w:val="0041240D"/>
    <w:rsid w:val="004208D7"/>
    <w:rsid w:val="00420C02"/>
    <w:rsid w:val="00432910"/>
    <w:rsid w:val="00435A7F"/>
    <w:rsid w:val="00440199"/>
    <w:rsid w:val="004449D7"/>
    <w:rsid w:val="004469F1"/>
    <w:rsid w:val="004526F9"/>
    <w:rsid w:val="004533E7"/>
    <w:rsid w:val="0046075D"/>
    <w:rsid w:val="00463DBD"/>
    <w:rsid w:val="00465FBE"/>
    <w:rsid w:val="00472FC4"/>
    <w:rsid w:val="00474352"/>
    <w:rsid w:val="0048293C"/>
    <w:rsid w:val="00485DA1"/>
    <w:rsid w:val="00486746"/>
    <w:rsid w:val="00487D2A"/>
    <w:rsid w:val="00490D14"/>
    <w:rsid w:val="00491BE7"/>
    <w:rsid w:val="00494133"/>
    <w:rsid w:val="004A391E"/>
    <w:rsid w:val="004A4B5F"/>
    <w:rsid w:val="004A67A2"/>
    <w:rsid w:val="004B11E7"/>
    <w:rsid w:val="004B29D8"/>
    <w:rsid w:val="004B4E6E"/>
    <w:rsid w:val="004B55B5"/>
    <w:rsid w:val="004C1EED"/>
    <w:rsid w:val="004C2B4E"/>
    <w:rsid w:val="004C3F25"/>
    <w:rsid w:val="004D1C2F"/>
    <w:rsid w:val="004D31CE"/>
    <w:rsid w:val="004E29A4"/>
    <w:rsid w:val="004E5599"/>
    <w:rsid w:val="004E74E1"/>
    <w:rsid w:val="004F1398"/>
    <w:rsid w:val="004F1FFA"/>
    <w:rsid w:val="00500DE7"/>
    <w:rsid w:val="00503D9E"/>
    <w:rsid w:val="00504663"/>
    <w:rsid w:val="0050561F"/>
    <w:rsid w:val="005058F1"/>
    <w:rsid w:val="0050731D"/>
    <w:rsid w:val="00515666"/>
    <w:rsid w:val="0052496A"/>
    <w:rsid w:val="00534859"/>
    <w:rsid w:val="0053494B"/>
    <w:rsid w:val="00534DA9"/>
    <w:rsid w:val="00535736"/>
    <w:rsid w:val="00540601"/>
    <w:rsid w:val="00547D44"/>
    <w:rsid w:val="005521A1"/>
    <w:rsid w:val="005527AB"/>
    <w:rsid w:val="00555F5C"/>
    <w:rsid w:val="00556DE4"/>
    <w:rsid w:val="0056152D"/>
    <w:rsid w:val="00561D74"/>
    <w:rsid w:val="00563766"/>
    <w:rsid w:val="005657F8"/>
    <w:rsid w:val="005668E5"/>
    <w:rsid w:val="00567CF5"/>
    <w:rsid w:val="00574123"/>
    <w:rsid w:val="005805F0"/>
    <w:rsid w:val="00580DCD"/>
    <w:rsid w:val="0058109D"/>
    <w:rsid w:val="005821EA"/>
    <w:rsid w:val="0058267A"/>
    <w:rsid w:val="00593372"/>
    <w:rsid w:val="005A2E1C"/>
    <w:rsid w:val="005A3C8A"/>
    <w:rsid w:val="005B31F7"/>
    <w:rsid w:val="005C0D86"/>
    <w:rsid w:val="005C64E7"/>
    <w:rsid w:val="005D09FC"/>
    <w:rsid w:val="005D47E3"/>
    <w:rsid w:val="005D6871"/>
    <w:rsid w:val="005D6D9D"/>
    <w:rsid w:val="005F1CAF"/>
    <w:rsid w:val="006016C3"/>
    <w:rsid w:val="0060361B"/>
    <w:rsid w:val="006049ED"/>
    <w:rsid w:val="00611DC6"/>
    <w:rsid w:val="00613931"/>
    <w:rsid w:val="00613BEB"/>
    <w:rsid w:val="00613E7A"/>
    <w:rsid w:val="00614482"/>
    <w:rsid w:val="00614A2A"/>
    <w:rsid w:val="00627DE6"/>
    <w:rsid w:val="006453F9"/>
    <w:rsid w:val="00654627"/>
    <w:rsid w:val="00654E04"/>
    <w:rsid w:val="00654EAD"/>
    <w:rsid w:val="0066705B"/>
    <w:rsid w:val="006677AC"/>
    <w:rsid w:val="00670960"/>
    <w:rsid w:val="006806EB"/>
    <w:rsid w:val="00686708"/>
    <w:rsid w:val="006A1CED"/>
    <w:rsid w:val="006B0151"/>
    <w:rsid w:val="006B0B08"/>
    <w:rsid w:val="006B3876"/>
    <w:rsid w:val="006B55F1"/>
    <w:rsid w:val="006C4182"/>
    <w:rsid w:val="006C4E90"/>
    <w:rsid w:val="006C6F55"/>
    <w:rsid w:val="006D5F0C"/>
    <w:rsid w:val="006D6ECF"/>
    <w:rsid w:val="006D6EE4"/>
    <w:rsid w:val="006E13FE"/>
    <w:rsid w:val="006E3E04"/>
    <w:rsid w:val="006E6A22"/>
    <w:rsid w:val="006E7CBC"/>
    <w:rsid w:val="00707460"/>
    <w:rsid w:val="00710E19"/>
    <w:rsid w:val="007152F1"/>
    <w:rsid w:val="00723DDE"/>
    <w:rsid w:val="00724FEC"/>
    <w:rsid w:val="007347EB"/>
    <w:rsid w:val="0073784D"/>
    <w:rsid w:val="00741F1B"/>
    <w:rsid w:val="0074624C"/>
    <w:rsid w:val="00746E15"/>
    <w:rsid w:val="007523D3"/>
    <w:rsid w:val="00752DC3"/>
    <w:rsid w:val="007619CF"/>
    <w:rsid w:val="00765FE5"/>
    <w:rsid w:val="00772097"/>
    <w:rsid w:val="00776990"/>
    <w:rsid w:val="00777C69"/>
    <w:rsid w:val="007810BB"/>
    <w:rsid w:val="00783D2D"/>
    <w:rsid w:val="00791869"/>
    <w:rsid w:val="00792BEE"/>
    <w:rsid w:val="0079394E"/>
    <w:rsid w:val="00795D86"/>
    <w:rsid w:val="0079632B"/>
    <w:rsid w:val="007A089C"/>
    <w:rsid w:val="007A5047"/>
    <w:rsid w:val="007A64B7"/>
    <w:rsid w:val="007A7D0E"/>
    <w:rsid w:val="007B0997"/>
    <w:rsid w:val="007B49E9"/>
    <w:rsid w:val="007B5187"/>
    <w:rsid w:val="007C24A4"/>
    <w:rsid w:val="007D4CD7"/>
    <w:rsid w:val="007D5655"/>
    <w:rsid w:val="007D616C"/>
    <w:rsid w:val="007D73C7"/>
    <w:rsid w:val="007E27F0"/>
    <w:rsid w:val="007E2E3B"/>
    <w:rsid w:val="007E44AB"/>
    <w:rsid w:val="007E58B3"/>
    <w:rsid w:val="007E66E1"/>
    <w:rsid w:val="007F72BB"/>
    <w:rsid w:val="007F75E5"/>
    <w:rsid w:val="008127FF"/>
    <w:rsid w:val="0081630B"/>
    <w:rsid w:val="0082062E"/>
    <w:rsid w:val="0082410B"/>
    <w:rsid w:val="00824BC9"/>
    <w:rsid w:val="008367BE"/>
    <w:rsid w:val="00837A30"/>
    <w:rsid w:val="00840504"/>
    <w:rsid w:val="0084529E"/>
    <w:rsid w:val="00845676"/>
    <w:rsid w:val="00850674"/>
    <w:rsid w:val="008539E7"/>
    <w:rsid w:val="00872F76"/>
    <w:rsid w:val="008744AB"/>
    <w:rsid w:val="008754ED"/>
    <w:rsid w:val="0087774D"/>
    <w:rsid w:val="00881CA8"/>
    <w:rsid w:val="0088524A"/>
    <w:rsid w:val="00887394"/>
    <w:rsid w:val="00893281"/>
    <w:rsid w:val="008A25DC"/>
    <w:rsid w:val="008C65AA"/>
    <w:rsid w:val="008D14BD"/>
    <w:rsid w:val="008D6E07"/>
    <w:rsid w:val="008E179E"/>
    <w:rsid w:val="008E2EC8"/>
    <w:rsid w:val="008F26A4"/>
    <w:rsid w:val="008F2A29"/>
    <w:rsid w:val="008F3D67"/>
    <w:rsid w:val="008F55C6"/>
    <w:rsid w:val="0090160A"/>
    <w:rsid w:val="009023EF"/>
    <w:rsid w:val="0090245F"/>
    <w:rsid w:val="00913375"/>
    <w:rsid w:val="00914CBE"/>
    <w:rsid w:val="00926F78"/>
    <w:rsid w:val="0093306E"/>
    <w:rsid w:val="00933BE4"/>
    <w:rsid w:val="00943814"/>
    <w:rsid w:val="0094393D"/>
    <w:rsid w:val="00943B30"/>
    <w:rsid w:val="00943D6A"/>
    <w:rsid w:val="0094785C"/>
    <w:rsid w:val="00951BE3"/>
    <w:rsid w:val="00954718"/>
    <w:rsid w:val="00963479"/>
    <w:rsid w:val="00964A48"/>
    <w:rsid w:val="0096515F"/>
    <w:rsid w:val="009653AF"/>
    <w:rsid w:val="00965EC2"/>
    <w:rsid w:val="0098119B"/>
    <w:rsid w:val="00981F2B"/>
    <w:rsid w:val="00982CC8"/>
    <w:rsid w:val="0098534A"/>
    <w:rsid w:val="009934C6"/>
    <w:rsid w:val="009A57D2"/>
    <w:rsid w:val="009A7785"/>
    <w:rsid w:val="009B772D"/>
    <w:rsid w:val="009B7880"/>
    <w:rsid w:val="009C006F"/>
    <w:rsid w:val="009C079F"/>
    <w:rsid w:val="009C6CC1"/>
    <w:rsid w:val="009C719E"/>
    <w:rsid w:val="009D18F0"/>
    <w:rsid w:val="009D5826"/>
    <w:rsid w:val="009F1655"/>
    <w:rsid w:val="009F76BD"/>
    <w:rsid w:val="00A03392"/>
    <w:rsid w:val="00A06803"/>
    <w:rsid w:val="00A12651"/>
    <w:rsid w:val="00A21ACD"/>
    <w:rsid w:val="00A21EB9"/>
    <w:rsid w:val="00A232E2"/>
    <w:rsid w:val="00A25907"/>
    <w:rsid w:val="00A27CB2"/>
    <w:rsid w:val="00A3120F"/>
    <w:rsid w:val="00A36A29"/>
    <w:rsid w:val="00A40D6F"/>
    <w:rsid w:val="00A41199"/>
    <w:rsid w:val="00A42961"/>
    <w:rsid w:val="00A44102"/>
    <w:rsid w:val="00A46EF8"/>
    <w:rsid w:val="00A53574"/>
    <w:rsid w:val="00A53F30"/>
    <w:rsid w:val="00A60D8B"/>
    <w:rsid w:val="00A615EE"/>
    <w:rsid w:val="00A62627"/>
    <w:rsid w:val="00A846D4"/>
    <w:rsid w:val="00A85442"/>
    <w:rsid w:val="00A91917"/>
    <w:rsid w:val="00A94370"/>
    <w:rsid w:val="00AA41F4"/>
    <w:rsid w:val="00AA4832"/>
    <w:rsid w:val="00AA7E5D"/>
    <w:rsid w:val="00AB09CC"/>
    <w:rsid w:val="00AB2CBC"/>
    <w:rsid w:val="00AB3BCF"/>
    <w:rsid w:val="00AB6BC5"/>
    <w:rsid w:val="00AC220D"/>
    <w:rsid w:val="00AC291A"/>
    <w:rsid w:val="00AC7690"/>
    <w:rsid w:val="00AD053D"/>
    <w:rsid w:val="00AD2F2B"/>
    <w:rsid w:val="00AE0935"/>
    <w:rsid w:val="00AE1C44"/>
    <w:rsid w:val="00AE4F83"/>
    <w:rsid w:val="00AF36E9"/>
    <w:rsid w:val="00AF3D5B"/>
    <w:rsid w:val="00B02E67"/>
    <w:rsid w:val="00B11DE5"/>
    <w:rsid w:val="00B12376"/>
    <w:rsid w:val="00B13DA2"/>
    <w:rsid w:val="00B14D28"/>
    <w:rsid w:val="00B1517E"/>
    <w:rsid w:val="00B226A6"/>
    <w:rsid w:val="00B30F06"/>
    <w:rsid w:val="00B31C5A"/>
    <w:rsid w:val="00B31CDD"/>
    <w:rsid w:val="00B500AD"/>
    <w:rsid w:val="00B51E29"/>
    <w:rsid w:val="00B520D2"/>
    <w:rsid w:val="00B5527E"/>
    <w:rsid w:val="00B627CF"/>
    <w:rsid w:val="00B7613C"/>
    <w:rsid w:val="00B770D4"/>
    <w:rsid w:val="00B77511"/>
    <w:rsid w:val="00B77C95"/>
    <w:rsid w:val="00B77DB5"/>
    <w:rsid w:val="00B86327"/>
    <w:rsid w:val="00B97DC1"/>
    <w:rsid w:val="00BA03B5"/>
    <w:rsid w:val="00BA1111"/>
    <w:rsid w:val="00BB33DD"/>
    <w:rsid w:val="00BB5DAA"/>
    <w:rsid w:val="00BB6B1A"/>
    <w:rsid w:val="00BC052C"/>
    <w:rsid w:val="00BC2347"/>
    <w:rsid w:val="00BC25F1"/>
    <w:rsid w:val="00BC5194"/>
    <w:rsid w:val="00BC6831"/>
    <w:rsid w:val="00BD0773"/>
    <w:rsid w:val="00BD102F"/>
    <w:rsid w:val="00BD2D12"/>
    <w:rsid w:val="00BE163C"/>
    <w:rsid w:val="00BE2255"/>
    <w:rsid w:val="00BF43CB"/>
    <w:rsid w:val="00BF655C"/>
    <w:rsid w:val="00C04AE5"/>
    <w:rsid w:val="00C0688C"/>
    <w:rsid w:val="00C06E10"/>
    <w:rsid w:val="00C06EBF"/>
    <w:rsid w:val="00C11C4E"/>
    <w:rsid w:val="00C127A5"/>
    <w:rsid w:val="00C12860"/>
    <w:rsid w:val="00C212E4"/>
    <w:rsid w:val="00C249B5"/>
    <w:rsid w:val="00C25E27"/>
    <w:rsid w:val="00C30CBB"/>
    <w:rsid w:val="00C33E40"/>
    <w:rsid w:val="00C361AC"/>
    <w:rsid w:val="00C3798E"/>
    <w:rsid w:val="00C40D58"/>
    <w:rsid w:val="00C50ADF"/>
    <w:rsid w:val="00C51F4F"/>
    <w:rsid w:val="00C535FC"/>
    <w:rsid w:val="00C5642C"/>
    <w:rsid w:val="00C566B4"/>
    <w:rsid w:val="00C62201"/>
    <w:rsid w:val="00C66C81"/>
    <w:rsid w:val="00C66F68"/>
    <w:rsid w:val="00C839DE"/>
    <w:rsid w:val="00C86670"/>
    <w:rsid w:val="00C86BB6"/>
    <w:rsid w:val="00C933FF"/>
    <w:rsid w:val="00C948C3"/>
    <w:rsid w:val="00C97D4E"/>
    <w:rsid w:val="00CA2F48"/>
    <w:rsid w:val="00CB3807"/>
    <w:rsid w:val="00CB40BC"/>
    <w:rsid w:val="00CC0C64"/>
    <w:rsid w:val="00CC3664"/>
    <w:rsid w:val="00CD668E"/>
    <w:rsid w:val="00CD7E62"/>
    <w:rsid w:val="00CE1840"/>
    <w:rsid w:val="00CE2C8A"/>
    <w:rsid w:val="00CE59FE"/>
    <w:rsid w:val="00D007C9"/>
    <w:rsid w:val="00D0195A"/>
    <w:rsid w:val="00D04D8E"/>
    <w:rsid w:val="00D16A74"/>
    <w:rsid w:val="00D21A39"/>
    <w:rsid w:val="00D21A97"/>
    <w:rsid w:val="00D26A63"/>
    <w:rsid w:val="00D332BD"/>
    <w:rsid w:val="00D36DE6"/>
    <w:rsid w:val="00D41A08"/>
    <w:rsid w:val="00D42F69"/>
    <w:rsid w:val="00D51D9A"/>
    <w:rsid w:val="00D562E2"/>
    <w:rsid w:val="00D64F94"/>
    <w:rsid w:val="00D6522A"/>
    <w:rsid w:val="00D74526"/>
    <w:rsid w:val="00D74846"/>
    <w:rsid w:val="00D85B38"/>
    <w:rsid w:val="00D87BD4"/>
    <w:rsid w:val="00DA1627"/>
    <w:rsid w:val="00DA6981"/>
    <w:rsid w:val="00DB29EF"/>
    <w:rsid w:val="00DB4247"/>
    <w:rsid w:val="00DB63DA"/>
    <w:rsid w:val="00DB7D02"/>
    <w:rsid w:val="00DC2129"/>
    <w:rsid w:val="00DC3499"/>
    <w:rsid w:val="00DD6E20"/>
    <w:rsid w:val="00DE0261"/>
    <w:rsid w:val="00DE2E4A"/>
    <w:rsid w:val="00DE4D72"/>
    <w:rsid w:val="00DE6356"/>
    <w:rsid w:val="00DE66AC"/>
    <w:rsid w:val="00DF03A9"/>
    <w:rsid w:val="00DF2D10"/>
    <w:rsid w:val="00DF50C1"/>
    <w:rsid w:val="00DF5B4F"/>
    <w:rsid w:val="00DF5C3C"/>
    <w:rsid w:val="00E01A41"/>
    <w:rsid w:val="00E023F8"/>
    <w:rsid w:val="00E042C4"/>
    <w:rsid w:val="00E13390"/>
    <w:rsid w:val="00E13AAB"/>
    <w:rsid w:val="00E22D0F"/>
    <w:rsid w:val="00E5479E"/>
    <w:rsid w:val="00E576EA"/>
    <w:rsid w:val="00E66398"/>
    <w:rsid w:val="00E71C3A"/>
    <w:rsid w:val="00E73BF4"/>
    <w:rsid w:val="00E76715"/>
    <w:rsid w:val="00E80B8F"/>
    <w:rsid w:val="00E81DEA"/>
    <w:rsid w:val="00E827D5"/>
    <w:rsid w:val="00E8363C"/>
    <w:rsid w:val="00E86D64"/>
    <w:rsid w:val="00E87722"/>
    <w:rsid w:val="00E9037B"/>
    <w:rsid w:val="00E903E5"/>
    <w:rsid w:val="00E9352C"/>
    <w:rsid w:val="00E958DF"/>
    <w:rsid w:val="00EA2FC4"/>
    <w:rsid w:val="00EA6BC3"/>
    <w:rsid w:val="00EB04F0"/>
    <w:rsid w:val="00EB4D4E"/>
    <w:rsid w:val="00EC0640"/>
    <w:rsid w:val="00EC14F9"/>
    <w:rsid w:val="00EC5D7F"/>
    <w:rsid w:val="00ED2DC2"/>
    <w:rsid w:val="00EE476E"/>
    <w:rsid w:val="00EE529B"/>
    <w:rsid w:val="00EE6816"/>
    <w:rsid w:val="00EF4E48"/>
    <w:rsid w:val="00EF4F22"/>
    <w:rsid w:val="00EF5962"/>
    <w:rsid w:val="00EF5CD1"/>
    <w:rsid w:val="00F00970"/>
    <w:rsid w:val="00F01595"/>
    <w:rsid w:val="00F0536C"/>
    <w:rsid w:val="00F11D5C"/>
    <w:rsid w:val="00F21F1F"/>
    <w:rsid w:val="00F25E15"/>
    <w:rsid w:val="00F269A4"/>
    <w:rsid w:val="00F30285"/>
    <w:rsid w:val="00F3121B"/>
    <w:rsid w:val="00F31A91"/>
    <w:rsid w:val="00F358E8"/>
    <w:rsid w:val="00F360EA"/>
    <w:rsid w:val="00F36AEC"/>
    <w:rsid w:val="00F40EFF"/>
    <w:rsid w:val="00F52E67"/>
    <w:rsid w:val="00F54C25"/>
    <w:rsid w:val="00F54D21"/>
    <w:rsid w:val="00F558A6"/>
    <w:rsid w:val="00F64272"/>
    <w:rsid w:val="00F65EC2"/>
    <w:rsid w:val="00F70D27"/>
    <w:rsid w:val="00F72927"/>
    <w:rsid w:val="00F7338C"/>
    <w:rsid w:val="00F74C7E"/>
    <w:rsid w:val="00F81BAA"/>
    <w:rsid w:val="00F853F2"/>
    <w:rsid w:val="00FA2984"/>
    <w:rsid w:val="00FA33A6"/>
    <w:rsid w:val="00FA4EBE"/>
    <w:rsid w:val="00FA6DAC"/>
    <w:rsid w:val="00FA7147"/>
    <w:rsid w:val="00FB0287"/>
    <w:rsid w:val="00FB3F81"/>
    <w:rsid w:val="00FB4525"/>
    <w:rsid w:val="00FB519B"/>
    <w:rsid w:val="00FB6D68"/>
    <w:rsid w:val="00FC6A6E"/>
    <w:rsid w:val="00FD21C5"/>
    <w:rsid w:val="00FF0FDF"/>
    <w:rsid w:val="00FF3B53"/>
    <w:rsid w:val="00FF618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67A57"/>
    <w:pPr>
      <w:ind w:left="720"/>
      <w:contextualSpacing/>
    </w:pPr>
  </w:style>
  <w:style w:type="paragraph" w:styleId="Header">
    <w:name w:val="header"/>
    <w:basedOn w:val="Normal"/>
    <w:link w:val="HeaderChar"/>
    <w:uiPriority w:val="99"/>
    <w:unhideWhenUsed/>
    <w:rsid w:val="007D5655"/>
    <w:pPr>
      <w:tabs>
        <w:tab w:val="center" w:pos="4513"/>
        <w:tab w:val="right" w:pos="9026"/>
      </w:tabs>
    </w:pPr>
  </w:style>
  <w:style w:type="character" w:customStyle="1" w:styleId="HeaderChar">
    <w:name w:val="Header Char"/>
    <w:basedOn w:val="DefaultParagraphFont"/>
    <w:link w:val="Header"/>
    <w:uiPriority w:val="99"/>
    <w:rsid w:val="007D5655"/>
  </w:style>
  <w:style w:type="paragraph" w:styleId="Footer">
    <w:name w:val="footer"/>
    <w:basedOn w:val="Normal"/>
    <w:link w:val="FooterChar"/>
    <w:uiPriority w:val="99"/>
    <w:unhideWhenUsed/>
    <w:rsid w:val="007D5655"/>
    <w:pPr>
      <w:tabs>
        <w:tab w:val="center" w:pos="4513"/>
        <w:tab w:val="right" w:pos="9026"/>
      </w:tabs>
    </w:pPr>
  </w:style>
  <w:style w:type="character" w:customStyle="1" w:styleId="FooterChar">
    <w:name w:val="Footer Char"/>
    <w:basedOn w:val="DefaultParagraphFont"/>
    <w:link w:val="Footer"/>
    <w:uiPriority w:val="99"/>
    <w:rsid w:val="007D5655"/>
  </w:style>
  <w:style w:type="paragraph" w:styleId="NoSpacing">
    <w:name w:val="No Spacing"/>
    <w:uiPriority w:val="1"/>
    <w:qFormat/>
    <w:rsid w:val="00B770D4"/>
    <w:rPr>
      <w:rFonts w:ascii="Calibri" w:eastAsia="Calibri" w:hAnsi="Calibri"/>
      <w:sz w:val="22"/>
      <w:szCs w:val="22"/>
      <w:lang w:val="id-ID"/>
    </w:rPr>
  </w:style>
  <w:style w:type="paragraph" w:styleId="TOC1">
    <w:name w:val="toc 1"/>
    <w:basedOn w:val="Normal"/>
    <w:next w:val="Normal"/>
    <w:autoRedefine/>
    <w:semiHidden/>
    <w:rsid w:val="00F54D21"/>
    <w:rPr>
      <w:sz w:val="24"/>
      <w:szCs w:val="24"/>
    </w:rPr>
  </w:style>
  <w:style w:type="paragraph" w:styleId="BalloonText">
    <w:name w:val="Balloon Text"/>
    <w:basedOn w:val="Normal"/>
    <w:link w:val="BalloonTextChar"/>
    <w:uiPriority w:val="99"/>
    <w:semiHidden/>
    <w:unhideWhenUsed/>
    <w:rsid w:val="00E22D0F"/>
    <w:rPr>
      <w:rFonts w:ascii="Tahoma" w:hAnsi="Tahoma" w:cs="Tahoma"/>
      <w:sz w:val="16"/>
      <w:szCs w:val="16"/>
    </w:rPr>
  </w:style>
  <w:style w:type="character" w:customStyle="1" w:styleId="BalloonTextChar">
    <w:name w:val="Balloon Text Char"/>
    <w:basedOn w:val="DefaultParagraphFont"/>
    <w:link w:val="BalloonText"/>
    <w:uiPriority w:val="99"/>
    <w:semiHidden/>
    <w:rsid w:val="00E22D0F"/>
    <w:rPr>
      <w:rFonts w:ascii="Tahoma" w:hAnsi="Tahoma" w:cs="Tahoma"/>
      <w:sz w:val="16"/>
      <w:szCs w:val="16"/>
    </w:rPr>
  </w:style>
  <w:style w:type="table" w:styleId="TableGrid">
    <w:name w:val="Table Grid"/>
    <w:basedOn w:val="TableNormal"/>
    <w:uiPriority w:val="39"/>
    <w:rsid w:val="002E32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77AD"/>
    <w:rPr>
      <w:color w:val="808080"/>
    </w:rPr>
  </w:style>
  <w:style w:type="table" w:customStyle="1" w:styleId="TableGrid1">
    <w:name w:val="Table Grid1"/>
    <w:basedOn w:val="TableNormal"/>
    <w:uiPriority w:val="59"/>
    <w:rsid w:val="008744AB"/>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557">
      <w:bodyDiv w:val="1"/>
      <w:marLeft w:val="0"/>
      <w:marRight w:val="0"/>
      <w:marTop w:val="0"/>
      <w:marBottom w:val="0"/>
      <w:divBdr>
        <w:top w:val="none" w:sz="0" w:space="0" w:color="auto"/>
        <w:left w:val="none" w:sz="0" w:space="0" w:color="auto"/>
        <w:bottom w:val="none" w:sz="0" w:space="0" w:color="auto"/>
        <w:right w:val="none" w:sz="0" w:space="0" w:color="auto"/>
      </w:divBdr>
    </w:div>
    <w:div w:id="611402015">
      <w:bodyDiv w:val="1"/>
      <w:marLeft w:val="0"/>
      <w:marRight w:val="0"/>
      <w:marTop w:val="0"/>
      <w:marBottom w:val="0"/>
      <w:divBdr>
        <w:top w:val="none" w:sz="0" w:space="0" w:color="auto"/>
        <w:left w:val="none" w:sz="0" w:space="0" w:color="auto"/>
        <w:bottom w:val="none" w:sz="0" w:space="0" w:color="auto"/>
        <w:right w:val="none" w:sz="0" w:space="0" w:color="auto"/>
      </w:divBdr>
    </w:div>
    <w:div w:id="668018653">
      <w:bodyDiv w:val="1"/>
      <w:marLeft w:val="0"/>
      <w:marRight w:val="0"/>
      <w:marTop w:val="0"/>
      <w:marBottom w:val="0"/>
      <w:divBdr>
        <w:top w:val="none" w:sz="0" w:space="0" w:color="auto"/>
        <w:left w:val="none" w:sz="0" w:space="0" w:color="auto"/>
        <w:bottom w:val="none" w:sz="0" w:space="0" w:color="auto"/>
        <w:right w:val="none" w:sz="0" w:space="0" w:color="auto"/>
      </w:divBdr>
    </w:div>
    <w:div w:id="739249846">
      <w:bodyDiv w:val="1"/>
      <w:marLeft w:val="0"/>
      <w:marRight w:val="0"/>
      <w:marTop w:val="0"/>
      <w:marBottom w:val="0"/>
      <w:divBdr>
        <w:top w:val="none" w:sz="0" w:space="0" w:color="auto"/>
        <w:left w:val="none" w:sz="0" w:space="0" w:color="auto"/>
        <w:bottom w:val="none" w:sz="0" w:space="0" w:color="auto"/>
        <w:right w:val="none" w:sz="0" w:space="0" w:color="auto"/>
      </w:divBdr>
    </w:div>
    <w:div w:id="788282970">
      <w:bodyDiv w:val="1"/>
      <w:marLeft w:val="0"/>
      <w:marRight w:val="0"/>
      <w:marTop w:val="0"/>
      <w:marBottom w:val="0"/>
      <w:divBdr>
        <w:top w:val="none" w:sz="0" w:space="0" w:color="auto"/>
        <w:left w:val="none" w:sz="0" w:space="0" w:color="auto"/>
        <w:bottom w:val="none" w:sz="0" w:space="0" w:color="auto"/>
        <w:right w:val="none" w:sz="0" w:space="0" w:color="auto"/>
      </w:divBdr>
    </w:div>
    <w:div w:id="872887774">
      <w:bodyDiv w:val="1"/>
      <w:marLeft w:val="0"/>
      <w:marRight w:val="0"/>
      <w:marTop w:val="0"/>
      <w:marBottom w:val="0"/>
      <w:divBdr>
        <w:top w:val="none" w:sz="0" w:space="0" w:color="auto"/>
        <w:left w:val="none" w:sz="0" w:space="0" w:color="auto"/>
        <w:bottom w:val="none" w:sz="0" w:space="0" w:color="auto"/>
        <w:right w:val="none" w:sz="0" w:space="0" w:color="auto"/>
      </w:divBdr>
    </w:div>
    <w:div w:id="1797791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36331-D77D-4FC7-9671-C5343BBF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23</Pages>
  <Words>4009</Words>
  <Characters>22854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486</cp:revision>
  <dcterms:created xsi:type="dcterms:W3CDTF">2016-07-19T02:59:00Z</dcterms:created>
  <dcterms:modified xsi:type="dcterms:W3CDTF">2018-10-04T07:46:00Z</dcterms:modified>
</cp:coreProperties>
</file>