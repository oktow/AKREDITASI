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21" w:rsidRPr="00E756DB" w:rsidRDefault="005014C0" w:rsidP="004D4761">
      <w:pPr>
        <w:pStyle w:val="NoSpacing"/>
        <w:spacing w:line="360" w:lineRule="auto"/>
        <w:jc w:val="center"/>
        <w:rPr>
          <w:rFonts w:ascii="Arial" w:hAnsi="Arial" w:cs="Arial"/>
        </w:rPr>
      </w:pPr>
      <w:r w:rsidRPr="00E756DB">
        <w:rPr>
          <w:rFonts w:ascii="Arial" w:hAnsi="Arial" w:cs="Arial"/>
        </w:rPr>
        <w:t xml:space="preserve">PENGUKURAN MUTU </w:t>
      </w:r>
      <w:r w:rsidR="008E2C24" w:rsidRPr="00E756DB">
        <w:rPr>
          <w:rFonts w:ascii="Arial" w:hAnsi="Arial" w:cs="Arial"/>
          <w:lang w:val="en-ID"/>
        </w:rPr>
        <w:t xml:space="preserve"> DAN CARA PEMILIHAN INDIKATOR</w:t>
      </w:r>
      <w:r w:rsidR="00C5083A" w:rsidRPr="00E756DB">
        <w:rPr>
          <w:rFonts w:ascii="Arial" w:hAnsi="Arial" w:cs="Arial"/>
          <w:lang w:val="en-ID"/>
        </w:rPr>
        <w:t xml:space="preserve"> MUTU </w:t>
      </w:r>
      <w:r w:rsidRPr="00E756DB">
        <w:rPr>
          <w:rFonts w:ascii="Arial" w:hAnsi="Arial" w:cs="Arial"/>
        </w:rPr>
        <w:t>UNIT KERJA</w:t>
      </w:r>
    </w:p>
    <w:p w:rsidR="00F54D21" w:rsidRPr="00E756DB" w:rsidRDefault="00F54D21" w:rsidP="004D4761">
      <w:pPr>
        <w:spacing w:line="360" w:lineRule="auto"/>
        <w:jc w:val="center"/>
        <w:rPr>
          <w:rFonts w:ascii="Arial" w:hAnsi="Arial" w:cs="Arial"/>
          <w:sz w:val="22"/>
          <w:szCs w:val="22"/>
        </w:rPr>
      </w:pPr>
      <w:r w:rsidRPr="00E756DB">
        <w:rPr>
          <w:rFonts w:ascii="Arial" w:hAnsi="Arial" w:cs="Arial"/>
          <w:sz w:val="22"/>
          <w:szCs w:val="22"/>
        </w:rPr>
        <w:t>DI RS</w:t>
      </w:r>
      <w:r w:rsidRPr="00E756DB">
        <w:rPr>
          <w:rFonts w:ascii="Arial" w:hAnsi="Arial" w:cs="Arial"/>
          <w:sz w:val="22"/>
          <w:szCs w:val="22"/>
          <w:lang w:val="en-ID"/>
        </w:rPr>
        <w:t>UD</w:t>
      </w:r>
      <w:r w:rsidRPr="00E756DB">
        <w:rPr>
          <w:rFonts w:ascii="Arial" w:hAnsi="Arial" w:cs="Arial"/>
          <w:sz w:val="22"/>
          <w:szCs w:val="22"/>
        </w:rPr>
        <w:t xml:space="preserve"> </w:t>
      </w:r>
      <w:proofErr w:type="gramStart"/>
      <w:r w:rsidRPr="00E756DB">
        <w:rPr>
          <w:rFonts w:ascii="Arial" w:hAnsi="Arial" w:cs="Arial"/>
          <w:sz w:val="22"/>
          <w:szCs w:val="22"/>
          <w:lang w:val="en-ID"/>
        </w:rPr>
        <w:t>dr</w:t>
      </w:r>
      <w:proofErr w:type="gramEnd"/>
      <w:r w:rsidRPr="00E756DB">
        <w:rPr>
          <w:rFonts w:ascii="Arial" w:hAnsi="Arial" w:cs="Arial"/>
          <w:sz w:val="22"/>
          <w:szCs w:val="22"/>
          <w:lang w:val="en-ID"/>
        </w:rPr>
        <w:t>. MURJANI</w:t>
      </w:r>
      <w:r w:rsidRPr="00E756DB">
        <w:rPr>
          <w:rFonts w:ascii="Arial" w:hAnsi="Arial" w:cs="Arial"/>
          <w:sz w:val="22"/>
          <w:szCs w:val="22"/>
        </w:rPr>
        <w:t xml:space="preserve"> SAMPIT</w:t>
      </w:r>
    </w:p>
    <w:p w:rsidR="00F54D21" w:rsidRPr="00E756DB" w:rsidRDefault="00F54D21" w:rsidP="004D4761">
      <w:pPr>
        <w:spacing w:line="360" w:lineRule="auto"/>
        <w:ind w:left="426"/>
        <w:jc w:val="center"/>
        <w:rPr>
          <w:rFonts w:ascii="Arial" w:hAnsi="Arial" w:cs="Arial"/>
          <w:sz w:val="22"/>
          <w:szCs w:val="22"/>
        </w:rPr>
      </w:pPr>
    </w:p>
    <w:p w:rsidR="00F54D21" w:rsidRPr="00E756DB" w:rsidRDefault="00F54D21" w:rsidP="00E756DB">
      <w:pPr>
        <w:spacing w:line="360" w:lineRule="auto"/>
        <w:jc w:val="center"/>
        <w:rPr>
          <w:rFonts w:ascii="Arial" w:hAnsi="Arial" w:cs="Arial"/>
          <w:sz w:val="22"/>
          <w:szCs w:val="22"/>
        </w:rPr>
      </w:pPr>
      <w:proofErr w:type="gramStart"/>
      <w:r w:rsidRPr="00E756DB">
        <w:rPr>
          <w:rFonts w:ascii="Arial" w:hAnsi="Arial" w:cs="Arial"/>
          <w:sz w:val="22"/>
          <w:szCs w:val="22"/>
        </w:rPr>
        <w:t>NOMOR  :</w:t>
      </w:r>
      <w:proofErr w:type="gramEnd"/>
      <w:r w:rsidRPr="00E756DB">
        <w:rPr>
          <w:rFonts w:ascii="Arial" w:hAnsi="Arial" w:cs="Arial"/>
          <w:sz w:val="22"/>
          <w:szCs w:val="22"/>
        </w:rPr>
        <w:t xml:space="preserve">          /</w:t>
      </w:r>
      <w:r w:rsidR="0025276C" w:rsidRPr="00E756DB">
        <w:rPr>
          <w:rFonts w:ascii="Arial" w:hAnsi="Arial" w:cs="Arial"/>
          <w:sz w:val="22"/>
          <w:szCs w:val="22"/>
          <w:lang w:val="en-ID"/>
        </w:rPr>
        <w:t>KPTS</w:t>
      </w:r>
      <w:r w:rsidRPr="00E756DB">
        <w:rPr>
          <w:rFonts w:ascii="Arial" w:hAnsi="Arial" w:cs="Arial"/>
          <w:sz w:val="22"/>
          <w:szCs w:val="22"/>
        </w:rPr>
        <w:t>/</w:t>
      </w:r>
      <w:r w:rsidR="004D4761" w:rsidRPr="00E756DB">
        <w:rPr>
          <w:rFonts w:ascii="Arial" w:hAnsi="Arial" w:cs="Arial"/>
          <w:sz w:val="22"/>
          <w:szCs w:val="22"/>
        </w:rPr>
        <w:t>KPMKP</w:t>
      </w:r>
      <w:r w:rsidRPr="00E756DB">
        <w:rPr>
          <w:rFonts w:ascii="Arial" w:hAnsi="Arial" w:cs="Arial"/>
          <w:sz w:val="22"/>
          <w:szCs w:val="22"/>
        </w:rPr>
        <w:t>/</w:t>
      </w:r>
      <w:r w:rsidR="00E756DB">
        <w:rPr>
          <w:rFonts w:ascii="Arial" w:hAnsi="Arial" w:cs="Arial"/>
          <w:sz w:val="22"/>
          <w:szCs w:val="22"/>
        </w:rPr>
        <w:t>P09/</w:t>
      </w:r>
      <w:r w:rsidRPr="00E756DB">
        <w:rPr>
          <w:rFonts w:ascii="Arial" w:hAnsi="Arial" w:cs="Arial"/>
          <w:sz w:val="22"/>
          <w:szCs w:val="22"/>
        </w:rPr>
        <w:t xml:space="preserve">RSUD-DM/I/2018          </w:t>
      </w: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rPr>
      </w:pPr>
    </w:p>
    <w:p w:rsidR="00F54D21" w:rsidRPr="00E756DB" w:rsidRDefault="00F54D21" w:rsidP="004D4761">
      <w:pPr>
        <w:spacing w:line="360" w:lineRule="auto"/>
        <w:jc w:val="center"/>
        <w:rPr>
          <w:rFonts w:ascii="Arial" w:hAnsi="Arial" w:cs="Arial"/>
          <w:sz w:val="22"/>
          <w:szCs w:val="22"/>
          <w:lang w:val="en-ID"/>
        </w:rPr>
      </w:pPr>
      <w:r w:rsidRPr="00E756DB">
        <w:rPr>
          <w:rFonts w:ascii="Arial" w:hAnsi="Arial" w:cs="Arial"/>
          <w:sz w:val="22"/>
          <w:szCs w:val="22"/>
        </w:rPr>
        <w:br w:type="page"/>
      </w:r>
      <w:r w:rsidR="008E2C24" w:rsidRPr="00E756DB">
        <w:rPr>
          <w:rFonts w:ascii="Arial" w:hAnsi="Arial" w:cs="Arial"/>
          <w:noProof/>
          <w:sz w:val="22"/>
          <w:szCs w:val="22"/>
        </w:rPr>
        <w:lastRenderedPageBreak/>
        <w:t>KEPUTUSAN</w:t>
      </w:r>
      <w:r w:rsidRPr="00E756DB">
        <w:rPr>
          <w:rFonts w:ascii="Arial" w:hAnsi="Arial" w:cs="Arial"/>
          <w:noProof/>
          <w:sz w:val="22"/>
          <w:szCs w:val="22"/>
        </w:rPr>
        <w:t xml:space="preserve"> </w:t>
      </w:r>
      <w:r w:rsidRPr="00E756DB">
        <w:rPr>
          <w:rFonts w:ascii="Arial" w:hAnsi="Arial" w:cs="Arial"/>
          <w:sz w:val="22"/>
          <w:szCs w:val="22"/>
        </w:rPr>
        <w:t>DIREKTUR</w:t>
      </w:r>
      <w:r w:rsidRPr="00E756DB">
        <w:rPr>
          <w:rFonts w:ascii="Arial" w:hAnsi="Arial" w:cs="Arial"/>
          <w:sz w:val="22"/>
          <w:szCs w:val="22"/>
          <w:lang w:val="en-GB"/>
        </w:rPr>
        <w:t xml:space="preserve"> </w:t>
      </w:r>
      <w:r w:rsidRPr="00E756DB">
        <w:rPr>
          <w:rFonts w:ascii="Arial" w:hAnsi="Arial" w:cs="Arial"/>
          <w:sz w:val="22"/>
          <w:szCs w:val="22"/>
        </w:rPr>
        <w:t>RS</w:t>
      </w:r>
      <w:r w:rsidRPr="00E756DB">
        <w:rPr>
          <w:rFonts w:ascii="Arial" w:hAnsi="Arial" w:cs="Arial"/>
          <w:sz w:val="22"/>
          <w:szCs w:val="22"/>
          <w:lang w:val="en-ID"/>
        </w:rPr>
        <w:t>UD</w:t>
      </w:r>
      <w:r w:rsidRPr="00E756DB">
        <w:rPr>
          <w:rFonts w:ascii="Arial" w:hAnsi="Arial" w:cs="Arial"/>
          <w:sz w:val="22"/>
          <w:szCs w:val="22"/>
        </w:rPr>
        <w:t xml:space="preserve"> </w:t>
      </w:r>
      <w:proofErr w:type="gramStart"/>
      <w:r w:rsidRPr="00E756DB">
        <w:rPr>
          <w:rFonts w:ascii="Arial" w:hAnsi="Arial" w:cs="Arial"/>
          <w:sz w:val="22"/>
          <w:szCs w:val="22"/>
          <w:lang w:val="en-ID"/>
        </w:rPr>
        <w:t>dr</w:t>
      </w:r>
      <w:proofErr w:type="gramEnd"/>
      <w:r w:rsidRPr="00E756DB">
        <w:rPr>
          <w:rFonts w:ascii="Arial" w:hAnsi="Arial" w:cs="Arial"/>
          <w:sz w:val="22"/>
          <w:szCs w:val="22"/>
          <w:lang w:val="en-ID"/>
        </w:rPr>
        <w:t>. MURJANI</w:t>
      </w:r>
      <w:r w:rsidRPr="00E756DB">
        <w:rPr>
          <w:rFonts w:ascii="Arial" w:hAnsi="Arial" w:cs="Arial"/>
          <w:sz w:val="22"/>
          <w:szCs w:val="22"/>
        </w:rPr>
        <w:t xml:space="preserve"> </w:t>
      </w:r>
      <w:r w:rsidRPr="00E756DB">
        <w:rPr>
          <w:rFonts w:ascii="Arial" w:hAnsi="Arial" w:cs="Arial"/>
          <w:sz w:val="22"/>
          <w:szCs w:val="22"/>
          <w:lang w:val="en-ID"/>
        </w:rPr>
        <w:t>SAMPIT</w:t>
      </w:r>
    </w:p>
    <w:p w:rsidR="00E756DB" w:rsidRPr="00E756DB" w:rsidRDefault="00E756DB" w:rsidP="00E756DB">
      <w:pPr>
        <w:spacing w:line="360" w:lineRule="auto"/>
        <w:jc w:val="center"/>
        <w:rPr>
          <w:rFonts w:ascii="Arial" w:hAnsi="Arial" w:cs="Arial"/>
          <w:sz w:val="22"/>
          <w:szCs w:val="22"/>
        </w:rPr>
      </w:pPr>
      <w:proofErr w:type="gramStart"/>
      <w:r w:rsidRPr="00E756DB">
        <w:rPr>
          <w:rFonts w:ascii="Arial" w:hAnsi="Arial" w:cs="Arial"/>
          <w:sz w:val="22"/>
          <w:szCs w:val="22"/>
        </w:rPr>
        <w:t>NOMOR  :</w:t>
      </w:r>
      <w:proofErr w:type="gramEnd"/>
      <w:r w:rsidRPr="00E756DB">
        <w:rPr>
          <w:rFonts w:ascii="Arial" w:hAnsi="Arial" w:cs="Arial"/>
          <w:sz w:val="22"/>
          <w:szCs w:val="22"/>
        </w:rPr>
        <w:t xml:space="preserve">          /</w:t>
      </w:r>
      <w:r w:rsidRPr="00E756DB">
        <w:rPr>
          <w:rFonts w:ascii="Arial" w:hAnsi="Arial" w:cs="Arial"/>
          <w:sz w:val="22"/>
          <w:szCs w:val="22"/>
          <w:lang w:val="en-ID"/>
        </w:rPr>
        <w:t>KPTS</w:t>
      </w:r>
      <w:r w:rsidRPr="00E756DB">
        <w:rPr>
          <w:rFonts w:ascii="Arial" w:hAnsi="Arial" w:cs="Arial"/>
          <w:sz w:val="22"/>
          <w:szCs w:val="22"/>
        </w:rPr>
        <w:t>/KPMKP/</w:t>
      </w:r>
      <w:r>
        <w:rPr>
          <w:rFonts w:ascii="Arial" w:hAnsi="Arial" w:cs="Arial"/>
          <w:sz w:val="22"/>
          <w:szCs w:val="22"/>
        </w:rPr>
        <w:t>P09/</w:t>
      </w:r>
      <w:r w:rsidRPr="00E756DB">
        <w:rPr>
          <w:rFonts w:ascii="Arial" w:hAnsi="Arial" w:cs="Arial"/>
          <w:sz w:val="22"/>
          <w:szCs w:val="22"/>
        </w:rPr>
        <w:t xml:space="preserve">RSUD-DM/I/2018          </w:t>
      </w:r>
    </w:p>
    <w:p w:rsidR="00F54D21" w:rsidRPr="00E756DB" w:rsidRDefault="00F54D21" w:rsidP="004D4761">
      <w:pPr>
        <w:spacing w:line="360" w:lineRule="auto"/>
        <w:jc w:val="center"/>
        <w:rPr>
          <w:rFonts w:ascii="Arial" w:hAnsi="Arial" w:cs="Arial"/>
          <w:sz w:val="22"/>
          <w:szCs w:val="22"/>
        </w:rPr>
      </w:pPr>
      <w:proofErr w:type="spellStart"/>
      <w:proofErr w:type="gramStart"/>
      <w:r w:rsidRPr="00E756DB">
        <w:rPr>
          <w:rFonts w:ascii="Arial" w:hAnsi="Arial" w:cs="Arial"/>
          <w:sz w:val="22"/>
          <w:szCs w:val="22"/>
        </w:rPr>
        <w:t>tentang</w:t>
      </w:r>
      <w:proofErr w:type="spellEnd"/>
      <w:proofErr w:type="gramEnd"/>
    </w:p>
    <w:p w:rsidR="00F54D21" w:rsidRPr="00E756DB" w:rsidRDefault="00DA1C30" w:rsidP="004D4761">
      <w:pPr>
        <w:pStyle w:val="NoSpacing"/>
        <w:spacing w:line="360" w:lineRule="auto"/>
        <w:jc w:val="center"/>
        <w:rPr>
          <w:rFonts w:ascii="Arial" w:hAnsi="Arial" w:cs="Arial"/>
        </w:rPr>
      </w:pPr>
      <w:r w:rsidRPr="00E756DB">
        <w:rPr>
          <w:rFonts w:ascii="Arial" w:hAnsi="Arial" w:cs="Arial"/>
        </w:rPr>
        <w:t xml:space="preserve">PENGUKURAN MUTU </w:t>
      </w:r>
      <w:r w:rsidR="008E2C24" w:rsidRPr="00E756DB">
        <w:rPr>
          <w:rFonts w:ascii="Arial" w:hAnsi="Arial" w:cs="Arial"/>
          <w:lang w:val="en-ID"/>
        </w:rPr>
        <w:t>DAN C</w:t>
      </w:r>
      <w:r w:rsidR="00C5083A" w:rsidRPr="00E756DB">
        <w:rPr>
          <w:rFonts w:ascii="Arial" w:hAnsi="Arial" w:cs="Arial"/>
          <w:lang w:val="en-ID"/>
        </w:rPr>
        <w:t xml:space="preserve">ARA PEMILIHAN INDIKATOR MUTU </w:t>
      </w:r>
      <w:r w:rsidRPr="00E756DB">
        <w:rPr>
          <w:rFonts w:ascii="Arial" w:hAnsi="Arial" w:cs="Arial"/>
        </w:rPr>
        <w:t>UNIT KERJA</w:t>
      </w:r>
    </w:p>
    <w:p w:rsidR="00F54D21" w:rsidRPr="00E756DB" w:rsidRDefault="00F54D21" w:rsidP="004D4761">
      <w:pPr>
        <w:spacing w:line="360" w:lineRule="auto"/>
        <w:jc w:val="center"/>
        <w:rPr>
          <w:rFonts w:ascii="Arial" w:hAnsi="Arial" w:cs="Arial"/>
          <w:sz w:val="22"/>
          <w:szCs w:val="22"/>
        </w:rPr>
      </w:pPr>
      <w:r w:rsidRPr="00E756DB">
        <w:rPr>
          <w:rFonts w:ascii="Arial" w:hAnsi="Arial" w:cs="Arial"/>
          <w:sz w:val="22"/>
          <w:szCs w:val="22"/>
        </w:rPr>
        <w:t>DI RS</w:t>
      </w:r>
      <w:r w:rsidRPr="00E756DB">
        <w:rPr>
          <w:rFonts w:ascii="Arial" w:hAnsi="Arial" w:cs="Arial"/>
          <w:sz w:val="22"/>
          <w:szCs w:val="22"/>
          <w:lang w:val="en-ID"/>
        </w:rPr>
        <w:t>UD</w:t>
      </w:r>
      <w:r w:rsidRPr="00E756DB">
        <w:rPr>
          <w:rFonts w:ascii="Arial" w:hAnsi="Arial" w:cs="Arial"/>
          <w:sz w:val="22"/>
          <w:szCs w:val="22"/>
        </w:rPr>
        <w:t xml:space="preserve"> </w:t>
      </w:r>
      <w:proofErr w:type="gramStart"/>
      <w:r w:rsidRPr="00E756DB">
        <w:rPr>
          <w:rFonts w:ascii="Arial" w:hAnsi="Arial" w:cs="Arial"/>
          <w:sz w:val="22"/>
          <w:szCs w:val="22"/>
          <w:lang w:val="en-ID"/>
        </w:rPr>
        <w:t>dr</w:t>
      </w:r>
      <w:proofErr w:type="gramEnd"/>
      <w:r w:rsidRPr="00E756DB">
        <w:rPr>
          <w:rFonts w:ascii="Arial" w:hAnsi="Arial" w:cs="Arial"/>
          <w:sz w:val="22"/>
          <w:szCs w:val="22"/>
          <w:lang w:val="en-ID"/>
        </w:rPr>
        <w:t>. MURJANI</w:t>
      </w:r>
      <w:r w:rsidRPr="00E756DB">
        <w:rPr>
          <w:rFonts w:ascii="Arial" w:hAnsi="Arial" w:cs="Arial"/>
          <w:sz w:val="22"/>
          <w:szCs w:val="22"/>
        </w:rPr>
        <w:t xml:space="preserve"> SAMPIT</w:t>
      </w:r>
    </w:p>
    <w:p w:rsidR="00F54D21" w:rsidRPr="00E756DB" w:rsidRDefault="00F54D21" w:rsidP="004D4761">
      <w:pPr>
        <w:pStyle w:val="NoSpacing"/>
        <w:spacing w:line="360" w:lineRule="auto"/>
        <w:jc w:val="center"/>
        <w:rPr>
          <w:rFonts w:ascii="Arial" w:hAnsi="Arial" w:cs="Arial"/>
        </w:rPr>
      </w:pPr>
    </w:p>
    <w:p w:rsidR="00F54D21" w:rsidRPr="00E756DB" w:rsidRDefault="00F54D21" w:rsidP="004D4761">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806"/>
        <w:gridCol w:w="1313"/>
      </w:tblGrid>
      <w:tr w:rsidR="00F54D21" w:rsidRPr="00E756DB" w:rsidTr="004D4761">
        <w:tc>
          <w:tcPr>
            <w:tcW w:w="1523" w:type="dxa"/>
            <w:shd w:val="clear" w:color="auto" w:fill="auto"/>
          </w:tcPr>
          <w:p w:rsidR="00F54D21" w:rsidRPr="00E756DB" w:rsidRDefault="00F54D21" w:rsidP="00E756DB">
            <w:pPr>
              <w:spacing w:before="120" w:line="360" w:lineRule="auto"/>
              <w:jc w:val="center"/>
              <w:rPr>
                <w:rFonts w:ascii="Arial" w:hAnsi="Arial" w:cs="Arial"/>
                <w:bCs/>
                <w:sz w:val="22"/>
                <w:szCs w:val="22"/>
                <w:lang w:val="sv-SE"/>
              </w:rPr>
            </w:pPr>
            <w:r w:rsidRPr="00E756DB">
              <w:rPr>
                <w:rFonts w:ascii="Arial" w:hAnsi="Arial" w:cs="Arial"/>
                <w:bCs/>
                <w:sz w:val="22"/>
                <w:szCs w:val="22"/>
                <w:lang w:val="sv-SE"/>
              </w:rPr>
              <w:t>Tindakan</w:t>
            </w:r>
          </w:p>
        </w:tc>
        <w:tc>
          <w:tcPr>
            <w:tcW w:w="2570" w:type="dxa"/>
            <w:shd w:val="clear" w:color="auto" w:fill="auto"/>
          </w:tcPr>
          <w:p w:rsidR="00F54D21" w:rsidRPr="00E756DB" w:rsidRDefault="00F54D21" w:rsidP="00E756DB">
            <w:pPr>
              <w:pStyle w:val="TOC1"/>
              <w:spacing w:before="120" w:line="360" w:lineRule="auto"/>
              <w:jc w:val="center"/>
              <w:rPr>
                <w:rFonts w:ascii="Arial" w:hAnsi="Arial" w:cs="Arial"/>
                <w:sz w:val="22"/>
                <w:szCs w:val="22"/>
                <w:lang w:val="sv-SE"/>
              </w:rPr>
            </w:pPr>
            <w:r w:rsidRPr="00E756DB">
              <w:rPr>
                <w:rFonts w:ascii="Arial" w:hAnsi="Arial" w:cs="Arial"/>
                <w:sz w:val="22"/>
                <w:szCs w:val="22"/>
                <w:lang w:val="sv-SE"/>
              </w:rPr>
              <w:t>Nama</w:t>
            </w:r>
          </w:p>
        </w:tc>
        <w:tc>
          <w:tcPr>
            <w:tcW w:w="1722" w:type="dxa"/>
            <w:shd w:val="clear" w:color="auto" w:fill="auto"/>
          </w:tcPr>
          <w:p w:rsidR="00F54D21" w:rsidRPr="00E756DB" w:rsidRDefault="00F54D21" w:rsidP="00E756DB">
            <w:pPr>
              <w:spacing w:before="120" w:line="360" w:lineRule="auto"/>
              <w:jc w:val="center"/>
              <w:rPr>
                <w:rFonts w:ascii="Arial" w:hAnsi="Arial" w:cs="Arial"/>
                <w:sz w:val="22"/>
                <w:szCs w:val="22"/>
                <w:lang w:val="sv-SE"/>
              </w:rPr>
            </w:pPr>
            <w:r w:rsidRPr="00E756DB">
              <w:rPr>
                <w:rFonts w:ascii="Arial" w:hAnsi="Arial" w:cs="Arial"/>
                <w:sz w:val="22"/>
                <w:szCs w:val="22"/>
                <w:lang w:val="sv-SE"/>
              </w:rPr>
              <w:t>Jabatan</w:t>
            </w:r>
          </w:p>
        </w:tc>
        <w:tc>
          <w:tcPr>
            <w:tcW w:w="1806" w:type="dxa"/>
            <w:shd w:val="clear" w:color="auto" w:fill="auto"/>
          </w:tcPr>
          <w:p w:rsidR="00F54D21" w:rsidRPr="00E756DB" w:rsidRDefault="00F54D21" w:rsidP="00E756DB">
            <w:pPr>
              <w:pStyle w:val="Header"/>
              <w:spacing w:before="120" w:line="360" w:lineRule="auto"/>
              <w:jc w:val="center"/>
              <w:rPr>
                <w:rFonts w:ascii="Arial" w:hAnsi="Arial" w:cs="Arial"/>
                <w:sz w:val="22"/>
                <w:szCs w:val="22"/>
                <w:lang w:val="sv-SE"/>
              </w:rPr>
            </w:pPr>
            <w:r w:rsidRPr="00E756DB">
              <w:rPr>
                <w:rFonts w:ascii="Arial" w:hAnsi="Arial" w:cs="Arial"/>
                <w:sz w:val="22"/>
                <w:szCs w:val="22"/>
                <w:lang w:val="sv-SE"/>
              </w:rPr>
              <w:t>Tanda</w:t>
            </w:r>
            <w:r w:rsidR="004D4761" w:rsidRPr="00E756DB">
              <w:rPr>
                <w:rFonts w:ascii="Arial" w:hAnsi="Arial" w:cs="Arial"/>
                <w:sz w:val="22"/>
                <w:szCs w:val="22"/>
                <w:lang w:val="sv-SE"/>
              </w:rPr>
              <w:t xml:space="preserve"> T</w:t>
            </w:r>
            <w:r w:rsidRPr="00E756DB">
              <w:rPr>
                <w:rFonts w:ascii="Arial" w:hAnsi="Arial" w:cs="Arial"/>
                <w:sz w:val="22"/>
                <w:szCs w:val="22"/>
                <w:lang w:val="sv-SE"/>
              </w:rPr>
              <w:t>angan</w:t>
            </w:r>
          </w:p>
        </w:tc>
        <w:tc>
          <w:tcPr>
            <w:tcW w:w="1313" w:type="dxa"/>
            <w:shd w:val="clear" w:color="auto" w:fill="auto"/>
          </w:tcPr>
          <w:p w:rsidR="00F54D21" w:rsidRPr="00E756DB" w:rsidRDefault="00F54D21" w:rsidP="00E756DB">
            <w:pPr>
              <w:pStyle w:val="Header"/>
              <w:spacing w:before="120" w:line="360" w:lineRule="auto"/>
              <w:jc w:val="center"/>
              <w:rPr>
                <w:rFonts w:ascii="Arial" w:hAnsi="Arial" w:cs="Arial"/>
                <w:sz w:val="22"/>
                <w:szCs w:val="22"/>
                <w:lang w:val="sv-SE"/>
              </w:rPr>
            </w:pPr>
            <w:r w:rsidRPr="00E756DB">
              <w:rPr>
                <w:rFonts w:ascii="Arial" w:hAnsi="Arial" w:cs="Arial"/>
                <w:sz w:val="22"/>
                <w:szCs w:val="22"/>
                <w:lang w:val="sv-SE"/>
              </w:rPr>
              <w:t>Tanggal</w:t>
            </w:r>
          </w:p>
        </w:tc>
      </w:tr>
      <w:tr w:rsidR="00F54D21" w:rsidRPr="00E756DB" w:rsidTr="004D4761">
        <w:trPr>
          <w:trHeight w:val="1176"/>
        </w:trPr>
        <w:tc>
          <w:tcPr>
            <w:tcW w:w="1523" w:type="dxa"/>
            <w:shd w:val="clear" w:color="auto" w:fill="auto"/>
            <w:vAlign w:val="center"/>
          </w:tcPr>
          <w:p w:rsidR="00F54D21" w:rsidRPr="00E756DB" w:rsidRDefault="00F54D21" w:rsidP="004D4761">
            <w:pPr>
              <w:spacing w:line="360" w:lineRule="auto"/>
              <w:rPr>
                <w:rFonts w:ascii="Arial" w:hAnsi="Arial" w:cs="Arial"/>
                <w:bCs/>
                <w:sz w:val="22"/>
                <w:szCs w:val="22"/>
                <w:lang w:val="sv-SE"/>
              </w:rPr>
            </w:pPr>
            <w:r w:rsidRPr="00E756DB">
              <w:rPr>
                <w:rFonts w:ascii="Arial" w:hAnsi="Arial" w:cs="Arial"/>
                <w:bCs/>
                <w:sz w:val="22"/>
                <w:szCs w:val="22"/>
                <w:lang w:val="sv-SE"/>
              </w:rPr>
              <w:t>Disiapkan</w:t>
            </w:r>
          </w:p>
        </w:tc>
        <w:tc>
          <w:tcPr>
            <w:tcW w:w="2570" w:type="dxa"/>
            <w:shd w:val="clear" w:color="auto" w:fill="auto"/>
            <w:vAlign w:val="center"/>
          </w:tcPr>
          <w:p w:rsidR="00F54D21" w:rsidRPr="00E756DB" w:rsidRDefault="00F54D21" w:rsidP="004D4761">
            <w:pPr>
              <w:spacing w:line="360" w:lineRule="auto"/>
              <w:rPr>
                <w:rFonts w:ascii="Arial" w:hAnsi="Arial" w:cs="Arial"/>
                <w:sz w:val="22"/>
                <w:szCs w:val="22"/>
                <w:lang w:val="sv-SE"/>
              </w:rPr>
            </w:pPr>
          </w:p>
        </w:tc>
        <w:tc>
          <w:tcPr>
            <w:tcW w:w="1722" w:type="dxa"/>
            <w:shd w:val="clear" w:color="auto" w:fill="auto"/>
            <w:vAlign w:val="center"/>
          </w:tcPr>
          <w:p w:rsidR="00F54D21" w:rsidRPr="00E756DB" w:rsidRDefault="004D4761" w:rsidP="004D4761">
            <w:pPr>
              <w:spacing w:line="360" w:lineRule="auto"/>
              <w:rPr>
                <w:rFonts w:ascii="Arial" w:hAnsi="Arial" w:cs="Arial"/>
                <w:sz w:val="22"/>
                <w:szCs w:val="22"/>
              </w:rPr>
            </w:pPr>
            <w:r w:rsidRPr="00E756DB">
              <w:rPr>
                <w:rFonts w:ascii="Arial" w:hAnsi="Arial" w:cs="Arial"/>
                <w:sz w:val="22"/>
                <w:szCs w:val="22"/>
                <w:lang w:val="sv-SE"/>
              </w:rPr>
              <w:t>Ketua Komite PMKP</w:t>
            </w:r>
          </w:p>
        </w:tc>
        <w:tc>
          <w:tcPr>
            <w:tcW w:w="1806" w:type="dxa"/>
            <w:shd w:val="clear" w:color="auto" w:fill="auto"/>
            <w:vAlign w:val="center"/>
          </w:tcPr>
          <w:p w:rsidR="00F54D21" w:rsidRPr="00E756DB" w:rsidRDefault="00F54D21" w:rsidP="004D4761">
            <w:pPr>
              <w:spacing w:line="360" w:lineRule="auto"/>
              <w:rPr>
                <w:rFonts w:ascii="Arial" w:hAnsi="Arial" w:cs="Arial"/>
                <w:sz w:val="22"/>
                <w:szCs w:val="22"/>
                <w:lang w:val="sv-SE"/>
              </w:rPr>
            </w:pPr>
          </w:p>
          <w:p w:rsidR="00F54D21" w:rsidRPr="00E756DB" w:rsidRDefault="00F54D21" w:rsidP="004D4761">
            <w:pPr>
              <w:spacing w:line="360" w:lineRule="auto"/>
              <w:rPr>
                <w:rFonts w:ascii="Arial" w:hAnsi="Arial" w:cs="Arial"/>
                <w:sz w:val="22"/>
                <w:szCs w:val="22"/>
                <w:lang w:val="sv-SE"/>
              </w:rPr>
            </w:pPr>
          </w:p>
        </w:tc>
        <w:tc>
          <w:tcPr>
            <w:tcW w:w="1313" w:type="dxa"/>
            <w:shd w:val="clear" w:color="auto" w:fill="auto"/>
            <w:vAlign w:val="center"/>
          </w:tcPr>
          <w:p w:rsidR="00F54D21" w:rsidRPr="00E756DB" w:rsidRDefault="00F54D21" w:rsidP="004D4761">
            <w:pPr>
              <w:spacing w:line="360" w:lineRule="auto"/>
              <w:rPr>
                <w:rFonts w:ascii="Arial" w:hAnsi="Arial" w:cs="Arial"/>
                <w:sz w:val="22"/>
                <w:szCs w:val="22"/>
                <w:lang w:val="sv-SE"/>
              </w:rPr>
            </w:pPr>
          </w:p>
        </w:tc>
      </w:tr>
      <w:tr w:rsidR="00F54D21" w:rsidRPr="00E756DB" w:rsidTr="004D4761">
        <w:trPr>
          <w:trHeight w:val="1264"/>
        </w:trPr>
        <w:tc>
          <w:tcPr>
            <w:tcW w:w="1523" w:type="dxa"/>
            <w:shd w:val="clear" w:color="auto" w:fill="auto"/>
            <w:vAlign w:val="center"/>
          </w:tcPr>
          <w:p w:rsidR="00F54D21" w:rsidRPr="00E756DB" w:rsidRDefault="00F54D21" w:rsidP="004D4761">
            <w:pPr>
              <w:spacing w:line="360" w:lineRule="auto"/>
              <w:rPr>
                <w:rFonts w:ascii="Arial" w:hAnsi="Arial" w:cs="Arial"/>
                <w:bCs/>
                <w:sz w:val="22"/>
                <w:szCs w:val="22"/>
                <w:lang w:val="sv-SE"/>
              </w:rPr>
            </w:pPr>
            <w:r w:rsidRPr="00E756DB">
              <w:rPr>
                <w:rFonts w:ascii="Arial" w:hAnsi="Arial" w:cs="Arial"/>
                <w:bCs/>
                <w:sz w:val="22"/>
                <w:szCs w:val="22"/>
                <w:lang w:val="sv-SE"/>
              </w:rPr>
              <w:t>Diperiksa</w:t>
            </w:r>
          </w:p>
        </w:tc>
        <w:tc>
          <w:tcPr>
            <w:tcW w:w="2570" w:type="dxa"/>
            <w:shd w:val="clear" w:color="auto" w:fill="auto"/>
            <w:vAlign w:val="center"/>
          </w:tcPr>
          <w:p w:rsidR="00F54D21" w:rsidRPr="00E756DB" w:rsidRDefault="00F54D21" w:rsidP="004D4761">
            <w:pPr>
              <w:spacing w:line="360" w:lineRule="auto"/>
              <w:rPr>
                <w:rFonts w:ascii="Arial" w:hAnsi="Arial" w:cs="Arial"/>
                <w:sz w:val="22"/>
                <w:szCs w:val="22"/>
                <w:lang w:val="sv-SE"/>
              </w:rPr>
            </w:pPr>
          </w:p>
        </w:tc>
        <w:tc>
          <w:tcPr>
            <w:tcW w:w="1722" w:type="dxa"/>
            <w:shd w:val="clear" w:color="auto" w:fill="auto"/>
            <w:vAlign w:val="center"/>
          </w:tcPr>
          <w:p w:rsidR="00F54D21" w:rsidRPr="00E756DB" w:rsidRDefault="00F54D21" w:rsidP="004D4761">
            <w:pPr>
              <w:spacing w:line="360" w:lineRule="auto"/>
              <w:rPr>
                <w:rFonts w:ascii="Arial" w:hAnsi="Arial" w:cs="Arial"/>
                <w:sz w:val="22"/>
                <w:szCs w:val="22"/>
              </w:rPr>
            </w:pPr>
            <w:r w:rsidRPr="00E756DB">
              <w:rPr>
                <w:rFonts w:ascii="Arial" w:hAnsi="Arial" w:cs="Arial"/>
                <w:sz w:val="22"/>
                <w:szCs w:val="22"/>
                <w:lang w:val="sv-SE"/>
              </w:rPr>
              <w:t>Wakil Direktur Pelayanan</w:t>
            </w:r>
          </w:p>
        </w:tc>
        <w:tc>
          <w:tcPr>
            <w:tcW w:w="1806" w:type="dxa"/>
            <w:shd w:val="clear" w:color="auto" w:fill="auto"/>
            <w:vAlign w:val="center"/>
          </w:tcPr>
          <w:p w:rsidR="00F54D21" w:rsidRPr="00E756DB" w:rsidRDefault="00F54D21" w:rsidP="004D4761">
            <w:pPr>
              <w:spacing w:line="360" w:lineRule="auto"/>
              <w:rPr>
                <w:rFonts w:ascii="Arial" w:hAnsi="Arial" w:cs="Arial"/>
                <w:sz w:val="22"/>
                <w:szCs w:val="22"/>
                <w:lang w:val="sv-SE"/>
              </w:rPr>
            </w:pPr>
          </w:p>
          <w:p w:rsidR="00F54D21" w:rsidRPr="00E756DB" w:rsidRDefault="00F54D21" w:rsidP="004D4761">
            <w:pPr>
              <w:spacing w:line="360" w:lineRule="auto"/>
              <w:rPr>
                <w:rFonts w:ascii="Arial" w:hAnsi="Arial" w:cs="Arial"/>
                <w:sz w:val="22"/>
                <w:szCs w:val="22"/>
                <w:lang w:val="sv-SE"/>
              </w:rPr>
            </w:pPr>
          </w:p>
        </w:tc>
        <w:tc>
          <w:tcPr>
            <w:tcW w:w="1313" w:type="dxa"/>
            <w:shd w:val="clear" w:color="auto" w:fill="auto"/>
            <w:vAlign w:val="center"/>
          </w:tcPr>
          <w:p w:rsidR="00F54D21" w:rsidRPr="00E756DB" w:rsidRDefault="00F54D21" w:rsidP="004D4761">
            <w:pPr>
              <w:spacing w:line="360" w:lineRule="auto"/>
              <w:rPr>
                <w:rFonts w:ascii="Arial" w:hAnsi="Arial" w:cs="Arial"/>
                <w:sz w:val="22"/>
                <w:szCs w:val="22"/>
                <w:lang w:val="sv-SE"/>
              </w:rPr>
            </w:pPr>
          </w:p>
        </w:tc>
      </w:tr>
      <w:tr w:rsidR="00F54D21" w:rsidRPr="00E756DB" w:rsidTr="004D4761">
        <w:trPr>
          <w:trHeight w:val="1268"/>
        </w:trPr>
        <w:tc>
          <w:tcPr>
            <w:tcW w:w="1523" w:type="dxa"/>
            <w:shd w:val="clear" w:color="auto" w:fill="auto"/>
            <w:vAlign w:val="center"/>
          </w:tcPr>
          <w:p w:rsidR="00F54D21" w:rsidRPr="00E756DB" w:rsidRDefault="00F54D21" w:rsidP="004D4761">
            <w:pPr>
              <w:spacing w:line="360" w:lineRule="auto"/>
              <w:rPr>
                <w:rFonts w:ascii="Arial" w:hAnsi="Arial" w:cs="Arial"/>
                <w:bCs/>
                <w:sz w:val="22"/>
                <w:szCs w:val="22"/>
              </w:rPr>
            </w:pPr>
            <w:proofErr w:type="spellStart"/>
            <w:r w:rsidRPr="00E756DB">
              <w:rPr>
                <w:rFonts w:ascii="Arial" w:hAnsi="Arial" w:cs="Arial"/>
                <w:bCs/>
                <w:sz w:val="22"/>
                <w:szCs w:val="22"/>
              </w:rPr>
              <w:t>Disetujui</w:t>
            </w:r>
            <w:proofErr w:type="spellEnd"/>
          </w:p>
        </w:tc>
        <w:tc>
          <w:tcPr>
            <w:tcW w:w="2570" w:type="dxa"/>
            <w:shd w:val="clear" w:color="auto" w:fill="auto"/>
            <w:vAlign w:val="center"/>
          </w:tcPr>
          <w:p w:rsidR="00F54D21" w:rsidRPr="00E756DB" w:rsidRDefault="00F54D21" w:rsidP="004D4761">
            <w:pPr>
              <w:spacing w:line="360" w:lineRule="auto"/>
              <w:rPr>
                <w:rFonts w:ascii="Arial" w:hAnsi="Arial" w:cs="Arial"/>
                <w:bCs/>
                <w:sz w:val="22"/>
                <w:szCs w:val="22"/>
              </w:rPr>
            </w:pPr>
          </w:p>
        </w:tc>
        <w:tc>
          <w:tcPr>
            <w:tcW w:w="1722" w:type="dxa"/>
            <w:shd w:val="clear" w:color="auto" w:fill="auto"/>
            <w:vAlign w:val="center"/>
          </w:tcPr>
          <w:p w:rsidR="00F54D21" w:rsidRPr="00E756DB" w:rsidRDefault="00F54D21" w:rsidP="004D4761">
            <w:pPr>
              <w:spacing w:line="360" w:lineRule="auto"/>
              <w:rPr>
                <w:rFonts w:ascii="Arial" w:hAnsi="Arial" w:cs="Arial"/>
                <w:bCs/>
                <w:sz w:val="22"/>
                <w:szCs w:val="22"/>
              </w:rPr>
            </w:pPr>
            <w:proofErr w:type="spellStart"/>
            <w:r w:rsidRPr="00E756DB">
              <w:rPr>
                <w:rFonts w:ascii="Arial" w:hAnsi="Arial" w:cs="Arial"/>
                <w:bCs/>
                <w:sz w:val="22"/>
                <w:szCs w:val="22"/>
              </w:rPr>
              <w:t>Direktur</w:t>
            </w:r>
            <w:proofErr w:type="spellEnd"/>
            <w:r w:rsidRPr="00E756DB">
              <w:rPr>
                <w:rFonts w:ascii="Arial" w:hAnsi="Arial" w:cs="Arial"/>
                <w:bCs/>
                <w:sz w:val="22"/>
                <w:szCs w:val="22"/>
              </w:rPr>
              <w:t xml:space="preserve"> </w:t>
            </w:r>
          </w:p>
        </w:tc>
        <w:tc>
          <w:tcPr>
            <w:tcW w:w="1806" w:type="dxa"/>
            <w:shd w:val="clear" w:color="auto" w:fill="auto"/>
            <w:vAlign w:val="center"/>
          </w:tcPr>
          <w:p w:rsidR="00F54D21" w:rsidRPr="00E756DB" w:rsidRDefault="00F54D21" w:rsidP="004D4761">
            <w:pPr>
              <w:spacing w:line="360" w:lineRule="auto"/>
              <w:rPr>
                <w:rFonts w:ascii="Arial" w:hAnsi="Arial" w:cs="Arial"/>
                <w:bCs/>
                <w:sz w:val="22"/>
                <w:szCs w:val="22"/>
              </w:rPr>
            </w:pPr>
          </w:p>
          <w:p w:rsidR="00F54D21" w:rsidRPr="00E756DB" w:rsidRDefault="00F54D21" w:rsidP="004D4761">
            <w:pPr>
              <w:spacing w:line="360" w:lineRule="auto"/>
              <w:rPr>
                <w:rFonts w:ascii="Arial" w:hAnsi="Arial" w:cs="Arial"/>
                <w:bCs/>
                <w:sz w:val="22"/>
                <w:szCs w:val="22"/>
              </w:rPr>
            </w:pPr>
          </w:p>
        </w:tc>
        <w:tc>
          <w:tcPr>
            <w:tcW w:w="1313" w:type="dxa"/>
            <w:shd w:val="clear" w:color="auto" w:fill="auto"/>
            <w:vAlign w:val="center"/>
          </w:tcPr>
          <w:p w:rsidR="00F54D21" w:rsidRPr="00E756DB" w:rsidRDefault="00F54D21" w:rsidP="004D4761">
            <w:pPr>
              <w:spacing w:line="360" w:lineRule="auto"/>
              <w:rPr>
                <w:rFonts w:ascii="Arial" w:hAnsi="Arial" w:cs="Arial"/>
                <w:bCs/>
                <w:sz w:val="22"/>
                <w:szCs w:val="22"/>
              </w:rPr>
            </w:pPr>
          </w:p>
        </w:tc>
      </w:tr>
    </w:tbl>
    <w:p w:rsidR="00E756DB" w:rsidRDefault="00F54D21" w:rsidP="00E756DB">
      <w:pPr>
        <w:spacing w:line="360" w:lineRule="auto"/>
        <w:jc w:val="center"/>
        <w:rPr>
          <w:rFonts w:ascii="Arial" w:hAnsi="Arial" w:cs="Arial"/>
          <w:sz w:val="22"/>
          <w:szCs w:val="22"/>
        </w:rPr>
      </w:pPr>
      <w:r w:rsidRPr="00E756DB">
        <w:rPr>
          <w:rFonts w:ascii="Arial" w:hAnsi="Arial" w:cs="Arial"/>
          <w:sz w:val="22"/>
          <w:szCs w:val="22"/>
        </w:rPr>
        <w:br w:type="page"/>
      </w:r>
      <w:r w:rsidR="00E756DB">
        <w:rPr>
          <w:noProof/>
        </w:rPr>
        <w:lastRenderedPageBreak/>
        <w:drawing>
          <wp:inline distT="0" distB="0" distL="0" distR="0" wp14:anchorId="5433306A" wp14:editId="4AD530C4">
            <wp:extent cx="5677535"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E756DB" w:rsidRDefault="00E756DB" w:rsidP="00E756DB">
      <w:pPr>
        <w:spacing w:line="360" w:lineRule="auto"/>
        <w:jc w:val="center"/>
        <w:rPr>
          <w:rFonts w:ascii="Arial" w:hAnsi="Arial" w:cs="Arial"/>
          <w:sz w:val="22"/>
          <w:szCs w:val="22"/>
        </w:rPr>
      </w:pPr>
    </w:p>
    <w:p w:rsidR="00F54D21" w:rsidRPr="00E756DB" w:rsidRDefault="008E2C24" w:rsidP="00E756DB">
      <w:pPr>
        <w:spacing w:line="360" w:lineRule="auto"/>
        <w:jc w:val="center"/>
        <w:rPr>
          <w:rFonts w:ascii="Arial" w:hAnsi="Arial" w:cs="Arial"/>
          <w:sz w:val="22"/>
          <w:szCs w:val="22"/>
        </w:rPr>
      </w:pPr>
      <w:r w:rsidRPr="00E756DB">
        <w:rPr>
          <w:rFonts w:ascii="Arial" w:hAnsi="Arial" w:cs="Arial"/>
          <w:sz w:val="22"/>
          <w:szCs w:val="22"/>
        </w:rPr>
        <w:t>KE</w:t>
      </w:r>
      <w:r w:rsidRPr="00E756DB">
        <w:rPr>
          <w:rFonts w:ascii="Arial" w:hAnsi="Arial" w:cs="Arial"/>
          <w:sz w:val="22"/>
          <w:szCs w:val="22"/>
          <w:lang w:val="en-ID"/>
        </w:rPr>
        <w:t>PUTUSAN</w:t>
      </w:r>
      <w:r w:rsidR="00F54D21" w:rsidRPr="00E756DB">
        <w:rPr>
          <w:rFonts w:ascii="Arial" w:hAnsi="Arial" w:cs="Arial"/>
          <w:sz w:val="22"/>
          <w:szCs w:val="22"/>
        </w:rPr>
        <w:t xml:space="preserve"> DIREKTUR RSUD </w:t>
      </w:r>
      <w:proofErr w:type="gramStart"/>
      <w:r w:rsidR="00F54D21" w:rsidRPr="00E756DB">
        <w:rPr>
          <w:rFonts w:ascii="Arial" w:hAnsi="Arial" w:cs="Arial"/>
          <w:sz w:val="22"/>
          <w:szCs w:val="22"/>
        </w:rPr>
        <w:t>dr</w:t>
      </w:r>
      <w:proofErr w:type="gramEnd"/>
      <w:r w:rsidR="00F54D21" w:rsidRPr="00E756DB">
        <w:rPr>
          <w:rFonts w:ascii="Arial" w:hAnsi="Arial" w:cs="Arial"/>
          <w:sz w:val="22"/>
          <w:szCs w:val="22"/>
        </w:rPr>
        <w:t>. MURJANI SAMPIT</w:t>
      </w:r>
    </w:p>
    <w:p w:rsidR="00E756DB" w:rsidRPr="00E756DB" w:rsidRDefault="00E756DB" w:rsidP="00E756DB">
      <w:pPr>
        <w:spacing w:line="360" w:lineRule="auto"/>
        <w:jc w:val="center"/>
        <w:rPr>
          <w:rFonts w:ascii="Arial" w:hAnsi="Arial" w:cs="Arial"/>
          <w:sz w:val="22"/>
          <w:szCs w:val="22"/>
        </w:rPr>
      </w:pPr>
      <w:proofErr w:type="gramStart"/>
      <w:r w:rsidRPr="00E756DB">
        <w:rPr>
          <w:rFonts w:ascii="Arial" w:hAnsi="Arial" w:cs="Arial"/>
          <w:sz w:val="22"/>
          <w:szCs w:val="22"/>
        </w:rPr>
        <w:t>NOMOR  :</w:t>
      </w:r>
      <w:proofErr w:type="gramEnd"/>
      <w:r w:rsidRPr="00E756DB">
        <w:rPr>
          <w:rFonts w:ascii="Arial" w:hAnsi="Arial" w:cs="Arial"/>
          <w:sz w:val="22"/>
          <w:szCs w:val="22"/>
        </w:rPr>
        <w:t xml:space="preserve">          /</w:t>
      </w:r>
      <w:r w:rsidRPr="00E756DB">
        <w:rPr>
          <w:rFonts w:ascii="Arial" w:hAnsi="Arial" w:cs="Arial"/>
          <w:sz w:val="22"/>
          <w:szCs w:val="22"/>
          <w:lang w:val="en-ID"/>
        </w:rPr>
        <w:t>KPTS</w:t>
      </w:r>
      <w:r w:rsidRPr="00E756DB">
        <w:rPr>
          <w:rFonts w:ascii="Arial" w:hAnsi="Arial" w:cs="Arial"/>
          <w:sz w:val="22"/>
          <w:szCs w:val="22"/>
        </w:rPr>
        <w:t xml:space="preserve">/KPMKP/P09/RSUD-DM/I/2018          </w:t>
      </w:r>
    </w:p>
    <w:p w:rsidR="00F54D21" w:rsidRPr="00E756DB" w:rsidRDefault="00F54D21" w:rsidP="004D4761">
      <w:pPr>
        <w:pStyle w:val="NoSpacing"/>
        <w:spacing w:line="360" w:lineRule="auto"/>
        <w:jc w:val="center"/>
        <w:rPr>
          <w:rFonts w:ascii="Arial" w:hAnsi="Arial" w:cs="Arial"/>
        </w:rPr>
      </w:pPr>
      <w:r w:rsidRPr="00E756DB">
        <w:rPr>
          <w:rFonts w:ascii="Arial" w:hAnsi="Arial" w:cs="Arial"/>
        </w:rPr>
        <w:t>tentang</w:t>
      </w:r>
    </w:p>
    <w:p w:rsidR="00F54D21" w:rsidRPr="00E756DB" w:rsidRDefault="00DA1C30" w:rsidP="004D4761">
      <w:pPr>
        <w:pStyle w:val="NoSpacing"/>
        <w:spacing w:line="360" w:lineRule="auto"/>
        <w:jc w:val="center"/>
        <w:rPr>
          <w:rFonts w:ascii="Arial" w:hAnsi="Arial" w:cs="Arial"/>
        </w:rPr>
      </w:pPr>
      <w:r w:rsidRPr="00E756DB">
        <w:rPr>
          <w:rFonts w:ascii="Arial" w:hAnsi="Arial" w:cs="Arial"/>
        </w:rPr>
        <w:t xml:space="preserve">PENGUKURAN MUTU </w:t>
      </w:r>
      <w:r w:rsidR="008E2C24" w:rsidRPr="00E756DB">
        <w:rPr>
          <w:rFonts w:ascii="Arial" w:hAnsi="Arial" w:cs="Arial"/>
          <w:lang w:val="en-ID"/>
        </w:rPr>
        <w:t>DAN C</w:t>
      </w:r>
      <w:r w:rsidR="00C5083A" w:rsidRPr="00E756DB">
        <w:rPr>
          <w:rFonts w:ascii="Arial" w:hAnsi="Arial" w:cs="Arial"/>
          <w:lang w:val="en-ID"/>
        </w:rPr>
        <w:t xml:space="preserve">ARA PEMILIHAN INDIKATOR MUTU </w:t>
      </w:r>
      <w:r w:rsidRPr="00E756DB">
        <w:rPr>
          <w:rFonts w:ascii="Arial" w:hAnsi="Arial" w:cs="Arial"/>
        </w:rPr>
        <w:t>UNIT KERJA</w:t>
      </w:r>
    </w:p>
    <w:p w:rsidR="00F54D21" w:rsidRPr="00E756DB" w:rsidRDefault="00F54D21" w:rsidP="004D4761">
      <w:pPr>
        <w:spacing w:line="360" w:lineRule="auto"/>
        <w:jc w:val="center"/>
        <w:rPr>
          <w:rFonts w:ascii="Arial" w:hAnsi="Arial" w:cs="Arial"/>
          <w:sz w:val="22"/>
          <w:szCs w:val="22"/>
        </w:rPr>
      </w:pPr>
      <w:r w:rsidRPr="00E756DB">
        <w:rPr>
          <w:rFonts w:ascii="Arial" w:hAnsi="Arial" w:cs="Arial"/>
          <w:sz w:val="22"/>
          <w:szCs w:val="22"/>
        </w:rPr>
        <w:t>DI RS</w:t>
      </w:r>
      <w:r w:rsidRPr="00E756DB">
        <w:rPr>
          <w:rFonts w:ascii="Arial" w:hAnsi="Arial" w:cs="Arial"/>
          <w:sz w:val="22"/>
          <w:szCs w:val="22"/>
          <w:lang w:val="en-ID"/>
        </w:rPr>
        <w:t>UD</w:t>
      </w:r>
      <w:r w:rsidRPr="00E756DB">
        <w:rPr>
          <w:rFonts w:ascii="Arial" w:hAnsi="Arial" w:cs="Arial"/>
          <w:sz w:val="22"/>
          <w:szCs w:val="22"/>
        </w:rPr>
        <w:t xml:space="preserve"> </w:t>
      </w:r>
      <w:proofErr w:type="gramStart"/>
      <w:r w:rsidRPr="00E756DB">
        <w:rPr>
          <w:rFonts w:ascii="Arial" w:hAnsi="Arial" w:cs="Arial"/>
          <w:sz w:val="22"/>
          <w:szCs w:val="22"/>
          <w:lang w:val="en-ID"/>
        </w:rPr>
        <w:t>dr</w:t>
      </w:r>
      <w:proofErr w:type="gramEnd"/>
      <w:r w:rsidRPr="00E756DB">
        <w:rPr>
          <w:rFonts w:ascii="Arial" w:hAnsi="Arial" w:cs="Arial"/>
          <w:sz w:val="22"/>
          <w:szCs w:val="22"/>
          <w:lang w:val="en-ID"/>
        </w:rPr>
        <w:t>. MURJANI</w:t>
      </w:r>
      <w:r w:rsidRPr="00E756DB">
        <w:rPr>
          <w:rFonts w:ascii="Arial" w:hAnsi="Arial" w:cs="Arial"/>
          <w:sz w:val="22"/>
          <w:szCs w:val="22"/>
        </w:rPr>
        <w:t xml:space="preserve"> SAMPIT</w:t>
      </w:r>
    </w:p>
    <w:p w:rsidR="00F54D21" w:rsidRPr="00E756DB" w:rsidRDefault="00F54D21" w:rsidP="004D4761">
      <w:pPr>
        <w:pStyle w:val="NoSpacing"/>
        <w:spacing w:line="360" w:lineRule="auto"/>
        <w:jc w:val="center"/>
        <w:rPr>
          <w:rFonts w:ascii="Arial" w:hAnsi="Arial" w:cs="Arial"/>
        </w:rPr>
      </w:pPr>
    </w:p>
    <w:p w:rsidR="00F54D21" w:rsidRPr="00E756DB" w:rsidRDefault="00F54D21" w:rsidP="004D4761">
      <w:pPr>
        <w:pStyle w:val="NoSpacing"/>
        <w:spacing w:line="360" w:lineRule="auto"/>
        <w:jc w:val="center"/>
        <w:rPr>
          <w:rFonts w:ascii="Arial" w:hAnsi="Arial" w:cs="Arial"/>
        </w:rPr>
      </w:pPr>
      <w:r w:rsidRPr="00E756DB">
        <w:rPr>
          <w:rFonts w:ascii="Arial" w:hAnsi="Arial" w:cs="Arial"/>
        </w:rPr>
        <w:t>DIREKTUR RSUD dr. MURJANI SAMPIT</w:t>
      </w:r>
    </w:p>
    <w:p w:rsidR="00C06E10" w:rsidRPr="00E756DB" w:rsidRDefault="00C06E10" w:rsidP="004D4761">
      <w:pPr>
        <w:pStyle w:val="NoSpacing"/>
        <w:spacing w:line="360" w:lineRule="auto"/>
        <w:jc w:val="center"/>
        <w:rPr>
          <w:rFonts w:ascii="Arial" w:hAnsi="Arial" w:cs="Arial"/>
          <w:lang w:val="en-ID"/>
        </w:rPr>
      </w:pPr>
    </w:p>
    <w:tbl>
      <w:tblPr>
        <w:tblW w:w="9214" w:type="dxa"/>
        <w:tblInd w:w="108" w:type="dxa"/>
        <w:tblLook w:val="04A0" w:firstRow="1" w:lastRow="0" w:firstColumn="1" w:lastColumn="0" w:noHBand="0" w:noVBand="1"/>
      </w:tblPr>
      <w:tblGrid>
        <w:gridCol w:w="1701"/>
        <w:gridCol w:w="284"/>
        <w:gridCol w:w="426"/>
        <w:gridCol w:w="6803"/>
      </w:tblGrid>
      <w:tr w:rsidR="00C06E10" w:rsidRPr="00E756DB" w:rsidTr="00E756DB">
        <w:trPr>
          <w:trHeight w:val="1130"/>
        </w:trPr>
        <w:tc>
          <w:tcPr>
            <w:tcW w:w="1701" w:type="dxa"/>
          </w:tcPr>
          <w:p w:rsidR="00C06E10" w:rsidRPr="00E756DB" w:rsidRDefault="00C06E10" w:rsidP="00E756DB">
            <w:pPr>
              <w:pStyle w:val="NoSpacing"/>
              <w:spacing w:line="360" w:lineRule="auto"/>
              <w:rPr>
                <w:rFonts w:ascii="Arial" w:hAnsi="Arial" w:cs="Arial"/>
              </w:rPr>
            </w:pPr>
            <w:r w:rsidRPr="00E756DB">
              <w:rPr>
                <w:rFonts w:ascii="Arial" w:hAnsi="Arial" w:cs="Arial"/>
              </w:rPr>
              <w:t>MENIMBANG</w:t>
            </w: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rPr>
            </w:pPr>
          </w:p>
          <w:p w:rsidR="00C06E10" w:rsidRPr="00E756DB" w:rsidRDefault="00C06E10" w:rsidP="00E756DB">
            <w:pPr>
              <w:pStyle w:val="NoSpacing"/>
              <w:spacing w:line="360" w:lineRule="auto"/>
              <w:rPr>
                <w:rFonts w:ascii="Arial" w:hAnsi="Arial" w:cs="Arial"/>
                <w:lang w:val="en-ID"/>
              </w:rPr>
            </w:pPr>
          </w:p>
          <w:p w:rsidR="00C06E10" w:rsidRPr="00E756DB" w:rsidRDefault="00C06E10" w:rsidP="00E756DB">
            <w:pPr>
              <w:pStyle w:val="NoSpacing"/>
              <w:spacing w:line="360" w:lineRule="auto"/>
              <w:rPr>
                <w:rFonts w:ascii="Arial" w:hAnsi="Arial" w:cs="Arial"/>
              </w:rPr>
            </w:pPr>
            <w:r w:rsidRPr="00E756DB">
              <w:rPr>
                <w:rFonts w:ascii="Arial" w:hAnsi="Arial" w:cs="Arial"/>
              </w:rPr>
              <w:t>MENGINGAT</w:t>
            </w:r>
          </w:p>
        </w:tc>
        <w:tc>
          <w:tcPr>
            <w:tcW w:w="284" w:type="dxa"/>
          </w:tcPr>
          <w:p w:rsidR="00C06E10" w:rsidRPr="00E756DB" w:rsidRDefault="00C06E10" w:rsidP="004D4761">
            <w:pPr>
              <w:pStyle w:val="NoSpacing"/>
              <w:spacing w:line="360" w:lineRule="auto"/>
              <w:jc w:val="center"/>
              <w:rPr>
                <w:rFonts w:ascii="Arial" w:hAnsi="Arial" w:cs="Arial"/>
              </w:rPr>
            </w:pPr>
            <w:r w:rsidRPr="00E756DB">
              <w:rPr>
                <w:rFonts w:ascii="Arial" w:hAnsi="Arial" w:cs="Arial"/>
              </w:rPr>
              <w:t>:</w:t>
            </w: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654E04" w:rsidRPr="00E756DB" w:rsidRDefault="00654E04"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w:t>
            </w:r>
          </w:p>
        </w:tc>
        <w:tc>
          <w:tcPr>
            <w:tcW w:w="426" w:type="dxa"/>
          </w:tcPr>
          <w:p w:rsidR="00C06E10" w:rsidRPr="00E756DB" w:rsidRDefault="00E756DB" w:rsidP="004D4761">
            <w:pPr>
              <w:pStyle w:val="NoSpacing"/>
              <w:spacing w:line="360" w:lineRule="auto"/>
              <w:jc w:val="center"/>
              <w:rPr>
                <w:rFonts w:ascii="Arial" w:hAnsi="Arial" w:cs="Arial"/>
              </w:rPr>
            </w:pPr>
            <w:proofErr w:type="gramStart"/>
            <w:r>
              <w:rPr>
                <w:rFonts w:ascii="Arial" w:hAnsi="Arial" w:cs="Arial"/>
                <w:lang w:val="en-ID"/>
              </w:rPr>
              <w:t>a</w:t>
            </w:r>
            <w:proofErr w:type="gramEnd"/>
            <w:r w:rsidR="00C06E10" w:rsidRPr="00E756DB">
              <w:rPr>
                <w:rFonts w:ascii="Arial" w:hAnsi="Arial" w:cs="Arial"/>
              </w:rPr>
              <w:t>.</w:t>
            </w:r>
          </w:p>
          <w:p w:rsidR="00C06E10" w:rsidRPr="00E756DB" w:rsidRDefault="00C06E10" w:rsidP="004D4761">
            <w:pPr>
              <w:pStyle w:val="NoSpacing"/>
              <w:spacing w:line="360" w:lineRule="auto"/>
              <w:jc w:val="center"/>
              <w:rPr>
                <w:rFonts w:ascii="Arial" w:hAnsi="Arial" w:cs="Arial"/>
                <w:lang w:val="en-SG"/>
              </w:rPr>
            </w:pPr>
          </w:p>
          <w:p w:rsidR="00C06E10" w:rsidRPr="00E756DB" w:rsidRDefault="00C06E10" w:rsidP="004D4761">
            <w:pPr>
              <w:pStyle w:val="NoSpacing"/>
              <w:spacing w:line="360" w:lineRule="auto"/>
              <w:jc w:val="center"/>
              <w:rPr>
                <w:rFonts w:ascii="Arial" w:hAnsi="Arial" w:cs="Arial"/>
                <w:lang w:val="en-SG"/>
              </w:rPr>
            </w:pPr>
          </w:p>
          <w:p w:rsidR="00C06E10" w:rsidRPr="00E756DB" w:rsidRDefault="00C06E10" w:rsidP="004D4761">
            <w:pPr>
              <w:pStyle w:val="NoSpacing"/>
              <w:spacing w:line="360" w:lineRule="auto"/>
              <w:jc w:val="center"/>
              <w:rPr>
                <w:rFonts w:ascii="Arial" w:hAnsi="Arial" w:cs="Arial"/>
                <w:lang w:val="en-ID"/>
              </w:rPr>
            </w:pPr>
          </w:p>
          <w:p w:rsidR="00C06E10" w:rsidRPr="00E756DB" w:rsidRDefault="00E756DB" w:rsidP="004D4761">
            <w:pPr>
              <w:pStyle w:val="NoSpacing"/>
              <w:spacing w:line="360" w:lineRule="auto"/>
              <w:jc w:val="center"/>
              <w:rPr>
                <w:rFonts w:ascii="Arial" w:hAnsi="Arial" w:cs="Arial"/>
              </w:rPr>
            </w:pPr>
            <w:proofErr w:type="gramStart"/>
            <w:r>
              <w:rPr>
                <w:rFonts w:ascii="Arial" w:hAnsi="Arial" w:cs="Arial"/>
                <w:lang w:val="en-ID"/>
              </w:rPr>
              <w:t>b</w:t>
            </w:r>
            <w:proofErr w:type="gramEnd"/>
            <w:r w:rsidR="00C06E10" w:rsidRPr="00E756DB">
              <w:rPr>
                <w:rFonts w:ascii="Arial" w:hAnsi="Arial" w:cs="Arial"/>
              </w:rPr>
              <w:t>.</w:t>
            </w:r>
          </w:p>
          <w:p w:rsidR="00C06E10" w:rsidRPr="00E756DB" w:rsidRDefault="00C06E10" w:rsidP="004D4761">
            <w:pPr>
              <w:pStyle w:val="NoSpacing"/>
              <w:spacing w:line="360" w:lineRule="auto"/>
              <w:jc w:val="center"/>
              <w:rPr>
                <w:rFonts w:ascii="Arial" w:hAnsi="Arial" w:cs="Arial"/>
              </w:rPr>
            </w:pPr>
          </w:p>
          <w:p w:rsidR="002B4981" w:rsidRPr="00E756DB" w:rsidRDefault="002B4981" w:rsidP="004D4761">
            <w:pPr>
              <w:pStyle w:val="NoSpacing"/>
              <w:spacing w:line="360" w:lineRule="auto"/>
              <w:jc w:val="center"/>
              <w:rPr>
                <w:rFonts w:ascii="Arial" w:hAnsi="Arial" w:cs="Arial"/>
                <w:lang w:val="en-SG"/>
              </w:rPr>
            </w:pPr>
          </w:p>
          <w:p w:rsidR="00C06E10" w:rsidRPr="00E756DB" w:rsidRDefault="00E756DB" w:rsidP="004D4761">
            <w:pPr>
              <w:pStyle w:val="NoSpacing"/>
              <w:spacing w:line="360" w:lineRule="auto"/>
              <w:jc w:val="center"/>
              <w:rPr>
                <w:rFonts w:ascii="Arial" w:hAnsi="Arial" w:cs="Arial"/>
              </w:rPr>
            </w:pPr>
            <w:proofErr w:type="gramStart"/>
            <w:r>
              <w:rPr>
                <w:rFonts w:ascii="Arial" w:hAnsi="Arial" w:cs="Arial"/>
                <w:lang w:val="en-ID"/>
              </w:rPr>
              <w:t>c</w:t>
            </w:r>
            <w:proofErr w:type="gramEnd"/>
            <w:r w:rsidR="00C06E10" w:rsidRPr="00E756DB">
              <w:rPr>
                <w:rFonts w:ascii="Arial" w:hAnsi="Arial" w:cs="Arial"/>
              </w:rPr>
              <w:t>.</w:t>
            </w:r>
          </w:p>
          <w:p w:rsidR="00C06E10" w:rsidRPr="00E756DB" w:rsidRDefault="00C06E10" w:rsidP="004D4761">
            <w:pPr>
              <w:pStyle w:val="NoSpacing"/>
              <w:spacing w:line="360" w:lineRule="auto"/>
              <w:jc w:val="center"/>
              <w:rPr>
                <w:rFonts w:ascii="Arial" w:hAnsi="Arial" w:cs="Arial"/>
                <w:lang w:val="en-SG"/>
              </w:rPr>
            </w:pPr>
          </w:p>
          <w:p w:rsidR="00257D11" w:rsidRPr="00E756DB" w:rsidRDefault="00257D11" w:rsidP="004D4761">
            <w:pPr>
              <w:pStyle w:val="NoSpacing"/>
              <w:spacing w:line="360" w:lineRule="auto"/>
              <w:jc w:val="center"/>
              <w:rPr>
                <w:rFonts w:ascii="Arial" w:hAnsi="Arial" w:cs="Arial"/>
                <w:lang w:val="en-SG"/>
              </w:rPr>
            </w:pPr>
          </w:p>
          <w:p w:rsidR="00C06E10" w:rsidRPr="00E756DB" w:rsidRDefault="00E756DB" w:rsidP="004D4761">
            <w:pPr>
              <w:pStyle w:val="NoSpacing"/>
              <w:spacing w:line="360" w:lineRule="auto"/>
              <w:jc w:val="center"/>
              <w:rPr>
                <w:rFonts w:ascii="Arial" w:hAnsi="Arial" w:cs="Arial"/>
              </w:rPr>
            </w:pPr>
            <w:proofErr w:type="gramStart"/>
            <w:r>
              <w:rPr>
                <w:rFonts w:ascii="Arial" w:hAnsi="Arial" w:cs="Arial"/>
                <w:lang w:val="en-ID"/>
              </w:rPr>
              <w:t>d</w:t>
            </w:r>
            <w:proofErr w:type="gramEnd"/>
            <w:r w:rsidR="00C06E10" w:rsidRPr="00E756DB">
              <w:rPr>
                <w:rFonts w:ascii="Arial" w:hAnsi="Arial" w:cs="Arial"/>
              </w:rPr>
              <w:t>.</w:t>
            </w: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1.</w:t>
            </w: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2.</w:t>
            </w: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3.</w:t>
            </w:r>
          </w:p>
          <w:p w:rsidR="00014B55" w:rsidRPr="00E756DB" w:rsidRDefault="00014B55"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4.</w:t>
            </w:r>
          </w:p>
          <w:p w:rsidR="00C06E10" w:rsidRPr="00E756DB" w:rsidRDefault="00C06E10"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5.</w:t>
            </w:r>
          </w:p>
          <w:p w:rsidR="00C06E10" w:rsidRDefault="00C06E10" w:rsidP="004D4761">
            <w:pPr>
              <w:pStyle w:val="NoSpacing"/>
              <w:spacing w:line="360" w:lineRule="auto"/>
              <w:jc w:val="center"/>
              <w:rPr>
                <w:rFonts w:ascii="Arial" w:hAnsi="Arial" w:cs="Arial"/>
                <w:lang w:val="en-ID"/>
              </w:rPr>
            </w:pPr>
          </w:p>
          <w:p w:rsidR="00E756DB" w:rsidRPr="00E756DB" w:rsidRDefault="00E756DB"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6.</w:t>
            </w: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86670" w:rsidRPr="00E756DB" w:rsidRDefault="00C86670" w:rsidP="004D4761">
            <w:pPr>
              <w:pStyle w:val="NoSpacing"/>
              <w:spacing w:line="360" w:lineRule="auto"/>
              <w:jc w:val="center"/>
              <w:rPr>
                <w:rFonts w:ascii="Arial" w:hAnsi="Arial" w:cs="Arial"/>
              </w:rPr>
            </w:pPr>
            <w:r w:rsidRPr="00E756DB">
              <w:rPr>
                <w:rFonts w:ascii="Arial" w:hAnsi="Arial" w:cs="Arial"/>
              </w:rPr>
              <w:lastRenderedPageBreak/>
              <w:t>7.</w:t>
            </w:r>
          </w:p>
          <w:p w:rsidR="00C06E10" w:rsidRPr="00E756DB" w:rsidRDefault="00C06E10" w:rsidP="004D4761">
            <w:pPr>
              <w:pStyle w:val="NoSpacing"/>
              <w:spacing w:line="360" w:lineRule="auto"/>
              <w:jc w:val="center"/>
              <w:rPr>
                <w:rFonts w:ascii="Arial" w:hAnsi="Arial" w:cs="Arial"/>
              </w:rPr>
            </w:pPr>
          </w:p>
        </w:tc>
        <w:tc>
          <w:tcPr>
            <w:tcW w:w="6803" w:type="dxa"/>
          </w:tcPr>
          <w:p w:rsidR="00C06E10" w:rsidRPr="00E756DB" w:rsidRDefault="00364D7D" w:rsidP="004D4761">
            <w:pPr>
              <w:pStyle w:val="NoSpacing"/>
              <w:spacing w:line="360" w:lineRule="auto"/>
              <w:jc w:val="both"/>
              <w:rPr>
                <w:rFonts w:ascii="Arial" w:hAnsi="Arial" w:cs="Arial"/>
                <w:w w:val="102"/>
              </w:rPr>
            </w:pPr>
            <w:r w:rsidRPr="00E756DB">
              <w:rPr>
                <w:rFonts w:ascii="Arial" w:hAnsi="Arial" w:cs="Arial"/>
              </w:rPr>
              <w:lastRenderedPageBreak/>
              <w:t>b</w:t>
            </w:r>
            <w:r w:rsidR="00C06E10" w:rsidRPr="00E756DB">
              <w:rPr>
                <w:rFonts w:ascii="Arial" w:hAnsi="Arial" w:cs="Arial"/>
              </w:rPr>
              <w:t>a</w:t>
            </w:r>
            <w:r w:rsidR="00C06E10" w:rsidRPr="00E756DB">
              <w:rPr>
                <w:rFonts w:ascii="Arial" w:hAnsi="Arial" w:cs="Arial"/>
                <w:spacing w:val="-1"/>
              </w:rPr>
              <w:t>h</w:t>
            </w:r>
            <w:r w:rsidR="00C06E10" w:rsidRPr="00E756DB">
              <w:rPr>
                <w:rFonts w:ascii="Arial" w:hAnsi="Arial" w:cs="Arial"/>
              </w:rPr>
              <w:t xml:space="preserve">wa </w:t>
            </w:r>
            <w:proofErr w:type="spellStart"/>
            <w:r w:rsidR="00C06E10" w:rsidRPr="00E756DB">
              <w:rPr>
                <w:rFonts w:ascii="Arial" w:hAnsi="Arial" w:cs="Arial"/>
                <w:spacing w:val="-1"/>
                <w:lang w:val="en-SG"/>
              </w:rPr>
              <w:t>rumah</w:t>
            </w:r>
            <w:proofErr w:type="spellEnd"/>
            <w:r w:rsidR="00C06E10" w:rsidRPr="00E756DB">
              <w:rPr>
                <w:rFonts w:ascii="Arial" w:hAnsi="Arial" w:cs="Arial"/>
                <w:spacing w:val="-1"/>
                <w:lang w:val="en-SG"/>
              </w:rPr>
              <w:t xml:space="preserve"> </w:t>
            </w:r>
            <w:proofErr w:type="spellStart"/>
            <w:r w:rsidR="00C06E10" w:rsidRPr="00E756DB">
              <w:rPr>
                <w:rFonts w:ascii="Arial" w:hAnsi="Arial" w:cs="Arial"/>
                <w:spacing w:val="-1"/>
                <w:lang w:val="en-SG"/>
              </w:rPr>
              <w:t>saki</w:t>
            </w:r>
            <w:r w:rsidR="004D1C2F" w:rsidRPr="00E756DB">
              <w:rPr>
                <w:rFonts w:ascii="Arial" w:hAnsi="Arial" w:cs="Arial"/>
                <w:spacing w:val="-1"/>
                <w:lang w:val="en-SG"/>
              </w:rPr>
              <w:t>t</w:t>
            </w:r>
            <w:proofErr w:type="spellEnd"/>
            <w:r w:rsidR="004D1C2F" w:rsidRPr="00E756DB">
              <w:rPr>
                <w:rFonts w:ascii="Arial" w:hAnsi="Arial" w:cs="Arial"/>
                <w:spacing w:val="-1"/>
                <w:lang w:val="en-SG"/>
              </w:rPr>
              <w:t xml:space="preserve"> </w:t>
            </w:r>
            <w:proofErr w:type="spellStart"/>
            <w:r w:rsidR="004D1C2F" w:rsidRPr="00E756DB">
              <w:rPr>
                <w:rFonts w:ascii="Arial" w:hAnsi="Arial" w:cs="Arial"/>
                <w:spacing w:val="-1"/>
                <w:lang w:val="en-SG"/>
              </w:rPr>
              <w:t>s</w:t>
            </w:r>
            <w:r w:rsidR="002B4981" w:rsidRPr="00E756DB">
              <w:rPr>
                <w:rFonts w:ascii="Arial" w:hAnsi="Arial" w:cs="Arial"/>
                <w:spacing w:val="-1"/>
                <w:lang w:val="en-SG"/>
              </w:rPr>
              <w:t>ebagai</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salah</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satu</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sarana</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kesehatan</w:t>
            </w:r>
            <w:proofErr w:type="spellEnd"/>
            <w:r w:rsidR="002B4981" w:rsidRPr="00E756DB">
              <w:rPr>
                <w:rFonts w:ascii="Arial" w:hAnsi="Arial" w:cs="Arial"/>
                <w:spacing w:val="-1"/>
                <w:lang w:val="en-SG"/>
              </w:rPr>
              <w:t xml:space="preserve"> yang </w:t>
            </w:r>
            <w:proofErr w:type="spellStart"/>
            <w:r w:rsidR="002B4981" w:rsidRPr="00E756DB">
              <w:rPr>
                <w:rFonts w:ascii="Arial" w:hAnsi="Arial" w:cs="Arial"/>
                <w:spacing w:val="-1"/>
                <w:lang w:val="en-SG"/>
              </w:rPr>
              <w:t>memberikan</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pelayanan</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kesehatan</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kepada</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masyarakat</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memiliki</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peran</w:t>
            </w:r>
            <w:proofErr w:type="spellEnd"/>
            <w:r w:rsidR="002B4981" w:rsidRPr="00E756DB">
              <w:rPr>
                <w:rFonts w:ascii="Arial" w:hAnsi="Arial" w:cs="Arial"/>
                <w:spacing w:val="-1"/>
                <w:lang w:val="en-SG"/>
              </w:rPr>
              <w:t xml:space="preserve"> yang </w:t>
            </w:r>
            <w:proofErr w:type="spellStart"/>
            <w:r w:rsidR="002B4981" w:rsidRPr="00E756DB">
              <w:rPr>
                <w:rFonts w:ascii="Arial" w:hAnsi="Arial" w:cs="Arial"/>
                <w:spacing w:val="-1"/>
                <w:lang w:val="en-SG"/>
              </w:rPr>
              <w:t>sangat</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strategis</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dalam</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mempercepat</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peningkatan</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derajat</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kesehatan</w:t>
            </w:r>
            <w:proofErr w:type="spellEnd"/>
            <w:r w:rsidR="002B4981" w:rsidRPr="00E756DB">
              <w:rPr>
                <w:rFonts w:ascii="Arial" w:hAnsi="Arial" w:cs="Arial"/>
                <w:spacing w:val="-1"/>
                <w:lang w:val="en-SG"/>
              </w:rPr>
              <w:t xml:space="preserve"> </w:t>
            </w:r>
            <w:proofErr w:type="spellStart"/>
            <w:r w:rsidR="002B4981" w:rsidRPr="00E756DB">
              <w:rPr>
                <w:rFonts w:ascii="Arial" w:hAnsi="Arial" w:cs="Arial"/>
                <w:spacing w:val="-1"/>
                <w:lang w:val="en-SG"/>
              </w:rPr>
              <w:t>masyarakat</w:t>
            </w:r>
            <w:proofErr w:type="spellEnd"/>
            <w:r w:rsidR="00C06E10" w:rsidRPr="00E756DB">
              <w:rPr>
                <w:rFonts w:ascii="Arial" w:hAnsi="Arial" w:cs="Arial"/>
                <w:w w:val="102"/>
              </w:rPr>
              <w:t>;</w:t>
            </w:r>
          </w:p>
          <w:p w:rsidR="00C06E10" w:rsidRPr="00E756DB" w:rsidRDefault="00654E04" w:rsidP="004D4761">
            <w:pPr>
              <w:pStyle w:val="NoSpacing"/>
              <w:spacing w:line="360" w:lineRule="auto"/>
              <w:jc w:val="both"/>
              <w:rPr>
                <w:rFonts w:ascii="Arial" w:hAnsi="Arial" w:cs="Arial"/>
                <w:w w:val="102"/>
              </w:rPr>
            </w:pPr>
            <w:r w:rsidRPr="00E756DB">
              <w:rPr>
                <w:rFonts w:ascii="Arial" w:hAnsi="Arial" w:cs="Arial"/>
              </w:rPr>
              <w:t>b</w:t>
            </w:r>
            <w:r w:rsidR="00C06E10" w:rsidRPr="00E756DB">
              <w:rPr>
                <w:rFonts w:ascii="Arial" w:hAnsi="Arial" w:cs="Arial"/>
              </w:rPr>
              <w:t>a</w:t>
            </w:r>
            <w:r w:rsidR="00C06E10" w:rsidRPr="00E756DB">
              <w:rPr>
                <w:rFonts w:ascii="Arial" w:hAnsi="Arial" w:cs="Arial"/>
                <w:spacing w:val="-1"/>
              </w:rPr>
              <w:t>h</w:t>
            </w:r>
            <w:r w:rsidR="00C06E10" w:rsidRPr="00E756DB">
              <w:rPr>
                <w:rFonts w:ascii="Arial" w:hAnsi="Arial" w:cs="Arial"/>
              </w:rPr>
              <w:t xml:space="preserve">wa </w:t>
            </w:r>
            <w:proofErr w:type="spellStart"/>
            <w:r w:rsidR="00C06E10" w:rsidRPr="00E756DB">
              <w:rPr>
                <w:rFonts w:ascii="Arial" w:hAnsi="Arial" w:cs="Arial"/>
                <w:spacing w:val="1"/>
                <w:lang w:val="en-SG"/>
              </w:rPr>
              <w:t>setiap</w:t>
            </w:r>
            <w:proofErr w:type="spellEnd"/>
            <w:r w:rsidR="00C06E10" w:rsidRPr="00E756DB">
              <w:rPr>
                <w:rFonts w:ascii="Arial" w:hAnsi="Arial" w:cs="Arial"/>
                <w:spacing w:val="1"/>
                <w:lang w:val="en-SG"/>
              </w:rPr>
              <w:t xml:space="preserve"> </w:t>
            </w:r>
            <w:proofErr w:type="spellStart"/>
            <w:r w:rsidR="00257D11" w:rsidRPr="00E756DB">
              <w:rPr>
                <w:rFonts w:ascii="Arial" w:hAnsi="Arial" w:cs="Arial"/>
                <w:spacing w:val="1"/>
                <w:lang w:val="en-SG"/>
              </w:rPr>
              <w:t>rumah</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sakit</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berkewajiban</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membuat</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melaksanakan</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dan</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menjaga</w:t>
            </w:r>
            <w:proofErr w:type="spellEnd"/>
            <w:r w:rsidR="00257D11" w:rsidRPr="00E756DB">
              <w:rPr>
                <w:rFonts w:ascii="Arial" w:hAnsi="Arial" w:cs="Arial"/>
                <w:spacing w:val="1"/>
                <w:lang w:val="en-SG"/>
              </w:rPr>
              <w:t xml:space="preserve"> standard </w:t>
            </w:r>
            <w:proofErr w:type="spellStart"/>
            <w:r w:rsidR="00257D11" w:rsidRPr="00E756DB">
              <w:rPr>
                <w:rFonts w:ascii="Arial" w:hAnsi="Arial" w:cs="Arial"/>
                <w:spacing w:val="1"/>
                <w:lang w:val="en-SG"/>
              </w:rPr>
              <w:t>mutu</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pelayanan</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kesehatan</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sebagai</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acuan</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dalam</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melayani</w:t>
            </w:r>
            <w:proofErr w:type="spellEnd"/>
            <w:r w:rsidR="00257D11" w:rsidRPr="00E756DB">
              <w:rPr>
                <w:rFonts w:ascii="Arial" w:hAnsi="Arial" w:cs="Arial"/>
                <w:spacing w:val="1"/>
                <w:lang w:val="en-SG"/>
              </w:rPr>
              <w:t xml:space="preserve"> </w:t>
            </w:r>
            <w:proofErr w:type="spellStart"/>
            <w:r w:rsidR="00257D11" w:rsidRPr="00E756DB">
              <w:rPr>
                <w:rFonts w:ascii="Arial" w:hAnsi="Arial" w:cs="Arial"/>
                <w:spacing w:val="1"/>
                <w:lang w:val="en-SG"/>
              </w:rPr>
              <w:t>pasien</w:t>
            </w:r>
            <w:proofErr w:type="spellEnd"/>
            <w:r w:rsidR="00C06E10" w:rsidRPr="00E756DB">
              <w:rPr>
                <w:rFonts w:ascii="Arial" w:hAnsi="Arial" w:cs="Arial"/>
                <w:w w:val="102"/>
              </w:rPr>
              <w:t>;</w:t>
            </w:r>
          </w:p>
          <w:p w:rsidR="00712388" w:rsidRPr="00E756DB" w:rsidRDefault="002253B0" w:rsidP="004D4761">
            <w:pPr>
              <w:pStyle w:val="NoSpacing"/>
              <w:spacing w:line="360" w:lineRule="auto"/>
              <w:jc w:val="both"/>
              <w:rPr>
                <w:rFonts w:ascii="Arial" w:hAnsi="Arial" w:cs="Arial"/>
                <w:w w:val="102"/>
              </w:rPr>
            </w:pPr>
            <w:r w:rsidRPr="00E756DB">
              <w:rPr>
                <w:rFonts w:ascii="Arial" w:hAnsi="Arial" w:cs="Arial"/>
                <w:w w:val="102"/>
              </w:rPr>
              <w:t xml:space="preserve">bahwa setiap </w:t>
            </w:r>
            <w:r w:rsidR="00712388" w:rsidRPr="00E756DB">
              <w:rPr>
                <w:rFonts w:ascii="Arial" w:hAnsi="Arial" w:cs="Arial"/>
                <w:w w:val="102"/>
              </w:rPr>
              <w:t>unit kerja rumah sakit wajib membuat indikator mutu pela</w:t>
            </w:r>
            <w:r w:rsidR="00AA04A4" w:rsidRPr="00E756DB">
              <w:rPr>
                <w:rFonts w:ascii="Arial" w:hAnsi="Arial" w:cs="Arial"/>
                <w:w w:val="102"/>
              </w:rPr>
              <w:t>yanan untuk untuk dipergunakan dalam penilaian mutu unit kerja:</w:t>
            </w:r>
          </w:p>
          <w:p w:rsidR="00712388" w:rsidRPr="00E756DB" w:rsidRDefault="00712388" w:rsidP="004D4761">
            <w:pPr>
              <w:pStyle w:val="NoSpacing"/>
              <w:spacing w:line="360" w:lineRule="auto"/>
              <w:jc w:val="both"/>
              <w:rPr>
                <w:rFonts w:ascii="Arial" w:hAnsi="Arial" w:cs="Arial"/>
                <w:w w:val="102"/>
              </w:rPr>
            </w:pPr>
            <w:r w:rsidRPr="00E756DB">
              <w:rPr>
                <w:rFonts w:ascii="Arial" w:hAnsi="Arial" w:cs="Arial"/>
              </w:rPr>
              <w:t>ba</w:t>
            </w:r>
            <w:r w:rsidRPr="00E756DB">
              <w:rPr>
                <w:rFonts w:ascii="Arial" w:hAnsi="Arial" w:cs="Arial"/>
                <w:spacing w:val="-1"/>
              </w:rPr>
              <w:t>h</w:t>
            </w:r>
            <w:r w:rsidRPr="00E756DB">
              <w:rPr>
                <w:rFonts w:ascii="Arial" w:hAnsi="Arial" w:cs="Arial"/>
              </w:rPr>
              <w:t xml:space="preserve">wa </w:t>
            </w:r>
            <w:proofErr w:type="spellStart"/>
            <w:r w:rsidRPr="00E756DB">
              <w:rPr>
                <w:rFonts w:ascii="Arial" w:hAnsi="Arial" w:cs="Arial"/>
                <w:lang w:val="en-SG"/>
              </w:rPr>
              <w:t>indikator</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unit </w:t>
            </w:r>
            <w:r w:rsidRPr="00E756DB">
              <w:rPr>
                <w:rFonts w:ascii="Arial" w:hAnsi="Arial" w:cs="Arial"/>
              </w:rPr>
              <w:t xml:space="preserve">kerja </w:t>
            </w:r>
            <w:proofErr w:type="spellStart"/>
            <w:r w:rsidRPr="00E756DB">
              <w:rPr>
                <w:rFonts w:ascii="Arial" w:hAnsi="Arial" w:cs="Arial"/>
                <w:lang w:val="en-SG"/>
              </w:rPr>
              <w:t>rumah</w:t>
            </w:r>
            <w:proofErr w:type="spellEnd"/>
            <w:r w:rsidRPr="00E756DB">
              <w:rPr>
                <w:rFonts w:ascii="Arial" w:hAnsi="Arial" w:cs="Arial"/>
                <w:lang w:val="en-SG"/>
              </w:rPr>
              <w:t xml:space="preserve"> </w:t>
            </w:r>
            <w:proofErr w:type="spellStart"/>
            <w:r w:rsidRPr="00E756DB">
              <w:rPr>
                <w:rFonts w:ascii="Arial" w:hAnsi="Arial" w:cs="Arial"/>
                <w:lang w:val="en-SG"/>
              </w:rPr>
              <w:t>sakit</w:t>
            </w:r>
            <w:proofErr w:type="spellEnd"/>
            <w:r w:rsidRPr="00E756DB">
              <w:rPr>
                <w:rFonts w:ascii="Arial" w:hAnsi="Arial" w:cs="Arial"/>
                <w:lang w:val="en-SG"/>
              </w:rPr>
              <w:t xml:space="preserve"> </w:t>
            </w:r>
            <w:proofErr w:type="spellStart"/>
            <w:r w:rsidRPr="00E756DB">
              <w:rPr>
                <w:rFonts w:ascii="Arial" w:hAnsi="Arial" w:cs="Arial"/>
                <w:lang w:val="en-SG"/>
              </w:rPr>
              <w:t>perlu</w:t>
            </w:r>
            <w:proofErr w:type="spellEnd"/>
            <w:r w:rsidRPr="00E756DB">
              <w:rPr>
                <w:rFonts w:ascii="Arial" w:hAnsi="Arial" w:cs="Arial"/>
                <w:lang w:val="en-SG"/>
              </w:rPr>
              <w:t xml:space="preserve"> </w:t>
            </w:r>
            <w:proofErr w:type="spellStart"/>
            <w:r w:rsidRPr="00E756DB">
              <w:rPr>
                <w:rFonts w:ascii="Arial" w:hAnsi="Arial" w:cs="Arial"/>
                <w:lang w:val="en-SG"/>
              </w:rPr>
              <w:t>ditetapkan</w:t>
            </w:r>
            <w:proofErr w:type="spellEnd"/>
            <w:r w:rsidRPr="00E756DB">
              <w:rPr>
                <w:rFonts w:ascii="Arial" w:hAnsi="Arial" w:cs="Arial"/>
                <w:lang w:val="en-SG"/>
              </w:rPr>
              <w:t xml:space="preserve"> </w:t>
            </w:r>
            <w:proofErr w:type="spellStart"/>
            <w:r w:rsidRPr="00E756DB">
              <w:rPr>
                <w:rFonts w:ascii="Arial" w:hAnsi="Arial" w:cs="Arial"/>
                <w:lang w:val="en-SG"/>
              </w:rPr>
              <w:t>dalam</w:t>
            </w:r>
            <w:proofErr w:type="spellEnd"/>
            <w:r w:rsidRPr="00E756DB">
              <w:rPr>
                <w:rFonts w:ascii="Arial" w:hAnsi="Arial" w:cs="Arial"/>
                <w:lang w:val="en-SG"/>
              </w:rPr>
              <w:t xml:space="preserve"> </w:t>
            </w:r>
            <w:proofErr w:type="spellStart"/>
            <w:r w:rsidRPr="00E756DB">
              <w:rPr>
                <w:rFonts w:ascii="Arial" w:hAnsi="Arial" w:cs="Arial"/>
                <w:lang w:val="en-SG"/>
              </w:rPr>
              <w:t>rangka</w:t>
            </w:r>
            <w:proofErr w:type="spellEnd"/>
            <w:r w:rsidRPr="00E756DB">
              <w:rPr>
                <w:rFonts w:ascii="Arial" w:hAnsi="Arial" w:cs="Arial"/>
                <w:lang w:val="en-SG"/>
              </w:rPr>
              <w:t xml:space="preserve"> </w:t>
            </w:r>
            <w:proofErr w:type="spellStart"/>
            <w:r w:rsidRPr="00E756DB">
              <w:rPr>
                <w:rFonts w:ascii="Arial" w:hAnsi="Arial" w:cs="Arial"/>
                <w:lang w:val="en-SG"/>
              </w:rPr>
              <w:t>peningkatan</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keselamatan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w w:val="102"/>
              </w:rPr>
              <w:t>;</w:t>
            </w:r>
          </w:p>
          <w:p w:rsidR="00C06E10" w:rsidRPr="00E756DB" w:rsidRDefault="00C06E10" w:rsidP="004D4761">
            <w:pPr>
              <w:pStyle w:val="NoSpacing"/>
              <w:spacing w:line="360" w:lineRule="auto"/>
              <w:jc w:val="both"/>
              <w:rPr>
                <w:rFonts w:ascii="Arial" w:hAnsi="Arial" w:cs="Arial"/>
                <w:w w:val="102"/>
              </w:rPr>
            </w:pPr>
          </w:p>
          <w:p w:rsidR="00B33B1D" w:rsidRPr="00E756DB" w:rsidRDefault="00B33B1D" w:rsidP="00B33B1D">
            <w:pPr>
              <w:pStyle w:val="NoSpacing"/>
              <w:spacing w:line="360" w:lineRule="auto"/>
              <w:jc w:val="both"/>
              <w:rPr>
                <w:rFonts w:ascii="Arial" w:hAnsi="Arial" w:cs="Arial"/>
                <w:lang w:val="en-SG"/>
              </w:rPr>
            </w:pPr>
            <w:r w:rsidRPr="00E756DB">
              <w:rPr>
                <w:rFonts w:ascii="Arial" w:hAnsi="Arial" w:cs="Arial"/>
                <w:spacing w:val="2"/>
              </w:rPr>
              <w:t>U</w:t>
            </w:r>
            <w:r w:rsidRPr="00E756DB">
              <w:rPr>
                <w:rFonts w:ascii="Arial" w:hAnsi="Arial" w:cs="Arial"/>
                <w:spacing w:val="-3"/>
              </w:rPr>
              <w:t>n</w:t>
            </w:r>
            <w:r w:rsidRPr="00E756DB">
              <w:rPr>
                <w:rFonts w:ascii="Arial" w:hAnsi="Arial" w:cs="Arial"/>
                <w:spacing w:val="-1"/>
              </w:rPr>
              <w:t>d</w:t>
            </w:r>
            <w:r w:rsidRPr="00E756DB">
              <w:rPr>
                <w:rFonts w:ascii="Arial" w:hAnsi="Arial" w:cs="Arial"/>
                <w:spacing w:val="3"/>
              </w:rPr>
              <w:t>a</w:t>
            </w:r>
            <w:r w:rsidRPr="00E756DB">
              <w:rPr>
                <w:rFonts w:ascii="Arial" w:hAnsi="Arial" w:cs="Arial"/>
                <w:spacing w:val="-1"/>
              </w:rPr>
              <w:t>n</w:t>
            </w:r>
            <w:r w:rsidRPr="00E756DB">
              <w:rPr>
                <w:rFonts w:ascii="Arial" w:hAnsi="Arial" w:cs="Arial"/>
              </w:rPr>
              <w:t>g</w:t>
            </w:r>
            <w:r w:rsidRPr="00E756DB">
              <w:rPr>
                <w:rFonts w:ascii="Arial" w:hAnsi="Arial" w:cs="Arial"/>
                <w:spacing w:val="3"/>
              </w:rPr>
              <w:t>-</w:t>
            </w:r>
            <w:r w:rsidRPr="00E756DB">
              <w:rPr>
                <w:rFonts w:ascii="Arial" w:hAnsi="Arial" w:cs="Arial"/>
              </w:rPr>
              <w:t>U</w:t>
            </w:r>
            <w:r w:rsidRPr="00E756DB">
              <w:rPr>
                <w:rFonts w:ascii="Arial" w:hAnsi="Arial" w:cs="Arial"/>
                <w:spacing w:val="2"/>
              </w:rPr>
              <w:t>n</w:t>
            </w:r>
            <w:r w:rsidRPr="00E756DB">
              <w:rPr>
                <w:rFonts w:ascii="Arial" w:hAnsi="Arial" w:cs="Arial"/>
                <w:spacing w:val="-3"/>
              </w:rPr>
              <w:t>d</w:t>
            </w:r>
            <w:r w:rsidRPr="00E756DB">
              <w:rPr>
                <w:rFonts w:ascii="Arial" w:hAnsi="Arial" w:cs="Arial"/>
                <w:spacing w:val="3"/>
              </w:rPr>
              <w:t>a</w:t>
            </w:r>
            <w:r w:rsidRPr="00E756DB">
              <w:rPr>
                <w:rFonts w:ascii="Arial" w:hAnsi="Arial" w:cs="Arial"/>
                <w:spacing w:val="-3"/>
              </w:rPr>
              <w:t>n</w:t>
            </w:r>
            <w:r w:rsidRPr="00E756DB">
              <w:rPr>
                <w:rFonts w:ascii="Arial" w:hAnsi="Arial" w:cs="Arial"/>
              </w:rPr>
              <w:t xml:space="preserve">g </w:t>
            </w:r>
            <w:r w:rsidRPr="00E756DB">
              <w:rPr>
                <w:rFonts w:ascii="Arial" w:hAnsi="Arial" w:cs="Arial"/>
                <w:spacing w:val="-2"/>
              </w:rPr>
              <w:t>R</w:t>
            </w:r>
            <w:r w:rsidRPr="00E756DB">
              <w:rPr>
                <w:rFonts w:ascii="Arial" w:hAnsi="Arial" w:cs="Arial"/>
                <w:spacing w:val="3"/>
              </w:rPr>
              <w:t>e</w:t>
            </w:r>
            <w:r w:rsidRPr="00E756DB">
              <w:rPr>
                <w:rFonts w:ascii="Arial" w:hAnsi="Arial" w:cs="Arial"/>
                <w:spacing w:val="-1"/>
              </w:rPr>
              <w:t>p</w:t>
            </w:r>
            <w:r w:rsidRPr="00E756DB">
              <w:rPr>
                <w:rFonts w:ascii="Arial" w:hAnsi="Arial" w:cs="Arial"/>
                <w:spacing w:val="2"/>
              </w:rPr>
              <w:t>ub</w:t>
            </w:r>
            <w:r w:rsidRPr="00E756DB">
              <w:rPr>
                <w:rFonts w:ascii="Arial" w:hAnsi="Arial" w:cs="Arial"/>
                <w:spacing w:val="-1"/>
              </w:rPr>
              <w:t>l</w:t>
            </w:r>
            <w:r w:rsidRPr="00E756DB">
              <w:rPr>
                <w:rFonts w:ascii="Arial" w:hAnsi="Arial" w:cs="Arial"/>
                <w:spacing w:val="1"/>
              </w:rPr>
              <w:t>i</w:t>
            </w:r>
            <w:r w:rsidRPr="00E756DB">
              <w:rPr>
                <w:rFonts w:ascii="Arial" w:hAnsi="Arial" w:cs="Arial"/>
              </w:rPr>
              <w:t xml:space="preserve">k </w:t>
            </w:r>
            <w:r w:rsidRPr="00E756DB">
              <w:rPr>
                <w:rFonts w:ascii="Arial" w:hAnsi="Arial" w:cs="Arial"/>
                <w:spacing w:val="1"/>
              </w:rPr>
              <w:t>I</w:t>
            </w:r>
            <w:r w:rsidRPr="00E756DB">
              <w:rPr>
                <w:rFonts w:ascii="Arial" w:hAnsi="Arial" w:cs="Arial"/>
                <w:spacing w:val="-1"/>
              </w:rPr>
              <w:t>nd</w:t>
            </w:r>
            <w:r w:rsidRPr="00E756DB">
              <w:rPr>
                <w:rFonts w:ascii="Arial" w:hAnsi="Arial" w:cs="Arial"/>
                <w:spacing w:val="1"/>
              </w:rPr>
              <w:t>o</w:t>
            </w:r>
            <w:r w:rsidRPr="00E756DB">
              <w:rPr>
                <w:rFonts w:ascii="Arial" w:hAnsi="Arial" w:cs="Arial"/>
                <w:spacing w:val="-1"/>
              </w:rPr>
              <w:t>n</w:t>
            </w:r>
            <w:r w:rsidRPr="00E756DB">
              <w:rPr>
                <w:rFonts w:ascii="Arial" w:hAnsi="Arial" w:cs="Arial"/>
                <w:spacing w:val="1"/>
              </w:rPr>
              <w:t>e</w:t>
            </w:r>
            <w:r w:rsidRPr="00E756DB">
              <w:rPr>
                <w:rFonts w:ascii="Arial" w:hAnsi="Arial" w:cs="Arial"/>
                <w:spacing w:val="-2"/>
              </w:rPr>
              <w:t>s</w:t>
            </w:r>
            <w:r w:rsidRPr="00E756DB">
              <w:rPr>
                <w:rFonts w:ascii="Arial" w:hAnsi="Arial" w:cs="Arial"/>
                <w:spacing w:val="1"/>
              </w:rPr>
              <w:t>i</w:t>
            </w:r>
            <w:r w:rsidRPr="00E756DB">
              <w:rPr>
                <w:rFonts w:ascii="Arial" w:hAnsi="Arial" w:cs="Arial"/>
              </w:rPr>
              <w:t xml:space="preserve">a </w:t>
            </w:r>
            <w:r w:rsidRPr="00E756DB">
              <w:rPr>
                <w:rFonts w:ascii="Arial" w:hAnsi="Arial" w:cs="Arial"/>
                <w:spacing w:val="1"/>
              </w:rPr>
              <w:t>No</w:t>
            </w:r>
            <w:r w:rsidRPr="00E756DB">
              <w:rPr>
                <w:rFonts w:ascii="Arial" w:hAnsi="Arial" w:cs="Arial"/>
                <w:spacing w:val="3"/>
              </w:rPr>
              <w:t>m</w:t>
            </w:r>
            <w:r w:rsidRPr="00E756DB">
              <w:rPr>
                <w:rFonts w:ascii="Arial" w:hAnsi="Arial" w:cs="Arial"/>
                <w:spacing w:val="-4"/>
              </w:rPr>
              <w:t>o</w:t>
            </w:r>
            <w:r w:rsidRPr="00E756DB">
              <w:rPr>
                <w:rFonts w:ascii="Arial" w:hAnsi="Arial" w:cs="Arial"/>
              </w:rPr>
              <w:t xml:space="preserve">r </w:t>
            </w:r>
            <w:r w:rsidRPr="00E756DB">
              <w:rPr>
                <w:rFonts w:ascii="Arial" w:hAnsi="Arial" w:cs="Arial"/>
                <w:spacing w:val="1"/>
                <w:lang w:val="en-SG"/>
              </w:rPr>
              <w:t>23</w:t>
            </w:r>
            <w:r w:rsidRPr="00E756DB">
              <w:rPr>
                <w:rFonts w:ascii="Arial" w:hAnsi="Arial" w:cs="Arial"/>
              </w:rPr>
              <w:t xml:space="preserve"> </w:t>
            </w:r>
            <w:r w:rsidRPr="00E756DB">
              <w:rPr>
                <w:rFonts w:ascii="Arial" w:hAnsi="Arial" w:cs="Arial"/>
                <w:spacing w:val="-1"/>
                <w:lang w:val="en-ID"/>
              </w:rPr>
              <w:t>T</w:t>
            </w:r>
            <w:r w:rsidRPr="00E756DB">
              <w:rPr>
                <w:rFonts w:ascii="Arial" w:hAnsi="Arial" w:cs="Arial"/>
              </w:rPr>
              <w:t>a</w:t>
            </w:r>
            <w:r w:rsidRPr="00E756DB">
              <w:rPr>
                <w:rFonts w:ascii="Arial" w:hAnsi="Arial" w:cs="Arial"/>
                <w:spacing w:val="-1"/>
              </w:rPr>
              <w:t>h</w:t>
            </w:r>
            <w:r w:rsidRPr="00E756DB">
              <w:rPr>
                <w:rFonts w:ascii="Arial" w:hAnsi="Arial" w:cs="Arial"/>
                <w:spacing w:val="2"/>
              </w:rPr>
              <w:t>u</w:t>
            </w:r>
            <w:r w:rsidRPr="00E756DB">
              <w:rPr>
                <w:rFonts w:ascii="Arial" w:hAnsi="Arial" w:cs="Arial"/>
              </w:rPr>
              <w:t xml:space="preserve">n </w:t>
            </w:r>
            <w:r w:rsidRPr="00E756DB">
              <w:rPr>
                <w:rFonts w:ascii="Arial" w:hAnsi="Arial" w:cs="Arial"/>
                <w:spacing w:val="1"/>
                <w:w w:val="102"/>
                <w:lang w:val="en-SG"/>
              </w:rPr>
              <w:t>1992</w:t>
            </w:r>
            <w:r w:rsidRPr="00E756DB">
              <w:rPr>
                <w:rFonts w:ascii="Arial" w:hAnsi="Arial" w:cs="Arial"/>
                <w:w w:val="102"/>
              </w:rPr>
              <w:t xml:space="preserve"> </w:t>
            </w:r>
            <w:r w:rsidRPr="00E756DB">
              <w:rPr>
                <w:rFonts w:ascii="Arial" w:hAnsi="Arial" w:cs="Arial"/>
                <w:spacing w:val="-1"/>
              </w:rPr>
              <w:t>t</w:t>
            </w:r>
            <w:r w:rsidRPr="00E756DB">
              <w:rPr>
                <w:rFonts w:ascii="Arial" w:hAnsi="Arial" w:cs="Arial"/>
                <w:spacing w:val="1"/>
              </w:rPr>
              <w:t>e</w:t>
            </w:r>
            <w:r w:rsidRPr="00E756DB">
              <w:rPr>
                <w:rFonts w:ascii="Arial" w:hAnsi="Arial" w:cs="Arial"/>
                <w:spacing w:val="-1"/>
              </w:rPr>
              <w:t>nt</w:t>
            </w:r>
            <w:r w:rsidRPr="00E756DB">
              <w:rPr>
                <w:rFonts w:ascii="Arial" w:hAnsi="Arial" w:cs="Arial"/>
                <w:spacing w:val="3"/>
              </w:rPr>
              <w:t>a</w:t>
            </w:r>
            <w:r w:rsidRPr="00E756DB">
              <w:rPr>
                <w:rFonts w:ascii="Arial" w:hAnsi="Arial" w:cs="Arial"/>
                <w:spacing w:val="-1"/>
              </w:rPr>
              <w:t>n</w:t>
            </w:r>
            <w:r w:rsidRPr="00E756DB">
              <w:rPr>
                <w:rFonts w:ascii="Arial" w:hAnsi="Arial" w:cs="Arial"/>
              </w:rPr>
              <w:t xml:space="preserve">g </w:t>
            </w:r>
            <w:proofErr w:type="spellStart"/>
            <w:r w:rsidRPr="00E756DB">
              <w:rPr>
                <w:rFonts w:ascii="Arial" w:hAnsi="Arial" w:cs="Arial"/>
                <w:lang w:val="en-SG"/>
              </w:rPr>
              <w:t>Pokok-Pokok</w:t>
            </w:r>
            <w:proofErr w:type="spellEnd"/>
            <w:r w:rsidRPr="00E756DB">
              <w:rPr>
                <w:rFonts w:ascii="Arial" w:hAnsi="Arial" w:cs="Arial"/>
                <w:lang w:val="en-SG"/>
              </w:rPr>
              <w:t xml:space="preserve"> </w:t>
            </w:r>
            <w:r w:rsidRPr="00E756DB">
              <w:rPr>
                <w:rFonts w:ascii="Arial" w:hAnsi="Arial" w:cs="Arial"/>
                <w:spacing w:val="1"/>
                <w:w w:val="102"/>
              </w:rPr>
              <w:t>Kes</w:t>
            </w:r>
            <w:r w:rsidRPr="00E756DB">
              <w:rPr>
                <w:rFonts w:ascii="Arial" w:hAnsi="Arial" w:cs="Arial"/>
                <w:spacing w:val="3"/>
                <w:w w:val="102"/>
              </w:rPr>
              <w:t>e</w:t>
            </w:r>
            <w:r w:rsidRPr="00E756DB">
              <w:rPr>
                <w:rFonts w:ascii="Arial" w:hAnsi="Arial" w:cs="Arial"/>
                <w:spacing w:val="-3"/>
                <w:w w:val="102"/>
              </w:rPr>
              <w:t>h</w:t>
            </w:r>
            <w:r w:rsidRPr="00E756DB">
              <w:rPr>
                <w:rFonts w:ascii="Arial" w:hAnsi="Arial" w:cs="Arial"/>
                <w:spacing w:val="3"/>
                <w:w w:val="102"/>
              </w:rPr>
              <w:t>a</w:t>
            </w:r>
            <w:r w:rsidRPr="00E756DB">
              <w:rPr>
                <w:rFonts w:ascii="Arial" w:hAnsi="Arial" w:cs="Arial"/>
                <w:spacing w:val="-1"/>
                <w:w w:val="102"/>
              </w:rPr>
              <w:t>t</w:t>
            </w:r>
            <w:r w:rsidRPr="00E756DB">
              <w:rPr>
                <w:rFonts w:ascii="Arial" w:hAnsi="Arial" w:cs="Arial"/>
                <w:w w:val="102"/>
              </w:rPr>
              <w:t>an;</w:t>
            </w:r>
          </w:p>
          <w:p w:rsidR="00C86670" w:rsidRPr="00E756DB" w:rsidRDefault="00C86670" w:rsidP="004D4761">
            <w:pPr>
              <w:pStyle w:val="NoSpacing"/>
              <w:spacing w:line="360" w:lineRule="auto"/>
              <w:jc w:val="both"/>
              <w:rPr>
                <w:rFonts w:ascii="Arial" w:hAnsi="Arial" w:cs="Arial"/>
              </w:rPr>
            </w:pPr>
            <w:r w:rsidRPr="00E756DB">
              <w:rPr>
                <w:rFonts w:ascii="Arial" w:hAnsi="Arial" w:cs="Arial"/>
              </w:rPr>
              <w:t>Undang-Unda</w:t>
            </w:r>
            <w:r w:rsidR="00B33B1D" w:rsidRPr="00E756DB">
              <w:rPr>
                <w:rFonts w:ascii="Arial" w:hAnsi="Arial" w:cs="Arial"/>
              </w:rPr>
              <w:t xml:space="preserve">ng Republik Indonesia Nomor 44 </w:t>
            </w:r>
            <w:r w:rsidR="00B33B1D" w:rsidRPr="00E756DB">
              <w:rPr>
                <w:rFonts w:ascii="Arial" w:hAnsi="Arial" w:cs="Arial"/>
                <w:lang w:val="en-ID"/>
              </w:rPr>
              <w:t>T</w:t>
            </w:r>
            <w:r w:rsidRPr="00E756DB">
              <w:rPr>
                <w:rFonts w:ascii="Arial" w:hAnsi="Arial" w:cs="Arial"/>
              </w:rPr>
              <w:t>ahun 2009 tentang Rumah Sakit;</w:t>
            </w:r>
          </w:p>
          <w:p w:rsidR="00C86670" w:rsidRPr="00E756DB" w:rsidRDefault="00C86670" w:rsidP="004D4761">
            <w:pPr>
              <w:pStyle w:val="NoSpacing"/>
              <w:spacing w:line="360" w:lineRule="auto"/>
              <w:jc w:val="both"/>
              <w:rPr>
                <w:rFonts w:ascii="Arial" w:hAnsi="Arial" w:cs="Arial"/>
              </w:rPr>
            </w:pPr>
            <w:r w:rsidRPr="00E756DB">
              <w:rPr>
                <w:rFonts w:ascii="Arial" w:hAnsi="Arial" w:cs="Arial"/>
              </w:rPr>
              <w:t>P</w:t>
            </w:r>
            <w:proofErr w:type="spellStart"/>
            <w:r w:rsidRPr="00E756DB">
              <w:rPr>
                <w:rFonts w:ascii="Arial" w:hAnsi="Arial" w:cs="Arial"/>
                <w:lang w:val="en-SG"/>
              </w:rPr>
              <w:t>eraturan</w:t>
            </w:r>
            <w:proofErr w:type="spellEnd"/>
            <w:r w:rsidRPr="00E756DB">
              <w:rPr>
                <w:rFonts w:ascii="Arial" w:hAnsi="Arial" w:cs="Arial"/>
              </w:rPr>
              <w:t xml:space="preserve"> Menteri Kese</w:t>
            </w:r>
            <w:r w:rsidR="005C0D73" w:rsidRPr="00E756DB">
              <w:rPr>
                <w:rFonts w:ascii="Arial" w:hAnsi="Arial" w:cs="Arial"/>
              </w:rPr>
              <w:t>hatan Republik Indonesia Nom</w:t>
            </w:r>
            <w:r w:rsidR="005C0D73" w:rsidRPr="00E756DB">
              <w:rPr>
                <w:rFonts w:ascii="Arial" w:hAnsi="Arial" w:cs="Arial"/>
                <w:lang w:val="en-ID"/>
              </w:rPr>
              <w:t xml:space="preserve">or 11 </w:t>
            </w:r>
            <w:proofErr w:type="spellStart"/>
            <w:r w:rsidR="005C0D73" w:rsidRPr="00E756DB">
              <w:rPr>
                <w:rFonts w:ascii="Arial" w:hAnsi="Arial" w:cs="Arial"/>
                <w:lang w:val="en-ID"/>
              </w:rPr>
              <w:t>Tahun</w:t>
            </w:r>
            <w:proofErr w:type="spellEnd"/>
            <w:r w:rsidR="005C0D73" w:rsidRPr="00E756DB">
              <w:rPr>
                <w:rFonts w:ascii="Arial" w:hAnsi="Arial" w:cs="Arial"/>
                <w:lang w:val="en-ID"/>
              </w:rPr>
              <w:t xml:space="preserve"> 2017</w:t>
            </w:r>
            <w:r w:rsidRPr="00E756DB">
              <w:rPr>
                <w:rFonts w:ascii="Arial" w:hAnsi="Arial" w:cs="Arial"/>
              </w:rPr>
              <w:t xml:space="preserve"> tentang </w:t>
            </w:r>
            <w:proofErr w:type="spellStart"/>
            <w:r w:rsidR="00355A65" w:rsidRPr="00E756DB">
              <w:rPr>
                <w:rFonts w:ascii="Arial" w:hAnsi="Arial" w:cs="Arial"/>
                <w:lang w:val="en-SG"/>
              </w:rPr>
              <w:t>Keselamatan</w:t>
            </w:r>
            <w:proofErr w:type="spellEnd"/>
            <w:r w:rsidR="00355A65" w:rsidRPr="00E756DB">
              <w:rPr>
                <w:rFonts w:ascii="Arial" w:hAnsi="Arial" w:cs="Arial"/>
                <w:lang w:val="en-SG"/>
              </w:rPr>
              <w:t xml:space="preserve"> </w:t>
            </w:r>
            <w:proofErr w:type="spellStart"/>
            <w:r w:rsidR="00355A65" w:rsidRPr="00E756DB">
              <w:rPr>
                <w:rFonts w:ascii="Arial" w:hAnsi="Arial" w:cs="Arial"/>
                <w:lang w:val="en-SG"/>
              </w:rPr>
              <w:t>Pasien</w:t>
            </w:r>
            <w:proofErr w:type="spellEnd"/>
            <w:r w:rsidRPr="00E756DB">
              <w:rPr>
                <w:rFonts w:ascii="Arial" w:hAnsi="Arial" w:cs="Arial"/>
              </w:rPr>
              <w:t>;</w:t>
            </w:r>
          </w:p>
          <w:p w:rsidR="003D1142" w:rsidRPr="00E756DB" w:rsidRDefault="003D1142" w:rsidP="003D1142">
            <w:pPr>
              <w:pStyle w:val="NoSpacing"/>
              <w:spacing w:line="360" w:lineRule="auto"/>
              <w:jc w:val="both"/>
              <w:rPr>
                <w:rFonts w:ascii="Arial" w:hAnsi="Arial" w:cs="Arial"/>
              </w:rPr>
            </w:pPr>
            <w:r w:rsidRPr="00E756DB">
              <w:rPr>
                <w:rFonts w:ascii="Arial" w:hAnsi="Arial" w:cs="Arial"/>
              </w:rPr>
              <w:t>Keputusan Menteri Kesehatan Republik Indonesia Nomor 129</w:t>
            </w:r>
            <w:r w:rsidRPr="00E756DB">
              <w:rPr>
                <w:rFonts w:ascii="Arial" w:hAnsi="Arial" w:cs="Arial"/>
                <w:lang w:val="en-ID"/>
              </w:rPr>
              <w:t xml:space="preserve"> </w:t>
            </w:r>
            <w:proofErr w:type="spellStart"/>
            <w:r w:rsidRPr="00E756DB">
              <w:rPr>
                <w:rFonts w:ascii="Arial" w:hAnsi="Arial" w:cs="Arial"/>
                <w:lang w:val="en-ID"/>
              </w:rPr>
              <w:t>Tahun</w:t>
            </w:r>
            <w:proofErr w:type="spellEnd"/>
            <w:r w:rsidRPr="00E756DB">
              <w:rPr>
                <w:rFonts w:ascii="Arial" w:hAnsi="Arial" w:cs="Arial"/>
                <w:lang w:val="en-ID"/>
              </w:rPr>
              <w:t xml:space="preserve"> </w:t>
            </w:r>
            <w:r w:rsidRPr="00E756DB">
              <w:rPr>
                <w:rFonts w:ascii="Arial" w:hAnsi="Arial" w:cs="Arial"/>
              </w:rPr>
              <w:t>2008, tentang Standar Pelayanan Minimal Rumah Sakit;</w:t>
            </w:r>
          </w:p>
          <w:p w:rsidR="006C6F55" w:rsidRPr="00E756DB" w:rsidRDefault="00C86670" w:rsidP="004D4761">
            <w:pPr>
              <w:pStyle w:val="NoSpacing"/>
              <w:spacing w:line="360" w:lineRule="auto"/>
              <w:jc w:val="both"/>
              <w:rPr>
                <w:rFonts w:ascii="Arial" w:hAnsi="Arial" w:cs="Arial"/>
              </w:rPr>
            </w:pPr>
            <w:r w:rsidRPr="00E756DB">
              <w:rPr>
                <w:rFonts w:ascii="Arial" w:hAnsi="Arial" w:cs="Arial"/>
              </w:rPr>
              <w:t>Keputusan Kepala Dinas Kesehatan Pr</w:t>
            </w:r>
            <w:r w:rsidR="00B33B1D" w:rsidRPr="00E756DB">
              <w:rPr>
                <w:rFonts w:ascii="Arial" w:hAnsi="Arial" w:cs="Arial"/>
              </w:rPr>
              <w:t>ovinsi Kalimantan Tengah Nomor</w:t>
            </w:r>
            <w:r w:rsidRPr="00E756DB">
              <w:rPr>
                <w:rFonts w:ascii="Arial" w:hAnsi="Arial" w:cs="Arial"/>
              </w:rPr>
              <w:t xml:space="preserve"> 134</w:t>
            </w:r>
            <w:r w:rsidR="00B33B1D" w:rsidRPr="00E756DB">
              <w:rPr>
                <w:rFonts w:ascii="Arial" w:hAnsi="Arial" w:cs="Arial"/>
                <w:lang w:val="en-ID"/>
              </w:rPr>
              <w:t xml:space="preserve"> </w:t>
            </w:r>
            <w:proofErr w:type="spellStart"/>
            <w:r w:rsidR="00B33B1D" w:rsidRPr="00E756DB">
              <w:rPr>
                <w:rFonts w:ascii="Arial" w:hAnsi="Arial" w:cs="Arial"/>
                <w:lang w:val="en-ID"/>
              </w:rPr>
              <w:t>Tahun</w:t>
            </w:r>
            <w:proofErr w:type="spellEnd"/>
            <w:r w:rsidR="00B33B1D" w:rsidRPr="00E756DB">
              <w:rPr>
                <w:rFonts w:ascii="Arial" w:hAnsi="Arial" w:cs="Arial"/>
                <w:lang w:val="en-ID"/>
              </w:rPr>
              <w:t xml:space="preserve"> </w:t>
            </w:r>
            <w:r w:rsidRPr="00E756DB">
              <w:rPr>
                <w:rFonts w:ascii="Arial" w:hAnsi="Arial" w:cs="Arial"/>
              </w:rPr>
              <w:t>2013, tentang Pemberian Ijin Operasional Tetap Kepada RSUD dr. Murjani Sampit;</w:t>
            </w:r>
          </w:p>
          <w:p w:rsidR="00C86670" w:rsidRPr="00E756DB" w:rsidRDefault="00C86670" w:rsidP="004D4761">
            <w:pPr>
              <w:pStyle w:val="NoSpacing"/>
              <w:spacing w:line="360" w:lineRule="auto"/>
              <w:jc w:val="both"/>
              <w:rPr>
                <w:rFonts w:ascii="Arial" w:hAnsi="Arial" w:cs="Arial"/>
              </w:rPr>
            </w:pPr>
            <w:r w:rsidRPr="00E756DB">
              <w:rPr>
                <w:rFonts w:ascii="Arial" w:hAnsi="Arial" w:cs="Arial"/>
              </w:rPr>
              <w:t>Peraturan Bupati Kotawaringin Timur Nomor 10 Tahun 2011, tentang Tata Kelola Rumah Sakit Umum Daerah dr. Murjani Sampit.</w:t>
            </w:r>
          </w:p>
          <w:p w:rsidR="00C06E10" w:rsidRPr="00E756DB" w:rsidRDefault="00C86670" w:rsidP="004D4761">
            <w:pPr>
              <w:pStyle w:val="NoSpacing"/>
              <w:spacing w:line="360" w:lineRule="auto"/>
              <w:jc w:val="both"/>
              <w:rPr>
                <w:rFonts w:ascii="Arial" w:hAnsi="Arial" w:cs="Arial"/>
              </w:rPr>
            </w:pPr>
            <w:r w:rsidRPr="00E756DB">
              <w:rPr>
                <w:rFonts w:ascii="Arial" w:hAnsi="Arial" w:cs="Arial"/>
              </w:rPr>
              <w:lastRenderedPageBreak/>
              <w:t xml:space="preserve">Peraturan Bupati Kotawaringin Timur Nomor 29 Tahun 2011, tentang Standar Pelayanan Minimal Sakit Umum Daerah </w:t>
            </w:r>
            <w:r w:rsidR="00E756DB">
              <w:rPr>
                <w:rFonts w:ascii="Arial" w:hAnsi="Arial" w:cs="Arial"/>
                <w:lang w:val="en-ID"/>
              </w:rPr>
              <w:t xml:space="preserve">             </w:t>
            </w:r>
            <w:r w:rsidRPr="00E756DB">
              <w:rPr>
                <w:rFonts w:ascii="Arial" w:hAnsi="Arial" w:cs="Arial"/>
              </w:rPr>
              <w:t>dr. Murjani Sampit.</w:t>
            </w:r>
          </w:p>
        </w:tc>
      </w:tr>
    </w:tbl>
    <w:p w:rsidR="00014B55" w:rsidRPr="00E756DB" w:rsidRDefault="00014B55" w:rsidP="004D4761">
      <w:pPr>
        <w:pStyle w:val="NoSpacing"/>
        <w:spacing w:line="360" w:lineRule="auto"/>
        <w:jc w:val="center"/>
        <w:rPr>
          <w:rFonts w:ascii="Arial" w:hAnsi="Arial" w:cs="Arial"/>
          <w:u w:val="single"/>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MEMUTUSKAN</w:t>
      </w:r>
      <w:r w:rsidR="006C6F55" w:rsidRPr="00E756DB">
        <w:rPr>
          <w:rFonts w:ascii="Arial" w:hAnsi="Arial" w:cs="Arial"/>
        </w:rPr>
        <w:t xml:space="preserve"> </w:t>
      </w:r>
    </w:p>
    <w:tbl>
      <w:tblPr>
        <w:tblW w:w="9214" w:type="dxa"/>
        <w:tblInd w:w="108" w:type="dxa"/>
        <w:tblLook w:val="04A0" w:firstRow="1" w:lastRow="0" w:firstColumn="1" w:lastColumn="0" w:noHBand="0" w:noVBand="1"/>
      </w:tblPr>
      <w:tblGrid>
        <w:gridCol w:w="1732"/>
        <w:gridCol w:w="284"/>
        <w:gridCol w:w="2095"/>
        <w:gridCol w:w="1559"/>
        <w:gridCol w:w="383"/>
        <w:gridCol w:w="3081"/>
        <w:gridCol w:w="80"/>
      </w:tblGrid>
      <w:tr w:rsidR="00C06E10" w:rsidRPr="00E756DB" w:rsidTr="00E756DB">
        <w:tc>
          <w:tcPr>
            <w:tcW w:w="1732" w:type="dxa"/>
          </w:tcPr>
          <w:p w:rsidR="00C06E10" w:rsidRPr="00E756DB" w:rsidRDefault="00C06E10" w:rsidP="004D4761">
            <w:pPr>
              <w:pStyle w:val="NoSpacing"/>
              <w:spacing w:line="360" w:lineRule="auto"/>
              <w:rPr>
                <w:rFonts w:ascii="Arial" w:hAnsi="Arial" w:cs="Arial"/>
              </w:rPr>
            </w:pPr>
            <w:r w:rsidRPr="00E756DB">
              <w:rPr>
                <w:rFonts w:ascii="Arial" w:hAnsi="Arial" w:cs="Arial"/>
              </w:rPr>
              <w:t>MENETAPKAN</w:t>
            </w:r>
          </w:p>
          <w:p w:rsidR="00C06E10" w:rsidRPr="00E756DB" w:rsidRDefault="00C06E10" w:rsidP="004D4761">
            <w:pPr>
              <w:pStyle w:val="NoSpacing"/>
              <w:spacing w:line="360" w:lineRule="auto"/>
              <w:rPr>
                <w:rFonts w:ascii="Arial" w:hAnsi="Arial" w:cs="Arial"/>
              </w:rPr>
            </w:pPr>
            <w:r w:rsidRPr="00E756DB">
              <w:rPr>
                <w:rFonts w:ascii="Arial" w:hAnsi="Arial" w:cs="Arial"/>
              </w:rPr>
              <w:t>KESATU</w:t>
            </w:r>
          </w:p>
          <w:p w:rsidR="00C06E10" w:rsidRPr="00E756DB" w:rsidRDefault="00C06E10" w:rsidP="004D4761">
            <w:pPr>
              <w:pStyle w:val="NoSpacing"/>
              <w:spacing w:line="360" w:lineRule="auto"/>
              <w:jc w:val="right"/>
              <w:rPr>
                <w:rFonts w:ascii="Arial" w:hAnsi="Arial" w:cs="Arial"/>
                <w:lang w:val="en-ID"/>
              </w:rPr>
            </w:pPr>
          </w:p>
          <w:p w:rsidR="005C0D73" w:rsidRPr="00E756DB" w:rsidRDefault="005C0D73" w:rsidP="004D4761">
            <w:pPr>
              <w:pStyle w:val="NoSpacing"/>
              <w:spacing w:line="360" w:lineRule="auto"/>
              <w:jc w:val="right"/>
              <w:rPr>
                <w:rFonts w:ascii="Arial" w:hAnsi="Arial" w:cs="Arial"/>
                <w:lang w:val="en-ID"/>
              </w:rPr>
            </w:pPr>
          </w:p>
          <w:p w:rsidR="00C06E10" w:rsidRPr="00E756DB" w:rsidRDefault="00C06E10" w:rsidP="004D4761">
            <w:pPr>
              <w:pStyle w:val="NoSpacing"/>
              <w:spacing w:line="360" w:lineRule="auto"/>
              <w:rPr>
                <w:rFonts w:ascii="Arial" w:hAnsi="Arial" w:cs="Arial"/>
              </w:rPr>
            </w:pPr>
            <w:r w:rsidRPr="00E756DB">
              <w:rPr>
                <w:rFonts w:ascii="Arial" w:hAnsi="Arial" w:cs="Arial"/>
              </w:rPr>
              <w:t>KEDUA</w:t>
            </w:r>
          </w:p>
          <w:p w:rsidR="00C06E10" w:rsidRPr="00E756DB" w:rsidRDefault="00C06E10" w:rsidP="004D4761">
            <w:pPr>
              <w:pStyle w:val="NoSpacing"/>
              <w:spacing w:line="360" w:lineRule="auto"/>
              <w:rPr>
                <w:rFonts w:ascii="Arial" w:hAnsi="Arial" w:cs="Arial"/>
                <w:lang w:val="en-ID"/>
              </w:rPr>
            </w:pPr>
          </w:p>
          <w:p w:rsidR="00C06E10" w:rsidRPr="00E756DB" w:rsidRDefault="00C06E10" w:rsidP="004D4761">
            <w:pPr>
              <w:pStyle w:val="NoSpacing"/>
              <w:spacing w:line="360" w:lineRule="auto"/>
              <w:rPr>
                <w:rFonts w:ascii="Arial" w:hAnsi="Arial" w:cs="Arial"/>
                <w:lang w:val="en-SG"/>
              </w:rPr>
            </w:pPr>
            <w:r w:rsidRPr="00E756DB">
              <w:rPr>
                <w:rFonts w:ascii="Arial" w:hAnsi="Arial" w:cs="Arial"/>
              </w:rPr>
              <w:t>KETIGA</w:t>
            </w:r>
          </w:p>
          <w:p w:rsidR="00C06E10" w:rsidRPr="00E756DB" w:rsidRDefault="00C06E10" w:rsidP="004D4761">
            <w:pPr>
              <w:pStyle w:val="NoSpacing"/>
              <w:spacing w:line="360" w:lineRule="auto"/>
              <w:rPr>
                <w:rFonts w:ascii="Arial" w:hAnsi="Arial" w:cs="Arial"/>
                <w:lang w:val="en-SG"/>
              </w:rPr>
            </w:pPr>
            <w:r w:rsidRPr="00E756DB">
              <w:rPr>
                <w:rFonts w:ascii="Arial" w:hAnsi="Arial" w:cs="Arial"/>
                <w:lang w:val="en-SG"/>
              </w:rPr>
              <w:t>KEEMPAT</w:t>
            </w:r>
          </w:p>
          <w:p w:rsidR="00C06E10" w:rsidRPr="00E756DB" w:rsidRDefault="00C06E10" w:rsidP="004D4761">
            <w:pPr>
              <w:pStyle w:val="NoSpacing"/>
              <w:spacing w:line="360" w:lineRule="auto"/>
              <w:rPr>
                <w:rFonts w:ascii="Arial" w:hAnsi="Arial" w:cs="Arial"/>
                <w:lang w:val="en-SG"/>
              </w:rPr>
            </w:pPr>
          </w:p>
          <w:p w:rsidR="00005D37" w:rsidRPr="00E756DB" w:rsidRDefault="00005D37" w:rsidP="004D4761">
            <w:pPr>
              <w:pStyle w:val="NoSpacing"/>
              <w:spacing w:line="360" w:lineRule="auto"/>
              <w:rPr>
                <w:rFonts w:ascii="Arial" w:hAnsi="Arial" w:cs="Arial"/>
                <w:lang w:val="en-SG"/>
              </w:rPr>
            </w:pPr>
          </w:p>
          <w:p w:rsidR="00005D37" w:rsidRPr="00E756DB" w:rsidRDefault="00005D37" w:rsidP="004D4761">
            <w:pPr>
              <w:pStyle w:val="NoSpacing"/>
              <w:spacing w:line="360" w:lineRule="auto"/>
              <w:rPr>
                <w:rFonts w:ascii="Arial" w:hAnsi="Arial" w:cs="Arial"/>
                <w:lang w:val="en-SG"/>
              </w:rPr>
            </w:pPr>
          </w:p>
          <w:p w:rsidR="00D62402" w:rsidRPr="00E756DB" w:rsidRDefault="00D62402" w:rsidP="004D4761">
            <w:pPr>
              <w:pStyle w:val="NoSpacing"/>
              <w:spacing w:line="360" w:lineRule="auto"/>
              <w:rPr>
                <w:rFonts w:ascii="Arial" w:hAnsi="Arial" w:cs="Arial"/>
                <w:lang w:val="en-SG"/>
              </w:rPr>
            </w:pPr>
          </w:p>
          <w:p w:rsidR="00D62402" w:rsidRPr="00E756DB" w:rsidRDefault="00D62402" w:rsidP="004D4761">
            <w:pPr>
              <w:pStyle w:val="NoSpacing"/>
              <w:spacing w:line="360" w:lineRule="auto"/>
              <w:rPr>
                <w:rFonts w:ascii="Arial" w:hAnsi="Arial" w:cs="Arial"/>
                <w:lang w:val="en-SG"/>
              </w:rPr>
            </w:pPr>
          </w:p>
          <w:p w:rsidR="00D62402" w:rsidRPr="00E756DB" w:rsidRDefault="00D62402" w:rsidP="004D4761">
            <w:pPr>
              <w:pStyle w:val="NoSpacing"/>
              <w:spacing w:line="360" w:lineRule="auto"/>
              <w:rPr>
                <w:rFonts w:ascii="Arial" w:hAnsi="Arial" w:cs="Arial"/>
                <w:lang w:val="en-SG"/>
              </w:rPr>
            </w:pPr>
          </w:p>
          <w:p w:rsidR="000C1168" w:rsidRPr="00E756DB" w:rsidRDefault="000C1168" w:rsidP="004D4761">
            <w:pPr>
              <w:pStyle w:val="NoSpacing"/>
              <w:spacing w:line="360" w:lineRule="auto"/>
              <w:rPr>
                <w:rFonts w:ascii="Arial" w:hAnsi="Arial" w:cs="Arial"/>
                <w:lang w:val="en-SG"/>
              </w:rPr>
            </w:pPr>
          </w:p>
          <w:p w:rsidR="000C1168" w:rsidRPr="00E756DB" w:rsidRDefault="000C1168" w:rsidP="004D4761">
            <w:pPr>
              <w:pStyle w:val="NoSpacing"/>
              <w:spacing w:line="360" w:lineRule="auto"/>
              <w:rPr>
                <w:rFonts w:ascii="Arial" w:hAnsi="Arial" w:cs="Arial"/>
                <w:lang w:val="en-SG"/>
              </w:rPr>
            </w:pPr>
          </w:p>
          <w:p w:rsidR="000C1168" w:rsidRPr="00E756DB" w:rsidRDefault="000C1168" w:rsidP="004D4761">
            <w:pPr>
              <w:pStyle w:val="NoSpacing"/>
              <w:spacing w:line="360" w:lineRule="auto"/>
              <w:rPr>
                <w:rFonts w:ascii="Arial" w:hAnsi="Arial" w:cs="Arial"/>
                <w:lang w:val="en-SG"/>
              </w:rPr>
            </w:pPr>
          </w:p>
          <w:p w:rsidR="000C1168" w:rsidRPr="00E756DB" w:rsidRDefault="000C1168" w:rsidP="004D4761">
            <w:pPr>
              <w:pStyle w:val="NoSpacing"/>
              <w:spacing w:line="360" w:lineRule="auto"/>
              <w:rPr>
                <w:rFonts w:ascii="Arial" w:hAnsi="Arial" w:cs="Arial"/>
                <w:lang w:val="en-SG"/>
              </w:rPr>
            </w:pPr>
          </w:p>
          <w:p w:rsidR="00C06E10" w:rsidRPr="00E756DB" w:rsidRDefault="00C06E10" w:rsidP="004D4761">
            <w:pPr>
              <w:pStyle w:val="NoSpacing"/>
              <w:spacing w:line="360" w:lineRule="auto"/>
              <w:rPr>
                <w:rFonts w:ascii="Arial" w:hAnsi="Arial" w:cs="Arial"/>
                <w:lang w:val="en-SG"/>
              </w:rPr>
            </w:pPr>
            <w:r w:rsidRPr="00E756DB">
              <w:rPr>
                <w:rFonts w:ascii="Arial" w:hAnsi="Arial" w:cs="Arial"/>
                <w:lang w:val="en-SG"/>
              </w:rPr>
              <w:t>KELIMA</w:t>
            </w:r>
          </w:p>
          <w:p w:rsidR="0013698F" w:rsidRDefault="0013698F" w:rsidP="004D4761">
            <w:pPr>
              <w:pStyle w:val="NoSpacing"/>
              <w:spacing w:line="360" w:lineRule="auto"/>
              <w:rPr>
                <w:rFonts w:ascii="Arial" w:hAnsi="Arial" w:cs="Arial"/>
                <w:lang w:val="en-SG"/>
              </w:rPr>
            </w:pPr>
          </w:p>
          <w:p w:rsidR="00E756DB" w:rsidRDefault="00E756DB" w:rsidP="004D4761">
            <w:pPr>
              <w:pStyle w:val="NoSpacing"/>
              <w:spacing w:line="360" w:lineRule="auto"/>
              <w:rPr>
                <w:rFonts w:ascii="Arial" w:hAnsi="Arial" w:cs="Arial"/>
                <w:lang w:val="en-SG"/>
              </w:rPr>
            </w:pPr>
          </w:p>
          <w:p w:rsidR="00E756DB" w:rsidRPr="00E756DB" w:rsidRDefault="00E756DB" w:rsidP="004D4761">
            <w:pPr>
              <w:pStyle w:val="NoSpacing"/>
              <w:spacing w:line="360" w:lineRule="auto"/>
              <w:rPr>
                <w:rFonts w:ascii="Arial" w:hAnsi="Arial" w:cs="Arial"/>
                <w:lang w:val="en-SG"/>
              </w:rPr>
            </w:pPr>
          </w:p>
          <w:p w:rsidR="000C1168" w:rsidRPr="00E756DB" w:rsidRDefault="000C1168" w:rsidP="004D4761">
            <w:pPr>
              <w:pStyle w:val="NoSpacing"/>
              <w:spacing w:line="360" w:lineRule="auto"/>
              <w:rPr>
                <w:rFonts w:ascii="Arial" w:hAnsi="Arial" w:cs="Arial"/>
                <w:lang w:val="en-SG"/>
              </w:rPr>
            </w:pPr>
          </w:p>
          <w:p w:rsidR="003644F6" w:rsidRPr="00E756DB" w:rsidRDefault="003644F6" w:rsidP="004D4761">
            <w:pPr>
              <w:pStyle w:val="NoSpacing"/>
              <w:spacing w:line="360" w:lineRule="auto"/>
              <w:rPr>
                <w:rFonts w:ascii="Arial" w:hAnsi="Arial" w:cs="Arial"/>
                <w:lang w:val="en-SG"/>
              </w:rPr>
            </w:pPr>
            <w:r w:rsidRPr="00E756DB">
              <w:rPr>
                <w:rFonts w:ascii="Arial" w:hAnsi="Arial" w:cs="Arial"/>
                <w:lang w:val="en-SG"/>
              </w:rPr>
              <w:t>KEENAM</w:t>
            </w:r>
          </w:p>
          <w:p w:rsidR="009D5826" w:rsidRPr="00E756DB" w:rsidRDefault="009D5826" w:rsidP="004D4761">
            <w:pPr>
              <w:pStyle w:val="NoSpacing"/>
              <w:spacing w:line="360" w:lineRule="auto"/>
              <w:rPr>
                <w:rFonts w:ascii="Arial" w:hAnsi="Arial" w:cs="Arial"/>
                <w:lang w:val="en-ID"/>
              </w:rPr>
            </w:pPr>
          </w:p>
          <w:p w:rsidR="00DA600C" w:rsidRPr="00E756DB" w:rsidRDefault="00DA600C" w:rsidP="004D4761">
            <w:pPr>
              <w:pStyle w:val="NoSpacing"/>
              <w:spacing w:line="360" w:lineRule="auto"/>
              <w:rPr>
                <w:rFonts w:ascii="Arial" w:hAnsi="Arial" w:cs="Arial"/>
              </w:rPr>
            </w:pPr>
            <w:r w:rsidRPr="00E756DB">
              <w:rPr>
                <w:rFonts w:ascii="Arial" w:hAnsi="Arial" w:cs="Arial"/>
              </w:rPr>
              <w:t>KETUJUH</w:t>
            </w:r>
          </w:p>
          <w:p w:rsidR="00DA600C" w:rsidRDefault="00DA600C" w:rsidP="004D4761">
            <w:pPr>
              <w:pStyle w:val="NoSpacing"/>
              <w:spacing w:line="360" w:lineRule="auto"/>
              <w:rPr>
                <w:rFonts w:ascii="Arial" w:hAnsi="Arial" w:cs="Arial"/>
                <w:lang w:val="en-ID"/>
              </w:rPr>
            </w:pPr>
          </w:p>
          <w:p w:rsidR="00E756DB" w:rsidRDefault="00E756DB" w:rsidP="004D4761">
            <w:pPr>
              <w:pStyle w:val="NoSpacing"/>
              <w:spacing w:line="360" w:lineRule="auto"/>
              <w:rPr>
                <w:rFonts w:ascii="Arial" w:hAnsi="Arial" w:cs="Arial"/>
                <w:lang w:val="en-ID"/>
              </w:rPr>
            </w:pPr>
          </w:p>
          <w:p w:rsidR="00E756DB" w:rsidRDefault="00E756DB" w:rsidP="004D4761">
            <w:pPr>
              <w:pStyle w:val="NoSpacing"/>
              <w:spacing w:line="360" w:lineRule="auto"/>
              <w:rPr>
                <w:rFonts w:ascii="Arial" w:hAnsi="Arial" w:cs="Arial"/>
                <w:lang w:val="en-ID"/>
              </w:rPr>
            </w:pPr>
          </w:p>
          <w:p w:rsidR="00E756DB" w:rsidRDefault="00E756DB" w:rsidP="004D4761">
            <w:pPr>
              <w:pStyle w:val="NoSpacing"/>
              <w:spacing w:line="360" w:lineRule="auto"/>
              <w:rPr>
                <w:rFonts w:ascii="Arial" w:hAnsi="Arial" w:cs="Arial"/>
                <w:lang w:val="en-ID"/>
              </w:rPr>
            </w:pPr>
          </w:p>
          <w:p w:rsidR="00E756DB" w:rsidRPr="00E756DB" w:rsidRDefault="00E756DB" w:rsidP="004D4761">
            <w:pPr>
              <w:pStyle w:val="NoSpacing"/>
              <w:spacing w:line="360" w:lineRule="auto"/>
              <w:rPr>
                <w:rFonts w:ascii="Arial" w:hAnsi="Arial" w:cs="Arial"/>
                <w:lang w:val="en-ID"/>
              </w:rPr>
            </w:pPr>
          </w:p>
          <w:p w:rsidR="00DA600C" w:rsidRPr="00E756DB" w:rsidRDefault="00DA600C" w:rsidP="004D4761">
            <w:pPr>
              <w:pStyle w:val="NoSpacing"/>
              <w:spacing w:line="360" w:lineRule="auto"/>
              <w:rPr>
                <w:rFonts w:ascii="Arial" w:hAnsi="Arial" w:cs="Arial"/>
              </w:rPr>
            </w:pPr>
            <w:r w:rsidRPr="00E756DB">
              <w:rPr>
                <w:rFonts w:ascii="Arial" w:hAnsi="Arial" w:cs="Arial"/>
              </w:rPr>
              <w:t>KEDELAPAN</w:t>
            </w:r>
          </w:p>
          <w:p w:rsidR="00DA600C" w:rsidRPr="00E756DB" w:rsidRDefault="00DA600C" w:rsidP="004D4761">
            <w:pPr>
              <w:pStyle w:val="NoSpacing"/>
              <w:spacing w:line="360" w:lineRule="auto"/>
              <w:rPr>
                <w:rFonts w:ascii="Arial" w:hAnsi="Arial" w:cs="Arial"/>
              </w:rPr>
            </w:pPr>
          </w:p>
          <w:p w:rsidR="00290E3F" w:rsidRPr="00E756DB" w:rsidRDefault="00290E3F" w:rsidP="004D4761">
            <w:pPr>
              <w:pStyle w:val="NoSpacing"/>
              <w:spacing w:line="360" w:lineRule="auto"/>
              <w:rPr>
                <w:rFonts w:ascii="Arial" w:hAnsi="Arial" w:cs="Arial"/>
                <w:lang w:val="en-ID"/>
              </w:rPr>
            </w:pPr>
          </w:p>
          <w:p w:rsidR="000C1168" w:rsidRDefault="000C1168" w:rsidP="004D4761">
            <w:pPr>
              <w:pStyle w:val="NoSpacing"/>
              <w:spacing w:line="360" w:lineRule="auto"/>
              <w:rPr>
                <w:rFonts w:ascii="Arial" w:hAnsi="Arial" w:cs="Arial"/>
                <w:lang w:val="en-ID"/>
              </w:rPr>
            </w:pPr>
          </w:p>
          <w:p w:rsidR="00E756DB" w:rsidRPr="00E756DB" w:rsidRDefault="00E756DB" w:rsidP="004D4761">
            <w:pPr>
              <w:pStyle w:val="NoSpacing"/>
              <w:spacing w:line="360" w:lineRule="auto"/>
              <w:rPr>
                <w:rFonts w:ascii="Arial" w:hAnsi="Arial" w:cs="Arial"/>
                <w:lang w:val="en-ID"/>
              </w:rPr>
            </w:pPr>
          </w:p>
          <w:p w:rsidR="000C1168" w:rsidRPr="00E756DB" w:rsidRDefault="000C1168" w:rsidP="004D4761">
            <w:pPr>
              <w:pStyle w:val="NoSpacing"/>
              <w:spacing w:line="360" w:lineRule="auto"/>
              <w:rPr>
                <w:rFonts w:ascii="Arial" w:hAnsi="Arial" w:cs="Arial"/>
                <w:lang w:val="en-ID"/>
              </w:rPr>
            </w:pPr>
            <w:r w:rsidRPr="00E756DB">
              <w:rPr>
                <w:rFonts w:ascii="Arial" w:hAnsi="Arial" w:cs="Arial"/>
                <w:lang w:val="en-ID"/>
              </w:rPr>
              <w:lastRenderedPageBreak/>
              <w:t>KESEMBILAN</w:t>
            </w:r>
          </w:p>
          <w:p w:rsidR="000C1168" w:rsidRPr="00E756DB" w:rsidRDefault="000C1168" w:rsidP="004D4761">
            <w:pPr>
              <w:pStyle w:val="NoSpacing"/>
              <w:spacing w:line="360" w:lineRule="auto"/>
              <w:rPr>
                <w:rFonts w:ascii="Arial" w:hAnsi="Arial" w:cs="Arial"/>
                <w:lang w:val="en-ID"/>
              </w:rPr>
            </w:pPr>
          </w:p>
        </w:tc>
        <w:tc>
          <w:tcPr>
            <w:tcW w:w="284" w:type="dxa"/>
          </w:tcPr>
          <w:p w:rsidR="00C06E10" w:rsidRPr="00E756DB" w:rsidRDefault="00C06E10" w:rsidP="004D4761">
            <w:pPr>
              <w:pStyle w:val="NoSpacing"/>
              <w:spacing w:line="360" w:lineRule="auto"/>
              <w:jc w:val="center"/>
              <w:rPr>
                <w:rFonts w:ascii="Arial" w:hAnsi="Arial" w:cs="Arial"/>
              </w:rPr>
            </w:pPr>
            <w:r w:rsidRPr="00E756DB">
              <w:rPr>
                <w:rFonts w:ascii="Arial" w:hAnsi="Arial" w:cs="Arial"/>
              </w:rPr>
              <w:lastRenderedPageBreak/>
              <w:t>:</w:t>
            </w: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w:t>
            </w:r>
          </w:p>
          <w:p w:rsidR="005C0D73" w:rsidRPr="00E756DB" w:rsidRDefault="005C0D73" w:rsidP="004D4761">
            <w:pPr>
              <w:pStyle w:val="NoSpacing"/>
              <w:spacing w:line="360" w:lineRule="auto"/>
              <w:jc w:val="center"/>
              <w:rPr>
                <w:rFonts w:ascii="Arial" w:hAnsi="Arial" w:cs="Arial"/>
                <w:lang w:val="en-ID"/>
              </w:rPr>
            </w:pPr>
          </w:p>
          <w:p w:rsidR="005C0D73" w:rsidRPr="00E756DB" w:rsidRDefault="005C0D73"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w:t>
            </w:r>
          </w:p>
          <w:p w:rsidR="00C30CBB" w:rsidRPr="00E756DB" w:rsidRDefault="00C30CBB"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lang w:val="en-SG"/>
              </w:rPr>
            </w:pPr>
            <w:r w:rsidRPr="00E756DB">
              <w:rPr>
                <w:rFonts w:ascii="Arial" w:hAnsi="Arial" w:cs="Arial"/>
              </w:rPr>
              <w:t>:</w:t>
            </w:r>
          </w:p>
          <w:p w:rsidR="00EC36F6" w:rsidRPr="00E756DB" w:rsidRDefault="000C1168" w:rsidP="004D4761">
            <w:pPr>
              <w:pStyle w:val="NoSpacing"/>
              <w:spacing w:line="360" w:lineRule="auto"/>
              <w:jc w:val="center"/>
              <w:rPr>
                <w:rFonts w:ascii="Arial" w:hAnsi="Arial" w:cs="Arial"/>
                <w:lang w:val="en-SG"/>
              </w:rPr>
            </w:pPr>
            <w:r w:rsidRPr="00E756DB">
              <w:rPr>
                <w:rFonts w:ascii="Arial" w:hAnsi="Arial" w:cs="Arial"/>
                <w:lang w:val="en-SG"/>
              </w:rPr>
              <w:t>:</w:t>
            </w:r>
          </w:p>
          <w:p w:rsidR="00EC36F6" w:rsidRPr="00E756DB" w:rsidRDefault="00EC36F6" w:rsidP="004D4761">
            <w:pPr>
              <w:pStyle w:val="NoSpacing"/>
              <w:spacing w:line="360" w:lineRule="auto"/>
              <w:jc w:val="center"/>
              <w:rPr>
                <w:rFonts w:ascii="Arial" w:hAnsi="Arial" w:cs="Arial"/>
                <w:lang w:val="en-SG"/>
              </w:rPr>
            </w:pPr>
          </w:p>
          <w:p w:rsidR="00EC36F6" w:rsidRPr="00E756DB" w:rsidRDefault="00EC36F6" w:rsidP="004D4761">
            <w:pPr>
              <w:pStyle w:val="NoSpacing"/>
              <w:spacing w:line="360" w:lineRule="auto"/>
              <w:jc w:val="center"/>
              <w:rPr>
                <w:rFonts w:ascii="Arial" w:hAnsi="Arial" w:cs="Arial"/>
                <w:lang w:val="en-SG"/>
              </w:rPr>
            </w:pPr>
          </w:p>
          <w:p w:rsidR="00EC36F6" w:rsidRPr="00E756DB" w:rsidRDefault="00EC36F6" w:rsidP="004D4761">
            <w:pPr>
              <w:pStyle w:val="NoSpacing"/>
              <w:spacing w:line="360" w:lineRule="auto"/>
              <w:jc w:val="center"/>
              <w:rPr>
                <w:rFonts w:ascii="Arial" w:hAnsi="Arial" w:cs="Arial"/>
                <w:lang w:val="en-SG"/>
              </w:rPr>
            </w:pPr>
          </w:p>
          <w:p w:rsidR="00EC36F6" w:rsidRPr="00E756DB" w:rsidRDefault="00EC36F6" w:rsidP="004D4761">
            <w:pPr>
              <w:pStyle w:val="NoSpacing"/>
              <w:spacing w:line="360" w:lineRule="auto"/>
              <w:jc w:val="center"/>
              <w:rPr>
                <w:rFonts w:ascii="Arial" w:hAnsi="Arial" w:cs="Arial"/>
                <w:lang w:val="en-SG"/>
              </w:rPr>
            </w:pPr>
          </w:p>
          <w:p w:rsidR="00EC36F6" w:rsidRPr="00E756DB" w:rsidRDefault="00EC36F6" w:rsidP="004D4761">
            <w:pPr>
              <w:pStyle w:val="NoSpacing"/>
              <w:spacing w:line="360" w:lineRule="auto"/>
              <w:jc w:val="center"/>
              <w:rPr>
                <w:rFonts w:ascii="Arial" w:hAnsi="Arial" w:cs="Arial"/>
                <w:lang w:val="en-SG"/>
              </w:rPr>
            </w:pPr>
          </w:p>
          <w:p w:rsidR="00EC36F6" w:rsidRPr="00E756DB" w:rsidRDefault="00EC36F6" w:rsidP="004D4761">
            <w:pPr>
              <w:pStyle w:val="NoSpacing"/>
              <w:spacing w:line="360" w:lineRule="auto"/>
              <w:jc w:val="center"/>
              <w:rPr>
                <w:rFonts w:ascii="Arial" w:hAnsi="Arial" w:cs="Arial"/>
                <w:lang w:val="en-SG"/>
              </w:rPr>
            </w:pPr>
          </w:p>
          <w:p w:rsidR="00EC36F6" w:rsidRPr="00E756DB" w:rsidRDefault="00EC36F6" w:rsidP="004D4761">
            <w:pPr>
              <w:pStyle w:val="NoSpacing"/>
              <w:spacing w:line="360" w:lineRule="auto"/>
              <w:jc w:val="center"/>
              <w:rPr>
                <w:rFonts w:ascii="Arial" w:hAnsi="Arial" w:cs="Arial"/>
                <w:lang w:val="en-SG"/>
              </w:rPr>
            </w:pPr>
          </w:p>
          <w:p w:rsidR="00B942B9" w:rsidRPr="00E756DB" w:rsidRDefault="00B942B9" w:rsidP="004D4761">
            <w:pPr>
              <w:pStyle w:val="NoSpacing"/>
              <w:spacing w:line="360" w:lineRule="auto"/>
              <w:jc w:val="center"/>
              <w:rPr>
                <w:rFonts w:ascii="Arial" w:hAnsi="Arial" w:cs="Arial"/>
                <w:lang w:val="en-SG"/>
              </w:rPr>
            </w:pPr>
          </w:p>
          <w:p w:rsidR="004D4761" w:rsidRPr="00E756DB" w:rsidRDefault="004D4761" w:rsidP="004D4761">
            <w:pPr>
              <w:pStyle w:val="NoSpacing"/>
              <w:spacing w:line="360" w:lineRule="auto"/>
              <w:jc w:val="center"/>
              <w:rPr>
                <w:rFonts w:ascii="Arial" w:hAnsi="Arial" w:cs="Arial"/>
                <w:lang w:val="en-SG"/>
              </w:rPr>
            </w:pPr>
          </w:p>
          <w:p w:rsidR="000C1168" w:rsidRPr="00E756DB" w:rsidRDefault="000C1168" w:rsidP="004D4761">
            <w:pPr>
              <w:pStyle w:val="NoSpacing"/>
              <w:spacing w:line="360" w:lineRule="auto"/>
              <w:jc w:val="center"/>
              <w:rPr>
                <w:rFonts w:ascii="Arial" w:hAnsi="Arial" w:cs="Arial"/>
                <w:lang w:val="en-SG"/>
              </w:rPr>
            </w:pPr>
          </w:p>
          <w:p w:rsidR="00C06E10" w:rsidRPr="00E756DB" w:rsidRDefault="00FE5D7E" w:rsidP="004D4761">
            <w:pPr>
              <w:pStyle w:val="NoSpacing"/>
              <w:spacing w:line="360" w:lineRule="auto"/>
              <w:jc w:val="center"/>
              <w:rPr>
                <w:rFonts w:ascii="Arial" w:hAnsi="Arial" w:cs="Arial"/>
              </w:rPr>
            </w:pPr>
            <w:r w:rsidRPr="00E756DB">
              <w:rPr>
                <w:rFonts w:ascii="Arial" w:hAnsi="Arial" w:cs="Arial"/>
              </w:rPr>
              <w:t>:</w:t>
            </w:r>
          </w:p>
          <w:p w:rsidR="00DA600C" w:rsidRPr="00E756DB" w:rsidRDefault="00DA600C" w:rsidP="004D4761">
            <w:pPr>
              <w:pStyle w:val="NoSpacing"/>
              <w:spacing w:line="360" w:lineRule="auto"/>
              <w:jc w:val="center"/>
              <w:rPr>
                <w:rFonts w:ascii="Arial" w:hAnsi="Arial" w:cs="Arial"/>
                <w:lang w:val="en-ID"/>
              </w:rPr>
            </w:pPr>
          </w:p>
          <w:p w:rsidR="00005D37" w:rsidRDefault="00005D37" w:rsidP="004D4761">
            <w:pPr>
              <w:pStyle w:val="NoSpacing"/>
              <w:spacing w:line="360" w:lineRule="auto"/>
              <w:jc w:val="center"/>
              <w:rPr>
                <w:rFonts w:ascii="Arial" w:hAnsi="Arial" w:cs="Arial"/>
                <w:lang w:val="en-ID"/>
              </w:rPr>
            </w:pPr>
          </w:p>
          <w:p w:rsidR="00E756DB" w:rsidRDefault="00E756DB" w:rsidP="004D4761">
            <w:pPr>
              <w:pStyle w:val="NoSpacing"/>
              <w:spacing w:line="360" w:lineRule="auto"/>
              <w:jc w:val="center"/>
              <w:rPr>
                <w:rFonts w:ascii="Arial" w:hAnsi="Arial" w:cs="Arial"/>
                <w:lang w:val="en-ID"/>
              </w:rPr>
            </w:pPr>
          </w:p>
          <w:p w:rsidR="00E756DB" w:rsidRPr="00E756DB" w:rsidRDefault="00E756DB" w:rsidP="004D4761">
            <w:pPr>
              <w:pStyle w:val="NoSpacing"/>
              <w:spacing w:line="360" w:lineRule="auto"/>
              <w:jc w:val="center"/>
              <w:rPr>
                <w:rFonts w:ascii="Arial" w:hAnsi="Arial" w:cs="Arial"/>
                <w:lang w:val="en-ID"/>
              </w:rPr>
            </w:pPr>
          </w:p>
          <w:p w:rsidR="00C06E10" w:rsidRPr="00E756DB" w:rsidRDefault="00C06E10" w:rsidP="004D4761">
            <w:pPr>
              <w:pStyle w:val="NoSpacing"/>
              <w:spacing w:line="360" w:lineRule="auto"/>
              <w:jc w:val="center"/>
              <w:rPr>
                <w:rFonts w:ascii="Arial" w:hAnsi="Arial" w:cs="Arial"/>
                <w:lang w:val="en-SG"/>
              </w:rPr>
            </w:pPr>
            <w:r w:rsidRPr="00E756DB">
              <w:rPr>
                <w:rFonts w:ascii="Arial" w:hAnsi="Arial" w:cs="Arial"/>
                <w:lang w:val="en-SG"/>
              </w:rPr>
              <w:t>:</w:t>
            </w:r>
          </w:p>
          <w:p w:rsidR="00C06E10" w:rsidRPr="00E756DB" w:rsidRDefault="00C06E10"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lang w:val="en-SG"/>
              </w:rPr>
            </w:pPr>
            <w:r w:rsidRPr="00E756DB">
              <w:rPr>
                <w:rFonts w:ascii="Arial" w:hAnsi="Arial" w:cs="Arial"/>
                <w:lang w:val="en-SG"/>
              </w:rPr>
              <w:t>:</w:t>
            </w:r>
          </w:p>
          <w:p w:rsidR="00DA600C" w:rsidRDefault="00DA600C" w:rsidP="004D4761">
            <w:pPr>
              <w:pStyle w:val="NoSpacing"/>
              <w:spacing w:line="360" w:lineRule="auto"/>
              <w:jc w:val="center"/>
              <w:rPr>
                <w:rFonts w:ascii="Arial" w:hAnsi="Arial" w:cs="Arial"/>
                <w:lang w:val="en-ID"/>
              </w:rPr>
            </w:pPr>
          </w:p>
          <w:p w:rsidR="00E756DB" w:rsidRDefault="00E756DB" w:rsidP="004D4761">
            <w:pPr>
              <w:pStyle w:val="NoSpacing"/>
              <w:spacing w:line="360" w:lineRule="auto"/>
              <w:jc w:val="center"/>
              <w:rPr>
                <w:rFonts w:ascii="Arial" w:hAnsi="Arial" w:cs="Arial"/>
                <w:lang w:val="en-ID"/>
              </w:rPr>
            </w:pPr>
          </w:p>
          <w:p w:rsidR="00E756DB" w:rsidRDefault="00E756DB" w:rsidP="004D4761">
            <w:pPr>
              <w:pStyle w:val="NoSpacing"/>
              <w:spacing w:line="360" w:lineRule="auto"/>
              <w:jc w:val="center"/>
              <w:rPr>
                <w:rFonts w:ascii="Arial" w:hAnsi="Arial" w:cs="Arial"/>
                <w:lang w:val="en-ID"/>
              </w:rPr>
            </w:pPr>
          </w:p>
          <w:p w:rsidR="00E756DB" w:rsidRDefault="00E756DB" w:rsidP="004D4761">
            <w:pPr>
              <w:pStyle w:val="NoSpacing"/>
              <w:spacing w:line="360" w:lineRule="auto"/>
              <w:jc w:val="center"/>
              <w:rPr>
                <w:rFonts w:ascii="Arial" w:hAnsi="Arial" w:cs="Arial"/>
                <w:lang w:val="en-ID"/>
              </w:rPr>
            </w:pPr>
          </w:p>
          <w:p w:rsidR="00E756DB" w:rsidRPr="00E756DB" w:rsidRDefault="00E756DB" w:rsidP="004D4761">
            <w:pPr>
              <w:pStyle w:val="NoSpacing"/>
              <w:spacing w:line="360" w:lineRule="auto"/>
              <w:jc w:val="center"/>
              <w:rPr>
                <w:rFonts w:ascii="Arial" w:hAnsi="Arial" w:cs="Arial"/>
                <w:lang w:val="en-ID"/>
              </w:rPr>
            </w:pPr>
          </w:p>
          <w:p w:rsidR="003644F6" w:rsidRPr="00E756DB" w:rsidRDefault="003644F6" w:rsidP="004D4761">
            <w:pPr>
              <w:pStyle w:val="NoSpacing"/>
              <w:spacing w:line="360" w:lineRule="auto"/>
              <w:jc w:val="center"/>
              <w:rPr>
                <w:rFonts w:ascii="Arial" w:hAnsi="Arial" w:cs="Arial"/>
                <w:lang w:val="en-SG"/>
              </w:rPr>
            </w:pPr>
            <w:r w:rsidRPr="00E756DB">
              <w:rPr>
                <w:rFonts w:ascii="Arial" w:hAnsi="Arial" w:cs="Arial"/>
                <w:lang w:val="en-SG"/>
              </w:rPr>
              <w:t>:</w:t>
            </w:r>
          </w:p>
          <w:p w:rsidR="009D5826" w:rsidRPr="00E756DB" w:rsidRDefault="009D5826" w:rsidP="004D4761">
            <w:pPr>
              <w:pStyle w:val="NoSpacing"/>
              <w:spacing w:line="360" w:lineRule="auto"/>
              <w:jc w:val="center"/>
              <w:rPr>
                <w:rFonts w:ascii="Arial" w:hAnsi="Arial" w:cs="Arial"/>
              </w:rPr>
            </w:pPr>
          </w:p>
          <w:p w:rsidR="000015F5" w:rsidRPr="00E756DB" w:rsidRDefault="000015F5" w:rsidP="004D4761">
            <w:pPr>
              <w:pStyle w:val="NoSpacing"/>
              <w:spacing w:line="360" w:lineRule="auto"/>
              <w:jc w:val="center"/>
              <w:rPr>
                <w:rFonts w:ascii="Arial" w:hAnsi="Arial" w:cs="Arial"/>
              </w:rPr>
            </w:pPr>
          </w:p>
          <w:p w:rsidR="00290E3F" w:rsidRDefault="00290E3F" w:rsidP="004D4761">
            <w:pPr>
              <w:pStyle w:val="NoSpacing"/>
              <w:spacing w:line="360" w:lineRule="auto"/>
              <w:jc w:val="center"/>
              <w:rPr>
                <w:rFonts w:ascii="Arial" w:hAnsi="Arial" w:cs="Arial"/>
                <w:lang w:val="en-ID"/>
              </w:rPr>
            </w:pPr>
          </w:p>
          <w:p w:rsidR="00E756DB" w:rsidRPr="00E756DB" w:rsidRDefault="00E756DB" w:rsidP="004D4761">
            <w:pPr>
              <w:pStyle w:val="NoSpacing"/>
              <w:spacing w:line="360" w:lineRule="auto"/>
              <w:jc w:val="center"/>
              <w:rPr>
                <w:rFonts w:ascii="Arial" w:hAnsi="Arial" w:cs="Arial"/>
                <w:lang w:val="en-ID"/>
              </w:rPr>
            </w:pPr>
          </w:p>
          <w:p w:rsidR="00DA600C" w:rsidRPr="00E756DB" w:rsidRDefault="00DA600C" w:rsidP="004D4761">
            <w:pPr>
              <w:pStyle w:val="NoSpacing"/>
              <w:spacing w:line="360" w:lineRule="auto"/>
              <w:jc w:val="center"/>
              <w:rPr>
                <w:rFonts w:ascii="Arial" w:hAnsi="Arial" w:cs="Arial"/>
              </w:rPr>
            </w:pPr>
            <w:r w:rsidRPr="00E756DB">
              <w:rPr>
                <w:rFonts w:ascii="Arial" w:hAnsi="Arial" w:cs="Arial"/>
              </w:rPr>
              <w:lastRenderedPageBreak/>
              <w:t>:</w:t>
            </w:r>
          </w:p>
          <w:p w:rsidR="00290E3F" w:rsidRPr="00E756DB" w:rsidRDefault="00290E3F" w:rsidP="004D4761">
            <w:pPr>
              <w:pStyle w:val="NoSpacing"/>
              <w:spacing w:line="360" w:lineRule="auto"/>
              <w:jc w:val="center"/>
              <w:rPr>
                <w:rFonts w:ascii="Arial" w:hAnsi="Arial" w:cs="Arial"/>
                <w:lang w:val="en-ID"/>
              </w:rPr>
            </w:pPr>
          </w:p>
          <w:p w:rsidR="00290E3F" w:rsidRPr="00E756DB" w:rsidRDefault="00290E3F" w:rsidP="004D4761">
            <w:pPr>
              <w:pStyle w:val="NoSpacing"/>
              <w:spacing w:line="360" w:lineRule="auto"/>
              <w:jc w:val="center"/>
              <w:rPr>
                <w:rFonts w:ascii="Arial" w:hAnsi="Arial" w:cs="Arial"/>
                <w:lang w:val="en-ID"/>
              </w:rPr>
            </w:pPr>
          </w:p>
        </w:tc>
        <w:tc>
          <w:tcPr>
            <w:tcW w:w="7198" w:type="dxa"/>
            <w:gridSpan w:val="5"/>
          </w:tcPr>
          <w:p w:rsidR="00C06E10" w:rsidRPr="00E756DB" w:rsidRDefault="00C06E10" w:rsidP="004D4761">
            <w:pPr>
              <w:pStyle w:val="NoSpacing"/>
              <w:spacing w:line="360" w:lineRule="auto"/>
              <w:jc w:val="both"/>
              <w:rPr>
                <w:rFonts w:ascii="Arial" w:hAnsi="Arial" w:cs="Arial"/>
              </w:rPr>
            </w:pPr>
          </w:p>
          <w:p w:rsidR="00C06E10" w:rsidRPr="00E756DB" w:rsidRDefault="00631156" w:rsidP="004D4761">
            <w:pPr>
              <w:pStyle w:val="NoSpacing"/>
              <w:spacing w:line="360" w:lineRule="auto"/>
              <w:jc w:val="both"/>
              <w:rPr>
                <w:rFonts w:ascii="Arial" w:hAnsi="Arial" w:cs="Arial"/>
              </w:rPr>
            </w:pPr>
            <w:r w:rsidRPr="00E756DB">
              <w:rPr>
                <w:rFonts w:ascii="Arial" w:hAnsi="Arial" w:cs="Arial"/>
              </w:rPr>
              <w:t xml:space="preserve">Pengukuran mutu </w:t>
            </w:r>
            <w:proofErr w:type="spellStart"/>
            <w:r w:rsidR="005C0D73" w:rsidRPr="00E756DB">
              <w:rPr>
                <w:rFonts w:ascii="Arial" w:hAnsi="Arial" w:cs="Arial"/>
                <w:lang w:val="en-ID"/>
              </w:rPr>
              <w:t>dan</w:t>
            </w:r>
            <w:proofErr w:type="spellEnd"/>
            <w:r w:rsidR="005C0D73" w:rsidRPr="00E756DB">
              <w:rPr>
                <w:rFonts w:ascii="Arial" w:hAnsi="Arial" w:cs="Arial"/>
                <w:lang w:val="en-ID"/>
              </w:rPr>
              <w:t xml:space="preserve"> </w:t>
            </w:r>
            <w:proofErr w:type="spellStart"/>
            <w:r w:rsidR="000C1168" w:rsidRPr="00E756DB">
              <w:rPr>
                <w:rFonts w:ascii="Arial" w:hAnsi="Arial" w:cs="Arial"/>
                <w:lang w:val="en-ID"/>
              </w:rPr>
              <w:t>cara</w:t>
            </w:r>
            <w:proofErr w:type="spellEnd"/>
            <w:r w:rsidR="000C1168" w:rsidRPr="00E756DB">
              <w:rPr>
                <w:rFonts w:ascii="Arial" w:hAnsi="Arial" w:cs="Arial"/>
                <w:lang w:val="en-ID"/>
              </w:rPr>
              <w:t xml:space="preserve"> </w:t>
            </w:r>
            <w:proofErr w:type="spellStart"/>
            <w:r w:rsidR="000C1168" w:rsidRPr="00E756DB">
              <w:rPr>
                <w:rFonts w:ascii="Arial" w:hAnsi="Arial" w:cs="Arial"/>
                <w:lang w:val="en-ID"/>
              </w:rPr>
              <w:t>pemilihan</w:t>
            </w:r>
            <w:proofErr w:type="spellEnd"/>
            <w:r w:rsidR="000C1168" w:rsidRPr="00E756DB">
              <w:rPr>
                <w:rFonts w:ascii="Arial" w:hAnsi="Arial" w:cs="Arial"/>
                <w:lang w:val="en-ID"/>
              </w:rPr>
              <w:t xml:space="preserve"> </w:t>
            </w:r>
            <w:proofErr w:type="spellStart"/>
            <w:r w:rsidR="000C1168" w:rsidRPr="00E756DB">
              <w:rPr>
                <w:rFonts w:ascii="Arial" w:hAnsi="Arial" w:cs="Arial"/>
                <w:lang w:val="en-ID"/>
              </w:rPr>
              <w:t>indikator</w:t>
            </w:r>
            <w:proofErr w:type="spellEnd"/>
            <w:r w:rsidR="000C1168" w:rsidRPr="00E756DB">
              <w:rPr>
                <w:rFonts w:ascii="Arial" w:hAnsi="Arial" w:cs="Arial"/>
                <w:lang w:val="en-ID"/>
              </w:rPr>
              <w:t xml:space="preserve"> </w:t>
            </w:r>
            <w:proofErr w:type="spellStart"/>
            <w:r w:rsidR="000C1168" w:rsidRPr="00E756DB">
              <w:rPr>
                <w:rFonts w:ascii="Arial" w:hAnsi="Arial" w:cs="Arial"/>
                <w:lang w:val="en-ID"/>
              </w:rPr>
              <w:t>mutu</w:t>
            </w:r>
            <w:proofErr w:type="spellEnd"/>
            <w:r w:rsidR="000C1168" w:rsidRPr="00E756DB">
              <w:rPr>
                <w:rFonts w:ascii="Arial" w:hAnsi="Arial" w:cs="Arial"/>
                <w:lang w:val="en-ID"/>
              </w:rPr>
              <w:t xml:space="preserve"> </w:t>
            </w:r>
            <w:r w:rsidR="005C0D73" w:rsidRPr="00E756DB">
              <w:rPr>
                <w:rFonts w:ascii="Arial" w:hAnsi="Arial" w:cs="Arial"/>
                <w:lang w:val="en-ID"/>
              </w:rPr>
              <w:t xml:space="preserve"> </w:t>
            </w:r>
            <w:r w:rsidRPr="00E756DB">
              <w:rPr>
                <w:rFonts w:ascii="Arial" w:hAnsi="Arial" w:cs="Arial"/>
              </w:rPr>
              <w:t xml:space="preserve">unit kerja </w:t>
            </w:r>
            <w:r w:rsidR="006C6F55" w:rsidRPr="00E756DB">
              <w:rPr>
                <w:rFonts w:ascii="Arial" w:hAnsi="Arial" w:cs="Arial"/>
              </w:rPr>
              <w:t>di</w:t>
            </w:r>
            <w:r w:rsidR="003930E4" w:rsidRPr="00E756DB">
              <w:rPr>
                <w:rFonts w:ascii="Arial" w:hAnsi="Arial" w:cs="Arial"/>
                <w:lang w:val="en-SG"/>
              </w:rPr>
              <w:t xml:space="preserve"> RSUD dr. </w:t>
            </w:r>
            <w:proofErr w:type="spellStart"/>
            <w:r w:rsidR="003930E4" w:rsidRPr="00E756DB">
              <w:rPr>
                <w:rFonts w:ascii="Arial" w:hAnsi="Arial" w:cs="Arial"/>
                <w:lang w:val="en-SG"/>
              </w:rPr>
              <w:t>Murjani</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Sampit</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sebagaimana</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tercantum</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dalam</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lampiran</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keputusan</w:t>
            </w:r>
            <w:proofErr w:type="spellEnd"/>
            <w:r w:rsidR="003930E4" w:rsidRPr="00E756DB">
              <w:rPr>
                <w:rFonts w:ascii="Arial" w:hAnsi="Arial" w:cs="Arial"/>
                <w:lang w:val="en-SG"/>
              </w:rPr>
              <w:t xml:space="preserve"> </w:t>
            </w:r>
            <w:proofErr w:type="spellStart"/>
            <w:r w:rsidR="003930E4" w:rsidRPr="00E756DB">
              <w:rPr>
                <w:rFonts w:ascii="Arial" w:hAnsi="Arial" w:cs="Arial"/>
                <w:lang w:val="en-SG"/>
              </w:rPr>
              <w:t>ini</w:t>
            </w:r>
            <w:proofErr w:type="spellEnd"/>
            <w:r w:rsidR="00C06E10" w:rsidRPr="00E756DB">
              <w:rPr>
                <w:rFonts w:ascii="Arial" w:hAnsi="Arial" w:cs="Arial"/>
              </w:rPr>
              <w:t>;</w:t>
            </w:r>
          </w:p>
          <w:p w:rsidR="00C06E10" w:rsidRPr="00E756DB" w:rsidRDefault="000626A0" w:rsidP="004D4761">
            <w:pPr>
              <w:pStyle w:val="NoSpacing"/>
              <w:spacing w:line="360" w:lineRule="auto"/>
              <w:jc w:val="both"/>
              <w:rPr>
                <w:rFonts w:ascii="Arial" w:hAnsi="Arial" w:cs="Arial"/>
              </w:rPr>
            </w:pPr>
            <w:r w:rsidRPr="00E756DB">
              <w:rPr>
                <w:rFonts w:ascii="Arial" w:hAnsi="Arial" w:cs="Arial"/>
              </w:rPr>
              <w:t xml:space="preserve">Direktur rumah sakit </w:t>
            </w:r>
            <w:r w:rsidR="00FE5D7E" w:rsidRPr="00E756DB">
              <w:rPr>
                <w:rFonts w:ascii="Arial" w:hAnsi="Arial" w:cs="Arial"/>
              </w:rPr>
              <w:t>menetapkan pengukuran mutu unit kerja setelah menerima usulan dari kepala unit kerja</w:t>
            </w:r>
            <w:r w:rsidR="00C06E10" w:rsidRPr="00E756DB">
              <w:rPr>
                <w:rFonts w:ascii="Arial" w:hAnsi="Arial" w:cs="Arial"/>
                <w:lang w:val="en-SG"/>
              </w:rPr>
              <w:t>;</w:t>
            </w:r>
          </w:p>
          <w:p w:rsidR="000C1168" w:rsidRPr="00E756DB" w:rsidRDefault="000C1168" w:rsidP="004D4761">
            <w:pPr>
              <w:pStyle w:val="NoSpacing"/>
              <w:spacing w:line="360" w:lineRule="auto"/>
              <w:jc w:val="both"/>
              <w:rPr>
                <w:rFonts w:ascii="Arial" w:hAnsi="Arial" w:cs="Arial"/>
                <w:lang w:val="en-US"/>
              </w:rPr>
            </w:pPr>
            <w:proofErr w:type="spellStart"/>
            <w:r w:rsidRPr="00E756DB">
              <w:rPr>
                <w:rFonts w:ascii="Arial" w:hAnsi="Arial" w:cs="Arial"/>
                <w:lang w:val="en-US"/>
              </w:rPr>
              <w:t>Komite</w:t>
            </w:r>
            <w:proofErr w:type="spellEnd"/>
            <w:r w:rsidRPr="00E756DB">
              <w:rPr>
                <w:rFonts w:ascii="Arial" w:hAnsi="Arial" w:cs="Arial"/>
                <w:lang w:val="en-US"/>
              </w:rPr>
              <w:t xml:space="preserve"> PMKP </w:t>
            </w:r>
            <w:proofErr w:type="spellStart"/>
            <w:r w:rsidRPr="00E756DB">
              <w:rPr>
                <w:rFonts w:ascii="Arial" w:hAnsi="Arial" w:cs="Arial"/>
                <w:lang w:val="en-US"/>
              </w:rPr>
              <w:t>memfasilitasi</w:t>
            </w:r>
            <w:proofErr w:type="spellEnd"/>
            <w:r w:rsidRPr="00E756DB">
              <w:rPr>
                <w:rFonts w:ascii="Arial" w:hAnsi="Arial" w:cs="Arial"/>
                <w:lang w:val="en-US"/>
              </w:rPr>
              <w:t xml:space="preserve"> </w:t>
            </w:r>
            <w:proofErr w:type="spellStart"/>
            <w:r w:rsidRPr="00E756DB">
              <w:rPr>
                <w:rFonts w:ascii="Arial" w:hAnsi="Arial" w:cs="Arial"/>
                <w:lang w:val="en-US"/>
              </w:rPr>
              <w:t>pemilihan</w:t>
            </w:r>
            <w:proofErr w:type="spellEnd"/>
            <w:r w:rsidRPr="00E756DB">
              <w:rPr>
                <w:rFonts w:ascii="Arial" w:hAnsi="Arial" w:cs="Arial"/>
                <w:lang w:val="en-US"/>
              </w:rPr>
              <w:t xml:space="preserve"> </w:t>
            </w:r>
            <w:proofErr w:type="spellStart"/>
            <w:r w:rsidRPr="00E756DB">
              <w:rPr>
                <w:rFonts w:ascii="Arial" w:hAnsi="Arial" w:cs="Arial"/>
                <w:lang w:val="en-US"/>
              </w:rPr>
              <w:t>indikator</w:t>
            </w:r>
            <w:proofErr w:type="spellEnd"/>
            <w:r w:rsidRPr="00E756DB">
              <w:rPr>
                <w:rFonts w:ascii="Arial" w:hAnsi="Arial" w:cs="Arial"/>
                <w:lang w:val="en-US"/>
              </w:rPr>
              <w:t xml:space="preserve"> </w:t>
            </w:r>
            <w:proofErr w:type="spellStart"/>
            <w:r w:rsidRPr="00E756DB">
              <w:rPr>
                <w:rFonts w:ascii="Arial" w:hAnsi="Arial" w:cs="Arial"/>
                <w:lang w:val="en-US"/>
              </w:rPr>
              <w:t>mutu</w:t>
            </w:r>
            <w:proofErr w:type="spellEnd"/>
            <w:r w:rsidRPr="00E756DB">
              <w:rPr>
                <w:rFonts w:ascii="Arial" w:hAnsi="Arial" w:cs="Arial"/>
                <w:lang w:val="en-US"/>
              </w:rPr>
              <w:t xml:space="preserve"> unit. </w:t>
            </w:r>
          </w:p>
          <w:p w:rsidR="00CE6821" w:rsidRPr="00E756DB" w:rsidRDefault="00CE6821" w:rsidP="004D4761">
            <w:pPr>
              <w:pStyle w:val="NoSpacing"/>
              <w:spacing w:line="360" w:lineRule="auto"/>
              <w:jc w:val="both"/>
              <w:rPr>
                <w:rFonts w:ascii="Arial" w:hAnsi="Arial" w:cs="Arial"/>
              </w:rPr>
            </w:pPr>
            <w:r w:rsidRPr="00E756DB">
              <w:rPr>
                <w:rFonts w:ascii="Arial" w:hAnsi="Arial" w:cs="Arial"/>
              </w:rPr>
              <w:t xml:space="preserve">Kepala unit kerja mengusulkan indikator mutu unit kerja berdasar atas kegiatan dan proses </w:t>
            </w:r>
            <w:r w:rsidR="009C27E0" w:rsidRPr="00E756DB">
              <w:rPr>
                <w:rFonts w:ascii="Arial" w:hAnsi="Arial" w:cs="Arial"/>
              </w:rPr>
              <w:t>yang membutuhkan perbaikan di unit kerja dengan memperhatikan :</w:t>
            </w:r>
          </w:p>
          <w:p w:rsidR="009C27E0" w:rsidRPr="00E756DB" w:rsidRDefault="003807C3" w:rsidP="004D4761">
            <w:pPr>
              <w:pStyle w:val="NoSpacing"/>
              <w:numPr>
                <w:ilvl w:val="0"/>
                <w:numId w:val="17"/>
              </w:numPr>
              <w:spacing w:line="360" w:lineRule="auto"/>
              <w:ind w:left="318" w:hanging="284"/>
              <w:jc w:val="both"/>
              <w:rPr>
                <w:rFonts w:ascii="Arial" w:hAnsi="Arial" w:cs="Arial"/>
              </w:rPr>
            </w:pPr>
            <w:r w:rsidRPr="00E756DB">
              <w:rPr>
                <w:rFonts w:ascii="Arial" w:hAnsi="Arial" w:cs="Arial"/>
              </w:rPr>
              <w:t>Prioritas pengukuran mutu pelayanan klinis di rumah sakit. Indikator mutu yang dipergunakan untuk mengukur mutu di prioritas pengukuran mutu rumah sakit, sumber data pasti dari unit dan menjadi indikator mutu unit.</w:t>
            </w:r>
          </w:p>
          <w:p w:rsidR="003807C3" w:rsidRPr="00E756DB" w:rsidRDefault="003807C3" w:rsidP="004D4761">
            <w:pPr>
              <w:pStyle w:val="NoSpacing"/>
              <w:numPr>
                <w:ilvl w:val="0"/>
                <w:numId w:val="17"/>
              </w:numPr>
              <w:spacing w:line="360" w:lineRule="auto"/>
              <w:ind w:left="318" w:hanging="284"/>
              <w:jc w:val="both"/>
              <w:rPr>
                <w:rFonts w:ascii="Arial" w:hAnsi="Arial" w:cs="Arial"/>
              </w:rPr>
            </w:pPr>
            <w:r w:rsidRPr="00E756DB">
              <w:rPr>
                <w:rFonts w:ascii="Arial" w:hAnsi="Arial" w:cs="Arial"/>
              </w:rPr>
              <w:t>Fokus mengukur hal-hal yang yang ingin diperbaiki.</w:t>
            </w:r>
          </w:p>
          <w:p w:rsidR="003807C3" w:rsidRPr="00E756DB" w:rsidRDefault="003807C3" w:rsidP="004D4761">
            <w:pPr>
              <w:pStyle w:val="NoSpacing"/>
              <w:numPr>
                <w:ilvl w:val="0"/>
                <w:numId w:val="17"/>
              </w:numPr>
              <w:spacing w:line="360" w:lineRule="auto"/>
              <w:ind w:left="318" w:hanging="284"/>
              <w:jc w:val="both"/>
              <w:rPr>
                <w:rFonts w:ascii="Arial" w:hAnsi="Arial" w:cs="Arial"/>
              </w:rPr>
            </w:pPr>
            <w:r w:rsidRPr="00E756DB">
              <w:rPr>
                <w:rFonts w:ascii="Arial" w:hAnsi="Arial" w:cs="Arial"/>
              </w:rPr>
              <w:t xml:space="preserve">Melakukan koordinasi dengan komite medis, bila evaluasi penerapan panduan praktik klinis dan evaluasi kinerja dokter menggunakan </w:t>
            </w:r>
            <w:r w:rsidR="001D4F98" w:rsidRPr="00E756DB">
              <w:rPr>
                <w:rFonts w:ascii="Arial" w:hAnsi="Arial" w:cs="Arial"/>
              </w:rPr>
              <w:t>indikator mutu.</w:t>
            </w:r>
          </w:p>
          <w:p w:rsidR="00D62402" w:rsidRPr="00E756DB" w:rsidRDefault="00D62402" w:rsidP="004D4761">
            <w:pPr>
              <w:pStyle w:val="NoSpacing"/>
              <w:spacing w:line="360" w:lineRule="auto"/>
              <w:jc w:val="both"/>
              <w:rPr>
                <w:rFonts w:ascii="Arial" w:hAnsi="Arial" w:cs="Arial"/>
                <w:lang w:val="en-SG"/>
              </w:rPr>
            </w:pPr>
            <w:proofErr w:type="spellStart"/>
            <w:r w:rsidRPr="00E756DB">
              <w:rPr>
                <w:rFonts w:ascii="Arial" w:hAnsi="Arial" w:cs="Arial"/>
                <w:lang w:val="en-ID"/>
              </w:rPr>
              <w:t>Pengukuran</w:t>
            </w:r>
            <w:proofErr w:type="spellEnd"/>
            <w:r w:rsidRPr="00E756DB">
              <w:rPr>
                <w:rFonts w:ascii="Arial" w:hAnsi="Arial" w:cs="Arial"/>
                <w:lang w:val="en-ID"/>
              </w:rPr>
              <w:t xml:space="preserve"> </w:t>
            </w:r>
            <w:proofErr w:type="spellStart"/>
            <w:r w:rsidRPr="00E756DB">
              <w:rPr>
                <w:rFonts w:ascii="Arial" w:hAnsi="Arial" w:cs="Arial"/>
                <w:lang w:val="en-ID"/>
              </w:rPr>
              <w:t>i</w:t>
            </w:r>
            <w:r w:rsidR="00EC36F6" w:rsidRPr="00E756DB">
              <w:rPr>
                <w:rFonts w:ascii="Arial" w:hAnsi="Arial" w:cs="Arial"/>
                <w:lang w:val="en-ID"/>
              </w:rPr>
              <w:t>ndikator</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mutu</w:t>
            </w:r>
            <w:proofErr w:type="spellEnd"/>
            <w:r w:rsidR="00EC36F6" w:rsidRPr="00E756DB">
              <w:rPr>
                <w:rFonts w:ascii="Arial" w:hAnsi="Arial" w:cs="Arial"/>
                <w:lang w:val="en-ID"/>
              </w:rPr>
              <w:t xml:space="preserve"> di unit </w:t>
            </w:r>
            <w:proofErr w:type="spellStart"/>
            <w:r w:rsidR="00EC36F6" w:rsidRPr="00E756DB">
              <w:rPr>
                <w:rFonts w:ascii="Arial" w:hAnsi="Arial" w:cs="Arial"/>
                <w:lang w:val="en-ID"/>
              </w:rPr>
              <w:t>kerja</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pelayanan</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meliputi</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indikator</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mutu</w:t>
            </w:r>
            <w:proofErr w:type="spellEnd"/>
            <w:r w:rsidR="00EC36F6" w:rsidRPr="00E756DB">
              <w:rPr>
                <w:rFonts w:ascii="Arial" w:hAnsi="Arial" w:cs="Arial"/>
                <w:lang w:val="en-ID"/>
              </w:rPr>
              <w:t xml:space="preserve"> area </w:t>
            </w:r>
            <w:proofErr w:type="spellStart"/>
            <w:r w:rsidR="00EC36F6" w:rsidRPr="00E756DB">
              <w:rPr>
                <w:rFonts w:ascii="Arial" w:hAnsi="Arial" w:cs="Arial"/>
                <w:lang w:val="en-ID"/>
              </w:rPr>
              <w:t>klinis</w:t>
            </w:r>
            <w:proofErr w:type="spellEnd"/>
            <w:r w:rsidR="00005D37" w:rsidRPr="00E756DB">
              <w:rPr>
                <w:rFonts w:ascii="Arial" w:hAnsi="Arial" w:cs="Arial"/>
                <w:lang w:val="en-ID"/>
              </w:rPr>
              <w:t xml:space="preserve"> (IAK)</w:t>
            </w:r>
            <w:r w:rsidR="00EC36F6" w:rsidRPr="00E756DB">
              <w:rPr>
                <w:rFonts w:ascii="Arial" w:hAnsi="Arial" w:cs="Arial"/>
                <w:lang w:val="en-ID"/>
              </w:rPr>
              <w:t xml:space="preserve">, </w:t>
            </w:r>
            <w:proofErr w:type="spellStart"/>
            <w:r w:rsidR="00EC36F6" w:rsidRPr="00E756DB">
              <w:rPr>
                <w:rFonts w:ascii="Arial" w:hAnsi="Arial" w:cs="Arial"/>
                <w:lang w:val="en-ID"/>
              </w:rPr>
              <w:t>indikator</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mutu</w:t>
            </w:r>
            <w:proofErr w:type="spellEnd"/>
            <w:r w:rsidR="00EC36F6" w:rsidRPr="00E756DB">
              <w:rPr>
                <w:rFonts w:ascii="Arial" w:hAnsi="Arial" w:cs="Arial"/>
                <w:lang w:val="en-ID"/>
              </w:rPr>
              <w:t xml:space="preserve"> area </w:t>
            </w:r>
            <w:proofErr w:type="spellStart"/>
            <w:r w:rsidR="00EC36F6" w:rsidRPr="00E756DB">
              <w:rPr>
                <w:rFonts w:ascii="Arial" w:hAnsi="Arial" w:cs="Arial"/>
                <w:lang w:val="en-ID"/>
              </w:rPr>
              <w:t>manajemen</w:t>
            </w:r>
            <w:proofErr w:type="spellEnd"/>
            <w:r w:rsidR="00EC36F6" w:rsidRPr="00E756DB">
              <w:rPr>
                <w:rFonts w:ascii="Arial" w:hAnsi="Arial" w:cs="Arial"/>
                <w:lang w:val="en-ID"/>
              </w:rPr>
              <w:t xml:space="preserve"> </w:t>
            </w:r>
            <w:r w:rsidR="00005D37" w:rsidRPr="00E756DB">
              <w:rPr>
                <w:rFonts w:ascii="Arial" w:hAnsi="Arial" w:cs="Arial"/>
                <w:lang w:val="en-ID"/>
              </w:rPr>
              <w:t xml:space="preserve">(IAM), </w:t>
            </w:r>
            <w:r w:rsidR="00EC36F6" w:rsidRPr="00E756DB">
              <w:rPr>
                <w:rFonts w:ascii="Arial" w:hAnsi="Arial" w:cs="Arial"/>
                <w:lang w:val="en-ID"/>
              </w:rPr>
              <w:t xml:space="preserve"> </w:t>
            </w:r>
            <w:proofErr w:type="spellStart"/>
            <w:r w:rsidR="00EC36F6" w:rsidRPr="00E756DB">
              <w:rPr>
                <w:rFonts w:ascii="Arial" w:hAnsi="Arial" w:cs="Arial"/>
                <w:lang w:val="en-ID"/>
              </w:rPr>
              <w:t>indikator</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mutu</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penerapan</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sasaran</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keselamatan</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pasien</w:t>
            </w:r>
            <w:proofErr w:type="spellEnd"/>
            <w:r w:rsidR="00EC36F6" w:rsidRPr="00E756DB">
              <w:rPr>
                <w:rFonts w:ascii="Arial" w:hAnsi="Arial" w:cs="Arial"/>
                <w:lang w:val="en-ID"/>
              </w:rPr>
              <w:t xml:space="preserve"> </w:t>
            </w:r>
            <w:r w:rsidR="00005D37" w:rsidRPr="00E756DB">
              <w:rPr>
                <w:rFonts w:ascii="Arial" w:hAnsi="Arial" w:cs="Arial"/>
                <w:lang w:val="en-ID"/>
              </w:rPr>
              <w:t>(</w:t>
            </w:r>
            <w:smartTag w:uri="urn:schemas-microsoft-com:office:smarttags" w:element="stockticker">
              <w:r w:rsidR="00005D37" w:rsidRPr="00E756DB">
                <w:rPr>
                  <w:rFonts w:ascii="Arial" w:hAnsi="Arial" w:cs="Arial"/>
                  <w:lang w:val="en-ID"/>
                </w:rPr>
                <w:t>SKP</w:t>
              </w:r>
            </w:smartTag>
            <w:r w:rsidR="00346BDC" w:rsidRPr="00E756DB">
              <w:rPr>
                <w:rFonts w:ascii="Arial" w:hAnsi="Arial" w:cs="Arial"/>
                <w:lang w:val="en-ID"/>
              </w:rPr>
              <w:t xml:space="preserve">) </w:t>
            </w:r>
            <w:proofErr w:type="spellStart"/>
            <w:r w:rsidRPr="00E756DB">
              <w:rPr>
                <w:rFonts w:ascii="Arial" w:hAnsi="Arial" w:cs="Arial"/>
                <w:w w:val="102"/>
                <w:lang w:val="en-ID"/>
              </w:rPr>
              <w:t>dan</w:t>
            </w:r>
            <w:proofErr w:type="spellEnd"/>
            <w:r w:rsidRPr="00E756DB">
              <w:rPr>
                <w:rFonts w:ascii="Arial" w:hAnsi="Arial" w:cs="Arial"/>
                <w:w w:val="102"/>
                <w:lang w:val="en-ID"/>
              </w:rPr>
              <w:t xml:space="preserve"> </w:t>
            </w:r>
            <w:proofErr w:type="spellStart"/>
            <w:r w:rsidRPr="00E756DB">
              <w:rPr>
                <w:rFonts w:ascii="Arial" w:hAnsi="Arial" w:cs="Arial"/>
                <w:w w:val="102"/>
                <w:lang w:val="en-ID"/>
              </w:rPr>
              <w:t>pelaksanaan</w:t>
            </w:r>
            <w:proofErr w:type="spellEnd"/>
            <w:r w:rsidRPr="00E756DB">
              <w:rPr>
                <w:rFonts w:ascii="Arial" w:hAnsi="Arial" w:cs="Arial"/>
                <w:w w:val="102"/>
                <w:lang w:val="en-ID"/>
              </w:rPr>
              <w:t xml:space="preserve"> </w:t>
            </w:r>
            <w:r w:rsidRPr="00E756DB">
              <w:rPr>
                <w:rFonts w:ascii="Arial" w:hAnsi="Arial" w:cs="Arial"/>
              </w:rPr>
              <w:t xml:space="preserve">Standar Pelayanan Minimal </w:t>
            </w:r>
            <w:r w:rsidRPr="00E756DB">
              <w:rPr>
                <w:rFonts w:ascii="Arial" w:hAnsi="Arial" w:cs="Arial"/>
                <w:lang w:val="en-ID"/>
              </w:rPr>
              <w:t xml:space="preserve">(SPM) </w:t>
            </w:r>
            <w:r w:rsidRPr="00E756DB">
              <w:rPr>
                <w:rFonts w:ascii="Arial" w:hAnsi="Arial" w:cs="Arial"/>
              </w:rPr>
              <w:t>RSUD dr. Murjani Sampit</w:t>
            </w:r>
            <w:r w:rsidR="003E1877" w:rsidRPr="00E756DB">
              <w:rPr>
                <w:rFonts w:ascii="Arial" w:hAnsi="Arial" w:cs="Arial"/>
                <w:lang w:val="en-SG"/>
              </w:rPr>
              <w:t xml:space="preserve"> </w:t>
            </w:r>
            <w:proofErr w:type="spellStart"/>
            <w:r w:rsidRPr="00E756DB">
              <w:rPr>
                <w:rFonts w:ascii="Arial" w:hAnsi="Arial" w:cs="Arial"/>
                <w:lang w:val="en-SG"/>
              </w:rPr>
              <w:t>dilengkapi</w:t>
            </w:r>
            <w:proofErr w:type="spellEnd"/>
            <w:r w:rsidRPr="00E756DB">
              <w:rPr>
                <w:rFonts w:ascii="Arial" w:hAnsi="Arial" w:cs="Arial"/>
                <w:lang w:val="en-SG"/>
              </w:rPr>
              <w:t xml:space="preserve"> </w:t>
            </w:r>
            <w:proofErr w:type="spellStart"/>
            <w:r w:rsidRPr="00E756DB">
              <w:rPr>
                <w:rFonts w:ascii="Arial" w:hAnsi="Arial" w:cs="Arial"/>
                <w:lang w:val="en-SG"/>
              </w:rPr>
              <w:t>dengan</w:t>
            </w:r>
            <w:proofErr w:type="spellEnd"/>
            <w:r w:rsidRPr="00E756DB">
              <w:rPr>
                <w:rFonts w:ascii="Arial" w:hAnsi="Arial" w:cs="Arial"/>
                <w:lang w:val="en-SG"/>
              </w:rPr>
              <w:t xml:space="preserve"> </w:t>
            </w:r>
            <w:proofErr w:type="spellStart"/>
            <w:r w:rsidRPr="00E756DB">
              <w:rPr>
                <w:rFonts w:ascii="Arial" w:hAnsi="Arial" w:cs="Arial"/>
                <w:lang w:val="en-SG"/>
              </w:rPr>
              <w:t>profil</w:t>
            </w:r>
            <w:proofErr w:type="spellEnd"/>
            <w:r w:rsidRPr="00E756DB">
              <w:rPr>
                <w:rFonts w:ascii="Arial" w:hAnsi="Arial" w:cs="Arial"/>
                <w:lang w:val="en-SG"/>
              </w:rPr>
              <w:t xml:space="preserve"> </w:t>
            </w:r>
            <w:proofErr w:type="spellStart"/>
            <w:r w:rsidRPr="00E756DB">
              <w:rPr>
                <w:rFonts w:ascii="Arial" w:hAnsi="Arial" w:cs="Arial"/>
                <w:lang w:val="en-SG"/>
              </w:rPr>
              <w:t>indikator</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r w:rsidRPr="00E756DB">
              <w:rPr>
                <w:rFonts w:ascii="Arial" w:hAnsi="Arial" w:cs="Arial"/>
              </w:rPr>
              <w:t>unit kerja</w:t>
            </w:r>
            <w:r w:rsidRPr="00E756DB">
              <w:rPr>
                <w:rFonts w:ascii="Arial" w:hAnsi="Arial" w:cs="Arial"/>
                <w:lang w:val="en-SG"/>
              </w:rPr>
              <w:t>;</w:t>
            </w:r>
          </w:p>
          <w:p w:rsidR="00EC36F6" w:rsidRPr="00E756DB" w:rsidRDefault="00D62402" w:rsidP="004D4761">
            <w:pPr>
              <w:pStyle w:val="NoSpacing"/>
              <w:spacing w:line="360" w:lineRule="auto"/>
              <w:jc w:val="both"/>
              <w:rPr>
                <w:rFonts w:ascii="Arial" w:hAnsi="Arial" w:cs="Arial"/>
                <w:lang w:val="en-ID"/>
              </w:rPr>
            </w:pPr>
            <w:proofErr w:type="spellStart"/>
            <w:r w:rsidRPr="00E756DB">
              <w:rPr>
                <w:rFonts w:ascii="Arial" w:hAnsi="Arial" w:cs="Arial"/>
                <w:lang w:val="en-ID"/>
              </w:rPr>
              <w:t>Pengukuran</w:t>
            </w:r>
            <w:proofErr w:type="spellEnd"/>
            <w:r w:rsidRPr="00E756DB">
              <w:rPr>
                <w:rFonts w:ascii="Arial" w:hAnsi="Arial" w:cs="Arial"/>
                <w:lang w:val="en-ID"/>
              </w:rPr>
              <w:t xml:space="preserve"> </w:t>
            </w:r>
            <w:proofErr w:type="spellStart"/>
            <w:r w:rsidR="00EC36F6" w:rsidRPr="00E756DB">
              <w:rPr>
                <w:rFonts w:ascii="Arial" w:hAnsi="Arial" w:cs="Arial"/>
                <w:lang w:val="en-ID"/>
              </w:rPr>
              <w:t>Indikator</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mutu</w:t>
            </w:r>
            <w:proofErr w:type="spellEnd"/>
            <w:r w:rsidR="00EC36F6" w:rsidRPr="00E756DB">
              <w:rPr>
                <w:rFonts w:ascii="Arial" w:hAnsi="Arial" w:cs="Arial"/>
                <w:lang w:val="en-ID"/>
              </w:rPr>
              <w:t xml:space="preserve"> di unit </w:t>
            </w:r>
            <w:proofErr w:type="spellStart"/>
            <w:r w:rsidR="00EC36F6" w:rsidRPr="00E756DB">
              <w:rPr>
                <w:rFonts w:ascii="Arial" w:hAnsi="Arial" w:cs="Arial"/>
                <w:lang w:val="en-ID"/>
              </w:rPr>
              <w:t>kerja</w:t>
            </w:r>
            <w:proofErr w:type="spellEnd"/>
            <w:r w:rsidR="00EC36F6" w:rsidRPr="00E756DB">
              <w:rPr>
                <w:rFonts w:ascii="Arial" w:hAnsi="Arial" w:cs="Arial"/>
                <w:lang w:val="en-ID"/>
              </w:rPr>
              <w:t xml:space="preserve"> non </w:t>
            </w:r>
            <w:proofErr w:type="spellStart"/>
            <w:r w:rsidR="00EC36F6" w:rsidRPr="00E756DB">
              <w:rPr>
                <w:rFonts w:ascii="Arial" w:hAnsi="Arial" w:cs="Arial"/>
                <w:lang w:val="en-ID"/>
              </w:rPr>
              <w:t>pelayanan</w:t>
            </w:r>
            <w:proofErr w:type="spellEnd"/>
            <w:r w:rsidR="00EC36F6" w:rsidRPr="00E756DB">
              <w:rPr>
                <w:rFonts w:ascii="Arial" w:hAnsi="Arial" w:cs="Arial"/>
                <w:lang w:val="en-ID"/>
              </w:rPr>
              <w:t xml:space="preserve"> </w:t>
            </w:r>
            <w:proofErr w:type="spellStart"/>
            <w:r w:rsidR="00EC36F6" w:rsidRPr="00E756DB">
              <w:rPr>
                <w:rFonts w:ascii="Arial" w:hAnsi="Arial" w:cs="Arial"/>
                <w:lang w:val="en-ID"/>
              </w:rPr>
              <w:t>me</w:t>
            </w:r>
            <w:r w:rsidRPr="00E756DB">
              <w:rPr>
                <w:rFonts w:ascii="Arial" w:hAnsi="Arial" w:cs="Arial"/>
                <w:lang w:val="en-ID"/>
              </w:rPr>
              <w:t>liputi</w:t>
            </w:r>
            <w:proofErr w:type="spellEnd"/>
            <w:r w:rsidRPr="00E756DB">
              <w:rPr>
                <w:rFonts w:ascii="Arial" w:hAnsi="Arial" w:cs="Arial"/>
                <w:lang w:val="en-ID"/>
              </w:rPr>
              <w:t xml:space="preserve"> </w:t>
            </w:r>
            <w:proofErr w:type="spellStart"/>
            <w:r w:rsidRPr="00E756DB">
              <w:rPr>
                <w:rFonts w:ascii="Arial" w:hAnsi="Arial" w:cs="Arial"/>
                <w:lang w:val="en-ID"/>
              </w:rPr>
              <w:t>indikator</w:t>
            </w:r>
            <w:proofErr w:type="spellEnd"/>
            <w:r w:rsidRPr="00E756DB">
              <w:rPr>
                <w:rFonts w:ascii="Arial" w:hAnsi="Arial" w:cs="Arial"/>
                <w:lang w:val="en-ID"/>
              </w:rPr>
              <w:t xml:space="preserve"> </w:t>
            </w:r>
            <w:proofErr w:type="spellStart"/>
            <w:r w:rsidRPr="00E756DB">
              <w:rPr>
                <w:rFonts w:ascii="Arial" w:hAnsi="Arial" w:cs="Arial"/>
                <w:lang w:val="en-ID"/>
              </w:rPr>
              <w:t>mutu</w:t>
            </w:r>
            <w:proofErr w:type="spellEnd"/>
            <w:r w:rsidRPr="00E756DB">
              <w:rPr>
                <w:rFonts w:ascii="Arial" w:hAnsi="Arial" w:cs="Arial"/>
                <w:lang w:val="en-ID"/>
              </w:rPr>
              <w:t xml:space="preserve"> </w:t>
            </w:r>
            <w:proofErr w:type="spellStart"/>
            <w:r w:rsidRPr="00E756DB">
              <w:rPr>
                <w:rFonts w:ascii="Arial" w:hAnsi="Arial" w:cs="Arial"/>
                <w:lang w:val="en-ID"/>
              </w:rPr>
              <w:t>manajemen</w:t>
            </w:r>
            <w:proofErr w:type="spellEnd"/>
            <w:r w:rsidRPr="00E756DB">
              <w:rPr>
                <w:rFonts w:ascii="Arial" w:hAnsi="Arial" w:cs="Arial"/>
                <w:lang w:val="en-ID"/>
              </w:rPr>
              <w:t xml:space="preserve"> (IAM)</w:t>
            </w:r>
            <w:r w:rsidR="00D51207" w:rsidRPr="00E756DB">
              <w:rPr>
                <w:rFonts w:ascii="Arial" w:hAnsi="Arial" w:cs="Arial"/>
                <w:lang w:val="en-ID"/>
              </w:rPr>
              <w:t>.</w:t>
            </w:r>
          </w:p>
          <w:p w:rsidR="00C06E10" w:rsidRPr="00E756DB" w:rsidRDefault="009D5826" w:rsidP="004D4761">
            <w:pPr>
              <w:pStyle w:val="NoSpacing"/>
              <w:spacing w:line="360" w:lineRule="auto"/>
              <w:jc w:val="both"/>
              <w:rPr>
                <w:rFonts w:ascii="Arial" w:hAnsi="Arial" w:cs="Arial"/>
                <w:lang w:val="en-US"/>
              </w:rPr>
            </w:pPr>
            <w:proofErr w:type="spellStart"/>
            <w:r w:rsidRPr="00E756DB">
              <w:rPr>
                <w:rFonts w:ascii="Arial" w:hAnsi="Arial" w:cs="Arial"/>
                <w:lang w:val="en-SG"/>
              </w:rPr>
              <w:t>Hasil</w:t>
            </w:r>
            <w:proofErr w:type="spellEnd"/>
            <w:r w:rsidRPr="00E756DB">
              <w:rPr>
                <w:rFonts w:ascii="Arial" w:hAnsi="Arial" w:cs="Arial"/>
                <w:lang w:val="en-SG"/>
              </w:rPr>
              <w:t xml:space="preserve"> </w:t>
            </w:r>
            <w:proofErr w:type="spellStart"/>
            <w:r w:rsidRPr="00E756DB">
              <w:rPr>
                <w:rFonts w:ascii="Arial" w:hAnsi="Arial" w:cs="Arial"/>
                <w:lang w:val="en-SG"/>
              </w:rPr>
              <w:t>pelaksanaan</w:t>
            </w:r>
            <w:proofErr w:type="spellEnd"/>
            <w:r w:rsidRPr="00E756DB">
              <w:rPr>
                <w:rFonts w:ascii="Arial" w:hAnsi="Arial" w:cs="Arial"/>
                <w:lang w:val="en-SG"/>
              </w:rPr>
              <w:t xml:space="preserve"> </w:t>
            </w:r>
            <w:proofErr w:type="spellStart"/>
            <w:r w:rsidR="006B55F1" w:rsidRPr="00E756DB">
              <w:rPr>
                <w:rFonts w:ascii="Arial" w:hAnsi="Arial" w:cs="Arial"/>
                <w:lang w:val="en-SG"/>
              </w:rPr>
              <w:t>indikator</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r w:rsidR="00571EB3" w:rsidRPr="00E756DB">
              <w:rPr>
                <w:rFonts w:ascii="Arial" w:hAnsi="Arial" w:cs="Arial"/>
              </w:rPr>
              <w:t>unit kerja</w:t>
            </w:r>
            <w:r w:rsidRPr="00E756DB">
              <w:rPr>
                <w:rFonts w:ascii="Arial" w:hAnsi="Arial" w:cs="Arial"/>
                <w:lang w:val="en-SG"/>
              </w:rPr>
              <w:t xml:space="preserve"> </w:t>
            </w:r>
            <w:proofErr w:type="spellStart"/>
            <w:r w:rsidRPr="00E756DB">
              <w:rPr>
                <w:rFonts w:ascii="Arial" w:hAnsi="Arial" w:cs="Arial"/>
                <w:lang w:val="en-SG"/>
              </w:rPr>
              <w:t>harus</w:t>
            </w:r>
            <w:proofErr w:type="spellEnd"/>
            <w:r w:rsidRPr="00E756DB">
              <w:rPr>
                <w:rFonts w:ascii="Arial" w:hAnsi="Arial" w:cs="Arial"/>
                <w:lang w:val="en-SG"/>
              </w:rPr>
              <w:t xml:space="preserve"> </w:t>
            </w:r>
            <w:proofErr w:type="spellStart"/>
            <w:r w:rsidRPr="00E756DB">
              <w:rPr>
                <w:rFonts w:ascii="Arial" w:hAnsi="Arial" w:cs="Arial"/>
                <w:lang w:val="en-SG"/>
              </w:rPr>
              <w:t>di</w:t>
            </w:r>
            <w:r w:rsidR="004533E7" w:rsidRPr="00E756DB">
              <w:rPr>
                <w:rFonts w:ascii="Arial" w:hAnsi="Arial" w:cs="Arial"/>
                <w:lang w:val="en-SG"/>
              </w:rPr>
              <w:t>laporkan</w:t>
            </w:r>
            <w:proofErr w:type="spellEnd"/>
            <w:r w:rsidR="004533E7" w:rsidRPr="00E756DB">
              <w:rPr>
                <w:rFonts w:ascii="Arial" w:hAnsi="Arial" w:cs="Arial"/>
                <w:lang w:val="en-SG"/>
              </w:rPr>
              <w:t xml:space="preserve"> unit </w:t>
            </w:r>
            <w:r w:rsidR="00E117A3" w:rsidRPr="00E756DB">
              <w:rPr>
                <w:rFonts w:ascii="Arial" w:hAnsi="Arial" w:cs="Arial"/>
              </w:rPr>
              <w:t xml:space="preserve">kerja </w:t>
            </w:r>
            <w:proofErr w:type="spellStart"/>
            <w:r w:rsidR="004533E7" w:rsidRPr="00E756DB">
              <w:rPr>
                <w:rFonts w:ascii="Arial" w:hAnsi="Arial" w:cs="Arial"/>
                <w:lang w:val="en-SG"/>
              </w:rPr>
              <w:t>kepada</w:t>
            </w:r>
            <w:proofErr w:type="spellEnd"/>
            <w:r w:rsidR="004533E7" w:rsidRPr="00E756DB">
              <w:rPr>
                <w:rFonts w:ascii="Arial" w:hAnsi="Arial" w:cs="Arial"/>
                <w:lang w:val="en-SG"/>
              </w:rPr>
              <w:t xml:space="preserve"> </w:t>
            </w:r>
            <w:proofErr w:type="spellStart"/>
            <w:r w:rsidR="004533E7" w:rsidRPr="00E756DB">
              <w:rPr>
                <w:rFonts w:ascii="Arial" w:hAnsi="Arial" w:cs="Arial"/>
                <w:lang w:val="en-SG"/>
              </w:rPr>
              <w:t>Komite</w:t>
            </w:r>
            <w:proofErr w:type="spellEnd"/>
            <w:r w:rsidR="004533E7" w:rsidRPr="00E756DB">
              <w:rPr>
                <w:rFonts w:ascii="Arial" w:hAnsi="Arial" w:cs="Arial"/>
                <w:lang w:val="en-SG"/>
              </w:rPr>
              <w:t xml:space="preserve"> </w:t>
            </w:r>
            <w:r w:rsidR="004533E7" w:rsidRPr="00E756DB">
              <w:rPr>
                <w:rFonts w:ascii="Arial" w:hAnsi="Arial" w:cs="Arial"/>
              </w:rPr>
              <w:t>PMKP</w:t>
            </w:r>
            <w:r w:rsidR="000C1168" w:rsidRPr="00E756DB">
              <w:rPr>
                <w:rFonts w:ascii="Arial" w:hAnsi="Arial" w:cs="Arial"/>
                <w:lang w:val="en-SG"/>
              </w:rPr>
              <w:t xml:space="preserve"> </w:t>
            </w:r>
            <w:proofErr w:type="spellStart"/>
            <w:r w:rsidR="000C1168" w:rsidRPr="00E756DB">
              <w:rPr>
                <w:rFonts w:ascii="Arial" w:hAnsi="Arial" w:cs="Arial"/>
                <w:lang w:val="en-SG"/>
              </w:rPr>
              <w:t>setiap</w:t>
            </w:r>
            <w:proofErr w:type="spellEnd"/>
            <w:r w:rsidR="000C1168" w:rsidRPr="00E756DB">
              <w:rPr>
                <w:rFonts w:ascii="Arial" w:hAnsi="Arial" w:cs="Arial"/>
                <w:lang w:val="en-SG"/>
              </w:rPr>
              <w:t xml:space="preserve"> 1 (</w:t>
            </w:r>
            <w:proofErr w:type="spellStart"/>
            <w:r w:rsidR="000C1168" w:rsidRPr="00E756DB">
              <w:rPr>
                <w:rFonts w:ascii="Arial" w:hAnsi="Arial" w:cs="Arial"/>
                <w:lang w:val="en-SG"/>
              </w:rPr>
              <w:t>satu</w:t>
            </w:r>
            <w:proofErr w:type="spellEnd"/>
            <w:r w:rsidR="000C1168" w:rsidRPr="00E756DB">
              <w:rPr>
                <w:rFonts w:ascii="Arial" w:hAnsi="Arial" w:cs="Arial"/>
                <w:lang w:val="en-SG"/>
              </w:rPr>
              <w:t xml:space="preserve">) </w:t>
            </w:r>
            <w:proofErr w:type="spellStart"/>
            <w:r w:rsidR="000C1168" w:rsidRPr="00E756DB">
              <w:rPr>
                <w:rFonts w:ascii="Arial" w:hAnsi="Arial" w:cs="Arial"/>
                <w:lang w:val="en-SG"/>
              </w:rPr>
              <w:t>minggu</w:t>
            </w:r>
            <w:proofErr w:type="spellEnd"/>
            <w:r w:rsidRPr="00E756DB">
              <w:rPr>
                <w:rFonts w:ascii="Arial" w:hAnsi="Arial" w:cs="Arial"/>
                <w:lang w:val="en-SG"/>
              </w:rPr>
              <w:t xml:space="preserve"> </w:t>
            </w:r>
            <w:proofErr w:type="spellStart"/>
            <w:r w:rsidRPr="00E756DB">
              <w:rPr>
                <w:rFonts w:ascii="Arial" w:hAnsi="Arial" w:cs="Arial"/>
                <w:lang w:val="en-SG"/>
              </w:rPr>
              <w:t>sekali</w:t>
            </w:r>
            <w:proofErr w:type="spellEnd"/>
            <w:r w:rsidRPr="00E756DB">
              <w:rPr>
                <w:rFonts w:ascii="Arial" w:hAnsi="Arial" w:cs="Arial"/>
                <w:lang w:val="en-SG"/>
              </w:rPr>
              <w:t xml:space="preserve">, </w:t>
            </w:r>
            <w:proofErr w:type="spellStart"/>
            <w:r w:rsidRPr="00E756DB">
              <w:rPr>
                <w:rFonts w:ascii="Arial" w:hAnsi="Arial" w:cs="Arial"/>
                <w:lang w:val="en-SG"/>
              </w:rPr>
              <w:t>kemudian</w:t>
            </w:r>
            <w:proofErr w:type="spellEnd"/>
            <w:r w:rsidRPr="00E756DB">
              <w:rPr>
                <w:rFonts w:ascii="Arial" w:hAnsi="Arial" w:cs="Arial"/>
                <w:lang w:val="en-SG"/>
              </w:rPr>
              <w:t xml:space="preserve"> </w:t>
            </w:r>
            <w:proofErr w:type="spellStart"/>
            <w:r w:rsidRPr="00E756DB">
              <w:rPr>
                <w:rFonts w:ascii="Arial" w:hAnsi="Arial" w:cs="Arial"/>
                <w:lang w:val="en-SG"/>
              </w:rPr>
              <w:t>dilanj</w:t>
            </w:r>
            <w:r w:rsidR="004533E7" w:rsidRPr="00E756DB">
              <w:rPr>
                <w:rFonts w:ascii="Arial" w:hAnsi="Arial" w:cs="Arial"/>
                <w:lang w:val="en-SG"/>
              </w:rPr>
              <w:t>utkan</w:t>
            </w:r>
            <w:proofErr w:type="spellEnd"/>
            <w:r w:rsidR="004533E7" w:rsidRPr="00E756DB">
              <w:rPr>
                <w:rFonts w:ascii="Arial" w:hAnsi="Arial" w:cs="Arial"/>
                <w:lang w:val="en-SG"/>
              </w:rPr>
              <w:t xml:space="preserve"> </w:t>
            </w:r>
            <w:proofErr w:type="spellStart"/>
            <w:r w:rsidR="004533E7" w:rsidRPr="00E756DB">
              <w:rPr>
                <w:rFonts w:ascii="Arial" w:hAnsi="Arial" w:cs="Arial"/>
                <w:lang w:val="en-SG"/>
              </w:rPr>
              <w:t>pelaporan</w:t>
            </w:r>
            <w:proofErr w:type="spellEnd"/>
            <w:r w:rsidR="004533E7" w:rsidRPr="00E756DB">
              <w:rPr>
                <w:rFonts w:ascii="Arial" w:hAnsi="Arial" w:cs="Arial"/>
                <w:lang w:val="en-SG"/>
              </w:rPr>
              <w:t xml:space="preserve"> </w:t>
            </w:r>
            <w:proofErr w:type="spellStart"/>
            <w:r w:rsidR="004533E7" w:rsidRPr="00E756DB">
              <w:rPr>
                <w:rFonts w:ascii="Arial" w:hAnsi="Arial" w:cs="Arial"/>
                <w:lang w:val="en-SG"/>
              </w:rPr>
              <w:t>dari</w:t>
            </w:r>
            <w:proofErr w:type="spellEnd"/>
            <w:r w:rsidR="004533E7" w:rsidRPr="00E756DB">
              <w:rPr>
                <w:rFonts w:ascii="Arial" w:hAnsi="Arial" w:cs="Arial"/>
                <w:lang w:val="en-SG"/>
              </w:rPr>
              <w:t xml:space="preserve"> </w:t>
            </w:r>
            <w:proofErr w:type="spellStart"/>
            <w:r w:rsidR="004533E7" w:rsidRPr="00E756DB">
              <w:rPr>
                <w:rFonts w:ascii="Arial" w:hAnsi="Arial" w:cs="Arial"/>
                <w:lang w:val="en-SG"/>
              </w:rPr>
              <w:t>Komite</w:t>
            </w:r>
            <w:proofErr w:type="spellEnd"/>
            <w:r w:rsidR="004533E7" w:rsidRPr="00E756DB">
              <w:rPr>
                <w:rFonts w:ascii="Arial" w:hAnsi="Arial" w:cs="Arial"/>
                <w:lang w:val="en-SG"/>
              </w:rPr>
              <w:t xml:space="preserve"> </w:t>
            </w:r>
            <w:r w:rsidR="004533E7" w:rsidRPr="00E756DB">
              <w:rPr>
                <w:rFonts w:ascii="Arial" w:hAnsi="Arial" w:cs="Arial"/>
              </w:rPr>
              <w:t>PMKP</w:t>
            </w:r>
            <w:r w:rsidR="00EC36F6" w:rsidRPr="00E756DB">
              <w:rPr>
                <w:rFonts w:ascii="Arial" w:hAnsi="Arial" w:cs="Arial"/>
                <w:lang w:val="en-SG"/>
              </w:rPr>
              <w:t xml:space="preserve"> </w:t>
            </w:r>
            <w:proofErr w:type="spellStart"/>
            <w:r w:rsidR="00EC36F6" w:rsidRPr="00E756DB">
              <w:rPr>
                <w:rFonts w:ascii="Arial" w:hAnsi="Arial" w:cs="Arial"/>
                <w:lang w:val="en-SG"/>
              </w:rPr>
              <w:t>kepada</w:t>
            </w:r>
            <w:proofErr w:type="spellEnd"/>
            <w:r w:rsidR="00EC36F6" w:rsidRPr="00E756DB">
              <w:rPr>
                <w:rFonts w:ascii="Arial" w:hAnsi="Arial" w:cs="Arial"/>
                <w:lang w:val="en-SG"/>
              </w:rPr>
              <w:t xml:space="preserve"> </w:t>
            </w:r>
            <w:proofErr w:type="spellStart"/>
            <w:r w:rsidR="00EC36F6" w:rsidRPr="00E756DB">
              <w:rPr>
                <w:rFonts w:ascii="Arial" w:hAnsi="Arial" w:cs="Arial"/>
                <w:lang w:val="en-SG"/>
              </w:rPr>
              <w:t>Direktur</w:t>
            </w:r>
            <w:proofErr w:type="spellEnd"/>
            <w:r w:rsidR="00BA362E" w:rsidRPr="00E756DB">
              <w:rPr>
                <w:rFonts w:ascii="Arial" w:hAnsi="Arial" w:cs="Arial"/>
                <w:lang w:val="en-SG"/>
              </w:rPr>
              <w:t xml:space="preserve"> </w:t>
            </w:r>
            <w:proofErr w:type="spellStart"/>
            <w:r w:rsidR="00BA362E" w:rsidRPr="00E756DB">
              <w:rPr>
                <w:rFonts w:ascii="Arial" w:hAnsi="Arial" w:cs="Arial"/>
                <w:lang w:val="en-SG"/>
              </w:rPr>
              <w:t>setiap</w:t>
            </w:r>
            <w:proofErr w:type="spellEnd"/>
            <w:r w:rsidR="00BA362E" w:rsidRPr="00E756DB">
              <w:rPr>
                <w:rFonts w:ascii="Arial" w:hAnsi="Arial" w:cs="Arial"/>
                <w:lang w:val="en-SG"/>
              </w:rPr>
              <w:t xml:space="preserve"> 3 (</w:t>
            </w:r>
            <w:proofErr w:type="spellStart"/>
            <w:r w:rsidR="00BA362E" w:rsidRPr="00E756DB">
              <w:rPr>
                <w:rFonts w:ascii="Arial" w:hAnsi="Arial" w:cs="Arial"/>
                <w:lang w:val="en-SG"/>
              </w:rPr>
              <w:t>tiga</w:t>
            </w:r>
            <w:proofErr w:type="spellEnd"/>
            <w:r w:rsidRPr="00E756DB">
              <w:rPr>
                <w:rFonts w:ascii="Arial" w:hAnsi="Arial" w:cs="Arial"/>
                <w:lang w:val="en-SG"/>
              </w:rPr>
              <w:t xml:space="preserve">) </w:t>
            </w:r>
            <w:proofErr w:type="spellStart"/>
            <w:r w:rsidRPr="00E756DB">
              <w:rPr>
                <w:rFonts w:ascii="Arial" w:hAnsi="Arial" w:cs="Arial"/>
                <w:lang w:val="en-SG"/>
              </w:rPr>
              <w:t>bulan</w:t>
            </w:r>
            <w:proofErr w:type="spellEnd"/>
            <w:r w:rsidRPr="00E756DB">
              <w:rPr>
                <w:rFonts w:ascii="Arial" w:hAnsi="Arial" w:cs="Arial"/>
                <w:lang w:val="en-SG"/>
              </w:rPr>
              <w:t xml:space="preserve"> </w:t>
            </w:r>
            <w:proofErr w:type="spellStart"/>
            <w:r w:rsidRPr="00E756DB">
              <w:rPr>
                <w:rFonts w:ascii="Arial" w:hAnsi="Arial" w:cs="Arial"/>
                <w:lang w:val="en-SG"/>
              </w:rPr>
              <w:t>sekali</w:t>
            </w:r>
            <w:proofErr w:type="spellEnd"/>
            <w:r w:rsidR="00C06E10" w:rsidRPr="00E756DB">
              <w:rPr>
                <w:rFonts w:ascii="Arial" w:hAnsi="Arial" w:cs="Arial"/>
              </w:rPr>
              <w:t>.</w:t>
            </w:r>
            <w:r w:rsidR="000C1168" w:rsidRPr="00E756DB">
              <w:rPr>
                <w:rFonts w:ascii="Arial" w:hAnsi="Arial" w:cs="Arial"/>
                <w:lang w:val="en-US"/>
              </w:rPr>
              <w:t xml:space="preserve"> </w:t>
            </w:r>
            <w:proofErr w:type="spellStart"/>
            <w:r w:rsidR="000C1168" w:rsidRPr="00E756DB">
              <w:rPr>
                <w:rFonts w:ascii="Arial" w:hAnsi="Arial" w:cs="Arial"/>
                <w:lang w:val="en-US"/>
              </w:rPr>
              <w:t>Direktur</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me</w:t>
            </w:r>
            <w:r w:rsidR="00566C21" w:rsidRPr="00E756DB">
              <w:rPr>
                <w:rFonts w:ascii="Arial" w:hAnsi="Arial" w:cs="Arial"/>
                <w:lang w:val="en-US"/>
              </w:rPr>
              <w:t>laporkan</w:t>
            </w:r>
            <w:proofErr w:type="spellEnd"/>
            <w:r w:rsidR="00566C21" w:rsidRPr="00E756DB">
              <w:rPr>
                <w:rFonts w:ascii="Arial" w:hAnsi="Arial" w:cs="Arial"/>
                <w:lang w:val="en-US"/>
              </w:rPr>
              <w:t xml:space="preserve"> </w:t>
            </w:r>
            <w:proofErr w:type="spellStart"/>
            <w:r w:rsidR="00566C21" w:rsidRPr="00E756DB">
              <w:rPr>
                <w:rFonts w:ascii="Arial" w:hAnsi="Arial" w:cs="Arial"/>
                <w:lang w:val="en-US"/>
              </w:rPr>
              <w:t>hasil</w:t>
            </w:r>
            <w:proofErr w:type="spellEnd"/>
            <w:r w:rsidR="00566C21" w:rsidRPr="00E756DB">
              <w:rPr>
                <w:rFonts w:ascii="Arial" w:hAnsi="Arial" w:cs="Arial"/>
                <w:lang w:val="en-US"/>
              </w:rPr>
              <w:t xml:space="preserve"> </w:t>
            </w:r>
            <w:proofErr w:type="spellStart"/>
            <w:r w:rsidR="00566C21" w:rsidRPr="00E756DB">
              <w:rPr>
                <w:rFonts w:ascii="Arial" w:hAnsi="Arial" w:cs="Arial"/>
                <w:lang w:val="en-US"/>
              </w:rPr>
              <w:t>pelaksanaan</w:t>
            </w:r>
            <w:proofErr w:type="spellEnd"/>
            <w:r w:rsidR="00566C21" w:rsidRPr="00E756DB">
              <w:rPr>
                <w:rFonts w:ascii="Arial" w:hAnsi="Arial" w:cs="Arial"/>
                <w:lang w:val="en-US"/>
              </w:rPr>
              <w:t xml:space="preserve"> </w:t>
            </w:r>
            <w:proofErr w:type="spellStart"/>
            <w:r w:rsidR="00566C21" w:rsidRPr="00E756DB">
              <w:rPr>
                <w:rFonts w:ascii="Arial" w:hAnsi="Arial" w:cs="Arial"/>
                <w:lang w:val="en-US"/>
              </w:rPr>
              <w:t>indik</w:t>
            </w:r>
            <w:r w:rsidR="000C1168" w:rsidRPr="00E756DB">
              <w:rPr>
                <w:rFonts w:ascii="Arial" w:hAnsi="Arial" w:cs="Arial"/>
                <w:lang w:val="en-US"/>
              </w:rPr>
              <w:t>ator</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mutu</w:t>
            </w:r>
            <w:proofErr w:type="spellEnd"/>
            <w:r w:rsidR="000C1168" w:rsidRPr="00E756DB">
              <w:rPr>
                <w:rFonts w:ascii="Arial" w:hAnsi="Arial" w:cs="Arial"/>
                <w:lang w:val="en-US"/>
              </w:rPr>
              <w:t xml:space="preserve"> unit </w:t>
            </w:r>
            <w:proofErr w:type="spellStart"/>
            <w:r w:rsidR="000C1168" w:rsidRPr="00E756DB">
              <w:rPr>
                <w:rFonts w:ascii="Arial" w:hAnsi="Arial" w:cs="Arial"/>
                <w:lang w:val="en-US"/>
              </w:rPr>
              <w:t>kerja</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kepada</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Dewan</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Pengawas</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Rumah</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Sakit</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setiap</w:t>
            </w:r>
            <w:proofErr w:type="spellEnd"/>
            <w:r w:rsidR="000C1168" w:rsidRPr="00E756DB">
              <w:rPr>
                <w:rFonts w:ascii="Arial" w:hAnsi="Arial" w:cs="Arial"/>
                <w:lang w:val="en-US"/>
              </w:rPr>
              <w:t xml:space="preserve"> 3 (</w:t>
            </w:r>
            <w:proofErr w:type="spellStart"/>
            <w:r w:rsidR="000C1168" w:rsidRPr="00E756DB">
              <w:rPr>
                <w:rFonts w:ascii="Arial" w:hAnsi="Arial" w:cs="Arial"/>
                <w:lang w:val="en-US"/>
              </w:rPr>
              <w:t>tiga</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bulan</w:t>
            </w:r>
            <w:proofErr w:type="spellEnd"/>
            <w:r w:rsidR="000C1168" w:rsidRPr="00E756DB">
              <w:rPr>
                <w:rFonts w:ascii="Arial" w:hAnsi="Arial" w:cs="Arial"/>
                <w:lang w:val="en-US"/>
              </w:rPr>
              <w:t xml:space="preserve"> </w:t>
            </w:r>
            <w:proofErr w:type="spellStart"/>
            <w:r w:rsidR="000C1168" w:rsidRPr="00E756DB">
              <w:rPr>
                <w:rFonts w:ascii="Arial" w:hAnsi="Arial" w:cs="Arial"/>
                <w:lang w:val="en-US"/>
              </w:rPr>
              <w:t>sekali</w:t>
            </w:r>
            <w:proofErr w:type="spellEnd"/>
            <w:r w:rsidR="000C1168" w:rsidRPr="00E756DB">
              <w:rPr>
                <w:rFonts w:ascii="Arial" w:hAnsi="Arial" w:cs="Arial"/>
                <w:lang w:val="en-US"/>
              </w:rPr>
              <w:t>.</w:t>
            </w:r>
          </w:p>
          <w:p w:rsidR="00014B55" w:rsidRDefault="00793EE8" w:rsidP="004D4761">
            <w:pPr>
              <w:pStyle w:val="NoSpacing"/>
              <w:spacing w:line="360" w:lineRule="auto"/>
              <w:jc w:val="both"/>
              <w:rPr>
                <w:rFonts w:ascii="Arial" w:hAnsi="Arial" w:cs="Arial"/>
                <w:lang w:val="en-ID"/>
              </w:rPr>
            </w:pPr>
            <w:r w:rsidRPr="00E756DB">
              <w:rPr>
                <w:rFonts w:ascii="Arial" w:hAnsi="Arial" w:cs="Arial"/>
              </w:rPr>
              <w:t>Indikator mutu unit kerja</w:t>
            </w:r>
            <w:r w:rsidR="00842433" w:rsidRPr="00E756DB">
              <w:rPr>
                <w:rFonts w:ascii="Arial" w:hAnsi="Arial" w:cs="Arial"/>
              </w:rPr>
              <w:t xml:space="preserve"> yang dipilih dan diukur, dilakukan evaluasi setiap tahunnya. Bila tidak bermanfaat untuk melakukan perbaikan, karena sudah tidak ada lagi yang perlu diperbaiki, maka sebaiknya diganti dengan</w:t>
            </w:r>
            <w:r w:rsidRPr="00E756DB">
              <w:rPr>
                <w:rFonts w:ascii="Arial" w:hAnsi="Arial" w:cs="Arial"/>
              </w:rPr>
              <w:t xml:space="preserve"> indikator mutu unit kerja</w:t>
            </w:r>
            <w:r w:rsidR="00842433" w:rsidRPr="00E756DB">
              <w:rPr>
                <w:rFonts w:ascii="Arial" w:hAnsi="Arial" w:cs="Arial"/>
              </w:rPr>
              <w:t xml:space="preserve"> yang baru.</w:t>
            </w:r>
          </w:p>
          <w:p w:rsidR="00E756DB" w:rsidRPr="00E756DB" w:rsidRDefault="00E756DB" w:rsidP="004D4761">
            <w:pPr>
              <w:pStyle w:val="NoSpacing"/>
              <w:spacing w:line="360" w:lineRule="auto"/>
              <w:jc w:val="both"/>
              <w:rPr>
                <w:rFonts w:ascii="Arial" w:hAnsi="Arial" w:cs="Arial"/>
                <w:lang w:val="en-ID"/>
              </w:rPr>
            </w:pPr>
          </w:p>
          <w:p w:rsidR="00C06E10" w:rsidRPr="00E756DB" w:rsidRDefault="00C06E10" w:rsidP="004D4761">
            <w:pPr>
              <w:pStyle w:val="NoSpacing"/>
              <w:spacing w:line="360" w:lineRule="auto"/>
              <w:jc w:val="both"/>
              <w:rPr>
                <w:rFonts w:ascii="Arial" w:hAnsi="Arial" w:cs="Arial"/>
              </w:rPr>
            </w:pPr>
            <w:r w:rsidRPr="00E756DB">
              <w:rPr>
                <w:rFonts w:ascii="Arial" w:hAnsi="Arial" w:cs="Arial"/>
              </w:rPr>
              <w:lastRenderedPageBreak/>
              <w:t>Apabila hasil evaluasi mensyaratkan adanya perbaikan maka akan diadakan perbaikan sebagaimana mestinya.</w:t>
            </w:r>
          </w:p>
        </w:tc>
      </w:tr>
      <w:tr w:rsidR="00C06E10" w:rsidRPr="00E756DB" w:rsidTr="00E75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4111" w:type="dxa"/>
          <w:wAfter w:w="80" w:type="dxa"/>
        </w:trPr>
        <w:tc>
          <w:tcPr>
            <w:tcW w:w="1559" w:type="dxa"/>
            <w:tcBorders>
              <w:top w:val="nil"/>
              <w:left w:val="nil"/>
              <w:bottom w:val="nil"/>
              <w:right w:val="nil"/>
            </w:tcBorders>
            <w:hideMark/>
          </w:tcPr>
          <w:p w:rsidR="00C06E10" w:rsidRPr="00E756DB" w:rsidRDefault="00C06E10" w:rsidP="004D4761">
            <w:pPr>
              <w:pStyle w:val="NoSpacing"/>
              <w:spacing w:line="360" w:lineRule="auto"/>
              <w:rPr>
                <w:rFonts w:ascii="Arial" w:hAnsi="Arial" w:cs="Arial"/>
              </w:rPr>
            </w:pPr>
            <w:r w:rsidRPr="00E756DB">
              <w:rPr>
                <w:rFonts w:ascii="Arial" w:hAnsi="Arial" w:cs="Arial"/>
              </w:rPr>
              <w:lastRenderedPageBreak/>
              <w:t>Ditetapkan di</w:t>
            </w:r>
          </w:p>
          <w:p w:rsidR="00C06E10" w:rsidRPr="00E756DB" w:rsidRDefault="00C06E10" w:rsidP="004D4761">
            <w:pPr>
              <w:pStyle w:val="NoSpacing"/>
              <w:spacing w:line="360" w:lineRule="auto"/>
              <w:rPr>
                <w:rFonts w:ascii="Arial" w:hAnsi="Arial" w:cs="Arial"/>
              </w:rPr>
            </w:pPr>
            <w:r w:rsidRPr="00E756DB">
              <w:rPr>
                <w:rFonts w:ascii="Arial" w:hAnsi="Arial" w:cs="Arial"/>
              </w:rPr>
              <w:t>Tanggal</w:t>
            </w:r>
          </w:p>
        </w:tc>
        <w:tc>
          <w:tcPr>
            <w:tcW w:w="383" w:type="dxa"/>
            <w:tcBorders>
              <w:top w:val="nil"/>
              <w:left w:val="nil"/>
              <w:bottom w:val="nil"/>
              <w:right w:val="nil"/>
            </w:tcBorders>
            <w:hideMark/>
          </w:tcPr>
          <w:p w:rsidR="00C06E10" w:rsidRPr="00E756DB" w:rsidRDefault="00C06E10" w:rsidP="004D4761">
            <w:pPr>
              <w:pStyle w:val="NoSpacing"/>
              <w:spacing w:line="360" w:lineRule="auto"/>
              <w:jc w:val="center"/>
              <w:rPr>
                <w:rFonts w:ascii="Arial" w:hAnsi="Arial" w:cs="Arial"/>
              </w:rPr>
            </w:pPr>
            <w:r w:rsidRPr="00E756DB">
              <w:rPr>
                <w:rFonts w:ascii="Arial" w:hAnsi="Arial" w:cs="Arial"/>
              </w:rPr>
              <w:t>:</w:t>
            </w: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w:t>
            </w:r>
          </w:p>
        </w:tc>
        <w:tc>
          <w:tcPr>
            <w:tcW w:w="3081" w:type="dxa"/>
            <w:tcBorders>
              <w:top w:val="nil"/>
              <w:left w:val="nil"/>
              <w:bottom w:val="nil"/>
              <w:right w:val="nil"/>
            </w:tcBorders>
          </w:tcPr>
          <w:p w:rsidR="00C06E10" w:rsidRPr="00E756DB" w:rsidRDefault="00C06E10" w:rsidP="004D4761">
            <w:pPr>
              <w:pStyle w:val="NoSpacing"/>
              <w:spacing w:line="360" w:lineRule="auto"/>
              <w:rPr>
                <w:rFonts w:ascii="Arial" w:hAnsi="Arial" w:cs="Arial"/>
              </w:rPr>
            </w:pPr>
            <w:r w:rsidRPr="00E756DB">
              <w:rPr>
                <w:rFonts w:ascii="Arial" w:hAnsi="Arial" w:cs="Arial"/>
              </w:rPr>
              <w:t>Sampit</w:t>
            </w:r>
          </w:p>
          <w:p w:rsidR="00C06E10" w:rsidRPr="00E756DB" w:rsidRDefault="000B66EF" w:rsidP="004D4761">
            <w:pPr>
              <w:pStyle w:val="NoSpacing"/>
              <w:spacing w:line="360" w:lineRule="auto"/>
              <w:rPr>
                <w:rFonts w:ascii="Arial" w:hAnsi="Arial" w:cs="Arial"/>
              </w:rPr>
            </w:pPr>
            <w:r w:rsidRPr="00E756DB">
              <w:rPr>
                <w:rFonts w:ascii="Arial" w:hAnsi="Arial" w:cs="Arial"/>
              </w:rPr>
              <w:t xml:space="preserve">    Januari 2018</w:t>
            </w:r>
          </w:p>
        </w:tc>
      </w:tr>
    </w:tbl>
    <w:p w:rsidR="00C06E10" w:rsidRPr="00E756DB" w:rsidRDefault="00C06E10" w:rsidP="004D4761">
      <w:pPr>
        <w:pStyle w:val="NoSpacing"/>
        <w:spacing w:line="360" w:lineRule="auto"/>
        <w:jc w:val="center"/>
        <w:rPr>
          <w:rFonts w:ascii="Arial" w:hAnsi="Arial" w:cs="Arial"/>
        </w:rPr>
      </w:pPr>
    </w:p>
    <w:tbl>
      <w:tblPr>
        <w:tblW w:w="5103" w:type="dxa"/>
        <w:tblInd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C06E10" w:rsidRPr="00E756DB" w:rsidTr="00E756DB">
        <w:tc>
          <w:tcPr>
            <w:tcW w:w="5103" w:type="dxa"/>
            <w:tcBorders>
              <w:top w:val="nil"/>
              <w:left w:val="nil"/>
              <w:bottom w:val="nil"/>
              <w:right w:val="nil"/>
            </w:tcBorders>
          </w:tcPr>
          <w:p w:rsidR="00C06E10" w:rsidRPr="00E756DB" w:rsidRDefault="004533E7" w:rsidP="004D4761">
            <w:pPr>
              <w:pStyle w:val="NoSpacing"/>
              <w:spacing w:line="360" w:lineRule="auto"/>
              <w:jc w:val="center"/>
              <w:rPr>
                <w:rFonts w:ascii="Arial" w:hAnsi="Arial" w:cs="Arial"/>
                <w:lang w:val="en-ID"/>
              </w:rPr>
            </w:pPr>
            <w:r w:rsidRPr="00E756DB">
              <w:rPr>
                <w:rFonts w:ascii="Arial" w:hAnsi="Arial" w:cs="Arial"/>
              </w:rPr>
              <w:t>Direktur</w:t>
            </w:r>
          </w:p>
          <w:p w:rsidR="00C06E10" w:rsidRPr="00E756DB" w:rsidRDefault="00C06E10" w:rsidP="004D4761">
            <w:pPr>
              <w:pStyle w:val="NoSpacing"/>
              <w:spacing w:line="360" w:lineRule="auto"/>
              <w:jc w:val="center"/>
              <w:rPr>
                <w:rFonts w:ascii="Arial" w:hAnsi="Arial" w:cs="Arial"/>
              </w:rPr>
            </w:pPr>
            <w:bookmarkStart w:id="0" w:name="_GoBack"/>
            <w:bookmarkEnd w:id="0"/>
          </w:p>
          <w:p w:rsidR="00793EE8" w:rsidRPr="00E756DB" w:rsidRDefault="00793EE8" w:rsidP="004D4761">
            <w:pPr>
              <w:pStyle w:val="NoSpacing"/>
              <w:spacing w:line="360" w:lineRule="auto"/>
              <w:jc w:val="center"/>
              <w:rPr>
                <w:rFonts w:ascii="Arial" w:hAnsi="Arial" w:cs="Arial"/>
              </w:rPr>
            </w:pPr>
          </w:p>
          <w:p w:rsidR="00C06E10" w:rsidRPr="00E756DB" w:rsidRDefault="00C06E10" w:rsidP="004D4761">
            <w:pPr>
              <w:pStyle w:val="NoSpacing"/>
              <w:spacing w:line="360" w:lineRule="auto"/>
              <w:jc w:val="center"/>
              <w:rPr>
                <w:rFonts w:ascii="Arial" w:hAnsi="Arial" w:cs="Arial"/>
              </w:rPr>
            </w:pPr>
          </w:p>
          <w:p w:rsidR="00C06E10" w:rsidRPr="00E756DB" w:rsidRDefault="004533E7" w:rsidP="004D4761">
            <w:pPr>
              <w:pStyle w:val="NoSpacing"/>
              <w:spacing w:line="360" w:lineRule="auto"/>
              <w:jc w:val="center"/>
              <w:rPr>
                <w:rFonts w:ascii="Arial" w:hAnsi="Arial" w:cs="Arial"/>
              </w:rPr>
            </w:pPr>
            <w:r w:rsidRPr="00E756DB">
              <w:rPr>
                <w:rFonts w:ascii="Arial" w:hAnsi="Arial" w:cs="Arial"/>
              </w:rPr>
              <w:t>dr. DENNY MUDA PERDANA</w:t>
            </w:r>
            <w:r w:rsidR="00C06E10" w:rsidRPr="00E756DB">
              <w:rPr>
                <w:rFonts w:ascii="Arial" w:hAnsi="Arial" w:cs="Arial"/>
              </w:rPr>
              <w:t>, Sp.Rad</w:t>
            </w: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Pembina Utama Muda</w:t>
            </w:r>
          </w:p>
          <w:p w:rsidR="00C06E10" w:rsidRPr="00E756DB" w:rsidRDefault="00C06E10" w:rsidP="004D4761">
            <w:pPr>
              <w:pStyle w:val="NoSpacing"/>
              <w:spacing w:line="360" w:lineRule="auto"/>
              <w:jc w:val="center"/>
              <w:rPr>
                <w:rFonts w:ascii="Arial" w:hAnsi="Arial" w:cs="Arial"/>
              </w:rPr>
            </w:pPr>
            <w:r w:rsidRPr="00E756DB">
              <w:rPr>
                <w:rFonts w:ascii="Arial" w:hAnsi="Arial" w:cs="Arial"/>
              </w:rPr>
              <w:t>NIP. 19621121 199610 1 001</w:t>
            </w:r>
          </w:p>
        </w:tc>
      </w:tr>
    </w:tbl>
    <w:p w:rsidR="00C06E10" w:rsidRPr="00E756DB" w:rsidRDefault="00C06E10" w:rsidP="004D4761">
      <w:pPr>
        <w:pStyle w:val="NoSpacing"/>
        <w:spacing w:line="360" w:lineRule="auto"/>
        <w:jc w:val="center"/>
        <w:rPr>
          <w:rFonts w:ascii="Arial" w:hAnsi="Arial" w:cs="Arial"/>
        </w:rPr>
      </w:pPr>
    </w:p>
    <w:p w:rsidR="00014B55" w:rsidRPr="00E756DB" w:rsidRDefault="00014B55" w:rsidP="004D4761">
      <w:pPr>
        <w:pStyle w:val="NoSpacing"/>
        <w:spacing w:line="360" w:lineRule="auto"/>
        <w:jc w:val="center"/>
        <w:rPr>
          <w:rFonts w:ascii="Arial" w:hAnsi="Arial" w:cs="Arial"/>
        </w:rPr>
      </w:pPr>
    </w:p>
    <w:p w:rsidR="00C06E10" w:rsidRPr="00E756DB" w:rsidRDefault="00E756DB" w:rsidP="004D4761">
      <w:pPr>
        <w:pStyle w:val="NoSpacing"/>
        <w:spacing w:line="360" w:lineRule="auto"/>
        <w:rPr>
          <w:rFonts w:ascii="Arial" w:hAnsi="Arial" w:cs="Arial"/>
          <w:u w:val="single"/>
        </w:rPr>
      </w:pPr>
      <w:r>
        <w:rPr>
          <w:rFonts w:ascii="Arial" w:hAnsi="Arial" w:cs="Arial"/>
          <w:u w:val="single"/>
        </w:rPr>
        <w:t>TEMBUSAN</w:t>
      </w:r>
      <w:r>
        <w:rPr>
          <w:rFonts w:ascii="Arial" w:hAnsi="Arial" w:cs="Arial"/>
          <w:u w:val="single"/>
          <w:lang w:val="en-ID"/>
        </w:rPr>
        <w:t xml:space="preserve"> </w:t>
      </w:r>
      <w:r w:rsidR="00C06E10" w:rsidRPr="00E756DB">
        <w:rPr>
          <w:rFonts w:ascii="Arial" w:hAnsi="Arial" w:cs="Arial"/>
          <w:u w:val="single"/>
        </w:rPr>
        <w:t>Yth :</w:t>
      </w:r>
    </w:p>
    <w:p w:rsidR="00C06E10" w:rsidRPr="00E756DB" w:rsidRDefault="00C06E10" w:rsidP="004D4761">
      <w:pPr>
        <w:pStyle w:val="NoSpacing"/>
        <w:numPr>
          <w:ilvl w:val="0"/>
          <w:numId w:val="1"/>
        </w:numPr>
        <w:spacing w:line="360" w:lineRule="auto"/>
        <w:ind w:left="426" w:hanging="426"/>
        <w:rPr>
          <w:rFonts w:ascii="Arial" w:hAnsi="Arial" w:cs="Arial"/>
        </w:rPr>
      </w:pPr>
      <w:r w:rsidRPr="00E756DB">
        <w:rPr>
          <w:rFonts w:ascii="Arial" w:hAnsi="Arial" w:cs="Arial"/>
        </w:rPr>
        <w:t>Kepala Instalasi RSUD dr. Murjani Sampit</w:t>
      </w:r>
    </w:p>
    <w:p w:rsidR="00C06E10" w:rsidRPr="00E756DB" w:rsidRDefault="00C06E10" w:rsidP="004D4761">
      <w:pPr>
        <w:pStyle w:val="NoSpacing"/>
        <w:numPr>
          <w:ilvl w:val="0"/>
          <w:numId w:val="1"/>
        </w:numPr>
        <w:spacing w:line="360" w:lineRule="auto"/>
        <w:ind w:left="426" w:hanging="426"/>
        <w:rPr>
          <w:rFonts w:ascii="Arial" w:hAnsi="Arial" w:cs="Arial"/>
        </w:rPr>
      </w:pPr>
      <w:r w:rsidRPr="00E756DB">
        <w:rPr>
          <w:rFonts w:ascii="Arial" w:hAnsi="Arial" w:cs="Arial"/>
        </w:rPr>
        <w:t>Arsip</w:t>
      </w:r>
    </w:p>
    <w:p w:rsidR="00357C6F" w:rsidRPr="00E756DB" w:rsidRDefault="00357C6F" w:rsidP="00357C6F">
      <w:pPr>
        <w:pStyle w:val="NoSpacing"/>
        <w:spacing w:line="360" w:lineRule="auto"/>
        <w:rPr>
          <w:rFonts w:ascii="Arial" w:hAnsi="Arial" w:cs="Arial"/>
        </w:rPr>
      </w:pPr>
    </w:p>
    <w:p w:rsidR="00357C6F" w:rsidRPr="00E756DB" w:rsidRDefault="00357C6F" w:rsidP="00357C6F">
      <w:pPr>
        <w:pStyle w:val="NoSpacing"/>
        <w:spacing w:line="360" w:lineRule="auto"/>
        <w:rPr>
          <w:rFonts w:ascii="Arial" w:hAnsi="Arial" w:cs="Arial"/>
        </w:rPr>
      </w:pPr>
    </w:p>
    <w:p w:rsidR="00357C6F" w:rsidRPr="00E756DB" w:rsidRDefault="00357C6F" w:rsidP="00357C6F">
      <w:pPr>
        <w:pStyle w:val="NoSpacing"/>
        <w:spacing w:line="360" w:lineRule="auto"/>
        <w:rPr>
          <w:rFonts w:ascii="Arial" w:hAnsi="Arial" w:cs="Arial"/>
        </w:rPr>
      </w:pPr>
    </w:p>
    <w:p w:rsidR="00357C6F" w:rsidRPr="00E756DB" w:rsidRDefault="00357C6F" w:rsidP="00357C6F">
      <w:pPr>
        <w:pStyle w:val="NoSpacing"/>
        <w:spacing w:line="360" w:lineRule="auto"/>
        <w:rPr>
          <w:rFonts w:ascii="Arial" w:hAnsi="Arial" w:cs="Arial"/>
        </w:rPr>
      </w:pPr>
    </w:p>
    <w:p w:rsidR="00357C6F" w:rsidRPr="00E756DB" w:rsidRDefault="00357C6F" w:rsidP="00357C6F">
      <w:pPr>
        <w:pStyle w:val="NoSpacing"/>
        <w:spacing w:line="360" w:lineRule="auto"/>
        <w:rPr>
          <w:rFonts w:ascii="Arial" w:hAnsi="Arial" w:cs="Arial"/>
        </w:rPr>
      </w:pPr>
    </w:p>
    <w:p w:rsidR="00357C6F" w:rsidRPr="00E756DB" w:rsidRDefault="00357C6F" w:rsidP="00357C6F">
      <w:pPr>
        <w:pStyle w:val="NoSpacing"/>
        <w:spacing w:line="360" w:lineRule="auto"/>
        <w:rPr>
          <w:rFonts w:ascii="Arial" w:hAnsi="Arial" w:cs="Arial"/>
        </w:rPr>
      </w:pPr>
    </w:p>
    <w:p w:rsidR="00357C6F" w:rsidRPr="00E756DB" w:rsidRDefault="00357C6F" w:rsidP="00357C6F">
      <w:pPr>
        <w:pStyle w:val="NoSpacing"/>
        <w:spacing w:line="360" w:lineRule="auto"/>
        <w:rPr>
          <w:rFonts w:ascii="Arial" w:hAnsi="Arial" w:cs="Arial"/>
        </w:rPr>
      </w:pPr>
    </w:p>
    <w:p w:rsidR="00357C6F" w:rsidRDefault="00357C6F"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Default="00E756DB" w:rsidP="00357C6F">
      <w:pPr>
        <w:pStyle w:val="NoSpacing"/>
        <w:spacing w:line="360" w:lineRule="auto"/>
        <w:rPr>
          <w:rFonts w:ascii="Arial" w:hAnsi="Arial" w:cs="Arial"/>
          <w:lang w:val="en-ID"/>
        </w:rPr>
      </w:pPr>
    </w:p>
    <w:p w:rsidR="00E756DB" w:rsidRPr="00E756DB" w:rsidRDefault="00E756DB" w:rsidP="00357C6F">
      <w:pPr>
        <w:pStyle w:val="NoSpacing"/>
        <w:spacing w:line="360" w:lineRule="auto"/>
        <w:rPr>
          <w:rFonts w:ascii="Arial" w:hAnsi="Arial" w:cs="Arial"/>
          <w:lang w:val="en-ID"/>
        </w:rPr>
      </w:pPr>
    </w:p>
    <w:p w:rsidR="00357C6F" w:rsidRPr="00E756DB" w:rsidRDefault="00357C6F" w:rsidP="00357C6F">
      <w:pPr>
        <w:pStyle w:val="NoSpacing"/>
        <w:spacing w:line="360" w:lineRule="auto"/>
        <w:jc w:val="both"/>
        <w:rPr>
          <w:rFonts w:ascii="Arial" w:hAnsi="Arial" w:cs="Arial"/>
        </w:rPr>
      </w:pPr>
      <w:r w:rsidRPr="00E756DB">
        <w:rPr>
          <w:rFonts w:ascii="Arial" w:hAnsi="Arial" w:cs="Arial"/>
        </w:rPr>
        <w:lastRenderedPageBreak/>
        <w:t>LAMPIRAN KE</w:t>
      </w:r>
      <w:r w:rsidRPr="00E756DB">
        <w:rPr>
          <w:rFonts w:ascii="Arial" w:hAnsi="Arial" w:cs="Arial"/>
          <w:lang w:val="en-ID"/>
        </w:rPr>
        <w:t>PUTUSAN</w:t>
      </w:r>
      <w:r w:rsidRPr="00E756DB">
        <w:rPr>
          <w:rFonts w:ascii="Arial" w:hAnsi="Arial" w:cs="Arial"/>
        </w:rPr>
        <w:t xml:space="preserve"> DIREKTUR RSUD dr. MURJANI SAMPIT</w:t>
      </w:r>
    </w:p>
    <w:p w:rsidR="00E756DB" w:rsidRPr="00E756DB" w:rsidRDefault="00E756DB" w:rsidP="00E756DB">
      <w:pPr>
        <w:tabs>
          <w:tab w:val="left" w:pos="1418"/>
        </w:tabs>
        <w:spacing w:line="360" w:lineRule="auto"/>
        <w:rPr>
          <w:rFonts w:ascii="Arial" w:hAnsi="Arial" w:cs="Arial"/>
          <w:sz w:val="22"/>
          <w:szCs w:val="22"/>
        </w:rPr>
      </w:pPr>
      <w:r w:rsidRPr="00E756DB">
        <w:rPr>
          <w:rFonts w:ascii="Arial" w:hAnsi="Arial" w:cs="Arial"/>
          <w:sz w:val="22"/>
          <w:szCs w:val="22"/>
        </w:rPr>
        <w:t xml:space="preserve">NOMOR  </w:t>
      </w:r>
      <w:r>
        <w:rPr>
          <w:rFonts w:ascii="Arial" w:hAnsi="Arial" w:cs="Arial"/>
          <w:sz w:val="22"/>
          <w:szCs w:val="22"/>
        </w:rPr>
        <w:tab/>
      </w:r>
      <w:r w:rsidRPr="00E756DB">
        <w:rPr>
          <w:rFonts w:ascii="Arial" w:hAnsi="Arial" w:cs="Arial"/>
          <w:sz w:val="22"/>
          <w:szCs w:val="22"/>
        </w:rPr>
        <w:t>:          /</w:t>
      </w:r>
      <w:r w:rsidRPr="00E756DB">
        <w:rPr>
          <w:rFonts w:ascii="Arial" w:hAnsi="Arial" w:cs="Arial"/>
          <w:sz w:val="22"/>
          <w:szCs w:val="22"/>
          <w:lang w:val="en-ID"/>
        </w:rPr>
        <w:t>KPTS</w:t>
      </w:r>
      <w:r w:rsidRPr="00E756DB">
        <w:rPr>
          <w:rFonts w:ascii="Arial" w:hAnsi="Arial" w:cs="Arial"/>
          <w:sz w:val="22"/>
          <w:szCs w:val="22"/>
        </w:rPr>
        <w:t>/KPMKP/</w:t>
      </w:r>
      <w:r>
        <w:rPr>
          <w:rFonts w:ascii="Arial" w:hAnsi="Arial" w:cs="Arial"/>
          <w:sz w:val="22"/>
          <w:szCs w:val="22"/>
        </w:rPr>
        <w:t>P09/</w:t>
      </w:r>
      <w:r w:rsidRPr="00E756DB">
        <w:rPr>
          <w:rFonts w:ascii="Arial" w:hAnsi="Arial" w:cs="Arial"/>
          <w:sz w:val="22"/>
          <w:szCs w:val="22"/>
        </w:rPr>
        <w:t xml:space="preserve">RSUD-DM/I/2018          </w:t>
      </w:r>
    </w:p>
    <w:p w:rsidR="00357C6F" w:rsidRPr="00E756DB" w:rsidRDefault="00357C6F" w:rsidP="00E756DB">
      <w:pPr>
        <w:pStyle w:val="NoSpacing"/>
        <w:tabs>
          <w:tab w:val="left" w:pos="1418"/>
        </w:tabs>
        <w:spacing w:line="360" w:lineRule="auto"/>
        <w:jc w:val="both"/>
        <w:rPr>
          <w:rFonts w:ascii="Arial" w:hAnsi="Arial" w:cs="Arial"/>
          <w:lang w:val="en-ID"/>
        </w:rPr>
      </w:pPr>
      <w:r w:rsidRPr="00E756DB">
        <w:rPr>
          <w:rFonts w:ascii="Arial" w:hAnsi="Arial" w:cs="Arial"/>
        </w:rPr>
        <w:t>TANGGAL</w:t>
      </w:r>
      <w:r w:rsidRPr="00E756DB">
        <w:rPr>
          <w:rFonts w:ascii="Arial" w:hAnsi="Arial" w:cs="Arial"/>
        </w:rPr>
        <w:tab/>
        <w:t>:      JANUARI 2018</w:t>
      </w:r>
    </w:p>
    <w:p w:rsidR="00357C6F" w:rsidRPr="00E756DB" w:rsidRDefault="00357C6F" w:rsidP="00357C6F">
      <w:pPr>
        <w:pStyle w:val="NoSpacing"/>
        <w:spacing w:line="360" w:lineRule="auto"/>
        <w:jc w:val="both"/>
        <w:rPr>
          <w:rFonts w:ascii="Arial" w:hAnsi="Arial" w:cs="Arial"/>
          <w:lang w:val="en-SG"/>
        </w:rPr>
      </w:pPr>
    </w:p>
    <w:p w:rsidR="00A41F41" w:rsidRPr="00E756DB" w:rsidRDefault="00A41F41" w:rsidP="00A41F41">
      <w:pPr>
        <w:pStyle w:val="NoSpacing"/>
        <w:spacing w:line="360" w:lineRule="auto"/>
        <w:jc w:val="center"/>
        <w:rPr>
          <w:rFonts w:ascii="Arial" w:hAnsi="Arial" w:cs="Arial"/>
        </w:rPr>
      </w:pPr>
      <w:r w:rsidRPr="00E756DB">
        <w:rPr>
          <w:rFonts w:ascii="Arial" w:hAnsi="Arial" w:cs="Arial"/>
        </w:rPr>
        <w:t xml:space="preserve">PENGUKURAN MUTU </w:t>
      </w:r>
      <w:r w:rsidRPr="00E756DB">
        <w:rPr>
          <w:rFonts w:ascii="Arial" w:hAnsi="Arial" w:cs="Arial"/>
          <w:lang w:val="en-ID"/>
        </w:rPr>
        <w:t xml:space="preserve">DAN CARA PEMILIHAN INDIKATOR MUTU </w:t>
      </w:r>
      <w:r w:rsidRPr="00E756DB">
        <w:rPr>
          <w:rFonts w:ascii="Arial" w:hAnsi="Arial" w:cs="Arial"/>
        </w:rPr>
        <w:t>UNIT KERJA</w:t>
      </w:r>
    </w:p>
    <w:p w:rsidR="00A41F41" w:rsidRPr="00E756DB" w:rsidRDefault="00A41F41" w:rsidP="00A41F41">
      <w:pPr>
        <w:spacing w:line="360" w:lineRule="auto"/>
        <w:jc w:val="center"/>
        <w:rPr>
          <w:rFonts w:ascii="Arial" w:hAnsi="Arial" w:cs="Arial"/>
          <w:sz w:val="22"/>
          <w:szCs w:val="22"/>
        </w:rPr>
      </w:pPr>
      <w:r w:rsidRPr="00E756DB">
        <w:rPr>
          <w:rFonts w:ascii="Arial" w:hAnsi="Arial" w:cs="Arial"/>
          <w:sz w:val="22"/>
          <w:szCs w:val="22"/>
        </w:rPr>
        <w:t>DI RS</w:t>
      </w:r>
      <w:r w:rsidRPr="00E756DB">
        <w:rPr>
          <w:rFonts w:ascii="Arial" w:hAnsi="Arial" w:cs="Arial"/>
          <w:sz w:val="22"/>
          <w:szCs w:val="22"/>
          <w:lang w:val="en-ID"/>
        </w:rPr>
        <w:t>UD</w:t>
      </w:r>
      <w:r w:rsidRPr="00E756DB">
        <w:rPr>
          <w:rFonts w:ascii="Arial" w:hAnsi="Arial" w:cs="Arial"/>
          <w:sz w:val="22"/>
          <w:szCs w:val="22"/>
        </w:rPr>
        <w:t xml:space="preserve"> </w:t>
      </w:r>
      <w:r w:rsidRPr="00E756DB">
        <w:rPr>
          <w:rFonts w:ascii="Arial" w:hAnsi="Arial" w:cs="Arial"/>
          <w:sz w:val="22"/>
          <w:szCs w:val="22"/>
          <w:lang w:val="en-ID"/>
        </w:rPr>
        <w:t>dr. MURJANI</w:t>
      </w:r>
      <w:r w:rsidRPr="00E756DB">
        <w:rPr>
          <w:rFonts w:ascii="Arial" w:hAnsi="Arial" w:cs="Arial"/>
          <w:sz w:val="22"/>
          <w:szCs w:val="22"/>
        </w:rPr>
        <w:t xml:space="preserve"> SAMPIT</w:t>
      </w:r>
    </w:p>
    <w:p w:rsidR="00357C6F" w:rsidRPr="00E756DB" w:rsidRDefault="00357C6F" w:rsidP="00357C6F">
      <w:pPr>
        <w:pStyle w:val="NoSpacing"/>
        <w:spacing w:line="360" w:lineRule="auto"/>
        <w:jc w:val="center"/>
        <w:rPr>
          <w:rFonts w:ascii="Arial" w:hAnsi="Arial" w:cs="Arial"/>
          <w:lang w:val="en-SG"/>
        </w:rPr>
      </w:pPr>
    </w:p>
    <w:p w:rsidR="00357C6F" w:rsidRPr="00E756DB" w:rsidRDefault="00A41F41" w:rsidP="00357C6F">
      <w:pPr>
        <w:pStyle w:val="NoSpacing"/>
        <w:spacing w:line="360" w:lineRule="auto"/>
        <w:jc w:val="both"/>
        <w:rPr>
          <w:rFonts w:ascii="Arial" w:hAnsi="Arial" w:cs="Arial"/>
          <w:lang w:val="en-SG"/>
        </w:rPr>
      </w:pPr>
      <w:r w:rsidRPr="00E756DB">
        <w:rPr>
          <w:rFonts w:ascii="Arial" w:hAnsi="Arial" w:cs="Arial"/>
        </w:rPr>
        <w:t xml:space="preserve">Direktur </w:t>
      </w:r>
      <w:r w:rsidRPr="00E756DB">
        <w:rPr>
          <w:rFonts w:ascii="Arial" w:hAnsi="Arial" w:cs="Arial"/>
          <w:lang w:val="en-ID"/>
        </w:rPr>
        <w:t xml:space="preserve">RSUD dr. </w:t>
      </w:r>
      <w:proofErr w:type="spellStart"/>
      <w:r w:rsidRPr="00E756DB">
        <w:rPr>
          <w:rFonts w:ascii="Arial" w:hAnsi="Arial" w:cs="Arial"/>
          <w:lang w:val="en-ID"/>
        </w:rPr>
        <w:t>Murjani</w:t>
      </w:r>
      <w:proofErr w:type="spellEnd"/>
      <w:r w:rsidRPr="00E756DB">
        <w:rPr>
          <w:rFonts w:ascii="Arial" w:hAnsi="Arial" w:cs="Arial"/>
          <w:lang w:val="en-ID"/>
        </w:rPr>
        <w:t xml:space="preserve"> </w:t>
      </w:r>
      <w:proofErr w:type="spellStart"/>
      <w:r w:rsidRPr="00E756DB">
        <w:rPr>
          <w:rFonts w:ascii="Arial" w:hAnsi="Arial" w:cs="Arial"/>
          <w:lang w:val="en-ID"/>
        </w:rPr>
        <w:t>Sampit</w:t>
      </w:r>
      <w:proofErr w:type="spellEnd"/>
      <w:r w:rsidRPr="00E756DB">
        <w:rPr>
          <w:rFonts w:ascii="Arial" w:hAnsi="Arial" w:cs="Arial"/>
        </w:rPr>
        <w:t xml:space="preserve"> menetapkan pengukuran mutu unit kerja setelah menerima usulan dari kepala unit kerja</w:t>
      </w:r>
      <w:r w:rsidR="00357C6F" w:rsidRPr="00E756DB">
        <w:rPr>
          <w:rFonts w:ascii="Arial" w:hAnsi="Arial" w:cs="Arial"/>
          <w:lang w:val="en-SG"/>
        </w:rPr>
        <w:t xml:space="preserve"> </w:t>
      </w:r>
      <w:proofErr w:type="spellStart"/>
      <w:r w:rsidR="00357C6F" w:rsidRPr="00E756DB">
        <w:rPr>
          <w:rFonts w:ascii="Arial" w:hAnsi="Arial" w:cs="Arial"/>
          <w:lang w:val="en-SG"/>
        </w:rPr>
        <w:t>dengan</w:t>
      </w:r>
      <w:proofErr w:type="spellEnd"/>
      <w:r w:rsidR="00357C6F" w:rsidRPr="00E756DB">
        <w:rPr>
          <w:rFonts w:ascii="Arial" w:hAnsi="Arial" w:cs="Arial"/>
          <w:lang w:val="en-SG"/>
        </w:rPr>
        <w:t xml:space="preserve"> </w:t>
      </w:r>
      <w:proofErr w:type="spellStart"/>
      <w:r w:rsidR="00357C6F" w:rsidRPr="00E756DB">
        <w:rPr>
          <w:rFonts w:ascii="Arial" w:hAnsi="Arial" w:cs="Arial"/>
          <w:lang w:val="en-SG"/>
        </w:rPr>
        <w:t>beberapa</w:t>
      </w:r>
      <w:proofErr w:type="spellEnd"/>
      <w:r w:rsidR="00357C6F" w:rsidRPr="00E756DB">
        <w:rPr>
          <w:rFonts w:ascii="Arial" w:hAnsi="Arial" w:cs="Arial"/>
          <w:lang w:val="en-SG"/>
        </w:rPr>
        <w:t xml:space="preserve"> </w:t>
      </w:r>
      <w:proofErr w:type="spellStart"/>
      <w:r w:rsidR="00357C6F" w:rsidRPr="00E756DB">
        <w:rPr>
          <w:rFonts w:ascii="Arial" w:hAnsi="Arial" w:cs="Arial"/>
          <w:lang w:val="en-SG"/>
        </w:rPr>
        <w:t>langkah</w:t>
      </w:r>
      <w:proofErr w:type="spellEnd"/>
      <w:r w:rsidR="00357C6F" w:rsidRPr="00E756DB">
        <w:rPr>
          <w:rFonts w:ascii="Arial" w:hAnsi="Arial" w:cs="Arial"/>
          <w:lang w:val="en-SG"/>
        </w:rPr>
        <w:t xml:space="preserve"> </w:t>
      </w:r>
      <w:proofErr w:type="spellStart"/>
      <w:r w:rsidR="00357C6F" w:rsidRPr="00E756DB">
        <w:rPr>
          <w:rFonts w:ascii="Arial" w:hAnsi="Arial" w:cs="Arial"/>
          <w:lang w:val="en-SG"/>
        </w:rPr>
        <w:t>sebagai</w:t>
      </w:r>
      <w:proofErr w:type="spellEnd"/>
      <w:r w:rsidR="00357C6F" w:rsidRPr="00E756DB">
        <w:rPr>
          <w:rFonts w:ascii="Arial" w:hAnsi="Arial" w:cs="Arial"/>
          <w:lang w:val="en-SG"/>
        </w:rPr>
        <w:t xml:space="preserve"> </w:t>
      </w:r>
      <w:proofErr w:type="spellStart"/>
      <w:r w:rsidR="00357C6F" w:rsidRPr="00E756DB">
        <w:rPr>
          <w:rFonts w:ascii="Arial" w:hAnsi="Arial" w:cs="Arial"/>
          <w:lang w:val="en-SG"/>
        </w:rPr>
        <w:t>berikut</w:t>
      </w:r>
      <w:proofErr w:type="spellEnd"/>
      <w:r w:rsidR="00357C6F" w:rsidRPr="00E756DB">
        <w:rPr>
          <w:rFonts w:ascii="Arial" w:hAnsi="Arial" w:cs="Arial"/>
          <w:lang w:val="en-SG"/>
        </w:rPr>
        <w:t xml:space="preserve"> :</w:t>
      </w:r>
    </w:p>
    <w:p w:rsidR="00357C6F" w:rsidRPr="00E756DB" w:rsidRDefault="00521275" w:rsidP="003D1142">
      <w:pPr>
        <w:pStyle w:val="NoSpacing"/>
        <w:numPr>
          <w:ilvl w:val="0"/>
          <w:numId w:val="22"/>
        </w:numPr>
        <w:spacing w:line="360" w:lineRule="auto"/>
        <w:ind w:left="360"/>
        <w:jc w:val="both"/>
        <w:rPr>
          <w:rFonts w:ascii="Arial" w:hAnsi="Arial" w:cs="Arial"/>
          <w:lang w:val="en-SG"/>
        </w:rPr>
      </w:pPr>
      <w:proofErr w:type="spellStart"/>
      <w:r w:rsidRPr="00E756DB">
        <w:rPr>
          <w:rFonts w:ascii="Arial" w:hAnsi="Arial" w:cs="Arial"/>
          <w:lang w:val="en-SG"/>
        </w:rPr>
        <w:t>Kepala</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meningkatkan</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keselamatan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lang w:val="en-SG"/>
        </w:rPr>
        <w:t xml:space="preserve"> </w:t>
      </w:r>
      <w:proofErr w:type="spellStart"/>
      <w:r w:rsidRPr="00E756DB">
        <w:rPr>
          <w:rFonts w:ascii="Arial" w:hAnsi="Arial" w:cs="Arial"/>
          <w:lang w:val="en-SG"/>
        </w:rPr>
        <w:t>dengan</w:t>
      </w:r>
      <w:proofErr w:type="spellEnd"/>
      <w:r w:rsidRPr="00E756DB">
        <w:rPr>
          <w:rFonts w:ascii="Arial" w:hAnsi="Arial" w:cs="Arial"/>
          <w:lang w:val="en-SG"/>
        </w:rPr>
        <w:t xml:space="preserve"> </w:t>
      </w:r>
      <w:proofErr w:type="spellStart"/>
      <w:r w:rsidRPr="00E756DB">
        <w:rPr>
          <w:rFonts w:ascii="Arial" w:hAnsi="Arial" w:cs="Arial"/>
          <w:lang w:val="en-SG"/>
        </w:rPr>
        <w:t>berpartisipasi</w:t>
      </w:r>
      <w:proofErr w:type="spellEnd"/>
      <w:r w:rsidRPr="00E756DB">
        <w:rPr>
          <w:rFonts w:ascii="Arial" w:hAnsi="Arial" w:cs="Arial"/>
          <w:lang w:val="en-SG"/>
        </w:rPr>
        <w:t xml:space="preserve"> </w:t>
      </w:r>
      <w:proofErr w:type="spellStart"/>
      <w:r w:rsidRPr="00E756DB">
        <w:rPr>
          <w:rFonts w:ascii="Arial" w:hAnsi="Arial" w:cs="Arial"/>
          <w:lang w:val="en-SG"/>
        </w:rPr>
        <w:t>dalam</w:t>
      </w:r>
      <w:proofErr w:type="spellEnd"/>
      <w:r w:rsidRPr="00E756DB">
        <w:rPr>
          <w:rFonts w:ascii="Arial" w:hAnsi="Arial" w:cs="Arial"/>
          <w:lang w:val="en-SG"/>
        </w:rPr>
        <w:t xml:space="preserve"> program </w:t>
      </w:r>
      <w:proofErr w:type="spellStart"/>
      <w:r w:rsidRPr="00E756DB">
        <w:rPr>
          <w:rFonts w:ascii="Arial" w:hAnsi="Arial" w:cs="Arial"/>
          <w:lang w:val="en-SG"/>
        </w:rPr>
        <w:t>peningkatan</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keselamatan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lang w:val="en-SG"/>
        </w:rPr>
        <w:t xml:space="preserve"> </w:t>
      </w:r>
      <w:proofErr w:type="spellStart"/>
      <w:r w:rsidRPr="00E756DB">
        <w:rPr>
          <w:rFonts w:ascii="Arial" w:hAnsi="Arial" w:cs="Arial"/>
          <w:lang w:val="en-SG"/>
        </w:rPr>
        <w:t>rumah</w:t>
      </w:r>
      <w:proofErr w:type="spellEnd"/>
      <w:r w:rsidRPr="00E756DB">
        <w:rPr>
          <w:rFonts w:ascii="Arial" w:hAnsi="Arial" w:cs="Arial"/>
          <w:lang w:val="en-SG"/>
        </w:rPr>
        <w:t xml:space="preserve"> </w:t>
      </w:r>
      <w:proofErr w:type="spellStart"/>
      <w:r w:rsidRPr="00E756DB">
        <w:rPr>
          <w:rFonts w:ascii="Arial" w:hAnsi="Arial" w:cs="Arial"/>
          <w:lang w:val="en-SG"/>
        </w:rPr>
        <w:t>sakit</w:t>
      </w:r>
      <w:proofErr w:type="spellEnd"/>
      <w:r w:rsidRPr="00E756DB">
        <w:rPr>
          <w:rFonts w:ascii="Arial" w:hAnsi="Arial" w:cs="Arial"/>
          <w:lang w:val="en-SG"/>
        </w:rPr>
        <w:t xml:space="preserve">, </w:t>
      </w:r>
      <w:proofErr w:type="spellStart"/>
      <w:r w:rsidRPr="00E756DB">
        <w:rPr>
          <w:rFonts w:ascii="Arial" w:hAnsi="Arial" w:cs="Arial"/>
          <w:lang w:val="en-SG"/>
        </w:rPr>
        <w:t>melakukan</w:t>
      </w:r>
      <w:proofErr w:type="spellEnd"/>
      <w:r w:rsidRPr="00E756DB">
        <w:rPr>
          <w:rFonts w:ascii="Arial" w:hAnsi="Arial" w:cs="Arial"/>
          <w:lang w:val="en-SG"/>
        </w:rPr>
        <w:t xml:space="preserve"> monitoring, </w:t>
      </w:r>
      <w:proofErr w:type="spellStart"/>
      <w:r w:rsidRPr="00E756DB">
        <w:rPr>
          <w:rFonts w:ascii="Arial" w:hAnsi="Arial" w:cs="Arial"/>
          <w:lang w:val="en-SG"/>
        </w:rPr>
        <w:t>serta</w:t>
      </w:r>
      <w:proofErr w:type="spellEnd"/>
      <w:r w:rsidRPr="00E756DB">
        <w:rPr>
          <w:rFonts w:ascii="Arial" w:hAnsi="Arial" w:cs="Arial"/>
          <w:lang w:val="en-SG"/>
        </w:rPr>
        <w:t xml:space="preserve"> </w:t>
      </w:r>
      <w:proofErr w:type="spellStart"/>
      <w:r w:rsidRPr="00E756DB">
        <w:rPr>
          <w:rFonts w:ascii="Arial" w:hAnsi="Arial" w:cs="Arial"/>
          <w:lang w:val="en-SG"/>
        </w:rPr>
        <w:t>meningkatkan</w:t>
      </w:r>
      <w:proofErr w:type="spellEnd"/>
      <w:r w:rsidRPr="00E756DB">
        <w:rPr>
          <w:rFonts w:ascii="Arial" w:hAnsi="Arial" w:cs="Arial"/>
          <w:lang w:val="en-SG"/>
        </w:rPr>
        <w:t xml:space="preserve"> </w:t>
      </w:r>
      <w:proofErr w:type="spellStart"/>
      <w:r w:rsidRPr="00E756DB">
        <w:rPr>
          <w:rFonts w:ascii="Arial" w:hAnsi="Arial" w:cs="Arial"/>
          <w:lang w:val="en-SG"/>
        </w:rPr>
        <w:t>asuhan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lang w:val="en-SG"/>
        </w:rPr>
        <w:t xml:space="preserve"> yang </w:t>
      </w:r>
      <w:proofErr w:type="spellStart"/>
      <w:r w:rsidRPr="00E756DB">
        <w:rPr>
          <w:rFonts w:ascii="Arial" w:hAnsi="Arial" w:cs="Arial"/>
          <w:lang w:val="en-SG"/>
        </w:rPr>
        <w:t>spesifik</w:t>
      </w:r>
      <w:proofErr w:type="spellEnd"/>
      <w:r w:rsidRPr="00E756DB">
        <w:rPr>
          <w:rFonts w:ascii="Arial" w:hAnsi="Arial" w:cs="Arial"/>
          <w:lang w:val="en-SG"/>
        </w:rPr>
        <w:t xml:space="preserve"> </w:t>
      </w:r>
      <w:proofErr w:type="spellStart"/>
      <w:r w:rsidRPr="00E756DB">
        <w:rPr>
          <w:rFonts w:ascii="Arial" w:hAnsi="Arial" w:cs="Arial"/>
          <w:lang w:val="en-SG"/>
        </w:rPr>
        <w:t>berlaku</w:t>
      </w:r>
      <w:proofErr w:type="spellEnd"/>
      <w:r w:rsidRPr="00E756DB">
        <w:rPr>
          <w:rFonts w:ascii="Arial" w:hAnsi="Arial" w:cs="Arial"/>
          <w:lang w:val="en-SG"/>
        </w:rPr>
        <w:t xml:space="preserve"> di </w:t>
      </w:r>
      <w:proofErr w:type="spellStart"/>
      <w:r w:rsidRPr="00E756DB">
        <w:rPr>
          <w:rFonts w:ascii="Arial" w:hAnsi="Arial" w:cs="Arial"/>
          <w:lang w:val="en-SG"/>
        </w:rPr>
        <w:t>unitnya</w:t>
      </w:r>
      <w:proofErr w:type="spellEnd"/>
      <w:r w:rsidR="00357C6F" w:rsidRPr="00E756DB">
        <w:rPr>
          <w:rFonts w:ascii="Arial" w:hAnsi="Arial" w:cs="Arial"/>
          <w:lang w:val="en-SG"/>
        </w:rPr>
        <w:t>.</w:t>
      </w:r>
    </w:p>
    <w:p w:rsidR="00357C6F" w:rsidRPr="00E756DB" w:rsidRDefault="00521275" w:rsidP="003D1142">
      <w:pPr>
        <w:pStyle w:val="NoSpacing"/>
        <w:numPr>
          <w:ilvl w:val="0"/>
          <w:numId w:val="22"/>
        </w:numPr>
        <w:spacing w:line="360" w:lineRule="auto"/>
        <w:ind w:left="360"/>
        <w:jc w:val="both"/>
        <w:rPr>
          <w:rFonts w:ascii="Arial" w:hAnsi="Arial" w:cs="Arial"/>
          <w:lang w:val="en-SG"/>
        </w:rPr>
      </w:pPr>
      <w:proofErr w:type="spellStart"/>
      <w:r w:rsidRPr="00E756DB">
        <w:rPr>
          <w:rFonts w:ascii="Arial" w:hAnsi="Arial" w:cs="Arial"/>
          <w:lang w:val="en-SG"/>
        </w:rPr>
        <w:t>Kepala</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melibatkan</w:t>
      </w:r>
      <w:proofErr w:type="spellEnd"/>
      <w:r w:rsidRPr="00E756DB">
        <w:rPr>
          <w:rFonts w:ascii="Arial" w:hAnsi="Arial" w:cs="Arial"/>
          <w:lang w:val="en-SG"/>
        </w:rPr>
        <w:t xml:space="preserve"> </w:t>
      </w:r>
      <w:proofErr w:type="spellStart"/>
      <w:r w:rsidRPr="00E756DB">
        <w:rPr>
          <w:rFonts w:ascii="Arial" w:hAnsi="Arial" w:cs="Arial"/>
          <w:lang w:val="en-SG"/>
        </w:rPr>
        <w:t>semua</w:t>
      </w:r>
      <w:proofErr w:type="spellEnd"/>
      <w:r w:rsidRPr="00E756DB">
        <w:rPr>
          <w:rFonts w:ascii="Arial" w:hAnsi="Arial" w:cs="Arial"/>
          <w:lang w:val="en-SG"/>
        </w:rPr>
        <w:t xml:space="preserve"> </w:t>
      </w:r>
      <w:proofErr w:type="spellStart"/>
      <w:r w:rsidRPr="00E756DB">
        <w:rPr>
          <w:rFonts w:ascii="Arial" w:hAnsi="Arial" w:cs="Arial"/>
          <w:lang w:val="en-SG"/>
        </w:rPr>
        <w:t>stafnya</w:t>
      </w:r>
      <w:proofErr w:type="spellEnd"/>
      <w:r w:rsidRPr="00E756DB">
        <w:rPr>
          <w:rFonts w:ascii="Arial" w:hAnsi="Arial" w:cs="Arial"/>
          <w:lang w:val="en-SG"/>
        </w:rPr>
        <w:t xml:space="preserve"> </w:t>
      </w:r>
      <w:proofErr w:type="spellStart"/>
      <w:r w:rsidRPr="00E756DB">
        <w:rPr>
          <w:rFonts w:ascii="Arial" w:hAnsi="Arial" w:cs="Arial"/>
          <w:lang w:val="en-SG"/>
        </w:rPr>
        <w:t>dalam</w:t>
      </w:r>
      <w:proofErr w:type="spellEnd"/>
      <w:r w:rsidRPr="00E756DB">
        <w:rPr>
          <w:rFonts w:ascii="Arial" w:hAnsi="Arial" w:cs="Arial"/>
          <w:lang w:val="en-SG"/>
        </w:rPr>
        <w:t xml:space="preserve"> </w:t>
      </w:r>
      <w:proofErr w:type="spellStart"/>
      <w:r w:rsidRPr="00E756DB">
        <w:rPr>
          <w:rFonts w:ascii="Arial" w:hAnsi="Arial" w:cs="Arial"/>
          <w:lang w:val="en-SG"/>
        </w:rPr>
        <w:t>kegiatan</w:t>
      </w:r>
      <w:proofErr w:type="spellEnd"/>
      <w:r w:rsidRPr="00E756DB">
        <w:rPr>
          <w:rFonts w:ascii="Arial" w:hAnsi="Arial" w:cs="Arial"/>
          <w:lang w:val="en-SG"/>
        </w:rPr>
        <w:t xml:space="preserve"> </w:t>
      </w:r>
      <w:proofErr w:type="spellStart"/>
      <w:r w:rsidRPr="00E756DB">
        <w:rPr>
          <w:rFonts w:ascii="Arial" w:hAnsi="Arial" w:cs="Arial"/>
          <w:lang w:val="en-SG"/>
        </w:rPr>
        <w:t>peningkatan</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keselamatan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lang w:val="en-SG"/>
        </w:rPr>
        <w:t xml:space="preserve"> yang </w:t>
      </w:r>
      <w:proofErr w:type="spellStart"/>
      <w:r w:rsidRPr="00E756DB">
        <w:rPr>
          <w:rFonts w:ascii="Arial" w:hAnsi="Arial" w:cs="Arial"/>
          <w:lang w:val="en-SG"/>
        </w:rPr>
        <w:t>mencerminkan</w:t>
      </w:r>
      <w:proofErr w:type="spellEnd"/>
      <w:r w:rsidRPr="00E756DB">
        <w:rPr>
          <w:rFonts w:ascii="Arial" w:hAnsi="Arial" w:cs="Arial"/>
          <w:lang w:val="en-SG"/>
        </w:rPr>
        <w:t xml:space="preserve"> </w:t>
      </w:r>
      <w:proofErr w:type="spellStart"/>
      <w:r w:rsidRPr="00E756DB">
        <w:rPr>
          <w:rFonts w:ascii="Arial" w:hAnsi="Arial" w:cs="Arial"/>
          <w:lang w:val="en-SG"/>
        </w:rPr>
        <w:t>prioritas</w:t>
      </w:r>
      <w:proofErr w:type="spellEnd"/>
      <w:r w:rsidRPr="00E756DB">
        <w:rPr>
          <w:rFonts w:ascii="Arial" w:hAnsi="Arial" w:cs="Arial"/>
          <w:lang w:val="en-SG"/>
        </w:rPr>
        <w:t xml:space="preserve"> </w:t>
      </w:r>
      <w:proofErr w:type="spellStart"/>
      <w:r w:rsidRPr="00E756DB">
        <w:rPr>
          <w:rFonts w:ascii="Arial" w:hAnsi="Arial" w:cs="Arial"/>
          <w:lang w:val="en-SG"/>
        </w:rPr>
        <w:t>rumah</w:t>
      </w:r>
      <w:proofErr w:type="spellEnd"/>
      <w:r w:rsidRPr="00E756DB">
        <w:rPr>
          <w:rFonts w:ascii="Arial" w:hAnsi="Arial" w:cs="Arial"/>
          <w:lang w:val="en-SG"/>
        </w:rPr>
        <w:t xml:space="preserve"> </w:t>
      </w:r>
      <w:proofErr w:type="spellStart"/>
      <w:r w:rsidRPr="00E756DB">
        <w:rPr>
          <w:rFonts w:ascii="Arial" w:hAnsi="Arial" w:cs="Arial"/>
          <w:lang w:val="en-SG"/>
        </w:rPr>
        <w:t>sakit</w:t>
      </w:r>
      <w:proofErr w:type="spellEnd"/>
      <w:r w:rsidRPr="00E756DB">
        <w:rPr>
          <w:rFonts w:ascii="Arial" w:hAnsi="Arial" w:cs="Arial"/>
          <w:lang w:val="en-SG"/>
        </w:rPr>
        <w:t xml:space="preserve"> </w:t>
      </w:r>
      <w:proofErr w:type="spellStart"/>
      <w:r w:rsidRPr="00E756DB">
        <w:rPr>
          <w:rFonts w:ascii="Arial" w:hAnsi="Arial" w:cs="Arial"/>
          <w:lang w:val="en-SG"/>
        </w:rPr>
        <w:t>secara</w:t>
      </w:r>
      <w:proofErr w:type="spellEnd"/>
      <w:r w:rsidRPr="00E756DB">
        <w:rPr>
          <w:rFonts w:ascii="Arial" w:hAnsi="Arial" w:cs="Arial"/>
          <w:lang w:val="en-SG"/>
        </w:rPr>
        <w:t xml:space="preserve"> </w:t>
      </w:r>
      <w:proofErr w:type="spellStart"/>
      <w:r w:rsidRPr="00E756DB">
        <w:rPr>
          <w:rFonts w:ascii="Arial" w:hAnsi="Arial" w:cs="Arial"/>
          <w:lang w:val="en-SG"/>
        </w:rPr>
        <w:t>menyeluruh</w:t>
      </w:r>
      <w:proofErr w:type="spellEnd"/>
      <w:r w:rsidRPr="00E756DB">
        <w:rPr>
          <w:rFonts w:ascii="Arial" w:hAnsi="Arial" w:cs="Arial"/>
          <w:lang w:val="en-SG"/>
        </w:rPr>
        <w:t xml:space="preserve"> </w:t>
      </w:r>
      <w:proofErr w:type="spellStart"/>
      <w:r w:rsidRPr="00E756DB">
        <w:rPr>
          <w:rFonts w:ascii="Arial" w:hAnsi="Arial" w:cs="Arial"/>
          <w:lang w:val="en-SG"/>
        </w:rPr>
        <w:t>serta</w:t>
      </w:r>
      <w:proofErr w:type="spellEnd"/>
      <w:r w:rsidRPr="00E756DB">
        <w:rPr>
          <w:rFonts w:ascii="Arial" w:hAnsi="Arial" w:cs="Arial"/>
          <w:lang w:val="en-SG"/>
        </w:rPr>
        <w:t xml:space="preserve"> </w:t>
      </w:r>
      <w:proofErr w:type="spellStart"/>
      <w:r w:rsidRPr="00E756DB">
        <w:rPr>
          <w:rFonts w:ascii="Arial" w:hAnsi="Arial" w:cs="Arial"/>
          <w:lang w:val="en-SG"/>
        </w:rPr>
        <w:t>melakukan</w:t>
      </w:r>
      <w:proofErr w:type="spellEnd"/>
      <w:r w:rsidRPr="00E756DB">
        <w:rPr>
          <w:rFonts w:ascii="Arial" w:hAnsi="Arial" w:cs="Arial"/>
          <w:lang w:val="en-SG"/>
        </w:rPr>
        <w:t xml:space="preserve"> monitoring </w:t>
      </w:r>
      <w:proofErr w:type="spellStart"/>
      <w:r w:rsidRPr="00E756DB">
        <w:rPr>
          <w:rFonts w:ascii="Arial" w:hAnsi="Arial" w:cs="Arial"/>
          <w:lang w:val="en-SG"/>
        </w:rPr>
        <w:t>kegiatan</w:t>
      </w:r>
      <w:proofErr w:type="spellEnd"/>
      <w:r w:rsidRPr="00E756DB">
        <w:rPr>
          <w:rFonts w:ascii="Arial" w:hAnsi="Arial" w:cs="Arial"/>
          <w:lang w:val="en-SG"/>
        </w:rPr>
        <w:t xml:space="preserve"> </w:t>
      </w:r>
      <w:proofErr w:type="spellStart"/>
      <w:r w:rsidRPr="00E756DB">
        <w:rPr>
          <w:rFonts w:ascii="Arial" w:hAnsi="Arial" w:cs="Arial"/>
          <w:lang w:val="en-SG"/>
        </w:rPr>
        <w:t>klinis</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nonklinis</w:t>
      </w:r>
      <w:proofErr w:type="spellEnd"/>
      <w:r w:rsidRPr="00E756DB">
        <w:rPr>
          <w:rFonts w:ascii="Arial" w:hAnsi="Arial" w:cs="Arial"/>
          <w:lang w:val="en-SG"/>
        </w:rPr>
        <w:t xml:space="preserve"> yang </w:t>
      </w:r>
      <w:proofErr w:type="spellStart"/>
      <w:r w:rsidRPr="00E756DB">
        <w:rPr>
          <w:rFonts w:ascii="Arial" w:hAnsi="Arial" w:cs="Arial"/>
          <w:lang w:val="en-SG"/>
        </w:rPr>
        <w:t>spesifik</w:t>
      </w:r>
      <w:proofErr w:type="spellEnd"/>
      <w:r w:rsidRPr="00E756DB">
        <w:rPr>
          <w:rFonts w:ascii="Arial" w:hAnsi="Arial" w:cs="Arial"/>
          <w:lang w:val="en-SG"/>
        </w:rPr>
        <w:t xml:space="preserve"> </w:t>
      </w:r>
      <w:proofErr w:type="spellStart"/>
      <w:r w:rsidRPr="00E756DB">
        <w:rPr>
          <w:rFonts w:ascii="Arial" w:hAnsi="Arial" w:cs="Arial"/>
          <w:lang w:val="en-SG"/>
        </w:rPr>
        <w:t>untuk</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tersebut</w:t>
      </w:r>
      <w:proofErr w:type="spellEnd"/>
      <w:r w:rsidR="00357C6F" w:rsidRPr="00E756DB">
        <w:rPr>
          <w:rFonts w:ascii="Arial" w:hAnsi="Arial" w:cs="Arial"/>
          <w:lang w:val="en-SG"/>
        </w:rPr>
        <w:t>.</w:t>
      </w:r>
    </w:p>
    <w:p w:rsidR="00357C6F" w:rsidRPr="00E756DB" w:rsidRDefault="00521275" w:rsidP="003D1142">
      <w:pPr>
        <w:pStyle w:val="NoSpacing"/>
        <w:numPr>
          <w:ilvl w:val="0"/>
          <w:numId w:val="22"/>
        </w:numPr>
        <w:spacing w:line="360" w:lineRule="auto"/>
        <w:ind w:left="360"/>
        <w:jc w:val="both"/>
        <w:rPr>
          <w:rFonts w:ascii="Arial" w:hAnsi="Arial" w:cs="Arial"/>
          <w:lang w:val="en-SG"/>
        </w:rPr>
      </w:pPr>
      <w:proofErr w:type="spellStart"/>
      <w:r w:rsidRPr="00E756DB">
        <w:rPr>
          <w:rFonts w:ascii="Arial" w:hAnsi="Arial" w:cs="Arial"/>
          <w:lang w:val="en-SG"/>
        </w:rPr>
        <w:t>Kepala</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menerapkan</w:t>
      </w:r>
      <w:proofErr w:type="spellEnd"/>
      <w:r w:rsidRPr="00E756DB">
        <w:rPr>
          <w:rFonts w:ascii="Arial" w:hAnsi="Arial" w:cs="Arial"/>
          <w:lang w:val="en-SG"/>
        </w:rPr>
        <w:t xml:space="preserve"> </w:t>
      </w:r>
      <w:proofErr w:type="spellStart"/>
      <w:r w:rsidRPr="00E756DB">
        <w:rPr>
          <w:rFonts w:ascii="Arial" w:hAnsi="Arial" w:cs="Arial"/>
          <w:lang w:val="en-SG"/>
        </w:rPr>
        <w:t>pemilihan</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pengawasan</w:t>
      </w:r>
      <w:proofErr w:type="spellEnd"/>
      <w:r w:rsidRPr="00E756DB">
        <w:rPr>
          <w:rFonts w:ascii="Arial" w:hAnsi="Arial" w:cs="Arial"/>
          <w:lang w:val="en-SG"/>
        </w:rPr>
        <w:t xml:space="preserve"> </w:t>
      </w:r>
      <w:proofErr w:type="spellStart"/>
      <w:r w:rsidRPr="00E756DB">
        <w:rPr>
          <w:rFonts w:ascii="Arial" w:hAnsi="Arial" w:cs="Arial"/>
          <w:lang w:val="en-SG"/>
        </w:rPr>
        <w:t>penilaian</w:t>
      </w:r>
      <w:proofErr w:type="spellEnd"/>
      <w:r w:rsidRPr="00E756DB">
        <w:rPr>
          <w:rFonts w:ascii="Arial" w:hAnsi="Arial" w:cs="Arial"/>
          <w:lang w:val="en-SG"/>
        </w:rPr>
        <w:t xml:space="preserve"> </w:t>
      </w:r>
      <w:proofErr w:type="spellStart"/>
      <w:r w:rsidRPr="00E756DB">
        <w:rPr>
          <w:rFonts w:ascii="Arial" w:hAnsi="Arial" w:cs="Arial"/>
          <w:lang w:val="en-SG"/>
        </w:rPr>
        <w:t>secara</w:t>
      </w:r>
      <w:proofErr w:type="spellEnd"/>
      <w:r w:rsidRPr="00E756DB">
        <w:rPr>
          <w:rFonts w:ascii="Arial" w:hAnsi="Arial" w:cs="Arial"/>
          <w:lang w:val="en-SG"/>
        </w:rPr>
        <w:t xml:space="preserve"> </w:t>
      </w:r>
      <w:proofErr w:type="spellStart"/>
      <w:r w:rsidRPr="00E756DB">
        <w:rPr>
          <w:rFonts w:ascii="Arial" w:hAnsi="Arial" w:cs="Arial"/>
          <w:lang w:val="en-SG"/>
        </w:rPr>
        <w:t>spesifik</w:t>
      </w:r>
      <w:proofErr w:type="spellEnd"/>
      <w:r w:rsidRPr="00E756DB">
        <w:rPr>
          <w:rFonts w:ascii="Arial" w:hAnsi="Arial" w:cs="Arial"/>
          <w:lang w:val="en-SG"/>
        </w:rPr>
        <w:t xml:space="preserve"> </w:t>
      </w:r>
      <w:proofErr w:type="spellStart"/>
      <w:r w:rsidRPr="00E756DB">
        <w:rPr>
          <w:rFonts w:ascii="Arial" w:hAnsi="Arial" w:cs="Arial"/>
          <w:lang w:val="en-SG"/>
        </w:rPr>
        <w:t>terhadap</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yang </w:t>
      </w:r>
      <w:proofErr w:type="spellStart"/>
      <w:r w:rsidRPr="00E756DB">
        <w:rPr>
          <w:rFonts w:ascii="Arial" w:hAnsi="Arial" w:cs="Arial"/>
          <w:lang w:val="en-SG"/>
        </w:rPr>
        <w:t>mencakup</w:t>
      </w:r>
      <w:proofErr w:type="spellEnd"/>
      <w:r w:rsidRPr="00E756DB">
        <w:rPr>
          <w:rFonts w:ascii="Arial" w:hAnsi="Arial" w:cs="Arial"/>
          <w:lang w:val="en-SG"/>
        </w:rPr>
        <w:t xml:space="preserve"> </w:t>
      </w:r>
      <w:proofErr w:type="spellStart"/>
      <w:r w:rsidRPr="00E756DB">
        <w:rPr>
          <w:rFonts w:ascii="Arial" w:hAnsi="Arial" w:cs="Arial"/>
          <w:lang w:val="en-SG"/>
        </w:rPr>
        <w:t>beberapa</w:t>
      </w:r>
      <w:proofErr w:type="spellEnd"/>
      <w:r w:rsidRPr="00E756DB">
        <w:rPr>
          <w:rFonts w:ascii="Arial" w:hAnsi="Arial" w:cs="Arial"/>
          <w:lang w:val="en-SG"/>
        </w:rPr>
        <w:t xml:space="preserve"> </w:t>
      </w:r>
      <w:proofErr w:type="spellStart"/>
      <w:r w:rsidRPr="00E756DB">
        <w:rPr>
          <w:rFonts w:ascii="Arial" w:hAnsi="Arial" w:cs="Arial"/>
          <w:lang w:val="en-SG"/>
        </w:rPr>
        <w:t>hal</w:t>
      </w:r>
      <w:proofErr w:type="spellEnd"/>
      <w:r w:rsidR="00357C6F" w:rsidRPr="00E756DB">
        <w:rPr>
          <w:rFonts w:ascii="Arial" w:hAnsi="Arial" w:cs="Arial"/>
          <w:lang w:val="en-SG"/>
        </w:rPr>
        <w:t xml:space="preserve"> :</w:t>
      </w:r>
    </w:p>
    <w:p w:rsidR="00357C6F" w:rsidRPr="00E756DB" w:rsidRDefault="00922843" w:rsidP="003D1142">
      <w:pPr>
        <w:pStyle w:val="NoSpacing"/>
        <w:numPr>
          <w:ilvl w:val="0"/>
          <w:numId w:val="23"/>
        </w:numPr>
        <w:spacing w:line="360" w:lineRule="auto"/>
        <w:ind w:left="720"/>
        <w:jc w:val="both"/>
        <w:rPr>
          <w:rFonts w:ascii="Arial" w:hAnsi="Arial" w:cs="Arial"/>
          <w:lang w:val="en-SG"/>
        </w:rPr>
      </w:pPr>
      <w:proofErr w:type="spellStart"/>
      <w:r w:rsidRPr="00E756DB">
        <w:rPr>
          <w:rFonts w:ascii="Arial" w:hAnsi="Arial" w:cs="Arial"/>
          <w:lang w:val="en-SG"/>
        </w:rPr>
        <w:t>Penilaian</w:t>
      </w:r>
      <w:proofErr w:type="spellEnd"/>
      <w:r w:rsidRPr="00E756DB">
        <w:rPr>
          <w:rFonts w:ascii="Arial" w:hAnsi="Arial" w:cs="Arial"/>
          <w:lang w:val="en-SG"/>
        </w:rPr>
        <w:t xml:space="preserve"> </w:t>
      </w:r>
      <w:proofErr w:type="spellStart"/>
      <w:r w:rsidRPr="00E756DB">
        <w:rPr>
          <w:rFonts w:ascii="Arial" w:hAnsi="Arial" w:cs="Arial"/>
          <w:lang w:val="en-SG"/>
        </w:rPr>
        <w:t>rumah</w:t>
      </w:r>
      <w:proofErr w:type="spellEnd"/>
      <w:r w:rsidRPr="00E756DB">
        <w:rPr>
          <w:rFonts w:ascii="Arial" w:hAnsi="Arial" w:cs="Arial"/>
          <w:lang w:val="en-SG"/>
        </w:rPr>
        <w:t xml:space="preserve"> </w:t>
      </w:r>
      <w:proofErr w:type="spellStart"/>
      <w:r w:rsidRPr="00E756DB">
        <w:rPr>
          <w:rFonts w:ascii="Arial" w:hAnsi="Arial" w:cs="Arial"/>
          <w:lang w:val="en-SG"/>
        </w:rPr>
        <w:t>sakit</w:t>
      </w:r>
      <w:proofErr w:type="spellEnd"/>
      <w:r w:rsidRPr="00E756DB">
        <w:rPr>
          <w:rFonts w:ascii="Arial" w:hAnsi="Arial" w:cs="Arial"/>
          <w:lang w:val="en-SG"/>
        </w:rPr>
        <w:t xml:space="preserve"> </w:t>
      </w:r>
      <w:proofErr w:type="spellStart"/>
      <w:r w:rsidRPr="00E756DB">
        <w:rPr>
          <w:rFonts w:ascii="Arial" w:hAnsi="Arial" w:cs="Arial"/>
          <w:lang w:val="en-SG"/>
        </w:rPr>
        <w:t>secara</w:t>
      </w:r>
      <w:proofErr w:type="spellEnd"/>
      <w:r w:rsidRPr="00E756DB">
        <w:rPr>
          <w:rFonts w:ascii="Arial" w:hAnsi="Arial" w:cs="Arial"/>
          <w:lang w:val="en-SG"/>
        </w:rPr>
        <w:t xml:space="preserve"> </w:t>
      </w:r>
      <w:proofErr w:type="spellStart"/>
      <w:r w:rsidRPr="00E756DB">
        <w:rPr>
          <w:rFonts w:ascii="Arial" w:hAnsi="Arial" w:cs="Arial"/>
          <w:lang w:val="en-SG"/>
        </w:rPr>
        <w:t>menyeluruh</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perbaikan</w:t>
      </w:r>
      <w:proofErr w:type="spellEnd"/>
      <w:r w:rsidRPr="00E756DB">
        <w:rPr>
          <w:rFonts w:ascii="Arial" w:hAnsi="Arial" w:cs="Arial"/>
          <w:lang w:val="en-SG"/>
        </w:rPr>
        <w:t xml:space="preserve"> </w:t>
      </w:r>
      <w:proofErr w:type="spellStart"/>
      <w:r w:rsidRPr="00E756DB">
        <w:rPr>
          <w:rFonts w:ascii="Arial" w:hAnsi="Arial" w:cs="Arial"/>
          <w:lang w:val="en-SG"/>
        </w:rPr>
        <w:t>prioritas</w:t>
      </w:r>
      <w:proofErr w:type="spellEnd"/>
      <w:r w:rsidRPr="00E756DB">
        <w:rPr>
          <w:rFonts w:ascii="Arial" w:hAnsi="Arial" w:cs="Arial"/>
          <w:lang w:val="en-SG"/>
        </w:rPr>
        <w:t xml:space="preserve"> yang </w:t>
      </w:r>
      <w:proofErr w:type="spellStart"/>
      <w:r w:rsidRPr="00E756DB">
        <w:rPr>
          <w:rFonts w:ascii="Arial" w:hAnsi="Arial" w:cs="Arial"/>
          <w:lang w:val="en-SG"/>
        </w:rPr>
        <w:t>ditetapkan</w:t>
      </w:r>
      <w:proofErr w:type="spellEnd"/>
      <w:r w:rsidRPr="00E756DB">
        <w:rPr>
          <w:rFonts w:ascii="Arial" w:hAnsi="Arial" w:cs="Arial"/>
          <w:lang w:val="en-SG"/>
        </w:rPr>
        <w:t xml:space="preserve"> </w:t>
      </w:r>
      <w:proofErr w:type="spellStart"/>
      <w:r w:rsidRPr="00E756DB">
        <w:rPr>
          <w:rFonts w:ascii="Arial" w:hAnsi="Arial" w:cs="Arial"/>
          <w:lang w:val="en-SG"/>
        </w:rPr>
        <w:t>oleh</w:t>
      </w:r>
      <w:proofErr w:type="spellEnd"/>
      <w:r w:rsidRPr="00E756DB">
        <w:rPr>
          <w:rFonts w:ascii="Arial" w:hAnsi="Arial" w:cs="Arial"/>
          <w:lang w:val="en-SG"/>
        </w:rPr>
        <w:t xml:space="preserve"> </w:t>
      </w:r>
      <w:proofErr w:type="spellStart"/>
      <w:r w:rsidRPr="00E756DB">
        <w:rPr>
          <w:rFonts w:ascii="Arial" w:hAnsi="Arial" w:cs="Arial"/>
          <w:lang w:val="en-SG"/>
        </w:rPr>
        <w:t>direktur</w:t>
      </w:r>
      <w:proofErr w:type="spellEnd"/>
      <w:r w:rsidRPr="00E756DB">
        <w:rPr>
          <w:rFonts w:ascii="Arial" w:hAnsi="Arial" w:cs="Arial"/>
          <w:lang w:val="en-SG"/>
        </w:rPr>
        <w:t xml:space="preserve"> </w:t>
      </w:r>
      <w:proofErr w:type="spellStart"/>
      <w:r w:rsidRPr="00E756DB">
        <w:rPr>
          <w:rFonts w:ascii="Arial" w:hAnsi="Arial" w:cs="Arial"/>
          <w:lang w:val="en-SG"/>
        </w:rPr>
        <w:t>rumah</w:t>
      </w:r>
      <w:proofErr w:type="spellEnd"/>
      <w:r w:rsidRPr="00E756DB">
        <w:rPr>
          <w:rFonts w:ascii="Arial" w:hAnsi="Arial" w:cs="Arial"/>
          <w:lang w:val="en-SG"/>
        </w:rPr>
        <w:t xml:space="preserve"> </w:t>
      </w:r>
      <w:proofErr w:type="spellStart"/>
      <w:r w:rsidRPr="00E756DB">
        <w:rPr>
          <w:rFonts w:ascii="Arial" w:hAnsi="Arial" w:cs="Arial"/>
          <w:lang w:val="en-SG"/>
        </w:rPr>
        <w:t>sakit</w:t>
      </w:r>
      <w:proofErr w:type="spellEnd"/>
      <w:r w:rsidRPr="00E756DB">
        <w:rPr>
          <w:rFonts w:ascii="Arial" w:hAnsi="Arial" w:cs="Arial"/>
          <w:lang w:val="en-SG"/>
        </w:rPr>
        <w:t xml:space="preserve"> yang </w:t>
      </w:r>
      <w:proofErr w:type="spellStart"/>
      <w:r w:rsidRPr="00E756DB">
        <w:rPr>
          <w:rFonts w:ascii="Arial" w:hAnsi="Arial" w:cs="Arial"/>
          <w:lang w:val="en-SG"/>
        </w:rPr>
        <w:t>terkait</w:t>
      </w:r>
      <w:proofErr w:type="spellEnd"/>
      <w:r w:rsidRPr="00E756DB">
        <w:rPr>
          <w:rFonts w:ascii="Arial" w:hAnsi="Arial" w:cs="Arial"/>
          <w:lang w:val="en-SG"/>
        </w:rPr>
        <w:t xml:space="preserve"> </w:t>
      </w:r>
      <w:proofErr w:type="spellStart"/>
      <w:r w:rsidRPr="00E756DB">
        <w:rPr>
          <w:rFonts w:ascii="Arial" w:hAnsi="Arial" w:cs="Arial"/>
          <w:lang w:val="en-SG"/>
        </w:rPr>
        <w:t>secara</w:t>
      </w:r>
      <w:proofErr w:type="spellEnd"/>
      <w:r w:rsidRPr="00E756DB">
        <w:rPr>
          <w:rFonts w:ascii="Arial" w:hAnsi="Arial" w:cs="Arial"/>
          <w:lang w:val="en-SG"/>
        </w:rPr>
        <w:t xml:space="preserve"> </w:t>
      </w:r>
      <w:proofErr w:type="spellStart"/>
      <w:r w:rsidRPr="00E756DB">
        <w:rPr>
          <w:rFonts w:ascii="Arial" w:hAnsi="Arial" w:cs="Arial"/>
          <w:lang w:val="en-SG"/>
        </w:rPr>
        <w:t>spesifik</w:t>
      </w:r>
      <w:proofErr w:type="spellEnd"/>
      <w:r w:rsidRPr="00E756DB">
        <w:rPr>
          <w:rFonts w:ascii="Arial" w:hAnsi="Arial" w:cs="Arial"/>
          <w:lang w:val="en-SG"/>
        </w:rPr>
        <w:t xml:space="preserve"> </w:t>
      </w:r>
      <w:proofErr w:type="spellStart"/>
      <w:r w:rsidRPr="00E756DB">
        <w:rPr>
          <w:rFonts w:ascii="Arial" w:hAnsi="Arial" w:cs="Arial"/>
          <w:lang w:val="en-SG"/>
        </w:rPr>
        <w:t>dengan</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00357C6F" w:rsidRPr="00E756DB">
        <w:rPr>
          <w:rFonts w:ascii="Arial" w:hAnsi="Arial" w:cs="Arial"/>
          <w:lang w:val="en-SG"/>
        </w:rPr>
        <w:t>.</w:t>
      </w:r>
    </w:p>
    <w:p w:rsidR="00357C6F" w:rsidRPr="00E756DB" w:rsidRDefault="00EF6947" w:rsidP="003D1142">
      <w:pPr>
        <w:pStyle w:val="NoSpacing"/>
        <w:numPr>
          <w:ilvl w:val="0"/>
          <w:numId w:val="23"/>
        </w:numPr>
        <w:spacing w:line="360" w:lineRule="auto"/>
        <w:ind w:left="720"/>
        <w:jc w:val="both"/>
        <w:rPr>
          <w:rFonts w:ascii="Arial" w:hAnsi="Arial" w:cs="Arial"/>
          <w:lang w:val="en-SG"/>
        </w:rPr>
      </w:pPr>
      <w:proofErr w:type="spellStart"/>
      <w:r w:rsidRPr="00E756DB">
        <w:rPr>
          <w:rFonts w:ascii="Arial" w:hAnsi="Arial" w:cs="Arial"/>
          <w:lang w:val="en-SG"/>
        </w:rPr>
        <w:t>Penilaian</w:t>
      </w:r>
      <w:proofErr w:type="spellEnd"/>
      <w:r w:rsidRPr="00E756DB">
        <w:rPr>
          <w:rFonts w:ascii="Arial" w:hAnsi="Arial" w:cs="Arial"/>
          <w:lang w:val="en-SG"/>
        </w:rPr>
        <w:t xml:space="preserve"> yang </w:t>
      </w:r>
      <w:proofErr w:type="spellStart"/>
      <w:r w:rsidRPr="00E756DB">
        <w:rPr>
          <w:rFonts w:ascii="Arial" w:hAnsi="Arial" w:cs="Arial"/>
          <w:lang w:val="en-SG"/>
        </w:rPr>
        <w:t>terkait</w:t>
      </w:r>
      <w:proofErr w:type="spellEnd"/>
      <w:r w:rsidRPr="00E756DB">
        <w:rPr>
          <w:rFonts w:ascii="Arial" w:hAnsi="Arial" w:cs="Arial"/>
          <w:lang w:val="en-SG"/>
        </w:rPr>
        <w:t xml:space="preserve"> </w:t>
      </w:r>
      <w:proofErr w:type="spellStart"/>
      <w:r w:rsidRPr="00E756DB">
        <w:rPr>
          <w:rFonts w:ascii="Arial" w:hAnsi="Arial" w:cs="Arial"/>
          <w:lang w:val="en-SG"/>
        </w:rPr>
        <w:t>dengan</w:t>
      </w:r>
      <w:proofErr w:type="spellEnd"/>
      <w:r w:rsidRPr="00E756DB">
        <w:rPr>
          <w:rFonts w:ascii="Arial" w:hAnsi="Arial" w:cs="Arial"/>
          <w:lang w:val="en-SG"/>
        </w:rPr>
        <w:t xml:space="preserve"> </w:t>
      </w:r>
      <w:proofErr w:type="spellStart"/>
      <w:r w:rsidRPr="00E756DB">
        <w:rPr>
          <w:rFonts w:ascii="Arial" w:hAnsi="Arial" w:cs="Arial"/>
          <w:lang w:val="en-SG"/>
        </w:rPr>
        <w:t>prioritas</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secara</w:t>
      </w:r>
      <w:proofErr w:type="spellEnd"/>
      <w:r w:rsidRPr="00E756DB">
        <w:rPr>
          <w:rFonts w:ascii="Arial" w:hAnsi="Arial" w:cs="Arial"/>
          <w:lang w:val="en-SG"/>
        </w:rPr>
        <w:t xml:space="preserve"> </w:t>
      </w:r>
      <w:proofErr w:type="spellStart"/>
      <w:r w:rsidRPr="00E756DB">
        <w:rPr>
          <w:rFonts w:ascii="Arial" w:hAnsi="Arial" w:cs="Arial"/>
          <w:lang w:val="en-SG"/>
        </w:rPr>
        <w:t>spesifik</w:t>
      </w:r>
      <w:proofErr w:type="spellEnd"/>
      <w:r w:rsidRPr="00E756DB">
        <w:rPr>
          <w:rFonts w:ascii="Arial" w:hAnsi="Arial" w:cs="Arial"/>
          <w:lang w:val="en-SG"/>
        </w:rPr>
        <w:t xml:space="preserve"> </w:t>
      </w:r>
      <w:proofErr w:type="spellStart"/>
      <w:r w:rsidRPr="00E756DB">
        <w:rPr>
          <w:rFonts w:ascii="Arial" w:hAnsi="Arial" w:cs="Arial"/>
          <w:lang w:val="en-SG"/>
        </w:rPr>
        <w:t>untuk</w:t>
      </w:r>
      <w:proofErr w:type="spellEnd"/>
      <w:r w:rsidRPr="00E756DB">
        <w:rPr>
          <w:rFonts w:ascii="Arial" w:hAnsi="Arial" w:cs="Arial"/>
          <w:lang w:val="en-SG"/>
        </w:rPr>
        <w:t xml:space="preserve"> </w:t>
      </w:r>
      <w:proofErr w:type="spellStart"/>
      <w:r w:rsidRPr="00E756DB">
        <w:rPr>
          <w:rFonts w:ascii="Arial" w:hAnsi="Arial" w:cs="Arial"/>
          <w:lang w:val="en-SG"/>
        </w:rPr>
        <w:t>mengurangi</w:t>
      </w:r>
      <w:proofErr w:type="spellEnd"/>
      <w:r w:rsidRPr="00E756DB">
        <w:rPr>
          <w:rFonts w:ascii="Arial" w:hAnsi="Arial" w:cs="Arial"/>
          <w:lang w:val="en-SG"/>
        </w:rPr>
        <w:t xml:space="preserve"> </w:t>
      </w:r>
      <w:proofErr w:type="spellStart"/>
      <w:r w:rsidRPr="00E756DB">
        <w:rPr>
          <w:rFonts w:ascii="Arial" w:hAnsi="Arial" w:cs="Arial"/>
          <w:lang w:val="en-SG"/>
        </w:rPr>
        <w:t>variasi</w:t>
      </w:r>
      <w:proofErr w:type="spellEnd"/>
      <w:r w:rsidRPr="00E756DB">
        <w:rPr>
          <w:rFonts w:ascii="Arial" w:hAnsi="Arial" w:cs="Arial"/>
          <w:lang w:val="en-SG"/>
        </w:rPr>
        <w:t xml:space="preserve">, </w:t>
      </w:r>
      <w:proofErr w:type="spellStart"/>
      <w:r w:rsidRPr="00E756DB">
        <w:rPr>
          <w:rFonts w:ascii="Arial" w:hAnsi="Arial" w:cs="Arial"/>
          <w:lang w:val="en-SG"/>
        </w:rPr>
        <w:t>meningkatkan</w:t>
      </w:r>
      <w:proofErr w:type="spellEnd"/>
      <w:r w:rsidRPr="00E756DB">
        <w:rPr>
          <w:rFonts w:ascii="Arial" w:hAnsi="Arial" w:cs="Arial"/>
          <w:lang w:val="en-SG"/>
        </w:rPr>
        <w:t xml:space="preserve"> </w:t>
      </w:r>
      <w:proofErr w:type="spellStart"/>
      <w:r w:rsidRPr="00E756DB">
        <w:rPr>
          <w:rFonts w:ascii="Arial" w:hAnsi="Arial" w:cs="Arial"/>
          <w:lang w:val="en-SG"/>
        </w:rPr>
        <w:t>keselamatan</w:t>
      </w:r>
      <w:proofErr w:type="spellEnd"/>
      <w:r w:rsidRPr="00E756DB">
        <w:rPr>
          <w:rFonts w:ascii="Arial" w:hAnsi="Arial" w:cs="Arial"/>
          <w:lang w:val="en-SG"/>
        </w:rPr>
        <w:t xml:space="preserve"> </w:t>
      </w:r>
      <w:proofErr w:type="spellStart"/>
      <w:r w:rsidRPr="00E756DB">
        <w:rPr>
          <w:rFonts w:ascii="Arial" w:hAnsi="Arial" w:cs="Arial"/>
          <w:lang w:val="en-SG"/>
        </w:rPr>
        <w:t>untuk</w:t>
      </w:r>
      <w:proofErr w:type="spellEnd"/>
      <w:r w:rsidRPr="00E756DB">
        <w:rPr>
          <w:rFonts w:ascii="Arial" w:hAnsi="Arial" w:cs="Arial"/>
          <w:lang w:val="en-SG"/>
        </w:rPr>
        <w:t xml:space="preserve"> </w:t>
      </w:r>
      <w:proofErr w:type="spellStart"/>
      <w:r w:rsidRPr="00E756DB">
        <w:rPr>
          <w:rFonts w:ascii="Arial" w:hAnsi="Arial" w:cs="Arial"/>
          <w:lang w:val="en-SG"/>
        </w:rPr>
        <w:t>tindakan</w:t>
      </w:r>
      <w:proofErr w:type="spellEnd"/>
      <w:r w:rsidRPr="00E756DB">
        <w:rPr>
          <w:rFonts w:ascii="Arial" w:hAnsi="Arial" w:cs="Arial"/>
          <w:lang w:val="en-SG"/>
        </w:rPr>
        <w:t xml:space="preserve"> / </w:t>
      </w:r>
      <w:proofErr w:type="spellStart"/>
      <w:r w:rsidRPr="00E756DB">
        <w:rPr>
          <w:rFonts w:ascii="Arial" w:hAnsi="Arial" w:cs="Arial"/>
          <w:lang w:val="en-SG"/>
        </w:rPr>
        <w:t>tata</w:t>
      </w:r>
      <w:proofErr w:type="spellEnd"/>
      <w:r w:rsidRPr="00E756DB">
        <w:rPr>
          <w:rFonts w:ascii="Arial" w:hAnsi="Arial" w:cs="Arial"/>
          <w:lang w:val="en-SG"/>
        </w:rPr>
        <w:t xml:space="preserve"> </w:t>
      </w:r>
      <w:proofErr w:type="spellStart"/>
      <w:r w:rsidRPr="00E756DB">
        <w:rPr>
          <w:rFonts w:ascii="Arial" w:hAnsi="Arial" w:cs="Arial"/>
          <w:lang w:val="en-SG"/>
        </w:rPr>
        <w:t>laksana</w:t>
      </w:r>
      <w:proofErr w:type="spellEnd"/>
      <w:r w:rsidRPr="00E756DB">
        <w:rPr>
          <w:rFonts w:ascii="Arial" w:hAnsi="Arial" w:cs="Arial"/>
          <w:lang w:val="en-SG"/>
        </w:rPr>
        <w:t xml:space="preserve"> </w:t>
      </w:r>
      <w:proofErr w:type="spellStart"/>
      <w:r w:rsidRPr="00E756DB">
        <w:rPr>
          <w:rFonts w:ascii="Arial" w:hAnsi="Arial" w:cs="Arial"/>
          <w:lang w:val="en-SG"/>
        </w:rPr>
        <w:t>berisiko</w:t>
      </w:r>
      <w:proofErr w:type="spellEnd"/>
      <w:r w:rsidRPr="00E756DB">
        <w:rPr>
          <w:rFonts w:ascii="Arial" w:hAnsi="Arial" w:cs="Arial"/>
          <w:lang w:val="en-SG"/>
        </w:rPr>
        <w:t xml:space="preserve"> </w:t>
      </w:r>
      <w:proofErr w:type="spellStart"/>
      <w:r w:rsidRPr="00E756DB">
        <w:rPr>
          <w:rFonts w:ascii="Arial" w:hAnsi="Arial" w:cs="Arial"/>
          <w:lang w:val="en-SG"/>
        </w:rPr>
        <w:t>tinggi</w:t>
      </w:r>
      <w:proofErr w:type="spellEnd"/>
      <w:r w:rsidRPr="00E756DB">
        <w:rPr>
          <w:rFonts w:ascii="Arial" w:hAnsi="Arial" w:cs="Arial"/>
          <w:lang w:val="en-SG"/>
        </w:rPr>
        <w:t xml:space="preserve">, </w:t>
      </w:r>
      <w:proofErr w:type="spellStart"/>
      <w:r w:rsidRPr="00E756DB">
        <w:rPr>
          <w:rFonts w:ascii="Arial" w:hAnsi="Arial" w:cs="Arial"/>
          <w:lang w:val="en-SG"/>
        </w:rPr>
        <w:t>meningkatkan</w:t>
      </w:r>
      <w:proofErr w:type="spellEnd"/>
      <w:r w:rsidRPr="00E756DB">
        <w:rPr>
          <w:rFonts w:ascii="Arial" w:hAnsi="Arial" w:cs="Arial"/>
          <w:lang w:val="en-SG"/>
        </w:rPr>
        <w:t xml:space="preserve"> </w:t>
      </w:r>
      <w:proofErr w:type="spellStart"/>
      <w:r w:rsidRPr="00E756DB">
        <w:rPr>
          <w:rFonts w:ascii="Arial" w:hAnsi="Arial" w:cs="Arial"/>
          <w:lang w:val="en-SG"/>
        </w:rPr>
        <w:t>tingkat</w:t>
      </w:r>
      <w:proofErr w:type="spellEnd"/>
      <w:r w:rsidRPr="00E756DB">
        <w:rPr>
          <w:rFonts w:ascii="Arial" w:hAnsi="Arial" w:cs="Arial"/>
          <w:lang w:val="en-SG"/>
        </w:rPr>
        <w:t xml:space="preserve"> </w:t>
      </w:r>
      <w:proofErr w:type="spellStart"/>
      <w:r w:rsidRPr="00E756DB">
        <w:rPr>
          <w:rFonts w:ascii="Arial" w:hAnsi="Arial" w:cs="Arial"/>
          <w:lang w:val="en-SG"/>
        </w:rPr>
        <w:t>kepuasan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r w:rsidRPr="00E756DB">
        <w:rPr>
          <w:rFonts w:ascii="Arial" w:hAnsi="Arial" w:cs="Arial"/>
          <w:lang w:val="en-SG"/>
        </w:rPr>
        <w:t>meningkatkan</w:t>
      </w:r>
      <w:proofErr w:type="spellEnd"/>
      <w:r w:rsidRPr="00E756DB">
        <w:rPr>
          <w:rFonts w:ascii="Arial" w:hAnsi="Arial" w:cs="Arial"/>
          <w:lang w:val="en-SG"/>
        </w:rPr>
        <w:t xml:space="preserve"> </w:t>
      </w:r>
      <w:proofErr w:type="spellStart"/>
      <w:r w:rsidRPr="00E756DB">
        <w:rPr>
          <w:rFonts w:ascii="Arial" w:hAnsi="Arial" w:cs="Arial"/>
          <w:lang w:val="en-SG"/>
        </w:rPr>
        <w:t>efisiensi</w:t>
      </w:r>
      <w:proofErr w:type="spellEnd"/>
      <w:r w:rsidR="00357C6F" w:rsidRPr="00E756DB">
        <w:rPr>
          <w:rFonts w:ascii="Arial" w:hAnsi="Arial" w:cs="Arial"/>
          <w:lang w:val="en-SG"/>
        </w:rPr>
        <w:t>.</w:t>
      </w:r>
    </w:p>
    <w:p w:rsidR="00357C6F" w:rsidRPr="00E756DB" w:rsidRDefault="00EF6947" w:rsidP="003D1142">
      <w:pPr>
        <w:pStyle w:val="NoSpacing"/>
        <w:numPr>
          <w:ilvl w:val="0"/>
          <w:numId w:val="23"/>
        </w:numPr>
        <w:spacing w:line="360" w:lineRule="auto"/>
        <w:ind w:left="720"/>
        <w:jc w:val="both"/>
        <w:rPr>
          <w:rFonts w:ascii="Arial" w:hAnsi="Arial" w:cs="Arial"/>
          <w:lang w:val="en-SG"/>
        </w:rPr>
      </w:pPr>
      <w:proofErr w:type="spellStart"/>
      <w:r w:rsidRPr="00E756DB">
        <w:rPr>
          <w:rFonts w:ascii="Arial" w:hAnsi="Arial" w:cs="Arial"/>
          <w:lang w:val="en-SG"/>
        </w:rPr>
        <w:t>Penilaian</w:t>
      </w:r>
      <w:proofErr w:type="spellEnd"/>
      <w:r w:rsidRPr="00E756DB">
        <w:rPr>
          <w:rFonts w:ascii="Arial" w:hAnsi="Arial" w:cs="Arial"/>
          <w:lang w:val="en-SG"/>
        </w:rPr>
        <w:t xml:space="preserve"> </w:t>
      </w:r>
      <w:proofErr w:type="spellStart"/>
      <w:r w:rsidRPr="00E756DB">
        <w:rPr>
          <w:rFonts w:ascii="Arial" w:hAnsi="Arial" w:cs="Arial"/>
          <w:lang w:val="en-SG"/>
        </w:rPr>
        <w:t>spesifik</w:t>
      </w:r>
      <w:proofErr w:type="spellEnd"/>
      <w:r w:rsidRPr="00E756DB">
        <w:rPr>
          <w:rFonts w:ascii="Arial" w:hAnsi="Arial" w:cs="Arial"/>
          <w:lang w:val="en-SG"/>
        </w:rPr>
        <w:t xml:space="preserve"> di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juga</w:t>
      </w:r>
      <w:proofErr w:type="spellEnd"/>
      <w:r w:rsidRPr="00E756DB">
        <w:rPr>
          <w:rFonts w:ascii="Arial" w:hAnsi="Arial" w:cs="Arial"/>
          <w:lang w:val="en-SG"/>
        </w:rPr>
        <w:t xml:space="preserve"> </w:t>
      </w:r>
      <w:proofErr w:type="spellStart"/>
      <w:r w:rsidRPr="00E756DB">
        <w:rPr>
          <w:rFonts w:ascii="Arial" w:hAnsi="Arial" w:cs="Arial"/>
          <w:lang w:val="en-SG"/>
        </w:rPr>
        <w:t>diharapkan</w:t>
      </w:r>
      <w:proofErr w:type="spellEnd"/>
      <w:r w:rsidRPr="00E756DB">
        <w:rPr>
          <w:rFonts w:ascii="Arial" w:hAnsi="Arial" w:cs="Arial"/>
          <w:lang w:val="en-SG"/>
        </w:rPr>
        <w:t xml:space="preserve"> </w:t>
      </w:r>
      <w:proofErr w:type="spellStart"/>
      <w:r w:rsidRPr="00E756DB">
        <w:rPr>
          <w:rFonts w:ascii="Arial" w:hAnsi="Arial" w:cs="Arial"/>
          <w:lang w:val="en-SG"/>
        </w:rPr>
        <w:t>dapat</w:t>
      </w:r>
      <w:proofErr w:type="spellEnd"/>
      <w:r w:rsidRPr="00E756DB">
        <w:rPr>
          <w:rFonts w:ascii="Arial" w:hAnsi="Arial" w:cs="Arial"/>
          <w:lang w:val="en-SG"/>
        </w:rPr>
        <w:t xml:space="preserve"> </w:t>
      </w:r>
      <w:proofErr w:type="spellStart"/>
      <w:r w:rsidRPr="00E756DB">
        <w:rPr>
          <w:rFonts w:ascii="Arial" w:hAnsi="Arial" w:cs="Arial"/>
          <w:lang w:val="en-SG"/>
        </w:rPr>
        <w:t>dipergunakan</w:t>
      </w:r>
      <w:proofErr w:type="spellEnd"/>
      <w:r w:rsidRPr="00E756DB">
        <w:rPr>
          <w:rFonts w:ascii="Arial" w:hAnsi="Arial" w:cs="Arial"/>
          <w:lang w:val="en-SG"/>
        </w:rPr>
        <w:t xml:space="preserve"> </w:t>
      </w:r>
      <w:proofErr w:type="spellStart"/>
      <w:r w:rsidRPr="00E756DB">
        <w:rPr>
          <w:rFonts w:ascii="Arial" w:hAnsi="Arial" w:cs="Arial"/>
          <w:lang w:val="en-SG"/>
        </w:rPr>
        <w:t>untuk</w:t>
      </w:r>
      <w:proofErr w:type="spellEnd"/>
      <w:r w:rsidRPr="00E756DB">
        <w:rPr>
          <w:rFonts w:ascii="Arial" w:hAnsi="Arial" w:cs="Arial"/>
          <w:lang w:val="en-SG"/>
        </w:rPr>
        <w:t xml:space="preserve"> </w:t>
      </w:r>
      <w:proofErr w:type="spellStart"/>
      <w:r w:rsidRPr="00E756DB">
        <w:rPr>
          <w:rFonts w:ascii="Arial" w:hAnsi="Arial" w:cs="Arial"/>
          <w:lang w:val="en-SG"/>
        </w:rPr>
        <w:t>melakukan</w:t>
      </w:r>
      <w:proofErr w:type="spellEnd"/>
      <w:r w:rsidRPr="00E756DB">
        <w:rPr>
          <w:rFonts w:ascii="Arial" w:hAnsi="Arial" w:cs="Arial"/>
          <w:lang w:val="en-SG"/>
        </w:rPr>
        <w:t xml:space="preserve"> </w:t>
      </w:r>
      <w:proofErr w:type="spellStart"/>
      <w:r w:rsidRPr="00E756DB">
        <w:rPr>
          <w:rFonts w:ascii="Arial" w:hAnsi="Arial" w:cs="Arial"/>
          <w:lang w:val="en-SG"/>
        </w:rPr>
        <w:t>evaluasi</w:t>
      </w:r>
      <w:proofErr w:type="spellEnd"/>
      <w:r w:rsidRPr="00E756DB">
        <w:rPr>
          <w:rFonts w:ascii="Arial" w:hAnsi="Arial" w:cs="Arial"/>
          <w:lang w:val="en-SG"/>
        </w:rPr>
        <w:t xml:space="preserve"> </w:t>
      </w:r>
      <w:proofErr w:type="spellStart"/>
      <w:r w:rsidRPr="00E756DB">
        <w:rPr>
          <w:rFonts w:ascii="Arial" w:hAnsi="Arial" w:cs="Arial"/>
          <w:lang w:val="en-SG"/>
        </w:rPr>
        <w:t>praktik</w:t>
      </w:r>
      <w:proofErr w:type="spellEnd"/>
      <w:r w:rsidRPr="00E756DB">
        <w:rPr>
          <w:rFonts w:ascii="Arial" w:hAnsi="Arial" w:cs="Arial"/>
          <w:lang w:val="en-SG"/>
        </w:rPr>
        <w:t xml:space="preserve"> professional </w:t>
      </w:r>
      <w:proofErr w:type="spellStart"/>
      <w:r w:rsidRPr="00E756DB">
        <w:rPr>
          <w:rFonts w:ascii="Arial" w:hAnsi="Arial" w:cs="Arial"/>
          <w:lang w:val="en-SG"/>
        </w:rPr>
        <w:t>berkelanjutan</w:t>
      </w:r>
      <w:proofErr w:type="spellEnd"/>
      <w:r w:rsidRPr="00E756DB">
        <w:rPr>
          <w:rFonts w:ascii="Arial" w:hAnsi="Arial" w:cs="Arial"/>
          <w:lang w:val="en-SG"/>
        </w:rPr>
        <w:t xml:space="preserve"> </w:t>
      </w:r>
      <w:proofErr w:type="spellStart"/>
      <w:r w:rsidRPr="00E756DB">
        <w:rPr>
          <w:rFonts w:ascii="Arial" w:hAnsi="Arial" w:cs="Arial"/>
          <w:lang w:val="en-SG"/>
        </w:rPr>
        <w:t>dari</w:t>
      </w:r>
      <w:proofErr w:type="spellEnd"/>
      <w:r w:rsidRPr="00E756DB">
        <w:rPr>
          <w:rFonts w:ascii="Arial" w:hAnsi="Arial" w:cs="Arial"/>
          <w:lang w:val="en-SG"/>
        </w:rPr>
        <w:t xml:space="preserve"> </w:t>
      </w:r>
      <w:proofErr w:type="spellStart"/>
      <w:r w:rsidRPr="00E756DB">
        <w:rPr>
          <w:rFonts w:ascii="Arial" w:hAnsi="Arial" w:cs="Arial"/>
          <w:lang w:val="en-SG"/>
        </w:rPr>
        <w:t>para</w:t>
      </w:r>
      <w:proofErr w:type="spellEnd"/>
      <w:r w:rsidRPr="00E756DB">
        <w:rPr>
          <w:rFonts w:ascii="Arial" w:hAnsi="Arial" w:cs="Arial"/>
          <w:lang w:val="en-SG"/>
        </w:rPr>
        <w:t xml:space="preserve"> </w:t>
      </w:r>
      <w:proofErr w:type="spellStart"/>
      <w:r w:rsidR="006E2F12" w:rsidRPr="00E756DB">
        <w:rPr>
          <w:rFonts w:ascii="Arial" w:hAnsi="Arial" w:cs="Arial"/>
          <w:lang w:val="en-SG"/>
        </w:rPr>
        <w:t>profes</w:t>
      </w:r>
      <w:r w:rsidRPr="00E756DB">
        <w:rPr>
          <w:rFonts w:ascii="Arial" w:hAnsi="Arial" w:cs="Arial"/>
          <w:lang w:val="en-SG"/>
        </w:rPr>
        <w:t>ional</w:t>
      </w:r>
      <w:proofErr w:type="spellEnd"/>
      <w:r w:rsidRPr="00E756DB">
        <w:rPr>
          <w:rFonts w:ascii="Arial" w:hAnsi="Arial" w:cs="Arial"/>
          <w:lang w:val="en-SG"/>
        </w:rPr>
        <w:t xml:space="preserve"> </w:t>
      </w:r>
      <w:proofErr w:type="spellStart"/>
      <w:r w:rsidRPr="00E756DB">
        <w:rPr>
          <w:rFonts w:ascii="Arial" w:hAnsi="Arial" w:cs="Arial"/>
          <w:lang w:val="en-SG"/>
        </w:rPr>
        <w:t>pemberi</w:t>
      </w:r>
      <w:proofErr w:type="spellEnd"/>
      <w:r w:rsidRPr="00E756DB">
        <w:rPr>
          <w:rFonts w:ascii="Arial" w:hAnsi="Arial" w:cs="Arial"/>
          <w:lang w:val="en-SG"/>
        </w:rPr>
        <w:t xml:space="preserve"> </w:t>
      </w:r>
      <w:proofErr w:type="spellStart"/>
      <w:r w:rsidRPr="00E756DB">
        <w:rPr>
          <w:rFonts w:ascii="Arial" w:hAnsi="Arial" w:cs="Arial"/>
          <w:lang w:val="en-SG"/>
        </w:rPr>
        <w:t>asuhan</w:t>
      </w:r>
      <w:proofErr w:type="spellEnd"/>
      <w:r w:rsidRPr="00E756DB">
        <w:rPr>
          <w:rFonts w:ascii="Arial" w:hAnsi="Arial" w:cs="Arial"/>
          <w:lang w:val="en-SG"/>
        </w:rPr>
        <w:t xml:space="preserve"> (PPA)</w:t>
      </w:r>
      <w:r w:rsidR="00357C6F" w:rsidRPr="00E756DB">
        <w:rPr>
          <w:rFonts w:ascii="Arial" w:hAnsi="Arial" w:cs="Arial"/>
          <w:lang w:val="en-SG"/>
        </w:rPr>
        <w:t>.</w:t>
      </w:r>
    </w:p>
    <w:p w:rsidR="00357C6F" w:rsidRPr="00E756DB" w:rsidRDefault="00301148" w:rsidP="003D1142">
      <w:pPr>
        <w:pStyle w:val="NoSpacing"/>
        <w:numPr>
          <w:ilvl w:val="0"/>
          <w:numId w:val="22"/>
        </w:numPr>
        <w:spacing w:line="360" w:lineRule="auto"/>
        <w:ind w:left="360"/>
        <w:jc w:val="both"/>
        <w:rPr>
          <w:rFonts w:ascii="Arial" w:hAnsi="Arial" w:cs="Arial"/>
          <w:lang w:val="en-SG"/>
        </w:rPr>
      </w:pPr>
      <w:proofErr w:type="spellStart"/>
      <w:r w:rsidRPr="00E756DB">
        <w:rPr>
          <w:rFonts w:ascii="Arial" w:hAnsi="Arial" w:cs="Arial"/>
          <w:lang w:val="en-SG"/>
        </w:rPr>
        <w:t>Pemilihan</w:t>
      </w:r>
      <w:proofErr w:type="spellEnd"/>
      <w:r w:rsidRPr="00E756DB">
        <w:rPr>
          <w:rFonts w:ascii="Arial" w:hAnsi="Arial" w:cs="Arial"/>
          <w:lang w:val="en-SG"/>
        </w:rPr>
        <w:t xml:space="preserve"> </w:t>
      </w:r>
      <w:proofErr w:type="spellStart"/>
      <w:r w:rsidRPr="00E756DB">
        <w:rPr>
          <w:rFonts w:ascii="Arial" w:hAnsi="Arial" w:cs="Arial"/>
          <w:lang w:val="en-SG"/>
        </w:rPr>
        <w:t>unsur</w:t>
      </w:r>
      <w:proofErr w:type="spellEnd"/>
      <w:r w:rsidRPr="00E756DB">
        <w:rPr>
          <w:rFonts w:ascii="Arial" w:hAnsi="Arial" w:cs="Arial"/>
          <w:lang w:val="en-SG"/>
        </w:rPr>
        <w:t xml:space="preserve"> </w:t>
      </w:r>
      <w:proofErr w:type="spellStart"/>
      <w:r w:rsidRPr="00E756DB">
        <w:rPr>
          <w:rFonts w:ascii="Arial" w:hAnsi="Arial" w:cs="Arial"/>
          <w:lang w:val="en-SG"/>
        </w:rPr>
        <w:t>penilaian</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sebaiknya</w:t>
      </w:r>
      <w:proofErr w:type="spellEnd"/>
      <w:r w:rsidRPr="00E756DB">
        <w:rPr>
          <w:rFonts w:ascii="Arial" w:hAnsi="Arial" w:cs="Arial"/>
          <w:lang w:val="en-SG"/>
        </w:rPr>
        <w:t xml:space="preserve"> </w:t>
      </w:r>
      <w:proofErr w:type="spellStart"/>
      <w:r w:rsidRPr="00E756DB">
        <w:rPr>
          <w:rFonts w:ascii="Arial" w:hAnsi="Arial" w:cs="Arial"/>
          <w:lang w:val="en-SG"/>
        </w:rPr>
        <w:t>berdasar</w:t>
      </w:r>
      <w:proofErr w:type="spellEnd"/>
      <w:r w:rsidRPr="00E756DB">
        <w:rPr>
          <w:rFonts w:ascii="Arial" w:hAnsi="Arial" w:cs="Arial"/>
          <w:lang w:val="en-SG"/>
        </w:rPr>
        <w:t xml:space="preserve"> </w:t>
      </w:r>
      <w:proofErr w:type="spellStart"/>
      <w:r w:rsidRPr="00E756DB">
        <w:rPr>
          <w:rFonts w:ascii="Arial" w:hAnsi="Arial" w:cs="Arial"/>
          <w:lang w:val="en-SG"/>
        </w:rPr>
        <w:t>atas</w:t>
      </w:r>
      <w:proofErr w:type="spellEnd"/>
      <w:r w:rsidRPr="00E756DB">
        <w:rPr>
          <w:rFonts w:ascii="Arial" w:hAnsi="Arial" w:cs="Arial"/>
          <w:lang w:val="en-SG"/>
        </w:rPr>
        <w:t xml:space="preserve"> :</w:t>
      </w:r>
    </w:p>
    <w:p w:rsidR="00301148" w:rsidRPr="00E756DB" w:rsidRDefault="00D66DDC" w:rsidP="003D1142">
      <w:pPr>
        <w:pStyle w:val="NoSpacing"/>
        <w:numPr>
          <w:ilvl w:val="0"/>
          <w:numId w:val="31"/>
        </w:numPr>
        <w:spacing w:line="360" w:lineRule="auto"/>
        <w:ind w:left="720"/>
        <w:jc w:val="both"/>
        <w:rPr>
          <w:rFonts w:ascii="Arial" w:hAnsi="Arial" w:cs="Arial"/>
          <w:lang w:val="en-SG"/>
        </w:rPr>
      </w:pPr>
      <w:proofErr w:type="spellStart"/>
      <w:r w:rsidRPr="00E756DB">
        <w:rPr>
          <w:rFonts w:ascii="Arial" w:hAnsi="Arial" w:cs="Arial"/>
          <w:lang w:val="en-SG"/>
        </w:rPr>
        <w:t>Kegiatan</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proses yang </w:t>
      </w:r>
      <w:proofErr w:type="spellStart"/>
      <w:r w:rsidRPr="00E756DB">
        <w:rPr>
          <w:rFonts w:ascii="Arial" w:hAnsi="Arial" w:cs="Arial"/>
          <w:lang w:val="en-SG"/>
        </w:rPr>
        <w:t>membutuhkan</w:t>
      </w:r>
      <w:proofErr w:type="spellEnd"/>
      <w:r w:rsidRPr="00E756DB">
        <w:rPr>
          <w:rFonts w:ascii="Arial" w:hAnsi="Arial" w:cs="Arial"/>
          <w:lang w:val="en-SG"/>
        </w:rPr>
        <w:t xml:space="preserve"> </w:t>
      </w:r>
      <w:proofErr w:type="spellStart"/>
      <w:r w:rsidRPr="00E756DB">
        <w:rPr>
          <w:rFonts w:ascii="Arial" w:hAnsi="Arial" w:cs="Arial"/>
          <w:lang w:val="en-SG"/>
        </w:rPr>
        <w:t>perbaikan</w:t>
      </w:r>
      <w:proofErr w:type="spellEnd"/>
      <w:r w:rsidRPr="00E756DB">
        <w:rPr>
          <w:rFonts w:ascii="Arial" w:hAnsi="Arial" w:cs="Arial"/>
          <w:lang w:val="en-SG"/>
        </w:rPr>
        <w:t xml:space="preserve"> di </w:t>
      </w:r>
      <w:proofErr w:type="spellStart"/>
      <w:r w:rsidRPr="00E756DB">
        <w:rPr>
          <w:rFonts w:ascii="Arial" w:hAnsi="Arial" w:cs="Arial"/>
          <w:lang w:val="en-SG"/>
        </w:rPr>
        <w:t>setiap</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w:t>
      </w:r>
    </w:p>
    <w:p w:rsidR="00D66DDC" w:rsidRPr="00E756DB" w:rsidRDefault="00D66DDC" w:rsidP="003D1142">
      <w:pPr>
        <w:pStyle w:val="NoSpacing"/>
        <w:numPr>
          <w:ilvl w:val="0"/>
          <w:numId w:val="31"/>
        </w:numPr>
        <w:spacing w:line="360" w:lineRule="auto"/>
        <w:ind w:left="720"/>
        <w:jc w:val="both"/>
        <w:rPr>
          <w:rFonts w:ascii="Arial" w:hAnsi="Arial" w:cs="Arial"/>
          <w:lang w:val="en-SG"/>
        </w:rPr>
      </w:pPr>
      <w:proofErr w:type="spellStart"/>
      <w:r w:rsidRPr="00E756DB">
        <w:rPr>
          <w:rFonts w:ascii="Arial" w:hAnsi="Arial" w:cs="Arial"/>
          <w:lang w:val="en-SG"/>
        </w:rPr>
        <w:t>Setiap</w:t>
      </w:r>
      <w:proofErr w:type="spellEnd"/>
      <w:r w:rsidRPr="00E756DB">
        <w:rPr>
          <w:rFonts w:ascii="Arial" w:hAnsi="Arial" w:cs="Arial"/>
          <w:lang w:val="en-SG"/>
        </w:rPr>
        <w:t xml:space="preserve"> </w:t>
      </w:r>
      <w:proofErr w:type="spellStart"/>
      <w:r w:rsidRPr="00E756DB">
        <w:rPr>
          <w:rFonts w:ascii="Arial" w:hAnsi="Arial" w:cs="Arial"/>
          <w:lang w:val="en-SG"/>
        </w:rPr>
        <w:t>unsur</w:t>
      </w:r>
      <w:proofErr w:type="spellEnd"/>
      <w:r w:rsidRPr="00E756DB">
        <w:rPr>
          <w:rFonts w:ascii="Arial" w:hAnsi="Arial" w:cs="Arial"/>
          <w:lang w:val="en-SG"/>
        </w:rPr>
        <w:t xml:space="preserve"> </w:t>
      </w:r>
      <w:proofErr w:type="spellStart"/>
      <w:r w:rsidRPr="00E756DB">
        <w:rPr>
          <w:rFonts w:ascii="Arial" w:hAnsi="Arial" w:cs="Arial"/>
          <w:lang w:val="en-SG"/>
        </w:rPr>
        <w:t>penilaian</w:t>
      </w:r>
      <w:proofErr w:type="spellEnd"/>
      <w:r w:rsidRPr="00E756DB">
        <w:rPr>
          <w:rFonts w:ascii="Arial" w:hAnsi="Arial" w:cs="Arial"/>
          <w:lang w:val="en-SG"/>
        </w:rPr>
        <w:t xml:space="preserve"> </w:t>
      </w:r>
      <w:proofErr w:type="spellStart"/>
      <w:r w:rsidRPr="00E756DB">
        <w:rPr>
          <w:rFonts w:ascii="Arial" w:hAnsi="Arial" w:cs="Arial"/>
          <w:lang w:val="en-SG"/>
        </w:rPr>
        <w:t>harus</w:t>
      </w:r>
      <w:proofErr w:type="spellEnd"/>
      <w:r w:rsidRPr="00E756DB">
        <w:rPr>
          <w:rFonts w:ascii="Arial" w:hAnsi="Arial" w:cs="Arial"/>
          <w:lang w:val="en-SG"/>
        </w:rPr>
        <w:t xml:space="preserve"> </w:t>
      </w:r>
      <w:proofErr w:type="spellStart"/>
      <w:r w:rsidRPr="00E756DB">
        <w:rPr>
          <w:rFonts w:ascii="Arial" w:hAnsi="Arial" w:cs="Arial"/>
          <w:lang w:val="en-SG"/>
        </w:rPr>
        <w:t>ada</w:t>
      </w:r>
      <w:proofErr w:type="spellEnd"/>
      <w:r w:rsidRPr="00E756DB">
        <w:rPr>
          <w:rFonts w:ascii="Arial" w:hAnsi="Arial" w:cs="Arial"/>
          <w:lang w:val="en-SG"/>
        </w:rPr>
        <w:t xml:space="preserve"> </w:t>
      </w:r>
      <w:proofErr w:type="spellStart"/>
      <w:r w:rsidRPr="00E756DB">
        <w:rPr>
          <w:rFonts w:ascii="Arial" w:hAnsi="Arial" w:cs="Arial"/>
          <w:lang w:val="en-SG"/>
        </w:rPr>
        <w:t>suatu</w:t>
      </w:r>
      <w:proofErr w:type="spellEnd"/>
      <w:r w:rsidRPr="00E756DB">
        <w:rPr>
          <w:rFonts w:ascii="Arial" w:hAnsi="Arial" w:cs="Arial"/>
          <w:lang w:val="en-SG"/>
        </w:rPr>
        <w:t xml:space="preserve"> target yang </w:t>
      </w:r>
      <w:proofErr w:type="spellStart"/>
      <w:r w:rsidRPr="00E756DB">
        <w:rPr>
          <w:rFonts w:ascii="Arial" w:hAnsi="Arial" w:cs="Arial"/>
          <w:lang w:val="en-SG"/>
        </w:rPr>
        <w:t>ditetapkan</w:t>
      </w:r>
      <w:proofErr w:type="spellEnd"/>
      <w:r w:rsidRPr="00E756DB">
        <w:rPr>
          <w:rFonts w:ascii="Arial" w:hAnsi="Arial" w:cs="Arial"/>
          <w:lang w:val="en-SG"/>
        </w:rPr>
        <w:t>.</w:t>
      </w:r>
    </w:p>
    <w:p w:rsidR="00D66DDC" w:rsidRDefault="006E2F12" w:rsidP="00E756DB">
      <w:pPr>
        <w:pStyle w:val="NoSpacing"/>
        <w:numPr>
          <w:ilvl w:val="0"/>
          <w:numId w:val="22"/>
        </w:numPr>
        <w:spacing w:line="360" w:lineRule="auto"/>
        <w:ind w:left="360"/>
        <w:jc w:val="both"/>
        <w:rPr>
          <w:rFonts w:ascii="Arial" w:hAnsi="Arial" w:cs="Arial"/>
          <w:lang w:val="en-SG"/>
        </w:rPr>
      </w:pPr>
      <w:proofErr w:type="spellStart"/>
      <w:r w:rsidRPr="00E756DB">
        <w:rPr>
          <w:rFonts w:ascii="Arial" w:hAnsi="Arial" w:cs="Arial"/>
          <w:lang w:val="en-SG"/>
        </w:rPr>
        <w:t>Kepala</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klinis</w:t>
      </w:r>
      <w:proofErr w:type="spellEnd"/>
      <w:r w:rsidRPr="00E756DB">
        <w:rPr>
          <w:rFonts w:ascii="Arial" w:hAnsi="Arial" w:cs="Arial"/>
          <w:lang w:val="en-SG"/>
        </w:rPr>
        <w:t xml:space="preserve"> </w:t>
      </w:r>
      <w:proofErr w:type="spellStart"/>
      <w:r w:rsidRPr="00E756DB">
        <w:rPr>
          <w:rFonts w:ascii="Arial" w:hAnsi="Arial" w:cs="Arial"/>
          <w:lang w:val="en-SG"/>
        </w:rPr>
        <w:t>bertanggung</w:t>
      </w:r>
      <w:proofErr w:type="spellEnd"/>
      <w:r w:rsidRPr="00E756DB">
        <w:rPr>
          <w:rFonts w:ascii="Arial" w:hAnsi="Arial" w:cs="Arial"/>
          <w:lang w:val="en-SG"/>
        </w:rPr>
        <w:t xml:space="preserve"> </w:t>
      </w:r>
      <w:proofErr w:type="spellStart"/>
      <w:r w:rsidRPr="00E756DB">
        <w:rPr>
          <w:rFonts w:ascii="Arial" w:hAnsi="Arial" w:cs="Arial"/>
          <w:lang w:val="en-SG"/>
        </w:rPr>
        <w:t>jawab</w:t>
      </w:r>
      <w:proofErr w:type="spellEnd"/>
      <w:r w:rsidRPr="00E756DB">
        <w:rPr>
          <w:rFonts w:ascii="Arial" w:hAnsi="Arial" w:cs="Arial"/>
          <w:lang w:val="en-SG"/>
        </w:rPr>
        <w:t xml:space="preserve"> </w:t>
      </w:r>
      <w:proofErr w:type="spellStart"/>
      <w:r w:rsidRPr="00E756DB">
        <w:rPr>
          <w:rFonts w:ascii="Arial" w:hAnsi="Arial" w:cs="Arial"/>
          <w:lang w:val="en-SG"/>
        </w:rPr>
        <w:t>untuk</w:t>
      </w:r>
      <w:proofErr w:type="spellEnd"/>
      <w:r w:rsidRPr="00E756DB">
        <w:rPr>
          <w:rFonts w:ascii="Arial" w:hAnsi="Arial" w:cs="Arial"/>
          <w:lang w:val="en-SG"/>
        </w:rPr>
        <w:t xml:space="preserve"> </w:t>
      </w:r>
      <w:proofErr w:type="spellStart"/>
      <w:r w:rsidRPr="00E756DB">
        <w:rPr>
          <w:rFonts w:ascii="Arial" w:hAnsi="Arial" w:cs="Arial"/>
          <w:lang w:val="en-SG"/>
        </w:rPr>
        <w:t>memastikan</w:t>
      </w:r>
      <w:proofErr w:type="spellEnd"/>
      <w:r w:rsidRPr="00E756DB">
        <w:rPr>
          <w:rFonts w:ascii="Arial" w:hAnsi="Arial" w:cs="Arial"/>
          <w:lang w:val="en-SG"/>
        </w:rPr>
        <w:t xml:space="preserve"> </w:t>
      </w:r>
      <w:proofErr w:type="spellStart"/>
      <w:r w:rsidRPr="00E756DB">
        <w:rPr>
          <w:rFonts w:ascii="Arial" w:hAnsi="Arial" w:cs="Arial"/>
          <w:lang w:val="en-SG"/>
        </w:rPr>
        <w:t>bahwa</w:t>
      </w:r>
      <w:proofErr w:type="spellEnd"/>
      <w:r w:rsidRPr="00E756DB">
        <w:rPr>
          <w:rFonts w:ascii="Arial" w:hAnsi="Arial" w:cs="Arial"/>
          <w:lang w:val="en-SG"/>
        </w:rPr>
        <w:t xml:space="preserve"> </w:t>
      </w:r>
      <w:proofErr w:type="spellStart"/>
      <w:r w:rsidRPr="00E756DB">
        <w:rPr>
          <w:rFonts w:ascii="Arial" w:hAnsi="Arial" w:cs="Arial"/>
          <w:lang w:val="en-SG"/>
        </w:rPr>
        <w:t>kegiatan</w:t>
      </w:r>
      <w:proofErr w:type="spellEnd"/>
      <w:r w:rsidRPr="00E756DB">
        <w:rPr>
          <w:rFonts w:ascii="Arial" w:hAnsi="Arial" w:cs="Arial"/>
          <w:lang w:val="en-SG"/>
        </w:rPr>
        <w:t xml:space="preserve"> </w:t>
      </w:r>
      <w:proofErr w:type="spellStart"/>
      <w:r w:rsidRPr="00E756DB">
        <w:rPr>
          <w:rFonts w:ascii="Arial" w:hAnsi="Arial" w:cs="Arial"/>
          <w:lang w:val="en-SG"/>
        </w:rPr>
        <w:t>penilaian</w:t>
      </w:r>
      <w:proofErr w:type="spellEnd"/>
      <w:r w:rsidRPr="00E756DB">
        <w:rPr>
          <w:rFonts w:ascii="Arial" w:hAnsi="Arial" w:cs="Arial"/>
          <w:lang w:val="en-SG"/>
        </w:rPr>
        <w:t xml:space="preserve"> </w:t>
      </w:r>
      <w:proofErr w:type="spellStart"/>
      <w:r w:rsidRPr="00E756DB">
        <w:rPr>
          <w:rFonts w:ascii="Arial" w:hAnsi="Arial" w:cs="Arial"/>
          <w:lang w:val="en-SG"/>
        </w:rPr>
        <w:t>dapat</w:t>
      </w:r>
      <w:proofErr w:type="spellEnd"/>
      <w:r w:rsidRPr="00E756DB">
        <w:rPr>
          <w:rFonts w:ascii="Arial" w:hAnsi="Arial" w:cs="Arial"/>
          <w:lang w:val="en-SG"/>
        </w:rPr>
        <w:t xml:space="preserve"> </w:t>
      </w:r>
      <w:proofErr w:type="spellStart"/>
      <w:r w:rsidRPr="00E756DB">
        <w:rPr>
          <w:rFonts w:ascii="Arial" w:hAnsi="Arial" w:cs="Arial"/>
          <w:lang w:val="en-SG"/>
        </w:rPr>
        <w:t>memberikan</w:t>
      </w:r>
      <w:proofErr w:type="spellEnd"/>
      <w:r w:rsidRPr="00E756DB">
        <w:rPr>
          <w:rFonts w:ascii="Arial" w:hAnsi="Arial" w:cs="Arial"/>
          <w:lang w:val="en-SG"/>
        </w:rPr>
        <w:t xml:space="preserve"> </w:t>
      </w:r>
      <w:proofErr w:type="spellStart"/>
      <w:r w:rsidRPr="00E756DB">
        <w:rPr>
          <w:rFonts w:ascii="Arial" w:hAnsi="Arial" w:cs="Arial"/>
          <w:lang w:val="en-SG"/>
        </w:rPr>
        <w:t>kesempatan</w:t>
      </w:r>
      <w:proofErr w:type="spellEnd"/>
      <w:r w:rsidRPr="00E756DB">
        <w:rPr>
          <w:rFonts w:ascii="Arial" w:hAnsi="Arial" w:cs="Arial"/>
          <w:lang w:val="en-SG"/>
        </w:rPr>
        <w:t xml:space="preserve"> </w:t>
      </w:r>
      <w:proofErr w:type="spellStart"/>
      <w:r w:rsidRPr="00E756DB">
        <w:rPr>
          <w:rFonts w:ascii="Arial" w:hAnsi="Arial" w:cs="Arial"/>
          <w:lang w:val="en-SG"/>
        </w:rPr>
        <w:t>untuk</w:t>
      </w:r>
      <w:proofErr w:type="spellEnd"/>
      <w:r w:rsidRPr="00E756DB">
        <w:rPr>
          <w:rFonts w:ascii="Arial" w:hAnsi="Arial" w:cs="Arial"/>
          <w:lang w:val="en-SG"/>
        </w:rPr>
        <w:t xml:space="preserve"> </w:t>
      </w:r>
      <w:proofErr w:type="spellStart"/>
      <w:r w:rsidRPr="00E756DB">
        <w:rPr>
          <w:rFonts w:ascii="Arial" w:hAnsi="Arial" w:cs="Arial"/>
          <w:lang w:val="en-SG"/>
        </w:rPr>
        <w:t>evaluasi</w:t>
      </w:r>
      <w:proofErr w:type="spellEnd"/>
      <w:r w:rsidRPr="00E756DB">
        <w:rPr>
          <w:rFonts w:ascii="Arial" w:hAnsi="Arial" w:cs="Arial"/>
          <w:lang w:val="en-SG"/>
        </w:rPr>
        <w:t xml:space="preserve"> </w:t>
      </w:r>
      <w:proofErr w:type="spellStart"/>
      <w:r w:rsidRPr="00E756DB">
        <w:rPr>
          <w:rFonts w:ascii="Arial" w:hAnsi="Arial" w:cs="Arial"/>
          <w:lang w:val="en-SG"/>
        </w:rPr>
        <w:t>bagi</w:t>
      </w:r>
      <w:proofErr w:type="spellEnd"/>
      <w:r w:rsidRPr="00E756DB">
        <w:rPr>
          <w:rFonts w:ascii="Arial" w:hAnsi="Arial" w:cs="Arial"/>
          <w:lang w:val="en-SG"/>
        </w:rPr>
        <w:t xml:space="preserve"> </w:t>
      </w:r>
      <w:proofErr w:type="spellStart"/>
      <w:r w:rsidRPr="00E756DB">
        <w:rPr>
          <w:rFonts w:ascii="Arial" w:hAnsi="Arial" w:cs="Arial"/>
          <w:lang w:val="en-SG"/>
        </w:rPr>
        <w:t>para</w:t>
      </w:r>
      <w:proofErr w:type="spellEnd"/>
      <w:r w:rsidRPr="00E756DB">
        <w:rPr>
          <w:rFonts w:ascii="Arial" w:hAnsi="Arial" w:cs="Arial"/>
          <w:lang w:val="en-SG"/>
        </w:rPr>
        <w:t xml:space="preserve"> </w:t>
      </w:r>
      <w:proofErr w:type="spellStart"/>
      <w:r w:rsidRPr="00E756DB">
        <w:rPr>
          <w:rFonts w:ascii="Arial" w:hAnsi="Arial" w:cs="Arial"/>
          <w:lang w:val="en-SG"/>
        </w:rPr>
        <w:t>staf</w:t>
      </w:r>
      <w:proofErr w:type="spellEnd"/>
      <w:r w:rsidRPr="00E756DB">
        <w:rPr>
          <w:rFonts w:ascii="Arial" w:hAnsi="Arial" w:cs="Arial"/>
          <w:lang w:val="en-SG"/>
        </w:rPr>
        <w:t xml:space="preserve"> </w:t>
      </w:r>
      <w:proofErr w:type="spellStart"/>
      <w:r w:rsidRPr="00E756DB">
        <w:rPr>
          <w:rFonts w:ascii="Arial" w:hAnsi="Arial" w:cs="Arial"/>
          <w:lang w:val="en-SG"/>
        </w:rPr>
        <w:t>maupun</w:t>
      </w:r>
      <w:proofErr w:type="spellEnd"/>
      <w:r w:rsidRPr="00E756DB">
        <w:rPr>
          <w:rFonts w:ascii="Arial" w:hAnsi="Arial" w:cs="Arial"/>
          <w:lang w:val="en-SG"/>
        </w:rPr>
        <w:t xml:space="preserve"> proses </w:t>
      </w:r>
      <w:proofErr w:type="spellStart"/>
      <w:r w:rsidRPr="00E756DB">
        <w:rPr>
          <w:rFonts w:ascii="Arial" w:hAnsi="Arial" w:cs="Arial"/>
          <w:lang w:val="en-SG"/>
        </w:rPr>
        <w:t>pelayanan</w:t>
      </w:r>
      <w:proofErr w:type="spellEnd"/>
      <w:r w:rsidR="00357C6F" w:rsidRPr="00E756DB">
        <w:rPr>
          <w:rFonts w:ascii="Arial" w:hAnsi="Arial" w:cs="Arial"/>
          <w:lang w:val="en-SG"/>
        </w:rPr>
        <w:t>.</w:t>
      </w:r>
      <w:r w:rsidRPr="00E756DB">
        <w:rPr>
          <w:rFonts w:ascii="Arial" w:hAnsi="Arial" w:cs="Arial"/>
          <w:lang w:val="en-SG"/>
        </w:rPr>
        <w:t xml:space="preserve"> </w:t>
      </w:r>
      <w:proofErr w:type="spellStart"/>
      <w:r w:rsidRPr="00E756DB">
        <w:rPr>
          <w:rFonts w:ascii="Arial" w:hAnsi="Arial" w:cs="Arial"/>
          <w:lang w:val="en-SG"/>
        </w:rPr>
        <w:t>Karena</w:t>
      </w:r>
      <w:proofErr w:type="spellEnd"/>
      <w:r w:rsidRPr="00E756DB">
        <w:rPr>
          <w:rFonts w:ascii="Arial" w:hAnsi="Arial" w:cs="Arial"/>
          <w:lang w:val="en-SG"/>
        </w:rPr>
        <w:t xml:space="preserve"> </w:t>
      </w:r>
      <w:proofErr w:type="spellStart"/>
      <w:r w:rsidRPr="00E756DB">
        <w:rPr>
          <w:rFonts w:ascii="Arial" w:hAnsi="Arial" w:cs="Arial"/>
          <w:lang w:val="en-SG"/>
        </w:rPr>
        <w:t>itu</w:t>
      </w:r>
      <w:proofErr w:type="spellEnd"/>
      <w:r w:rsidRPr="00E756DB">
        <w:rPr>
          <w:rFonts w:ascii="Arial" w:hAnsi="Arial" w:cs="Arial"/>
          <w:lang w:val="en-SG"/>
        </w:rPr>
        <w:t xml:space="preserve">, </w:t>
      </w:r>
      <w:proofErr w:type="spellStart"/>
      <w:r w:rsidRPr="00E756DB">
        <w:rPr>
          <w:rFonts w:ascii="Arial" w:hAnsi="Arial" w:cs="Arial"/>
          <w:lang w:val="en-SG"/>
        </w:rPr>
        <w:t>seiring</w:t>
      </w:r>
      <w:proofErr w:type="spellEnd"/>
      <w:r w:rsidRPr="00E756DB">
        <w:rPr>
          <w:rFonts w:ascii="Arial" w:hAnsi="Arial" w:cs="Arial"/>
          <w:lang w:val="en-SG"/>
        </w:rPr>
        <w:t xml:space="preserve"> </w:t>
      </w:r>
      <w:proofErr w:type="spellStart"/>
      <w:r w:rsidRPr="00E756DB">
        <w:rPr>
          <w:rFonts w:ascii="Arial" w:hAnsi="Arial" w:cs="Arial"/>
          <w:lang w:val="en-SG"/>
        </w:rPr>
        <w:t>dengan</w:t>
      </w:r>
      <w:proofErr w:type="spellEnd"/>
      <w:r w:rsidRPr="00E756DB">
        <w:rPr>
          <w:rFonts w:ascii="Arial" w:hAnsi="Arial" w:cs="Arial"/>
          <w:lang w:val="en-SG"/>
        </w:rPr>
        <w:t xml:space="preserve"> </w:t>
      </w:r>
      <w:proofErr w:type="spellStart"/>
      <w:r w:rsidRPr="00E756DB">
        <w:rPr>
          <w:rFonts w:ascii="Arial" w:hAnsi="Arial" w:cs="Arial"/>
          <w:lang w:val="en-SG"/>
        </w:rPr>
        <w:t>berjalannya</w:t>
      </w:r>
      <w:proofErr w:type="spellEnd"/>
      <w:r w:rsidRPr="00E756DB">
        <w:rPr>
          <w:rFonts w:ascii="Arial" w:hAnsi="Arial" w:cs="Arial"/>
          <w:lang w:val="en-SG"/>
        </w:rPr>
        <w:t xml:space="preserve"> </w:t>
      </w:r>
      <w:proofErr w:type="spellStart"/>
      <w:r w:rsidRPr="00E756DB">
        <w:rPr>
          <w:rFonts w:ascii="Arial" w:hAnsi="Arial" w:cs="Arial"/>
          <w:lang w:val="en-SG"/>
        </w:rPr>
        <w:t>waktu</w:t>
      </w:r>
      <w:proofErr w:type="spellEnd"/>
      <w:r w:rsidRPr="00E756DB">
        <w:rPr>
          <w:rFonts w:ascii="Arial" w:hAnsi="Arial" w:cs="Arial"/>
          <w:lang w:val="en-SG"/>
        </w:rPr>
        <w:t xml:space="preserve">, </w:t>
      </w:r>
      <w:proofErr w:type="spellStart"/>
      <w:r w:rsidRPr="00E756DB">
        <w:rPr>
          <w:rFonts w:ascii="Arial" w:hAnsi="Arial" w:cs="Arial"/>
          <w:lang w:val="en-SG"/>
        </w:rPr>
        <w:t>penilaian</w:t>
      </w:r>
      <w:proofErr w:type="spellEnd"/>
      <w:r w:rsidRPr="00E756DB">
        <w:rPr>
          <w:rFonts w:ascii="Arial" w:hAnsi="Arial" w:cs="Arial"/>
          <w:lang w:val="en-SG"/>
        </w:rPr>
        <w:t xml:space="preserve"> </w:t>
      </w:r>
      <w:proofErr w:type="spellStart"/>
      <w:r w:rsidRPr="00E756DB">
        <w:rPr>
          <w:rFonts w:ascii="Arial" w:hAnsi="Arial" w:cs="Arial"/>
          <w:lang w:val="en-SG"/>
        </w:rPr>
        <w:t>harus</w:t>
      </w:r>
      <w:proofErr w:type="spellEnd"/>
      <w:r w:rsidRPr="00E756DB">
        <w:rPr>
          <w:rFonts w:ascii="Arial" w:hAnsi="Arial" w:cs="Arial"/>
          <w:lang w:val="en-SG"/>
        </w:rPr>
        <w:t xml:space="preserve"> </w:t>
      </w:r>
      <w:proofErr w:type="spellStart"/>
      <w:r w:rsidRPr="00E756DB">
        <w:rPr>
          <w:rFonts w:ascii="Arial" w:hAnsi="Arial" w:cs="Arial"/>
          <w:lang w:val="en-SG"/>
        </w:rPr>
        <w:t>mencakup</w:t>
      </w:r>
      <w:proofErr w:type="spellEnd"/>
      <w:r w:rsidRPr="00E756DB">
        <w:rPr>
          <w:rFonts w:ascii="Arial" w:hAnsi="Arial" w:cs="Arial"/>
          <w:lang w:val="en-SG"/>
        </w:rPr>
        <w:t xml:space="preserve"> </w:t>
      </w:r>
      <w:proofErr w:type="spellStart"/>
      <w:r w:rsidRPr="00E756DB">
        <w:rPr>
          <w:rFonts w:ascii="Arial" w:hAnsi="Arial" w:cs="Arial"/>
          <w:lang w:val="en-SG"/>
        </w:rPr>
        <w:t>semua</w:t>
      </w:r>
      <w:proofErr w:type="spellEnd"/>
      <w:r w:rsidRPr="00E756DB">
        <w:rPr>
          <w:rFonts w:ascii="Arial" w:hAnsi="Arial" w:cs="Arial"/>
          <w:lang w:val="en-SG"/>
        </w:rPr>
        <w:t xml:space="preserve"> </w:t>
      </w:r>
      <w:proofErr w:type="spellStart"/>
      <w:r w:rsidRPr="00E756DB">
        <w:rPr>
          <w:rFonts w:ascii="Arial" w:hAnsi="Arial" w:cs="Arial"/>
          <w:lang w:val="en-SG"/>
        </w:rPr>
        <w:t>pelayanan</w:t>
      </w:r>
      <w:proofErr w:type="spellEnd"/>
      <w:r w:rsidRPr="00E756DB">
        <w:rPr>
          <w:rFonts w:ascii="Arial" w:hAnsi="Arial" w:cs="Arial"/>
          <w:lang w:val="en-SG"/>
        </w:rPr>
        <w:t xml:space="preserve"> yang </w:t>
      </w:r>
      <w:proofErr w:type="spellStart"/>
      <w:r w:rsidRPr="00E756DB">
        <w:rPr>
          <w:rFonts w:ascii="Arial" w:hAnsi="Arial" w:cs="Arial"/>
          <w:lang w:val="en-SG"/>
        </w:rPr>
        <w:t>tersedia</w:t>
      </w:r>
      <w:proofErr w:type="spellEnd"/>
      <w:r w:rsidRPr="00E756DB">
        <w:rPr>
          <w:rFonts w:ascii="Arial" w:hAnsi="Arial" w:cs="Arial"/>
          <w:lang w:val="en-SG"/>
        </w:rPr>
        <w:t xml:space="preserve">. </w:t>
      </w:r>
      <w:proofErr w:type="spellStart"/>
      <w:r w:rsidRPr="00E756DB">
        <w:rPr>
          <w:rFonts w:ascii="Arial" w:hAnsi="Arial" w:cs="Arial"/>
          <w:lang w:val="en-SG"/>
        </w:rPr>
        <w:t>Hasil</w:t>
      </w:r>
      <w:proofErr w:type="spellEnd"/>
      <w:r w:rsidRPr="00E756DB">
        <w:rPr>
          <w:rFonts w:ascii="Arial" w:hAnsi="Arial" w:cs="Arial"/>
          <w:lang w:val="en-SG"/>
        </w:rPr>
        <w:t xml:space="preserve"> </w:t>
      </w:r>
      <w:proofErr w:type="spellStart"/>
      <w:r w:rsidRPr="00E756DB">
        <w:rPr>
          <w:rFonts w:ascii="Arial" w:hAnsi="Arial" w:cs="Arial"/>
          <w:lang w:val="en-SG"/>
        </w:rPr>
        <w:t>dari</w:t>
      </w:r>
      <w:proofErr w:type="spellEnd"/>
      <w:r w:rsidRPr="00E756DB">
        <w:rPr>
          <w:rFonts w:ascii="Arial" w:hAnsi="Arial" w:cs="Arial"/>
          <w:lang w:val="en-SG"/>
        </w:rPr>
        <w:t xml:space="preserve"> data </w:t>
      </w:r>
      <w:proofErr w:type="spellStart"/>
      <w:r w:rsidRPr="00E756DB">
        <w:rPr>
          <w:rFonts w:ascii="Arial" w:hAnsi="Arial" w:cs="Arial"/>
          <w:lang w:val="en-SG"/>
        </w:rPr>
        <w:t>dan</w:t>
      </w:r>
      <w:proofErr w:type="spellEnd"/>
      <w:r w:rsidRPr="00E756DB">
        <w:rPr>
          <w:rFonts w:ascii="Arial" w:hAnsi="Arial" w:cs="Arial"/>
          <w:lang w:val="en-SG"/>
        </w:rPr>
        <w:t xml:space="preserve"> </w:t>
      </w:r>
      <w:proofErr w:type="spellStart"/>
      <w:proofErr w:type="gramStart"/>
      <w:r w:rsidRPr="00E756DB">
        <w:rPr>
          <w:rFonts w:ascii="Arial" w:hAnsi="Arial" w:cs="Arial"/>
          <w:lang w:val="en-SG"/>
        </w:rPr>
        <w:t>informasi</w:t>
      </w:r>
      <w:proofErr w:type="spellEnd"/>
      <w:r w:rsidR="003D1142" w:rsidRPr="00E756DB">
        <w:rPr>
          <w:rFonts w:ascii="Arial" w:hAnsi="Arial" w:cs="Arial"/>
          <w:lang w:val="en-SG"/>
        </w:rPr>
        <w:t xml:space="preserve"> </w:t>
      </w:r>
      <w:r w:rsidRPr="00E756DB">
        <w:rPr>
          <w:rFonts w:ascii="Arial" w:hAnsi="Arial" w:cs="Arial"/>
          <w:lang w:val="en-SG"/>
        </w:rPr>
        <w:t xml:space="preserve"> yang</w:t>
      </w:r>
      <w:proofErr w:type="gramEnd"/>
      <w:r w:rsidRPr="00E756DB">
        <w:rPr>
          <w:rFonts w:ascii="Arial" w:hAnsi="Arial" w:cs="Arial"/>
          <w:lang w:val="en-SG"/>
        </w:rPr>
        <w:t xml:space="preserve"> </w:t>
      </w:r>
      <w:r w:rsidR="003D1142" w:rsidRPr="00E756DB">
        <w:rPr>
          <w:rFonts w:ascii="Arial" w:hAnsi="Arial" w:cs="Arial"/>
          <w:lang w:val="en-SG"/>
        </w:rPr>
        <w:t xml:space="preserve"> </w:t>
      </w:r>
      <w:proofErr w:type="spellStart"/>
      <w:r w:rsidRPr="00E756DB">
        <w:rPr>
          <w:rFonts w:ascii="Arial" w:hAnsi="Arial" w:cs="Arial"/>
          <w:lang w:val="en-SG"/>
        </w:rPr>
        <w:t>didapatkan</w:t>
      </w:r>
      <w:proofErr w:type="spellEnd"/>
      <w:r w:rsidRPr="00E756DB">
        <w:rPr>
          <w:rFonts w:ascii="Arial" w:hAnsi="Arial" w:cs="Arial"/>
          <w:lang w:val="en-SG"/>
        </w:rPr>
        <w:t xml:space="preserve"> </w:t>
      </w:r>
      <w:r w:rsidR="003D1142" w:rsidRPr="00E756DB">
        <w:rPr>
          <w:rFonts w:ascii="Arial" w:hAnsi="Arial" w:cs="Arial"/>
          <w:lang w:val="en-SG"/>
        </w:rPr>
        <w:t xml:space="preserve"> </w:t>
      </w:r>
      <w:proofErr w:type="spellStart"/>
      <w:r w:rsidRPr="00E756DB">
        <w:rPr>
          <w:rFonts w:ascii="Arial" w:hAnsi="Arial" w:cs="Arial"/>
          <w:lang w:val="en-SG"/>
        </w:rPr>
        <w:t>dalam</w:t>
      </w:r>
      <w:proofErr w:type="spellEnd"/>
      <w:r w:rsidRPr="00E756DB">
        <w:rPr>
          <w:rFonts w:ascii="Arial" w:hAnsi="Arial" w:cs="Arial"/>
          <w:lang w:val="en-SG"/>
        </w:rPr>
        <w:t xml:space="preserve"> </w:t>
      </w:r>
      <w:r w:rsidR="003D1142" w:rsidRPr="00E756DB">
        <w:rPr>
          <w:rFonts w:ascii="Arial" w:hAnsi="Arial" w:cs="Arial"/>
          <w:lang w:val="en-SG"/>
        </w:rPr>
        <w:t xml:space="preserve"> </w:t>
      </w:r>
      <w:proofErr w:type="spellStart"/>
      <w:r w:rsidRPr="00E756DB">
        <w:rPr>
          <w:rFonts w:ascii="Arial" w:hAnsi="Arial" w:cs="Arial"/>
          <w:lang w:val="en-SG"/>
        </w:rPr>
        <w:t>penilaian</w:t>
      </w:r>
      <w:proofErr w:type="spellEnd"/>
      <w:r w:rsidR="003D1142" w:rsidRPr="00E756DB">
        <w:rPr>
          <w:rFonts w:ascii="Arial" w:hAnsi="Arial" w:cs="Arial"/>
          <w:lang w:val="en-SG"/>
        </w:rPr>
        <w:t xml:space="preserve"> </w:t>
      </w:r>
      <w:r w:rsidRPr="00E756DB">
        <w:rPr>
          <w:rFonts w:ascii="Arial" w:hAnsi="Arial" w:cs="Arial"/>
          <w:lang w:val="en-SG"/>
        </w:rPr>
        <w:t xml:space="preserve"> </w:t>
      </w:r>
      <w:proofErr w:type="spellStart"/>
      <w:r w:rsidRPr="00E756DB">
        <w:rPr>
          <w:rFonts w:ascii="Arial" w:hAnsi="Arial" w:cs="Arial"/>
          <w:lang w:val="en-SG"/>
        </w:rPr>
        <w:t>adalah</w:t>
      </w:r>
      <w:proofErr w:type="spellEnd"/>
      <w:r w:rsidRPr="00E756DB">
        <w:rPr>
          <w:rFonts w:ascii="Arial" w:hAnsi="Arial" w:cs="Arial"/>
          <w:lang w:val="en-SG"/>
        </w:rPr>
        <w:t xml:space="preserve"> </w:t>
      </w:r>
      <w:proofErr w:type="spellStart"/>
      <w:r w:rsidRPr="00E756DB">
        <w:rPr>
          <w:rFonts w:ascii="Arial" w:hAnsi="Arial" w:cs="Arial"/>
          <w:lang w:val="en-SG"/>
        </w:rPr>
        <w:t>hal</w:t>
      </w:r>
      <w:proofErr w:type="spellEnd"/>
      <w:r w:rsidR="003D1142" w:rsidRPr="00E756DB">
        <w:rPr>
          <w:rFonts w:ascii="Arial" w:hAnsi="Arial" w:cs="Arial"/>
          <w:lang w:val="en-SG"/>
        </w:rPr>
        <w:t xml:space="preserve"> </w:t>
      </w:r>
      <w:r w:rsidRPr="00E756DB">
        <w:rPr>
          <w:rFonts w:ascii="Arial" w:hAnsi="Arial" w:cs="Arial"/>
          <w:lang w:val="en-SG"/>
        </w:rPr>
        <w:t xml:space="preserve"> yang</w:t>
      </w:r>
      <w:r w:rsidR="003D1142" w:rsidRPr="00E756DB">
        <w:rPr>
          <w:rFonts w:ascii="Arial" w:hAnsi="Arial" w:cs="Arial"/>
          <w:lang w:val="en-SG"/>
        </w:rPr>
        <w:t xml:space="preserve"> </w:t>
      </w:r>
      <w:r w:rsidRPr="00E756DB">
        <w:rPr>
          <w:rFonts w:ascii="Arial" w:hAnsi="Arial" w:cs="Arial"/>
          <w:lang w:val="en-SG"/>
        </w:rPr>
        <w:t xml:space="preserve"> </w:t>
      </w:r>
      <w:proofErr w:type="spellStart"/>
      <w:r w:rsidRPr="00E756DB">
        <w:rPr>
          <w:rFonts w:ascii="Arial" w:hAnsi="Arial" w:cs="Arial"/>
          <w:lang w:val="en-SG"/>
        </w:rPr>
        <w:t>penting</w:t>
      </w:r>
      <w:proofErr w:type="spellEnd"/>
      <w:r w:rsidRPr="00E756DB">
        <w:rPr>
          <w:rFonts w:ascii="Arial" w:hAnsi="Arial" w:cs="Arial"/>
          <w:lang w:val="en-SG"/>
        </w:rPr>
        <w:t xml:space="preserve"> </w:t>
      </w:r>
      <w:r w:rsidR="003D1142" w:rsidRPr="00E756DB">
        <w:rPr>
          <w:rFonts w:ascii="Arial" w:hAnsi="Arial" w:cs="Arial"/>
          <w:lang w:val="en-SG"/>
        </w:rPr>
        <w:t xml:space="preserve"> </w:t>
      </w:r>
      <w:proofErr w:type="spellStart"/>
      <w:r w:rsidRPr="00E756DB">
        <w:rPr>
          <w:rFonts w:ascii="Arial" w:hAnsi="Arial" w:cs="Arial"/>
          <w:lang w:val="en-SG"/>
        </w:rPr>
        <w:t>dalam</w:t>
      </w:r>
      <w:proofErr w:type="spellEnd"/>
      <w:r w:rsidRPr="00E756DB">
        <w:rPr>
          <w:rFonts w:ascii="Arial" w:hAnsi="Arial" w:cs="Arial"/>
          <w:lang w:val="en-SG"/>
        </w:rPr>
        <w:t xml:space="preserve"> </w:t>
      </w:r>
      <w:proofErr w:type="spellStart"/>
      <w:r w:rsidRPr="00E756DB">
        <w:rPr>
          <w:rFonts w:ascii="Arial" w:hAnsi="Arial" w:cs="Arial"/>
          <w:lang w:val="en-SG"/>
        </w:rPr>
        <w:t>upaya</w:t>
      </w:r>
      <w:proofErr w:type="spellEnd"/>
      <w:r w:rsidRPr="00E756DB">
        <w:rPr>
          <w:rFonts w:ascii="Arial" w:hAnsi="Arial" w:cs="Arial"/>
          <w:lang w:val="en-SG"/>
        </w:rPr>
        <w:t xml:space="preserve"> </w:t>
      </w:r>
      <w:proofErr w:type="spellStart"/>
      <w:r w:rsidRPr="00E756DB">
        <w:rPr>
          <w:rFonts w:ascii="Arial" w:hAnsi="Arial" w:cs="Arial"/>
          <w:lang w:val="en-SG"/>
        </w:rPr>
        <w:t>perbaikan</w:t>
      </w:r>
      <w:proofErr w:type="spellEnd"/>
      <w:r w:rsidRPr="00E756DB">
        <w:rPr>
          <w:rFonts w:ascii="Arial" w:hAnsi="Arial" w:cs="Arial"/>
          <w:lang w:val="en-SG"/>
        </w:rPr>
        <w:t xml:space="preserve"> di </w:t>
      </w:r>
      <w:proofErr w:type="spellStart"/>
      <w:r w:rsidRPr="00E756DB">
        <w:rPr>
          <w:rFonts w:ascii="Arial" w:hAnsi="Arial" w:cs="Arial"/>
          <w:lang w:val="en-SG"/>
        </w:rPr>
        <w:t>setiap</w:t>
      </w:r>
      <w:proofErr w:type="spellEnd"/>
      <w:r w:rsidRPr="00E756DB">
        <w:rPr>
          <w:rFonts w:ascii="Arial" w:hAnsi="Arial" w:cs="Arial"/>
          <w:lang w:val="en-SG"/>
        </w:rPr>
        <w:t xml:space="preserve"> unit </w:t>
      </w:r>
      <w:proofErr w:type="spellStart"/>
      <w:r w:rsidRPr="00E756DB">
        <w:rPr>
          <w:rFonts w:ascii="Arial" w:hAnsi="Arial" w:cs="Arial"/>
          <w:lang w:val="en-SG"/>
        </w:rPr>
        <w:t>pelayanan</w:t>
      </w:r>
      <w:proofErr w:type="spellEnd"/>
      <w:r w:rsidRPr="00E756DB">
        <w:rPr>
          <w:rFonts w:ascii="Arial" w:hAnsi="Arial" w:cs="Arial"/>
          <w:lang w:val="en-SG"/>
        </w:rPr>
        <w:t xml:space="preserve">, </w:t>
      </w:r>
      <w:proofErr w:type="spellStart"/>
      <w:r w:rsidRPr="00E756DB">
        <w:rPr>
          <w:rFonts w:ascii="Arial" w:hAnsi="Arial" w:cs="Arial"/>
          <w:lang w:val="en-SG"/>
        </w:rPr>
        <w:t>serta</w:t>
      </w:r>
      <w:proofErr w:type="spellEnd"/>
      <w:r w:rsidRPr="00E756DB">
        <w:rPr>
          <w:rFonts w:ascii="Arial" w:hAnsi="Arial" w:cs="Arial"/>
          <w:lang w:val="en-SG"/>
        </w:rPr>
        <w:t xml:space="preserve"> </w:t>
      </w:r>
      <w:proofErr w:type="spellStart"/>
      <w:r w:rsidRPr="00E756DB">
        <w:rPr>
          <w:rFonts w:ascii="Arial" w:hAnsi="Arial" w:cs="Arial"/>
          <w:lang w:val="en-SG"/>
        </w:rPr>
        <w:t>juga</w:t>
      </w:r>
      <w:proofErr w:type="spellEnd"/>
      <w:r w:rsidRPr="00E756DB">
        <w:rPr>
          <w:rFonts w:ascii="Arial" w:hAnsi="Arial" w:cs="Arial"/>
          <w:lang w:val="en-SG"/>
        </w:rPr>
        <w:t xml:space="preserve"> </w:t>
      </w:r>
      <w:proofErr w:type="spellStart"/>
      <w:r w:rsidRPr="00E756DB">
        <w:rPr>
          <w:rFonts w:ascii="Arial" w:hAnsi="Arial" w:cs="Arial"/>
          <w:lang w:val="en-SG"/>
        </w:rPr>
        <w:t>penting</w:t>
      </w:r>
      <w:proofErr w:type="spellEnd"/>
      <w:r w:rsidRPr="00E756DB">
        <w:rPr>
          <w:rFonts w:ascii="Arial" w:hAnsi="Arial" w:cs="Arial"/>
          <w:lang w:val="en-SG"/>
        </w:rPr>
        <w:t xml:space="preserve"> </w:t>
      </w:r>
      <w:proofErr w:type="spellStart"/>
      <w:r w:rsidRPr="00E756DB">
        <w:rPr>
          <w:rFonts w:ascii="Arial" w:hAnsi="Arial" w:cs="Arial"/>
          <w:lang w:val="en-SG"/>
        </w:rPr>
        <w:t>terhadap</w:t>
      </w:r>
      <w:proofErr w:type="spellEnd"/>
      <w:r w:rsidRPr="00E756DB">
        <w:rPr>
          <w:rFonts w:ascii="Arial" w:hAnsi="Arial" w:cs="Arial"/>
          <w:lang w:val="en-SG"/>
        </w:rPr>
        <w:t xml:space="preserve"> </w:t>
      </w:r>
      <w:proofErr w:type="spellStart"/>
      <w:r w:rsidRPr="00E756DB">
        <w:rPr>
          <w:rFonts w:ascii="Arial" w:hAnsi="Arial" w:cs="Arial"/>
          <w:lang w:val="en-SG"/>
        </w:rPr>
        <w:t>peningkatan</w:t>
      </w:r>
      <w:proofErr w:type="spellEnd"/>
      <w:r w:rsidRPr="00E756DB">
        <w:rPr>
          <w:rFonts w:ascii="Arial" w:hAnsi="Arial" w:cs="Arial"/>
          <w:lang w:val="en-SG"/>
        </w:rPr>
        <w:t xml:space="preserve"> </w:t>
      </w:r>
      <w:proofErr w:type="spellStart"/>
      <w:r w:rsidRPr="00E756DB">
        <w:rPr>
          <w:rFonts w:ascii="Arial" w:hAnsi="Arial" w:cs="Arial"/>
          <w:lang w:val="en-SG"/>
        </w:rPr>
        <w:t>mutu</w:t>
      </w:r>
      <w:proofErr w:type="spellEnd"/>
      <w:r w:rsidRPr="00E756DB">
        <w:rPr>
          <w:rFonts w:ascii="Arial" w:hAnsi="Arial" w:cs="Arial"/>
          <w:lang w:val="en-SG"/>
        </w:rPr>
        <w:t xml:space="preserve"> </w:t>
      </w:r>
      <w:proofErr w:type="spellStart"/>
      <w:r w:rsidRPr="00E756DB">
        <w:rPr>
          <w:rFonts w:ascii="Arial" w:hAnsi="Arial" w:cs="Arial"/>
          <w:lang w:val="en-SG"/>
        </w:rPr>
        <w:t>rumah</w:t>
      </w:r>
      <w:proofErr w:type="spellEnd"/>
      <w:r w:rsidRPr="00E756DB">
        <w:rPr>
          <w:rFonts w:ascii="Arial" w:hAnsi="Arial" w:cs="Arial"/>
          <w:lang w:val="en-SG"/>
        </w:rPr>
        <w:t xml:space="preserve"> </w:t>
      </w:r>
      <w:proofErr w:type="spellStart"/>
      <w:r w:rsidRPr="00E756DB">
        <w:rPr>
          <w:rFonts w:ascii="Arial" w:hAnsi="Arial" w:cs="Arial"/>
          <w:lang w:val="en-SG"/>
        </w:rPr>
        <w:t>sakit</w:t>
      </w:r>
      <w:proofErr w:type="spellEnd"/>
      <w:r w:rsidRPr="00E756DB">
        <w:rPr>
          <w:rFonts w:ascii="Arial" w:hAnsi="Arial" w:cs="Arial"/>
          <w:lang w:val="en-SG"/>
        </w:rPr>
        <w:t xml:space="preserve"> </w:t>
      </w:r>
      <w:proofErr w:type="spellStart"/>
      <w:r w:rsidRPr="00E756DB">
        <w:rPr>
          <w:rFonts w:ascii="Arial" w:hAnsi="Arial" w:cs="Arial"/>
          <w:lang w:val="en-SG"/>
        </w:rPr>
        <w:t>dan</w:t>
      </w:r>
      <w:proofErr w:type="spellEnd"/>
      <w:r w:rsidRPr="00E756DB">
        <w:rPr>
          <w:rFonts w:ascii="Arial" w:hAnsi="Arial" w:cs="Arial"/>
          <w:lang w:val="en-SG"/>
        </w:rPr>
        <w:t xml:space="preserve"> program </w:t>
      </w:r>
      <w:proofErr w:type="spellStart"/>
      <w:r w:rsidRPr="00E756DB">
        <w:rPr>
          <w:rFonts w:ascii="Arial" w:hAnsi="Arial" w:cs="Arial"/>
          <w:lang w:val="en-SG"/>
        </w:rPr>
        <w:t>keselamatan</w:t>
      </w:r>
      <w:proofErr w:type="spellEnd"/>
      <w:r w:rsidRPr="00E756DB">
        <w:rPr>
          <w:rFonts w:ascii="Arial" w:hAnsi="Arial" w:cs="Arial"/>
          <w:lang w:val="en-SG"/>
        </w:rPr>
        <w:t xml:space="preserve"> </w:t>
      </w:r>
      <w:proofErr w:type="spellStart"/>
      <w:r w:rsidRPr="00E756DB">
        <w:rPr>
          <w:rFonts w:ascii="Arial" w:hAnsi="Arial" w:cs="Arial"/>
          <w:lang w:val="en-SG"/>
        </w:rPr>
        <w:t>pasien</w:t>
      </w:r>
      <w:proofErr w:type="spellEnd"/>
      <w:r w:rsidRPr="00E756DB">
        <w:rPr>
          <w:rFonts w:ascii="Arial" w:hAnsi="Arial" w:cs="Arial"/>
          <w:lang w:val="en-SG"/>
        </w:rPr>
        <w:t>.</w:t>
      </w:r>
    </w:p>
    <w:p w:rsidR="00E756DB" w:rsidRDefault="00E756DB" w:rsidP="00E756DB">
      <w:pPr>
        <w:pStyle w:val="NoSpacing"/>
        <w:spacing w:line="360" w:lineRule="auto"/>
        <w:jc w:val="both"/>
        <w:rPr>
          <w:rFonts w:ascii="Arial" w:hAnsi="Arial" w:cs="Arial"/>
          <w:lang w:val="en-SG"/>
        </w:rPr>
      </w:pPr>
    </w:p>
    <w:p w:rsidR="00E756DB" w:rsidRDefault="00E756DB" w:rsidP="00E756DB">
      <w:pPr>
        <w:pStyle w:val="NoSpacing"/>
        <w:spacing w:line="360" w:lineRule="auto"/>
        <w:jc w:val="both"/>
        <w:rPr>
          <w:rFonts w:ascii="Arial" w:hAnsi="Arial" w:cs="Arial"/>
          <w:lang w:val="en-SG"/>
        </w:rPr>
      </w:pPr>
    </w:p>
    <w:p w:rsidR="00E756DB" w:rsidRPr="00E756DB" w:rsidRDefault="00E756DB" w:rsidP="00E756DB">
      <w:pPr>
        <w:pStyle w:val="NoSpacing"/>
        <w:spacing w:line="360" w:lineRule="auto"/>
        <w:jc w:val="both"/>
        <w:rPr>
          <w:rFonts w:ascii="Arial" w:hAnsi="Arial" w:cs="Arial"/>
          <w:lang w:val="en-SG"/>
        </w:rPr>
      </w:pPr>
    </w:p>
    <w:p w:rsidR="00357C6F" w:rsidRPr="00E756DB" w:rsidRDefault="00D66DDC" w:rsidP="003D1142">
      <w:pPr>
        <w:pStyle w:val="NoSpacing"/>
        <w:spacing w:line="360" w:lineRule="auto"/>
        <w:ind w:left="360"/>
        <w:jc w:val="both"/>
        <w:rPr>
          <w:rFonts w:ascii="Arial" w:hAnsi="Arial" w:cs="Arial"/>
          <w:lang w:val="en-SG"/>
        </w:rPr>
      </w:pPr>
      <w:r w:rsidRPr="00E756DB">
        <w:rPr>
          <w:rFonts w:ascii="Arial" w:hAnsi="Arial" w:cs="Arial"/>
          <w:lang w:val="en-SG"/>
        </w:rPr>
        <w:t xml:space="preserve"> </w:t>
      </w:r>
    </w:p>
    <w:p w:rsidR="00357C6F" w:rsidRPr="00E756DB" w:rsidRDefault="00357C6F" w:rsidP="00E756DB">
      <w:pPr>
        <w:pStyle w:val="NoSpacing"/>
        <w:spacing w:line="360" w:lineRule="auto"/>
        <w:ind w:left="4395"/>
        <w:jc w:val="center"/>
        <w:rPr>
          <w:rFonts w:ascii="Arial" w:hAnsi="Arial" w:cs="Arial"/>
        </w:rPr>
      </w:pPr>
      <w:r w:rsidRPr="00E756DB">
        <w:rPr>
          <w:rFonts w:ascii="Arial" w:hAnsi="Arial" w:cs="Arial"/>
        </w:rPr>
        <w:lastRenderedPageBreak/>
        <w:t>Direktur</w:t>
      </w:r>
    </w:p>
    <w:p w:rsidR="00357C6F" w:rsidRPr="00E756DB" w:rsidRDefault="00357C6F" w:rsidP="00E756DB">
      <w:pPr>
        <w:pStyle w:val="NoSpacing"/>
        <w:spacing w:line="360" w:lineRule="auto"/>
        <w:ind w:left="4395"/>
        <w:jc w:val="center"/>
        <w:rPr>
          <w:rFonts w:ascii="Arial" w:hAnsi="Arial" w:cs="Arial"/>
          <w:lang w:val="en-ID"/>
        </w:rPr>
      </w:pPr>
    </w:p>
    <w:p w:rsidR="00357C6F" w:rsidRPr="00E756DB" w:rsidRDefault="00357C6F" w:rsidP="00E756DB">
      <w:pPr>
        <w:pStyle w:val="NoSpacing"/>
        <w:spacing w:line="360" w:lineRule="auto"/>
        <w:ind w:left="4395"/>
        <w:jc w:val="center"/>
        <w:rPr>
          <w:rFonts w:ascii="Arial" w:hAnsi="Arial" w:cs="Arial"/>
          <w:lang w:val="en-ID"/>
        </w:rPr>
      </w:pPr>
    </w:p>
    <w:p w:rsidR="00357C6F" w:rsidRPr="00E756DB" w:rsidRDefault="00357C6F" w:rsidP="00E756DB">
      <w:pPr>
        <w:pStyle w:val="NoSpacing"/>
        <w:spacing w:line="360" w:lineRule="auto"/>
        <w:ind w:left="4395"/>
        <w:jc w:val="center"/>
        <w:rPr>
          <w:rFonts w:ascii="Arial" w:hAnsi="Arial" w:cs="Arial"/>
          <w:lang w:val="en-ID"/>
        </w:rPr>
      </w:pPr>
    </w:p>
    <w:p w:rsidR="003D1142" w:rsidRPr="00E756DB" w:rsidRDefault="003D1142" w:rsidP="00E756DB">
      <w:pPr>
        <w:pStyle w:val="NoSpacing"/>
        <w:spacing w:line="360" w:lineRule="auto"/>
        <w:ind w:left="4395"/>
        <w:jc w:val="center"/>
        <w:rPr>
          <w:rFonts w:ascii="Arial" w:hAnsi="Arial" w:cs="Arial"/>
          <w:lang w:val="en-ID"/>
        </w:rPr>
      </w:pPr>
    </w:p>
    <w:p w:rsidR="00357C6F" w:rsidRPr="00E756DB" w:rsidRDefault="00E756DB" w:rsidP="00E756DB">
      <w:pPr>
        <w:pStyle w:val="NoSpacing"/>
        <w:spacing w:line="360" w:lineRule="auto"/>
        <w:ind w:left="4395"/>
        <w:jc w:val="center"/>
        <w:rPr>
          <w:rFonts w:ascii="Arial" w:hAnsi="Arial" w:cs="Arial"/>
        </w:rPr>
      </w:pPr>
      <w:proofErr w:type="gramStart"/>
      <w:r>
        <w:rPr>
          <w:rFonts w:ascii="Arial" w:hAnsi="Arial" w:cs="Arial"/>
          <w:lang w:val="en-ID"/>
        </w:rPr>
        <w:t>d</w:t>
      </w:r>
      <w:r w:rsidR="00357C6F" w:rsidRPr="00E756DB">
        <w:rPr>
          <w:rFonts w:ascii="Arial" w:hAnsi="Arial" w:cs="Arial"/>
        </w:rPr>
        <w:t>r</w:t>
      </w:r>
      <w:proofErr w:type="gramEnd"/>
      <w:r w:rsidR="00357C6F" w:rsidRPr="00E756DB">
        <w:rPr>
          <w:rFonts w:ascii="Arial" w:hAnsi="Arial" w:cs="Arial"/>
        </w:rPr>
        <w:t>. Denny Muda Perdana, Sp.Rad</w:t>
      </w:r>
    </w:p>
    <w:p w:rsidR="00357C6F" w:rsidRPr="00E756DB" w:rsidRDefault="00357C6F" w:rsidP="00E756DB">
      <w:pPr>
        <w:pStyle w:val="NoSpacing"/>
        <w:spacing w:line="360" w:lineRule="auto"/>
        <w:ind w:left="4395"/>
        <w:jc w:val="center"/>
        <w:rPr>
          <w:rFonts w:ascii="Arial" w:hAnsi="Arial" w:cs="Arial"/>
        </w:rPr>
      </w:pPr>
      <w:r w:rsidRPr="00E756DB">
        <w:rPr>
          <w:rFonts w:ascii="Arial" w:hAnsi="Arial" w:cs="Arial"/>
        </w:rPr>
        <w:t>Pembina Utama Muda</w:t>
      </w:r>
    </w:p>
    <w:p w:rsidR="00357C6F" w:rsidRPr="00E756DB" w:rsidRDefault="00357C6F" w:rsidP="00E756DB">
      <w:pPr>
        <w:pStyle w:val="NoSpacing"/>
        <w:spacing w:line="360" w:lineRule="auto"/>
        <w:ind w:left="4395"/>
        <w:jc w:val="center"/>
        <w:rPr>
          <w:rFonts w:ascii="Arial" w:hAnsi="Arial" w:cs="Arial"/>
          <w:lang w:val="en-ID"/>
        </w:rPr>
      </w:pPr>
      <w:r w:rsidRPr="00E756DB">
        <w:rPr>
          <w:rFonts w:ascii="Arial" w:hAnsi="Arial" w:cs="Arial"/>
        </w:rPr>
        <w:t>NIP. 19621121 199610 1 001</w:t>
      </w:r>
    </w:p>
    <w:p w:rsidR="00357C6F" w:rsidRPr="00E756DB" w:rsidRDefault="00357C6F" w:rsidP="00357C6F">
      <w:pPr>
        <w:pStyle w:val="NoSpacing"/>
        <w:spacing w:line="360" w:lineRule="auto"/>
        <w:jc w:val="both"/>
        <w:rPr>
          <w:rFonts w:ascii="Arial" w:hAnsi="Arial" w:cs="Arial"/>
          <w:lang w:val="en-SG"/>
        </w:rPr>
      </w:pPr>
    </w:p>
    <w:p w:rsidR="00357C6F" w:rsidRPr="00E756DB" w:rsidRDefault="00357C6F" w:rsidP="00357C6F">
      <w:pPr>
        <w:pStyle w:val="NoSpacing"/>
        <w:spacing w:line="360" w:lineRule="auto"/>
        <w:rPr>
          <w:rFonts w:ascii="Arial" w:hAnsi="Arial" w:cs="Arial"/>
        </w:rPr>
      </w:pPr>
    </w:p>
    <w:sectPr w:rsidR="00357C6F" w:rsidRPr="00E756DB" w:rsidSect="004D4761">
      <w:footerReference w:type="even" r:id="rId10"/>
      <w:footerReference w:type="default" r:id="rId11"/>
      <w:pgSz w:w="12191" w:h="18711" w:code="5"/>
      <w:pgMar w:top="1701" w:right="1418" w:bottom="1418" w:left="1701" w:header="0" w:footer="9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1CE" w:rsidRDefault="00C011CE" w:rsidP="004B4E6E">
      <w:r>
        <w:separator/>
      </w:r>
    </w:p>
  </w:endnote>
  <w:endnote w:type="continuationSeparator" w:id="0">
    <w:p w:rsidR="00C011CE" w:rsidRDefault="00C011CE"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269" w:rsidRDefault="00174269">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269" w:rsidRPr="00291401" w:rsidRDefault="00C011CE">
    <w:pPr>
      <w:spacing w:line="200" w:lineRule="exact"/>
      <w:rPr>
        <w:lang w:val="id-ID"/>
      </w:rPr>
    </w:pPr>
    <w:r>
      <w:pict>
        <v:shapetype id="_x0000_t202" coordsize="21600,21600" o:spt="202" path="m,l,21600r21600,l21600,xe">
          <v:stroke joinstyle="miter"/>
          <v:path gradientshapeok="t" o:connecttype="rect"/>
        </v:shapetype>
        <v:shape id="_x0000_s2049" type="#_x0000_t202" style="position:absolute;margin-left:304.75pt;margin-top:735.9pt;width:15.45pt;height:13.3pt;z-index:-251658752;mso-position-horizontal-relative:page;mso-position-vertical-relative:page" filled="f" stroked="f">
          <v:textbox inset="0,0,0,0">
            <w:txbxContent>
              <w:p w:rsidR="00174269" w:rsidRPr="00291401" w:rsidRDefault="00174269">
                <w:pPr>
                  <w:spacing w:line="240" w:lineRule="exact"/>
                  <w:ind w:left="40"/>
                  <w:rPr>
                    <w:rFonts w:ascii="Calibri" w:eastAsia="Calibri" w:hAnsi="Calibri" w:cs="Calibri"/>
                    <w:sz w:val="22"/>
                    <w:szCs w:val="22"/>
                    <w:lang w:val="id-ID"/>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1CE" w:rsidRDefault="00C011CE" w:rsidP="004B4E6E">
      <w:r>
        <w:separator/>
      </w:r>
    </w:p>
  </w:footnote>
  <w:footnote w:type="continuationSeparator" w:id="0">
    <w:p w:rsidR="00C011CE" w:rsidRDefault="00C011CE"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203"/>
    <w:multiLevelType w:val="hybridMultilevel"/>
    <w:tmpl w:val="852098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F166F11"/>
    <w:multiLevelType w:val="hybridMultilevel"/>
    <w:tmpl w:val="2F842384"/>
    <w:lvl w:ilvl="0" w:tplc="0421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2">
    <w:nsid w:val="12D65096"/>
    <w:multiLevelType w:val="hybridMultilevel"/>
    <w:tmpl w:val="993E57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F529F6"/>
    <w:multiLevelType w:val="multilevel"/>
    <w:tmpl w:val="ECAE73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B717297"/>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5C35237"/>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85C0DFE"/>
    <w:multiLevelType w:val="hybridMultilevel"/>
    <w:tmpl w:val="E97E383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8">
    <w:nsid w:val="2981024B"/>
    <w:multiLevelType w:val="hybridMultilevel"/>
    <w:tmpl w:val="42A407F0"/>
    <w:lvl w:ilvl="0" w:tplc="2C308AB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2F6BCC"/>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2A26C7"/>
    <w:multiLevelType w:val="hybridMultilevel"/>
    <w:tmpl w:val="C27A433C"/>
    <w:lvl w:ilvl="0" w:tplc="A2D08BEE">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9A0009"/>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9113E8"/>
    <w:multiLevelType w:val="hybridMultilevel"/>
    <w:tmpl w:val="9B325B34"/>
    <w:lvl w:ilvl="0" w:tplc="C936A92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C30E51"/>
    <w:multiLevelType w:val="hybridMultilevel"/>
    <w:tmpl w:val="B5647014"/>
    <w:lvl w:ilvl="0" w:tplc="0421000F">
      <w:start w:val="1"/>
      <w:numFmt w:val="decimal"/>
      <w:lvlText w:val="%1."/>
      <w:lvlJc w:val="left"/>
      <w:pPr>
        <w:ind w:left="1120" w:hanging="360"/>
      </w:pPr>
    </w:lvl>
    <w:lvl w:ilvl="1" w:tplc="04210019" w:tentative="1">
      <w:start w:val="1"/>
      <w:numFmt w:val="lowerLetter"/>
      <w:lvlText w:val="%2."/>
      <w:lvlJc w:val="left"/>
      <w:pPr>
        <w:ind w:left="1840" w:hanging="360"/>
      </w:pPr>
    </w:lvl>
    <w:lvl w:ilvl="2" w:tplc="0421001B" w:tentative="1">
      <w:start w:val="1"/>
      <w:numFmt w:val="lowerRoman"/>
      <w:lvlText w:val="%3."/>
      <w:lvlJc w:val="right"/>
      <w:pPr>
        <w:ind w:left="2560" w:hanging="180"/>
      </w:pPr>
    </w:lvl>
    <w:lvl w:ilvl="3" w:tplc="0421000F" w:tentative="1">
      <w:start w:val="1"/>
      <w:numFmt w:val="decimal"/>
      <w:lvlText w:val="%4."/>
      <w:lvlJc w:val="left"/>
      <w:pPr>
        <w:ind w:left="3280" w:hanging="360"/>
      </w:pPr>
    </w:lvl>
    <w:lvl w:ilvl="4" w:tplc="04210019" w:tentative="1">
      <w:start w:val="1"/>
      <w:numFmt w:val="lowerLetter"/>
      <w:lvlText w:val="%5."/>
      <w:lvlJc w:val="left"/>
      <w:pPr>
        <w:ind w:left="4000" w:hanging="360"/>
      </w:pPr>
    </w:lvl>
    <w:lvl w:ilvl="5" w:tplc="0421001B" w:tentative="1">
      <w:start w:val="1"/>
      <w:numFmt w:val="lowerRoman"/>
      <w:lvlText w:val="%6."/>
      <w:lvlJc w:val="right"/>
      <w:pPr>
        <w:ind w:left="4720" w:hanging="180"/>
      </w:pPr>
    </w:lvl>
    <w:lvl w:ilvl="6" w:tplc="0421000F" w:tentative="1">
      <w:start w:val="1"/>
      <w:numFmt w:val="decimal"/>
      <w:lvlText w:val="%7."/>
      <w:lvlJc w:val="left"/>
      <w:pPr>
        <w:ind w:left="5440" w:hanging="360"/>
      </w:pPr>
    </w:lvl>
    <w:lvl w:ilvl="7" w:tplc="04210019" w:tentative="1">
      <w:start w:val="1"/>
      <w:numFmt w:val="lowerLetter"/>
      <w:lvlText w:val="%8."/>
      <w:lvlJc w:val="left"/>
      <w:pPr>
        <w:ind w:left="6160" w:hanging="360"/>
      </w:pPr>
    </w:lvl>
    <w:lvl w:ilvl="8" w:tplc="0421001B" w:tentative="1">
      <w:start w:val="1"/>
      <w:numFmt w:val="lowerRoman"/>
      <w:lvlText w:val="%9."/>
      <w:lvlJc w:val="right"/>
      <w:pPr>
        <w:ind w:left="6880" w:hanging="180"/>
      </w:pPr>
    </w:lvl>
  </w:abstractNum>
  <w:abstractNum w:abstractNumId="14">
    <w:nsid w:val="44E00ACF"/>
    <w:multiLevelType w:val="hybridMultilevel"/>
    <w:tmpl w:val="BC56DC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49865677"/>
    <w:multiLevelType w:val="hybridMultilevel"/>
    <w:tmpl w:val="C3DC45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49DB0D37"/>
    <w:multiLevelType w:val="hybridMultilevel"/>
    <w:tmpl w:val="74FE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2310D"/>
    <w:multiLevelType w:val="hybridMultilevel"/>
    <w:tmpl w:val="A7808958"/>
    <w:lvl w:ilvl="0" w:tplc="ECAC21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C7155B4"/>
    <w:multiLevelType w:val="hybridMultilevel"/>
    <w:tmpl w:val="0BA4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33E9D"/>
    <w:multiLevelType w:val="hybridMultilevel"/>
    <w:tmpl w:val="EE0609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5CCE1F4A"/>
    <w:multiLevelType w:val="hybridMultilevel"/>
    <w:tmpl w:val="07BE6F06"/>
    <w:lvl w:ilvl="0" w:tplc="A7B8E4E2">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066B4B"/>
    <w:multiLevelType w:val="hybridMultilevel"/>
    <w:tmpl w:val="E6866564"/>
    <w:lvl w:ilvl="0" w:tplc="3C6C4A92">
      <w:start w:val="4"/>
      <w:numFmt w:val="decimal"/>
      <w:lvlText w:val="%1."/>
      <w:lvlJc w:val="left"/>
      <w:pPr>
        <w:tabs>
          <w:tab w:val="num" w:pos="284"/>
        </w:tabs>
        <w:ind w:left="22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340CDC"/>
    <w:multiLevelType w:val="hybridMultilevel"/>
    <w:tmpl w:val="4C4C752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90817FF"/>
    <w:multiLevelType w:val="hybridMultilevel"/>
    <w:tmpl w:val="95B6FC9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4">
    <w:nsid w:val="71884EDF"/>
    <w:multiLevelType w:val="hybridMultilevel"/>
    <w:tmpl w:val="2F842384"/>
    <w:lvl w:ilvl="0" w:tplc="0421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25">
    <w:nsid w:val="73D6285D"/>
    <w:multiLevelType w:val="hybridMultilevel"/>
    <w:tmpl w:val="6FA4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A047C"/>
    <w:multiLevelType w:val="hybridMultilevel"/>
    <w:tmpl w:val="85F488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9C25F4"/>
    <w:multiLevelType w:val="hybridMultilevel"/>
    <w:tmpl w:val="87903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F6E7122"/>
    <w:multiLevelType w:val="hybridMultilevel"/>
    <w:tmpl w:val="2C8A3372"/>
    <w:lvl w:ilvl="0" w:tplc="93B62D32">
      <w:start w:val="1"/>
      <w:numFmt w:val="decimal"/>
      <w:lvlText w:val="%1."/>
      <w:lvlJc w:val="left"/>
      <w:pPr>
        <w:ind w:left="1240" w:hanging="360"/>
      </w:pPr>
      <w:rPr>
        <w:rFonts w:hint="default"/>
        <w:b/>
      </w:rPr>
    </w:lvl>
    <w:lvl w:ilvl="1" w:tplc="04210019" w:tentative="1">
      <w:start w:val="1"/>
      <w:numFmt w:val="lowerLetter"/>
      <w:lvlText w:val="%2."/>
      <w:lvlJc w:val="left"/>
      <w:pPr>
        <w:ind w:left="1960" w:hanging="360"/>
      </w:pPr>
    </w:lvl>
    <w:lvl w:ilvl="2" w:tplc="0421001B" w:tentative="1">
      <w:start w:val="1"/>
      <w:numFmt w:val="lowerRoman"/>
      <w:lvlText w:val="%3."/>
      <w:lvlJc w:val="right"/>
      <w:pPr>
        <w:ind w:left="2680" w:hanging="180"/>
      </w:pPr>
    </w:lvl>
    <w:lvl w:ilvl="3" w:tplc="0421000F" w:tentative="1">
      <w:start w:val="1"/>
      <w:numFmt w:val="decimal"/>
      <w:lvlText w:val="%4."/>
      <w:lvlJc w:val="left"/>
      <w:pPr>
        <w:ind w:left="3400" w:hanging="360"/>
      </w:pPr>
    </w:lvl>
    <w:lvl w:ilvl="4" w:tplc="04210019" w:tentative="1">
      <w:start w:val="1"/>
      <w:numFmt w:val="lowerLetter"/>
      <w:lvlText w:val="%5."/>
      <w:lvlJc w:val="left"/>
      <w:pPr>
        <w:ind w:left="4120" w:hanging="360"/>
      </w:pPr>
    </w:lvl>
    <w:lvl w:ilvl="5" w:tplc="0421001B" w:tentative="1">
      <w:start w:val="1"/>
      <w:numFmt w:val="lowerRoman"/>
      <w:lvlText w:val="%6."/>
      <w:lvlJc w:val="right"/>
      <w:pPr>
        <w:ind w:left="4840" w:hanging="180"/>
      </w:pPr>
    </w:lvl>
    <w:lvl w:ilvl="6" w:tplc="0421000F" w:tentative="1">
      <w:start w:val="1"/>
      <w:numFmt w:val="decimal"/>
      <w:lvlText w:val="%7."/>
      <w:lvlJc w:val="left"/>
      <w:pPr>
        <w:ind w:left="5560" w:hanging="360"/>
      </w:pPr>
    </w:lvl>
    <w:lvl w:ilvl="7" w:tplc="04210019" w:tentative="1">
      <w:start w:val="1"/>
      <w:numFmt w:val="lowerLetter"/>
      <w:lvlText w:val="%8."/>
      <w:lvlJc w:val="left"/>
      <w:pPr>
        <w:ind w:left="6280" w:hanging="360"/>
      </w:pPr>
    </w:lvl>
    <w:lvl w:ilvl="8" w:tplc="0421001B" w:tentative="1">
      <w:start w:val="1"/>
      <w:numFmt w:val="lowerRoman"/>
      <w:lvlText w:val="%9."/>
      <w:lvlJc w:val="right"/>
      <w:pPr>
        <w:ind w:left="700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3"/>
  </w:num>
  <w:num w:numId="4">
    <w:abstractNumId w:val="1"/>
  </w:num>
  <w:num w:numId="5">
    <w:abstractNumId w:val="17"/>
  </w:num>
  <w:num w:numId="6">
    <w:abstractNumId w:val="9"/>
  </w:num>
  <w:num w:numId="7">
    <w:abstractNumId w:val="4"/>
  </w:num>
  <w:num w:numId="8">
    <w:abstractNumId w:val="21"/>
  </w:num>
  <w:num w:numId="9">
    <w:abstractNumId w:val="12"/>
  </w:num>
  <w:num w:numId="10">
    <w:abstractNumId w:val="8"/>
  </w:num>
  <w:num w:numId="11">
    <w:abstractNumId w:val="11"/>
  </w:num>
  <w:num w:numId="12">
    <w:abstractNumId w:val="10"/>
  </w:num>
  <w:num w:numId="13">
    <w:abstractNumId w:val="5"/>
  </w:num>
  <w:num w:numId="14">
    <w:abstractNumId w:val="3"/>
  </w:num>
  <w:num w:numId="15">
    <w:abstractNumId w:val="7"/>
  </w:num>
  <w:num w:numId="16">
    <w:abstractNumId w:val="28"/>
  </w:num>
  <w:num w:numId="17">
    <w:abstractNumId w:val="22"/>
  </w:num>
  <w:num w:numId="18">
    <w:abstractNumId w:val="20"/>
  </w:num>
  <w:num w:numId="19">
    <w:abstractNumId w:val="16"/>
  </w:num>
  <w:num w:numId="20">
    <w:abstractNumId w:val="18"/>
  </w:num>
  <w:num w:numId="21">
    <w:abstractNumId w:val="25"/>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E"/>
    <w:rsid w:val="000015F5"/>
    <w:rsid w:val="000047C2"/>
    <w:rsid w:val="00005D37"/>
    <w:rsid w:val="00014166"/>
    <w:rsid w:val="00014B55"/>
    <w:rsid w:val="0001765D"/>
    <w:rsid w:val="00023801"/>
    <w:rsid w:val="000267A7"/>
    <w:rsid w:val="00032FC3"/>
    <w:rsid w:val="000356EE"/>
    <w:rsid w:val="00036E54"/>
    <w:rsid w:val="00041AC9"/>
    <w:rsid w:val="0004471E"/>
    <w:rsid w:val="00046197"/>
    <w:rsid w:val="00046860"/>
    <w:rsid w:val="00051E43"/>
    <w:rsid w:val="00053676"/>
    <w:rsid w:val="00056A48"/>
    <w:rsid w:val="00057739"/>
    <w:rsid w:val="000626A0"/>
    <w:rsid w:val="00063375"/>
    <w:rsid w:val="000648ED"/>
    <w:rsid w:val="0006518E"/>
    <w:rsid w:val="00071B8D"/>
    <w:rsid w:val="00076A8A"/>
    <w:rsid w:val="0008070B"/>
    <w:rsid w:val="000808FD"/>
    <w:rsid w:val="0008696B"/>
    <w:rsid w:val="00096FAE"/>
    <w:rsid w:val="000A064C"/>
    <w:rsid w:val="000A31C4"/>
    <w:rsid w:val="000A47DE"/>
    <w:rsid w:val="000A79EB"/>
    <w:rsid w:val="000B09F5"/>
    <w:rsid w:val="000B4FFB"/>
    <w:rsid w:val="000B6232"/>
    <w:rsid w:val="000B66EF"/>
    <w:rsid w:val="000C1168"/>
    <w:rsid w:val="000C1A3B"/>
    <w:rsid w:val="000C31B3"/>
    <w:rsid w:val="000C3D92"/>
    <w:rsid w:val="000C556F"/>
    <w:rsid w:val="000C7EAD"/>
    <w:rsid w:val="000D3294"/>
    <w:rsid w:val="000D3325"/>
    <w:rsid w:val="000D7C7D"/>
    <w:rsid w:val="000E1F2A"/>
    <w:rsid w:val="000E2785"/>
    <w:rsid w:val="000E7E6A"/>
    <w:rsid w:val="000F28F2"/>
    <w:rsid w:val="000F7652"/>
    <w:rsid w:val="00100F03"/>
    <w:rsid w:val="0010709D"/>
    <w:rsid w:val="0011429D"/>
    <w:rsid w:val="00120C37"/>
    <w:rsid w:val="00125655"/>
    <w:rsid w:val="0012577B"/>
    <w:rsid w:val="00133EB8"/>
    <w:rsid w:val="0013698F"/>
    <w:rsid w:val="00140AC8"/>
    <w:rsid w:val="001436F2"/>
    <w:rsid w:val="00143C80"/>
    <w:rsid w:val="001442D1"/>
    <w:rsid w:val="00156EFB"/>
    <w:rsid w:val="0017083D"/>
    <w:rsid w:val="00174269"/>
    <w:rsid w:val="0017478D"/>
    <w:rsid w:val="001747FE"/>
    <w:rsid w:val="0017591C"/>
    <w:rsid w:val="0018377B"/>
    <w:rsid w:val="00184DA0"/>
    <w:rsid w:val="00193769"/>
    <w:rsid w:val="001A06B6"/>
    <w:rsid w:val="001A2A21"/>
    <w:rsid w:val="001A3211"/>
    <w:rsid w:val="001A38D0"/>
    <w:rsid w:val="001A5714"/>
    <w:rsid w:val="001A5E75"/>
    <w:rsid w:val="001B2CA9"/>
    <w:rsid w:val="001B3843"/>
    <w:rsid w:val="001B6992"/>
    <w:rsid w:val="001C0801"/>
    <w:rsid w:val="001C1DBB"/>
    <w:rsid w:val="001C523E"/>
    <w:rsid w:val="001C5C2E"/>
    <w:rsid w:val="001D033F"/>
    <w:rsid w:val="001D1E1C"/>
    <w:rsid w:val="001D29D3"/>
    <w:rsid w:val="001D35DE"/>
    <w:rsid w:val="001D4F98"/>
    <w:rsid w:val="001D56D4"/>
    <w:rsid w:val="001D6AE8"/>
    <w:rsid w:val="001E11C7"/>
    <w:rsid w:val="001E1FB2"/>
    <w:rsid w:val="001E576A"/>
    <w:rsid w:val="00203336"/>
    <w:rsid w:val="0020521C"/>
    <w:rsid w:val="00207A51"/>
    <w:rsid w:val="00212983"/>
    <w:rsid w:val="0021423D"/>
    <w:rsid w:val="00214AC7"/>
    <w:rsid w:val="00220696"/>
    <w:rsid w:val="002253B0"/>
    <w:rsid w:val="00234D4A"/>
    <w:rsid w:val="00234DB8"/>
    <w:rsid w:val="002369CD"/>
    <w:rsid w:val="00237685"/>
    <w:rsid w:val="00237DB4"/>
    <w:rsid w:val="00240F43"/>
    <w:rsid w:val="0025276C"/>
    <w:rsid w:val="00255C1B"/>
    <w:rsid w:val="00257D11"/>
    <w:rsid w:val="00257D91"/>
    <w:rsid w:val="002610FA"/>
    <w:rsid w:val="00261475"/>
    <w:rsid w:val="002619BF"/>
    <w:rsid w:val="00264FE6"/>
    <w:rsid w:val="00267A57"/>
    <w:rsid w:val="00270D4C"/>
    <w:rsid w:val="00271800"/>
    <w:rsid w:val="00274155"/>
    <w:rsid w:val="002746E2"/>
    <w:rsid w:val="00275577"/>
    <w:rsid w:val="00277196"/>
    <w:rsid w:val="00277869"/>
    <w:rsid w:val="00286E28"/>
    <w:rsid w:val="00290E3F"/>
    <w:rsid w:val="00291401"/>
    <w:rsid w:val="0029230E"/>
    <w:rsid w:val="00293EEF"/>
    <w:rsid w:val="002A44D6"/>
    <w:rsid w:val="002B3DE3"/>
    <w:rsid w:val="002B4981"/>
    <w:rsid w:val="002C1147"/>
    <w:rsid w:val="002C68E7"/>
    <w:rsid w:val="002D12A9"/>
    <w:rsid w:val="002D3E77"/>
    <w:rsid w:val="002D46E6"/>
    <w:rsid w:val="002E29D1"/>
    <w:rsid w:val="002E360E"/>
    <w:rsid w:val="002E51D8"/>
    <w:rsid w:val="002E58C8"/>
    <w:rsid w:val="002F0015"/>
    <w:rsid w:val="002F1A96"/>
    <w:rsid w:val="002F1BEC"/>
    <w:rsid w:val="002F6600"/>
    <w:rsid w:val="00301148"/>
    <w:rsid w:val="00301260"/>
    <w:rsid w:val="00302AD1"/>
    <w:rsid w:val="00304430"/>
    <w:rsid w:val="00304538"/>
    <w:rsid w:val="00305569"/>
    <w:rsid w:val="00312A19"/>
    <w:rsid w:val="00317E74"/>
    <w:rsid w:val="003206A7"/>
    <w:rsid w:val="00321000"/>
    <w:rsid w:val="003260AD"/>
    <w:rsid w:val="00327C4B"/>
    <w:rsid w:val="003334D6"/>
    <w:rsid w:val="00341028"/>
    <w:rsid w:val="0034366A"/>
    <w:rsid w:val="00344C7C"/>
    <w:rsid w:val="00346BDC"/>
    <w:rsid w:val="003477B1"/>
    <w:rsid w:val="00355A65"/>
    <w:rsid w:val="003575F9"/>
    <w:rsid w:val="00357C6F"/>
    <w:rsid w:val="00363E49"/>
    <w:rsid w:val="003644F6"/>
    <w:rsid w:val="00364D7D"/>
    <w:rsid w:val="003710DF"/>
    <w:rsid w:val="003741CD"/>
    <w:rsid w:val="00376B49"/>
    <w:rsid w:val="00376CB8"/>
    <w:rsid w:val="003807C3"/>
    <w:rsid w:val="00380BCB"/>
    <w:rsid w:val="00391CD9"/>
    <w:rsid w:val="003930E4"/>
    <w:rsid w:val="00396105"/>
    <w:rsid w:val="003A270D"/>
    <w:rsid w:val="003A3B69"/>
    <w:rsid w:val="003B28F2"/>
    <w:rsid w:val="003B2E4E"/>
    <w:rsid w:val="003B5AE5"/>
    <w:rsid w:val="003B692B"/>
    <w:rsid w:val="003B71A4"/>
    <w:rsid w:val="003B7421"/>
    <w:rsid w:val="003C40B8"/>
    <w:rsid w:val="003D1142"/>
    <w:rsid w:val="003D1A4A"/>
    <w:rsid w:val="003D4374"/>
    <w:rsid w:val="003D7321"/>
    <w:rsid w:val="003D7F3D"/>
    <w:rsid w:val="003E1877"/>
    <w:rsid w:val="003E57AA"/>
    <w:rsid w:val="003E62FA"/>
    <w:rsid w:val="003E63B2"/>
    <w:rsid w:val="003E769C"/>
    <w:rsid w:val="003F3408"/>
    <w:rsid w:val="003F4422"/>
    <w:rsid w:val="00400375"/>
    <w:rsid w:val="00403479"/>
    <w:rsid w:val="004114E9"/>
    <w:rsid w:val="0041240D"/>
    <w:rsid w:val="00414039"/>
    <w:rsid w:val="004208D7"/>
    <w:rsid w:val="00420C02"/>
    <w:rsid w:val="00432910"/>
    <w:rsid w:val="00435A7F"/>
    <w:rsid w:val="004449D7"/>
    <w:rsid w:val="004533E7"/>
    <w:rsid w:val="0046075D"/>
    <w:rsid w:val="00463DBD"/>
    <w:rsid w:val="00472FC4"/>
    <w:rsid w:val="00482E14"/>
    <w:rsid w:val="00485DA1"/>
    <w:rsid w:val="00487D2A"/>
    <w:rsid w:val="004915B7"/>
    <w:rsid w:val="00491BE7"/>
    <w:rsid w:val="00494133"/>
    <w:rsid w:val="004A391E"/>
    <w:rsid w:val="004A4B5F"/>
    <w:rsid w:val="004A5761"/>
    <w:rsid w:val="004A67A2"/>
    <w:rsid w:val="004B11E7"/>
    <w:rsid w:val="004B29D8"/>
    <w:rsid w:val="004B4E6E"/>
    <w:rsid w:val="004B55B5"/>
    <w:rsid w:val="004C3F25"/>
    <w:rsid w:val="004C4A51"/>
    <w:rsid w:val="004D1C2F"/>
    <w:rsid w:val="004D31CE"/>
    <w:rsid w:val="004D4761"/>
    <w:rsid w:val="004D62F5"/>
    <w:rsid w:val="004E29A4"/>
    <w:rsid w:val="004E5599"/>
    <w:rsid w:val="004E65E6"/>
    <w:rsid w:val="004F22B4"/>
    <w:rsid w:val="00500DE7"/>
    <w:rsid w:val="005014C0"/>
    <w:rsid w:val="00503D9E"/>
    <w:rsid w:val="00504663"/>
    <w:rsid w:val="0050561F"/>
    <w:rsid w:val="005058F1"/>
    <w:rsid w:val="00515666"/>
    <w:rsid w:val="00521275"/>
    <w:rsid w:val="0052496A"/>
    <w:rsid w:val="00534859"/>
    <w:rsid w:val="0053494B"/>
    <w:rsid w:val="00534DA9"/>
    <w:rsid w:val="00535736"/>
    <w:rsid w:val="00540601"/>
    <w:rsid w:val="00547D44"/>
    <w:rsid w:val="0055139F"/>
    <w:rsid w:val="005520E6"/>
    <w:rsid w:val="00556539"/>
    <w:rsid w:val="00556DE4"/>
    <w:rsid w:val="0056152D"/>
    <w:rsid w:val="00561D74"/>
    <w:rsid w:val="00563766"/>
    <w:rsid w:val="005657F8"/>
    <w:rsid w:val="00566C21"/>
    <w:rsid w:val="00567653"/>
    <w:rsid w:val="00567B21"/>
    <w:rsid w:val="00571EB3"/>
    <w:rsid w:val="00574123"/>
    <w:rsid w:val="005805F0"/>
    <w:rsid w:val="00580DCD"/>
    <w:rsid w:val="0058109D"/>
    <w:rsid w:val="005821EA"/>
    <w:rsid w:val="00593372"/>
    <w:rsid w:val="005A2E1C"/>
    <w:rsid w:val="005A3C8A"/>
    <w:rsid w:val="005B31F7"/>
    <w:rsid w:val="005C0D73"/>
    <w:rsid w:val="005C0D86"/>
    <w:rsid w:val="005C64E7"/>
    <w:rsid w:val="005D09FC"/>
    <w:rsid w:val="005D6871"/>
    <w:rsid w:val="005D7A48"/>
    <w:rsid w:val="005F1CAF"/>
    <w:rsid w:val="005F77B3"/>
    <w:rsid w:val="006049ED"/>
    <w:rsid w:val="00611DC6"/>
    <w:rsid w:val="00613BEB"/>
    <w:rsid w:val="00613E7A"/>
    <w:rsid w:val="00614482"/>
    <w:rsid w:val="006154C1"/>
    <w:rsid w:val="00623C12"/>
    <w:rsid w:val="00631156"/>
    <w:rsid w:val="00636FC3"/>
    <w:rsid w:val="006427BE"/>
    <w:rsid w:val="006453F9"/>
    <w:rsid w:val="00645582"/>
    <w:rsid w:val="00654E04"/>
    <w:rsid w:val="00654EAD"/>
    <w:rsid w:val="0066705B"/>
    <w:rsid w:val="00670960"/>
    <w:rsid w:val="0067366C"/>
    <w:rsid w:val="0067499C"/>
    <w:rsid w:val="00675A2C"/>
    <w:rsid w:val="006806EB"/>
    <w:rsid w:val="00686708"/>
    <w:rsid w:val="006A1CED"/>
    <w:rsid w:val="006B0151"/>
    <w:rsid w:val="006B0B08"/>
    <w:rsid w:val="006B3876"/>
    <w:rsid w:val="006B5323"/>
    <w:rsid w:val="006B55F1"/>
    <w:rsid w:val="006C4E90"/>
    <w:rsid w:val="006C6F55"/>
    <w:rsid w:val="006D6ECF"/>
    <w:rsid w:val="006D6EE4"/>
    <w:rsid w:val="006E13FE"/>
    <w:rsid w:val="006E2F12"/>
    <w:rsid w:val="006E3E04"/>
    <w:rsid w:val="006E6A22"/>
    <w:rsid w:val="006E7CBC"/>
    <w:rsid w:val="006F3E17"/>
    <w:rsid w:val="00707460"/>
    <w:rsid w:val="00710E19"/>
    <w:rsid w:val="00711E0A"/>
    <w:rsid w:val="00712074"/>
    <w:rsid w:val="00712388"/>
    <w:rsid w:val="007152F1"/>
    <w:rsid w:val="00717366"/>
    <w:rsid w:val="00723DDE"/>
    <w:rsid w:val="00724FEC"/>
    <w:rsid w:val="00741F1B"/>
    <w:rsid w:val="00742BFD"/>
    <w:rsid w:val="0074624C"/>
    <w:rsid w:val="00752DC3"/>
    <w:rsid w:val="007619CF"/>
    <w:rsid w:val="00765FE5"/>
    <w:rsid w:val="0077098C"/>
    <w:rsid w:val="0077138E"/>
    <w:rsid w:val="00776990"/>
    <w:rsid w:val="007810BB"/>
    <w:rsid w:val="0078115B"/>
    <w:rsid w:val="00783D2D"/>
    <w:rsid w:val="00790F2A"/>
    <w:rsid w:val="00791869"/>
    <w:rsid w:val="00792BEE"/>
    <w:rsid w:val="0079394E"/>
    <w:rsid w:val="007939B5"/>
    <w:rsid w:val="00793EE8"/>
    <w:rsid w:val="00795D86"/>
    <w:rsid w:val="0079632B"/>
    <w:rsid w:val="00797444"/>
    <w:rsid w:val="007A23FA"/>
    <w:rsid w:val="007A5047"/>
    <w:rsid w:val="007A731A"/>
    <w:rsid w:val="007A7D0E"/>
    <w:rsid w:val="007B2144"/>
    <w:rsid w:val="007B5187"/>
    <w:rsid w:val="007C1C17"/>
    <w:rsid w:val="007C24A4"/>
    <w:rsid w:val="007D49BD"/>
    <w:rsid w:val="007D5655"/>
    <w:rsid w:val="007D616C"/>
    <w:rsid w:val="007D73C7"/>
    <w:rsid w:val="007E27F0"/>
    <w:rsid w:val="007E2E3B"/>
    <w:rsid w:val="007E66E1"/>
    <w:rsid w:val="007F68C8"/>
    <w:rsid w:val="007F72BB"/>
    <w:rsid w:val="007F75E5"/>
    <w:rsid w:val="008127FF"/>
    <w:rsid w:val="0081630B"/>
    <w:rsid w:val="0082062E"/>
    <w:rsid w:val="0082410B"/>
    <w:rsid w:val="00824BC9"/>
    <w:rsid w:val="00833F01"/>
    <w:rsid w:val="008367BE"/>
    <w:rsid w:val="00837A30"/>
    <w:rsid w:val="00840504"/>
    <w:rsid w:val="00842433"/>
    <w:rsid w:val="00845676"/>
    <w:rsid w:val="00850674"/>
    <w:rsid w:val="008518FA"/>
    <w:rsid w:val="00856931"/>
    <w:rsid w:val="0086643B"/>
    <w:rsid w:val="00872F76"/>
    <w:rsid w:val="008760C8"/>
    <w:rsid w:val="0087774D"/>
    <w:rsid w:val="00881CA8"/>
    <w:rsid w:val="00884D23"/>
    <w:rsid w:val="0088524A"/>
    <w:rsid w:val="0088640B"/>
    <w:rsid w:val="00893281"/>
    <w:rsid w:val="008A25DC"/>
    <w:rsid w:val="008B5A5E"/>
    <w:rsid w:val="008C65AA"/>
    <w:rsid w:val="008D5B5D"/>
    <w:rsid w:val="008D6E07"/>
    <w:rsid w:val="008E0FA7"/>
    <w:rsid w:val="008E2C24"/>
    <w:rsid w:val="008E2CB4"/>
    <w:rsid w:val="008F0177"/>
    <w:rsid w:val="008F26A4"/>
    <w:rsid w:val="008F2A29"/>
    <w:rsid w:val="008F3D67"/>
    <w:rsid w:val="008F55C6"/>
    <w:rsid w:val="0090160A"/>
    <w:rsid w:val="009023EF"/>
    <w:rsid w:val="00913375"/>
    <w:rsid w:val="009137AA"/>
    <w:rsid w:val="00914CBE"/>
    <w:rsid w:val="00916309"/>
    <w:rsid w:val="009220D4"/>
    <w:rsid w:val="00922843"/>
    <w:rsid w:val="00926F78"/>
    <w:rsid w:val="0093306E"/>
    <w:rsid w:val="00933BE4"/>
    <w:rsid w:val="00934989"/>
    <w:rsid w:val="00936D0C"/>
    <w:rsid w:val="00943814"/>
    <w:rsid w:val="0094393D"/>
    <w:rsid w:val="00943B30"/>
    <w:rsid w:val="00943D6A"/>
    <w:rsid w:val="00945126"/>
    <w:rsid w:val="0094785C"/>
    <w:rsid w:val="009503A7"/>
    <w:rsid w:val="00954718"/>
    <w:rsid w:val="00963479"/>
    <w:rsid w:val="00964A48"/>
    <w:rsid w:val="0096515F"/>
    <w:rsid w:val="009653AF"/>
    <w:rsid w:val="0096755B"/>
    <w:rsid w:val="009678F3"/>
    <w:rsid w:val="0098119B"/>
    <w:rsid w:val="00981F2B"/>
    <w:rsid w:val="00982CC8"/>
    <w:rsid w:val="0098380B"/>
    <w:rsid w:val="0098534A"/>
    <w:rsid w:val="009934C6"/>
    <w:rsid w:val="009A57D2"/>
    <w:rsid w:val="009A60D4"/>
    <w:rsid w:val="009A7785"/>
    <w:rsid w:val="009B7880"/>
    <w:rsid w:val="009C079F"/>
    <w:rsid w:val="009C27E0"/>
    <w:rsid w:val="009C719E"/>
    <w:rsid w:val="009D5826"/>
    <w:rsid w:val="009D7B2D"/>
    <w:rsid w:val="009F1655"/>
    <w:rsid w:val="009F76BD"/>
    <w:rsid w:val="00A0223C"/>
    <w:rsid w:val="00A0491E"/>
    <w:rsid w:val="00A06803"/>
    <w:rsid w:val="00A12651"/>
    <w:rsid w:val="00A13C2A"/>
    <w:rsid w:val="00A14E10"/>
    <w:rsid w:val="00A21ACD"/>
    <w:rsid w:val="00A21EB9"/>
    <w:rsid w:val="00A232E2"/>
    <w:rsid w:val="00A25907"/>
    <w:rsid w:val="00A27CB2"/>
    <w:rsid w:val="00A3120F"/>
    <w:rsid w:val="00A41199"/>
    <w:rsid w:val="00A41F41"/>
    <w:rsid w:val="00A44102"/>
    <w:rsid w:val="00A46EF8"/>
    <w:rsid w:val="00A53574"/>
    <w:rsid w:val="00A60D8B"/>
    <w:rsid w:val="00A615EE"/>
    <w:rsid w:val="00A62627"/>
    <w:rsid w:val="00A65DF8"/>
    <w:rsid w:val="00A8076E"/>
    <w:rsid w:val="00A84757"/>
    <w:rsid w:val="00A85442"/>
    <w:rsid w:val="00A9626C"/>
    <w:rsid w:val="00AA04A4"/>
    <w:rsid w:val="00AA41F4"/>
    <w:rsid w:val="00AA4832"/>
    <w:rsid w:val="00AA7E5D"/>
    <w:rsid w:val="00AB0865"/>
    <w:rsid w:val="00AB09CC"/>
    <w:rsid w:val="00AB6BC5"/>
    <w:rsid w:val="00AC220D"/>
    <w:rsid w:val="00AC291A"/>
    <w:rsid w:val="00AC7690"/>
    <w:rsid w:val="00AD053D"/>
    <w:rsid w:val="00AD2F2B"/>
    <w:rsid w:val="00AE0935"/>
    <w:rsid w:val="00AE1430"/>
    <w:rsid w:val="00AF36E9"/>
    <w:rsid w:val="00AF3D5B"/>
    <w:rsid w:val="00B02E67"/>
    <w:rsid w:val="00B13DA2"/>
    <w:rsid w:val="00B14D28"/>
    <w:rsid w:val="00B1517E"/>
    <w:rsid w:val="00B1551C"/>
    <w:rsid w:val="00B226A6"/>
    <w:rsid w:val="00B30F06"/>
    <w:rsid w:val="00B31A1B"/>
    <w:rsid w:val="00B31CDD"/>
    <w:rsid w:val="00B33B1D"/>
    <w:rsid w:val="00B47815"/>
    <w:rsid w:val="00B500AD"/>
    <w:rsid w:val="00B51E29"/>
    <w:rsid w:val="00B520D2"/>
    <w:rsid w:val="00B5527E"/>
    <w:rsid w:val="00B627CF"/>
    <w:rsid w:val="00B76A11"/>
    <w:rsid w:val="00B770D4"/>
    <w:rsid w:val="00B77511"/>
    <w:rsid w:val="00B77C95"/>
    <w:rsid w:val="00B77DB5"/>
    <w:rsid w:val="00B8512F"/>
    <w:rsid w:val="00B86DA2"/>
    <w:rsid w:val="00B87175"/>
    <w:rsid w:val="00B942B9"/>
    <w:rsid w:val="00B9618B"/>
    <w:rsid w:val="00B97DC1"/>
    <w:rsid w:val="00BA03B5"/>
    <w:rsid w:val="00BA0BAA"/>
    <w:rsid w:val="00BA362E"/>
    <w:rsid w:val="00BB0383"/>
    <w:rsid w:val="00BB37B1"/>
    <w:rsid w:val="00BB3F8F"/>
    <w:rsid w:val="00BB4524"/>
    <w:rsid w:val="00BB5DAA"/>
    <w:rsid w:val="00BC2347"/>
    <w:rsid w:val="00BC25F1"/>
    <w:rsid w:val="00BC2B90"/>
    <w:rsid w:val="00BC49AB"/>
    <w:rsid w:val="00BC5194"/>
    <w:rsid w:val="00BC6831"/>
    <w:rsid w:val="00BD0248"/>
    <w:rsid w:val="00BD0773"/>
    <w:rsid w:val="00BD102F"/>
    <w:rsid w:val="00BD2D12"/>
    <w:rsid w:val="00BD34F5"/>
    <w:rsid w:val="00BE163C"/>
    <w:rsid w:val="00BE2255"/>
    <w:rsid w:val="00BF24A6"/>
    <w:rsid w:val="00BF43CB"/>
    <w:rsid w:val="00C011CE"/>
    <w:rsid w:val="00C04AE5"/>
    <w:rsid w:val="00C0688C"/>
    <w:rsid w:val="00C06E10"/>
    <w:rsid w:val="00C06EBF"/>
    <w:rsid w:val="00C11C4E"/>
    <w:rsid w:val="00C127A5"/>
    <w:rsid w:val="00C12860"/>
    <w:rsid w:val="00C212E4"/>
    <w:rsid w:val="00C249B5"/>
    <w:rsid w:val="00C25E27"/>
    <w:rsid w:val="00C30CBB"/>
    <w:rsid w:val="00C33E40"/>
    <w:rsid w:val="00C361AC"/>
    <w:rsid w:val="00C40D58"/>
    <w:rsid w:val="00C5083A"/>
    <w:rsid w:val="00C51F4F"/>
    <w:rsid w:val="00C535FC"/>
    <w:rsid w:val="00C53CF1"/>
    <w:rsid w:val="00C566B4"/>
    <w:rsid w:val="00C62201"/>
    <w:rsid w:val="00C66C81"/>
    <w:rsid w:val="00C66D49"/>
    <w:rsid w:val="00C66F68"/>
    <w:rsid w:val="00C6740C"/>
    <w:rsid w:val="00C82DE9"/>
    <w:rsid w:val="00C839DE"/>
    <w:rsid w:val="00C86670"/>
    <w:rsid w:val="00C91C07"/>
    <w:rsid w:val="00C948C3"/>
    <w:rsid w:val="00C950F8"/>
    <w:rsid w:val="00C97D4E"/>
    <w:rsid w:val="00C97F8B"/>
    <w:rsid w:val="00CA2F48"/>
    <w:rsid w:val="00CB2ABD"/>
    <w:rsid w:val="00CB2EF5"/>
    <w:rsid w:val="00CB3807"/>
    <w:rsid w:val="00CB643E"/>
    <w:rsid w:val="00CB7096"/>
    <w:rsid w:val="00CC0C64"/>
    <w:rsid w:val="00CC3664"/>
    <w:rsid w:val="00CC3FAA"/>
    <w:rsid w:val="00CC4C41"/>
    <w:rsid w:val="00CC7FA5"/>
    <w:rsid w:val="00CD668E"/>
    <w:rsid w:val="00CD7E62"/>
    <w:rsid w:val="00CE1840"/>
    <w:rsid w:val="00CE2C8A"/>
    <w:rsid w:val="00CE59FE"/>
    <w:rsid w:val="00CE6821"/>
    <w:rsid w:val="00CF638C"/>
    <w:rsid w:val="00D007C9"/>
    <w:rsid w:val="00D03C8F"/>
    <w:rsid w:val="00D04D8E"/>
    <w:rsid w:val="00D1321F"/>
    <w:rsid w:val="00D16769"/>
    <w:rsid w:val="00D16A74"/>
    <w:rsid w:val="00D21A39"/>
    <w:rsid w:val="00D21A97"/>
    <w:rsid w:val="00D26A63"/>
    <w:rsid w:val="00D332BD"/>
    <w:rsid w:val="00D36DE6"/>
    <w:rsid w:val="00D37F38"/>
    <w:rsid w:val="00D41A08"/>
    <w:rsid w:val="00D42F69"/>
    <w:rsid w:val="00D51207"/>
    <w:rsid w:val="00D51D9A"/>
    <w:rsid w:val="00D562E2"/>
    <w:rsid w:val="00D62402"/>
    <w:rsid w:val="00D64F94"/>
    <w:rsid w:val="00D6522A"/>
    <w:rsid w:val="00D66DDC"/>
    <w:rsid w:val="00D67B39"/>
    <w:rsid w:val="00D74526"/>
    <w:rsid w:val="00D74846"/>
    <w:rsid w:val="00D83CA0"/>
    <w:rsid w:val="00D85B38"/>
    <w:rsid w:val="00D94BA5"/>
    <w:rsid w:val="00DA1C30"/>
    <w:rsid w:val="00DA3085"/>
    <w:rsid w:val="00DA600C"/>
    <w:rsid w:val="00DA6981"/>
    <w:rsid w:val="00DB0395"/>
    <w:rsid w:val="00DB29EF"/>
    <w:rsid w:val="00DB4247"/>
    <w:rsid w:val="00DB63DA"/>
    <w:rsid w:val="00DC2129"/>
    <w:rsid w:val="00DC2761"/>
    <w:rsid w:val="00DD092D"/>
    <w:rsid w:val="00DD547A"/>
    <w:rsid w:val="00DD644E"/>
    <w:rsid w:val="00DD6E20"/>
    <w:rsid w:val="00DE0261"/>
    <w:rsid w:val="00DE0ED1"/>
    <w:rsid w:val="00DE2523"/>
    <w:rsid w:val="00DE2E4A"/>
    <w:rsid w:val="00DE6356"/>
    <w:rsid w:val="00DE66AC"/>
    <w:rsid w:val="00DF03A9"/>
    <w:rsid w:val="00DF5B4F"/>
    <w:rsid w:val="00DF5C3C"/>
    <w:rsid w:val="00E01A41"/>
    <w:rsid w:val="00E023F8"/>
    <w:rsid w:val="00E0636F"/>
    <w:rsid w:val="00E117A3"/>
    <w:rsid w:val="00E13390"/>
    <w:rsid w:val="00E13AAB"/>
    <w:rsid w:val="00E22D0F"/>
    <w:rsid w:val="00E22F7C"/>
    <w:rsid w:val="00E341A5"/>
    <w:rsid w:val="00E4573F"/>
    <w:rsid w:val="00E4614B"/>
    <w:rsid w:val="00E5479E"/>
    <w:rsid w:val="00E576EA"/>
    <w:rsid w:val="00E66398"/>
    <w:rsid w:val="00E73BF4"/>
    <w:rsid w:val="00E756DB"/>
    <w:rsid w:val="00E770F3"/>
    <w:rsid w:val="00E80B8F"/>
    <w:rsid w:val="00E81DEA"/>
    <w:rsid w:val="00E827D5"/>
    <w:rsid w:val="00E85CB5"/>
    <w:rsid w:val="00E85E48"/>
    <w:rsid w:val="00E86D64"/>
    <w:rsid w:val="00E87722"/>
    <w:rsid w:val="00E9037B"/>
    <w:rsid w:val="00E903E5"/>
    <w:rsid w:val="00E90C7D"/>
    <w:rsid w:val="00E9352C"/>
    <w:rsid w:val="00E958DF"/>
    <w:rsid w:val="00EA61EA"/>
    <w:rsid w:val="00EA6BC3"/>
    <w:rsid w:val="00EB0D1E"/>
    <w:rsid w:val="00EB1112"/>
    <w:rsid w:val="00EB63BC"/>
    <w:rsid w:val="00EC14F9"/>
    <w:rsid w:val="00EC36F6"/>
    <w:rsid w:val="00EC5D7F"/>
    <w:rsid w:val="00ED2DC2"/>
    <w:rsid w:val="00EE476E"/>
    <w:rsid w:val="00EE6816"/>
    <w:rsid w:val="00EF5962"/>
    <w:rsid w:val="00EF5CD1"/>
    <w:rsid w:val="00EF6947"/>
    <w:rsid w:val="00F00970"/>
    <w:rsid w:val="00F01595"/>
    <w:rsid w:val="00F0536C"/>
    <w:rsid w:val="00F05D1B"/>
    <w:rsid w:val="00F06D89"/>
    <w:rsid w:val="00F07358"/>
    <w:rsid w:val="00F117CC"/>
    <w:rsid w:val="00F11D5C"/>
    <w:rsid w:val="00F14D99"/>
    <w:rsid w:val="00F21F1F"/>
    <w:rsid w:val="00F25E15"/>
    <w:rsid w:val="00F269A4"/>
    <w:rsid w:val="00F27CA8"/>
    <w:rsid w:val="00F3121B"/>
    <w:rsid w:val="00F31A91"/>
    <w:rsid w:val="00F358E8"/>
    <w:rsid w:val="00F360EA"/>
    <w:rsid w:val="00F36AEC"/>
    <w:rsid w:val="00F40EFF"/>
    <w:rsid w:val="00F52E67"/>
    <w:rsid w:val="00F54D21"/>
    <w:rsid w:val="00F65EC2"/>
    <w:rsid w:val="00F70D27"/>
    <w:rsid w:val="00F72927"/>
    <w:rsid w:val="00F7338C"/>
    <w:rsid w:val="00F74C7E"/>
    <w:rsid w:val="00F8043D"/>
    <w:rsid w:val="00F81BAA"/>
    <w:rsid w:val="00F82513"/>
    <w:rsid w:val="00F853F2"/>
    <w:rsid w:val="00FA2984"/>
    <w:rsid w:val="00FA4EBE"/>
    <w:rsid w:val="00FA7147"/>
    <w:rsid w:val="00FB0287"/>
    <w:rsid w:val="00FB3F81"/>
    <w:rsid w:val="00FB4525"/>
    <w:rsid w:val="00FB519B"/>
    <w:rsid w:val="00FB6D68"/>
    <w:rsid w:val="00FC3EF2"/>
    <w:rsid w:val="00FC6A6E"/>
    <w:rsid w:val="00FD02F7"/>
    <w:rsid w:val="00FD21C5"/>
    <w:rsid w:val="00FE3529"/>
    <w:rsid w:val="00FE5D7E"/>
    <w:rsid w:val="00FF0FDF"/>
    <w:rsid w:val="00FF3B53"/>
    <w:rsid w:val="00FF618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iPriority w:val="99"/>
    <w:unhideWhenUsed/>
    <w:rsid w:val="007D5655"/>
    <w:pPr>
      <w:tabs>
        <w:tab w:val="center" w:pos="4513"/>
        <w:tab w:val="right" w:pos="9026"/>
      </w:tabs>
    </w:pPr>
  </w:style>
  <w:style w:type="character" w:customStyle="1" w:styleId="HeaderChar">
    <w:name w:val="Header Char"/>
    <w:basedOn w:val="DefaultParagraphFont"/>
    <w:link w:val="Header"/>
    <w:uiPriority w:val="99"/>
    <w:rsid w:val="007D5655"/>
  </w:style>
  <w:style w:type="paragraph" w:styleId="Footer">
    <w:name w:val="footer"/>
    <w:basedOn w:val="Normal"/>
    <w:link w:val="FooterChar"/>
    <w:uiPriority w:val="99"/>
    <w:unhideWhenUsed/>
    <w:rsid w:val="007D5655"/>
    <w:pPr>
      <w:tabs>
        <w:tab w:val="center" w:pos="4513"/>
        <w:tab w:val="right" w:pos="9026"/>
      </w:tabs>
    </w:pPr>
  </w:style>
  <w:style w:type="character" w:customStyle="1" w:styleId="FooterChar">
    <w:name w:val="Footer Char"/>
    <w:basedOn w:val="DefaultParagraphFont"/>
    <w:link w:val="Footer"/>
    <w:uiPriority w:val="99"/>
    <w:rsid w:val="007D5655"/>
  </w:style>
  <w:style w:type="paragraph" w:styleId="NoSpacing">
    <w:name w:val="No Spacing"/>
    <w:uiPriority w:val="1"/>
    <w:qFormat/>
    <w:rsid w:val="00B770D4"/>
    <w:rPr>
      <w:rFonts w:ascii="Calibri" w:eastAsia="Calibri" w:hAnsi="Calibri"/>
      <w:sz w:val="22"/>
      <w:szCs w:val="22"/>
      <w:lang w:val="id-ID"/>
    </w:rPr>
  </w:style>
  <w:style w:type="paragraph" w:styleId="TOC1">
    <w:name w:val="toc 1"/>
    <w:basedOn w:val="Normal"/>
    <w:next w:val="Normal"/>
    <w:autoRedefine/>
    <w:semiHidden/>
    <w:rsid w:val="00F54D21"/>
    <w:rPr>
      <w:sz w:val="24"/>
      <w:szCs w:val="24"/>
    </w:rPr>
  </w:style>
  <w:style w:type="paragraph" w:styleId="BalloonText">
    <w:name w:val="Balloon Text"/>
    <w:basedOn w:val="Normal"/>
    <w:link w:val="BalloonTextChar"/>
    <w:uiPriority w:val="99"/>
    <w:semiHidden/>
    <w:unhideWhenUsed/>
    <w:rsid w:val="00E22D0F"/>
    <w:rPr>
      <w:rFonts w:ascii="Tahoma" w:hAnsi="Tahoma" w:cs="Tahoma"/>
      <w:sz w:val="16"/>
      <w:szCs w:val="16"/>
    </w:rPr>
  </w:style>
  <w:style w:type="character" w:customStyle="1" w:styleId="BalloonTextChar">
    <w:name w:val="Balloon Text Char"/>
    <w:basedOn w:val="DefaultParagraphFont"/>
    <w:link w:val="BalloonText"/>
    <w:uiPriority w:val="99"/>
    <w:semiHidden/>
    <w:rsid w:val="00E22D0F"/>
    <w:rPr>
      <w:rFonts w:ascii="Tahoma" w:hAnsi="Tahoma" w:cs="Tahoma"/>
      <w:sz w:val="16"/>
      <w:szCs w:val="16"/>
    </w:rPr>
  </w:style>
  <w:style w:type="table" w:styleId="TableGrid">
    <w:name w:val="Table Grid"/>
    <w:basedOn w:val="TableNormal"/>
    <w:uiPriority w:val="39"/>
    <w:rsid w:val="00E85E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557">
      <w:bodyDiv w:val="1"/>
      <w:marLeft w:val="0"/>
      <w:marRight w:val="0"/>
      <w:marTop w:val="0"/>
      <w:marBottom w:val="0"/>
      <w:divBdr>
        <w:top w:val="none" w:sz="0" w:space="0" w:color="auto"/>
        <w:left w:val="none" w:sz="0" w:space="0" w:color="auto"/>
        <w:bottom w:val="none" w:sz="0" w:space="0" w:color="auto"/>
        <w:right w:val="none" w:sz="0" w:space="0" w:color="auto"/>
      </w:divBdr>
    </w:div>
    <w:div w:id="872887774">
      <w:bodyDiv w:val="1"/>
      <w:marLeft w:val="0"/>
      <w:marRight w:val="0"/>
      <w:marTop w:val="0"/>
      <w:marBottom w:val="0"/>
      <w:divBdr>
        <w:top w:val="none" w:sz="0" w:space="0" w:color="auto"/>
        <w:left w:val="none" w:sz="0" w:space="0" w:color="auto"/>
        <w:bottom w:val="none" w:sz="0" w:space="0" w:color="auto"/>
        <w:right w:val="none" w:sz="0" w:space="0" w:color="auto"/>
      </w:divBdr>
    </w:div>
    <w:div w:id="952248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41FA8-1F70-483F-8BB3-7130BD3D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7</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561</cp:revision>
  <cp:lastPrinted>2018-01-11T03:55:00Z</cp:lastPrinted>
  <dcterms:created xsi:type="dcterms:W3CDTF">2016-07-19T02:59:00Z</dcterms:created>
  <dcterms:modified xsi:type="dcterms:W3CDTF">2018-10-04T07:57:00Z</dcterms:modified>
</cp:coreProperties>
</file>