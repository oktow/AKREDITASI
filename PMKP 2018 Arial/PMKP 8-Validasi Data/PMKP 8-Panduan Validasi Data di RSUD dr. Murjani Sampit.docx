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3916" w:rsidRPr="00587BFA" w:rsidRDefault="00093916" w:rsidP="00093916">
      <w:pPr>
        <w:pStyle w:val="PlainText"/>
        <w:jc w:val="center"/>
        <w:rPr>
          <w:rFonts w:ascii="Arial" w:hAnsi="Arial" w:cs="Arial"/>
          <w:bCs/>
          <w:sz w:val="22"/>
          <w:szCs w:val="22"/>
          <w:lang w:val="id-ID"/>
        </w:rPr>
      </w:pPr>
      <w:r w:rsidRPr="00587BFA">
        <w:rPr>
          <w:rFonts w:ascii="Arial" w:hAnsi="Arial" w:cs="Arial"/>
          <w:bCs/>
          <w:sz w:val="22"/>
          <w:szCs w:val="22"/>
          <w:lang w:val="nb-NO"/>
        </w:rPr>
        <w:t xml:space="preserve">PANDUAN </w:t>
      </w:r>
      <w:r w:rsidR="00AC45E6" w:rsidRPr="00587BFA">
        <w:rPr>
          <w:rFonts w:ascii="Arial" w:hAnsi="Arial" w:cs="Arial"/>
          <w:bCs/>
          <w:sz w:val="22"/>
          <w:szCs w:val="22"/>
          <w:lang w:val="nb-NO"/>
        </w:rPr>
        <w:t>VALIDASI DATA</w:t>
      </w:r>
    </w:p>
    <w:p w:rsidR="00F31443" w:rsidRPr="00587BFA" w:rsidRDefault="00F31443" w:rsidP="00093916">
      <w:pPr>
        <w:pStyle w:val="NoSpacing"/>
        <w:spacing w:line="360" w:lineRule="auto"/>
        <w:jc w:val="center"/>
        <w:rPr>
          <w:rFonts w:ascii="Arial" w:hAnsi="Arial" w:cs="Arial"/>
        </w:rPr>
      </w:pPr>
    </w:p>
    <w:p w:rsidR="00F31443" w:rsidRPr="00587BFA" w:rsidRDefault="00F31443" w:rsidP="00F31443">
      <w:pPr>
        <w:spacing w:line="360" w:lineRule="auto"/>
        <w:jc w:val="center"/>
        <w:rPr>
          <w:rFonts w:ascii="Arial" w:hAnsi="Arial" w:cs="Arial"/>
          <w:sz w:val="22"/>
          <w:szCs w:val="22"/>
        </w:rPr>
      </w:pPr>
      <w:r w:rsidRPr="00587BFA">
        <w:rPr>
          <w:rFonts w:ascii="Arial" w:hAnsi="Arial" w:cs="Arial"/>
          <w:sz w:val="22"/>
          <w:szCs w:val="22"/>
        </w:rPr>
        <w:t>DI RS</w:t>
      </w:r>
      <w:r w:rsidRPr="00587BFA">
        <w:rPr>
          <w:rFonts w:ascii="Arial" w:hAnsi="Arial" w:cs="Arial"/>
          <w:sz w:val="22"/>
          <w:szCs w:val="22"/>
          <w:lang w:val="en-ID"/>
        </w:rPr>
        <w:t xml:space="preserve">UD </w:t>
      </w:r>
      <w:proofErr w:type="gramStart"/>
      <w:r w:rsidRPr="00587BFA">
        <w:rPr>
          <w:rFonts w:ascii="Arial" w:hAnsi="Arial" w:cs="Arial"/>
          <w:sz w:val="22"/>
          <w:szCs w:val="22"/>
          <w:lang w:val="en-ID"/>
        </w:rPr>
        <w:t>dr</w:t>
      </w:r>
      <w:proofErr w:type="gramEnd"/>
      <w:r w:rsidRPr="00587BFA">
        <w:rPr>
          <w:rFonts w:ascii="Arial" w:hAnsi="Arial" w:cs="Arial"/>
          <w:sz w:val="22"/>
          <w:szCs w:val="22"/>
          <w:lang w:val="en-ID"/>
        </w:rPr>
        <w:t>. MURJANI</w:t>
      </w:r>
      <w:r w:rsidRPr="00587BFA">
        <w:rPr>
          <w:rFonts w:ascii="Arial" w:hAnsi="Arial" w:cs="Arial"/>
          <w:sz w:val="22"/>
          <w:szCs w:val="22"/>
        </w:rPr>
        <w:t xml:space="preserve"> SAMPIT</w:t>
      </w:r>
    </w:p>
    <w:p w:rsidR="00F31443" w:rsidRPr="00587BFA" w:rsidRDefault="00F31443" w:rsidP="00F31443">
      <w:pPr>
        <w:spacing w:line="360" w:lineRule="auto"/>
        <w:ind w:left="426"/>
        <w:jc w:val="center"/>
        <w:rPr>
          <w:rFonts w:ascii="Arial" w:hAnsi="Arial" w:cs="Arial"/>
          <w:sz w:val="22"/>
          <w:szCs w:val="22"/>
        </w:rPr>
      </w:pPr>
    </w:p>
    <w:p w:rsidR="00F31443" w:rsidRPr="00587BFA" w:rsidRDefault="003A61B4" w:rsidP="00587BFA">
      <w:pPr>
        <w:spacing w:line="360" w:lineRule="auto"/>
        <w:jc w:val="center"/>
        <w:rPr>
          <w:rFonts w:ascii="Arial" w:hAnsi="Arial" w:cs="Arial"/>
          <w:sz w:val="22"/>
          <w:szCs w:val="22"/>
        </w:rPr>
      </w:pPr>
      <w:proofErr w:type="gramStart"/>
      <w:r w:rsidRPr="00587BFA">
        <w:rPr>
          <w:rFonts w:ascii="Arial" w:hAnsi="Arial" w:cs="Arial"/>
          <w:sz w:val="22"/>
          <w:szCs w:val="22"/>
        </w:rPr>
        <w:t>NOMOR  :</w:t>
      </w:r>
      <w:proofErr w:type="gramEnd"/>
      <w:r w:rsidRPr="00587BFA">
        <w:rPr>
          <w:rFonts w:ascii="Arial" w:hAnsi="Arial" w:cs="Arial"/>
          <w:sz w:val="22"/>
          <w:szCs w:val="22"/>
        </w:rPr>
        <w:t xml:space="preserve">          /PND</w:t>
      </w:r>
      <w:r w:rsidR="00F31443" w:rsidRPr="00587BFA">
        <w:rPr>
          <w:rFonts w:ascii="Arial" w:hAnsi="Arial" w:cs="Arial"/>
          <w:sz w:val="22"/>
          <w:szCs w:val="22"/>
        </w:rPr>
        <w:t>/</w:t>
      </w:r>
      <w:r w:rsidR="006A0E9E" w:rsidRPr="00587BFA">
        <w:rPr>
          <w:rFonts w:ascii="Arial" w:hAnsi="Arial" w:cs="Arial"/>
          <w:sz w:val="22"/>
          <w:szCs w:val="22"/>
        </w:rPr>
        <w:t>KPMKP</w:t>
      </w:r>
      <w:r w:rsidR="00F31443" w:rsidRPr="00587BFA">
        <w:rPr>
          <w:rFonts w:ascii="Arial" w:hAnsi="Arial" w:cs="Arial"/>
          <w:sz w:val="22"/>
          <w:szCs w:val="22"/>
        </w:rPr>
        <w:t>/</w:t>
      </w:r>
      <w:r w:rsidR="00587BFA">
        <w:rPr>
          <w:rFonts w:ascii="Arial" w:hAnsi="Arial" w:cs="Arial"/>
          <w:sz w:val="22"/>
          <w:szCs w:val="22"/>
        </w:rPr>
        <w:t>P09/</w:t>
      </w:r>
      <w:r w:rsidR="00F31443" w:rsidRPr="00587BFA">
        <w:rPr>
          <w:rFonts w:ascii="Arial" w:hAnsi="Arial" w:cs="Arial"/>
          <w:sz w:val="22"/>
          <w:szCs w:val="22"/>
        </w:rPr>
        <w:t xml:space="preserve">RSUD-DM/I/2018          </w:t>
      </w:r>
    </w:p>
    <w:p w:rsidR="00F31443" w:rsidRPr="00587BFA" w:rsidRDefault="00F31443" w:rsidP="00F31443">
      <w:pPr>
        <w:spacing w:line="360" w:lineRule="auto"/>
        <w:jc w:val="center"/>
        <w:rPr>
          <w:rFonts w:ascii="Arial" w:hAnsi="Arial" w:cs="Arial"/>
          <w:sz w:val="22"/>
          <w:szCs w:val="22"/>
        </w:rPr>
      </w:pPr>
    </w:p>
    <w:p w:rsidR="00F31443" w:rsidRPr="00587BFA" w:rsidRDefault="00F31443" w:rsidP="00F31443">
      <w:pPr>
        <w:spacing w:line="360" w:lineRule="auto"/>
        <w:jc w:val="center"/>
        <w:rPr>
          <w:rFonts w:ascii="Arial" w:hAnsi="Arial" w:cs="Arial"/>
          <w:sz w:val="22"/>
          <w:szCs w:val="22"/>
        </w:rPr>
      </w:pPr>
    </w:p>
    <w:p w:rsidR="00F31443" w:rsidRPr="00587BFA" w:rsidRDefault="00F31443" w:rsidP="00F31443">
      <w:pPr>
        <w:spacing w:line="360" w:lineRule="auto"/>
        <w:jc w:val="center"/>
        <w:rPr>
          <w:rFonts w:ascii="Arial" w:hAnsi="Arial" w:cs="Arial"/>
          <w:sz w:val="22"/>
          <w:szCs w:val="22"/>
        </w:rPr>
      </w:pPr>
    </w:p>
    <w:p w:rsidR="00F31443" w:rsidRPr="00587BFA" w:rsidRDefault="00F31443" w:rsidP="00F31443">
      <w:pPr>
        <w:spacing w:line="360" w:lineRule="auto"/>
        <w:jc w:val="center"/>
        <w:rPr>
          <w:rFonts w:ascii="Arial" w:hAnsi="Arial" w:cs="Arial"/>
          <w:sz w:val="22"/>
          <w:szCs w:val="22"/>
        </w:rPr>
      </w:pPr>
    </w:p>
    <w:p w:rsidR="00F31443" w:rsidRPr="00587BFA" w:rsidRDefault="00F31443" w:rsidP="00F31443">
      <w:pPr>
        <w:spacing w:line="360" w:lineRule="auto"/>
        <w:jc w:val="center"/>
        <w:rPr>
          <w:rFonts w:ascii="Arial" w:hAnsi="Arial" w:cs="Arial"/>
          <w:sz w:val="22"/>
          <w:szCs w:val="22"/>
        </w:rPr>
      </w:pPr>
    </w:p>
    <w:p w:rsidR="00F31443" w:rsidRPr="00587BFA" w:rsidRDefault="00F31443" w:rsidP="00F31443">
      <w:pPr>
        <w:spacing w:line="360" w:lineRule="auto"/>
        <w:jc w:val="center"/>
        <w:rPr>
          <w:rFonts w:ascii="Arial" w:hAnsi="Arial" w:cs="Arial"/>
          <w:sz w:val="22"/>
          <w:szCs w:val="22"/>
        </w:rPr>
      </w:pPr>
    </w:p>
    <w:p w:rsidR="00F31443" w:rsidRPr="00587BFA" w:rsidRDefault="00F31443" w:rsidP="00F31443">
      <w:pPr>
        <w:spacing w:line="360" w:lineRule="auto"/>
        <w:jc w:val="center"/>
        <w:rPr>
          <w:rFonts w:ascii="Arial" w:hAnsi="Arial" w:cs="Arial"/>
          <w:sz w:val="22"/>
          <w:szCs w:val="22"/>
        </w:rPr>
      </w:pPr>
    </w:p>
    <w:p w:rsidR="00F31443" w:rsidRPr="00587BFA" w:rsidRDefault="00F31443" w:rsidP="00F31443">
      <w:pPr>
        <w:spacing w:line="360" w:lineRule="auto"/>
        <w:jc w:val="center"/>
        <w:rPr>
          <w:rFonts w:ascii="Arial" w:hAnsi="Arial" w:cs="Arial"/>
          <w:sz w:val="22"/>
          <w:szCs w:val="22"/>
        </w:rPr>
      </w:pPr>
    </w:p>
    <w:p w:rsidR="00F31443" w:rsidRPr="00587BFA" w:rsidRDefault="00F31443" w:rsidP="00F31443">
      <w:pPr>
        <w:spacing w:line="360" w:lineRule="auto"/>
        <w:jc w:val="center"/>
        <w:rPr>
          <w:rFonts w:ascii="Arial" w:hAnsi="Arial" w:cs="Arial"/>
          <w:sz w:val="22"/>
          <w:szCs w:val="22"/>
        </w:rPr>
      </w:pPr>
    </w:p>
    <w:p w:rsidR="00F31443" w:rsidRPr="00587BFA" w:rsidRDefault="00F31443" w:rsidP="00F31443">
      <w:pPr>
        <w:spacing w:line="360" w:lineRule="auto"/>
        <w:jc w:val="center"/>
        <w:rPr>
          <w:rFonts w:ascii="Arial" w:hAnsi="Arial" w:cs="Arial"/>
          <w:sz w:val="22"/>
          <w:szCs w:val="22"/>
        </w:rPr>
      </w:pPr>
    </w:p>
    <w:p w:rsidR="00F31443" w:rsidRPr="00587BFA" w:rsidRDefault="00F31443" w:rsidP="00F31443">
      <w:pPr>
        <w:spacing w:line="360" w:lineRule="auto"/>
        <w:jc w:val="center"/>
        <w:rPr>
          <w:rFonts w:ascii="Arial" w:hAnsi="Arial" w:cs="Arial"/>
          <w:sz w:val="22"/>
          <w:szCs w:val="22"/>
        </w:rPr>
      </w:pPr>
    </w:p>
    <w:p w:rsidR="00F31443" w:rsidRPr="00587BFA" w:rsidRDefault="00F31443" w:rsidP="00F31443">
      <w:pPr>
        <w:spacing w:line="360" w:lineRule="auto"/>
        <w:jc w:val="center"/>
        <w:rPr>
          <w:rFonts w:ascii="Arial" w:hAnsi="Arial" w:cs="Arial"/>
          <w:sz w:val="22"/>
          <w:szCs w:val="22"/>
        </w:rPr>
      </w:pPr>
    </w:p>
    <w:p w:rsidR="00F31443" w:rsidRPr="00587BFA" w:rsidRDefault="00F31443" w:rsidP="00F31443">
      <w:pPr>
        <w:spacing w:line="360" w:lineRule="auto"/>
        <w:jc w:val="center"/>
        <w:rPr>
          <w:rFonts w:ascii="Arial" w:hAnsi="Arial" w:cs="Arial"/>
          <w:sz w:val="22"/>
          <w:szCs w:val="22"/>
        </w:rPr>
      </w:pPr>
    </w:p>
    <w:p w:rsidR="00F31443" w:rsidRPr="00587BFA" w:rsidRDefault="00F31443" w:rsidP="00F31443">
      <w:pPr>
        <w:spacing w:line="360" w:lineRule="auto"/>
        <w:jc w:val="center"/>
        <w:rPr>
          <w:rFonts w:ascii="Arial" w:hAnsi="Arial" w:cs="Arial"/>
          <w:sz w:val="22"/>
          <w:szCs w:val="22"/>
        </w:rPr>
      </w:pPr>
    </w:p>
    <w:p w:rsidR="00F31443" w:rsidRPr="00587BFA" w:rsidRDefault="00F31443" w:rsidP="00F31443">
      <w:pPr>
        <w:spacing w:line="360" w:lineRule="auto"/>
        <w:jc w:val="center"/>
        <w:rPr>
          <w:rFonts w:ascii="Arial" w:hAnsi="Arial" w:cs="Arial"/>
          <w:sz w:val="22"/>
          <w:szCs w:val="22"/>
        </w:rPr>
      </w:pPr>
    </w:p>
    <w:p w:rsidR="00F31443" w:rsidRPr="00587BFA" w:rsidRDefault="00F31443" w:rsidP="00F31443">
      <w:pPr>
        <w:spacing w:line="360" w:lineRule="auto"/>
        <w:jc w:val="center"/>
        <w:rPr>
          <w:rFonts w:ascii="Arial" w:hAnsi="Arial" w:cs="Arial"/>
          <w:sz w:val="22"/>
          <w:szCs w:val="22"/>
        </w:rPr>
      </w:pPr>
    </w:p>
    <w:p w:rsidR="00F31443" w:rsidRPr="00587BFA" w:rsidRDefault="00F31443" w:rsidP="00F31443">
      <w:pPr>
        <w:spacing w:line="360" w:lineRule="auto"/>
        <w:jc w:val="center"/>
        <w:rPr>
          <w:rFonts w:ascii="Arial" w:hAnsi="Arial" w:cs="Arial"/>
          <w:sz w:val="22"/>
          <w:szCs w:val="22"/>
        </w:rPr>
      </w:pPr>
    </w:p>
    <w:p w:rsidR="00F31443" w:rsidRPr="00587BFA" w:rsidRDefault="00F31443" w:rsidP="00F31443">
      <w:pPr>
        <w:spacing w:line="360" w:lineRule="auto"/>
        <w:jc w:val="center"/>
        <w:rPr>
          <w:rFonts w:ascii="Arial" w:hAnsi="Arial" w:cs="Arial"/>
          <w:sz w:val="22"/>
          <w:szCs w:val="22"/>
        </w:rPr>
      </w:pPr>
    </w:p>
    <w:p w:rsidR="00F31443" w:rsidRPr="00587BFA" w:rsidRDefault="00F31443" w:rsidP="00F31443">
      <w:pPr>
        <w:spacing w:line="360" w:lineRule="auto"/>
        <w:jc w:val="center"/>
        <w:rPr>
          <w:rFonts w:ascii="Arial" w:hAnsi="Arial" w:cs="Arial"/>
          <w:sz w:val="22"/>
          <w:szCs w:val="22"/>
        </w:rPr>
      </w:pPr>
    </w:p>
    <w:p w:rsidR="00F31443" w:rsidRPr="00587BFA" w:rsidRDefault="00F31443" w:rsidP="00F31443">
      <w:pPr>
        <w:spacing w:line="360" w:lineRule="auto"/>
        <w:jc w:val="center"/>
        <w:rPr>
          <w:rFonts w:ascii="Arial" w:hAnsi="Arial" w:cs="Arial"/>
          <w:sz w:val="22"/>
          <w:szCs w:val="22"/>
        </w:rPr>
      </w:pPr>
    </w:p>
    <w:p w:rsidR="00F31443" w:rsidRPr="00587BFA" w:rsidRDefault="00F31443" w:rsidP="00F31443">
      <w:pPr>
        <w:rPr>
          <w:rFonts w:ascii="Arial" w:hAnsi="Arial" w:cs="Arial"/>
          <w:sz w:val="22"/>
          <w:szCs w:val="22"/>
        </w:rPr>
      </w:pPr>
    </w:p>
    <w:p w:rsidR="00F31443" w:rsidRPr="00587BFA" w:rsidRDefault="00F31443" w:rsidP="00F31443">
      <w:pPr>
        <w:rPr>
          <w:rFonts w:ascii="Arial" w:hAnsi="Arial" w:cs="Arial"/>
          <w:sz w:val="22"/>
          <w:szCs w:val="22"/>
        </w:rPr>
      </w:pPr>
    </w:p>
    <w:p w:rsidR="00F31443" w:rsidRPr="00587BFA" w:rsidRDefault="00F31443" w:rsidP="00F31443">
      <w:pPr>
        <w:rPr>
          <w:rFonts w:ascii="Arial" w:hAnsi="Arial" w:cs="Arial"/>
          <w:sz w:val="22"/>
          <w:szCs w:val="22"/>
        </w:rPr>
      </w:pPr>
    </w:p>
    <w:p w:rsidR="00F31443" w:rsidRPr="00587BFA" w:rsidRDefault="00F31443" w:rsidP="00F31443">
      <w:pPr>
        <w:rPr>
          <w:rFonts w:ascii="Arial" w:hAnsi="Arial" w:cs="Arial"/>
          <w:sz w:val="22"/>
          <w:szCs w:val="22"/>
        </w:rPr>
      </w:pPr>
    </w:p>
    <w:p w:rsidR="00F31443" w:rsidRPr="00587BFA" w:rsidRDefault="00F31443" w:rsidP="00F31443">
      <w:pPr>
        <w:rPr>
          <w:rFonts w:ascii="Arial" w:hAnsi="Arial" w:cs="Arial"/>
          <w:sz w:val="22"/>
          <w:szCs w:val="22"/>
        </w:rPr>
      </w:pPr>
    </w:p>
    <w:p w:rsidR="00F31443" w:rsidRPr="00587BFA" w:rsidRDefault="00F31443" w:rsidP="00F31443">
      <w:pPr>
        <w:rPr>
          <w:rFonts w:ascii="Arial" w:hAnsi="Arial" w:cs="Arial"/>
          <w:sz w:val="22"/>
          <w:szCs w:val="22"/>
        </w:rPr>
      </w:pPr>
    </w:p>
    <w:p w:rsidR="00F31443" w:rsidRPr="00587BFA" w:rsidRDefault="00F31443" w:rsidP="00F31443">
      <w:pPr>
        <w:spacing w:line="360" w:lineRule="auto"/>
        <w:jc w:val="center"/>
        <w:rPr>
          <w:rFonts w:ascii="Arial" w:hAnsi="Arial" w:cs="Arial"/>
          <w:sz w:val="22"/>
          <w:szCs w:val="22"/>
        </w:rPr>
      </w:pPr>
    </w:p>
    <w:p w:rsidR="00F31443" w:rsidRPr="00587BFA" w:rsidRDefault="00F31443" w:rsidP="00F31443">
      <w:pPr>
        <w:spacing w:line="360" w:lineRule="auto"/>
        <w:jc w:val="right"/>
        <w:rPr>
          <w:rFonts w:ascii="Arial" w:hAnsi="Arial" w:cs="Arial"/>
          <w:sz w:val="22"/>
          <w:szCs w:val="22"/>
        </w:rPr>
      </w:pPr>
    </w:p>
    <w:p w:rsidR="00F31443" w:rsidRPr="00587BFA" w:rsidRDefault="00F31443" w:rsidP="00F31443">
      <w:pPr>
        <w:spacing w:line="360" w:lineRule="auto"/>
        <w:jc w:val="center"/>
        <w:rPr>
          <w:rFonts w:ascii="Arial" w:hAnsi="Arial" w:cs="Arial"/>
          <w:sz w:val="22"/>
          <w:szCs w:val="22"/>
          <w:lang w:val="en-ID"/>
        </w:rPr>
      </w:pPr>
      <w:r w:rsidRPr="00587BFA">
        <w:rPr>
          <w:rFonts w:ascii="Arial" w:hAnsi="Arial" w:cs="Arial"/>
          <w:sz w:val="22"/>
          <w:szCs w:val="22"/>
        </w:rPr>
        <w:br w:type="page"/>
      </w:r>
      <w:r w:rsidR="007D7E0C" w:rsidRPr="00587BFA">
        <w:rPr>
          <w:rFonts w:ascii="Arial" w:hAnsi="Arial" w:cs="Arial"/>
          <w:noProof/>
          <w:sz w:val="22"/>
          <w:szCs w:val="22"/>
        </w:rPr>
        <w:lastRenderedPageBreak/>
        <w:t>KEPUTUSAN</w:t>
      </w:r>
      <w:r w:rsidRPr="00587BFA">
        <w:rPr>
          <w:rFonts w:ascii="Arial" w:hAnsi="Arial" w:cs="Arial"/>
          <w:noProof/>
          <w:sz w:val="22"/>
          <w:szCs w:val="22"/>
        </w:rPr>
        <w:t xml:space="preserve"> </w:t>
      </w:r>
      <w:r w:rsidRPr="00587BFA">
        <w:rPr>
          <w:rFonts w:ascii="Arial" w:hAnsi="Arial" w:cs="Arial"/>
          <w:sz w:val="22"/>
          <w:szCs w:val="22"/>
        </w:rPr>
        <w:t>DIREKTUR</w:t>
      </w:r>
      <w:r w:rsidRPr="00587BFA">
        <w:rPr>
          <w:rFonts w:ascii="Arial" w:hAnsi="Arial" w:cs="Arial"/>
          <w:sz w:val="22"/>
          <w:szCs w:val="22"/>
          <w:lang w:val="en-GB"/>
        </w:rPr>
        <w:t xml:space="preserve"> </w:t>
      </w:r>
      <w:r w:rsidRPr="00587BFA">
        <w:rPr>
          <w:rFonts w:ascii="Arial" w:hAnsi="Arial" w:cs="Arial"/>
          <w:sz w:val="22"/>
          <w:szCs w:val="22"/>
        </w:rPr>
        <w:t>RS</w:t>
      </w:r>
      <w:r w:rsidRPr="00587BFA">
        <w:rPr>
          <w:rFonts w:ascii="Arial" w:hAnsi="Arial" w:cs="Arial"/>
          <w:sz w:val="22"/>
          <w:szCs w:val="22"/>
          <w:lang w:val="en-ID"/>
        </w:rPr>
        <w:t xml:space="preserve">UD </w:t>
      </w:r>
      <w:proofErr w:type="gramStart"/>
      <w:r w:rsidRPr="00587BFA">
        <w:rPr>
          <w:rFonts w:ascii="Arial" w:hAnsi="Arial" w:cs="Arial"/>
          <w:sz w:val="22"/>
          <w:szCs w:val="22"/>
          <w:lang w:val="en-ID"/>
        </w:rPr>
        <w:t>dr</w:t>
      </w:r>
      <w:proofErr w:type="gramEnd"/>
      <w:r w:rsidRPr="00587BFA">
        <w:rPr>
          <w:rFonts w:ascii="Arial" w:hAnsi="Arial" w:cs="Arial"/>
          <w:sz w:val="22"/>
          <w:szCs w:val="22"/>
          <w:lang w:val="en-ID"/>
        </w:rPr>
        <w:t>. MURJANI SAMPIT</w:t>
      </w:r>
    </w:p>
    <w:p w:rsidR="00F31443" w:rsidRPr="00587BFA" w:rsidRDefault="003A61B4" w:rsidP="00F31443">
      <w:pPr>
        <w:spacing w:line="360" w:lineRule="auto"/>
        <w:jc w:val="center"/>
        <w:rPr>
          <w:rFonts w:ascii="Arial" w:hAnsi="Arial" w:cs="Arial"/>
          <w:sz w:val="22"/>
          <w:szCs w:val="22"/>
          <w:lang w:val="id-ID"/>
        </w:rPr>
      </w:pPr>
      <w:proofErr w:type="gramStart"/>
      <w:r w:rsidRPr="00587BFA">
        <w:rPr>
          <w:rFonts w:ascii="Arial" w:hAnsi="Arial" w:cs="Arial"/>
          <w:sz w:val="22"/>
          <w:szCs w:val="22"/>
        </w:rPr>
        <w:t>NOMOR :</w:t>
      </w:r>
      <w:proofErr w:type="gramEnd"/>
      <w:r w:rsidRPr="00587BFA">
        <w:rPr>
          <w:rFonts w:ascii="Arial" w:hAnsi="Arial" w:cs="Arial"/>
          <w:sz w:val="22"/>
          <w:szCs w:val="22"/>
        </w:rPr>
        <w:t xml:space="preserve">         /PND</w:t>
      </w:r>
      <w:r w:rsidR="00F31443" w:rsidRPr="00587BFA">
        <w:rPr>
          <w:rFonts w:ascii="Arial" w:hAnsi="Arial" w:cs="Arial"/>
          <w:sz w:val="22"/>
          <w:szCs w:val="22"/>
        </w:rPr>
        <w:t>/</w:t>
      </w:r>
      <w:r w:rsidR="006A0E9E" w:rsidRPr="00587BFA">
        <w:rPr>
          <w:rFonts w:ascii="Arial" w:hAnsi="Arial" w:cs="Arial"/>
          <w:sz w:val="22"/>
          <w:szCs w:val="22"/>
        </w:rPr>
        <w:t>KPMKP</w:t>
      </w:r>
      <w:r w:rsidR="00F31443" w:rsidRPr="00587BFA">
        <w:rPr>
          <w:rFonts w:ascii="Arial" w:hAnsi="Arial" w:cs="Arial"/>
          <w:sz w:val="22"/>
          <w:szCs w:val="22"/>
        </w:rPr>
        <w:t>/</w:t>
      </w:r>
      <w:r w:rsidR="00587BFA">
        <w:rPr>
          <w:rFonts w:ascii="Arial" w:hAnsi="Arial" w:cs="Arial"/>
          <w:sz w:val="22"/>
          <w:szCs w:val="22"/>
        </w:rPr>
        <w:t>P09/</w:t>
      </w:r>
      <w:r w:rsidR="00F31443" w:rsidRPr="00587BFA">
        <w:rPr>
          <w:rFonts w:ascii="Arial" w:hAnsi="Arial" w:cs="Arial"/>
          <w:sz w:val="22"/>
          <w:szCs w:val="22"/>
        </w:rPr>
        <w:t>RSUD-DM/I/2018</w:t>
      </w:r>
    </w:p>
    <w:p w:rsidR="00F31443" w:rsidRPr="00587BFA" w:rsidRDefault="00F31443" w:rsidP="00F31443">
      <w:pPr>
        <w:spacing w:line="360" w:lineRule="auto"/>
        <w:jc w:val="center"/>
        <w:rPr>
          <w:rFonts w:ascii="Arial" w:hAnsi="Arial" w:cs="Arial"/>
          <w:sz w:val="22"/>
          <w:szCs w:val="22"/>
        </w:rPr>
      </w:pPr>
      <w:proofErr w:type="gramStart"/>
      <w:r w:rsidRPr="00587BFA">
        <w:rPr>
          <w:rFonts w:ascii="Arial" w:hAnsi="Arial" w:cs="Arial"/>
          <w:sz w:val="22"/>
          <w:szCs w:val="22"/>
        </w:rPr>
        <w:t>tentang</w:t>
      </w:r>
      <w:proofErr w:type="gramEnd"/>
    </w:p>
    <w:p w:rsidR="00CD5CE0" w:rsidRPr="00587BFA" w:rsidRDefault="00CD5CE0" w:rsidP="00472D20">
      <w:pPr>
        <w:pStyle w:val="PlainText"/>
        <w:spacing w:line="360" w:lineRule="auto"/>
        <w:jc w:val="center"/>
        <w:rPr>
          <w:rFonts w:ascii="Arial" w:hAnsi="Arial" w:cs="Arial"/>
          <w:bCs/>
          <w:sz w:val="22"/>
          <w:szCs w:val="22"/>
          <w:lang w:val="id-ID"/>
        </w:rPr>
      </w:pPr>
      <w:r w:rsidRPr="00587BFA">
        <w:rPr>
          <w:rFonts w:ascii="Arial" w:hAnsi="Arial" w:cs="Arial"/>
          <w:bCs/>
          <w:sz w:val="22"/>
          <w:szCs w:val="22"/>
          <w:lang w:val="nb-NO"/>
        </w:rPr>
        <w:t xml:space="preserve">PANDUAN </w:t>
      </w:r>
      <w:r w:rsidR="00AC45E6" w:rsidRPr="00587BFA">
        <w:rPr>
          <w:rFonts w:ascii="Arial" w:hAnsi="Arial" w:cs="Arial"/>
          <w:bCs/>
          <w:sz w:val="22"/>
          <w:szCs w:val="22"/>
          <w:lang w:val="nb-NO"/>
        </w:rPr>
        <w:t>VALIDASI DATA</w:t>
      </w:r>
    </w:p>
    <w:p w:rsidR="00F31443" w:rsidRPr="00587BFA" w:rsidRDefault="00F31443" w:rsidP="00472D20">
      <w:pPr>
        <w:spacing w:line="360" w:lineRule="auto"/>
        <w:jc w:val="center"/>
        <w:rPr>
          <w:rFonts w:ascii="Arial" w:hAnsi="Arial" w:cs="Arial"/>
          <w:sz w:val="22"/>
          <w:szCs w:val="22"/>
        </w:rPr>
      </w:pPr>
      <w:r w:rsidRPr="00587BFA">
        <w:rPr>
          <w:rFonts w:ascii="Arial" w:hAnsi="Arial" w:cs="Arial"/>
          <w:sz w:val="22"/>
          <w:szCs w:val="22"/>
        </w:rPr>
        <w:t>DI RS</w:t>
      </w:r>
      <w:r w:rsidRPr="00587BFA">
        <w:rPr>
          <w:rFonts w:ascii="Arial" w:hAnsi="Arial" w:cs="Arial"/>
          <w:sz w:val="22"/>
          <w:szCs w:val="22"/>
          <w:lang w:val="en-ID"/>
        </w:rPr>
        <w:t xml:space="preserve">UD </w:t>
      </w:r>
      <w:proofErr w:type="gramStart"/>
      <w:r w:rsidRPr="00587BFA">
        <w:rPr>
          <w:rFonts w:ascii="Arial" w:hAnsi="Arial" w:cs="Arial"/>
          <w:sz w:val="22"/>
          <w:szCs w:val="22"/>
          <w:lang w:val="en-ID"/>
        </w:rPr>
        <w:t>dr</w:t>
      </w:r>
      <w:proofErr w:type="gramEnd"/>
      <w:r w:rsidRPr="00587BFA">
        <w:rPr>
          <w:rFonts w:ascii="Arial" w:hAnsi="Arial" w:cs="Arial"/>
          <w:sz w:val="22"/>
          <w:szCs w:val="22"/>
          <w:lang w:val="en-ID"/>
        </w:rPr>
        <w:t>. MURJANI</w:t>
      </w:r>
      <w:r w:rsidRPr="00587BFA">
        <w:rPr>
          <w:rFonts w:ascii="Arial" w:hAnsi="Arial" w:cs="Arial"/>
          <w:sz w:val="22"/>
          <w:szCs w:val="22"/>
        </w:rPr>
        <w:t xml:space="preserve"> SAMPIT</w:t>
      </w:r>
    </w:p>
    <w:p w:rsidR="00F31443" w:rsidRPr="00587BFA" w:rsidRDefault="00F31443" w:rsidP="00F31443">
      <w:pPr>
        <w:spacing w:line="360" w:lineRule="auto"/>
        <w:rPr>
          <w:rFonts w:ascii="Arial" w:hAnsi="Arial" w:cs="Arial"/>
          <w:sz w:val="22"/>
          <w:szCs w:val="22"/>
        </w:rPr>
      </w:pPr>
    </w:p>
    <w:tbl>
      <w:tblPr>
        <w:tblW w:w="89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23"/>
        <w:gridCol w:w="2570"/>
        <w:gridCol w:w="1722"/>
        <w:gridCol w:w="1738"/>
        <w:gridCol w:w="1381"/>
      </w:tblGrid>
      <w:tr w:rsidR="00F31443" w:rsidRPr="00587BFA" w:rsidTr="00F31443">
        <w:tc>
          <w:tcPr>
            <w:tcW w:w="1523" w:type="dxa"/>
            <w:tcBorders>
              <w:top w:val="single" w:sz="4" w:space="0" w:color="000000"/>
              <w:left w:val="single" w:sz="4" w:space="0" w:color="000000"/>
              <w:bottom w:val="single" w:sz="4" w:space="0" w:color="000000"/>
              <w:right w:val="single" w:sz="4" w:space="0" w:color="000000"/>
            </w:tcBorders>
            <w:hideMark/>
          </w:tcPr>
          <w:p w:rsidR="00F31443" w:rsidRPr="00587BFA" w:rsidRDefault="00F31443" w:rsidP="00587BFA">
            <w:pPr>
              <w:spacing w:before="120" w:line="360" w:lineRule="auto"/>
              <w:jc w:val="center"/>
              <w:rPr>
                <w:rFonts w:ascii="Arial" w:hAnsi="Arial" w:cs="Arial"/>
                <w:bCs/>
                <w:sz w:val="22"/>
                <w:szCs w:val="22"/>
                <w:lang w:val="sv-SE"/>
              </w:rPr>
            </w:pPr>
            <w:r w:rsidRPr="00587BFA">
              <w:rPr>
                <w:rFonts w:ascii="Arial" w:hAnsi="Arial" w:cs="Arial"/>
                <w:bCs/>
                <w:sz w:val="22"/>
                <w:szCs w:val="22"/>
                <w:lang w:val="sv-SE"/>
              </w:rPr>
              <w:t>Tindakan</w:t>
            </w:r>
          </w:p>
        </w:tc>
        <w:tc>
          <w:tcPr>
            <w:tcW w:w="2570" w:type="dxa"/>
            <w:tcBorders>
              <w:top w:val="single" w:sz="4" w:space="0" w:color="000000"/>
              <w:left w:val="single" w:sz="4" w:space="0" w:color="000000"/>
              <w:bottom w:val="single" w:sz="4" w:space="0" w:color="000000"/>
              <w:right w:val="single" w:sz="4" w:space="0" w:color="000000"/>
            </w:tcBorders>
            <w:hideMark/>
          </w:tcPr>
          <w:p w:rsidR="00F31443" w:rsidRPr="00587BFA" w:rsidRDefault="00F31443" w:rsidP="00587BFA">
            <w:pPr>
              <w:pStyle w:val="TOC1"/>
              <w:spacing w:before="120" w:line="360" w:lineRule="auto"/>
              <w:jc w:val="center"/>
              <w:rPr>
                <w:rFonts w:ascii="Arial" w:hAnsi="Arial" w:cs="Arial"/>
                <w:sz w:val="22"/>
                <w:szCs w:val="22"/>
                <w:lang w:val="sv-SE"/>
              </w:rPr>
            </w:pPr>
            <w:r w:rsidRPr="00587BFA">
              <w:rPr>
                <w:rFonts w:ascii="Arial" w:hAnsi="Arial" w:cs="Arial"/>
                <w:sz w:val="22"/>
                <w:szCs w:val="22"/>
                <w:lang w:val="sv-SE"/>
              </w:rPr>
              <w:t>Nama</w:t>
            </w:r>
          </w:p>
        </w:tc>
        <w:tc>
          <w:tcPr>
            <w:tcW w:w="1722" w:type="dxa"/>
            <w:tcBorders>
              <w:top w:val="single" w:sz="4" w:space="0" w:color="000000"/>
              <w:left w:val="single" w:sz="4" w:space="0" w:color="000000"/>
              <w:bottom w:val="single" w:sz="4" w:space="0" w:color="000000"/>
              <w:right w:val="single" w:sz="4" w:space="0" w:color="000000"/>
            </w:tcBorders>
            <w:hideMark/>
          </w:tcPr>
          <w:p w:rsidR="00F31443" w:rsidRPr="00587BFA" w:rsidRDefault="00F31443" w:rsidP="00587BFA">
            <w:pPr>
              <w:spacing w:before="120" w:line="360" w:lineRule="auto"/>
              <w:jc w:val="center"/>
              <w:rPr>
                <w:rFonts w:ascii="Arial" w:hAnsi="Arial" w:cs="Arial"/>
                <w:sz w:val="22"/>
                <w:szCs w:val="22"/>
                <w:lang w:val="sv-SE"/>
              </w:rPr>
            </w:pPr>
            <w:r w:rsidRPr="00587BFA">
              <w:rPr>
                <w:rFonts w:ascii="Arial" w:hAnsi="Arial" w:cs="Arial"/>
                <w:sz w:val="22"/>
                <w:szCs w:val="22"/>
                <w:lang w:val="sv-SE"/>
              </w:rPr>
              <w:t>Jabatan</w:t>
            </w:r>
          </w:p>
        </w:tc>
        <w:tc>
          <w:tcPr>
            <w:tcW w:w="1738" w:type="dxa"/>
            <w:tcBorders>
              <w:top w:val="single" w:sz="4" w:space="0" w:color="000000"/>
              <w:left w:val="single" w:sz="4" w:space="0" w:color="000000"/>
              <w:bottom w:val="single" w:sz="4" w:space="0" w:color="000000"/>
              <w:right w:val="single" w:sz="4" w:space="0" w:color="000000"/>
            </w:tcBorders>
            <w:hideMark/>
          </w:tcPr>
          <w:p w:rsidR="00F31443" w:rsidRPr="00587BFA" w:rsidRDefault="00F31443" w:rsidP="00587BFA">
            <w:pPr>
              <w:pStyle w:val="Header"/>
              <w:spacing w:before="120" w:line="360" w:lineRule="auto"/>
              <w:ind w:left="-145" w:right="-176"/>
              <w:jc w:val="center"/>
              <w:rPr>
                <w:rFonts w:ascii="Arial" w:hAnsi="Arial" w:cs="Arial"/>
                <w:sz w:val="22"/>
                <w:szCs w:val="22"/>
                <w:lang w:val="sv-SE"/>
              </w:rPr>
            </w:pPr>
            <w:r w:rsidRPr="00587BFA">
              <w:rPr>
                <w:rFonts w:ascii="Arial" w:hAnsi="Arial" w:cs="Arial"/>
                <w:sz w:val="22"/>
                <w:szCs w:val="22"/>
                <w:lang w:val="sv-SE"/>
              </w:rPr>
              <w:t>Tanda</w:t>
            </w:r>
            <w:r w:rsidR="00004703" w:rsidRPr="00587BFA">
              <w:rPr>
                <w:rFonts w:ascii="Arial" w:hAnsi="Arial" w:cs="Arial"/>
                <w:sz w:val="22"/>
                <w:szCs w:val="22"/>
                <w:lang w:val="sv-SE"/>
              </w:rPr>
              <w:t xml:space="preserve"> T</w:t>
            </w:r>
            <w:r w:rsidRPr="00587BFA">
              <w:rPr>
                <w:rFonts w:ascii="Arial" w:hAnsi="Arial" w:cs="Arial"/>
                <w:sz w:val="22"/>
                <w:szCs w:val="22"/>
                <w:lang w:val="sv-SE"/>
              </w:rPr>
              <w:t>angan</w:t>
            </w:r>
          </w:p>
        </w:tc>
        <w:tc>
          <w:tcPr>
            <w:tcW w:w="1381" w:type="dxa"/>
            <w:tcBorders>
              <w:top w:val="single" w:sz="4" w:space="0" w:color="000000"/>
              <w:left w:val="single" w:sz="4" w:space="0" w:color="000000"/>
              <w:bottom w:val="single" w:sz="4" w:space="0" w:color="000000"/>
              <w:right w:val="single" w:sz="4" w:space="0" w:color="000000"/>
            </w:tcBorders>
            <w:hideMark/>
          </w:tcPr>
          <w:p w:rsidR="00F31443" w:rsidRPr="00587BFA" w:rsidRDefault="00F31443" w:rsidP="00587BFA">
            <w:pPr>
              <w:pStyle w:val="Header"/>
              <w:spacing w:before="120" w:line="360" w:lineRule="auto"/>
              <w:jc w:val="center"/>
              <w:rPr>
                <w:rFonts w:ascii="Arial" w:hAnsi="Arial" w:cs="Arial"/>
                <w:sz w:val="22"/>
                <w:szCs w:val="22"/>
                <w:lang w:val="sv-SE"/>
              </w:rPr>
            </w:pPr>
            <w:r w:rsidRPr="00587BFA">
              <w:rPr>
                <w:rFonts w:ascii="Arial" w:hAnsi="Arial" w:cs="Arial"/>
                <w:sz w:val="22"/>
                <w:szCs w:val="22"/>
                <w:lang w:val="sv-SE"/>
              </w:rPr>
              <w:t>Tanggal</w:t>
            </w:r>
          </w:p>
        </w:tc>
      </w:tr>
      <w:tr w:rsidR="00F31443" w:rsidRPr="00587BFA" w:rsidTr="00F31443">
        <w:trPr>
          <w:trHeight w:val="1176"/>
        </w:trPr>
        <w:tc>
          <w:tcPr>
            <w:tcW w:w="1523" w:type="dxa"/>
            <w:tcBorders>
              <w:top w:val="single" w:sz="4" w:space="0" w:color="000000"/>
              <w:left w:val="single" w:sz="4" w:space="0" w:color="000000"/>
              <w:bottom w:val="single" w:sz="4" w:space="0" w:color="000000"/>
              <w:right w:val="single" w:sz="4" w:space="0" w:color="000000"/>
            </w:tcBorders>
            <w:vAlign w:val="center"/>
            <w:hideMark/>
          </w:tcPr>
          <w:p w:rsidR="00F31443" w:rsidRPr="00587BFA" w:rsidRDefault="00F31443">
            <w:pPr>
              <w:spacing w:line="360" w:lineRule="auto"/>
              <w:rPr>
                <w:rFonts w:ascii="Arial" w:hAnsi="Arial" w:cs="Arial"/>
                <w:bCs/>
                <w:sz w:val="22"/>
                <w:szCs w:val="22"/>
                <w:lang w:val="sv-SE"/>
              </w:rPr>
            </w:pPr>
            <w:r w:rsidRPr="00587BFA">
              <w:rPr>
                <w:rFonts w:ascii="Arial" w:hAnsi="Arial" w:cs="Arial"/>
                <w:bCs/>
                <w:sz w:val="22"/>
                <w:szCs w:val="22"/>
                <w:lang w:val="sv-SE"/>
              </w:rPr>
              <w:t>Disiapkan</w:t>
            </w:r>
          </w:p>
        </w:tc>
        <w:tc>
          <w:tcPr>
            <w:tcW w:w="2570" w:type="dxa"/>
            <w:tcBorders>
              <w:top w:val="single" w:sz="4" w:space="0" w:color="000000"/>
              <w:left w:val="single" w:sz="4" w:space="0" w:color="000000"/>
              <w:bottom w:val="single" w:sz="4" w:space="0" w:color="000000"/>
              <w:right w:val="single" w:sz="4" w:space="0" w:color="000000"/>
            </w:tcBorders>
            <w:vAlign w:val="center"/>
          </w:tcPr>
          <w:p w:rsidR="00F31443" w:rsidRPr="00587BFA" w:rsidRDefault="00F31443">
            <w:pPr>
              <w:spacing w:line="360" w:lineRule="auto"/>
              <w:rPr>
                <w:rFonts w:ascii="Arial" w:hAnsi="Arial" w:cs="Arial"/>
                <w:sz w:val="22"/>
                <w:szCs w:val="22"/>
                <w:lang w:val="sv-SE"/>
              </w:rPr>
            </w:pPr>
          </w:p>
        </w:tc>
        <w:tc>
          <w:tcPr>
            <w:tcW w:w="1722" w:type="dxa"/>
            <w:tcBorders>
              <w:top w:val="single" w:sz="4" w:space="0" w:color="000000"/>
              <w:left w:val="single" w:sz="4" w:space="0" w:color="000000"/>
              <w:bottom w:val="single" w:sz="4" w:space="0" w:color="000000"/>
              <w:right w:val="single" w:sz="4" w:space="0" w:color="000000"/>
            </w:tcBorders>
            <w:vAlign w:val="center"/>
            <w:hideMark/>
          </w:tcPr>
          <w:p w:rsidR="00F31443" w:rsidRPr="00587BFA" w:rsidRDefault="006A0E9E">
            <w:pPr>
              <w:spacing w:line="360" w:lineRule="auto"/>
              <w:rPr>
                <w:rFonts w:ascii="Arial" w:hAnsi="Arial" w:cs="Arial"/>
                <w:sz w:val="22"/>
                <w:szCs w:val="22"/>
              </w:rPr>
            </w:pPr>
            <w:r w:rsidRPr="00587BFA">
              <w:rPr>
                <w:rFonts w:ascii="Arial" w:hAnsi="Arial" w:cs="Arial"/>
                <w:sz w:val="22"/>
                <w:szCs w:val="22"/>
                <w:lang w:val="sv-SE"/>
              </w:rPr>
              <w:t>Ketua Komite PMKP</w:t>
            </w:r>
          </w:p>
        </w:tc>
        <w:tc>
          <w:tcPr>
            <w:tcW w:w="1738" w:type="dxa"/>
            <w:tcBorders>
              <w:top w:val="single" w:sz="4" w:space="0" w:color="000000"/>
              <w:left w:val="single" w:sz="4" w:space="0" w:color="000000"/>
              <w:bottom w:val="single" w:sz="4" w:space="0" w:color="000000"/>
              <w:right w:val="single" w:sz="4" w:space="0" w:color="000000"/>
            </w:tcBorders>
            <w:vAlign w:val="center"/>
          </w:tcPr>
          <w:p w:rsidR="00F31443" w:rsidRPr="00587BFA" w:rsidRDefault="00F31443">
            <w:pPr>
              <w:spacing w:line="360" w:lineRule="auto"/>
              <w:rPr>
                <w:rFonts w:ascii="Arial" w:hAnsi="Arial" w:cs="Arial"/>
                <w:sz w:val="22"/>
                <w:szCs w:val="22"/>
                <w:lang w:val="sv-SE"/>
              </w:rPr>
            </w:pPr>
          </w:p>
          <w:p w:rsidR="00F31443" w:rsidRPr="00587BFA" w:rsidRDefault="00F31443">
            <w:pPr>
              <w:spacing w:line="360" w:lineRule="auto"/>
              <w:rPr>
                <w:rFonts w:ascii="Arial" w:hAnsi="Arial" w:cs="Arial"/>
                <w:sz w:val="22"/>
                <w:szCs w:val="22"/>
                <w:lang w:val="sv-SE"/>
              </w:rPr>
            </w:pPr>
          </w:p>
        </w:tc>
        <w:tc>
          <w:tcPr>
            <w:tcW w:w="1381" w:type="dxa"/>
            <w:tcBorders>
              <w:top w:val="single" w:sz="4" w:space="0" w:color="000000"/>
              <w:left w:val="single" w:sz="4" w:space="0" w:color="000000"/>
              <w:bottom w:val="single" w:sz="4" w:space="0" w:color="000000"/>
              <w:right w:val="single" w:sz="4" w:space="0" w:color="000000"/>
            </w:tcBorders>
            <w:vAlign w:val="center"/>
          </w:tcPr>
          <w:p w:rsidR="00F31443" w:rsidRPr="00587BFA" w:rsidRDefault="00F31443">
            <w:pPr>
              <w:spacing w:line="360" w:lineRule="auto"/>
              <w:rPr>
                <w:rFonts w:ascii="Arial" w:hAnsi="Arial" w:cs="Arial"/>
                <w:sz w:val="22"/>
                <w:szCs w:val="22"/>
                <w:lang w:val="sv-SE"/>
              </w:rPr>
            </w:pPr>
          </w:p>
        </w:tc>
      </w:tr>
      <w:tr w:rsidR="00F31443" w:rsidRPr="00587BFA" w:rsidTr="00F31443">
        <w:trPr>
          <w:trHeight w:val="1264"/>
        </w:trPr>
        <w:tc>
          <w:tcPr>
            <w:tcW w:w="1523" w:type="dxa"/>
            <w:tcBorders>
              <w:top w:val="single" w:sz="4" w:space="0" w:color="000000"/>
              <w:left w:val="single" w:sz="4" w:space="0" w:color="000000"/>
              <w:bottom w:val="single" w:sz="4" w:space="0" w:color="000000"/>
              <w:right w:val="single" w:sz="4" w:space="0" w:color="000000"/>
            </w:tcBorders>
            <w:vAlign w:val="center"/>
            <w:hideMark/>
          </w:tcPr>
          <w:p w:rsidR="00F31443" w:rsidRPr="00587BFA" w:rsidRDefault="00F31443">
            <w:pPr>
              <w:spacing w:line="360" w:lineRule="auto"/>
              <w:rPr>
                <w:rFonts w:ascii="Arial" w:hAnsi="Arial" w:cs="Arial"/>
                <w:bCs/>
                <w:sz w:val="22"/>
                <w:szCs w:val="22"/>
                <w:lang w:val="sv-SE"/>
              </w:rPr>
            </w:pPr>
            <w:r w:rsidRPr="00587BFA">
              <w:rPr>
                <w:rFonts w:ascii="Arial" w:hAnsi="Arial" w:cs="Arial"/>
                <w:bCs/>
                <w:sz w:val="22"/>
                <w:szCs w:val="22"/>
                <w:lang w:val="sv-SE"/>
              </w:rPr>
              <w:t>Diperiksa</w:t>
            </w:r>
          </w:p>
        </w:tc>
        <w:tc>
          <w:tcPr>
            <w:tcW w:w="2570" w:type="dxa"/>
            <w:tcBorders>
              <w:top w:val="single" w:sz="4" w:space="0" w:color="000000"/>
              <w:left w:val="single" w:sz="4" w:space="0" w:color="000000"/>
              <w:bottom w:val="single" w:sz="4" w:space="0" w:color="000000"/>
              <w:right w:val="single" w:sz="4" w:space="0" w:color="000000"/>
            </w:tcBorders>
            <w:vAlign w:val="center"/>
          </w:tcPr>
          <w:p w:rsidR="00F31443" w:rsidRPr="00587BFA" w:rsidRDefault="00F31443">
            <w:pPr>
              <w:spacing w:line="360" w:lineRule="auto"/>
              <w:rPr>
                <w:rFonts w:ascii="Arial" w:hAnsi="Arial" w:cs="Arial"/>
                <w:sz w:val="22"/>
                <w:szCs w:val="22"/>
                <w:lang w:val="sv-SE"/>
              </w:rPr>
            </w:pPr>
          </w:p>
        </w:tc>
        <w:tc>
          <w:tcPr>
            <w:tcW w:w="1722" w:type="dxa"/>
            <w:tcBorders>
              <w:top w:val="single" w:sz="4" w:space="0" w:color="000000"/>
              <w:left w:val="single" w:sz="4" w:space="0" w:color="000000"/>
              <w:bottom w:val="single" w:sz="4" w:space="0" w:color="000000"/>
              <w:right w:val="single" w:sz="4" w:space="0" w:color="000000"/>
            </w:tcBorders>
            <w:vAlign w:val="center"/>
            <w:hideMark/>
          </w:tcPr>
          <w:p w:rsidR="00F31443" w:rsidRPr="00587BFA" w:rsidRDefault="00F31443">
            <w:pPr>
              <w:spacing w:line="360" w:lineRule="auto"/>
              <w:rPr>
                <w:rFonts w:ascii="Arial" w:hAnsi="Arial" w:cs="Arial"/>
                <w:sz w:val="22"/>
                <w:szCs w:val="22"/>
              </w:rPr>
            </w:pPr>
            <w:r w:rsidRPr="00587BFA">
              <w:rPr>
                <w:rFonts w:ascii="Arial" w:hAnsi="Arial" w:cs="Arial"/>
                <w:sz w:val="22"/>
                <w:szCs w:val="22"/>
                <w:lang w:val="sv-SE"/>
              </w:rPr>
              <w:t>Wakil Direktur Pelayanan</w:t>
            </w:r>
          </w:p>
        </w:tc>
        <w:tc>
          <w:tcPr>
            <w:tcW w:w="1738" w:type="dxa"/>
            <w:tcBorders>
              <w:top w:val="single" w:sz="4" w:space="0" w:color="000000"/>
              <w:left w:val="single" w:sz="4" w:space="0" w:color="000000"/>
              <w:bottom w:val="single" w:sz="4" w:space="0" w:color="000000"/>
              <w:right w:val="single" w:sz="4" w:space="0" w:color="000000"/>
            </w:tcBorders>
            <w:vAlign w:val="center"/>
          </w:tcPr>
          <w:p w:rsidR="00F31443" w:rsidRPr="00587BFA" w:rsidRDefault="00F31443">
            <w:pPr>
              <w:spacing w:line="360" w:lineRule="auto"/>
              <w:rPr>
                <w:rFonts w:ascii="Arial" w:hAnsi="Arial" w:cs="Arial"/>
                <w:sz w:val="22"/>
                <w:szCs w:val="22"/>
                <w:lang w:val="sv-SE"/>
              </w:rPr>
            </w:pPr>
          </w:p>
          <w:p w:rsidR="00F31443" w:rsidRPr="00587BFA" w:rsidRDefault="00F31443">
            <w:pPr>
              <w:spacing w:line="360" w:lineRule="auto"/>
              <w:rPr>
                <w:rFonts w:ascii="Arial" w:hAnsi="Arial" w:cs="Arial"/>
                <w:sz w:val="22"/>
                <w:szCs w:val="22"/>
                <w:lang w:val="sv-SE"/>
              </w:rPr>
            </w:pPr>
          </w:p>
        </w:tc>
        <w:tc>
          <w:tcPr>
            <w:tcW w:w="1381" w:type="dxa"/>
            <w:tcBorders>
              <w:top w:val="single" w:sz="4" w:space="0" w:color="000000"/>
              <w:left w:val="single" w:sz="4" w:space="0" w:color="000000"/>
              <w:bottom w:val="single" w:sz="4" w:space="0" w:color="000000"/>
              <w:right w:val="single" w:sz="4" w:space="0" w:color="000000"/>
            </w:tcBorders>
            <w:vAlign w:val="center"/>
          </w:tcPr>
          <w:p w:rsidR="00F31443" w:rsidRPr="00587BFA" w:rsidRDefault="00F31443">
            <w:pPr>
              <w:spacing w:line="360" w:lineRule="auto"/>
              <w:rPr>
                <w:rFonts w:ascii="Arial" w:hAnsi="Arial" w:cs="Arial"/>
                <w:sz w:val="22"/>
                <w:szCs w:val="22"/>
                <w:lang w:val="sv-SE"/>
              </w:rPr>
            </w:pPr>
          </w:p>
        </w:tc>
      </w:tr>
      <w:tr w:rsidR="00F31443" w:rsidRPr="00587BFA" w:rsidTr="00F31443">
        <w:trPr>
          <w:trHeight w:val="1268"/>
        </w:trPr>
        <w:tc>
          <w:tcPr>
            <w:tcW w:w="1523" w:type="dxa"/>
            <w:tcBorders>
              <w:top w:val="single" w:sz="4" w:space="0" w:color="000000"/>
              <w:left w:val="single" w:sz="4" w:space="0" w:color="000000"/>
              <w:bottom w:val="single" w:sz="4" w:space="0" w:color="000000"/>
              <w:right w:val="single" w:sz="4" w:space="0" w:color="000000"/>
            </w:tcBorders>
            <w:vAlign w:val="center"/>
            <w:hideMark/>
          </w:tcPr>
          <w:p w:rsidR="00F31443" w:rsidRPr="00587BFA" w:rsidRDefault="00F31443">
            <w:pPr>
              <w:spacing w:line="360" w:lineRule="auto"/>
              <w:rPr>
                <w:rFonts w:ascii="Arial" w:hAnsi="Arial" w:cs="Arial"/>
                <w:bCs/>
                <w:sz w:val="22"/>
                <w:szCs w:val="22"/>
              </w:rPr>
            </w:pPr>
            <w:r w:rsidRPr="00587BFA">
              <w:rPr>
                <w:rFonts w:ascii="Arial" w:hAnsi="Arial" w:cs="Arial"/>
                <w:bCs/>
                <w:sz w:val="22"/>
                <w:szCs w:val="22"/>
              </w:rPr>
              <w:t>Disetujui</w:t>
            </w:r>
          </w:p>
        </w:tc>
        <w:tc>
          <w:tcPr>
            <w:tcW w:w="2570" w:type="dxa"/>
            <w:tcBorders>
              <w:top w:val="single" w:sz="4" w:space="0" w:color="000000"/>
              <w:left w:val="single" w:sz="4" w:space="0" w:color="000000"/>
              <w:bottom w:val="single" w:sz="4" w:space="0" w:color="000000"/>
              <w:right w:val="single" w:sz="4" w:space="0" w:color="000000"/>
            </w:tcBorders>
            <w:vAlign w:val="center"/>
          </w:tcPr>
          <w:p w:rsidR="00F31443" w:rsidRPr="00587BFA" w:rsidRDefault="00F31443">
            <w:pPr>
              <w:spacing w:line="360" w:lineRule="auto"/>
              <w:rPr>
                <w:rFonts w:ascii="Arial" w:hAnsi="Arial" w:cs="Arial"/>
                <w:bCs/>
                <w:sz w:val="22"/>
                <w:szCs w:val="22"/>
              </w:rPr>
            </w:pPr>
          </w:p>
        </w:tc>
        <w:tc>
          <w:tcPr>
            <w:tcW w:w="1722" w:type="dxa"/>
            <w:tcBorders>
              <w:top w:val="single" w:sz="4" w:space="0" w:color="000000"/>
              <w:left w:val="single" w:sz="4" w:space="0" w:color="000000"/>
              <w:bottom w:val="single" w:sz="4" w:space="0" w:color="000000"/>
              <w:right w:val="single" w:sz="4" w:space="0" w:color="000000"/>
            </w:tcBorders>
            <w:vAlign w:val="center"/>
            <w:hideMark/>
          </w:tcPr>
          <w:p w:rsidR="00F31443" w:rsidRPr="00587BFA" w:rsidRDefault="00F31443">
            <w:pPr>
              <w:spacing w:line="360" w:lineRule="auto"/>
              <w:rPr>
                <w:rFonts w:ascii="Arial" w:hAnsi="Arial" w:cs="Arial"/>
                <w:bCs/>
                <w:sz w:val="22"/>
                <w:szCs w:val="22"/>
              </w:rPr>
            </w:pPr>
            <w:r w:rsidRPr="00587BFA">
              <w:rPr>
                <w:rFonts w:ascii="Arial" w:hAnsi="Arial" w:cs="Arial"/>
                <w:bCs/>
                <w:sz w:val="22"/>
                <w:szCs w:val="22"/>
              </w:rPr>
              <w:t xml:space="preserve">Direktur </w:t>
            </w:r>
          </w:p>
        </w:tc>
        <w:tc>
          <w:tcPr>
            <w:tcW w:w="1738" w:type="dxa"/>
            <w:tcBorders>
              <w:top w:val="single" w:sz="4" w:space="0" w:color="000000"/>
              <w:left w:val="single" w:sz="4" w:space="0" w:color="000000"/>
              <w:bottom w:val="single" w:sz="4" w:space="0" w:color="000000"/>
              <w:right w:val="single" w:sz="4" w:space="0" w:color="000000"/>
            </w:tcBorders>
            <w:vAlign w:val="center"/>
          </w:tcPr>
          <w:p w:rsidR="00F31443" w:rsidRPr="00587BFA" w:rsidRDefault="00F31443">
            <w:pPr>
              <w:spacing w:line="360" w:lineRule="auto"/>
              <w:rPr>
                <w:rFonts w:ascii="Arial" w:hAnsi="Arial" w:cs="Arial"/>
                <w:bCs/>
                <w:sz w:val="22"/>
                <w:szCs w:val="22"/>
              </w:rPr>
            </w:pPr>
          </w:p>
          <w:p w:rsidR="00F31443" w:rsidRPr="00587BFA" w:rsidRDefault="00F31443">
            <w:pPr>
              <w:spacing w:line="360" w:lineRule="auto"/>
              <w:rPr>
                <w:rFonts w:ascii="Arial" w:hAnsi="Arial" w:cs="Arial"/>
                <w:bCs/>
                <w:sz w:val="22"/>
                <w:szCs w:val="22"/>
              </w:rPr>
            </w:pPr>
          </w:p>
        </w:tc>
        <w:tc>
          <w:tcPr>
            <w:tcW w:w="1381" w:type="dxa"/>
            <w:tcBorders>
              <w:top w:val="single" w:sz="4" w:space="0" w:color="000000"/>
              <w:left w:val="single" w:sz="4" w:space="0" w:color="000000"/>
              <w:bottom w:val="single" w:sz="4" w:space="0" w:color="000000"/>
              <w:right w:val="single" w:sz="4" w:space="0" w:color="000000"/>
            </w:tcBorders>
            <w:vAlign w:val="center"/>
          </w:tcPr>
          <w:p w:rsidR="00F31443" w:rsidRPr="00587BFA" w:rsidRDefault="00F31443">
            <w:pPr>
              <w:spacing w:line="360" w:lineRule="auto"/>
              <w:rPr>
                <w:rFonts w:ascii="Arial" w:hAnsi="Arial" w:cs="Arial"/>
                <w:bCs/>
                <w:sz w:val="22"/>
                <w:szCs w:val="22"/>
              </w:rPr>
            </w:pPr>
          </w:p>
        </w:tc>
      </w:tr>
    </w:tbl>
    <w:p w:rsidR="006F34DA" w:rsidRDefault="00F31443" w:rsidP="00C866B2">
      <w:pPr>
        <w:spacing w:line="360" w:lineRule="auto"/>
        <w:jc w:val="center"/>
        <w:rPr>
          <w:rFonts w:ascii="Arial" w:hAnsi="Arial" w:cs="Arial"/>
          <w:sz w:val="22"/>
          <w:szCs w:val="22"/>
        </w:rPr>
      </w:pPr>
      <w:r w:rsidRPr="00587BFA">
        <w:rPr>
          <w:rFonts w:ascii="Arial" w:hAnsi="Arial" w:cs="Arial"/>
          <w:sz w:val="22"/>
          <w:szCs w:val="22"/>
        </w:rPr>
        <w:br w:type="page"/>
      </w:r>
      <w:r w:rsidR="00C866B2" w:rsidRPr="00486EF1">
        <w:rPr>
          <w:rFonts w:ascii="Arial" w:hAnsi="Arial" w:cs="Arial"/>
          <w:noProof/>
        </w:rPr>
        <w:lastRenderedPageBreak/>
        <w:drawing>
          <wp:inline distT="0" distB="0" distL="0" distR="0" wp14:anchorId="1A0D3999" wp14:editId="086767D2">
            <wp:extent cx="5677535" cy="10312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l="25702" t="38026" r="29613" b="47562"/>
                    <a:stretch>
                      <a:fillRect/>
                    </a:stretch>
                  </pic:blipFill>
                  <pic:spPr bwMode="auto">
                    <a:xfrm>
                      <a:off x="0" y="0"/>
                      <a:ext cx="5677535" cy="1031240"/>
                    </a:xfrm>
                    <a:prstGeom prst="rect">
                      <a:avLst/>
                    </a:prstGeom>
                    <a:noFill/>
                    <a:ln>
                      <a:noFill/>
                    </a:ln>
                  </pic:spPr>
                </pic:pic>
              </a:graphicData>
            </a:graphic>
          </wp:inline>
        </w:drawing>
      </w:r>
    </w:p>
    <w:p w:rsidR="006F34DA" w:rsidRDefault="006F34DA" w:rsidP="00C866B2">
      <w:pPr>
        <w:spacing w:line="360" w:lineRule="auto"/>
        <w:jc w:val="center"/>
        <w:rPr>
          <w:rFonts w:ascii="Arial" w:hAnsi="Arial" w:cs="Arial"/>
          <w:sz w:val="22"/>
          <w:szCs w:val="22"/>
        </w:rPr>
      </w:pPr>
    </w:p>
    <w:p w:rsidR="00F31443" w:rsidRPr="00587BFA" w:rsidRDefault="007D7E0C" w:rsidP="00C866B2">
      <w:pPr>
        <w:spacing w:line="360" w:lineRule="auto"/>
        <w:jc w:val="center"/>
        <w:rPr>
          <w:rFonts w:ascii="Arial" w:hAnsi="Arial" w:cs="Arial"/>
        </w:rPr>
      </w:pPr>
      <w:proofErr w:type="gramStart"/>
      <w:r w:rsidRPr="00587BFA">
        <w:rPr>
          <w:rFonts w:ascii="Arial" w:hAnsi="Arial" w:cs="Arial"/>
        </w:rPr>
        <w:t>KE</w:t>
      </w:r>
      <w:r w:rsidRPr="00587BFA">
        <w:rPr>
          <w:rFonts w:ascii="Arial" w:hAnsi="Arial" w:cs="Arial"/>
          <w:lang w:val="en-ID"/>
        </w:rPr>
        <w:t>PUTUSAN</w:t>
      </w:r>
      <w:r w:rsidR="00F17B94" w:rsidRPr="00587BFA">
        <w:rPr>
          <w:rFonts w:ascii="Arial" w:hAnsi="Arial" w:cs="Arial"/>
        </w:rPr>
        <w:t xml:space="preserve"> </w:t>
      </w:r>
      <w:r w:rsidR="00F31443" w:rsidRPr="00587BFA">
        <w:rPr>
          <w:rFonts w:ascii="Arial" w:hAnsi="Arial" w:cs="Arial"/>
        </w:rPr>
        <w:t xml:space="preserve"> DIREKTUR</w:t>
      </w:r>
      <w:proofErr w:type="gramEnd"/>
      <w:r w:rsidR="00F31443" w:rsidRPr="00587BFA">
        <w:rPr>
          <w:rFonts w:ascii="Arial" w:hAnsi="Arial" w:cs="Arial"/>
        </w:rPr>
        <w:t xml:space="preserve"> RSUD dr. MURJANI SAMPIT</w:t>
      </w:r>
    </w:p>
    <w:p w:rsidR="00F31443" w:rsidRPr="00587BFA" w:rsidRDefault="00472D20" w:rsidP="00FC5050">
      <w:pPr>
        <w:pStyle w:val="NoSpacing"/>
        <w:spacing w:line="360" w:lineRule="auto"/>
        <w:jc w:val="center"/>
        <w:rPr>
          <w:rFonts w:ascii="Arial" w:hAnsi="Arial" w:cs="Arial"/>
        </w:rPr>
      </w:pPr>
      <w:r w:rsidRPr="00587BFA">
        <w:rPr>
          <w:rFonts w:ascii="Arial" w:hAnsi="Arial" w:cs="Arial"/>
        </w:rPr>
        <w:t>NOMOR :</w:t>
      </w:r>
      <w:bookmarkStart w:id="0" w:name="_GoBack"/>
      <w:bookmarkEnd w:id="0"/>
      <w:r w:rsidRPr="00587BFA">
        <w:rPr>
          <w:rFonts w:ascii="Arial" w:hAnsi="Arial" w:cs="Arial"/>
        </w:rPr>
        <w:t xml:space="preserve">    </w:t>
      </w:r>
      <w:r w:rsidR="00F31443" w:rsidRPr="00587BFA">
        <w:rPr>
          <w:rFonts w:ascii="Arial" w:hAnsi="Arial" w:cs="Arial"/>
        </w:rPr>
        <w:t xml:space="preserve">         /</w:t>
      </w:r>
      <w:r w:rsidR="00DB421D" w:rsidRPr="00587BFA">
        <w:rPr>
          <w:rFonts w:ascii="Arial" w:hAnsi="Arial" w:cs="Arial"/>
          <w:lang w:val="en-ID"/>
        </w:rPr>
        <w:t>PND</w:t>
      </w:r>
      <w:r w:rsidR="00F31443" w:rsidRPr="00587BFA">
        <w:rPr>
          <w:rFonts w:ascii="Arial" w:hAnsi="Arial" w:cs="Arial"/>
        </w:rPr>
        <w:t>/</w:t>
      </w:r>
      <w:r w:rsidR="006A0E9E" w:rsidRPr="00587BFA">
        <w:rPr>
          <w:rFonts w:ascii="Arial" w:hAnsi="Arial" w:cs="Arial"/>
        </w:rPr>
        <w:t>KPMKP</w:t>
      </w:r>
      <w:r w:rsidR="00A27F03">
        <w:rPr>
          <w:rFonts w:ascii="Arial" w:hAnsi="Arial" w:cs="Arial"/>
          <w:lang w:val="en-ID"/>
        </w:rPr>
        <w:t>/P09</w:t>
      </w:r>
      <w:r w:rsidR="00F31443" w:rsidRPr="00587BFA">
        <w:rPr>
          <w:rFonts w:ascii="Arial" w:hAnsi="Arial" w:cs="Arial"/>
        </w:rPr>
        <w:t xml:space="preserve">/RSUD-DM/I/2018  </w:t>
      </w:r>
    </w:p>
    <w:p w:rsidR="00F31443" w:rsidRPr="00587BFA" w:rsidRDefault="00F31443" w:rsidP="00FC5050">
      <w:pPr>
        <w:pStyle w:val="NoSpacing"/>
        <w:spacing w:line="360" w:lineRule="auto"/>
        <w:jc w:val="center"/>
        <w:rPr>
          <w:rFonts w:ascii="Arial" w:hAnsi="Arial" w:cs="Arial"/>
        </w:rPr>
      </w:pPr>
      <w:r w:rsidRPr="00587BFA">
        <w:rPr>
          <w:rFonts w:ascii="Arial" w:hAnsi="Arial" w:cs="Arial"/>
        </w:rPr>
        <w:t>tentang</w:t>
      </w:r>
    </w:p>
    <w:p w:rsidR="00747D43" w:rsidRPr="00587BFA" w:rsidRDefault="00747D43" w:rsidP="00FC5050">
      <w:pPr>
        <w:pStyle w:val="PlainText"/>
        <w:spacing w:line="360" w:lineRule="auto"/>
        <w:jc w:val="center"/>
        <w:rPr>
          <w:rFonts w:ascii="Arial" w:hAnsi="Arial" w:cs="Arial"/>
          <w:bCs/>
          <w:sz w:val="22"/>
          <w:szCs w:val="22"/>
          <w:lang w:val="id-ID"/>
        </w:rPr>
      </w:pPr>
      <w:r w:rsidRPr="00587BFA">
        <w:rPr>
          <w:rFonts w:ascii="Arial" w:hAnsi="Arial" w:cs="Arial"/>
          <w:bCs/>
          <w:sz w:val="22"/>
          <w:szCs w:val="22"/>
          <w:lang w:val="nb-NO"/>
        </w:rPr>
        <w:t xml:space="preserve">PANDUAN </w:t>
      </w:r>
      <w:r w:rsidR="00D355CD" w:rsidRPr="00587BFA">
        <w:rPr>
          <w:rFonts w:ascii="Arial" w:hAnsi="Arial" w:cs="Arial"/>
          <w:bCs/>
          <w:sz w:val="22"/>
          <w:szCs w:val="22"/>
          <w:lang w:val="nb-NO"/>
        </w:rPr>
        <w:t>VALIDASI DATA</w:t>
      </w:r>
    </w:p>
    <w:p w:rsidR="00747D43" w:rsidRPr="00587BFA" w:rsidRDefault="00747D43" w:rsidP="00FC5050">
      <w:pPr>
        <w:spacing w:line="360" w:lineRule="auto"/>
        <w:jc w:val="center"/>
        <w:rPr>
          <w:rFonts w:ascii="Arial" w:hAnsi="Arial" w:cs="Arial"/>
          <w:sz w:val="22"/>
          <w:szCs w:val="22"/>
        </w:rPr>
      </w:pPr>
      <w:r w:rsidRPr="00587BFA">
        <w:rPr>
          <w:rFonts w:ascii="Arial" w:hAnsi="Arial" w:cs="Arial"/>
          <w:sz w:val="22"/>
          <w:szCs w:val="22"/>
        </w:rPr>
        <w:t>DI RS</w:t>
      </w:r>
      <w:r w:rsidRPr="00587BFA">
        <w:rPr>
          <w:rFonts w:ascii="Arial" w:hAnsi="Arial" w:cs="Arial"/>
          <w:sz w:val="22"/>
          <w:szCs w:val="22"/>
          <w:lang w:val="en-ID"/>
        </w:rPr>
        <w:t xml:space="preserve">UD </w:t>
      </w:r>
      <w:proofErr w:type="gramStart"/>
      <w:r w:rsidRPr="00587BFA">
        <w:rPr>
          <w:rFonts w:ascii="Arial" w:hAnsi="Arial" w:cs="Arial"/>
          <w:sz w:val="22"/>
          <w:szCs w:val="22"/>
          <w:lang w:val="en-ID"/>
        </w:rPr>
        <w:t>dr</w:t>
      </w:r>
      <w:proofErr w:type="gramEnd"/>
      <w:r w:rsidRPr="00587BFA">
        <w:rPr>
          <w:rFonts w:ascii="Arial" w:hAnsi="Arial" w:cs="Arial"/>
          <w:sz w:val="22"/>
          <w:szCs w:val="22"/>
          <w:lang w:val="en-ID"/>
        </w:rPr>
        <w:t>. MURJANI</w:t>
      </w:r>
      <w:r w:rsidRPr="00587BFA">
        <w:rPr>
          <w:rFonts w:ascii="Arial" w:hAnsi="Arial" w:cs="Arial"/>
          <w:sz w:val="22"/>
          <w:szCs w:val="22"/>
        </w:rPr>
        <w:t xml:space="preserve"> SAMPIT</w:t>
      </w:r>
    </w:p>
    <w:p w:rsidR="00747D43" w:rsidRPr="00587BFA" w:rsidRDefault="00747D43" w:rsidP="00FC5050">
      <w:pPr>
        <w:pStyle w:val="NoSpacing"/>
        <w:spacing w:line="360" w:lineRule="auto"/>
        <w:jc w:val="center"/>
        <w:rPr>
          <w:rFonts w:ascii="Arial" w:hAnsi="Arial" w:cs="Arial"/>
        </w:rPr>
      </w:pPr>
    </w:p>
    <w:p w:rsidR="00F31443" w:rsidRPr="00587BFA" w:rsidRDefault="00F31443" w:rsidP="00FC5050">
      <w:pPr>
        <w:pStyle w:val="NoSpacing"/>
        <w:spacing w:line="360" w:lineRule="auto"/>
        <w:jc w:val="center"/>
        <w:rPr>
          <w:rFonts w:ascii="Arial" w:hAnsi="Arial" w:cs="Arial"/>
        </w:rPr>
      </w:pPr>
      <w:r w:rsidRPr="00587BFA">
        <w:rPr>
          <w:rFonts w:ascii="Arial" w:hAnsi="Arial" w:cs="Arial"/>
        </w:rPr>
        <w:t>DIREKTUR RSUD dr. MURJANI SAMPIT</w:t>
      </w:r>
    </w:p>
    <w:p w:rsidR="002B7CE8" w:rsidRPr="00587BFA" w:rsidRDefault="002B7CE8" w:rsidP="00FC5050">
      <w:pPr>
        <w:pStyle w:val="NoSpacing"/>
        <w:spacing w:line="360" w:lineRule="auto"/>
        <w:jc w:val="center"/>
        <w:rPr>
          <w:rFonts w:ascii="Arial" w:hAnsi="Arial" w:cs="Arial"/>
        </w:rPr>
      </w:pPr>
    </w:p>
    <w:tbl>
      <w:tblPr>
        <w:tblW w:w="9180" w:type="dxa"/>
        <w:tblLook w:val="04A0" w:firstRow="1" w:lastRow="0" w:firstColumn="1" w:lastColumn="0" w:noHBand="0" w:noVBand="1"/>
      </w:tblPr>
      <w:tblGrid>
        <w:gridCol w:w="1668"/>
        <w:gridCol w:w="283"/>
        <w:gridCol w:w="426"/>
        <w:gridCol w:w="6803"/>
      </w:tblGrid>
      <w:tr w:rsidR="002B7CE8" w:rsidRPr="00587BFA" w:rsidTr="006D0B88">
        <w:trPr>
          <w:trHeight w:val="1135"/>
        </w:trPr>
        <w:tc>
          <w:tcPr>
            <w:tcW w:w="1668" w:type="dxa"/>
          </w:tcPr>
          <w:p w:rsidR="002B7CE8" w:rsidRPr="00587BFA" w:rsidRDefault="002B7CE8" w:rsidP="00A27F03">
            <w:pPr>
              <w:pStyle w:val="NoSpacing"/>
              <w:spacing w:line="360" w:lineRule="auto"/>
              <w:rPr>
                <w:rFonts w:ascii="Arial" w:hAnsi="Arial" w:cs="Arial"/>
              </w:rPr>
            </w:pPr>
            <w:r w:rsidRPr="00587BFA">
              <w:rPr>
                <w:rFonts w:ascii="Arial" w:hAnsi="Arial" w:cs="Arial"/>
              </w:rPr>
              <w:t>MENIMBANG</w:t>
            </w:r>
          </w:p>
          <w:p w:rsidR="002B7CE8" w:rsidRPr="00587BFA" w:rsidRDefault="002B7CE8" w:rsidP="00A27F03">
            <w:pPr>
              <w:pStyle w:val="NoSpacing"/>
              <w:spacing w:line="360" w:lineRule="auto"/>
              <w:rPr>
                <w:rFonts w:ascii="Arial" w:hAnsi="Arial" w:cs="Arial"/>
              </w:rPr>
            </w:pPr>
          </w:p>
          <w:p w:rsidR="002B7CE8" w:rsidRPr="00587BFA" w:rsidRDefault="002B7CE8" w:rsidP="00A27F03">
            <w:pPr>
              <w:pStyle w:val="NoSpacing"/>
              <w:spacing w:line="360" w:lineRule="auto"/>
              <w:rPr>
                <w:rFonts w:ascii="Arial" w:hAnsi="Arial" w:cs="Arial"/>
              </w:rPr>
            </w:pPr>
          </w:p>
          <w:p w:rsidR="002B7CE8" w:rsidRPr="00587BFA" w:rsidRDefault="002B7CE8" w:rsidP="00A27F03">
            <w:pPr>
              <w:pStyle w:val="NoSpacing"/>
              <w:spacing w:line="360" w:lineRule="auto"/>
              <w:rPr>
                <w:rFonts w:ascii="Arial" w:hAnsi="Arial" w:cs="Arial"/>
              </w:rPr>
            </w:pPr>
          </w:p>
          <w:p w:rsidR="002B7CE8" w:rsidRPr="00587BFA" w:rsidRDefault="002B7CE8" w:rsidP="00A27F03">
            <w:pPr>
              <w:pStyle w:val="NoSpacing"/>
              <w:spacing w:line="360" w:lineRule="auto"/>
              <w:rPr>
                <w:rFonts w:ascii="Arial" w:hAnsi="Arial" w:cs="Arial"/>
              </w:rPr>
            </w:pPr>
          </w:p>
          <w:p w:rsidR="002B7CE8" w:rsidRPr="00587BFA" w:rsidRDefault="002B7CE8" w:rsidP="00A27F03">
            <w:pPr>
              <w:pStyle w:val="NoSpacing"/>
              <w:spacing w:line="360" w:lineRule="auto"/>
              <w:rPr>
                <w:rFonts w:ascii="Arial" w:hAnsi="Arial" w:cs="Arial"/>
              </w:rPr>
            </w:pPr>
          </w:p>
          <w:p w:rsidR="002B7CE8" w:rsidRPr="00587BFA" w:rsidRDefault="002B7CE8" w:rsidP="00A27F03">
            <w:pPr>
              <w:pStyle w:val="NoSpacing"/>
              <w:spacing w:line="360" w:lineRule="auto"/>
              <w:rPr>
                <w:rFonts w:ascii="Arial" w:hAnsi="Arial" w:cs="Arial"/>
              </w:rPr>
            </w:pPr>
          </w:p>
          <w:p w:rsidR="002B7CE8" w:rsidRPr="00587BFA" w:rsidRDefault="002B7CE8" w:rsidP="00A27F03">
            <w:pPr>
              <w:pStyle w:val="NoSpacing"/>
              <w:spacing w:line="360" w:lineRule="auto"/>
              <w:rPr>
                <w:rFonts w:ascii="Arial" w:hAnsi="Arial" w:cs="Arial"/>
              </w:rPr>
            </w:pPr>
          </w:p>
          <w:p w:rsidR="002B7CE8" w:rsidRPr="00587BFA" w:rsidRDefault="002B7CE8" w:rsidP="00A27F03">
            <w:pPr>
              <w:pStyle w:val="NoSpacing"/>
              <w:spacing w:line="360" w:lineRule="auto"/>
              <w:rPr>
                <w:rFonts w:ascii="Arial" w:hAnsi="Arial" w:cs="Arial"/>
              </w:rPr>
            </w:pPr>
          </w:p>
          <w:p w:rsidR="002B7CE8" w:rsidRPr="00587BFA" w:rsidRDefault="002B7CE8" w:rsidP="00A27F03">
            <w:pPr>
              <w:pStyle w:val="NoSpacing"/>
              <w:spacing w:line="360" w:lineRule="auto"/>
              <w:rPr>
                <w:rFonts w:ascii="Arial" w:hAnsi="Arial" w:cs="Arial"/>
              </w:rPr>
            </w:pPr>
          </w:p>
          <w:p w:rsidR="002B7CE8" w:rsidRPr="00587BFA" w:rsidRDefault="002B7CE8" w:rsidP="00A27F03">
            <w:pPr>
              <w:pStyle w:val="NoSpacing"/>
              <w:spacing w:line="360" w:lineRule="auto"/>
              <w:rPr>
                <w:rFonts w:ascii="Arial" w:hAnsi="Arial" w:cs="Arial"/>
                <w:lang w:val="en-ID"/>
              </w:rPr>
            </w:pPr>
          </w:p>
          <w:p w:rsidR="006F281E" w:rsidRPr="00587BFA" w:rsidRDefault="006F281E" w:rsidP="00A27F03">
            <w:pPr>
              <w:pStyle w:val="NoSpacing"/>
              <w:spacing w:line="360" w:lineRule="auto"/>
              <w:rPr>
                <w:rFonts w:ascii="Arial" w:hAnsi="Arial" w:cs="Arial"/>
                <w:lang w:val="en-ID"/>
              </w:rPr>
            </w:pPr>
          </w:p>
          <w:p w:rsidR="002B7CE8" w:rsidRPr="00587BFA" w:rsidRDefault="002B7CE8" w:rsidP="00A27F03">
            <w:pPr>
              <w:pStyle w:val="NoSpacing"/>
              <w:spacing w:line="360" w:lineRule="auto"/>
              <w:rPr>
                <w:rFonts w:ascii="Arial" w:hAnsi="Arial" w:cs="Arial"/>
              </w:rPr>
            </w:pPr>
            <w:r w:rsidRPr="00587BFA">
              <w:rPr>
                <w:rFonts w:ascii="Arial" w:hAnsi="Arial" w:cs="Arial"/>
              </w:rPr>
              <w:t>MENGINGAT</w:t>
            </w:r>
          </w:p>
        </w:tc>
        <w:tc>
          <w:tcPr>
            <w:tcW w:w="283" w:type="dxa"/>
          </w:tcPr>
          <w:p w:rsidR="002B7CE8" w:rsidRPr="00587BFA" w:rsidRDefault="002B7CE8" w:rsidP="00FC5050">
            <w:pPr>
              <w:pStyle w:val="NoSpacing"/>
              <w:spacing w:line="360" w:lineRule="auto"/>
              <w:jc w:val="center"/>
              <w:rPr>
                <w:rFonts w:ascii="Arial" w:hAnsi="Arial" w:cs="Arial"/>
              </w:rPr>
            </w:pPr>
            <w:r w:rsidRPr="00587BFA">
              <w:rPr>
                <w:rFonts w:ascii="Arial" w:hAnsi="Arial" w:cs="Arial"/>
              </w:rPr>
              <w:t>:</w:t>
            </w:r>
          </w:p>
          <w:p w:rsidR="002B7CE8" w:rsidRPr="00587BFA" w:rsidRDefault="002B7CE8" w:rsidP="00FC5050">
            <w:pPr>
              <w:pStyle w:val="NoSpacing"/>
              <w:spacing w:line="360" w:lineRule="auto"/>
              <w:jc w:val="center"/>
              <w:rPr>
                <w:rFonts w:ascii="Arial" w:hAnsi="Arial" w:cs="Arial"/>
              </w:rPr>
            </w:pPr>
          </w:p>
          <w:p w:rsidR="002B7CE8" w:rsidRPr="00587BFA" w:rsidRDefault="002B7CE8" w:rsidP="00FC5050">
            <w:pPr>
              <w:pStyle w:val="NoSpacing"/>
              <w:spacing w:line="360" w:lineRule="auto"/>
              <w:jc w:val="center"/>
              <w:rPr>
                <w:rFonts w:ascii="Arial" w:hAnsi="Arial" w:cs="Arial"/>
              </w:rPr>
            </w:pPr>
          </w:p>
          <w:p w:rsidR="002B7CE8" w:rsidRPr="00587BFA" w:rsidRDefault="002B7CE8" w:rsidP="00FC5050">
            <w:pPr>
              <w:pStyle w:val="NoSpacing"/>
              <w:spacing w:line="360" w:lineRule="auto"/>
              <w:jc w:val="center"/>
              <w:rPr>
                <w:rFonts w:ascii="Arial" w:hAnsi="Arial" w:cs="Arial"/>
              </w:rPr>
            </w:pPr>
          </w:p>
          <w:p w:rsidR="002B7CE8" w:rsidRPr="00587BFA" w:rsidRDefault="002B7CE8" w:rsidP="00FC5050">
            <w:pPr>
              <w:pStyle w:val="NoSpacing"/>
              <w:spacing w:line="360" w:lineRule="auto"/>
              <w:jc w:val="center"/>
              <w:rPr>
                <w:rFonts w:ascii="Arial" w:hAnsi="Arial" w:cs="Arial"/>
              </w:rPr>
            </w:pPr>
          </w:p>
          <w:p w:rsidR="002B7CE8" w:rsidRPr="00587BFA" w:rsidRDefault="002B7CE8" w:rsidP="00FC5050">
            <w:pPr>
              <w:pStyle w:val="NoSpacing"/>
              <w:spacing w:line="360" w:lineRule="auto"/>
              <w:jc w:val="center"/>
              <w:rPr>
                <w:rFonts w:ascii="Arial" w:hAnsi="Arial" w:cs="Arial"/>
              </w:rPr>
            </w:pPr>
          </w:p>
          <w:p w:rsidR="002B7CE8" w:rsidRPr="00587BFA" w:rsidRDefault="002B7CE8" w:rsidP="00FC5050">
            <w:pPr>
              <w:pStyle w:val="NoSpacing"/>
              <w:spacing w:line="360" w:lineRule="auto"/>
              <w:jc w:val="center"/>
              <w:rPr>
                <w:rFonts w:ascii="Arial" w:hAnsi="Arial" w:cs="Arial"/>
              </w:rPr>
            </w:pPr>
          </w:p>
          <w:p w:rsidR="002B7CE8" w:rsidRPr="00587BFA" w:rsidRDefault="002B7CE8" w:rsidP="00FC5050">
            <w:pPr>
              <w:pStyle w:val="NoSpacing"/>
              <w:spacing w:line="360" w:lineRule="auto"/>
              <w:jc w:val="center"/>
              <w:rPr>
                <w:rFonts w:ascii="Arial" w:hAnsi="Arial" w:cs="Arial"/>
              </w:rPr>
            </w:pPr>
          </w:p>
          <w:p w:rsidR="002B7CE8" w:rsidRPr="00587BFA" w:rsidRDefault="002B7CE8" w:rsidP="00FC5050">
            <w:pPr>
              <w:pStyle w:val="NoSpacing"/>
              <w:spacing w:line="360" w:lineRule="auto"/>
              <w:jc w:val="center"/>
              <w:rPr>
                <w:rFonts w:ascii="Arial" w:hAnsi="Arial" w:cs="Arial"/>
              </w:rPr>
            </w:pPr>
          </w:p>
          <w:p w:rsidR="002B7CE8" w:rsidRPr="00587BFA" w:rsidRDefault="002B7CE8" w:rsidP="00FC5050">
            <w:pPr>
              <w:pStyle w:val="NoSpacing"/>
              <w:spacing w:line="360" w:lineRule="auto"/>
              <w:jc w:val="center"/>
              <w:rPr>
                <w:rFonts w:ascii="Arial" w:hAnsi="Arial" w:cs="Arial"/>
              </w:rPr>
            </w:pPr>
          </w:p>
          <w:p w:rsidR="002B7CE8" w:rsidRPr="00587BFA" w:rsidRDefault="002B7CE8" w:rsidP="00FC5050">
            <w:pPr>
              <w:pStyle w:val="NoSpacing"/>
              <w:spacing w:line="360" w:lineRule="auto"/>
              <w:jc w:val="center"/>
              <w:rPr>
                <w:rFonts w:ascii="Arial" w:hAnsi="Arial" w:cs="Arial"/>
                <w:lang w:val="en-SG"/>
              </w:rPr>
            </w:pPr>
          </w:p>
          <w:p w:rsidR="006F281E" w:rsidRPr="00587BFA" w:rsidRDefault="006F281E" w:rsidP="00FC5050">
            <w:pPr>
              <w:pStyle w:val="NoSpacing"/>
              <w:spacing w:line="360" w:lineRule="auto"/>
              <w:jc w:val="center"/>
              <w:rPr>
                <w:rFonts w:ascii="Arial" w:hAnsi="Arial" w:cs="Arial"/>
                <w:lang w:val="en-SG"/>
              </w:rPr>
            </w:pPr>
          </w:p>
          <w:p w:rsidR="002B7CE8" w:rsidRPr="00587BFA" w:rsidRDefault="002B7CE8" w:rsidP="00FC5050">
            <w:pPr>
              <w:pStyle w:val="NoSpacing"/>
              <w:spacing w:line="360" w:lineRule="auto"/>
              <w:jc w:val="center"/>
              <w:rPr>
                <w:rFonts w:ascii="Arial" w:hAnsi="Arial" w:cs="Arial"/>
              </w:rPr>
            </w:pPr>
            <w:r w:rsidRPr="00587BFA">
              <w:rPr>
                <w:rFonts w:ascii="Arial" w:hAnsi="Arial" w:cs="Arial"/>
              </w:rPr>
              <w:t>:</w:t>
            </w:r>
          </w:p>
        </w:tc>
        <w:tc>
          <w:tcPr>
            <w:tcW w:w="426" w:type="dxa"/>
          </w:tcPr>
          <w:p w:rsidR="002B7CE8" w:rsidRPr="00587BFA" w:rsidRDefault="00A27F03" w:rsidP="00FC5050">
            <w:pPr>
              <w:pStyle w:val="NoSpacing"/>
              <w:spacing w:line="360" w:lineRule="auto"/>
              <w:jc w:val="center"/>
              <w:rPr>
                <w:rFonts w:ascii="Arial" w:hAnsi="Arial" w:cs="Arial"/>
              </w:rPr>
            </w:pPr>
            <w:proofErr w:type="gramStart"/>
            <w:r>
              <w:rPr>
                <w:rFonts w:ascii="Arial" w:hAnsi="Arial" w:cs="Arial"/>
                <w:lang w:val="en-ID"/>
              </w:rPr>
              <w:t>a</w:t>
            </w:r>
            <w:proofErr w:type="gramEnd"/>
            <w:r w:rsidR="002B7CE8" w:rsidRPr="00587BFA">
              <w:rPr>
                <w:rFonts w:ascii="Arial" w:hAnsi="Arial" w:cs="Arial"/>
              </w:rPr>
              <w:t>.</w:t>
            </w:r>
          </w:p>
          <w:p w:rsidR="002B7CE8" w:rsidRPr="00587BFA" w:rsidRDefault="002B7CE8" w:rsidP="00FC5050">
            <w:pPr>
              <w:pStyle w:val="NoSpacing"/>
              <w:spacing w:line="360" w:lineRule="auto"/>
              <w:jc w:val="center"/>
              <w:rPr>
                <w:rFonts w:ascii="Arial" w:hAnsi="Arial" w:cs="Arial"/>
                <w:lang w:val="en-ID"/>
              </w:rPr>
            </w:pPr>
          </w:p>
          <w:p w:rsidR="002B7CE8" w:rsidRPr="00587BFA" w:rsidRDefault="00A27F03" w:rsidP="00FC5050">
            <w:pPr>
              <w:pStyle w:val="NoSpacing"/>
              <w:spacing w:line="360" w:lineRule="auto"/>
              <w:jc w:val="center"/>
              <w:rPr>
                <w:rFonts w:ascii="Arial" w:hAnsi="Arial" w:cs="Arial"/>
              </w:rPr>
            </w:pPr>
            <w:proofErr w:type="gramStart"/>
            <w:r>
              <w:rPr>
                <w:rFonts w:ascii="Arial" w:hAnsi="Arial" w:cs="Arial"/>
                <w:lang w:val="en-ID"/>
              </w:rPr>
              <w:t>b</w:t>
            </w:r>
            <w:proofErr w:type="gramEnd"/>
            <w:r w:rsidR="002B7CE8" w:rsidRPr="00587BFA">
              <w:rPr>
                <w:rFonts w:ascii="Arial" w:hAnsi="Arial" w:cs="Arial"/>
              </w:rPr>
              <w:t>.</w:t>
            </w:r>
          </w:p>
          <w:p w:rsidR="002B7CE8" w:rsidRPr="00587BFA" w:rsidRDefault="002B7CE8" w:rsidP="00FC5050">
            <w:pPr>
              <w:pStyle w:val="NoSpacing"/>
              <w:spacing w:line="360" w:lineRule="auto"/>
              <w:jc w:val="center"/>
              <w:rPr>
                <w:rFonts w:ascii="Arial" w:hAnsi="Arial" w:cs="Arial"/>
                <w:lang w:val="en-SG"/>
              </w:rPr>
            </w:pPr>
          </w:p>
          <w:p w:rsidR="00CB775D" w:rsidRPr="00587BFA" w:rsidRDefault="00CB775D" w:rsidP="00FC5050">
            <w:pPr>
              <w:pStyle w:val="NoSpacing"/>
              <w:spacing w:line="360" w:lineRule="auto"/>
              <w:jc w:val="center"/>
              <w:rPr>
                <w:rFonts w:ascii="Arial" w:hAnsi="Arial" w:cs="Arial"/>
                <w:lang w:val="en-SG"/>
              </w:rPr>
            </w:pPr>
          </w:p>
          <w:p w:rsidR="002B7CE8" w:rsidRPr="00587BFA" w:rsidRDefault="00A27F03" w:rsidP="00FC5050">
            <w:pPr>
              <w:pStyle w:val="NoSpacing"/>
              <w:spacing w:line="360" w:lineRule="auto"/>
              <w:jc w:val="center"/>
              <w:rPr>
                <w:rFonts w:ascii="Arial" w:hAnsi="Arial" w:cs="Arial"/>
              </w:rPr>
            </w:pPr>
            <w:proofErr w:type="gramStart"/>
            <w:r>
              <w:rPr>
                <w:rFonts w:ascii="Arial" w:hAnsi="Arial" w:cs="Arial"/>
                <w:lang w:val="en-ID"/>
              </w:rPr>
              <w:t>c</w:t>
            </w:r>
            <w:proofErr w:type="gramEnd"/>
            <w:r w:rsidR="002B7CE8" w:rsidRPr="00587BFA">
              <w:rPr>
                <w:rFonts w:ascii="Arial" w:hAnsi="Arial" w:cs="Arial"/>
              </w:rPr>
              <w:t>.</w:t>
            </w:r>
          </w:p>
          <w:p w:rsidR="00CB775D" w:rsidRPr="00587BFA" w:rsidRDefault="00CB775D" w:rsidP="00FC5050">
            <w:pPr>
              <w:pStyle w:val="NoSpacing"/>
              <w:spacing w:line="360" w:lineRule="auto"/>
              <w:jc w:val="center"/>
              <w:rPr>
                <w:rFonts w:ascii="Arial" w:hAnsi="Arial" w:cs="Arial"/>
                <w:lang w:val="en-ID"/>
              </w:rPr>
            </w:pPr>
          </w:p>
          <w:p w:rsidR="002B7CE8" w:rsidRPr="00587BFA" w:rsidRDefault="00A27F03" w:rsidP="00FC5050">
            <w:pPr>
              <w:pStyle w:val="NoSpacing"/>
              <w:spacing w:line="360" w:lineRule="auto"/>
              <w:jc w:val="center"/>
              <w:rPr>
                <w:rFonts w:ascii="Arial" w:hAnsi="Arial" w:cs="Arial"/>
              </w:rPr>
            </w:pPr>
            <w:proofErr w:type="gramStart"/>
            <w:r>
              <w:rPr>
                <w:rFonts w:ascii="Arial" w:hAnsi="Arial" w:cs="Arial"/>
                <w:lang w:val="en-ID"/>
              </w:rPr>
              <w:t>d</w:t>
            </w:r>
            <w:proofErr w:type="gramEnd"/>
            <w:r w:rsidR="002B7CE8" w:rsidRPr="00587BFA">
              <w:rPr>
                <w:rFonts w:ascii="Arial" w:hAnsi="Arial" w:cs="Arial"/>
              </w:rPr>
              <w:t>.</w:t>
            </w:r>
          </w:p>
          <w:p w:rsidR="002B7CE8" w:rsidRPr="00587BFA" w:rsidRDefault="002B7CE8" w:rsidP="00FC5050">
            <w:pPr>
              <w:pStyle w:val="NoSpacing"/>
              <w:spacing w:line="360" w:lineRule="auto"/>
              <w:jc w:val="center"/>
              <w:rPr>
                <w:rFonts w:ascii="Arial" w:hAnsi="Arial" w:cs="Arial"/>
              </w:rPr>
            </w:pPr>
          </w:p>
          <w:p w:rsidR="002B7CE8" w:rsidRPr="00587BFA" w:rsidRDefault="002B7CE8" w:rsidP="00FC5050">
            <w:pPr>
              <w:pStyle w:val="NoSpacing"/>
              <w:spacing w:line="360" w:lineRule="auto"/>
              <w:jc w:val="center"/>
              <w:rPr>
                <w:rFonts w:ascii="Arial" w:hAnsi="Arial" w:cs="Arial"/>
              </w:rPr>
            </w:pPr>
          </w:p>
          <w:p w:rsidR="002B7CE8" w:rsidRPr="00587BFA" w:rsidRDefault="002B7CE8" w:rsidP="00FC5050">
            <w:pPr>
              <w:pStyle w:val="NoSpacing"/>
              <w:spacing w:line="360" w:lineRule="auto"/>
              <w:jc w:val="center"/>
              <w:rPr>
                <w:rFonts w:ascii="Arial" w:hAnsi="Arial" w:cs="Arial"/>
                <w:lang w:val="en-SG"/>
              </w:rPr>
            </w:pPr>
          </w:p>
          <w:p w:rsidR="006F281E" w:rsidRPr="00587BFA" w:rsidRDefault="006F281E" w:rsidP="007D4577">
            <w:pPr>
              <w:pStyle w:val="NoSpacing"/>
              <w:spacing w:line="360" w:lineRule="auto"/>
              <w:rPr>
                <w:rFonts w:ascii="Arial" w:hAnsi="Arial" w:cs="Arial"/>
                <w:lang w:val="en-SG"/>
              </w:rPr>
            </w:pPr>
          </w:p>
          <w:p w:rsidR="002B7CE8" w:rsidRPr="00587BFA" w:rsidRDefault="002B7CE8" w:rsidP="00FC5050">
            <w:pPr>
              <w:pStyle w:val="NoSpacing"/>
              <w:spacing w:line="360" w:lineRule="auto"/>
              <w:jc w:val="center"/>
              <w:rPr>
                <w:rFonts w:ascii="Arial" w:hAnsi="Arial" w:cs="Arial"/>
              </w:rPr>
            </w:pPr>
            <w:r w:rsidRPr="00587BFA">
              <w:rPr>
                <w:rFonts w:ascii="Arial" w:hAnsi="Arial" w:cs="Arial"/>
              </w:rPr>
              <w:t>1.</w:t>
            </w:r>
          </w:p>
          <w:p w:rsidR="002B7CE8" w:rsidRPr="00587BFA" w:rsidRDefault="002B7CE8" w:rsidP="00FC5050">
            <w:pPr>
              <w:pStyle w:val="NoSpacing"/>
              <w:spacing w:line="360" w:lineRule="auto"/>
              <w:jc w:val="center"/>
              <w:rPr>
                <w:rFonts w:ascii="Arial" w:hAnsi="Arial" w:cs="Arial"/>
              </w:rPr>
            </w:pPr>
          </w:p>
          <w:p w:rsidR="002B7CE8" w:rsidRPr="00587BFA" w:rsidRDefault="002B7CE8" w:rsidP="00FC5050">
            <w:pPr>
              <w:pStyle w:val="NoSpacing"/>
              <w:spacing w:line="360" w:lineRule="auto"/>
              <w:jc w:val="center"/>
              <w:rPr>
                <w:rFonts w:ascii="Arial" w:hAnsi="Arial" w:cs="Arial"/>
              </w:rPr>
            </w:pPr>
            <w:r w:rsidRPr="00587BFA">
              <w:rPr>
                <w:rFonts w:ascii="Arial" w:hAnsi="Arial" w:cs="Arial"/>
              </w:rPr>
              <w:t>2.</w:t>
            </w:r>
          </w:p>
          <w:p w:rsidR="002B7CE8" w:rsidRPr="00587BFA" w:rsidRDefault="002B7CE8" w:rsidP="00FC5050">
            <w:pPr>
              <w:pStyle w:val="NoSpacing"/>
              <w:spacing w:line="360" w:lineRule="auto"/>
              <w:jc w:val="center"/>
              <w:rPr>
                <w:rFonts w:ascii="Arial" w:hAnsi="Arial" w:cs="Arial"/>
              </w:rPr>
            </w:pPr>
          </w:p>
          <w:p w:rsidR="002B7CE8" w:rsidRPr="00587BFA" w:rsidRDefault="002B7CE8" w:rsidP="00FC5050">
            <w:pPr>
              <w:pStyle w:val="NoSpacing"/>
              <w:spacing w:line="360" w:lineRule="auto"/>
              <w:jc w:val="center"/>
              <w:rPr>
                <w:rFonts w:ascii="Arial" w:hAnsi="Arial" w:cs="Arial"/>
              </w:rPr>
            </w:pPr>
            <w:r w:rsidRPr="00587BFA">
              <w:rPr>
                <w:rFonts w:ascii="Arial" w:hAnsi="Arial" w:cs="Arial"/>
              </w:rPr>
              <w:t>3.</w:t>
            </w:r>
          </w:p>
          <w:p w:rsidR="002B7CE8" w:rsidRPr="00587BFA" w:rsidRDefault="002B7CE8" w:rsidP="006F281E">
            <w:pPr>
              <w:pStyle w:val="NoSpacing"/>
              <w:spacing w:line="360" w:lineRule="auto"/>
              <w:rPr>
                <w:rFonts w:ascii="Arial" w:hAnsi="Arial" w:cs="Arial"/>
                <w:lang w:val="en-SG"/>
              </w:rPr>
            </w:pPr>
          </w:p>
          <w:p w:rsidR="002B7CE8" w:rsidRPr="00587BFA" w:rsidRDefault="002B7CE8" w:rsidP="00FC5050">
            <w:pPr>
              <w:pStyle w:val="NoSpacing"/>
              <w:spacing w:line="360" w:lineRule="auto"/>
              <w:jc w:val="center"/>
              <w:rPr>
                <w:rFonts w:ascii="Arial" w:hAnsi="Arial" w:cs="Arial"/>
              </w:rPr>
            </w:pPr>
            <w:r w:rsidRPr="00587BFA">
              <w:rPr>
                <w:rFonts w:ascii="Arial" w:hAnsi="Arial" w:cs="Arial"/>
              </w:rPr>
              <w:t>4.</w:t>
            </w:r>
          </w:p>
          <w:p w:rsidR="002B7CE8" w:rsidRPr="00587BFA" w:rsidRDefault="002B7CE8" w:rsidP="00FC5050">
            <w:pPr>
              <w:pStyle w:val="NoSpacing"/>
              <w:spacing w:line="360" w:lineRule="auto"/>
              <w:jc w:val="center"/>
              <w:rPr>
                <w:rFonts w:ascii="Arial" w:hAnsi="Arial" w:cs="Arial"/>
              </w:rPr>
            </w:pPr>
          </w:p>
          <w:p w:rsidR="002B7CE8" w:rsidRPr="00587BFA" w:rsidRDefault="00F35469" w:rsidP="00FC5050">
            <w:pPr>
              <w:pStyle w:val="NoSpacing"/>
              <w:spacing w:line="360" w:lineRule="auto"/>
              <w:jc w:val="center"/>
              <w:rPr>
                <w:rFonts w:ascii="Arial" w:hAnsi="Arial" w:cs="Arial"/>
              </w:rPr>
            </w:pPr>
            <w:r w:rsidRPr="00587BFA">
              <w:rPr>
                <w:rFonts w:ascii="Arial" w:hAnsi="Arial" w:cs="Arial"/>
              </w:rPr>
              <w:t>5.</w:t>
            </w:r>
          </w:p>
          <w:p w:rsidR="002B7CE8" w:rsidRPr="00587BFA" w:rsidRDefault="002B7CE8" w:rsidP="00FC5050">
            <w:pPr>
              <w:pStyle w:val="NoSpacing"/>
              <w:spacing w:line="360" w:lineRule="auto"/>
              <w:jc w:val="center"/>
              <w:rPr>
                <w:rFonts w:ascii="Arial" w:hAnsi="Arial" w:cs="Arial"/>
                <w:lang w:val="en-ID"/>
              </w:rPr>
            </w:pPr>
          </w:p>
          <w:p w:rsidR="007D4577" w:rsidRPr="00587BFA" w:rsidRDefault="007D4577" w:rsidP="00FC5050">
            <w:pPr>
              <w:pStyle w:val="NoSpacing"/>
              <w:spacing w:line="360" w:lineRule="auto"/>
              <w:jc w:val="center"/>
              <w:rPr>
                <w:rFonts w:ascii="Arial" w:hAnsi="Arial" w:cs="Arial"/>
                <w:lang w:val="en-ID"/>
              </w:rPr>
            </w:pPr>
          </w:p>
          <w:p w:rsidR="002B7CE8" w:rsidRPr="00587BFA" w:rsidRDefault="00F35469" w:rsidP="00FC5050">
            <w:pPr>
              <w:pStyle w:val="NoSpacing"/>
              <w:spacing w:line="360" w:lineRule="auto"/>
              <w:jc w:val="center"/>
              <w:rPr>
                <w:rFonts w:ascii="Arial" w:hAnsi="Arial" w:cs="Arial"/>
              </w:rPr>
            </w:pPr>
            <w:r w:rsidRPr="00587BFA">
              <w:rPr>
                <w:rFonts w:ascii="Arial" w:hAnsi="Arial" w:cs="Arial"/>
              </w:rPr>
              <w:t>6.</w:t>
            </w:r>
          </w:p>
          <w:p w:rsidR="002B7CE8" w:rsidRPr="00587BFA" w:rsidRDefault="002B7CE8" w:rsidP="00FC5050">
            <w:pPr>
              <w:pStyle w:val="NoSpacing"/>
              <w:spacing w:line="360" w:lineRule="auto"/>
              <w:jc w:val="center"/>
              <w:rPr>
                <w:rFonts w:ascii="Arial" w:hAnsi="Arial" w:cs="Arial"/>
              </w:rPr>
            </w:pPr>
          </w:p>
          <w:p w:rsidR="002B7CE8" w:rsidRPr="00587BFA" w:rsidRDefault="002B7CE8" w:rsidP="00FC5050">
            <w:pPr>
              <w:pStyle w:val="NoSpacing"/>
              <w:spacing w:line="360" w:lineRule="auto"/>
              <w:jc w:val="center"/>
              <w:rPr>
                <w:rFonts w:ascii="Arial" w:hAnsi="Arial" w:cs="Arial"/>
              </w:rPr>
            </w:pPr>
          </w:p>
        </w:tc>
        <w:tc>
          <w:tcPr>
            <w:tcW w:w="6803" w:type="dxa"/>
          </w:tcPr>
          <w:p w:rsidR="002B7CE8" w:rsidRPr="00587BFA" w:rsidRDefault="00E776B3" w:rsidP="00FC5050">
            <w:pPr>
              <w:pStyle w:val="NoSpacing"/>
              <w:spacing w:line="360" w:lineRule="auto"/>
              <w:jc w:val="both"/>
              <w:rPr>
                <w:rFonts w:ascii="Arial" w:hAnsi="Arial" w:cs="Arial"/>
                <w:w w:val="102"/>
              </w:rPr>
            </w:pPr>
            <w:r w:rsidRPr="00587BFA">
              <w:rPr>
                <w:rFonts w:ascii="Arial" w:hAnsi="Arial" w:cs="Arial"/>
              </w:rPr>
              <w:t>b</w:t>
            </w:r>
            <w:r w:rsidR="00F05780" w:rsidRPr="00587BFA">
              <w:rPr>
                <w:rFonts w:ascii="Arial" w:hAnsi="Arial" w:cs="Arial"/>
                <w:lang w:val="en-SG"/>
              </w:rPr>
              <w:t>ahwa dalam upaya peningkatan mutu dan keselamatan pasien di RSUD dr. Murjani Sampit diperlukan data yang valid</w:t>
            </w:r>
            <w:r w:rsidR="002B7CE8" w:rsidRPr="00587BFA">
              <w:rPr>
                <w:rFonts w:ascii="Arial" w:hAnsi="Arial" w:cs="Arial"/>
                <w:w w:val="102"/>
              </w:rPr>
              <w:t>;</w:t>
            </w:r>
          </w:p>
          <w:p w:rsidR="002B7CE8" w:rsidRPr="00587BFA" w:rsidRDefault="0060699D" w:rsidP="00FC5050">
            <w:pPr>
              <w:pStyle w:val="NoSpacing"/>
              <w:spacing w:line="360" w:lineRule="auto"/>
              <w:jc w:val="both"/>
              <w:rPr>
                <w:rFonts w:ascii="Arial" w:hAnsi="Arial" w:cs="Arial"/>
                <w:w w:val="102"/>
              </w:rPr>
            </w:pPr>
            <w:r w:rsidRPr="00587BFA">
              <w:rPr>
                <w:rFonts w:ascii="Arial" w:hAnsi="Arial" w:cs="Arial"/>
              </w:rPr>
              <w:t>b</w:t>
            </w:r>
            <w:r w:rsidR="002B7CE8" w:rsidRPr="00587BFA">
              <w:rPr>
                <w:rFonts w:ascii="Arial" w:hAnsi="Arial" w:cs="Arial"/>
              </w:rPr>
              <w:t>a</w:t>
            </w:r>
            <w:r w:rsidR="002B7CE8" w:rsidRPr="00587BFA">
              <w:rPr>
                <w:rFonts w:ascii="Arial" w:hAnsi="Arial" w:cs="Arial"/>
                <w:spacing w:val="-1"/>
              </w:rPr>
              <w:t>h</w:t>
            </w:r>
            <w:r w:rsidR="002B7CE8" w:rsidRPr="00587BFA">
              <w:rPr>
                <w:rFonts w:ascii="Arial" w:hAnsi="Arial" w:cs="Arial"/>
              </w:rPr>
              <w:t xml:space="preserve">wa </w:t>
            </w:r>
            <w:r w:rsidR="00CB775D" w:rsidRPr="00587BFA">
              <w:rPr>
                <w:rFonts w:ascii="Arial" w:hAnsi="Arial" w:cs="Arial"/>
                <w:lang w:val="en-SG"/>
              </w:rPr>
              <w:t>setiap data yang dipergunakan untuk kepentingan peningkatan mutu dan keselamatan pasien perlu terleb</w:t>
            </w:r>
            <w:r w:rsidR="00472D20" w:rsidRPr="00587BFA">
              <w:rPr>
                <w:rFonts w:ascii="Arial" w:hAnsi="Arial" w:cs="Arial"/>
                <w:lang w:val="en-SG"/>
              </w:rPr>
              <w:t>ih dahulu dilakukan validasi dat</w:t>
            </w:r>
            <w:r w:rsidR="00CB775D" w:rsidRPr="00587BFA">
              <w:rPr>
                <w:rFonts w:ascii="Arial" w:hAnsi="Arial" w:cs="Arial"/>
                <w:lang w:val="en-SG"/>
              </w:rPr>
              <w:t>a</w:t>
            </w:r>
            <w:r w:rsidR="002B7CE8" w:rsidRPr="00587BFA">
              <w:rPr>
                <w:rFonts w:ascii="Arial" w:hAnsi="Arial" w:cs="Arial"/>
                <w:w w:val="102"/>
              </w:rPr>
              <w:t>;</w:t>
            </w:r>
          </w:p>
          <w:p w:rsidR="002B7CE8" w:rsidRPr="00587BFA" w:rsidRDefault="0060699D" w:rsidP="00FC5050">
            <w:pPr>
              <w:pStyle w:val="NoSpacing"/>
              <w:spacing w:line="360" w:lineRule="auto"/>
              <w:jc w:val="both"/>
              <w:rPr>
                <w:rFonts w:ascii="Arial" w:hAnsi="Arial" w:cs="Arial"/>
                <w:w w:val="102"/>
              </w:rPr>
            </w:pPr>
            <w:r w:rsidRPr="00587BFA">
              <w:rPr>
                <w:rFonts w:ascii="Arial" w:hAnsi="Arial" w:cs="Arial"/>
              </w:rPr>
              <w:t>b</w:t>
            </w:r>
            <w:r w:rsidR="00CB775D" w:rsidRPr="00587BFA">
              <w:rPr>
                <w:rFonts w:ascii="Arial" w:hAnsi="Arial" w:cs="Arial"/>
                <w:lang w:val="en-ID"/>
              </w:rPr>
              <w:t>ahwa untuk terlaksananya validasi data secara efektif dan efisien diperlukan panduan validasi data</w:t>
            </w:r>
            <w:r w:rsidR="002B7CE8" w:rsidRPr="00587BFA">
              <w:rPr>
                <w:rFonts w:ascii="Arial" w:hAnsi="Arial" w:cs="Arial"/>
                <w:w w:val="102"/>
              </w:rPr>
              <w:t>;</w:t>
            </w:r>
          </w:p>
          <w:p w:rsidR="002B7CE8" w:rsidRPr="00587BFA" w:rsidRDefault="0060699D" w:rsidP="00FC5050">
            <w:pPr>
              <w:pStyle w:val="NoSpacing"/>
              <w:spacing w:line="360" w:lineRule="auto"/>
              <w:jc w:val="both"/>
              <w:rPr>
                <w:rFonts w:ascii="Arial" w:hAnsi="Arial" w:cs="Arial"/>
                <w:w w:val="102"/>
                <w:lang w:val="en-ID"/>
              </w:rPr>
            </w:pPr>
            <w:r w:rsidRPr="00587BFA">
              <w:rPr>
                <w:rFonts w:ascii="Arial" w:hAnsi="Arial" w:cs="Arial"/>
                <w:spacing w:val="-1"/>
              </w:rPr>
              <w:t>b</w:t>
            </w:r>
            <w:r w:rsidR="002B7CE8" w:rsidRPr="00587BFA">
              <w:rPr>
                <w:rFonts w:ascii="Arial" w:hAnsi="Arial" w:cs="Arial"/>
              </w:rPr>
              <w:t>a</w:t>
            </w:r>
            <w:r w:rsidR="002B7CE8" w:rsidRPr="00587BFA">
              <w:rPr>
                <w:rFonts w:ascii="Arial" w:hAnsi="Arial" w:cs="Arial"/>
                <w:spacing w:val="-1"/>
              </w:rPr>
              <w:t>h</w:t>
            </w:r>
            <w:r w:rsidR="002B7CE8" w:rsidRPr="00587BFA">
              <w:rPr>
                <w:rFonts w:ascii="Arial" w:hAnsi="Arial" w:cs="Arial"/>
              </w:rPr>
              <w:t xml:space="preserve">wa </w:t>
            </w:r>
            <w:r w:rsidR="001B4D71" w:rsidRPr="00587BFA">
              <w:rPr>
                <w:rFonts w:ascii="Arial" w:hAnsi="Arial" w:cs="Arial"/>
                <w:spacing w:val="-3"/>
                <w:lang w:val="en-ID"/>
              </w:rPr>
              <w:t xml:space="preserve">berdasarkan pertimbangan sebagaimana dimaksud pada huruf c, perlu menetapkan Panduan Validasi Data di RSUD dr. </w:t>
            </w:r>
            <w:r w:rsidR="00472D20" w:rsidRPr="00587BFA">
              <w:rPr>
                <w:rFonts w:ascii="Arial" w:hAnsi="Arial" w:cs="Arial"/>
                <w:spacing w:val="-3"/>
                <w:lang w:val="en-ID"/>
              </w:rPr>
              <w:t xml:space="preserve">Murjani Sampit </w:t>
            </w:r>
            <w:r w:rsidR="007D7E0C" w:rsidRPr="00587BFA">
              <w:rPr>
                <w:rFonts w:ascii="Arial" w:hAnsi="Arial" w:cs="Arial"/>
                <w:spacing w:val="-3"/>
                <w:lang w:val="en-ID"/>
              </w:rPr>
              <w:t>dengan Keputusan</w:t>
            </w:r>
            <w:r w:rsidR="001B4D71" w:rsidRPr="00587BFA">
              <w:rPr>
                <w:rFonts w:ascii="Arial" w:hAnsi="Arial" w:cs="Arial"/>
                <w:spacing w:val="-3"/>
                <w:lang w:val="en-ID"/>
              </w:rPr>
              <w:t xml:space="preserve"> Direktur RSUD dr. Murjani Sampit.</w:t>
            </w:r>
          </w:p>
          <w:p w:rsidR="002B7CE8" w:rsidRPr="00587BFA" w:rsidRDefault="002B7CE8" w:rsidP="00FC5050">
            <w:pPr>
              <w:pStyle w:val="NoSpacing"/>
              <w:spacing w:line="360" w:lineRule="auto"/>
              <w:jc w:val="both"/>
              <w:rPr>
                <w:rFonts w:ascii="Arial" w:hAnsi="Arial" w:cs="Arial"/>
                <w:lang w:val="en-SG"/>
              </w:rPr>
            </w:pPr>
          </w:p>
          <w:p w:rsidR="001B4D71" w:rsidRPr="00587BFA" w:rsidRDefault="001B4D71" w:rsidP="00FC5050">
            <w:pPr>
              <w:pStyle w:val="NoSpacing"/>
              <w:spacing w:line="360" w:lineRule="auto"/>
              <w:jc w:val="both"/>
              <w:rPr>
                <w:rFonts w:ascii="Arial" w:hAnsi="Arial" w:cs="Arial"/>
                <w:lang w:val="en-ID"/>
              </w:rPr>
            </w:pPr>
            <w:r w:rsidRPr="00587BFA">
              <w:rPr>
                <w:rFonts w:ascii="Arial" w:hAnsi="Arial" w:cs="Arial"/>
                <w:lang w:val="en-ID"/>
              </w:rPr>
              <w:t>Undang-Undang Republik Indonesia Nomor 36 Tahun 2009 tentang Kesehatan:</w:t>
            </w:r>
          </w:p>
          <w:p w:rsidR="002B7CE8" w:rsidRPr="00587BFA" w:rsidRDefault="002B7CE8" w:rsidP="00FC5050">
            <w:pPr>
              <w:pStyle w:val="NoSpacing"/>
              <w:spacing w:line="360" w:lineRule="auto"/>
              <w:jc w:val="both"/>
              <w:rPr>
                <w:rFonts w:ascii="Arial" w:hAnsi="Arial" w:cs="Arial"/>
              </w:rPr>
            </w:pPr>
            <w:r w:rsidRPr="00587BFA">
              <w:rPr>
                <w:rFonts w:ascii="Arial" w:hAnsi="Arial" w:cs="Arial"/>
              </w:rPr>
              <w:t>Undang-Undang Republik Indonesia Nomor 44 tahun 2009 tentang Rumah Sakit;</w:t>
            </w:r>
          </w:p>
          <w:p w:rsidR="002B7CE8" w:rsidRPr="00587BFA" w:rsidRDefault="002B7CE8" w:rsidP="00FC5050">
            <w:pPr>
              <w:pStyle w:val="NoSpacing"/>
              <w:spacing w:line="360" w:lineRule="auto"/>
              <w:jc w:val="both"/>
              <w:rPr>
                <w:rFonts w:ascii="Arial" w:hAnsi="Arial" w:cs="Arial"/>
              </w:rPr>
            </w:pPr>
            <w:r w:rsidRPr="00587BFA">
              <w:rPr>
                <w:rFonts w:ascii="Arial" w:hAnsi="Arial" w:cs="Arial"/>
                <w:lang w:val="en-SG"/>
              </w:rPr>
              <w:t>Peraturan</w:t>
            </w:r>
            <w:r w:rsidRPr="00587BFA">
              <w:rPr>
                <w:rFonts w:ascii="Arial" w:hAnsi="Arial" w:cs="Arial"/>
              </w:rPr>
              <w:t xml:space="preserve"> Menteri Kese</w:t>
            </w:r>
            <w:r w:rsidR="00CA17F1" w:rsidRPr="00587BFA">
              <w:rPr>
                <w:rFonts w:ascii="Arial" w:hAnsi="Arial" w:cs="Arial"/>
              </w:rPr>
              <w:t xml:space="preserve">hatan Republik Indonesia Nomor </w:t>
            </w:r>
            <w:r w:rsidR="00CA17F1" w:rsidRPr="00587BFA">
              <w:rPr>
                <w:rFonts w:ascii="Arial" w:hAnsi="Arial" w:cs="Arial"/>
                <w:lang w:val="en-ID"/>
              </w:rPr>
              <w:t>11 Tahun 2017</w:t>
            </w:r>
            <w:r w:rsidRPr="00587BFA">
              <w:rPr>
                <w:rFonts w:ascii="Arial" w:hAnsi="Arial" w:cs="Arial"/>
              </w:rPr>
              <w:t xml:space="preserve">, tentang </w:t>
            </w:r>
            <w:r w:rsidR="00CA17F1" w:rsidRPr="00587BFA">
              <w:rPr>
                <w:rFonts w:ascii="Arial" w:hAnsi="Arial" w:cs="Arial"/>
                <w:lang w:val="en-SG"/>
              </w:rPr>
              <w:t>Keselamatan Pasien</w:t>
            </w:r>
            <w:r w:rsidRPr="00587BFA">
              <w:rPr>
                <w:rFonts w:ascii="Arial" w:hAnsi="Arial" w:cs="Arial"/>
              </w:rPr>
              <w:t>;</w:t>
            </w:r>
          </w:p>
          <w:p w:rsidR="002B7CE8" w:rsidRPr="00587BFA" w:rsidRDefault="002B7CE8" w:rsidP="00FC5050">
            <w:pPr>
              <w:pStyle w:val="NoSpacing"/>
              <w:spacing w:line="360" w:lineRule="auto"/>
              <w:jc w:val="both"/>
              <w:rPr>
                <w:rFonts w:ascii="Arial" w:hAnsi="Arial" w:cs="Arial"/>
              </w:rPr>
            </w:pPr>
            <w:r w:rsidRPr="00587BFA">
              <w:rPr>
                <w:rFonts w:ascii="Arial" w:hAnsi="Arial" w:cs="Arial"/>
                <w:lang w:val="en-SG"/>
              </w:rPr>
              <w:t xml:space="preserve">Keputusan </w:t>
            </w:r>
            <w:r w:rsidRPr="00587BFA">
              <w:rPr>
                <w:rFonts w:ascii="Arial" w:hAnsi="Arial" w:cs="Arial"/>
              </w:rPr>
              <w:t>Menteri Kesehatan Republik Indonesia Nomor 1</w:t>
            </w:r>
            <w:r w:rsidRPr="00587BFA">
              <w:rPr>
                <w:rFonts w:ascii="Arial" w:hAnsi="Arial" w:cs="Arial"/>
                <w:lang w:val="en-SG"/>
              </w:rPr>
              <w:t>29</w:t>
            </w:r>
            <w:r w:rsidR="006F281E" w:rsidRPr="00587BFA">
              <w:rPr>
                <w:rFonts w:ascii="Arial" w:hAnsi="Arial" w:cs="Arial"/>
                <w:lang w:val="en-ID"/>
              </w:rPr>
              <w:t xml:space="preserve"> Tahun </w:t>
            </w:r>
            <w:r w:rsidRPr="00587BFA">
              <w:rPr>
                <w:rFonts w:ascii="Arial" w:hAnsi="Arial" w:cs="Arial"/>
                <w:lang w:val="en-SG"/>
              </w:rPr>
              <w:t>2008</w:t>
            </w:r>
            <w:r w:rsidRPr="00587BFA">
              <w:rPr>
                <w:rFonts w:ascii="Arial" w:hAnsi="Arial" w:cs="Arial"/>
              </w:rPr>
              <w:t>, tentang</w:t>
            </w:r>
            <w:r w:rsidRPr="00587BFA">
              <w:rPr>
                <w:rFonts w:ascii="Arial" w:hAnsi="Arial" w:cs="Arial"/>
                <w:lang w:val="en-SG"/>
              </w:rPr>
              <w:t xml:space="preserve"> Standar Pelayanan Minimal </w:t>
            </w:r>
            <w:r w:rsidRPr="00587BFA">
              <w:rPr>
                <w:rFonts w:ascii="Arial" w:hAnsi="Arial" w:cs="Arial"/>
              </w:rPr>
              <w:t>Rumah Sakit;</w:t>
            </w:r>
          </w:p>
          <w:p w:rsidR="00F35469" w:rsidRPr="00587BFA" w:rsidRDefault="00F35469" w:rsidP="00F35469">
            <w:pPr>
              <w:pStyle w:val="NoSpacing"/>
              <w:spacing w:line="360" w:lineRule="auto"/>
              <w:jc w:val="both"/>
              <w:rPr>
                <w:rFonts w:ascii="Arial" w:hAnsi="Arial" w:cs="Arial"/>
                <w:lang w:val="en-ID"/>
              </w:rPr>
            </w:pPr>
            <w:r w:rsidRPr="00587BFA">
              <w:rPr>
                <w:rFonts w:ascii="Arial" w:hAnsi="Arial" w:cs="Arial"/>
              </w:rPr>
              <w:t>Keputusan Kepala Dinas Kesehatan Pro</w:t>
            </w:r>
            <w:r w:rsidR="006F281E" w:rsidRPr="00587BFA">
              <w:rPr>
                <w:rFonts w:ascii="Arial" w:hAnsi="Arial" w:cs="Arial"/>
              </w:rPr>
              <w:t xml:space="preserve">vinsi Kalimantan Tengah Nomor </w:t>
            </w:r>
            <w:r w:rsidRPr="00587BFA">
              <w:rPr>
                <w:rFonts w:ascii="Arial" w:hAnsi="Arial" w:cs="Arial"/>
              </w:rPr>
              <w:t>134</w:t>
            </w:r>
            <w:r w:rsidR="006F281E" w:rsidRPr="00587BFA">
              <w:rPr>
                <w:rFonts w:ascii="Arial" w:hAnsi="Arial" w:cs="Arial"/>
                <w:lang w:val="en-ID"/>
              </w:rPr>
              <w:t xml:space="preserve"> Tahun </w:t>
            </w:r>
            <w:r w:rsidRPr="00587BFA">
              <w:rPr>
                <w:rFonts w:ascii="Arial" w:hAnsi="Arial" w:cs="Arial"/>
              </w:rPr>
              <w:t>2013, tentang Pemberian Ijin Operasional Tetap Kepada RSUD dr. Murjani Sampit;</w:t>
            </w:r>
          </w:p>
          <w:p w:rsidR="002B7CE8" w:rsidRPr="00587BFA" w:rsidRDefault="00F35469" w:rsidP="00F35469">
            <w:pPr>
              <w:pStyle w:val="NoSpacing"/>
              <w:spacing w:line="360" w:lineRule="auto"/>
              <w:jc w:val="both"/>
              <w:rPr>
                <w:rFonts w:ascii="Arial" w:hAnsi="Arial" w:cs="Arial"/>
                <w:lang w:val="en-SG"/>
              </w:rPr>
            </w:pPr>
            <w:r w:rsidRPr="00587BFA">
              <w:rPr>
                <w:rFonts w:ascii="Arial" w:hAnsi="Arial" w:cs="Arial"/>
              </w:rPr>
              <w:t>Peraturan Bupati Kotawaringin Timur Nomor 10 Tahun 2011 Tentang Tata Kelola Rumah Sakit Umum Daerah dr. Murjani Sampit.</w:t>
            </w:r>
          </w:p>
        </w:tc>
      </w:tr>
    </w:tbl>
    <w:p w:rsidR="002B7CE8" w:rsidRPr="00587BFA" w:rsidRDefault="002B7CE8" w:rsidP="00FC5050">
      <w:pPr>
        <w:pStyle w:val="NoSpacing"/>
        <w:spacing w:line="360" w:lineRule="auto"/>
        <w:jc w:val="center"/>
        <w:rPr>
          <w:rFonts w:ascii="Arial" w:hAnsi="Arial" w:cs="Arial"/>
          <w:lang w:val="en-SG"/>
        </w:rPr>
      </w:pPr>
    </w:p>
    <w:p w:rsidR="002B7CE8" w:rsidRPr="00587BFA" w:rsidRDefault="002B7CE8" w:rsidP="00FC5050">
      <w:pPr>
        <w:pStyle w:val="NoSpacing"/>
        <w:spacing w:line="360" w:lineRule="auto"/>
        <w:jc w:val="center"/>
        <w:rPr>
          <w:rFonts w:ascii="Arial" w:hAnsi="Arial" w:cs="Arial"/>
        </w:rPr>
      </w:pPr>
      <w:r w:rsidRPr="00587BFA">
        <w:rPr>
          <w:rFonts w:ascii="Arial" w:hAnsi="Arial" w:cs="Arial"/>
        </w:rPr>
        <w:lastRenderedPageBreak/>
        <w:t>MEMUTUSKAN :</w:t>
      </w:r>
    </w:p>
    <w:tbl>
      <w:tblPr>
        <w:tblW w:w="9180" w:type="dxa"/>
        <w:tblLook w:val="04A0" w:firstRow="1" w:lastRow="0" w:firstColumn="1" w:lastColumn="0" w:noHBand="0" w:noVBand="1"/>
      </w:tblPr>
      <w:tblGrid>
        <w:gridCol w:w="1668"/>
        <w:gridCol w:w="283"/>
        <w:gridCol w:w="2835"/>
        <w:gridCol w:w="1559"/>
        <w:gridCol w:w="284"/>
        <w:gridCol w:w="2551"/>
      </w:tblGrid>
      <w:tr w:rsidR="002B7CE8" w:rsidRPr="00587BFA" w:rsidTr="006D0B88">
        <w:tc>
          <w:tcPr>
            <w:tcW w:w="1668" w:type="dxa"/>
          </w:tcPr>
          <w:p w:rsidR="002B7CE8" w:rsidRPr="00587BFA" w:rsidRDefault="002B7CE8" w:rsidP="00A27F03">
            <w:pPr>
              <w:pStyle w:val="NoSpacing"/>
              <w:spacing w:line="360" w:lineRule="auto"/>
              <w:ind w:right="-108"/>
              <w:rPr>
                <w:rFonts w:ascii="Arial" w:hAnsi="Arial" w:cs="Arial"/>
              </w:rPr>
            </w:pPr>
            <w:r w:rsidRPr="00587BFA">
              <w:rPr>
                <w:rFonts w:ascii="Arial" w:hAnsi="Arial" w:cs="Arial"/>
              </w:rPr>
              <w:t>MENETAPKAN</w:t>
            </w:r>
          </w:p>
          <w:p w:rsidR="002B7CE8" w:rsidRPr="00587BFA" w:rsidRDefault="002B7CE8" w:rsidP="00A27F03">
            <w:pPr>
              <w:pStyle w:val="NoSpacing"/>
              <w:spacing w:line="360" w:lineRule="auto"/>
              <w:ind w:right="-108"/>
              <w:rPr>
                <w:rFonts w:ascii="Arial" w:hAnsi="Arial" w:cs="Arial"/>
              </w:rPr>
            </w:pPr>
            <w:r w:rsidRPr="00587BFA">
              <w:rPr>
                <w:rFonts w:ascii="Arial" w:hAnsi="Arial" w:cs="Arial"/>
              </w:rPr>
              <w:t>KESATU</w:t>
            </w:r>
          </w:p>
          <w:p w:rsidR="002B7CE8" w:rsidRPr="00587BFA" w:rsidRDefault="002B7CE8" w:rsidP="00A27F03">
            <w:pPr>
              <w:pStyle w:val="NoSpacing"/>
              <w:spacing w:line="360" w:lineRule="auto"/>
              <w:ind w:right="-108"/>
              <w:rPr>
                <w:rFonts w:ascii="Arial" w:hAnsi="Arial" w:cs="Arial"/>
                <w:lang w:val="en-SG"/>
              </w:rPr>
            </w:pPr>
          </w:p>
          <w:p w:rsidR="002B7CE8" w:rsidRPr="00587BFA" w:rsidRDefault="002B7CE8" w:rsidP="00A27F03">
            <w:pPr>
              <w:pStyle w:val="NoSpacing"/>
              <w:spacing w:line="360" w:lineRule="auto"/>
              <w:ind w:right="-108"/>
              <w:rPr>
                <w:rFonts w:ascii="Arial" w:hAnsi="Arial" w:cs="Arial"/>
                <w:lang w:val="en-SG"/>
              </w:rPr>
            </w:pPr>
          </w:p>
          <w:p w:rsidR="002B7CE8" w:rsidRPr="00587BFA" w:rsidRDefault="002B7CE8" w:rsidP="00A27F03">
            <w:pPr>
              <w:pStyle w:val="NoSpacing"/>
              <w:spacing w:line="360" w:lineRule="auto"/>
              <w:ind w:right="-108"/>
              <w:rPr>
                <w:rFonts w:ascii="Arial" w:hAnsi="Arial" w:cs="Arial"/>
              </w:rPr>
            </w:pPr>
            <w:r w:rsidRPr="00587BFA">
              <w:rPr>
                <w:rFonts w:ascii="Arial" w:hAnsi="Arial" w:cs="Arial"/>
              </w:rPr>
              <w:t>KEDUA</w:t>
            </w:r>
          </w:p>
          <w:p w:rsidR="002B7CE8" w:rsidRPr="00587BFA" w:rsidRDefault="002B7CE8" w:rsidP="00A27F03">
            <w:pPr>
              <w:pStyle w:val="NoSpacing"/>
              <w:spacing w:line="360" w:lineRule="auto"/>
              <w:ind w:right="-108"/>
              <w:rPr>
                <w:rFonts w:ascii="Arial" w:hAnsi="Arial" w:cs="Arial"/>
              </w:rPr>
            </w:pPr>
          </w:p>
          <w:p w:rsidR="00003810" w:rsidRPr="00587BFA" w:rsidRDefault="00003810" w:rsidP="00A27F03">
            <w:pPr>
              <w:pStyle w:val="NoSpacing"/>
              <w:spacing w:line="360" w:lineRule="auto"/>
              <w:ind w:right="-108"/>
              <w:rPr>
                <w:rFonts w:ascii="Arial" w:hAnsi="Arial" w:cs="Arial"/>
              </w:rPr>
            </w:pPr>
          </w:p>
          <w:p w:rsidR="00472D20" w:rsidRPr="00587BFA" w:rsidRDefault="00472D20" w:rsidP="00A27F03">
            <w:pPr>
              <w:pStyle w:val="NoSpacing"/>
              <w:spacing w:line="360" w:lineRule="auto"/>
              <w:ind w:right="-108"/>
              <w:rPr>
                <w:rFonts w:ascii="Arial" w:hAnsi="Arial" w:cs="Arial"/>
              </w:rPr>
            </w:pPr>
          </w:p>
          <w:p w:rsidR="002B7CE8" w:rsidRPr="00587BFA" w:rsidRDefault="002B7CE8" w:rsidP="00A27F03">
            <w:pPr>
              <w:pStyle w:val="NoSpacing"/>
              <w:spacing w:line="360" w:lineRule="auto"/>
              <w:ind w:right="-108"/>
              <w:rPr>
                <w:rFonts w:ascii="Arial" w:hAnsi="Arial" w:cs="Arial"/>
                <w:lang w:val="en-SG"/>
              </w:rPr>
            </w:pPr>
            <w:r w:rsidRPr="00587BFA">
              <w:rPr>
                <w:rFonts w:ascii="Arial" w:hAnsi="Arial" w:cs="Arial"/>
              </w:rPr>
              <w:t>KETIGA</w:t>
            </w:r>
          </w:p>
          <w:p w:rsidR="002B7CE8" w:rsidRPr="00587BFA" w:rsidRDefault="002B7CE8" w:rsidP="00A27F03">
            <w:pPr>
              <w:pStyle w:val="NoSpacing"/>
              <w:spacing w:line="360" w:lineRule="auto"/>
              <w:ind w:right="-108"/>
              <w:rPr>
                <w:rFonts w:ascii="Arial" w:hAnsi="Arial" w:cs="Arial"/>
                <w:lang w:val="en-SG"/>
              </w:rPr>
            </w:pPr>
          </w:p>
          <w:p w:rsidR="002B7CE8" w:rsidRPr="00587BFA" w:rsidRDefault="002B7CE8" w:rsidP="00FC5050">
            <w:pPr>
              <w:pStyle w:val="NoSpacing"/>
              <w:spacing w:line="360" w:lineRule="auto"/>
              <w:rPr>
                <w:rFonts w:ascii="Arial" w:hAnsi="Arial" w:cs="Arial"/>
              </w:rPr>
            </w:pPr>
          </w:p>
        </w:tc>
        <w:tc>
          <w:tcPr>
            <w:tcW w:w="283" w:type="dxa"/>
          </w:tcPr>
          <w:p w:rsidR="002B7CE8" w:rsidRPr="00587BFA" w:rsidRDefault="002B7CE8" w:rsidP="00FC5050">
            <w:pPr>
              <w:pStyle w:val="NoSpacing"/>
              <w:spacing w:line="360" w:lineRule="auto"/>
              <w:jc w:val="center"/>
              <w:rPr>
                <w:rFonts w:ascii="Arial" w:hAnsi="Arial" w:cs="Arial"/>
              </w:rPr>
            </w:pPr>
            <w:r w:rsidRPr="00587BFA">
              <w:rPr>
                <w:rFonts w:ascii="Arial" w:hAnsi="Arial" w:cs="Arial"/>
              </w:rPr>
              <w:t>:</w:t>
            </w:r>
          </w:p>
          <w:p w:rsidR="002B7CE8" w:rsidRPr="00587BFA" w:rsidRDefault="002B7CE8" w:rsidP="00FC5050">
            <w:pPr>
              <w:pStyle w:val="NoSpacing"/>
              <w:spacing w:line="360" w:lineRule="auto"/>
              <w:jc w:val="center"/>
              <w:rPr>
                <w:rFonts w:ascii="Arial" w:hAnsi="Arial" w:cs="Arial"/>
              </w:rPr>
            </w:pPr>
            <w:r w:rsidRPr="00587BFA">
              <w:rPr>
                <w:rFonts w:ascii="Arial" w:hAnsi="Arial" w:cs="Arial"/>
              </w:rPr>
              <w:t>:</w:t>
            </w:r>
          </w:p>
          <w:p w:rsidR="002B7CE8" w:rsidRPr="00587BFA" w:rsidRDefault="002B7CE8" w:rsidP="00FC5050">
            <w:pPr>
              <w:pStyle w:val="NoSpacing"/>
              <w:spacing w:line="360" w:lineRule="auto"/>
              <w:jc w:val="center"/>
              <w:rPr>
                <w:rFonts w:ascii="Arial" w:hAnsi="Arial" w:cs="Arial"/>
                <w:lang w:val="en-SG"/>
              </w:rPr>
            </w:pPr>
          </w:p>
          <w:p w:rsidR="002B7CE8" w:rsidRPr="00587BFA" w:rsidRDefault="002B7CE8" w:rsidP="00FC5050">
            <w:pPr>
              <w:pStyle w:val="NoSpacing"/>
              <w:spacing w:line="360" w:lineRule="auto"/>
              <w:jc w:val="center"/>
              <w:rPr>
                <w:rFonts w:ascii="Arial" w:hAnsi="Arial" w:cs="Arial"/>
                <w:lang w:val="en-SG"/>
              </w:rPr>
            </w:pPr>
          </w:p>
          <w:p w:rsidR="002B7CE8" w:rsidRPr="00587BFA" w:rsidRDefault="002B7CE8" w:rsidP="00FC5050">
            <w:pPr>
              <w:pStyle w:val="NoSpacing"/>
              <w:spacing w:line="360" w:lineRule="auto"/>
              <w:jc w:val="center"/>
              <w:rPr>
                <w:rFonts w:ascii="Arial" w:hAnsi="Arial" w:cs="Arial"/>
              </w:rPr>
            </w:pPr>
            <w:r w:rsidRPr="00587BFA">
              <w:rPr>
                <w:rFonts w:ascii="Arial" w:hAnsi="Arial" w:cs="Arial"/>
              </w:rPr>
              <w:t>:</w:t>
            </w:r>
          </w:p>
          <w:p w:rsidR="002B7CE8" w:rsidRPr="00587BFA" w:rsidRDefault="002B7CE8" w:rsidP="00FC5050">
            <w:pPr>
              <w:pStyle w:val="NoSpacing"/>
              <w:spacing w:line="360" w:lineRule="auto"/>
              <w:jc w:val="center"/>
              <w:rPr>
                <w:rFonts w:ascii="Arial" w:hAnsi="Arial" w:cs="Arial"/>
              </w:rPr>
            </w:pPr>
          </w:p>
          <w:p w:rsidR="00003810" w:rsidRPr="00587BFA" w:rsidRDefault="00003810" w:rsidP="00FC5050">
            <w:pPr>
              <w:pStyle w:val="NoSpacing"/>
              <w:spacing w:line="360" w:lineRule="auto"/>
              <w:jc w:val="center"/>
              <w:rPr>
                <w:rFonts w:ascii="Arial" w:hAnsi="Arial" w:cs="Arial"/>
              </w:rPr>
            </w:pPr>
          </w:p>
          <w:p w:rsidR="00472D20" w:rsidRPr="00587BFA" w:rsidRDefault="00472D20" w:rsidP="00FC5050">
            <w:pPr>
              <w:pStyle w:val="NoSpacing"/>
              <w:spacing w:line="360" w:lineRule="auto"/>
              <w:jc w:val="center"/>
              <w:rPr>
                <w:rFonts w:ascii="Arial" w:hAnsi="Arial" w:cs="Arial"/>
              </w:rPr>
            </w:pPr>
          </w:p>
          <w:p w:rsidR="002B7CE8" w:rsidRPr="00587BFA" w:rsidRDefault="002B7CE8" w:rsidP="00FC5050">
            <w:pPr>
              <w:pStyle w:val="NoSpacing"/>
              <w:spacing w:line="360" w:lineRule="auto"/>
              <w:jc w:val="center"/>
              <w:rPr>
                <w:rFonts w:ascii="Arial" w:hAnsi="Arial" w:cs="Arial"/>
                <w:lang w:val="en-SG"/>
              </w:rPr>
            </w:pPr>
            <w:r w:rsidRPr="00587BFA">
              <w:rPr>
                <w:rFonts w:ascii="Arial" w:hAnsi="Arial" w:cs="Arial"/>
              </w:rPr>
              <w:t>:</w:t>
            </w:r>
          </w:p>
          <w:p w:rsidR="002B7CE8" w:rsidRPr="00587BFA" w:rsidRDefault="002B7CE8" w:rsidP="00B56DFA">
            <w:pPr>
              <w:pStyle w:val="NoSpacing"/>
              <w:spacing w:line="360" w:lineRule="auto"/>
              <w:rPr>
                <w:rFonts w:ascii="Arial" w:hAnsi="Arial" w:cs="Arial"/>
                <w:lang w:val="en-SG"/>
              </w:rPr>
            </w:pPr>
          </w:p>
          <w:p w:rsidR="002B7CE8" w:rsidRPr="00587BFA" w:rsidRDefault="002B7CE8" w:rsidP="00FC5050">
            <w:pPr>
              <w:pStyle w:val="NoSpacing"/>
              <w:spacing w:line="360" w:lineRule="auto"/>
              <w:jc w:val="center"/>
              <w:rPr>
                <w:rFonts w:ascii="Arial" w:hAnsi="Arial" w:cs="Arial"/>
              </w:rPr>
            </w:pPr>
          </w:p>
        </w:tc>
        <w:tc>
          <w:tcPr>
            <w:tcW w:w="7229" w:type="dxa"/>
            <w:gridSpan w:val="4"/>
          </w:tcPr>
          <w:p w:rsidR="002B7CE8" w:rsidRPr="00587BFA" w:rsidRDefault="002B7CE8" w:rsidP="00FC5050">
            <w:pPr>
              <w:pStyle w:val="NoSpacing"/>
              <w:spacing w:line="360" w:lineRule="auto"/>
              <w:jc w:val="both"/>
              <w:rPr>
                <w:rFonts w:ascii="Arial" w:hAnsi="Arial" w:cs="Arial"/>
              </w:rPr>
            </w:pPr>
          </w:p>
          <w:p w:rsidR="002B7CE8" w:rsidRPr="00587BFA" w:rsidRDefault="003E0A72" w:rsidP="00FC5050">
            <w:pPr>
              <w:pStyle w:val="NoSpacing"/>
              <w:spacing w:line="360" w:lineRule="auto"/>
              <w:jc w:val="both"/>
              <w:rPr>
                <w:rFonts w:ascii="Arial" w:hAnsi="Arial" w:cs="Arial"/>
                <w:lang w:val="en-ID"/>
              </w:rPr>
            </w:pPr>
            <w:r w:rsidRPr="00587BFA">
              <w:rPr>
                <w:rFonts w:ascii="Arial" w:hAnsi="Arial" w:cs="Arial"/>
              </w:rPr>
              <w:t>Panduan</w:t>
            </w:r>
            <w:r w:rsidRPr="00587BFA">
              <w:rPr>
                <w:rFonts w:ascii="Arial" w:hAnsi="Arial" w:cs="Arial"/>
                <w:lang w:val="en-ID"/>
              </w:rPr>
              <w:t xml:space="preserve"> Validasi Data di RSUD dr. Murjani Sampit, sebagaimana tercantum dalam lampiran Surat Kebijakan Direktur RSUD dr. Murjani Sampit.</w:t>
            </w:r>
          </w:p>
          <w:p w:rsidR="002B7CE8" w:rsidRPr="00587BFA" w:rsidRDefault="00B56DFA" w:rsidP="00FC5050">
            <w:pPr>
              <w:pStyle w:val="NoSpacing"/>
              <w:spacing w:line="360" w:lineRule="auto"/>
              <w:jc w:val="both"/>
              <w:rPr>
                <w:rFonts w:ascii="Arial" w:hAnsi="Arial" w:cs="Arial"/>
                <w:lang w:val="en-ID"/>
              </w:rPr>
            </w:pPr>
            <w:r w:rsidRPr="00587BFA">
              <w:rPr>
                <w:rFonts w:ascii="Arial" w:hAnsi="Arial" w:cs="Arial"/>
                <w:lang w:val="en-ID"/>
              </w:rPr>
              <w:t>Panduan Validasi Data di RSUD dr. Murjani Sampit sebagaimana disebutkan pada diktum kesatu dijadikan sebagai acuan dalam melakukan validasi data untuk peningkatan mutu dan keselamatan pasien di RSUD dr. Murjani Sampit.</w:t>
            </w:r>
          </w:p>
          <w:p w:rsidR="002B7CE8" w:rsidRPr="00587BFA" w:rsidRDefault="002B7CE8" w:rsidP="00281655">
            <w:pPr>
              <w:pStyle w:val="NoSpacing"/>
              <w:spacing w:line="360" w:lineRule="auto"/>
              <w:jc w:val="both"/>
              <w:rPr>
                <w:rFonts w:ascii="Arial" w:hAnsi="Arial" w:cs="Arial"/>
                <w:lang w:val="en-SG"/>
              </w:rPr>
            </w:pPr>
            <w:r w:rsidRPr="00587BFA">
              <w:rPr>
                <w:rFonts w:ascii="Arial" w:hAnsi="Arial" w:cs="Arial"/>
                <w:lang w:val="en-SG"/>
              </w:rPr>
              <w:t>Keputusan ini berlaku selama 3 (tiga) tahun sejak tanggal diterbitkan dan akan dilakukan evaluasi setiap tahunnya.</w:t>
            </w:r>
          </w:p>
          <w:p w:rsidR="00CF7573" w:rsidRPr="00587BFA" w:rsidRDefault="00CF7573" w:rsidP="00281655">
            <w:pPr>
              <w:pStyle w:val="NoSpacing"/>
              <w:spacing w:line="360" w:lineRule="auto"/>
              <w:jc w:val="both"/>
              <w:rPr>
                <w:rFonts w:ascii="Arial" w:hAnsi="Arial" w:cs="Arial"/>
                <w:lang w:val="en-ID"/>
              </w:rPr>
            </w:pPr>
          </w:p>
        </w:tc>
      </w:tr>
      <w:tr w:rsidR="002B7CE8" w:rsidRPr="00587BFA" w:rsidTr="006D0B88">
        <w:trPr>
          <w:gridBefore w:val="3"/>
          <w:wBefore w:w="4786" w:type="dxa"/>
        </w:trPr>
        <w:tc>
          <w:tcPr>
            <w:tcW w:w="1559" w:type="dxa"/>
            <w:hideMark/>
          </w:tcPr>
          <w:p w:rsidR="002B7CE8" w:rsidRPr="00587BFA" w:rsidRDefault="002B7CE8" w:rsidP="00FC5050">
            <w:pPr>
              <w:pStyle w:val="NoSpacing"/>
              <w:spacing w:line="360" w:lineRule="auto"/>
              <w:rPr>
                <w:rFonts w:ascii="Arial" w:hAnsi="Arial" w:cs="Arial"/>
              </w:rPr>
            </w:pPr>
            <w:r w:rsidRPr="00587BFA">
              <w:rPr>
                <w:rFonts w:ascii="Arial" w:hAnsi="Arial" w:cs="Arial"/>
              </w:rPr>
              <w:t>Ditetapkan di</w:t>
            </w:r>
          </w:p>
          <w:p w:rsidR="002B7CE8" w:rsidRPr="00587BFA" w:rsidRDefault="002B7CE8" w:rsidP="00FC5050">
            <w:pPr>
              <w:pStyle w:val="NoSpacing"/>
              <w:spacing w:line="360" w:lineRule="auto"/>
              <w:rPr>
                <w:rFonts w:ascii="Arial" w:hAnsi="Arial" w:cs="Arial"/>
              </w:rPr>
            </w:pPr>
            <w:r w:rsidRPr="00587BFA">
              <w:rPr>
                <w:rFonts w:ascii="Arial" w:hAnsi="Arial" w:cs="Arial"/>
              </w:rPr>
              <w:t>Tanggal</w:t>
            </w:r>
          </w:p>
        </w:tc>
        <w:tc>
          <w:tcPr>
            <w:tcW w:w="284" w:type="dxa"/>
            <w:hideMark/>
          </w:tcPr>
          <w:p w:rsidR="002B7CE8" w:rsidRPr="00587BFA" w:rsidRDefault="002B7CE8" w:rsidP="00FC5050">
            <w:pPr>
              <w:pStyle w:val="NoSpacing"/>
              <w:spacing w:line="360" w:lineRule="auto"/>
              <w:jc w:val="center"/>
              <w:rPr>
                <w:rFonts w:ascii="Arial" w:hAnsi="Arial" w:cs="Arial"/>
              </w:rPr>
            </w:pPr>
            <w:r w:rsidRPr="00587BFA">
              <w:rPr>
                <w:rFonts w:ascii="Arial" w:hAnsi="Arial" w:cs="Arial"/>
              </w:rPr>
              <w:t>:</w:t>
            </w:r>
          </w:p>
          <w:p w:rsidR="002B7CE8" w:rsidRPr="00587BFA" w:rsidRDefault="002B7CE8" w:rsidP="00FC5050">
            <w:pPr>
              <w:pStyle w:val="NoSpacing"/>
              <w:spacing w:line="360" w:lineRule="auto"/>
              <w:jc w:val="center"/>
              <w:rPr>
                <w:rFonts w:ascii="Arial" w:hAnsi="Arial" w:cs="Arial"/>
              </w:rPr>
            </w:pPr>
            <w:r w:rsidRPr="00587BFA">
              <w:rPr>
                <w:rFonts w:ascii="Arial" w:hAnsi="Arial" w:cs="Arial"/>
              </w:rPr>
              <w:t>:</w:t>
            </w:r>
          </w:p>
        </w:tc>
        <w:tc>
          <w:tcPr>
            <w:tcW w:w="2551" w:type="dxa"/>
          </w:tcPr>
          <w:p w:rsidR="002B7CE8" w:rsidRPr="00587BFA" w:rsidRDefault="002B7CE8" w:rsidP="00FC5050">
            <w:pPr>
              <w:pStyle w:val="NoSpacing"/>
              <w:spacing w:line="360" w:lineRule="auto"/>
              <w:rPr>
                <w:rFonts w:ascii="Arial" w:hAnsi="Arial" w:cs="Arial"/>
              </w:rPr>
            </w:pPr>
            <w:r w:rsidRPr="00587BFA">
              <w:rPr>
                <w:rFonts w:ascii="Arial" w:hAnsi="Arial" w:cs="Arial"/>
              </w:rPr>
              <w:t>Sampit</w:t>
            </w:r>
          </w:p>
          <w:p w:rsidR="002B7CE8" w:rsidRPr="00587BFA" w:rsidRDefault="00185832" w:rsidP="00FC5050">
            <w:pPr>
              <w:pStyle w:val="NoSpacing"/>
              <w:spacing w:line="360" w:lineRule="auto"/>
              <w:rPr>
                <w:rFonts w:ascii="Arial" w:hAnsi="Arial" w:cs="Arial"/>
                <w:lang w:val="en-ID"/>
              </w:rPr>
            </w:pPr>
            <w:r w:rsidRPr="00587BFA">
              <w:rPr>
                <w:rFonts w:ascii="Arial" w:hAnsi="Arial" w:cs="Arial"/>
              </w:rPr>
              <w:t xml:space="preserve">        Januari 2018</w:t>
            </w:r>
          </w:p>
          <w:p w:rsidR="00B56DFA" w:rsidRPr="00587BFA" w:rsidRDefault="00B56DFA" w:rsidP="00FC5050">
            <w:pPr>
              <w:pStyle w:val="NoSpacing"/>
              <w:spacing w:line="360" w:lineRule="auto"/>
              <w:rPr>
                <w:rFonts w:ascii="Arial" w:hAnsi="Arial" w:cs="Arial"/>
                <w:lang w:val="en-ID"/>
              </w:rPr>
            </w:pPr>
          </w:p>
        </w:tc>
      </w:tr>
      <w:tr w:rsidR="002B7CE8" w:rsidRPr="00587BFA" w:rsidTr="006D0B88">
        <w:trPr>
          <w:gridBefore w:val="3"/>
          <w:wBefore w:w="4786" w:type="dxa"/>
        </w:trPr>
        <w:tc>
          <w:tcPr>
            <w:tcW w:w="4394" w:type="dxa"/>
            <w:gridSpan w:val="3"/>
          </w:tcPr>
          <w:p w:rsidR="002B7CE8" w:rsidRPr="00587BFA" w:rsidRDefault="002B7CE8" w:rsidP="00FC5050">
            <w:pPr>
              <w:pStyle w:val="NoSpacing"/>
              <w:spacing w:line="360" w:lineRule="auto"/>
              <w:jc w:val="center"/>
              <w:rPr>
                <w:rFonts w:ascii="Arial" w:hAnsi="Arial" w:cs="Arial"/>
              </w:rPr>
            </w:pPr>
            <w:r w:rsidRPr="00587BFA">
              <w:rPr>
                <w:rFonts w:ascii="Arial" w:hAnsi="Arial" w:cs="Arial"/>
              </w:rPr>
              <w:t xml:space="preserve">Direktur </w:t>
            </w:r>
          </w:p>
          <w:p w:rsidR="00383A72" w:rsidRPr="00587BFA" w:rsidRDefault="00383A72" w:rsidP="00FC5050">
            <w:pPr>
              <w:pStyle w:val="NoSpacing"/>
              <w:spacing w:line="360" w:lineRule="auto"/>
              <w:jc w:val="center"/>
              <w:rPr>
                <w:rFonts w:ascii="Arial" w:hAnsi="Arial" w:cs="Arial"/>
                <w:lang w:val="en-ID"/>
              </w:rPr>
            </w:pPr>
          </w:p>
          <w:p w:rsidR="00B56DFA" w:rsidRPr="00587BFA" w:rsidRDefault="00B56DFA" w:rsidP="00FC5050">
            <w:pPr>
              <w:pStyle w:val="NoSpacing"/>
              <w:spacing w:line="360" w:lineRule="auto"/>
              <w:jc w:val="center"/>
              <w:rPr>
                <w:rFonts w:ascii="Arial" w:hAnsi="Arial" w:cs="Arial"/>
                <w:lang w:val="en-ID"/>
              </w:rPr>
            </w:pPr>
          </w:p>
          <w:p w:rsidR="002B7CE8" w:rsidRPr="00587BFA" w:rsidRDefault="002B7CE8" w:rsidP="00FC5050">
            <w:pPr>
              <w:pStyle w:val="NoSpacing"/>
              <w:spacing w:line="360" w:lineRule="auto"/>
              <w:jc w:val="center"/>
              <w:rPr>
                <w:rFonts w:ascii="Arial" w:hAnsi="Arial" w:cs="Arial"/>
              </w:rPr>
            </w:pPr>
          </w:p>
          <w:p w:rsidR="002B7CE8" w:rsidRPr="00587BFA" w:rsidRDefault="005335C2" w:rsidP="00FC5050">
            <w:pPr>
              <w:pStyle w:val="NoSpacing"/>
              <w:spacing w:line="360" w:lineRule="auto"/>
              <w:jc w:val="center"/>
              <w:rPr>
                <w:rFonts w:ascii="Arial" w:hAnsi="Arial" w:cs="Arial"/>
              </w:rPr>
            </w:pPr>
            <w:r>
              <w:rPr>
                <w:rFonts w:ascii="Arial" w:hAnsi="Arial" w:cs="Arial"/>
                <w:lang w:val="en-ID"/>
              </w:rPr>
              <w:t>d</w:t>
            </w:r>
            <w:r w:rsidR="002B7CE8" w:rsidRPr="00587BFA">
              <w:rPr>
                <w:rFonts w:ascii="Arial" w:hAnsi="Arial" w:cs="Arial"/>
              </w:rPr>
              <w:t xml:space="preserve">r. </w:t>
            </w:r>
            <w:r w:rsidRPr="00587BFA">
              <w:rPr>
                <w:rFonts w:ascii="Arial" w:hAnsi="Arial" w:cs="Arial"/>
              </w:rPr>
              <w:t>DENNY MUDA PERDANA</w:t>
            </w:r>
            <w:r w:rsidR="002B7CE8" w:rsidRPr="00587BFA">
              <w:rPr>
                <w:rFonts w:ascii="Arial" w:hAnsi="Arial" w:cs="Arial"/>
              </w:rPr>
              <w:t>, Sp.Rad</w:t>
            </w:r>
          </w:p>
          <w:p w:rsidR="002B7CE8" w:rsidRPr="00587BFA" w:rsidRDefault="002B7CE8" w:rsidP="00FC5050">
            <w:pPr>
              <w:pStyle w:val="NoSpacing"/>
              <w:spacing w:line="360" w:lineRule="auto"/>
              <w:jc w:val="center"/>
              <w:rPr>
                <w:rFonts w:ascii="Arial" w:hAnsi="Arial" w:cs="Arial"/>
              </w:rPr>
            </w:pPr>
            <w:r w:rsidRPr="00587BFA">
              <w:rPr>
                <w:rFonts w:ascii="Arial" w:hAnsi="Arial" w:cs="Arial"/>
              </w:rPr>
              <w:t>Pembina Utama Muda</w:t>
            </w:r>
          </w:p>
          <w:p w:rsidR="002B7CE8" w:rsidRPr="00587BFA" w:rsidRDefault="002B7CE8" w:rsidP="00FC5050">
            <w:pPr>
              <w:pStyle w:val="NoSpacing"/>
              <w:spacing w:line="360" w:lineRule="auto"/>
              <w:jc w:val="center"/>
              <w:rPr>
                <w:rFonts w:ascii="Arial" w:hAnsi="Arial" w:cs="Arial"/>
              </w:rPr>
            </w:pPr>
            <w:r w:rsidRPr="00587BFA">
              <w:rPr>
                <w:rFonts w:ascii="Arial" w:hAnsi="Arial" w:cs="Arial"/>
              </w:rPr>
              <w:t>NIP. 19621121 199610 1 001</w:t>
            </w:r>
          </w:p>
        </w:tc>
      </w:tr>
    </w:tbl>
    <w:p w:rsidR="002B7CE8" w:rsidRPr="00587BFA" w:rsidRDefault="002B7CE8" w:rsidP="00FC5050">
      <w:pPr>
        <w:pStyle w:val="NoSpacing"/>
        <w:spacing w:line="360" w:lineRule="auto"/>
        <w:jc w:val="center"/>
        <w:rPr>
          <w:rFonts w:ascii="Arial" w:hAnsi="Arial" w:cs="Arial"/>
          <w:lang w:val="en-ID"/>
        </w:rPr>
      </w:pPr>
    </w:p>
    <w:p w:rsidR="00CF7573" w:rsidRPr="00587BFA" w:rsidRDefault="00CF7573" w:rsidP="00FC5050">
      <w:pPr>
        <w:pStyle w:val="NoSpacing"/>
        <w:spacing w:line="360" w:lineRule="auto"/>
        <w:jc w:val="center"/>
        <w:rPr>
          <w:rFonts w:ascii="Arial" w:hAnsi="Arial" w:cs="Arial"/>
          <w:lang w:val="en-ID"/>
        </w:rPr>
      </w:pPr>
    </w:p>
    <w:p w:rsidR="00CF7573" w:rsidRPr="00587BFA" w:rsidRDefault="00CF7573" w:rsidP="00FC5050">
      <w:pPr>
        <w:pStyle w:val="NoSpacing"/>
        <w:spacing w:line="360" w:lineRule="auto"/>
        <w:jc w:val="center"/>
        <w:rPr>
          <w:rFonts w:ascii="Arial" w:hAnsi="Arial" w:cs="Arial"/>
          <w:lang w:val="en-ID"/>
        </w:rPr>
      </w:pPr>
    </w:p>
    <w:p w:rsidR="00CF7573" w:rsidRPr="00587BFA" w:rsidRDefault="00CF7573" w:rsidP="00FC5050">
      <w:pPr>
        <w:pStyle w:val="NoSpacing"/>
        <w:spacing w:line="360" w:lineRule="auto"/>
        <w:jc w:val="center"/>
        <w:rPr>
          <w:rFonts w:ascii="Arial" w:hAnsi="Arial" w:cs="Arial"/>
          <w:lang w:val="en-ID"/>
        </w:rPr>
      </w:pPr>
    </w:p>
    <w:p w:rsidR="002B7CE8" w:rsidRPr="005335C2" w:rsidRDefault="005335C2" w:rsidP="00FC5050">
      <w:pPr>
        <w:pStyle w:val="NoSpacing"/>
        <w:spacing w:line="360" w:lineRule="auto"/>
        <w:rPr>
          <w:rFonts w:ascii="Arial" w:hAnsi="Arial" w:cs="Arial"/>
          <w:u w:val="single"/>
        </w:rPr>
      </w:pPr>
      <w:r w:rsidRPr="005335C2">
        <w:rPr>
          <w:rFonts w:ascii="Arial" w:hAnsi="Arial" w:cs="Arial"/>
          <w:u w:val="single"/>
        </w:rPr>
        <w:t xml:space="preserve">TEMBUSAN </w:t>
      </w:r>
      <w:r w:rsidR="002B7CE8" w:rsidRPr="005335C2">
        <w:rPr>
          <w:rFonts w:ascii="Arial" w:hAnsi="Arial" w:cs="Arial"/>
          <w:u w:val="single"/>
        </w:rPr>
        <w:t>Yth :</w:t>
      </w:r>
    </w:p>
    <w:p w:rsidR="002B7CE8" w:rsidRPr="00587BFA" w:rsidRDefault="00897B00" w:rsidP="00A42917">
      <w:pPr>
        <w:pStyle w:val="NoSpacing"/>
        <w:numPr>
          <w:ilvl w:val="0"/>
          <w:numId w:val="2"/>
        </w:numPr>
        <w:spacing w:line="360" w:lineRule="auto"/>
        <w:ind w:left="426" w:hanging="426"/>
        <w:rPr>
          <w:rFonts w:ascii="Arial" w:hAnsi="Arial" w:cs="Arial"/>
        </w:rPr>
      </w:pPr>
      <w:r w:rsidRPr="00587BFA">
        <w:rPr>
          <w:rFonts w:ascii="Arial" w:hAnsi="Arial" w:cs="Arial"/>
        </w:rPr>
        <w:t>Semua unit kerja</w:t>
      </w:r>
      <w:r w:rsidR="002B7CE8" w:rsidRPr="00587BFA">
        <w:rPr>
          <w:rFonts w:ascii="Arial" w:hAnsi="Arial" w:cs="Arial"/>
        </w:rPr>
        <w:t xml:space="preserve"> RSUD dr. Murjani Sampit</w:t>
      </w:r>
    </w:p>
    <w:p w:rsidR="002B7CE8" w:rsidRPr="00587BFA" w:rsidRDefault="002B7CE8" w:rsidP="00A42917">
      <w:pPr>
        <w:pStyle w:val="NoSpacing"/>
        <w:numPr>
          <w:ilvl w:val="0"/>
          <w:numId w:val="2"/>
        </w:numPr>
        <w:spacing w:line="360" w:lineRule="auto"/>
        <w:ind w:left="426" w:hanging="426"/>
        <w:rPr>
          <w:rFonts w:ascii="Arial" w:hAnsi="Arial" w:cs="Arial"/>
        </w:rPr>
      </w:pPr>
      <w:r w:rsidRPr="00587BFA">
        <w:rPr>
          <w:rFonts w:ascii="Arial" w:hAnsi="Arial" w:cs="Arial"/>
        </w:rPr>
        <w:t>Arsip</w:t>
      </w:r>
    </w:p>
    <w:p w:rsidR="00B56DFA" w:rsidRPr="00587BFA" w:rsidRDefault="00B56DFA" w:rsidP="00B56DFA">
      <w:pPr>
        <w:pStyle w:val="NoSpacing"/>
        <w:spacing w:line="360" w:lineRule="auto"/>
        <w:rPr>
          <w:rFonts w:ascii="Arial" w:hAnsi="Arial" w:cs="Arial"/>
          <w:lang w:val="en-ID"/>
        </w:rPr>
      </w:pPr>
    </w:p>
    <w:p w:rsidR="002B7CE8" w:rsidRPr="00587BFA" w:rsidRDefault="002B7CE8" w:rsidP="00FC5050">
      <w:pPr>
        <w:pStyle w:val="NoSpacing"/>
        <w:spacing w:line="360" w:lineRule="auto"/>
        <w:rPr>
          <w:rFonts w:ascii="Arial" w:hAnsi="Arial" w:cs="Arial"/>
          <w:lang w:val="en-ID"/>
        </w:rPr>
      </w:pPr>
    </w:p>
    <w:p w:rsidR="00CF7573" w:rsidRDefault="00CF7573" w:rsidP="00FC5050">
      <w:pPr>
        <w:pStyle w:val="NoSpacing"/>
        <w:spacing w:line="360" w:lineRule="auto"/>
        <w:rPr>
          <w:rFonts w:ascii="Arial" w:hAnsi="Arial" w:cs="Arial"/>
          <w:lang w:val="en-SG"/>
        </w:rPr>
      </w:pPr>
    </w:p>
    <w:p w:rsidR="005335C2" w:rsidRDefault="005335C2" w:rsidP="00FC5050">
      <w:pPr>
        <w:pStyle w:val="NoSpacing"/>
        <w:spacing w:line="360" w:lineRule="auto"/>
        <w:rPr>
          <w:rFonts w:ascii="Arial" w:hAnsi="Arial" w:cs="Arial"/>
          <w:lang w:val="en-SG"/>
        </w:rPr>
      </w:pPr>
    </w:p>
    <w:p w:rsidR="005335C2" w:rsidRDefault="005335C2" w:rsidP="00FC5050">
      <w:pPr>
        <w:pStyle w:val="NoSpacing"/>
        <w:spacing w:line="360" w:lineRule="auto"/>
        <w:rPr>
          <w:rFonts w:ascii="Arial" w:hAnsi="Arial" w:cs="Arial"/>
          <w:lang w:val="en-SG"/>
        </w:rPr>
      </w:pPr>
    </w:p>
    <w:p w:rsidR="005335C2" w:rsidRDefault="005335C2" w:rsidP="00FC5050">
      <w:pPr>
        <w:pStyle w:val="NoSpacing"/>
        <w:spacing w:line="360" w:lineRule="auto"/>
        <w:rPr>
          <w:rFonts w:ascii="Arial" w:hAnsi="Arial" w:cs="Arial"/>
          <w:lang w:val="en-SG"/>
        </w:rPr>
      </w:pPr>
    </w:p>
    <w:p w:rsidR="005335C2" w:rsidRDefault="005335C2" w:rsidP="00FC5050">
      <w:pPr>
        <w:pStyle w:val="NoSpacing"/>
        <w:spacing w:line="360" w:lineRule="auto"/>
        <w:rPr>
          <w:rFonts w:ascii="Arial" w:hAnsi="Arial" w:cs="Arial"/>
          <w:lang w:val="en-SG"/>
        </w:rPr>
      </w:pPr>
    </w:p>
    <w:p w:rsidR="005335C2" w:rsidRDefault="005335C2" w:rsidP="00FC5050">
      <w:pPr>
        <w:pStyle w:val="NoSpacing"/>
        <w:spacing w:line="360" w:lineRule="auto"/>
        <w:rPr>
          <w:rFonts w:ascii="Arial" w:hAnsi="Arial" w:cs="Arial"/>
          <w:lang w:val="en-SG"/>
        </w:rPr>
      </w:pPr>
    </w:p>
    <w:p w:rsidR="005335C2" w:rsidRDefault="005335C2" w:rsidP="00FC5050">
      <w:pPr>
        <w:pStyle w:val="NoSpacing"/>
        <w:spacing w:line="360" w:lineRule="auto"/>
        <w:rPr>
          <w:rFonts w:ascii="Arial" w:hAnsi="Arial" w:cs="Arial"/>
          <w:lang w:val="en-SG"/>
        </w:rPr>
      </w:pPr>
    </w:p>
    <w:p w:rsidR="005335C2" w:rsidRDefault="005335C2" w:rsidP="00FC5050">
      <w:pPr>
        <w:pStyle w:val="NoSpacing"/>
        <w:spacing w:line="360" w:lineRule="auto"/>
        <w:rPr>
          <w:rFonts w:ascii="Arial" w:hAnsi="Arial" w:cs="Arial"/>
          <w:lang w:val="en-SG"/>
        </w:rPr>
      </w:pPr>
    </w:p>
    <w:p w:rsidR="005335C2" w:rsidRDefault="005335C2" w:rsidP="00FC5050">
      <w:pPr>
        <w:pStyle w:val="NoSpacing"/>
        <w:spacing w:line="360" w:lineRule="auto"/>
        <w:rPr>
          <w:rFonts w:ascii="Arial" w:hAnsi="Arial" w:cs="Arial"/>
          <w:lang w:val="en-SG"/>
        </w:rPr>
      </w:pPr>
    </w:p>
    <w:p w:rsidR="005335C2" w:rsidRDefault="005335C2" w:rsidP="00FC5050">
      <w:pPr>
        <w:pStyle w:val="NoSpacing"/>
        <w:spacing w:line="360" w:lineRule="auto"/>
        <w:rPr>
          <w:rFonts w:ascii="Arial" w:hAnsi="Arial" w:cs="Arial"/>
          <w:lang w:val="en-SG"/>
        </w:rPr>
      </w:pPr>
    </w:p>
    <w:p w:rsidR="00F31443" w:rsidRPr="00587BFA" w:rsidRDefault="00F31443" w:rsidP="00FC5050">
      <w:pPr>
        <w:pStyle w:val="NoSpacing"/>
        <w:spacing w:line="360" w:lineRule="auto"/>
        <w:rPr>
          <w:rFonts w:ascii="Arial" w:hAnsi="Arial" w:cs="Arial"/>
        </w:rPr>
      </w:pPr>
      <w:r w:rsidRPr="00587BFA">
        <w:rPr>
          <w:rFonts w:ascii="Arial" w:hAnsi="Arial" w:cs="Arial"/>
        </w:rPr>
        <w:lastRenderedPageBreak/>
        <w:t xml:space="preserve">LAMPIRAN </w:t>
      </w:r>
      <w:r w:rsidR="00A04EAA" w:rsidRPr="00587BFA">
        <w:rPr>
          <w:rFonts w:ascii="Arial" w:hAnsi="Arial" w:cs="Arial"/>
          <w:lang w:val="en-ID"/>
        </w:rPr>
        <w:t>SURAT KEPUTUSAN</w:t>
      </w:r>
      <w:r w:rsidRPr="00587BFA">
        <w:rPr>
          <w:rFonts w:ascii="Arial" w:hAnsi="Arial" w:cs="Arial"/>
        </w:rPr>
        <w:t xml:space="preserve"> DIREKTUR RSUD dr. MURJANI SAMPIT</w:t>
      </w:r>
    </w:p>
    <w:p w:rsidR="00F31443" w:rsidRPr="00587BFA" w:rsidRDefault="005335C2" w:rsidP="00FC5050">
      <w:pPr>
        <w:pStyle w:val="NoSpacing"/>
        <w:spacing w:line="360" w:lineRule="auto"/>
        <w:rPr>
          <w:rFonts w:ascii="Arial" w:hAnsi="Arial" w:cs="Arial"/>
        </w:rPr>
      </w:pPr>
      <w:r>
        <w:rPr>
          <w:rFonts w:ascii="Arial" w:hAnsi="Arial" w:cs="Arial"/>
        </w:rPr>
        <w:t>NOMOR</w:t>
      </w:r>
      <w:r>
        <w:rPr>
          <w:rFonts w:ascii="Arial" w:hAnsi="Arial" w:cs="Arial"/>
          <w:lang w:val="en-ID"/>
        </w:rPr>
        <w:tab/>
      </w:r>
      <w:r w:rsidR="00F31443" w:rsidRPr="00587BFA">
        <w:rPr>
          <w:rFonts w:ascii="Arial" w:hAnsi="Arial" w:cs="Arial"/>
        </w:rPr>
        <w:t xml:space="preserve">:    </w:t>
      </w:r>
      <w:r>
        <w:rPr>
          <w:rFonts w:ascii="Arial" w:hAnsi="Arial" w:cs="Arial"/>
          <w:lang w:val="en-ID"/>
        </w:rPr>
        <w:t xml:space="preserve">  </w:t>
      </w:r>
      <w:r w:rsidR="00F31443" w:rsidRPr="00587BFA">
        <w:rPr>
          <w:rFonts w:ascii="Arial" w:hAnsi="Arial" w:cs="Arial"/>
        </w:rPr>
        <w:t xml:space="preserve">  </w:t>
      </w:r>
      <w:r>
        <w:rPr>
          <w:rFonts w:ascii="Arial" w:hAnsi="Arial" w:cs="Arial"/>
          <w:lang w:val="en-ID"/>
        </w:rPr>
        <w:t xml:space="preserve"> </w:t>
      </w:r>
      <w:r w:rsidR="00F31443" w:rsidRPr="00587BFA">
        <w:rPr>
          <w:rFonts w:ascii="Arial" w:hAnsi="Arial" w:cs="Arial"/>
        </w:rPr>
        <w:t>/</w:t>
      </w:r>
      <w:r w:rsidR="00DB421D" w:rsidRPr="00587BFA">
        <w:rPr>
          <w:rFonts w:ascii="Arial" w:hAnsi="Arial" w:cs="Arial"/>
          <w:lang w:val="en-ID"/>
        </w:rPr>
        <w:t>PND</w:t>
      </w:r>
      <w:r w:rsidR="00F31443" w:rsidRPr="00587BFA">
        <w:rPr>
          <w:rFonts w:ascii="Arial" w:hAnsi="Arial" w:cs="Arial"/>
        </w:rPr>
        <w:t>/</w:t>
      </w:r>
      <w:r w:rsidR="006A0E9E" w:rsidRPr="00587BFA">
        <w:rPr>
          <w:rFonts w:ascii="Arial" w:hAnsi="Arial" w:cs="Arial"/>
        </w:rPr>
        <w:t>KPMKP</w:t>
      </w:r>
      <w:r w:rsidR="00F31443" w:rsidRPr="00587BFA">
        <w:rPr>
          <w:rFonts w:ascii="Arial" w:hAnsi="Arial" w:cs="Arial"/>
        </w:rPr>
        <w:t>/</w:t>
      </w:r>
      <w:r>
        <w:rPr>
          <w:rFonts w:ascii="Arial" w:hAnsi="Arial" w:cs="Arial"/>
          <w:lang w:val="en-ID"/>
        </w:rPr>
        <w:t>P09/</w:t>
      </w:r>
      <w:r w:rsidR="00F31443" w:rsidRPr="00587BFA">
        <w:rPr>
          <w:rFonts w:ascii="Arial" w:hAnsi="Arial" w:cs="Arial"/>
        </w:rPr>
        <w:t xml:space="preserve">RSUD-DM/I/2018  </w:t>
      </w:r>
    </w:p>
    <w:p w:rsidR="00F31443" w:rsidRPr="00587BFA" w:rsidRDefault="00F31443" w:rsidP="00FC5050">
      <w:pPr>
        <w:pStyle w:val="NoSpacing"/>
        <w:spacing w:line="360" w:lineRule="auto"/>
        <w:rPr>
          <w:rFonts w:ascii="Arial" w:hAnsi="Arial" w:cs="Arial"/>
        </w:rPr>
      </w:pPr>
      <w:r w:rsidRPr="00587BFA">
        <w:rPr>
          <w:rFonts w:ascii="Arial" w:hAnsi="Arial" w:cs="Arial"/>
        </w:rPr>
        <w:t>TANGGAL</w:t>
      </w:r>
      <w:r w:rsidRPr="00587BFA">
        <w:rPr>
          <w:rFonts w:ascii="Arial" w:hAnsi="Arial" w:cs="Arial"/>
        </w:rPr>
        <w:tab/>
        <w:t xml:space="preserve">:     </w:t>
      </w:r>
      <w:r w:rsidR="005335C2">
        <w:rPr>
          <w:rFonts w:ascii="Arial" w:hAnsi="Arial" w:cs="Arial"/>
          <w:lang w:val="en-ID"/>
        </w:rPr>
        <w:t xml:space="preserve">   </w:t>
      </w:r>
      <w:r w:rsidRPr="00587BFA">
        <w:rPr>
          <w:rFonts w:ascii="Arial" w:hAnsi="Arial" w:cs="Arial"/>
        </w:rPr>
        <w:t xml:space="preserve"> JANUARI 2018</w:t>
      </w:r>
    </w:p>
    <w:p w:rsidR="002B7CE8" w:rsidRPr="00587BFA" w:rsidRDefault="002B7CE8" w:rsidP="00FC5050">
      <w:pPr>
        <w:pStyle w:val="NoSpacing"/>
        <w:spacing w:line="360" w:lineRule="auto"/>
        <w:rPr>
          <w:rFonts w:ascii="Arial" w:hAnsi="Arial" w:cs="Arial"/>
          <w:lang w:val="en-SG"/>
        </w:rPr>
      </w:pPr>
    </w:p>
    <w:p w:rsidR="002202B7" w:rsidRPr="00587BFA" w:rsidRDefault="00A04EAA" w:rsidP="00F3586E">
      <w:pPr>
        <w:widowControl w:val="0"/>
        <w:tabs>
          <w:tab w:val="left" w:pos="2694"/>
        </w:tabs>
        <w:autoSpaceDE w:val="0"/>
        <w:autoSpaceDN w:val="0"/>
        <w:adjustRightInd w:val="0"/>
        <w:spacing w:line="360" w:lineRule="auto"/>
        <w:ind w:left="360"/>
        <w:jc w:val="center"/>
        <w:rPr>
          <w:rFonts w:ascii="Arial" w:hAnsi="Arial" w:cs="Arial"/>
          <w:sz w:val="22"/>
          <w:szCs w:val="22"/>
        </w:rPr>
      </w:pPr>
      <w:r w:rsidRPr="00587BFA">
        <w:rPr>
          <w:rFonts w:ascii="Arial" w:hAnsi="Arial" w:cs="Arial"/>
          <w:sz w:val="22"/>
          <w:szCs w:val="22"/>
        </w:rPr>
        <w:t>PENDAHULUAN</w:t>
      </w:r>
    </w:p>
    <w:p w:rsidR="002202B7" w:rsidRPr="00587BFA" w:rsidRDefault="002202B7" w:rsidP="002202B7">
      <w:pPr>
        <w:widowControl w:val="0"/>
        <w:tabs>
          <w:tab w:val="left" w:pos="2694"/>
        </w:tabs>
        <w:autoSpaceDE w:val="0"/>
        <w:autoSpaceDN w:val="0"/>
        <w:adjustRightInd w:val="0"/>
        <w:spacing w:line="360" w:lineRule="auto"/>
        <w:ind w:left="360"/>
        <w:jc w:val="both"/>
        <w:rPr>
          <w:rFonts w:ascii="Arial" w:hAnsi="Arial" w:cs="Arial"/>
          <w:sz w:val="22"/>
          <w:szCs w:val="22"/>
        </w:rPr>
      </w:pPr>
    </w:p>
    <w:p w:rsidR="002202B7" w:rsidRPr="00587BFA" w:rsidRDefault="002202B7" w:rsidP="00004703">
      <w:pPr>
        <w:pStyle w:val="ListParagraph"/>
        <w:widowControl w:val="0"/>
        <w:numPr>
          <w:ilvl w:val="0"/>
          <w:numId w:val="3"/>
        </w:numPr>
        <w:tabs>
          <w:tab w:val="left" w:pos="2694"/>
        </w:tabs>
        <w:autoSpaceDE w:val="0"/>
        <w:autoSpaceDN w:val="0"/>
        <w:adjustRightInd w:val="0"/>
        <w:spacing w:after="120" w:line="360" w:lineRule="auto"/>
        <w:ind w:left="360"/>
        <w:jc w:val="both"/>
        <w:rPr>
          <w:rFonts w:ascii="Arial" w:hAnsi="Arial" w:cs="Arial"/>
          <w:sz w:val="22"/>
          <w:szCs w:val="22"/>
          <w:lang w:val="id-ID"/>
        </w:rPr>
      </w:pPr>
      <w:r w:rsidRPr="00587BFA">
        <w:rPr>
          <w:rFonts w:ascii="Arial" w:hAnsi="Arial" w:cs="Arial"/>
          <w:sz w:val="22"/>
          <w:szCs w:val="22"/>
          <w:lang w:val="id-ID"/>
        </w:rPr>
        <w:t xml:space="preserve">Latar Belakang </w:t>
      </w:r>
    </w:p>
    <w:p w:rsidR="002202B7" w:rsidRPr="00587BFA" w:rsidRDefault="005B7FAC" w:rsidP="00472D20">
      <w:pPr>
        <w:pStyle w:val="ListParagraph"/>
        <w:widowControl w:val="0"/>
        <w:tabs>
          <w:tab w:val="left" w:pos="2694"/>
        </w:tabs>
        <w:autoSpaceDE w:val="0"/>
        <w:autoSpaceDN w:val="0"/>
        <w:adjustRightInd w:val="0"/>
        <w:spacing w:line="360" w:lineRule="auto"/>
        <w:ind w:left="360"/>
        <w:jc w:val="both"/>
        <w:rPr>
          <w:rFonts w:ascii="Arial" w:hAnsi="Arial" w:cs="Arial"/>
          <w:sz w:val="22"/>
          <w:szCs w:val="22"/>
          <w:lang w:val="id-ID"/>
        </w:rPr>
      </w:pPr>
      <w:r w:rsidRPr="00587BFA">
        <w:rPr>
          <w:rFonts w:ascii="Arial" w:hAnsi="Arial" w:cs="Arial"/>
          <w:sz w:val="22"/>
          <w:szCs w:val="22"/>
          <w:lang w:val="en-ID"/>
        </w:rPr>
        <w:t xml:space="preserve">          </w:t>
      </w:r>
      <w:r w:rsidR="002202B7" w:rsidRPr="00587BFA">
        <w:rPr>
          <w:rFonts w:ascii="Arial" w:hAnsi="Arial" w:cs="Arial"/>
          <w:sz w:val="22"/>
          <w:szCs w:val="22"/>
          <w:lang w:val="id-ID"/>
        </w:rPr>
        <w:t>Mengacu pada UU No. 44 tahun 2009 tentang</w:t>
      </w:r>
      <w:r w:rsidR="001F47B3" w:rsidRPr="00587BFA">
        <w:rPr>
          <w:rFonts w:ascii="Arial" w:hAnsi="Arial" w:cs="Arial"/>
          <w:sz w:val="22"/>
          <w:szCs w:val="22"/>
          <w:lang w:val="id-ID"/>
        </w:rPr>
        <w:t xml:space="preserve"> Rumah Sakit, Permenkes No. 1</w:t>
      </w:r>
      <w:r w:rsidR="001F47B3" w:rsidRPr="00587BFA">
        <w:rPr>
          <w:rFonts w:ascii="Arial" w:hAnsi="Arial" w:cs="Arial"/>
          <w:sz w:val="22"/>
          <w:szCs w:val="22"/>
          <w:lang w:val="en-ID"/>
        </w:rPr>
        <w:t>1</w:t>
      </w:r>
      <w:r w:rsidR="001F47B3" w:rsidRPr="00587BFA">
        <w:rPr>
          <w:rFonts w:ascii="Arial" w:hAnsi="Arial" w:cs="Arial"/>
          <w:sz w:val="22"/>
          <w:szCs w:val="22"/>
          <w:lang w:val="id-ID"/>
        </w:rPr>
        <w:t xml:space="preserve"> Tahun 201</w:t>
      </w:r>
      <w:r w:rsidR="001F47B3" w:rsidRPr="00587BFA">
        <w:rPr>
          <w:rFonts w:ascii="Arial" w:hAnsi="Arial" w:cs="Arial"/>
          <w:sz w:val="22"/>
          <w:szCs w:val="22"/>
          <w:lang w:val="en-ID"/>
        </w:rPr>
        <w:t>7</w:t>
      </w:r>
      <w:r w:rsidR="001F47B3" w:rsidRPr="00587BFA">
        <w:rPr>
          <w:rFonts w:ascii="Arial" w:hAnsi="Arial" w:cs="Arial"/>
          <w:sz w:val="22"/>
          <w:szCs w:val="22"/>
          <w:lang w:val="id-ID"/>
        </w:rPr>
        <w:t xml:space="preserve"> tentang Keselamatan Pasien</w:t>
      </w:r>
      <w:r w:rsidRPr="00587BFA">
        <w:rPr>
          <w:rFonts w:ascii="Arial" w:hAnsi="Arial" w:cs="Arial"/>
          <w:sz w:val="22"/>
          <w:szCs w:val="22"/>
          <w:lang w:val="id-ID"/>
        </w:rPr>
        <w:t xml:space="preserve">, Standar </w:t>
      </w:r>
      <w:r w:rsidRPr="00587BFA">
        <w:rPr>
          <w:rFonts w:ascii="Arial" w:hAnsi="Arial" w:cs="Arial"/>
          <w:sz w:val="22"/>
          <w:szCs w:val="22"/>
          <w:lang w:val="en-ID"/>
        </w:rPr>
        <w:t>Nasional Akreditasi Rumah Sakit (SNARS) Tahun 2017</w:t>
      </w:r>
      <w:r w:rsidR="002202B7" w:rsidRPr="00587BFA">
        <w:rPr>
          <w:rFonts w:ascii="Arial" w:hAnsi="Arial" w:cs="Arial"/>
          <w:sz w:val="22"/>
          <w:szCs w:val="22"/>
          <w:lang w:val="id-ID"/>
        </w:rPr>
        <w:t xml:space="preserve"> dan Standar Akreditasi Rumah Sakit Joint Commission International (JCI), serta Pedoman Upaya Peningkatan Mutu Rumah Sakit (Depkes, 1</w:t>
      </w:r>
      <w:r w:rsidR="001F47B3" w:rsidRPr="00587BFA">
        <w:rPr>
          <w:rFonts w:ascii="Arial" w:hAnsi="Arial" w:cs="Arial"/>
          <w:sz w:val="22"/>
          <w:szCs w:val="22"/>
          <w:lang w:val="id-ID"/>
        </w:rPr>
        <w:t>994), RSUD dr.Murjani Sampit di</w:t>
      </w:r>
      <w:r w:rsidR="002202B7" w:rsidRPr="00587BFA">
        <w:rPr>
          <w:rFonts w:ascii="Arial" w:hAnsi="Arial" w:cs="Arial"/>
          <w:sz w:val="22"/>
          <w:szCs w:val="22"/>
          <w:lang w:val="id-ID"/>
        </w:rPr>
        <w:t>tuntut untuk memberikan pelayanan yang bermutu dan menjamin keselamatan pasie</w:t>
      </w:r>
      <w:r w:rsidR="00472D20" w:rsidRPr="00587BFA">
        <w:rPr>
          <w:rFonts w:ascii="Arial" w:hAnsi="Arial" w:cs="Arial"/>
          <w:sz w:val="22"/>
          <w:szCs w:val="22"/>
          <w:lang w:val="id-ID"/>
        </w:rPr>
        <w:t>n sesuai dengan standar yang di</w:t>
      </w:r>
      <w:r w:rsidR="002202B7" w:rsidRPr="00587BFA">
        <w:rPr>
          <w:rFonts w:ascii="Arial" w:hAnsi="Arial" w:cs="Arial"/>
          <w:sz w:val="22"/>
          <w:szCs w:val="22"/>
          <w:lang w:val="id-ID"/>
        </w:rPr>
        <w:t>tetapkan melalui upaya perbaikan mutu dan keselamatan pasien.</w:t>
      </w:r>
      <w:r w:rsidRPr="00587BFA">
        <w:rPr>
          <w:rFonts w:ascii="Arial" w:hAnsi="Arial" w:cs="Arial"/>
          <w:sz w:val="22"/>
          <w:szCs w:val="22"/>
          <w:lang w:val="en-ID"/>
        </w:rPr>
        <w:t xml:space="preserve"> </w:t>
      </w:r>
      <w:r w:rsidR="002202B7" w:rsidRPr="00587BFA">
        <w:rPr>
          <w:rFonts w:ascii="Arial" w:hAnsi="Arial" w:cs="Arial"/>
          <w:sz w:val="22"/>
          <w:szCs w:val="22"/>
          <w:lang w:val="id-ID"/>
        </w:rPr>
        <w:t>Perbaikan mutu dan keselamatan pasien dilaksanakan berdasarkan masukan data dari lapangan yang akan dipergunakan secara efektif dalam praktik klinis dan manajerial menetapkan indikator mutu kunci yang di gunakan sebagai variabel untuk mengukur suatu perubahan/perbaikan dengan menggunakan instrumen yang tepat</w:t>
      </w:r>
    </w:p>
    <w:p w:rsidR="002202B7" w:rsidRPr="00587BFA" w:rsidRDefault="00A04EAA" w:rsidP="00004703">
      <w:pPr>
        <w:pStyle w:val="ListParagraph"/>
        <w:widowControl w:val="0"/>
        <w:tabs>
          <w:tab w:val="left" w:pos="2694"/>
        </w:tabs>
        <w:autoSpaceDE w:val="0"/>
        <w:autoSpaceDN w:val="0"/>
        <w:adjustRightInd w:val="0"/>
        <w:spacing w:line="360" w:lineRule="auto"/>
        <w:ind w:left="360"/>
        <w:jc w:val="both"/>
        <w:rPr>
          <w:rFonts w:ascii="Arial" w:hAnsi="Arial" w:cs="Arial"/>
          <w:sz w:val="22"/>
          <w:szCs w:val="22"/>
          <w:lang w:val="en-ID"/>
        </w:rPr>
      </w:pPr>
      <w:r w:rsidRPr="00587BFA">
        <w:rPr>
          <w:rFonts w:ascii="Arial" w:hAnsi="Arial" w:cs="Arial"/>
          <w:sz w:val="22"/>
          <w:szCs w:val="22"/>
          <w:lang w:val="en-ID"/>
        </w:rPr>
        <w:t xml:space="preserve">          </w:t>
      </w:r>
      <w:r w:rsidR="002202B7" w:rsidRPr="00587BFA">
        <w:rPr>
          <w:rFonts w:ascii="Arial" w:hAnsi="Arial" w:cs="Arial"/>
          <w:sz w:val="22"/>
          <w:szCs w:val="22"/>
          <w:lang w:val="id-ID"/>
        </w:rPr>
        <w:t>Untuk menjamin bahwa data yang di kumpulkan merupakan data yang baik dan bermanfaat, maka perlu di lakukan proses validasi data internal, setidak-tidaknya terhadap data indikator mutu klinik. Data yang sudah di vali</w:t>
      </w:r>
      <w:r w:rsidR="00BD6A6F" w:rsidRPr="00587BFA">
        <w:rPr>
          <w:rFonts w:ascii="Arial" w:hAnsi="Arial" w:cs="Arial"/>
          <w:sz w:val="22"/>
          <w:szCs w:val="22"/>
          <w:lang w:val="id-ID"/>
        </w:rPr>
        <w:t>dasi selanjutnya dianalisis (di</w:t>
      </w:r>
      <w:r w:rsidR="002202B7" w:rsidRPr="00587BFA">
        <w:rPr>
          <w:rFonts w:ascii="Arial" w:hAnsi="Arial" w:cs="Arial"/>
          <w:sz w:val="22"/>
          <w:szCs w:val="22"/>
          <w:lang w:val="id-ID"/>
        </w:rPr>
        <w:t xml:space="preserve">lakukan perbandingan secara internal di rumah sakit sendiri, bila ada dengan rumah sakit lain dan dengan standar ilmiah </w:t>
      </w:r>
      <w:r w:rsidR="005B7FAC" w:rsidRPr="00587BFA">
        <w:rPr>
          <w:rFonts w:ascii="Arial" w:hAnsi="Arial" w:cs="Arial"/>
          <w:sz w:val="22"/>
          <w:szCs w:val="22"/>
          <w:lang w:val="id-ID"/>
        </w:rPr>
        <w:t>serta praktik yang di</w:t>
      </w:r>
      <w:r w:rsidR="002202B7" w:rsidRPr="00587BFA">
        <w:rPr>
          <w:rFonts w:ascii="Arial" w:hAnsi="Arial" w:cs="Arial"/>
          <w:sz w:val="22"/>
          <w:szCs w:val="22"/>
          <w:lang w:val="id-ID"/>
        </w:rPr>
        <w:t>inginkan), kemudian dilaporkan dan dipublikasikan.</w:t>
      </w:r>
    </w:p>
    <w:p w:rsidR="005B7FAC" w:rsidRPr="00587BFA" w:rsidRDefault="005B7FAC" w:rsidP="00004703">
      <w:pPr>
        <w:pStyle w:val="ListParagraph"/>
        <w:widowControl w:val="0"/>
        <w:tabs>
          <w:tab w:val="left" w:pos="2694"/>
        </w:tabs>
        <w:autoSpaceDE w:val="0"/>
        <w:autoSpaceDN w:val="0"/>
        <w:adjustRightInd w:val="0"/>
        <w:spacing w:line="360" w:lineRule="auto"/>
        <w:ind w:left="360"/>
        <w:jc w:val="both"/>
        <w:rPr>
          <w:rFonts w:ascii="Arial" w:hAnsi="Arial" w:cs="Arial"/>
          <w:sz w:val="22"/>
          <w:szCs w:val="22"/>
          <w:lang w:val="en-ID"/>
        </w:rPr>
      </w:pPr>
    </w:p>
    <w:p w:rsidR="002202B7" w:rsidRPr="00587BFA" w:rsidRDefault="002202B7" w:rsidP="00004703">
      <w:pPr>
        <w:pStyle w:val="ListParagraph"/>
        <w:widowControl w:val="0"/>
        <w:numPr>
          <w:ilvl w:val="0"/>
          <w:numId w:val="3"/>
        </w:numPr>
        <w:tabs>
          <w:tab w:val="left" w:pos="2694"/>
        </w:tabs>
        <w:autoSpaceDE w:val="0"/>
        <w:autoSpaceDN w:val="0"/>
        <w:adjustRightInd w:val="0"/>
        <w:spacing w:after="120" w:line="360" w:lineRule="auto"/>
        <w:ind w:left="360"/>
        <w:jc w:val="both"/>
        <w:rPr>
          <w:rFonts w:ascii="Arial" w:hAnsi="Arial" w:cs="Arial"/>
          <w:sz w:val="22"/>
          <w:szCs w:val="22"/>
          <w:lang w:val="id-ID"/>
        </w:rPr>
      </w:pPr>
      <w:r w:rsidRPr="00587BFA">
        <w:rPr>
          <w:rFonts w:ascii="Arial" w:hAnsi="Arial" w:cs="Arial"/>
          <w:sz w:val="22"/>
          <w:szCs w:val="22"/>
          <w:lang w:val="id-ID"/>
        </w:rPr>
        <w:t xml:space="preserve">Maksud dan Tujuan </w:t>
      </w:r>
    </w:p>
    <w:p w:rsidR="002202B7" w:rsidRPr="00587BFA" w:rsidRDefault="002202B7" w:rsidP="00004703">
      <w:pPr>
        <w:pStyle w:val="ListParagraph"/>
        <w:widowControl w:val="0"/>
        <w:numPr>
          <w:ilvl w:val="0"/>
          <w:numId w:val="4"/>
        </w:numPr>
        <w:tabs>
          <w:tab w:val="left" w:pos="2694"/>
        </w:tabs>
        <w:autoSpaceDE w:val="0"/>
        <w:autoSpaceDN w:val="0"/>
        <w:adjustRightInd w:val="0"/>
        <w:spacing w:after="120" w:line="360" w:lineRule="auto"/>
        <w:ind w:left="720"/>
        <w:jc w:val="both"/>
        <w:rPr>
          <w:rFonts w:ascii="Arial" w:hAnsi="Arial" w:cs="Arial"/>
          <w:sz w:val="22"/>
          <w:szCs w:val="22"/>
          <w:lang w:val="id-ID"/>
        </w:rPr>
      </w:pPr>
      <w:r w:rsidRPr="00587BFA">
        <w:rPr>
          <w:rFonts w:ascii="Arial" w:hAnsi="Arial" w:cs="Arial"/>
          <w:sz w:val="22"/>
          <w:szCs w:val="22"/>
          <w:lang w:val="id-ID"/>
        </w:rPr>
        <w:t>Maksud</w:t>
      </w:r>
    </w:p>
    <w:p w:rsidR="002202B7" w:rsidRPr="00587BFA" w:rsidRDefault="002202B7" w:rsidP="00004703">
      <w:pPr>
        <w:pStyle w:val="ListParagraph"/>
        <w:widowControl w:val="0"/>
        <w:tabs>
          <w:tab w:val="left" w:pos="2694"/>
        </w:tabs>
        <w:autoSpaceDE w:val="0"/>
        <w:autoSpaceDN w:val="0"/>
        <w:adjustRightInd w:val="0"/>
        <w:spacing w:line="360" w:lineRule="auto"/>
        <w:jc w:val="both"/>
        <w:rPr>
          <w:rFonts w:ascii="Arial" w:hAnsi="Arial" w:cs="Arial"/>
          <w:sz w:val="22"/>
          <w:szCs w:val="22"/>
          <w:lang w:val="en-ID"/>
        </w:rPr>
      </w:pPr>
      <w:r w:rsidRPr="00587BFA">
        <w:rPr>
          <w:rFonts w:ascii="Arial" w:hAnsi="Arial" w:cs="Arial"/>
          <w:sz w:val="22"/>
          <w:szCs w:val="22"/>
          <w:lang w:val="id-ID"/>
        </w:rPr>
        <w:t>Validasi data merupakan alat penting untuk memahami mutu dari data mutu dan untuk mencapai tingkat di mana data tersebut cukup meyaki</w:t>
      </w:r>
      <w:r w:rsidR="005B7FAC" w:rsidRPr="00587BFA">
        <w:rPr>
          <w:rFonts w:ascii="Arial" w:hAnsi="Arial" w:cs="Arial"/>
          <w:sz w:val="22"/>
          <w:szCs w:val="22"/>
          <w:lang w:val="en-ID"/>
        </w:rPr>
        <w:t>n</w:t>
      </w:r>
      <w:r w:rsidRPr="00587BFA">
        <w:rPr>
          <w:rFonts w:ascii="Arial" w:hAnsi="Arial" w:cs="Arial"/>
          <w:sz w:val="22"/>
          <w:szCs w:val="22"/>
          <w:lang w:val="id-ID"/>
        </w:rPr>
        <w:t>kan bagi para pembuat keputusan.</w:t>
      </w:r>
      <w:r w:rsidR="005B7FAC" w:rsidRPr="00587BFA">
        <w:rPr>
          <w:rFonts w:ascii="Arial" w:hAnsi="Arial" w:cs="Arial"/>
          <w:sz w:val="22"/>
          <w:szCs w:val="22"/>
          <w:lang w:val="en-ID"/>
        </w:rPr>
        <w:t xml:space="preserve"> </w:t>
      </w:r>
      <w:r w:rsidRPr="00587BFA">
        <w:rPr>
          <w:rFonts w:ascii="Arial" w:hAnsi="Arial" w:cs="Arial"/>
          <w:sz w:val="22"/>
          <w:szCs w:val="22"/>
          <w:lang w:val="id-ID"/>
        </w:rPr>
        <w:t>Validasi data menjadi salah satu langkah penting dalam pengukuran indikator mutu yang meliputi</w:t>
      </w:r>
      <w:r w:rsidR="00472D20" w:rsidRPr="00587BFA">
        <w:rPr>
          <w:rFonts w:ascii="Arial" w:hAnsi="Arial" w:cs="Arial"/>
          <w:sz w:val="22"/>
          <w:szCs w:val="22"/>
        </w:rPr>
        <w:t xml:space="preserve"> </w:t>
      </w:r>
      <w:r w:rsidRPr="00587BFA">
        <w:rPr>
          <w:rFonts w:ascii="Arial" w:hAnsi="Arial" w:cs="Arial"/>
          <w:sz w:val="22"/>
          <w:szCs w:val="22"/>
          <w:lang w:val="id-ID"/>
        </w:rPr>
        <w:t>: pemilihan</w:t>
      </w:r>
      <w:r w:rsidR="00CF7573" w:rsidRPr="00587BFA">
        <w:rPr>
          <w:rFonts w:ascii="Arial" w:hAnsi="Arial" w:cs="Arial"/>
          <w:sz w:val="22"/>
          <w:szCs w:val="22"/>
          <w:lang w:val="en-ID"/>
        </w:rPr>
        <w:t xml:space="preserve"> </w:t>
      </w:r>
      <w:r w:rsidRPr="00587BFA">
        <w:rPr>
          <w:rFonts w:ascii="Arial" w:hAnsi="Arial" w:cs="Arial"/>
          <w:sz w:val="22"/>
          <w:szCs w:val="22"/>
          <w:lang w:val="id-ID"/>
        </w:rPr>
        <w:t xml:space="preserve"> apa</w:t>
      </w:r>
      <w:r w:rsidR="00CF7573" w:rsidRPr="00587BFA">
        <w:rPr>
          <w:rFonts w:ascii="Arial" w:hAnsi="Arial" w:cs="Arial"/>
          <w:sz w:val="22"/>
          <w:szCs w:val="22"/>
          <w:lang w:val="en-ID"/>
        </w:rPr>
        <w:t xml:space="preserve"> </w:t>
      </w:r>
      <w:r w:rsidRPr="00587BFA">
        <w:rPr>
          <w:rFonts w:ascii="Arial" w:hAnsi="Arial" w:cs="Arial"/>
          <w:sz w:val="22"/>
          <w:szCs w:val="22"/>
          <w:lang w:val="id-ID"/>
        </w:rPr>
        <w:t xml:space="preserve"> yang </w:t>
      </w:r>
      <w:r w:rsidR="00CF7573" w:rsidRPr="00587BFA">
        <w:rPr>
          <w:rFonts w:ascii="Arial" w:hAnsi="Arial" w:cs="Arial"/>
          <w:sz w:val="22"/>
          <w:szCs w:val="22"/>
          <w:lang w:val="en-ID"/>
        </w:rPr>
        <w:t xml:space="preserve"> </w:t>
      </w:r>
      <w:r w:rsidRPr="00587BFA">
        <w:rPr>
          <w:rFonts w:ascii="Arial" w:hAnsi="Arial" w:cs="Arial"/>
          <w:sz w:val="22"/>
          <w:szCs w:val="22"/>
          <w:lang w:val="id-ID"/>
        </w:rPr>
        <w:t>harus</w:t>
      </w:r>
      <w:r w:rsidR="00CF7573" w:rsidRPr="00587BFA">
        <w:rPr>
          <w:rFonts w:ascii="Arial" w:hAnsi="Arial" w:cs="Arial"/>
          <w:sz w:val="22"/>
          <w:szCs w:val="22"/>
          <w:lang w:val="en-ID"/>
        </w:rPr>
        <w:t xml:space="preserve"> </w:t>
      </w:r>
      <w:r w:rsidRPr="00587BFA">
        <w:rPr>
          <w:rFonts w:ascii="Arial" w:hAnsi="Arial" w:cs="Arial"/>
          <w:sz w:val="22"/>
          <w:szCs w:val="22"/>
          <w:lang w:val="id-ID"/>
        </w:rPr>
        <w:t xml:space="preserve"> di ukur </w:t>
      </w:r>
      <w:r w:rsidR="00CF7573" w:rsidRPr="00587BFA">
        <w:rPr>
          <w:rFonts w:ascii="Arial" w:hAnsi="Arial" w:cs="Arial"/>
          <w:sz w:val="22"/>
          <w:szCs w:val="22"/>
          <w:lang w:val="en-ID"/>
        </w:rPr>
        <w:t xml:space="preserve"> </w:t>
      </w:r>
      <w:r w:rsidRPr="00587BFA">
        <w:rPr>
          <w:rFonts w:ascii="Arial" w:hAnsi="Arial" w:cs="Arial"/>
          <w:sz w:val="22"/>
          <w:szCs w:val="22"/>
          <w:lang w:val="id-ID"/>
        </w:rPr>
        <w:t>(indikator mutu),</w:t>
      </w:r>
      <w:r w:rsidR="00CF7573" w:rsidRPr="00587BFA">
        <w:rPr>
          <w:rFonts w:ascii="Arial" w:hAnsi="Arial" w:cs="Arial"/>
          <w:sz w:val="22"/>
          <w:szCs w:val="22"/>
          <w:lang w:val="en-ID"/>
        </w:rPr>
        <w:t xml:space="preserve"> </w:t>
      </w:r>
      <w:r w:rsidRPr="00587BFA">
        <w:rPr>
          <w:rFonts w:ascii="Arial" w:hAnsi="Arial" w:cs="Arial"/>
          <w:sz w:val="22"/>
          <w:szCs w:val="22"/>
          <w:lang w:val="id-ID"/>
        </w:rPr>
        <w:t xml:space="preserve"> pemilihan </w:t>
      </w:r>
      <w:r w:rsidR="00CF7573" w:rsidRPr="00587BFA">
        <w:rPr>
          <w:rFonts w:ascii="Arial" w:hAnsi="Arial" w:cs="Arial"/>
          <w:sz w:val="22"/>
          <w:szCs w:val="22"/>
          <w:lang w:val="en-ID"/>
        </w:rPr>
        <w:t xml:space="preserve"> </w:t>
      </w:r>
      <w:r w:rsidRPr="00587BFA">
        <w:rPr>
          <w:rFonts w:ascii="Arial" w:hAnsi="Arial" w:cs="Arial"/>
          <w:sz w:val="22"/>
          <w:szCs w:val="22"/>
          <w:lang w:val="id-ID"/>
        </w:rPr>
        <w:t xml:space="preserve">dan pengujian ukuran, pengumpulan data, validasi data dan penggunaan data untuk perbaikan. </w:t>
      </w:r>
    </w:p>
    <w:p w:rsidR="00A04EAA" w:rsidRPr="00587BFA" w:rsidRDefault="00A04EAA" w:rsidP="00004703">
      <w:pPr>
        <w:pStyle w:val="ListParagraph"/>
        <w:widowControl w:val="0"/>
        <w:tabs>
          <w:tab w:val="left" w:pos="2694"/>
        </w:tabs>
        <w:autoSpaceDE w:val="0"/>
        <w:autoSpaceDN w:val="0"/>
        <w:adjustRightInd w:val="0"/>
        <w:spacing w:line="360" w:lineRule="auto"/>
        <w:jc w:val="both"/>
        <w:rPr>
          <w:rFonts w:ascii="Arial" w:hAnsi="Arial" w:cs="Arial"/>
          <w:sz w:val="22"/>
          <w:szCs w:val="22"/>
          <w:lang w:val="en-ID"/>
        </w:rPr>
      </w:pPr>
    </w:p>
    <w:p w:rsidR="002202B7" w:rsidRPr="00587BFA" w:rsidRDefault="002202B7" w:rsidP="00004703">
      <w:pPr>
        <w:pStyle w:val="ListParagraph"/>
        <w:widowControl w:val="0"/>
        <w:numPr>
          <w:ilvl w:val="0"/>
          <w:numId w:val="4"/>
        </w:numPr>
        <w:tabs>
          <w:tab w:val="left" w:pos="2694"/>
        </w:tabs>
        <w:autoSpaceDE w:val="0"/>
        <w:autoSpaceDN w:val="0"/>
        <w:adjustRightInd w:val="0"/>
        <w:spacing w:after="120" w:line="360" w:lineRule="auto"/>
        <w:ind w:left="720"/>
        <w:jc w:val="both"/>
        <w:rPr>
          <w:rFonts w:ascii="Arial" w:hAnsi="Arial" w:cs="Arial"/>
          <w:sz w:val="22"/>
          <w:szCs w:val="22"/>
          <w:lang w:val="id-ID"/>
        </w:rPr>
      </w:pPr>
      <w:r w:rsidRPr="00587BFA">
        <w:rPr>
          <w:rFonts w:ascii="Arial" w:hAnsi="Arial" w:cs="Arial"/>
          <w:sz w:val="22"/>
          <w:szCs w:val="22"/>
          <w:lang w:val="id-ID"/>
        </w:rPr>
        <w:t xml:space="preserve">Tujuan </w:t>
      </w:r>
    </w:p>
    <w:p w:rsidR="002B7CE8" w:rsidRPr="00587BFA" w:rsidRDefault="002202B7" w:rsidP="00004703">
      <w:pPr>
        <w:pStyle w:val="ListParagraph"/>
        <w:widowControl w:val="0"/>
        <w:tabs>
          <w:tab w:val="left" w:pos="2694"/>
        </w:tabs>
        <w:autoSpaceDE w:val="0"/>
        <w:autoSpaceDN w:val="0"/>
        <w:adjustRightInd w:val="0"/>
        <w:spacing w:line="360" w:lineRule="auto"/>
        <w:jc w:val="both"/>
        <w:rPr>
          <w:rFonts w:ascii="Arial" w:hAnsi="Arial" w:cs="Arial"/>
          <w:sz w:val="22"/>
          <w:szCs w:val="22"/>
          <w:lang w:val="en-SG"/>
        </w:rPr>
      </w:pPr>
      <w:r w:rsidRPr="00587BFA">
        <w:rPr>
          <w:rFonts w:ascii="Arial" w:hAnsi="Arial" w:cs="Arial"/>
          <w:sz w:val="22"/>
          <w:szCs w:val="22"/>
          <w:lang w:val="id-ID"/>
        </w:rPr>
        <w:t xml:space="preserve">Dengan dilakukan validasi data secara internal, diharapkan dapat </w:t>
      </w:r>
      <w:r w:rsidR="00004703" w:rsidRPr="00587BFA">
        <w:rPr>
          <w:rFonts w:ascii="Arial" w:hAnsi="Arial" w:cs="Arial"/>
          <w:sz w:val="22"/>
          <w:szCs w:val="22"/>
          <w:lang w:val="en-ID"/>
        </w:rPr>
        <w:t xml:space="preserve">  </w:t>
      </w:r>
      <w:r w:rsidRPr="00587BFA">
        <w:rPr>
          <w:rFonts w:ascii="Arial" w:hAnsi="Arial" w:cs="Arial"/>
          <w:sz w:val="22"/>
          <w:szCs w:val="22"/>
          <w:lang w:val="id-ID"/>
        </w:rPr>
        <w:t>diketahui</w:t>
      </w:r>
      <w:r w:rsidR="00C70E9C" w:rsidRPr="00587BFA">
        <w:rPr>
          <w:rFonts w:ascii="Arial" w:hAnsi="Arial" w:cs="Arial"/>
          <w:sz w:val="22"/>
          <w:szCs w:val="22"/>
          <w:lang w:val="en-ID"/>
        </w:rPr>
        <w:t xml:space="preserve"> </w:t>
      </w:r>
      <w:r w:rsidRPr="00587BFA">
        <w:rPr>
          <w:rFonts w:ascii="Arial" w:hAnsi="Arial" w:cs="Arial"/>
          <w:sz w:val="22"/>
          <w:szCs w:val="22"/>
          <w:lang w:val="id-ID"/>
        </w:rPr>
        <w:t>:</w:t>
      </w:r>
    </w:p>
    <w:p w:rsidR="00F3586E" w:rsidRPr="00587BFA" w:rsidRDefault="00F3586E" w:rsidP="00004703">
      <w:pPr>
        <w:widowControl w:val="0"/>
        <w:numPr>
          <w:ilvl w:val="0"/>
          <w:numId w:val="6"/>
        </w:numPr>
        <w:tabs>
          <w:tab w:val="left" w:pos="2694"/>
        </w:tabs>
        <w:autoSpaceDE w:val="0"/>
        <w:autoSpaceDN w:val="0"/>
        <w:adjustRightInd w:val="0"/>
        <w:spacing w:after="120" w:line="360" w:lineRule="auto"/>
        <w:ind w:left="1080"/>
        <w:contextualSpacing/>
        <w:jc w:val="both"/>
        <w:rPr>
          <w:rFonts w:ascii="Arial" w:eastAsiaTheme="minorHAnsi" w:hAnsi="Arial" w:cs="Arial"/>
          <w:sz w:val="22"/>
          <w:szCs w:val="22"/>
          <w:lang w:val="id-ID"/>
        </w:rPr>
      </w:pPr>
      <w:r w:rsidRPr="00587BFA">
        <w:rPr>
          <w:rFonts w:ascii="Arial" w:eastAsiaTheme="minorHAnsi" w:hAnsi="Arial" w:cs="Arial"/>
          <w:sz w:val="22"/>
          <w:szCs w:val="22"/>
          <w:lang w:val="id-ID"/>
        </w:rPr>
        <w:t>Sampai sejauh mana ketepatan dan kecermatan suatu instrument pengukuran dalam melakukan fungsi ukurannya</w:t>
      </w:r>
      <w:r w:rsidR="00537054" w:rsidRPr="00587BFA">
        <w:rPr>
          <w:rFonts w:ascii="Arial" w:eastAsiaTheme="minorHAnsi" w:hAnsi="Arial" w:cs="Arial"/>
          <w:sz w:val="22"/>
          <w:szCs w:val="22"/>
          <w:lang w:val="en-ID"/>
        </w:rPr>
        <w:t>.</w:t>
      </w:r>
    </w:p>
    <w:p w:rsidR="00F3586E" w:rsidRPr="005335C2" w:rsidRDefault="00F3586E" w:rsidP="00004703">
      <w:pPr>
        <w:widowControl w:val="0"/>
        <w:numPr>
          <w:ilvl w:val="0"/>
          <w:numId w:val="6"/>
        </w:numPr>
        <w:tabs>
          <w:tab w:val="left" w:pos="2694"/>
        </w:tabs>
        <w:autoSpaceDE w:val="0"/>
        <w:autoSpaceDN w:val="0"/>
        <w:adjustRightInd w:val="0"/>
        <w:spacing w:after="120" w:line="360" w:lineRule="auto"/>
        <w:ind w:left="1080"/>
        <w:contextualSpacing/>
        <w:jc w:val="both"/>
        <w:rPr>
          <w:rFonts w:ascii="Arial" w:eastAsiaTheme="minorHAnsi" w:hAnsi="Arial" w:cs="Arial"/>
          <w:sz w:val="22"/>
          <w:szCs w:val="22"/>
          <w:lang w:val="id-ID"/>
        </w:rPr>
      </w:pPr>
      <w:r w:rsidRPr="00587BFA">
        <w:rPr>
          <w:rFonts w:ascii="Arial" w:eastAsiaTheme="minorHAnsi" w:hAnsi="Arial" w:cs="Arial"/>
          <w:sz w:val="22"/>
          <w:szCs w:val="22"/>
          <w:lang w:val="id-ID"/>
        </w:rPr>
        <w:t>Apakah pengukuran data di lakukan dengan benar sehingga diperoleh data yang akurat (valid)</w:t>
      </w:r>
      <w:r w:rsidR="00537054" w:rsidRPr="00587BFA">
        <w:rPr>
          <w:rFonts w:ascii="Arial" w:eastAsiaTheme="minorHAnsi" w:hAnsi="Arial" w:cs="Arial"/>
          <w:sz w:val="22"/>
          <w:szCs w:val="22"/>
          <w:lang w:val="en-ID"/>
        </w:rPr>
        <w:t>.</w:t>
      </w:r>
    </w:p>
    <w:p w:rsidR="005335C2" w:rsidRPr="00587BFA" w:rsidRDefault="005335C2" w:rsidP="005335C2">
      <w:pPr>
        <w:widowControl w:val="0"/>
        <w:tabs>
          <w:tab w:val="left" w:pos="2694"/>
        </w:tabs>
        <w:autoSpaceDE w:val="0"/>
        <w:autoSpaceDN w:val="0"/>
        <w:adjustRightInd w:val="0"/>
        <w:spacing w:after="120" w:line="360" w:lineRule="auto"/>
        <w:ind w:left="1080"/>
        <w:contextualSpacing/>
        <w:jc w:val="both"/>
        <w:rPr>
          <w:rFonts w:ascii="Arial" w:eastAsiaTheme="minorHAnsi" w:hAnsi="Arial" w:cs="Arial"/>
          <w:sz w:val="22"/>
          <w:szCs w:val="22"/>
          <w:lang w:val="id-ID"/>
        </w:rPr>
      </w:pPr>
    </w:p>
    <w:p w:rsidR="00F3586E" w:rsidRPr="00587BFA" w:rsidRDefault="00F649FF" w:rsidP="00004703">
      <w:pPr>
        <w:widowControl w:val="0"/>
        <w:numPr>
          <w:ilvl w:val="0"/>
          <w:numId w:val="6"/>
        </w:numPr>
        <w:tabs>
          <w:tab w:val="left" w:pos="2694"/>
        </w:tabs>
        <w:autoSpaceDE w:val="0"/>
        <w:autoSpaceDN w:val="0"/>
        <w:adjustRightInd w:val="0"/>
        <w:spacing w:after="120" w:line="360" w:lineRule="auto"/>
        <w:ind w:left="1080"/>
        <w:contextualSpacing/>
        <w:jc w:val="both"/>
        <w:rPr>
          <w:rFonts w:ascii="Arial" w:eastAsiaTheme="minorHAnsi" w:hAnsi="Arial" w:cs="Arial"/>
          <w:sz w:val="22"/>
          <w:szCs w:val="22"/>
          <w:lang w:val="id-ID"/>
        </w:rPr>
      </w:pPr>
      <w:r w:rsidRPr="00587BFA">
        <w:rPr>
          <w:rFonts w:ascii="Arial" w:eastAsiaTheme="minorHAnsi" w:hAnsi="Arial" w:cs="Arial"/>
          <w:sz w:val="22"/>
          <w:szCs w:val="22"/>
          <w:lang w:val="id-ID"/>
        </w:rPr>
        <w:lastRenderedPageBreak/>
        <w:t xml:space="preserve">Data dan </w:t>
      </w:r>
      <w:r w:rsidRPr="00587BFA">
        <w:rPr>
          <w:rFonts w:ascii="Arial" w:eastAsiaTheme="minorHAnsi" w:hAnsi="Arial" w:cs="Arial"/>
          <w:sz w:val="22"/>
          <w:szCs w:val="22"/>
          <w:lang w:val="en-ID"/>
        </w:rPr>
        <w:t>i</w:t>
      </w:r>
      <w:r w:rsidR="00F3586E" w:rsidRPr="00587BFA">
        <w:rPr>
          <w:rFonts w:ascii="Arial" w:eastAsiaTheme="minorHAnsi" w:hAnsi="Arial" w:cs="Arial"/>
          <w:sz w:val="22"/>
          <w:szCs w:val="22"/>
          <w:lang w:val="id-ID"/>
        </w:rPr>
        <w:t xml:space="preserve">nformasi mutu yang valid yang bisa dijadikan dasar manajemen rumah sakit untuk mengambil keputusan dalam perencanaan, pelaksanaan, pemantauan, evaluasi program dan peningkatan kewaspadaan serta respon terhadap kejadian luar biasa yang cepat dan tepat </w:t>
      </w:r>
    </w:p>
    <w:p w:rsidR="00537054" w:rsidRPr="00587BFA" w:rsidRDefault="00537054" w:rsidP="00004703">
      <w:pPr>
        <w:widowControl w:val="0"/>
        <w:tabs>
          <w:tab w:val="left" w:pos="2694"/>
        </w:tabs>
        <w:autoSpaceDE w:val="0"/>
        <w:autoSpaceDN w:val="0"/>
        <w:adjustRightInd w:val="0"/>
        <w:spacing w:after="120" w:line="360" w:lineRule="auto"/>
        <w:ind w:left="1080"/>
        <w:contextualSpacing/>
        <w:jc w:val="both"/>
        <w:rPr>
          <w:rFonts w:ascii="Arial" w:eastAsiaTheme="minorHAnsi" w:hAnsi="Arial" w:cs="Arial"/>
          <w:sz w:val="22"/>
          <w:szCs w:val="22"/>
          <w:lang w:val="id-ID"/>
        </w:rPr>
      </w:pPr>
    </w:p>
    <w:p w:rsidR="00F3586E" w:rsidRPr="00587BFA" w:rsidRDefault="00F3586E" w:rsidP="00004703">
      <w:pPr>
        <w:widowControl w:val="0"/>
        <w:numPr>
          <w:ilvl w:val="0"/>
          <w:numId w:val="5"/>
        </w:numPr>
        <w:tabs>
          <w:tab w:val="left" w:pos="2694"/>
        </w:tabs>
        <w:autoSpaceDE w:val="0"/>
        <w:autoSpaceDN w:val="0"/>
        <w:adjustRightInd w:val="0"/>
        <w:spacing w:after="120" w:line="360" w:lineRule="auto"/>
        <w:ind w:left="360"/>
        <w:contextualSpacing/>
        <w:jc w:val="both"/>
        <w:rPr>
          <w:rFonts w:ascii="Arial" w:eastAsiaTheme="minorHAnsi" w:hAnsi="Arial" w:cs="Arial"/>
          <w:sz w:val="22"/>
          <w:szCs w:val="22"/>
          <w:lang w:val="id-ID"/>
        </w:rPr>
      </w:pPr>
      <w:r w:rsidRPr="00587BFA">
        <w:rPr>
          <w:rFonts w:ascii="Arial" w:eastAsiaTheme="minorHAnsi" w:hAnsi="Arial" w:cs="Arial"/>
          <w:sz w:val="22"/>
          <w:szCs w:val="22"/>
          <w:lang w:val="id-ID"/>
        </w:rPr>
        <w:t>Sasaran</w:t>
      </w:r>
    </w:p>
    <w:p w:rsidR="00F3586E" w:rsidRPr="00587BFA" w:rsidRDefault="00F3586E" w:rsidP="00004703">
      <w:pPr>
        <w:widowControl w:val="0"/>
        <w:numPr>
          <w:ilvl w:val="0"/>
          <w:numId w:val="7"/>
        </w:numPr>
        <w:tabs>
          <w:tab w:val="left" w:pos="2694"/>
        </w:tabs>
        <w:autoSpaceDE w:val="0"/>
        <w:autoSpaceDN w:val="0"/>
        <w:adjustRightInd w:val="0"/>
        <w:spacing w:after="120" w:line="360" w:lineRule="auto"/>
        <w:ind w:left="720"/>
        <w:contextualSpacing/>
        <w:jc w:val="both"/>
        <w:rPr>
          <w:rFonts w:ascii="Arial" w:eastAsiaTheme="minorHAnsi" w:hAnsi="Arial" w:cs="Arial"/>
          <w:sz w:val="22"/>
          <w:szCs w:val="22"/>
          <w:lang w:val="id-ID"/>
        </w:rPr>
      </w:pPr>
      <w:r w:rsidRPr="00587BFA">
        <w:rPr>
          <w:rFonts w:ascii="Arial" w:eastAsiaTheme="minorHAnsi" w:hAnsi="Arial" w:cs="Arial"/>
          <w:sz w:val="22"/>
          <w:szCs w:val="22"/>
          <w:lang w:val="id-ID"/>
        </w:rPr>
        <w:t>Menjamin prosedur pelayanan yang aman</w:t>
      </w:r>
      <w:r w:rsidR="00537054" w:rsidRPr="00587BFA">
        <w:rPr>
          <w:rFonts w:ascii="Arial" w:eastAsiaTheme="minorHAnsi" w:hAnsi="Arial" w:cs="Arial"/>
          <w:sz w:val="22"/>
          <w:szCs w:val="22"/>
          <w:lang w:val="en-ID"/>
        </w:rPr>
        <w:t>.</w:t>
      </w:r>
      <w:r w:rsidRPr="00587BFA">
        <w:rPr>
          <w:rFonts w:ascii="Arial" w:eastAsiaTheme="minorHAnsi" w:hAnsi="Arial" w:cs="Arial"/>
          <w:sz w:val="22"/>
          <w:szCs w:val="22"/>
          <w:lang w:val="id-ID"/>
        </w:rPr>
        <w:t xml:space="preserve"> </w:t>
      </w:r>
    </w:p>
    <w:p w:rsidR="00F3586E" w:rsidRPr="00587BFA" w:rsidRDefault="00F3586E" w:rsidP="00004703">
      <w:pPr>
        <w:widowControl w:val="0"/>
        <w:numPr>
          <w:ilvl w:val="0"/>
          <w:numId w:val="7"/>
        </w:numPr>
        <w:tabs>
          <w:tab w:val="left" w:pos="2694"/>
        </w:tabs>
        <w:autoSpaceDE w:val="0"/>
        <w:autoSpaceDN w:val="0"/>
        <w:adjustRightInd w:val="0"/>
        <w:spacing w:after="120" w:line="360" w:lineRule="auto"/>
        <w:ind w:left="720"/>
        <w:contextualSpacing/>
        <w:jc w:val="both"/>
        <w:rPr>
          <w:rFonts w:ascii="Arial" w:eastAsiaTheme="minorHAnsi" w:hAnsi="Arial" w:cs="Arial"/>
          <w:sz w:val="22"/>
          <w:szCs w:val="22"/>
          <w:lang w:val="id-ID"/>
        </w:rPr>
      </w:pPr>
      <w:r w:rsidRPr="00587BFA">
        <w:rPr>
          <w:rFonts w:ascii="Arial" w:eastAsiaTheme="minorHAnsi" w:hAnsi="Arial" w:cs="Arial"/>
          <w:sz w:val="22"/>
          <w:szCs w:val="22"/>
          <w:lang w:val="id-ID"/>
        </w:rPr>
        <w:t>Untuk menjamin reproduksibilitas (mempunyai keterberulangan yang sedapat mungkin mempunyai efektifitas yang sama)</w:t>
      </w:r>
      <w:r w:rsidR="00537054" w:rsidRPr="00587BFA">
        <w:rPr>
          <w:rFonts w:ascii="Arial" w:eastAsiaTheme="minorHAnsi" w:hAnsi="Arial" w:cs="Arial"/>
          <w:sz w:val="22"/>
          <w:szCs w:val="22"/>
          <w:lang w:val="en-ID"/>
        </w:rPr>
        <w:t>.</w:t>
      </w:r>
    </w:p>
    <w:p w:rsidR="00F3586E" w:rsidRPr="00587BFA" w:rsidRDefault="00F3586E" w:rsidP="00004703">
      <w:pPr>
        <w:widowControl w:val="0"/>
        <w:numPr>
          <w:ilvl w:val="0"/>
          <w:numId w:val="7"/>
        </w:numPr>
        <w:tabs>
          <w:tab w:val="left" w:pos="2694"/>
        </w:tabs>
        <w:autoSpaceDE w:val="0"/>
        <w:autoSpaceDN w:val="0"/>
        <w:adjustRightInd w:val="0"/>
        <w:spacing w:after="120" w:line="360" w:lineRule="auto"/>
        <w:ind w:left="720"/>
        <w:contextualSpacing/>
        <w:jc w:val="both"/>
        <w:rPr>
          <w:rFonts w:ascii="Arial" w:eastAsiaTheme="minorHAnsi" w:hAnsi="Arial" w:cs="Arial"/>
          <w:sz w:val="22"/>
          <w:szCs w:val="22"/>
          <w:lang w:val="id-ID"/>
        </w:rPr>
      </w:pPr>
      <w:r w:rsidRPr="00587BFA">
        <w:rPr>
          <w:rFonts w:ascii="Arial" w:eastAsiaTheme="minorHAnsi" w:hAnsi="Arial" w:cs="Arial"/>
          <w:sz w:val="22"/>
          <w:szCs w:val="22"/>
          <w:lang w:val="id-ID"/>
        </w:rPr>
        <w:t>Untuk menekan sekecil mungkin resiko penyimpangan yang mungkin timbul jika di bandingkan dengan prosedur klasik yang lazim dilakukan</w:t>
      </w:r>
      <w:r w:rsidR="00444E5F" w:rsidRPr="00587BFA">
        <w:rPr>
          <w:rFonts w:ascii="Arial" w:eastAsiaTheme="minorHAnsi" w:hAnsi="Arial" w:cs="Arial"/>
          <w:sz w:val="22"/>
          <w:szCs w:val="22"/>
          <w:lang w:val="id-ID"/>
        </w:rPr>
        <w:t xml:space="preserve"> dengan prosedur (yang telah di</w:t>
      </w:r>
      <w:r w:rsidRPr="00587BFA">
        <w:rPr>
          <w:rFonts w:ascii="Arial" w:eastAsiaTheme="minorHAnsi" w:hAnsi="Arial" w:cs="Arial"/>
          <w:sz w:val="22"/>
          <w:szCs w:val="22"/>
          <w:lang w:val="id-ID"/>
        </w:rPr>
        <w:t>validasi).</w:t>
      </w:r>
    </w:p>
    <w:p w:rsidR="00F3586E" w:rsidRPr="00587BFA" w:rsidRDefault="00F3586E" w:rsidP="00004703">
      <w:pPr>
        <w:widowControl w:val="0"/>
        <w:tabs>
          <w:tab w:val="left" w:pos="2694"/>
        </w:tabs>
        <w:autoSpaceDE w:val="0"/>
        <w:autoSpaceDN w:val="0"/>
        <w:adjustRightInd w:val="0"/>
        <w:spacing w:after="120" w:line="276" w:lineRule="auto"/>
        <w:ind w:left="1080"/>
        <w:contextualSpacing/>
        <w:jc w:val="both"/>
        <w:rPr>
          <w:rFonts w:ascii="Arial" w:eastAsiaTheme="minorHAnsi" w:hAnsi="Arial" w:cs="Arial"/>
          <w:sz w:val="22"/>
          <w:szCs w:val="22"/>
          <w:lang w:val="id-ID"/>
        </w:rPr>
      </w:pPr>
    </w:p>
    <w:p w:rsidR="00F3586E" w:rsidRPr="00587BFA" w:rsidRDefault="00F3586E" w:rsidP="00004703">
      <w:pPr>
        <w:widowControl w:val="0"/>
        <w:tabs>
          <w:tab w:val="left" w:pos="2694"/>
        </w:tabs>
        <w:autoSpaceDE w:val="0"/>
        <w:autoSpaceDN w:val="0"/>
        <w:adjustRightInd w:val="0"/>
        <w:spacing w:after="120" w:line="276" w:lineRule="auto"/>
        <w:ind w:left="1080"/>
        <w:contextualSpacing/>
        <w:jc w:val="both"/>
        <w:rPr>
          <w:rFonts w:ascii="Arial" w:eastAsiaTheme="minorHAnsi" w:hAnsi="Arial" w:cs="Arial"/>
          <w:sz w:val="22"/>
          <w:szCs w:val="22"/>
          <w:lang w:val="id-ID"/>
        </w:rPr>
      </w:pPr>
    </w:p>
    <w:p w:rsidR="00F3586E" w:rsidRPr="00587BFA" w:rsidRDefault="00F3586E" w:rsidP="00F3586E">
      <w:pPr>
        <w:widowControl w:val="0"/>
        <w:tabs>
          <w:tab w:val="left" w:pos="2694"/>
        </w:tabs>
        <w:autoSpaceDE w:val="0"/>
        <w:autoSpaceDN w:val="0"/>
        <w:adjustRightInd w:val="0"/>
        <w:spacing w:after="120" w:line="276" w:lineRule="auto"/>
        <w:ind w:left="1500"/>
        <w:contextualSpacing/>
        <w:jc w:val="both"/>
        <w:rPr>
          <w:rFonts w:ascii="Arial" w:eastAsiaTheme="minorHAnsi" w:hAnsi="Arial" w:cs="Arial"/>
          <w:sz w:val="22"/>
          <w:szCs w:val="22"/>
          <w:lang w:val="id-ID"/>
        </w:rPr>
      </w:pPr>
    </w:p>
    <w:p w:rsidR="00F3586E" w:rsidRPr="00587BFA" w:rsidRDefault="00F3586E" w:rsidP="00F3586E">
      <w:pPr>
        <w:widowControl w:val="0"/>
        <w:tabs>
          <w:tab w:val="left" w:pos="2694"/>
        </w:tabs>
        <w:autoSpaceDE w:val="0"/>
        <w:autoSpaceDN w:val="0"/>
        <w:adjustRightInd w:val="0"/>
        <w:spacing w:after="120" w:line="276" w:lineRule="auto"/>
        <w:ind w:left="1500"/>
        <w:contextualSpacing/>
        <w:jc w:val="both"/>
        <w:rPr>
          <w:rFonts w:ascii="Arial" w:eastAsiaTheme="minorHAnsi" w:hAnsi="Arial" w:cs="Arial"/>
          <w:sz w:val="22"/>
          <w:szCs w:val="22"/>
          <w:lang w:val="id-ID"/>
        </w:rPr>
      </w:pPr>
    </w:p>
    <w:p w:rsidR="00F3586E" w:rsidRPr="00587BFA" w:rsidRDefault="00F3586E" w:rsidP="00F3586E">
      <w:pPr>
        <w:widowControl w:val="0"/>
        <w:tabs>
          <w:tab w:val="left" w:pos="2694"/>
        </w:tabs>
        <w:autoSpaceDE w:val="0"/>
        <w:autoSpaceDN w:val="0"/>
        <w:adjustRightInd w:val="0"/>
        <w:spacing w:after="120" w:line="276" w:lineRule="auto"/>
        <w:ind w:left="1500"/>
        <w:contextualSpacing/>
        <w:jc w:val="both"/>
        <w:rPr>
          <w:rFonts w:ascii="Arial" w:eastAsiaTheme="minorHAnsi" w:hAnsi="Arial" w:cs="Arial"/>
          <w:sz w:val="22"/>
          <w:szCs w:val="22"/>
          <w:lang w:val="id-ID"/>
        </w:rPr>
      </w:pPr>
    </w:p>
    <w:p w:rsidR="00F3586E" w:rsidRPr="00587BFA" w:rsidRDefault="00F3586E" w:rsidP="00F3586E">
      <w:pPr>
        <w:widowControl w:val="0"/>
        <w:tabs>
          <w:tab w:val="left" w:pos="2694"/>
        </w:tabs>
        <w:autoSpaceDE w:val="0"/>
        <w:autoSpaceDN w:val="0"/>
        <w:adjustRightInd w:val="0"/>
        <w:spacing w:after="120" w:line="276" w:lineRule="auto"/>
        <w:ind w:left="1500"/>
        <w:contextualSpacing/>
        <w:jc w:val="both"/>
        <w:rPr>
          <w:rFonts w:ascii="Arial" w:eastAsiaTheme="minorHAnsi" w:hAnsi="Arial" w:cs="Arial"/>
          <w:sz w:val="22"/>
          <w:szCs w:val="22"/>
          <w:lang w:val="id-ID"/>
        </w:rPr>
      </w:pPr>
    </w:p>
    <w:p w:rsidR="00F3586E" w:rsidRPr="00587BFA" w:rsidRDefault="00F3586E" w:rsidP="00F3586E">
      <w:pPr>
        <w:widowControl w:val="0"/>
        <w:tabs>
          <w:tab w:val="left" w:pos="2694"/>
        </w:tabs>
        <w:autoSpaceDE w:val="0"/>
        <w:autoSpaceDN w:val="0"/>
        <w:adjustRightInd w:val="0"/>
        <w:spacing w:after="120" w:line="276" w:lineRule="auto"/>
        <w:ind w:left="1500"/>
        <w:contextualSpacing/>
        <w:jc w:val="both"/>
        <w:rPr>
          <w:rFonts w:ascii="Arial" w:eastAsiaTheme="minorHAnsi" w:hAnsi="Arial" w:cs="Arial"/>
          <w:sz w:val="22"/>
          <w:szCs w:val="22"/>
          <w:lang w:val="id-ID"/>
        </w:rPr>
      </w:pPr>
    </w:p>
    <w:p w:rsidR="00F3586E" w:rsidRPr="00587BFA" w:rsidRDefault="00F3586E" w:rsidP="00F3586E">
      <w:pPr>
        <w:widowControl w:val="0"/>
        <w:tabs>
          <w:tab w:val="left" w:pos="2694"/>
        </w:tabs>
        <w:autoSpaceDE w:val="0"/>
        <w:autoSpaceDN w:val="0"/>
        <w:adjustRightInd w:val="0"/>
        <w:spacing w:after="120" w:line="276" w:lineRule="auto"/>
        <w:ind w:left="1500"/>
        <w:contextualSpacing/>
        <w:jc w:val="both"/>
        <w:rPr>
          <w:rFonts w:ascii="Arial" w:eastAsiaTheme="minorHAnsi" w:hAnsi="Arial" w:cs="Arial"/>
          <w:sz w:val="22"/>
          <w:szCs w:val="22"/>
          <w:lang w:val="id-ID"/>
        </w:rPr>
      </w:pPr>
    </w:p>
    <w:p w:rsidR="00F3586E" w:rsidRPr="00587BFA" w:rsidRDefault="00F3586E" w:rsidP="00F3586E">
      <w:pPr>
        <w:widowControl w:val="0"/>
        <w:tabs>
          <w:tab w:val="left" w:pos="2694"/>
        </w:tabs>
        <w:autoSpaceDE w:val="0"/>
        <w:autoSpaceDN w:val="0"/>
        <w:adjustRightInd w:val="0"/>
        <w:spacing w:after="120" w:line="276" w:lineRule="auto"/>
        <w:ind w:left="1500"/>
        <w:contextualSpacing/>
        <w:jc w:val="both"/>
        <w:rPr>
          <w:rFonts w:ascii="Arial" w:eastAsiaTheme="minorHAnsi" w:hAnsi="Arial" w:cs="Arial"/>
          <w:sz w:val="22"/>
          <w:szCs w:val="22"/>
          <w:lang w:val="id-ID"/>
        </w:rPr>
      </w:pPr>
    </w:p>
    <w:p w:rsidR="00F3586E" w:rsidRPr="00587BFA" w:rsidRDefault="00F3586E" w:rsidP="00F3586E">
      <w:pPr>
        <w:widowControl w:val="0"/>
        <w:tabs>
          <w:tab w:val="left" w:pos="2694"/>
        </w:tabs>
        <w:autoSpaceDE w:val="0"/>
        <w:autoSpaceDN w:val="0"/>
        <w:adjustRightInd w:val="0"/>
        <w:spacing w:after="120" w:line="276" w:lineRule="auto"/>
        <w:ind w:left="1500"/>
        <w:contextualSpacing/>
        <w:jc w:val="both"/>
        <w:rPr>
          <w:rFonts w:ascii="Arial" w:eastAsiaTheme="minorHAnsi" w:hAnsi="Arial" w:cs="Arial"/>
          <w:sz w:val="22"/>
          <w:szCs w:val="22"/>
          <w:lang w:val="id-ID"/>
        </w:rPr>
      </w:pPr>
    </w:p>
    <w:p w:rsidR="00F3586E" w:rsidRPr="00587BFA" w:rsidRDefault="00F3586E" w:rsidP="00F3586E">
      <w:pPr>
        <w:widowControl w:val="0"/>
        <w:tabs>
          <w:tab w:val="left" w:pos="2694"/>
        </w:tabs>
        <w:autoSpaceDE w:val="0"/>
        <w:autoSpaceDN w:val="0"/>
        <w:adjustRightInd w:val="0"/>
        <w:spacing w:after="120" w:line="276" w:lineRule="auto"/>
        <w:ind w:left="1500"/>
        <w:contextualSpacing/>
        <w:jc w:val="both"/>
        <w:rPr>
          <w:rFonts w:ascii="Arial" w:eastAsiaTheme="minorHAnsi" w:hAnsi="Arial" w:cs="Arial"/>
          <w:sz w:val="22"/>
          <w:szCs w:val="22"/>
          <w:lang w:val="id-ID"/>
        </w:rPr>
      </w:pPr>
    </w:p>
    <w:p w:rsidR="00F3586E" w:rsidRPr="00587BFA" w:rsidRDefault="00F3586E" w:rsidP="00F3586E">
      <w:pPr>
        <w:widowControl w:val="0"/>
        <w:tabs>
          <w:tab w:val="left" w:pos="2694"/>
        </w:tabs>
        <w:autoSpaceDE w:val="0"/>
        <w:autoSpaceDN w:val="0"/>
        <w:adjustRightInd w:val="0"/>
        <w:spacing w:after="120" w:line="276" w:lineRule="auto"/>
        <w:ind w:left="1500"/>
        <w:contextualSpacing/>
        <w:jc w:val="both"/>
        <w:rPr>
          <w:rFonts w:ascii="Arial" w:eastAsiaTheme="minorHAnsi" w:hAnsi="Arial" w:cs="Arial"/>
          <w:sz w:val="22"/>
          <w:szCs w:val="22"/>
          <w:lang w:val="id-ID"/>
        </w:rPr>
      </w:pPr>
    </w:p>
    <w:p w:rsidR="00F3586E" w:rsidRPr="00587BFA" w:rsidRDefault="00F3586E" w:rsidP="00F3586E">
      <w:pPr>
        <w:widowControl w:val="0"/>
        <w:tabs>
          <w:tab w:val="left" w:pos="2694"/>
        </w:tabs>
        <w:autoSpaceDE w:val="0"/>
        <w:autoSpaceDN w:val="0"/>
        <w:adjustRightInd w:val="0"/>
        <w:spacing w:after="120" w:line="276" w:lineRule="auto"/>
        <w:ind w:left="1500"/>
        <w:contextualSpacing/>
        <w:jc w:val="both"/>
        <w:rPr>
          <w:rFonts w:ascii="Arial" w:eastAsiaTheme="minorHAnsi" w:hAnsi="Arial" w:cs="Arial"/>
          <w:sz w:val="22"/>
          <w:szCs w:val="22"/>
          <w:lang w:val="id-ID"/>
        </w:rPr>
      </w:pPr>
    </w:p>
    <w:p w:rsidR="00F3586E" w:rsidRPr="00587BFA" w:rsidRDefault="00F3586E" w:rsidP="00F3586E">
      <w:pPr>
        <w:widowControl w:val="0"/>
        <w:tabs>
          <w:tab w:val="left" w:pos="2694"/>
        </w:tabs>
        <w:autoSpaceDE w:val="0"/>
        <w:autoSpaceDN w:val="0"/>
        <w:adjustRightInd w:val="0"/>
        <w:spacing w:after="120" w:line="276" w:lineRule="auto"/>
        <w:ind w:left="1500"/>
        <w:contextualSpacing/>
        <w:jc w:val="both"/>
        <w:rPr>
          <w:rFonts w:ascii="Arial" w:eastAsiaTheme="minorHAnsi" w:hAnsi="Arial" w:cs="Arial"/>
          <w:sz w:val="22"/>
          <w:szCs w:val="22"/>
          <w:lang w:val="id-ID"/>
        </w:rPr>
      </w:pPr>
    </w:p>
    <w:p w:rsidR="00F3586E" w:rsidRPr="00587BFA" w:rsidRDefault="00F3586E" w:rsidP="00F3586E">
      <w:pPr>
        <w:widowControl w:val="0"/>
        <w:tabs>
          <w:tab w:val="left" w:pos="2694"/>
        </w:tabs>
        <w:autoSpaceDE w:val="0"/>
        <w:autoSpaceDN w:val="0"/>
        <w:adjustRightInd w:val="0"/>
        <w:spacing w:after="120" w:line="276" w:lineRule="auto"/>
        <w:ind w:left="1500"/>
        <w:contextualSpacing/>
        <w:jc w:val="both"/>
        <w:rPr>
          <w:rFonts w:ascii="Arial" w:eastAsiaTheme="minorHAnsi" w:hAnsi="Arial" w:cs="Arial"/>
          <w:sz w:val="22"/>
          <w:szCs w:val="22"/>
          <w:lang w:val="en-ID"/>
        </w:rPr>
      </w:pPr>
    </w:p>
    <w:p w:rsidR="00DF22F2" w:rsidRPr="00587BFA" w:rsidRDefault="00DF22F2" w:rsidP="00F3586E">
      <w:pPr>
        <w:widowControl w:val="0"/>
        <w:tabs>
          <w:tab w:val="left" w:pos="2694"/>
        </w:tabs>
        <w:autoSpaceDE w:val="0"/>
        <w:autoSpaceDN w:val="0"/>
        <w:adjustRightInd w:val="0"/>
        <w:spacing w:after="120" w:line="276" w:lineRule="auto"/>
        <w:ind w:left="1500"/>
        <w:contextualSpacing/>
        <w:jc w:val="both"/>
        <w:rPr>
          <w:rFonts w:ascii="Arial" w:eastAsiaTheme="minorHAnsi" w:hAnsi="Arial" w:cs="Arial"/>
          <w:sz w:val="22"/>
          <w:szCs w:val="22"/>
          <w:lang w:val="en-ID"/>
        </w:rPr>
      </w:pPr>
    </w:p>
    <w:p w:rsidR="00DF22F2" w:rsidRPr="00587BFA" w:rsidRDefault="00DF22F2" w:rsidP="00F3586E">
      <w:pPr>
        <w:widowControl w:val="0"/>
        <w:tabs>
          <w:tab w:val="left" w:pos="2694"/>
        </w:tabs>
        <w:autoSpaceDE w:val="0"/>
        <w:autoSpaceDN w:val="0"/>
        <w:adjustRightInd w:val="0"/>
        <w:spacing w:after="120" w:line="276" w:lineRule="auto"/>
        <w:ind w:left="1500"/>
        <w:contextualSpacing/>
        <w:jc w:val="both"/>
        <w:rPr>
          <w:rFonts w:ascii="Arial" w:eastAsiaTheme="minorHAnsi" w:hAnsi="Arial" w:cs="Arial"/>
          <w:sz w:val="22"/>
          <w:szCs w:val="22"/>
          <w:lang w:val="en-ID"/>
        </w:rPr>
      </w:pPr>
    </w:p>
    <w:p w:rsidR="00DF22F2" w:rsidRPr="00587BFA" w:rsidRDefault="00DF22F2" w:rsidP="00F3586E">
      <w:pPr>
        <w:widowControl w:val="0"/>
        <w:tabs>
          <w:tab w:val="left" w:pos="2694"/>
        </w:tabs>
        <w:autoSpaceDE w:val="0"/>
        <w:autoSpaceDN w:val="0"/>
        <w:adjustRightInd w:val="0"/>
        <w:spacing w:after="120" w:line="276" w:lineRule="auto"/>
        <w:ind w:left="1500"/>
        <w:contextualSpacing/>
        <w:jc w:val="both"/>
        <w:rPr>
          <w:rFonts w:ascii="Arial" w:eastAsiaTheme="minorHAnsi" w:hAnsi="Arial" w:cs="Arial"/>
          <w:sz w:val="22"/>
          <w:szCs w:val="22"/>
          <w:lang w:val="en-ID"/>
        </w:rPr>
      </w:pPr>
    </w:p>
    <w:p w:rsidR="00DF22F2" w:rsidRPr="00587BFA" w:rsidRDefault="00DF22F2" w:rsidP="00F3586E">
      <w:pPr>
        <w:widowControl w:val="0"/>
        <w:tabs>
          <w:tab w:val="left" w:pos="2694"/>
        </w:tabs>
        <w:autoSpaceDE w:val="0"/>
        <w:autoSpaceDN w:val="0"/>
        <w:adjustRightInd w:val="0"/>
        <w:spacing w:after="120" w:line="276" w:lineRule="auto"/>
        <w:ind w:left="1500"/>
        <w:contextualSpacing/>
        <w:jc w:val="both"/>
        <w:rPr>
          <w:rFonts w:ascii="Arial" w:eastAsiaTheme="minorHAnsi" w:hAnsi="Arial" w:cs="Arial"/>
          <w:sz w:val="22"/>
          <w:szCs w:val="22"/>
          <w:lang w:val="en-ID"/>
        </w:rPr>
      </w:pPr>
    </w:p>
    <w:p w:rsidR="00DF22F2" w:rsidRPr="00587BFA" w:rsidRDefault="00DF22F2" w:rsidP="00F3586E">
      <w:pPr>
        <w:widowControl w:val="0"/>
        <w:tabs>
          <w:tab w:val="left" w:pos="2694"/>
        </w:tabs>
        <w:autoSpaceDE w:val="0"/>
        <w:autoSpaceDN w:val="0"/>
        <w:adjustRightInd w:val="0"/>
        <w:spacing w:after="120" w:line="276" w:lineRule="auto"/>
        <w:ind w:left="1500"/>
        <w:contextualSpacing/>
        <w:jc w:val="both"/>
        <w:rPr>
          <w:rFonts w:ascii="Arial" w:eastAsiaTheme="minorHAnsi" w:hAnsi="Arial" w:cs="Arial"/>
          <w:sz w:val="22"/>
          <w:szCs w:val="22"/>
          <w:lang w:val="en-ID"/>
        </w:rPr>
      </w:pPr>
    </w:p>
    <w:p w:rsidR="00DF22F2" w:rsidRPr="00587BFA" w:rsidRDefault="00DF22F2" w:rsidP="00F3586E">
      <w:pPr>
        <w:widowControl w:val="0"/>
        <w:tabs>
          <w:tab w:val="left" w:pos="2694"/>
        </w:tabs>
        <w:autoSpaceDE w:val="0"/>
        <w:autoSpaceDN w:val="0"/>
        <w:adjustRightInd w:val="0"/>
        <w:spacing w:after="120" w:line="276" w:lineRule="auto"/>
        <w:ind w:left="1500"/>
        <w:contextualSpacing/>
        <w:jc w:val="both"/>
        <w:rPr>
          <w:rFonts w:ascii="Arial" w:eastAsiaTheme="minorHAnsi" w:hAnsi="Arial" w:cs="Arial"/>
          <w:sz w:val="22"/>
          <w:szCs w:val="22"/>
          <w:lang w:val="en-ID"/>
        </w:rPr>
      </w:pPr>
    </w:p>
    <w:p w:rsidR="00A04EAA" w:rsidRPr="00587BFA" w:rsidRDefault="00A04EAA" w:rsidP="00CF7573">
      <w:pPr>
        <w:widowControl w:val="0"/>
        <w:tabs>
          <w:tab w:val="left" w:pos="2694"/>
        </w:tabs>
        <w:autoSpaceDE w:val="0"/>
        <w:autoSpaceDN w:val="0"/>
        <w:adjustRightInd w:val="0"/>
        <w:spacing w:after="120" w:line="276" w:lineRule="auto"/>
        <w:contextualSpacing/>
        <w:jc w:val="both"/>
        <w:rPr>
          <w:rFonts w:ascii="Arial" w:eastAsiaTheme="minorHAnsi" w:hAnsi="Arial" w:cs="Arial"/>
          <w:sz w:val="22"/>
          <w:szCs w:val="22"/>
          <w:lang w:val="en-ID"/>
        </w:rPr>
      </w:pPr>
    </w:p>
    <w:p w:rsidR="00004703" w:rsidRPr="00587BFA" w:rsidRDefault="00004703" w:rsidP="00CF7573">
      <w:pPr>
        <w:widowControl w:val="0"/>
        <w:tabs>
          <w:tab w:val="left" w:pos="2694"/>
        </w:tabs>
        <w:autoSpaceDE w:val="0"/>
        <w:autoSpaceDN w:val="0"/>
        <w:adjustRightInd w:val="0"/>
        <w:spacing w:after="120" w:line="276" w:lineRule="auto"/>
        <w:contextualSpacing/>
        <w:jc w:val="both"/>
        <w:rPr>
          <w:rFonts w:ascii="Arial" w:eastAsiaTheme="minorHAnsi" w:hAnsi="Arial" w:cs="Arial"/>
          <w:sz w:val="22"/>
          <w:szCs w:val="22"/>
          <w:lang w:val="en-ID"/>
        </w:rPr>
      </w:pPr>
    </w:p>
    <w:p w:rsidR="00004703" w:rsidRPr="00587BFA" w:rsidRDefault="00004703" w:rsidP="00CF7573">
      <w:pPr>
        <w:widowControl w:val="0"/>
        <w:tabs>
          <w:tab w:val="left" w:pos="2694"/>
        </w:tabs>
        <w:autoSpaceDE w:val="0"/>
        <w:autoSpaceDN w:val="0"/>
        <w:adjustRightInd w:val="0"/>
        <w:spacing w:after="120" w:line="276" w:lineRule="auto"/>
        <w:contextualSpacing/>
        <w:jc w:val="both"/>
        <w:rPr>
          <w:rFonts w:ascii="Arial" w:eastAsiaTheme="minorHAnsi" w:hAnsi="Arial" w:cs="Arial"/>
          <w:sz w:val="22"/>
          <w:szCs w:val="22"/>
          <w:lang w:val="en-ID"/>
        </w:rPr>
      </w:pPr>
    </w:p>
    <w:p w:rsidR="00004703" w:rsidRPr="00587BFA" w:rsidRDefault="00004703" w:rsidP="00CF7573">
      <w:pPr>
        <w:widowControl w:val="0"/>
        <w:tabs>
          <w:tab w:val="left" w:pos="2694"/>
        </w:tabs>
        <w:autoSpaceDE w:val="0"/>
        <w:autoSpaceDN w:val="0"/>
        <w:adjustRightInd w:val="0"/>
        <w:spacing w:after="120" w:line="276" w:lineRule="auto"/>
        <w:contextualSpacing/>
        <w:jc w:val="both"/>
        <w:rPr>
          <w:rFonts w:ascii="Arial" w:eastAsiaTheme="minorHAnsi" w:hAnsi="Arial" w:cs="Arial"/>
          <w:sz w:val="22"/>
          <w:szCs w:val="22"/>
          <w:lang w:val="en-ID"/>
        </w:rPr>
      </w:pPr>
    </w:p>
    <w:p w:rsidR="00004703" w:rsidRPr="00587BFA" w:rsidRDefault="00004703" w:rsidP="00CF7573">
      <w:pPr>
        <w:widowControl w:val="0"/>
        <w:tabs>
          <w:tab w:val="left" w:pos="2694"/>
        </w:tabs>
        <w:autoSpaceDE w:val="0"/>
        <w:autoSpaceDN w:val="0"/>
        <w:adjustRightInd w:val="0"/>
        <w:spacing w:after="120" w:line="276" w:lineRule="auto"/>
        <w:contextualSpacing/>
        <w:jc w:val="both"/>
        <w:rPr>
          <w:rFonts w:ascii="Arial" w:eastAsiaTheme="minorHAnsi" w:hAnsi="Arial" w:cs="Arial"/>
          <w:sz w:val="22"/>
          <w:szCs w:val="22"/>
          <w:lang w:val="en-ID"/>
        </w:rPr>
      </w:pPr>
    </w:p>
    <w:p w:rsidR="00472D20" w:rsidRPr="00587BFA" w:rsidRDefault="00472D20" w:rsidP="00CF7573">
      <w:pPr>
        <w:widowControl w:val="0"/>
        <w:tabs>
          <w:tab w:val="left" w:pos="2694"/>
        </w:tabs>
        <w:autoSpaceDE w:val="0"/>
        <w:autoSpaceDN w:val="0"/>
        <w:adjustRightInd w:val="0"/>
        <w:spacing w:after="120" w:line="276" w:lineRule="auto"/>
        <w:contextualSpacing/>
        <w:jc w:val="both"/>
        <w:rPr>
          <w:rFonts w:ascii="Arial" w:eastAsiaTheme="minorHAnsi" w:hAnsi="Arial" w:cs="Arial"/>
          <w:sz w:val="22"/>
          <w:szCs w:val="22"/>
          <w:lang w:val="en-ID"/>
        </w:rPr>
      </w:pPr>
    </w:p>
    <w:p w:rsidR="00472D20" w:rsidRPr="00587BFA" w:rsidRDefault="00472D20" w:rsidP="00CF7573">
      <w:pPr>
        <w:widowControl w:val="0"/>
        <w:tabs>
          <w:tab w:val="left" w:pos="2694"/>
        </w:tabs>
        <w:autoSpaceDE w:val="0"/>
        <w:autoSpaceDN w:val="0"/>
        <w:adjustRightInd w:val="0"/>
        <w:spacing w:after="120" w:line="276" w:lineRule="auto"/>
        <w:contextualSpacing/>
        <w:jc w:val="both"/>
        <w:rPr>
          <w:rFonts w:ascii="Arial" w:eastAsiaTheme="minorHAnsi" w:hAnsi="Arial" w:cs="Arial"/>
          <w:sz w:val="22"/>
          <w:szCs w:val="22"/>
          <w:lang w:val="en-ID"/>
        </w:rPr>
      </w:pPr>
    </w:p>
    <w:p w:rsidR="00472D20" w:rsidRPr="00587BFA" w:rsidRDefault="00472D20" w:rsidP="00CF7573">
      <w:pPr>
        <w:widowControl w:val="0"/>
        <w:tabs>
          <w:tab w:val="left" w:pos="2694"/>
        </w:tabs>
        <w:autoSpaceDE w:val="0"/>
        <w:autoSpaceDN w:val="0"/>
        <w:adjustRightInd w:val="0"/>
        <w:spacing w:after="120" w:line="276" w:lineRule="auto"/>
        <w:contextualSpacing/>
        <w:jc w:val="both"/>
        <w:rPr>
          <w:rFonts w:ascii="Arial" w:eastAsiaTheme="minorHAnsi" w:hAnsi="Arial" w:cs="Arial"/>
          <w:sz w:val="22"/>
          <w:szCs w:val="22"/>
          <w:lang w:val="en-ID"/>
        </w:rPr>
      </w:pPr>
    </w:p>
    <w:p w:rsidR="00472D20" w:rsidRPr="00587BFA" w:rsidRDefault="00472D20" w:rsidP="00CF7573">
      <w:pPr>
        <w:widowControl w:val="0"/>
        <w:tabs>
          <w:tab w:val="left" w:pos="2694"/>
        </w:tabs>
        <w:autoSpaceDE w:val="0"/>
        <w:autoSpaceDN w:val="0"/>
        <w:adjustRightInd w:val="0"/>
        <w:spacing w:after="120" w:line="276" w:lineRule="auto"/>
        <w:contextualSpacing/>
        <w:jc w:val="both"/>
        <w:rPr>
          <w:rFonts w:ascii="Arial" w:eastAsiaTheme="minorHAnsi" w:hAnsi="Arial" w:cs="Arial"/>
          <w:sz w:val="22"/>
          <w:szCs w:val="22"/>
          <w:lang w:val="en-ID"/>
        </w:rPr>
      </w:pPr>
    </w:p>
    <w:p w:rsidR="00472D20" w:rsidRDefault="00472D20" w:rsidP="00CF7573">
      <w:pPr>
        <w:widowControl w:val="0"/>
        <w:tabs>
          <w:tab w:val="left" w:pos="2694"/>
        </w:tabs>
        <w:autoSpaceDE w:val="0"/>
        <w:autoSpaceDN w:val="0"/>
        <w:adjustRightInd w:val="0"/>
        <w:spacing w:after="120" w:line="276" w:lineRule="auto"/>
        <w:contextualSpacing/>
        <w:jc w:val="both"/>
        <w:rPr>
          <w:rFonts w:ascii="Arial" w:eastAsiaTheme="minorHAnsi" w:hAnsi="Arial" w:cs="Arial"/>
          <w:sz w:val="22"/>
          <w:szCs w:val="22"/>
          <w:lang w:val="en-ID"/>
        </w:rPr>
      </w:pPr>
    </w:p>
    <w:p w:rsidR="005335C2" w:rsidRDefault="005335C2" w:rsidP="00CF7573">
      <w:pPr>
        <w:widowControl w:val="0"/>
        <w:tabs>
          <w:tab w:val="left" w:pos="2694"/>
        </w:tabs>
        <w:autoSpaceDE w:val="0"/>
        <w:autoSpaceDN w:val="0"/>
        <w:adjustRightInd w:val="0"/>
        <w:spacing w:after="120" w:line="276" w:lineRule="auto"/>
        <w:contextualSpacing/>
        <w:jc w:val="both"/>
        <w:rPr>
          <w:rFonts w:ascii="Arial" w:eastAsiaTheme="minorHAnsi" w:hAnsi="Arial" w:cs="Arial"/>
          <w:sz w:val="22"/>
          <w:szCs w:val="22"/>
          <w:lang w:val="en-ID"/>
        </w:rPr>
      </w:pPr>
    </w:p>
    <w:p w:rsidR="005335C2" w:rsidRDefault="005335C2" w:rsidP="00CF7573">
      <w:pPr>
        <w:widowControl w:val="0"/>
        <w:tabs>
          <w:tab w:val="left" w:pos="2694"/>
        </w:tabs>
        <w:autoSpaceDE w:val="0"/>
        <w:autoSpaceDN w:val="0"/>
        <w:adjustRightInd w:val="0"/>
        <w:spacing w:after="120" w:line="276" w:lineRule="auto"/>
        <w:contextualSpacing/>
        <w:jc w:val="both"/>
        <w:rPr>
          <w:rFonts w:ascii="Arial" w:eastAsiaTheme="minorHAnsi" w:hAnsi="Arial" w:cs="Arial"/>
          <w:sz w:val="22"/>
          <w:szCs w:val="22"/>
          <w:lang w:val="en-ID"/>
        </w:rPr>
      </w:pPr>
    </w:p>
    <w:p w:rsidR="005335C2" w:rsidRDefault="005335C2" w:rsidP="00CF7573">
      <w:pPr>
        <w:widowControl w:val="0"/>
        <w:tabs>
          <w:tab w:val="left" w:pos="2694"/>
        </w:tabs>
        <w:autoSpaceDE w:val="0"/>
        <w:autoSpaceDN w:val="0"/>
        <w:adjustRightInd w:val="0"/>
        <w:spacing w:after="120" w:line="276" w:lineRule="auto"/>
        <w:contextualSpacing/>
        <w:jc w:val="both"/>
        <w:rPr>
          <w:rFonts w:ascii="Arial" w:eastAsiaTheme="minorHAnsi" w:hAnsi="Arial" w:cs="Arial"/>
          <w:sz w:val="22"/>
          <w:szCs w:val="22"/>
          <w:lang w:val="en-ID"/>
        </w:rPr>
      </w:pPr>
    </w:p>
    <w:p w:rsidR="005335C2" w:rsidRDefault="005335C2" w:rsidP="00CF7573">
      <w:pPr>
        <w:widowControl w:val="0"/>
        <w:tabs>
          <w:tab w:val="left" w:pos="2694"/>
        </w:tabs>
        <w:autoSpaceDE w:val="0"/>
        <w:autoSpaceDN w:val="0"/>
        <w:adjustRightInd w:val="0"/>
        <w:spacing w:after="120" w:line="276" w:lineRule="auto"/>
        <w:contextualSpacing/>
        <w:jc w:val="both"/>
        <w:rPr>
          <w:rFonts w:ascii="Arial" w:eastAsiaTheme="minorHAnsi" w:hAnsi="Arial" w:cs="Arial"/>
          <w:sz w:val="22"/>
          <w:szCs w:val="22"/>
          <w:lang w:val="en-ID"/>
        </w:rPr>
      </w:pPr>
    </w:p>
    <w:p w:rsidR="005335C2" w:rsidRDefault="005335C2" w:rsidP="00CF7573">
      <w:pPr>
        <w:widowControl w:val="0"/>
        <w:tabs>
          <w:tab w:val="left" w:pos="2694"/>
        </w:tabs>
        <w:autoSpaceDE w:val="0"/>
        <w:autoSpaceDN w:val="0"/>
        <w:adjustRightInd w:val="0"/>
        <w:spacing w:after="120" w:line="276" w:lineRule="auto"/>
        <w:contextualSpacing/>
        <w:jc w:val="both"/>
        <w:rPr>
          <w:rFonts w:ascii="Arial" w:eastAsiaTheme="minorHAnsi" w:hAnsi="Arial" w:cs="Arial"/>
          <w:sz w:val="22"/>
          <w:szCs w:val="22"/>
          <w:lang w:val="en-ID"/>
        </w:rPr>
      </w:pPr>
    </w:p>
    <w:p w:rsidR="005335C2" w:rsidRDefault="005335C2" w:rsidP="00CF7573">
      <w:pPr>
        <w:widowControl w:val="0"/>
        <w:tabs>
          <w:tab w:val="left" w:pos="2694"/>
        </w:tabs>
        <w:autoSpaceDE w:val="0"/>
        <w:autoSpaceDN w:val="0"/>
        <w:adjustRightInd w:val="0"/>
        <w:spacing w:after="120" w:line="276" w:lineRule="auto"/>
        <w:contextualSpacing/>
        <w:jc w:val="both"/>
        <w:rPr>
          <w:rFonts w:ascii="Arial" w:eastAsiaTheme="minorHAnsi" w:hAnsi="Arial" w:cs="Arial"/>
          <w:sz w:val="22"/>
          <w:szCs w:val="22"/>
          <w:lang w:val="en-ID"/>
        </w:rPr>
      </w:pPr>
    </w:p>
    <w:p w:rsidR="005335C2" w:rsidRPr="00587BFA" w:rsidRDefault="005335C2" w:rsidP="00CF7573">
      <w:pPr>
        <w:widowControl w:val="0"/>
        <w:tabs>
          <w:tab w:val="left" w:pos="2694"/>
        </w:tabs>
        <w:autoSpaceDE w:val="0"/>
        <w:autoSpaceDN w:val="0"/>
        <w:adjustRightInd w:val="0"/>
        <w:spacing w:after="120" w:line="276" w:lineRule="auto"/>
        <w:contextualSpacing/>
        <w:jc w:val="both"/>
        <w:rPr>
          <w:rFonts w:ascii="Arial" w:eastAsiaTheme="minorHAnsi" w:hAnsi="Arial" w:cs="Arial"/>
          <w:sz w:val="22"/>
          <w:szCs w:val="22"/>
          <w:lang w:val="en-ID"/>
        </w:rPr>
      </w:pPr>
    </w:p>
    <w:p w:rsidR="00A04EAA" w:rsidRPr="00587BFA" w:rsidRDefault="00A04EAA" w:rsidP="00A04EAA">
      <w:pPr>
        <w:spacing w:line="360" w:lineRule="auto"/>
        <w:jc w:val="center"/>
        <w:rPr>
          <w:rFonts w:ascii="Arial" w:eastAsiaTheme="minorHAnsi" w:hAnsi="Arial" w:cs="Arial"/>
          <w:sz w:val="22"/>
          <w:szCs w:val="22"/>
        </w:rPr>
      </w:pPr>
      <w:r w:rsidRPr="00587BFA">
        <w:rPr>
          <w:rFonts w:ascii="Arial" w:eastAsiaTheme="minorHAnsi" w:hAnsi="Arial" w:cs="Arial"/>
          <w:sz w:val="22"/>
          <w:szCs w:val="22"/>
        </w:rPr>
        <w:lastRenderedPageBreak/>
        <w:t>BAB I</w:t>
      </w:r>
    </w:p>
    <w:p w:rsidR="00A04EAA" w:rsidRPr="00587BFA" w:rsidRDefault="00A04EAA" w:rsidP="00A04EAA">
      <w:pPr>
        <w:spacing w:line="360" w:lineRule="auto"/>
        <w:jc w:val="center"/>
        <w:rPr>
          <w:rFonts w:ascii="Arial" w:eastAsiaTheme="minorHAnsi" w:hAnsi="Arial" w:cs="Arial"/>
          <w:sz w:val="22"/>
          <w:szCs w:val="22"/>
        </w:rPr>
      </w:pPr>
      <w:r w:rsidRPr="00587BFA">
        <w:rPr>
          <w:rFonts w:ascii="Arial" w:eastAsiaTheme="minorHAnsi" w:hAnsi="Arial" w:cs="Arial"/>
          <w:sz w:val="22"/>
          <w:szCs w:val="22"/>
        </w:rPr>
        <w:t>DEFINISI</w:t>
      </w:r>
    </w:p>
    <w:p w:rsidR="00A04EAA" w:rsidRPr="00587BFA" w:rsidRDefault="00A04EAA" w:rsidP="00EB0A30">
      <w:pPr>
        <w:spacing w:line="360" w:lineRule="auto"/>
        <w:jc w:val="both"/>
        <w:rPr>
          <w:rFonts w:ascii="Arial" w:eastAsiaTheme="minorHAnsi" w:hAnsi="Arial" w:cs="Arial"/>
          <w:sz w:val="22"/>
          <w:szCs w:val="22"/>
        </w:rPr>
      </w:pPr>
    </w:p>
    <w:p w:rsidR="00EB0A30" w:rsidRPr="00587BFA" w:rsidRDefault="00EB0A30" w:rsidP="00EB0A30">
      <w:pPr>
        <w:spacing w:line="360" w:lineRule="auto"/>
        <w:jc w:val="both"/>
        <w:rPr>
          <w:rFonts w:ascii="Arial" w:eastAsiaTheme="minorHAnsi" w:hAnsi="Arial" w:cs="Arial"/>
          <w:sz w:val="22"/>
          <w:szCs w:val="22"/>
        </w:rPr>
      </w:pPr>
      <w:r w:rsidRPr="00587BFA">
        <w:rPr>
          <w:rFonts w:ascii="Arial" w:eastAsiaTheme="minorHAnsi" w:hAnsi="Arial" w:cs="Arial"/>
          <w:sz w:val="22"/>
          <w:szCs w:val="22"/>
        </w:rPr>
        <w:t xml:space="preserve">          </w:t>
      </w:r>
      <w:proofErr w:type="gramStart"/>
      <w:r w:rsidRPr="00587BFA">
        <w:rPr>
          <w:rFonts w:ascii="Arial" w:eastAsiaTheme="minorHAnsi" w:hAnsi="Arial" w:cs="Arial"/>
          <w:sz w:val="22"/>
          <w:szCs w:val="22"/>
        </w:rPr>
        <w:t xml:space="preserve">Validitas merupakan derajad ketepatan antara data yang terjadi pada obyek yang diukur dengan data yang </w:t>
      </w:r>
      <w:r w:rsidR="005335C2">
        <w:rPr>
          <w:rFonts w:ascii="Arial" w:eastAsiaTheme="minorHAnsi" w:hAnsi="Arial" w:cs="Arial"/>
          <w:sz w:val="22"/>
          <w:szCs w:val="22"/>
        </w:rPr>
        <w:t xml:space="preserve">dapat dilaporkan oleh pengumpul </w:t>
      </w:r>
      <w:r w:rsidRPr="00587BFA">
        <w:rPr>
          <w:rFonts w:ascii="Arial" w:eastAsiaTheme="minorHAnsi" w:hAnsi="Arial" w:cs="Arial"/>
          <w:sz w:val="22"/>
          <w:szCs w:val="22"/>
        </w:rPr>
        <w:t>data.</w:t>
      </w:r>
      <w:proofErr w:type="gramEnd"/>
      <w:r w:rsidRPr="00587BFA">
        <w:rPr>
          <w:rFonts w:ascii="Arial" w:eastAsiaTheme="minorHAnsi" w:hAnsi="Arial" w:cs="Arial"/>
          <w:sz w:val="22"/>
          <w:szCs w:val="22"/>
        </w:rPr>
        <w:t xml:space="preserve"> </w:t>
      </w:r>
      <w:proofErr w:type="gramStart"/>
      <w:r w:rsidRPr="00587BFA">
        <w:rPr>
          <w:rFonts w:ascii="Arial" w:eastAsiaTheme="minorHAnsi" w:hAnsi="Arial" w:cs="Arial"/>
          <w:sz w:val="22"/>
          <w:szCs w:val="22"/>
        </w:rPr>
        <w:t>Dengan demikian, data yang valid adalah data yang tidak berbeda antara data yang dilaporkan oleh pengumpul data dengan data yang sesungguhnya terjadi pada obyek yang diukur.</w:t>
      </w:r>
      <w:proofErr w:type="gramEnd"/>
    </w:p>
    <w:p w:rsidR="005E0F2D" w:rsidRPr="00587BFA" w:rsidRDefault="005B700F" w:rsidP="00EB0A30">
      <w:pPr>
        <w:spacing w:line="360" w:lineRule="auto"/>
        <w:jc w:val="both"/>
        <w:rPr>
          <w:rFonts w:ascii="Arial" w:eastAsiaTheme="minorHAnsi" w:hAnsi="Arial" w:cs="Arial"/>
          <w:sz w:val="22"/>
          <w:szCs w:val="22"/>
        </w:rPr>
      </w:pPr>
      <w:r w:rsidRPr="00587BFA">
        <w:rPr>
          <w:rFonts w:ascii="Arial" w:eastAsiaTheme="minorHAnsi" w:hAnsi="Arial" w:cs="Arial"/>
          <w:sz w:val="22"/>
          <w:szCs w:val="22"/>
        </w:rPr>
        <w:t xml:space="preserve">          </w:t>
      </w:r>
      <w:proofErr w:type="gramStart"/>
      <w:r w:rsidRPr="00587BFA">
        <w:rPr>
          <w:rFonts w:ascii="Arial" w:eastAsiaTheme="minorHAnsi" w:hAnsi="Arial" w:cs="Arial"/>
          <w:sz w:val="22"/>
          <w:szCs w:val="22"/>
        </w:rPr>
        <w:t>Menurut Azwar (1986) validitas berasal dari kata validity</w:t>
      </w:r>
      <w:r w:rsidR="00945D43" w:rsidRPr="00587BFA">
        <w:rPr>
          <w:rFonts w:ascii="Arial" w:eastAsiaTheme="minorHAnsi" w:hAnsi="Arial" w:cs="Arial"/>
          <w:sz w:val="22"/>
          <w:szCs w:val="22"/>
        </w:rPr>
        <w:t xml:space="preserve"> yang mempunyai arti sejauh mana ketepatan dan kecermatan suatu alat ukur </w:t>
      </w:r>
      <w:r w:rsidR="005335C2">
        <w:rPr>
          <w:rFonts w:ascii="Arial" w:eastAsiaTheme="minorHAnsi" w:hAnsi="Arial" w:cs="Arial"/>
          <w:sz w:val="22"/>
          <w:szCs w:val="22"/>
        </w:rPr>
        <w:t>dalam melakukan fungsi ukurnya.</w:t>
      </w:r>
      <w:proofErr w:type="gramEnd"/>
      <w:r w:rsidR="005335C2">
        <w:rPr>
          <w:rFonts w:ascii="Arial" w:eastAsiaTheme="minorHAnsi" w:hAnsi="Arial" w:cs="Arial"/>
          <w:sz w:val="22"/>
          <w:szCs w:val="22"/>
        </w:rPr>
        <w:t xml:space="preserve"> </w:t>
      </w:r>
      <w:r w:rsidR="00945D43" w:rsidRPr="00587BFA">
        <w:rPr>
          <w:rFonts w:ascii="Arial" w:eastAsiaTheme="minorHAnsi" w:hAnsi="Arial" w:cs="Arial"/>
          <w:sz w:val="22"/>
          <w:szCs w:val="22"/>
        </w:rPr>
        <w:t xml:space="preserve">Bailey (98;1987) mengatakan </w:t>
      </w:r>
      <w:r w:rsidR="00945D43" w:rsidRPr="00587BFA">
        <w:rPr>
          <w:rFonts w:ascii="Arial" w:eastAsiaTheme="minorHAnsi" w:hAnsi="Arial" w:cs="Arial"/>
          <w:i/>
          <w:sz w:val="22"/>
          <w:szCs w:val="22"/>
        </w:rPr>
        <w:t>“The validity of measuring instrument may be defined as the extent to which difference in scores on it reflects true differenc among individuals on the characteristic that we seek to measure, rather than constant or random errors”.</w:t>
      </w:r>
      <w:r w:rsidR="00945D43" w:rsidRPr="00587BFA">
        <w:rPr>
          <w:rFonts w:ascii="Arial" w:eastAsiaTheme="minorHAnsi" w:hAnsi="Arial" w:cs="Arial"/>
          <w:sz w:val="22"/>
          <w:szCs w:val="22"/>
        </w:rPr>
        <w:t xml:space="preserve"> </w:t>
      </w:r>
    </w:p>
    <w:p w:rsidR="005B700F" w:rsidRPr="00587BFA" w:rsidRDefault="005E0F2D" w:rsidP="00EB0A30">
      <w:pPr>
        <w:spacing w:line="360" w:lineRule="auto"/>
        <w:jc w:val="both"/>
        <w:rPr>
          <w:rFonts w:ascii="Arial" w:eastAsiaTheme="minorHAnsi" w:hAnsi="Arial" w:cs="Arial"/>
          <w:sz w:val="22"/>
          <w:szCs w:val="22"/>
        </w:rPr>
      </w:pPr>
      <w:r w:rsidRPr="00587BFA">
        <w:rPr>
          <w:rFonts w:ascii="Arial" w:eastAsiaTheme="minorHAnsi" w:hAnsi="Arial" w:cs="Arial"/>
          <w:sz w:val="22"/>
          <w:szCs w:val="22"/>
        </w:rPr>
        <w:t xml:space="preserve">         Berdasarkan</w:t>
      </w:r>
      <w:r w:rsidR="00945D43" w:rsidRPr="00587BFA">
        <w:rPr>
          <w:rFonts w:ascii="Arial" w:eastAsiaTheme="minorHAnsi" w:hAnsi="Arial" w:cs="Arial"/>
          <w:sz w:val="22"/>
          <w:szCs w:val="22"/>
        </w:rPr>
        <w:t xml:space="preserve"> </w:t>
      </w:r>
      <w:r w:rsidR="00946711" w:rsidRPr="00587BFA">
        <w:rPr>
          <w:rFonts w:ascii="Arial" w:eastAsiaTheme="minorHAnsi" w:hAnsi="Arial" w:cs="Arial"/>
          <w:sz w:val="22"/>
          <w:szCs w:val="22"/>
        </w:rPr>
        <w:t>pengertian menurut Bailey di atas, validasi mengandung dua uns</w:t>
      </w:r>
      <w:r w:rsidR="00444E5F" w:rsidRPr="00587BFA">
        <w:rPr>
          <w:rFonts w:ascii="Arial" w:eastAsiaTheme="minorHAnsi" w:hAnsi="Arial" w:cs="Arial"/>
          <w:sz w:val="22"/>
          <w:szCs w:val="22"/>
        </w:rPr>
        <w:t>ur,</w:t>
      </w:r>
      <w:r w:rsidR="005335C2">
        <w:rPr>
          <w:rFonts w:ascii="Arial" w:eastAsiaTheme="minorHAnsi" w:hAnsi="Arial" w:cs="Arial"/>
          <w:sz w:val="22"/>
          <w:szCs w:val="22"/>
        </w:rPr>
        <w:t xml:space="preserve">   </w:t>
      </w:r>
      <w:proofErr w:type="gramStart"/>
      <w:r w:rsidR="00444E5F" w:rsidRPr="00587BFA">
        <w:rPr>
          <w:rFonts w:ascii="Arial" w:eastAsiaTheme="minorHAnsi" w:hAnsi="Arial" w:cs="Arial"/>
          <w:sz w:val="22"/>
          <w:szCs w:val="22"/>
        </w:rPr>
        <w:t>yaitu :</w:t>
      </w:r>
      <w:proofErr w:type="gramEnd"/>
      <w:r w:rsidR="00444E5F" w:rsidRPr="00587BFA">
        <w:rPr>
          <w:rFonts w:ascii="Arial" w:eastAsiaTheme="minorHAnsi" w:hAnsi="Arial" w:cs="Arial"/>
          <w:sz w:val="22"/>
          <w:szCs w:val="22"/>
        </w:rPr>
        <w:t xml:space="preserve"> (1) bahwa instrumen</w:t>
      </w:r>
      <w:r w:rsidR="00946711" w:rsidRPr="00587BFA">
        <w:rPr>
          <w:rFonts w:ascii="Arial" w:eastAsiaTheme="minorHAnsi" w:hAnsi="Arial" w:cs="Arial"/>
          <w:sz w:val="22"/>
          <w:szCs w:val="22"/>
        </w:rPr>
        <w:t xml:space="preserve"> peng</w:t>
      </w:r>
      <w:r w:rsidR="00444E5F" w:rsidRPr="00587BFA">
        <w:rPr>
          <w:rFonts w:ascii="Arial" w:eastAsiaTheme="minorHAnsi" w:hAnsi="Arial" w:cs="Arial"/>
          <w:sz w:val="22"/>
          <w:szCs w:val="22"/>
        </w:rPr>
        <w:t>ukuran adalah mengukur secara ak</w:t>
      </w:r>
      <w:r w:rsidR="00946711" w:rsidRPr="00587BFA">
        <w:rPr>
          <w:rFonts w:ascii="Arial" w:eastAsiaTheme="minorHAnsi" w:hAnsi="Arial" w:cs="Arial"/>
          <w:sz w:val="22"/>
          <w:szCs w:val="22"/>
        </w:rPr>
        <w:t>tual konsep dalam pertanyaan, dan bukan berupa konsep lain; dan (2) bahwa konsep dapat diukur secara akurat.</w:t>
      </w:r>
    </w:p>
    <w:p w:rsidR="00946711" w:rsidRPr="00587BFA" w:rsidRDefault="00D92806" w:rsidP="00EB0A30">
      <w:pPr>
        <w:spacing w:line="360" w:lineRule="auto"/>
        <w:jc w:val="both"/>
        <w:rPr>
          <w:rFonts w:ascii="Arial" w:eastAsiaTheme="minorHAnsi" w:hAnsi="Arial" w:cs="Arial"/>
          <w:sz w:val="22"/>
          <w:szCs w:val="22"/>
        </w:rPr>
      </w:pPr>
      <w:r w:rsidRPr="00587BFA">
        <w:rPr>
          <w:rFonts w:ascii="Arial" w:eastAsiaTheme="minorHAnsi" w:hAnsi="Arial" w:cs="Arial"/>
          <w:sz w:val="22"/>
          <w:szCs w:val="22"/>
        </w:rPr>
        <w:t xml:space="preserve">         Dengan demikian, data yang valid dapat diperoleh melalui alat ukur yang valid (alat ukur yang betul-betul dapat mengukur objek yang diukur) dan proses pengumpulan data yang benar (menggunakan teknik pengukuran yang </w:t>
      </w:r>
      <w:proofErr w:type="gramStart"/>
      <w:r w:rsidRPr="00587BFA">
        <w:rPr>
          <w:rFonts w:ascii="Arial" w:eastAsiaTheme="minorHAnsi" w:hAnsi="Arial" w:cs="Arial"/>
          <w:sz w:val="22"/>
          <w:szCs w:val="22"/>
        </w:rPr>
        <w:t>sama</w:t>
      </w:r>
      <w:proofErr w:type="gramEnd"/>
      <w:r w:rsidRPr="00587BFA">
        <w:rPr>
          <w:rFonts w:ascii="Arial" w:eastAsiaTheme="minorHAnsi" w:hAnsi="Arial" w:cs="Arial"/>
          <w:sz w:val="22"/>
          <w:szCs w:val="22"/>
        </w:rPr>
        <w:t xml:space="preserve"> oleh dua orang berbeda, yaitu pengumpul data dan validator).</w:t>
      </w:r>
    </w:p>
    <w:p w:rsidR="00D92806" w:rsidRPr="00587BFA" w:rsidRDefault="00D92806" w:rsidP="00EB0A30">
      <w:pPr>
        <w:spacing w:line="360" w:lineRule="auto"/>
        <w:jc w:val="both"/>
        <w:rPr>
          <w:rFonts w:ascii="Arial" w:eastAsiaTheme="minorHAnsi" w:hAnsi="Arial" w:cs="Arial"/>
          <w:sz w:val="22"/>
          <w:szCs w:val="22"/>
        </w:rPr>
      </w:pPr>
      <w:r w:rsidRPr="00587BFA">
        <w:rPr>
          <w:rFonts w:ascii="Arial" w:eastAsiaTheme="minorHAnsi" w:hAnsi="Arial" w:cs="Arial"/>
          <w:sz w:val="22"/>
          <w:szCs w:val="22"/>
        </w:rPr>
        <w:t xml:space="preserve">         </w:t>
      </w:r>
      <w:proofErr w:type="gramStart"/>
      <w:r w:rsidRPr="00587BFA">
        <w:rPr>
          <w:rFonts w:ascii="Arial" w:eastAsiaTheme="minorHAnsi" w:hAnsi="Arial" w:cs="Arial"/>
          <w:sz w:val="22"/>
          <w:szCs w:val="22"/>
        </w:rPr>
        <w:t>Yang dimaksud validasi data dalam panduan ini adalah membandingkan hasil data yang dikumpulkan</w:t>
      </w:r>
      <w:r w:rsidR="00444E5F" w:rsidRPr="00587BFA">
        <w:rPr>
          <w:rFonts w:ascii="Arial" w:eastAsiaTheme="minorHAnsi" w:hAnsi="Arial" w:cs="Arial"/>
          <w:sz w:val="22"/>
          <w:szCs w:val="22"/>
        </w:rPr>
        <w:t xml:space="preserve"> </w:t>
      </w:r>
      <w:r w:rsidRPr="00587BFA">
        <w:rPr>
          <w:rFonts w:ascii="Arial" w:eastAsiaTheme="minorHAnsi" w:hAnsi="Arial" w:cs="Arial"/>
          <w:sz w:val="22"/>
          <w:szCs w:val="22"/>
        </w:rPr>
        <w:t>oleh pengumpul data (orang pertama) dengan hasil data yang dikumpulkan oleh validator (orang kedua).</w:t>
      </w:r>
      <w:proofErr w:type="gramEnd"/>
      <w:r w:rsidRPr="00587BFA">
        <w:rPr>
          <w:rFonts w:ascii="Arial" w:eastAsiaTheme="minorHAnsi" w:hAnsi="Arial" w:cs="Arial"/>
          <w:sz w:val="22"/>
          <w:szCs w:val="22"/>
        </w:rPr>
        <w:t xml:space="preserve"> </w:t>
      </w:r>
      <w:proofErr w:type="gramStart"/>
      <w:r w:rsidRPr="00587BFA">
        <w:rPr>
          <w:rFonts w:ascii="Arial" w:eastAsiaTheme="minorHAnsi" w:hAnsi="Arial" w:cs="Arial"/>
          <w:sz w:val="22"/>
          <w:szCs w:val="22"/>
        </w:rPr>
        <w:t xml:space="preserve">Apabila tingkat keakuratannya </w:t>
      </w:r>
      <w:r w:rsidR="002F7699" w:rsidRPr="00587BFA">
        <w:rPr>
          <w:rFonts w:ascii="Arial" w:eastAsiaTheme="minorHAnsi" w:hAnsi="Arial" w:cs="Arial"/>
          <w:sz w:val="22"/>
          <w:szCs w:val="22"/>
        </w:rPr>
        <w:t>90%, maka data yang dikumpulkan dapat dikatakan akurat (valid).</w:t>
      </w:r>
      <w:proofErr w:type="gramEnd"/>
    </w:p>
    <w:p w:rsidR="002859BF" w:rsidRPr="00587BFA" w:rsidRDefault="002859BF" w:rsidP="00EB0A30">
      <w:pPr>
        <w:spacing w:line="360" w:lineRule="auto"/>
        <w:jc w:val="both"/>
        <w:rPr>
          <w:rFonts w:ascii="Arial" w:eastAsiaTheme="minorHAnsi" w:hAnsi="Arial" w:cs="Arial"/>
          <w:sz w:val="22"/>
          <w:szCs w:val="22"/>
        </w:rPr>
      </w:pPr>
    </w:p>
    <w:p w:rsidR="002859BF" w:rsidRPr="00587BFA" w:rsidRDefault="002859BF" w:rsidP="00EB0A30">
      <w:pPr>
        <w:spacing w:line="360" w:lineRule="auto"/>
        <w:jc w:val="both"/>
        <w:rPr>
          <w:rFonts w:ascii="Arial" w:eastAsiaTheme="minorHAnsi" w:hAnsi="Arial" w:cs="Arial"/>
          <w:sz w:val="22"/>
          <w:szCs w:val="22"/>
        </w:rPr>
      </w:pPr>
    </w:p>
    <w:p w:rsidR="002859BF" w:rsidRPr="00587BFA" w:rsidRDefault="002859BF" w:rsidP="00EB0A30">
      <w:pPr>
        <w:spacing w:line="360" w:lineRule="auto"/>
        <w:jc w:val="both"/>
        <w:rPr>
          <w:rFonts w:ascii="Arial" w:eastAsiaTheme="minorHAnsi" w:hAnsi="Arial" w:cs="Arial"/>
          <w:sz w:val="22"/>
          <w:szCs w:val="22"/>
        </w:rPr>
      </w:pPr>
    </w:p>
    <w:p w:rsidR="002859BF" w:rsidRPr="00587BFA" w:rsidRDefault="002859BF" w:rsidP="00EB0A30">
      <w:pPr>
        <w:spacing w:line="360" w:lineRule="auto"/>
        <w:jc w:val="both"/>
        <w:rPr>
          <w:rFonts w:ascii="Arial" w:eastAsiaTheme="minorHAnsi" w:hAnsi="Arial" w:cs="Arial"/>
          <w:sz w:val="22"/>
          <w:szCs w:val="22"/>
        </w:rPr>
      </w:pPr>
    </w:p>
    <w:p w:rsidR="002859BF" w:rsidRPr="00587BFA" w:rsidRDefault="002859BF" w:rsidP="00EB0A30">
      <w:pPr>
        <w:spacing w:line="360" w:lineRule="auto"/>
        <w:jc w:val="both"/>
        <w:rPr>
          <w:rFonts w:ascii="Arial" w:eastAsiaTheme="minorHAnsi" w:hAnsi="Arial" w:cs="Arial"/>
          <w:sz w:val="22"/>
          <w:szCs w:val="22"/>
        </w:rPr>
      </w:pPr>
    </w:p>
    <w:p w:rsidR="002859BF" w:rsidRPr="00587BFA" w:rsidRDefault="002859BF" w:rsidP="00EB0A30">
      <w:pPr>
        <w:spacing w:line="360" w:lineRule="auto"/>
        <w:jc w:val="both"/>
        <w:rPr>
          <w:rFonts w:ascii="Arial" w:eastAsiaTheme="minorHAnsi" w:hAnsi="Arial" w:cs="Arial"/>
          <w:sz w:val="22"/>
          <w:szCs w:val="22"/>
        </w:rPr>
      </w:pPr>
    </w:p>
    <w:p w:rsidR="002859BF" w:rsidRPr="00587BFA" w:rsidRDefault="002859BF" w:rsidP="00EB0A30">
      <w:pPr>
        <w:spacing w:line="360" w:lineRule="auto"/>
        <w:jc w:val="both"/>
        <w:rPr>
          <w:rFonts w:ascii="Arial" w:eastAsiaTheme="minorHAnsi" w:hAnsi="Arial" w:cs="Arial"/>
          <w:sz w:val="22"/>
          <w:szCs w:val="22"/>
        </w:rPr>
      </w:pPr>
    </w:p>
    <w:p w:rsidR="002859BF" w:rsidRPr="00587BFA" w:rsidRDefault="002859BF" w:rsidP="00EB0A30">
      <w:pPr>
        <w:spacing w:line="360" w:lineRule="auto"/>
        <w:jc w:val="both"/>
        <w:rPr>
          <w:rFonts w:ascii="Arial" w:eastAsiaTheme="minorHAnsi" w:hAnsi="Arial" w:cs="Arial"/>
          <w:sz w:val="22"/>
          <w:szCs w:val="22"/>
        </w:rPr>
      </w:pPr>
    </w:p>
    <w:p w:rsidR="00CF7573" w:rsidRPr="00587BFA" w:rsidRDefault="00CF7573" w:rsidP="00EB0A30">
      <w:pPr>
        <w:spacing w:line="360" w:lineRule="auto"/>
        <w:jc w:val="both"/>
        <w:rPr>
          <w:rFonts w:ascii="Arial" w:eastAsiaTheme="minorHAnsi" w:hAnsi="Arial" w:cs="Arial"/>
          <w:sz w:val="22"/>
          <w:szCs w:val="22"/>
        </w:rPr>
      </w:pPr>
    </w:p>
    <w:p w:rsidR="00CF7573" w:rsidRPr="00587BFA" w:rsidRDefault="00CF7573" w:rsidP="00EB0A30">
      <w:pPr>
        <w:spacing w:line="360" w:lineRule="auto"/>
        <w:jc w:val="both"/>
        <w:rPr>
          <w:rFonts w:ascii="Arial" w:eastAsiaTheme="minorHAnsi" w:hAnsi="Arial" w:cs="Arial"/>
          <w:sz w:val="22"/>
          <w:szCs w:val="22"/>
        </w:rPr>
      </w:pPr>
    </w:p>
    <w:p w:rsidR="00CF7573" w:rsidRPr="00587BFA" w:rsidRDefault="00CF7573" w:rsidP="00EB0A30">
      <w:pPr>
        <w:spacing w:line="360" w:lineRule="auto"/>
        <w:jc w:val="both"/>
        <w:rPr>
          <w:rFonts w:ascii="Arial" w:eastAsiaTheme="minorHAnsi" w:hAnsi="Arial" w:cs="Arial"/>
          <w:sz w:val="22"/>
          <w:szCs w:val="22"/>
        </w:rPr>
      </w:pPr>
    </w:p>
    <w:p w:rsidR="00CF7573" w:rsidRPr="00587BFA" w:rsidRDefault="00CF7573" w:rsidP="00EB0A30">
      <w:pPr>
        <w:spacing w:line="360" w:lineRule="auto"/>
        <w:jc w:val="both"/>
        <w:rPr>
          <w:rFonts w:ascii="Arial" w:eastAsiaTheme="minorHAnsi" w:hAnsi="Arial" w:cs="Arial"/>
          <w:sz w:val="22"/>
          <w:szCs w:val="22"/>
        </w:rPr>
      </w:pPr>
    </w:p>
    <w:p w:rsidR="002859BF" w:rsidRDefault="002859BF" w:rsidP="00EB0A30">
      <w:pPr>
        <w:spacing w:line="360" w:lineRule="auto"/>
        <w:jc w:val="both"/>
        <w:rPr>
          <w:rFonts w:ascii="Arial" w:eastAsiaTheme="minorHAnsi" w:hAnsi="Arial" w:cs="Arial"/>
          <w:sz w:val="22"/>
          <w:szCs w:val="22"/>
        </w:rPr>
      </w:pPr>
    </w:p>
    <w:p w:rsidR="005335C2" w:rsidRDefault="005335C2" w:rsidP="00EB0A30">
      <w:pPr>
        <w:spacing w:line="360" w:lineRule="auto"/>
        <w:jc w:val="both"/>
        <w:rPr>
          <w:rFonts w:ascii="Arial" w:eastAsiaTheme="minorHAnsi" w:hAnsi="Arial" w:cs="Arial"/>
          <w:sz w:val="22"/>
          <w:szCs w:val="22"/>
        </w:rPr>
      </w:pPr>
    </w:p>
    <w:p w:rsidR="005335C2" w:rsidRDefault="005335C2" w:rsidP="00EB0A30">
      <w:pPr>
        <w:spacing w:line="360" w:lineRule="auto"/>
        <w:jc w:val="both"/>
        <w:rPr>
          <w:rFonts w:ascii="Arial" w:eastAsiaTheme="minorHAnsi" w:hAnsi="Arial" w:cs="Arial"/>
          <w:sz w:val="22"/>
          <w:szCs w:val="22"/>
        </w:rPr>
      </w:pPr>
    </w:p>
    <w:p w:rsidR="005335C2" w:rsidRPr="00587BFA" w:rsidRDefault="005335C2" w:rsidP="00EB0A30">
      <w:pPr>
        <w:spacing w:line="360" w:lineRule="auto"/>
        <w:jc w:val="both"/>
        <w:rPr>
          <w:rFonts w:ascii="Arial" w:eastAsiaTheme="minorHAnsi" w:hAnsi="Arial" w:cs="Arial"/>
          <w:sz w:val="22"/>
          <w:szCs w:val="22"/>
        </w:rPr>
      </w:pPr>
    </w:p>
    <w:p w:rsidR="00F3586E" w:rsidRPr="00587BFA" w:rsidRDefault="00F3586E" w:rsidP="00F3586E">
      <w:pPr>
        <w:widowControl w:val="0"/>
        <w:tabs>
          <w:tab w:val="left" w:pos="2694"/>
        </w:tabs>
        <w:autoSpaceDE w:val="0"/>
        <w:autoSpaceDN w:val="0"/>
        <w:adjustRightInd w:val="0"/>
        <w:spacing w:after="120" w:line="276" w:lineRule="auto"/>
        <w:ind w:left="1500"/>
        <w:contextualSpacing/>
        <w:jc w:val="both"/>
        <w:rPr>
          <w:rFonts w:ascii="Arial" w:eastAsiaTheme="minorHAnsi" w:hAnsi="Arial" w:cs="Arial"/>
          <w:sz w:val="22"/>
          <w:szCs w:val="22"/>
          <w:lang w:val="id-ID"/>
        </w:rPr>
      </w:pPr>
    </w:p>
    <w:p w:rsidR="00DF22F2" w:rsidRPr="00587BFA" w:rsidRDefault="00DF22F2" w:rsidP="00DF22F2">
      <w:pPr>
        <w:spacing w:line="360" w:lineRule="auto"/>
        <w:jc w:val="center"/>
        <w:rPr>
          <w:rFonts w:ascii="Arial" w:eastAsiaTheme="minorHAnsi" w:hAnsi="Arial" w:cs="Arial"/>
          <w:sz w:val="22"/>
          <w:szCs w:val="22"/>
        </w:rPr>
      </w:pPr>
      <w:r w:rsidRPr="00587BFA">
        <w:rPr>
          <w:rFonts w:ascii="Arial" w:eastAsiaTheme="minorHAnsi" w:hAnsi="Arial" w:cs="Arial"/>
          <w:sz w:val="22"/>
          <w:szCs w:val="22"/>
        </w:rPr>
        <w:lastRenderedPageBreak/>
        <w:t>BAB II</w:t>
      </w:r>
    </w:p>
    <w:p w:rsidR="00DF22F2" w:rsidRPr="00587BFA" w:rsidRDefault="00DF22F2" w:rsidP="00DF22F2">
      <w:pPr>
        <w:spacing w:line="360" w:lineRule="auto"/>
        <w:jc w:val="center"/>
        <w:rPr>
          <w:rFonts w:ascii="Arial" w:eastAsiaTheme="minorHAnsi" w:hAnsi="Arial" w:cs="Arial"/>
          <w:sz w:val="22"/>
          <w:szCs w:val="22"/>
        </w:rPr>
      </w:pPr>
      <w:r w:rsidRPr="00587BFA">
        <w:rPr>
          <w:rFonts w:ascii="Arial" w:eastAsiaTheme="minorHAnsi" w:hAnsi="Arial" w:cs="Arial"/>
          <w:sz w:val="22"/>
          <w:szCs w:val="22"/>
        </w:rPr>
        <w:t>RUANG LINGKUP</w:t>
      </w:r>
    </w:p>
    <w:p w:rsidR="00DF22F2" w:rsidRPr="00587BFA" w:rsidRDefault="00DF22F2" w:rsidP="00DF22F2">
      <w:pPr>
        <w:spacing w:line="360" w:lineRule="auto"/>
        <w:jc w:val="center"/>
        <w:rPr>
          <w:rFonts w:ascii="Arial" w:eastAsiaTheme="minorHAnsi" w:hAnsi="Arial" w:cs="Arial"/>
          <w:sz w:val="22"/>
          <w:szCs w:val="22"/>
        </w:rPr>
      </w:pPr>
    </w:p>
    <w:p w:rsidR="00444E5F" w:rsidRPr="00587BFA" w:rsidRDefault="00EA6BE4" w:rsidP="00DF22F2">
      <w:pPr>
        <w:spacing w:line="360" w:lineRule="auto"/>
        <w:jc w:val="both"/>
        <w:rPr>
          <w:rFonts w:ascii="Arial" w:eastAsiaTheme="minorHAnsi" w:hAnsi="Arial" w:cs="Arial"/>
          <w:sz w:val="22"/>
          <w:szCs w:val="22"/>
        </w:rPr>
      </w:pPr>
      <w:r w:rsidRPr="00587BFA">
        <w:rPr>
          <w:rFonts w:ascii="Arial" w:eastAsiaTheme="minorHAnsi" w:hAnsi="Arial" w:cs="Arial"/>
          <w:sz w:val="22"/>
          <w:szCs w:val="22"/>
        </w:rPr>
        <w:t>Ruang lingkup dari v</w:t>
      </w:r>
      <w:r w:rsidR="00DF22F2" w:rsidRPr="00587BFA">
        <w:rPr>
          <w:rFonts w:ascii="Arial" w:eastAsiaTheme="minorHAnsi" w:hAnsi="Arial" w:cs="Arial"/>
          <w:sz w:val="22"/>
          <w:szCs w:val="22"/>
        </w:rPr>
        <w:t xml:space="preserve">alidasi data </w:t>
      </w:r>
      <w:proofErr w:type="gramStart"/>
      <w:r w:rsidR="00DF22F2" w:rsidRPr="00587BFA">
        <w:rPr>
          <w:rFonts w:ascii="Arial" w:eastAsiaTheme="minorHAnsi" w:hAnsi="Arial" w:cs="Arial"/>
          <w:sz w:val="22"/>
          <w:szCs w:val="22"/>
        </w:rPr>
        <w:t xml:space="preserve">meliputi </w:t>
      </w:r>
      <w:r w:rsidRPr="00587BFA">
        <w:rPr>
          <w:rFonts w:ascii="Arial" w:eastAsiaTheme="minorHAnsi" w:hAnsi="Arial" w:cs="Arial"/>
          <w:sz w:val="22"/>
          <w:szCs w:val="22"/>
        </w:rPr>
        <w:t>:</w:t>
      </w:r>
      <w:proofErr w:type="gramEnd"/>
    </w:p>
    <w:p w:rsidR="007D1A47" w:rsidRPr="00587BFA" w:rsidRDefault="007D1A47" w:rsidP="00DF22F2">
      <w:pPr>
        <w:spacing w:line="360" w:lineRule="auto"/>
        <w:jc w:val="both"/>
        <w:rPr>
          <w:rFonts w:ascii="Arial" w:eastAsiaTheme="minorHAnsi" w:hAnsi="Arial" w:cs="Arial"/>
          <w:sz w:val="22"/>
          <w:szCs w:val="22"/>
        </w:rPr>
      </w:pPr>
    </w:p>
    <w:tbl>
      <w:tblPr>
        <w:tblStyle w:val="TableGrid"/>
        <w:tblW w:w="0" w:type="auto"/>
        <w:tblLook w:val="04A0" w:firstRow="1" w:lastRow="0" w:firstColumn="1" w:lastColumn="0" w:noHBand="0" w:noVBand="1"/>
      </w:tblPr>
      <w:tblGrid>
        <w:gridCol w:w="817"/>
        <w:gridCol w:w="3544"/>
        <w:gridCol w:w="4927"/>
      </w:tblGrid>
      <w:tr w:rsidR="00EA6BE4" w:rsidRPr="00587BFA" w:rsidTr="00CC0635">
        <w:tc>
          <w:tcPr>
            <w:tcW w:w="817" w:type="dxa"/>
          </w:tcPr>
          <w:p w:rsidR="00EA6BE4" w:rsidRPr="00587BFA" w:rsidRDefault="00CC0635" w:rsidP="005335C2">
            <w:pPr>
              <w:spacing w:before="60" w:line="360" w:lineRule="auto"/>
              <w:jc w:val="center"/>
              <w:rPr>
                <w:rFonts w:ascii="Arial" w:eastAsiaTheme="minorHAnsi" w:hAnsi="Arial" w:cs="Arial"/>
                <w:sz w:val="22"/>
                <w:szCs w:val="22"/>
              </w:rPr>
            </w:pPr>
            <w:r w:rsidRPr="00587BFA">
              <w:rPr>
                <w:rFonts w:ascii="Arial" w:eastAsiaTheme="minorHAnsi" w:hAnsi="Arial" w:cs="Arial"/>
                <w:sz w:val="22"/>
                <w:szCs w:val="22"/>
              </w:rPr>
              <w:t>No.</w:t>
            </w:r>
          </w:p>
        </w:tc>
        <w:tc>
          <w:tcPr>
            <w:tcW w:w="3544" w:type="dxa"/>
          </w:tcPr>
          <w:p w:rsidR="00EA6BE4" w:rsidRPr="00587BFA" w:rsidRDefault="00CC0635" w:rsidP="005335C2">
            <w:pPr>
              <w:spacing w:before="60" w:line="360" w:lineRule="auto"/>
              <w:jc w:val="center"/>
              <w:rPr>
                <w:rFonts w:ascii="Arial" w:eastAsiaTheme="minorHAnsi" w:hAnsi="Arial" w:cs="Arial"/>
                <w:sz w:val="22"/>
                <w:szCs w:val="22"/>
              </w:rPr>
            </w:pPr>
            <w:r w:rsidRPr="00587BFA">
              <w:rPr>
                <w:rFonts w:ascii="Arial" w:eastAsiaTheme="minorHAnsi" w:hAnsi="Arial" w:cs="Arial"/>
                <w:sz w:val="22"/>
                <w:szCs w:val="22"/>
              </w:rPr>
              <w:t>DATA INDIKATOR</w:t>
            </w:r>
          </w:p>
        </w:tc>
        <w:tc>
          <w:tcPr>
            <w:tcW w:w="4927" w:type="dxa"/>
          </w:tcPr>
          <w:p w:rsidR="00EA6BE4" w:rsidRPr="00587BFA" w:rsidRDefault="00CC0635" w:rsidP="005335C2">
            <w:pPr>
              <w:spacing w:before="60" w:line="360" w:lineRule="auto"/>
              <w:jc w:val="center"/>
              <w:rPr>
                <w:rFonts w:ascii="Arial" w:eastAsiaTheme="minorHAnsi" w:hAnsi="Arial" w:cs="Arial"/>
                <w:sz w:val="22"/>
                <w:szCs w:val="22"/>
              </w:rPr>
            </w:pPr>
            <w:r w:rsidRPr="00587BFA">
              <w:rPr>
                <w:rFonts w:ascii="Arial" w:eastAsiaTheme="minorHAnsi" w:hAnsi="Arial" w:cs="Arial"/>
                <w:sz w:val="22"/>
                <w:szCs w:val="22"/>
              </w:rPr>
              <w:t>VALIDASI DATA</w:t>
            </w:r>
          </w:p>
        </w:tc>
      </w:tr>
      <w:tr w:rsidR="00EA6BE4" w:rsidRPr="00587BFA" w:rsidTr="00CC0635">
        <w:tc>
          <w:tcPr>
            <w:tcW w:w="817" w:type="dxa"/>
          </w:tcPr>
          <w:p w:rsidR="00EA6BE4" w:rsidRPr="00587BFA" w:rsidRDefault="00CC0635" w:rsidP="005335C2">
            <w:pPr>
              <w:spacing w:before="60" w:line="360" w:lineRule="auto"/>
              <w:jc w:val="center"/>
              <w:rPr>
                <w:rFonts w:ascii="Arial" w:eastAsiaTheme="minorHAnsi" w:hAnsi="Arial" w:cs="Arial"/>
                <w:sz w:val="22"/>
                <w:szCs w:val="22"/>
              </w:rPr>
            </w:pPr>
            <w:r w:rsidRPr="00587BFA">
              <w:rPr>
                <w:rFonts w:ascii="Arial" w:eastAsiaTheme="minorHAnsi" w:hAnsi="Arial" w:cs="Arial"/>
                <w:sz w:val="22"/>
                <w:szCs w:val="22"/>
              </w:rPr>
              <w:t>1.</w:t>
            </w:r>
          </w:p>
        </w:tc>
        <w:tc>
          <w:tcPr>
            <w:tcW w:w="3544" w:type="dxa"/>
          </w:tcPr>
          <w:p w:rsidR="00EA6BE4" w:rsidRPr="00587BFA" w:rsidRDefault="00CC0635" w:rsidP="005335C2">
            <w:pPr>
              <w:spacing w:before="60" w:line="360" w:lineRule="auto"/>
              <w:jc w:val="both"/>
              <w:rPr>
                <w:rFonts w:ascii="Arial" w:eastAsiaTheme="minorHAnsi" w:hAnsi="Arial" w:cs="Arial"/>
                <w:sz w:val="22"/>
                <w:szCs w:val="22"/>
              </w:rPr>
            </w:pPr>
            <w:r w:rsidRPr="00587BFA">
              <w:rPr>
                <w:rFonts w:ascii="Arial" w:eastAsiaTheme="minorHAnsi" w:hAnsi="Arial" w:cs="Arial"/>
                <w:sz w:val="22"/>
                <w:szCs w:val="22"/>
              </w:rPr>
              <w:t>Data Indikator Mutu Nasional</w:t>
            </w:r>
          </w:p>
        </w:tc>
        <w:tc>
          <w:tcPr>
            <w:tcW w:w="4927" w:type="dxa"/>
          </w:tcPr>
          <w:p w:rsidR="00EA6BE4" w:rsidRPr="00587BFA" w:rsidRDefault="00CC0635" w:rsidP="005335C2">
            <w:pPr>
              <w:spacing w:before="60" w:line="360" w:lineRule="auto"/>
              <w:jc w:val="both"/>
              <w:rPr>
                <w:rFonts w:ascii="Arial" w:eastAsiaTheme="minorHAnsi" w:hAnsi="Arial" w:cs="Arial"/>
                <w:sz w:val="22"/>
                <w:szCs w:val="22"/>
              </w:rPr>
            </w:pPr>
            <w:r w:rsidRPr="00587BFA">
              <w:rPr>
                <w:rFonts w:ascii="Arial" w:eastAsiaTheme="minorHAnsi" w:hAnsi="Arial" w:cs="Arial"/>
                <w:sz w:val="22"/>
                <w:szCs w:val="22"/>
              </w:rPr>
              <w:t>Komite PMKP melakukan validasi data hanya untuk IAK baru dan data yang akan dipublikasikan</w:t>
            </w:r>
          </w:p>
        </w:tc>
      </w:tr>
      <w:tr w:rsidR="00CC0635" w:rsidRPr="00587BFA" w:rsidTr="00CC0635">
        <w:tc>
          <w:tcPr>
            <w:tcW w:w="817" w:type="dxa"/>
          </w:tcPr>
          <w:p w:rsidR="00CC0635" w:rsidRPr="00587BFA" w:rsidRDefault="00CC0635" w:rsidP="005335C2">
            <w:pPr>
              <w:spacing w:before="60" w:line="360" w:lineRule="auto"/>
              <w:jc w:val="center"/>
              <w:rPr>
                <w:rFonts w:ascii="Arial" w:eastAsiaTheme="minorHAnsi" w:hAnsi="Arial" w:cs="Arial"/>
                <w:sz w:val="22"/>
                <w:szCs w:val="22"/>
              </w:rPr>
            </w:pPr>
            <w:r w:rsidRPr="00587BFA">
              <w:rPr>
                <w:rFonts w:ascii="Arial" w:eastAsiaTheme="minorHAnsi" w:hAnsi="Arial" w:cs="Arial"/>
                <w:sz w:val="22"/>
                <w:szCs w:val="22"/>
              </w:rPr>
              <w:t>2.</w:t>
            </w:r>
          </w:p>
        </w:tc>
        <w:tc>
          <w:tcPr>
            <w:tcW w:w="3544" w:type="dxa"/>
          </w:tcPr>
          <w:p w:rsidR="00CC0635" w:rsidRPr="00587BFA" w:rsidRDefault="00CC0635" w:rsidP="005335C2">
            <w:pPr>
              <w:spacing w:before="60" w:line="360" w:lineRule="auto"/>
              <w:jc w:val="both"/>
              <w:rPr>
                <w:rFonts w:ascii="Arial" w:eastAsiaTheme="minorHAnsi" w:hAnsi="Arial" w:cs="Arial"/>
                <w:sz w:val="22"/>
                <w:szCs w:val="22"/>
              </w:rPr>
            </w:pPr>
            <w:r w:rsidRPr="00587BFA">
              <w:rPr>
                <w:rFonts w:ascii="Arial" w:eastAsiaTheme="minorHAnsi" w:hAnsi="Arial" w:cs="Arial"/>
                <w:sz w:val="22"/>
                <w:szCs w:val="22"/>
              </w:rPr>
              <w:t>Data Indikator Mutu Prioritas</w:t>
            </w:r>
          </w:p>
        </w:tc>
        <w:tc>
          <w:tcPr>
            <w:tcW w:w="4927" w:type="dxa"/>
          </w:tcPr>
          <w:p w:rsidR="00CC0635" w:rsidRPr="00587BFA" w:rsidRDefault="00CC0635" w:rsidP="005335C2">
            <w:pPr>
              <w:spacing w:before="60" w:line="360" w:lineRule="auto"/>
              <w:jc w:val="both"/>
              <w:rPr>
                <w:rFonts w:ascii="Arial" w:eastAsiaTheme="minorHAnsi" w:hAnsi="Arial" w:cs="Arial"/>
                <w:sz w:val="22"/>
                <w:szCs w:val="22"/>
              </w:rPr>
            </w:pPr>
            <w:r w:rsidRPr="00587BFA">
              <w:rPr>
                <w:rFonts w:ascii="Arial" w:eastAsiaTheme="minorHAnsi" w:hAnsi="Arial" w:cs="Arial"/>
                <w:sz w:val="22"/>
                <w:szCs w:val="22"/>
              </w:rPr>
              <w:t>Komite PMKP melakukan validasi data hanya untuk IAK baru dan data yang akan dipublikasikan</w:t>
            </w:r>
          </w:p>
        </w:tc>
      </w:tr>
      <w:tr w:rsidR="00CC0635" w:rsidRPr="00587BFA" w:rsidTr="00CC0635">
        <w:tc>
          <w:tcPr>
            <w:tcW w:w="817" w:type="dxa"/>
          </w:tcPr>
          <w:p w:rsidR="00CC0635" w:rsidRPr="00587BFA" w:rsidRDefault="00CC0635" w:rsidP="005335C2">
            <w:pPr>
              <w:spacing w:before="60" w:line="360" w:lineRule="auto"/>
              <w:jc w:val="center"/>
              <w:rPr>
                <w:rFonts w:ascii="Arial" w:eastAsiaTheme="minorHAnsi" w:hAnsi="Arial" w:cs="Arial"/>
                <w:sz w:val="22"/>
                <w:szCs w:val="22"/>
              </w:rPr>
            </w:pPr>
            <w:r w:rsidRPr="00587BFA">
              <w:rPr>
                <w:rFonts w:ascii="Arial" w:eastAsiaTheme="minorHAnsi" w:hAnsi="Arial" w:cs="Arial"/>
                <w:sz w:val="22"/>
                <w:szCs w:val="22"/>
              </w:rPr>
              <w:t>3.</w:t>
            </w:r>
          </w:p>
        </w:tc>
        <w:tc>
          <w:tcPr>
            <w:tcW w:w="3544" w:type="dxa"/>
          </w:tcPr>
          <w:p w:rsidR="00CC0635" w:rsidRPr="00587BFA" w:rsidRDefault="00CC0635" w:rsidP="005335C2">
            <w:pPr>
              <w:spacing w:before="60" w:line="360" w:lineRule="auto"/>
              <w:jc w:val="both"/>
              <w:rPr>
                <w:rFonts w:ascii="Arial" w:eastAsiaTheme="minorHAnsi" w:hAnsi="Arial" w:cs="Arial"/>
                <w:sz w:val="22"/>
                <w:szCs w:val="22"/>
              </w:rPr>
            </w:pPr>
            <w:r w:rsidRPr="00587BFA">
              <w:rPr>
                <w:rFonts w:ascii="Arial" w:eastAsiaTheme="minorHAnsi" w:hAnsi="Arial" w:cs="Arial"/>
                <w:sz w:val="22"/>
                <w:szCs w:val="22"/>
              </w:rPr>
              <w:t>Data Indikator Mutu Unit</w:t>
            </w:r>
          </w:p>
        </w:tc>
        <w:tc>
          <w:tcPr>
            <w:tcW w:w="4927" w:type="dxa"/>
          </w:tcPr>
          <w:p w:rsidR="00CC0635" w:rsidRPr="00587BFA" w:rsidRDefault="00CC0635" w:rsidP="005335C2">
            <w:pPr>
              <w:spacing w:before="60" w:line="360" w:lineRule="auto"/>
              <w:jc w:val="both"/>
              <w:rPr>
                <w:rFonts w:ascii="Arial" w:eastAsiaTheme="minorHAnsi" w:hAnsi="Arial" w:cs="Arial"/>
                <w:sz w:val="22"/>
                <w:szCs w:val="22"/>
              </w:rPr>
            </w:pPr>
            <w:r w:rsidRPr="00587BFA">
              <w:rPr>
                <w:rFonts w:ascii="Arial" w:eastAsiaTheme="minorHAnsi" w:hAnsi="Arial" w:cs="Arial"/>
                <w:sz w:val="22"/>
                <w:szCs w:val="22"/>
              </w:rPr>
              <w:t>Komite PMKP melakukan validasi data hanya untuk IAK baru dan data yang akan dipublikasikan</w:t>
            </w:r>
          </w:p>
        </w:tc>
      </w:tr>
      <w:tr w:rsidR="00CC0635" w:rsidRPr="00587BFA" w:rsidTr="00CC0635">
        <w:tc>
          <w:tcPr>
            <w:tcW w:w="817" w:type="dxa"/>
          </w:tcPr>
          <w:p w:rsidR="00CC0635" w:rsidRPr="00587BFA" w:rsidRDefault="00CC0635" w:rsidP="005335C2">
            <w:pPr>
              <w:spacing w:before="60" w:line="360" w:lineRule="auto"/>
              <w:jc w:val="center"/>
              <w:rPr>
                <w:rFonts w:ascii="Arial" w:eastAsiaTheme="minorHAnsi" w:hAnsi="Arial" w:cs="Arial"/>
                <w:sz w:val="22"/>
                <w:szCs w:val="22"/>
              </w:rPr>
            </w:pPr>
            <w:r w:rsidRPr="00587BFA">
              <w:rPr>
                <w:rFonts w:ascii="Arial" w:eastAsiaTheme="minorHAnsi" w:hAnsi="Arial" w:cs="Arial"/>
                <w:sz w:val="22"/>
                <w:szCs w:val="22"/>
              </w:rPr>
              <w:t xml:space="preserve">4. </w:t>
            </w:r>
          </w:p>
        </w:tc>
        <w:tc>
          <w:tcPr>
            <w:tcW w:w="3544" w:type="dxa"/>
          </w:tcPr>
          <w:p w:rsidR="00CC0635" w:rsidRPr="00587BFA" w:rsidRDefault="00CC0635" w:rsidP="005335C2">
            <w:pPr>
              <w:spacing w:before="60" w:line="360" w:lineRule="auto"/>
              <w:jc w:val="both"/>
              <w:rPr>
                <w:rFonts w:ascii="Arial" w:eastAsiaTheme="minorHAnsi" w:hAnsi="Arial" w:cs="Arial"/>
                <w:sz w:val="22"/>
                <w:szCs w:val="22"/>
              </w:rPr>
            </w:pPr>
            <w:r w:rsidRPr="00587BFA">
              <w:rPr>
                <w:rFonts w:ascii="Arial" w:eastAsiaTheme="minorHAnsi" w:hAnsi="Arial" w:cs="Arial"/>
                <w:sz w:val="22"/>
                <w:szCs w:val="22"/>
              </w:rPr>
              <w:t>Data Indikator Mutu Ponek</w:t>
            </w:r>
          </w:p>
        </w:tc>
        <w:tc>
          <w:tcPr>
            <w:tcW w:w="4927" w:type="dxa"/>
          </w:tcPr>
          <w:p w:rsidR="00CC0635" w:rsidRPr="00587BFA" w:rsidRDefault="00CC0635" w:rsidP="005335C2">
            <w:pPr>
              <w:spacing w:before="60" w:line="360" w:lineRule="auto"/>
              <w:jc w:val="both"/>
              <w:rPr>
                <w:rFonts w:ascii="Arial" w:eastAsiaTheme="minorHAnsi" w:hAnsi="Arial" w:cs="Arial"/>
                <w:sz w:val="22"/>
                <w:szCs w:val="22"/>
              </w:rPr>
            </w:pPr>
            <w:r w:rsidRPr="00587BFA">
              <w:rPr>
                <w:rFonts w:ascii="Arial" w:eastAsiaTheme="minorHAnsi" w:hAnsi="Arial" w:cs="Arial"/>
                <w:sz w:val="22"/>
                <w:szCs w:val="22"/>
              </w:rPr>
              <w:t>Komite PMKP melakukan validasi data hanya untuk IAK baru dan data yang akan dipublikasikan</w:t>
            </w:r>
          </w:p>
        </w:tc>
      </w:tr>
      <w:tr w:rsidR="00CC0635" w:rsidRPr="00587BFA" w:rsidTr="00CC0635">
        <w:tc>
          <w:tcPr>
            <w:tcW w:w="817" w:type="dxa"/>
          </w:tcPr>
          <w:p w:rsidR="00CC0635" w:rsidRPr="00587BFA" w:rsidRDefault="00CC0635" w:rsidP="005335C2">
            <w:pPr>
              <w:spacing w:before="60" w:line="360" w:lineRule="auto"/>
              <w:jc w:val="center"/>
              <w:rPr>
                <w:rFonts w:ascii="Arial" w:eastAsiaTheme="minorHAnsi" w:hAnsi="Arial" w:cs="Arial"/>
                <w:sz w:val="22"/>
                <w:szCs w:val="22"/>
              </w:rPr>
            </w:pPr>
            <w:r w:rsidRPr="00587BFA">
              <w:rPr>
                <w:rFonts w:ascii="Arial" w:eastAsiaTheme="minorHAnsi" w:hAnsi="Arial" w:cs="Arial"/>
                <w:sz w:val="22"/>
                <w:szCs w:val="22"/>
              </w:rPr>
              <w:t>5.</w:t>
            </w:r>
          </w:p>
        </w:tc>
        <w:tc>
          <w:tcPr>
            <w:tcW w:w="3544" w:type="dxa"/>
          </w:tcPr>
          <w:p w:rsidR="00CC0635" w:rsidRPr="00587BFA" w:rsidRDefault="00CC0635" w:rsidP="005335C2">
            <w:pPr>
              <w:spacing w:before="60" w:line="360" w:lineRule="auto"/>
              <w:jc w:val="both"/>
              <w:rPr>
                <w:rFonts w:ascii="Arial" w:eastAsiaTheme="minorHAnsi" w:hAnsi="Arial" w:cs="Arial"/>
                <w:sz w:val="22"/>
                <w:szCs w:val="22"/>
              </w:rPr>
            </w:pPr>
            <w:r w:rsidRPr="00587BFA">
              <w:rPr>
                <w:rFonts w:ascii="Arial" w:eastAsiaTheme="minorHAnsi" w:hAnsi="Arial" w:cs="Arial"/>
                <w:sz w:val="22"/>
                <w:szCs w:val="22"/>
              </w:rPr>
              <w:t>Data Indikator Mutu PAB</w:t>
            </w:r>
          </w:p>
        </w:tc>
        <w:tc>
          <w:tcPr>
            <w:tcW w:w="4927" w:type="dxa"/>
          </w:tcPr>
          <w:p w:rsidR="00CC0635" w:rsidRPr="00587BFA" w:rsidRDefault="00CC0635" w:rsidP="005335C2">
            <w:pPr>
              <w:spacing w:before="60" w:line="360" w:lineRule="auto"/>
              <w:jc w:val="both"/>
              <w:rPr>
                <w:rFonts w:ascii="Arial" w:eastAsiaTheme="minorHAnsi" w:hAnsi="Arial" w:cs="Arial"/>
                <w:sz w:val="22"/>
                <w:szCs w:val="22"/>
              </w:rPr>
            </w:pPr>
            <w:r w:rsidRPr="00587BFA">
              <w:rPr>
                <w:rFonts w:ascii="Arial" w:eastAsiaTheme="minorHAnsi" w:hAnsi="Arial" w:cs="Arial"/>
                <w:sz w:val="22"/>
                <w:szCs w:val="22"/>
              </w:rPr>
              <w:t>Komite PMKP melakukan validasi data hanya untuk IAK baru dan data yang akan dipublikasikan</w:t>
            </w:r>
          </w:p>
        </w:tc>
      </w:tr>
      <w:tr w:rsidR="00CC0635" w:rsidRPr="00587BFA" w:rsidTr="00CC0635">
        <w:tc>
          <w:tcPr>
            <w:tcW w:w="817" w:type="dxa"/>
          </w:tcPr>
          <w:p w:rsidR="00CC0635" w:rsidRPr="00587BFA" w:rsidRDefault="00CC0635" w:rsidP="005335C2">
            <w:pPr>
              <w:spacing w:before="60" w:line="360" w:lineRule="auto"/>
              <w:jc w:val="center"/>
              <w:rPr>
                <w:rFonts w:ascii="Arial" w:eastAsiaTheme="minorHAnsi" w:hAnsi="Arial" w:cs="Arial"/>
                <w:sz w:val="22"/>
                <w:szCs w:val="22"/>
              </w:rPr>
            </w:pPr>
            <w:r w:rsidRPr="00587BFA">
              <w:rPr>
                <w:rFonts w:ascii="Arial" w:eastAsiaTheme="minorHAnsi" w:hAnsi="Arial" w:cs="Arial"/>
                <w:sz w:val="22"/>
                <w:szCs w:val="22"/>
              </w:rPr>
              <w:t>6.</w:t>
            </w:r>
          </w:p>
        </w:tc>
        <w:tc>
          <w:tcPr>
            <w:tcW w:w="3544" w:type="dxa"/>
          </w:tcPr>
          <w:p w:rsidR="00CC0635" w:rsidRPr="00587BFA" w:rsidRDefault="00CC0635" w:rsidP="005335C2">
            <w:pPr>
              <w:spacing w:before="60" w:line="360" w:lineRule="auto"/>
              <w:jc w:val="both"/>
              <w:rPr>
                <w:rFonts w:ascii="Arial" w:eastAsiaTheme="minorHAnsi" w:hAnsi="Arial" w:cs="Arial"/>
                <w:sz w:val="22"/>
                <w:szCs w:val="22"/>
              </w:rPr>
            </w:pPr>
            <w:r w:rsidRPr="00587BFA">
              <w:rPr>
                <w:rFonts w:ascii="Arial" w:eastAsiaTheme="minorHAnsi" w:hAnsi="Arial" w:cs="Arial"/>
                <w:sz w:val="22"/>
                <w:szCs w:val="22"/>
              </w:rPr>
              <w:t>Data Hasil Surveillance</w:t>
            </w:r>
          </w:p>
        </w:tc>
        <w:tc>
          <w:tcPr>
            <w:tcW w:w="4927" w:type="dxa"/>
          </w:tcPr>
          <w:p w:rsidR="00CC0635" w:rsidRPr="00587BFA" w:rsidRDefault="00CC0635" w:rsidP="005335C2">
            <w:pPr>
              <w:spacing w:before="60" w:line="360" w:lineRule="auto"/>
              <w:jc w:val="both"/>
              <w:rPr>
                <w:rFonts w:ascii="Arial" w:eastAsiaTheme="minorHAnsi" w:hAnsi="Arial" w:cs="Arial"/>
                <w:sz w:val="22"/>
                <w:szCs w:val="22"/>
              </w:rPr>
            </w:pPr>
            <w:r w:rsidRPr="00587BFA">
              <w:rPr>
                <w:rFonts w:ascii="Arial" w:eastAsiaTheme="minorHAnsi" w:hAnsi="Arial" w:cs="Arial"/>
                <w:sz w:val="22"/>
                <w:szCs w:val="22"/>
              </w:rPr>
              <w:t>Tidak perlu validasi data</w:t>
            </w:r>
          </w:p>
        </w:tc>
      </w:tr>
      <w:tr w:rsidR="00CC0635" w:rsidRPr="00587BFA" w:rsidTr="00CC0635">
        <w:tc>
          <w:tcPr>
            <w:tcW w:w="817" w:type="dxa"/>
          </w:tcPr>
          <w:p w:rsidR="00CC0635" w:rsidRPr="00587BFA" w:rsidRDefault="00CC0635" w:rsidP="005335C2">
            <w:pPr>
              <w:spacing w:before="60" w:line="360" w:lineRule="auto"/>
              <w:jc w:val="center"/>
              <w:rPr>
                <w:rFonts w:ascii="Arial" w:eastAsiaTheme="minorHAnsi" w:hAnsi="Arial" w:cs="Arial"/>
                <w:sz w:val="22"/>
                <w:szCs w:val="22"/>
              </w:rPr>
            </w:pPr>
            <w:r w:rsidRPr="00587BFA">
              <w:rPr>
                <w:rFonts w:ascii="Arial" w:eastAsiaTheme="minorHAnsi" w:hAnsi="Arial" w:cs="Arial"/>
                <w:sz w:val="22"/>
                <w:szCs w:val="22"/>
              </w:rPr>
              <w:t>7.</w:t>
            </w:r>
          </w:p>
        </w:tc>
        <w:tc>
          <w:tcPr>
            <w:tcW w:w="3544" w:type="dxa"/>
          </w:tcPr>
          <w:p w:rsidR="00CC0635" w:rsidRPr="00587BFA" w:rsidRDefault="00CC0635" w:rsidP="005335C2">
            <w:pPr>
              <w:spacing w:before="60" w:line="360" w:lineRule="auto"/>
              <w:jc w:val="both"/>
              <w:rPr>
                <w:rFonts w:ascii="Arial" w:eastAsiaTheme="minorHAnsi" w:hAnsi="Arial" w:cs="Arial"/>
                <w:sz w:val="22"/>
                <w:szCs w:val="22"/>
              </w:rPr>
            </w:pPr>
            <w:r w:rsidRPr="00587BFA">
              <w:rPr>
                <w:rFonts w:ascii="Arial" w:eastAsiaTheme="minorHAnsi" w:hAnsi="Arial" w:cs="Arial"/>
                <w:sz w:val="22"/>
                <w:szCs w:val="22"/>
              </w:rPr>
              <w:t>Data Insiden Keselamatan Pasien</w:t>
            </w:r>
          </w:p>
        </w:tc>
        <w:tc>
          <w:tcPr>
            <w:tcW w:w="4927" w:type="dxa"/>
          </w:tcPr>
          <w:p w:rsidR="00CC0635" w:rsidRPr="00587BFA" w:rsidRDefault="00CC0635" w:rsidP="005335C2">
            <w:pPr>
              <w:spacing w:before="60" w:line="360" w:lineRule="auto"/>
              <w:jc w:val="both"/>
              <w:rPr>
                <w:rFonts w:ascii="Arial" w:eastAsiaTheme="minorHAnsi" w:hAnsi="Arial" w:cs="Arial"/>
                <w:sz w:val="22"/>
                <w:szCs w:val="22"/>
              </w:rPr>
            </w:pPr>
            <w:r w:rsidRPr="00587BFA">
              <w:rPr>
                <w:rFonts w:ascii="Arial" w:eastAsiaTheme="minorHAnsi" w:hAnsi="Arial" w:cs="Arial"/>
                <w:sz w:val="22"/>
                <w:szCs w:val="22"/>
              </w:rPr>
              <w:t>Tidak perlu validasi data</w:t>
            </w:r>
          </w:p>
        </w:tc>
      </w:tr>
      <w:tr w:rsidR="007D1A47" w:rsidRPr="00587BFA" w:rsidTr="00CC0635">
        <w:tc>
          <w:tcPr>
            <w:tcW w:w="817" w:type="dxa"/>
          </w:tcPr>
          <w:p w:rsidR="007D1A47" w:rsidRPr="00587BFA" w:rsidRDefault="007D1A47" w:rsidP="005335C2">
            <w:pPr>
              <w:spacing w:before="60" w:line="360" w:lineRule="auto"/>
              <w:jc w:val="center"/>
              <w:rPr>
                <w:rFonts w:ascii="Arial" w:eastAsiaTheme="minorHAnsi" w:hAnsi="Arial" w:cs="Arial"/>
                <w:sz w:val="22"/>
                <w:szCs w:val="22"/>
              </w:rPr>
            </w:pPr>
            <w:r w:rsidRPr="00587BFA">
              <w:rPr>
                <w:rFonts w:ascii="Arial" w:eastAsiaTheme="minorHAnsi" w:hAnsi="Arial" w:cs="Arial"/>
                <w:sz w:val="22"/>
                <w:szCs w:val="22"/>
              </w:rPr>
              <w:t>8.</w:t>
            </w:r>
          </w:p>
        </w:tc>
        <w:tc>
          <w:tcPr>
            <w:tcW w:w="3544" w:type="dxa"/>
          </w:tcPr>
          <w:p w:rsidR="007D1A47" w:rsidRPr="00587BFA" w:rsidRDefault="005335C2" w:rsidP="005335C2">
            <w:pPr>
              <w:spacing w:before="60" w:line="360" w:lineRule="auto"/>
              <w:jc w:val="both"/>
              <w:rPr>
                <w:rFonts w:ascii="Arial" w:eastAsiaTheme="minorHAnsi" w:hAnsi="Arial" w:cs="Arial"/>
                <w:sz w:val="22"/>
                <w:szCs w:val="22"/>
              </w:rPr>
            </w:pPr>
            <w:r>
              <w:rPr>
                <w:rFonts w:ascii="Arial" w:eastAsiaTheme="minorHAnsi" w:hAnsi="Arial" w:cs="Arial"/>
                <w:sz w:val="22"/>
                <w:szCs w:val="22"/>
              </w:rPr>
              <w:t xml:space="preserve">Data Insiden </w:t>
            </w:r>
            <w:r w:rsidR="007D1A47" w:rsidRPr="00587BFA">
              <w:rPr>
                <w:rFonts w:ascii="Arial" w:eastAsiaTheme="minorHAnsi" w:hAnsi="Arial" w:cs="Arial"/>
                <w:sz w:val="22"/>
                <w:szCs w:val="22"/>
              </w:rPr>
              <w:t>/ Kejadian / Kecelakaan di rumah sakit</w:t>
            </w:r>
          </w:p>
        </w:tc>
        <w:tc>
          <w:tcPr>
            <w:tcW w:w="4927" w:type="dxa"/>
          </w:tcPr>
          <w:p w:rsidR="007D1A47" w:rsidRPr="00587BFA" w:rsidRDefault="007D1A47" w:rsidP="005335C2">
            <w:pPr>
              <w:spacing w:before="60" w:line="360" w:lineRule="auto"/>
              <w:jc w:val="both"/>
              <w:rPr>
                <w:rFonts w:ascii="Arial" w:eastAsiaTheme="minorHAnsi" w:hAnsi="Arial" w:cs="Arial"/>
                <w:sz w:val="22"/>
                <w:szCs w:val="22"/>
              </w:rPr>
            </w:pPr>
            <w:r w:rsidRPr="00587BFA">
              <w:rPr>
                <w:rFonts w:ascii="Arial" w:eastAsiaTheme="minorHAnsi" w:hAnsi="Arial" w:cs="Arial"/>
                <w:sz w:val="22"/>
                <w:szCs w:val="22"/>
              </w:rPr>
              <w:t>Tidak perlu validasi data</w:t>
            </w:r>
          </w:p>
        </w:tc>
      </w:tr>
    </w:tbl>
    <w:p w:rsidR="00DF22F2" w:rsidRPr="00587BFA" w:rsidRDefault="00DF22F2" w:rsidP="00DF22F2">
      <w:pPr>
        <w:spacing w:line="360" w:lineRule="auto"/>
        <w:jc w:val="both"/>
        <w:rPr>
          <w:rFonts w:ascii="Arial" w:eastAsiaTheme="minorHAnsi" w:hAnsi="Arial" w:cs="Arial"/>
          <w:sz w:val="22"/>
          <w:szCs w:val="22"/>
        </w:rPr>
      </w:pPr>
    </w:p>
    <w:p w:rsidR="00036A7E" w:rsidRPr="00587BFA" w:rsidRDefault="00036A7E" w:rsidP="00FC5050">
      <w:pPr>
        <w:spacing w:line="360" w:lineRule="auto"/>
        <w:jc w:val="center"/>
        <w:rPr>
          <w:rFonts w:ascii="Arial" w:hAnsi="Arial" w:cs="Arial"/>
          <w:sz w:val="22"/>
          <w:szCs w:val="22"/>
        </w:rPr>
      </w:pPr>
    </w:p>
    <w:p w:rsidR="00DF22F2" w:rsidRPr="00587BFA" w:rsidRDefault="00DF22F2" w:rsidP="00FC5050">
      <w:pPr>
        <w:spacing w:line="360" w:lineRule="auto"/>
        <w:jc w:val="center"/>
        <w:rPr>
          <w:rFonts w:ascii="Arial" w:hAnsi="Arial" w:cs="Arial"/>
          <w:sz w:val="22"/>
          <w:szCs w:val="22"/>
        </w:rPr>
      </w:pPr>
    </w:p>
    <w:p w:rsidR="00DF22F2" w:rsidRPr="00587BFA" w:rsidRDefault="00DF22F2" w:rsidP="00FC5050">
      <w:pPr>
        <w:spacing w:line="360" w:lineRule="auto"/>
        <w:jc w:val="center"/>
        <w:rPr>
          <w:rFonts w:ascii="Arial" w:hAnsi="Arial" w:cs="Arial"/>
          <w:sz w:val="22"/>
          <w:szCs w:val="22"/>
        </w:rPr>
      </w:pPr>
    </w:p>
    <w:p w:rsidR="00DF22F2" w:rsidRPr="00587BFA" w:rsidRDefault="00DF22F2" w:rsidP="00FC5050">
      <w:pPr>
        <w:spacing w:line="360" w:lineRule="auto"/>
        <w:jc w:val="center"/>
        <w:rPr>
          <w:rFonts w:ascii="Arial" w:hAnsi="Arial" w:cs="Arial"/>
          <w:sz w:val="22"/>
          <w:szCs w:val="22"/>
        </w:rPr>
      </w:pPr>
    </w:p>
    <w:p w:rsidR="00DF22F2" w:rsidRPr="00587BFA" w:rsidRDefault="00DF22F2" w:rsidP="00FC5050">
      <w:pPr>
        <w:spacing w:line="360" w:lineRule="auto"/>
        <w:jc w:val="center"/>
        <w:rPr>
          <w:rFonts w:ascii="Arial" w:hAnsi="Arial" w:cs="Arial"/>
          <w:sz w:val="22"/>
          <w:szCs w:val="22"/>
        </w:rPr>
      </w:pPr>
    </w:p>
    <w:p w:rsidR="00DF22F2" w:rsidRPr="00587BFA" w:rsidRDefault="00DF22F2" w:rsidP="00FC5050">
      <w:pPr>
        <w:spacing w:line="360" w:lineRule="auto"/>
        <w:jc w:val="center"/>
        <w:rPr>
          <w:rFonts w:ascii="Arial" w:hAnsi="Arial" w:cs="Arial"/>
          <w:sz w:val="22"/>
          <w:szCs w:val="22"/>
        </w:rPr>
      </w:pPr>
    </w:p>
    <w:p w:rsidR="00DF22F2" w:rsidRPr="00587BFA" w:rsidRDefault="00DF22F2" w:rsidP="00FC5050">
      <w:pPr>
        <w:spacing w:line="360" w:lineRule="auto"/>
        <w:jc w:val="center"/>
        <w:rPr>
          <w:rFonts w:ascii="Arial" w:hAnsi="Arial" w:cs="Arial"/>
          <w:sz w:val="22"/>
          <w:szCs w:val="22"/>
        </w:rPr>
      </w:pPr>
    </w:p>
    <w:p w:rsidR="00DF22F2" w:rsidRPr="00587BFA" w:rsidRDefault="00DF22F2" w:rsidP="00FC5050">
      <w:pPr>
        <w:spacing w:line="360" w:lineRule="auto"/>
        <w:jc w:val="center"/>
        <w:rPr>
          <w:rFonts w:ascii="Arial" w:hAnsi="Arial" w:cs="Arial"/>
          <w:sz w:val="22"/>
          <w:szCs w:val="22"/>
        </w:rPr>
      </w:pPr>
    </w:p>
    <w:p w:rsidR="00DF22F2" w:rsidRPr="00587BFA" w:rsidRDefault="00DF22F2" w:rsidP="00FC5050">
      <w:pPr>
        <w:spacing w:line="360" w:lineRule="auto"/>
        <w:jc w:val="center"/>
        <w:rPr>
          <w:rFonts w:ascii="Arial" w:hAnsi="Arial" w:cs="Arial"/>
          <w:sz w:val="22"/>
          <w:szCs w:val="22"/>
        </w:rPr>
      </w:pPr>
    </w:p>
    <w:p w:rsidR="00DF22F2" w:rsidRPr="00587BFA" w:rsidRDefault="00DF22F2" w:rsidP="00FC5050">
      <w:pPr>
        <w:spacing w:line="360" w:lineRule="auto"/>
        <w:jc w:val="center"/>
        <w:rPr>
          <w:rFonts w:ascii="Arial" w:hAnsi="Arial" w:cs="Arial"/>
          <w:sz w:val="22"/>
          <w:szCs w:val="22"/>
        </w:rPr>
      </w:pPr>
    </w:p>
    <w:p w:rsidR="00DF22F2" w:rsidRPr="00587BFA" w:rsidRDefault="00DF22F2" w:rsidP="00FC5050">
      <w:pPr>
        <w:spacing w:line="360" w:lineRule="auto"/>
        <w:jc w:val="center"/>
        <w:rPr>
          <w:rFonts w:ascii="Arial" w:hAnsi="Arial" w:cs="Arial"/>
          <w:sz w:val="22"/>
          <w:szCs w:val="22"/>
        </w:rPr>
      </w:pPr>
    </w:p>
    <w:p w:rsidR="00DF22F2" w:rsidRPr="00587BFA" w:rsidRDefault="00DF22F2" w:rsidP="00FC5050">
      <w:pPr>
        <w:spacing w:line="360" w:lineRule="auto"/>
        <w:jc w:val="center"/>
        <w:rPr>
          <w:rFonts w:ascii="Arial" w:hAnsi="Arial" w:cs="Arial"/>
          <w:sz w:val="22"/>
          <w:szCs w:val="22"/>
        </w:rPr>
      </w:pPr>
    </w:p>
    <w:p w:rsidR="00DF22F2" w:rsidRPr="00587BFA" w:rsidRDefault="00DF22F2" w:rsidP="00FC5050">
      <w:pPr>
        <w:spacing w:line="360" w:lineRule="auto"/>
        <w:jc w:val="center"/>
        <w:rPr>
          <w:rFonts w:ascii="Arial" w:hAnsi="Arial" w:cs="Arial"/>
          <w:sz w:val="22"/>
          <w:szCs w:val="22"/>
        </w:rPr>
      </w:pPr>
    </w:p>
    <w:p w:rsidR="009F001C" w:rsidRPr="00587BFA" w:rsidRDefault="009F001C" w:rsidP="009F001C">
      <w:pPr>
        <w:spacing w:line="360" w:lineRule="auto"/>
        <w:jc w:val="center"/>
        <w:rPr>
          <w:rFonts w:ascii="Arial" w:eastAsiaTheme="minorHAnsi" w:hAnsi="Arial" w:cs="Arial"/>
          <w:sz w:val="22"/>
          <w:szCs w:val="22"/>
        </w:rPr>
      </w:pPr>
      <w:r w:rsidRPr="00587BFA">
        <w:rPr>
          <w:rFonts w:ascii="Arial" w:eastAsiaTheme="minorHAnsi" w:hAnsi="Arial" w:cs="Arial"/>
          <w:sz w:val="22"/>
          <w:szCs w:val="22"/>
        </w:rPr>
        <w:lastRenderedPageBreak/>
        <w:t>BAB III</w:t>
      </w:r>
    </w:p>
    <w:p w:rsidR="009F001C" w:rsidRPr="00587BFA" w:rsidRDefault="009F001C" w:rsidP="009F001C">
      <w:pPr>
        <w:spacing w:line="360" w:lineRule="auto"/>
        <w:jc w:val="center"/>
        <w:rPr>
          <w:rFonts w:ascii="Arial" w:eastAsiaTheme="minorHAnsi" w:hAnsi="Arial" w:cs="Arial"/>
          <w:sz w:val="22"/>
          <w:szCs w:val="22"/>
        </w:rPr>
      </w:pPr>
      <w:r w:rsidRPr="00587BFA">
        <w:rPr>
          <w:rFonts w:ascii="Arial" w:eastAsiaTheme="minorHAnsi" w:hAnsi="Arial" w:cs="Arial"/>
          <w:sz w:val="22"/>
          <w:szCs w:val="22"/>
        </w:rPr>
        <w:t>TATA LAKSANA</w:t>
      </w:r>
    </w:p>
    <w:p w:rsidR="009F001C" w:rsidRPr="00587BFA" w:rsidRDefault="009F001C" w:rsidP="009F001C">
      <w:pPr>
        <w:spacing w:line="360" w:lineRule="auto"/>
        <w:rPr>
          <w:rFonts w:ascii="Arial" w:eastAsiaTheme="minorHAnsi" w:hAnsi="Arial" w:cs="Arial"/>
          <w:sz w:val="22"/>
          <w:szCs w:val="22"/>
        </w:rPr>
      </w:pPr>
    </w:p>
    <w:p w:rsidR="009F001C" w:rsidRPr="00587BFA" w:rsidRDefault="009F001C" w:rsidP="00117B94">
      <w:pPr>
        <w:numPr>
          <w:ilvl w:val="0"/>
          <w:numId w:val="8"/>
        </w:numPr>
        <w:spacing w:line="360" w:lineRule="auto"/>
        <w:ind w:left="426" w:hanging="426"/>
        <w:jc w:val="both"/>
        <w:rPr>
          <w:rFonts w:ascii="Arial" w:eastAsiaTheme="minorHAnsi" w:hAnsi="Arial" w:cs="Arial"/>
          <w:sz w:val="22"/>
          <w:szCs w:val="22"/>
        </w:rPr>
      </w:pPr>
      <w:r w:rsidRPr="00587BFA">
        <w:rPr>
          <w:rFonts w:ascii="Arial" w:eastAsiaTheme="minorHAnsi" w:hAnsi="Arial" w:cs="Arial"/>
          <w:sz w:val="22"/>
          <w:szCs w:val="22"/>
        </w:rPr>
        <w:t>Populasi dan Sampel</w:t>
      </w:r>
    </w:p>
    <w:p w:rsidR="003B206E" w:rsidRPr="00587BFA" w:rsidRDefault="009F001C" w:rsidP="00117B94">
      <w:pPr>
        <w:spacing w:line="360" w:lineRule="auto"/>
        <w:ind w:left="426" w:firstLine="567"/>
        <w:jc w:val="both"/>
        <w:rPr>
          <w:rFonts w:ascii="Arial" w:eastAsiaTheme="minorHAnsi" w:hAnsi="Arial" w:cs="Arial"/>
          <w:sz w:val="22"/>
          <w:szCs w:val="22"/>
        </w:rPr>
      </w:pPr>
      <w:proofErr w:type="gramStart"/>
      <w:r w:rsidRPr="00587BFA">
        <w:rPr>
          <w:rFonts w:ascii="Arial" w:eastAsiaTheme="minorHAnsi" w:hAnsi="Arial" w:cs="Arial"/>
          <w:sz w:val="22"/>
          <w:szCs w:val="22"/>
        </w:rPr>
        <w:t>S</w:t>
      </w:r>
      <w:r w:rsidR="00537054" w:rsidRPr="00587BFA">
        <w:rPr>
          <w:rFonts w:ascii="Arial" w:eastAsiaTheme="minorHAnsi" w:hAnsi="Arial" w:cs="Arial"/>
          <w:sz w:val="22"/>
          <w:szCs w:val="22"/>
        </w:rPr>
        <w:t>e</w:t>
      </w:r>
      <w:r w:rsidRPr="00587BFA">
        <w:rPr>
          <w:rFonts w:ascii="Arial" w:eastAsiaTheme="minorHAnsi" w:hAnsi="Arial" w:cs="Arial"/>
          <w:sz w:val="22"/>
          <w:szCs w:val="22"/>
        </w:rPr>
        <w:t>cara umum, sampel yang baik adalah yang dapat mewakili s</w:t>
      </w:r>
      <w:r w:rsidR="00537054" w:rsidRPr="00587BFA">
        <w:rPr>
          <w:rFonts w:ascii="Arial" w:eastAsiaTheme="minorHAnsi" w:hAnsi="Arial" w:cs="Arial"/>
          <w:sz w:val="22"/>
          <w:szCs w:val="22"/>
        </w:rPr>
        <w:t>e</w:t>
      </w:r>
      <w:r w:rsidRPr="00587BFA">
        <w:rPr>
          <w:rFonts w:ascii="Arial" w:eastAsiaTheme="minorHAnsi" w:hAnsi="Arial" w:cs="Arial"/>
          <w:sz w:val="22"/>
          <w:szCs w:val="22"/>
        </w:rPr>
        <w:t>banyak mungkin karakteristik populasi.</w:t>
      </w:r>
      <w:proofErr w:type="gramEnd"/>
      <w:r w:rsidRPr="00587BFA">
        <w:rPr>
          <w:rFonts w:ascii="Arial" w:eastAsiaTheme="minorHAnsi" w:hAnsi="Arial" w:cs="Arial"/>
          <w:sz w:val="22"/>
          <w:szCs w:val="22"/>
        </w:rPr>
        <w:t xml:space="preserve"> </w:t>
      </w:r>
      <w:proofErr w:type="gramStart"/>
      <w:r w:rsidRPr="00587BFA">
        <w:rPr>
          <w:rFonts w:ascii="Arial" w:eastAsiaTheme="minorHAnsi" w:hAnsi="Arial" w:cs="Arial"/>
          <w:sz w:val="22"/>
          <w:szCs w:val="22"/>
        </w:rPr>
        <w:t>Dalam bahasa pengukuran, artinya sampel ha</w:t>
      </w:r>
      <w:r w:rsidR="00276CDD" w:rsidRPr="00587BFA">
        <w:rPr>
          <w:rFonts w:ascii="Arial" w:eastAsiaTheme="minorHAnsi" w:hAnsi="Arial" w:cs="Arial"/>
          <w:sz w:val="22"/>
          <w:szCs w:val="22"/>
        </w:rPr>
        <w:t xml:space="preserve">rus valid, yaitu bisa mengukur </w:t>
      </w:r>
      <w:r w:rsidRPr="00587BFA">
        <w:rPr>
          <w:rFonts w:ascii="Arial" w:eastAsiaTheme="minorHAnsi" w:hAnsi="Arial" w:cs="Arial"/>
          <w:sz w:val="22"/>
          <w:szCs w:val="22"/>
        </w:rPr>
        <w:t>suatu yang seharusnya diukur.</w:t>
      </w:r>
      <w:proofErr w:type="gramEnd"/>
      <w:r w:rsidRPr="00587BFA">
        <w:rPr>
          <w:rFonts w:ascii="Arial" w:eastAsiaTheme="minorHAnsi" w:hAnsi="Arial" w:cs="Arial"/>
          <w:sz w:val="22"/>
          <w:szCs w:val="22"/>
        </w:rPr>
        <w:t xml:space="preserve"> </w:t>
      </w:r>
      <w:proofErr w:type="gramStart"/>
      <w:r w:rsidRPr="00587BFA">
        <w:rPr>
          <w:rFonts w:ascii="Arial" w:eastAsiaTheme="minorHAnsi" w:hAnsi="Arial" w:cs="Arial"/>
          <w:sz w:val="22"/>
          <w:szCs w:val="22"/>
        </w:rPr>
        <w:t>Kalau yang ingin diukur adalah tekanan darah pada pasien hipertensi sedangkan yan</w:t>
      </w:r>
      <w:r w:rsidR="003B206E" w:rsidRPr="00587BFA">
        <w:rPr>
          <w:rFonts w:ascii="Arial" w:eastAsiaTheme="minorHAnsi" w:hAnsi="Arial" w:cs="Arial"/>
          <w:sz w:val="22"/>
          <w:szCs w:val="22"/>
        </w:rPr>
        <w:t>g</w:t>
      </w:r>
      <w:r w:rsidRPr="00587BFA">
        <w:rPr>
          <w:rFonts w:ascii="Arial" w:eastAsiaTheme="minorHAnsi" w:hAnsi="Arial" w:cs="Arial"/>
          <w:sz w:val="22"/>
          <w:szCs w:val="22"/>
        </w:rPr>
        <w:t xml:space="preserve"> dijadikan sampel adalah pasien-pasien bukan dengan hipertensi, maka sampel tersebut tidak valid, karena tidak mengukur sesu</w:t>
      </w:r>
      <w:r w:rsidR="003B206E" w:rsidRPr="00587BFA">
        <w:rPr>
          <w:rFonts w:ascii="Arial" w:eastAsiaTheme="minorHAnsi" w:hAnsi="Arial" w:cs="Arial"/>
          <w:sz w:val="22"/>
          <w:szCs w:val="22"/>
        </w:rPr>
        <w:t>atu yang seharusnya diukur</w:t>
      </w:r>
      <w:r w:rsidRPr="00587BFA">
        <w:rPr>
          <w:rFonts w:ascii="Arial" w:eastAsiaTheme="minorHAnsi" w:hAnsi="Arial" w:cs="Arial"/>
          <w:sz w:val="22"/>
          <w:szCs w:val="22"/>
        </w:rPr>
        <w:t>.</w:t>
      </w:r>
      <w:proofErr w:type="gramEnd"/>
      <w:r w:rsidRPr="00587BFA">
        <w:rPr>
          <w:rFonts w:ascii="Arial" w:eastAsiaTheme="minorHAnsi" w:hAnsi="Arial" w:cs="Arial"/>
          <w:sz w:val="22"/>
          <w:szCs w:val="22"/>
        </w:rPr>
        <w:t xml:space="preserve"> </w:t>
      </w:r>
    </w:p>
    <w:p w:rsidR="009F001C" w:rsidRPr="00587BFA" w:rsidRDefault="003B206E" w:rsidP="00117B94">
      <w:pPr>
        <w:spacing w:line="360" w:lineRule="auto"/>
        <w:ind w:left="426" w:firstLine="567"/>
        <w:jc w:val="both"/>
        <w:rPr>
          <w:rFonts w:ascii="Arial" w:eastAsiaTheme="minorHAnsi" w:hAnsi="Arial" w:cs="Arial"/>
          <w:sz w:val="22"/>
          <w:szCs w:val="22"/>
        </w:rPr>
      </w:pPr>
      <w:proofErr w:type="gramStart"/>
      <w:r w:rsidRPr="00587BFA">
        <w:rPr>
          <w:rFonts w:ascii="Arial" w:eastAsiaTheme="minorHAnsi" w:hAnsi="Arial" w:cs="Arial"/>
          <w:sz w:val="22"/>
          <w:szCs w:val="22"/>
        </w:rPr>
        <w:t>S</w:t>
      </w:r>
      <w:r w:rsidR="009F001C" w:rsidRPr="00587BFA">
        <w:rPr>
          <w:rFonts w:ascii="Arial" w:eastAsiaTheme="minorHAnsi" w:hAnsi="Arial" w:cs="Arial"/>
          <w:sz w:val="22"/>
          <w:szCs w:val="22"/>
        </w:rPr>
        <w:t>ampel yang valid dit</w:t>
      </w:r>
      <w:r w:rsidR="00276CDD" w:rsidRPr="00587BFA">
        <w:rPr>
          <w:rFonts w:ascii="Arial" w:eastAsiaTheme="minorHAnsi" w:hAnsi="Arial" w:cs="Arial"/>
          <w:sz w:val="22"/>
          <w:szCs w:val="22"/>
        </w:rPr>
        <w:t>entukan ole</w:t>
      </w:r>
      <w:r w:rsidR="005335C2">
        <w:rPr>
          <w:rFonts w:ascii="Arial" w:eastAsiaTheme="minorHAnsi" w:hAnsi="Arial" w:cs="Arial"/>
          <w:sz w:val="22"/>
          <w:szCs w:val="22"/>
        </w:rPr>
        <w:t>h dua pertimbangan.</w:t>
      </w:r>
      <w:proofErr w:type="gramEnd"/>
      <w:r w:rsidR="005335C2">
        <w:rPr>
          <w:rFonts w:ascii="Arial" w:eastAsiaTheme="minorHAnsi" w:hAnsi="Arial" w:cs="Arial"/>
          <w:sz w:val="22"/>
          <w:szCs w:val="22"/>
        </w:rPr>
        <w:t xml:space="preserve"> </w:t>
      </w:r>
      <w:r w:rsidR="009F001C" w:rsidRPr="00587BFA">
        <w:rPr>
          <w:rFonts w:ascii="Arial" w:eastAsiaTheme="minorHAnsi" w:hAnsi="Arial" w:cs="Arial"/>
          <w:sz w:val="22"/>
          <w:szCs w:val="22"/>
        </w:rPr>
        <w:t>Pertama, akurasi atau ketepata</w:t>
      </w:r>
      <w:r w:rsidR="007F0B5A" w:rsidRPr="00587BFA">
        <w:rPr>
          <w:rFonts w:ascii="Arial" w:eastAsiaTheme="minorHAnsi" w:hAnsi="Arial" w:cs="Arial"/>
          <w:sz w:val="22"/>
          <w:szCs w:val="22"/>
        </w:rPr>
        <w:t>n, yaitu tingkat ketidakadaan “</w:t>
      </w:r>
      <w:r w:rsidR="009F001C" w:rsidRPr="00587BFA">
        <w:rPr>
          <w:rFonts w:ascii="Arial" w:eastAsiaTheme="minorHAnsi" w:hAnsi="Arial" w:cs="Arial"/>
          <w:sz w:val="22"/>
          <w:szCs w:val="22"/>
        </w:rPr>
        <w:t>bias”</w:t>
      </w:r>
      <w:r w:rsidR="00472D20" w:rsidRPr="00587BFA">
        <w:rPr>
          <w:rFonts w:ascii="Arial" w:eastAsiaTheme="minorHAnsi" w:hAnsi="Arial" w:cs="Arial"/>
          <w:sz w:val="22"/>
          <w:szCs w:val="22"/>
        </w:rPr>
        <w:t xml:space="preserve"> (</w:t>
      </w:r>
      <w:r w:rsidR="009F001C" w:rsidRPr="00587BFA">
        <w:rPr>
          <w:rFonts w:ascii="Arial" w:eastAsiaTheme="minorHAnsi" w:hAnsi="Arial" w:cs="Arial"/>
          <w:sz w:val="22"/>
          <w:szCs w:val="22"/>
        </w:rPr>
        <w:t>kekeliruan) dalam sampel. Dengan kata lain, makin sedikit tingkat kekeliruan yang ada dalam sampel</w:t>
      </w:r>
      <w:r w:rsidR="005335C2">
        <w:rPr>
          <w:rFonts w:ascii="Arial" w:eastAsiaTheme="minorHAnsi" w:hAnsi="Arial" w:cs="Arial"/>
          <w:sz w:val="22"/>
          <w:szCs w:val="22"/>
        </w:rPr>
        <w:t xml:space="preserve">, makin akurat sampel tersebut. </w:t>
      </w:r>
      <w:proofErr w:type="gramStart"/>
      <w:r w:rsidR="009F001C" w:rsidRPr="00587BFA">
        <w:rPr>
          <w:rFonts w:ascii="Arial" w:eastAsiaTheme="minorHAnsi" w:hAnsi="Arial" w:cs="Arial"/>
          <w:sz w:val="22"/>
          <w:szCs w:val="22"/>
        </w:rPr>
        <w:t>Kedua, pr</w:t>
      </w:r>
      <w:r w:rsidR="00276CDD" w:rsidRPr="00587BFA">
        <w:rPr>
          <w:rFonts w:ascii="Arial" w:eastAsiaTheme="minorHAnsi" w:hAnsi="Arial" w:cs="Arial"/>
          <w:sz w:val="22"/>
          <w:szCs w:val="22"/>
        </w:rPr>
        <w:t xml:space="preserve">esisi, </w:t>
      </w:r>
      <w:r w:rsidR="009F001C" w:rsidRPr="00587BFA">
        <w:rPr>
          <w:rFonts w:ascii="Arial" w:eastAsiaTheme="minorHAnsi" w:hAnsi="Arial" w:cs="Arial"/>
          <w:sz w:val="22"/>
          <w:szCs w:val="22"/>
        </w:rPr>
        <w:t>memiliki tingkat presisi estimasi.</w:t>
      </w:r>
      <w:proofErr w:type="gramEnd"/>
      <w:r w:rsidR="009F001C" w:rsidRPr="00587BFA">
        <w:rPr>
          <w:rFonts w:ascii="Arial" w:eastAsiaTheme="minorHAnsi" w:hAnsi="Arial" w:cs="Arial"/>
          <w:sz w:val="22"/>
          <w:szCs w:val="22"/>
        </w:rPr>
        <w:t xml:space="preserve"> </w:t>
      </w:r>
      <w:proofErr w:type="gramStart"/>
      <w:r w:rsidR="009F001C" w:rsidRPr="00587BFA">
        <w:rPr>
          <w:rFonts w:ascii="Arial" w:eastAsiaTheme="minorHAnsi" w:hAnsi="Arial" w:cs="Arial"/>
          <w:sz w:val="22"/>
          <w:szCs w:val="22"/>
        </w:rPr>
        <w:t>Presisi mengacu pada persoalan s</w:t>
      </w:r>
      <w:r w:rsidR="00DE1BAB" w:rsidRPr="00587BFA">
        <w:rPr>
          <w:rFonts w:ascii="Arial" w:eastAsiaTheme="minorHAnsi" w:hAnsi="Arial" w:cs="Arial"/>
          <w:sz w:val="22"/>
          <w:szCs w:val="22"/>
        </w:rPr>
        <w:t>e</w:t>
      </w:r>
      <w:r w:rsidR="009F001C" w:rsidRPr="00587BFA">
        <w:rPr>
          <w:rFonts w:ascii="Arial" w:eastAsiaTheme="minorHAnsi" w:hAnsi="Arial" w:cs="Arial"/>
          <w:sz w:val="22"/>
          <w:szCs w:val="22"/>
        </w:rPr>
        <w:t xml:space="preserve">dekat mana </w:t>
      </w:r>
      <w:r w:rsidR="00DE1BAB" w:rsidRPr="00587BFA">
        <w:rPr>
          <w:rFonts w:ascii="Arial" w:eastAsiaTheme="minorHAnsi" w:hAnsi="Arial" w:cs="Arial"/>
          <w:sz w:val="22"/>
          <w:szCs w:val="22"/>
        </w:rPr>
        <w:t>e</w:t>
      </w:r>
      <w:r w:rsidR="009F001C" w:rsidRPr="00587BFA">
        <w:rPr>
          <w:rFonts w:ascii="Arial" w:eastAsiaTheme="minorHAnsi" w:hAnsi="Arial" w:cs="Arial"/>
          <w:sz w:val="22"/>
          <w:szCs w:val="22"/>
        </w:rPr>
        <w:t>stimasi kita dengan karakteristik populasi.</w:t>
      </w:r>
      <w:proofErr w:type="gramEnd"/>
      <w:r w:rsidR="009F001C" w:rsidRPr="00587BFA">
        <w:rPr>
          <w:rFonts w:ascii="Arial" w:eastAsiaTheme="minorHAnsi" w:hAnsi="Arial" w:cs="Arial"/>
          <w:sz w:val="22"/>
          <w:szCs w:val="22"/>
        </w:rPr>
        <w:t xml:space="preserve"> </w:t>
      </w:r>
      <w:proofErr w:type="gramStart"/>
      <w:r w:rsidR="009F001C" w:rsidRPr="00587BFA">
        <w:rPr>
          <w:rFonts w:ascii="Arial" w:eastAsiaTheme="minorHAnsi" w:hAnsi="Arial" w:cs="Arial"/>
          <w:sz w:val="22"/>
          <w:szCs w:val="22"/>
        </w:rPr>
        <w:t>Contoh :</w:t>
      </w:r>
      <w:proofErr w:type="gramEnd"/>
      <w:r w:rsidR="009F001C" w:rsidRPr="00587BFA">
        <w:rPr>
          <w:rFonts w:ascii="Arial" w:eastAsiaTheme="minorHAnsi" w:hAnsi="Arial" w:cs="Arial"/>
          <w:sz w:val="22"/>
          <w:szCs w:val="22"/>
        </w:rPr>
        <w:t xml:space="preserve"> dari 300 perawat yang b</w:t>
      </w:r>
      <w:r w:rsidR="00DE1BAB" w:rsidRPr="00587BFA">
        <w:rPr>
          <w:rFonts w:ascii="Arial" w:eastAsiaTheme="minorHAnsi" w:hAnsi="Arial" w:cs="Arial"/>
          <w:sz w:val="22"/>
          <w:szCs w:val="22"/>
        </w:rPr>
        <w:t>e</w:t>
      </w:r>
      <w:r w:rsidR="00276CDD" w:rsidRPr="00587BFA">
        <w:rPr>
          <w:rFonts w:ascii="Arial" w:eastAsiaTheme="minorHAnsi" w:hAnsi="Arial" w:cs="Arial"/>
          <w:sz w:val="22"/>
          <w:szCs w:val="22"/>
        </w:rPr>
        <w:t>kerja di rumah sakit</w:t>
      </w:r>
      <w:r w:rsidR="009F001C" w:rsidRPr="00587BFA">
        <w:rPr>
          <w:rFonts w:ascii="Arial" w:eastAsiaTheme="minorHAnsi" w:hAnsi="Arial" w:cs="Arial"/>
          <w:sz w:val="22"/>
          <w:szCs w:val="22"/>
        </w:rPr>
        <w:t>, Diambil samp</w:t>
      </w:r>
      <w:r w:rsidR="00DE1BAB" w:rsidRPr="00587BFA">
        <w:rPr>
          <w:rFonts w:ascii="Arial" w:eastAsiaTheme="minorHAnsi" w:hAnsi="Arial" w:cs="Arial"/>
          <w:sz w:val="22"/>
          <w:szCs w:val="22"/>
        </w:rPr>
        <w:t>e</w:t>
      </w:r>
      <w:r w:rsidR="009F001C" w:rsidRPr="00587BFA">
        <w:rPr>
          <w:rFonts w:ascii="Arial" w:eastAsiaTheme="minorHAnsi" w:hAnsi="Arial" w:cs="Arial"/>
          <w:sz w:val="22"/>
          <w:szCs w:val="22"/>
        </w:rPr>
        <w:t>l 50 orang. Setelah dilakukan pengamatan terhadap sampel tersbut, ternyata dari 50 perawat, 45 orang (90%) melaksanakan hand hyg</w:t>
      </w:r>
      <w:r w:rsidR="00276CDD" w:rsidRPr="00587BFA">
        <w:rPr>
          <w:rFonts w:ascii="Arial" w:eastAsiaTheme="minorHAnsi" w:hAnsi="Arial" w:cs="Arial"/>
          <w:sz w:val="22"/>
          <w:szCs w:val="22"/>
        </w:rPr>
        <w:t>iene pada lima saat (five momen</w:t>
      </w:r>
      <w:r w:rsidR="009F001C" w:rsidRPr="00587BFA">
        <w:rPr>
          <w:rFonts w:ascii="Arial" w:eastAsiaTheme="minorHAnsi" w:hAnsi="Arial" w:cs="Arial"/>
          <w:sz w:val="22"/>
          <w:szCs w:val="22"/>
        </w:rPr>
        <w:t>). Namun berdasarkan laporan harian, dari 300 perawat, 255 orang (85%) melaksanakan hand hygiene pada lima saat (fiv</w:t>
      </w:r>
      <w:r w:rsidR="00276CDD" w:rsidRPr="00587BFA">
        <w:rPr>
          <w:rFonts w:ascii="Arial" w:eastAsiaTheme="minorHAnsi" w:hAnsi="Arial" w:cs="Arial"/>
          <w:sz w:val="22"/>
          <w:szCs w:val="22"/>
        </w:rPr>
        <w:t>e momen</w:t>
      </w:r>
      <w:r w:rsidR="009F001C" w:rsidRPr="00587BFA">
        <w:rPr>
          <w:rFonts w:ascii="Arial" w:eastAsiaTheme="minorHAnsi" w:hAnsi="Arial" w:cs="Arial"/>
          <w:sz w:val="22"/>
          <w:szCs w:val="22"/>
        </w:rPr>
        <w:t xml:space="preserve">). </w:t>
      </w:r>
      <w:proofErr w:type="gramStart"/>
      <w:r w:rsidR="009F001C" w:rsidRPr="00587BFA">
        <w:rPr>
          <w:rFonts w:ascii="Arial" w:eastAsiaTheme="minorHAnsi" w:hAnsi="Arial" w:cs="Arial"/>
          <w:sz w:val="22"/>
          <w:szCs w:val="22"/>
        </w:rPr>
        <w:t>Artinya d</w:t>
      </w:r>
      <w:r w:rsidR="00DE1BAB" w:rsidRPr="00587BFA">
        <w:rPr>
          <w:rFonts w:ascii="Arial" w:eastAsiaTheme="minorHAnsi" w:hAnsi="Arial" w:cs="Arial"/>
          <w:sz w:val="22"/>
          <w:szCs w:val="22"/>
        </w:rPr>
        <w:t>i antara laporan harian yang di</w:t>
      </w:r>
      <w:r w:rsidR="009F001C" w:rsidRPr="00587BFA">
        <w:rPr>
          <w:rFonts w:ascii="Arial" w:eastAsiaTheme="minorHAnsi" w:hAnsi="Arial" w:cs="Arial"/>
          <w:sz w:val="22"/>
          <w:szCs w:val="22"/>
        </w:rPr>
        <w:t xml:space="preserve">hitung berdasarkan populasi </w:t>
      </w:r>
      <w:r w:rsidR="00DE1BAB" w:rsidRPr="00587BFA">
        <w:rPr>
          <w:rFonts w:ascii="Arial" w:eastAsiaTheme="minorHAnsi" w:hAnsi="Arial" w:cs="Arial"/>
          <w:sz w:val="22"/>
          <w:szCs w:val="22"/>
        </w:rPr>
        <w:t>dengan hasil pengamatan yang di</w:t>
      </w:r>
      <w:r w:rsidR="009F001C" w:rsidRPr="00587BFA">
        <w:rPr>
          <w:rFonts w:ascii="Arial" w:eastAsiaTheme="minorHAnsi" w:hAnsi="Arial" w:cs="Arial"/>
          <w:sz w:val="22"/>
          <w:szCs w:val="22"/>
        </w:rPr>
        <w:t>hasilkan dar</w:t>
      </w:r>
      <w:r w:rsidR="00DE1BAB" w:rsidRPr="00587BFA">
        <w:rPr>
          <w:rFonts w:ascii="Arial" w:eastAsiaTheme="minorHAnsi" w:hAnsi="Arial" w:cs="Arial"/>
          <w:sz w:val="22"/>
          <w:szCs w:val="22"/>
        </w:rPr>
        <w:t>i</w:t>
      </w:r>
      <w:r w:rsidR="009F001C" w:rsidRPr="00587BFA">
        <w:rPr>
          <w:rFonts w:ascii="Arial" w:eastAsiaTheme="minorHAnsi" w:hAnsi="Arial" w:cs="Arial"/>
          <w:sz w:val="22"/>
          <w:szCs w:val="22"/>
        </w:rPr>
        <w:t xml:space="preserve"> sampel.</w:t>
      </w:r>
      <w:proofErr w:type="gramEnd"/>
      <w:r w:rsidR="00DE1BAB" w:rsidRPr="00587BFA">
        <w:rPr>
          <w:rFonts w:ascii="Arial" w:eastAsiaTheme="minorHAnsi" w:hAnsi="Arial" w:cs="Arial"/>
          <w:sz w:val="22"/>
          <w:szCs w:val="22"/>
        </w:rPr>
        <w:t xml:space="preserve"> </w:t>
      </w:r>
      <w:r w:rsidR="009F001C" w:rsidRPr="00587BFA">
        <w:rPr>
          <w:rFonts w:ascii="Arial" w:eastAsiaTheme="minorHAnsi" w:hAnsi="Arial" w:cs="Arial"/>
          <w:sz w:val="22"/>
          <w:szCs w:val="22"/>
        </w:rPr>
        <w:t>Terdapat p</w:t>
      </w:r>
      <w:r w:rsidR="00DE1BAB" w:rsidRPr="00587BFA">
        <w:rPr>
          <w:rFonts w:ascii="Arial" w:eastAsiaTheme="minorHAnsi" w:hAnsi="Arial" w:cs="Arial"/>
          <w:sz w:val="22"/>
          <w:szCs w:val="22"/>
        </w:rPr>
        <w:t>e</w:t>
      </w:r>
      <w:r w:rsidR="009F001C" w:rsidRPr="00587BFA">
        <w:rPr>
          <w:rFonts w:ascii="Arial" w:eastAsiaTheme="minorHAnsi" w:hAnsi="Arial" w:cs="Arial"/>
          <w:sz w:val="22"/>
          <w:szCs w:val="22"/>
        </w:rPr>
        <w:t>rbedaan 5% makin kecil tingkat perb</w:t>
      </w:r>
      <w:r w:rsidR="00DE1BAB" w:rsidRPr="00587BFA">
        <w:rPr>
          <w:rFonts w:ascii="Arial" w:eastAsiaTheme="minorHAnsi" w:hAnsi="Arial" w:cs="Arial"/>
          <w:sz w:val="22"/>
          <w:szCs w:val="22"/>
        </w:rPr>
        <w:t>e</w:t>
      </w:r>
      <w:r w:rsidR="009F001C" w:rsidRPr="00587BFA">
        <w:rPr>
          <w:rFonts w:ascii="Arial" w:eastAsiaTheme="minorHAnsi" w:hAnsi="Arial" w:cs="Arial"/>
          <w:sz w:val="22"/>
          <w:szCs w:val="22"/>
        </w:rPr>
        <w:t xml:space="preserve">daan di antara rata-rata </w:t>
      </w:r>
      <w:proofErr w:type="gramStart"/>
      <w:r w:rsidR="009F001C" w:rsidRPr="00587BFA">
        <w:rPr>
          <w:rFonts w:ascii="Arial" w:eastAsiaTheme="minorHAnsi" w:hAnsi="Arial" w:cs="Arial"/>
          <w:sz w:val="22"/>
          <w:szCs w:val="22"/>
        </w:rPr>
        <w:t>populasi  dengan</w:t>
      </w:r>
      <w:proofErr w:type="gramEnd"/>
      <w:r w:rsidR="009F001C" w:rsidRPr="00587BFA">
        <w:rPr>
          <w:rFonts w:ascii="Arial" w:eastAsiaTheme="minorHAnsi" w:hAnsi="Arial" w:cs="Arial"/>
          <w:sz w:val="22"/>
          <w:szCs w:val="22"/>
        </w:rPr>
        <w:t xml:space="preserve"> rata- rata sampel, maka makin tinggi tingkat presisi sampel tersebut.</w:t>
      </w:r>
    </w:p>
    <w:p w:rsidR="00DE1BAB" w:rsidRPr="00587BFA" w:rsidRDefault="00DE1BAB" w:rsidP="00117B94">
      <w:pPr>
        <w:spacing w:line="360" w:lineRule="auto"/>
        <w:ind w:left="851" w:hanging="425"/>
        <w:jc w:val="both"/>
        <w:rPr>
          <w:rFonts w:ascii="Arial" w:eastAsiaTheme="minorHAnsi" w:hAnsi="Arial" w:cs="Arial"/>
          <w:sz w:val="22"/>
          <w:szCs w:val="22"/>
        </w:rPr>
      </w:pPr>
    </w:p>
    <w:p w:rsidR="009F001C" w:rsidRPr="00587BFA" w:rsidRDefault="009F001C" w:rsidP="00117B94">
      <w:pPr>
        <w:numPr>
          <w:ilvl w:val="0"/>
          <w:numId w:val="9"/>
        </w:numPr>
        <w:spacing w:line="360" w:lineRule="auto"/>
        <w:ind w:left="851" w:hanging="425"/>
        <w:jc w:val="both"/>
        <w:rPr>
          <w:rFonts w:ascii="Arial" w:eastAsiaTheme="minorHAnsi" w:hAnsi="Arial" w:cs="Arial"/>
          <w:sz w:val="22"/>
          <w:szCs w:val="22"/>
        </w:rPr>
      </w:pPr>
      <w:r w:rsidRPr="00587BFA">
        <w:rPr>
          <w:rFonts w:ascii="Arial" w:eastAsiaTheme="minorHAnsi" w:hAnsi="Arial" w:cs="Arial"/>
          <w:sz w:val="22"/>
          <w:szCs w:val="22"/>
        </w:rPr>
        <w:t>Teknik Sampling</w:t>
      </w:r>
    </w:p>
    <w:p w:rsidR="009F001C" w:rsidRPr="00587BFA" w:rsidRDefault="009F001C" w:rsidP="00117B94">
      <w:pPr>
        <w:spacing w:line="360" w:lineRule="auto"/>
        <w:ind w:left="720" w:firstLine="567"/>
        <w:jc w:val="both"/>
        <w:rPr>
          <w:rFonts w:ascii="Arial" w:eastAsiaTheme="minorHAnsi" w:hAnsi="Arial" w:cs="Arial"/>
          <w:sz w:val="22"/>
          <w:szCs w:val="22"/>
        </w:rPr>
      </w:pPr>
      <w:proofErr w:type="gramStart"/>
      <w:r w:rsidRPr="00587BFA">
        <w:rPr>
          <w:rFonts w:ascii="Arial" w:eastAsiaTheme="minorHAnsi" w:hAnsi="Arial" w:cs="Arial"/>
          <w:sz w:val="22"/>
          <w:szCs w:val="22"/>
        </w:rPr>
        <w:t>Teknik sampling adalah merupakan teknik pengambilan sampel.</w:t>
      </w:r>
      <w:proofErr w:type="gramEnd"/>
      <w:r w:rsidRPr="00587BFA">
        <w:rPr>
          <w:rFonts w:ascii="Arial" w:eastAsiaTheme="minorHAnsi" w:hAnsi="Arial" w:cs="Arial"/>
          <w:sz w:val="22"/>
          <w:szCs w:val="22"/>
        </w:rPr>
        <w:t xml:space="preserve"> </w:t>
      </w:r>
      <w:proofErr w:type="gramStart"/>
      <w:r w:rsidRPr="00587BFA">
        <w:rPr>
          <w:rFonts w:ascii="Arial" w:eastAsiaTheme="minorHAnsi" w:hAnsi="Arial" w:cs="Arial"/>
          <w:sz w:val="22"/>
          <w:szCs w:val="22"/>
        </w:rPr>
        <w:t>Dalam pengambilan sampel terdapat dua teknik sampling yaitu probability sampling dan nonprobability sampling.</w:t>
      </w:r>
      <w:proofErr w:type="gramEnd"/>
      <w:r w:rsidRPr="00587BFA">
        <w:rPr>
          <w:rFonts w:ascii="Arial" w:eastAsiaTheme="minorHAnsi" w:hAnsi="Arial" w:cs="Arial"/>
          <w:sz w:val="22"/>
          <w:szCs w:val="22"/>
        </w:rPr>
        <w:t xml:space="preserve"> P</w:t>
      </w:r>
      <w:r w:rsidR="00DE1BAB" w:rsidRPr="00587BFA">
        <w:rPr>
          <w:rFonts w:ascii="Arial" w:eastAsiaTheme="minorHAnsi" w:hAnsi="Arial" w:cs="Arial"/>
          <w:sz w:val="22"/>
          <w:szCs w:val="22"/>
        </w:rPr>
        <w:t>robability sampling adalah teknik</w:t>
      </w:r>
      <w:r w:rsidRPr="00587BFA">
        <w:rPr>
          <w:rFonts w:ascii="Arial" w:eastAsiaTheme="minorHAnsi" w:hAnsi="Arial" w:cs="Arial"/>
          <w:sz w:val="22"/>
          <w:szCs w:val="22"/>
        </w:rPr>
        <w:t xml:space="preserve"> sampling yang memberi peluang </w:t>
      </w:r>
      <w:proofErr w:type="gramStart"/>
      <w:r w:rsidRPr="00587BFA">
        <w:rPr>
          <w:rFonts w:ascii="Arial" w:eastAsiaTheme="minorHAnsi" w:hAnsi="Arial" w:cs="Arial"/>
          <w:sz w:val="22"/>
          <w:szCs w:val="22"/>
        </w:rPr>
        <w:t>sama</w:t>
      </w:r>
      <w:proofErr w:type="gramEnd"/>
      <w:r w:rsidRPr="00587BFA">
        <w:rPr>
          <w:rFonts w:ascii="Arial" w:eastAsiaTheme="minorHAnsi" w:hAnsi="Arial" w:cs="Arial"/>
          <w:sz w:val="22"/>
          <w:szCs w:val="22"/>
        </w:rPr>
        <w:t xml:space="preserve"> kepada anggota populasi untuk dipilih menjadi anggota sampel. Sedangkan nonprobability sampling kurang atau tidak bisa memberi peluang </w:t>
      </w:r>
      <w:proofErr w:type="gramStart"/>
      <w:r w:rsidRPr="00587BFA">
        <w:rPr>
          <w:rFonts w:ascii="Arial" w:eastAsiaTheme="minorHAnsi" w:hAnsi="Arial" w:cs="Arial"/>
          <w:sz w:val="22"/>
          <w:szCs w:val="22"/>
        </w:rPr>
        <w:t>sama</w:t>
      </w:r>
      <w:proofErr w:type="gramEnd"/>
      <w:r w:rsidRPr="00587BFA">
        <w:rPr>
          <w:rFonts w:ascii="Arial" w:eastAsiaTheme="minorHAnsi" w:hAnsi="Arial" w:cs="Arial"/>
          <w:sz w:val="22"/>
          <w:szCs w:val="22"/>
        </w:rPr>
        <w:t xml:space="preserve"> kepada anggota populasi untuk dipilih menjadi anggota sampel.</w:t>
      </w:r>
    </w:p>
    <w:p w:rsidR="009F001C" w:rsidRPr="00587BFA" w:rsidRDefault="009F001C" w:rsidP="00117B94">
      <w:pPr>
        <w:spacing w:line="360" w:lineRule="auto"/>
        <w:ind w:left="720" w:firstLine="567"/>
        <w:jc w:val="both"/>
        <w:rPr>
          <w:rFonts w:ascii="Arial" w:eastAsiaTheme="minorHAnsi" w:hAnsi="Arial" w:cs="Arial"/>
          <w:sz w:val="22"/>
          <w:szCs w:val="22"/>
        </w:rPr>
      </w:pPr>
      <w:r w:rsidRPr="00587BFA">
        <w:rPr>
          <w:rFonts w:ascii="Arial" w:eastAsiaTheme="minorHAnsi" w:hAnsi="Arial" w:cs="Arial"/>
          <w:sz w:val="22"/>
          <w:szCs w:val="22"/>
        </w:rPr>
        <w:t>Teknik sampling dengan probability sampling meliputi, simple random sampling, systematic sampling, stratified random sampling, dan cluster sampling.</w:t>
      </w:r>
    </w:p>
    <w:p w:rsidR="009F001C" w:rsidRPr="00587BFA" w:rsidRDefault="009F001C" w:rsidP="00CF7573">
      <w:pPr>
        <w:numPr>
          <w:ilvl w:val="0"/>
          <w:numId w:val="10"/>
        </w:numPr>
        <w:spacing w:line="360" w:lineRule="auto"/>
        <w:ind w:left="1080"/>
        <w:jc w:val="both"/>
        <w:rPr>
          <w:rFonts w:ascii="Arial" w:eastAsiaTheme="minorHAnsi" w:hAnsi="Arial" w:cs="Arial"/>
          <w:sz w:val="22"/>
          <w:szCs w:val="22"/>
        </w:rPr>
      </w:pPr>
      <w:r w:rsidRPr="00587BFA">
        <w:rPr>
          <w:rFonts w:ascii="Arial" w:eastAsiaTheme="minorHAnsi" w:hAnsi="Arial" w:cs="Arial"/>
          <w:sz w:val="22"/>
          <w:szCs w:val="22"/>
        </w:rPr>
        <w:t xml:space="preserve">Simple random sampling adalah pross memilih satuan sampling sedemikian rupa sehingga setiap satuan sampling dalam populasi mempunyai kesempatan yang </w:t>
      </w:r>
      <w:proofErr w:type="gramStart"/>
      <w:r w:rsidRPr="00587BFA">
        <w:rPr>
          <w:rFonts w:ascii="Arial" w:eastAsiaTheme="minorHAnsi" w:hAnsi="Arial" w:cs="Arial"/>
          <w:sz w:val="22"/>
          <w:szCs w:val="22"/>
        </w:rPr>
        <w:t>sama</w:t>
      </w:r>
      <w:proofErr w:type="gramEnd"/>
      <w:r w:rsidRPr="00587BFA">
        <w:rPr>
          <w:rFonts w:ascii="Arial" w:eastAsiaTheme="minorHAnsi" w:hAnsi="Arial" w:cs="Arial"/>
          <w:sz w:val="22"/>
          <w:szCs w:val="22"/>
        </w:rPr>
        <w:t xml:space="preserve"> untuk terpilih dalam sampel.</w:t>
      </w:r>
    </w:p>
    <w:p w:rsidR="009F001C" w:rsidRPr="00587BFA" w:rsidRDefault="009F001C" w:rsidP="00CF7573">
      <w:pPr>
        <w:numPr>
          <w:ilvl w:val="0"/>
          <w:numId w:val="10"/>
        </w:numPr>
        <w:spacing w:line="360" w:lineRule="auto"/>
        <w:ind w:left="1080"/>
        <w:jc w:val="both"/>
        <w:rPr>
          <w:rFonts w:ascii="Arial" w:eastAsiaTheme="minorHAnsi" w:hAnsi="Arial" w:cs="Arial"/>
          <w:sz w:val="22"/>
          <w:szCs w:val="22"/>
        </w:rPr>
      </w:pPr>
      <w:r w:rsidRPr="00587BFA">
        <w:rPr>
          <w:rFonts w:ascii="Arial" w:eastAsiaTheme="minorHAnsi" w:hAnsi="Arial" w:cs="Arial"/>
          <w:sz w:val="22"/>
          <w:szCs w:val="22"/>
        </w:rPr>
        <w:t xml:space="preserve">Systematic sampling adalah </w:t>
      </w:r>
      <w:proofErr w:type="gramStart"/>
      <w:r w:rsidRPr="00587BFA">
        <w:rPr>
          <w:rFonts w:ascii="Arial" w:eastAsiaTheme="minorHAnsi" w:hAnsi="Arial" w:cs="Arial"/>
          <w:sz w:val="22"/>
          <w:szCs w:val="22"/>
        </w:rPr>
        <w:t>cara</w:t>
      </w:r>
      <w:proofErr w:type="gramEnd"/>
      <w:r w:rsidRPr="00587BFA">
        <w:rPr>
          <w:rFonts w:ascii="Arial" w:eastAsiaTheme="minorHAnsi" w:hAnsi="Arial" w:cs="Arial"/>
          <w:sz w:val="22"/>
          <w:szCs w:val="22"/>
        </w:rPr>
        <w:t xml:space="preserve"> pengambilan sampel di mana hanya anggota sampel pertama yang di pilih secara random, sedangkan anggota sampel berikutnya dipilih secara sistematis menurut pola tertentu. Contoh, populasi (N) + 1000 dan sampel (n) + 300. Maka 100</w:t>
      </w:r>
      <w:r w:rsidR="00FE1DA7" w:rsidRPr="00587BFA">
        <w:rPr>
          <w:rFonts w:ascii="Arial" w:eastAsiaTheme="minorHAnsi" w:hAnsi="Arial" w:cs="Arial"/>
          <w:sz w:val="22"/>
          <w:szCs w:val="22"/>
        </w:rPr>
        <w:t>0</w:t>
      </w:r>
      <w:r w:rsidRPr="00587BFA">
        <w:rPr>
          <w:rFonts w:ascii="Arial" w:eastAsiaTheme="minorHAnsi" w:hAnsi="Arial" w:cs="Arial"/>
          <w:sz w:val="22"/>
          <w:szCs w:val="22"/>
        </w:rPr>
        <w:t xml:space="preserve">/300 = 3.33 + 3, artinya penambilan data </w:t>
      </w:r>
      <w:r w:rsidRPr="00587BFA">
        <w:rPr>
          <w:rFonts w:ascii="Arial" w:eastAsiaTheme="minorHAnsi" w:hAnsi="Arial" w:cs="Arial"/>
          <w:sz w:val="22"/>
          <w:szCs w:val="22"/>
        </w:rPr>
        <w:lastRenderedPageBreak/>
        <w:t>pada tiap k</w:t>
      </w:r>
      <w:r w:rsidR="006674D0" w:rsidRPr="00587BFA">
        <w:rPr>
          <w:rFonts w:ascii="Arial" w:eastAsiaTheme="minorHAnsi" w:hAnsi="Arial" w:cs="Arial"/>
          <w:sz w:val="22"/>
          <w:szCs w:val="22"/>
        </w:rPr>
        <w:t>e</w:t>
      </w:r>
      <w:r w:rsidRPr="00587BFA">
        <w:rPr>
          <w:rFonts w:ascii="Arial" w:eastAsiaTheme="minorHAnsi" w:hAnsi="Arial" w:cs="Arial"/>
          <w:sz w:val="22"/>
          <w:szCs w:val="22"/>
        </w:rPr>
        <w:t xml:space="preserve">lipatan 3. Seperti </w:t>
      </w:r>
      <w:r w:rsidR="00BB716D" w:rsidRPr="00587BFA">
        <w:rPr>
          <w:rFonts w:ascii="Arial" w:eastAsiaTheme="minorHAnsi" w:hAnsi="Arial" w:cs="Arial"/>
          <w:sz w:val="22"/>
          <w:szCs w:val="22"/>
        </w:rPr>
        <w:t>dari pengambilan data sampel ke-3… k-</w:t>
      </w:r>
      <w:r w:rsidRPr="00587BFA">
        <w:rPr>
          <w:rFonts w:ascii="Arial" w:eastAsiaTheme="minorHAnsi" w:hAnsi="Arial" w:cs="Arial"/>
          <w:sz w:val="22"/>
          <w:szCs w:val="22"/>
        </w:rPr>
        <w:t>6…ke-9 dan seterusnya hingga 300 sampel.</w:t>
      </w:r>
    </w:p>
    <w:p w:rsidR="009F001C" w:rsidRPr="00587BFA" w:rsidRDefault="009F001C" w:rsidP="00CF7573">
      <w:pPr>
        <w:numPr>
          <w:ilvl w:val="0"/>
          <w:numId w:val="10"/>
        </w:numPr>
        <w:spacing w:line="360" w:lineRule="auto"/>
        <w:ind w:left="1080"/>
        <w:jc w:val="both"/>
        <w:rPr>
          <w:rFonts w:ascii="Arial" w:eastAsiaTheme="minorHAnsi" w:hAnsi="Arial" w:cs="Arial"/>
          <w:sz w:val="22"/>
          <w:szCs w:val="22"/>
        </w:rPr>
      </w:pPr>
      <w:r w:rsidRPr="00587BFA">
        <w:rPr>
          <w:rFonts w:ascii="Arial" w:eastAsiaTheme="minorHAnsi" w:hAnsi="Arial" w:cs="Arial"/>
          <w:sz w:val="22"/>
          <w:szCs w:val="22"/>
        </w:rPr>
        <w:t xml:space="preserve">Stratified random sampling adalah </w:t>
      </w:r>
      <w:proofErr w:type="gramStart"/>
      <w:r w:rsidRPr="00587BFA">
        <w:rPr>
          <w:rFonts w:ascii="Arial" w:eastAsiaTheme="minorHAnsi" w:hAnsi="Arial" w:cs="Arial"/>
          <w:sz w:val="22"/>
          <w:szCs w:val="22"/>
        </w:rPr>
        <w:t>cara</w:t>
      </w:r>
      <w:proofErr w:type="gramEnd"/>
      <w:r w:rsidRPr="00587BFA">
        <w:rPr>
          <w:rFonts w:ascii="Arial" w:eastAsiaTheme="minorHAnsi" w:hAnsi="Arial" w:cs="Arial"/>
          <w:sz w:val="22"/>
          <w:szCs w:val="22"/>
        </w:rPr>
        <w:t xml:space="preserve"> pengambilan sampel di mana populasi distratifikasi menjadi beberapa lapisan berdasarkan kriteria tertentu. Kriteria dimaksud dapat berupa variable yang di ukur.</w:t>
      </w:r>
    </w:p>
    <w:p w:rsidR="009F001C" w:rsidRPr="00587BFA" w:rsidRDefault="009F001C" w:rsidP="00CF7573">
      <w:pPr>
        <w:numPr>
          <w:ilvl w:val="0"/>
          <w:numId w:val="10"/>
        </w:numPr>
        <w:spacing w:line="360" w:lineRule="auto"/>
        <w:ind w:left="1080"/>
        <w:jc w:val="both"/>
        <w:rPr>
          <w:rFonts w:ascii="Arial" w:eastAsiaTheme="minorHAnsi" w:hAnsi="Arial" w:cs="Arial"/>
          <w:sz w:val="22"/>
          <w:szCs w:val="22"/>
        </w:rPr>
      </w:pPr>
      <w:r w:rsidRPr="00587BFA">
        <w:rPr>
          <w:rFonts w:ascii="Arial" w:eastAsiaTheme="minorHAnsi" w:hAnsi="Arial" w:cs="Arial"/>
          <w:sz w:val="22"/>
          <w:szCs w:val="22"/>
        </w:rPr>
        <w:t>Cluster sa</w:t>
      </w:r>
      <w:r w:rsidR="009B64BC" w:rsidRPr="00587BFA">
        <w:rPr>
          <w:rFonts w:ascii="Arial" w:eastAsiaTheme="minorHAnsi" w:hAnsi="Arial" w:cs="Arial"/>
          <w:sz w:val="22"/>
          <w:szCs w:val="22"/>
        </w:rPr>
        <w:t>mpling adalah pengambilan sampel</w:t>
      </w:r>
      <w:r w:rsidRPr="00587BFA">
        <w:rPr>
          <w:rFonts w:ascii="Arial" w:eastAsiaTheme="minorHAnsi" w:hAnsi="Arial" w:cs="Arial"/>
          <w:sz w:val="22"/>
          <w:szCs w:val="22"/>
        </w:rPr>
        <w:t xml:space="preserve"> dimana randomisasi di lakukan terhadap kelompok, bukan anggota populasi.</w:t>
      </w:r>
    </w:p>
    <w:p w:rsidR="009F001C" w:rsidRPr="00587BFA" w:rsidRDefault="009F001C" w:rsidP="00CF7573">
      <w:pPr>
        <w:spacing w:line="360" w:lineRule="auto"/>
        <w:ind w:left="720"/>
        <w:jc w:val="both"/>
        <w:rPr>
          <w:rFonts w:ascii="Arial" w:eastAsiaTheme="minorHAnsi" w:hAnsi="Arial" w:cs="Arial"/>
          <w:sz w:val="22"/>
          <w:szCs w:val="22"/>
        </w:rPr>
      </w:pPr>
    </w:p>
    <w:p w:rsidR="009F001C" w:rsidRPr="00587BFA" w:rsidRDefault="009F001C" w:rsidP="00CF7573">
      <w:pPr>
        <w:spacing w:line="360" w:lineRule="auto"/>
        <w:ind w:left="720"/>
        <w:jc w:val="both"/>
        <w:rPr>
          <w:rFonts w:ascii="Arial" w:eastAsiaTheme="minorHAnsi" w:hAnsi="Arial" w:cs="Arial"/>
          <w:sz w:val="22"/>
          <w:szCs w:val="22"/>
        </w:rPr>
      </w:pPr>
      <w:r w:rsidRPr="00587BFA">
        <w:rPr>
          <w:rFonts w:ascii="Arial" w:eastAsiaTheme="minorHAnsi" w:hAnsi="Arial" w:cs="Arial"/>
          <w:sz w:val="22"/>
          <w:szCs w:val="22"/>
        </w:rPr>
        <w:t xml:space="preserve">Teknik sampling dengan nonprobability sampling antara </w:t>
      </w:r>
      <w:proofErr w:type="gramStart"/>
      <w:r w:rsidRPr="00587BFA">
        <w:rPr>
          <w:rFonts w:ascii="Arial" w:eastAsiaTheme="minorHAnsi" w:hAnsi="Arial" w:cs="Arial"/>
          <w:sz w:val="22"/>
          <w:szCs w:val="22"/>
        </w:rPr>
        <w:t>lain :</w:t>
      </w:r>
      <w:proofErr w:type="gramEnd"/>
      <w:r w:rsidRPr="00587BFA">
        <w:rPr>
          <w:rFonts w:ascii="Arial" w:eastAsiaTheme="minorHAnsi" w:hAnsi="Arial" w:cs="Arial"/>
          <w:sz w:val="22"/>
          <w:szCs w:val="22"/>
        </w:rPr>
        <w:t xml:space="preserve"> snow ball sampling, purposive sampling dan sampling jenuh.</w:t>
      </w:r>
    </w:p>
    <w:p w:rsidR="009F001C" w:rsidRPr="00587BFA" w:rsidRDefault="009F001C" w:rsidP="00CF7573">
      <w:pPr>
        <w:numPr>
          <w:ilvl w:val="0"/>
          <w:numId w:val="15"/>
        </w:numPr>
        <w:spacing w:line="360" w:lineRule="auto"/>
        <w:ind w:left="1080"/>
        <w:jc w:val="both"/>
        <w:rPr>
          <w:rFonts w:ascii="Arial" w:eastAsiaTheme="minorHAnsi" w:hAnsi="Arial" w:cs="Arial"/>
          <w:sz w:val="22"/>
          <w:szCs w:val="22"/>
        </w:rPr>
      </w:pPr>
      <w:r w:rsidRPr="00587BFA">
        <w:rPr>
          <w:rFonts w:ascii="Arial" w:eastAsiaTheme="minorHAnsi" w:hAnsi="Arial" w:cs="Arial"/>
          <w:sz w:val="22"/>
          <w:szCs w:val="22"/>
        </w:rPr>
        <w:t xml:space="preserve">Snow ball sampling adalah </w:t>
      </w:r>
      <w:proofErr w:type="gramStart"/>
      <w:r w:rsidRPr="00587BFA">
        <w:rPr>
          <w:rFonts w:ascii="Arial" w:eastAsiaTheme="minorHAnsi" w:hAnsi="Arial" w:cs="Arial"/>
          <w:sz w:val="22"/>
          <w:szCs w:val="22"/>
        </w:rPr>
        <w:t>cara</w:t>
      </w:r>
      <w:proofErr w:type="gramEnd"/>
      <w:r w:rsidRPr="00587BFA">
        <w:rPr>
          <w:rFonts w:ascii="Arial" w:eastAsiaTheme="minorHAnsi" w:hAnsi="Arial" w:cs="Arial"/>
          <w:sz w:val="22"/>
          <w:szCs w:val="22"/>
        </w:rPr>
        <w:t xml:space="preserve"> pengambilan sampel yang pada awalnya menggunakan responden terbatas, kemudia</w:t>
      </w:r>
      <w:r w:rsidR="009B64BC" w:rsidRPr="00587BFA">
        <w:rPr>
          <w:rFonts w:ascii="Arial" w:eastAsiaTheme="minorHAnsi" w:hAnsi="Arial" w:cs="Arial"/>
          <w:sz w:val="22"/>
          <w:szCs w:val="22"/>
        </w:rPr>
        <w:t>n</w:t>
      </w:r>
      <w:r w:rsidRPr="00587BFA">
        <w:rPr>
          <w:rFonts w:ascii="Arial" w:eastAsiaTheme="minorHAnsi" w:hAnsi="Arial" w:cs="Arial"/>
          <w:sz w:val="22"/>
          <w:szCs w:val="22"/>
        </w:rPr>
        <w:t xml:space="preserve"> terus meningkat berdasarkan informasi dari responden sebelumnya.</w:t>
      </w:r>
    </w:p>
    <w:p w:rsidR="009F001C" w:rsidRPr="00587BFA" w:rsidRDefault="009F001C" w:rsidP="00CF7573">
      <w:pPr>
        <w:numPr>
          <w:ilvl w:val="0"/>
          <w:numId w:val="15"/>
        </w:numPr>
        <w:spacing w:line="360" w:lineRule="auto"/>
        <w:ind w:left="1080"/>
        <w:jc w:val="both"/>
        <w:rPr>
          <w:rFonts w:ascii="Arial" w:eastAsiaTheme="minorHAnsi" w:hAnsi="Arial" w:cs="Arial"/>
          <w:sz w:val="22"/>
          <w:szCs w:val="22"/>
        </w:rPr>
      </w:pPr>
      <w:r w:rsidRPr="00587BFA">
        <w:rPr>
          <w:rFonts w:ascii="Arial" w:eastAsiaTheme="minorHAnsi" w:hAnsi="Arial" w:cs="Arial"/>
          <w:sz w:val="22"/>
          <w:szCs w:val="22"/>
        </w:rPr>
        <w:t xml:space="preserve">Purposive sampling adalah </w:t>
      </w:r>
      <w:proofErr w:type="gramStart"/>
      <w:r w:rsidRPr="00587BFA">
        <w:rPr>
          <w:rFonts w:ascii="Arial" w:eastAsiaTheme="minorHAnsi" w:hAnsi="Arial" w:cs="Arial"/>
          <w:sz w:val="22"/>
          <w:szCs w:val="22"/>
        </w:rPr>
        <w:t>cara</w:t>
      </w:r>
      <w:proofErr w:type="gramEnd"/>
      <w:r w:rsidRPr="00587BFA">
        <w:rPr>
          <w:rFonts w:ascii="Arial" w:eastAsiaTheme="minorHAnsi" w:hAnsi="Arial" w:cs="Arial"/>
          <w:sz w:val="22"/>
          <w:szCs w:val="22"/>
        </w:rPr>
        <w:t xml:space="preserve"> pengambilan sampel yang didasarkan atas pertimbangan tertentu, terutama pertimbanganan yang diberikan oleh sekelompok pakar</w:t>
      </w:r>
      <w:r w:rsidR="009B64BC" w:rsidRPr="00587BFA">
        <w:rPr>
          <w:rFonts w:ascii="Arial" w:eastAsiaTheme="minorHAnsi" w:hAnsi="Arial" w:cs="Arial"/>
          <w:sz w:val="22"/>
          <w:szCs w:val="22"/>
        </w:rPr>
        <w:t>.</w:t>
      </w:r>
    </w:p>
    <w:p w:rsidR="009F001C" w:rsidRPr="00587BFA" w:rsidRDefault="009F001C" w:rsidP="00CF7573">
      <w:pPr>
        <w:numPr>
          <w:ilvl w:val="0"/>
          <w:numId w:val="15"/>
        </w:numPr>
        <w:spacing w:line="360" w:lineRule="auto"/>
        <w:ind w:left="1080"/>
        <w:jc w:val="both"/>
        <w:rPr>
          <w:rFonts w:ascii="Arial" w:eastAsiaTheme="minorHAnsi" w:hAnsi="Arial" w:cs="Arial"/>
          <w:sz w:val="22"/>
          <w:szCs w:val="22"/>
        </w:rPr>
      </w:pPr>
      <w:r w:rsidRPr="00587BFA">
        <w:rPr>
          <w:rFonts w:ascii="Arial" w:eastAsiaTheme="minorHAnsi" w:hAnsi="Arial" w:cs="Arial"/>
          <w:sz w:val="22"/>
          <w:szCs w:val="22"/>
        </w:rPr>
        <w:t xml:space="preserve">Sampling jenuh adalah </w:t>
      </w:r>
      <w:proofErr w:type="gramStart"/>
      <w:r w:rsidRPr="00587BFA">
        <w:rPr>
          <w:rFonts w:ascii="Arial" w:eastAsiaTheme="minorHAnsi" w:hAnsi="Arial" w:cs="Arial"/>
          <w:sz w:val="22"/>
          <w:szCs w:val="22"/>
        </w:rPr>
        <w:t>cara</w:t>
      </w:r>
      <w:proofErr w:type="gramEnd"/>
      <w:r w:rsidRPr="00587BFA">
        <w:rPr>
          <w:rFonts w:ascii="Arial" w:eastAsiaTheme="minorHAnsi" w:hAnsi="Arial" w:cs="Arial"/>
          <w:sz w:val="22"/>
          <w:szCs w:val="22"/>
        </w:rPr>
        <w:t xml:space="preserve"> pengambilan sampel bila semua anggota populasi digunakan sampel. Hail ini sering dilakukan bila jumlah populasi relati kecil, kurang dari 30 </w:t>
      </w:r>
      <w:r w:rsidR="009B64BC" w:rsidRPr="00587BFA">
        <w:rPr>
          <w:rFonts w:ascii="Arial" w:eastAsiaTheme="minorHAnsi" w:hAnsi="Arial" w:cs="Arial"/>
          <w:sz w:val="22"/>
          <w:szCs w:val="22"/>
        </w:rPr>
        <w:t xml:space="preserve">orang, atau penelitian yang </w:t>
      </w:r>
      <w:proofErr w:type="gramStart"/>
      <w:r w:rsidR="009B64BC" w:rsidRPr="00587BFA">
        <w:rPr>
          <w:rFonts w:ascii="Arial" w:eastAsiaTheme="minorHAnsi" w:hAnsi="Arial" w:cs="Arial"/>
          <w:sz w:val="22"/>
          <w:szCs w:val="22"/>
        </w:rPr>
        <w:t>akan</w:t>
      </w:r>
      <w:proofErr w:type="gramEnd"/>
      <w:r w:rsidRPr="00587BFA">
        <w:rPr>
          <w:rFonts w:ascii="Arial" w:eastAsiaTheme="minorHAnsi" w:hAnsi="Arial" w:cs="Arial"/>
          <w:sz w:val="22"/>
          <w:szCs w:val="22"/>
        </w:rPr>
        <w:t xml:space="preserve"> membuat gene</w:t>
      </w:r>
      <w:r w:rsidR="009B64BC" w:rsidRPr="00587BFA">
        <w:rPr>
          <w:rFonts w:ascii="Arial" w:eastAsiaTheme="minorHAnsi" w:hAnsi="Arial" w:cs="Arial"/>
          <w:sz w:val="22"/>
          <w:szCs w:val="22"/>
        </w:rPr>
        <w:t xml:space="preserve">ralisasi dengan kesalahan yang </w:t>
      </w:r>
      <w:r w:rsidRPr="00587BFA">
        <w:rPr>
          <w:rFonts w:ascii="Arial" w:eastAsiaTheme="minorHAnsi" w:hAnsi="Arial" w:cs="Arial"/>
          <w:sz w:val="22"/>
          <w:szCs w:val="22"/>
        </w:rPr>
        <w:t xml:space="preserve">sangat kecil. Istilah </w:t>
      </w:r>
      <w:proofErr w:type="gramStart"/>
      <w:r w:rsidRPr="00587BFA">
        <w:rPr>
          <w:rFonts w:ascii="Arial" w:eastAsiaTheme="minorHAnsi" w:hAnsi="Arial" w:cs="Arial"/>
          <w:sz w:val="22"/>
          <w:szCs w:val="22"/>
        </w:rPr>
        <w:t>la</w:t>
      </w:r>
      <w:r w:rsidR="009B64BC" w:rsidRPr="00587BFA">
        <w:rPr>
          <w:rFonts w:ascii="Arial" w:eastAsiaTheme="minorHAnsi" w:hAnsi="Arial" w:cs="Arial"/>
          <w:sz w:val="22"/>
          <w:szCs w:val="22"/>
        </w:rPr>
        <w:t>in</w:t>
      </w:r>
      <w:proofErr w:type="gramEnd"/>
      <w:r w:rsidR="009B64BC" w:rsidRPr="00587BFA">
        <w:rPr>
          <w:rFonts w:ascii="Arial" w:eastAsiaTheme="minorHAnsi" w:hAnsi="Arial" w:cs="Arial"/>
          <w:sz w:val="22"/>
          <w:szCs w:val="22"/>
        </w:rPr>
        <w:t xml:space="preserve"> sampel jenuh adalah se</w:t>
      </w:r>
      <w:r w:rsidRPr="00587BFA">
        <w:rPr>
          <w:rFonts w:ascii="Arial" w:eastAsiaTheme="minorHAnsi" w:hAnsi="Arial" w:cs="Arial"/>
          <w:sz w:val="22"/>
          <w:szCs w:val="22"/>
        </w:rPr>
        <w:t>nsus</w:t>
      </w:r>
      <w:r w:rsidR="009B64BC" w:rsidRPr="00587BFA">
        <w:rPr>
          <w:rFonts w:ascii="Arial" w:eastAsiaTheme="minorHAnsi" w:hAnsi="Arial" w:cs="Arial"/>
          <w:sz w:val="22"/>
          <w:szCs w:val="22"/>
        </w:rPr>
        <w:t>.</w:t>
      </w:r>
    </w:p>
    <w:p w:rsidR="009F001C" w:rsidRPr="00587BFA" w:rsidRDefault="009F001C" w:rsidP="009F001C">
      <w:pPr>
        <w:spacing w:line="360" w:lineRule="auto"/>
        <w:jc w:val="both"/>
        <w:rPr>
          <w:rFonts w:ascii="Arial" w:eastAsiaTheme="minorHAnsi" w:hAnsi="Arial" w:cs="Arial"/>
          <w:sz w:val="22"/>
          <w:szCs w:val="22"/>
        </w:rPr>
      </w:pPr>
    </w:p>
    <w:p w:rsidR="009F001C" w:rsidRPr="00587BFA" w:rsidRDefault="00216876" w:rsidP="00117B94">
      <w:pPr>
        <w:numPr>
          <w:ilvl w:val="0"/>
          <w:numId w:val="9"/>
        </w:numPr>
        <w:spacing w:line="360" w:lineRule="auto"/>
        <w:ind w:left="426" w:hanging="426"/>
        <w:jc w:val="both"/>
        <w:rPr>
          <w:rFonts w:ascii="Arial" w:eastAsiaTheme="minorHAnsi" w:hAnsi="Arial" w:cs="Arial"/>
          <w:sz w:val="22"/>
          <w:szCs w:val="22"/>
        </w:rPr>
      </w:pPr>
      <w:r w:rsidRPr="00587BFA">
        <w:rPr>
          <w:rFonts w:ascii="Arial" w:eastAsiaTheme="minorHAnsi" w:hAnsi="Arial" w:cs="Arial"/>
          <w:sz w:val="22"/>
          <w:szCs w:val="22"/>
        </w:rPr>
        <w:t>Menetapkan ukuran sampel</w:t>
      </w:r>
    </w:p>
    <w:p w:rsidR="009F001C" w:rsidRPr="00587BFA" w:rsidRDefault="00216876" w:rsidP="00117B94">
      <w:pPr>
        <w:numPr>
          <w:ilvl w:val="0"/>
          <w:numId w:val="16"/>
        </w:numPr>
        <w:spacing w:line="360" w:lineRule="auto"/>
        <w:ind w:left="851" w:hanging="425"/>
        <w:jc w:val="both"/>
        <w:rPr>
          <w:rFonts w:ascii="Arial" w:eastAsiaTheme="minorHAnsi" w:hAnsi="Arial" w:cs="Arial"/>
          <w:sz w:val="22"/>
          <w:szCs w:val="22"/>
        </w:rPr>
      </w:pPr>
      <w:r w:rsidRPr="00587BFA">
        <w:rPr>
          <w:rFonts w:ascii="Arial" w:eastAsiaTheme="minorHAnsi" w:hAnsi="Arial" w:cs="Arial"/>
          <w:sz w:val="22"/>
          <w:szCs w:val="22"/>
        </w:rPr>
        <w:t>Menurut Gay dan D</w:t>
      </w:r>
      <w:r w:rsidR="009F001C" w:rsidRPr="00587BFA">
        <w:rPr>
          <w:rFonts w:ascii="Arial" w:eastAsiaTheme="minorHAnsi" w:hAnsi="Arial" w:cs="Arial"/>
          <w:sz w:val="22"/>
          <w:szCs w:val="22"/>
        </w:rPr>
        <w:t>ehl (1996) :</w:t>
      </w:r>
    </w:p>
    <w:p w:rsidR="009F001C" w:rsidRPr="00587BFA" w:rsidRDefault="009F001C" w:rsidP="00117B94">
      <w:pPr>
        <w:numPr>
          <w:ilvl w:val="0"/>
          <w:numId w:val="17"/>
        </w:numPr>
        <w:spacing w:line="360" w:lineRule="auto"/>
        <w:ind w:left="1276" w:hanging="425"/>
        <w:jc w:val="both"/>
        <w:rPr>
          <w:rFonts w:ascii="Arial" w:eastAsiaTheme="minorHAnsi" w:hAnsi="Arial" w:cs="Arial"/>
          <w:sz w:val="22"/>
          <w:szCs w:val="22"/>
        </w:rPr>
      </w:pPr>
      <w:r w:rsidRPr="00587BFA">
        <w:rPr>
          <w:rFonts w:ascii="Arial" w:eastAsiaTheme="minorHAnsi" w:hAnsi="Arial" w:cs="Arial"/>
          <w:sz w:val="22"/>
          <w:szCs w:val="22"/>
        </w:rPr>
        <w:t>Untuk penelitian deskriptif, minimal sampelnya 10% dari populasi. Sementara itu, jika populasinya besar maka minimal diambil sampel sebesar 20% dari populasi,</w:t>
      </w:r>
    </w:p>
    <w:p w:rsidR="009F001C" w:rsidRPr="00587BFA" w:rsidRDefault="009F001C" w:rsidP="00117B94">
      <w:pPr>
        <w:numPr>
          <w:ilvl w:val="0"/>
          <w:numId w:val="17"/>
        </w:numPr>
        <w:spacing w:line="360" w:lineRule="auto"/>
        <w:ind w:left="1276" w:hanging="425"/>
        <w:jc w:val="both"/>
        <w:rPr>
          <w:rFonts w:ascii="Arial" w:eastAsiaTheme="minorHAnsi" w:hAnsi="Arial" w:cs="Arial"/>
          <w:sz w:val="22"/>
          <w:szCs w:val="22"/>
        </w:rPr>
      </w:pPr>
      <w:r w:rsidRPr="00587BFA">
        <w:rPr>
          <w:rFonts w:ascii="Arial" w:eastAsiaTheme="minorHAnsi" w:hAnsi="Arial" w:cs="Arial"/>
          <w:sz w:val="22"/>
          <w:szCs w:val="22"/>
        </w:rPr>
        <w:t>Penelitian korelasional, paling s</w:t>
      </w:r>
      <w:r w:rsidR="00451EF8" w:rsidRPr="00587BFA">
        <w:rPr>
          <w:rFonts w:ascii="Arial" w:eastAsiaTheme="minorHAnsi" w:hAnsi="Arial" w:cs="Arial"/>
          <w:sz w:val="22"/>
          <w:szCs w:val="22"/>
        </w:rPr>
        <w:t>e</w:t>
      </w:r>
      <w:r w:rsidRPr="00587BFA">
        <w:rPr>
          <w:rFonts w:ascii="Arial" w:eastAsiaTheme="minorHAnsi" w:hAnsi="Arial" w:cs="Arial"/>
          <w:sz w:val="22"/>
          <w:szCs w:val="22"/>
        </w:rPr>
        <w:t>dikit 30 elemen populasi,</w:t>
      </w:r>
    </w:p>
    <w:p w:rsidR="009F001C" w:rsidRPr="00587BFA" w:rsidRDefault="009F001C" w:rsidP="00117B94">
      <w:pPr>
        <w:numPr>
          <w:ilvl w:val="0"/>
          <w:numId w:val="17"/>
        </w:numPr>
        <w:spacing w:line="360" w:lineRule="auto"/>
        <w:ind w:left="1276" w:hanging="425"/>
        <w:jc w:val="both"/>
        <w:rPr>
          <w:rFonts w:ascii="Arial" w:eastAsiaTheme="minorHAnsi" w:hAnsi="Arial" w:cs="Arial"/>
          <w:sz w:val="22"/>
          <w:szCs w:val="22"/>
        </w:rPr>
      </w:pPr>
      <w:r w:rsidRPr="00587BFA">
        <w:rPr>
          <w:rFonts w:ascii="Arial" w:eastAsiaTheme="minorHAnsi" w:hAnsi="Arial" w:cs="Arial"/>
          <w:sz w:val="22"/>
          <w:szCs w:val="22"/>
        </w:rPr>
        <w:t>Penelitian perbandingan kau</w:t>
      </w:r>
      <w:r w:rsidR="00216876" w:rsidRPr="00587BFA">
        <w:rPr>
          <w:rFonts w:ascii="Arial" w:eastAsiaTheme="minorHAnsi" w:hAnsi="Arial" w:cs="Arial"/>
          <w:sz w:val="22"/>
          <w:szCs w:val="22"/>
        </w:rPr>
        <w:t xml:space="preserve">sal, 30 elemen per kelompok, </w:t>
      </w:r>
    </w:p>
    <w:p w:rsidR="009F001C" w:rsidRPr="00587BFA" w:rsidRDefault="009F001C" w:rsidP="00117B94">
      <w:pPr>
        <w:numPr>
          <w:ilvl w:val="0"/>
          <w:numId w:val="17"/>
        </w:numPr>
        <w:spacing w:line="360" w:lineRule="auto"/>
        <w:ind w:left="1276" w:hanging="425"/>
        <w:jc w:val="both"/>
        <w:rPr>
          <w:rFonts w:ascii="Arial" w:eastAsiaTheme="minorHAnsi" w:hAnsi="Arial" w:cs="Arial"/>
          <w:sz w:val="22"/>
          <w:szCs w:val="22"/>
        </w:rPr>
      </w:pPr>
      <w:r w:rsidRPr="00587BFA">
        <w:rPr>
          <w:rFonts w:ascii="Arial" w:eastAsiaTheme="minorHAnsi" w:hAnsi="Arial" w:cs="Arial"/>
          <w:sz w:val="22"/>
          <w:szCs w:val="22"/>
        </w:rPr>
        <w:t>Untuk penelitian eksperimen</w:t>
      </w:r>
      <w:r w:rsidR="00451EF8" w:rsidRPr="00587BFA">
        <w:rPr>
          <w:rFonts w:ascii="Arial" w:eastAsiaTheme="minorHAnsi" w:hAnsi="Arial" w:cs="Arial"/>
          <w:sz w:val="22"/>
          <w:szCs w:val="22"/>
        </w:rPr>
        <w:t>,</w:t>
      </w:r>
      <w:r w:rsidRPr="00587BFA">
        <w:rPr>
          <w:rFonts w:ascii="Arial" w:eastAsiaTheme="minorHAnsi" w:hAnsi="Arial" w:cs="Arial"/>
          <w:sz w:val="22"/>
          <w:szCs w:val="22"/>
        </w:rPr>
        <w:t xml:space="preserve"> 15 elemen per kelompok.</w:t>
      </w:r>
    </w:p>
    <w:p w:rsidR="009F001C" w:rsidRPr="00587BFA" w:rsidRDefault="009F001C" w:rsidP="009F001C">
      <w:pPr>
        <w:spacing w:line="360" w:lineRule="auto"/>
        <w:jc w:val="both"/>
        <w:rPr>
          <w:rFonts w:ascii="Arial" w:eastAsiaTheme="minorHAnsi" w:hAnsi="Arial" w:cs="Arial"/>
          <w:sz w:val="22"/>
          <w:szCs w:val="22"/>
        </w:rPr>
      </w:pPr>
    </w:p>
    <w:p w:rsidR="009F001C" w:rsidRPr="00587BFA" w:rsidRDefault="006A0E9E" w:rsidP="009F001C">
      <w:pPr>
        <w:spacing w:line="360" w:lineRule="auto"/>
        <w:ind w:left="1440"/>
        <w:jc w:val="both"/>
        <w:rPr>
          <w:rFonts w:ascii="Arial" w:eastAsiaTheme="minorEastAsia" w:hAnsi="Arial" w:cs="Arial"/>
          <w:sz w:val="22"/>
          <w:szCs w:val="22"/>
        </w:rPr>
      </w:pPr>
      <m:oMath>
        <m:r>
          <w:rPr>
            <w:rFonts w:ascii="Cambria Math" w:eastAsiaTheme="minorHAnsi" w:hAnsi="Cambria Math" w:cs="Arial"/>
            <w:sz w:val="22"/>
            <w:szCs w:val="22"/>
          </w:rPr>
          <m:t>n∘=</m:t>
        </m:r>
        <m:f>
          <m:fPr>
            <m:ctrlPr>
              <w:rPr>
                <w:rFonts w:ascii="Cambria Math" w:eastAsiaTheme="minorHAnsi" w:hAnsi="Cambria Math" w:cs="Arial"/>
                <w:i/>
                <w:sz w:val="22"/>
                <w:szCs w:val="22"/>
              </w:rPr>
            </m:ctrlPr>
          </m:fPr>
          <m:num>
            <m:sSup>
              <m:sSupPr>
                <m:ctrlPr>
                  <w:rPr>
                    <w:rFonts w:ascii="Cambria Math" w:eastAsiaTheme="minorHAnsi" w:hAnsi="Cambria Math" w:cs="Arial"/>
                    <w:i/>
                    <w:sz w:val="22"/>
                    <w:szCs w:val="22"/>
                  </w:rPr>
                </m:ctrlPr>
              </m:sSupPr>
              <m:e>
                <m:r>
                  <w:rPr>
                    <w:rFonts w:ascii="Cambria Math" w:eastAsiaTheme="minorHAnsi" w:hAnsi="Cambria Math" w:cs="Arial"/>
                    <w:sz w:val="22"/>
                    <w:szCs w:val="22"/>
                  </w:rPr>
                  <m:t>t</m:t>
                </m:r>
              </m:e>
              <m:sup>
                <m:r>
                  <w:rPr>
                    <w:rFonts w:ascii="Cambria Math" w:eastAsiaTheme="minorHAnsi" w:hAnsi="Cambria Math" w:cs="Arial"/>
                    <w:sz w:val="22"/>
                    <w:szCs w:val="22"/>
                  </w:rPr>
                  <m:t>2</m:t>
                </m:r>
              </m:sup>
            </m:sSup>
            <m:r>
              <w:rPr>
                <w:rFonts w:ascii="Cambria Math" w:eastAsiaTheme="minorHAnsi" w:hAnsi="Cambria Math" w:cs="Arial"/>
                <w:sz w:val="22"/>
                <w:szCs w:val="22"/>
              </w:rPr>
              <m:t xml:space="preserve"> x p x q</m:t>
            </m:r>
          </m:num>
          <m:den>
            <m:sSup>
              <m:sSupPr>
                <m:ctrlPr>
                  <w:rPr>
                    <w:rFonts w:ascii="Cambria Math" w:eastAsiaTheme="minorHAnsi" w:hAnsi="Cambria Math" w:cs="Arial"/>
                    <w:i/>
                    <w:sz w:val="22"/>
                    <w:szCs w:val="22"/>
                  </w:rPr>
                </m:ctrlPr>
              </m:sSupPr>
              <m:e>
                <m:r>
                  <w:rPr>
                    <w:rFonts w:ascii="Cambria Math" w:eastAsiaTheme="minorHAnsi" w:hAnsi="Cambria Math" w:cs="Arial"/>
                    <w:sz w:val="22"/>
                    <w:szCs w:val="22"/>
                  </w:rPr>
                  <m:t>d</m:t>
                </m:r>
              </m:e>
              <m:sup>
                <m:r>
                  <w:rPr>
                    <w:rFonts w:ascii="Cambria Math" w:eastAsiaTheme="minorHAnsi" w:hAnsi="Cambria Math" w:cs="Arial"/>
                    <w:sz w:val="22"/>
                    <w:szCs w:val="22"/>
                  </w:rPr>
                  <m:t>2</m:t>
                </m:r>
              </m:sup>
            </m:sSup>
          </m:den>
        </m:f>
      </m:oMath>
      <w:r w:rsidR="009F001C" w:rsidRPr="00587BFA">
        <w:rPr>
          <w:rFonts w:ascii="Arial" w:eastAsiaTheme="minorHAnsi" w:hAnsi="Arial" w:cs="Arial"/>
          <w:sz w:val="22"/>
          <w:szCs w:val="22"/>
        </w:rPr>
        <w:tab/>
        <w:t xml:space="preserve"> </w:t>
      </w:r>
      <w:r w:rsidR="00117B94">
        <w:rPr>
          <w:rFonts w:ascii="Arial" w:eastAsiaTheme="minorHAnsi" w:hAnsi="Arial" w:cs="Arial"/>
          <w:sz w:val="22"/>
          <w:szCs w:val="22"/>
        </w:rPr>
        <w:tab/>
      </w:r>
      <w:r w:rsidR="00117B94">
        <w:rPr>
          <w:rFonts w:ascii="Arial" w:eastAsiaTheme="minorHAnsi" w:hAnsi="Arial" w:cs="Arial"/>
          <w:sz w:val="22"/>
          <w:szCs w:val="22"/>
        </w:rPr>
        <w:tab/>
      </w:r>
      <w:r w:rsidR="00117B94">
        <w:rPr>
          <w:rFonts w:ascii="Arial" w:eastAsiaTheme="minorHAnsi" w:hAnsi="Arial" w:cs="Arial"/>
          <w:sz w:val="22"/>
          <w:szCs w:val="22"/>
        </w:rPr>
        <w:tab/>
      </w:r>
      <w:r w:rsidR="009F001C" w:rsidRPr="00587BFA">
        <w:rPr>
          <w:rFonts w:ascii="Arial" w:eastAsiaTheme="minorHAnsi" w:hAnsi="Arial" w:cs="Arial"/>
          <w:sz w:val="22"/>
          <w:szCs w:val="22"/>
        </w:rPr>
        <w:t xml:space="preserve">n = </w:t>
      </w:r>
      <m:oMath>
        <m:f>
          <m:fPr>
            <m:ctrlPr>
              <w:rPr>
                <w:rFonts w:ascii="Cambria Math" w:eastAsiaTheme="minorHAnsi" w:hAnsi="Cambria Math" w:cs="Arial"/>
                <w:i/>
                <w:sz w:val="22"/>
                <w:szCs w:val="22"/>
              </w:rPr>
            </m:ctrlPr>
          </m:fPr>
          <m:num>
            <m:r>
              <w:rPr>
                <w:rFonts w:ascii="Cambria Math" w:eastAsiaTheme="minorHAnsi" w:hAnsi="Cambria Math" w:cs="Arial"/>
                <w:sz w:val="22"/>
                <w:szCs w:val="22"/>
              </w:rPr>
              <m:t>n ∘</m:t>
            </m:r>
          </m:num>
          <m:den>
            <m:r>
              <w:rPr>
                <w:rFonts w:ascii="Cambria Math" w:eastAsiaTheme="minorHAnsi" w:hAnsi="Cambria Math" w:cs="Arial"/>
                <w:sz w:val="22"/>
                <w:szCs w:val="22"/>
              </w:rPr>
              <m:t xml:space="preserve">1+ </m:t>
            </m:r>
            <m:f>
              <m:fPr>
                <m:ctrlPr>
                  <w:rPr>
                    <w:rFonts w:ascii="Cambria Math" w:eastAsiaTheme="minorHAnsi" w:hAnsi="Cambria Math" w:cs="Arial"/>
                    <w:sz w:val="22"/>
                    <w:szCs w:val="22"/>
                  </w:rPr>
                </m:ctrlPr>
              </m:fPr>
              <m:num>
                <m:r>
                  <m:rPr>
                    <m:sty m:val="p"/>
                  </m:rPr>
                  <w:rPr>
                    <w:rFonts w:ascii="Cambria Math" w:eastAsiaTheme="minorHAnsi" w:hAnsi="Cambria Math" w:cs="Arial"/>
                    <w:sz w:val="22"/>
                    <w:szCs w:val="22"/>
                  </w:rPr>
                  <m:t>( n∘ -1 )</m:t>
                </m:r>
              </m:num>
              <m:den>
                <m:r>
                  <m:rPr>
                    <m:sty m:val="p"/>
                  </m:rPr>
                  <w:rPr>
                    <w:rFonts w:ascii="Cambria Math" w:eastAsiaTheme="minorHAnsi" w:hAnsi="Cambria Math" w:cs="Arial"/>
                    <w:sz w:val="22"/>
                    <w:szCs w:val="22"/>
                  </w:rPr>
                  <m:t>N</m:t>
                </m:r>
              </m:den>
            </m:f>
          </m:den>
        </m:f>
      </m:oMath>
    </w:p>
    <w:p w:rsidR="009F001C" w:rsidRPr="00587BFA" w:rsidRDefault="009F001C" w:rsidP="00117B94">
      <w:pPr>
        <w:spacing w:line="360" w:lineRule="auto"/>
        <w:ind w:left="1276"/>
        <w:jc w:val="both"/>
        <w:rPr>
          <w:rFonts w:ascii="Arial" w:eastAsiaTheme="minorEastAsia" w:hAnsi="Arial" w:cs="Arial"/>
          <w:sz w:val="22"/>
          <w:szCs w:val="22"/>
        </w:rPr>
      </w:pPr>
      <w:proofErr w:type="gramStart"/>
      <w:r w:rsidRPr="00587BFA">
        <w:rPr>
          <w:rFonts w:ascii="Arial" w:eastAsiaTheme="minorEastAsia" w:hAnsi="Arial" w:cs="Arial"/>
          <w:sz w:val="22"/>
          <w:szCs w:val="22"/>
        </w:rPr>
        <w:t>Keterangan :</w:t>
      </w:r>
      <w:proofErr w:type="gramEnd"/>
    </w:p>
    <w:p w:rsidR="009F001C" w:rsidRPr="00587BFA" w:rsidRDefault="009F001C" w:rsidP="00117B94">
      <w:pPr>
        <w:tabs>
          <w:tab w:val="left" w:pos="1701"/>
        </w:tabs>
        <w:spacing w:line="360" w:lineRule="auto"/>
        <w:ind w:left="1276"/>
        <w:jc w:val="both"/>
        <w:rPr>
          <w:rFonts w:ascii="Arial" w:eastAsiaTheme="minorEastAsia" w:hAnsi="Arial" w:cs="Arial"/>
          <w:sz w:val="22"/>
          <w:szCs w:val="22"/>
        </w:rPr>
      </w:pPr>
      <w:r w:rsidRPr="00587BFA">
        <w:rPr>
          <w:rFonts w:ascii="Arial" w:eastAsiaTheme="minorEastAsia" w:hAnsi="Arial" w:cs="Arial"/>
          <w:sz w:val="22"/>
          <w:szCs w:val="22"/>
        </w:rPr>
        <w:t>n</w:t>
      </w:r>
      <m:oMath>
        <m:r>
          <w:rPr>
            <w:rFonts w:ascii="Cambria Math" w:eastAsiaTheme="minorHAnsi" w:hAnsi="Cambria Math" w:cs="Arial"/>
            <w:sz w:val="22"/>
            <w:szCs w:val="22"/>
          </w:rPr>
          <m:t>∘</m:t>
        </m:r>
      </m:oMath>
      <w:r w:rsidR="00117B94">
        <w:rPr>
          <w:rFonts w:ascii="Arial" w:eastAsiaTheme="minorEastAsia" w:hAnsi="Arial" w:cs="Arial"/>
          <w:sz w:val="22"/>
          <w:szCs w:val="22"/>
        </w:rPr>
        <w:t xml:space="preserve"> </w:t>
      </w:r>
      <w:r w:rsidR="00117B94">
        <w:rPr>
          <w:rFonts w:ascii="Arial" w:eastAsiaTheme="minorEastAsia" w:hAnsi="Arial" w:cs="Arial"/>
          <w:sz w:val="22"/>
          <w:szCs w:val="22"/>
        </w:rPr>
        <w:tab/>
      </w:r>
      <w:proofErr w:type="gramStart"/>
      <w:r w:rsidRPr="00587BFA">
        <w:rPr>
          <w:rFonts w:ascii="Arial" w:eastAsiaTheme="minorEastAsia" w:hAnsi="Arial" w:cs="Arial"/>
          <w:sz w:val="22"/>
          <w:szCs w:val="22"/>
        </w:rPr>
        <w:t xml:space="preserve">= </w:t>
      </w:r>
      <w:r w:rsidR="00117B94">
        <w:rPr>
          <w:rFonts w:ascii="Arial" w:eastAsiaTheme="minorEastAsia" w:hAnsi="Arial" w:cs="Arial"/>
          <w:sz w:val="22"/>
          <w:szCs w:val="22"/>
        </w:rPr>
        <w:t xml:space="preserve"> </w:t>
      </w:r>
      <w:r w:rsidRPr="00587BFA">
        <w:rPr>
          <w:rFonts w:ascii="Arial" w:eastAsiaTheme="minorEastAsia" w:hAnsi="Arial" w:cs="Arial"/>
          <w:sz w:val="22"/>
          <w:szCs w:val="22"/>
        </w:rPr>
        <w:t>sampel</w:t>
      </w:r>
      <w:proofErr w:type="gramEnd"/>
      <w:r w:rsidRPr="00587BFA">
        <w:rPr>
          <w:rFonts w:ascii="Arial" w:eastAsiaTheme="minorEastAsia" w:hAnsi="Arial" w:cs="Arial"/>
          <w:sz w:val="22"/>
          <w:szCs w:val="22"/>
        </w:rPr>
        <w:t xml:space="preserve"> awal</w:t>
      </w:r>
    </w:p>
    <w:p w:rsidR="009F001C" w:rsidRPr="00587BFA" w:rsidRDefault="00117B94" w:rsidP="00117B94">
      <w:pPr>
        <w:tabs>
          <w:tab w:val="left" w:pos="1701"/>
        </w:tabs>
        <w:spacing w:line="360" w:lineRule="auto"/>
        <w:ind w:left="1276"/>
        <w:jc w:val="both"/>
        <w:rPr>
          <w:rFonts w:ascii="Arial" w:eastAsiaTheme="minorEastAsia" w:hAnsi="Arial" w:cs="Arial"/>
          <w:sz w:val="22"/>
          <w:szCs w:val="22"/>
        </w:rPr>
      </w:pPr>
      <w:r>
        <w:rPr>
          <w:rFonts w:ascii="Arial" w:eastAsiaTheme="minorEastAsia" w:hAnsi="Arial" w:cs="Arial"/>
          <w:sz w:val="22"/>
          <w:szCs w:val="22"/>
        </w:rPr>
        <w:t>n</w:t>
      </w:r>
      <w:r>
        <w:rPr>
          <w:rFonts w:ascii="Arial" w:eastAsiaTheme="minorEastAsia" w:hAnsi="Arial" w:cs="Arial"/>
          <w:sz w:val="22"/>
          <w:szCs w:val="22"/>
        </w:rPr>
        <w:tab/>
      </w:r>
      <w:proofErr w:type="gramStart"/>
      <w:r w:rsidR="009F001C" w:rsidRPr="00587BFA">
        <w:rPr>
          <w:rFonts w:ascii="Arial" w:eastAsiaTheme="minorEastAsia" w:hAnsi="Arial" w:cs="Arial"/>
          <w:sz w:val="22"/>
          <w:szCs w:val="22"/>
        </w:rPr>
        <w:t>=</w:t>
      </w:r>
      <w:r>
        <w:rPr>
          <w:rFonts w:ascii="Arial" w:eastAsiaTheme="minorEastAsia" w:hAnsi="Arial" w:cs="Arial"/>
          <w:sz w:val="22"/>
          <w:szCs w:val="22"/>
        </w:rPr>
        <w:t xml:space="preserve"> </w:t>
      </w:r>
      <w:r w:rsidR="009F001C" w:rsidRPr="00587BFA">
        <w:rPr>
          <w:rFonts w:ascii="Arial" w:eastAsiaTheme="minorEastAsia" w:hAnsi="Arial" w:cs="Arial"/>
          <w:sz w:val="22"/>
          <w:szCs w:val="22"/>
        </w:rPr>
        <w:t xml:space="preserve"> jumlah</w:t>
      </w:r>
      <w:proofErr w:type="gramEnd"/>
      <w:r w:rsidR="009F001C" w:rsidRPr="00587BFA">
        <w:rPr>
          <w:rFonts w:ascii="Arial" w:eastAsiaTheme="minorEastAsia" w:hAnsi="Arial" w:cs="Arial"/>
          <w:sz w:val="22"/>
          <w:szCs w:val="22"/>
        </w:rPr>
        <w:t xml:space="preserve"> sampel minimal</w:t>
      </w:r>
    </w:p>
    <w:p w:rsidR="009F001C" w:rsidRPr="00587BFA" w:rsidRDefault="00117B94" w:rsidP="00117B94">
      <w:pPr>
        <w:tabs>
          <w:tab w:val="left" w:pos="1701"/>
        </w:tabs>
        <w:spacing w:line="360" w:lineRule="auto"/>
        <w:ind w:left="1276"/>
        <w:jc w:val="both"/>
        <w:rPr>
          <w:rFonts w:ascii="Arial" w:eastAsiaTheme="minorEastAsia" w:hAnsi="Arial" w:cs="Arial"/>
          <w:sz w:val="22"/>
          <w:szCs w:val="22"/>
        </w:rPr>
      </w:pPr>
      <w:r>
        <w:rPr>
          <w:rFonts w:ascii="Arial" w:eastAsiaTheme="minorEastAsia" w:hAnsi="Arial" w:cs="Arial"/>
          <w:sz w:val="22"/>
          <w:szCs w:val="22"/>
        </w:rPr>
        <w:t>N</w:t>
      </w:r>
      <w:r>
        <w:rPr>
          <w:rFonts w:ascii="Arial" w:eastAsiaTheme="minorEastAsia" w:hAnsi="Arial" w:cs="Arial"/>
          <w:sz w:val="22"/>
          <w:szCs w:val="22"/>
        </w:rPr>
        <w:tab/>
      </w:r>
      <w:proofErr w:type="gramStart"/>
      <w:r w:rsidR="00451EF8" w:rsidRPr="00587BFA">
        <w:rPr>
          <w:rFonts w:ascii="Arial" w:eastAsiaTheme="minorEastAsia" w:hAnsi="Arial" w:cs="Arial"/>
          <w:sz w:val="22"/>
          <w:szCs w:val="22"/>
        </w:rPr>
        <w:t xml:space="preserve">= </w:t>
      </w:r>
      <w:r>
        <w:rPr>
          <w:rFonts w:ascii="Arial" w:eastAsiaTheme="minorEastAsia" w:hAnsi="Arial" w:cs="Arial"/>
          <w:sz w:val="22"/>
          <w:szCs w:val="22"/>
        </w:rPr>
        <w:t xml:space="preserve"> </w:t>
      </w:r>
      <w:r w:rsidR="00451EF8" w:rsidRPr="00587BFA">
        <w:rPr>
          <w:rFonts w:ascii="Arial" w:eastAsiaTheme="minorEastAsia" w:hAnsi="Arial" w:cs="Arial"/>
          <w:sz w:val="22"/>
          <w:szCs w:val="22"/>
        </w:rPr>
        <w:t>u</w:t>
      </w:r>
      <w:r w:rsidR="009F001C" w:rsidRPr="00587BFA">
        <w:rPr>
          <w:rFonts w:ascii="Arial" w:eastAsiaTheme="minorEastAsia" w:hAnsi="Arial" w:cs="Arial"/>
          <w:sz w:val="22"/>
          <w:szCs w:val="22"/>
        </w:rPr>
        <w:t>kuran</w:t>
      </w:r>
      <w:proofErr w:type="gramEnd"/>
      <w:r w:rsidR="009F001C" w:rsidRPr="00587BFA">
        <w:rPr>
          <w:rFonts w:ascii="Arial" w:eastAsiaTheme="minorEastAsia" w:hAnsi="Arial" w:cs="Arial"/>
          <w:sz w:val="22"/>
          <w:szCs w:val="22"/>
        </w:rPr>
        <w:t xml:space="preserve"> populasi</w:t>
      </w:r>
    </w:p>
    <w:p w:rsidR="009F001C" w:rsidRPr="00587BFA" w:rsidRDefault="00117B94" w:rsidP="00117B94">
      <w:pPr>
        <w:tabs>
          <w:tab w:val="left" w:pos="1701"/>
        </w:tabs>
        <w:spacing w:line="360" w:lineRule="auto"/>
        <w:ind w:left="1276"/>
        <w:jc w:val="both"/>
        <w:rPr>
          <w:rFonts w:ascii="Arial" w:eastAsiaTheme="minorEastAsia" w:hAnsi="Arial" w:cs="Arial"/>
          <w:sz w:val="22"/>
          <w:szCs w:val="22"/>
        </w:rPr>
      </w:pPr>
      <w:r>
        <w:rPr>
          <w:rFonts w:ascii="Arial" w:eastAsiaTheme="minorEastAsia" w:hAnsi="Arial" w:cs="Arial"/>
          <w:sz w:val="22"/>
          <w:szCs w:val="22"/>
        </w:rPr>
        <w:t>T</w:t>
      </w:r>
      <w:r>
        <w:rPr>
          <w:rFonts w:ascii="Arial" w:eastAsiaTheme="minorEastAsia" w:hAnsi="Arial" w:cs="Arial"/>
          <w:sz w:val="22"/>
          <w:szCs w:val="22"/>
        </w:rPr>
        <w:tab/>
      </w:r>
      <w:proofErr w:type="gramStart"/>
      <w:r w:rsidR="009F001C" w:rsidRPr="00587BFA">
        <w:rPr>
          <w:rFonts w:ascii="Arial" w:eastAsiaTheme="minorEastAsia" w:hAnsi="Arial" w:cs="Arial"/>
          <w:sz w:val="22"/>
          <w:szCs w:val="22"/>
        </w:rPr>
        <w:t xml:space="preserve">= </w:t>
      </w:r>
      <w:r>
        <w:rPr>
          <w:rFonts w:ascii="Arial" w:eastAsiaTheme="minorEastAsia" w:hAnsi="Arial" w:cs="Arial"/>
          <w:sz w:val="22"/>
          <w:szCs w:val="22"/>
        </w:rPr>
        <w:t xml:space="preserve"> </w:t>
      </w:r>
      <w:r w:rsidR="009F001C" w:rsidRPr="00587BFA">
        <w:rPr>
          <w:rFonts w:ascii="Arial" w:eastAsiaTheme="minorEastAsia" w:hAnsi="Arial" w:cs="Arial"/>
          <w:sz w:val="22"/>
          <w:szCs w:val="22"/>
        </w:rPr>
        <w:t>tingkat</w:t>
      </w:r>
      <w:proofErr w:type="gramEnd"/>
      <w:r w:rsidR="009F001C" w:rsidRPr="00587BFA">
        <w:rPr>
          <w:rFonts w:ascii="Arial" w:eastAsiaTheme="minorEastAsia" w:hAnsi="Arial" w:cs="Arial"/>
          <w:sz w:val="22"/>
          <w:szCs w:val="22"/>
        </w:rPr>
        <w:t xml:space="preserve"> k</w:t>
      </w:r>
      <w:r w:rsidR="00451EF8" w:rsidRPr="00587BFA">
        <w:rPr>
          <w:rFonts w:ascii="Arial" w:eastAsiaTheme="minorEastAsia" w:hAnsi="Arial" w:cs="Arial"/>
          <w:sz w:val="22"/>
          <w:szCs w:val="22"/>
        </w:rPr>
        <w:t>e</w:t>
      </w:r>
      <w:r w:rsidR="009F001C" w:rsidRPr="00587BFA">
        <w:rPr>
          <w:rFonts w:ascii="Arial" w:eastAsiaTheme="minorEastAsia" w:hAnsi="Arial" w:cs="Arial"/>
          <w:sz w:val="22"/>
          <w:szCs w:val="22"/>
        </w:rPr>
        <w:t>percayaan ( digunakan 0,95 shingga nilai t + 1,96)</w:t>
      </w:r>
    </w:p>
    <w:p w:rsidR="009F001C" w:rsidRPr="00587BFA" w:rsidRDefault="00117B94" w:rsidP="00117B94">
      <w:pPr>
        <w:tabs>
          <w:tab w:val="left" w:pos="1701"/>
        </w:tabs>
        <w:spacing w:line="360" w:lineRule="auto"/>
        <w:ind w:left="1276"/>
        <w:jc w:val="both"/>
        <w:rPr>
          <w:rFonts w:ascii="Arial" w:eastAsiaTheme="minorEastAsia" w:hAnsi="Arial" w:cs="Arial"/>
          <w:sz w:val="22"/>
          <w:szCs w:val="22"/>
        </w:rPr>
      </w:pPr>
      <w:r>
        <w:rPr>
          <w:rFonts w:ascii="Arial" w:eastAsiaTheme="minorEastAsia" w:hAnsi="Arial" w:cs="Arial"/>
          <w:sz w:val="22"/>
          <w:szCs w:val="22"/>
        </w:rPr>
        <w:t>D</w:t>
      </w:r>
      <w:r>
        <w:rPr>
          <w:rFonts w:ascii="Arial" w:eastAsiaTheme="minorEastAsia" w:hAnsi="Arial" w:cs="Arial"/>
          <w:sz w:val="22"/>
          <w:szCs w:val="22"/>
        </w:rPr>
        <w:tab/>
      </w:r>
      <w:proofErr w:type="gramStart"/>
      <w:r w:rsidR="009F001C" w:rsidRPr="00587BFA">
        <w:rPr>
          <w:rFonts w:ascii="Arial" w:eastAsiaTheme="minorEastAsia" w:hAnsi="Arial" w:cs="Arial"/>
          <w:sz w:val="22"/>
          <w:szCs w:val="22"/>
        </w:rPr>
        <w:t xml:space="preserve">= </w:t>
      </w:r>
      <w:r>
        <w:rPr>
          <w:rFonts w:ascii="Arial" w:eastAsiaTheme="minorEastAsia" w:hAnsi="Arial" w:cs="Arial"/>
          <w:sz w:val="22"/>
          <w:szCs w:val="22"/>
        </w:rPr>
        <w:t xml:space="preserve"> </w:t>
      </w:r>
      <w:r w:rsidR="009F001C" w:rsidRPr="00587BFA">
        <w:rPr>
          <w:rFonts w:ascii="Arial" w:eastAsiaTheme="minorEastAsia" w:hAnsi="Arial" w:cs="Arial"/>
          <w:sz w:val="22"/>
          <w:szCs w:val="22"/>
        </w:rPr>
        <w:t>taraf</w:t>
      </w:r>
      <w:proofErr w:type="gramEnd"/>
      <w:r w:rsidR="009F001C" w:rsidRPr="00587BFA">
        <w:rPr>
          <w:rFonts w:ascii="Arial" w:eastAsiaTheme="minorEastAsia" w:hAnsi="Arial" w:cs="Arial"/>
          <w:sz w:val="22"/>
          <w:szCs w:val="22"/>
        </w:rPr>
        <w:t xml:space="preserve"> k</w:t>
      </w:r>
      <w:r w:rsidR="00451EF8" w:rsidRPr="00587BFA">
        <w:rPr>
          <w:rFonts w:ascii="Arial" w:eastAsiaTheme="minorEastAsia" w:hAnsi="Arial" w:cs="Arial"/>
          <w:sz w:val="22"/>
          <w:szCs w:val="22"/>
        </w:rPr>
        <w:t>e</w:t>
      </w:r>
      <w:r w:rsidR="009F001C" w:rsidRPr="00587BFA">
        <w:rPr>
          <w:rFonts w:ascii="Arial" w:eastAsiaTheme="minorEastAsia" w:hAnsi="Arial" w:cs="Arial"/>
          <w:sz w:val="22"/>
          <w:szCs w:val="22"/>
        </w:rPr>
        <w:t>k</w:t>
      </w:r>
      <w:r w:rsidR="00451EF8" w:rsidRPr="00587BFA">
        <w:rPr>
          <w:rFonts w:ascii="Arial" w:eastAsiaTheme="minorEastAsia" w:hAnsi="Arial" w:cs="Arial"/>
          <w:sz w:val="22"/>
          <w:szCs w:val="22"/>
        </w:rPr>
        <w:t>e</w:t>
      </w:r>
      <w:r w:rsidR="009F001C" w:rsidRPr="00587BFA">
        <w:rPr>
          <w:rFonts w:ascii="Arial" w:eastAsiaTheme="minorEastAsia" w:hAnsi="Arial" w:cs="Arial"/>
          <w:sz w:val="22"/>
          <w:szCs w:val="22"/>
        </w:rPr>
        <w:t>liruan ( digunakan 0,05)</w:t>
      </w:r>
    </w:p>
    <w:p w:rsidR="009F001C" w:rsidRPr="00587BFA" w:rsidRDefault="00117B94" w:rsidP="00117B94">
      <w:pPr>
        <w:tabs>
          <w:tab w:val="left" w:pos="1701"/>
        </w:tabs>
        <w:spacing w:line="360" w:lineRule="auto"/>
        <w:ind w:left="1276"/>
        <w:jc w:val="both"/>
        <w:rPr>
          <w:rFonts w:ascii="Arial" w:eastAsiaTheme="minorEastAsia" w:hAnsi="Arial" w:cs="Arial"/>
          <w:sz w:val="22"/>
          <w:szCs w:val="22"/>
        </w:rPr>
      </w:pPr>
      <w:r>
        <w:rPr>
          <w:rFonts w:ascii="Arial" w:eastAsiaTheme="minorEastAsia" w:hAnsi="Arial" w:cs="Arial"/>
          <w:sz w:val="22"/>
          <w:szCs w:val="22"/>
        </w:rPr>
        <w:t>P</w:t>
      </w:r>
      <w:r>
        <w:rPr>
          <w:rFonts w:ascii="Arial" w:eastAsiaTheme="minorEastAsia" w:hAnsi="Arial" w:cs="Arial"/>
          <w:sz w:val="22"/>
          <w:szCs w:val="22"/>
        </w:rPr>
        <w:tab/>
      </w:r>
      <w:proofErr w:type="gramStart"/>
      <w:r w:rsidR="009F001C" w:rsidRPr="00587BFA">
        <w:rPr>
          <w:rFonts w:ascii="Arial" w:eastAsiaTheme="minorEastAsia" w:hAnsi="Arial" w:cs="Arial"/>
          <w:sz w:val="22"/>
          <w:szCs w:val="22"/>
        </w:rPr>
        <w:t xml:space="preserve">= </w:t>
      </w:r>
      <w:r>
        <w:rPr>
          <w:rFonts w:ascii="Arial" w:eastAsiaTheme="minorEastAsia" w:hAnsi="Arial" w:cs="Arial"/>
          <w:sz w:val="22"/>
          <w:szCs w:val="22"/>
        </w:rPr>
        <w:t xml:space="preserve"> </w:t>
      </w:r>
      <w:r w:rsidR="009F001C" w:rsidRPr="00587BFA">
        <w:rPr>
          <w:rFonts w:ascii="Arial" w:eastAsiaTheme="minorEastAsia" w:hAnsi="Arial" w:cs="Arial"/>
          <w:sz w:val="22"/>
          <w:szCs w:val="22"/>
        </w:rPr>
        <w:t>propor</w:t>
      </w:r>
      <w:r w:rsidR="00451EF8" w:rsidRPr="00587BFA">
        <w:rPr>
          <w:rFonts w:ascii="Arial" w:eastAsiaTheme="minorEastAsia" w:hAnsi="Arial" w:cs="Arial"/>
          <w:sz w:val="22"/>
          <w:szCs w:val="22"/>
        </w:rPr>
        <w:t>s</w:t>
      </w:r>
      <w:r w:rsidR="009F001C" w:rsidRPr="00587BFA">
        <w:rPr>
          <w:rFonts w:ascii="Arial" w:eastAsiaTheme="minorEastAsia" w:hAnsi="Arial" w:cs="Arial"/>
          <w:sz w:val="22"/>
          <w:szCs w:val="22"/>
        </w:rPr>
        <w:t>i</w:t>
      </w:r>
      <w:proofErr w:type="gramEnd"/>
      <w:r w:rsidR="009F001C" w:rsidRPr="00587BFA">
        <w:rPr>
          <w:rFonts w:ascii="Arial" w:eastAsiaTheme="minorEastAsia" w:hAnsi="Arial" w:cs="Arial"/>
          <w:sz w:val="22"/>
          <w:szCs w:val="22"/>
        </w:rPr>
        <w:t xml:space="preserve"> dari karakteristik tertentu ( golongan )</w:t>
      </w:r>
    </w:p>
    <w:p w:rsidR="009F001C" w:rsidRPr="00587BFA" w:rsidRDefault="00117B94" w:rsidP="00117B94">
      <w:pPr>
        <w:tabs>
          <w:tab w:val="left" w:pos="1701"/>
        </w:tabs>
        <w:spacing w:line="360" w:lineRule="auto"/>
        <w:ind w:left="1276"/>
        <w:jc w:val="both"/>
        <w:rPr>
          <w:rFonts w:ascii="Arial" w:eastAsiaTheme="minorEastAsia" w:hAnsi="Arial" w:cs="Arial"/>
          <w:sz w:val="22"/>
          <w:szCs w:val="22"/>
        </w:rPr>
      </w:pPr>
      <w:r>
        <w:rPr>
          <w:rFonts w:ascii="Arial" w:eastAsiaTheme="minorEastAsia" w:hAnsi="Arial" w:cs="Arial"/>
          <w:sz w:val="22"/>
          <w:szCs w:val="22"/>
        </w:rPr>
        <w:t>Q</w:t>
      </w:r>
      <w:r>
        <w:rPr>
          <w:rFonts w:ascii="Arial" w:eastAsiaTheme="minorEastAsia" w:hAnsi="Arial" w:cs="Arial"/>
          <w:sz w:val="22"/>
          <w:szCs w:val="22"/>
        </w:rPr>
        <w:tab/>
      </w:r>
      <w:proofErr w:type="gramStart"/>
      <w:r w:rsidR="009F001C" w:rsidRPr="00587BFA">
        <w:rPr>
          <w:rFonts w:ascii="Arial" w:eastAsiaTheme="minorEastAsia" w:hAnsi="Arial" w:cs="Arial"/>
          <w:sz w:val="22"/>
          <w:szCs w:val="22"/>
        </w:rPr>
        <w:t xml:space="preserve">= </w:t>
      </w:r>
      <w:r>
        <w:rPr>
          <w:rFonts w:ascii="Arial" w:eastAsiaTheme="minorEastAsia" w:hAnsi="Arial" w:cs="Arial"/>
          <w:sz w:val="22"/>
          <w:szCs w:val="22"/>
        </w:rPr>
        <w:t xml:space="preserve"> </w:t>
      </w:r>
      <w:r w:rsidR="009F001C" w:rsidRPr="00587BFA">
        <w:rPr>
          <w:rFonts w:ascii="Arial" w:eastAsiaTheme="minorEastAsia" w:hAnsi="Arial" w:cs="Arial"/>
          <w:sz w:val="22"/>
          <w:szCs w:val="22"/>
        </w:rPr>
        <w:t>1</w:t>
      </w:r>
      <w:proofErr w:type="gramEnd"/>
      <w:r w:rsidR="009F001C" w:rsidRPr="00587BFA">
        <w:rPr>
          <w:rFonts w:ascii="Arial" w:eastAsiaTheme="minorEastAsia" w:hAnsi="Arial" w:cs="Arial"/>
          <w:sz w:val="22"/>
          <w:szCs w:val="22"/>
        </w:rPr>
        <w:t>- p</w:t>
      </w:r>
    </w:p>
    <w:p w:rsidR="009F001C" w:rsidRPr="00587BFA" w:rsidRDefault="00117B94" w:rsidP="00117B94">
      <w:pPr>
        <w:tabs>
          <w:tab w:val="left" w:pos="1701"/>
        </w:tabs>
        <w:spacing w:line="360" w:lineRule="auto"/>
        <w:ind w:left="1276"/>
        <w:jc w:val="both"/>
        <w:rPr>
          <w:rFonts w:ascii="Arial" w:eastAsiaTheme="minorEastAsia" w:hAnsi="Arial" w:cs="Arial"/>
          <w:sz w:val="22"/>
          <w:szCs w:val="22"/>
        </w:rPr>
      </w:pPr>
      <w:r>
        <w:rPr>
          <w:rFonts w:ascii="Arial" w:eastAsiaTheme="minorEastAsia" w:hAnsi="Arial" w:cs="Arial"/>
          <w:sz w:val="22"/>
          <w:szCs w:val="22"/>
        </w:rPr>
        <w:t>1</w:t>
      </w:r>
      <w:r>
        <w:rPr>
          <w:rFonts w:ascii="Arial" w:eastAsiaTheme="minorEastAsia" w:hAnsi="Arial" w:cs="Arial"/>
          <w:sz w:val="22"/>
          <w:szCs w:val="22"/>
        </w:rPr>
        <w:tab/>
      </w:r>
      <w:proofErr w:type="gramStart"/>
      <w:r w:rsidR="009F001C" w:rsidRPr="00587BFA">
        <w:rPr>
          <w:rFonts w:ascii="Arial" w:eastAsiaTheme="minorEastAsia" w:hAnsi="Arial" w:cs="Arial"/>
          <w:sz w:val="22"/>
          <w:szCs w:val="22"/>
        </w:rPr>
        <w:t xml:space="preserve">= </w:t>
      </w:r>
      <w:r>
        <w:rPr>
          <w:rFonts w:ascii="Arial" w:eastAsiaTheme="minorEastAsia" w:hAnsi="Arial" w:cs="Arial"/>
          <w:sz w:val="22"/>
          <w:szCs w:val="22"/>
        </w:rPr>
        <w:t xml:space="preserve"> </w:t>
      </w:r>
      <w:r w:rsidR="009F001C" w:rsidRPr="00587BFA">
        <w:rPr>
          <w:rFonts w:ascii="Arial" w:eastAsiaTheme="minorEastAsia" w:hAnsi="Arial" w:cs="Arial"/>
          <w:sz w:val="22"/>
          <w:szCs w:val="22"/>
        </w:rPr>
        <w:t>bilangan</w:t>
      </w:r>
      <w:proofErr w:type="gramEnd"/>
      <w:r w:rsidR="009F001C" w:rsidRPr="00587BFA">
        <w:rPr>
          <w:rFonts w:ascii="Arial" w:eastAsiaTheme="minorEastAsia" w:hAnsi="Arial" w:cs="Arial"/>
          <w:sz w:val="22"/>
          <w:szCs w:val="22"/>
        </w:rPr>
        <w:t xml:space="preserve"> konstan</w:t>
      </w:r>
    </w:p>
    <w:p w:rsidR="009F001C" w:rsidRPr="00587BFA" w:rsidRDefault="009F001C" w:rsidP="00117B94">
      <w:pPr>
        <w:tabs>
          <w:tab w:val="left" w:pos="1701"/>
        </w:tabs>
        <w:spacing w:line="360" w:lineRule="auto"/>
        <w:ind w:left="1418"/>
        <w:jc w:val="both"/>
        <w:rPr>
          <w:rFonts w:ascii="Arial" w:eastAsiaTheme="minorEastAsia" w:hAnsi="Arial" w:cs="Arial"/>
          <w:sz w:val="22"/>
          <w:szCs w:val="22"/>
        </w:rPr>
      </w:pPr>
    </w:p>
    <w:p w:rsidR="009F001C" w:rsidRPr="00587BFA" w:rsidRDefault="009F001C" w:rsidP="00117B94">
      <w:pPr>
        <w:tabs>
          <w:tab w:val="left" w:pos="1701"/>
        </w:tabs>
        <w:spacing w:line="360" w:lineRule="auto"/>
        <w:ind w:left="1276"/>
        <w:jc w:val="both"/>
        <w:rPr>
          <w:rFonts w:ascii="Arial" w:eastAsiaTheme="minorEastAsia" w:hAnsi="Arial" w:cs="Arial"/>
          <w:sz w:val="22"/>
          <w:szCs w:val="22"/>
        </w:rPr>
      </w:pPr>
      <w:r w:rsidRPr="00587BFA">
        <w:rPr>
          <w:rFonts w:ascii="Arial" w:eastAsiaTheme="minorEastAsia" w:hAnsi="Arial" w:cs="Arial"/>
          <w:sz w:val="22"/>
          <w:szCs w:val="22"/>
        </w:rPr>
        <w:t>Rumus slovin</w:t>
      </w:r>
    </w:p>
    <w:p w:rsidR="009F001C" w:rsidRPr="00587BFA" w:rsidRDefault="009F001C" w:rsidP="00117B94">
      <w:pPr>
        <w:tabs>
          <w:tab w:val="left" w:pos="1701"/>
        </w:tabs>
        <w:spacing w:line="360" w:lineRule="auto"/>
        <w:ind w:left="1276"/>
        <w:jc w:val="both"/>
        <w:rPr>
          <w:rFonts w:ascii="Arial" w:eastAsiaTheme="minorEastAsia" w:hAnsi="Arial" w:cs="Arial"/>
          <w:sz w:val="22"/>
          <w:szCs w:val="22"/>
        </w:rPr>
      </w:pPr>
      <w:r w:rsidRPr="00587BFA">
        <w:rPr>
          <w:rFonts w:ascii="Arial" w:eastAsiaTheme="minorEastAsia" w:hAnsi="Arial" w:cs="Arial"/>
          <w:sz w:val="22"/>
          <w:szCs w:val="22"/>
        </w:rPr>
        <w:t xml:space="preserve">Dinyatakan sebagai </w:t>
      </w:r>
      <w:proofErr w:type="gramStart"/>
      <w:r w:rsidRPr="00587BFA">
        <w:rPr>
          <w:rFonts w:ascii="Arial" w:eastAsiaTheme="minorEastAsia" w:hAnsi="Arial" w:cs="Arial"/>
          <w:sz w:val="22"/>
          <w:szCs w:val="22"/>
        </w:rPr>
        <w:t>berikut :</w:t>
      </w:r>
      <w:proofErr w:type="gramEnd"/>
    </w:p>
    <w:p w:rsidR="009F001C" w:rsidRPr="00587BFA" w:rsidRDefault="006A0E9E" w:rsidP="00117B94">
      <w:pPr>
        <w:tabs>
          <w:tab w:val="left" w:pos="1701"/>
        </w:tabs>
        <w:spacing w:line="360" w:lineRule="auto"/>
        <w:ind w:left="1276"/>
        <w:jc w:val="both"/>
        <w:rPr>
          <w:rFonts w:ascii="Arial" w:eastAsiaTheme="minorEastAsia" w:hAnsi="Arial" w:cs="Arial"/>
          <w:sz w:val="22"/>
          <w:szCs w:val="22"/>
        </w:rPr>
      </w:pPr>
      <m:oMathPara>
        <m:oMath>
          <m:r>
            <w:rPr>
              <w:rFonts w:ascii="Cambria Math" w:eastAsiaTheme="minorEastAsia" w:hAnsi="Cambria Math" w:cs="Arial"/>
              <w:sz w:val="22"/>
              <w:szCs w:val="22"/>
            </w:rPr>
            <m:t xml:space="preserve">n= </m:t>
          </m:r>
          <m:f>
            <m:fPr>
              <m:ctrlPr>
                <w:rPr>
                  <w:rFonts w:ascii="Cambria Math" w:eastAsiaTheme="minorEastAsia" w:hAnsi="Cambria Math" w:cs="Arial"/>
                  <w:i/>
                  <w:sz w:val="22"/>
                  <w:szCs w:val="22"/>
                </w:rPr>
              </m:ctrlPr>
            </m:fPr>
            <m:num>
              <m:r>
                <w:rPr>
                  <w:rFonts w:ascii="Cambria Math" w:eastAsiaTheme="minorEastAsia" w:hAnsi="Cambria Math" w:cs="Arial"/>
                  <w:sz w:val="22"/>
                  <w:szCs w:val="22"/>
                </w:rPr>
                <m:t>N</m:t>
              </m:r>
            </m:num>
            <m:den>
              <m:r>
                <w:rPr>
                  <w:rFonts w:ascii="Cambria Math" w:eastAsiaTheme="minorEastAsia" w:hAnsi="Cambria Math" w:cs="Arial"/>
                  <w:sz w:val="22"/>
                  <w:szCs w:val="22"/>
                </w:rPr>
                <m:t>1+N</m:t>
              </m:r>
              <m:sSup>
                <m:sSupPr>
                  <m:ctrlPr>
                    <w:rPr>
                      <w:rFonts w:ascii="Cambria Math" w:eastAsiaTheme="minorEastAsia" w:hAnsi="Cambria Math" w:cs="Arial"/>
                      <w:sz w:val="22"/>
                      <w:szCs w:val="22"/>
                    </w:rPr>
                  </m:ctrlPr>
                </m:sSupPr>
                <m:e>
                  <m:r>
                    <w:rPr>
                      <w:rFonts w:ascii="Cambria Math" w:eastAsiaTheme="minorEastAsia" w:hAnsi="Cambria Math" w:cs="Arial"/>
                      <w:sz w:val="22"/>
                      <w:szCs w:val="22"/>
                    </w:rPr>
                    <m:t>α</m:t>
                  </m:r>
                </m:e>
                <m:sup>
                  <m:r>
                    <w:rPr>
                      <w:rFonts w:ascii="Cambria Math" w:eastAsiaTheme="minorEastAsia" w:hAnsi="Cambria Math" w:cs="Arial"/>
                      <w:sz w:val="22"/>
                      <w:szCs w:val="22"/>
                    </w:rPr>
                    <m:t>2</m:t>
                  </m:r>
                </m:sup>
              </m:sSup>
            </m:den>
          </m:f>
        </m:oMath>
      </m:oMathPara>
    </w:p>
    <w:p w:rsidR="009F001C" w:rsidRPr="00587BFA" w:rsidRDefault="009F001C" w:rsidP="00117B94">
      <w:pPr>
        <w:tabs>
          <w:tab w:val="left" w:pos="1701"/>
        </w:tabs>
        <w:spacing w:line="360" w:lineRule="auto"/>
        <w:ind w:left="1276"/>
        <w:jc w:val="both"/>
        <w:rPr>
          <w:rFonts w:ascii="Arial" w:eastAsiaTheme="minorEastAsia" w:hAnsi="Arial" w:cs="Arial"/>
          <w:sz w:val="22"/>
          <w:szCs w:val="22"/>
        </w:rPr>
      </w:pPr>
    </w:p>
    <w:p w:rsidR="009F001C" w:rsidRPr="00587BFA" w:rsidRDefault="009F001C" w:rsidP="00117B94">
      <w:pPr>
        <w:tabs>
          <w:tab w:val="left" w:pos="1701"/>
        </w:tabs>
        <w:spacing w:line="360" w:lineRule="auto"/>
        <w:ind w:left="1276"/>
        <w:jc w:val="both"/>
        <w:rPr>
          <w:rFonts w:ascii="Arial" w:eastAsiaTheme="minorEastAsia" w:hAnsi="Arial" w:cs="Arial"/>
          <w:sz w:val="22"/>
          <w:szCs w:val="22"/>
        </w:rPr>
      </w:pPr>
      <w:proofErr w:type="gramStart"/>
      <w:r w:rsidRPr="00587BFA">
        <w:rPr>
          <w:rFonts w:ascii="Arial" w:eastAsiaTheme="minorEastAsia" w:hAnsi="Arial" w:cs="Arial"/>
          <w:sz w:val="22"/>
          <w:szCs w:val="22"/>
        </w:rPr>
        <w:t>Keterangan :</w:t>
      </w:r>
      <w:proofErr w:type="gramEnd"/>
    </w:p>
    <w:p w:rsidR="009F001C" w:rsidRPr="00587BFA" w:rsidRDefault="009F001C" w:rsidP="00117B94">
      <w:pPr>
        <w:tabs>
          <w:tab w:val="left" w:pos="1701"/>
        </w:tabs>
        <w:spacing w:line="360" w:lineRule="auto"/>
        <w:ind w:left="1276"/>
        <w:jc w:val="both"/>
        <w:rPr>
          <w:rFonts w:ascii="Arial" w:eastAsiaTheme="minorEastAsia" w:hAnsi="Arial" w:cs="Arial"/>
          <w:sz w:val="22"/>
          <w:szCs w:val="22"/>
        </w:rPr>
      </w:pPr>
      <w:r w:rsidRPr="00587BFA">
        <w:rPr>
          <w:rFonts w:ascii="Arial" w:eastAsiaTheme="minorEastAsia" w:hAnsi="Arial" w:cs="Arial"/>
          <w:sz w:val="22"/>
          <w:szCs w:val="22"/>
        </w:rPr>
        <w:t xml:space="preserve">n </w:t>
      </w:r>
      <w:r w:rsidRPr="00587BFA">
        <w:rPr>
          <w:rFonts w:ascii="Arial" w:eastAsiaTheme="minorEastAsia" w:hAnsi="Arial" w:cs="Arial"/>
          <w:sz w:val="22"/>
          <w:szCs w:val="22"/>
        </w:rPr>
        <w:tab/>
      </w:r>
      <w:proofErr w:type="gramStart"/>
      <w:r w:rsidRPr="00587BFA">
        <w:rPr>
          <w:rFonts w:ascii="Arial" w:eastAsiaTheme="minorEastAsia" w:hAnsi="Arial" w:cs="Arial"/>
          <w:sz w:val="22"/>
          <w:szCs w:val="22"/>
        </w:rPr>
        <w:t>=</w:t>
      </w:r>
      <w:r w:rsidR="00117B94">
        <w:rPr>
          <w:rFonts w:ascii="Arial" w:eastAsiaTheme="minorEastAsia" w:hAnsi="Arial" w:cs="Arial"/>
          <w:sz w:val="22"/>
          <w:szCs w:val="22"/>
        </w:rPr>
        <w:t xml:space="preserve"> </w:t>
      </w:r>
      <w:r w:rsidRPr="00587BFA">
        <w:rPr>
          <w:rFonts w:ascii="Arial" w:eastAsiaTheme="minorEastAsia" w:hAnsi="Arial" w:cs="Arial"/>
          <w:sz w:val="22"/>
          <w:szCs w:val="22"/>
        </w:rPr>
        <w:t xml:space="preserve"> jumlah</w:t>
      </w:r>
      <w:proofErr w:type="gramEnd"/>
      <w:r w:rsidRPr="00587BFA">
        <w:rPr>
          <w:rFonts w:ascii="Arial" w:eastAsiaTheme="minorEastAsia" w:hAnsi="Arial" w:cs="Arial"/>
          <w:sz w:val="22"/>
          <w:szCs w:val="22"/>
        </w:rPr>
        <w:t xml:space="preserve"> sampel minimal</w:t>
      </w:r>
    </w:p>
    <w:p w:rsidR="009F001C" w:rsidRPr="00587BFA" w:rsidRDefault="009F001C" w:rsidP="00117B94">
      <w:pPr>
        <w:tabs>
          <w:tab w:val="left" w:pos="1701"/>
        </w:tabs>
        <w:spacing w:line="360" w:lineRule="auto"/>
        <w:ind w:left="1276"/>
        <w:jc w:val="both"/>
        <w:rPr>
          <w:rFonts w:ascii="Arial" w:eastAsiaTheme="minorEastAsia" w:hAnsi="Arial" w:cs="Arial"/>
          <w:sz w:val="22"/>
          <w:szCs w:val="22"/>
        </w:rPr>
      </w:pPr>
      <w:r w:rsidRPr="00587BFA">
        <w:rPr>
          <w:rFonts w:ascii="Arial" w:eastAsiaTheme="minorEastAsia" w:hAnsi="Arial" w:cs="Arial"/>
          <w:sz w:val="22"/>
          <w:szCs w:val="22"/>
        </w:rPr>
        <w:t xml:space="preserve">N </w:t>
      </w:r>
      <w:r w:rsidRPr="00587BFA">
        <w:rPr>
          <w:rFonts w:ascii="Arial" w:eastAsiaTheme="minorEastAsia" w:hAnsi="Arial" w:cs="Arial"/>
          <w:sz w:val="22"/>
          <w:szCs w:val="22"/>
        </w:rPr>
        <w:tab/>
      </w:r>
      <w:proofErr w:type="gramStart"/>
      <w:r w:rsidRPr="00587BFA">
        <w:rPr>
          <w:rFonts w:ascii="Arial" w:eastAsiaTheme="minorEastAsia" w:hAnsi="Arial" w:cs="Arial"/>
          <w:sz w:val="22"/>
          <w:szCs w:val="22"/>
        </w:rPr>
        <w:t>=</w:t>
      </w:r>
      <w:r w:rsidR="00117B94">
        <w:rPr>
          <w:rFonts w:ascii="Arial" w:eastAsiaTheme="minorEastAsia" w:hAnsi="Arial" w:cs="Arial"/>
          <w:sz w:val="22"/>
          <w:szCs w:val="22"/>
        </w:rPr>
        <w:t xml:space="preserve"> </w:t>
      </w:r>
      <w:r w:rsidRPr="00587BFA">
        <w:rPr>
          <w:rFonts w:ascii="Arial" w:eastAsiaTheme="minorEastAsia" w:hAnsi="Arial" w:cs="Arial"/>
          <w:sz w:val="22"/>
          <w:szCs w:val="22"/>
        </w:rPr>
        <w:t xml:space="preserve"> Ukuran</w:t>
      </w:r>
      <w:proofErr w:type="gramEnd"/>
      <w:r w:rsidRPr="00587BFA">
        <w:rPr>
          <w:rFonts w:ascii="Arial" w:eastAsiaTheme="minorEastAsia" w:hAnsi="Arial" w:cs="Arial"/>
          <w:sz w:val="22"/>
          <w:szCs w:val="22"/>
        </w:rPr>
        <w:t xml:space="preserve"> populasi</w:t>
      </w:r>
    </w:p>
    <w:p w:rsidR="009F001C" w:rsidRPr="00587BFA" w:rsidRDefault="009F001C" w:rsidP="00117B94">
      <w:pPr>
        <w:tabs>
          <w:tab w:val="left" w:pos="720"/>
          <w:tab w:val="left" w:pos="1440"/>
          <w:tab w:val="left" w:pos="1701"/>
          <w:tab w:val="left" w:pos="2160"/>
          <w:tab w:val="left" w:pos="2880"/>
          <w:tab w:val="left" w:pos="3600"/>
          <w:tab w:val="left" w:pos="4633"/>
        </w:tabs>
        <w:spacing w:line="360" w:lineRule="auto"/>
        <w:ind w:left="1276"/>
        <w:jc w:val="both"/>
        <w:rPr>
          <w:rFonts w:ascii="Arial" w:eastAsiaTheme="minorEastAsia" w:hAnsi="Arial" w:cs="Arial"/>
          <w:sz w:val="22"/>
          <w:szCs w:val="22"/>
        </w:rPr>
      </w:pPr>
      <w:r w:rsidRPr="00587BFA">
        <w:rPr>
          <w:rFonts w:ascii="Arial" w:eastAsiaTheme="minorEastAsia" w:hAnsi="Arial" w:cs="Arial"/>
          <w:sz w:val="22"/>
          <w:szCs w:val="22"/>
        </w:rPr>
        <w:t>α</w:t>
      </w:r>
      <w:r w:rsidR="00117B94">
        <w:rPr>
          <w:rFonts w:ascii="Arial" w:eastAsiaTheme="minorEastAsia" w:hAnsi="Arial" w:cs="Arial"/>
          <w:sz w:val="22"/>
          <w:szCs w:val="22"/>
        </w:rPr>
        <w:tab/>
      </w:r>
      <w:r w:rsidRPr="00587BFA">
        <w:rPr>
          <w:rFonts w:ascii="Arial" w:eastAsiaTheme="minorEastAsia" w:hAnsi="Arial" w:cs="Arial"/>
          <w:sz w:val="22"/>
          <w:szCs w:val="22"/>
        </w:rPr>
        <w:tab/>
      </w:r>
      <w:proofErr w:type="gramStart"/>
      <w:r w:rsidRPr="00587BFA">
        <w:rPr>
          <w:rFonts w:ascii="Arial" w:eastAsiaTheme="minorEastAsia" w:hAnsi="Arial" w:cs="Arial"/>
          <w:sz w:val="22"/>
          <w:szCs w:val="22"/>
        </w:rPr>
        <w:t xml:space="preserve">= </w:t>
      </w:r>
      <w:r w:rsidR="00117B94">
        <w:rPr>
          <w:rFonts w:ascii="Arial" w:eastAsiaTheme="minorEastAsia" w:hAnsi="Arial" w:cs="Arial"/>
          <w:sz w:val="22"/>
          <w:szCs w:val="22"/>
        </w:rPr>
        <w:t xml:space="preserve"> </w:t>
      </w:r>
      <w:r w:rsidRPr="00587BFA">
        <w:rPr>
          <w:rFonts w:ascii="Arial" w:eastAsiaTheme="minorEastAsia" w:hAnsi="Arial" w:cs="Arial"/>
          <w:sz w:val="22"/>
          <w:szCs w:val="22"/>
        </w:rPr>
        <w:t>toleransi</w:t>
      </w:r>
      <w:proofErr w:type="gramEnd"/>
      <w:r w:rsidRPr="00587BFA">
        <w:rPr>
          <w:rFonts w:ascii="Arial" w:eastAsiaTheme="minorEastAsia" w:hAnsi="Arial" w:cs="Arial"/>
          <w:sz w:val="22"/>
          <w:szCs w:val="22"/>
        </w:rPr>
        <w:t xml:space="preserve"> ketidaktelitian</w:t>
      </w:r>
      <w:r w:rsidR="0083248A" w:rsidRPr="00587BFA">
        <w:rPr>
          <w:rFonts w:ascii="Arial" w:eastAsiaTheme="minorEastAsia" w:hAnsi="Arial" w:cs="Arial"/>
          <w:sz w:val="22"/>
          <w:szCs w:val="22"/>
        </w:rPr>
        <w:t xml:space="preserve"> (5%)</w:t>
      </w:r>
      <w:r w:rsidRPr="00587BFA">
        <w:rPr>
          <w:rFonts w:ascii="Arial" w:eastAsiaTheme="minorEastAsia" w:hAnsi="Arial" w:cs="Arial"/>
          <w:sz w:val="22"/>
          <w:szCs w:val="22"/>
        </w:rPr>
        <w:tab/>
      </w:r>
    </w:p>
    <w:p w:rsidR="009F001C" w:rsidRPr="00587BFA" w:rsidRDefault="009F001C" w:rsidP="00117B94">
      <w:pPr>
        <w:tabs>
          <w:tab w:val="left" w:pos="720"/>
          <w:tab w:val="left" w:pos="1440"/>
          <w:tab w:val="left" w:pos="2160"/>
          <w:tab w:val="left" w:pos="2880"/>
          <w:tab w:val="left" w:pos="3600"/>
          <w:tab w:val="left" w:pos="4633"/>
        </w:tabs>
        <w:spacing w:line="360" w:lineRule="auto"/>
        <w:ind w:left="1134"/>
        <w:jc w:val="both"/>
        <w:rPr>
          <w:rFonts w:ascii="Arial" w:eastAsiaTheme="minorEastAsia" w:hAnsi="Arial" w:cs="Arial"/>
          <w:sz w:val="22"/>
          <w:szCs w:val="22"/>
        </w:rPr>
      </w:pPr>
    </w:p>
    <w:p w:rsidR="00E50C27" w:rsidRPr="00117B94" w:rsidRDefault="009F001C" w:rsidP="00117B94">
      <w:pPr>
        <w:pStyle w:val="ListParagraph"/>
        <w:numPr>
          <w:ilvl w:val="0"/>
          <w:numId w:val="8"/>
        </w:numPr>
        <w:spacing w:line="360" w:lineRule="auto"/>
        <w:ind w:left="426" w:hanging="426"/>
        <w:jc w:val="both"/>
        <w:rPr>
          <w:rFonts w:ascii="Arial" w:eastAsiaTheme="minorEastAsia" w:hAnsi="Arial" w:cs="Arial"/>
          <w:sz w:val="22"/>
          <w:szCs w:val="22"/>
        </w:rPr>
      </w:pPr>
      <w:r w:rsidRPr="00117B94">
        <w:rPr>
          <w:rFonts w:ascii="Arial" w:eastAsiaTheme="minorEastAsia" w:hAnsi="Arial" w:cs="Arial"/>
          <w:sz w:val="22"/>
          <w:szCs w:val="22"/>
        </w:rPr>
        <w:t>Alur Validasi Data Internal</w:t>
      </w:r>
    </w:p>
    <w:p w:rsidR="00CF7573" w:rsidRPr="00587BFA" w:rsidRDefault="00CF7573" w:rsidP="009F001C">
      <w:pPr>
        <w:spacing w:line="360" w:lineRule="auto"/>
        <w:jc w:val="both"/>
        <w:rPr>
          <w:rFonts w:ascii="Arial" w:eastAsiaTheme="minorEastAsia" w:hAnsi="Arial" w:cs="Arial"/>
          <w:sz w:val="22"/>
          <w:szCs w:val="22"/>
        </w:rPr>
      </w:pPr>
    </w:p>
    <w:p w:rsidR="009F001C" w:rsidRPr="00587BFA" w:rsidRDefault="00C866B2" w:rsidP="009F001C">
      <w:pPr>
        <w:spacing w:line="360" w:lineRule="auto"/>
        <w:jc w:val="both"/>
        <w:rPr>
          <w:rFonts w:ascii="Arial" w:eastAsiaTheme="minorEastAsia" w:hAnsi="Arial" w:cs="Arial"/>
          <w:sz w:val="22"/>
          <w:szCs w:val="22"/>
        </w:rPr>
      </w:pPr>
      <w:r w:rsidRPr="00587BFA">
        <w:rPr>
          <w:rFonts w:ascii="Arial" w:eastAsiaTheme="minorHAnsi" w:hAnsi="Arial" w:cs="Arial"/>
          <w:noProof/>
          <w:sz w:val="22"/>
          <w:szCs w:val="22"/>
        </w:rPr>
        <w:pict>
          <v:rect id="_x0000_s1127" style="position:absolute;left:0;text-align:left;margin-left:322.55pt;margin-top:13.75pt;width:131.7pt;height:33.7pt;z-index:251693056" strokecolor="white [3212]">
            <v:textbox>
              <w:txbxContent>
                <w:p w:rsidR="00C866B2" w:rsidRPr="00CD3C75" w:rsidRDefault="00C866B2" w:rsidP="00CD3C75">
                  <w:pPr>
                    <w:jc w:val="center"/>
                    <w:rPr>
                      <w:sz w:val="22"/>
                    </w:rPr>
                  </w:pPr>
                  <w:r w:rsidRPr="00CD3C75">
                    <w:rPr>
                      <w:sz w:val="22"/>
                    </w:rPr>
                    <w:t>Pengambilan data sampel</w:t>
                  </w:r>
                </w:p>
                <w:p w:rsidR="00C866B2" w:rsidRPr="00CD3C75" w:rsidRDefault="00C866B2" w:rsidP="00CD3C75">
                  <w:pPr>
                    <w:jc w:val="center"/>
                    <w:rPr>
                      <w:sz w:val="22"/>
                    </w:rPr>
                  </w:pPr>
                  <w:r w:rsidRPr="00CD3C75">
                    <w:rPr>
                      <w:sz w:val="22"/>
                    </w:rPr>
                    <w:t>(</w:t>
                  </w:r>
                  <w:proofErr w:type="gramStart"/>
                  <w:r w:rsidRPr="00CD3C75">
                    <w:rPr>
                      <w:sz w:val="22"/>
                    </w:rPr>
                    <w:t>diharapkan</w:t>
                  </w:r>
                  <w:proofErr w:type="gramEnd"/>
                  <w:r w:rsidRPr="00CD3C75">
                    <w:rPr>
                      <w:sz w:val="22"/>
                    </w:rPr>
                    <w:t xml:space="preserve"> 100%)</w:t>
                  </w:r>
                </w:p>
              </w:txbxContent>
            </v:textbox>
          </v:rect>
        </w:pict>
      </w:r>
      <w:r w:rsidRPr="00587BFA">
        <w:rPr>
          <w:rFonts w:ascii="Arial" w:eastAsiaTheme="minorHAnsi" w:hAnsi="Arial" w:cs="Arial"/>
          <w:noProof/>
          <w:sz w:val="22"/>
          <w:szCs w:val="22"/>
        </w:rPr>
        <w:pict>
          <v:rect id="_x0000_s1126" style="position:absolute;left:0;text-align:left;margin-left:14.2pt;margin-top:13.75pt;width:134.95pt;height:33.7pt;z-index:251692032" strokecolor="white [3212]">
            <v:textbox>
              <w:txbxContent>
                <w:p w:rsidR="00C866B2" w:rsidRPr="00CD3C75" w:rsidRDefault="00C866B2" w:rsidP="00CD3C75">
                  <w:pPr>
                    <w:jc w:val="center"/>
                    <w:rPr>
                      <w:sz w:val="22"/>
                    </w:rPr>
                  </w:pPr>
                  <w:r w:rsidRPr="00CD3C75">
                    <w:rPr>
                      <w:sz w:val="22"/>
                    </w:rPr>
                    <w:t>Pengambilan data sampel</w:t>
                  </w:r>
                </w:p>
                <w:p w:rsidR="00C866B2" w:rsidRPr="00CD3C75" w:rsidRDefault="00C866B2" w:rsidP="00CD3C75">
                  <w:pPr>
                    <w:jc w:val="center"/>
                    <w:rPr>
                      <w:sz w:val="22"/>
                    </w:rPr>
                  </w:pPr>
                  <w:r w:rsidRPr="00CD3C75">
                    <w:rPr>
                      <w:sz w:val="22"/>
                    </w:rPr>
                    <w:t>(</w:t>
                  </w:r>
                  <w:proofErr w:type="gramStart"/>
                  <w:r w:rsidRPr="00CD3C75">
                    <w:rPr>
                      <w:sz w:val="22"/>
                    </w:rPr>
                    <w:t>diharapkan</w:t>
                  </w:r>
                  <w:proofErr w:type="gramEnd"/>
                  <w:r w:rsidRPr="00CD3C75">
                    <w:rPr>
                      <w:sz w:val="22"/>
                    </w:rPr>
                    <w:t xml:space="preserve"> 100%)</w:t>
                  </w:r>
                </w:p>
              </w:txbxContent>
            </v:textbox>
          </v:rect>
        </w:pict>
      </w:r>
    </w:p>
    <w:p w:rsidR="009F001C" w:rsidRPr="00587BFA" w:rsidRDefault="00C866B2" w:rsidP="009F001C">
      <w:pPr>
        <w:spacing w:line="360" w:lineRule="auto"/>
        <w:jc w:val="both"/>
        <w:rPr>
          <w:rFonts w:ascii="Arial" w:eastAsiaTheme="minorEastAsia" w:hAnsi="Arial" w:cs="Arial"/>
          <w:sz w:val="22"/>
          <w:szCs w:val="22"/>
        </w:rPr>
      </w:pPr>
      <w:r w:rsidRPr="00587BFA">
        <w:rPr>
          <w:rFonts w:ascii="Arial" w:eastAsiaTheme="minorHAnsi" w:hAnsi="Arial" w:cs="Arial"/>
          <w:noProof/>
          <w:sz w:val="22"/>
          <w:szCs w:val="22"/>
        </w:rPr>
        <w:pict>
          <v:shapetype id="_x0000_t202" coordsize="21600,21600" o:spt="202" path="m,l,21600r21600,l21600,xe">
            <v:stroke joinstyle="miter"/>
            <v:path gradientshapeok="t" o:connecttype="rect"/>
          </v:shapetype>
          <v:shape id="Text Box 6" o:spid="_x0000_s1110" type="#_x0000_t202" style="position:absolute;left:0;text-align:left;margin-left:164.1pt;margin-top:18.1pt;width:140.85pt;height:34.45pt;z-index:251677696;visibility:visible;mso-wrap-style:square;mso-wrap-distance-left:9pt;mso-wrap-distance-top:0;mso-wrap-distance-right:9pt;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" fillcolor="white [3201]" strokecolor="black [3200]" strokeweight="2pt">
            <v:textbox>
              <w:txbxContent>
                <w:p w:rsidR="00C866B2" w:rsidRDefault="00C866B2" w:rsidP="009F001C">
                  <w:pPr>
                    <w:jc w:val="center"/>
                  </w:pPr>
                  <w:r w:rsidRPr="00B61E0B">
                    <w:rPr>
                      <w:sz w:val="24"/>
                      <w:szCs w:val="24"/>
                    </w:rPr>
                    <w:t xml:space="preserve">Data </w:t>
                  </w:r>
                  <w:proofErr w:type="gramStart"/>
                  <w:r w:rsidRPr="00B61E0B">
                    <w:rPr>
                      <w:sz w:val="24"/>
                      <w:szCs w:val="24"/>
                    </w:rPr>
                    <w:t>( obyek</w:t>
                  </w:r>
                  <w:proofErr w:type="gramEnd"/>
                  <w:r>
                    <w:rPr>
                      <w:sz w:val="24"/>
                      <w:szCs w:val="24"/>
                    </w:rPr>
                    <w:t xml:space="preserve"> </w:t>
                  </w:r>
                  <w:r w:rsidRPr="00B61E0B">
                    <w:rPr>
                      <w:sz w:val="24"/>
                      <w:szCs w:val="24"/>
                    </w:rPr>
                    <w:t>/ subyek</w:t>
                  </w:r>
                  <w:r>
                    <w:t xml:space="preserve"> )</w:t>
                  </w:r>
                </w:p>
              </w:txbxContent>
            </v:textbox>
          </v:shape>
        </w:pict>
      </w:r>
    </w:p>
    <w:p w:rsidR="009F001C" w:rsidRPr="00587BFA" w:rsidRDefault="00C866B2" w:rsidP="009F001C">
      <w:pPr>
        <w:tabs>
          <w:tab w:val="left" w:pos="4696"/>
        </w:tabs>
        <w:spacing w:line="360" w:lineRule="auto"/>
        <w:ind w:left="1080"/>
        <w:jc w:val="both"/>
        <w:rPr>
          <w:rFonts w:ascii="Arial" w:eastAsiaTheme="minorEastAsia" w:hAnsi="Arial" w:cs="Arial"/>
          <w:sz w:val="22"/>
          <w:szCs w:val="22"/>
        </w:rPr>
      </w:pPr>
      <w:r w:rsidRPr="00587BFA">
        <w:rPr>
          <w:rFonts w:ascii="Arial" w:eastAsiaTheme="minorEastAsia" w:hAnsi="Arial" w:cs="Arial"/>
          <w:noProof/>
          <w:sz w:val="22"/>
          <w:szCs w:val="22"/>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123" type="#_x0000_t34" style="position:absolute;left:0;text-align:left;margin-left:365.75pt;margin-top:32.8pt;width:36.55pt;height:.05pt;rotation:90;flip:x;z-index:251688960;visibility:visible;mso-wrap-style:square;mso-wrap-distance-left:9pt;mso-wrap-distance-top:0;mso-wrap-distance-right:9pt;mso-wrap-distance-bottom:0;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" adj="10785,235591200,-268892" strokecolor="black [3200]" strokeweight="2pt">
            <v:stroke endarrow="open"/>
            <v:shadow on="t" color="black" opacity="24903f" origin=",.5" offset="0,.55556mm"/>
          </v:shape>
        </w:pict>
      </w:r>
      <w:r w:rsidRPr="00587BFA">
        <w:rPr>
          <w:rFonts w:ascii="Arial" w:eastAsiaTheme="minorEastAsia" w:hAnsi="Arial" w:cs="Arial"/>
          <w:noProof/>
          <w:sz w:val="22"/>
          <w:szCs w:val="22"/>
        </w:rPr>
        <w:pict>
          <v:shapetype id="_x0000_t32" coordsize="21600,21600" o:spt="32" o:oned="t" path="m,l21600,21600e" filled="f">
            <v:path arrowok="t" fillok="f" o:connecttype="none"/>
            <o:lock v:ext="edit" shapetype="t"/>
          </v:shapetype>
          <v:shape id="_x0000_s1122" type="#_x0000_t32" style="position:absolute;left:0;text-align:left;margin-left:306.1pt;margin-top:14.55pt;width:79.1pt;height:0;z-index:251687936" o:connectortype="straight" strokeweight="2.25pt"/>
        </w:pict>
      </w:r>
      <w:r w:rsidRPr="00587BFA">
        <w:rPr>
          <w:rFonts w:ascii="Arial" w:eastAsiaTheme="minorEastAsia" w:hAnsi="Arial" w:cs="Arial"/>
          <w:noProof/>
          <w:sz w:val="22"/>
          <w:szCs w:val="22"/>
        </w:rPr>
        <w:pict>
          <v:shape id="_x0000_s1125" type="#_x0000_t34" style="position:absolute;left:0;text-align:left;margin-left:62.5pt;margin-top:32.8pt;width:36.55pt;height:.05pt;rotation:90;flip:x;z-index:251691008;visibility:visible;mso-wrap-style:square;mso-wrap-distance-left:9pt;mso-wrap-distance-top:0;mso-wrap-distance-right:9pt;mso-wrap-distance-bottom:0;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" adj="10785,235591200,-268892" strokecolor="black [3200]" strokeweight="2pt">
            <v:stroke endarrow="open"/>
            <v:shadow on="t" color="black" opacity="24903f" origin=",.5" offset="0,.55556mm"/>
          </v:shape>
        </w:pict>
      </w:r>
      <w:r w:rsidRPr="00587BFA">
        <w:rPr>
          <w:rFonts w:ascii="Arial" w:eastAsiaTheme="minorEastAsia" w:hAnsi="Arial" w:cs="Arial"/>
          <w:noProof/>
          <w:sz w:val="22"/>
          <w:szCs w:val="22"/>
        </w:rPr>
        <w:pict>
          <v:shape id="_x0000_s1124" type="#_x0000_t32" style="position:absolute;left:0;text-align:left;margin-left:81.55pt;margin-top:14.55pt;width:79.1pt;height:0;z-index:251689984" o:connectortype="straight" strokeweight="2.25pt"/>
        </w:pict>
      </w:r>
      <w:r w:rsidR="009F001C" w:rsidRPr="00587BFA">
        <w:rPr>
          <w:rFonts w:ascii="Arial" w:eastAsiaTheme="minorEastAsia" w:hAnsi="Arial" w:cs="Arial"/>
          <w:sz w:val="22"/>
          <w:szCs w:val="22"/>
        </w:rPr>
        <w:t xml:space="preserve">                                         </w:t>
      </w:r>
    </w:p>
    <w:p w:rsidR="009F001C" w:rsidRPr="00587BFA" w:rsidRDefault="00C866B2" w:rsidP="009F001C">
      <w:pPr>
        <w:spacing w:line="360" w:lineRule="auto"/>
        <w:ind w:left="1080"/>
        <w:jc w:val="both"/>
        <w:rPr>
          <w:rFonts w:ascii="Arial" w:eastAsiaTheme="minorEastAsia" w:hAnsi="Arial" w:cs="Arial"/>
          <w:sz w:val="22"/>
          <w:szCs w:val="22"/>
        </w:rPr>
      </w:pPr>
      <w:r w:rsidRPr="00587BFA">
        <w:rPr>
          <w:rFonts w:ascii="Arial" w:eastAsiaTheme="minorHAnsi" w:hAnsi="Arial" w:cs="Arial"/>
          <w:noProof/>
          <w:sz w:val="22"/>
          <w:szCs w:val="22"/>
        </w:rPr>
        <w:pict>
          <v:shape id="Straight Arrow Connector 16" o:spid="_x0000_s1119" type="#_x0000_t34" style="position:absolute;left:0;text-align:left;margin-left:222.65pt;margin-top:25.65pt;width:22.65pt;height:.05pt;rotation:270;z-index:251686912;visibility:visible;mso-wrap-style:square;mso-wrap-distance-left:9pt;mso-wrap-distance-top:0;mso-wrap-distance-right:9pt;mso-wrap-distance-bottom:0;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" adj="10776,-253260000,-302257" strokecolor="black [3200]" strokeweight="2pt">
            <v:stroke endarrow="open"/>
            <v:shadow on="t" color="black" opacity="24903f" origin=",.5" offset="0,.55556mm"/>
          </v:shape>
        </w:pict>
      </w:r>
    </w:p>
    <w:p w:rsidR="009F001C" w:rsidRPr="00587BFA" w:rsidRDefault="00C866B2" w:rsidP="009F001C">
      <w:pPr>
        <w:spacing w:line="360" w:lineRule="auto"/>
        <w:ind w:left="1080"/>
        <w:jc w:val="both"/>
        <w:rPr>
          <w:rFonts w:ascii="Arial" w:eastAsiaTheme="minorEastAsia" w:hAnsi="Arial" w:cs="Arial"/>
          <w:sz w:val="22"/>
          <w:szCs w:val="22"/>
        </w:rPr>
      </w:pPr>
      <w:r w:rsidRPr="00587BFA">
        <w:rPr>
          <w:rFonts w:ascii="Arial" w:eastAsiaTheme="minorHAnsi" w:hAnsi="Arial" w:cs="Arial"/>
          <w:noProof/>
          <w:sz w:val="22"/>
          <w:szCs w:val="22"/>
        </w:rPr>
        <w:pict>
          <v:shape id="Text Box 8" o:spid="_x0000_s1112" type="#_x0000_t202" style="position:absolute;left:0;text-align:left;margin-left:335.05pt;margin-top:19.35pt;width:99.4pt;height:32.85pt;z-index:251679744;visibility:visible;mso-wrap-style:square;mso-width-percent:0;mso-wrap-distance-left:9pt;mso-wrap-distance-top:0;mso-wrap-distance-right:9pt;mso-wrap-distance-bottom:0;mso-position-horizontal-relative:text;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" fillcolor="white [3201]" strokecolor="black [3200]" strokeweight="2pt">
            <v:textbox>
              <w:txbxContent>
                <w:p w:rsidR="00C866B2" w:rsidRPr="00B61E0B" w:rsidRDefault="00C866B2" w:rsidP="009F001C">
                  <w:pPr>
                    <w:jc w:val="center"/>
                    <w:rPr>
                      <w:sz w:val="24"/>
                      <w:szCs w:val="24"/>
                    </w:rPr>
                  </w:pPr>
                  <w:r w:rsidRPr="00B61E0B">
                    <w:rPr>
                      <w:sz w:val="24"/>
                      <w:szCs w:val="24"/>
                    </w:rPr>
                    <w:t xml:space="preserve">Orang </w:t>
                  </w:r>
                  <w:r>
                    <w:rPr>
                      <w:sz w:val="24"/>
                      <w:szCs w:val="24"/>
                    </w:rPr>
                    <w:t>Kedua</w:t>
                  </w:r>
                </w:p>
              </w:txbxContent>
            </v:textbox>
          </v:shape>
        </w:pict>
      </w:r>
      <w:r w:rsidRPr="00587BFA">
        <w:rPr>
          <w:rFonts w:ascii="Arial" w:eastAsiaTheme="minorHAnsi" w:hAnsi="Arial" w:cs="Arial"/>
          <w:noProof/>
          <w:sz w:val="22"/>
          <w:szCs w:val="22"/>
        </w:rPr>
        <w:pict>
          <v:shape id="Text Box 5" o:spid="_x0000_s1109" type="#_x0000_t202" style="position:absolute;left:0;text-align:left;margin-left:24.8pt;margin-top:18.6pt;width:112.7pt;height:32.85pt;z-index:251676672;visibility:visible;mso-wrap-style:square;mso-width-percent:0;mso-wrap-distance-left:9pt;mso-wrap-distance-top:0;mso-wrap-distance-right:9pt;mso-wrap-distance-bottom:0;mso-position-horizontal-relative:text;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" fillcolor="white [3201]" strokecolor="black [3200]" strokeweight="2pt">
            <v:textbox>
              <w:txbxContent>
                <w:p w:rsidR="00C866B2" w:rsidRPr="00B61E0B" w:rsidRDefault="00C866B2" w:rsidP="009F001C">
                  <w:pPr>
                    <w:jc w:val="center"/>
                    <w:rPr>
                      <w:sz w:val="24"/>
                      <w:szCs w:val="24"/>
                    </w:rPr>
                  </w:pPr>
                  <w:r w:rsidRPr="00B61E0B">
                    <w:rPr>
                      <w:sz w:val="24"/>
                      <w:szCs w:val="24"/>
                    </w:rPr>
                    <w:t>Orang Pertama</w:t>
                  </w:r>
                </w:p>
              </w:txbxContent>
            </v:textbox>
          </v:shape>
        </w:pict>
      </w:r>
    </w:p>
    <w:p w:rsidR="009F001C" w:rsidRPr="00587BFA" w:rsidRDefault="00C866B2" w:rsidP="009F001C">
      <w:pPr>
        <w:tabs>
          <w:tab w:val="left" w:pos="4179"/>
        </w:tabs>
        <w:spacing w:line="360" w:lineRule="auto"/>
        <w:ind w:left="1080"/>
        <w:jc w:val="both"/>
        <w:rPr>
          <w:rFonts w:ascii="Arial" w:eastAsiaTheme="minorEastAsia" w:hAnsi="Arial" w:cs="Arial"/>
          <w:sz w:val="22"/>
          <w:szCs w:val="22"/>
        </w:rPr>
      </w:pPr>
      <w:r w:rsidRPr="00587BFA">
        <w:rPr>
          <w:rFonts w:ascii="Arial" w:eastAsiaTheme="minorHAnsi" w:hAnsi="Arial" w:cs="Arial"/>
          <w:noProof/>
          <w:sz w:val="22"/>
          <w:szCs w:val="22"/>
        </w:rPr>
        <w:pict>
          <v:shape id="Text Box 7" o:spid="_x0000_s1111" type="#_x0000_t202" style="position:absolute;left:0;text-align:left;margin-left:191pt;margin-top:0;width:87.65pt;height:36.8pt;z-index:251678720;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" fillcolor="white [3201]" strokecolor="black [3200]" strokeweight="2pt">
            <v:textbox>
              <w:txbxContent>
                <w:p w:rsidR="00C866B2" w:rsidRPr="00B61E0B" w:rsidRDefault="00C866B2" w:rsidP="009F001C">
                  <w:pPr>
                    <w:jc w:val="center"/>
                    <w:rPr>
                      <w:sz w:val="24"/>
                      <w:szCs w:val="24"/>
                    </w:rPr>
                  </w:pPr>
                  <w:r w:rsidRPr="00B61E0B">
                    <w:rPr>
                      <w:sz w:val="24"/>
                      <w:szCs w:val="24"/>
                    </w:rPr>
                    <w:t>Koreksi kembali</w:t>
                  </w:r>
                </w:p>
              </w:txbxContent>
            </v:textbox>
          </v:shape>
        </w:pict>
      </w:r>
      <w:r w:rsidR="009F001C" w:rsidRPr="00587BFA">
        <w:rPr>
          <w:rFonts w:ascii="Arial" w:eastAsiaTheme="minorEastAsia" w:hAnsi="Arial" w:cs="Arial"/>
          <w:sz w:val="22"/>
          <w:szCs w:val="22"/>
        </w:rPr>
        <w:tab/>
      </w:r>
    </w:p>
    <w:p w:rsidR="009F001C" w:rsidRPr="00587BFA" w:rsidRDefault="00C866B2" w:rsidP="009F001C">
      <w:pPr>
        <w:spacing w:line="360" w:lineRule="auto"/>
        <w:ind w:left="1080"/>
        <w:jc w:val="both"/>
        <w:rPr>
          <w:rFonts w:ascii="Arial" w:eastAsiaTheme="minorEastAsia" w:hAnsi="Arial" w:cs="Arial"/>
          <w:sz w:val="22"/>
          <w:szCs w:val="22"/>
        </w:rPr>
      </w:pPr>
      <w:r w:rsidRPr="00587BFA">
        <w:rPr>
          <w:rFonts w:ascii="Arial" w:eastAsiaTheme="minorHAnsi" w:hAnsi="Arial" w:cs="Arial"/>
          <w:noProof/>
          <w:sz w:val="22"/>
          <w:szCs w:val="22"/>
        </w:rPr>
        <w:pict>
          <v:shape id="Straight Arrow Connector 13" o:spid="_x0000_s1117" type="#_x0000_t32" style="position:absolute;left:0;text-align:left;margin-left:207.2pt;margin-top:45.8pt;width:52.6pt;height:0;rotation:270;z-index:251684864;visibility:visible;mso-wrap-style:square;mso-wrap-distance-left:9pt;mso-wrap-distance-top:0;mso-wrap-distance-right:9pt;mso-wrap-distance-bottom:0;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" adj="-131202,-1,-131202" strokecolor="black [3200]" strokeweight="2pt">
            <v:stroke endarrow="open"/>
            <v:shadow on="t" color="black" opacity="24903f" origin=",.5" offset="0,.55556mm"/>
          </v:shape>
        </w:pict>
      </w:r>
      <w:r w:rsidRPr="00587BFA">
        <w:rPr>
          <w:rFonts w:ascii="Arial" w:eastAsiaTheme="minorEastAsia" w:hAnsi="Arial" w:cs="Arial"/>
          <w:noProof/>
          <w:sz w:val="22"/>
          <w:szCs w:val="22"/>
        </w:rPr>
        <w:pict>
          <v:shape id="_x0000_s1129" type="#_x0000_t32" style="position:absolute;left:0;text-align:left;margin-left:77.8pt;margin-top:13.8pt;width:74.5pt;height:74.35pt;z-index:251695104" o:connectortype="straight" strokeweight="3pt">
            <v:stroke endarrow="block"/>
          </v:shape>
        </w:pict>
      </w:r>
      <w:r w:rsidRPr="00587BFA">
        <w:rPr>
          <w:rFonts w:ascii="Arial" w:eastAsiaTheme="minorEastAsia" w:hAnsi="Arial" w:cs="Arial"/>
          <w:noProof/>
          <w:sz w:val="22"/>
          <w:szCs w:val="22"/>
        </w:rPr>
        <w:pict>
          <v:shape id="_x0000_s1131" type="#_x0000_t32" style="position:absolute;left:0;text-align:left;margin-left:312.8pt;margin-top:13.8pt;width:73.25pt;height:74.35pt;flip:x;z-index:251696128" o:connectortype="straight" strokeweight="3pt">
            <v:stroke endarrow="block"/>
          </v:shape>
        </w:pict>
      </w:r>
    </w:p>
    <w:p w:rsidR="009F001C" w:rsidRPr="00587BFA" w:rsidRDefault="00C866B2" w:rsidP="009F001C">
      <w:pPr>
        <w:spacing w:line="360" w:lineRule="auto"/>
        <w:ind w:left="1080"/>
        <w:jc w:val="both"/>
        <w:rPr>
          <w:rFonts w:ascii="Arial" w:eastAsiaTheme="minorEastAsia" w:hAnsi="Arial" w:cs="Arial"/>
          <w:sz w:val="22"/>
          <w:szCs w:val="22"/>
        </w:rPr>
      </w:pPr>
      <w:r w:rsidRPr="00587BFA">
        <w:rPr>
          <w:rFonts w:ascii="Arial" w:eastAsiaTheme="minorHAnsi" w:hAnsi="Arial" w:cs="Arial"/>
          <w:noProof/>
          <w:sz w:val="22"/>
          <w:szCs w:val="22"/>
        </w:rPr>
        <w:pict>
          <v:rect id="_x0000_s1128" style="position:absolute;left:0;text-align:left;margin-left:242.7pt;margin-top:4.65pt;width:35.2pt;height:43pt;z-index:251694080" strokecolor="white [3212]">
            <v:textbox>
              <w:txbxContent>
                <w:p w:rsidR="00C866B2" w:rsidRPr="00CD3C75" w:rsidRDefault="00C866B2" w:rsidP="00E50C27">
                  <w:pPr>
                    <w:ind w:left="-142"/>
                    <w:jc w:val="center"/>
                    <w:rPr>
                      <w:sz w:val="22"/>
                    </w:rPr>
                  </w:pPr>
                  <w:r>
                    <w:rPr>
                      <w:sz w:val="22"/>
                    </w:rPr>
                    <w:t>Jika tidak valid</w:t>
                  </w:r>
                </w:p>
              </w:txbxContent>
            </v:textbox>
          </v:rect>
        </w:pict>
      </w:r>
    </w:p>
    <w:p w:rsidR="00E50C27" w:rsidRPr="00587BFA" w:rsidRDefault="00E50C27" w:rsidP="009F001C">
      <w:pPr>
        <w:spacing w:line="360" w:lineRule="auto"/>
        <w:ind w:left="1080"/>
        <w:jc w:val="both"/>
        <w:rPr>
          <w:rFonts w:ascii="Arial" w:eastAsiaTheme="minorEastAsia" w:hAnsi="Arial" w:cs="Arial"/>
          <w:sz w:val="22"/>
          <w:szCs w:val="22"/>
        </w:rPr>
      </w:pPr>
    </w:p>
    <w:p w:rsidR="00E50C27" w:rsidRPr="00587BFA" w:rsidRDefault="00C866B2" w:rsidP="009F001C">
      <w:pPr>
        <w:spacing w:line="360" w:lineRule="auto"/>
        <w:ind w:left="1080"/>
        <w:jc w:val="both"/>
        <w:rPr>
          <w:rFonts w:ascii="Arial" w:eastAsiaTheme="minorEastAsia" w:hAnsi="Arial" w:cs="Arial"/>
          <w:sz w:val="22"/>
          <w:szCs w:val="22"/>
        </w:rPr>
      </w:pPr>
      <w:r w:rsidRPr="00587BFA">
        <w:rPr>
          <w:rFonts w:ascii="Arial" w:eastAsiaTheme="minorHAnsi" w:hAnsi="Arial" w:cs="Arial"/>
          <w:noProof/>
          <w:sz w:val="22"/>
          <w:szCs w:val="22"/>
        </w:rPr>
        <w:pict>
          <v:shape id="Text Box 9" o:spid="_x0000_s1113" type="#_x0000_t202" style="position:absolute;left:0;text-align:left;margin-left:160.15pt;margin-top:13.75pt;width:144.8pt;height:24.25pt;z-index:251680768;visibility:visible;mso-wrap-style:square;mso-height-percent:0;mso-wrap-distance-left:9pt;mso-wrap-distance-top:0;mso-wrap-distance-right:9pt;mso-wrap-distance-bottom:0;mso-position-horizontal-relative:text;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" fillcolor="white [3201]" strokecolor="black [3200]" strokeweight="2pt">
            <v:textbox>
              <w:txbxContent>
                <w:p w:rsidR="00C866B2" w:rsidRPr="00B61E0B" w:rsidRDefault="00C866B2" w:rsidP="009F001C">
                  <w:pPr>
                    <w:jc w:val="center"/>
                    <w:rPr>
                      <w:sz w:val="24"/>
                      <w:szCs w:val="24"/>
                    </w:rPr>
                  </w:pPr>
                  <w:r w:rsidRPr="00B61E0B">
                    <w:rPr>
                      <w:sz w:val="24"/>
                      <w:szCs w:val="24"/>
                    </w:rPr>
                    <w:t>VALIDASI DATA</w:t>
                  </w:r>
                </w:p>
                <w:p w:rsidR="00C866B2" w:rsidRDefault="00C866B2" w:rsidP="009F001C"/>
              </w:txbxContent>
            </v:textbox>
          </v:shape>
        </w:pict>
      </w:r>
    </w:p>
    <w:p w:rsidR="009F001C" w:rsidRPr="00587BFA" w:rsidRDefault="009F001C" w:rsidP="009F001C">
      <w:pPr>
        <w:spacing w:line="360" w:lineRule="auto"/>
        <w:ind w:left="1080"/>
        <w:jc w:val="both"/>
        <w:rPr>
          <w:rFonts w:ascii="Arial" w:eastAsiaTheme="minorEastAsia" w:hAnsi="Arial" w:cs="Arial"/>
          <w:sz w:val="22"/>
          <w:szCs w:val="22"/>
        </w:rPr>
      </w:pPr>
    </w:p>
    <w:p w:rsidR="00E50C27" w:rsidRPr="00587BFA" w:rsidRDefault="00C866B2" w:rsidP="00E50C27">
      <w:pPr>
        <w:tabs>
          <w:tab w:val="left" w:pos="5622"/>
        </w:tabs>
        <w:spacing w:line="360" w:lineRule="auto"/>
        <w:ind w:left="1080"/>
        <w:jc w:val="both"/>
        <w:rPr>
          <w:rFonts w:ascii="Arial" w:eastAsiaTheme="minorEastAsia" w:hAnsi="Arial" w:cs="Arial"/>
          <w:sz w:val="22"/>
          <w:szCs w:val="22"/>
        </w:rPr>
      </w:pPr>
      <w:r w:rsidRPr="00587BFA">
        <w:rPr>
          <w:rFonts w:ascii="Arial" w:eastAsiaTheme="minorHAnsi" w:hAnsi="Arial" w:cs="Arial"/>
          <w:noProof/>
          <w:sz w:val="22"/>
          <w:szCs w:val="22"/>
        </w:rPr>
        <w:pict>
          <v:rect id="_x0000_s1132" style="position:absolute;left:0;text-align:left;margin-left:241.75pt;margin-top:1.6pt;width:35.2pt;height:30.4pt;z-index:251697152" strokecolor="white [3212]">
            <v:textbox style="mso-next-textbox:#_x0000_s1132">
              <w:txbxContent>
                <w:p w:rsidR="00C866B2" w:rsidRPr="00CD3C75" w:rsidRDefault="00C866B2" w:rsidP="00E50C27">
                  <w:pPr>
                    <w:ind w:left="-142"/>
                    <w:jc w:val="center"/>
                    <w:rPr>
                      <w:sz w:val="22"/>
                    </w:rPr>
                  </w:pPr>
                  <w:r>
                    <w:rPr>
                      <w:sz w:val="22"/>
                    </w:rPr>
                    <w:t>Jika valid</w:t>
                  </w:r>
                </w:p>
              </w:txbxContent>
            </v:textbox>
          </v:rect>
        </w:pict>
      </w:r>
      <w:r w:rsidRPr="00587BFA">
        <w:rPr>
          <w:rFonts w:ascii="Arial" w:eastAsiaTheme="minorHAnsi" w:hAnsi="Arial" w:cs="Arial"/>
          <w:noProof/>
          <w:sz w:val="22"/>
          <w:szCs w:val="22"/>
        </w:rPr>
        <w:pict>
          <v:shape id="Straight Arrow Connector 15" o:spid="_x0000_s1118" type="#_x0000_t32" style="position:absolute;left:0;text-align:left;margin-left:233.2pt;margin-top:.65pt;width:0;height:26.6pt;z-index:251685888;visibility:visible;mso-wrap-style:square;mso-wrap-distance-left:9pt;mso-wrap-distance-top:0;mso-wrap-distance-right:9pt;mso-wrap-distance-bottom:0;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" strokecolor="black [3200]" strokeweight="2pt">
            <v:stroke endarrow="open"/>
            <v:shadow on="t" color="black" opacity="24903f" origin=",.5" offset="0,.55556mm"/>
          </v:shape>
        </w:pict>
      </w:r>
      <w:r w:rsidR="00E50C27" w:rsidRPr="00587BFA">
        <w:rPr>
          <w:rFonts w:ascii="Arial" w:eastAsiaTheme="minorEastAsia" w:hAnsi="Arial" w:cs="Arial"/>
          <w:sz w:val="22"/>
          <w:szCs w:val="22"/>
        </w:rPr>
        <w:tab/>
      </w:r>
    </w:p>
    <w:p w:rsidR="009F001C" w:rsidRPr="00587BFA" w:rsidRDefault="00C866B2" w:rsidP="009F001C">
      <w:pPr>
        <w:spacing w:line="360" w:lineRule="auto"/>
        <w:ind w:left="1080"/>
        <w:jc w:val="both"/>
        <w:rPr>
          <w:rFonts w:ascii="Arial" w:eastAsiaTheme="minorEastAsia" w:hAnsi="Arial" w:cs="Arial"/>
          <w:sz w:val="22"/>
          <w:szCs w:val="22"/>
        </w:rPr>
      </w:pPr>
      <w:r w:rsidRPr="00587BFA">
        <w:rPr>
          <w:rFonts w:ascii="Arial" w:eastAsiaTheme="minorHAnsi" w:hAnsi="Arial" w:cs="Arial"/>
          <w:noProof/>
          <w:sz w:val="22"/>
          <w:szCs w:val="22"/>
        </w:rPr>
        <w:pict>
          <v:shape id="Text Box 10" o:spid="_x0000_s1114" type="#_x0000_t202" style="position:absolute;left:0;text-align:left;margin-left:191pt;margin-top:13.65pt;width:83.7pt;height:25.8pt;z-index:251681792;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" fillcolor="white [3201]" strokecolor="black [3200]" strokeweight="2pt">
            <v:textbox>
              <w:txbxContent>
                <w:p w:rsidR="00C866B2" w:rsidRPr="00B61E0B" w:rsidRDefault="00C866B2" w:rsidP="009F001C">
                  <w:pPr>
                    <w:rPr>
                      <w:sz w:val="24"/>
                      <w:szCs w:val="24"/>
                    </w:rPr>
                  </w:pPr>
                  <w:r w:rsidRPr="00B61E0B">
                    <w:rPr>
                      <w:sz w:val="24"/>
                      <w:szCs w:val="24"/>
                    </w:rPr>
                    <w:t>Analisi Data</w:t>
                  </w:r>
                </w:p>
              </w:txbxContent>
            </v:textbox>
          </v:shape>
        </w:pict>
      </w:r>
    </w:p>
    <w:p w:rsidR="009F001C" w:rsidRPr="00587BFA" w:rsidRDefault="009F001C" w:rsidP="009F001C">
      <w:pPr>
        <w:spacing w:line="360" w:lineRule="auto"/>
        <w:ind w:left="1080"/>
        <w:jc w:val="both"/>
        <w:rPr>
          <w:rFonts w:ascii="Arial" w:eastAsiaTheme="minorEastAsia" w:hAnsi="Arial" w:cs="Arial"/>
          <w:sz w:val="22"/>
          <w:szCs w:val="22"/>
        </w:rPr>
      </w:pPr>
    </w:p>
    <w:p w:rsidR="009F001C" w:rsidRPr="00587BFA" w:rsidRDefault="009F001C" w:rsidP="009F001C">
      <w:pPr>
        <w:spacing w:line="360" w:lineRule="auto"/>
        <w:ind w:left="1080"/>
        <w:jc w:val="both"/>
        <w:rPr>
          <w:rFonts w:ascii="Arial" w:eastAsiaTheme="minorHAnsi" w:hAnsi="Arial" w:cs="Arial"/>
          <w:sz w:val="22"/>
          <w:szCs w:val="22"/>
        </w:rPr>
      </w:pPr>
      <w:r w:rsidRPr="00587BFA">
        <w:rPr>
          <w:rFonts w:ascii="Arial" w:eastAsiaTheme="minorHAnsi" w:hAnsi="Arial" w:cs="Arial"/>
          <w:sz w:val="22"/>
          <w:szCs w:val="22"/>
        </w:rPr>
        <w:t xml:space="preserve">    </w:t>
      </w:r>
    </w:p>
    <w:p w:rsidR="009F001C" w:rsidRPr="00587BFA" w:rsidRDefault="009F001C" w:rsidP="009F001C">
      <w:pPr>
        <w:spacing w:after="120" w:line="360" w:lineRule="auto"/>
        <w:ind w:hanging="360"/>
        <w:contextualSpacing/>
        <w:jc w:val="both"/>
        <w:rPr>
          <w:rFonts w:ascii="Arial" w:eastAsiaTheme="minorHAnsi" w:hAnsi="Arial" w:cs="Arial"/>
          <w:sz w:val="22"/>
          <w:szCs w:val="22"/>
          <w:lang w:val="en-ID"/>
        </w:rPr>
      </w:pPr>
    </w:p>
    <w:p w:rsidR="00CF7573" w:rsidRPr="00587BFA" w:rsidRDefault="00CF7573" w:rsidP="009F001C">
      <w:pPr>
        <w:spacing w:after="120" w:line="360" w:lineRule="auto"/>
        <w:ind w:hanging="360"/>
        <w:contextualSpacing/>
        <w:jc w:val="both"/>
        <w:rPr>
          <w:rFonts w:ascii="Arial" w:eastAsiaTheme="minorHAnsi" w:hAnsi="Arial" w:cs="Arial"/>
          <w:sz w:val="22"/>
          <w:szCs w:val="22"/>
          <w:lang w:val="en-ID"/>
        </w:rPr>
      </w:pPr>
    </w:p>
    <w:p w:rsidR="009F001C" w:rsidRPr="00587BFA" w:rsidRDefault="002B6785" w:rsidP="00117B94">
      <w:pPr>
        <w:spacing w:after="120" w:line="360" w:lineRule="auto"/>
        <w:ind w:left="426"/>
        <w:contextualSpacing/>
        <w:jc w:val="both"/>
        <w:rPr>
          <w:rFonts w:ascii="Arial" w:eastAsiaTheme="minorHAnsi" w:hAnsi="Arial" w:cs="Arial"/>
          <w:sz w:val="22"/>
          <w:szCs w:val="22"/>
          <w:lang w:val="en-ID"/>
        </w:rPr>
      </w:pPr>
      <w:r w:rsidRPr="00587BFA">
        <w:rPr>
          <w:rFonts w:ascii="Arial" w:eastAsiaTheme="minorHAnsi" w:hAnsi="Arial" w:cs="Arial"/>
          <w:sz w:val="22"/>
          <w:szCs w:val="22"/>
          <w:lang w:val="en-ID"/>
        </w:rPr>
        <w:t xml:space="preserve">Dari gambar alur di atas, langkah-langkah validasi data internal sebagai dapat dijelaskan </w:t>
      </w:r>
      <w:proofErr w:type="gramStart"/>
      <w:r w:rsidRPr="00587BFA">
        <w:rPr>
          <w:rFonts w:ascii="Arial" w:eastAsiaTheme="minorHAnsi" w:hAnsi="Arial" w:cs="Arial"/>
          <w:sz w:val="22"/>
          <w:szCs w:val="22"/>
          <w:lang w:val="en-ID"/>
        </w:rPr>
        <w:t>berikut :</w:t>
      </w:r>
      <w:proofErr w:type="gramEnd"/>
    </w:p>
    <w:p w:rsidR="002B6785" w:rsidRPr="00587BFA" w:rsidRDefault="002B6785" w:rsidP="00117B94">
      <w:pPr>
        <w:pStyle w:val="ListParagraph"/>
        <w:numPr>
          <w:ilvl w:val="0"/>
          <w:numId w:val="19"/>
        </w:numPr>
        <w:spacing w:after="120" w:line="360" w:lineRule="auto"/>
        <w:ind w:left="851" w:hanging="425"/>
        <w:jc w:val="both"/>
        <w:rPr>
          <w:rFonts w:ascii="Arial" w:eastAsiaTheme="minorHAnsi" w:hAnsi="Arial" w:cs="Arial"/>
          <w:sz w:val="22"/>
          <w:szCs w:val="22"/>
          <w:lang w:val="en-ID"/>
        </w:rPr>
      </w:pPr>
      <w:r w:rsidRPr="00587BFA">
        <w:rPr>
          <w:rFonts w:ascii="Arial" w:eastAsiaTheme="minorHAnsi" w:hAnsi="Arial" w:cs="Arial"/>
          <w:sz w:val="22"/>
          <w:szCs w:val="22"/>
          <w:lang w:val="en-ID"/>
        </w:rPr>
        <w:t>Kebutuhan dalam persiapan validasi data papan kerja, format pemantauan, alat tulis, alat dokum</w:t>
      </w:r>
      <w:r w:rsidR="00C407E6" w:rsidRPr="00587BFA">
        <w:rPr>
          <w:rFonts w:ascii="Arial" w:eastAsiaTheme="minorHAnsi" w:hAnsi="Arial" w:cs="Arial"/>
          <w:sz w:val="22"/>
          <w:szCs w:val="22"/>
          <w:lang w:val="en-ID"/>
        </w:rPr>
        <w:t>en</w:t>
      </w:r>
      <w:r w:rsidRPr="00587BFA">
        <w:rPr>
          <w:rFonts w:ascii="Arial" w:eastAsiaTheme="minorHAnsi" w:hAnsi="Arial" w:cs="Arial"/>
          <w:sz w:val="22"/>
          <w:szCs w:val="22"/>
          <w:lang w:val="en-ID"/>
        </w:rPr>
        <w:t>tasi foto atau rekaman video</w:t>
      </w:r>
      <w:r w:rsidR="006342AB" w:rsidRPr="00587BFA">
        <w:rPr>
          <w:rFonts w:ascii="Arial" w:eastAsiaTheme="minorHAnsi" w:hAnsi="Arial" w:cs="Arial"/>
          <w:sz w:val="22"/>
          <w:szCs w:val="22"/>
          <w:lang w:val="en-ID"/>
        </w:rPr>
        <w:t>.</w:t>
      </w:r>
    </w:p>
    <w:p w:rsidR="002B6785" w:rsidRPr="00587BFA" w:rsidRDefault="002B6785" w:rsidP="00117B94">
      <w:pPr>
        <w:pStyle w:val="ListParagraph"/>
        <w:numPr>
          <w:ilvl w:val="0"/>
          <w:numId w:val="19"/>
        </w:numPr>
        <w:spacing w:after="120" w:line="360" w:lineRule="auto"/>
        <w:ind w:left="851" w:hanging="425"/>
        <w:jc w:val="both"/>
        <w:rPr>
          <w:rFonts w:ascii="Arial" w:eastAsiaTheme="minorHAnsi" w:hAnsi="Arial" w:cs="Arial"/>
          <w:sz w:val="22"/>
          <w:szCs w:val="22"/>
          <w:lang w:val="en-ID"/>
        </w:rPr>
      </w:pPr>
      <w:r w:rsidRPr="00587BFA">
        <w:rPr>
          <w:rFonts w:ascii="Arial" w:eastAsiaTheme="minorHAnsi" w:hAnsi="Arial" w:cs="Arial"/>
          <w:sz w:val="22"/>
          <w:szCs w:val="22"/>
          <w:lang w:val="en-ID"/>
        </w:rPr>
        <w:t>Perlu adanya penetapan yang menjadi orang pertama dalam pengambilan data dengan orang kedua yang tidak ada hubungan dengan orang pertama, dengan kata lain tidak ada pengaruh atau tidak terlibat data orang kedua dengan orang pertama. Misalkan orang pertama mengambil sumber data, maka orang kedua mengambil dari sumber data pula, bukan mengambil dari orang pertama, walaupun orang pertama mengambil data bis</w:t>
      </w:r>
      <w:r w:rsidR="00C407E6" w:rsidRPr="00587BFA">
        <w:rPr>
          <w:rFonts w:ascii="Arial" w:eastAsiaTheme="minorHAnsi" w:hAnsi="Arial" w:cs="Arial"/>
          <w:sz w:val="22"/>
          <w:szCs w:val="22"/>
          <w:lang w:val="en-ID"/>
        </w:rPr>
        <w:t>a</w:t>
      </w:r>
      <w:r w:rsidRPr="00587BFA">
        <w:rPr>
          <w:rFonts w:ascii="Arial" w:eastAsiaTheme="minorHAnsi" w:hAnsi="Arial" w:cs="Arial"/>
          <w:sz w:val="22"/>
          <w:szCs w:val="22"/>
          <w:lang w:val="en-ID"/>
        </w:rPr>
        <w:t xml:space="preserve"> secara keseluruhan. Dalam proses pengambilan data dapat dengan upaya </w:t>
      </w:r>
      <w:proofErr w:type="gramStart"/>
      <w:r w:rsidRPr="00587BFA">
        <w:rPr>
          <w:rFonts w:ascii="Arial" w:eastAsiaTheme="minorHAnsi" w:hAnsi="Arial" w:cs="Arial"/>
          <w:sz w:val="22"/>
          <w:szCs w:val="22"/>
          <w:lang w:val="en-ID"/>
        </w:rPr>
        <w:t>lain</w:t>
      </w:r>
      <w:proofErr w:type="gramEnd"/>
      <w:r w:rsidRPr="00587BFA">
        <w:rPr>
          <w:rFonts w:ascii="Arial" w:eastAsiaTheme="minorHAnsi" w:hAnsi="Arial" w:cs="Arial"/>
          <w:sz w:val="22"/>
          <w:szCs w:val="22"/>
          <w:lang w:val="en-ID"/>
        </w:rPr>
        <w:t xml:space="preserve"> agar tidak terjadi bias, tergantung dari kondisi di lapangan.</w:t>
      </w:r>
    </w:p>
    <w:p w:rsidR="002B6785" w:rsidRPr="00587BFA" w:rsidRDefault="002B6785" w:rsidP="00117B94">
      <w:pPr>
        <w:pStyle w:val="ListParagraph"/>
        <w:numPr>
          <w:ilvl w:val="0"/>
          <w:numId w:val="19"/>
        </w:numPr>
        <w:spacing w:after="120" w:line="360" w:lineRule="auto"/>
        <w:ind w:left="851" w:hanging="425"/>
        <w:jc w:val="both"/>
        <w:rPr>
          <w:rFonts w:ascii="Arial" w:eastAsiaTheme="minorHAnsi" w:hAnsi="Arial" w:cs="Arial"/>
          <w:sz w:val="22"/>
          <w:szCs w:val="22"/>
          <w:lang w:val="en-ID"/>
        </w:rPr>
      </w:pPr>
      <w:r w:rsidRPr="00587BFA">
        <w:rPr>
          <w:rFonts w:ascii="Arial" w:eastAsiaTheme="minorHAnsi" w:hAnsi="Arial" w:cs="Arial"/>
          <w:sz w:val="22"/>
          <w:szCs w:val="22"/>
          <w:lang w:val="en-ID"/>
        </w:rPr>
        <w:lastRenderedPageBreak/>
        <w:t>Menentukan ukuran sampel untuk validasi data. Penggunaan 100% sampel hany</w:t>
      </w:r>
      <w:r w:rsidR="00C407E6" w:rsidRPr="00587BFA">
        <w:rPr>
          <w:rFonts w:ascii="Arial" w:eastAsiaTheme="minorHAnsi" w:hAnsi="Arial" w:cs="Arial"/>
          <w:sz w:val="22"/>
          <w:szCs w:val="22"/>
          <w:lang w:val="en-ID"/>
        </w:rPr>
        <w:t>a</w:t>
      </w:r>
      <w:r w:rsidRPr="00587BFA">
        <w:rPr>
          <w:rFonts w:ascii="Arial" w:eastAsiaTheme="minorHAnsi" w:hAnsi="Arial" w:cs="Arial"/>
          <w:sz w:val="22"/>
          <w:szCs w:val="22"/>
          <w:lang w:val="en-ID"/>
        </w:rPr>
        <w:t xml:space="preserve"> d</w:t>
      </w:r>
      <w:r w:rsidR="00A068E7" w:rsidRPr="00587BFA">
        <w:rPr>
          <w:rFonts w:ascii="Arial" w:eastAsiaTheme="minorHAnsi" w:hAnsi="Arial" w:cs="Arial"/>
          <w:sz w:val="22"/>
          <w:szCs w:val="22"/>
          <w:lang w:val="en-ID"/>
        </w:rPr>
        <w:t xml:space="preserve">iperlukan apabila jumlah </w:t>
      </w:r>
      <w:r w:rsidRPr="00587BFA">
        <w:rPr>
          <w:rFonts w:ascii="Arial" w:eastAsiaTheme="minorHAnsi" w:hAnsi="Arial" w:cs="Arial"/>
          <w:sz w:val="22"/>
          <w:szCs w:val="22"/>
          <w:lang w:val="en-ID"/>
        </w:rPr>
        <w:t xml:space="preserve">kasus, atau data lainnya sangat kecil atau sampel kurang dari 50. Seperti yang dijelaskan sebelumnya dalam menentukan sampel. </w:t>
      </w:r>
      <w:proofErr w:type="gramStart"/>
      <w:r w:rsidRPr="00587BFA">
        <w:rPr>
          <w:rFonts w:ascii="Arial" w:eastAsiaTheme="minorHAnsi" w:hAnsi="Arial" w:cs="Arial"/>
          <w:sz w:val="22"/>
          <w:szCs w:val="22"/>
          <w:lang w:val="en-ID"/>
        </w:rPr>
        <w:t>Contoh :</w:t>
      </w:r>
      <w:proofErr w:type="gramEnd"/>
      <w:r w:rsidRPr="00587BFA">
        <w:rPr>
          <w:rFonts w:ascii="Arial" w:eastAsiaTheme="minorHAnsi" w:hAnsi="Arial" w:cs="Arial"/>
          <w:sz w:val="22"/>
          <w:szCs w:val="22"/>
          <w:lang w:val="en-ID"/>
        </w:rPr>
        <w:t xml:space="preserve"> dalam minggu ke-1 data orisinil ada 70, minggu ke-2 ada 50</w:t>
      </w:r>
      <w:r w:rsidR="0085094B" w:rsidRPr="00587BFA">
        <w:rPr>
          <w:rFonts w:ascii="Arial" w:eastAsiaTheme="minorHAnsi" w:hAnsi="Arial" w:cs="Arial"/>
          <w:sz w:val="22"/>
          <w:szCs w:val="22"/>
          <w:lang w:val="en-ID"/>
        </w:rPr>
        <w:t>, minggu ke-3 ada 80 dan minggu ke-4 ada 70. Selanjutnya menentukan ukuran sampel menurut Gay dan Dehl (1996) yaitu minimal 10% sampe</w:t>
      </w:r>
      <w:r w:rsidR="00C407E6" w:rsidRPr="00587BFA">
        <w:rPr>
          <w:rFonts w:ascii="Arial" w:eastAsiaTheme="minorHAnsi" w:hAnsi="Arial" w:cs="Arial"/>
          <w:sz w:val="22"/>
          <w:szCs w:val="22"/>
          <w:lang w:val="en-ID"/>
        </w:rPr>
        <w:t>l dari populasi, maka minggu ke-</w:t>
      </w:r>
      <w:r w:rsidR="0085094B" w:rsidRPr="00587BFA">
        <w:rPr>
          <w:rFonts w:ascii="Arial" w:eastAsiaTheme="minorHAnsi" w:hAnsi="Arial" w:cs="Arial"/>
          <w:sz w:val="22"/>
          <w:szCs w:val="22"/>
          <w:lang w:val="en-ID"/>
        </w:rPr>
        <w:t>1 “70*10%=7”</w:t>
      </w:r>
      <w:r w:rsidR="00C407E6" w:rsidRPr="00587BFA">
        <w:rPr>
          <w:rFonts w:ascii="Arial" w:eastAsiaTheme="minorHAnsi" w:hAnsi="Arial" w:cs="Arial"/>
          <w:sz w:val="22"/>
          <w:szCs w:val="22"/>
          <w:lang w:val="en-ID"/>
        </w:rPr>
        <w:t>, minggu ke-2</w:t>
      </w:r>
      <w:r w:rsidR="0085094B" w:rsidRPr="00587BFA">
        <w:rPr>
          <w:rFonts w:ascii="Arial" w:eastAsiaTheme="minorHAnsi" w:hAnsi="Arial" w:cs="Arial"/>
          <w:sz w:val="22"/>
          <w:szCs w:val="22"/>
          <w:lang w:val="en-ID"/>
        </w:rPr>
        <w:t xml:space="preserve"> “50*10%=5”, minggu ke-3 “80*10%=8” dan minggu ke-4 “70*10%=7”. Jadi total minimal sampel adalah 7+5+8+7=27. Contoh </w:t>
      </w:r>
      <w:proofErr w:type="gramStart"/>
      <w:r w:rsidR="0085094B" w:rsidRPr="00587BFA">
        <w:rPr>
          <w:rFonts w:ascii="Arial" w:eastAsiaTheme="minorHAnsi" w:hAnsi="Arial" w:cs="Arial"/>
          <w:sz w:val="22"/>
          <w:szCs w:val="22"/>
          <w:lang w:val="en-ID"/>
        </w:rPr>
        <w:t>lain</w:t>
      </w:r>
      <w:proofErr w:type="gramEnd"/>
      <w:r w:rsidR="0085094B" w:rsidRPr="00587BFA">
        <w:rPr>
          <w:rFonts w:ascii="Arial" w:eastAsiaTheme="minorHAnsi" w:hAnsi="Arial" w:cs="Arial"/>
          <w:sz w:val="22"/>
          <w:szCs w:val="22"/>
          <w:lang w:val="en-ID"/>
        </w:rPr>
        <w:t xml:space="preserve"> menggunakan rumus Slovin. Jika dalam 1 bulan ada 300 data (populasi), maka dengan rumus Slovin diperoleh ukuran sampel minimal sebesar 171 sampel.</w:t>
      </w:r>
    </w:p>
    <w:p w:rsidR="0085094B" w:rsidRPr="00587BFA" w:rsidRDefault="0085094B" w:rsidP="00117B94">
      <w:pPr>
        <w:pStyle w:val="ListParagraph"/>
        <w:numPr>
          <w:ilvl w:val="0"/>
          <w:numId w:val="19"/>
        </w:numPr>
        <w:spacing w:after="120" w:line="360" w:lineRule="auto"/>
        <w:ind w:left="851" w:hanging="425"/>
        <w:jc w:val="both"/>
        <w:rPr>
          <w:rFonts w:ascii="Arial" w:eastAsiaTheme="minorHAnsi" w:hAnsi="Arial" w:cs="Arial"/>
          <w:sz w:val="22"/>
          <w:szCs w:val="22"/>
          <w:lang w:val="en-ID"/>
        </w:rPr>
      </w:pPr>
      <w:r w:rsidRPr="00587BFA">
        <w:rPr>
          <w:rFonts w:ascii="Arial" w:eastAsiaTheme="minorHAnsi" w:hAnsi="Arial" w:cs="Arial"/>
          <w:sz w:val="22"/>
          <w:szCs w:val="22"/>
          <w:lang w:val="en-ID"/>
        </w:rPr>
        <w:t>Berdasarkan butir 2 di atas, melakukan pengumpulan data oleh orang kedua yang tidak terlibat dalam pengumpulan data</w:t>
      </w:r>
      <w:r w:rsidR="00225679" w:rsidRPr="00587BFA">
        <w:rPr>
          <w:rFonts w:ascii="Arial" w:eastAsiaTheme="minorHAnsi" w:hAnsi="Arial" w:cs="Arial"/>
          <w:sz w:val="22"/>
          <w:szCs w:val="22"/>
          <w:lang w:val="en-ID"/>
        </w:rPr>
        <w:t xml:space="preserve"> orisinil dengan menggunakan objek data yang </w:t>
      </w:r>
      <w:proofErr w:type="gramStart"/>
      <w:r w:rsidR="00225679" w:rsidRPr="00587BFA">
        <w:rPr>
          <w:rFonts w:ascii="Arial" w:eastAsiaTheme="minorHAnsi" w:hAnsi="Arial" w:cs="Arial"/>
          <w:sz w:val="22"/>
          <w:szCs w:val="22"/>
          <w:lang w:val="en-ID"/>
        </w:rPr>
        <w:t>sama</w:t>
      </w:r>
      <w:proofErr w:type="gramEnd"/>
      <w:r w:rsidR="00225679" w:rsidRPr="00587BFA">
        <w:rPr>
          <w:rFonts w:ascii="Arial" w:eastAsiaTheme="minorHAnsi" w:hAnsi="Arial" w:cs="Arial"/>
          <w:sz w:val="22"/>
          <w:szCs w:val="22"/>
          <w:lang w:val="en-ID"/>
        </w:rPr>
        <w:t xml:space="preserve"> dan cara ukur yang sama.</w:t>
      </w:r>
    </w:p>
    <w:p w:rsidR="00225679" w:rsidRPr="00587BFA" w:rsidRDefault="00225679" w:rsidP="00117B94">
      <w:pPr>
        <w:pStyle w:val="ListParagraph"/>
        <w:numPr>
          <w:ilvl w:val="0"/>
          <w:numId w:val="19"/>
        </w:numPr>
        <w:spacing w:after="120" w:line="360" w:lineRule="auto"/>
        <w:ind w:left="851" w:hanging="425"/>
        <w:jc w:val="both"/>
        <w:rPr>
          <w:rFonts w:ascii="Arial" w:eastAsiaTheme="minorHAnsi" w:hAnsi="Arial" w:cs="Arial"/>
          <w:sz w:val="22"/>
          <w:szCs w:val="22"/>
          <w:lang w:val="en-ID"/>
        </w:rPr>
      </w:pPr>
      <w:r w:rsidRPr="00587BFA">
        <w:rPr>
          <w:rFonts w:ascii="Arial" w:eastAsiaTheme="minorHAnsi" w:hAnsi="Arial" w:cs="Arial"/>
          <w:sz w:val="22"/>
          <w:szCs w:val="22"/>
          <w:lang w:val="en-ID"/>
        </w:rPr>
        <w:t>Menghitung k</w:t>
      </w:r>
      <w:r w:rsidR="00847600" w:rsidRPr="00587BFA">
        <w:rPr>
          <w:rFonts w:ascii="Arial" w:eastAsiaTheme="minorHAnsi" w:hAnsi="Arial" w:cs="Arial"/>
          <w:sz w:val="22"/>
          <w:szCs w:val="22"/>
          <w:lang w:val="en-ID"/>
        </w:rPr>
        <w:t>eakuratan dilakukan dengan memb</w:t>
      </w:r>
      <w:r w:rsidRPr="00587BFA">
        <w:rPr>
          <w:rFonts w:ascii="Arial" w:eastAsiaTheme="minorHAnsi" w:hAnsi="Arial" w:cs="Arial"/>
          <w:sz w:val="22"/>
          <w:szCs w:val="22"/>
          <w:lang w:val="en-ID"/>
        </w:rPr>
        <w:t>andingkan hasil data orang pertama dengan orang kedua. Hasil data keakuratan yang diterima ≥ 90%.</w:t>
      </w:r>
    </w:p>
    <w:p w:rsidR="00CF7573" w:rsidRPr="00587BFA" w:rsidRDefault="0088405F" w:rsidP="00117B94">
      <w:pPr>
        <w:pStyle w:val="ListParagraph"/>
        <w:spacing w:after="120" w:line="360" w:lineRule="auto"/>
        <w:ind w:left="851" w:hanging="425"/>
        <w:jc w:val="center"/>
        <w:rPr>
          <w:rFonts w:ascii="Arial" w:eastAsiaTheme="minorHAnsi" w:hAnsi="Arial" w:cs="Arial"/>
          <w:sz w:val="22"/>
          <w:szCs w:val="22"/>
          <w:lang w:val="en-ID"/>
        </w:rPr>
      </w:pPr>
      <w:r w:rsidRPr="00587BFA">
        <w:rPr>
          <w:rFonts w:ascii="Arial" w:eastAsiaTheme="minorHAnsi" w:hAnsi="Arial" w:cs="Arial"/>
          <w:noProof/>
          <w:sz w:val="22"/>
          <w:szCs w:val="22"/>
        </w:rPr>
        <w:pict>
          <v:shape id="_x0000_s1134" type="#_x0000_t32" style="position:absolute;left:0;text-align:left;margin-left:135.45pt;margin-top:15.6pt;width:151.45pt;height:0;z-index:251698176" o:connectortype="straight"/>
        </w:pict>
      </w:r>
      <w:r w:rsidR="00C866B2" w:rsidRPr="00587BFA">
        <w:rPr>
          <w:rFonts w:ascii="Arial" w:eastAsiaTheme="minorHAnsi" w:hAnsi="Arial" w:cs="Arial"/>
          <w:noProof/>
          <w:sz w:val="22"/>
          <w:szCs w:val="22"/>
        </w:rPr>
        <w:pict>
          <v:rect id="_x0000_s1135" style="position:absolute;left:0;text-align:left;margin-left:285pt;margin-top:2.55pt;width:70.1pt;height:28.05pt;z-index:251699200" stroked="f">
            <v:textbox>
              <w:txbxContent>
                <w:p w:rsidR="00C866B2" w:rsidRPr="00117B94" w:rsidRDefault="00C866B2">
                  <w:pPr>
                    <w:rPr>
                      <w:rFonts w:ascii="Arial" w:hAnsi="Arial" w:cs="Arial"/>
                    </w:rPr>
                  </w:pPr>
                  <w:proofErr w:type="gramStart"/>
                  <w:r w:rsidRPr="00117B94">
                    <w:rPr>
                      <w:rFonts w:ascii="Arial" w:eastAsiaTheme="minorEastAsia" w:hAnsi="Arial" w:cs="Arial"/>
                      <w:sz w:val="22"/>
                      <w:szCs w:val="22"/>
                      <w:lang w:val="en-ID"/>
                    </w:rPr>
                    <w:t>x</w:t>
                  </w:r>
                  <w:proofErr w:type="gramEnd"/>
                  <w:r w:rsidRPr="00117B94">
                    <w:rPr>
                      <w:rFonts w:ascii="Arial" w:eastAsiaTheme="minorEastAsia" w:hAnsi="Arial" w:cs="Arial"/>
                      <w:sz w:val="22"/>
                      <w:szCs w:val="22"/>
                      <w:lang w:val="en-ID"/>
                    </w:rPr>
                    <w:t xml:space="preserve"> 100</w:t>
                  </w:r>
                </w:p>
              </w:txbxContent>
            </v:textbox>
          </v:rect>
        </w:pict>
      </w:r>
      <w:r w:rsidR="00CF7573" w:rsidRPr="00587BFA">
        <w:rPr>
          <w:rFonts w:ascii="Arial" w:eastAsiaTheme="minorHAnsi" w:hAnsi="Arial" w:cs="Arial"/>
          <w:sz w:val="22"/>
          <w:szCs w:val="22"/>
          <w:lang w:val="en-ID"/>
        </w:rPr>
        <w:t>Jumlah kesamaan data</w:t>
      </w:r>
      <w:r w:rsidR="00CF7573" w:rsidRPr="00587BFA">
        <w:rPr>
          <w:rFonts w:ascii="Arial" w:eastAsiaTheme="minorHAnsi" w:hAnsi="Arial" w:cs="Arial"/>
          <w:sz w:val="22"/>
          <w:szCs w:val="22"/>
          <w:lang w:val="en-ID"/>
        </w:rPr>
        <w:tab/>
      </w:r>
      <w:r w:rsidR="00CF7573" w:rsidRPr="00587BFA">
        <w:rPr>
          <w:rFonts w:ascii="Arial" w:eastAsiaTheme="minorHAnsi" w:hAnsi="Arial" w:cs="Arial"/>
          <w:sz w:val="22"/>
          <w:szCs w:val="22"/>
          <w:lang w:val="en-ID"/>
        </w:rPr>
        <w:tab/>
      </w:r>
    </w:p>
    <w:p w:rsidR="00CF7573" w:rsidRPr="00587BFA" w:rsidRDefault="00CF7573" w:rsidP="00117B94">
      <w:pPr>
        <w:pStyle w:val="ListParagraph"/>
        <w:spacing w:after="120" w:line="360" w:lineRule="auto"/>
        <w:ind w:left="851" w:hanging="425"/>
        <w:jc w:val="center"/>
        <w:rPr>
          <w:rFonts w:ascii="Arial" w:eastAsiaTheme="minorHAnsi" w:hAnsi="Arial" w:cs="Arial"/>
          <w:sz w:val="22"/>
          <w:szCs w:val="22"/>
          <w:lang w:val="en-ID"/>
        </w:rPr>
      </w:pPr>
      <w:r w:rsidRPr="00587BFA">
        <w:rPr>
          <w:rFonts w:ascii="Arial" w:eastAsiaTheme="minorHAnsi" w:hAnsi="Arial" w:cs="Arial"/>
          <w:sz w:val="22"/>
          <w:szCs w:val="22"/>
          <w:lang w:val="en-ID"/>
        </w:rPr>
        <w:t xml:space="preserve"> Jumlah seluruh data</w:t>
      </w:r>
      <w:r w:rsidRPr="00587BFA">
        <w:rPr>
          <w:rFonts w:ascii="Arial" w:eastAsiaTheme="minorHAnsi" w:hAnsi="Arial" w:cs="Arial"/>
          <w:sz w:val="22"/>
          <w:szCs w:val="22"/>
          <w:lang w:val="en-ID"/>
        </w:rPr>
        <w:tab/>
      </w:r>
      <w:r w:rsidRPr="00587BFA">
        <w:rPr>
          <w:rFonts w:ascii="Arial" w:eastAsiaTheme="minorHAnsi" w:hAnsi="Arial" w:cs="Arial"/>
          <w:sz w:val="22"/>
          <w:szCs w:val="22"/>
          <w:lang w:val="en-ID"/>
        </w:rPr>
        <w:tab/>
      </w:r>
    </w:p>
    <w:p w:rsidR="00225679" w:rsidRPr="00587BFA" w:rsidRDefault="00225679" w:rsidP="00117B94">
      <w:pPr>
        <w:pStyle w:val="ListParagraph"/>
        <w:numPr>
          <w:ilvl w:val="0"/>
          <w:numId w:val="19"/>
        </w:numPr>
        <w:spacing w:after="120" w:line="360" w:lineRule="auto"/>
        <w:ind w:left="851" w:hanging="425"/>
        <w:jc w:val="both"/>
        <w:rPr>
          <w:rFonts w:ascii="Arial" w:eastAsiaTheme="minorHAnsi" w:hAnsi="Arial" w:cs="Arial"/>
          <w:sz w:val="22"/>
          <w:szCs w:val="22"/>
          <w:lang w:val="en-ID"/>
        </w:rPr>
      </w:pPr>
      <w:r w:rsidRPr="00587BFA">
        <w:rPr>
          <w:rFonts w:ascii="Arial" w:eastAsiaTheme="minorHAnsi" w:hAnsi="Arial" w:cs="Arial"/>
          <w:sz w:val="22"/>
          <w:szCs w:val="22"/>
          <w:lang w:val="en-ID"/>
        </w:rPr>
        <w:t xml:space="preserve">Melakukan koreksi apabila unsur datanya tidak </w:t>
      </w:r>
      <w:proofErr w:type="gramStart"/>
      <w:r w:rsidRPr="00587BFA">
        <w:rPr>
          <w:rFonts w:ascii="Arial" w:eastAsiaTheme="minorHAnsi" w:hAnsi="Arial" w:cs="Arial"/>
          <w:sz w:val="22"/>
          <w:szCs w:val="22"/>
          <w:lang w:val="en-ID"/>
        </w:rPr>
        <w:t>sama</w:t>
      </w:r>
      <w:proofErr w:type="gramEnd"/>
      <w:r w:rsidRPr="00587BFA">
        <w:rPr>
          <w:rFonts w:ascii="Arial" w:eastAsiaTheme="minorHAnsi" w:hAnsi="Arial" w:cs="Arial"/>
          <w:sz w:val="22"/>
          <w:szCs w:val="22"/>
          <w:lang w:val="en-ID"/>
        </w:rPr>
        <w:t>, alasan-alasannya (misalnya definisi data yang tidak jelas) harus dicatat dan tindakan korektif harus didokumentasikan</w:t>
      </w:r>
      <w:r w:rsidR="006342AB" w:rsidRPr="00587BFA">
        <w:rPr>
          <w:rFonts w:ascii="Arial" w:eastAsiaTheme="minorHAnsi" w:hAnsi="Arial" w:cs="Arial"/>
          <w:sz w:val="22"/>
          <w:szCs w:val="22"/>
          <w:lang w:val="en-ID"/>
        </w:rPr>
        <w:t>.</w:t>
      </w:r>
    </w:p>
    <w:p w:rsidR="00225679" w:rsidRPr="00587BFA" w:rsidRDefault="00225679" w:rsidP="00117B94">
      <w:pPr>
        <w:pStyle w:val="ListParagraph"/>
        <w:numPr>
          <w:ilvl w:val="0"/>
          <w:numId w:val="19"/>
        </w:numPr>
        <w:spacing w:after="120" w:line="360" w:lineRule="auto"/>
        <w:ind w:left="851" w:hanging="425"/>
        <w:jc w:val="both"/>
        <w:rPr>
          <w:rFonts w:ascii="Arial" w:eastAsiaTheme="minorHAnsi" w:hAnsi="Arial" w:cs="Arial"/>
          <w:sz w:val="22"/>
          <w:szCs w:val="22"/>
          <w:lang w:val="en-ID"/>
        </w:rPr>
      </w:pPr>
      <w:r w:rsidRPr="00587BFA">
        <w:rPr>
          <w:rFonts w:ascii="Arial" w:eastAsiaTheme="minorHAnsi" w:hAnsi="Arial" w:cs="Arial"/>
          <w:sz w:val="22"/>
          <w:szCs w:val="22"/>
          <w:lang w:val="en-ID"/>
        </w:rPr>
        <w:t>Mengidentifikasikan tindakan korektif, dengan mereview kembali teknis pengukuran yang telah dilaksanakan</w:t>
      </w:r>
      <w:r w:rsidR="006342AB" w:rsidRPr="00587BFA">
        <w:rPr>
          <w:rFonts w:ascii="Arial" w:eastAsiaTheme="minorHAnsi" w:hAnsi="Arial" w:cs="Arial"/>
          <w:sz w:val="22"/>
          <w:szCs w:val="22"/>
          <w:lang w:val="en-ID"/>
        </w:rPr>
        <w:t>.</w:t>
      </w:r>
    </w:p>
    <w:p w:rsidR="00225679" w:rsidRDefault="00225679" w:rsidP="00117B94">
      <w:pPr>
        <w:pStyle w:val="ListParagraph"/>
        <w:numPr>
          <w:ilvl w:val="0"/>
          <w:numId w:val="19"/>
        </w:numPr>
        <w:spacing w:after="120" w:line="360" w:lineRule="auto"/>
        <w:ind w:left="851" w:hanging="425"/>
        <w:jc w:val="both"/>
        <w:rPr>
          <w:rFonts w:ascii="Arial" w:eastAsiaTheme="minorHAnsi" w:hAnsi="Arial" w:cs="Arial"/>
          <w:sz w:val="22"/>
          <w:szCs w:val="22"/>
          <w:lang w:val="en-ID"/>
        </w:rPr>
      </w:pPr>
      <w:r w:rsidRPr="00587BFA">
        <w:rPr>
          <w:rFonts w:ascii="Arial" w:eastAsiaTheme="minorHAnsi" w:hAnsi="Arial" w:cs="Arial"/>
          <w:sz w:val="22"/>
          <w:szCs w:val="22"/>
          <w:lang w:val="en-ID"/>
        </w:rPr>
        <w:t xml:space="preserve">Menganalisis data setelah divalidasi dengan perhitungan menggunakan metode </w:t>
      </w:r>
      <w:r w:rsidR="00847600" w:rsidRPr="00587BFA">
        <w:rPr>
          <w:rFonts w:ascii="Arial" w:eastAsiaTheme="minorHAnsi" w:hAnsi="Arial" w:cs="Arial"/>
          <w:sz w:val="22"/>
          <w:szCs w:val="22"/>
          <w:lang w:val="en-ID"/>
        </w:rPr>
        <w:t>statistik</w:t>
      </w:r>
      <w:r w:rsidRPr="00587BFA">
        <w:rPr>
          <w:rFonts w:ascii="Arial" w:eastAsiaTheme="minorHAnsi" w:hAnsi="Arial" w:cs="Arial"/>
          <w:sz w:val="22"/>
          <w:szCs w:val="22"/>
          <w:lang w:val="en-ID"/>
        </w:rPr>
        <w:t>. Sehingga dapat menghasilkan sebuah gambaran dal</w:t>
      </w:r>
      <w:r w:rsidR="00607BFC" w:rsidRPr="00587BFA">
        <w:rPr>
          <w:rFonts w:ascii="Arial" w:eastAsiaTheme="minorHAnsi" w:hAnsi="Arial" w:cs="Arial"/>
          <w:sz w:val="22"/>
          <w:szCs w:val="22"/>
          <w:lang w:val="en-ID"/>
        </w:rPr>
        <w:t>a</w:t>
      </w:r>
      <w:r w:rsidRPr="00587BFA">
        <w:rPr>
          <w:rFonts w:ascii="Arial" w:eastAsiaTheme="minorHAnsi" w:hAnsi="Arial" w:cs="Arial"/>
          <w:sz w:val="22"/>
          <w:szCs w:val="22"/>
          <w:lang w:val="en-ID"/>
        </w:rPr>
        <w:t>m pengambilan keputusan.</w:t>
      </w:r>
    </w:p>
    <w:p w:rsidR="0088405F" w:rsidRPr="00587BFA" w:rsidRDefault="0088405F" w:rsidP="0088405F">
      <w:pPr>
        <w:pStyle w:val="ListParagraph"/>
        <w:spacing w:after="120" w:line="360" w:lineRule="auto"/>
        <w:ind w:left="851"/>
        <w:jc w:val="both"/>
        <w:rPr>
          <w:rFonts w:ascii="Arial" w:eastAsiaTheme="minorHAnsi" w:hAnsi="Arial" w:cs="Arial"/>
          <w:sz w:val="22"/>
          <w:szCs w:val="22"/>
          <w:lang w:val="en-ID"/>
        </w:rPr>
      </w:pPr>
    </w:p>
    <w:p w:rsidR="00225679" w:rsidRPr="00587BFA" w:rsidRDefault="00225679" w:rsidP="0088405F">
      <w:pPr>
        <w:spacing w:after="120" w:line="360" w:lineRule="auto"/>
        <w:ind w:left="426"/>
        <w:jc w:val="both"/>
        <w:rPr>
          <w:rFonts w:ascii="Arial" w:eastAsiaTheme="minorHAnsi" w:hAnsi="Arial" w:cs="Arial"/>
          <w:sz w:val="22"/>
          <w:szCs w:val="22"/>
          <w:lang w:val="en-ID"/>
        </w:rPr>
      </w:pPr>
      <w:r w:rsidRPr="00587BFA">
        <w:rPr>
          <w:rFonts w:ascii="Arial" w:eastAsiaTheme="minorHAnsi" w:hAnsi="Arial" w:cs="Arial"/>
          <w:sz w:val="22"/>
          <w:szCs w:val="22"/>
          <w:lang w:val="en-ID"/>
        </w:rPr>
        <w:t>Kegiatan validasi data di RSUD dr. Murjani Sampit</w:t>
      </w:r>
      <w:r w:rsidR="00FC4125" w:rsidRPr="00587BFA">
        <w:rPr>
          <w:rFonts w:ascii="Arial" w:eastAsiaTheme="minorHAnsi" w:hAnsi="Arial" w:cs="Arial"/>
          <w:sz w:val="22"/>
          <w:szCs w:val="22"/>
          <w:lang w:val="en-ID"/>
        </w:rPr>
        <w:t xml:space="preserve"> dilakukan </w:t>
      </w:r>
      <w:proofErr w:type="gramStart"/>
      <w:r w:rsidR="00FC4125" w:rsidRPr="00587BFA">
        <w:rPr>
          <w:rFonts w:ascii="Arial" w:eastAsiaTheme="minorHAnsi" w:hAnsi="Arial" w:cs="Arial"/>
          <w:sz w:val="22"/>
          <w:szCs w:val="22"/>
          <w:lang w:val="en-ID"/>
        </w:rPr>
        <w:t>ketika :</w:t>
      </w:r>
      <w:proofErr w:type="gramEnd"/>
    </w:p>
    <w:p w:rsidR="00FC4125" w:rsidRPr="00587BFA" w:rsidRDefault="00FC4125" w:rsidP="0088405F">
      <w:pPr>
        <w:pStyle w:val="ListParagraph"/>
        <w:numPr>
          <w:ilvl w:val="0"/>
          <w:numId w:val="28"/>
        </w:numPr>
        <w:spacing w:after="120" w:line="360" w:lineRule="auto"/>
        <w:ind w:left="851" w:hanging="425"/>
        <w:jc w:val="both"/>
        <w:rPr>
          <w:rFonts w:ascii="Arial" w:eastAsiaTheme="minorHAnsi" w:hAnsi="Arial" w:cs="Arial"/>
          <w:sz w:val="22"/>
          <w:szCs w:val="22"/>
          <w:lang w:val="en-ID"/>
        </w:rPr>
      </w:pPr>
      <w:r w:rsidRPr="00587BFA">
        <w:rPr>
          <w:rFonts w:ascii="Arial" w:eastAsiaTheme="minorHAnsi" w:hAnsi="Arial" w:cs="Arial"/>
          <w:sz w:val="22"/>
          <w:szCs w:val="22"/>
          <w:lang w:val="en-ID"/>
        </w:rPr>
        <w:t>Suatu ukuran baru diterapkan (khusunya, ukuran klinis yang dimaksudkan untuk membantu rumah sakit mengevaluasi dan meningkatkan proses atau hasil klinis yang penting).</w:t>
      </w:r>
    </w:p>
    <w:p w:rsidR="00FC4125" w:rsidRPr="00587BFA" w:rsidRDefault="00FC4125" w:rsidP="0088405F">
      <w:pPr>
        <w:pStyle w:val="ListParagraph"/>
        <w:numPr>
          <w:ilvl w:val="0"/>
          <w:numId w:val="28"/>
        </w:numPr>
        <w:spacing w:after="120" w:line="360" w:lineRule="auto"/>
        <w:ind w:left="851" w:hanging="425"/>
        <w:jc w:val="both"/>
        <w:rPr>
          <w:rFonts w:ascii="Arial" w:eastAsiaTheme="minorHAnsi" w:hAnsi="Arial" w:cs="Arial"/>
          <w:sz w:val="22"/>
          <w:szCs w:val="22"/>
          <w:lang w:val="en-ID"/>
        </w:rPr>
      </w:pPr>
      <w:r w:rsidRPr="00587BFA">
        <w:rPr>
          <w:rFonts w:ascii="Arial" w:eastAsiaTheme="minorHAnsi" w:hAnsi="Arial" w:cs="Arial"/>
          <w:sz w:val="22"/>
          <w:szCs w:val="22"/>
          <w:lang w:val="en-ID"/>
        </w:rPr>
        <w:t xml:space="preserve">Data </w:t>
      </w:r>
      <w:proofErr w:type="gramStart"/>
      <w:r w:rsidRPr="00587BFA">
        <w:rPr>
          <w:rFonts w:ascii="Arial" w:eastAsiaTheme="minorHAnsi" w:hAnsi="Arial" w:cs="Arial"/>
          <w:sz w:val="22"/>
          <w:szCs w:val="22"/>
          <w:lang w:val="en-ID"/>
        </w:rPr>
        <w:t>akan</w:t>
      </w:r>
      <w:proofErr w:type="gramEnd"/>
      <w:r w:rsidRPr="00587BFA">
        <w:rPr>
          <w:rFonts w:ascii="Arial" w:eastAsiaTheme="minorHAnsi" w:hAnsi="Arial" w:cs="Arial"/>
          <w:sz w:val="22"/>
          <w:szCs w:val="22"/>
          <w:lang w:val="en-ID"/>
        </w:rPr>
        <w:t xml:space="preserve"> ditampilkan kepada publik lewat situs web rumah sakit atau cara lain.</w:t>
      </w:r>
    </w:p>
    <w:p w:rsidR="00FC4125" w:rsidRPr="00587BFA" w:rsidRDefault="00FC4125" w:rsidP="0088405F">
      <w:pPr>
        <w:pStyle w:val="ListParagraph"/>
        <w:numPr>
          <w:ilvl w:val="0"/>
          <w:numId w:val="28"/>
        </w:numPr>
        <w:spacing w:after="120" w:line="360" w:lineRule="auto"/>
        <w:ind w:left="851" w:hanging="425"/>
        <w:jc w:val="both"/>
        <w:rPr>
          <w:rFonts w:ascii="Arial" w:eastAsiaTheme="minorHAnsi" w:hAnsi="Arial" w:cs="Arial"/>
          <w:sz w:val="22"/>
          <w:szCs w:val="22"/>
          <w:lang w:val="en-ID"/>
        </w:rPr>
      </w:pPr>
      <w:r w:rsidRPr="00587BFA">
        <w:rPr>
          <w:rFonts w:ascii="Arial" w:eastAsiaTheme="minorHAnsi" w:hAnsi="Arial" w:cs="Arial"/>
          <w:sz w:val="22"/>
          <w:szCs w:val="22"/>
          <w:lang w:val="en-ID"/>
        </w:rPr>
        <w:t>Adanya perubahan pada suatu ukuran yang telah dibuat pada suatu ukuran indikator yang telah ada.</w:t>
      </w:r>
    </w:p>
    <w:p w:rsidR="00F565CB" w:rsidRPr="00587BFA" w:rsidRDefault="00FC4125" w:rsidP="0088405F">
      <w:pPr>
        <w:pStyle w:val="ListParagraph"/>
        <w:numPr>
          <w:ilvl w:val="0"/>
          <w:numId w:val="28"/>
        </w:numPr>
        <w:spacing w:after="120" w:line="360" w:lineRule="auto"/>
        <w:ind w:left="851" w:hanging="425"/>
        <w:jc w:val="both"/>
        <w:rPr>
          <w:rFonts w:ascii="Arial" w:eastAsiaTheme="minorHAnsi" w:hAnsi="Arial" w:cs="Arial"/>
          <w:sz w:val="22"/>
          <w:szCs w:val="22"/>
          <w:lang w:val="en-ID"/>
        </w:rPr>
      </w:pPr>
      <w:r w:rsidRPr="00587BFA">
        <w:rPr>
          <w:rFonts w:ascii="Arial" w:eastAsiaTheme="minorHAnsi" w:hAnsi="Arial" w:cs="Arial"/>
          <w:sz w:val="22"/>
          <w:szCs w:val="22"/>
          <w:lang w:val="en-ID"/>
        </w:rPr>
        <w:t>Sumber data berubah, misalnya jika ada bagian dari catatan pasien yang diubah ke format elektronik sehingga sumber datanya menjadi elektronik dan kertas; atau</w:t>
      </w:r>
      <w:r w:rsidR="00F565CB" w:rsidRPr="00587BFA">
        <w:rPr>
          <w:rFonts w:ascii="Arial" w:eastAsiaTheme="minorHAnsi" w:hAnsi="Arial" w:cs="Arial"/>
          <w:sz w:val="22"/>
          <w:szCs w:val="22"/>
          <w:lang w:val="en-ID"/>
        </w:rPr>
        <w:t xml:space="preserve"> </w:t>
      </w:r>
    </w:p>
    <w:p w:rsidR="00F565CB" w:rsidRPr="00587BFA" w:rsidRDefault="00FC4125" w:rsidP="0088405F">
      <w:pPr>
        <w:pStyle w:val="ListParagraph"/>
        <w:numPr>
          <w:ilvl w:val="0"/>
          <w:numId w:val="28"/>
        </w:numPr>
        <w:spacing w:after="120" w:line="360" w:lineRule="auto"/>
        <w:ind w:left="851" w:hanging="425"/>
        <w:jc w:val="both"/>
        <w:rPr>
          <w:rFonts w:ascii="Arial" w:eastAsiaTheme="minorHAnsi" w:hAnsi="Arial" w:cs="Arial"/>
          <w:sz w:val="22"/>
          <w:szCs w:val="22"/>
          <w:lang w:val="en-ID"/>
        </w:rPr>
      </w:pPr>
      <w:r w:rsidRPr="00587BFA">
        <w:rPr>
          <w:rFonts w:ascii="Arial" w:eastAsiaTheme="minorHAnsi" w:hAnsi="Arial" w:cs="Arial"/>
          <w:sz w:val="22"/>
          <w:szCs w:val="22"/>
          <w:lang w:val="en-ID"/>
        </w:rPr>
        <w:t>Subjek pen</w:t>
      </w:r>
      <w:r w:rsidR="00607BFC" w:rsidRPr="00587BFA">
        <w:rPr>
          <w:rFonts w:ascii="Arial" w:eastAsiaTheme="minorHAnsi" w:hAnsi="Arial" w:cs="Arial"/>
          <w:sz w:val="22"/>
          <w:szCs w:val="22"/>
          <w:lang w:val="en-ID"/>
        </w:rPr>
        <w:t>g</w:t>
      </w:r>
      <w:r w:rsidRPr="00587BFA">
        <w:rPr>
          <w:rFonts w:ascii="Arial" w:eastAsiaTheme="minorHAnsi" w:hAnsi="Arial" w:cs="Arial"/>
          <w:sz w:val="22"/>
          <w:szCs w:val="22"/>
          <w:lang w:val="en-ID"/>
        </w:rPr>
        <w:t>umpulan data berubah, misalnya perubahan dalam rata-rata umur pasien, perubahan protokol penelitian, penerapan practice guidelines (pedoman praktik) baru atau pemakaian teknologi dan metodologi pengobatan / perawatan baru.</w:t>
      </w:r>
      <w:r w:rsidR="00F565CB" w:rsidRPr="00587BFA">
        <w:rPr>
          <w:rFonts w:ascii="Arial" w:hAnsi="Arial" w:cs="Arial"/>
          <w:sz w:val="22"/>
          <w:szCs w:val="22"/>
        </w:rPr>
        <w:t xml:space="preserve"> </w:t>
      </w:r>
    </w:p>
    <w:p w:rsidR="00F565CB" w:rsidRPr="00587BFA" w:rsidRDefault="00F565CB" w:rsidP="0088405F">
      <w:pPr>
        <w:pStyle w:val="ListParagraph"/>
        <w:numPr>
          <w:ilvl w:val="0"/>
          <w:numId w:val="28"/>
        </w:numPr>
        <w:spacing w:after="120" w:line="360" w:lineRule="auto"/>
        <w:ind w:left="851" w:hanging="425"/>
        <w:jc w:val="both"/>
        <w:rPr>
          <w:rFonts w:ascii="Arial" w:eastAsiaTheme="minorHAnsi" w:hAnsi="Arial" w:cs="Arial"/>
          <w:sz w:val="22"/>
          <w:szCs w:val="22"/>
          <w:lang w:val="en-ID"/>
        </w:rPr>
      </w:pPr>
      <w:r w:rsidRPr="00587BFA">
        <w:rPr>
          <w:rFonts w:ascii="Arial" w:hAnsi="Arial" w:cs="Arial"/>
          <w:sz w:val="22"/>
          <w:szCs w:val="22"/>
        </w:rPr>
        <w:t>Validasi data hanya dapat dilakukan p</w:t>
      </w:r>
      <w:r w:rsidR="009747BA" w:rsidRPr="00587BFA">
        <w:rPr>
          <w:rFonts w:ascii="Arial" w:hAnsi="Arial" w:cs="Arial"/>
          <w:sz w:val="22"/>
          <w:szCs w:val="22"/>
        </w:rPr>
        <w:t>a</w:t>
      </w:r>
      <w:r w:rsidR="0088405F">
        <w:rPr>
          <w:rFonts w:ascii="Arial" w:hAnsi="Arial" w:cs="Arial"/>
          <w:sz w:val="22"/>
          <w:szCs w:val="22"/>
        </w:rPr>
        <w:t>da data sekunder (rekam medis)</w:t>
      </w:r>
    </w:p>
    <w:p w:rsidR="008E6A31" w:rsidRPr="00587BFA" w:rsidRDefault="00214775" w:rsidP="00FC4125">
      <w:pPr>
        <w:spacing w:line="360" w:lineRule="auto"/>
        <w:jc w:val="center"/>
        <w:rPr>
          <w:rFonts w:ascii="Arial" w:eastAsiaTheme="minorHAnsi" w:hAnsi="Arial" w:cs="Arial"/>
          <w:sz w:val="22"/>
          <w:szCs w:val="22"/>
        </w:rPr>
      </w:pPr>
      <w:r w:rsidRPr="00587BFA">
        <w:rPr>
          <w:rFonts w:ascii="Arial" w:eastAsiaTheme="minorHAnsi" w:hAnsi="Arial" w:cs="Arial"/>
          <w:sz w:val="22"/>
          <w:szCs w:val="22"/>
        </w:rPr>
        <w:lastRenderedPageBreak/>
        <w:t>BAB IV</w:t>
      </w:r>
    </w:p>
    <w:p w:rsidR="008E6A31" w:rsidRPr="00587BFA" w:rsidRDefault="008E6A31" w:rsidP="00C92FD2">
      <w:pPr>
        <w:spacing w:after="120" w:line="360" w:lineRule="auto"/>
        <w:contextualSpacing/>
        <w:jc w:val="center"/>
        <w:rPr>
          <w:rFonts w:ascii="Arial" w:eastAsiaTheme="minorHAnsi" w:hAnsi="Arial" w:cs="Arial"/>
          <w:sz w:val="22"/>
          <w:szCs w:val="22"/>
        </w:rPr>
      </w:pPr>
      <w:r w:rsidRPr="00587BFA">
        <w:rPr>
          <w:rFonts w:ascii="Arial" w:eastAsiaTheme="minorHAnsi" w:hAnsi="Arial" w:cs="Arial"/>
          <w:sz w:val="22"/>
          <w:szCs w:val="22"/>
        </w:rPr>
        <w:t>DOKUMENTASI</w:t>
      </w:r>
    </w:p>
    <w:p w:rsidR="00EA6BE4" w:rsidRPr="00587BFA" w:rsidRDefault="00EA6BE4" w:rsidP="00C92FD2">
      <w:pPr>
        <w:rPr>
          <w:rFonts w:ascii="Arial" w:eastAsiaTheme="minorHAnsi" w:hAnsi="Arial" w:cs="Arial"/>
          <w:sz w:val="22"/>
          <w:szCs w:val="22"/>
        </w:rPr>
      </w:pPr>
    </w:p>
    <w:p w:rsidR="00C92FD2" w:rsidRDefault="00C92FD2" w:rsidP="00C92FD2">
      <w:pPr>
        <w:rPr>
          <w:rFonts w:ascii="Arial" w:eastAsiaTheme="minorHAnsi" w:hAnsi="Arial" w:cs="Arial"/>
          <w:sz w:val="22"/>
          <w:szCs w:val="22"/>
        </w:rPr>
      </w:pPr>
      <w:r w:rsidRPr="00587BFA">
        <w:rPr>
          <w:rFonts w:ascii="Arial" w:eastAsiaTheme="minorHAnsi" w:hAnsi="Arial" w:cs="Arial"/>
          <w:sz w:val="22"/>
          <w:szCs w:val="22"/>
        </w:rPr>
        <w:t>Contoh Laporan Validasi Data</w:t>
      </w:r>
    </w:p>
    <w:p w:rsidR="00C92FD2" w:rsidRDefault="00C92FD2" w:rsidP="00C92FD2">
      <w:pPr>
        <w:rPr>
          <w:rFonts w:ascii="Arial" w:eastAsiaTheme="minorHAnsi" w:hAnsi="Arial" w:cs="Arial"/>
          <w:sz w:val="22"/>
          <w:szCs w:val="22"/>
        </w:rPr>
      </w:pPr>
    </w:p>
    <w:p w:rsidR="0088405F" w:rsidRPr="00587BFA" w:rsidRDefault="0088405F" w:rsidP="00C92FD2">
      <w:pPr>
        <w:rPr>
          <w:rFonts w:ascii="Arial" w:eastAsiaTheme="minorHAnsi" w:hAnsi="Arial" w:cs="Arial"/>
          <w:sz w:val="22"/>
          <w:szCs w:val="22"/>
        </w:rPr>
      </w:pPr>
    </w:p>
    <w:tbl>
      <w:tblPr>
        <w:tblStyle w:val="TableGrid"/>
        <w:tblW w:w="9072" w:type="dxa"/>
        <w:tblInd w:w="108" w:type="dxa"/>
        <w:tblLook w:val="04A0" w:firstRow="1" w:lastRow="0" w:firstColumn="1" w:lastColumn="0" w:noHBand="0" w:noVBand="1"/>
      </w:tblPr>
      <w:tblGrid>
        <w:gridCol w:w="2835"/>
        <w:gridCol w:w="6237"/>
      </w:tblGrid>
      <w:tr w:rsidR="00FC4125" w:rsidRPr="00587BFA" w:rsidTr="009D4D03">
        <w:trPr>
          <w:trHeight w:val="629"/>
        </w:trPr>
        <w:tc>
          <w:tcPr>
            <w:tcW w:w="2835" w:type="dxa"/>
          </w:tcPr>
          <w:p w:rsidR="0088405F" w:rsidRPr="0088405F" w:rsidRDefault="0088405F" w:rsidP="0088405F">
            <w:pPr>
              <w:spacing w:line="360" w:lineRule="auto"/>
              <w:ind w:right="-108"/>
              <w:contextualSpacing/>
              <w:rPr>
                <w:rFonts w:ascii="Arial" w:eastAsiaTheme="minorHAnsi" w:hAnsi="Arial" w:cs="Arial"/>
                <w:sz w:val="6"/>
                <w:szCs w:val="6"/>
              </w:rPr>
            </w:pPr>
          </w:p>
          <w:p w:rsidR="00FC4125" w:rsidRPr="0088405F" w:rsidRDefault="0088405F" w:rsidP="0088405F">
            <w:pPr>
              <w:spacing w:line="360" w:lineRule="auto"/>
              <w:ind w:right="-108"/>
              <w:contextualSpacing/>
              <w:rPr>
                <w:rFonts w:ascii="Arial" w:eastAsiaTheme="minorHAnsi" w:hAnsi="Arial" w:cs="Arial"/>
                <w:sz w:val="22"/>
                <w:szCs w:val="22"/>
              </w:rPr>
            </w:pPr>
            <w:r w:rsidRPr="0088405F">
              <w:rPr>
                <w:rFonts w:ascii="Arial" w:eastAsiaTheme="minorHAnsi" w:hAnsi="Arial" w:cs="Arial"/>
                <w:sz w:val="22"/>
                <w:szCs w:val="22"/>
              </w:rPr>
              <w:t>Judul Indikator</w:t>
            </w:r>
          </w:p>
        </w:tc>
        <w:tc>
          <w:tcPr>
            <w:tcW w:w="6237" w:type="dxa"/>
          </w:tcPr>
          <w:p w:rsidR="0088405F" w:rsidRPr="0088405F" w:rsidRDefault="0088405F" w:rsidP="0088405F">
            <w:pPr>
              <w:spacing w:line="360" w:lineRule="auto"/>
              <w:contextualSpacing/>
              <w:jc w:val="both"/>
              <w:rPr>
                <w:rFonts w:ascii="Arial" w:eastAsiaTheme="minorHAnsi" w:hAnsi="Arial" w:cs="Arial"/>
                <w:sz w:val="6"/>
                <w:szCs w:val="6"/>
              </w:rPr>
            </w:pPr>
          </w:p>
          <w:p w:rsidR="00FC4125" w:rsidRPr="0088405F" w:rsidRDefault="00DE533C" w:rsidP="0088405F">
            <w:pPr>
              <w:spacing w:line="360" w:lineRule="auto"/>
              <w:contextualSpacing/>
              <w:jc w:val="both"/>
              <w:rPr>
                <w:rFonts w:ascii="Arial" w:eastAsiaTheme="minorHAnsi" w:hAnsi="Arial" w:cs="Arial"/>
                <w:sz w:val="22"/>
                <w:szCs w:val="22"/>
              </w:rPr>
            </w:pPr>
            <w:r w:rsidRPr="0088405F">
              <w:rPr>
                <w:rFonts w:ascii="Arial" w:eastAsiaTheme="minorHAnsi" w:hAnsi="Arial" w:cs="Arial"/>
                <w:sz w:val="22"/>
                <w:szCs w:val="22"/>
              </w:rPr>
              <w:t>Asesmen awal medis harus lengkap dalam waktu 24 jam setelah pasien masuk rawat inap</w:t>
            </w:r>
          </w:p>
        </w:tc>
      </w:tr>
      <w:tr w:rsidR="00FC4125" w:rsidRPr="00587BFA" w:rsidTr="009D4D03">
        <w:trPr>
          <w:trHeight w:val="711"/>
        </w:trPr>
        <w:tc>
          <w:tcPr>
            <w:tcW w:w="2835" w:type="dxa"/>
          </w:tcPr>
          <w:p w:rsidR="0088405F" w:rsidRPr="0088405F" w:rsidRDefault="0088405F" w:rsidP="0088405F">
            <w:pPr>
              <w:spacing w:line="360" w:lineRule="auto"/>
              <w:ind w:right="-108"/>
              <w:contextualSpacing/>
              <w:rPr>
                <w:rFonts w:ascii="Arial" w:eastAsiaTheme="minorHAnsi" w:hAnsi="Arial" w:cs="Arial"/>
                <w:sz w:val="6"/>
                <w:szCs w:val="6"/>
              </w:rPr>
            </w:pPr>
          </w:p>
          <w:p w:rsidR="00FC4125" w:rsidRPr="0088405F" w:rsidRDefault="0088405F" w:rsidP="0088405F">
            <w:pPr>
              <w:spacing w:line="360" w:lineRule="auto"/>
              <w:ind w:right="-108"/>
              <w:contextualSpacing/>
              <w:rPr>
                <w:rFonts w:ascii="Arial" w:eastAsiaTheme="minorHAnsi" w:hAnsi="Arial" w:cs="Arial"/>
                <w:sz w:val="22"/>
                <w:szCs w:val="22"/>
              </w:rPr>
            </w:pPr>
            <w:r w:rsidRPr="0088405F">
              <w:rPr>
                <w:rFonts w:ascii="Arial" w:eastAsiaTheme="minorHAnsi" w:hAnsi="Arial" w:cs="Arial"/>
                <w:sz w:val="22"/>
                <w:szCs w:val="22"/>
              </w:rPr>
              <w:t>Numerator</w:t>
            </w:r>
          </w:p>
        </w:tc>
        <w:tc>
          <w:tcPr>
            <w:tcW w:w="6237" w:type="dxa"/>
          </w:tcPr>
          <w:p w:rsidR="0088405F" w:rsidRPr="0088405F" w:rsidRDefault="0088405F" w:rsidP="0088405F">
            <w:pPr>
              <w:spacing w:line="360" w:lineRule="auto"/>
              <w:contextualSpacing/>
              <w:jc w:val="both"/>
              <w:rPr>
                <w:rFonts w:ascii="Arial" w:eastAsiaTheme="minorHAnsi" w:hAnsi="Arial" w:cs="Arial"/>
                <w:sz w:val="6"/>
                <w:szCs w:val="6"/>
              </w:rPr>
            </w:pPr>
          </w:p>
          <w:p w:rsidR="00FC4125" w:rsidRPr="0088405F" w:rsidRDefault="00DE533C" w:rsidP="0088405F">
            <w:pPr>
              <w:spacing w:line="360" w:lineRule="auto"/>
              <w:contextualSpacing/>
              <w:jc w:val="both"/>
              <w:rPr>
                <w:rFonts w:ascii="Arial" w:eastAsiaTheme="minorHAnsi" w:hAnsi="Arial" w:cs="Arial"/>
                <w:sz w:val="22"/>
                <w:szCs w:val="22"/>
              </w:rPr>
            </w:pPr>
            <w:r w:rsidRPr="0088405F">
              <w:rPr>
                <w:rFonts w:ascii="Arial" w:eastAsiaTheme="minorHAnsi" w:hAnsi="Arial" w:cs="Arial"/>
                <w:sz w:val="22"/>
                <w:szCs w:val="22"/>
              </w:rPr>
              <w:t xml:space="preserve">Jumlah asesmen awal medis </w:t>
            </w:r>
            <w:r w:rsidR="00607BFC" w:rsidRPr="0088405F">
              <w:rPr>
                <w:rFonts w:ascii="Arial" w:eastAsiaTheme="minorHAnsi" w:hAnsi="Arial" w:cs="Arial"/>
                <w:sz w:val="22"/>
                <w:szCs w:val="22"/>
              </w:rPr>
              <w:t>lengkap dalam waktu 24 jam di rawat inap</w:t>
            </w:r>
          </w:p>
        </w:tc>
      </w:tr>
      <w:tr w:rsidR="00FC4125" w:rsidRPr="00587BFA" w:rsidTr="009D4D03">
        <w:tc>
          <w:tcPr>
            <w:tcW w:w="2835" w:type="dxa"/>
          </w:tcPr>
          <w:p w:rsidR="0088405F" w:rsidRPr="009D4D03" w:rsidRDefault="0088405F" w:rsidP="0088405F">
            <w:pPr>
              <w:spacing w:line="360" w:lineRule="auto"/>
              <w:ind w:right="-108"/>
              <w:contextualSpacing/>
              <w:rPr>
                <w:rFonts w:ascii="Arial" w:eastAsiaTheme="minorHAnsi" w:hAnsi="Arial" w:cs="Arial"/>
                <w:sz w:val="6"/>
                <w:szCs w:val="6"/>
              </w:rPr>
            </w:pPr>
          </w:p>
          <w:p w:rsidR="00FC4125" w:rsidRPr="0088405F" w:rsidRDefault="0088405F" w:rsidP="0088405F">
            <w:pPr>
              <w:spacing w:line="360" w:lineRule="auto"/>
              <w:ind w:right="-108"/>
              <w:contextualSpacing/>
              <w:rPr>
                <w:rFonts w:ascii="Arial" w:eastAsiaTheme="minorHAnsi" w:hAnsi="Arial" w:cs="Arial"/>
                <w:sz w:val="22"/>
                <w:szCs w:val="22"/>
              </w:rPr>
            </w:pPr>
            <w:r w:rsidRPr="0088405F">
              <w:rPr>
                <w:rFonts w:ascii="Arial" w:eastAsiaTheme="minorHAnsi" w:hAnsi="Arial" w:cs="Arial"/>
                <w:sz w:val="22"/>
                <w:szCs w:val="22"/>
              </w:rPr>
              <w:t>Denominator</w:t>
            </w:r>
          </w:p>
        </w:tc>
        <w:tc>
          <w:tcPr>
            <w:tcW w:w="6237" w:type="dxa"/>
          </w:tcPr>
          <w:p w:rsidR="0088405F" w:rsidRPr="009D4D03" w:rsidRDefault="0088405F" w:rsidP="0088405F">
            <w:pPr>
              <w:spacing w:line="360" w:lineRule="auto"/>
              <w:contextualSpacing/>
              <w:jc w:val="both"/>
              <w:rPr>
                <w:rFonts w:ascii="Arial" w:eastAsiaTheme="minorHAnsi" w:hAnsi="Arial" w:cs="Arial"/>
                <w:sz w:val="6"/>
                <w:szCs w:val="6"/>
              </w:rPr>
            </w:pPr>
          </w:p>
          <w:p w:rsidR="00FC4125" w:rsidRPr="0088405F" w:rsidRDefault="00DE533C" w:rsidP="0088405F">
            <w:pPr>
              <w:spacing w:line="360" w:lineRule="auto"/>
              <w:contextualSpacing/>
              <w:jc w:val="both"/>
              <w:rPr>
                <w:rFonts w:ascii="Arial" w:eastAsiaTheme="minorHAnsi" w:hAnsi="Arial" w:cs="Arial"/>
                <w:sz w:val="22"/>
                <w:szCs w:val="22"/>
              </w:rPr>
            </w:pPr>
            <w:r w:rsidRPr="0088405F">
              <w:rPr>
                <w:rFonts w:ascii="Arial" w:eastAsiaTheme="minorHAnsi" w:hAnsi="Arial" w:cs="Arial"/>
                <w:sz w:val="22"/>
                <w:szCs w:val="22"/>
              </w:rPr>
              <w:t>Jumlah pasien masuk di rawat inap</w:t>
            </w:r>
          </w:p>
        </w:tc>
      </w:tr>
      <w:tr w:rsidR="00FC4125" w:rsidRPr="00587BFA" w:rsidTr="009D4D03">
        <w:tc>
          <w:tcPr>
            <w:tcW w:w="2835" w:type="dxa"/>
          </w:tcPr>
          <w:p w:rsidR="0088405F" w:rsidRPr="009D4D03" w:rsidRDefault="0088405F" w:rsidP="0088405F">
            <w:pPr>
              <w:spacing w:line="360" w:lineRule="auto"/>
              <w:ind w:right="-108"/>
              <w:contextualSpacing/>
              <w:rPr>
                <w:rFonts w:ascii="Arial" w:eastAsiaTheme="minorHAnsi" w:hAnsi="Arial" w:cs="Arial"/>
                <w:sz w:val="6"/>
                <w:szCs w:val="6"/>
              </w:rPr>
            </w:pPr>
          </w:p>
          <w:p w:rsidR="00FC4125" w:rsidRPr="0088405F" w:rsidRDefault="0088405F" w:rsidP="0088405F">
            <w:pPr>
              <w:spacing w:line="360" w:lineRule="auto"/>
              <w:ind w:right="-108"/>
              <w:contextualSpacing/>
              <w:rPr>
                <w:rFonts w:ascii="Arial" w:eastAsiaTheme="minorHAnsi" w:hAnsi="Arial" w:cs="Arial"/>
                <w:sz w:val="22"/>
                <w:szCs w:val="22"/>
              </w:rPr>
            </w:pPr>
            <w:r w:rsidRPr="0088405F">
              <w:rPr>
                <w:rFonts w:ascii="Arial" w:eastAsiaTheme="minorHAnsi" w:hAnsi="Arial" w:cs="Arial"/>
                <w:sz w:val="22"/>
                <w:szCs w:val="22"/>
              </w:rPr>
              <w:t>Sumber Data</w:t>
            </w:r>
          </w:p>
        </w:tc>
        <w:tc>
          <w:tcPr>
            <w:tcW w:w="6237" w:type="dxa"/>
          </w:tcPr>
          <w:p w:rsidR="0088405F" w:rsidRPr="009D4D03" w:rsidRDefault="0088405F" w:rsidP="0088405F">
            <w:pPr>
              <w:spacing w:line="360" w:lineRule="auto"/>
              <w:contextualSpacing/>
              <w:jc w:val="both"/>
              <w:rPr>
                <w:rFonts w:ascii="Arial" w:eastAsiaTheme="minorHAnsi" w:hAnsi="Arial" w:cs="Arial"/>
                <w:sz w:val="6"/>
                <w:szCs w:val="6"/>
              </w:rPr>
            </w:pPr>
          </w:p>
          <w:p w:rsidR="00FC4125" w:rsidRPr="0088405F" w:rsidRDefault="00DE533C" w:rsidP="0088405F">
            <w:pPr>
              <w:spacing w:line="360" w:lineRule="auto"/>
              <w:contextualSpacing/>
              <w:jc w:val="both"/>
              <w:rPr>
                <w:rFonts w:ascii="Arial" w:eastAsiaTheme="minorHAnsi" w:hAnsi="Arial" w:cs="Arial"/>
                <w:sz w:val="22"/>
                <w:szCs w:val="22"/>
              </w:rPr>
            </w:pPr>
            <w:r w:rsidRPr="0088405F">
              <w:rPr>
                <w:rFonts w:ascii="Arial" w:eastAsiaTheme="minorHAnsi" w:hAnsi="Arial" w:cs="Arial"/>
                <w:sz w:val="22"/>
                <w:szCs w:val="22"/>
              </w:rPr>
              <w:t>Rekam Medis (RM)</w:t>
            </w:r>
          </w:p>
        </w:tc>
      </w:tr>
      <w:tr w:rsidR="00FC4125" w:rsidRPr="00587BFA" w:rsidTr="009D4D03">
        <w:tc>
          <w:tcPr>
            <w:tcW w:w="2835" w:type="dxa"/>
          </w:tcPr>
          <w:p w:rsidR="0088405F" w:rsidRPr="009D4D03" w:rsidRDefault="0088405F" w:rsidP="0088405F">
            <w:pPr>
              <w:spacing w:line="360" w:lineRule="auto"/>
              <w:ind w:right="-108"/>
              <w:contextualSpacing/>
              <w:rPr>
                <w:rFonts w:ascii="Arial" w:eastAsiaTheme="minorHAnsi" w:hAnsi="Arial" w:cs="Arial"/>
                <w:sz w:val="6"/>
                <w:szCs w:val="6"/>
              </w:rPr>
            </w:pPr>
          </w:p>
          <w:p w:rsidR="00FC4125" w:rsidRPr="0088405F" w:rsidRDefault="0088405F" w:rsidP="0088405F">
            <w:pPr>
              <w:spacing w:line="360" w:lineRule="auto"/>
              <w:ind w:right="-108"/>
              <w:contextualSpacing/>
              <w:rPr>
                <w:rFonts w:ascii="Arial" w:eastAsiaTheme="minorHAnsi" w:hAnsi="Arial" w:cs="Arial"/>
                <w:sz w:val="22"/>
                <w:szCs w:val="22"/>
              </w:rPr>
            </w:pPr>
            <w:r w:rsidRPr="0088405F">
              <w:rPr>
                <w:rFonts w:ascii="Arial" w:eastAsiaTheme="minorHAnsi" w:hAnsi="Arial" w:cs="Arial"/>
                <w:sz w:val="22"/>
                <w:szCs w:val="22"/>
              </w:rPr>
              <w:t>Capaian Indikator</w:t>
            </w:r>
          </w:p>
        </w:tc>
        <w:tc>
          <w:tcPr>
            <w:tcW w:w="6237" w:type="dxa"/>
          </w:tcPr>
          <w:p w:rsidR="0088405F" w:rsidRPr="009D4D03" w:rsidRDefault="0088405F" w:rsidP="0088405F">
            <w:pPr>
              <w:spacing w:line="360" w:lineRule="auto"/>
              <w:contextualSpacing/>
              <w:jc w:val="both"/>
              <w:rPr>
                <w:rFonts w:ascii="Arial" w:eastAsiaTheme="minorHAnsi" w:hAnsi="Arial" w:cs="Arial"/>
                <w:sz w:val="6"/>
                <w:szCs w:val="6"/>
              </w:rPr>
            </w:pPr>
          </w:p>
          <w:p w:rsidR="00FC4125" w:rsidRPr="0088405F" w:rsidRDefault="00A068E7" w:rsidP="0088405F">
            <w:pPr>
              <w:spacing w:line="360" w:lineRule="auto"/>
              <w:contextualSpacing/>
              <w:jc w:val="both"/>
              <w:rPr>
                <w:rFonts w:ascii="Arial" w:eastAsiaTheme="minorHAnsi" w:hAnsi="Arial" w:cs="Arial"/>
                <w:sz w:val="22"/>
                <w:szCs w:val="22"/>
              </w:rPr>
            </w:pPr>
            <w:r w:rsidRPr="0088405F">
              <w:rPr>
                <w:rFonts w:ascii="Arial" w:eastAsiaTheme="minorHAnsi" w:hAnsi="Arial" w:cs="Arial"/>
                <w:sz w:val="22"/>
                <w:szCs w:val="22"/>
              </w:rPr>
              <w:t>70% pada bulan Oktober 2017</w:t>
            </w:r>
          </w:p>
        </w:tc>
      </w:tr>
      <w:tr w:rsidR="00FC4125" w:rsidRPr="00587BFA" w:rsidTr="009D4D03">
        <w:tc>
          <w:tcPr>
            <w:tcW w:w="2835" w:type="dxa"/>
          </w:tcPr>
          <w:p w:rsidR="0088405F" w:rsidRPr="009D4D03" w:rsidRDefault="0088405F" w:rsidP="0088405F">
            <w:pPr>
              <w:spacing w:line="360" w:lineRule="auto"/>
              <w:ind w:right="-108"/>
              <w:contextualSpacing/>
              <w:rPr>
                <w:rFonts w:ascii="Arial" w:eastAsiaTheme="minorHAnsi" w:hAnsi="Arial" w:cs="Arial"/>
                <w:sz w:val="6"/>
                <w:szCs w:val="6"/>
              </w:rPr>
            </w:pPr>
          </w:p>
          <w:p w:rsidR="00FC4125" w:rsidRPr="0088405F" w:rsidRDefault="0088405F" w:rsidP="0088405F">
            <w:pPr>
              <w:spacing w:line="360" w:lineRule="auto"/>
              <w:ind w:right="-108"/>
              <w:contextualSpacing/>
              <w:rPr>
                <w:rFonts w:ascii="Arial" w:eastAsiaTheme="minorHAnsi" w:hAnsi="Arial" w:cs="Arial"/>
                <w:sz w:val="22"/>
                <w:szCs w:val="22"/>
              </w:rPr>
            </w:pPr>
            <w:r w:rsidRPr="0088405F">
              <w:rPr>
                <w:rFonts w:ascii="Arial" w:eastAsiaTheme="minorHAnsi" w:hAnsi="Arial" w:cs="Arial"/>
                <w:sz w:val="22"/>
                <w:szCs w:val="22"/>
              </w:rPr>
              <w:t>Jumlah Data</w:t>
            </w:r>
          </w:p>
        </w:tc>
        <w:tc>
          <w:tcPr>
            <w:tcW w:w="6237" w:type="dxa"/>
          </w:tcPr>
          <w:p w:rsidR="0088405F" w:rsidRPr="009D4D03" w:rsidRDefault="0088405F" w:rsidP="0088405F">
            <w:pPr>
              <w:spacing w:line="360" w:lineRule="auto"/>
              <w:contextualSpacing/>
              <w:jc w:val="both"/>
              <w:rPr>
                <w:rFonts w:ascii="Arial" w:eastAsiaTheme="minorHAnsi" w:hAnsi="Arial" w:cs="Arial"/>
                <w:sz w:val="6"/>
                <w:szCs w:val="6"/>
              </w:rPr>
            </w:pPr>
          </w:p>
          <w:p w:rsidR="00FC4125" w:rsidRPr="0088405F" w:rsidRDefault="00DE533C" w:rsidP="0088405F">
            <w:pPr>
              <w:spacing w:line="360" w:lineRule="auto"/>
              <w:contextualSpacing/>
              <w:jc w:val="both"/>
              <w:rPr>
                <w:rFonts w:ascii="Arial" w:eastAsiaTheme="minorHAnsi" w:hAnsi="Arial" w:cs="Arial"/>
                <w:sz w:val="22"/>
                <w:szCs w:val="22"/>
              </w:rPr>
            </w:pPr>
            <w:r w:rsidRPr="0088405F">
              <w:rPr>
                <w:rFonts w:ascii="Arial" w:eastAsiaTheme="minorHAnsi" w:hAnsi="Arial" w:cs="Arial"/>
                <w:sz w:val="22"/>
                <w:szCs w:val="22"/>
              </w:rPr>
              <w:t>1000 pasien</w:t>
            </w:r>
          </w:p>
        </w:tc>
      </w:tr>
      <w:tr w:rsidR="00FC4125" w:rsidRPr="00587BFA" w:rsidTr="009D4D03">
        <w:tc>
          <w:tcPr>
            <w:tcW w:w="2835" w:type="dxa"/>
          </w:tcPr>
          <w:p w:rsidR="0088405F" w:rsidRPr="009D4D03" w:rsidRDefault="0088405F" w:rsidP="0088405F">
            <w:pPr>
              <w:spacing w:line="360" w:lineRule="auto"/>
              <w:ind w:right="-108"/>
              <w:contextualSpacing/>
              <w:rPr>
                <w:rFonts w:ascii="Arial" w:eastAsiaTheme="minorHAnsi" w:hAnsi="Arial" w:cs="Arial"/>
                <w:sz w:val="6"/>
                <w:szCs w:val="6"/>
              </w:rPr>
            </w:pPr>
          </w:p>
          <w:p w:rsidR="00FC4125" w:rsidRPr="0088405F" w:rsidRDefault="0088405F" w:rsidP="0088405F">
            <w:pPr>
              <w:spacing w:line="360" w:lineRule="auto"/>
              <w:ind w:right="-108"/>
              <w:contextualSpacing/>
              <w:rPr>
                <w:rFonts w:ascii="Arial" w:eastAsiaTheme="minorHAnsi" w:hAnsi="Arial" w:cs="Arial"/>
                <w:sz w:val="22"/>
                <w:szCs w:val="22"/>
              </w:rPr>
            </w:pPr>
            <w:r w:rsidRPr="0088405F">
              <w:rPr>
                <w:rFonts w:ascii="Arial" w:eastAsiaTheme="minorHAnsi" w:hAnsi="Arial" w:cs="Arial"/>
                <w:sz w:val="22"/>
                <w:szCs w:val="22"/>
              </w:rPr>
              <w:t>Justifikasi Perlu Validasi</w:t>
            </w:r>
          </w:p>
        </w:tc>
        <w:tc>
          <w:tcPr>
            <w:tcW w:w="6237" w:type="dxa"/>
          </w:tcPr>
          <w:p w:rsidR="0088405F" w:rsidRPr="009D4D03" w:rsidRDefault="0088405F" w:rsidP="0088405F">
            <w:pPr>
              <w:spacing w:line="360" w:lineRule="auto"/>
              <w:contextualSpacing/>
              <w:jc w:val="both"/>
              <w:rPr>
                <w:rFonts w:ascii="Arial" w:eastAsiaTheme="minorHAnsi" w:hAnsi="Arial" w:cs="Arial"/>
                <w:sz w:val="6"/>
                <w:szCs w:val="6"/>
              </w:rPr>
            </w:pPr>
          </w:p>
          <w:p w:rsidR="00FC4125" w:rsidRPr="0088405F" w:rsidRDefault="00DE533C" w:rsidP="0088405F">
            <w:pPr>
              <w:spacing w:line="360" w:lineRule="auto"/>
              <w:contextualSpacing/>
              <w:jc w:val="both"/>
              <w:rPr>
                <w:rFonts w:ascii="Arial" w:eastAsiaTheme="minorHAnsi" w:hAnsi="Arial" w:cs="Arial"/>
                <w:sz w:val="22"/>
                <w:szCs w:val="22"/>
              </w:rPr>
            </w:pPr>
            <w:r w:rsidRPr="0088405F">
              <w:rPr>
                <w:rFonts w:ascii="Arial" w:eastAsiaTheme="minorHAnsi" w:hAnsi="Arial" w:cs="Arial"/>
                <w:sz w:val="22"/>
                <w:szCs w:val="22"/>
              </w:rPr>
              <w:t>Data baru pertama kali dikumpulkan</w:t>
            </w:r>
          </w:p>
        </w:tc>
      </w:tr>
      <w:tr w:rsidR="00FC4125" w:rsidRPr="00587BFA" w:rsidTr="009D4D03">
        <w:tc>
          <w:tcPr>
            <w:tcW w:w="2835" w:type="dxa"/>
          </w:tcPr>
          <w:p w:rsidR="0088405F" w:rsidRPr="009D4D03" w:rsidRDefault="0088405F" w:rsidP="0088405F">
            <w:pPr>
              <w:spacing w:line="360" w:lineRule="auto"/>
              <w:ind w:right="-108"/>
              <w:contextualSpacing/>
              <w:rPr>
                <w:rFonts w:ascii="Arial" w:eastAsiaTheme="minorHAnsi" w:hAnsi="Arial" w:cs="Arial"/>
                <w:sz w:val="6"/>
                <w:szCs w:val="6"/>
              </w:rPr>
            </w:pPr>
          </w:p>
          <w:p w:rsidR="00FC4125" w:rsidRPr="0088405F" w:rsidRDefault="0088405F" w:rsidP="0088405F">
            <w:pPr>
              <w:spacing w:line="360" w:lineRule="auto"/>
              <w:ind w:right="-108"/>
              <w:contextualSpacing/>
              <w:rPr>
                <w:rFonts w:ascii="Arial" w:eastAsiaTheme="minorHAnsi" w:hAnsi="Arial" w:cs="Arial"/>
                <w:sz w:val="22"/>
                <w:szCs w:val="22"/>
              </w:rPr>
            </w:pPr>
            <w:r w:rsidRPr="0088405F">
              <w:rPr>
                <w:rFonts w:ascii="Arial" w:eastAsiaTheme="minorHAnsi" w:hAnsi="Arial" w:cs="Arial"/>
                <w:sz w:val="22"/>
                <w:szCs w:val="22"/>
              </w:rPr>
              <w:t>Metode Validasi</w:t>
            </w:r>
          </w:p>
        </w:tc>
        <w:tc>
          <w:tcPr>
            <w:tcW w:w="6237" w:type="dxa"/>
          </w:tcPr>
          <w:p w:rsidR="0088405F" w:rsidRPr="009D4D03" w:rsidRDefault="0088405F" w:rsidP="0088405F">
            <w:pPr>
              <w:pStyle w:val="ListParagraph"/>
              <w:spacing w:line="360" w:lineRule="auto"/>
              <w:ind w:left="318"/>
              <w:jc w:val="both"/>
              <w:rPr>
                <w:rFonts w:ascii="Arial" w:eastAsiaTheme="minorHAnsi" w:hAnsi="Arial" w:cs="Arial"/>
                <w:sz w:val="6"/>
                <w:szCs w:val="6"/>
              </w:rPr>
            </w:pPr>
          </w:p>
          <w:p w:rsidR="00FC4125" w:rsidRPr="0088405F" w:rsidRDefault="00DE533C" w:rsidP="0088405F">
            <w:pPr>
              <w:pStyle w:val="ListParagraph"/>
              <w:numPr>
                <w:ilvl w:val="0"/>
                <w:numId w:val="22"/>
              </w:numPr>
              <w:spacing w:line="360" w:lineRule="auto"/>
              <w:ind w:left="318" w:hanging="284"/>
              <w:jc w:val="both"/>
              <w:rPr>
                <w:rFonts w:ascii="Arial" w:eastAsiaTheme="minorHAnsi" w:hAnsi="Arial" w:cs="Arial"/>
                <w:sz w:val="22"/>
                <w:szCs w:val="22"/>
              </w:rPr>
            </w:pPr>
            <w:r w:rsidRPr="0088405F">
              <w:rPr>
                <w:rFonts w:ascii="Arial" w:eastAsiaTheme="minorHAnsi" w:hAnsi="Arial" w:cs="Arial"/>
                <w:sz w:val="22"/>
                <w:szCs w:val="22"/>
              </w:rPr>
              <w:t xml:space="preserve">Menggunakan metode </w:t>
            </w:r>
            <w:r w:rsidRPr="0088405F">
              <w:rPr>
                <w:rFonts w:ascii="Arial" w:eastAsiaTheme="minorHAnsi" w:hAnsi="Arial" w:cs="Arial"/>
                <w:i/>
                <w:sz w:val="22"/>
                <w:szCs w:val="22"/>
              </w:rPr>
              <w:t>systematic sampling</w:t>
            </w:r>
            <w:r w:rsidRPr="0088405F">
              <w:rPr>
                <w:rFonts w:ascii="Arial" w:eastAsiaTheme="minorHAnsi" w:hAnsi="Arial" w:cs="Arial"/>
                <w:sz w:val="22"/>
                <w:szCs w:val="22"/>
              </w:rPr>
              <w:t xml:space="preserve"> </w:t>
            </w:r>
            <w:r w:rsidRPr="0088405F">
              <w:rPr>
                <w:rFonts w:ascii="Arial" w:eastAsiaTheme="minorHAnsi" w:hAnsi="Arial" w:cs="Arial"/>
                <w:sz w:val="22"/>
                <w:szCs w:val="22"/>
              </w:rPr>
              <w:sym w:font="Wingdings" w:char="F0E0"/>
            </w:r>
            <w:r w:rsidRPr="0088405F">
              <w:rPr>
                <w:rFonts w:ascii="Arial" w:eastAsiaTheme="minorHAnsi" w:hAnsi="Arial" w:cs="Arial"/>
                <w:sz w:val="22"/>
                <w:szCs w:val="22"/>
              </w:rPr>
              <w:t xml:space="preserve"> 1000 RM dilakukan sampling dengan rumus slovin menjadi 286 RM</w:t>
            </w:r>
            <w:r w:rsidR="0083248A" w:rsidRPr="0088405F">
              <w:rPr>
                <w:rFonts w:ascii="Arial" w:eastAsiaTheme="minorHAnsi" w:hAnsi="Arial" w:cs="Arial"/>
                <w:sz w:val="22"/>
                <w:szCs w:val="22"/>
              </w:rPr>
              <w:t>.</w:t>
            </w:r>
          </w:p>
          <w:p w:rsidR="0083248A" w:rsidRPr="0088405F" w:rsidRDefault="0083248A" w:rsidP="0088405F">
            <w:pPr>
              <w:spacing w:line="360" w:lineRule="auto"/>
              <w:ind w:left="720"/>
              <w:jc w:val="both"/>
              <w:rPr>
                <w:rFonts w:ascii="Arial" w:eastAsiaTheme="minorEastAsia" w:hAnsi="Arial" w:cs="Arial"/>
                <w:sz w:val="22"/>
                <w:szCs w:val="22"/>
              </w:rPr>
            </w:pPr>
            <w:r w:rsidRPr="0088405F">
              <w:rPr>
                <w:rFonts w:ascii="Arial" w:eastAsiaTheme="minorEastAsia" w:hAnsi="Arial" w:cs="Arial"/>
                <w:sz w:val="22"/>
                <w:szCs w:val="22"/>
              </w:rPr>
              <w:t>Rumus slovin</w:t>
            </w:r>
          </w:p>
          <w:p w:rsidR="0083248A" w:rsidRPr="0088405F" w:rsidRDefault="0083248A" w:rsidP="0088405F">
            <w:pPr>
              <w:spacing w:line="360" w:lineRule="auto"/>
              <w:ind w:left="720"/>
              <w:jc w:val="both"/>
              <w:rPr>
                <w:rFonts w:ascii="Arial" w:eastAsiaTheme="minorEastAsia" w:hAnsi="Arial" w:cs="Arial"/>
                <w:sz w:val="22"/>
                <w:szCs w:val="22"/>
              </w:rPr>
            </w:pPr>
            <w:r w:rsidRPr="0088405F">
              <w:rPr>
                <w:rFonts w:ascii="Arial" w:eastAsiaTheme="minorEastAsia" w:hAnsi="Arial" w:cs="Arial"/>
                <w:sz w:val="22"/>
                <w:szCs w:val="22"/>
              </w:rPr>
              <w:t>Dinyatakan sebagai berikut :</w:t>
            </w:r>
          </w:p>
          <w:p w:rsidR="0083248A" w:rsidRPr="0088405F" w:rsidRDefault="006A0E9E" w:rsidP="0088405F">
            <w:pPr>
              <w:spacing w:line="360" w:lineRule="auto"/>
              <w:ind w:left="720"/>
              <w:jc w:val="both"/>
              <w:rPr>
                <w:rFonts w:ascii="Arial" w:eastAsiaTheme="minorEastAsia" w:hAnsi="Arial" w:cs="Arial"/>
                <w:sz w:val="22"/>
                <w:szCs w:val="22"/>
              </w:rPr>
            </w:pPr>
            <m:oMathPara>
              <m:oMath>
                <m:r>
                  <w:rPr>
                    <w:rFonts w:ascii="Cambria Math" w:eastAsiaTheme="minorEastAsia" w:hAnsi="Cambria Math" w:cs="Arial"/>
                    <w:sz w:val="22"/>
                    <w:szCs w:val="22"/>
                  </w:rPr>
                  <m:t xml:space="preserve">n= </m:t>
                </m:r>
                <m:f>
                  <m:fPr>
                    <m:ctrlPr>
                      <w:rPr>
                        <w:rFonts w:ascii="Cambria Math" w:eastAsiaTheme="minorEastAsia" w:hAnsi="Cambria Math" w:cs="Arial"/>
                        <w:i/>
                        <w:sz w:val="22"/>
                        <w:szCs w:val="22"/>
                      </w:rPr>
                    </m:ctrlPr>
                  </m:fPr>
                  <m:num>
                    <m:r>
                      <w:rPr>
                        <w:rFonts w:ascii="Cambria Math" w:eastAsiaTheme="minorEastAsia" w:hAnsi="Cambria Math" w:cs="Arial"/>
                        <w:sz w:val="22"/>
                        <w:szCs w:val="22"/>
                      </w:rPr>
                      <m:t>N</m:t>
                    </m:r>
                  </m:num>
                  <m:den>
                    <m:r>
                      <w:rPr>
                        <w:rFonts w:ascii="Cambria Math" w:eastAsiaTheme="minorEastAsia" w:hAnsi="Cambria Math" w:cs="Arial"/>
                        <w:sz w:val="22"/>
                        <w:szCs w:val="22"/>
                      </w:rPr>
                      <m:t>1+N</m:t>
                    </m:r>
                    <m:sSup>
                      <m:sSupPr>
                        <m:ctrlPr>
                          <w:rPr>
                            <w:rFonts w:ascii="Cambria Math" w:eastAsiaTheme="minorEastAsia" w:hAnsi="Cambria Math" w:cs="Arial"/>
                            <w:sz w:val="22"/>
                            <w:szCs w:val="22"/>
                          </w:rPr>
                        </m:ctrlPr>
                      </m:sSupPr>
                      <m:e>
                        <m:r>
                          <w:rPr>
                            <w:rFonts w:ascii="Cambria Math" w:eastAsiaTheme="minorEastAsia" w:hAnsi="Cambria Math" w:cs="Arial"/>
                            <w:sz w:val="22"/>
                            <w:szCs w:val="22"/>
                          </w:rPr>
                          <m:t>α</m:t>
                        </m:r>
                      </m:e>
                      <m:sup>
                        <m:r>
                          <w:rPr>
                            <w:rFonts w:ascii="Cambria Math" w:eastAsiaTheme="minorEastAsia" w:hAnsi="Cambria Math" w:cs="Arial"/>
                            <w:sz w:val="22"/>
                            <w:szCs w:val="22"/>
                          </w:rPr>
                          <m:t>2</m:t>
                        </m:r>
                      </m:sup>
                    </m:sSup>
                  </m:den>
                </m:f>
              </m:oMath>
            </m:oMathPara>
          </w:p>
          <w:p w:rsidR="0083248A" w:rsidRPr="0088405F" w:rsidRDefault="0083248A" w:rsidP="0088405F">
            <w:pPr>
              <w:spacing w:line="360" w:lineRule="auto"/>
              <w:ind w:left="1080"/>
              <w:jc w:val="both"/>
              <w:rPr>
                <w:rFonts w:ascii="Arial" w:eastAsiaTheme="minorEastAsia" w:hAnsi="Arial" w:cs="Arial"/>
                <w:sz w:val="22"/>
                <w:szCs w:val="22"/>
              </w:rPr>
            </w:pPr>
            <w:r w:rsidRPr="0088405F">
              <w:rPr>
                <w:rFonts w:ascii="Arial" w:eastAsiaTheme="minorEastAsia" w:hAnsi="Arial" w:cs="Arial"/>
                <w:sz w:val="22"/>
                <w:szCs w:val="22"/>
              </w:rPr>
              <w:t>Keterangan :</w:t>
            </w:r>
          </w:p>
          <w:p w:rsidR="0083248A" w:rsidRPr="0088405F" w:rsidRDefault="0083248A" w:rsidP="0088405F">
            <w:pPr>
              <w:spacing w:line="360" w:lineRule="auto"/>
              <w:ind w:left="1080"/>
              <w:jc w:val="both"/>
              <w:rPr>
                <w:rFonts w:ascii="Arial" w:eastAsiaTheme="minorEastAsia" w:hAnsi="Arial" w:cs="Arial"/>
                <w:sz w:val="22"/>
                <w:szCs w:val="22"/>
              </w:rPr>
            </w:pPr>
            <w:r w:rsidRPr="0088405F">
              <w:rPr>
                <w:rFonts w:ascii="Arial" w:eastAsiaTheme="minorEastAsia" w:hAnsi="Arial" w:cs="Arial"/>
                <w:sz w:val="22"/>
                <w:szCs w:val="22"/>
              </w:rPr>
              <w:t xml:space="preserve">n </w:t>
            </w:r>
            <w:r w:rsidRPr="0088405F">
              <w:rPr>
                <w:rFonts w:ascii="Arial" w:eastAsiaTheme="minorEastAsia" w:hAnsi="Arial" w:cs="Arial"/>
                <w:sz w:val="22"/>
                <w:szCs w:val="22"/>
              </w:rPr>
              <w:tab/>
              <w:t>= jumlah sampel minimal</w:t>
            </w:r>
          </w:p>
          <w:p w:rsidR="0083248A" w:rsidRPr="0088405F" w:rsidRDefault="0083248A" w:rsidP="0088405F">
            <w:pPr>
              <w:spacing w:line="360" w:lineRule="auto"/>
              <w:ind w:left="1080"/>
              <w:jc w:val="both"/>
              <w:rPr>
                <w:rFonts w:ascii="Arial" w:eastAsiaTheme="minorEastAsia" w:hAnsi="Arial" w:cs="Arial"/>
                <w:sz w:val="22"/>
                <w:szCs w:val="22"/>
              </w:rPr>
            </w:pPr>
            <w:r w:rsidRPr="0088405F">
              <w:rPr>
                <w:rFonts w:ascii="Arial" w:eastAsiaTheme="minorEastAsia" w:hAnsi="Arial" w:cs="Arial"/>
                <w:sz w:val="22"/>
                <w:szCs w:val="22"/>
              </w:rPr>
              <w:t xml:space="preserve">N </w:t>
            </w:r>
            <w:r w:rsidRPr="0088405F">
              <w:rPr>
                <w:rFonts w:ascii="Arial" w:eastAsiaTheme="minorEastAsia" w:hAnsi="Arial" w:cs="Arial"/>
                <w:sz w:val="22"/>
                <w:szCs w:val="22"/>
              </w:rPr>
              <w:tab/>
              <w:t>= Ukuran populasi</w:t>
            </w:r>
          </w:p>
          <w:p w:rsidR="0083248A" w:rsidRPr="0088405F" w:rsidRDefault="0083248A" w:rsidP="0088405F">
            <w:pPr>
              <w:tabs>
                <w:tab w:val="left" w:pos="720"/>
                <w:tab w:val="left" w:pos="1440"/>
                <w:tab w:val="left" w:pos="2160"/>
                <w:tab w:val="left" w:pos="2880"/>
                <w:tab w:val="left" w:pos="3600"/>
                <w:tab w:val="left" w:pos="4633"/>
              </w:tabs>
              <w:spacing w:line="360" w:lineRule="auto"/>
              <w:ind w:left="1080"/>
              <w:jc w:val="both"/>
              <w:rPr>
                <w:rFonts w:ascii="Arial" w:eastAsiaTheme="minorEastAsia" w:hAnsi="Arial" w:cs="Arial"/>
                <w:sz w:val="22"/>
                <w:szCs w:val="22"/>
              </w:rPr>
            </w:pPr>
            <w:r w:rsidRPr="0088405F">
              <w:rPr>
                <w:rFonts w:ascii="Arial" w:eastAsiaTheme="minorEastAsia" w:hAnsi="Arial" w:cs="Arial"/>
                <w:sz w:val="22"/>
                <w:szCs w:val="22"/>
              </w:rPr>
              <w:t>α</w:t>
            </w:r>
            <w:r w:rsidRPr="0088405F">
              <w:rPr>
                <w:rFonts w:ascii="Arial" w:eastAsiaTheme="minorEastAsia" w:hAnsi="Arial" w:cs="Arial"/>
                <w:sz w:val="22"/>
                <w:szCs w:val="22"/>
              </w:rPr>
              <w:tab/>
              <w:t>= toleransi ketidaktelitian (5%)</w:t>
            </w:r>
            <w:r w:rsidRPr="0088405F">
              <w:rPr>
                <w:rFonts w:ascii="Arial" w:eastAsiaTheme="minorEastAsia" w:hAnsi="Arial" w:cs="Arial"/>
                <w:sz w:val="22"/>
                <w:szCs w:val="22"/>
              </w:rPr>
              <w:tab/>
            </w:r>
          </w:p>
          <w:p w:rsidR="00DE533C" w:rsidRPr="0088405F" w:rsidRDefault="00DE533C" w:rsidP="0088405F">
            <w:pPr>
              <w:pStyle w:val="ListParagraph"/>
              <w:numPr>
                <w:ilvl w:val="0"/>
                <w:numId w:val="22"/>
              </w:numPr>
              <w:spacing w:line="360" w:lineRule="auto"/>
              <w:ind w:left="318" w:hanging="284"/>
              <w:jc w:val="both"/>
              <w:rPr>
                <w:rFonts w:ascii="Arial" w:eastAsiaTheme="minorHAnsi" w:hAnsi="Arial" w:cs="Arial"/>
                <w:sz w:val="22"/>
                <w:szCs w:val="22"/>
              </w:rPr>
            </w:pPr>
            <w:r w:rsidRPr="0088405F">
              <w:rPr>
                <w:rFonts w:ascii="Arial" w:eastAsiaTheme="minorHAnsi" w:hAnsi="Arial" w:cs="Arial"/>
                <w:sz w:val="22"/>
                <w:szCs w:val="22"/>
              </w:rPr>
              <w:t xml:space="preserve">Melakukan telaah RM dengan metode </w:t>
            </w:r>
            <w:r w:rsidRPr="0088405F">
              <w:rPr>
                <w:rFonts w:ascii="Arial" w:eastAsiaTheme="minorHAnsi" w:hAnsi="Arial" w:cs="Arial"/>
                <w:i/>
                <w:sz w:val="22"/>
                <w:szCs w:val="22"/>
              </w:rPr>
              <w:t>systematic sampling</w:t>
            </w:r>
            <w:r w:rsidRPr="0088405F">
              <w:rPr>
                <w:rFonts w:ascii="Arial" w:eastAsiaTheme="minorHAnsi" w:hAnsi="Arial" w:cs="Arial"/>
                <w:sz w:val="22"/>
                <w:szCs w:val="22"/>
              </w:rPr>
              <w:t xml:space="preserve"> 1000/286 =</w:t>
            </w:r>
            <w:r w:rsidR="007B1C80" w:rsidRPr="0088405F">
              <w:rPr>
                <w:rFonts w:ascii="Arial" w:eastAsiaTheme="minorHAnsi" w:hAnsi="Arial" w:cs="Arial"/>
                <w:sz w:val="22"/>
                <w:szCs w:val="22"/>
              </w:rPr>
              <w:t xml:space="preserve"> 3</w:t>
            </w:r>
            <w:proofErr w:type="gramStart"/>
            <w:r w:rsidR="007B1C80" w:rsidRPr="0088405F">
              <w:rPr>
                <w:rFonts w:ascii="Arial" w:eastAsiaTheme="minorHAnsi" w:hAnsi="Arial" w:cs="Arial"/>
                <w:sz w:val="22"/>
                <w:szCs w:val="22"/>
              </w:rPr>
              <w:t>,5</w:t>
            </w:r>
            <w:proofErr w:type="gramEnd"/>
            <m:oMath>
              <m:r>
                <w:rPr>
                  <w:rFonts w:ascii="Cambria Math" w:eastAsiaTheme="minorHAnsi" w:hAnsi="Cambria Math" w:cs="Arial"/>
                  <w:sz w:val="22"/>
                  <w:szCs w:val="22"/>
                </w:rPr>
                <m:t>≈</m:t>
              </m:r>
            </m:oMath>
            <w:r w:rsidR="007B1C80" w:rsidRPr="0088405F">
              <w:rPr>
                <w:rFonts w:ascii="Arial" w:eastAsiaTheme="minorEastAsia" w:hAnsi="Arial" w:cs="Arial"/>
                <w:sz w:val="22"/>
                <w:szCs w:val="22"/>
              </w:rPr>
              <w:t>4. Sehingga pengambilan data pada tiap kelipatan 4.</w:t>
            </w:r>
          </w:p>
          <w:p w:rsidR="007B1C80" w:rsidRPr="0088405F" w:rsidRDefault="007B1C80" w:rsidP="0088405F">
            <w:pPr>
              <w:pStyle w:val="ListParagraph"/>
              <w:numPr>
                <w:ilvl w:val="0"/>
                <w:numId w:val="22"/>
              </w:numPr>
              <w:spacing w:line="360" w:lineRule="auto"/>
              <w:ind w:left="318" w:hanging="284"/>
              <w:jc w:val="both"/>
              <w:rPr>
                <w:rFonts w:ascii="Arial" w:eastAsiaTheme="minorHAnsi" w:hAnsi="Arial" w:cs="Arial"/>
                <w:sz w:val="22"/>
                <w:szCs w:val="22"/>
              </w:rPr>
            </w:pPr>
            <w:r w:rsidRPr="0088405F">
              <w:rPr>
                <w:rFonts w:ascii="Arial" w:eastAsiaTheme="minorEastAsia" w:hAnsi="Arial" w:cs="Arial"/>
                <w:sz w:val="22"/>
                <w:szCs w:val="22"/>
              </w:rPr>
              <w:t>Analisa kelengkapan pengisian asesmen medis awal</w:t>
            </w:r>
          </w:p>
        </w:tc>
      </w:tr>
      <w:tr w:rsidR="00DE533C" w:rsidRPr="00587BFA" w:rsidTr="009D4D03">
        <w:tc>
          <w:tcPr>
            <w:tcW w:w="2835" w:type="dxa"/>
          </w:tcPr>
          <w:p w:rsidR="0088405F" w:rsidRPr="009D4D03" w:rsidRDefault="0088405F" w:rsidP="0088405F">
            <w:pPr>
              <w:spacing w:line="360" w:lineRule="auto"/>
              <w:contextualSpacing/>
              <w:rPr>
                <w:rFonts w:ascii="Arial" w:eastAsiaTheme="minorHAnsi" w:hAnsi="Arial" w:cs="Arial"/>
                <w:sz w:val="6"/>
                <w:szCs w:val="6"/>
              </w:rPr>
            </w:pPr>
          </w:p>
          <w:p w:rsidR="00DE533C" w:rsidRPr="0088405F" w:rsidRDefault="0088405F" w:rsidP="0088405F">
            <w:pPr>
              <w:spacing w:line="360" w:lineRule="auto"/>
              <w:contextualSpacing/>
              <w:rPr>
                <w:rFonts w:ascii="Arial" w:eastAsiaTheme="minorHAnsi" w:hAnsi="Arial" w:cs="Arial"/>
                <w:sz w:val="22"/>
                <w:szCs w:val="22"/>
              </w:rPr>
            </w:pPr>
            <w:r w:rsidRPr="0088405F">
              <w:rPr>
                <w:rFonts w:ascii="Arial" w:eastAsiaTheme="minorHAnsi" w:hAnsi="Arial" w:cs="Arial"/>
                <w:sz w:val="22"/>
                <w:szCs w:val="22"/>
              </w:rPr>
              <w:t>Hasil Validasi</w:t>
            </w:r>
          </w:p>
        </w:tc>
        <w:tc>
          <w:tcPr>
            <w:tcW w:w="6237" w:type="dxa"/>
          </w:tcPr>
          <w:p w:rsidR="0088405F" w:rsidRPr="009D4D03" w:rsidRDefault="0088405F" w:rsidP="0088405F">
            <w:pPr>
              <w:spacing w:line="360" w:lineRule="auto"/>
              <w:contextualSpacing/>
              <w:jc w:val="both"/>
              <w:rPr>
                <w:rFonts w:ascii="Arial" w:eastAsiaTheme="minorHAnsi" w:hAnsi="Arial" w:cs="Arial"/>
                <w:sz w:val="6"/>
                <w:szCs w:val="6"/>
              </w:rPr>
            </w:pPr>
          </w:p>
          <w:p w:rsidR="00DE533C" w:rsidRPr="0088405F" w:rsidRDefault="007B1C80" w:rsidP="0088405F">
            <w:pPr>
              <w:spacing w:line="360" w:lineRule="auto"/>
              <w:contextualSpacing/>
              <w:jc w:val="both"/>
              <w:rPr>
                <w:rFonts w:ascii="Arial" w:eastAsiaTheme="minorHAnsi" w:hAnsi="Arial" w:cs="Arial"/>
                <w:sz w:val="22"/>
                <w:szCs w:val="22"/>
              </w:rPr>
            </w:pPr>
            <w:r w:rsidRPr="0088405F">
              <w:rPr>
                <w:rFonts w:ascii="Arial" w:eastAsiaTheme="minorHAnsi" w:hAnsi="Arial" w:cs="Arial"/>
                <w:sz w:val="22"/>
                <w:szCs w:val="22"/>
              </w:rPr>
              <w:t>Kelengkapan asesmen awal medis harus lengkap dalam waktu 24 jam setelah pasien masuk rawat inap = 65%</w:t>
            </w:r>
          </w:p>
        </w:tc>
      </w:tr>
      <w:tr w:rsidR="00DE533C" w:rsidRPr="00587BFA" w:rsidTr="009D4D03">
        <w:tc>
          <w:tcPr>
            <w:tcW w:w="2835" w:type="dxa"/>
          </w:tcPr>
          <w:p w:rsidR="0088405F" w:rsidRPr="009D4D03" w:rsidRDefault="0088405F" w:rsidP="0088405F">
            <w:pPr>
              <w:spacing w:line="360" w:lineRule="auto"/>
              <w:contextualSpacing/>
              <w:rPr>
                <w:rFonts w:ascii="Arial" w:eastAsiaTheme="minorHAnsi" w:hAnsi="Arial" w:cs="Arial"/>
                <w:sz w:val="6"/>
                <w:szCs w:val="6"/>
              </w:rPr>
            </w:pPr>
          </w:p>
          <w:p w:rsidR="00DE533C" w:rsidRPr="0088405F" w:rsidRDefault="0088405F" w:rsidP="0088405F">
            <w:pPr>
              <w:spacing w:line="360" w:lineRule="auto"/>
              <w:contextualSpacing/>
              <w:rPr>
                <w:rFonts w:ascii="Arial" w:eastAsiaTheme="minorHAnsi" w:hAnsi="Arial" w:cs="Arial"/>
                <w:sz w:val="22"/>
                <w:szCs w:val="22"/>
              </w:rPr>
            </w:pPr>
            <w:r w:rsidRPr="0088405F">
              <w:rPr>
                <w:rFonts w:ascii="Arial" w:eastAsiaTheme="minorHAnsi" w:hAnsi="Arial" w:cs="Arial"/>
                <w:sz w:val="22"/>
                <w:szCs w:val="22"/>
              </w:rPr>
              <w:t>Hasil Analisa</w:t>
            </w:r>
          </w:p>
        </w:tc>
        <w:tc>
          <w:tcPr>
            <w:tcW w:w="6237" w:type="dxa"/>
          </w:tcPr>
          <w:p w:rsidR="0088405F" w:rsidRPr="009D4D03" w:rsidRDefault="0088405F" w:rsidP="0088405F">
            <w:pPr>
              <w:tabs>
                <w:tab w:val="center" w:pos="3212"/>
              </w:tabs>
              <w:spacing w:line="360" w:lineRule="auto"/>
              <w:contextualSpacing/>
              <w:jc w:val="both"/>
              <w:rPr>
                <w:rFonts w:ascii="Arial" w:eastAsiaTheme="minorHAnsi" w:hAnsi="Arial" w:cs="Arial"/>
                <w:sz w:val="6"/>
                <w:szCs w:val="6"/>
              </w:rPr>
            </w:pPr>
          </w:p>
          <w:p w:rsidR="00DE533C" w:rsidRPr="0088405F" w:rsidRDefault="007B1C80" w:rsidP="0088405F">
            <w:pPr>
              <w:tabs>
                <w:tab w:val="center" w:pos="3212"/>
              </w:tabs>
              <w:spacing w:line="360" w:lineRule="auto"/>
              <w:contextualSpacing/>
              <w:jc w:val="both"/>
              <w:rPr>
                <w:rFonts w:ascii="Arial" w:eastAsiaTheme="minorHAnsi" w:hAnsi="Arial" w:cs="Arial"/>
                <w:sz w:val="22"/>
                <w:szCs w:val="22"/>
              </w:rPr>
            </w:pPr>
            <w:r w:rsidRPr="0088405F">
              <w:rPr>
                <w:rFonts w:ascii="Arial" w:eastAsiaTheme="minorHAnsi" w:hAnsi="Arial" w:cs="Arial"/>
                <w:sz w:val="22"/>
                <w:szCs w:val="22"/>
              </w:rPr>
              <w:t>65 / 70 x 100 % = 92,86 % ----- 90 %</w:t>
            </w:r>
          </w:p>
        </w:tc>
      </w:tr>
      <w:tr w:rsidR="00DE533C" w:rsidRPr="00587BFA" w:rsidTr="009D4D03">
        <w:tc>
          <w:tcPr>
            <w:tcW w:w="2835" w:type="dxa"/>
          </w:tcPr>
          <w:p w:rsidR="0088405F" w:rsidRPr="009D4D03" w:rsidRDefault="0088405F" w:rsidP="0088405F">
            <w:pPr>
              <w:spacing w:line="360" w:lineRule="auto"/>
              <w:contextualSpacing/>
              <w:rPr>
                <w:rFonts w:ascii="Arial" w:eastAsiaTheme="minorHAnsi" w:hAnsi="Arial" w:cs="Arial"/>
                <w:sz w:val="6"/>
                <w:szCs w:val="6"/>
              </w:rPr>
            </w:pPr>
          </w:p>
          <w:p w:rsidR="00DE533C" w:rsidRPr="0088405F" w:rsidRDefault="0088405F" w:rsidP="0088405F">
            <w:pPr>
              <w:spacing w:line="360" w:lineRule="auto"/>
              <w:contextualSpacing/>
              <w:rPr>
                <w:rFonts w:ascii="Arial" w:eastAsiaTheme="minorHAnsi" w:hAnsi="Arial" w:cs="Arial"/>
                <w:sz w:val="22"/>
                <w:szCs w:val="22"/>
              </w:rPr>
            </w:pPr>
            <w:r w:rsidRPr="0088405F">
              <w:rPr>
                <w:rFonts w:ascii="Arial" w:eastAsiaTheme="minorHAnsi" w:hAnsi="Arial" w:cs="Arial"/>
                <w:sz w:val="22"/>
                <w:szCs w:val="22"/>
              </w:rPr>
              <w:t>Kesimpulan</w:t>
            </w:r>
          </w:p>
        </w:tc>
        <w:tc>
          <w:tcPr>
            <w:tcW w:w="6237" w:type="dxa"/>
          </w:tcPr>
          <w:p w:rsidR="0088405F" w:rsidRPr="009D4D03" w:rsidRDefault="0088405F" w:rsidP="0088405F">
            <w:pPr>
              <w:spacing w:line="360" w:lineRule="auto"/>
              <w:contextualSpacing/>
              <w:jc w:val="both"/>
              <w:rPr>
                <w:rFonts w:ascii="Arial" w:eastAsiaTheme="minorHAnsi" w:hAnsi="Arial" w:cs="Arial"/>
                <w:sz w:val="6"/>
                <w:szCs w:val="6"/>
              </w:rPr>
            </w:pPr>
          </w:p>
          <w:p w:rsidR="00DE533C" w:rsidRPr="0088405F" w:rsidRDefault="007B1C80" w:rsidP="0088405F">
            <w:pPr>
              <w:spacing w:line="360" w:lineRule="auto"/>
              <w:contextualSpacing/>
              <w:jc w:val="both"/>
              <w:rPr>
                <w:rFonts w:ascii="Arial" w:eastAsiaTheme="minorHAnsi" w:hAnsi="Arial" w:cs="Arial"/>
                <w:sz w:val="22"/>
                <w:szCs w:val="22"/>
              </w:rPr>
            </w:pPr>
            <w:r w:rsidRPr="0088405F">
              <w:rPr>
                <w:rFonts w:ascii="Arial" w:eastAsiaTheme="minorHAnsi" w:hAnsi="Arial" w:cs="Arial"/>
                <w:sz w:val="22"/>
                <w:szCs w:val="22"/>
              </w:rPr>
              <w:t>Data kelengkapan asesmen medis di bulan Oktober : sudah akurat</w:t>
            </w:r>
          </w:p>
        </w:tc>
      </w:tr>
      <w:tr w:rsidR="00DE533C" w:rsidRPr="00587BFA" w:rsidTr="009D4D03">
        <w:tc>
          <w:tcPr>
            <w:tcW w:w="2835" w:type="dxa"/>
          </w:tcPr>
          <w:p w:rsidR="0088405F" w:rsidRPr="009D4D03" w:rsidRDefault="0088405F" w:rsidP="0088405F">
            <w:pPr>
              <w:spacing w:line="360" w:lineRule="auto"/>
              <w:contextualSpacing/>
              <w:rPr>
                <w:rFonts w:ascii="Arial" w:eastAsiaTheme="minorHAnsi" w:hAnsi="Arial" w:cs="Arial"/>
                <w:sz w:val="6"/>
                <w:szCs w:val="6"/>
              </w:rPr>
            </w:pPr>
          </w:p>
          <w:p w:rsidR="00DE533C" w:rsidRPr="0088405F" w:rsidRDefault="0088405F" w:rsidP="0088405F">
            <w:pPr>
              <w:spacing w:line="360" w:lineRule="auto"/>
              <w:contextualSpacing/>
              <w:rPr>
                <w:rFonts w:ascii="Arial" w:eastAsiaTheme="minorHAnsi" w:hAnsi="Arial" w:cs="Arial"/>
                <w:sz w:val="22"/>
                <w:szCs w:val="22"/>
              </w:rPr>
            </w:pPr>
            <w:r w:rsidRPr="0088405F">
              <w:rPr>
                <w:rFonts w:ascii="Arial" w:eastAsiaTheme="minorHAnsi" w:hAnsi="Arial" w:cs="Arial"/>
                <w:sz w:val="22"/>
                <w:szCs w:val="22"/>
              </w:rPr>
              <w:t>Rencana Tindak Lanjut</w:t>
            </w:r>
          </w:p>
        </w:tc>
        <w:tc>
          <w:tcPr>
            <w:tcW w:w="6237" w:type="dxa"/>
          </w:tcPr>
          <w:p w:rsidR="0088405F" w:rsidRPr="009D4D03" w:rsidRDefault="0088405F" w:rsidP="0088405F">
            <w:pPr>
              <w:spacing w:line="360" w:lineRule="auto"/>
              <w:contextualSpacing/>
              <w:jc w:val="both"/>
              <w:rPr>
                <w:rFonts w:ascii="Arial" w:eastAsiaTheme="minorHAnsi" w:hAnsi="Arial" w:cs="Arial"/>
                <w:sz w:val="6"/>
                <w:szCs w:val="6"/>
              </w:rPr>
            </w:pPr>
          </w:p>
          <w:p w:rsidR="00DE533C" w:rsidRPr="0088405F" w:rsidRDefault="007B1C80" w:rsidP="0088405F">
            <w:pPr>
              <w:spacing w:line="360" w:lineRule="auto"/>
              <w:contextualSpacing/>
              <w:jc w:val="both"/>
              <w:rPr>
                <w:rFonts w:ascii="Arial" w:eastAsiaTheme="minorHAnsi" w:hAnsi="Arial" w:cs="Arial"/>
                <w:sz w:val="22"/>
                <w:szCs w:val="22"/>
              </w:rPr>
            </w:pPr>
            <w:r w:rsidRPr="0088405F">
              <w:rPr>
                <w:rFonts w:ascii="Arial" w:eastAsiaTheme="minorHAnsi" w:hAnsi="Arial" w:cs="Arial"/>
                <w:sz w:val="22"/>
                <w:szCs w:val="22"/>
              </w:rPr>
              <w:t>Validasi akan dilakukan kembali bila ada perubahan PIC pengumpulan data, sumber data, numerator, denomerator, system RM menjadi E-RM. Melakukan edukasi ke staf medis untuk meningkatkan kelengkapan pengisian asesmen awal.</w:t>
            </w:r>
          </w:p>
        </w:tc>
      </w:tr>
    </w:tbl>
    <w:p w:rsidR="008E6A31" w:rsidRPr="00587BFA" w:rsidRDefault="008E6A31" w:rsidP="0088405F">
      <w:pPr>
        <w:spacing w:line="360" w:lineRule="auto"/>
        <w:ind w:hanging="360"/>
        <w:contextualSpacing/>
        <w:jc w:val="center"/>
        <w:rPr>
          <w:rFonts w:ascii="Arial" w:eastAsiaTheme="minorHAnsi" w:hAnsi="Arial" w:cs="Arial"/>
          <w:sz w:val="22"/>
          <w:szCs w:val="22"/>
        </w:rPr>
      </w:pPr>
    </w:p>
    <w:p w:rsidR="008E6A31" w:rsidRPr="00587BFA" w:rsidRDefault="00C92FD2" w:rsidP="0088405F">
      <w:pPr>
        <w:spacing w:line="360" w:lineRule="auto"/>
        <w:contextualSpacing/>
        <w:rPr>
          <w:rFonts w:ascii="Arial" w:eastAsiaTheme="minorHAnsi" w:hAnsi="Arial" w:cs="Arial"/>
          <w:sz w:val="22"/>
          <w:szCs w:val="22"/>
        </w:rPr>
      </w:pPr>
      <w:r w:rsidRPr="00587BFA">
        <w:rPr>
          <w:rFonts w:ascii="Arial" w:eastAsiaTheme="minorHAnsi" w:hAnsi="Arial" w:cs="Arial"/>
          <w:sz w:val="22"/>
          <w:szCs w:val="22"/>
        </w:rPr>
        <w:lastRenderedPageBreak/>
        <w:t>Bentuk Laporan Validasi Data</w:t>
      </w:r>
    </w:p>
    <w:p w:rsidR="00D10691" w:rsidRPr="00587BFA" w:rsidRDefault="00D10691" w:rsidP="0088405F">
      <w:pPr>
        <w:spacing w:line="360" w:lineRule="auto"/>
        <w:contextualSpacing/>
        <w:rPr>
          <w:rFonts w:ascii="Arial" w:eastAsiaTheme="minorHAnsi" w:hAnsi="Arial" w:cs="Arial"/>
          <w:sz w:val="22"/>
          <w:szCs w:val="22"/>
        </w:rPr>
      </w:pPr>
    </w:p>
    <w:tbl>
      <w:tblPr>
        <w:tblStyle w:val="TableGrid"/>
        <w:tblW w:w="9308" w:type="dxa"/>
        <w:tblInd w:w="108" w:type="dxa"/>
        <w:tblLook w:val="04A0" w:firstRow="1" w:lastRow="0" w:firstColumn="1" w:lastColumn="0" w:noHBand="0" w:noVBand="1"/>
      </w:tblPr>
      <w:tblGrid>
        <w:gridCol w:w="2835"/>
        <w:gridCol w:w="6473"/>
      </w:tblGrid>
      <w:tr w:rsidR="00C92FD2" w:rsidRPr="00587BFA" w:rsidTr="0088405F">
        <w:trPr>
          <w:trHeight w:val="442"/>
        </w:trPr>
        <w:tc>
          <w:tcPr>
            <w:tcW w:w="2835" w:type="dxa"/>
          </w:tcPr>
          <w:p w:rsidR="009D4D03" w:rsidRPr="009D4D03" w:rsidRDefault="009D4D03" w:rsidP="0088405F">
            <w:pPr>
              <w:spacing w:line="360" w:lineRule="auto"/>
              <w:contextualSpacing/>
              <w:rPr>
                <w:rFonts w:ascii="Arial" w:eastAsiaTheme="minorHAnsi" w:hAnsi="Arial" w:cs="Arial"/>
                <w:sz w:val="6"/>
                <w:szCs w:val="6"/>
              </w:rPr>
            </w:pPr>
          </w:p>
          <w:p w:rsidR="00C92FD2" w:rsidRPr="00587BFA" w:rsidRDefault="0088405F" w:rsidP="0088405F">
            <w:pPr>
              <w:spacing w:line="360" w:lineRule="auto"/>
              <w:contextualSpacing/>
              <w:rPr>
                <w:rFonts w:ascii="Arial" w:eastAsiaTheme="minorHAnsi" w:hAnsi="Arial" w:cs="Arial"/>
                <w:sz w:val="22"/>
                <w:szCs w:val="22"/>
              </w:rPr>
            </w:pPr>
            <w:r w:rsidRPr="00587BFA">
              <w:rPr>
                <w:rFonts w:ascii="Arial" w:eastAsiaTheme="minorHAnsi" w:hAnsi="Arial" w:cs="Arial"/>
                <w:sz w:val="22"/>
                <w:szCs w:val="22"/>
              </w:rPr>
              <w:t>Judul Indikator</w:t>
            </w:r>
          </w:p>
        </w:tc>
        <w:tc>
          <w:tcPr>
            <w:tcW w:w="6473" w:type="dxa"/>
          </w:tcPr>
          <w:p w:rsidR="00C92FD2" w:rsidRPr="00587BFA" w:rsidRDefault="00C92FD2" w:rsidP="0088405F">
            <w:pPr>
              <w:spacing w:line="360" w:lineRule="auto"/>
              <w:contextualSpacing/>
              <w:jc w:val="both"/>
              <w:rPr>
                <w:rFonts w:ascii="Arial" w:eastAsiaTheme="minorHAnsi" w:hAnsi="Arial" w:cs="Arial"/>
                <w:sz w:val="22"/>
                <w:szCs w:val="22"/>
              </w:rPr>
            </w:pPr>
          </w:p>
        </w:tc>
      </w:tr>
      <w:tr w:rsidR="00C92FD2" w:rsidRPr="00587BFA" w:rsidTr="0088405F">
        <w:trPr>
          <w:trHeight w:val="547"/>
        </w:trPr>
        <w:tc>
          <w:tcPr>
            <w:tcW w:w="2835" w:type="dxa"/>
          </w:tcPr>
          <w:p w:rsidR="009D4D03" w:rsidRPr="009D4D03" w:rsidRDefault="009D4D03" w:rsidP="0088405F">
            <w:pPr>
              <w:spacing w:line="360" w:lineRule="auto"/>
              <w:contextualSpacing/>
              <w:rPr>
                <w:rFonts w:ascii="Arial" w:eastAsiaTheme="minorHAnsi" w:hAnsi="Arial" w:cs="Arial"/>
                <w:sz w:val="6"/>
                <w:szCs w:val="6"/>
              </w:rPr>
            </w:pPr>
          </w:p>
          <w:p w:rsidR="00C92FD2" w:rsidRPr="00587BFA" w:rsidRDefault="0088405F" w:rsidP="0088405F">
            <w:pPr>
              <w:spacing w:line="360" w:lineRule="auto"/>
              <w:contextualSpacing/>
              <w:rPr>
                <w:rFonts w:ascii="Arial" w:eastAsiaTheme="minorHAnsi" w:hAnsi="Arial" w:cs="Arial"/>
                <w:sz w:val="22"/>
                <w:szCs w:val="22"/>
              </w:rPr>
            </w:pPr>
            <w:r w:rsidRPr="00587BFA">
              <w:rPr>
                <w:rFonts w:ascii="Arial" w:eastAsiaTheme="minorHAnsi" w:hAnsi="Arial" w:cs="Arial"/>
                <w:sz w:val="22"/>
                <w:szCs w:val="22"/>
              </w:rPr>
              <w:t>Numerator</w:t>
            </w:r>
          </w:p>
        </w:tc>
        <w:tc>
          <w:tcPr>
            <w:tcW w:w="6473" w:type="dxa"/>
          </w:tcPr>
          <w:p w:rsidR="00C92FD2" w:rsidRPr="00587BFA" w:rsidRDefault="00C92FD2" w:rsidP="0088405F">
            <w:pPr>
              <w:spacing w:line="360" w:lineRule="auto"/>
              <w:contextualSpacing/>
              <w:jc w:val="both"/>
              <w:rPr>
                <w:rFonts w:ascii="Arial" w:eastAsiaTheme="minorHAnsi" w:hAnsi="Arial" w:cs="Arial"/>
                <w:sz w:val="22"/>
                <w:szCs w:val="22"/>
              </w:rPr>
            </w:pPr>
          </w:p>
        </w:tc>
      </w:tr>
      <w:tr w:rsidR="00C92FD2" w:rsidRPr="00587BFA" w:rsidTr="0088405F">
        <w:trPr>
          <w:trHeight w:val="568"/>
        </w:trPr>
        <w:tc>
          <w:tcPr>
            <w:tcW w:w="2835" w:type="dxa"/>
          </w:tcPr>
          <w:p w:rsidR="009D4D03" w:rsidRPr="009D4D03" w:rsidRDefault="009D4D03" w:rsidP="0088405F">
            <w:pPr>
              <w:spacing w:line="360" w:lineRule="auto"/>
              <w:contextualSpacing/>
              <w:rPr>
                <w:rFonts w:ascii="Arial" w:eastAsiaTheme="minorHAnsi" w:hAnsi="Arial" w:cs="Arial"/>
                <w:sz w:val="6"/>
                <w:szCs w:val="6"/>
              </w:rPr>
            </w:pPr>
          </w:p>
          <w:p w:rsidR="00C92FD2" w:rsidRPr="00587BFA" w:rsidRDefault="0088405F" w:rsidP="0088405F">
            <w:pPr>
              <w:spacing w:line="360" w:lineRule="auto"/>
              <w:contextualSpacing/>
              <w:rPr>
                <w:rFonts w:ascii="Arial" w:eastAsiaTheme="minorHAnsi" w:hAnsi="Arial" w:cs="Arial"/>
                <w:sz w:val="22"/>
                <w:szCs w:val="22"/>
              </w:rPr>
            </w:pPr>
            <w:r w:rsidRPr="00587BFA">
              <w:rPr>
                <w:rFonts w:ascii="Arial" w:eastAsiaTheme="minorHAnsi" w:hAnsi="Arial" w:cs="Arial"/>
                <w:sz w:val="22"/>
                <w:szCs w:val="22"/>
              </w:rPr>
              <w:t>Denominator</w:t>
            </w:r>
          </w:p>
        </w:tc>
        <w:tc>
          <w:tcPr>
            <w:tcW w:w="6473" w:type="dxa"/>
          </w:tcPr>
          <w:p w:rsidR="00C92FD2" w:rsidRPr="00587BFA" w:rsidRDefault="00C92FD2" w:rsidP="0088405F">
            <w:pPr>
              <w:spacing w:line="360" w:lineRule="auto"/>
              <w:contextualSpacing/>
              <w:jc w:val="both"/>
              <w:rPr>
                <w:rFonts w:ascii="Arial" w:eastAsiaTheme="minorHAnsi" w:hAnsi="Arial" w:cs="Arial"/>
                <w:sz w:val="22"/>
                <w:szCs w:val="22"/>
              </w:rPr>
            </w:pPr>
          </w:p>
        </w:tc>
      </w:tr>
      <w:tr w:rsidR="00C92FD2" w:rsidRPr="00587BFA" w:rsidTr="0088405F">
        <w:trPr>
          <w:trHeight w:val="568"/>
        </w:trPr>
        <w:tc>
          <w:tcPr>
            <w:tcW w:w="2835" w:type="dxa"/>
          </w:tcPr>
          <w:p w:rsidR="009D4D03" w:rsidRPr="009D4D03" w:rsidRDefault="009D4D03" w:rsidP="0088405F">
            <w:pPr>
              <w:spacing w:line="360" w:lineRule="auto"/>
              <w:contextualSpacing/>
              <w:rPr>
                <w:rFonts w:ascii="Arial" w:eastAsiaTheme="minorHAnsi" w:hAnsi="Arial" w:cs="Arial"/>
                <w:sz w:val="6"/>
                <w:szCs w:val="6"/>
              </w:rPr>
            </w:pPr>
          </w:p>
          <w:p w:rsidR="00C92FD2" w:rsidRPr="00587BFA" w:rsidRDefault="0088405F" w:rsidP="0088405F">
            <w:pPr>
              <w:spacing w:line="360" w:lineRule="auto"/>
              <w:contextualSpacing/>
              <w:rPr>
                <w:rFonts w:ascii="Arial" w:eastAsiaTheme="minorHAnsi" w:hAnsi="Arial" w:cs="Arial"/>
                <w:sz w:val="22"/>
                <w:szCs w:val="22"/>
              </w:rPr>
            </w:pPr>
            <w:r w:rsidRPr="00587BFA">
              <w:rPr>
                <w:rFonts w:ascii="Arial" w:eastAsiaTheme="minorHAnsi" w:hAnsi="Arial" w:cs="Arial"/>
                <w:sz w:val="22"/>
                <w:szCs w:val="22"/>
              </w:rPr>
              <w:t>Kriteria Ekslusi</w:t>
            </w:r>
          </w:p>
        </w:tc>
        <w:tc>
          <w:tcPr>
            <w:tcW w:w="6473" w:type="dxa"/>
          </w:tcPr>
          <w:p w:rsidR="00C92FD2" w:rsidRPr="00587BFA" w:rsidRDefault="00C92FD2" w:rsidP="0088405F">
            <w:pPr>
              <w:spacing w:line="360" w:lineRule="auto"/>
              <w:contextualSpacing/>
              <w:jc w:val="both"/>
              <w:rPr>
                <w:rFonts w:ascii="Arial" w:eastAsiaTheme="minorHAnsi" w:hAnsi="Arial" w:cs="Arial"/>
                <w:sz w:val="22"/>
                <w:szCs w:val="22"/>
              </w:rPr>
            </w:pPr>
          </w:p>
        </w:tc>
      </w:tr>
      <w:tr w:rsidR="00C92FD2" w:rsidRPr="00587BFA" w:rsidTr="0088405F">
        <w:trPr>
          <w:trHeight w:val="548"/>
        </w:trPr>
        <w:tc>
          <w:tcPr>
            <w:tcW w:w="2835" w:type="dxa"/>
          </w:tcPr>
          <w:p w:rsidR="009D4D03" w:rsidRPr="009D4D03" w:rsidRDefault="009D4D03" w:rsidP="0088405F">
            <w:pPr>
              <w:spacing w:line="360" w:lineRule="auto"/>
              <w:contextualSpacing/>
              <w:rPr>
                <w:rFonts w:ascii="Arial" w:eastAsiaTheme="minorHAnsi" w:hAnsi="Arial" w:cs="Arial"/>
                <w:sz w:val="6"/>
                <w:szCs w:val="6"/>
              </w:rPr>
            </w:pPr>
          </w:p>
          <w:p w:rsidR="00C92FD2" w:rsidRPr="00587BFA" w:rsidRDefault="0088405F" w:rsidP="0088405F">
            <w:pPr>
              <w:spacing w:line="360" w:lineRule="auto"/>
              <w:contextualSpacing/>
              <w:rPr>
                <w:rFonts w:ascii="Arial" w:eastAsiaTheme="minorHAnsi" w:hAnsi="Arial" w:cs="Arial"/>
                <w:sz w:val="22"/>
                <w:szCs w:val="22"/>
              </w:rPr>
            </w:pPr>
            <w:r w:rsidRPr="00587BFA">
              <w:rPr>
                <w:rFonts w:ascii="Arial" w:eastAsiaTheme="minorHAnsi" w:hAnsi="Arial" w:cs="Arial"/>
                <w:sz w:val="22"/>
                <w:szCs w:val="22"/>
              </w:rPr>
              <w:t>Sumber Data</w:t>
            </w:r>
          </w:p>
        </w:tc>
        <w:tc>
          <w:tcPr>
            <w:tcW w:w="6473" w:type="dxa"/>
          </w:tcPr>
          <w:p w:rsidR="00C92FD2" w:rsidRPr="00587BFA" w:rsidRDefault="00C92FD2" w:rsidP="0088405F">
            <w:pPr>
              <w:spacing w:line="360" w:lineRule="auto"/>
              <w:contextualSpacing/>
              <w:jc w:val="both"/>
              <w:rPr>
                <w:rFonts w:ascii="Arial" w:eastAsiaTheme="minorHAnsi" w:hAnsi="Arial" w:cs="Arial"/>
                <w:sz w:val="22"/>
                <w:szCs w:val="22"/>
              </w:rPr>
            </w:pPr>
          </w:p>
        </w:tc>
      </w:tr>
      <w:tr w:rsidR="00C92FD2" w:rsidRPr="00587BFA" w:rsidTr="0088405F">
        <w:trPr>
          <w:trHeight w:val="556"/>
        </w:trPr>
        <w:tc>
          <w:tcPr>
            <w:tcW w:w="2835" w:type="dxa"/>
          </w:tcPr>
          <w:p w:rsidR="009D4D03" w:rsidRPr="009D4D03" w:rsidRDefault="009D4D03" w:rsidP="0088405F">
            <w:pPr>
              <w:spacing w:line="360" w:lineRule="auto"/>
              <w:contextualSpacing/>
              <w:rPr>
                <w:rFonts w:ascii="Arial" w:eastAsiaTheme="minorHAnsi" w:hAnsi="Arial" w:cs="Arial"/>
                <w:sz w:val="6"/>
                <w:szCs w:val="6"/>
              </w:rPr>
            </w:pPr>
          </w:p>
          <w:p w:rsidR="00C92FD2" w:rsidRPr="00587BFA" w:rsidRDefault="0088405F" w:rsidP="0088405F">
            <w:pPr>
              <w:spacing w:line="360" w:lineRule="auto"/>
              <w:contextualSpacing/>
              <w:rPr>
                <w:rFonts w:ascii="Arial" w:eastAsiaTheme="minorHAnsi" w:hAnsi="Arial" w:cs="Arial"/>
                <w:sz w:val="22"/>
                <w:szCs w:val="22"/>
              </w:rPr>
            </w:pPr>
            <w:r w:rsidRPr="00587BFA">
              <w:rPr>
                <w:rFonts w:ascii="Arial" w:eastAsiaTheme="minorHAnsi" w:hAnsi="Arial" w:cs="Arial"/>
                <w:sz w:val="22"/>
                <w:szCs w:val="22"/>
              </w:rPr>
              <w:t>Capaian Indikator</w:t>
            </w:r>
          </w:p>
        </w:tc>
        <w:tc>
          <w:tcPr>
            <w:tcW w:w="6473" w:type="dxa"/>
          </w:tcPr>
          <w:p w:rsidR="00C92FD2" w:rsidRPr="00587BFA" w:rsidRDefault="00C92FD2" w:rsidP="0088405F">
            <w:pPr>
              <w:spacing w:line="360" w:lineRule="auto"/>
              <w:contextualSpacing/>
              <w:jc w:val="both"/>
              <w:rPr>
                <w:rFonts w:ascii="Arial" w:eastAsiaTheme="minorHAnsi" w:hAnsi="Arial" w:cs="Arial"/>
                <w:sz w:val="22"/>
                <w:szCs w:val="22"/>
              </w:rPr>
            </w:pPr>
          </w:p>
        </w:tc>
      </w:tr>
      <w:tr w:rsidR="00C92FD2" w:rsidRPr="00587BFA" w:rsidTr="0088405F">
        <w:trPr>
          <w:trHeight w:val="550"/>
        </w:trPr>
        <w:tc>
          <w:tcPr>
            <w:tcW w:w="2835" w:type="dxa"/>
          </w:tcPr>
          <w:p w:rsidR="009D4D03" w:rsidRPr="009D4D03" w:rsidRDefault="009D4D03" w:rsidP="0088405F">
            <w:pPr>
              <w:spacing w:line="360" w:lineRule="auto"/>
              <w:contextualSpacing/>
              <w:rPr>
                <w:rFonts w:ascii="Arial" w:eastAsiaTheme="minorHAnsi" w:hAnsi="Arial" w:cs="Arial"/>
                <w:sz w:val="6"/>
                <w:szCs w:val="6"/>
              </w:rPr>
            </w:pPr>
          </w:p>
          <w:p w:rsidR="00C92FD2" w:rsidRPr="00587BFA" w:rsidRDefault="0088405F" w:rsidP="0088405F">
            <w:pPr>
              <w:spacing w:line="360" w:lineRule="auto"/>
              <w:contextualSpacing/>
              <w:rPr>
                <w:rFonts w:ascii="Arial" w:eastAsiaTheme="minorHAnsi" w:hAnsi="Arial" w:cs="Arial"/>
                <w:sz w:val="22"/>
                <w:szCs w:val="22"/>
              </w:rPr>
            </w:pPr>
            <w:r w:rsidRPr="00587BFA">
              <w:rPr>
                <w:rFonts w:ascii="Arial" w:eastAsiaTheme="minorHAnsi" w:hAnsi="Arial" w:cs="Arial"/>
                <w:sz w:val="22"/>
                <w:szCs w:val="22"/>
              </w:rPr>
              <w:t>Jumlah Data</w:t>
            </w:r>
          </w:p>
        </w:tc>
        <w:tc>
          <w:tcPr>
            <w:tcW w:w="6473" w:type="dxa"/>
          </w:tcPr>
          <w:p w:rsidR="00C92FD2" w:rsidRPr="00587BFA" w:rsidRDefault="00C92FD2" w:rsidP="0088405F">
            <w:pPr>
              <w:spacing w:line="360" w:lineRule="auto"/>
              <w:contextualSpacing/>
              <w:jc w:val="both"/>
              <w:rPr>
                <w:rFonts w:ascii="Arial" w:eastAsiaTheme="minorHAnsi" w:hAnsi="Arial" w:cs="Arial"/>
                <w:sz w:val="22"/>
                <w:szCs w:val="22"/>
              </w:rPr>
            </w:pPr>
          </w:p>
        </w:tc>
      </w:tr>
      <w:tr w:rsidR="00C92FD2" w:rsidRPr="00587BFA" w:rsidTr="0088405F">
        <w:trPr>
          <w:trHeight w:val="572"/>
        </w:trPr>
        <w:tc>
          <w:tcPr>
            <w:tcW w:w="2835" w:type="dxa"/>
          </w:tcPr>
          <w:p w:rsidR="009D4D03" w:rsidRPr="009D4D03" w:rsidRDefault="009D4D03" w:rsidP="0088405F">
            <w:pPr>
              <w:spacing w:line="360" w:lineRule="auto"/>
              <w:contextualSpacing/>
              <w:rPr>
                <w:rFonts w:ascii="Arial" w:eastAsiaTheme="minorHAnsi" w:hAnsi="Arial" w:cs="Arial"/>
                <w:sz w:val="6"/>
                <w:szCs w:val="6"/>
              </w:rPr>
            </w:pPr>
          </w:p>
          <w:p w:rsidR="00C92FD2" w:rsidRPr="00587BFA" w:rsidRDefault="0088405F" w:rsidP="0088405F">
            <w:pPr>
              <w:spacing w:line="360" w:lineRule="auto"/>
              <w:contextualSpacing/>
              <w:rPr>
                <w:rFonts w:ascii="Arial" w:eastAsiaTheme="minorHAnsi" w:hAnsi="Arial" w:cs="Arial"/>
                <w:sz w:val="22"/>
                <w:szCs w:val="22"/>
              </w:rPr>
            </w:pPr>
            <w:r w:rsidRPr="00587BFA">
              <w:rPr>
                <w:rFonts w:ascii="Arial" w:eastAsiaTheme="minorHAnsi" w:hAnsi="Arial" w:cs="Arial"/>
                <w:sz w:val="22"/>
                <w:szCs w:val="22"/>
              </w:rPr>
              <w:t>Justifikasi Perlu Validasi</w:t>
            </w:r>
          </w:p>
        </w:tc>
        <w:tc>
          <w:tcPr>
            <w:tcW w:w="6473" w:type="dxa"/>
          </w:tcPr>
          <w:p w:rsidR="00C92FD2" w:rsidRPr="00587BFA" w:rsidRDefault="00C92FD2" w:rsidP="0088405F">
            <w:pPr>
              <w:spacing w:line="360" w:lineRule="auto"/>
              <w:contextualSpacing/>
              <w:jc w:val="both"/>
              <w:rPr>
                <w:rFonts w:ascii="Arial" w:eastAsiaTheme="minorHAnsi" w:hAnsi="Arial" w:cs="Arial"/>
                <w:sz w:val="22"/>
                <w:szCs w:val="22"/>
              </w:rPr>
            </w:pPr>
          </w:p>
        </w:tc>
      </w:tr>
      <w:tr w:rsidR="00C92FD2" w:rsidRPr="00587BFA" w:rsidTr="0088405F">
        <w:trPr>
          <w:trHeight w:val="655"/>
        </w:trPr>
        <w:tc>
          <w:tcPr>
            <w:tcW w:w="2835" w:type="dxa"/>
          </w:tcPr>
          <w:p w:rsidR="009D4D03" w:rsidRPr="009D4D03" w:rsidRDefault="009D4D03" w:rsidP="0088405F">
            <w:pPr>
              <w:spacing w:line="360" w:lineRule="auto"/>
              <w:contextualSpacing/>
              <w:rPr>
                <w:rFonts w:ascii="Arial" w:eastAsiaTheme="minorHAnsi" w:hAnsi="Arial" w:cs="Arial"/>
                <w:sz w:val="6"/>
                <w:szCs w:val="6"/>
              </w:rPr>
            </w:pPr>
          </w:p>
          <w:p w:rsidR="00C92FD2" w:rsidRPr="00587BFA" w:rsidRDefault="0088405F" w:rsidP="0088405F">
            <w:pPr>
              <w:spacing w:line="360" w:lineRule="auto"/>
              <w:contextualSpacing/>
              <w:rPr>
                <w:rFonts w:ascii="Arial" w:eastAsiaTheme="minorHAnsi" w:hAnsi="Arial" w:cs="Arial"/>
                <w:sz w:val="22"/>
                <w:szCs w:val="22"/>
              </w:rPr>
            </w:pPr>
            <w:r w:rsidRPr="00587BFA">
              <w:rPr>
                <w:rFonts w:ascii="Arial" w:eastAsiaTheme="minorHAnsi" w:hAnsi="Arial" w:cs="Arial"/>
                <w:sz w:val="22"/>
                <w:szCs w:val="22"/>
              </w:rPr>
              <w:t>Metode Validasi</w:t>
            </w:r>
          </w:p>
        </w:tc>
        <w:tc>
          <w:tcPr>
            <w:tcW w:w="6473" w:type="dxa"/>
          </w:tcPr>
          <w:p w:rsidR="00C92FD2" w:rsidRPr="00587BFA" w:rsidRDefault="00C92FD2" w:rsidP="0088405F">
            <w:pPr>
              <w:pStyle w:val="ListParagraph"/>
              <w:spacing w:line="360" w:lineRule="auto"/>
              <w:ind w:left="318"/>
              <w:jc w:val="both"/>
              <w:rPr>
                <w:rFonts w:ascii="Arial" w:eastAsiaTheme="minorHAnsi" w:hAnsi="Arial" w:cs="Arial"/>
                <w:sz w:val="22"/>
                <w:szCs w:val="22"/>
              </w:rPr>
            </w:pPr>
          </w:p>
        </w:tc>
      </w:tr>
      <w:tr w:rsidR="00C92FD2" w:rsidRPr="00587BFA" w:rsidTr="0088405F">
        <w:trPr>
          <w:trHeight w:val="551"/>
        </w:trPr>
        <w:tc>
          <w:tcPr>
            <w:tcW w:w="2835" w:type="dxa"/>
          </w:tcPr>
          <w:p w:rsidR="009D4D03" w:rsidRPr="009D4D03" w:rsidRDefault="009D4D03" w:rsidP="0088405F">
            <w:pPr>
              <w:spacing w:line="360" w:lineRule="auto"/>
              <w:contextualSpacing/>
              <w:rPr>
                <w:rFonts w:ascii="Arial" w:eastAsiaTheme="minorHAnsi" w:hAnsi="Arial" w:cs="Arial"/>
                <w:sz w:val="6"/>
                <w:szCs w:val="6"/>
              </w:rPr>
            </w:pPr>
          </w:p>
          <w:p w:rsidR="00C92FD2" w:rsidRPr="00587BFA" w:rsidRDefault="0088405F" w:rsidP="0088405F">
            <w:pPr>
              <w:spacing w:line="360" w:lineRule="auto"/>
              <w:contextualSpacing/>
              <w:rPr>
                <w:rFonts w:ascii="Arial" w:eastAsiaTheme="minorHAnsi" w:hAnsi="Arial" w:cs="Arial"/>
                <w:sz w:val="22"/>
                <w:szCs w:val="22"/>
              </w:rPr>
            </w:pPr>
            <w:r w:rsidRPr="00587BFA">
              <w:rPr>
                <w:rFonts w:ascii="Arial" w:eastAsiaTheme="minorHAnsi" w:hAnsi="Arial" w:cs="Arial"/>
                <w:sz w:val="22"/>
                <w:szCs w:val="22"/>
              </w:rPr>
              <w:t>Hasil Validasi</w:t>
            </w:r>
          </w:p>
        </w:tc>
        <w:tc>
          <w:tcPr>
            <w:tcW w:w="6473" w:type="dxa"/>
          </w:tcPr>
          <w:p w:rsidR="00C92FD2" w:rsidRPr="00587BFA" w:rsidRDefault="00C92FD2" w:rsidP="0088405F">
            <w:pPr>
              <w:spacing w:line="360" w:lineRule="auto"/>
              <w:contextualSpacing/>
              <w:jc w:val="both"/>
              <w:rPr>
                <w:rFonts w:ascii="Arial" w:eastAsiaTheme="minorHAnsi" w:hAnsi="Arial" w:cs="Arial"/>
                <w:sz w:val="22"/>
                <w:szCs w:val="22"/>
              </w:rPr>
            </w:pPr>
          </w:p>
        </w:tc>
      </w:tr>
      <w:tr w:rsidR="00C92FD2" w:rsidRPr="00587BFA" w:rsidTr="0088405F">
        <w:trPr>
          <w:trHeight w:val="559"/>
        </w:trPr>
        <w:tc>
          <w:tcPr>
            <w:tcW w:w="2835" w:type="dxa"/>
          </w:tcPr>
          <w:p w:rsidR="009D4D03" w:rsidRPr="009D4D03" w:rsidRDefault="009D4D03" w:rsidP="0088405F">
            <w:pPr>
              <w:spacing w:line="360" w:lineRule="auto"/>
              <w:contextualSpacing/>
              <w:rPr>
                <w:rFonts w:ascii="Arial" w:eastAsiaTheme="minorHAnsi" w:hAnsi="Arial" w:cs="Arial"/>
                <w:sz w:val="6"/>
                <w:szCs w:val="6"/>
              </w:rPr>
            </w:pPr>
          </w:p>
          <w:p w:rsidR="00C92FD2" w:rsidRPr="00587BFA" w:rsidRDefault="0088405F" w:rsidP="0088405F">
            <w:pPr>
              <w:spacing w:line="360" w:lineRule="auto"/>
              <w:contextualSpacing/>
              <w:rPr>
                <w:rFonts w:ascii="Arial" w:eastAsiaTheme="minorHAnsi" w:hAnsi="Arial" w:cs="Arial"/>
                <w:sz w:val="22"/>
                <w:szCs w:val="22"/>
              </w:rPr>
            </w:pPr>
            <w:r w:rsidRPr="00587BFA">
              <w:rPr>
                <w:rFonts w:ascii="Arial" w:eastAsiaTheme="minorHAnsi" w:hAnsi="Arial" w:cs="Arial"/>
                <w:sz w:val="22"/>
                <w:szCs w:val="22"/>
              </w:rPr>
              <w:t>Hasil Analisa</w:t>
            </w:r>
          </w:p>
        </w:tc>
        <w:tc>
          <w:tcPr>
            <w:tcW w:w="6473" w:type="dxa"/>
          </w:tcPr>
          <w:p w:rsidR="00C92FD2" w:rsidRPr="00587BFA" w:rsidRDefault="00C92FD2" w:rsidP="0088405F">
            <w:pPr>
              <w:tabs>
                <w:tab w:val="center" w:pos="3212"/>
              </w:tabs>
              <w:spacing w:line="360" w:lineRule="auto"/>
              <w:contextualSpacing/>
              <w:jc w:val="both"/>
              <w:rPr>
                <w:rFonts w:ascii="Arial" w:eastAsiaTheme="minorHAnsi" w:hAnsi="Arial" w:cs="Arial"/>
                <w:sz w:val="22"/>
                <w:szCs w:val="22"/>
              </w:rPr>
            </w:pPr>
          </w:p>
        </w:tc>
      </w:tr>
      <w:tr w:rsidR="00C92FD2" w:rsidRPr="00587BFA" w:rsidTr="0088405F">
        <w:trPr>
          <w:trHeight w:val="553"/>
        </w:trPr>
        <w:tc>
          <w:tcPr>
            <w:tcW w:w="2835" w:type="dxa"/>
          </w:tcPr>
          <w:p w:rsidR="009D4D03" w:rsidRPr="009D4D03" w:rsidRDefault="009D4D03" w:rsidP="0088405F">
            <w:pPr>
              <w:spacing w:line="360" w:lineRule="auto"/>
              <w:contextualSpacing/>
              <w:rPr>
                <w:rFonts w:ascii="Arial" w:eastAsiaTheme="minorHAnsi" w:hAnsi="Arial" w:cs="Arial"/>
                <w:sz w:val="6"/>
                <w:szCs w:val="6"/>
              </w:rPr>
            </w:pPr>
          </w:p>
          <w:p w:rsidR="00C92FD2" w:rsidRPr="00587BFA" w:rsidRDefault="0088405F" w:rsidP="0088405F">
            <w:pPr>
              <w:spacing w:line="360" w:lineRule="auto"/>
              <w:contextualSpacing/>
              <w:rPr>
                <w:rFonts w:ascii="Arial" w:eastAsiaTheme="minorHAnsi" w:hAnsi="Arial" w:cs="Arial"/>
                <w:sz w:val="22"/>
                <w:szCs w:val="22"/>
              </w:rPr>
            </w:pPr>
            <w:r w:rsidRPr="00587BFA">
              <w:rPr>
                <w:rFonts w:ascii="Arial" w:eastAsiaTheme="minorHAnsi" w:hAnsi="Arial" w:cs="Arial"/>
                <w:sz w:val="22"/>
                <w:szCs w:val="22"/>
              </w:rPr>
              <w:t>Kesimpulan</w:t>
            </w:r>
          </w:p>
        </w:tc>
        <w:tc>
          <w:tcPr>
            <w:tcW w:w="6473" w:type="dxa"/>
          </w:tcPr>
          <w:p w:rsidR="00C92FD2" w:rsidRPr="00587BFA" w:rsidRDefault="00C92FD2" w:rsidP="0088405F">
            <w:pPr>
              <w:spacing w:line="360" w:lineRule="auto"/>
              <w:contextualSpacing/>
              <w:jc w:val="both"/>
              <w:rPr>
                <w:rFonts w:ascii="Arial" w:eastAsiaTheme="minorHAnsi" w:hAnsi="Arial" w:cs="Arial"/>
                <w:sz w:val="22"/>
                <w:szCs w:val="22"/>
              </w:rPr>
            </w:pPr>
          </w:p>
        </w:tc>
      </w:tr>
      <w:tr w:rsidR="00C92FD2" w:rsidRPr="00587BFA" w:rsidTr="0088405F">
        <w:trPr>
          <w:trHeight w:val="561"/>
        </w:trPr>
        <w:tc>
          <w:tcPr>
            <w:tcW w:w="2835" w:type="dxa"/>
          </w:tcPr>
          <w:p w:rsidR="009D4D03" w:rsidRPr="009D4D03" w:rsidRDefault="009D4D03" w:rsidP="0088405F">
            <w:pPr>
              <w:spacing w:line="360" w:lineRule="auto"/>
              <w:contextualSpacing/>
              <w:rPr>
                <w:rFonts w:ascii="Arial" w:eastAsiaTheme="minorHAnsi" w:hAnsi="Arial" w:cs="Arial"/>
                <w:sz w:val="6"/>
                <w:szCs w:val="6"/>
              </w:rPr>
            </w:pPr>
          </w:p>
          <w:p w:rsidR="00C92FD2" w:rsidRPr="00587BFA" w:rsidRDefault="0088405F" w:rsidP="0088405F">
            <w:pPr>
              <w:spacing w:line="360" w:lineRule="auto"/>
              <w:contextualSpacing/>
              <w:rPr>
                <w:rFonts w:ascii="Arial" w:eastAsiaTheme="minorHAnsi" w:hAnsi="Arial" w:cs="Arial"/>
                <w:sz w:val="22"/>
                <w:szCs w:val="22"/>
              </w:rPr>
            </w:pPr>
            <w:r w:rsidRPr="00587BFA">
              <w:rPr>
                <w:rFonts w:ascii="Arial" w:eastAsiaTheme="minorHAnsi" w:hAnsi="Arial" w:cs="Arial"/>
                <w:sz w:val="22"/>
                <w:szCs w:val="22"/>
              </w:rPr>
              <w:t>Rencana Tindak Lanjut</w:t>
            </w:r>
          </w:p>
        </w:tc>
        <w:tc>
          <w:tcPr>
            <w:tcW w:w="6473" w:type="dxa"/>
          </w:tcPr>
          <w:p w:rsidR="00C92FD2" w:rsidRPr="00587BFA" w:rsidRDefault="00C92FD2" w:rsidP="0088405F">
            <w:pPr>
              <w:spacing w:line="360" w:lineRule="auto"/>
              <w:contextualSpacing/>
              <w:jc w:val="both"/>
              <w:rPr>
                <w:rFonts w:ascii="Arial" w:eastAsiaTheme="minorHAnsi" w:hAnsi="Arial" w:cs="Arial"/>
                <w:sz w:val="22"/>
                <w:szCs w:val="22"/>
              </w:rPr>
            </w:pPr>
          </w:p>
        </w:tc>
      </w:tr>
    </w:tbl>
    <w:p w:rsidR="00D10691" w:rsidRPr="00587BFA" w:rsidRDefault="00D10691" w:rsidP="0088405F">
      <w:pPr>
        <w:spacing w:line="360" w:lineRule="auto"/>
        <w:contextualSpacing/>
        <w:rPr>
          <w:rFonts w:ascii="Arial" w:eastAsiaTheme="minorHAnsi" w:hAnsi="Arial" w:cs="Arial"/>
          <w:sz w:val="22"/>
          <w:szCs w:val="22"/>
        </w:rPr>
      </w:pPr>
    </w:p>
    <w:p w:rsidR="00556D20" w:rsidRPr="00587BFA" w:rsidRDefault="00556D20" w:rsidP="00D10691">
      <w:pPr>
        <w:spacing w:after="120" w:line="360" w:lineRule="auto"/>
        <w:contextualSpacing/>
        <w:rPr>
          <w:rFonts w:ascii="Arial" w:eastAsiaTheme="minorHAnsi" w:hAnsi="Arial" w:cs="Arial"/>
          <w:sz w:val="22"/>
          <w:szCs w:val="22"/>
        </w:rPr>
      </w:pPr>
    </w:p>
    <w:p w:rsidR="00556D20" w:rsidRPr="00587BFA" w:rsidRDefault="00556D20" w:rsidP="00D10691">
      <w:pPr>
        <w:spacing w:after="120" w:line="360" w:lineRule="auto"/>
        <w:contextualSpacing/>
        <w:rPr>
          <w:rFonts w:ascii="Arial" w:eastAsiaTheme="minorHAnsi" w:hAnsi="Arial" w:cs="Arial"/>
          <w:sz w:val="22"/>
          <w:szCs w:val="22"/>
        </w:rPr>
      </w:pPr>
    </w:p>
    <w:p w:rsidR="00556D20" w:rsidRPr="00587BFA" w:rsidRDefault="00556D20" w:rsidP="00D10691">
      <w:pPr>
        <w:spacing w:after="120" w:line="360" w:lineRule="auto"/>
        <w:contextualSpacing/>
        <w:rPr>
          <w:rFonts w:ascii="Arial" w:eastAsiaTheme="minorHAnsi" w:hAnsi="Arial" w:cs="Arial"/>
          <w:sz w:val="22"/>
          <w:szCs w:val="22"/>
        </w:rPr>
      </w:pPr>
    </w:p>
    <w:p w:rsidR="00556D20" w:rsidRPr="00587BFA" w:rsidRDefault="00556D20" w:rsidP="00D10691">
      <w:pPr>
        <w:spacing w:after="120" w:line="360" w:lineRule="auto"/>
        <w:contextualSpacing/>
        <w:rPr>
          <w:rFonts w:ascii="Arial" w:eastAsiaTheme="minorHAnsi" w:hAnsi="Arial" w:cs="Arial"/>
          <w:sz w:val="22"/>
          <w:szCs w:val="22"/>
        </w:rPr>
      </w:pPr>
    </w:p>
    <w:p w:rsidR="00556D20" w:rsidRPr="00587BFA" w:rsidRDefault="00556D20" w:rsidP="00D10691">
      <w:pPr>
        <w:spacing w:after="120" w:line="360" w:lineRule="auto"/>
        <w:contextualSpacing/>
        <w:rPr>
          <w:rFonts w:ascii="Arial" w:eastAsiaTheme="minorHAnsi" w:hAnsi="Arial" w:cs="Arial"/>
          <w:sz w:val="22"/>
          <w:szCs w:val="22"/>
        </w:rPr>
      </w:pPr>
    </w:p>
    <w:p w:rsidR="00556D20" w:rsidRPr="00587BFA" w:rsidRDefault="00556D20" w:rsidP="00D10691">
      <w:pPr>
        <w:spacing w:after="120" w:line="360" w:lineRule="auto"/>
        <w:contextualSpacing/>
        <w:rPr>
          <w:rFonts w:ascii="Arial" w:eastAsiaTheme="minorHAnsi" w:hAnsi="Arial" w:cs="Arial"/>
          <w:sz w:val="22"/>
          <w:szCs w:val="22"/>
        </w:rPr>
      </w:pPr>
    </w:p>
    <w:p w:rsidR="00556D20" w:rsidRPr="00587BFA" w:rsidRDefault="00556D20" w:rsidP="00D10691">
      <w:pPr>
        <w:spacing w:after="120" w:line="360" w:lineRule="auto"/>
        <w:contextualSpacing/>
        <w:rPr>
          <w:rFonts w:ascii="Arial" w:eastAsiaTheme="minorHAnsi" w:hAnsi="Arial" w:cs="Arial"/>
          <w:sz w:val="22"/>
          <w:szCs w:val="22"/>
        </w:rPr>
      </w:pPr>
    </w:p>
    <w:p w:rsidR="00556D20" w:rsidRPr="00587BFA" w:rsidRDefault="00556D20" w:rsidP="00D10691">
      <w:pPr>
        <w:spacing w:after="120" w:line="360" w:lineRule="auto"/>
        <w:contextualSpacing/>
        <w:rPr>
          <w:rFonts w:ascii="Arial" w:eastAsiaTheme="minorHAnsi" w:hAnsi="Arial" w:cs="Arial"/>
          <w:sz w:val="22"/>
          <w:szCs w:val="22"/>
        </w:rPr>
      </w:pPr>
    </w:p>
    <w:p w:rsidR="00556D20" w:rsidRPr="00587BFA" w:rsidRDefault="00556D20" w:rsidP="00D10691">
      <w:pPr>
        <w:spacing w:after="120" w:line="360" w:lineRule="auto"/>
        <w:contextualSpacing/>
        <w:rPr>
          <w:rFonts w:ascii="Arial" w:eastAsiaTheme="minorHAnsi" w:hAnsi="Arial" w:cs="Arial"/>
          <w:sz w:val="22"/>
          <w:szCs w:val="22"/>
        </w:rPr>
      </w:pPr>
    </w:p>
    <w:p w:rsidR="00556D20" w:rsidRPr="00587BFA" w:rsidRDefault="00556D20" w:rsidP="00D10691">
      <w:pPr>
        <w:spacing w:after="120" w:line="360" w:lineRule="auto"/>
        <w:contextualSpacing/>
        <w:rPr>
          <w:rFonts w:ascii="Arial" w:eastAsiaTheme="minorHAnsi" w:hAnsi="Arial" w:cs="Arial"/>
          <w:sz w:val="22"/>
          <w:szCs w:val="22"/>
        </w:rPr>
      </w:pPr>
    </w:p>
    <w:p w:rsidR="00556D20" w:rsidRPr="00587BFA" w:rsidRDefault="00556D20" w:rsidP="00D10691">
      <w:pPr>
        <w:spacing w:after="120" w:line="360" w:lineRule="auto"/>
        <w:contextualSpacing/>
        <w:rPr>
          <w:rFonts w:ascii="Arial" w:eastAsiaTheme="minorHAnsi" w:hAnsi="Arial" w:cs="Arial"/>
          <w:sz w:val="22"/>
          <w:szCs w:val="22"/>
        </w:rPr>
      </w:pPr>
      <w:r w:rsidRPr="00587BFA">
        <w:rPr>
          <w:rFonts w:ascii="Arial" w:eastAsiaTheme="minorHAnsi" w:hAnsi="Arial" w:cs="Arial"/>
          <w:sz w:val="22"/>
          <w:szCs w:val="22"/>
        </w:rPr>
        <w:br w:type="page"/>
      </w:r>
    </w:p>
    <w:p w:rsidR="00556D20" w:rsidRPr="00587BFA" w:rsidRDefault="00556D20" w:rsidP="00D10691">
      <w:pPr>
        <w:spacing w:after="120" w:line="360" w:lineRule="auto"/>
        <w:contextualSpacing/>
        <w:rPr>
          <w:rFonts w:ascii="Arial" w:eastAsiaTheme="minorHAnsi" w:hAnsi="Arial" w:cs="Arial"/>
          <w:sz w:val="22"/>
          <w:szCs w:val="22"/>
        </w:rPr>
        <w:sectPr w:rsidR="00556D20" w:rsidRPr="00587BFA" w:rsidSect="003A1629">
          <w:pgSz w:w="12191" w:h="18711" w:code="1"/>
          <w:pgMar w:top="1701" w:right="1418" w:bottom="1418" w:left="1701" w:header="720" w:footer="720" w:gutter="0"/>
          <w:cols w:space="720"/>
        </w:sectPr>
      </w:pPr>
    </w:p>
    <w:p w:rsidR="005A48CD" w:rsidRPr="00587BFA" w:rsidRDefault="005A48CD" w:rsidP="009D4D03">
      <w:pPr>
        <w:spacing w:line="360" w:lineRule="auto"/>
        <w:jc w:val="center"/>
        <w:rPr>
          <w:rFonts w:ascii="Arial" w:eastAsiaTheme="minorEastAsia" w:hAnsi="Arial" w:cs="Arial"/>
          <w:sz w:val="22"/>
          <w:szCs w:val="22"/>
        </w:rPr>
      </w:pPr>
      <w:r w:rsidRPr="00587BFA">
        <w:rPr>
          <w:rFonts w:ascii="Arial" w:eastAsiaTheme="minorEastAsia" w:hAnsi="Arial" w:cs="Arial"/>
          <w:sz w:val="22"/>
          <w:szCs w:val="22"/>
        </w:rPr>
        <w:lastRenderedPageBreak/>
        <w:t xml:space="preserve">Supervisi Pencapaian Indikator Mutu Nasional </w:t>
      </w:r>
    </w:p>
    <w:p w:rsidR="005A48CD" w:rsidRPr="00587BFA" w:rsidRDefault="005A48CD" w:rsidP="009D4D03">
      <w:pPr>
        <w:spacing w:line="360" w:lineRule="auto"/>
        <w:jc w:val="center"/>
        <w:rPr>
          <w:rFonts w:ascii="Arial" w:eastAsiaTheme="minorEastAsia" w:hAnsi="Arial" w:cs="Arial"/>
          <w:sz w:val="22"/>
          <w:szCs w:val="22"/>
        </w:rPr>
      </w:pPr>
      <w:proofErr w:type="gramStart"/>
      <w:r w:rsidRPr="00587BFA">
        <w:rPr>
          <w:rFonts w:ascii="Arial" w:eastAsiaTheme="minorEastAsia" w:hAnsi="Arial" w:cs="Arial"/>
          <w:sz w:val="22"/>
          <w:szCs w:val="22"/>
        </w:rPr>
        <w:t>Unit :</w:t>
      </w:r>
      <w:proofErr w:type="gramEnd"/>
      <w:r w:rsidRPr="00587BFA">
        <w:rPr>
          <w:rFonts w:ascii="Arial" w:eastAsiaTheme="minorEastAsia" w:hAnsi="Arial" w:cs="Arial"/>
          <w:sz w:val="22"/>
          <w:szCs w:val="22"/>
        </w:rPr>
        <w:t xml:space="preserve"> …………………………………………………..</w:t>
      </w:r>
    </w:p>
    <w:p w:rsidR="005A48CD" w:rsidRPr="00587BFA" w:rsidRDefault="005A48CD" w:rsidP="009D4D03">
      <w:pPr>
        <w:spacing w:line="360" w:lineRule="auto"/>
        <w:jc w:val="center"/>
        <w:rPr>
          <w:rFonts w:ascii="Arial" w:eastAsiaTheme="minorEastAsia" w:hAnsi="Arial" w:cs="Arial"/>
          <w:sz w:val="22"/>
          <w:szCs w:val="22"/>
        </w:rPr>
      </w:pPr>
      <w:r w:rsidRPr="00587BFA">
        <w:rPr>
          <w:rFonts w:ascii="Arial" w:eastAsiaTheme="minorEastAsia" w:hAnsi="Arial" w:cs="Arial"/>
          <w:sz w:val="22"/>
          <w:szCs w:val="22"/>
        </w:rPr>
        <w:t>Minggu Ke………, Tgl…………s.d…………Bulan……….……Tahun 2018</w:t>
      </w:r>
    </w:p>
    <w:p w:rsidR="005A48CD" w:rsidRPr="00587BFA" w:rsidRDefault="005A48CD" w:rsidP="005A48CD">
      <w:pPr>
        <w:spacing w:line="276" w:lineRule="auto"/>
        <w:jc w:val="center"/>
        <w:rPr>
          <w:rFonts w:ascii="Arial" w:eastAsiaTheme="minorEastAsia" w:hAnsi="Arial" w:cs="Arial"/>
          <w:sz w:val="22"/>
          <w:szCs w:val="22"/>
        </w:rPr>
      </w:pPr>
    </w:p>
    <w:tbl>
      <w:tblPr>
        <w:tblStyle w:val="TableGrid1"/>
        <w:tblW w:w="0" w:type="auto"/>
        <w:tblLook w:val="04A0" w:firstRow="1" w:lastRow="0" w:firstColumn="1" w:lastColumn="0" w:noHBand="0" w:noVBand="1"/>
      </w:tblPr>
      <w:tblGrid>
        <w:gridCol w:w="561"/>
        <w:gridCol w:w="2417"/>
        <w:gridCol w:w="1620"/>
        <w:gridCol w:w="1466"/>
        <w:gridCol w:w="1352"/>
        <w:gridCol w:w="1128"/>
        <w:gridCol w:w="1548"/>
        <w:gridCol w:w="2913"/>
        <w:gridCol w:w="2803"/>
      </w:tblGrid>
      <w:tr w:rsidR="005A48CD" w:rsidRPr="00587BFA" w:rsidTr="003A1629">
        <w:tc>
          <w:tcPr>
            <w:tcW w:w="561" w:type="dxa"/>
            <w:shd w:val="clear" w:color="auto" w:fill="9BBB59" w:themeFill="accent3"/>
          </w:tcPr>
          <w:p w:rsidR="005A48CD" w:rsidRPr="00587BFA" w:rsidRDefault="005A48CD" w:rsidP="009D4D03">
            <w:pPr>
              <w:spacing w:before="60" w:line="276" w:lineRule="auto"/>
              <w:jc w:val="center"/>
              <w:rPr>
                <w:rFonts w:ascii="Arial" w:hAnsi="Arial" w:cs="Arial"/>
              </w:rPr>
            </w:pPr>
            <w:r w:rsidRPr="00587BFA">
              <w:rPr>
                <w:rFonts w:ascii="Arial" w:hAnsi="Arial" w:cs="Arial"/>
              </w:rPr>
              <w:t>No</w:t>
            </w:r>
          </w:p>
        </w:tc>
        <w:tc>
          <w:tcPr>
            <w:tcW w:w="2417" w:type="dxa"/>
            <w:shd w:val="clear" w:color="auto" w:fill="9BBB59" w:themeFill="accent3"/>
          </w:tcPr>
          <w:p w:rsidR="005A48CD" w:rsidRPr="00587BFA" w:rsidRDefault="005A48CD" w:rsidP="009D4D03">
            <w:pPr>
              <w:spacing w:before="60" w:line="276" w:lineRule="auto"/>
              <w:jc w:val="center"/>
              <w:rPr>
                <w:rFonts w:ascii="Arial" w:hAnsi="Arial" w:cs="Arial"/>
              </w:rPr>
            </w:pPr>
            <w:r w:rsidRPr="00587BFA">
              <w:rPr>
                <w:rFonts w:ascii="Arial" w:hAnsi="Arial" w:cs="Arial"/>
              </w:rPr>
              <w:t>Nama Indikator</w:t>
            </w:r>
          </w:p>
        </w:tc>
        <w:tc>
          <w:tcPr>
            <w:tcW w:w="1620" w:type="dxa"/>
            <w:shd w:val="clear" w:color="auto" w:fill="9BBB59" w:themeFill="accent3"/>
          </w:tcPr>
          <w:p w:rsidR="005A48CD" w:rsidRPr="00587BFA" w:rsidRDefault="005A48CD" w:rsidP="009D4D03">
            <w:pPr>
              <w:spacing w:before="60" w:line="276" w:lineRule="auto"/>
              <w:jc w:val="center"/>
              <w:rPr>
                <w:rFonts w:ascii="Arial" w:hAnsi="Arial" w:cs="Arial"/>
              </w:rPr>
            </w:pPr>
            <w:r w:rsidRPr="00587BFA">
              <w:rPr>
                <w:rFonts w:ascii="Arial" w:hAnsi="Arial" w:cs="Arial"/>
              </w:rPr>
              <w:t>Unit</w:t>
            </w:r>
          </w:p>
        </w:tc>
        <w:tc>
          <w:tcPr>
            <w:tcW w:w="1466" w:type="dxa"/>
            <w:shd w:val="clear" w:color="auto" w:fill="9BBB59" w:themeFill="accent3"/>
          </w:tcPr>
          <w:p w:rsidR="005A48CD" w:rsidRPr="00587BFA" w:rsidRDefault="005A48CD" w:rsidP="009D4D03">
            <w:pPr>
              <w:spacing w:before="60" w:line="276" w:lineRule="auto"/>
              <w:jc w:val="center"/>
              <w:rPr>
                <w:rFonts w:ascii="Arial" w:hAnsi="Arial" w:cs="Arial"/>
              </w:rPr>
            </w:pPr>
            <w:r w:rsidRPr="00587BFA">
              <w:rPr>
                <w:rFonts w:ascii="Arial" w:hAnsi="Arial" w:cs="Arial"/>
              </w:rPr>
              <w:t>Area Indikator</w:t>
            </w:r>
          </w:p>
        </w:tc>
        <w:tc>
          <w:tcPr>
            <w:tcW w:w="1352" w:type="dxa"/>
            <w:shd w:val="clear" w:color="auto" w:fill="9BBB59" w:themeFill="accent3"/>
          </w:tcPr>
          <w:p w:rsidR="005A48CD" w:rsidRPr="00587BFA" w:rsidRDefault="005A48CD" w:rsidP="009D4D03">
            <w:pPr>
              <w:spacing w:before="60" w:line="276" w:lineRule="auto"/>
              <w:jc w:val="center"/>
              <w:rPr>
                <w:rFonts w:ascii="Arial" w:hAnsi="Arial" w:cs="Arial"/>
              </w:rPr>
            </w:pPr>
            <w:r w:rsidRPr="00587BFA">
              <w:rPr>
                <w:rFonts w:ascii="Arial" w:hAnsi="Arial" w:cs="Arial"/>
              </w:rPr>
              <w:t>Jenis Indikator</w:t>
            </w:r>
          </w:p>
        </w:tc>
        <w:tc>
          <w:tcPr>
            <w:tcW w:w="1128" w:type="dxa"/>
            <w:shd w:val="clear" w:color="auto" w:fill="9BBB59" w:themeFill="accent3"/>
          </w:tcPr>
          <w:p w:rsidR="005A48CD" w:rsidRPr="00587BFA" w:rsidRDefault="005A48CD" w:rsidP="009D4D03">
            <w:pPr>
              <w:spacing w:before="60" w:line="276" w:lineRule="auto"/>
              <w:jc w:val="center"/>
              <w:rPr>
                <w:rFonts w:ascii="Arial" w:hAnsi="Arial" w:cs="Arial"/>
              </w:rPr>
            </w:pPr>
            <w:r w:rsidRPr="00587BFA">
              <w:rPr>
                <w:rFonts w:ascii="Arial" w:hAnsi="Arial" w:cs="Arial"/>
              </w:rPr>
              <w:t>Standar</w:t>
            </w:r>
          </w:p>
        </w:tc>
        <w:tc>
          <w:tcPr>
            <w:tcW w:w="1548" w:type="dxa"/>
            <w:shd w:val="clear" w:color="auto" w:fill="9BBB59" w:themeFill="accent3"/>
          </w:tcPr>
          <w:p w:rsidR="005A48CD" w:rsidRPr="00587BFA" w:rsidRDefault="005A48CD" w:rsidP="009D4D03">
            <w:pPr>
              <w:spacing w:before="60" w:line="276" w:lineRule="auto"/>
              <w:jc w:val="center"/>
              <w:rPr>
                <w:rFonts w:ascii="Arial" w:hAnsi="Arial" w:cs="Arial"/>
              </w:rPr>
            </w:pPr>
            <w:r w:rsidRPr="00587BFA">
              <w:rPr>
                <w:rFonts w:ascii="Arial" w:hAnsi="Arial" w:cs="Arial"/>
              </w:rPr>
              <w:t>Pencapaian</w:t>
            </w:r>
          </w:p>
        </w:tc>
        <w:tc>
          <w:tcPr>
            <w:tcW w:w="2913" w:type="dxa"/>
            <w:shd w:val="clear" w:color="auto" w:fill="9BBB59" w:themeFill="accent3"/>
          </w:tcPr>
          <w:p w:rsidR="005A48CD" w:rsidRPr="00587BFA" w:rsidRDefault="005A48CD" w:rsidP="009D4D03">
            <w:pPr>
              <w:spacing w:before="60" w:line="276" w:lineRule="auto"/>
              <w:jc w:val="center"/>
              <w:rPr>
                <w:rFonts w:ascii="Arial" w:hAnsi="Arial" w:cs="Arial"/>
              </w:rPr>
            </w:pPr>
            <w:r w:rsidRPr="00587BFA">
              <w:rPr>
                <w:rFonts w:ascii="Arial" w:hAnsi="Arial" w:cs="Arial"/>
              </w:rPr>
              <w:t>Hasil Supervisi</w:t>
            </w:r>
          </w:p>
        </w:tc>
        <w:tc>
          <w:tcPr>
            <w:tcW w:w="2803" w:type="dxa"/>
            <w:shd w:val="clear" w:color="auto" w:fill="9BBB59" w:themeFill="accent3"/>
          </w:tcPr>
          <w:p w:rsidR="005A48CD" w:rsidRPr="00587BFA" w:rsidRDefault="005A48CD" w:rsidP="009D4D03">
            <w:pPr>
              <w:spacing w:before="60" w:line="276" w:lineRule="auto"/>
              <w:jc w:val="center"/>
              <w:rPr>
                <w:rFonts w:ascii="Arial" w:hAnsi="Arial" w:cs="Arial"/>
              </w:rPr>
            </w:pPr>
            <w:r w:rsidRPr="00587BFA">
              <w:rPr>
                <w:rFonts w:ascii="Arial" w:hAnsi="Arial" w:cs="Arial"/>
              </w:rPr>
              <w:t>Rekomendasi</w:t>
            </w:r>
          </w:p>
        </w:tc>
      </w:tr>
      <w:tr w:rsidR="005A48CD" w:rsidRPr="00587BFA" w:rsidTr="005A48CD">
        <w:trPr>
          <w:trHeight w:val="637"/>
        </w:trPr>
        <w:tc>
          <w:tcPr>
            <w:tcW w:w="561" w:type="dxa"/>
          </w:tcPr>
          <w:p w:rsidR="005A48CD" w:rsidRPr="00587BFA" w:rsidRDefault="005A48CD" w:rsidP="009D4D03">
            <w:pPr>
              <w:spacing w:before="60" w:line="276" w:lineRule="auto"/>
              <w:jc w:val="center"/>
              <w:rPr>
                <w:rFonts w:ascii="Arial" w:hAnsi="Arial" w:cs="Arial"/>
              </w:rPr>
            </w:pPr>
            <w:r w:rsidRPr="00587BFA">
              <w:rPr>
                <w:rFonts w:ascii="Arial" w:hAnsi="Arial" w:cs="Arial"/>
              </w:rPr>
              <w:t>1</w:t>
            </w:r>
          </w:p>
        </w:tc>
        <w:tc>
          <w:tcPr>
            <w:tcW w:w="2417" w:type="dxa"/>
          </w:tcPr>
          <w:p w:rsidR="005A48CD" w:rsidRPr="00587BFA" w:rsidRDefault="005A48CD" w:rsidP="009D4D03">
            <w:pPr>
              <w:spacing w:before="60" w:line="276" w:lineRule="auto"/>
              <w:rPr>
                <w:rFonts w:ascii="Arial" w:hAnsi="Arial" w:cs="Arial"/>
                <w:color w:val="000000"/>
              </w:rPr>
            </w:pPr>
            <w:r w:rsidRPr="00587BFA">
              <w:rPr>
                <w:rFonts w:ascii="Arial" w:hAnsi="Arial" w:cs="Arial"/>
                <w:color w:val="000000"/>
              </w:rPr>
              <w:t>Kepatuhan Identifikasi Pasien</w:t>
            </w:r>
          </w:p>
        </w:tc>
        <w:tc>
          <w:tcPr>
            <w:tcW w:w="1620" w:type="dxa"/>
          </w:tcPr>
          <w:p w:rsidR="005A48CD" w:rsidRPr="00587BFA" w:rsidRDefault="005A48CD" w:rsidP="009D4D03">
            <w:pPr>
              <w:spacing w:before="60" w:line="276" w:lineRule="auto"/>
              <w:jc w:val="center"/>
              <w:rPr>
                <w:rFonts w:ascii="Arial" w:hAnsi="Arial" w:cs="Arial"/>
                <w:color w:val="000000"/>
              </w:rPr>
            </w:pPr>
            <w:r w:rsidRPr="00587BFA">
              <w:rPr>
                <w:rFonts w:ascii="Arial" w:hAnsi="Arial" w:cs="Arial"/>
                <w:color w:val="000000"/>
              </w:rPr>
              <w:t xml:space="preserve"> Instalasi Rawat Inap</w:t>
            </w:r>
          </w:p>
        </w:tc>
        <w:tc>
          <w:tcPr>
            <w:tcW w:w="1466" w:type="dxa"/>
          </w:tcPr>
          <w:p w:rsidR="005A48CD" w:rsidRPr="00587BFA" w:rsidRDefault="005A48CD" w:rsidP="009D4D03">
            <w:pPr>
              <w:spacing w:before="60" w:line="276" w:lineRule="auto"/>
              <w:jc w:val="center"/>
              <w:rPr>
                <w:rFonts w:ascii="Arial" w:hAnsi="Arial" w:cs="Arial"/>
                <w:color w:val="000000"/>
              </w:rPr>
            </w:pPr>
            <w:r w:rsidRPr="00587BFA">
              <w:rPr>
                <w:rFonts w:ascii="Arial" w:hAnsi="Arial" w:cs="Arial"/>
                <w:color w:val="000000"/>
              </w:rPr>
              <w:t>Klinis</w:t>
            </w:r>
          </w:p>
        </w:tc>
        <w:tc>
          <w:tcPr>
            <w:tcW w:w="1352" w:type="dxa"/>
          </w:tcPr>
          <w:p w:rsidR="005A48CD" w:rsidRPr="00587BFA" w:rsidRDefault="005A48CD" w:rsidP="009D4D03">
            <w:pPr>
              <w:spacing w:before="60" w:line="276" w:lineRule="auto"/>
              <w:rPr>
                <w:rFonts w:ascii="Arial" w:hAnsi="Arial" w:cs="Arial"/>
              </w:rPr>
            </w:pPr>
            <w:r w:rsidRPr="00587BFA">
              <w:rPr>
                <w:rFonts w:ascii="Arial" w:hAnsi="Arial" w:cs="Arial"/>
              </w:rPr>
              <w:t>Nasional</w:t>
            </w:r>
          </w:p>
        </w:tc>
        <w:tc>
          <w:tcPr>
            <w:tcW w:w="1128" w:type="dxa"/>
          </w:tcPr>
          <w:p w:rsidR="005A48CD" w:rsidRPr="00587BFA" w:rsidRDefault="005A48CD" w:rsidP="009D4D03">
            <w:pPr>
              <w:spacing w:before="60" w:line="276" w:lineRule="auto"/>
              <w:jc w:val="center"/>
              <w:rPr>
                <w:rFonts w:ascii="Arial" w:hAnsi="Arial" w:cs="Arial"/>
              </w:rPr>
            </w:pPr>
            <w:r w:rsidRPr="00587BFA">
              <w:rPr>
                <w:rFonts w:ascii="Arial" w:hAnsi="Arial" w:cs="Arial"/>
              </w:rPr>
              <w:t>100%</w:t>
            </w:r>
          </w:p>
        </w:tc>
        <w:tc>
          <w:tcPr>
            <w:tcW w:w="1548" w:type="dxa"/>
          </w:tcPr>
          <w:p w:rsidR="005A48CD" w:rsidRPr="00587BFA" w:rsidRDefault="005A48CD" w:rsidP="009D4D03">
            <w:pPr>
              <w:spacing w:before="60" w:line="276" w:lineRule="auto"/>
              <w:rPr>
                <w:rFonts w:ascii="Arial" w:hAnsi="Arial" w:cs="Arial"/>
              </w:rPr>
            </w:pPr>
          </w:p>
        </w:tc>
        <w:tc>
          <w:tcPr>
            <w:tcW w:w="2913" w:type="dxa"/>
          </w:tcPr>
          <w:p w:rsidR="005A48CD" w:rsidRPr="00587BFA" w:rsidRDefault="005A48CD" w:rsidP="009D4D03">
            <w:pPr>
              <w:spacing w:before="60" w:line="276" w:lineRule="auto"/>
              <w:rPr>
                <w:rFonts w:ascii="Arial" w:hAnsi="Arial" w:cs="Arial"/>
              </w:rPr>
            </w:pPr>
          </w:p>
        </w:tc>
        <w:tc>
          <w:tcPr>
            <w:tcW w:w="2803" w:type="dxa"/>
          </w:tcPr>
          <w:p w:rsidR="005A48CD" w:rsidRPr="00587BFA" w:rsidRDefault="005A48CD" w:rsidP="009D4D03">
            <w:pPr>
              <w:spacing w:before="60" w:line="276" w:lineRule="auto"/>
              <w:rPr>
                <w:rFonts w:ascii="Arial" w:hAnsi="Arial" w:cs="Arial"/>
              </w:rPr>
            </w:pPr>
          </w:p>
        </w:tc>
      </w:tr>
      <w:tr w:rsidR="005A48CD" w:rsidRPr="00587BFA" w:rsidTr="005A48CD">
        <w:trPr>
          <w:trHeight w:val="1045"/>
        </w:trPr>
        <w:tc>
          <w:tcPr>
            <w:tcW w:w="561" w:type="dxa"/>
          </w:tcPr>
          <w:p w:rsidR="005A48CD" w:rsidRPr="00587BFA" w:rsidRDefault="005A48CD" w:rsidP="009D4D03">
            <w:pPr>
              <w:spacing w:before="60" w:line="276" w:lineRule="auto"/>
              <w:jc w:val="center"/>
              <w:rPr>
                <w:rFonts w:ascii="Arial" w:hAnsi="Arial" w:cs="Arial"/>
              </w:rPr>
            </w:pPr>
            <w:r w:rsidRPr="00587BFA">
              <w:rPr>
                <w:rFonts w:ascii="Arial" w:hAnsi="Arial" w:cs="Arial"/>
              </w:rPr>
              <w:t>2</w:t>
            </w:r>
          </w:p>
        </w:tc>
        <w:tc>
          <w:tcPr>
            <w:tcW w:w="2417" w:type="dxa"/>
          </w:tcPr>
          <w:p w:rsidR="005A48CD" w:rsidRPr="00587BFA" w:rsidRDefault="005A48CD" w:rsidP="009D4D03">
            <w:pPr>
              <w:spacing w:before="60" w:line="276" w:lineRule="auto"/>
              <w:rPr>
                <w:rFonts w:ascii="Arial" w:hAnsi="Arial" w:cs="Arial"/>
                <w:color w:val="000000"/>
              </w:rPr>
            </w:pPr>
            <w:r w:rsidRPr="00587BFA">
              <w:rPr>
                <w:rFonts w:ascii="Arial" w:hAnsi="Arial" w:cs="Arial"/>
                <w:color w:val="000000"/>
              </w:rPr>
              <w:t>Emergency Respon Time</w:t>
            </w:r>
          </w:p>
          <w:p w:rsidR="005A48CD" w:rsidRPr="00587BFA" w:rsidRDefault="005A48CD" w:rsidP="009D4D03">
            <w:pPr>
              <w:spacing w:before="60" w:line="276" w:lineRule="auto"/>
              <w:rPr>
                <w:rFonts w:ascii="Arial" w:hAnsi="Arial" w:cs="Arial"/>
                <w:color w:val="000000"/>
              </w:rPr>
            </w:pPr>
          </w:p>
        </w:tc>
        <w:tc>
          <w:tcPr>
            <w:tcW w:w="1620" w:type="dxa"/>
          </w:tcPr>
          <w:p w:rsidR="005A48CD" w:rsidRPr="00587BFA" w:rsidRDefault="005A48CD" w:rsidP="009D4D03">
            <w:pPr>
              <w:spacing w:before="60" w:line="276" w:lineRule="auto"/>
              <w:jc w:val="center"/>
              <w:rPr>
                <w:rFonts w:ascii="Arial" w:hAnsi="Arial" w:cs="Arial"/>
                <w:color w:val="000000"/>
              </w:rPr>
            </w:pPr>
            <w:r w:rsidRPr="00587BFA">
              <w:rPr>
                <w:rFonts w:ascii="Arial" w:hAnsi="Arial" w:cs="Arial"/>
                <w:color w:val="000000"/>
              </w:rPr>
              <w:t>Instalasi Gawat Darurat</w:t>
            </w:r>
          </w:p>
        </w:tc>
        <w:tc>
          <w:tcPr>
            <w:tcW w:w="1466" w:type="dxa"/>
          </w:tcPr>
          <w:p w:rsidR="005A48CD" w:rsidRPr="00587BFA" w:rsidRDefault="005A48CD" w:rsidP="009D4D03">
            <w:pPr>
              <w:spacing w:before="60" w:line="276" w:lineRule="auto"/>
              <w:jc w:val="center"/>
              <w:rPr>
                <w:rFonts w:ascii="Arial" w:hAnsi="Arial" w:cs="Arial"/>
                <w:color w:val="000000"/>
              </w:rPr>
            </w:pPr>
            <w:r w:rsidRPr="00587BFA">
              <w:rPr>
                <w:rFonts w:ascii="Arial" w:hAnsi="Arial" w:cs="Arial"/>
                <w:color w:val="000000"/>
              </w:rPr>
              <w:t>Klinis</w:t>
            </w:r>
          </w:p>
        </w:tc>
        <w:tc>
          <w:tcPr>
            <w:tcW w:w="1352" w:type="dxa"/>
          </w:tcPr>
          <w:p w:rsidR="005A48CD" w:rsidRPr="00587BFA" w:rsidRDefault="005A48CD" w:rsidP="009D4D03">
            <w:pPr>
              <w:spacing w:before="60" w:line="276" w:lineRule="auto"/>
              <w:rPr>
                <w:rFonts w:ascii="Arial" w:hAnsi="Arial" w:cs="Arial"/>
              </w:rPr>
            </w:pPr>
            <w:r w:rsidRPr="00587BFA">
              <w:rPr>
                <w:rFonts w:ascii="Arial" w:hAnsi="Arial" w:cs="Arial"/>
              </w:rPr>
              <w:t>Nasional</w:t>
            </w:r>
          </w:p>
        </w:tc>
        <w:tc>
          <w:tcPr>
            <w:tcW w:w="1128" w:type="dxa"/>
          </w:tcPr>
          <w:p w:rsidR="005A48CD" w:rsidRPr="00587BFA" w:rsidRDefault="005A48CD" w:rsidP="009D4D03">
            <w:pPr>
              <w:spacing w:before="60" w:line="276" w:lineRule="auto"/>
              <w:jc w:val="center"/>
              <w:rPr>
                <w:rFonts w:ascii="Arial" w:hAnsi="Arial" w:cs="Arial"/>
                <w:color w:val="000000"/>
              </w:rPr>
            </w:pPr>
            <w:r w:rsidRPr="00587BFA">
              <w:rPr>
                <w:rFonts w:ascii="Arial" w:hAnsi="Arial" w:cs="Arial"/>
                <w:color w:val="000000"/>
              </w:rPr>
              <w:t>≤5 menit</w:t>
            </w:r>
          </w:p>
        </w:tc>
        <w:tc>
          <w:tcPr>
            <w:tcW w:w="1548" w:type="dxa"/>
          </w:tcPr>
          <w:p w:rsidR="005A48CD" w:rsidRPr="00587BFA" w:rsidRDefault="005A48CD" w:rsidP="009D4D03">
            <w:pPr>
              <w:spacing w:before="60" w:line="276" w:lineRule="auto"/>
              <w:rPr>
                <w:rFonts w:ascii="Arial" w:hAnsi="Arial" w:cs="Arial"/>
              </w:rPr>
            </w:pPr>
          </w:p>
        </w:tc>
        <w:tc>
          <w:tcPr>
            <w:tcW w:w="2913" w:type="dxa"/>
          </w:tcPr>
          <w:p w:rsidR="005A48CD" w:rsidRPr="00587BFA" w:rsidRDefault="005A48CD" w:rsidP="009D4D03">
            <w:pPr>
              <w:spacing w:before="60" w:line="276" w:lineRule="auto"/>
              <w:rPr>
                <w:rFonts w:ascii="Arial" w:hAnsi="Arial" w:cs="Arial"/>
              </w:rPr>
            </w:pPr>
          </w:p>
        </w:tc>
        <w:tc>
          <w:tcPr>
            <w:tcW w:w="2803" w:type="dxa"/>
          </w:tcPr>
          <w:p w:rsidR="005A48CD" w:rsidRPr="00587BFA" w:rsidRDefault="005A48CD" w:rsidP="009D4D03">
            <w:pPr>
              <w:spacing w:before="60" w:line="276" w:lineRule="auto"/>
              <w:rPr>
                <w:rFonts w:ascii="Arial" w:hAnsi="Arial" w:cs="Arial"/>
              </w:rPr>
            </w:pPr>
          </w:p>
        </w:tc>
      </w:tr>
      <w:tr w:rsidR="005A48CD" w:rsidRPr="00587BFA" w:rsidTr="003A1629">
        <w:trPr>
          <w:trHeight w:val="1393"/>
        </w:trPr>
        <w:tc>
          <w:tcPr>
            <w:tcW w:w="561" w:type="dxa"/>
          </w:tcPr>
          <w:p w:rsidR="005A48CD" w:rsidRPr="00587BFA" w:rsidRDefault="005A48CD" w:rsidP="009D4D03">
            <w:pPr>
              <w:spacing w:before="60" w:line="276" w:lineRule="auto"/>
              <w:jc w:val="center"/>
              <w:rPr>
                <w:rFonts w:ascii="Arial" w:hAnsi="Arial" w:cs="Arial"/>
              </w:rPr>
            </w:pPr>
            <w:r w:rsidRPr="00587BFA">
              <w:rPr>
                <w:rFonts w:ascii="Arial" w:hAnsi="Arial" w:cs="Arial"/>
              </w:rPr>
              <w:t>3</w:t>
            </w:r>
          </w:p>
        </w:tc>
        <w:tc>
          <w:tcPr>
            <w:tcW w:w="2417" w:type="dxa"/>
          </w:tcPr>
          <w:p w:rsidR="005A48CD" w:rsidRPr="00587BFA" w:rsidRDefault="005A48CD" w:rsidP="009D4D03">
            <w:pPr>
              <w:spacing w:before="60" w:line="276" w:lineRule="auto"/>
              <w:rPr>
                <w:rFonts w:ascii="Arial" w:hAnsi="Arial" w:cs="Arial"/>
                <w:color w:val="000000"/>
              </w:rPr>
            </w:pPr>
            <w:r w:rsidRPr="00587BFA">
              <w:rPr>
                <w:rFonts w:ascii="Arial" w:hAnsi="Arial" w:cs="Arial"/>
                <w:color w:val="000000"/>
              </w:rPr>
              <w:t>Waktu tunggu rawat jalan</w:t>
            </w:r>
          </w:p>
        </w:tc>
        <w:tc>
          <w:tcPr>
            <w:tcW w:w="1620" w:type="dxa"/>
          </w:tcPr>
          <w:p w:rsidR="005A48CD" w:rsidRPr="00587BFA" w:rsidRDefault="005A48CD" w:rsidP="009D4D03">
            <w:pPr>
              <w:spacing w:before="60" w:line="276" w:lineRule="auto"/>
              <w:jc w:val="center"/>
              <w:rPr>
                <w:rFonts w:ascii="Arial" w:hAnsi="Arial" w:cs="Arial"/>
                <w:color w:val="000000"/>
              </w:rPr>
            </w:pPr>
            <w:r w:rsidRPr="00587BFA">
              <w:rPr>
                <w:rFonts w:ascii="Arial" w:hAnsi="Arial" w:cs="Arial"/>
                <w:color w:val="000000"/>
              </w:rPr>
              <w:t>Bagian Pelayanan Medik</w:t>
            </w:r>
          </w:p>
          <w:p w:rsidR="005A48CD" w:rsidRPr="00587BFA" w:rsidRDefault="005A48CD" w:rsidP="009D4D03">
            <w:pPr>
              <w:spacing w:before="60" w:line="276" w:lineRule="auto"/>
              <w:jc w:val="center"/>
              <w:rPr>
                <w:rFonts w:ascii="Arial" w:hAnsi="Arial" w:cs="Arial"/>
                <w:color w:val="000000"/>
              </w:rPr>
            </w:pPr>
            <w:r w:rsidRPr="00587BFA">
              <w:rPr>
                <w:rFonts w:ascii="Arial" w:hAnsi="Arial" w:cs="Arial"/>
                <w:color w:val="000000"/>
              </w:rPr>
              <w:t>Instalasi Rawat Jalan</w:t>
            </w:r>
          </w:p>
        </w:tc>
        <w:tc>
          <w:tcPr>
            <w:tcW w:w="1466" w:type="dxa"/>
          </w:tcPr>
          <w:p w:rsidR="005A48CD" w:rsidRPr="00587BFA" w:rsidRDefault="005A48CD" w:rsidP="009D4D03">
            <w:pPr>
              <w:spacing w:before="60" w:line="276" w:lineRule="auto"/>
              <w:jc w:val="center"/>
              <w:rPr>
                <w:rFonts w:ascii="Arial" w:hAnsi="Arial" w:cs="Arial"/>
                <w:color w:val="000000"/>
              </w:rPr>
            </w:pPr>
            <w:r w:rsidRPr="00587BFA">
              <w:rPr>
                <w:rFonts w:ascii="Arial" w:hAnsi="Arial" w:cs="Arial"/>
                <w:color w:val="000000"/>
              </w:rPr>
              <w:t>Klinis</w:t>
            </w:r>
          </w:p>
        </w:tc>
        <w:tc>
          <w:tcPr>
            <w:tcW w:w="1352" w:type="dxa"/>
          </w:tcPr>
          <w:p w:rsidR="005A48CD" w:rsidRPr="00587BFA" w:rsidRDefault="005A48CD" w:rsidP="009D4D03">
            <w:pPr>
              <w:spacing w:before="60" w:line="276" w:lineRule="auto"/>
              <w:rPr>
                <w:rFonts w:ascii="Arial" w:hAnsi="Arial" w:cs="Arial"/>
                <w:color w:val="000000"/>
              </w:rPr>
            </w:pPr>
            <w:r w:rsidRPr="00587BFA">
              <w:rPr>
                <w:rFonts w:ascii="Arial" w:hAnsi="Arial" w:cs="Arial"/>
                <w:color w:val="000000"/>
              </w:rPr>
              <w:t>Nasional</w:t>
            </w:r>
          </w:p>
        </w:tc>
        <w:tc>
          <w:tcPr>
            <w:tcW w:w="1128" w:type="dxa"/>
          </w:tcPr>
          <w:p w:rsidR="005A48CD" w:rsidRPr="00587BFA" w:rsidRDefault="005A48CD" w:rsidP="009D4D03">
            <w:pPr>
              <w:spacing w:before="60" w:line="276" w:lineRule="auto"/>
              <w:jc w:val="center"/>
              <w:rPr>
                <w:rFonts w:ascii="Arial" w:hAnsi="Arial" w:cs="Arial"/>
                <w:color w:val="000000"/>
              </w:rPr>
            </w:pPr>
            <w:r w:rsidRPr="00587BFA">
              <w:rPr>
                <w:rFonts w:ascii="Arial" w:hAnsi="Arial" w:cs="Arial"/>
                <w:color w:val="000000"/>
              </w:rPr>
              <w:t>≤ 60 menit</w:t>
            </w:r>
          </w:p>
        </w:tc>
        <w:tc>
          <w:tcPr>
            <w:tcW w:w="1548" w:type="dxa"/>
          </w:tcPr>
          <w:p w:rsidR="005A48CD" w:rsidRPr="00587BFA" w:rsidRDefault="005A48CD" w:rsidP="009D4D03">
            <w:pPr>
              <w:spacing w:before="60" w:line="276" w:lineRule="auto"/>
              <w:rPr>
                <w:rFonts w:ascii="Arial" w:hAnsi="Arial" w:cs="Arial"/>
              </w:rPr>
            </w:pPr>
          </w:p>
        </w:tc>
        <w:tc>
          <w:tcPr>
            <w:tcW w:w="2913" w:type="dxa"/>
          </w:tcPr>
          <w:p w:rsidR="005A48CD" w:rsidRPr="00587BFA" w:rsidRDefault="005A48CD" w:rsidP="009D4D03">
            <w:pPr>
              <w:spacing w:before="60" w:line="276" w:lineRule="auto"/>
              <w:rPr>
                <w:rFonts w:ascii="Arial" w:hAnsi="Arial" w:cs="Arial"/>
              </w:rPr>
            </w:pPr>
          </w:p>
        </w:tc>
        <w:tc>
          <w:tcPr>
            <w:tcW w:w="2803" w:type="dxa"/>
          </w:tcPr>
          <w:p w:rsidR="005A48CD" w:rsidRPr="00587BFA" w:rsidRDefault="005A48CD" w:rsidP="009D4D03">
            <w:pPr>
              <w:spacing w:before="60" w:line="276" w:lineRule="auto"/>
              <w:rPr>
                <w:rFonts w:ascii="Arial" w:hAnsi="Arial" w:cs="Arial"/>
              </w:rPr>
            </w:pPr>
          </w:p>
        </w:tc>
      </w:tr>
      <w:tr w:rsidR="005A48CD" w:rsidRPr="00587BFA" w:rsidTr="003A1629">
        <w:trPr>
          <w:trHeight w:val="1393"/>
        </w:trPr>
        <w:tc>
          <w:tcPr>
            <w:tcW w:w="561" w:type="dxa"/>
          </w:tcPr>
          <w:p w:rsidR="005A48CD" w:rsidRPr="00587BFA" w:rsidRDefault="005A48CD" w:rsidP="009D4D03">
            <w:pPr>
              <w:spacing w:before="60" w:line="276" w:lineRule="auto"/>
              <w:jc w:val="center"/>
              <w:rPr>
                <w:rFonts w:ascii="Arial" w:hAnsi="Arial" w:cs="Arial"/>
              </w:rPr>
            </w:pPr>
            <w:r w:rsidRPr="00587BFA">
              <w:rPr>
                <w:rFonts w:ascii="Arial" w:hAnsi="Arial" w:cs="Arial"/>
              </w:rPr>
              <w:t>4</w:t>
            </w:r>
          </w:p>
        </w:tc>
        <w:tc>
          <w:tcPr>
            <w:tcW w:w="2417" w:type="dxa"/>
          </w:tcPr>
          <w:p w:rsidR="005A48CD" w:rsidRPr="00587BFA" w:rsidRDefault="005A48CD" w:rsidP="009D4D03">
            <w:pPr>
              <w:spacing w:before="60" w:line="276" w:lineRule="auto"/>
              <w:rPr>
                <w:rFonts w:ascii="Arial" w:hAnsi="Arial" w:cs="Arial"/>
              </w:rPr>
            </w:pPr>
            <w:r w:rsidRPr="00587BFA">
              <w:rPr>
                <w:rFonts w:ascii="Arial" w:hAnsi="Arial" w:cs="Arial"/>
                <w:color w:val="000000"/>
              </w:rPr>
              <w:t>Waktu Tunggu Operasi Elektif</w:t>
            </w:r>
          </w:p>
        </w:tc>
        <w:tc>
          <w:tcPr>
            <w:tcW w:w="1620" w:type="dxa"/>
          </w:tcPr>
          <w:p w:rsidR="005A48CD" w:rsidRPr="00587BFA" w:rsidRDefault="005A48CD" w:rsidP="009D4D03">
            <w:pPr>
              <w:spacing w:before="60" w:line="276" w:lineRule="auto"/>
              <w:jc w:val="center"/>
              <w:rPr>
                <w:rFonts w:ascii="Arial" w:hAnsi="Arial" w:cs="Arial"/>
                <w:color w:val="000000"/>
              </w:rPr>
            </w:pPr>
            <w:r w:rsidRPr="00587BFA">
              <w:rPr>
                <w:rFonts w:ascii="Arial" w:hAnsi="Arial" w:cs="Arial"/>
                <w:color w:val="000000"/>
              </w:rPr>
              <w:t>Instalasi Bedah Sentral,</w:t>
            </w:r>
          </w:p>
          <w:p w:rsidR="005A48CD" w:rsidRPr="00587BFA" w:rsidRDefault="005A48CD" w:rsidP="009D4D03">
            <w:pPr>
              <w:spacing w:before="60" w:line="276" w:lineRule="auto"/>
              <w:jc w:val="center"/>
              <w:rPr>
                <w:rFonts w:ascii="Arial" w:hAnsi="Arial" w:cs="Arial"/>
                <w:color w:val="000000"/>
              </w:rPr>
            </w:pPr>
            <w:r w:rsidRPr="00587BFA">
              <w:rPr>
                <w:rFonts w:ascii="Arial" w:hAnsi="Arial" w:cs="Arial"/>
                <w:color w:val="000000"/>
              </w:rPr>
              <w:t>Instalasi Rawat Inap</w:t>
            </w:r>
          </w:p>
        </w:tc>
        <w:tc>
          <w:tcPr>
            <w:tcW w:w="1466" w:type="dxa"/>
          </w:tcPr>
          <w:p w:rsidR="005A48CD" w:rsidRPr="00587BFA" w:rsidRDefault="005A48CD" w:rsidP="009D4D03">
            <w:pPr>
              <w:spacing w:before="60" w:line="276" w:lineRule="auto"/>
              <w:jc w:val="center"/>
              <w:rPr>
                <w:rFonts w:ascii="Arial" w:hAnsi="Arial" w:cs="Arial"/>
                <w:color w:val="000000"/>
              </w:rPr>
            </w:pPr>
            <w:r w:rsidRPr="00587BFA">
              <w:rPr>
                <w:rFonts w:ascii="Arial" w:hAnsi="Arial" w:cs="Arial"/>
                <w:color w:val="000000"/>
              </w:rPr>
              <w:t>Klinis</w:t>
            </w:r>
          </w:p>
        </w:tc>
        <w:tc>
          <w:tcPr>
            <w:tcW w:w="1352" w:type="dxa"/>
          </w:tcPr>
          <w:p w:rsidR="005A48CD" w:rsidRPr="00587BFA" w:rsidRDefault="005A48CD" w:rsidP="009D4D03">
            <w:pPr>
              <w:spacing w:before="60" w:line="276" w:lineRule="auto"/>
              <w:rPr>
                <w:rFonts w:ascii="Arial" w:hAnsi="Arial" w:cs="Arial"/>
              </w:rPr>
            </w:pPr>
            <w:r w:rsidRPr="00587BFA">
              <w:rPr>
                <w:rFonts w:ascii="Arial" w:hAnsi="Arial" w:cs="Arial"/>
              </w:rPr>
              <w:t>Nasional</w:t>
            </w:r>
          </w:p>
          <w:p w:rsidR="005A48CD" w:rsidRPr="00587BFA" w:rsidRDefault="005A48CD" w:rsidP="009D4D03">
            <w:pPr>
              <w:spacing w:before="60" w:line="276" w:lineRule="auto"/>
              <w:rPr>
                <w:rFonts w:ascii="Arial" w:hAnsi="Arial" w:cs="Arial"/>
              </w:rPr>
            </w:pPr>
          </w:p>
        </w:tc>
        <w:tc>
          <w:tcPr>
            <w:tcW w:w="1128" w:type="dxa"/>
          </w:tcPr>
          <w:p w:rsidR="005A48CD" w:rsidRPr="00587BFA" w:rsidRDefault="005A48CD" w:rsidP="009D4D03">
            <w:pPr>
              <w:spacing w:before="60" w:line="276" w:lineRule="auto"/>
              <w:jc w:val="center"/>
              <w:rPr>
                <w:rFonts w:ascii="Arial" w:hAnsi="Arial" w:cs="Arial"/>
              </w:rPr>
            </w:pPr>
            <w:r w:rsidRPr="00587BFA">
              <w:rPr>
                <w:rFonts w:ascii="Arial" w:hAnsi="Arial" w:cs="Arial"/>
              </w:rPr>
              <w:t>100%</w:t>
            </w:r>
          </w:p>
        </w:tc>
        <w:tc>
          <w:tcPr>
            <w:tcW w:w="1548" w:type="dxa"/>
          </w:tcPr>
          <w:p w:rsidR="005A48CD" w:rsidRPr="00587BFA" w:rsidRDefault="005A48CD" w:rsidP="009D4D03">
            <w:pPr>
              <w:spacing w:before="60" w:line="276" w:lineRule="auto"/>
              <w:rPr>
                <w:rFonts w:ascii="Arial" w:hAnsi="Arial" w:cs="Arial"/>
              </w:rPr>
            </w:pPr>
          </w:p>
        </w:tc>
        <w:tc>
          <w:tcPr>
            <w:tcW w:w="2913" w:type="dxa"/>
          </w:tcPr>
          <w:p w:rsidR="005A48CD" w:rsidRPr="00587BFA" w:rsidRDefault="005A48CD" w:rsidP="009D4D03">
            <w:pPr>
              <w:spacing w:before="60" w:line="276" w:lineRule="auto"/>
              <w:rPr>
                <w:rFonts w:ascii="Arial" w:hAnsi="Arial" w:cs="Arial"/>
              </w:rPr>
            </w:pPr>
          </w:p>
        </w:tc>
        <w:tc>
          <w:tcPr>
            <w:tcW w:w="2803" w:type="dxa"/>
          </w:tcPr>
          <w:p w:rsidR="005A48CD" w:rsidRPr="00587BFA" w:rsidRDefault="005A48CD" w:rsidP="009D4D03">
            <w:pPr>
              <w:spacing w:before="60" w:line="276" w:lineRule="auto"/>
              <w:rPr>
                <w:rFonts w:ascii="Arial" w:hAnsi="Arial" w:cs="Arial"/>
              </w:rPr>
            </w:pPr>
          </w:p>
        </w:tc>
      </w:tr>
      <w:tr w:rsidR="005A48CD" w:rsidRPr="00587BFA" w:rsidTr="003A1629">
        <w:trPr>
          <w:trHeight w:val="1393"/>
        </w:trPr>
        <w:tc>
          <w:tcPr>
            <w:tcW w:w="561" w:type="dxa"/>
          </w:tcPr>
          <w:p w:rsidR="005A48CD" w:rsidRPr="00587BFA" w:rsidRDefault="005A48CD" w:rsidP="009D4D03">
            <w:pPr>
              <w:spacing w:before="60" w:line="276" w:lineRule="auto"/>
              <w:jc w:val="center"/>
              <w:rPr>
                <w:rFonts w:ascii="Arial" w:hAnsi="Arial" w:cs="Arial"/>
              </w:rPr>
            </w:pPr>
            <w:r w:rsidRPr="00587BFA">
              <w:rPr>
                <w:rFonts w:ascii="Arial" w:hAnsi="Arial" w:cs="Arial"/>
              </w:rPr>
              <w:t>5</w:t>
            </w:r>
          </w:p>
        </w:tc>
        <w:tc>
          <w:tcPr>
            <w:tcW w:w="2417" w:type="dxa"/>
          </w:tcPr>
          <w:p w:rsidR="005A48CD" w:rsidRPr="00587BFA" w:rsidRDefault="005A48CD" w:rsidP="009D4D03">
            <w:pPr>
              <w:spacing w:before="60" w:line="276" w:lineRule="auto"/>
              <w:rPr>
                <w:rFonts w:ascii="Arial" w:hAnsi="Arial" w:cs="Arial"/>
              </w:rPr>
            </w:pPr>
            <w:r w:rsidRPr="00587BFA">
              <w:rPr>
                <w:rFonts w:ascii="Arial" w:hAnsi="Arial" w:cs="Arial"/>
                <w:color w:val="000000"/>
              </w:rPr>
              <w:t>Kepatuhan Jam Visite Dokter</w:t>
            </w:r>
          </w:p>
        </w:tc>
        <w:tc>
          <w:tcPr>
            <w:tcW w:w="1620" w:type="dxa"/>
          </w:tcPr>
          <w:p w:rsidR="005A48CD" w:rsidRPr="00587BFA" w:rsidRDefault="005A48CD" w:rsidP="009D4D03">
            <w:pPr>
              <w:spacing w:before="60" w:line="276" w:lineRule="auto"/>
              <w:jc w:val="center"/>
              <w:rPr>
                <w:rFonts w:ascii="Arial" w:hAnsi="Arial" w:cs="Arial"/>
                <w:color w:val="000000"/>
              </w:rPr>
            </w:pPr>
            <w:r w:rsidRPr="00587BFA">
              <w:rPr>
                <w:rFonts w:ascii="Arial" w:hAnsi="Arial" w:cs="Arial"/>
                <w:color w:val="000000"/>
              </w:rPr>
              <w:t>Bagian Pelayanan Medik, Instalasi Rawat Inap</w:t>
            </w:r>
          </w:p>
        </w:tc>
        <w:tc>
          <w:tcPr>
            <w:tcW w:w="1466" w:type="dxa"/>
          </w:tcPr>
          <w:p w:rsidR="005A48CD" w:rsidRPr="00587BFA" w:rsidRDefault="005A48CD" w:rsidP="009D4D03">
            <w:pPr>
              <w:spacing w:before="60" w:line="276" w:lineRule="auto"/>
              <w:jc w:val="center"/>
              <w:rPr>
                <w:rFonts w:ascii="Arial" w:hAnsi="Arial" w:cs="Arial"/>
                <w:color w:val="000000"/>
              </w:rPr>
            </w:pPr>
            <w:r w:rsidRPr="00587BFA">
              <w:rPr>
                <w:rFonts w:ascii="Arial" w:hAnsi="Arial" w:cs="Arial"/>
                <w:color w:val="000000"/>
              </w:rPr>
              <w:t>Klinis</w:t>
            </w:r>
          </w:p>
        </w:tc>
        <w:tc>
          <w:tcPr>
            <w:tcW w:w="1352" w:type="dxa"/>
          </w:tcPr>
          <w:p w:rsidR="005A48CD" w:rsidRPr="00587BFA" w:rsidRDefault="005A48CD" w:rsidP="009D4D03">
            <w:pPr>
              <w:spacing w:before="60" w:line="276" w:lineRule="auto"/>
              <w:rPr>
                <w:rFonts w:ascii="Arial" w:hAnsi="Arial" w:cs="Arial"/>
              </w:rPr>
            </w:pPr>
            <w:r w:rsidRPr="00587BFA">
              <w:rPr>
                <w:rFonts w:ascii="Arial" w:hAnsi="Arial" w:cs="Arial"/>
                <w:color w:val="000000"/>
              </w:rPr>
              <w:t>Nasional</w:t>
            </w:r>
          </w:p>
        </w:tc>
        <w:tc>
          <w:tcPr>
            <w:tcW w:w="1128" w:type="dxa"/>
          </w:tcPr>
          <w:p w:rsidR="005A48CD" w:rsidRPr="00587BFA" w:rsidRDefault="005A48CD" w:rsidP="009D4D03">
            <w:pPr>
              <w:spacing w:before="60" w:line="276" w:lineRule="auto"/>
              <w:jc w:val="center"/>
              <w:rPr>
                <w:rFonts w:ascii="Arial" w:hAnsi="Arial" w:cs="Arial"/>
                <w:color w:val="000000"/>
              </w:rPr>
            </w:pPr>
            <w:r w:rsidRPr="00587BFA">
              <w:rPr>
                <w:rFonts w:ascii="Arial" w:hAnsi="Arial" w:cs="Arial"/>
                <w:color w:val="000000"/>
              </w:rPr>
              <w:t>100%</w:t>
            </w:r>
          </w:p>
          <w:p w:rsidR="005A48CD" w:rsidRPr="00587BFA" w:rsidRDefault="005A48CD" w:rsidP="009D4D03">
            <w:pPr>
              <w:spacing w:before="60" w:line="276" w:lineRule="auto"/>
              <w:jc w:val="center"/>
              <w:rPr>
                <w:rFonts w:ascii="Arial" w:hAnsi="Arial" w:cs="Arial"/>
              </w:rPr>
            </w:pPr>
          </w:p>
        </w:tc>
        <w:tc>
          <w:tcPr>
            <w:tcW w:w="1548" w:type="dxa"/>
          </w:tcPr>
          <w:p w:rsidR="005A48CD" w:rsidRPr="00587BFA" w:rsidRDefault="005A48CD" w:rsidP="009D4D03">
            <w:pPr>
              <w:spacing w:before="60" w:line="276" w:lineRule="auto"/>
              <w:rPr>
                <w:rFonts w:ascii="Arial" w:hAnsi="Arial" w:cs="Arial"/>
              </w:rPr>
            </w:pPr>
          </w:p>
        </w:tc>
        <w:tc>
          <w:tcPr>
            <w:tcW w:w="2913" w:type="dxa"/>
          </w:tcPr>
          <w:p w:rsidR="005A48CD" w:rsidRPr="00587BFA" w:rsidRDefault="005A48CD" w:rsidP="009D4D03">
            <w:pPr>
              <w:spacing w:before="60" w:line="276" w:lineRule="auto"/>
              <w:rPr>
                <w:rFonts w:ascii="Arial" w:hAnsi="Arial" w:cs="Arial"/>
              </w:rPr>
            </w:pPr>
          </w:p>
        </w:tc>
        <w:tc>
          <w:tcPr>
            <w:tcW w:w="2803" w:type="dxa"/>
          </w:tcPr>
          <w:p w:rsidR="005A48CD" w:rsidRPr="00587BFA" w:rsidRDefault="005A48CD" w:rsidP="009D4D03">
            <w:pPr>
              <w:spacing w:before="60" w:line="276" w:lineRule="auto"/>
              <w:rPr>
                <w:rFonts w:ascii="Arial" w:hAnsi="Arial" w:cs="Arial"/>
              </w:rPr>
            </w:pPr>
          </w:p>
        </w:tc>
      </w:tr>
    </w:tbl>
    <w:p w:rsidR="005A48CD" w:rsidRPr="00587BFA" w:rsidRDefault="005A48CD" w:rsidP="005A48CD">
      <w:pPr>
        <w:spacing w:line="276" w:lineRule="auto"/>
        <w:jc w:val="center"/>
        <w:rPr>
          <w:rFonts w:ascii="Arial" w:eastAsiaTheme="minorEastAsia" w:hAnsi="Arial" w:cs="Arial"/>
          <w:sz w:val="22"/>
          <w:szCs w:val="22"/>
        </w:rPr>
      </w:pPr>
    </w:p>
    <w:p w:rsidR="005A48CD" w:rsidRPr="00587BFA" w:rsidRDefault="005A48CD" w:rsidP="005A48CD">
      <w:pPr>
        <w:spacing w:line="276" w:lineRule="auto"/>
        <w:jc w:val="center"/>
        <w:rPr>
          <w:rFonts w:ascii="Arial" w:eastAsiaTheme="minorEastAsia" w:hAnsi="Arial" w:cs="Arial"/>
          <w:sz w:val="22"/>
          <w:szCs w:val="22"/>
        </w:rPr>
      </w:pPr>
    </w:p>
    <w:p w:rsidR="005A48CD" w:rsidRPr="00587BFA" w:rsidRDefault="005A48CD" w:rsidP="009D4D03">
      <w:pPr>
        <w:spacing w:line="360" w:lineRule="auto"/>
        <w:jc w:val="center"/>
        <w:rPr>
          <w:rFonts w:ascii="Arial" w:eastAsiaTheme="minorEastAsia" w:hAnsi="Arial" w:cs="Arial"/>
          <w:sz w:val="22"/>
          <w:szCs w:val="22"/>
        </w:rPr>
      </w:pPr>
      <w:r w:rsidRPr="00587BFA">
        <w:rPr>
          <w:rFonts w:ascii="Arial" w:eastAsiaTheme="minorEastAsia" w:hAnsi="Arial" w:cs="Arial"/>
          <w:sz w:val="22"/>
          <w:szCs w:val="22"/>
        </w:rPr>
        <w:lastRenderedPageBreak/>
        <w:t>Supervisi Pencapaian Indikator Mutu Nasional</w:t>
      </w:r>
    </w:p>
    <w:p w:rsidR="005A48CD" w:rsidRPr="00587BFA" w:rsidRDefault="005A48CD" w:rsidP="009D4D03">
      <w:pPr>
        <w:spacing w:line="360" w:lineRule="auto"/>
        <w:jc w:val="center"/>
        <w:rPr>
          <w:rFonts w:ascii="Arial" w:eastAsiaTheme="minorEastAsia" w:hAnsi="Arial" w:cs="Arial"/>
          <w:sz w:val="22"/>
          <w:szCs w:val="22"/>
        </w:rPr>
      </w:pPr>
      <w:proofErr w:type="gramStart"/>
      <w:r w:rsidRPr="00587BFA">
        <w:rPr>
          <w:rFonts w:ascii="Arial" w:eastAsiaTheme="minorEastAsia" w:hAnsi="Arial" w:cs="Arial"/>
          <w:sz w:val="22"/>
          <w:szCs w:val="22"/>
        </w:rPr>
        <w:t>Unit :</w:t>
      </w:r>
      <w:proofErr w:type="gramEnd"/>
      <w:r w:rsidRPr="00587BFA">
        <w:rPr>
          <w:rFonts w:ascii="Arial" w:eastAsiaTheme="minorEastAsia" w:hAnsi="Arial" w:cs="Arial"/>
          <w:sz w:val="22"/>
          <w:szCs w:val="22"/>
        </w:rPr>
        <w:t xml:space="preserve"> ……………………………………….</w:t>
      </w:r>
    </w:p>
    <w:p w:rsidR="005A48CD" w:rsidRPr="00587BFA" w:rsidRDefault="005A48CD" w:rsidP="009D4D03">
      <w:pPr>
        <w:spacing w:line="360" w:lineRule="auto"/>
        <w:jc w:val="center"/>
        <w:rPr>
          <w:rFonts w:ascii="Arial" w:eastAsiaTheme="minorEastAsia" w:hAnsi="Arial" w:cs="Arial"/>
          <w:sz w:val="22"/>
          <w:szCs w:val="22"/>
        </w:rPr>
      </w:pPr>
      <w:r w:rsidRPr="00587BFA">
        <w:rPr>
          <w:rFonts w:ascii="Arial" w:eastAsiaTheme="minorEastAsia" w:hAnsi="Arial" w:cs="Arial"/>
          <w:sz w:val="22"/>
          <w:szCs w:val="22"/>
        </w:rPr>
        <w:t>Minggu Ke………, Tgl…………s.d…………Bulan……….……Tahun 2018</w:t>
      </w:r>
    </w:p>
    <w:p w:rsidR="005A48CD" w:rsidRPr="00587BFA" w:rsidRDefault="005A48CD" w:rsidP="005A48CD">
      <w:pPr>
        <w:spacing w:line="276" w:lineRule="auto"/>
        <w:jc w:val="center"/>
        <w:rPr>
          <w:rFonts w:ascii="Arial" w:eastAsiaTheme="minorEastAsia" w:hAnsi="Arial" w:cs="Arial"/>
          <w:sz w:val="22"/>
          <w:szCs w:val="22"/>
        </w:rPr>
      </w:pPr>
    </w:p>
    <w:tbl>
      <w:tblPr>
        <w:tblStyle w:val="TableGrid1"/>
        <w:tblW w:w="0" w:type="auto"/>
        <w:tblLook w:val="04A0" w:firstRow="1" w:lastRow="0" w:firstColumn="1" w:lastColumn="0" w:noHBand="0" w:noVBand="1"/>
      </w:tblPr>
      <w:tblGrid>
        <w:gridCol w:w="562"/>
        <w:gridCol w:w="2405"/>
        <w:gridCol w:w="1686"/>
        <w:gridCol w:w="1466"/>
        <w:gridCol w:w="1349"/>
        <w:gridCol w:w="1127"/>
        <w:gridCol w:w="1546"/>
        <w:gridCol w:w="2884"/>
        <w:gridCol w:w="2783"/>
      </w:tblGrid>
      <w:tr w:rsidR="005A48CD" w:rsidRPr="00587BFA" w:rsidTr="003A1629">
        <w:tc>
          <w:tcPr>
            <w:tcW w:w="562" w:type="dxa"/>
            <w:shd w:val="clear" w:color="auto" w:fill="9BBB59" w:themeFill="accent3"/>
          </w:tcPr>
          <w:p w:rsidR="005A48CD" w:rsidRPr="00587BFA" w:rsidRDefault="005A48CD" w:rsidP="009D4D03">
            <w:pPr>
              <w:spacing w:before="60" w:line="276" w:lineRule="auto"/>
              <w:jc w:val="center"/>
              <w:rPr>
                <w:rFonts w:ascii="Arial" w:hAnsi="Arial" w:cs="Arial"/>
              </w:rPr>
            </w:pPr>
            <w:r w:rsidRPr="00587BFA">
              <w:rPr>
                <w:rFonts w:ascii="Arial" w:hAnsi="Arial" w:cs="Arial"/>
              </w:rPr>
              <w:t>No</w:t>
            </w:r>
          </w:p>
        </w:tc>
        <w:tc>
          <w:tcPr>
            <w:tcW w:w="2405" w:type="dxa"/>
            <w:shd w:val="clear" w:color="auto" w:fill="9BBB59" w:themeFill="accent3"/>
          </w:tcPr>
          <w:p w:rsidR="005A48CD" w:rsidRPr="00587BFA" w:rsidRDefault="005A48CD" w:rsidP="009D4D03">
            <w:pPr>
              <w:spacing w:before="60" w:line="276" w:lineRule="auto"/>
              <w:jc w:val="center"/>
              <w:rPr>
                <w:rFonts w:ascii="Arial" w:hAnsi="Arial" w:cs="Arial"/>
              </w:rPr>
            </w:pPr>
            <w:r w:rsidRPr="00587BFA">
              <w:rPr>
                <w:rFonts w:ascii="Arial" w:hAnsi="Arial" w:cs="Arial"/>
              </w:rPr>
              <w:t>Nama Indikator</w:t>
            </w:r>
          </w:p>
        </w:tc>
        <w:tc>
          <w:tcPr>
            <w:tcW w:w="1686" w:type="dxa"/>
            <w:shd w:val="clear" w:color="auto" w:fill="9BBB59" w:themeFill="accent3"/>
          </w:tcPr>
          <w:p w:rsidR="005A48CD" w:rsidRPr="00587BFA" w:rsidRDefault="005A48CD" w:rsidP="009D4D03">
            <w:pPr>
              <w:spacing w:before="60" w:line="276" w:lineRule="auto"/>
              <w:jc w:val="center"/>
              <w:rPr>
                <w:rFonts w:ascii="Arial" w:hAnsi="Arial" w:cs="Arial"/>
              </w:rPr>
            </w:pPr>
            <w:r w:rsidRPr="00587BFA">
              <w:rPr>
                <w:rFonts w:ascii="Arial" w:hAnsi="Arial" w:cs="Arial"/>
              </w:rPr>
              <w:t>Unit</w:t>
            </w:r>
          </w:p>
        </w:tc>
        <w:tc>
          <w:tcPr>
            <w:tcW w:w="1466" w:type="dxa"/>
            <w:shd w:val="clear" w:color="auto" w:fill="9BBB59" w:themeFill="accent3"/>
          </w:tcPr>
          <w:p w:rsidR="005A48CD" w:rsidRPr="00587BFA" w:rsidRDefault="005A48CD" w:rsidP="009D4D03">
            <w:pPr>
              <w:spacing w:before="60" w:line="276" w:lineRule="auto"/>
              <w:jc w:val="center"/>
              <w:rPr>
                <w:rFonts w:ascii="Arial" w:hAnsi="Arial" w:cs="Arial"/>
              </w:rPr>
            </w:pPr>
            <w:r w:rsidRPr="00587BFA">
              <w:rPr>
                <w:rFonts w:ascii="Arial" w:hAnsi="Arial" w:cs="Arial"/>
              </w:rPr>
              <w:t>Area Indikator</w:t>
            </w:r>
          </w:p>
        </w:tc>
        <w:tc>
          <w:tcPr>
            <w:tcW w:w="1349" w:type="dxa"/>
            <w:shd w:val="clear" w:color="auto" w:fill="9BBB59" w:themeFill="accent3"/>
          </w:tcPr>
          <w:p w:rsidR="005A48CD" w:rsidRPr="00587BFA" w:rsidRDefault="005A48CD" w:rsidP="009D4D03">
            <w:pPr>
              <w:spacing w:before="60" w:line="276" w:lineRule="auto"/>
              <w:jc w:val="center"/>
              <w:rPr>
                <w:rFonts w:ascii="Arial" w:hAnsi="Arial" w:cs="Arial"/>
              </w:rPr>
            </w:pPr>
            <w:r w:rsidRPr="00587BFA">
              <w:rPr>
                <w:rFonts w:ascii="Arial" w:hAnsi="Arial" w:cs="Arial"/>
              </w:rPr>
              <w:t>Jenis Indikator</w:t>
            </w:r>
          </w:p>
        </w:tc>
        <w:tc>
          <w:tcPr>
            <w:tcW w:w="1127" w:type="dxa"/>
            <w:shd w:val="clear" w:color="auto" w:fill="9BBB59" w:themeFill="accent3"/>
          </w:tcPr>
          <w:p w:rsidR="005A48CD" w:rsidRPr="00587BFA" w:rsidRDefault="005A48CD" w:rsidP="009D4D03">
            <w:pPr>
              <w:spacing w:before="60" w:line="276" w:lineRule="auto"/>
              <w:jc w:val="center"/>
              <w:rPr>
                <w:rFonts w:ascii="Arial" w:hAnsi="Arial" w:cs="Arial"/>
              </w:rPr>
            </w:pPr>
            <w:r w:rsidRPr="00587BFA">
              <w:rPr>
                <w:rFonts w:ascii="Arial" w:hAnsi="Arial" w:cs="Arial"/>
              </w:rPr>
              <w:t>Standar</w:t>
            </w:r>
          </w:p>
        </w:tc>
        <w:tc>
          <w:tcPr>
            <w:tcW w:w="1546" w:type="dxa"/>
            <w:shd w:val="clear" w:color="auto" w:fill="9BBB59" w:themeFill="accent3"/>
          </w:tcPr>
          <w:p w:rsidR="005A48CD" w:rsidRPr="00587BFA" w:rsidRDefault="005A48CD" w:rsidP="009D4D03">
            <w:pPr>
              <w:spacing w:before="60" w:line="276" w:lineRule="auto"/>
              <w:jc w:val="center"/>
              <w:rPr>
                <w:rFonts w:ascii="Arial" w:hAnsi="Arial" w:cs="Arial"/>
              </w:rPr>
            </w:pPr>
            <w:r w:rsidRPr="00587BFA">
              <w:rPr>
                <w:rFonts w:ascii="Arial" w:hAnsi="Arial" w:cs="Arial"/>
              </w:rPr>
              <w:t>Pencapaian</w:t>
            </w:r>
          </w:p>
        </w:tc>
        <w:tc>
          <w:tcPr>
            <w:tcW w:w="2884" w:type="dxa"/>
            <w:shd w:val="clear" w:color="auto" w:fill="9BBB59" w:themeFill="accent3"/>
          </w:tcPr>
          <w:p w:rsidR="005A48CD" w:rsidRPr="00587BFA" w:rsidRDefault="005A48CD" w:rsidP="009D4D03">
            <w:pPr>
              <w:spacing w:before="60" w:line="276" w:lineRule="auto"/>
              <w:jc w:val="center"/>
              <w:rPr>
                <w:rFonts w:ascii="Arial" w:hAnsi="Arial" w:cs="Arial"/>
              </w:rPr>
            </w:pPr>
            <w:r w:rsidRPr="00587BFA">
              <w:rPr>
                <w:rFonts w:ascii="Arial" w:hAnsi="Arial" w:cs="Arial"/>
              </w:rPr>
              <w:t>Hasil Supervisi</w:t>
            </w:r>
          </w:p>
        </w:tc>
        <w:tc>
          <w:tcPr>
            <w:tcW w:w="2783" w:type="dxa"/>
            <w:shd w:val="clear" w:color="auto" w:fill="9BBB59" w:themeFill="accent3"/>
          </w:tcPr>
          <w:p w:rsidR="005A48CD" w:rsidRPr="00587BFA" w:rsidRDefault="005A48CD" w:rsidP="009D4D03">
            <w:pPr>
              <w:spacing w:before="60" w:line="276" w:lineRule="auto"/>
              <w:jc w:val="center"/>
              <w:rPr>
                <w:rFonts w:ascii="Arial" w:hAnsi="Arial" w:cs="Arial"/>
              </w:rPr>
            </w:pPr>
            <w:r w:rsidRPr="00587BFA">
              <w:rPr>
                <w:rFonts w:ascii="Arial" w:hAnsi="Arial" w:cs="Arial"/>
              </w:rPr>
              <w:t>Rekomendasi</w:t>
            </w:r>
          </w:p>
        </w:tc>
      </w:tr>
      <w:tr w:rsidR="005A48CD" w:rsidRPr="00587BFA" w:rsidTr="003A1629">
        <w:trPr>
          <w:trHeight w:val="830"/>
        </w:trPr>
        <w:tc>
          <w:tcPr>
            <w:tcW w:w="562" w:type="dxa"/>
          </w:tcPr>
          <w:p w:rsidR="005A48CD" w:rsidRPr="00587BFA" w:rsidRDefault="005A48CD" w:rsidP="009D4D03">
            <w:pPr>
              <w:spacing w:before="60" w:line="276" w:lineRule="auto"/>
              <w:jc w:val="center"/>
              <w:rPr>
                <w:rFonts w:ascii="Arial" w:hAnsi="Arial" w:cs="Arial"/>
              </w:rPr>
            </w:pPr>
            <w:r w:rsidRPr="00587BFA">
              <w:rPr>
                <w:rFonts w:ascii="Arial" w:hAnsi="Arial" w:cs="Arial"/>
              </w:rPr>
              <w:t>6</w:t>
            </w:r>
          </w:p>
        </w:tc>
        <w:tc>
          <w:tcPr>
            <w:tcW w:w="2405" w:type="dxa"/>
          </w:tcPr>
          <w:p w:rsidR="005A48CD" w:rsidRPr="00587BFA" w:rsidRDefault="005A48CD" w:rsidP="009D4D03">
            <w:pPr>
              <w:spacing w:before="60" w:line="276" w:lineRule="auto"/>
              <w:rPr>
                <w:rFonts w:ascii="Arial" w:hAnsi="Arial" w:cs="Arial"/>
              </w:rPr>
            </w:pPr>
            <w:r w:rsidRPr="00587BFA">
              <w:rPr>
                <w:rFonts w:ascii="Arial" w:hAnsi="Arial" w:cs="Arial"/>
                <w:color w:val="000000"/>
              </w:rPr>
              <w:t>Waktu Lapor Hasil Tes Kritis Laboratorium</w:t>
            </w:r>
          </w:p>
        </w:tc>
        <w:tc>
          <w:tcPr>
            <w:tcW w:w="1686" w:type="dxa"/>
          </w:tcPr>
          <w:p w:rsidR="005A48CD" w:rsidRPr="00587BFA" w:rsidRDefault="005A48CD" w:rsidP="009D4D03">
            <w:pPr>
              <w:spacing w:before="60" w:line="276" w:lineRule="auto"/>
              <w:jc w:val="center"/>
              <w:rPr>
                <w:rFonts w:ascii="Arial" w:hAnsi="Arial" w:cs="Arial"/>
                <w:color w:val="000000"/>
              </w:rPr>
            </w:pPr>
            <w:r w:rsidRPr="00587BFA">
              <w:rPr>
                <w:rFonts w:ascii="Arial" w:hAnsi="Arial" w:cs="Arial"/>
                <w:color w:val="000000"/>
              </w:rPr>
              <w:t>Instalasi Laboratorium</w:t>
            </w:r>
          </w:p>
        </w:tc>
        <w:tc>
          <w:tcPr>
            <w:tcW w:w="1466" w:type="dxa"/>
          </w:tcPr>
          <w:p w:rsidR="005A48CD" w:rsidRPr="00587BFA" w:rsidRDefault="005A48CD" w:rsidP="009D4D03">
            <w:pPr>
              <w:spacing w:before="60" w:line="276" w:lineRule="auto"/>
              <w:jc w:val="center"/>
              <w:rPr>
                <w:rFonts w:ascii="Arial" w:hAnsi="Arial" w:cs="Arial"/>
                <w:color w:val="000000"/>
              </w:rPr>
            </w:pPr>
            <w:r w:rsidRPr="00587BFA">
              <w:rPr>
                <w:rFonts w:ascii="Arial" w:hAnsi="Arial" w:cs="Arial"/>
                <w:color w:val="000000"/>
              </w:rPr>
              <w:t>Klinis</w:t>
            </w:r>
          </w:p>
        </w:tc>
        <w:tc>
          <w:tcPr>
            <w:tcW w:w="1349" w:type="dxa"/>
          </w:tcPr>
          <w:p w:rsidR="005A48CD" w:rsidRPr="00587BFA" w:rsidRDefault="005A48CD" w:rsidP="009D4D03">
            <w:pPr>
              <w:spacing w:before="60" w:line="276" w:lineRule="auto"/>
              <w:rPr>
                <w:rFonts w:ascii="Arial" w:hAnsi="Arial" w:cs="Arial"/>
              </w:rPr>
            </w:pPr>
            <w:r w:rsidRPr="00587BFA">
              <w:rPr>
                <w:rFonts w:ascii="Arial" w:hAnsi="Arial" w:cs="Arial"/>
              </w:rPr>
              <w:t>Nasional</w:t>
            </w:r>
          </w:p>
        </w:tc>
        <w:tc>
          <w:tcPr>
            <w:tcW w:w="1127" w:type="dxa"/>
          </w:tcPr>
          <w:p w:rsidR="005A48CD" w:rsidRPr="00587BFA" w:rsidRDefault="005A48CD" w:rsidP="009D4D03">
            <w:pPr>
              <w:spacing w:before="60" w:line="276" w:lineRule="auto"/>
              <w:jc w:val="center"/>
              <w:rPr>
                <w:rFonts w:ascii="Arial" w:hAnsi="Arial" w:cs="Arial"/>
                <w:color w:val="000000"/>
              </w:rPr>
            </w:pPr>
            <w:r w:rsidRPr="00587BFA">
              <w:rPr>
                <w:rFonts w:ascii="Arial" w:hAnsi="Arial" w:cs="Arial"/>
                <w:color w:val="000000"/>
              </w:rPr>
              <w:t>100%</w:t>
            </w:r>
          </w:p>
        </w:tc>
        <w:tc>
          <w:tcPr>
            <w:tcW w:w="1546" w:type="dxa"/>
          </w:tcPr>
          <w:p w:rsidR="005A48CD" w:rsidRPr="00587BFA" w:rsidRDefault="005A48CD" w:rsidP="009D4D03">
            <w:pPr>
              <w:spacing w:before="60" w:line="276" w:lineRule="auto"/>
              <w:rPr>
                <w:rFonts w:ascii="Arial" w:hAnsi="Arial" w:cs="Arial"/>
              </w:rPr>
            </w:pPr>
          </w:p>
        </w:tc>
        <w:tc>
          <w:tcPr>
            <w:tcW w:w="2884" w:type="dxa"/>
          </w:tcPr>
          <w:p w:rsidR="005A48CD" w:rsidRPr="00587BFA" w:rsidRDefault="005A48CD" w:rsidP="009D4D03">
            <w:pPr>
              <w:spacing w:before="60" w:line="276" w:lineRule="auto"/>
              <w:jc w:val="center"/>
              <w:rPr>
                <w:rFonts w:ascii="Arial" w:hAnsi="Arial" w:cs="Arial"/>
                <w:color w:val="000000"/>
              </w:rPr>
            </w:pPr>
          </w:p>
        </w:tc>
        <w:tc>
          <w:tcPr>
            <w:tcW w:w="2783" w:type="dxa"/>
          </w:tcPr>
          <w:p w:rsidR="005A48CD" w:rsidRPr="00587BFA" w:rsidRDefault="005A48CD" w:rsidP="009D4D03">
            <w:pPr>
              <w:spacing w:before="60" w:line="276" w:lineRule="auto"/>
              <w:rPr>
                <w:rFonts w:ascii="Arial" w:hAnsi="Arial" w:cs="Arial"/>
              </w:rPr>
            </w:pPr>
          </w:p>
        </w:tc>
      </w:tr>
      <w:tr w:rsidR="005A48CD" w:rsidRPr="00587BFA" w:rsidTr="003A1629">
        <w:trPr>
          <w:trHeight w:val="1125"/>
        </w:trPr>
        <w:tc>
          <w:tcPr>
            <w:tcW w:w="562" w:type="dxa"/>
          </w:tcPr>
          <w:p w:rsidR="005A48CD" w:rsidRPr="00587BFA" w:rsidRDefault="005A48CD" w:rsidP="009D4D03">
            <w:pPr>
              <w:spacing w:before="60" w:line="276" w:lineRule="auto"/>
              <w:jc w:val="center"/>
              <w:rPr>
                <w:rFonts w:ascii="Arial" w:hAnsi="Arial" w:cs="Arial"/>
              </w:rPr>
            </w:pPr>
            <w:r w:rsidRPr="00587BFA">
              <w:rPr>
                <w:rFonts w:ascii="Arial" w:hAnsi="Arial" w:cs="Arial"/>
              </w:rPr>
              <w:t>7</w:t>
            </w:r>
          </w:p>
        </w:tc>
        <w:tc>
          <w:tcPr>
            <w:tcW w:w="2405" w:type="dxa"/>
          </w:tcPr>
          <w:p w:rsidR="005A48CD" w:rsidRPr="00587BFA" w:rsidRDefault="005A48CD" w:rsidP="009D4D03">
            <w:pPr>
              <w:spacing w:before="60" w:line="276" w:lineRule="auto"/>
              <w:rPr>
                <w:rFonts w:ascii="Arial" w:hAnsi="Arial" w:cs="Arial"/>
              </w:rPr>
            </w:pPr>
            <w:r w:rsidRPr="00587BFA">
              <w:rPr>
                <w:rFonts w:ascii="Arial" w:hAnsi="Arial" w:cs="Arial"/>
                <w:color w:val="000000"/>
              </w:rPr>
              <w:t>Kepatuhan Penggunaan Formularium Nasional (Fornas)</w:t>
            </w:r>
          </w:p>
        </w:tc>
        <w:tc>
          <w:tcPr>
            <w:tcW w:w="1686" w:type="dxa"/>
          </w:tcPr>
          <w:p w:rsidR="005A48CD" w:rsidRPr="00587BFA" w:rsidRDefault="005A48CD" w:rsidP="009D4D03">
            <w:pPr>
              <w:spacing w:before="60" w:line="276" w:lineRule="auto"/>
              <w:jc w:val="center"/>
              <w:rPr>
                <w:rFonts w:ascii="Arial" w:hAnsi="Arial" w:cs="Arial"/>
                <w:color w:val="000000"/>
              </w:rPr>
            </w:pPr>
            <w:r w:rsidRPr="00587BFA">
              <w:rPr>
                <w:rFonts w:ascii="Arial" w:hAnsi="Arial" w:cs="Arial"/>
                <w:color w:val="000000"/>
              </w:rPr>
              <w:t>Instalasi Farmasi</w:t>
            </w:r>
          </w:p>
        </w:tc>
        <w:tc>
          <w:tcPr>
            <w:tcW w:w="1466" w:type="dxa"/>
          </w:tcPr>
          <w:p w:rsidR="005A48CD" w:rsidRPr="00587BFA" w:rsidRDefault="005A48CD" w:rsidP="009D4D03">
            <w:pPr>
              <w:spacing w:before="60" w:line="276" w:lineRule="auto"/>
              <w:jc w:val="center"/>
              <w:rPr>
                <w:rFonts w:ascii="Arial" w:hAnsi="Arial" w:cs="Arial"/>
                <w:color w:val="000000"/>
              </w:rPr>
            </w:pPr>
            <w:r w:rsidRPr="00587BFA">
              <w:rPr>
                <w:rFonts w:ascii="Arial" w:hAnsi="Arial" w:cs="Arial"/>
                <w:color w:val="000000"/>
              </w:rPr>
              <w:t>Klinis</w:t>
            </w:r>
          </w:p>
        </w:tc>
        <w:tc>
          <w:tcPr>
            <w:tcW w:w="1349" w:type="dxa"/>
          </w:tcPr>
          <w:p w:rsidR="005A48CD" w:rsidRPr="00587BFA" w:rsidRDefault="005A48CD" w:rsidP="009D4D03">
            <w:pPr>
              <w:spacing w:before="60" w:line="276" w:lineRule="auto"/>
              <w:rPr>
                <w:rFonts w:ascii="Arial" w:hAnsi="Arial" w:cs="Arial"/>
                <w:color w:val="000000"/>
              </w:rPr>
            </w:pPr>
            <w:r w:rsidRPr="00587BFA">
              <w:rPr>
                <w:rFonts w:ascii="Arial" w:hAnsi="Arial" w:cs="Arial"/>
                <w:color w:val="000000"/>
              </w:rPr>
              <w:t>Nasional</w:t>
            </w:r>
          </w:p>
        </w:tc>
        <w:tc>
          <w:tcPr>
            <w:tcW w:w="1127" w:type="dxa"/>
          </w:tcPr>
          <w:p w:rsidR="005A48CD" w:rsidRPr="00587BFA" w:rsidRDefault="005A48CD" w:rsidP="009D4D03">
            <w:pPr>
              <w:spacing w:before="60" w:line="276" w:lineRule="auto"/>
              <w:jc w:val="center"/>
              <w:rPr>
                <w:rFonts w:ascii="Arial" w:hAnsi="Arial" w:cs="Arial"/>
                <w:color w:val="000000"/>
              </w:rPr>
            </w:pPr>
            <w:r w:rsidRPr="00587BFA">
              <w:rPr>
                <w:rFonts w:ascii="Arial" w:hAnsi="Arial" w:cs="Arial"/>
                <w:color w:val="000000"/>
              </w:rPr>
              <w:t>≥ 80%</w:t>
            </w:r>
          </w:p>
          <w:p w:rsidR="005A48CD" w:rsidRPr="00587BFA" w:rsidRDefault="005A48CD" w:rsidP="009D4D03">
            <w:pPr>
              <w:spacing w:before="60" w:line="276" w:lineRule="auto"/>
              <w:jc w:val="center"/>
              <w:rPr>
                <w:rFonts w:ascii="Arial" w:hAnsi="Arial" w:cs="Arial"/>
                <w:spacing w:val="1"/>
                <w:w w:val="102"/>
              </w:rPr>
            </w:pPr>
          </w:p>
        </w:tc>
        <w:tc>
          <w:tcPr>
            <w:tcW w:w="1546" w:type="dxa"/>
          </w:tcPr>
          <w:p w:rsidR="005A48CD" w:rsidRPr="00587BFA" w:rsidRDefault="005A48CD" w:rsidP="009D4D03">
            <w:pPr>
              <w:spacing w:before="60" w:line="276" w:lineRule="auto"/>
              <w:rPr>
                <w:rFonts w:ascii="Arial" w:hAnsi="Arial" w:cs="Arial"/>
              </w:rPr>
            </w:pPr>
          </w:p>
        </w:tc>
        <w:tc>
          <w:tcPr>
            <w:tcW w:w="2884" w:type="dxa"/>
          </w:tcPr>
          <w:p w:rsidR="005A48CD" w:rsidRPr="00587BFA" w:rsidRDefault="005A48CD" w:rsidP="009D4D03">
            <w:pPr>
              <w:spacing w:before="60" w:line="276" w:lineRule="auto"/>
              <w:jc w:val="center"/>
              <w:rPr>
                <w:rFonts w:ascii="Arial" w:hAnsi="Arial" w:cs="Arial"/>
                <w:color w:val="000000"/>
              </w:rPr>
            </w:pPr>
          </w:p>
        </w:tc>
        <w:tc>
          <w:tcPr>
            <w:tcW w:w="2783" w:type="dxa"/>
          </w:tcPr>
          <w:p w:rsidR="005A48CD" w:rsidRPr="00587BFA" w:rsidRDefault="005A48CD" w:rsidP="009D4D03">
            <w:pPr>
              <w:spacing w:before="60" w:line="276" w:lineRule="auto"/>
              <w:rPr>
                <w:rFonts w:ascii="Arial" w:hAnsi="Arial" w:cs="Arial"/>
              </w:rPr>
            </w:pPr>
          </w:p>
        </w:tc>
      </w:tr>
      <w:tr w:rsidR="005A48CD" w:rsidRPr="00587BFA" w:rsidTr="003A1629">
        <w:trPr>
          <w:trHeight w:val="561"/>
        </w:trPr>
        <w:tc>
          <w:tcPr>
            <w:tcW w:w="562" w:type="dxa"/>
          </w:tcPr>
          <w:p w:rsidR="005A48CD" w:rsidRPr="00587BFA" w:rsidRDefault="005A48CD" w:rsidP="009D4D03">
            <w:pPr>
              <w:spacing w:before="60" w:line="276" w:lineRule="auto"/>
              <w:jc w:val="center"/>
              <w:rPr>
                <w:rFonts w:ascii="Arial" w:hAnsi="Arial" w:cs="Arial"/>
              </w:rPr>
            </w:pPr>
            <w:r w:rsidRPr="00587BFA">
              <w:rPr>
                <w:rFonts w:ascii="Arial" w:hAnsi="Arial" w:cs="Arial"/>
              </w:rPr>
              <w:t>8</w:t>
            </w:r>
          </w:p>
        </w:tc>
        <w:tc>
          <w:tcPr>
            <w:tcW w:w="2405" w:type="dxa"/>
          </w:tcPr>
          <w:p w:rsidR="005A48CD" w:rsidRPr="00587BFA" w:rsidRDefault="005A48CD" w:rsidP="009D4D03">
            <w:pPr>
              <w:spacing w:before="60" w:line="276" w:lineRule="auto"/>
              <w:rPr>
                <w:rFonts w:ascii="Arial" w:hAnsi="Arial" w:cs="Arial"/>
              </w:rPr>
            </w:pPr>
            <w:r w:rsidRPr="00587BFA">
              <w:rPr>
                <w:rFonts w:ascii="Arial" w:hAnsi="Arial" w:cs="Arial"/>
                <w:color w:val="000000"/>
              </w:rPr>
              <w:t>Kepatuhan Cuci Tangan</w:t>
            </w:r>
          </w:p>
        </w:tc>
        <w:tc>
          <w:tcPr>
            <w:tcW w:w="1686" w:type="dxa"/>
          </w:tcPr>
          <w:p w:rsidR="005A48CD" w:rsidRPr="00587BFA" w:rsidRDefault="005A48CD" w:rsidP="009D4D03">
            <w:pPr>
              <w:spacing w:before="60" w:line="276" w:lineRule="auto"/>
              <w:jc w:val="center"/>
              <w:rPr>
                <w:rFonts w:ascii="Arial" w:hAnsi="Arial" w:cs="Arial"/>
                <w:color w:val="000000"/>
              </w:rPr>
            </w:pPr>
            <w:r w:rsidRPr="00587BFA">
              <w:rPr>
                <w:rFonts w:ascii="Arial" w:hAnsi="Arial" w:cs="Arial"/>
                <w:color w:val="000000"/>
              </w:rPr>
              <w:t>Tim PPI</w:t>
            </w:r>
          </w:p>
        </w:tc>
        <w:tc>
          <w:tcPr>
            <w:tcW w:w="1466" w:type="dxa"/>
          </w:tcPr>
          <w:p w:rsidR="005A48CD" w:rsidRPr="00587BFA" w:rsidRDefault="005A48CD" w:rsidP="009D4D03">
            <w:pPr>
              <w:spacing w:before="60" w:line="276" w:lineRule="auto"/>
              <w:jc w:val="center"/>
              <w:rPr>
                <w:rFonts w:ascii="Arial" w:hAnsi="Arial" w:cs="Arial"/>
                <w:color w:val="000000"/>
              </w:rPr>
            </w:pPr>
            <w:r w:rsidRPr="00587BFA">
              <w:rPr>
                <w:rFonts w:ascii="Arial" w:hAnsi="Arial" w:cs="Arial"/>
                <w:color w:val="000000"/>
              </w:rPr>
              <w:t>SKP 5</w:t>
            </w:r>
          </w:p>
        </w:tc>
        <w:tc>
          <w:tcPr>
            <w:tcW w:w="1349" w:type="dxa"/>
          </w:tcPr>
          <w:p w:rsidR="005A48CD" w:rsidRPr="00587BFA" w:rsidRDefault="005A48CD" w:rsidP="009D4D03">
            <w:pPr>
              <w:spacing w:before="60" w:line="276" w:lineRule="auto"/>
              <w:rPr>
                <w:rFonts w:ascii="Arial" w:hAnsi="Arial" w:cs="Arial"/>
                <w:color w:val="000000"/>
              </w:rPr>
            </w:pPr>
            <w:r w:rsidRPr="00587BFA">
              <w:rPr>
                <w:rFonts w:ascii="Arial" w:hAnsi="Arial" w:cs="Arial"/>
                <w:color w:val="000000"/>
              </w:rPr>
              <w:t>Nasional</w:t>
            </w:r>
          </w:p>
        </w:tc>
        <w:tc>
          <w:tcPr>
            <w:tcW w:w="1127" w:type="dxa"/>
          </w:tcPr>
          <w:p w:rsidR="005A48CD" w:rsidRPr="00587BFA" w:rsidRDefault="005A48CD" w:rsidP="009D4D03">
            <w:pPr>
              <w:spacing w:before="60" w:line="276" w:lineRule="auto"/>
              <w:jc w:val="center"/>
              <w:rPr>
                <w:rFonts w:ascii="Arial" w:hAnsi="Arial" w:cs="Arial"/>
              </w:rPr>
            </w:pPr>
            <w:r w:rsidRPr="00587BFA">
              <w:rPr>
                <w:rFonts w:ascii="Arial" w:hAnsi="Arial" w:cs="Arial"/>
              </w:rPr>
              <w:t>100%</w:t>
            </w:r>
          </w:p>
        </w:tc>
        <w:tc>
          <w:tcPr>
            <w:tcW w:w="1546" w:type="dxa"/>
          </w:tcPr>
          <w:p w:rsidR="005A48CD" w:rsidRPr="00587BFA" w:rsidRDefault="005A48CD" w:rsidP="009D4D03">
            <w:pPr>
              <w:spacing w:before="60" w:line="276" w:lineRule="auto"/>
              <w:rPr>
                <w:rFonts w:ascii="Arial" w:hAnsi="Arial" w:cs="Arial"/>
              </w:rPr>
            </w:pPr>
          </w:p>
        </w:tc>
        <w:tc>
          <w:tcPr>
            <w:tcW w:w="2884" w:type="dxa"/>
          </w:tcPr>
          <w:p w:rsidR="005A48CD" w:rsidRPr="00587BFA" w:rsidRDefault="005A48CD" w:rsidP="009D4D03">
            <w:pPr>
              <w:spacing w:before="60" w:line="276" w:lineRule="auto"/>
              <w:jc w:val="center"/>
              <w:rPr>
                <w:rFonts w:ascii="Arial" w:hAnsi="Arial" w:cs="Arial"/>
                <w:color w:val="000000"/>
              </w:rPr>
            </w:pPr>
          </w:p>
        </w:tc>
        <w:tc>
          <w:tcPr>
            <w:tcW w:w="2783" w:type="dxa"/>
          </w:tcPr>
          <w:p w:rsidR="005A48CD" w:rsidRPr="00587BFA" w:rsidRDefault="005A48CD" w:rsidP="009D4D03">
            <w:pPr>
              <w:spacing w:before="60" w:line="276" w:lineRule="auto"/>
              <w:rPr>
                <w:rFonts w:ascii="Arial" w:hAnsi="Arial" w:cs="Arial"/>
              </w:rPr>
            </w:pPr>
          </w:p>
        </w:tc>
      </w:tr>
      <w:tr w:rsidR="005A48CD" w:rsidRPr="00587BFA" w:rsidTr="003A1629">
        <w:trPr>
          <w:trHeight w:val="1108"/>
        </w:trPr>
        <w:tc>
          <w:tcPr>
            <w:tcW w:w="562" w:type="dxa"/>
          </w:tcPr>
          <w:p w:rsidR="005A48CD" w:rsidRPr="00587BFA" w:rsidRDefault="005A48CD" w:rsidP="009D4D03">
            <w:pPr>
              <w:spacing w:before="60" w:line="276" w:lineRule="auto"/>
              <w:jc w:val="center"/>
              <w:rPr>
                <w:rFonts w:ascii="Arial" w:hAnsi="Arial" w:cs="Arial"/>
              </w:rPr>
            </w:pPr>
            <w:r w:rsidRPr="00587BFA">
              <w:rPr>
                <w:rFonts w:ascii="Arial" w:hAnsi="Arial" w:cs="Arial"/>
              </w:rPr>
              <w:t>9</w:t>
            </w:r>
          </w:p>
        </w:tc>
        <w:tc>
          <w:tcPr>
            <w:tcW w:w="2405" w:type="dxa"/>
          </w:tcPr>
          <w:p w:rsidR="005A48CD" w:rsidRPr="00587BFA" w:rsidRDefault="005A48CD" w:rsidP="009D4D03">
            <w:pPr>
              <w:spacing w:before="60" w:line="276" w:lineRule="auto"/>
              <w:rPr>
                <w:rFonts w:ascii="Arial" w:hAnsi="Arial" w:cs="Arial"/>
                <w:color w:val="000000"/>
              </w:rPr>
            </w:pPr>
            <w:r w:rsidRPr="00587BFA">
              <w:rPr>
                <w:rFonts w:ascii="Arial" w:hAnsi="Arial" w:cs="Arial"/>
                <w:color w:val="000000"/>
              </w:rPr>
              <w:t>Kepatuhan Upaya Pencegahan Risiko Cedera Akibat Pasien Jatuh</w:t>
            </w:r>
          </w:p>
        </w:tc>
        <w:tc>
          <w:tcPr>
            <w:tcW w:w="1686" w:type="dxa"/>
          </w:tcPr>
          <w:p w:rsidR="005A48CD" w:rsidRPr="00587BFA" w:rsidRDefault="005A48CD" w:rsidP="009D4D03">
            <w:pPr>
              <w:spacing w:before="60" w:line="276" w:lineRule="auto"/>
              <w:jc w:val="center"/>
              <w:rPr>
                <w:rFonts w:ascii="Arial" w:hAnsi="Arial" w:cs="Arial"/>
                <w:color w:val="000000"/>
              </w:rPr>
            </w:pPr>
            <w:r w:rsidRPr="00587BFA">
              <w:rPr>
                <w:rFonts w:ascii="Arial" w:hAnsi="Arial" w:cs="Arial"/>
                <w:color w:val="000000"/>
              </w:rPr>
              <w:t>Instalasi Rawat Jalan, Instalasi Rawat Inap</w:t>
            </w:r>
          </w:p>
        </w:tc>
        <w:tc>
          <w:tcPr>
            <w:tcW w:w="1466" w:type="dxa"/>
          </w:tcPr>
          <w:p w:rsidR="005A48CD" w:rsidRPr="00587BFA" w:rsidRDefault="005A48CD" w:rsidP="009D4D03">
            <w:pPr>
              <w:spacing w:before="60" w:line="276" w:lineRule="auto"/>
              <w:jc w:val="center"/>
              <w:rPr>
                <w:rFonts w:ascii="Arial" w:hAnsi="Arial" w:cs="Arial"/>
                <w:color w:val="000000"/>
              </w:rPr>
            </w:pPr>
            <w:r w:rsidRPr="00587BFA">
              <w:rPr>
                <w:rFonts w:ascii="Arial" w:hAnsi="Arial" w:cs="Arial"/>
                <w:color w:val="000000"/>
              </w:rPr>
              <w:t>Klinis</w:t>
            </w:r>
          </w:p>
        </w:tc>
        <w:tc>
          <w:tcPr>
            <w:tcW w:w="1349" w:type="dxa"/>
          </w:tcPr>
          <w:p w:rsidR="005A48CD" w:rsidRPr="00587BFA" w:rsidRDefault="005A48CD" w:rsidP="009D4D03">
            <w:pPr>
              <w:spacing w:before="60" w:line="276" w:lineRule="auto"/>
              <w:rPr>
                <w:rFonts w:ascii="Arial" w:hAnsi="Arial" w:cs="Arial"/>
                <w:color w:val="000000"/>
              </w:rPr>
            </w:pPr>
            <w:r w:rsidRPr="00587BFA">
              <w:rPr>
                <w:rFonts w:ascii="Arial" w:hAnsi="Arial" w:cs="Arial"/>
                <w:color w:val="000000"/>
              </w:rPr>
              <w:t>Nasional</w:t>
            </w:r>
          </w:p>
        </w:tc>
        <w:tc>
          <w:tcPr>
            <w:tcW w:w="1127" w:type="dxa"/>
          </w:tcPr>
          <w:p w:rsidR="005A48CD" w:rsidRPr="00587BFA" w:rsidRDefault="005A48CD" w:rsidP="009D4D03">
            <w:pPr>
              <w:spacing w:before="60" w:line="276" w:lineRule="auto"/>
              <w:jc w:val="center"/>
              <w:rPr>
                <w:rFonts w:ascii="Arial" w:hAnsi="Arial" w:cs="Arial"/>
                <w:color w:val="000000"/>
              </w:rPr>
            </w:pPr>
            <w:r w:rsidRPr="00587BFA">
              <w:rPr>
                <w:rFonts w:ascii="Arial" w:hAnsi="Arial" w:cs="Arial"/>
                <w:color w:val="000000"/>
              </w:rPr>
              <w:t>100%</w:t>
            </w:r>
          </w:p>
        </w:tc>
        <w:tc>
          <w:tcPr>
            <w:tcW w:w="1546" w:type="dxa"/>
          </w:tcPr>
          <w:p w:rsidR="005A48CD" w:rsidRPr="00587BFA" w:rsidRDefault="005A48CD" w:rsidP="009D4D03">
            <w:pPr>
              <w:spacing w:before="60" w:line="276" w:lineRule="auto"/>
              <w:rPr>
                <w:rFonts w:ascii="Arial" w:hAnsi="Arial" w:cs="Arial"/>
              </w:rPr>
            </w:pPr>
          </w:p>
        </w:tc>
        <w:tc>
          <w:tcPr>
            <w:tcW w:w="2884" w:type="dxa"/>
          </w:tcPr>
          <w:p w:rsidR="005A48CD" w:rsidRPr="00587BFA" w:rsidRDefault="005A48CD" w:rsidP="009D4D03">
            <w:pPr>
              <w:spacing w:before="60" w:line="276" w:lineRule="auto"/>
              <w:jc w:val="center"/>
              <w:rPr>
                <w:rFonts w:ascii="Arial" w:hAnsi="Arial" w:cs="Arial"/>
                <w:color w:val="000000"/>
              </w:rPr>
            </w:pPr>
          </w:p>
        </w:tc>
        <w:tc>
          <w:tcPr>
            <w:tcW w:w="2783" w:type="dxa"/>
          </w:tcPr>
          <w:p w:rsidR="005A48CD" w:rsidRPr="00587BFA" w:rsidRDefault="005A48CD" w:rsidP="009D4D03">
            <w:pPr>
              <w:spacing w:before="60" w:line="276" w:lineRule="auto"/>
              <w:rPr>
                <w:rFonts w:ascii="Arial" w:hAnsi="Arial" w:cs="Arial"/>
              </w:rPr>
            </w:pPr>
          </w:p>
        </w:tc>
      </w:tr>
      <w:tr w:rsidR="005A48CD" w:rsidRPr="00587BFA" w:rsidTr="003A1629">
        <w:trPr>
          <w:trHeight w:val="995"/>
        </w:trPr>
        <w:tc>
          <w:tcPr>
            <w:tcW w:w="562" w:type="dxa"/>
          </w:tcPr>
          <w:p w:rsidR="005A48CD" w:rsidRPr="00587BFA" w:rsidRDefault="005A48CD" w:rsidP="009D4D03">
            <w:pPr>
              <w:spacing w:before="60" w:line="276" w:lineRule="auto"/>
              <w:jc w:val="center"/>
              <w:rPr>
                <w:rFonts w:ascii="Arial" w:hAnsi="Arial" w:cs="Arial"/>
              </w:rPr>
            </w:pPr>
            <w:r w:rsidRPr="00587BFA">
              <w:rPr>
                <w:rFonts w:ascii="Arial" w:hAnsi="Arial" w:cs="Arial"/>
              </w:rPr>
              <w:t>10</w:t>
            </w:r>
          </w:p>
        </w:tc>
        <w:tc>
          <w:tcPr>
            <w:tcW w:w="2405" w:type="dxa"/>
          </w:tcPr>
          <w:p w:rsidR="005A48CD" w:rsidRPr="00587BFA" w:rsidRDefault="005A48CD" w:rsidP="009D4D03">
            <w:pPr>
              <w:spacing w:before="60" w:line="276" w:lineRule="auto"/>
              <w:rPr>
                <w:rFonts w:ascii="Arial" w:hAnsi="Arial" w:cs="Arial"/>
                <w:color w:val="000000"/>
              </w:rPr>
            </w:pPr>
            <w:r w:rsidRPr="00587BFA">
              <w:rPr>
                <w:rFonts w:ascii="Arial" w:hAnsi="Arial" w:cs="Arial"/>
                <w:color w:val="000000"/>
              </w:rPr>
              <w:t>Kepatuhan Terhadap Clinical Pathway</w:t>
            </w:r>
          </w:p>
        </w:tc>
        <w:tc>
          <w:tcPr>
            <w:tcW w:w="1686" w:type="dxa"/>
          </w:tcPr>
          <w:p w:rsidR="005A48CD" w:rsidRPr="00587BFA" w:rsidRDefault="005A48CD" w:rsidP="009D4D03">
            <w:pPr>
              <w:spacing w:before="60" w:line="276" w:lineRule="auto"/>
              <w:jc w:val="center"/>
              <w:rPr>
                <w:rFonts w:ascii="Arial" w:hAnsi="Arial" w:cs="Arial"/>
                <w:color w:val="000000"/>
              </w:rPr>
            </w:pPr>
            <w:r w:rsidRPr="00587BFA">
              <w:rPr>
                <w:rFonts w:ascii="Arial" w:hAnsi="Arial" w:cs="Arial"/>
                <w:color w:val="000000"/>
              </w:rPr>
              <w:t>Instalasi Rawat Inap, Komite PMKP</w:t>
            </w:r>
          </w:p>
        </w:tc>
        <w:tc>
          <w:tcPr>
            <w:tcW w:w="1466" w:type="dxa"/>
          </w:tcPr>
          <w:p w:rsidR="005A48CD" w:rsidRPr="00587BFA" w:rsidRDefault="005A48CD" w:rsidP="009D4D03">
            <w:pPr>
              <w:spacing w:before="60" w:line="276" w:lineRule="auto"/>
              <w:jc w:val="center"/>
              <w:rPr>
                <w:rFonts w:ascii="Arial" w:hAnsi="Arial" w:cs="Arial"/>
                <w:color w:val="000000"/>
              </w:rPr>
            </w:pPr>
            <w:r w:rsidRPr="00587BFA">
              <w:rPr>
                <w:rFonts w:ascii="Arial" w:hAnsi="Arial" w:cs="Arial"/>
                <w:color w:val="000000"/>
              </w:rPr>
              <w:t>Klinis</w:t>
            </w:r>
          </w:p>
        </w:tc>
        <w:tc>
          <w:tcPr>
            <w:tcW w:w="1349" w:type="dxa"/>
          </w:tcPr>
          <w:p w:rsidR="005A48CD" w:rsidRPr="00587BFA" w:rsidRDefault="005A48CD" w:rsidP="009D4D03">
            <w:pPr>
              <w:spacing w:before="60" w:line="276" w:lineRule="auto"/>
              <w:rPr>
                <w:rFonts w:ascii="Arial" w:hAnsi="Arial" w:cs="Arial"/>
                <w:color w:val="000000"/>
              </w:rPr>
            </w:pPr>
            <w:r w:rsidRPr="00587BFA">
              <w:rPr>
                <w:rFonts w:ascii="Arial" w:hAnsi="Arial" w:cs="Arial"/>
                <w:color w:val="000000"/>
              </w:rPr>
              <w:t>Nasional</w:t>
            </w:r>
          </w:p>
        </w:tc>
        <w:tc>
          <w:tcPr>
            <w:tcW w:w="1127" w:type="dxa"/>
          </w:tcPr>
          <w:p w:rsidR="005A48CD" w:rsidRPr="00587BFA" w:rsidRDefault="005A48CD" w:rsidP="009D4D03">
            <w:pPr>
              <w:spacing w:before="60" w:line="276" w:lineRule="auto"/>
              <w:jc w:val="center"/>
              <w:rPr>
                <w:rFonts w:ascii="Arial" w:hAnsi="Arial" w:cs="Arial"/>
                <w:spacing w:val="1"/>
                <w:w w:val="102"/>
              </w:rPr>
            </w:pPr>
            <w:r w:rsidRPr="00587BFA">
              <w:rPr>
                <w:rFonts w:ascii="Arial" w:hAnsi="Arial" w:cs="Arial"/>
                <w:spacing w:val="1"/>
                <w:w w:val="102"/>
              </w:rPr>
              <w:t>80%</w:t>
            </w:r>
          </w:p>
        </w:tc>
        <w:tc>
          <w:tcPr>
            <w:tcW w:w="1546" w:type="dxa"/>
          </w:tcPr>
          <w:p w:rsidR="005A48CD" w:rsidRPr="00587BFA" w:rsidRDefault="005A48CD" w:rsidP="009D4D03">
            <w:pPr>
              <w:spacing w:before="60" w:line="276" w:lineRule="auto"/>
              <w:rPr>
                <w:rFonts w:ascii="Arial" w:hAnsi="Arial" w:cs="Arial"/>
              </w:rPr>
            </w:pPr>
          </w:p>
        </w:tc>
        <w:tc>
          <w:tcPr>
            <w:tcW w:w="2884" w:type="dxa"/>
          </w:tcPr>
          <w:p w:rsidR="005A48CD" w:rsidRPr="00587BFA" w:rsidRDefault="005A48CD" w:rsidP="009D4D03">
            <w:pPr>
              <w:spacing w:before="60" w:line="276" w:lineRule="auto"/>
              <w:jc w:val="center"/>
              <w:rPr>
                <w:rFonts w:ascii="Arial" w:hAnsi="Arial" w:cs="Arial"/>
                <w:color w:val="000000"/>
              </w:rPr>
            </w:pPr>
          </w:p>
        </w:tc>
        <w:tc>
          <w:tcPr>
            <w:tcW w:w="2783" w:type="dxa"/>
          </w:tcPr>
          <w:p w:rsidR="005A48CD" w:rsidRPr="00587BFA" w:rsidRDefault="005A48CD" w:rsidP="009D4D03">
            <w:pPr>
              <w:spacing w:before="60" w:line="276" w:lineRule="auto"/>
              <w:rPr>
                <w:rFonts w:ascii="Arial" w:hAnsi="Arial" w:cs="Arial"/>
              </w:rPr>
            </w:pPr>
          </w:p>
        </w:tc>
      </w:tr>
      <w:tr w:rsidR="005A48CD" w:rsidRPr="00587BFA" w:rsidTr="003A1629">
        <w:trPr>
          <w:trHeight w:val="856"/>
        </w:trPr>
        <w:tc>
          <w:tcPr>
            <w:tcW w:w="562" w:type="dxa"/>
          </w:tcPr>
          <w:p w:rsidR="005A48CD" w:rsidRPr="00587BFA" w:rsidRDefault="005A48CD" w:rsidP="009D4D03">
            <w:pPr>
              <w:spacing w:before="60" w:line="276" w:lineRule="auto"/>
              <w:jc w:val="center"/>
              <w:rPr>
                <w:rFonts w:ascii="Arial" w:hAnsi="Arial" w:cs="Arial"/>
              </w:rPr>
            </w:pPr>
            <w:r w:rsidRPr="00587BFA">
              <w:rPr>
                <w:rFonts w:ascii="Arial" w:hAnsi="Arial" w:cs="Arial"/>
              </w:rPr>
              <w:t>11</w:t>
            </w:r>
          </w:p>
        </w:tc>
        <w:tc>
          <w:tcPr>
            <w:tcW w:w="2405" w:type="dxa"/>
          </w:tcPr>
          <w:p w:rsidR="005A48CD" w:rsidRPr="00587BFA" w:rsidRDefault="005A48CD" w:rsidP="009D4D03">
            <w:pPr>
              <w:spacing w:before="60" w:line="276" w:lineRule="auto"/>
              <w:rPr>
                <w:rFonts w:ascii="Arial" w:hAnsi="Arial" w:cs="Arial"/>
              </w:rPr>
            </w:pPr>
            <w:r w:rsidRPr="00587BFA">
              <w:rPr>
                <w:rFonts w:ascii="Arial" w:hAnsi="Arial" w:cs="Arial"/>
                <w:color w:val="000000"/>
              </w:rPr>
              <w:t>Kepuasan Pasien Dan Keluarga</w:t>
            </w:r>
          </w:p>
        </w:tc>
        <w:tc>
          <w:tcPr>
            <w:tcW w:w="1686" w:type="dxa"/>
          </w:tcPr>
          <w:p w:rsidR="005A48CD" w:rsidRPr="00587BFA" w:rsidRDefault="005A48CD" w:rsidP="009D4D03">
            <w:pPr>
              <w:spacing w:before="60" w:line="276" w:lineRule="auto"/>
              <w:jc w:val="center"/>
              <w:rPr>
                <w:rFonts w:ascii="Arial" w:hAnsi="Arial" w:cs="Arial"/>
                <w:color w:val="000000"/>
              </w:rPr>
            </w:pPr>
            <w:r w:rsidRPr="00587BFA">
              <w:rPr>
                <w:rFonts w:ascii="Arial" w:hAnsi="Arial" w:cs="Arial"/>
                <w:color w:val="000000"/>
              </w:rPr>
              <w:t>Komite PMKP</w:t>
            </w:r>
          </w:p>
        </w:tc>
        <w:tc>
          <w:tcPr>
            <w:tcW w:w="1466" w:type="dxa"/>
          </w:tcPr>
          <w:p w:rsidR="005A48CD" w:rsidRPr="00587BFA" w:rsidRDefault="005A48CD" w:rsidP="009D4D03">
            <w:pPr>
              <w:spacing w:before="60" w:line="276" w:lineRule="auto"/>
              <w:jc w:val="center"/>
              <w:rPr>
                <w:rFonts w:ascii="Arial" w:hAnsi="Arial" w:cs="Arial"/>
                <w:color w:val="000000"/>
              </w:rPr>
            </w:pPr>
            <w:r w:rsidRPr="00587BFA">
              <w:rPr>
                <w:rFonts w:ascii="Arial" w:hAnsi="Arial" w:cs="Arial"/>
                <w:color w:val="000000"/>
              </w:rPr>
              <w:t>Manajemen</w:t>
            </w:r>
          </w:p>
        </w:tc>
        <w:tc>
          <w:tcPr>
            <w:tcW w:w="1349" w:type="dxa"/>
          </w:tcPr>
          <w:p w:rsidR="005A48CD" w:rsidRPr="00587BFA" w:rsidRDefault="005A48CD" w:rsidP="009D4D03">
            <w:pPr>
              <w:spacing w:before="60" w:line="276" w:lineRule="auto"/>
              <w:rPr>
                <w:rFonts w:ascii="Arial" w:hAnsi="Arial" w:cs="Arial"/>
                <w:color w:val="000000"/>
              </w:rPr>
            </w:pPr>
            <w:r w:rsidRPr="00587BFA">
              <w:rPr>
                <w:rFonts w:ascii="Arial" w:hAnsi="Arial" w:cs="Arial"/>
                <w:color w:val="000000"/>
              </w:rPr>
              <w:t>Nasional</w:t>
            </w:r>
          </w:p>
        </w:tc>
        <w:tc>
          <w:tcPr>
            <w:tcW w:w="1127" w:type="dxa"/>
          </w:tcPr>
          <w:p w:rsidR="005A48CD" w:rsidRPr="00587BFA" w:rsidRDefault="005A48CD" w:rsidP="009D4D03">
            <w:pPr>
              <w:spacing w:before="60" w:line="276" w:lineRule="auto"/>
              <w:jc w:val="center"/>
              <w:rPr>
                <w:rFonts w:ascii="Arial" w:hAnsi="Arial" w:cs="Arial"/>
                <w:color w:val="000000"/>
              </w:rPr>
            </w:pPr>
            <w:r w:rsidRPr="00587BFA">
              <w:rPr>
                <w:rFonts w:ascii="Arial" w:hAnsi="Arial" w:cs="Arial"/>
                <w:color w:val="000000"/>
              </w:rPr>
              <w:t>≥ 80%</w:t>
            </w:r>
          </w:p>
          <w:p w:rsidR="005A48CD" w:rsidRPr="00587BFA" w:rsidRDefault="005A48CD" w:rsidP="009D4D03">
            <w:pPr>
              <w:spacing w:before="60" w:line="276" w:lineRule="auto"/>
              <w:jc w:val="center"/>
              <w:rPr>
                <w:rFonts w:ascii="Arial" w:hAnsi="Arial" w:cs="Arial"/>
              </w:rPr>
            </w:pPr>
          </w:p>
        </w:tc>
        <w:tc>
          <w:tcPr>
            <w:tcW w:w="1546" w:type="dxa"/>
          </w:tcPr>
          <w:p w:rsidR="005A48CD" w:rsidRPr="00587BFA" w:rsidRDefault="005A48CD" w:rsidP="009D4D03">
            <w:pPr>
              <w:spacing w:before="60" w:line="276" w:lineRule="auto"/>
              <w:rPr>
                <w:rFonts w:ascii="Arial" w:hAnsi="Arial" w:cs="Arial"/>
              </w:rPr>
            </w:pPr>
          </w:p>
        </w:tc>
        <w:tc>
          <w:tcPr>
            <w:tcW w:w="2884" w:type="dxa"/>
          </w:tcPr>
          <w:p w:rsidR="005A48CD" w:rsidRPr="00587BFA" w:rsidRDefault="005A48CD" w:rsidP="009D4D03">
            <w:pPr>
              <w:spacing w:before="60" w:line="276" w:lineRule="auto"/>
              <w:rPr>
                <w:rFonts w:ascii="Arial" w:hAnsi="Arial" w:cs="Arial"/>
              </w:rPr>
            </w:pPr>
          </w:p>
        </w:tc>
        <w:tc>
          <w:tcPr>
            <w:tcW w:w="2783" w:type="dxa"/>
          </w:tcPr>
          <w:p w:rsidR="005A48CD" w:rsidRPr="00587BFA" w:rsidRDefault="005A48CD" w:rsidP="009D4D03">
            <w:pPr>
              <w:spacing w:before="60" w:line="276" w:lineRule="auto"/>
              <w:rPr>
                <w:rFonts w:ascii="Arial" w:hAnsi="Arial" w:cs="Arial"/>
              </w:rPr>
            </w:pPr>
          </w:p>
        </w:tc>
      </w:tr>
      <w:tr w:rsidR="005A48CD" w:rsidRPr="00587BFA" w:rsidTr="003A1629">
        <w:trPr>
          <w:trHeight w:val="856"/>
        </w:trPr>
        <w:tc>
          <w:tcPr>
            <w:tcW w:w="562" w:type="dxa"/>
          </w:tcPr>
          <w:p w:rsidR="005A48CD" w:rsidRPr="00587BFA" w:rsidRDefault="005A48CD" w:rsidP="009D4D03">
            <w:pPr>
              <w:spacing w:before="60" w:line="276" w:lineRule="auto"/>
              <w:jc w:val="center"/>
              <w:rPr>
                <w:rFonts w:ascii="Arial" w:hAnsi="Arial" w:cs="Arial"/>
              </w:rPr>
            </w:pPr>
            <w:r w:rsidRPr="00587BFA">
              <w:rPr>
                <w:rFonts w:ascii="Arial" w:hAnsi="Arial" w:cs="Arial"/>
              </w:rPr>
              <w:t>12</w:t>
            </w:r>
          </w:p>
        </w:tc>
        <w:tc>
          <w:tcPr>
            <w:tcW w:w="2405" w:type="dxa"/>
          </w:tcPr>
          <w:p w:rsidR="005A48CD" w:rsidRPr="00587BFA" w:rsidRDefault="005A48CD" w:rsidP="009D4D03">
            <w:pPr>
              <w:spacing w:before="60" w:line="276" w:lineRule="auto"/>
              <w:rPr>
                <w:rFonts w:ascii="Arial" w:hAnsi="Arial" w:cs="Arial"/>
                <w:color w:val="000000"/>
              </w:rPr>
            </w:pPr>
            <w:r w:rsidRPr="00587BFA">
              <w:rPr>
                <w:rFonts w:ascii="Arial" w:hAnsi="Arial" w:cs="Arial"/>
                <w:color w:val="000000"/>
              </w:rPr>
              <w:t>Kecepatan Respon Terhadap Komplain (KRK)</w:t>
            </w:r>
          </w:p>
        </w:tc>
        <w:tc>
          <w:tcPr>
            <w:tcW w:w="1686" w:type="dxa"/>
          </w:tcPr>
          <w:p w:rsidR="005A48CD" w:rsidRPr="00587BFA" w:rsidRDefault="005A48CD" w:rsidP="009D4D03">
            <w:pPr>
              <w:spacing w:before="60" w:line="276" w:lineRule="auto"/>
              <w:jc w:val="center"/>
              <w:rPr>
                <w:rFonts w:ascii="Arial" w:hAnsi="Arial" w:cs="Arial"/>
                <w:color w:val="000000"/>
              </w:rPr>
            </w:pPr>
            <w:r w:rsidRPr="00587BFA">
              <w:rPr>
                <w:rFonts w:ascii="Arial" w:hAnsi="Arial" w:cs="Arial"/>
                <w:color w:val="000000"/>
              </w:rPr>
              <w:t>HUMAS</w:t>
            </w:r>
          </w:p>
        </w:tc>
        <w:tc>
          <w:tcPr>
            <w:tcW w:w="1466" w:type="dxa"/>
          </w:tcPr>
          <w:p w:rsidR="005A48CD" w:rsidRPr="00587BFA" w:rsidRDefault="005A48CD" w:rsidP="009D4D03">
            <w:pPr>
              <w:spacing w:before="60" w:line="276" w:lineRule="auto"/>
              <w:jc w:val="center"/>
              <w:rPr>
                <w:rFonts w:ascii="Arial" w:hAnsi="Arial" w:cs="Arial"/>
                <w:color w:val="000000"/>
              </w:rPr>
            </w:pPr>
            <w:r w:rsidRPr="00587BFA">
              <w:rPr>
                <w:rFonts w:ascii="Arial" w:hAnsi="Arial" w:cs="Arial"/>
                <w:color w:val="000000"/>
              </w:rPr>
              <w:t>Manajemen</w:t>
            </w:r>
          </w:p>
        </w:tc>
        <w:tc>
          <w:tcPr>
            <w:tcW w:w="1349" w:type="dxa"/>
          </w:tcPr>
          <w:p w:rsidR="005A48CD" w:rsidRPr="00587BFA" w:rsidRDefault="005A48CD" w:rsidP="009D4D03">
            <w:pPr>
              <w:spacing w:before="60" w:line="276" w:lineRule="auto"/>
              <w:rPr>
                <w:rFonts w:ascii="Arial" w:hAnsi="Arial" w:cs="Arial"/>
              </w:rPr>
            </w:pPr>
            <w:r w:rsidRPr="00587BFA">
              <w:rPr>
                <w:rFonts w:ascii="Arial" w:hAnsi="Arial" w:cs="Arial"/>
              </w:rPr>
              <w:t>Nasional</w:t>
            </w:r>
          </w:p>
        </w:tc>
        <w:tc>
          <w:tcPr>
            <w:tcW w:w="1127" w:type="dxa"/>
          </w:tcPr>
          <w:p w:rsidR="005A48CD" w:rsidRPr="00587BFA" w:rsidRDefault="005A48CD" w:rsidP="009D4D03">
            <w:pPr>
              <w:spacing w:before="60" w:line="276" w:lineRule="auto"/>
              <w:jc w:val="center"/>
              <w:rPr>
                <w:rFonts w:ascii="Arial" w:hAnsi="Arial" w:cs="Arial"/>
                <w:color w:val="000000"/>
              </w:rPr>
            </w:pPr>
            <w:r w:rsidRPr="00587BFA">
              <w:rPr>
                <w:rFonts w:ascii="Arial" w:hAnsi="Arial" w:cs="Arial"/>
                <w:color w:val="000000"/>
              </w:rPr>
              <w:t>&gt;75%</w:t>
            </w:r>
          </w:p>
          <w:p w:rsidR="005A48CD" w:rsidRPr="00587BFA" w:rsidRDefault="005A48CD" w:rsidP="009D4D03">
            <w:pPr>
              <w:spacing w:before="60" w:line="276" w:lineRule="auto"/>
              <w:jc w:val="center"/>
              <w:rPr>
                <w:rFonts w:ascii="Arial" w:hAnsi="Arial" w:cs="Arial"/>
              </w:rPr>
            </w:pPr>
          </w:p>
        </w:tc>
        <w:tc>
          <w:tcPr>
            <w:tcW w:w="1546" w:type="dxa"/>
          </w:tcPr>
          <w:p w:rsidR="005A48CD" w:rsidRPr="00587BFA" w:rsidRDefault="005A48CD" w:rsidP="009D4D03">
            <w:pPr>
              <w:spacing w:before="60" w:line="276" w:lineRule="auto"/>
              <w:rPr>
                <w:rFonts w:ascii="Arial" w:hAnsi="Arial" w:cs="Arial"/>
              </w:rPr>
            </w:pPr>
          </w:p>
        </w:tc>
        <w:tc>
          <w:tcPr>
            <w:tcW w:w="2884" w:type="dxa"/>
          </w:tcPr>
          <w:p w:rsidR="005A48CD" w:rsidRPr="00587BFA" w:rsidRDefault="005A48CD" w:rsidP="009D4D03">
            <w:pPr>
              <w:spacing w:before="60" w:line="276" w:lineRule="auto"/>
              <w:rPr>
                <w:rFonts w:ascii="Arial" w:hAnsi="Arial" w:cs="Arial"/>
              </w:rPr>
            </w:pPr>
          </w:p>
        </w:tc>
        <w:tc>
          <w:tcPr>
            <w:tcW w:w="2783" w:type="dxa"/>
          </w:tcPr>
          <w:p w:rsidR="005A48CD" w:rsidRPr="00587BFA" w:rsidRDefault="005A48CD" w:rsidP="009D4D03">
            <w:pPr>
              <w:spacing w:before="60" w:line="276" w:lineRule="auto"/>
              <w:rPr>
                <w:rFonts w:ascii="Arial" w:hAnsi="Arial" w:cs="Arial"/>
              </w:rPr>
            </w:pPr>
          </w:p>
        </w:tc>
      </w:tr>
    </w:tbl>
    <w:p w:rsidR="005A48CD" w:rsidRPr="00587BFA" w:rsidRDefault="005A48CD" w:rsidP="00C92FD2">
      <w:pPr>
        <w:tabs>
          <w:tab w:val="left" w:pos="5400"/>
        </w:tabs>
        <w:spacing w:after="120" w:line="360" w:lineRule="auto"/>
        <w:contextualSpacing/>
        <w:rPr>
          <w:rFonts w:ascii="Arial" w:eastAsiaTheme="minorHAnsi" w:hAnsi="Arial" w:cs="Arial"/>
          <w:sz w:val="22"/>
          <w:szCs w:val="22"/>
        </w:rPr>
        <w:sectPr w:rsidR="005A48CD" w:rsidRPr="00587BFA" w:rsidSect="005A48CD">
          <w:pgSz w:w="18711" w:h="12191" w:orient="landscape" w:code="1"/>
          <w:pgMar w:top="1418" w:right="1418" w:bottom="1701" w:left="1701" w:header="720" w:footer="720" w:gutter="0"/>
          <w:cols w:space="720"/>
          <w:docGrid w:linePitch="272"/>
        </w:sectPr>
      </w:pPr>
    </w:p>
    <w:p w:rsidR="00C92FD2" w:rsidRPr="00587BFA" w:rsidRDefault="00C92FD2" w:rsidP="008E6A31">
      <w:pPr>
        <w:spacing w:after="120" w:line="360" w:lineRule="auto"/>
        <w:ind w:hanging="360"/>
        <w:contextualSpacing/>
        <w:jc w:val="center"/>
        <w:rPr>
          <w:rFonts w:ascii="Arial" w:eastAsiaTheme="minorHAnsi" w:hAnsi="Arial" w:cs="Arial"/>
          <w:sz w:val="22"/>
          <w:szCs w:val="22"/>
        </w:rPr>
      </w:pPr>
      <w:r w:rsidRPr="00587BFA">
        <w:rPr>
          <w:rFonts w:ascii="Arial" w:eastAsiaTheme="minorHAnsi" w:hAnsi="Arial" w:cs="Arial"/>
          <w:sz w:val="22"/>
          <w:szCs w:val="22"/>
        </w:rPr>
        <w:lastRenderedPageBreak/>
        <w:t>BAB V</w:t>
      </w:r>
    </w:p>
    <w:p w:rsidR="008E6A31" w:rsidRPr="00587BFA" w:rsidRDefault="008E6A31" w:rsidP="008E6A31">
      <w:pPr>
        <w:spacing w:after="120" w:line="360" w:lineRule="auto"/>
        <w:ind w:hanging="360"/>
        <w:contextualSpacing/>
        <w:jc w:val="center"/>
        <w:rPr>
          <w:rFonts w:ascii="Arial" w:eastAsiaTheme="minorHAnsi" w:hAnsi="Arial" w:cs="Arial"/>
          <w:sz w:val="22"/>
          <w:szCs w:val="22"/>
        </w:rPr>
      </w:pPr>
      <w:r w:rsidRPr="00587BFA">
        <w:rPr>
          <w:rFonts w:ascii="Arial" w:eastAsiaTheme="minorHAnsi" w:hAnsi="Arial" w:cs="Arial"/>
          <w:sz w:val="22"/>
          <w:szCs w:val="22"/>
        </w:rPr>
        <w:t>PENUTUP</w:t>
      </w:r>
    </w:p>
    <w:p w:rsidR="009F001C" w:rsidRPr="00587BFA" w:rsidRDefault="009F001C" w:rsidP="009F001C">
      <w:pPr>
        <w:spacing w:after="120" w:line="360" w:lineRule="auto"/>
        <w:ind w:hanging="360"/>
        <w:contextualSpacing/>
        <w:jc w:val="center"/>
        <w:rPr>
          <w:rFonts w:ascii="Arial" w:eastAsiaTheme="minorHAnsi" w:hAnsi="Arial" w:cs="Arial"/>
          <w:sz w:val="22"/>
          <w:szCs w:val="22"/>
        </w:rPr>
      </w:pPr>
    </w:p>
    <w:p w:rsidR="00C92FD2" w:rsidRPr="00587BFA" w:rsidRDefault="00C92FD2" w:rsidP="00E63CBB">
      <w:pPr>
        <w:spacing w:after="120" w:line="360" w:lineRule="auto"/>
        <w:ind w:firstLine="567"/>
        <w:contextualSpacing/>
        <w:jc w:val="both"/>
        <w:rPr>
          <w:rFonts w:ascii="Arial" w:eastAsiaTheme="minorHAnsi" w:hAnsi="Arial" w:cs="Arial"/>
          <w:sz w:val="22"/>
          <w:szCs w:val="22"/>
        </w:rPr>
      </w:pPr>
      <w:proofErr w:type="gramStart"/>
      <w:r w:rsidRPr="00587BFA">
        <w:rPr>
          <w:rFonts w:ascii="Arial" w:eastAsiaTheme="minorHAnsi" w:hAnsi="Arial" w:cs="Arial"/>
          <w:sz w:val="22"/>
          <w:szCs w:val="22"/>
        </w:rPr>
        <w:t xml:space="preserve">Program </w:t>
      </w:r>
      <w:r w:rsidR="00E63CBB" w:rsidRPr="00587BFA">
        <w:rPr>
          <w:rFonts w:ascii="Arial" w:eastAsiaTheme="minorHAnsi" w:hAnsi="Arial" w:cs="Arial"/>
          <w:sz w:val="22"/>
          <w:szCs w:val="22"/>
        </w:rPr>
        <w:t>pen</w:t>
      </w:r>
      <w:r w:rsidRPr="00587BFA">
        <w:rPr>
          <w:rFonts w:ascii="Arial" w:eastAsiaTheme="minorHAnsi" w:hAnsi="Arial" w:cs="Arial"/>
          <w:sz w:val="22"/>
          <w:szCs w:val="22"/>
        </w:rPr>
        <w:t>ingkatan mutu dianggap bermanfaat jika data yang dipakai merupakan data yang valid.</w:t>
      </w:r>
      <w:proofErr w:type="gramEnd"/>
      <w:r w:rsidRPr="00587BFA">
        <w:rPr>
          <w:rFonts w:ascii="Arial" w:eastAsiaTheme="minorHAnsi" w:hAnsi="Arial" w:cs="Arial"/>
          <w:sz w:val="22"/>
          <w:szCs w:val="22"/>
        </w:rPr>
        <w:t xml:space="preserve"> </w:t>
      </w:r>
      <w:proofErr w:type="gramStart"/>
      <w:r w:rsidRPr="00587BFA">
        <w:rPr>
          <w:rFonts w:ascii="Arial" w:eastAsiaTheme="minorHAnsi" w:hAnsi="Arial" w:cs="Arial"/>
          <w:sz w:val="22"/>
          <w:szCs w:val="22"/>
        </w:rPr>
        <w:t>Jika data yang dipakai tidak valid, maka program peningkatan mutu tidak ada artinya (</w:t>
      </w:r>
      <w:r w:rsidRPr="00587BFA">
        <w:rPr>
          <w:rFonts w:ascii="Arial" w:eastAsiaTheme="minorHAnsi" w:hAnsi="Arial" w:cs="Arial"/>
          <w:i/>
          <w:sz w:val="22"/>
          <w:szCs w:val="22"/>
        </w:rPr>
        <w:t>garbage in garbage</w:t>
      </w:r>
      <w:r w:rsidRPr="00587BFA">
        <w:rPr>
          <w:rFonts w:ascii="Arial" w:eastAsiaTheme="minorHAnsi" w:hAnsi="Arial" w:cs="Arial"/>
          <w:sz w:val="22"/>
          <w:szCs w:val="22"/>
        </w:rPr>
        <w:t xml:space="preserve"> </w:t>
      </w:r>
      <w:r w:rsidRPr="00587BFA">
        <w:rPr>
          <w:rFonts w:ascii="Arial" w:eastAsiaTheme="minorHAnsi" w:hAnsi="Arial" w:cs="Arial"/>
          <w:i/>
          <w:sz w:val="22"/>
          <w:szCs w:val="22"/>
        </w:rPr>
        <w:t>out</w:t>
      </w:r>
      <w:r w:rsidRPr="00587BFA">
        <w:rPr>
          <w:rFonts w:ascii="Arial" w:eastAsiaTheme="minorHAnsi" w:hAnsi="Arial" w:cs="Arial"/>
          <w:sz w:val="22"/>
          <w:szCs w:val="22"/>
        </w:rPr>
        <w:t xml:space="preserve"> / GIGO).</w:t>
      </w:r>
      <w:proofErr w:type="gramEnd"/>
      <w:r w:rsidRPr="00587BFA">
        <w:rPr>
          <w:rFonts w:ascii="Arial" w:eastAsiaTheme="minorHAnsi" w:hAnsi="Arial" w:cs="Arial"/>
          <w:sz w:val="22"/>
          <w:szCs w:val="22"/>
        </w:rPr>
        <w:t xml:space="preserve"> </w:t>
      </w:r>
      <w:proofErr w:type="gramStart"/>
      <w:r w:rsidRPr="00587BFA">
        <w:rPr>
          <w:rFonts w:ascii="Arial" w:eastAsiaTheme="minorHAnsi" w:hAnsi="Arial" w:cs="Arial"/>
          <w:sz w:val="22"/>
          <w:szCs w:val="22"/>
        </w:rPr>
        <w:t>Jadi pengukuran yang terpecaya (</w:t>
      </w:r>
      <w:r w:rsidRPr="00587BFA">
        <w:rPr>
          <w:rFonts w:ascii="Arial" w:eastAsiaTheme="minorHAnsi" w:hAnsi="Arial" w:cs="Arial"/>
          <w:i/>
          <w:sz w:val="22"/>
          <w:szCs w:val="22"/>
        </w:rPr>
        <w:t>reliable</w:t>
      </w:r>
      <w:r w:rsidRPr="00587BFA">
        <w:rPr>
          <w:rFonts w:ascii="Arial" w:eastAsiaTheme="minorHAnsi" w:hAnsi="Arial" w:cs="Arial"/>
          <w:sz w:val="22"/>
          <w:szCs w:val="22"/>
        </w:rPr>
        <w:t>) terhadap</w:t>
      </w:r>
      <w:r w:rsidR="00E63CBB" w:rsidRPr="00587BFA">
        <w:rPr>
          <w:rFonts w:ascii="Arial" w:eastAsiaTheme="minorHAnsi" w:hAnsi="Arial" w:cs="Arial"/>
          <w:sz w:val="22"/>
          <w:szCs w:val="22"/>
        </w:rPr>
        <w:t xml:space="preserve"> indikator mutu merupakan inti dari semua program peningkatan mutu.</w:t>
      </w:r>
      <w:proofErr w:type="gramEnd"/>
    </w:p>
    <w:p w:rsidR="00E63CBB" w:rsidRPr="00587BFA" w:rsidRDefault="00E63CBB" w:rsidP="00E63CBB">
      <w:pPr>
        <w:spacing w:after="120" w:line="360" w:lineRule="auto"/>
        <w:ind w:firstLine="567"/>
        <w:contextualSpacing/>
        <w:jc w:val="both"/>
        <w:rPr>
          <w:rFonts w:ascii="Arial" w:eastAsiaTheme="minorHAnsi" w:hAnsi="Arial" w:cs="Arial"/>
          <w:sz w:val="22"/>
          <w:szCs w:val="22"/>
        </w:rPr>
      </w:pPr>
      <w:r w:rsidRPr="00587BFA">
        <w:rPr>
          <w:rFonts w:ascii="Arial" w:eastAsiaTheme="minorHAnsi" w:hAnsi="Arial" w:cs="Arial"/>
          <w:sz w:val="22"/>
          <w:szCs w:val="22"/>
        </w:rPr>
        <w:t xml:space="preserve">Dalam upaya menjamin bahwa data yang dikumpulkan adalah baik dan bermanfaat untuk upaya peningkatan mutu dan keselamatan pasien, RSUD </w:t>
      </w:r>
      <w:proofErr w:type="gramStart"/>
      <w:r w:rsidRPr="00587BFA">
        <w:rPr>
          <w:rFonts w:ascii="Arial" w:eastAsiaTheme="minorHAnsi" w:hAnsi="Arial" w:cs="Arial"/>
          <w:sz w:val="22"/>
          <w:szCs w:val="22"/>
        </w:rPr>
        <w:t>dr</w:t>
      </w:r>
      <w:proofErr w:type="gramEnd"/>
      <w:r w:rsidRPr="00587BFA">
        <w:rPr>
          <w:rFonts w:ascii="Arial" w:eastAsiaTheme="minorHAnsi" w:hAnsi="Arial" w:cs="Arial"/>
          <w:sz w:val="22"/>
          <w:szCs w:val="22"/>
        </w:rPr>
        <w:t>. Murjani menggunakan proses internal untuk melakukan validasi data.</w:t>
      </w:r>
    </w:p>
    <w:p w:rsidR="00E63CBB" w:rsidRPr="00587BFA" w:rsidRDefault="00E63CBB" w:rsidP="00E63CBB">
      <w:pPr>
        <w:spacing w:after="120" w:line="360" w:lineRule="auto"/>
        <w:ind w:firstLine="567"/>
        <w:contextualSpacing/>
        <w:jc w:val="both"/>
        <w:rPr>
          <w:rFonts w:ascii="Arial" w:eastAsiaTheme="minorHAnsi" w:hAnsi="Arial" w:cs="Arial"/>
          <w:sz w:val="22"/>
          <w:szCs w:val="22"/>
        </w:rPr>
      </w:pPr>
      <w:r w:rsidRPr="00587BFA">
        <w:rPr>
          <w:rFonts w:ascii="Arial" w:eastAsiaTheme="minorHAnsi" w:hAnsi="Arial" w:cs="Arial"/>
          <w:sz w:val="22"/>
          <w:szCs w:val="22"/>
        </w:rPr>
        <w:t xml:space="preserve">Validasi data menjadi satu langkah penting dalam pengukuran indikator mutu yang </w:t>
      </w:r>
      <w:proofErr w:type="gramStart"/>
      <w:r w:rsidRPr="00587BFA">
        <w:rPr>
          <w:rFonts w:ascii="Arial" w:eastAsiaTheme="minorHAnsi" w:hAnsi="Arial" w:cs="Arial"/>
          <w:sz w:val="22"/>
          <w:szCs w:val="22"/>
        </w:rPr>
        <w:t>meliputi :</w:t>
      </w:r>
      <w:proofErr w:type="gramEnd"/>
      <w:r w:rsidRPr="00587BFA">
        <w:rPr>
          <w:rFonts w:ascii="Arial" w:eastAsiaTheme="minorHAnsi" w:hAnsi="Arial" w:cs="Arial"/>
          <w:sz w:val="22"/>
          <w:szCs w:val="22"/>
        </w:rPr>
        <w:t xml:space="preserve"> pemilihan apa yang harus diukur (indikator mutu), pemilihan dan pengujian ukuran, pengumpulan data, valida</w:t>
      </w:r>
      <w:r w:rsidR="0083248A" w:rsidRPr="00587BFA">
        <w:rPr>
          <w:rFonts w:ascii="Arial" w:eastAsiaTheme="minorHAnsi" w:hAnsi="Arial" w:cs="Arial"/>
          <w:sz w:val="22"/>
          <w:szCs w:val="22"/>
        </w:rPr>
        <w:t>s</w:t>
      </w:r>
      <w:r w:rsidRPr="00587BFA">
        <w:rPr>
          <w:rFonts w:ascii="Arial" w:eastAsiaTheme="minorHAnsi" w:hAnsi="Arial" w:cs="Arial"/>
          <w:sz w:val="22"/>
          <w:szCs w:val="22"/>
        </w:rPr>
        <w:t>i data dan pengukuran data untuk perbaikan.</w:t>
      </w:r>
    </w:p>
    <w:p w:rsidR="00E63CBB" w:rsidRPr="00587BFA" w:rsidRDefault="00E63CBB" w:rsidP="00E63CBB">
      <w:pPr>
        <w:spacing w:after="120" w:line="360" w:lineRule="auto"/>
        <w:ind w:firstLine="567"/>
        <w:contextualSpacing/>
        <w:jc w:val="both"/>
        <w:rPr>
          <w:rFonts w:ascii="Arial" w:eastAsiaTheme="minorHAnsi" w:hAnsi="Arial" w:cs="Arial"/>
          <w:sz w:val="22"/>
          <w:szCs w:val="22"/>
        </w:rPr>
      </w:pPr>
      <w:r w:rsidRPr="00587BFA">
        <w:rPr>
          <w:rFonts w:ascii="Arial" w:eastAsiaTheme="minorHAnsi" w:hAnsi="Arial" w:cs="Arial"/>
          <w:sz w:val="22"/>
          <w:szCs w:val="22"/>
        </w:rPr>
        <w:t>Semoga panduan validasi data ini dapat membantu dan bermanfaat dalam menghasilkan data yang valid yang na</w:t>
      </w:r>
      <w:r w:rsidR="00556D20" w:rsidRPr="00587BFA">
        <w:rPr>
          <w:rFonts w:ascii="Arial" w:eastAsiaTheme="minorHAnsi" w:hAnsi="Arial" w:cs="Arial"/>
          <w:sz w:val="22"/>
          <w:szCs w:val="22"/>
        </w:rPr>
        <w:t>n</w:t>
      </w:r>
      <w:r w:rsidRPr="00587BFA">
        <w:rPr>
          <w:rFonts w:ascii="Arial" w:eastAsiaTheme="minorHAnsi" w:hAnsi="Arial" w:cs="Arial"/>
          <w:sz w:val="22"/>
          <w:szCs w:val="22"/>
        </w:rPr>
        <w:t xml:space="preserve">tinya data tersebut dapat dipergunakan sebagai dasar pengambilan keputusan yang tepat bagi RSUD </w:t>
      </w:r>
      <w:proofErr w:type="gramStart"/>
      <w:r w:rsidRPr="00587BFA">
        <w:rPr>
          <w:rFonts w:ascii="Arial" w:eastAsiaTheme="minorHAnsi" w:hAnsi="Arial" w:cs="Arial"/>
          <w:sz w:val="22"/>
          <w:szCs w:val="22"/>
        </w:rPr>
        <w:t>dr</w:t>
      </w:r>
      <w:proofErr w:type="gramEnd"/>
      <w:r w:rsidRPr="00587BFA">
        <w:rPr>
          <w:rFonts w:ascii="Arial" w:eastAsiaTheme="minorHAnsi" w:hAnsi="Arial" w:cs="Arial"/>
          <w:sz w:val="22"/>
          <w:szCs w:val="22"/>
        </w:rPr>
        <w:t>. Murjani Sampit.</w:t>
      </w:r>
    </w:p>
    <w:p w:rsidR="00E63CBB" w:rsidRPr="00587BFA" w:rsidRDefault="00E63CBB" w:rsidP="00C92FD2">
      <w:pPr>
        <w:spacing w:after="120" w:line="360" w:lineRule="auto"/>
        <w:ind w:hanging="360"/>
        <w:contextualSpacing/>
        <w:rPr>
          <w:rFonts w:ascii="Arial" w:eastAsiaTheme="minorHAnsi" w:hAnsi="Arial" w:cs="Arial"/>
          <w:sz w:val="22"/>
          <w:szCs w:val="22"/>
        </w:rPr>
      </w:pPr>
    </w:p>
    <w:p w:rsidR="00556D20" w:rsidRPr="00587BFA" w:rsidRDefault="00556D20" w:rsidP="00C92FD2">
      <w:pPr>
        <w:spacing w:after="120" w:line="360" w:lineRule="auto"/>
        <w:ind w:hanging="360"/>
        <w:contextualSpacing/>
        <w:rPr>
          <w:rFonts w:ascii="Arial" w:eastAsiaTheme="minorHAnsi" w:hAnsi="Arial" w:cs="Arial"/>
          <w:sz w:val="22"/>
          <w:szCs w:val="22"/>
        </w:rPr>
      </w:pPr>
    </w:p>
    <w:p w:rsidR="00556D20" w:rsidRPr="00587BFA" w:rsidRDefault="00556D20" w:rsidP="00C92FD2">
      <w:pPr>
        <w:spacing w:after="120" w:line="360" w:lineRule="auto"/>
        <w:ind w:hanging="360"/>
        <w:contextualSpacing/>
        <w:rPr>
          <w:rFonts w:ascii="Arial" w:eastAsiaTheme="minorHAnsi" w:hAnsi="Arial" w:cs="Arial"/>
          <w:sz w:val="22"/>
          <w:szCs w:val="22"/>
        </w:rPr>
      </w:pPr>
    </w:p>
    <w:p w:rsidR="00556D20" w:rsidRPr="009D4D03" w:rsidRDefault="00556D20" w:rsidP="009D4D03">
      <w:pPr>
        <w:pStyle w:val="NoSpacing"/>
        <w:spacing w:line="360" w:lineRule="auto"/>
        <w:ind w:left="5103"/>
        <w:jc w:val="center"/>
        <w:rPr>
          <w:rFonts w:ascii="Arial" w:hAnsi="Arial" w:cs="Arial"/>
          <w:lang w:val="en-ID"/>
        </w:rPr>
      </w:pPr>
      <w:r w:rsidRPr="00587BFA">
        <w:rPr>
          <w:rFonts w:ascii="Arial" w:hAnsi="Arial" w:cs="Arial"/>
        </w:rPr>
        <w:t>Direktur</w:t>
      </w:r>
    </w:p>
    <w:p w:rsidR="00556D20" w:rsidRPr="00587BFA" w:rsidRDefault="00556D20" w:rsidP="009D4D03">
      <w:pPr>
        <w:pStyle w:val="NoSpacing"/>
        <w:spacing w:line="360" w:lineRule="auto"/>
        <w:ind w:left="5103"/>
        <w:jc w:val="center"/>
        <w:rPr>
          <w:rFonts w:ascii="Arial" w:hAnsi="Arial" w:cs="Arial"/>
          <w:lang w:val="en-ID"/>
        </w:rPr>
      </w:pPr>
    </w:p>
    <w:p w:rsidR="00556D20" w:rsidRPr="00587BFA" w:rsidRDefault="00556D20" w:rsidP="009D4D03">
      <w:pPr>
        <w:pStyle w:val="NoSpacing"/>
        <w:spacing w:line="360" w:lineRule="auto"/>
        <w:ind w:left="5103"/>
        <w:jc w:val="center"/>
        <w:rPr>
          <w:rFonts w:ascii="Arial" w:hAnsi="Arial" w:cs="Arial"/>
          <w:lang w:val="en-ID"/>
        </w:rPr>
      </w:pPr>
    </w:p>
    <w:p w:rsidR="00556D20" w:rsidRPr="00587BFA" w:rsidRDefault="00556D20" w:rsidP="009D4D03">
      <w:pPr>
        <w:pStyle w:val="NoSpacing"/>
        <w:spacing w:line="360" w:lineRule="auto"/>
        <w:ind w:left="5103"/>
        <w:jc w:val="center"/>
        <w:rPr>
          <w:rFonts w:ascii="Arial" w:hAnsi="Arial" w:cs="Arial"/>
        </w:rPr>
      </w:pPr>
    </w:p>
    <w:p w:rsidR="00556D20" w:rsidRPr="00587BFA" w:rsidRDefault="009D4D03" w:rsidP="009D4D03">
      <w:pPr>
        <w:pStyle w:val="NoSpacing"/>
        <w:spacing w:line="360" w:lineRule="auto"/>
        <w:ind w:left="5103"/>
        <w:jc w:val="center"/>
        <w:rPr>
          <w:rFonts w:ascii="Arial" w:hAnsi="Arial" w:cs="Arial"/>
        </w:rPr>
      </w:pPr>
      <w:proofErr w:type="gramStart"/>
      <w:r>
        <w:rPr>
          <w:rFonts w:ascii="Arial" w:hAnsi="Arial" w:cs="Arial"/>
          <w:lang w:val="en-ID"/>
        </w:rPr>
        <w:t>d</w:t>
      </w:r>
      <w:r w:rsidR="00556D20" w:rsidRPr="00587BFA">
        <w:rPr>
          <w:rFonts w:ascii="Arial" w:hAnsi="Arial" w:cs="Arial"/>
        </w:rPr>
        <w:t>r</w:t>
      </w:r>
      <w:proofErr w:type="gramEnd"/>
      <w:r w:rsidR="00556D20" w:rsidRPr="00587BFA">
        <w:rPr>
          <w:rFonts w:ascii="Arial" w:hAnsi="Arial" w:cs="Arial"/>
        </w:rPr>
        <w:t xml:space="preserve">. </w:t>
      </w:r>
      <w:r w:rsidRPr="00587BFA">
        <w:rPr>
          <w:rFonts w:ascii="Arial" w:hAnsi="Arial" w:cs="Arial"/>
        </w:rPr>
        <w:t>DENNY MUDA PERDANA</w:t>
      </w:r>
      <w:r w:rsidR="00556D20" w:rsidRPr="00587BFA">
        <w:rPr>
          <w:rFonts w:ascii="Arial" w:hAnsi="Arial" w:cs="Arial"/>
        </w:rPr>
        <w:t>, Sp.Rad</w:t>
      </w:r>
    </w:p>
    <w:p w:rsidR="00556D20" w:rsidRPr="00587BFA" w:rsidRDefault="00556D20" w:rsidP="009D4D03">
      <w:pPr>
        <w:pStyle w:val="NoSpacing"/>
        <w:spacing w:line="360" w:lineRule="auto"/>
        <w:ind w:left="5103"/>
        <w:jc w:val="center"/>
        <w:rPr>
          <w:rFonts w:ascii="Arial" w:hAnsi="Arial" w:cs="Arial"/>
        </w:rPr>
      </w:pPr>
      <w:r w:rsidRPr="00587BFA">
        <w:rPr>
          <w:rFonts w:ascii="Arial" w:hAnsi="Arial" w:cs="Arial"/>
        </w:rPr>
        <w:t>Pembina Utama Muda</w:t>
      </w:r>
    </w:p>
    <w:p w:rsidR="00556D20" w:rsidRPr="00587BFA" w:rsidRDefault="00556D20" w:rsidP="009D4D03">
      <w:pPr>
        <w:pStyle w:val="NoSpacing"/>
        <w:spacing w:line="360" w:lineRule="auto"/>
        <w:ind w:left="5103"/>
        <w:jc w:val="center"/>
        <w:rPr>
          <w:rFonts w:ascii="Arial" w:hAnsi="Arial" w:cs="Arial"/>
          <w:lang w:val="en-ID"/>
        </w:rPr>
      </w:pPr>
      <w:r w:rsidRPr="00587BFA">
        <w:rPr>
          <w:rFonts w:ascii="Arial" w:hAnsi="Arial" w:cs="Arial"/>
        </w:rPr>
        <w:t>NIP. 19621121 199610 1 001</w:t>
      </w:r>
    </w:p>
    <w:p w:rsidR="00556D20" w:rsidRPr="00587BFA" w:rsidRDefault="00556D20" w:rsidP="009D4D03">
      <w:pPr>
        <w:autoSpaceDE w:val="0"/>
        <w:autoSpaceDN w:val="0"/>
        <w:adjustRightInd w:val="0"/>
        <w:spacing w:line="360" w:lineRule="auto"/>
        <w:ind w:left="5529"/>
        <w:jc w:val="both"/>
        <w:rPr>
          <w:rFonts w:ascii="Arial" w:hAnsi="Arial" w:cs="Arial"/>
          <w:sz w:val="22"/>
          <w:szCs w:val="22"/>
        </w:rPr>
      </w:pPr>
    </w:p>
    <w:p w:rsidR="00556D20" w:rsidRPr="00587BFA" w:rsidRDefault="00556D20" w:rsidP="00C92FD2">
      <w:pPr>
        <w:spacing w:after="120" w:line="360" w:lineRule="auto"/>
        <w:ind w:hanging="360"/>
        <w:contextualSpacing/>
        <w:rPr>
          <w:rFonts w:ascii="Arial" w:eastAsiaTheme="minorHAnsi" w:hAnsi="Arial" w:cs="Arial"/>
          <w:sz w:val="22"/>
          <w:szCs w:val="22"/>
        </w:rPr>
      </w:pPr>
    </w:p>
    <w:p w:rsidR="00556D20" w:rsidRPr="00587BFA" w:rsidRDefault="00556D20" w:rsidP="00C92FD2">
      <w:pPr>
        <w:spacing w:after="120" w:line="360" w:lineRule="auto"/>
        <w:ind w:hanging="360"/>
        <w:contextualSpacing/>
        <w:rPr>
          <w:rFonts w:ascii="Arial" w:eastAsiaTheme="minorHAnsi" w:hAnsi="Arial" w:cs="Arial"/>
          <w:sz w:val="22"/>
          <w:szCs w:val="22"/>
        </w:rPr>
      </w:pPr>
    </w:p>
    <w:sectPr w:rsidR="00556D20" w:rsidRPr="00587BFA" w:rsidSect="005A48CD">
      <w:pgSz w:w="12191" w:h="18711" w:code="1"/>
      <w:pgMar w:top="1701" w:right="1418" w:bottom="1418" w:left="1701" w:header="720" w:footer="72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41C3" w:rsidRDefault="00E441C3">
      <w:r>
        <w:separator/>
      </w:r>
    </w:p>
  </w:endnote>
  <w:endnote w:type="continuationSeparator" w:id="0">
    <w:p w:rsidR="00E441C3" w:rsidRDefault="00E441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41C3" w:rsidRDefault="00E441C3">
      <w:r>
        <w:separator/>
      </w:r>
    </w:p>
  </w:footnote>
  <w:footnote w:type="continuationSeparator" w:id="0">
    <w:p w:rsidR="00E441C3" w:rsidRDefault="00E441C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A269F"/>
    <w:multiLevelType w:val="hybridMultilevel"/>
    <w:tmpl w:val="9A4E52EC"/>
    <w:lvl w:ilvl="0" w:tplc="0421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BD6749"/>
    <w:multiLevelType w:val="hybridMultilevel"/>
    <w:tmpl w:val="274AA022"/>
    <w:lvl w:ilvl="0" w:tplc="FB8854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6B1559D"/>
    <w:multiLevelType w:val="hybridMultilevel"/>
    <w:tmpl w:val="4E3224E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8E32189"/>
    <w:multiLevelType w:val="hybridMultilevel"/>
    <w:tmpl w:val="39FA9E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A1308FB"/>
    <w:multiLevelType w:val="multilevel"/>
    <w:tmpl w:val="89D656AC"/>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5">
    <w:nsid w:val="213E70F9"/>
    <w:multiLevelType w:val="hybridMultilevel"/>
    <w:tmpl w:val="082E1B6C"/>
    <w:lvl w:ilvl="0" w:tplc="48090015">
      <w:start w:val="1"/>
      <w:numFmt w:val="upp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nsid w:val="22303B81"/>
    <w:multiLevelType w:val="hybridMultilevel"/>
    <w:tmpl w:val="3D4C0B20"/>
    <w:lvl w:ilvl="0" w:tplc="2EA029F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29205F85"/>
    <w:multiLevelType w:val="hybridMultilevel"/>
    <w:tmpl w:val="EBFEF04C"/>
    <w:lvl w:ilvl="0" w:tplc="0421000F">
      <w:start w:val="1"/>
      <w:numFmt w:val="decimal"/>
      <w:lvlText w:val="%1."/>
      <w:lvlJc w:val="left"/>
      <w:pPr>
        <w:ind w:left="720" w:hanging="360"/>
      </w:pPr>
    </w:lvl>
    <w:lvl w:ilvl="1" w:tplc="04210019">
      <w:start w:val="1"/>
      <w:numFmt w:val="decimal"/>
      <w:lvlText w:val="%2."/>
      <w:lvlJc w:val="left"/>
      <w:pPr>
        <w:tabs>
          <w:tab w:val="num" w:pos="1440"/>
        </w:tabs>
        <w:ind w:left="1440" w:hanging="360"/>
      </w:pPr>
    </w:lvl>
    <w:lvl w:ilvl="2" w:tplc="0421001B">
      <w:start w:val="1"/>
      <w:numFmt w:val="decimal"/>
      <w:lvlText w:val="%3."/>
      <w:lvlJc w:val="left"/>
      <w:pPr>
        <w:tabs>
          <w:tab w:val="num" w:pos="2160"/>
        </w:tabs>
        <w:ind w:left="2160" w:hanging="360"/>
      </w:pPr>
    </w:lvl>
    <w:lvl w:ilvl="3" w:tplc="0421000F">
      <w:start w:val="1"/>
      <w:numFmt w:val="decimal"/>
      <w:lvlText w:val="%4."/>
      <w:lvlJc w:val="left"/>
      <w:pPr>
        <w:tabs>
          <w:tab w:val="num" w:pos="2880"/>
        </w:tabs>
        <w:ind w:left="2880" w:hanging="360"/>
      </w:pPr>
    </w:lvl>
    <w:lvl w:ilvl="4" w:tplc="04210019">
      <w:start w:val="1"/>
      <w:numFmt w:val="decimal"/>
      <w:lvlText w:val="%5."/>
      <w:lvlJc w:val="left"/>
      <w:pPr>
        <w:tabs>
          <w:tab w:val="num" w:pos="3600"/>
        </w:tabs>
        <w:ind w:left="3600" w:hanging="360"/>
      </w:pPr>
    </w:lvl>
    <w:lvl w:ilvl="5" w:tplc="0421001B">
      <w:start w:val="1"/>
      <w:numFmt w:val="decimal"/>
      <w:lvlText w:val="%6."/>
      <w:lvlJc w:val="left"/>
      <w:pPr>
        <w:tabs>
          <w:tab w:val="num" w:pos="4320"/>
        </w:tabs>
        <w:ind w:left="4320" w:hanging="360"/>
      </w:pPr>
    </w:lvl>
    <w:lvl w:ilvl="6" w:tplc="0421000F">
      <w:start w:val="1"/>
      <w:numFmt w:val="decimal"/>
      <w:lvlText w:val="%7."/>
      <w:lvlJc w:val="left"/>
      <w:pPr>
        <w:tabs>
          <w:tab w:val="num" w:pos="5040"/>
        </w:tabs>
        <w:ind w:left="5040" w:hanging="360"/>
      </w:pPr>
    </w:lvl>
    <w:lvl w:ilvl="7" w:tplc="04210019">
      <w:start w:val="1"/>
      <w:numFmt w:val="decimal"/>
      <w:lvlText w:val="%8."/>
      <w:lvlJc w:val="left"/>
      <w:pPr>
        <w:tabs>
          <w:tab w:val="num" w:pos="5760"/>
        </w:tabs>
        <w:ind w:left="5760" w:hanging="360"/>
      </w:pPr>
    </w:lvl>
    <w:lvl w:ilvl="8" w:tplc="0421001B">
      <w:start w:val="1"/>
      <w:numFmt w:val="decimal"/>
      <w:lvlText w:val="%9."/>
      <w:lvlJc w:val="left"/>
      <w:pPr>
        <w:tabs>
          <w:tab w:val="num" w:pos="6480"/>
        </w:tabs>
        <w:ind w:left="6480" w:hanging="360"/>
      </w:pPr>
    </w:lvl>
  </w:abstractNum>
  <w:abstractNum w:abstractNumId="8">
    <w:nsid w:val="32CC690B"/>
    <w:multiLevelType w:val="hybridMultilevel"/>
    <w:tmpl w:val="30AEEF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A255E5C"/>
    <w:multiLevelType w:val="hybridMultilevel"/>
    <w:tmpl w:val="9BACA062"/>
    <w:lvl w:ilvl="0" w:tplc="B3E2584A">
      <w:start w:val="1"/>
      <w:numFmt w:val="lowerLetter"/>
      <w:lvlText w:val="%1."/>
      <w:lvlJc w:val="left"/>
      <w:pPr>
        <w:ind w:left="1500" w:hanging="360"/>
      </w:pPr>
      <w:rPr>
        <w:rFonts w:hint="default"/>
      </w:rPr>
    </w:lvl>
    <w:lvl w:ilvl="1" w:tplc="04210019" w:tentative="1">
      <w:start w:val="1"/>
      <w:numFmt w:val="lowerLetter"/>
      <w:lvlText w:val="%2."/>
      <w:lvlJc w:val="left"/>
      <w:pPr>
        <w:ind w:left="2220" w:hanging="360"/>
      </w:pPr>
    </w:lvl>
    <w:lvl w:ilvl="2" w:tplc="0421001B" w:tentative="1">
      <w:start w:val="1"/>
      <w:numFmt w:val="lowerRoman"/>
      <w:lvlText w:val="%3."/>
      <w:lvlJc w:val="right"/>
      <w:pPr>
        <w:ind w:left="2940" w:hanging="180"/>
      </w:pPr>
    </w:lvl>
    <w:lvl w:ilvl="3" w:tplc="0421000F" w:tentative="1">
      <w:start w:val="1"/>
      <w:numFmt w:val="decimal"/>
      <w:lvlText w:val="%4."/>
      <w:lvlJc w:val="left"/>
      <w:pPr>
        <w:ind w:left="3660" w:hanging="360"/>
      </w:pPr>
    </w:lvl>
    <w:lvl w:ilvl="4" w:tplc="04210019" w:tentative="1">
      <w:start w:val="1"/>
      <w:numFmt w:val="lowerLetter"/>
      <w:lvlText w:val="%5."/>
      <w:lvlJc w:val="left"/>
      <w:pPr>
        <w:ind w:left="4380" w:hanging="360"/>
      </w:pPr>
    </w:lvl>
    <w:lvl w:ilvl="5" w:tplc="0421001B" w:tentative="1">
      <w:start w:val="1"/>
      <w:numFmt w:val="lowerRoman"/>
      <w:lvlText w:val="%6."/>
      <w:lvlJc w:val="right"/>
      <w:pPr>
        <w:ind w:left="5100" w:hanging="180"/>
      </w:pPr>
    </w:lvl>
    <w:lvl w:ilvl="6" w:tplc="0421000F" w:tentative="1">
      <w:start w:val="1"/>
      <w:numFmt w:val="decimal"/>
      <w:lvlText w:val="%7."/>
      <w:lvlJc w:val="left"/>
      <w:pPr>
        <w:ind w:left="5820" w:hanging="360"/>
      </w:pPr>
    </w:lvl>
    <w:lvl w:ilvl="7" w:tplc="04210019" w:tentative="1">
      <w:start w:val="1"/>
      <w:numFmt w:val="lowerLetter"/>
      <w:lvlText w:val="%8."/>
      <w:lvlJc w:val="left"/>
      <w:pPr>
        <w:ind w:left="6540" w:hanging="360"/>
      </w:pPr>
    </w:lvl>
    <w:lvl w:ilvl="8" w:tplc="0421001B" w:tentative="1">
      <w:start w:val="1"/>
      <w:numFmt w:val="lowerRoman"/>
      <w:lvlText w:val="%9."/>
      <w:lvlJc w:val="right"/>
      <w:pPr>
        <w:ind w:left="7260" w:hanging="180"/>
      </w:pPr>
    </w:lvl>
  </w:abstractNum>
  <w:abstractNum w:abstractNumId="10">
    <w:nsid w:val="3D0D4B9D"/>
    <w:multiLevelType w:val="hybridMultilevel"/>
    <w:tmpl w:val="31BC84E4"/>
    <w:lvl w:ilvl="0" w:tplc="90209784">
      <w:start w:val="1"/>
      <w:numFmt w:val="upperLetter"/>
      <w:lvlText w:val="%1."/>
      <w:lvlJc w:val="left"/>
      <w:pPr>
        <w:ind w:left="780" w:hanging="360"/>
      </w:pPr>
    </w:lvl>
    <w:lvl w:ilvl="1" w:tplc="04210019">
      <w:start w:val="1"/>
      <w:numFmt w:val="lowerLetter"/>
      <w:lvlText w:val="%2."/>
      <w:lvlJc w:val="left"/>
      <w:pPr>
        <w:ind w:left="1500" w:hanging="360"/>
      </w:pPr>
    </w:lvl>
    <w:lvl w:ilvl="2" w:tplc="0421001B">
      <w:start w:val="1"/>
      <w:numFmt w:val="lowerRoman"/>
      <w:lvlText w:val="%3."/>
      <w:lvlJc w:val="right"/>
      <w:pPr>
        <w:ind w:left="2220" w:hanging="180"/>
      </w:pPr>
    </w:lvl>
    <w:lvl w:ilvl="3" w:tplc="0421000F">
      <w:start w:val="1"/>
      <w:numFmt w:val="decimal"/>
      <w:lvlText w:val="%4."/>
      <w:lvlJc w:val="left"/>
      <w:pPr>
        <w:ind w:left="2940" w:hanging="360"/>
      </w:pPr>
    </w:lvl>
    <w:lvl w:ilvl="4" w:tplc="04210019">
      <w:start w:val="1"/>
      <w:numFmt w:val="lowerLetter"/>
      <w:lvlText w:val="%5."/>
      <w:lvlJc w:val="left"/>
      <w:pPr>
        <w:ind w:left="3660" w:hanging="360"/>
      </w:pPr>
    </w:lvl>
    <w:lvl w:ilvl="5" w:tplc="0421001B">
      <w:start w:val="1"/>
      <w:numFmt w:val="lowerRoman"/>
      <w:lvlText w:val="%6."/>
      <w:lvlJc w:val="right"/>
      <w:pPr>
        <w:ind w:left="4380" w:hanging="180"/>
      </w:pPr>
    </w:lvl>
    <w:lvl w:ilvl="6" w:tplc="0421000F">
      <w:start w:val="1"/>
      <w:numFmt w:val="decimal"/>
      <w:lvlText w:val="%7."/>
      <w:lvlJc w:val="left"/>
      <w:pPr>
        <w:ind w:left="5100" w:hanging="360"/>
      </w:pPr>
    </w:lvl>
    <w:lvl w:ilvl="7" w:tplc="04210019">
      <w:start w:val="1"/>
      <w:numFmt w:val="lowerLetter"/>
      <w:lvlText w:val="%8."/>
      <w:lvlJc w:val="left"/>
      <w:pPr>
        <w:ind w:left="5820" w:hanging="360"/>
      </w:pPr>
    </w:lvl>
    <w:lvl w:ilvl="8" w:tplc="0421001B">
      <w:start w:val="1"/>
      <w:numFmt w:val="lowerRoman"/>
      <w:lvlText w:val="%9."/>
      <w:lvlJc w:val="right"/>
      <w:pPr>
        <w:ind w:left="6540" w:hanging="180"/>
      </w:pPr>
    </w:lvl>
  </w:abstractNum>
  <w:abstractNum w:abstractNumId="11">
    <w:nsid w:val="3E544F98"/>
    <w:multiLevelType w:val="hybridMultilevel"/>
    <w:tmpl w:val="621C59C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42504759"/>
    <w:multiLevelType w:val="hybridMultilevel"/>
    <w:tmpl w:val="E7D431B4"/>
    <w:lvl w:ilvl="0" w:tplc="0409000F">
      <w:start w:val="1"/>
      <w:numFmt w:val="decimal"/>
      <w:lvlText w:val="%1."/>
      <w:lvlJc w:val="left"/>
      <w:pPr>
        <w:ind w:left="720" w:hanging="360"/>
      </w:pPr>
      <w:rPr>
        <w:rFont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3">
    <w:nsid w:val="42C25338"/>
    <w:multiLevelType w:val="hybridMultilevel"/>
    <w:tmpl w:val="A90CE6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67E20DE"/>
    <w:multiLevelType w:val="hybridMultilevel"/>
    <w:tmpl w:val="E1922AF4"/>
    <w:lvl w:ilvl="0" w:tplc="495E08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494B052F"/>
    <w:multiLevelType w:val="hybridMultilevel"/>
    <w:tmpl w:val="2A2663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9A0312C"/>
    <w:multiLevelType w:val="hybridMultilevel"/>
    <w:tmpl w:val="2A2663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AEC0924"/>
    <w:multiLevelType w:val="hybridMultilevel"/>
    <w:tmpl w:val="5C68909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8">
    <w:nsid w:val="5C224DDC"/>
    <w:multiLevelType w:val="hybridMultilevel"/>
    <w:tmpl w:val="55E46FF6"/>
    <w:lvl w:ilvl="0" w:tplc="53BA6F24">
      <w:start w:val="1"/>
      <w:numFmt w:val="decimal"/>
      <w:lvlText w:val="%1."/>
      <w:lvlJc w:val="left"/>
      <w:pPr>
        <w:ind w:left="1140" w:hanging="360"/>
      </w:pPr>
      <w:rPr>
        <w:rFonts w:hint="default"/>
      </w:rPr>
    </w:lvl>
    <w:lvl w:ilvl="1" w:tplc="04210019" w:tentative="1">
      <w:start w:val="1"/>
      <w:numFmt w:val="lowerLetter"/>
      <w:lvlText w:val="%2."/>
      <w:lvlJc w:val="left"/>
      <w:pPr>
        <w:ind w:left="1860" w:hanging="360"/>
      </w:pPr>
    </w:lvl>
    <w:lvl w:ilvl="2" w:tplc="0421001B" w:tentative="1">
      <w:start w:val="1"/>
      <w:numFmt w:val="lowerRoman"/>
      <w:lvlText w:val="%3."/>
      <w:lvlJc w:val="right"/>
      <w:pPr>
        <w:ind w:left="2580" w:hanging="180"/>
      </w:pPr>
    </w:lvl>
    <w:lvl w:ilvl="3" w:tplc="0421000F" w:tentative="1">
      <w:start w:val="1"/>
      <w:numFmt w:val="decimal"/>
      <w:lvlText w:val="%4."/>
      <w:lvlJc w:val="left"/>
      <w:pPr>
        <w:ind w:left="3300" w:hanging="360"/>
      </w:pPr>
    </w:lvl>
    <w:lvl w:ilvl="4" w:tplc="04210019" w:tentative="1">
      <w:start w:val="1"/>
      <w:numFmt w:val="lowerLetter"/>
      <w:lvlText w:val="%5."/>
      <w:lvlJc w:val="left"/>
      <w:pPr>
        <w:ind w:left="4020" w:hanging="360"/>
      </w:pPr>
    </w:lvl>
    <w:lvl w:ilvl="5" w:tplc="0421001B" w:tentative="1">
      <w:start w:val="1"/>
      <w:numFmt w:val="lowerRoman"/>
      <w:lvlText w:val="%6."/>
      <w:lvlJc w:val="right"/>
      <w:pPr>
        <w:ind w:left="4740" w:hanging="180"/>
      </w:pPr>
    </w:lvl>
    <w:lvl w:ilvl="6" w:tplc="0421000F" w:tentative="1">
      <w:start w:val="1"/>
      <w:numFmt w:val="decimal"/>
      <w:lvlText w:val="%7."/>
      <w:lvlJc w:val="left"/>
      <w:pPr>
        <w:ind w:left="5460" w:hanging="360"/>
      </w:pPr>
    </w:lvl>
    <w:lvl w:ilvl="7" w:tplc="04210019" w:tentative="1">
      <w:start w:val="1"/>
      <w:numFmt w:val="lowerLetter"/>
      <w:lvlText w:val="%8."/>
      <w:lvlJc w:val="left"/>
      <w:pPr>
        <w:ind w:left="6180" w:hanging="360"/>
      </w:pPr>
    </w:lvl>
    <w:lvl w:ilvl="8" w:tplc="0421001B" w:tentative="1">
      <w:start w:val="1"/>
      <w:numFmt w:val="lowerRoman"/>
      <w:lvlText w:val="%9."/>
      <w:lvlJc w:val="right"/>
      <w:pPr>
        <w:ind w:left="6900" w:hanging="180"/>
      </w:pPr>
    </w:lvl>
  </w:abstractNum>
  <w:abstractNum w:abstractNumId="19">
    <w:nsid w:val="6333798F"/>
    <w:multiLevelType w:val="hybridMultilevel"/>
    <w:tmpl w:val="CF62946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0">
    <w:nsid w:val="66C3140A"/>
    <w:multiLevelType w:val="hybridMultilevel"/>
    <w:tmpl w:val="EE7A75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8542B41"/>
    <w:multiLevelType w:val="hybridMultilevel"/>
    <w:tmpl w:val="B288929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A8D68C1"/>
    <w:multiLevelType w:val="hybridMultilevel"/>
    <w:tmpl w:val="5B44C7F4"/>
    <w:lvl w:ilvl="0" w:tplc="3FC036D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nsid w:val="74194607"/>
    <w:multiLevelType w:val="hybridMultilevel"/>
    <w:tmpl w:val="D3E20294"/>
    <w:lvl w:ilvl="0" w:tplc="A17C7C4C">
      <w:start w:val="1"/>
      <w:numFmt w:val="decimal"/>
      <w:lvlText w:val="%1."/>
      <w:lvlJc w:val="left"/>
      <w:pPr>
        <w:ind w:left="2912" w:hanging="360"/>
      </w:pPr>
      <w:rPr>
        <w:rFonts w:hint="default"/>
      </w:rPr>
    </w:lvl>
    <w:lvl w:ilvl="1" w:tplc="04090019" w:tentative="1">
      <w:start w:val="1"/>
      <w:numFmt w:val="lowerLetter"/>
      <w:lvlText w:val="%2."/>
      <w:lvlJc w:val="left"/>
      <w:pPr>
        <w:ind w:left="3632" w:hanging="360"/>
      </w:pPr>
    </w:lvl>
    <w:lvl w:ilvl="2" w:tplc="0409001B" w:tentative="1">
      <w:start w:val="1"/>
      <w:numFmt w:val="lowerRoman"/>
      <w:lvlText w:val="%3."/>
      <w:lvlJc w:val="right"/>
      <w:pPr>
        <w:ind w:left="4352" w:hanging="180"/>
      </w:pPr>
    </w:lvl>
    <w:lvl w:ilvl="3" w:tplc="0409000F" w:tentative="1">
      <w:start w:val="1"/>
      <w:numFmt w:val="decimal"/>
      <w:lvlText w:val="%4."/>
      <w:lvlJc w:val="left"/>
      <w:pPr>
        <w:ind w:left="5072" w:hanging="360"/>
      </w:pPr>
    </w:lvl>
    <w:lvl w:ilvl="4" w:tplc="04090019" w:tentative="1">
      <w:start w:val="1"/>
      <w:numFmt w:val="lowerLetter"/>
      <w:lvlText w:val="%5."/>
      <w:lvlJc w:val="left"/>
      <w:pPr>
        <w:ind w:left="5792" w:hanging="360"/>
      </w:pPr>
    </w:lvl>
    <w:lvl w:ilvl="5" w:tplc="0409001B" w:tentative="1">
      <w:start w:val="1"/>
      <w:numFmt w:val="lowerRoman"/>
      <w:lvlText w:val="%6."/>
      <w:lvlJc w:val="right"/>
      <w:pPr>
        <w:ind w:left="6512" w:hanging="180"/>
      </w:pPr>
    </w:lvl>
    <w:lvl w:ilvl="6" w:tplc="0409000F" w:tentative="1">
      <w:start w:val="1"/>
      <w:numFmt w:val="decimal"/>
      <w:lvlText w:val="%7."/>
      <w:lvlJc w:val="left"/>
      <w:pPr>
        <w:ind w:left="7232" w:hanging="360"/>
      </w:pPr>
    </w:lvl>
    <w:lvl w:ilvl="7" w:tplc="04090019" w:tentative="1">
      <w:start w:val="1"/>
      <w:numFmt w:val="lowerLetter"/>
      <w:lvlText w:val="%8."/>
      <w:lvlJc w:val="left"/>
      <w:pPr>
        <w:ind w:left="7952" w:hanging="360"/>
      </w:pPr>
    </w:lvl>
    <w:lvl w:ilvl="8" w:tplc="0409001B" w:tentative="1">
      <w:start w:val="1"/>
      <w:numFmt w:val="lowerRoman"/>
      <w:lvlText w:val="%9."/>
      <w:lvlJc w:val="right"/>
      <w:pPr>
        <w:ind w:left="8672" w:hanging="180"/>
      </w:pPr>
    </w:lvl>
  </w:abstractNum>
  <w:abstractNum w:abstractNumId="24">
    <w:nsid w:val="74E54561"/>
    <w:multiLevelType w:val="hybridMultilevel"/>
    <w:tmpl w:val="09869F2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53A7255"/>
    <w:multiLevelType w:val="hybridMultilevel"/>
    <w:tmpl w:val="4E044B4A"/>
    <w:lvl w:ilvl="0" w:tplc="6A2238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787E40E1"/>
    <w:multiLevelType w:val="hybridMultilevel"/>
    <w:tmpl w:val="BBF0938E"/>
    <w:lvl w:ilvl="0" w:tplc="259E9E26">
      <w:start w:val="1"/>
      <w:numFmt w:val="decimal"/>
      <w:lvlText w:val="%1."/>
      <w:lvlJc w:val="left"/>
      <w:pPr>
        <w:ind w:left="1140" w:hanging="360"/>
      </w:pPr>
    </w:lvl>
    <w:lvl w:ilvl="1" w:tplc="04210019">
      <w:start w:val="1"/>
      <w:numFmt w:val="lowerLetter"/>
      <w:lvlText w:val="%2."/>
      <w:lvlJc w:val="left"/>
      <w:pPr>
        <w:ind w:left="1860" w:hanging="360"/>
      </w:pPr>
    </w:lvl>
    <w:lvl w:ilvl="2" w:tplc="0421001B">
      <w:start w:val="1"/>
      <w:numFmt w:val="lowerRoman"/>
      <w:lvlText w:val="%3."/>
      <w:lvlJc w:val="right"/>
      <w:pPr>
        <w:ind w:left="2580" w:hanging="180"/>
      </w:pPr>
    </w:lvl>
    <w:lvl w:ilvl="3" w:tplc="0421000F">
      <w:start w:val="1"/>
      <w:numFmt w:val="decimal"/>
      <w:lvlText w:val="%4."/>
      <w:lvlJc w:val="left"/>
      <w:pPr>
        <w:ind w:left="3300" w:hanging="360"/>
      </w:pPr>
    </w:lvl>
    <w:lvl w:ilvl="4" w:tplc="04210019">
      <w:start w:val="1"/>
      <w:numFmt w:val="lowerLetter"/>
      <w:lvlText w:val="%5."/>
      <w:lvlJc w:val="left"/>
      <w:pPr>
        <w:ind w:left="4020" w:hanging="360"/>
      </w:pPr>
    </w:lvl>
    <w:lvl w:ilvl="5" w:tplc="0421001B">
      <w:start w:val="1"/>
      <w:numFmt w:val="lowerRoman"/>
      <w:lvlText w:val="%6."/>
      <w:lvlJc w:val="right"/>
      <w:pPr>
        <w:ind w:left="4740" w:hanging="180"/>
      </w:pPr>
    </w:lvl>
    <w:lvl w:ilvl="6" w:tplc="0421000F">
      <w:start w:val="1"/>
      <w:numFmt w:val="decimal"/>
      <w:lvlText w:val="%7."/>
      <w:lvlJc w:val="left"/>
      <w:pPr>
        <w:ind w:left="5460" w:hanging="360"/>
      </w:pPr>
    </w:lvl>
    <w:lvl w:ilvl="7" w:tplc="04210019">
      <w:start w:val="1"/>
      <w:numFmt w:val="lowerLetter"/>
      <w:lvlText w:val="%8."/>
      <w:lvlJc w:val="left"/>
      <w:pPr>
        <w:ind w:left="6180" w:hanging="360"/>
      </w:pPr>
    </w:lvl>
    <w:lvl w:ilvl="8" w:tplc="0421001B">
      <w:start w:val="1"/>
      <w:numFmt w:val="lowerRoman"/>
      <w:lvlText w:val="%9."/>
      <w:lvlJc w:val="right"/>
      <w:pPr>
        <w:ind w:left="6900" w:hanging="180"/>
      </w:pPr>
    </w:lvl>
  </w:abstractNum>
  <w:num w:numId="1">
    <w:abstractNumId w:val="4"/>
  </w:num>
  <w:num w:numId="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0"/>
  </w:num>
  <w:num w:numId="6">
    <w:abstractNumId w:val="9"/>
  </w:num>
  <w:num w:numId="7">
    <w:abstractNumId w:val="18"/>
  </w:num>
  <w:num w:numId="8">
    <w:abstractNumId w:val="21"/>
  </w:num>
  <w:num w:numId="9">
    <w:abstractNumId w:val="25"/>
  </w:num>
  <w:num w:numId="10">
    <w:abstractNumId w:val="22"/>
  </w:num>
  <w:num w:numId="11">
    <w:abstractNumId w:val="5"/>
  </w:num>
  <w:num w:numId="12">
    <w:abstractNumId w:val="12"/>
  </w:num>
  <w:num w:numId="13">
    <w:abstractNumId w:val="19"/>
  </w:num>
  <w:num w:numId="14">
    <w:abstractNumId w:val="17"/>
  </w:num>
  <w:num w:numId="15">
    <w:abstractNumId w:val="6"/>
  </w:num>
  <w:num w:numId="16">
    <w:abstractNumId w:val="24"/>
  </w:num>
  <w:num w:numId="17">
    <w:abstractNumId w:val="1"/>
  </w:num>
  <w:num w:numId="18">
    <w:abstractNumId w:val="14"/>
  </w:num>
  <w:num w:numId="19">
    <w:abstractNumId w:val="3"/>
  </w:num>
  <w:num w:numId="20">
    <w:abstractNumId w:val="7"/>
  </w:num>
  <w:num w:numId="21">
    <w:abstractNumId w:val="0"/>
  </w:num>
  <w:num w:numId="22">
    <w:abstractNumId w:val="15"/>
  </w:num>
  <w:num w:numId="23">
    <w:abstractNumId w:val="16"/>
  </w:num>
  <w:num w:numId="24">
    <w:abstractNumId w:val="20"/>
  </w:num>
  <w:num w:numId="25">
    <w:abstractNumId w:val="23"/>
  </w:num>
  <w:num w:numId="26">
    <w:abstractNumId w:val="13"/>
  </w:num>
  <w:num w:numId="27">
    <w:abstractNumId w:val="2"/>
  </w:num>
  <w:num w:numId="28">
    <w:abstractNumId w:val="8"/>
  </w:num>
  <w:num w:numId="29">
    <w:abstractNumId w:val="11"/>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07A29"/>
    <w:rsid w:val="00003810"/>
    <w:rsid w:val="00004703"/>
    <w:rsid w:val="00005C50"/>
    <w:rsid w:val="00005CC4"/>
    <w:rsid w:val="00010669"/>
    <w:rsid w:val="00015952"/>
    <w:rsid w:val="00031622"/>
    <w:rsid w:val="00034BC3"/>
    <w:rsid w:val="00036A7E"/>
    <w:rsid w:val="00051076"/>
    <w:rsid w:val="00071BF0"/>
    <w:rsid w:val="00086BEE"/>
    <w:rsid w:val="00086F54"/>
    <w:rsid w:val="00093916"/>
    <w:rsid w:val="000A46F9"/>
    <w:rsid w:val="000A71CE"/>
    <w:rsid w:val="000A79A0"/>
    <w:rsid w:val="000B15F5"/>
    <w:rsid w:val="000C4975"/>
    <w:rsid w:val="000C521A"/>
    <w:rsid w:val="000D6083"/>
    <w:rsid w:val="000F46EC"/>
    <w:rsid w:val="000F59B2"/>
    <w:rsid w:val="00114A5D"/>
    <w:rsid w:val="00117B94"/>
    <w:rsid w:val="00132AEB"/>
    <w:rsid w:val="00165C64"/>
    <w:rsid w:val="00181CF3"/>
    <w:rsid w:val="00183C4A"/>
    <w:rsid w:val="00185832"/>
    <w:rsid w:val="00186A1E"/>
    <w:rsid w:val="00190D99"/>
    <w:rsid w:val="00195478"/>
    <w:rsid w:val="001960E4"/>
    <w:rsid w:val="001B2146"/>
    <w:rsid w:val="001B4D71"/>
    <w:rsid w:val="001B5442"/>
    <w:rsid w:val="001C1E76"/>
    <w:rsid w:val="001F1BE0"/>
    <w:rsid w:val="001F3FFB"/>
    <w:rsid w:val="001F47B3"/>
    <w:rsid w:val="00200B63"/>
    <w:rsid w:val="00203FBC"/>
    <w:rsid w:val="00207F33"/>
    <w:rsid w:val="00211E32"/>
    <w:rsid w:val="00214775"/>
    <w:rsid w:val="00216876"/>
    <w:rsid w:val="00216FC5"/>
    <w:rsid w:val="002202B7"/>
    <w:rsid w:val="00225679"/>
    <w:rsid w:val="00242587"/>
    <w:rsid w:val="00255864"/>
    <w:rsid w:val="00275B0D"/>
    <w:rsid w:val="00276CDD"/>
    <w:rsid w:val="00281655"/>
    <w:rsid w:val="002849FA"/>
    <w:rsid w:val="002859BF"/>
    <w:rsid w:val="00285A12"/>
    <w:rsid w:val="00285DC3"/>
    <w:rsid w:val="00290430"/>
    <w:rsid w:val="00296669"/>
    <w:rsid w:val="002A47C3"/>
    <w:rsid w:val="002B271A"/>
    <w:rsid w:val="002B3D44"/>
    <w:rsid w:val="002B6785"/>
    <w:rsid w:val="002B7CE8"/>
    <w:rsid w:val="002D3509"/>
    <w:rsid w:val="002D4B17"/>
    <w:rsid w:val="002E400B"/>
    <w:rsid w:val="002F7699"/>
    <w:rsid w:val="003014F9"/>
    <w:rsid w:val="00307A35"/>
    <w:rsid w:val="00313069"/>
    <w:rsid w:val="00333A8E"/>
    <w:rsid w:val="003372DA"/>
    <w:rsid w:val="00342AFC"/>
    <w:rsid w:val="003514CF"/>
    <w:rsid w:val="00383A72"/>
    <w:rsid w:val="00384C42"/>
    <w:rsid w:val="003906FF"/>
    <w:rsid w:val="003934C9"/>
    <w:rsid w:val="00394387"/>
    <w:rsid w:val="003A1629"/>
    <w:rsid w:val="003A1BF4"/>
    <w:rsid w:val="003A2857"/>
    <w:rsid w:val="003A61B4"/>
    <w:rsid w:val="003B206E"/>
    <w:rsid w:val="003D06F3"/>
    <w:rsid w:val="003E0A72"/>
    <w:rsid w:val="003E1126"/>
    <w:rsid w:val="003E7B22"/>
    <w:rsid w:val="003F05BE"/>
    <w:rsid w:val="003F7488"/>
    <w:rsid w:val="00407A29"/>
    <w:rsid w:val="004228FD"/>
    <w:rsid w:val="00424E59"/>
    <w:rsid w:val="004277B9"/>
    <w:rsid w:val="00444E5F"/>
    <w:rsid w:val="00451EF8"/>
    <w:rsid w:val="004539A7"/>
    <w:rsid w:val="00470A57"/>
    <w:rsid w:val="00472D20"/>
    <w:rsid w:val="00475C67"/>
    <w:rsid w:val="004A28A5"/>
    <w:rsid w:val="004C13D5"/>
    <w:rsid w:val="004C2308"/>
    <w:rsid w:val="004C4519"/>
    <w:rsid w:val="004D1CC5"/>
    <w:rsid w:val="00531ACA"/>
    <w:rsid w:val="00531FC5"/>
    <w:rsid w:val="005335C2"/>
    <w:rsid w:val="00533DF8"/>
    <w:rsid w:val="00537054"/>
    <w:rsid w:val="00556D20"/>
    <w:rsid w:val="00557BC3"/>
    <w:rsid w:val="005724F4"/>
    <w:rsid w:val="00577466"/>
    <w:rsid w:val="00587BFA"/>
    <w:rsid w:val="005954D0"/>
    <w:rsid w:val="005A48CD"/>
    <w:rsid w:val="005B6ECA"/>
    <w:rsid w:val="005B700F"/>
    <w:rsid w:val="005B7FAC"/>
    <w:rsid w:val="005C14B4"/>
    <w:rsid w:val="005C1D89"/>
    <w:rsid w:val="005C2651"/>
    <w:rsid w:val="005C6327"/>
    <w:rsid w:val="005D3E93"/>
    <w:rsid w:val="005E0F2D"/>
    <w:rsid w:val="005E5F27"/>
    <w:rsid w:val="005F0B64"/>
    <w:rsid w:val="00600192"/>
    <w:rsid w:val="0060699D"/>
    <w:rsid w:val="00607BFC"/>
    <w:rsid w:val="00612B88"/>
    <w:rsid w:val="0062334E"/>
    <w:rsid w:val="0062640E"/>
    <w:rsid w:val="00626A94"/>
    <w:rsid w:val="006342AB"/>
    <w:rsid w:val="0063737D"/>
    <w:rsid w:val="0064048E"/>
    <w:rsid w:val="0064262B"/>
    <w:rsid w:val="00654748"/>
    <w:rsid w:val="00660BEC"/>
    <w:rsid w:val="006674D0"/>
    <w:rsid w:val="00680047"/>
    <w:rsid w:val="0069757B"/>
    <w:rsid w:val="006A0E9E"/>
    <w:rsid w:val="006A36E6"/>
    <w:rsid w:val="006B0474"/>
    <w:rsid w:val="006B6C1A"/>
    <w:rsid w:val="006C79CC"/>
    <w:rsid w:val="006D0B88"/>
    <w:rsid w:val="006D3D43"/>
    <w:rsid w:val="006E0664"/>
    <w:rsid w:val="006F281E"/>
    <w:rsid w:val="006F34DA"/>
    <w:rsid w:val="006F5244"/>
    <w:rsid w:val="007048F3"/>
    <w:rsid w:val="00705DEF"/>
    <w:rsid w:val="0072027D"/>
    <w:rsid w:val="007254AA"/>
    <w:rsid w:val="0072666E"/>
    <w:rsid w:val="00740BE7"/>
    <w:rsid w:val="00745971"/>
    <w:rsid w:val="007474CF"/>
    <w:rsid w:val="00747566"/>
    <w:rsid w:val="00747D43"/>
    <w:rsid w:val="00785958"/>
    <w:rsid w:val="00786029"/>
    <w:rsid w:val="00793C70"/>
    <w:rsid w:val="007A3EBD"/>
    <w:rsid w:val="007B1786"/>
    <w:rsid w:val="007B1C80"/>
    <w:rsid w:val="007B22EF"/>
    <w:rsid w:val="007C5C91"/>
    <w:rsid w:val="007D1A47"/>
    <w:rsid w:val="007D4577"/>
    <w:rsid w:val="007D48B8"/>
    <w:rsid w:val="007D7E0C"/>
    <w:rsid w:val="007E0F1B"/>
    <w:rsid w:val="007E4310"/>
    <w:rsid w:val="007F0B5A"/>
    <w:rsid w:val="0083248A"/>
    <w:rsid w:val="00841AAD"/>
    <w:rsid w:val="00844B04"/>
    <w:rsid w:val="00847600"/>
    <w:rsid w:val="00850540"/>
    <w:rsid w:val="0085094B"/>
    <w:rsid w:val="008518C3"/>
    <w:rsid w:val="00852FFE"/>
    <w:rsid w:val="0086155E"/>
    <w:rsid w:val="008715D8"/>
    <w:rsid w:val="00875969"/>
    <w:rsid w:val="00876AEC"/>
    <w:rsid w:val="0088405F"/>
    <w:rsid w:val="008853FA"/>
    <w:rsid w:val="00897379"/>
    <w:rsid w:val="00897B00"/>
    <w:rsid w:val="008A4E3B"/>
    <w:rsid w:val="008D32F4"/>
    <w:rsid w:val="008D478D"/>
    <w:rsid w:val="008E0DFD"/>
    <w:rsid w:val="008E6A31"/>
    <w:rsid w:val="008F00B8"/>
    <w:rsid w:val="008F0BE4"/>
    <w:rsid w:val="008F24DF"/>
    <w:rsid w:val="009030F4"/>
    <w:rsid w:val="009132B4"/>
    <w:rsid w:val="00913BDD"/>
    <w:rsid w:val="009200A4"/>
    <w:rsid w:val="00925107"/>
    <w:rsid w:val="00945D43"/>
    <w:rsid w:val="0094640D"/>
    <w:rsid w:val="00946711"/>
    <w:rsid w:val="00964326"/>
    <w:rsid w:val="0096525E"/>
    <w:rsid w:val="009747BA"/>
    <w:rsid w:val="009818B5"/>
    <w:rsid w:val="00987043"/>
    <w:rsid w:val="009873EA"/>
    <w:rsid w:val="00987FB9"/>
    <w:rsid w:val="00991823"/>
    <w:rsid w:val="00993A7A"/>
    <w:rsid w:val="00995103"/>
    <w:rsid w:val="009A789C"/>
    <w:rsid w:val="009B1BFE"/>
    <w:rsid w:val="009B64BC"/>
    <w:rsid w:val="009D17B1"/>
    <w:rsid w:val="009D4D03"/>
    <w:rsid w:val="009D5D2E"/>
    <w:rsid w:val="009D5DFC"/>
    <w:rsid w:val="009F001C"/>
    <w:rsid w:val="009F0D4E"/>
    <w:rsid w:val="00A04C3C"/>
    <w:rsid w:val="00A04EAA"/>
    <w:rsid w:val="00A051DB"/>
    <w:rsid w:val="00A068E7"/>
    <w:rsid w:val="00A06E0E"/>
    <w:rsid w:val="00A10EEF"/>
    <w:rsid w:val="00A1498A"/>
    <w:rsid w:val="00A25033"/>
    <w:rsid w:val="00A27F03"/>
    <w:rsid w:val="00A42917"/>
    <w:rsid w:val="00A47AB5"/>
    <w:rsid w:val="00A62064"/>
    <w:rsid w:val="00A74033"/>
    <w:rsid w:val="00A74457"/>
    <w:rsid w:val="00A94601"/>
    <w:rsid w:val="00AB3FA9"/>
    <w:rsid w:val="00AC45E6"/>
    <w:rsid w:val="00AC73F0"/>
    <w:rsid w:val="00AD2A9E"/>
    <w:rsid w:val="00AD515A"/>
    <w:rsid w:val="00AD60E9"/>
    <w:rsid w:val="00AF166E"/>
    <w:rsid w:val="00B036B0"/>
    <w:rsid w:val="00B12767"/>
    <w:rsid w:val="00B23EDD"/>
    <w:rsid w:val="00B46064"/>
    <w:rsid w:val="00B56DFA"/>
    <w:rsid w:val="00B60B98"/>
    <w:rsid w:val="00B825F6"/>
    <w:rsid w:val="00B8729B"/>
    <w:rsid w:val="00BA0DAB"/>
    <w:rsid w:val="00BA3C27"/>
    <w:rsid w:val="00BB269D"/>
    <w:rsid w:val="00BB34BB"/>
    <w:rsid w:val="00BB716D"/>
    <w:rsid w:val="00BC1E34"/>
    <w:rsid w:val="00BD2890"/>
    <w:rsid w:val="00BD6A6F"/>
    <w:rsid w:val="00BF47BE"/>
    <w:rsid w:val="00BF68B3"/>
    <w:rsid w:val="00C1642A"/>
    <w:rsid w:val="00C2757A"/>
    <w:rsid w:val="00C407E6"/>
    <w:rsid w:val="00C432EE"/>
    <w:rsid w:val="00C47706"/>
    <w:rsid w:val="00C5523A"/>
    <w:rsid w:val="00C656BE"/>
    <w:rsid w:val="00C67E09"/>
    <w:rsid w:val="00C70E9C"/>
    <w:rsid w:val="00C72E8D"/>
    <w:rsid w:val="00C779DE"/>
    <w:rsid w:val="00C838E6"/>
    <w:rsid w:val="00C866B2"/>
    <w:rsid w:val="00C91654"/>
    <w:rsid w:val="00C92FD2"/>
    <w:rsid w:val="00CA17F1"/>
    <w:rsid w:val="00CA1E39"/>
    <w:rsid w:val="00CA3E32"/>
    <w:rsid w:val="00CB775D"/>
    <w:rsid w:val="00CC0635"/>
    <w:rsid w:val="00CC275C"/>
    <w:rsid w:val="00CC2F2F"/>
    <w:rsid w:val="00CD3C75"/>
    <w:rsid w:val="00CD5CE0"/>
    <w:rsid w:val="00CF2672"/>
    <w:rsid w:val="00CF7573"/>
    <w:rsid w:val="00CF7BB5"/>
    <w:rsid w:val="00D01646"/>
    <w:rsid w:val="00D03B41"/>
    <w:rsid w:val="00D05426"/>
    <w:rsid w:val="00D10691"/>
    <w:rsid w:val="00D14EEA"/>
    <w:rsid w:val="00D32DF1"/>
    <w:rsid w:val="00D355CD"/>
    <w:rsid w:val="00D47C5D"/>
    <w:rsid w:val="00D50C12"/>
    <w:rsid w:val="00D64F49"/>
    <w:rsid w:val="00D70B3D"/>
    <w:rsid w:val="00D84247"/>
    <w:rsid w:val="00D86503"/>
    <w:rsid w:val="00D905E2"/>
    <w:rsid w:val="00D92806"/>
    <w:rsid w:val="00D96A93"/>
    <w:rsid w:val="00DB02DE"/>
    <w:rsid w:val="00DB421D"/>
    <w:rsid w:val="00DE1BAB"/>
    <w:rsid w:val="00DE533C"/>
    <w:rsid w:val="00DE59E8"/>
    <w:rsid w:val="00DF22F2"/>
    <w:rsid w:val="00E22564"/>
    <w:rsid w:val="00E30189"/>
    <w:rsid w:val="00E339AD"/>
    <w:rsid w:val="00E441C3"/>
    <w:rsid w:val="00E44932"/>
    <w:rsid w:val="00E50C27"/>
    <w:rsid w:val="00E5425A"/>
    <w:rsid w:val="00E63CBB"/>
    <w:rsid w:val="00E776B3"/>
    <w:rsid w:val="00E82E20"/>
    <w:rsid w:val="00E92522"/>
    <w:rsid w:val="00EA0189"/>
    <w:rsid w:val="00EA2E75"/>
    <w:rsid w:val="00EA46C6"/>
    <w:rsid w:val="00EA5D91"/>
    <w:rsid w:val="00EA6BE4"/>
    <w:rsid w:val="00EA6C71"/>
    <w:rsid w:val="00EB0A30"/>
    <w:rsid w:val="00EB7384"/>
    <w:rsid w:val="00EC0405"/>
    <w:rsid w:val="00EC2259"/>
    <w:rsid w:val="00EC4584"/>
    <w:rsid w:val="00EC77C9"/>
    <w:rsid w:val="00ED1FE8"/>
    <w:rsid w:val="00EF38B3"/>
    <w:rsid w:val="00EF642F"/>
    <w:rsid w:val="00F001EF"/>
    <w:rsid w:val="00F05780"/>
    <w:rsid w:val="00F15F08"/>
    <w:rsid w:val="00F17B94"/>
    <w:rsid w:val="00F31443"/>
    <w:rsid w:val="00F35469"/>
    <w:rsid w:val="00F3586E"/>
    <w:rsid w:val="00F36B98"/>
    <w:rsid w:val="00F41A25"/>
    <w:rsid w:val="00F5460E"/>
    <w:rsid w:val="00F565CB"/>
    <w:rsid w:val="00F6482C"/>
    <w:rsid w:val="00F649FF"/>
    <w:rsid w:val="00F72708"/>
    <w:rsid w:val="00F75A42"/>
    <w:rsid w:val="00F76E1F"/>
    <w:rsid w:val="00F80E6D"/>
    <w:rsid w:val="00FA0342"/>
    <w:rsid w:val="00FA2B43"/>
    <w:rsid w:val="00FB5BA4"/>
    <w:rsid w:val="00FB61E6"/>
    <w:rsid w:val="00FC0D28"/>
    <w:rsid w:val="00FC2A49"/>
    <w:rsid w:val="00FC3FC1"/>
    <w:rsid w:val="00FC4125"/>
    <w:rsid w:val="00FC5050"/>
    <w:rsid w:val="00FC76F5"/>
    <w:rsid w:val="00FE1DA7"/>
    <w:rsid w:val="00FE5EE4"/>
    <w:rsid w:val="00FF26F9"/>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124"/>
        <o:r id="V:Rule2" type="connector" idref="#_x0000_s1129"/>
        <o:r id="V:Rule3" type="connector" idref="#Straight Arrow Connector 15"/>
        <o:r id="V:Rule4" type="connector" idref="#_x0000_s1123"/>
        <o:r id="V:Rule5" type="connector" idref="#Straight Arrow Connector 13"/>
        <o:r id="V:Rule6" type="connector" idref="#_x0000_s1134"/>
        <o:r id="V:Rule7" type="connector" idref="#_x0000_s1125"/>
        <o:r id="V:Rule8" type="connector" idref="#Straight Arrow Connector 16"/>
        <o:r id="V:Rule9" type="connector" idref="#_x0000_s1131"/>
        <o:r id="V:Rule10" type="connector" idref="#_x0000_s1122"/>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490"/>
  </w:style>
  <w:style w:type="paragraph" w:styleId="Heading1">
    <w:name w:val="heading 1"/>
    <w:basedOn w:val="Normal"/>
    <w:next w:val="Normal"/>
    <w:link w:val="Heading1Char"/>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BalloonText">
    <w:name w:val="Balloon Text"/>
    <w:basedOn w:val="Normal"/>
    <w:link w:val="BalloonTextChar"/>
    <w:uiPriority w:val="99"/>
    <w:semiHidden/>
    <w:unhideWhenUsed/>
    <w:rsid w:val="00D96A93"/>
    <w:rPr>
      <w:rFonts w:ascii="Tahoma" w:hAnsi="Tahoma" w:cs="Tahoma"/>
      <w:sz w:val="16"/>
      <w:szCs w:val="16"/>
    </w:rPr>
  </w:style>
  <w:style w:type="character" w:customStyle="1" w:styleId="BalloonTextChar">
    <w:name w:val="Balloon Text Char"/>
    <w:basedOn w:val="DefaultParagraphFont"/>
    <w:link w:val="BalloonText"/>
    <w:uiPriority w:val="99"/>
    <w:semiHidden/>
    <w:rsid w:val="00D96A93"/>
    <w:rPr>
      <w:rFonts w:ascii="Tahoma" w:hAnsi="Tahoma" w:cs="Tahoma"/>
      <w:sz w:val="16"/>
      <w:szCs w:val="16"/>
    </w:rPr>
  </w:style>
  <w:style w:type="paragraph" w:styleId="ListParagraph">
    <w:name w:val="List Paragraph"/>
    <w:basedOn w:val="Normal"/>
    <w:uiPriority w:val="34"/>
    <w:qFormat/>
    <w:rsid w:val="00BF68B3"/>
    <w:pPr>
      <w:ind w:left="720"/>
      <w:contextualSpacing/>
    </w:pPr>
  </w:style>
  <w:style w:type="paragraph" w:styleId="Header">
    <w:name w:val="header"/>
    <w:basedOn w:val="Normal"/>
    <w:link w:val="HeaderChar"/>
    <w:unhideWhenUsed/>
    <w:rsid w:val="00E5425A"/>
    <w:pPr>
      <w:tabs>
        <w:tab w:val="center" w:pos="4513"/>
        <w:tab w:val="right" w:pos="9026"/>
      </w:tabs>
    </w:pPr>
  </w:style>
  <w:style w:type="character" w:customStyle="1" w:styleId="HeaderChar">
    <w:name w:val="Header Char"/>
    <w:basedOn w:val="DefaultParagraphFont"/>
    <w:link w:val="Header"/>
    <w:rsid w:val="00E5425A"/>
  </w:style>
  <w:style w:type="paragraph" w:styleId="Footer">
    <w:name w:val="footer"/>
    <w:basedOn w:val="Normal"/>
    <w:link w:val="FooterChar"/>
    <w:uiPriority w:val="99"/>
    <w:unhideWhenUsed/>
    <w:rsid w:val="00E5425A"/>
    <w:pPr>
      <w:tabs>
        <w:tab w:val="center" w:pos="4513"/>
        <w:tab w:val="right" w:pos="9026"/>
      </w:tabs>
    </w:pPr>
  </w:style>
  <w:style w:type="character" w:customStyle="1" w:styleId="FooterChar">
    <w:name w:val="Footer Char"/>
    <w:basedOn w:val="DefaultParagraphFont"/>
    <w:link w:val="Footer"/>
    <w:uiPriority w:val="99"/>
    <w:rsid w:val="00E5425A"/>
  </w:style>
  <w:style w:type="paragraph" w:styleId="NoSpacing">
    <w:name w:val="No Spacing"/>
    <w:uiPriority w:val="1"/>
    <w:qFormat/>
    <w:rsid w:val="00577466"/>
    <w:rPr>
      <w:rFonts w:ascii="Calibri" w:eastAsia="Calibri" w:hAnsi="Calibri"/>
      <w:sz w:val="22"/>
      <w:szCs w:val="22"/>
      <w:lang w:val="id-ID"/>
    </w:rPr>
  </w:style>
  <w:style w:type="paragraph" w:styleId="NormalWeb">
    <w:name w:val="Normal (Web)"/>
    <w:basedOn w:val="Normal"/>
    <w:uiPriority w:val="99"/>
    <w:unhideWhenUsed/>
    <w:rsid w:val="00036A7E"/>
    <w:pPr>
      <w:spacing w:before="100" w:beforeAutospacing="1" w:after="100" w:afterAutospacing="1"/>
    </w:pPr>
    <w:rPr>
      <w:sz w:val="24"/>
      <w:szCs w:val="24"/>
      <w:lang w:val="id-ID" w:eastAsia="id-ID"/>
    </w:rPr>
  </w:style>
  <w:style w:type="character" w:styleId="Emphasis">
    <w:name w:val="Emphasis"/>
    <w:uiPriority w:val="20"/>
    <w:qFormat/>
    <w:rsid w:val="00036A7E"/>
    <w:rPr>
      <w:i/>
      <w:iCs/>
    </w:rPr>
  </w:style>
  <w:style w:type="paragraph" w:styleId="BodyTextIndent">
    <w:name w:val="Body Text Indent"/>
    <w:basedOn w:val="Normal"/>
    <w:link w:val="BodyTextIndentChar"/>
    <w:rsid w:val="00036A7E"/>
    <w:pPr>
      <w:spacing w:after="120"/>
      <w:ind w:left="283"/>
    </w:pPr>
    <w:rPr>
      <w:noProof/>
      <w:sz w:val="24"/>
      <w:szCs w:val="24"/>
      <w:lang w:val="id-ID"/>
    </w:rPr>
  </w:style>
  <w:style w:type="character" w:customStyle="1" w:styleId="BodyTextIndentChar">
    <w:name w:val="Body Text Indent Char"/>
    <w:basedOn w:val="DefaultParagraphFont"/>
    <w:link w:val="BodyTextIndent"/>
    <w:rsid w:val="00036A7E"/>
    <w:rPr>
      <w:noProof/>
      <w:sz w:val="24"/>
      <w:szCs w:val="24"/>
      <w:lang w:val="id-ID"/>
    </w:rPr>
  </w:style>
  <w:style w:type="table" w:styleId="TableGrid">
    <w:name w:val="Table Grid"/>
    <w:basedOn w:val="TableNormal"/>
    <w:rsid w:val="00036A7E"/>
    <w:rPr>
      <w:rFonts w:ascii="Calibri" w:eastAsia="Calibri" w:hAnsi="Calibri"/>
      <w:lang w:eastAsia="id-ID"/>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Hyperlink">
    <w:name w:val="Hyperlink"/>
    <w:uiPriority w:val="99"/>
    <w:unhideWhenUsed/>
    <w:rsid w:val="00036A7E"/>
    <w:rPr>
      <w:color w:val="0000FF"/>
      <w:u w:val="single"/>
    </w:rPr>
  </w:style>
  <w:style w:type="paragraph" w:styleId="Title">
    <w:name w:val="Title"/>
    <w:basedOn w:val="Normal"/>
    <w:link w:val="TitleChar"/>
    <w:qFormat/>
    <w:rsid w:val="00036A7E"/>
    <w:pPr>
      <w:jc w:val="center"/>
    </w:pPr>
    <w:rPr>
      <w:b/>
      <w:bCs/>
      <w:noProof/>
      <w:sz w:val="24"/>
      <w:szCs w:val="24"/>
      <w:lang w:val="id-ID"/>
    </w:rPr>
  </w:style>
  <w:style w:type="character" w:customStyle="1" w:styleId="TitleChar">
    <w:name w:val="Title Char"/>
    <w:basedOn w:val="DefaultParagraphFont"/>
    <w:link w:val="Title"/>
    <w:rsid w:val="00036A7E"/>
    <w:rPr>
      <w:b/>
      <w:bCs/>
      <w:noProof/>
      <w:sz w:val="24"/>
      <w:szCs w:val="24"/>
      <w:lang w:val="id-ID"/>
    </w:rPr>
  </w:style>
  <w:style w:type="paragraph" w:styleId="PlainText">
    <w:name w:val="Plain Text"/>
    <w:basedOn w:val="Normal"/>
    <w:link w:val="PlainTextChar"/>
    <w:uiPriority w:val="99"/>
    <w:rsid w:val="00036A7E"/>
    <w:rPr>
      <w:rFonts w:ascii="Consolas" w:hAnsi="Consolas" w:cs="Consolas"/>
      <w:sz w:val="21"/>
      <w:szCs w:val="21"/>
    </w:rPr>
  </w:style>
  <w:style w:type="character" w:customStyle="1" w:styleId="PlainTextChar">
    <w:name w:val="Plain Text Char"/>
    <w:basedOn w:val="DefaultParagraphFont"/>
    <w:link w:val="PlainText"/>
    <w:uiPriority w:val="99"/>
    <w:rsid w:val="00036A7E"/>
    <w:rPr>
      <w:rFonts w:ascii="Consolas" w:hAnsi="Consolas" w:cs="Consolas"/>
      <w:sz w:val="21"/>
      <w:szCs w:val="21"/>
    </w:rPr>
  </w:style>
  <w:style w:type="paragraph" w:styleId="TOC1">
    <w:name w:val="toc 1"/>
    <w:basedOn w:val="Normal"/>
    <w:next w:val="Normal"/>
    <w:autoRedefine/>
    <w:unhideWhenUsed/>
    <w:rsid w:val="00F31443"/>
    <w:rPr>
      <w:sz w:val="24"/>
      <w:szCs w:val="24"/>
    </w:rPr>
  </w:style>
  <w:style w:type="character" w:styleId="PlaceholderText">
    <w:name w:val="Placeholder Text"/>
    <w:basedOn w:val="DefaultParagraphFont"/>
    <w:uiPriority w:val="99"/>
    <w:semiHidden/>
    <w:rsid w:val="00225679"/>
    <w:rPr>
      <w:color w:val="808080"/>
    </w:rPr>
  </w:style>
  <w:style w:type="table" w:customStyle="1" w:styleId="TableGrid1">
    <w:name w:val="Table Grid1"/>
    <w:basedOn w:val="TableNormal"/>
    <w:next w:val="TableGrid"/>
    <w:uiPriority w:val="59"/>
    <w:rsid w:val="005A48CD"/>
    <w:rPr>
      <w:rFonts w:asciiTheme="minorHAnsi" w:eastAsiaTheme="minorEastAsia" w:hAnsiTheme="minorHAnsi" w:cstheme="minorBidi"/>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922667">
      <w:bodyDiv w:val="1"/>
      <w:marLeft w:val="0"/>
      <w:marRight w:val="0"/>
      <w:marTop w:val="0"/>
      <w:marBottom w:val="0"/>
      <w:divBdr>
        <w:top w:val="none" w:sz="0" w:space="0" w:color="auto"/>
        <w:left w:val="none" w:sz="0" w:space="0" w:color="auto"/>
        <w:bottom w:val="none" w:sz="0" w:space="0" w:color="auto"/>
        <w:right w:val="none" w:sz="0" w:space="0" w:color="auto"/>
      </w:divBdr>
    </w:div>
    <w:div w:id="293491940">
      <w:bodyDiv w:val="1"/>
      <w:marLeft w:val="0"/>
      <w:marRight w:val="0"/>
      <w:marTop w:val="0"/>
      <w:marBottom w:val="0"/>
      <w:divBdr>
        <w:top w:val="none" w:sz="0" w:space="0" w:color="auto"/>
        <w:left w:val="none" w:sz="0" w:space="0" w:color="auto"/>
        <w:bottom w:val="none" w:sz="0" w:space="0" w:color="auto"/>
        <w:right w:val="none" w:sz="0" w:space="0" w:color="auto"/>
      </w:divBdr>
    </w:div>
    <w:div w:id="596642414">
      <w:bodyDiv w:val="1"/>
      <w:marLeft w:val="0"/>
      <w:marRight w:val="0"/>
      <w:marTop w:val="0"/>
      <w:marBottom w:val="0"/>
      <w:divBdr>
        <w:top w:val="none" w:sz="0" w:space="0" w:color="auto"/>
        <w:left w:val="none" w:sz="0" w:space="0" w:color="auto"/>
        <w:bottom w:val="none" w:sz="0" w:space="0" w:color="auto"/>
        <w:right w:val="none" w:sz="0" w:space="0" w:color="auto"/>
      </w:divBdr>
    </w:div>
    <w:div w:id="14179002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508A9B-8917-41B8-9EF6-C66E691B2B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1542</TotalTime>
  <Pages>17</Pages>
  <Words>3038</Words>
  <Characters>17323</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20321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Mine</dc:creator>
  <cp:lastModifiedBy>Windows User</cp:lastModifiedBy>
  <cp:revision>250</cp:revision>
  <cp:lastPrinted>2018-10-08T05:14:00Z</cp:lastPrinted>
  <dcterms:created xsi:type="dcterms:W3CDTF">2016-05-23T04:05:00Z</dcterms:created>
  <dcterms:modified xsi:type="dcterms:W3CDTF">2018-10-08T05:16:00Z</dcterms:modified>
</cp:coreProperties>
</file>