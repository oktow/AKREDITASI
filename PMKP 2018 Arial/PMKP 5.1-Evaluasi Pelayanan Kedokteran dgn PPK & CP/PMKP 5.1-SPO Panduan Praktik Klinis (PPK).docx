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23" w:type="dxa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4252"/>
        <w:gridCol w:w="1843"/>
        <w:gridCol w:w="1843"/>
      </w:tblGrid>
      <w:tr w:rsidR="00C67622" w:rsidRPr="00D60EF0" w:rsidTr="00D60EF0">
        <w:trPr>
          <w:trHeight w:hRule="exact" w:val="860"/>
        </w:trPr>
        <w:tc>
          <w:tcPr>
            <w:tcW w:w="1885" w:type="dxa"/>
            <w:vMerge w:val="restart"/>
            <w:tcBorders>
              <w:top w:val="single" w:sz="4" w:space="0" w:color="000000"/>
              <w:left w:val="single" w:sz="5" w:space="0" w:color="000000"/>
              <w:right w:val="single" w:sz="5" w:space="0" w:color="000000"/>
            </w:tcBorders>
          </w:tcPr>
          <w:p w:rsidR="00C67622" w:rsidRPr="00D60EF0" w:rsidRDefault="00D3425A" w:rsidP="00C67622">
            <w:pPr>
              <w:spacing w:line="360" w:lineRule="auto"/>
              <w:ind w:left="281" w:right="279" w:hanging="4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D60EF0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7456" behindDoc="0" locked="0" layoutInCell="1" allowOverlap="1" wp14:anchorId="0F01705A" wp14:editId="453FD96D">
                  <wp:simplePos x="0" y="0"/>
                  <wp:positionH relativeFrom="column">
                    <wp:posOffset>26357</wp:posOffset>
                  </wp:positionH>
                  <wp:positionV relativeFrom="paragraph">
                    <wp:posOffset>164465</wp:posOffset>
                  </wp:positionV>
                  <wp:extent cx="1103630" cy="1418590"/>
                  <wp:effectExtent l="0" t="0" r="0" b="0"/>
                  <wp:wrapNone/>
                  <wp:docPr id="1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41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38" w:type="dxa"/>
            <w:gridSpan w:val="3"/>
            <w:tcBorders>
              <w:top w:val="single" w:sz="4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67622" w:rsidRPr="00D60EF0" w:rsidRDefault="00C67622" w:rsidP="00B61BFB">
            <w:pPr>
              <w:spacing w:before="240" w:line="360" w:lineRule="auto"/>
              <w:ind w:left="282"/>
              <w:jc w:val="center"/>
              <w:rPr>
                <w:rFonts w:ascii="Arial" w:eastAsia="Calibri" w:hAnsi="Arial" w:cs="Arial"/>
                <w:w w:val="101"/>
                <w:sz w:val="22"/>
                <w:szCs w:val="22"/>
                <w:lang w:val="id-ID"/>
              </w:rPr>
            </w:pP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PA</w:t>
            </w:r>
            <w:r w:rsidRPr="00D60EF0">
              <w:rPr>
                <w:rFonts w:ascii="Arial" w:eastAsia="Calibri" w:hAnsi="Arial" w:cs="Arial"/>
                <w:spacing w:val="-3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UA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N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RA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K</w:t>
            </w:r>
            <w:r w:rsidRPr="00D60EF0">
              <w:rPr>
                <w:rFonts w:ascii="Arial" w:eastAsia="Calibri" w:hAnsi="Arial" w:cs="Arial"/>
                <w:spacing w:val="-3"/>
                <w:sz w:val="22"/>
                <w:szCs w:val="22"/>
              </w:rPr>
              <w:t>T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K </w:t>
            </w:r>
            <w:r w:rsidRPr="00D60EF0">
              <w:rPr>
                <w:rFonts w:ascii="Arial" w:eastAsia="Calibri" w:hAnsi="Arial" w:cs="Arial"/>
                <w:spacing w:val="-2"/>
                <w:w w:val="101"/>
                <w:sz w:val="22"/>
                <w:szCs w:val="22"/>
              </w:rPr>
              <w:t>K</w:t>
            </w:r>
            <w:r w:rsidRPr="00D60EF0">
              <w:rPr>
                <w:rFonts w:ascii="Arial" w:eastAsia="Calibri" w:hAnsi="Arial" w:cs="Arial"/>
                <w:spacing w:val="1"/>
                <w:w w:val="101"/>
                <w:sz w:val="22"/>
                <w:szCs w:val="22"/>
              </w:rPr>
              <w:t>L</w:t>
            </w:r>
            <w:r w:rsidRPr="00D60EF0">
              <w:rPr>
                <w:rFonts w:ascii="Arial" w:eastAsia="Calibri" w:hAnsi="Arial" w:cs="Arial"/>
                <w:spacing w:val="-1"/>
                <w:w w:val="101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pacing w:val="2"/>
                <w:w w:val="101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spacing w:val="-3"/>
                <w:w w:val="101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w w:val="101"/>
                <w:sz w:val="22"/>
                <w:szCs w:val="22"/>
              </w:rPr>
              <w:t>S</w:t>
            </w:r>
            <w:r w:rsidR="00B61BFB" w:rsidRPr="00D60EF0">
              <w:rPr>
                <w:rFonts w:ascii="Arial" w:eastAsia="Calibri" w:hAnsi="Arial" w:cs="Arial"/>
                <w:w w:val="101"/>
                <w:sz w:val="22"/>
                <w:szCs w:val="22"/>
                <w:lang w:val="id-ID"/>
              </w:rPr>
              <w:t xml:space="preserve"> </w:t>
            </w:r>
            <w:r w:rsidRPr="00D60EF0">
              <w:rPr>
                <w:rFonts w:ascii="Arial" w:eastAsia="Calibri" w:hAnsi="Arial" w:cs="Arial"/>
                <w:spacing w:val="4"/>
                <w:sz w:val="22"/>
                <w:szCs w:val="22"/>
                <w:lang w:val="id-ID"/>
              </w:rPr>
              <w:t>(PPK)</w:t>
            </w:r>
          </w:p>
        </w:tc>
      </w:tr>
      <w:tr w:rsidR="00C67622" w:rsidRPr="00D60EF0" w:rsidTr="00D60EF0">
        <w:trPr>
          <w:trHeight w:hRule="exact" w:val="1838"/>
        </w:trPr>
        <w:tc>
          <w:tcPr>
            <w:tcW w:w="1885" w:type="dxa"/>
            <w:vMerge/>
            <w:tcBorders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67622" w:rsidRPr="00D60EF0" w:rsidRDefault="00C67622" w:rsidP="00C6762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B16564" w:rsidRPr="00D60EF0" w:rsidRDefault="00B16564" w:rsidP="00B1656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B16564" w:rsidRPr="00D60EF0" w:rsidRDefault="00B16564" w:rsidP="00B16564">
            <w:pPr>
              <w:spacing w:after="120" w:line="276" w:lineRule="auto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D60EF0">
              <w:rPr>
                <w:rFonts w:ascii="Arial" w:eastAsia="Calibri" w:hAnsi="Arial" w:cs="Arial"/>
                <w:spacing w:val="3"/>
                <w:sz w:val="22"/>
                <w:szCs w:val="22"/>
                <w:lang w:val="id-ID"/>
              </w:rPr>
              <w:t>.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D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D60EF0">
              <w:rPr>
                <w:rFonts w:ascii="Arial" w:eastAsia="Calibri" w:hAnsi="Arial" w:cs="Arial"/>
                <w:spacing w:val="3"/>
                <w:sz w:val="22"/>
                <w:szCs w:val="22"/>
              </w:rPr>
              <w:t>m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n</w:t>
            </w:r>
            <w:r w:rsidR="001C76BD">
              <w:rPr>
                <w:rFonts w:ascii="Arial" w:eastAsia="Calibri" w:hAnsi="Arial" w:cs="Arial"/>
                <w:sz w:val="22"/>
                <w:szCs w:val="22"/>
              </w:rPr>
              <w:t xml:space="preserve"> :</w:t>
            </w:r>
          </w:p>
          <w:p w:rsidR="00B16564" w:rsidRPr="00D60EF0" w:rsidRDefault="00B16564" w:rsidP="00B16564">
            <w:pPr>
              <w:spacing w:after="120" w:line="276" w:lineRule="auto"/>
              <w:jc w:val="center"/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</w:pPr>
          </w:p>
          <w:p w:rsidR="00B16564" w:rsidRPr="00D60EF0" w:rsidRDefault="00B16564" w:rsidP="00B16564">
            <w:pPr>
              <w:spacing w:line="276" w:lineRule="auto"/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</w:pPr>
            <w:r w:rsidRPr="00D60EF0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 xml:space="preserve">   </w:t>
            </w:r>
            <w:r w:rsidR="00D60EF0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 xml:space="preserve">    </w:t>
            </w:r>
            <w:r w:rsidRPr="00D60EF0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 xml:space="preserve"> </w:t>
            </w:r>
            <w:r w:rsidRPr="00D60EF0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>/SPO/</w:t>
            </w:r>
            <w:r w:rsidRPr="00D60EF0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>K</w:t>
            </w:r>
            <w:r w:rsidRPr="00D60EF0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>PMKP/</w:t>
            </w:r>
            <w:r w:rsidR="00D60EF0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>P09/</w:t>
            </w:r>
            <w:r w:rsidRPr="00D60EF0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>RSUD-DM/</w:t>
            </w:r>
            <w:r w:rsidRPr="00D60EF0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>I</w:t>
            </w:r>
            <w:r w:rsidRPr="00D60EF0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>/2018</w:t>
            </w:r>
          </w:p>
          <w:p w:rsidR="00B16564" w:rsidRPr="00D60EF0" w:rsidRDefault="00B16564" w:rsidP="00B16564">
            <w:pPr>
              <w:spacing w:line="360" w:lineRule="auto"/>
              <w:jc w:val="center"/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</w:pPr>
          </w:p>
          <w:p w:rsidR="00C67622" w:rsidRPr="00D60EF0" w:rsidRDefault="00C67622" w:rsidP="00C67622">
            <w:pPr>
              <w:spacing w:line="360" w:lineRule="auto"/>
              <w:jc w:val="center"/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</w:pPr>
          </w:p>
          <w:p w:rsidR="00C67622" w:rsidRPr="00D60EF0" w:rsidRDefault="00C67622" w:rsidP="00C67622">
            <w:pPr>
              <w:spacing w:line="360" w:lineRule="auto"/>
              <w:ind w:left="843" w:right="845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:rsidR="00C67622" w:rsidRPr="00D60EF0" w:rsidRDefault="00C67622" w:rsidP="00C6762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C67622" w:rsidRPr="00D60EF0" w:rsidRDefault="00C67622" w:rsidP="00C67622">
            <w:pPr>
              <w:spacing w:line="360" w:lineRule="auto"/>
              <w:ind w:left="179" w:right="167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67622" w:rsidRPr="00D60EF0" w:rsidRDefault="00C67622" w:rsidP="00C67622">
            <w:pPr>
              <w:spacing w:line="360" w:lineRule="auto"/>
              <w:ind w:left="-26"/>
              <w:rPr>
                <w:rFonts w:ascii="Arial" w:hAnsi="Arial" w:cs="Arial"/>
                <w:sz w:val="22"/>
                <w:szCs w:val="22"/>
              </w:rPr>
            </w:pPr>
          </w:p>
          <w:p w:rsidR="00C67622" w:rsidRPr="00D60EF0" w:rsidRDefault="00C67622" w:rsidP="00C67622">
            <w:pPr>
              <w:spacing w:line="360" w:lineRule="auto"/>
              <w:ind w:left="-26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No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 R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vi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i</w:t>
            </w:r>
            <w:r w:rsidR="001C76BD">
              <w:rPr>
                <w:rFonts w:ascii="Arial" w:eastAsia="Calibri" w:hAnsi="Arial" w:cs="Arial"/>
                <w:sz w:val="22"/>
                <w:szCs w:val="22"/>
              </w:rPr>
              <w:t xml:space="preserve"> :</w:t>
            </w:r>
          </w:p>
          <w:p w:rsidR="00C67622" w:rsidRPr="00D60EF0" w:rsidRDefault="00C67622" w:rsidP="00C67622">
            <w:pPr>
              <w:spacing w:line="360" w:lineRule="auto"/>
              <w:ind w:left="-26"/>
              <w:rPr>
                <w:rFonts w:ascii="Arial" w:hAnsi="Arial" w:cs="Arial"/>
                <w:sz w:val="22"/>
                <w:szCs w:val="22"/>
              </w:rPr>
            </w:pPr>
          </w:p>
          <w:p w:rsidR="00C67622" w:rsidRPr="00D60EF0" w:rsidRDefault="00C67622" w:rsidP="00C67622">
            <w:pPr>
              <w:spacing w:line="360" w:lineRule="auto"/>
              <w:ind w:left="-26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D60EF0">
              <w:rPr>
                <w:rFonts w:ascii="Arial" w:eastAsia="Calibri" w:hAnsi="Arial" w:cs="Arial"/>
                <w:w w:val="102"/>
                <w:sz w:val="22"/>
                <w:szCs w:val="22"/>
              </w:rPr>
              <w:t>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67622" w:rsidRPr="00D60EF0" w:rsidRDefault="00C67622" w:rsidP="00C6762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C67622" w:rsidRPr="00D60EF0" w:rsidRDefault="00C67622" w:rsidP="00C67622">
            <w:pPr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H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l</w:t>
            </w:r>
            <w:r w:rsidRPr="00D60EF0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man</w:t>
            </w:r>
            <w:r w:rsidR="001C76BD">
              <w:rPr>
                <w:rFonts w:ascii="Arial" w:eastAsia="Calibri" w:hAnsi="Arial" w:cs="Arial"/>
                <w:sz w:val="22"/>
                <w:szCs w:val="22"/>
              </w:rPr>
              <w:t xml:space="preserve"> :</w:t>
            </w:r>
            <w:bookmarkStart w:id="0" w:name="_GoBack"/>
            <w:bookmarkEnd w:id="0"/>
          </w:p>
          <w:p w:rsidR="00C67622" w:rsidRPr="00D60EF0" w:rsidRDefault="00C67622" w:rsidP="00C6762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C67622" w:rsidRPr="00D60EF0" w:rsidRDefault="00C67622" w:rsidP="00C67622">
            <w:pPr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D60EF0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1</w:t>
            </w:r>
            <w:r w:rsidRPr="00D60EF0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/</w:t>
            </w:r>
            <w:r w:rsidRPr="00D60EF0"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  <w:t>2</w:t>
            </w:r>
          </w:p>
        </w:tc>
      </w:tr>
      <w:tr w:rsidR="00C67622" w:rsidRPr="00D60EF0" w:rsidTr="00D60EF0">
        <w:trPr>
          <w:trHeight w:hRule="exact" w:val="2825"/>
        </w:trPr>
        <w:tc>
          <w:tcPr>
            <w:tcW w:w="188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7622" w:rsidRPr="00D60EF0" w:rsidRDefault="00D60EF0" w:rsidP="00B16564">
            <w:pPr>
              <w:spacing w:before="84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0EF0">
              <w:rPr>
                <w:rFonts w:ascii="Arial" w:hAnsi="Arial" w:cs="Arial"/>
                <w:sz w:val="22"/>
                <w:szCs w:val="22"/>
              </w:rPr>
              <w:t>STANDAR</w:t>
            </w:r>
          </w:p>
          <w:p w:rsidR="00C67622" w:rsidRPr="00D60EF0" w:rsidRDefault="00D60EF0" w:rsidP="00B16564">
            <w:pPr>
              <w:spacing w:line="360" w:lineRule="auto"/>
              <w:ind w:firstLine="3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D60EF0">
              <w:rPr>
                <w:rFonts w:ascii="Arial" w:hAnsi="Arial" w:cs="Arial"/>
                <w:sz w:val="22"/>
                <w:szCs w:val="22"/>
              </w:rPr>
              <w:t xml:space="preserve"> PROSEDUR OPERASIONAL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7622" w:rsidRPr="00D60EF0" w:rsidRDefault="00C67622" w:rsidP="00C6762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16564" w:rsidRPr="00D60EF0" w:rsidRDefault="00B16564" w:rsidP="00C6762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C67622" w:rsidRPr="00D60EF0" w:rsidRDefault="00C67622" w:rsidP="00C67622">
            <w:pPr>
              <w:spacing w:line="360" w:lineRule="auto"/>
              <w:jc w:val="center"/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</w:pP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T</w:t>
            </w:r>
            <w:r w:rsidRPr="00D60EF0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-3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g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gal </w:t>
            </w:r>
            <w:r w:rsidRPr="00D60EF0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Ter</w:t>
            </w:r>
            <w:r w:rsidRPr="00D60EF0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b</w:t>
            </w:r>
            <w:r w:rsidRPr="00D60EF0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w w:val="102"/>
                <w:sz w:val="22"/>
                <w:szCs w:val="22"/>
              </w:rPr>
              <w:t>t</w:t>
            </w:r>
          </w:p>
          <w:p w:rsidR="00C67622" w:rsidRPr="00D60EF0" w:rsidRDefault="00C67622" w:rsidP="00C67622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C67622" w:rsidRPr="00D60EF0" w:rsidRDefault="00B369B2" w:rsidP="00C67622">
            <w:pPr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D60EF0">
              <w:rPr>
                <w:rFonts w:ascii="Arial" w:eastAsia="Calibri" w:hAnsi="Arial" w:cs="Arial"/>
                <w:sz w:val="22"/>
                <w:szCs w:val="22"/>
                <w:lang w:val="en-ID"/>
              </w:rPr>
              <w:t>Januari 2018</w:t>
            </w:r>
          </w:p>
        </w:tc>
        <w:tc>
          <w:tcPr>
            <w:tcW w:w="3686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16564" w:rsidRPr="00D60EF0" w:rsidRDefault="00B16564" w:rsidP="001D047C">
            <w:pPr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60EF0">
              <w:rPr>
                <w:rFonts w:ascii="Arial" w:hAnsi="Arial" w:cs="Arial"/>
                <w:sz w:val="22"/>
                <w:szCs w:val="22"/>
                <w:lang w:val="id-ID"/>
              </w:rPr>
              <w:t>Ditetapkan Oleh :</w:t>
            </w:r>
          </w:p>
          <w:p w:rsidR="00B16564" w:rsidRPr="00BA18C0" w:rsidRDefault="00BA18C0" w:rsidP="001D047C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Direktur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RSUD dr. Murjani Sampit</w:t>
            </w:r>
          </w:p>
          <w:p w:rsidR="00B16564" w:rsidRPr="00D60EF0" w:rsidRDefault="00B16564" w:rsidP="00B1656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16564" w:rsidRPr="00D60EF0" w:rsidRDefault="00B16564" w:rsidP="00B16564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ID"/>
              </w:rPr>
            </w:pPr>
          </w:p>
          <w:p w:rsidR="00B16564" w:rsidRPr="00D60EF0" w:rsidRDefault="00B16564" w:rsidP="00B16564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ID"/>
              </w:rPr>
            </w:pPr>
          </w:p>
          <w:p w:rsidR="00B16564" w:rsidRPr="00D60EF0" w:rsidRDefault="00B16564" w:rsidP="001D047C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D60EF0">
              <w:rPr>
                <w:rFonts w:ascii="Arial" w:hAnsi="Arial" w:cs="Arial"/>
                <w:sz w:val="22"/>
                <w:szCs w:val="22"/>
                <w:lang w:val="id-ID"/>
              </w:rPr>
              <w:t>dr. Denny Muda Perdana, SpRad</w:t>
            </w:r>
          </w:p>
          <w:p w:rsidR="00B16564" w:rsidRPr="00D60EF0" w:rsidRDefault="00B16564" w:rsidP="001D047C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D60EF0">
              <w:rPr>
                <w:rFonts w:ascii="Arial" w:hAnsi="Arial" w:cs="Arial"/>
                <w:sz w:val="22"/>
                <w:szCs w:val="22"/>
                <w:lang w:val="en-ID"/>
              </w:rPr>
              <w:t>Pembina Utama Muda</w:t>
            </w:r>
          </w:p>
          <w:p w:rsidR="00C67622" w:rsidRPr="00D60EF0" w:rsidRDefault="00B16564" w:rsidP="001D047C">
            <w:pPr>
              <w:spacing w:line="276" w:lineRule="auto"/>
              <w:jc w:val="center"/>
              <w:rPr>
                <w:rFonts w:ascii="Arial" w:hAnsi="Arial" w:cs="Arial"/>
                <w:color w:val="000000"/>
                <w:w w:val="90"/>
                <w:sz w:val="22"/>
                <w:szCs w:val="22"/>
                <w:lang w:val="id-ID"/>
              </w:rPr>
            </w:pPr>
            <w:r w:rsidRPr="00D60EF0">
              <w:rPr>
                <w:rFonts w:ascii="Arial" w:hAnsi="Arial" w:cs="Arial"/>
                <w:sz w:val="22"/>
                <w:szCs w:val="22"/>
                <w:lang w:val="id-ID"/>
              </w:rPr>
              <w:t>NIP. 19621121 199610 1 001</w:t>
            </w:r>
          </w:p>
        </w:tc>
      </w:tr>
      <w:tr w:rsidR="00C67622" w:rsidRPr="00D60EF0" w:rsidTr="00D60EF0">
        <w:trPr>
          <w:trHeight w:hRule="exact" w:val="1291"/>
        </w:trPr>
        <w:tc>
          <w:tcPr>
            <w:tcW w:w="188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67622" w:rsidRPr="00D60EF0" w:rsidRDefault="00C67622" w:rsidP="00C67622">
            <w:pPr>
              <w:spacing w:before="120" w:line="360" w:lineRule="auto"/>
              <w:ind w:left="95"/>
              <w:rPr>
                <w:rFonts w:ascii="Arial" w:eastAsia="Calibri" w:hAnsi="Arial" w:cs="Arial"/>
                <w:sz w:val="22"/>
                <w:szCs w:val="22"/>
              </w:rPr>
            </w:pPr>
            <w:r w:rsidRPr="00D60EF0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Pe</w:t>
            </w:r>
            <w:r w:rsidRPr="00D60EF0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w w:val="102"/>
                <w:sz w:val="22"/>
                <w:szCs w:val="22"/>
              </w:rPr>
              <w:t>g</w:t>
            </w:r>
            <w:r w:rsidRPr="00D60EF0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er</w:t>
            </w:r>
            <w:r w:rsidRPr="00D60EF0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t</w:t>
            </w:r>
            <w:r w:rsidRPr="00D60EF0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w w:val="102"/>
                <w:sz w:val="22"/>
                <w:szCs w:val="22"/>
              </w:rPr>
              <w:t>an</w:t>
            </w:r>
          </w:p>
        </w:tc>
        <w:tc>
          <w:tcPr>
            <w:tcW w:w="7938" w:type="dxa"/>
            <w:gridSpan w:val="3"/>
            <w:tcBorders>
              <w:top w:val="nil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67622" w:rsidRPr="00D60EF0" w:rsidRDefault="00C67622" w:rsidP="00B16564">
            <w:pPr>
              <w:spacing w:before="120" w:line="360" w:lineRule="auto"/>
              <w:ind w:left="95" w:right="142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P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ndu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an 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P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r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akt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k 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Kli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s </w:t>
            </w:r>
            <w:r w:rsidRPr="00D60EF0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(</w:t>
            </w:r>
            <w:r w:rsidRPr="00D60EF0">
              <w:rPr>
                <w:rFonts w:ascii="Arial" w:eastAsia="Calibri" w:hAnsi="Arial" w:cs="Arial"/>
                <w:i/>
                <w:sz w:val="22"/>
                <w:szCs w:val="22"/>
              </w:rPr>
              <w:t>C</w:t>
            </w:r>
            <w:r w:rsidRPr="00D60EF0">
              <w:rPr>
                <w:rFonts w:ascii="Arial" w:eastAsia="Calibri" w:hAnsi="Arial" w:cs="Arial"/>
                <w:i/>
                <w:spacing w:val="3"/>
                <w:sz w:val="22"/>
                <w:szCs w:val="22"/>
              </w:rPr>
              <w:t>l</w:t>
            </w:r>
            <w:r w:rsidRPr="00D60EF0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i/>
                <w:spacing w:val="-3"/>
                <w:sz w:val="22"/>
                <w:szCs w:val="22"/>
              </w:rPr>
              <w:t>c</w:t>
            </w:r>
            <w:r w:rsidRPr="00D60EF0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i/>
                <w:sz w:val="22"/>
                <w:szCs w:val="22"/>
              </w:rPr>
              <w:t xml:space="preserve">l </w:t>
            </w:r>
            <w:r w:rsidRPr="00D60EF0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P</w:t>
            </w:r>
            <w:r w:rsidRPr="00D60EF0">
              <w:rPr>
                <w:rFonts w:ascii="Arial" w:eastAsia="Calibri" w:hAnsi="Arial" w:cs="Arial"/>
                <w:i/>
                <w:sz w:val="22"/>
                <w:szCs w:val="22"/>
              </w:rPr>
              <w:t>r</w:t>
            </w:r>
            <w:r w:rsidRPr="00D60EF0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ac</w:t>
            </w:r>
            <w:r w:rsidRPr="00D60EF0">
              <w:rPr>
                <w:rFonts w:ascii="Arial" w:eastAsia="Calibri" w:hAnsi="Arial" w:cs="Arial"/>
                <w:i/>
                <w:sz w:val="22"/>
                <w:szCs w:val="22"/>
              </w:rPr>
              <w:t>t</w:t>
            </w:r>
            <w:r w:rsidRPr="00D60EF0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c</w:t>
            </w:r>
            <w:r w:rsidRPr="00D60EF0">
              <w:rPr>
                <w:rFonts w:ascii="Arial" w:eastAsia="Calibri" w:hAnsi="Arial" w:cs="Arial"/>
                <w:i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 xml:space="preserve"> G</w:t>
            </w:r>
            <w:r w:rsidRPr="00D60EF0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u</w:t>
            </w:r>
            <w:r w:rsidRPr="00D60EF0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d</w:t>
            </w:r>
            <w:r w:rsidRPr="00D60EF0">
              <w:rPr>
                <w:rFonts w:ascii="Arial" w:eastAsia="Calibri" w:hAnsi="Arial" w:cs="Arial"/>
                <w:i/>
                <w:spacing w:val="1"/>
                <w:sz w:val="22"/>
                <w:szCs w:val="22"/>
              </w:rPr>
              <w:t>li</w:t>
            </w:r>
            <w:r w:rsidRPr="00D60EF0">
              <w:rPr>
                <w:rFonts w:ascii="Arial" w:eastAsia="Calibri" w:hAnsi="Arial" w:cs="Arial"/>
                <w:i/>
                <w:spacing w:val="-1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i/>
                <w:sz w:val="22"/>
                <w:szCs w:val="22"/>
              </w:rPr>
              <w:t xml:space="preserve">e) 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ah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D60EF0">
              <w:rPr>
                <w:rFonts w:ascii="Arial" w:eastAsia="Calibri" w:hAnsi="Arial" w:cs="Arial"/>
                <w:spacing w:val="4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ndu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n 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y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g </w:t>
            </w:r>
            <w:r w:rsidRPr="00D60EF0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b</w:t>
            </w:r>
            <w:r w:rsidRPr="00D60EF0">
              <w:rPr>
                <w:rFonts w:ascii="Arial" w:eastAsia="Calibri" w:hAnsi="Arial" w:cs="Arial"/>
                <w:spacing w:val="3"/>
                <w:w w:val="103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2"/>
                <w:w w:val="103"/>
                <w:sz w:val="22"/>
                <w:szCs w:val="22"/>
              </w:rPr>
              <w:t>r</w:t>
            </w:r>
            <w:r w:rsidRPr="00D60EF0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up</w:t>
            </w:r>
            <w:r w:rsidRPr="00D60EF0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a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r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3"/>
                <w:sz w:val="22"/>
                <w:szCs w:val="22"/>
              </w:rPr>
              <w:t>k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nd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-3"/>
                <w:sz w:val="22"/>
                <w:szCs w:val="22"/>
              </w:rPr>
              <w:t>s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i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un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t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k m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3"/>
                <w:sz w:val="22"/>
                <w:szCs w:val="22"/>
              </w:rPr>
              <w:t>m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b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tu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do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kt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r at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u 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d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o</w:t>
            </w:r>
            <w:r w:rsidRPr="00D60EF0">
              <w:rPr>
                <w:rFonts w:ascii="Arial" w:eastAsia="Calibri" w:hAnsi="Arial" w:cs="Arial"/>
                <w:spacing w:val="3"/>
                <w:sz w:val="22"/>
                <w:szCs w:val="22"/>
              </w:rPr>
              <w:t>k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t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r</w:t>
            </w:r>
            <w:r w:rsidRPr="00D60EF0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g</w:t>
            </w:r>
            <w:r w:rsidRPr="00D60EF0">
              <w:rPr>
                <w:rFonts w:ascii="Arial" w:eastAsia="Calibri" w:hAnsi="Arial" w:cs="Arial"/>
                <w:spacing w:val="-2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g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i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am </w:t>
            </w:r>
            <w:r w:rsidRPr="00D60EF0">
              <w:rPr>
                <w:rFonts w:ascii="Arial" w:eastAsia="Calibri" w:hAnsi="Arial" w:cs="Arial"/>
                <w:w w:val="102"/>
                <w:sz w:val="22"/>
                <w:szCs w:val="22"/>
              </w:rPr>
              <w:t>m</w:t>
            </w:r>
            <w:r w:rsidRPr="00D60EF0">
              <w:rPr>
                <w:rFonts w:ascii="Arial" w:eastAsia="Calibri" w:hAnsi="Arial" w:cs="Arial"/>
                <w:spacing w:val="1"/>
                <w:w w:val="103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w w:val="102"/>
                <w:sz w:val="22"/>
                <w:szCs w:val="22"/>
              </w:rPr>
              <w:t>m</w:t>
            </w:r>
            <w:r w:rsidRPr="00D60EF0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b</w:t>
            </w:r>
            <w:r w:rsidRPr="00D60EF0">
              <w:rPr>
                <w:rFonts w:ascii="Arial" w:eastAsia="Calibri" w:hAnsi="Arial" w:cs="Arial"/>
                <w:spacing w:val="1"/>
                <w:w w:val="103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-1"/>
                <w:w w:val="103"/>
                <w:sz w:val="22"/>
                <w:szCs w:val="22"/>
              </w:rPr>
              <w:t>r</w:t>
            </w:r>
            <w:r w:rsidRPr="00D60EF0">
              <w:rPr>
                <w:rFonts w:ascii="Arial" w:eastAsia="Calibri" w:hAnsi="Arial" w:cs="Arial"/>
                <w:spacing w:val="-2"/>
                <w:w w:val="103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pacing w:val="3"/>
                <w:w w:val="103"/>
                <w:sz w:val="22"/>
                <w:szCs w:val="22"/>
              </w:rPr>
              <w:t>k</w:t>
            </w:r>
            <w:r w:rsidRPr="00D60EF0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an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el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3"/>
                <w:sz w:val="22"/>
                <w:szCs w:val="22"/>
              </w:rPr>
              <w:t>y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an </w:t>
            </w:r>
            <w:r w:rsidRPr="00D60EF0">
              <w:rPr>
                <w:rFonts w:ascii="Arial" w:eastAsia="Calibri" w:hAnsi="Arial" w:cs="Arial"/>
                <w:w w:val="103"/>
                <w:sz w:val="22"/>
                <w:szCs w:val="22"/>
              </w:rPr>
              <w:t>k</w:t>
            </w:r>
            <w:r w:rsidRPr="00D60EF0">
              <w:rPr>
                <w:rFonts w:ascii="Arial" w:eastAsia="Calibri" w:hAnsi="Arial" w:cs="Arial"/>
                <w:spacing w:val="1"/>
                <w:w w:val="103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s</w:t>
            </w:r>
            <w:r w:rsidRPr="00D60EF0">
              <w:rPr>
                <w:rFonts w:ascii="Arial" w:eastAsia="Calibri" w:hAnsi="Arial" w:cs="Arial"/>
                <w:spacing w:val="1"/>
                <w:w w:val="103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h</w:t>
            </w:r>
            <w:r w:rsidRPr="00D60EF0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w w:val="103"/>
                <w:sz w:val="22"/>
                <w:szCs w:val="22"/>
              </w:rPr>
              <w:t>t</w:t>
            </w:r>
            <w:r w:rsidRPr="00D60EF0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w w:val="103"/>
                <w:sz w:val="22"/>
                <w:szCs w:val="22"/>
              </w:rPr>
              <w:t>.</w:t>
            </w:r>
          </w:p>
        </w:tc>
      </w:tr>
      <w:tr w:rsidR="00C67622" w:rsidRPr="00D60EF0" w:rsidTr="00D60EF0">
        <w:trPr>
          <w:trHeight w:hRule="exact" w:val="1681"/>
        </w:trPr>
        <w:tc>
          <w:tcPr>
            <w:tcW w:w="188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7622" w:rsidRPr="00D60EF0" w:rsidRDefault="00C67622" w:rsidP="00C67622">
            <w:pPr>
              <w:spacing w:before="120" w:line="360" w:lineRule="auto"/>
              <w:ind w:left="95"/>
              <w:rPr>
                <w:rFonts w:ascii="Arial" w:eastAsia="Calibri" w:hAnsi="Arial" w:cs="Arial"/>
                <w:sz w:val="22"/>
                <w:szCs w:val="22"/>
              </w:rPr>
            </w:pPr>
            <w:r w:rsidRPr="00D60EF0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T</w:t>
            </w:r>
            <w:r w:rsidRPr="00D60EF0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u</w:t>
            </w:r>
            <w:r w:rsidRPr="00D60EF0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j</w:t>
            </w:r>
            <w:r w:rsidRPr="00D60EF0">
              <w:rPr>
                <w:rFonts w:ascii="Arial" w:eastAsia="Calibri" w:hAnsi="Arial" w:cs="Arial"/>
                <w:spacing w:val="-3"/>
                <w:w w:val="102"/>
                <w:sz w:val="22"/>
                <w:szCs w:val="22"/>
              </w:rPr>
              <w:t>u</w:t>
            </w:r>
            <w:r w:rsidRPr="00D60EF0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w w:val="102"/>
                <w:sz w:val="22"/>
                <w:szCs w:val="22"/>
              </w:rPr>
              <w:t>n</w:t>
            </w:r>
          </w:p>
        </w:tc>
        <w:tc>
          <w:tcPr>
            <w:tcW w:w="7938" w:type="dxa"/>
            <w:gridSpan w:val="3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7622" w:rsidRPr="00D60EF0" w:rsidRDefault="00C67622" w:rsidP="00B16564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ind w:left="567" w:right="142" w:hanging="425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D60EF0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D60EF0">
              <w:rPr>
                <w:rFonts w:ascii="Arial" w:eastAsia="Calibri" w:hAnsi="Arial" w:cs="Arial"/>
                <w:spacing w:val="3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r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ta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h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k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n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an m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ng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k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tkan m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tu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el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3"/>
                <w:sz w:val="22"/>
                <w:szCs w:val="22"/>
              </w:rPr>
              <w:t>y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an </w:t>
            </w:r>
            <w:r w:rsidRPr="00D60EF0">
              <w:rPr>
                <w:rFonts w:ascii="Arial" w:eastAsia="Calibri" w:hAnsi="Arial" w:cs="Arial"/>
                <w:spacing w:val="3"/>
                <w:sz w:val="22"/>
                <w:szCs w:val="22"/>
              </w:rPr>
              <w:t>k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do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kt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r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n 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y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g </w:t>
            </w:r>
            <w:r w:rsidRPr="00D60EF0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d</w:t>
            </w:r>
            <w:r w:rsidRPr="00D60EF0">
              <w:rPr>
                <w:rFonts w:ascii="Arial" w:eastAsia="Calibri" w:hAnsi="Arial" w:cs="Arial"/>
                <w:w w:val="103"/>
                <w:sz w:val="22"/>
                <w:szCs w:val="22"/>
              </w:rPr>
              <w:t xml:space="preserve">i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b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r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kan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D60EF0">
              <w:rPr>
                <w:rFonts w:ascii="Arial" w:eastAsia="Calibri" w:hAnsi="Arial" w:cs="Arial"/>
                <w:spacing w:val="3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h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do</w:t>
            </w:r>
            <w:r w:rsidRPr="00D60EF0">
              <w:rPr>
                <w:rFonts w:ascii="Arial" w:eastAsia="Calibri" w:hAnsi="Arial" w:cs="Arial"/>
                <w:spacing w:val="3"/>
                <w:sz w:val="22"/>
                <w:szCs w:val="22"/>
              </w:rPr>
              <w:t>k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t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r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an 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d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kt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r </w:t>
            </w:r>
            <w:r w:rsidRPr="00D60EF0">
              <w:rPr>
                <w:rFonts w:ascii="Arial" w:eastAsia="Calibri" w:hAnsi="Arial" w:cs="Arial"/>
                <w:spacing w:val="-1"/>
                <w:w w:val="103"/>
                <w:sz w:val="22"/>
                <w:szCs w:val="22"/>
              </w:rPr>
              <w:t>g</w:t>
            </w:r>
            <w:r w:rsidRPr="00D60EF0">
              <w:rPr>
                <w:rFonts w:ascii="Arial" w:eastAsia="Calibri" w:hAnsi="Arial" w:cs="Arial"/>
                <w:spacing w:val="1"/>
                <w:w w:val="103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pacing w:val="-1"/>
                <w:w w:val="103"/>
                <w:sz w:val="22"/>
                <w:szCs w:val="22"/>
              </w:rPr>
              <w:t>g</w:t>
            </w:r>
            <w:r w:rsidRPr="00D60EF0">
              <w:rPr>
                <w:rFonts w:ascii="Arial" w:eastAsia="Calibri" w:hAnsi="Arial" w:cs="Arial"/>
                <w:spacing w:val="1"/>
                <w:w w:val="103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w w:val="103"/>
                <w:sz w:val="22"/>
                <w:szCs w:val="22"/>
              </w:rPr>
              <w:t>.</w:t>
            </w:r>
          </w:p>
          <w:p w:rsidR="00C67622" w:rsidRPr="00D60EF0" w:rsidRDefault="00C67622" w:rsidP="00B16564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567" w:right="142" w:hanging="425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D60EF0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g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z w:val="22"/>
                <w:szCs w:val="22"/>
                <w:lang w:val="id-ID"/>
              </w:rPr>
              <w:t>r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s</w:t>
            </w:r>
            <w:r w:rsidRPr="00D60EF0">
              <w:rPr>
                <w:rFonts w:ascii="Arial" w:eastAsia="Calibri" w:hAnsi="Arial" w:cs="Arial"/>
                <w:spacing w:val="-2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n m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nd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at 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p</w:t>
            </w:r>
            <w:r w:rsidRPr="00D60EF0">
              <w:rPr>
                <w:rFonts w:ascii="Arial" w:eastAsia="Calibri" w:hAnsi="Arial" w:cs="Arial"/>
                <w:spacing w:val="3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-2"/>
                <w:sz w:val="22"/>
                <w:szCs w:val="22"/>
              </w:rPr>
              <w:t>l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3"/>
                <w:sz w:val="22"/>
                <w:szCs w:val="22"/>
              </w:rPr>
              <w:t>y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an k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do</w:t>
            </w:r>
            <w:r w:rsidRPr="00D60EF0">
              <w:rPr>
                <w:rFonts w:ascii="Arial" w:eastAsia="Calibri" w:hAnsi="Arial" w:cs="Arial"/>
                <w:spacing w:val="3"/>
                <w:sz w:val="22"/>
                <w:szCs w:val="22"/>
              </w:rPr>
              <w:t>k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t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r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an 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y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g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b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rd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s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r</w:t>
            </w:r>
            <w:r w:rsidRPr="00D60EF0">
              <w:rPr>
                <w:rFonts w:ascii="Arial" w:eastAsia="Calibri" w:hAnsi="Arial" w:cs="Arial"/>
                <w:spacing w:val="3"/>
                <w:sz w:val="22"/>
                <w:szCs w:val="22"/>
              </w:rPr>
              <w:t>k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an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a </w:t>
            </w:r>
            <w:r w:rsidRPr="00D60EF0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spacing w:val="-2"/>
                <w:w w:val="103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pacing w:val="1"/>
                <w:w w:val="103"/>
                <w:sz w:val="22"/>
                <w:szCs w:val="22"/>
              </w:rPr>
              <w:t>l</w:t>
            </w:r>
            <w:r w:rsidRPr="00D60EF0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w w:val="103"/>
                <w:sz w:val="22"/>
                <w:szCs w:val="22"/>
              </w:rPr>
              <w:t xml:space="preserve">i 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pacing w:val="-2"/>
                <w:sz w:val="22"/>
                <w:szCs w:val="22"/>
              </w:rPr>
              <w:t>l</w:t>
            </w:r>
            <w:r w:rsidRPr="00D60EF0">
              <w:rPr>
                <w:rFonts w:ascii="Arial" w:eastAsia="Calibri" w:hAnsi="Arial" w:cs="Arial"/>
                <w:spacing w:val="3"/>
                <w:sz w:val="22"/>
                <w:szCs w:val="22"/>
              </w:rPr>
              <w:t>m</w:t>
            </w:r>
            <w:r w:rsidRPr="00D60EF0">
              <w:rPr>
                <w:rFonts w:ascii="Arial" w:eastAsia="Calibri" w:hAnsi="Arial" w:cs="Arial"/>
                <w:spacing w:val="-2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h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s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su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ai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D60EF0">
              <w:rPr>
                <w:rFonts w:ascii="Arial" w:eastAsia="Calibri" w:hAnsi="Arial" w:cs="Arial"/>
                <w:spacing w:val="3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g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an k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b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t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uh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n </w:t>
            </w:r>
            <w:r w:rsidRPr="00D60EF0">
              <w:rPr>
                <w:rFonts w:ascii="Arial" w:eastAsia="Calibri" w:hAnsi="Arial" w:cs="Arial"/>
                <w:spacing w:val="3"/>
                <w:sz w:val="22"/>
                <w:szCs w:val="22"/>
              </w:rPr>
              <w:t>m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D60EF0">
              <w:rPr>
                <w:rFonts w:ascii="Arial" w:eastAsia="Calibri" w:hAnsi="Arial" w:cs="Arial"/>
                <w:spacing w:val="-2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s </w:t>
            </w:r>
            <w:r w:rsidRPr="00D60EF0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p</w:t>
            </w:r>
            <w:r w:rsidRPr="00D60EF0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s</w:t>
            </w:r>
            <w:r w:rsidRPr="00D60EF0">
              <w:rPr>
                <w:rFonts w:ascii="Arial" w:eastAsia="Calibri" w:hAnsi="Arial" w:cs="Arial"/>
                <w:spacing w:val="1"/>
                <w:w w:val="103"/>
                <w:sz w:val="22"/>
                <w:szCs w:val="22"/>
              </w:rPr>
              <w:t>ie</w:t>
            </w:r>
            <w:r w:rsidRPr="00D60EF0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w w:val="103"/>
                <w:sz w:val="22"/>
                <w:szCs w:val="22"/>
              </w:rPr>
              <w:t>.</w:t>
            </w:r>
          </w:p>
        </w:tc>
      </w:tr>
      <w:tr w:rsidR="00C67622" w:rsidRPr="00D60EF0" w:rsidTr="00D60EF0">
        <w:trPr>
          <w:trHeight w:hRule="exact" w:val="1257"/>
        </w:trPr>
        <w:tc>
          <w:tcPr>
            <w:tcW w:w="1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7622" w:rsidRPr="00D60EF0" w:rsidRDefault="00C67622" w:rsidP="00C67622">
            <w:pPr>
              <w:spacing w:before="120" w:line="360" w:lineRule="auto"/>
              <w:ind w:left="95"/>
              <w:rPr>
                <w:rFonts w:ascii="Arial" w:eastAsia="Calibri" w:hAnsi="Arial" w:cs="Arial"/>
                <w:sz w:val="22"/>
                <w:szCs w:val="22"/>
              </w:rPr>
            </w:pPr>
            <w:r w:rsidRPr="00D60EF0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Ke</w:t>
            </w:r>
            <w:r w:rsidRPr="00D60EF0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bij</w:t>
            </w:r>
            <w:r w:rsidRPr="00D60EF0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k</w:t>
            </w:r>
            <w:r w:rsidRPr="00D60EF0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w w:val="102"/>
                <w:sz w:val="22"/>
                <w:szCs w:val="22"/>
              </w:rPr>
              <w:t>n</w:t>
            </w:r>
          </w:p>
        </w:tc>
        <w:tc>
          <w:tcPr>
            <w:tcW w:w="793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7622" w:rsidRPr="00D60EF0" w:rsidRDefault="00F57F0E" w:rsidP="00B16564">
            <w:pPr>
              <w:spacing w:before="120" w:line="360" w:lineRule="auto"/>
              <w:ind w:left="141" w:right="142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  <w:lang w:val="id-ID"/>
              </w:rPr>
              <w:t>Keputusan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D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re</w:t>
            </w:r>
            <w:r w:rsidRPr="00D60EF0">
              <w:rPr>
                <w:rFonts w:ascii="Arial" w:eastAsia="Calibri" w:hAnsi="Arial" w:cs="Arial"/>
                <w:spacing w:val="3"/>
                <w:sz w:val="22"/>
                <w:szCs w:val="22"/>
              </w:rPr>
              <w:t>k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tu</w:t>
            </w:r>
            <w:r w:rsidR="00D3425A" w:rsidRPr="00D60EF0">
              <w:rPr>
                <w:rFonts w:ascii="Arial" w:eastAsia="Calibri" w:hAnsi="Arial" w:cs="Arial"/>
                <w:sz w:val="22"/>
                <w:szCs w:val="22"/>
              </w:rPr>
              <w:t xml:space="preserve">r RSUD dr. Murjani Sampit 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No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o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r </w:t>
            </w:r>
            <w:r w:rsidR="000A38CD">
              <w:rPr>
                <w:rFonts w:ascii="Arial" w:eastAsia="Calibri" w:hAnsi="Arial" w:cs="Arial"/>
                <w:sz w:val="22"/>
                <w:szCs w:val="22"/>
                <w:lang w:val="id-ID"/>
              </w:rPr>
              <w:t>:</w:t>
            </w:r>
            <w:r w:rsidR="00B16564" w:rsidRPr="00D60EF0">
              <w:rPr>
                <w:rFonts w:ascii="Arial" w:eastAsia="Calibri" w:hAnsi="Arial" w:cs="Arial"/>
                <w:sz w:val="22"/>
                <w:szCs w:val="22"/>
                <w:lang w:val="id-ID"/>
              </w:rPr>
              <w:t>....</w:t>
            </w:r>
            <w:r w:rsidR="00D3425A" w:rsidRPr="00D60EF0">
              <w:rPr>
                <w:rFonts w:ascii="Arial" w:eastAsia="Calibri" w:hAnsi="Arial" w:cs="Arial"/>
                <w:sz w:val="22"/>
                <w:szCs w:val="22"/>
                <w:lang w:val="en-ID"/>
              </w:rPr>
              <w:t>....</w:t>
            </w:r>
            <w:r w:rsidR="00B16564" w:rsidRPr="00D60EF0">
              <w:rPr>
                <w:rFonts w:ascii="Arial" w:eastAsia="Calibri" w:hAnsi="Arial" w:cs="Arial"/>
                <w:sz w:val="22"/>
                <w:szCs w:val="22"/>
                <w:lang w:val="id-ID"/>
              </w:rPr>
              <w:t>.</w:t>
            </w:r>
            <w:r w:rsidRPr="00D60EF0">
              <w:rPr>
                <w:rFonts w:ascii="Arial" w:eastAsia="Calibri" w:hAnsi="Arial" w:cs="Arial"/>
                <w:sz w:val="22"/>
                <w:szCs w:val="22"/>
                <w:lang w:val="id-ID"/>
              </w:rPr>
              <w:t>......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  <w:lang w:val="id-ID"/>
              </w:rPr>
              <w:t>/PND/K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>PMKP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  <w:lang w:val="id-ID"/>
              </w:rPr>
              <w:t>/</w:t>
            </w:r>
            <w:r w:rsidR="000A38CD">
              <w:rPr>
                <w:rFonts w:ascii="Arial" w:eastAsia="Calibri" w:hAnsi="Arial" w:cs="Arial"/>
                <w:spacing w:val="1"/>
                <w:sz w:val="22"/>
                <w:szCs w:val="22"/>
                <w:lang w:val="en-ID"/>
              </w:rPr>
              <w:t xml:space="preserve"> P09/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  <w:lang w:val="id-ID"/>
              </w:rPr>
              <w:t>RSUD-DM/I/2018</w:t>
            </w:r>
            <w:r w:rsidRPr="00D60EF0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t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nt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g</w:t>
            </w:r>
            <w:r w:rsidRPr="00D60EF0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P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ndu</w:t>
            </w:r>
            <w:r w:rsidRPr="00D60EF0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n 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Pe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  <w:lang w:val="id-ID"/>
              </w:rPr>
              <w:t>nyusunan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D60EF0">
              <w:rPr>
                <w:rFonts w:ascii="Arial" w:eastAsia="Calibri" w:hAnsi="Arial" w:cs="Arial"/>
                <w:spacing w:val="3"/>
                <w:sz w:val="22"/>
                <w:szCs w:val="22"/>
                <w:lang w:val="en-ID"/>
              </w:rPr>
              <w:t>Panduan Praktik Klinis (PPK)</w:t>
            </w:r>
            <w:r w:rsidRPr="00D60EF0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 </w:t>
            </w:r>
            <w:r w:rsidRPr="00D60EF0"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  <w:t xml:space="preserve">di </w:t>
            </w:r>
            <w:r w:rsidRPr="00D60EF0">
              <w:rPr>
                <w:rFonts w:ascii="Arial" w:eastAsia="Calibri" w:hAnsi="Arial" w:cs="Arial"/>
                <w:w w:val="102"/>
                <w:sz w:val="22"/>
                <w:szCs w:val="22"/>
              </w:rPr>
              <w:t>RSUD dr. Murjani Sampit.</w:t>
            </w:r>
          </w:p>
        </w:tc>
      </w:tr>
      <w:tr w:rsidR="00C67622" w:rsidRPr="00D60EF0" w:rsidTr="00D60EF0">
        <w:trPr>
          <w:trHeight w:hRule="exact" w:val="6674"/>
        </w:trPr>
        <w:tc>
          <w:tcPr>
            <w:tcW w:w="1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7622" w:rsidRPr="00D60EF0" w:rsidRDefault="00C67622" w:rsidP="00C67622">
            <w:pPr>
              <w:spacing w:before="120" w:line="360" w:lineRule="auto"/>
              <w:ind w:left="95"/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</w:pPr>
            <w:r w:rsidRPr="00D60EF0">
              <w:rPr>
                <w:rFonts w:ascii="Arial" w:eastAsia="Calibri" w:hAnsi="Arial" w:cs="Arial"/>
                <w:sz w:val="22"/>
                <w:szCs w:val="22"/>
                <w:lang w:val="id-ID"/>
              </w:rPr>
              <w:t>Prosedur</w:t>
            </w:r>
          </w:p>
        </w:tc>
        <w:tc>
          <w:tcPr>
            <w:tcW w:w="793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7622" w:rsidRPr="00D60EF0" w:rsidRDefault="00C67622" w:rsidP="00B16564">
            <w:pPr>
              <w:pStyle w:val="ListParagraph"/>
              <w:numPr>
                <w:ilvl w:val="0"/>
                <w:numId w:val="12"/>
              </w:numPr>
              <w:spacing w:before="120" w:line="360" w:lineRule="auto"/>
              <w:ind w:left="567" w:right="142" w:hanging="425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D60EF0">
              <w:rPr>
                <w:rFonts w:ascii="Arial" w:eastAsia="Calibri" w:hAnsi="Arial" w:cs="Arial"/>
                <w:sz w:val="22"/>
                <w:szCs w:val="22"/>
              </w:rPr>
              <w:t>T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ug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-3"/>
                <w:sz w:val="22"/>
                <w:szCs w:val="22"/>
              </w:rPr>
              <w:t>s</w:t>
            </w:r>
            <w:r w:rsidRPr="00D60EF0">
              <w:rPr>
                <w:rFonts w:ascii="Arial" w:eastAsia="Calibri" w:hAnsi="Arial" w:cs="Arial"/>
                <w:spacing w:val="3"/>
                <w:sz w:val="22"/>
                <w:szCs w:val="22"/>
              </w:rPr>
              <w:t>k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an ma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s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g-ma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s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g </w:t>
            </w:r>
            <w:r w:rsidR="00A61B89"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K</w:t>
            </w:r>
            <w:r w:rsidR="00F57F0E"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 xml:space="preserve">elompok </w:t>
            </w:r>
            <w:r w:rsidR="00A61B89"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S</w:t>
            </w:r>
            <w:r w:rsidR="00F57F0E"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 xml:space="preserve">taf </w:t>
            </w:r>
            <w:r w:rsidR="00A61B89"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M</w:t>
            </w:r>
            <w:r w:rsidR="00F57F0E"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edis (KSM)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un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t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k </w:t>
            </w:r>
            <w:r w:rsidRPr="00D60EF0">
              <w:rPr>
                <w:rFonts w:ascii="Arial" w:eastAsia="Calibri" w:hAnsi="Arial" w:cs="Arial"/>
                <w:spacing w:val="3"/>
                <w:sz w:val="22"/>
                <w:szCs w:val="22"/>
              </w:rPr>
              <w:t>m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y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us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u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n </w:t>
            </w:r>
            <w:r w:rsidR="00A61B89" w:rsidRPr="00D60EF0">
              <w:rPr>
                <w:rFonts w:ascii="Arial" w:eastAsia="Calibri" w:hAnsi="Arial" w:cs="Arial"/>
                <w:sz w:val="22"/>
                <w:szCs w:val="22"/>
              </w:rPr>
              <w:t xml:space="preserve">5 buah </w:t>
            </w:r>
            <w:r w:rsidRPr="00D60EF0">
              <w:rPr>
                <w:rFonts w:ascii="Arial" w:eastAsia="Calibri" w:hAnsi="Arial" w:cs="Arial"/>
                <w:spacing w:val="1"/>
                <w:w w:val="103"/>
                <w:sz w:val="22"/>
                <w:szCs w:val="22"/>
              </w:rPr>
              <w:t>PP</w:t>
            </w:r>
            <w:r w:rsidRPr="00D60EF0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K</w:t>
            </w:r>
            <w:r w:rsidR="00F57F0E" w:rsidRPr="00D60EF0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 xml:space="preserve"> per tahun</w:t>
            </w:r>
            <w:r w:rsidRPr="00D60EF0">
              <w:rPr>
                <w:rFonts w:ascii="Arial" w:eastAsia="Calibri" w:hAnsi="Arial" w:cs="Arial"/>
                <w:w w:val="103"/>
                <w:sz w:val="22"/>
                <w:szCs w:val="22"/>
              </w:rPr>
              <w:t>.</w:t>
            </w:r>
          </w:p>
          <w:p w:rsidR="00C67622" w:rsidRPr="00D60EF0" w:rsidRDefault="00C67622" w:rsidP="00B16564">
            <w:pPr>
              <w:pStyle w:val="ListParagraph"/>
              <w:numPr>
                <w:ilvl w:val="0"/>
                <w:numId w:val="12"/>
              </w:numPr>
              <w:spacing w:before="7" w:line="360" w:lineRule="auto"/>
              <w:ind w:left="567" w:right="142" w:hanging="425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D60EF0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akan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r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at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le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o</w:t>
            </w:r>
            <w:r w:rsidRPr="00D60EF0">
              <w:rPr>
                <w:rFonts w:ascii="Arial" w:eastAsia="Calibri" w:hAnsi="Arial" w:cs="Arial"/>
                <w:spacing w:val="3"/>
                <w:sz w:val="22"/>
                <w:szCs w:val="22"/>
              </w:rPr>
              <w:t xml:space="preserve"> k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="00F57F0E" w:rsidRPr="00D60EF0">
              <w:rPr>
                <w:rFonts w:ascii="Arial" w:eastAsia="Calibri" w:hAnsi="Arial" w:cs="Arial"/>
                <w:sz w:val="22"/>
                <w:szCs w:val="22"/>
              </w:rPr>
              <w:t xml:space="preserve">te medik, KSM, bagian pelayanan medic dan komite PMKP </w:t>
            </w:r>
            <w:r w:rsidRPr="00D60EF0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un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t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k </w:t>
            </w:r>
            <w:r w:rsidRPr="00D60EF0">
              <w:rPr>
                <w:rFonts w:ascii="Arial" w:eastAsia="Calibri" w:hAnsi="Arial" w:cs="Arial"/>
                <w:spacing w:val="-2"/>
                <w:sz w:val="22"/>
                <w:szCs w:val="22"/>
              </w:rPr>
              <w:t>m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3"/>
                <w:sz w:val="22"/>
                <w:szCs w:val="22"/>
              </w:rPr>
              <w:t>m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b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ahas 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PP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K </w:t>
            </w:r>
            <w:r w:rsidRPr="00D60EF0">
              <w:rPr>
                <w:rFonts w:ascii="Arial" w:eastAsia="Calibri" w:hAnsi="Arial" w:cs="Arial"/>
                <w:spacing w:val="3"/>
                <w:sz w:val="22"/>
                <w:szCs w:val="22"/>
              </w:rPr>
              <w:t>y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g ak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n </w:t>
            </w:r>
            <w:r w:rsidRPr="00D60EF0">
              <w:rPr>
                <w:rFonts w:ascii="Arial" w:eastAsia="Calibri" w:hAnsi="Arial" w:cs="Arial"/>
                <w:spacing w:val="-3"/>
                <w:w w:val="102"/>
                <w:sz w:val="22"/>
                <w:szCs w:val="22"/>
              </w:rPr>
              <w:t>d</w:t>
            </w:r>
            <w:r w:rsidRPr="00D60EF0">
              <w:rPr>
                <w:rFonts w:ascii="Arial" w:eastAsia="Calibri" w:hAnsi="Arial" w:cs="Arial"/>
                <w:w w:val="103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bu</w:t>
            </w:r>
            <w:r w:rsidRPr="00D60EF0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w w:val="103"/>
                <w:sz w:val="22"/>
                <w:szCs w:val="22"/>
              </w:rPr>
              <w:t>t.</w:t>
            </w:r>
          </w:p>
          <w:p w:rsidR="00C67622" w:rsidRPr="00D60EF0" w:rsidRDefault="00C67622" w:rsidP="00B16564">
            <w:pPr>
              <w:pStyle w:val="ListParagraph"/>
              <w:numPr>
                <w:ilvl w:val="0"/>
                <w:numId w:val="12"/>
              </w:numPr>
              <w:spacing w:before="2" w:line="360" w:lineRule="auto"/>
              <w:ind w:left="567" w:right="142" w:hanging="425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Sus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u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n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nd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ata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n </w:t>
            </w:r>
            <w:r w:rsidRPr="00D60EF0">
              <w:rPr>
                <w:rFonts w:ascii="Arial" w:eastAsia="Calibri" w:hAnsi="Arial" w:cs="Arial"/>
                <w:spacing w:val="3"/>
                <w:sz w:val="22"/>
                <w:szCs w:val="22"/>
              </w:rPr>
              <w:t>k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s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u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s 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p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y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k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t 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y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g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b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at 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PP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K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le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h </w:t>
            </w:r>
            <w:r w:rsidR="00F57F0E" w:rsidRPr="00D60EF0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KSM, dengan berdasarkan : penyakit yang paling banyak, penyakit yang memiliki risiko tinggi, penyakit yang memerlukan biaya tinggi dan penyakit yang terdapat variasi dalam pengelolaanya</w:t>
            </w:r>
            <w:r w:rsidRPr="00D60EF0">
              <w:rPr>
                <w:rFonts w:ascii="Arial" w:eastAsia="Calibri" w:hAnsi="Arial" w:cs="Arial"/>
                <w:w w:val="103"/>
                <w:sz w:val="22"/>
                <w:szCs w:val="22"/>
              </w:rPr>
              <w:t>.</w:t>
            </w:r>
          </w:p>
          <w:p w:rsidR="00C67622" w:rsidRPr="00D60EF0" w:rsidRDefault="00C67622" w:rsidP="00B16564">
            <w:pPr>
              <w:pStyle w:val="ListParagraph"/>
              <w:numPr>
                <w:ilvl w:val="0"/>
                <w:numId w:val="12"/>
              </w:numPr>
              <w:spacing w:before="7" w:line="360" w:lineRule="auto"/>
              <w:ind w:left="567" w:right="142" w:hanging="425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D60EF0">
              <w:rPr>
                <w:rFonts w:ascii="Arial" w:eastAsia="Calibri" w:hAnsi="Arial" w:cs="Arial"/>
                <w:sz w:val="22"/>
                <w:szCs w:val="22"/>
              </w:rPr>
              <w:t>B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t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k t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m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y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us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u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n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b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r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s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ar k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D60EF0">
              <w:rPr>
                <w:rFonts w:ascii="Arial" w:eastAsia="Calibri" w:hAnsi="Arial" w:cs="Arial"/>
                <w:spacing w:val="3"/>
                <w:sz w:val="22"/>
                <w:szCs w:val="22"/>
              </w:rPr>
              <w:t>m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t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ns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i </w:t>
            </w:r>
            <w:r w:rsidRPr="00D60EF0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b</w:t>
            </w:r>
            <w:r w:rsidRPr="00D60EF0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2"/>
                <w:w w:val="103"/>
                <w:sz w:val="22"/>
                <w:szCs w:val="22"/>
              </w:rPr>
              <w:t>g</w:t>
            </w:r>
            <w:r w:rsidRPr="00D60EF0">
              <w:rPr>
                <w:rFonts w:ascii="Arial" w:eastAsia="Calibri" w:hAnsi="Arial" w:cs="Arial"/>
                <w:spacing w:val="-2"/>
                <w:w w:val="103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w w:val="103"/>
                <w:sz w:val="22"/>
                <w:szCs w:val="22"/>
              </w:rPr>
              <w:t>.</w:t>
            </w:r>
          </w:p>
          <w:p w:rsidR="00C67622" w:rsidRPr="00D60EF0" w:rsidRDefault="00C67622" w:rsidP="00B16564">
            <w:pPr>
              <w:pStyle w:val="ListParagraph"/>
              <w:numPr>
                <w:ilvl w:val="0"/>
                <w:numId w:val="12"/>
              </w:numPr>
              <w:spacing w:before="7" w:line="360" w:lineRule="auto"/>
              <w:ind w:left="567" w:right="142" w:hanging="425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D60EF0">
              <w:rPr>
                <w:rFonts w:ascii="Arial" w:eastAsia="Calibri" w:hAnsi="Arial" w:cs="Arial"/>
                <w:sz w:val="22"/>
                <w:szCs w:val="22"/>
              </w:rPr>
              <w:t>B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at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ah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s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u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r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at</w:t>
            </w:r>
            <w:r w:rsidRPr="00D60EF0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 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t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ug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s</w:t>
            </w:r>
            <w:r w:rsidRPr="00D60EF0">
              <w:rPr>
                <w:rFonts w:ascii="Arial" w:eastAsia="Calibri" w:hAnsi="Arial" w:cs="Arial"/>
                <w:spacing w:val="3"/>
                <w:sz w:val="22"/>
                <w:szCs w:val="22"/>
              </w:rPr>
              <w:t xml:space="preserve"> k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 t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m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spacing w:val="3"/>
                <w:sz w:val="22"/>
                <w:szCs w:val="22"/>
              </w:rPr>
              <w:t>y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usu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n t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ta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g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ele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g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-3"/>
                <w:sz w:val="22"/>
                <w:szCs w:val="22"/>
              </w:rPr>
              <w:t>s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an </w:t>
            </w:r>
            <w:r w:rsidRPr="00D60EF0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p</w:t>
            </w:r>
            <w:r w:rsidRPr="00D60EF0">
              <w:rPr>
                <w:rFonts w:ascii="Arial" w:eastAsia="Calibri" w:hAnsi="Arial" w:cs="Arial"/>
                <w:spacing w:val="1"/>
                <w:w w:val="103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w w:val="102"/>
                <w:sz w:val="22"/>
                <w:szCs w:val="22"/>
              </w:rPr>
              <w:t>m</w:t>
            </w:r>
            <w:r w:rsidRPr="00D60EF0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bu</w:t>
            </w:r>
            <w:r w:rsidRPr="00D60EF0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w w:val="103"/>
                <w:sz w:val="22"/>
                <w:szCs w:val="22"/>
              </w:rPr>
              <w:t>t</w:t>
            </w:r>
            <w:r w:rsidRPr="00D60EF0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n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ndu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n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pr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3"/>
                <w:sz w:val="22"/>
                <w:szCs w:val="22"/>
              </w:rPr>
              <w:t>k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t</w:t>
            </w:r>
            <w:r w:rsidRPr="00D60EF0">
              <w:rPr>
                <w:rFonts w:ascii="Arial" w:eastAsia="Calibri" w:hAnsi="Arial" w:cs="Arial"/>
                <w:spacing w:val="-2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k </w:t>
            </w:r>
            <w:r w:rsidRPr="00D60EF0">
              <w:rPr>
                <w:rFonts w:ascii="Arial" w:eastAsia="Calibri" w:hAnsi="Arial" w:cs="Arial"/>
                <w:spacing w:val="3"/>
                <w:w w:val="103"/>
                <w:sz w:val="22"/>
                <w:szCs w:val="22"/>
              </w:rPr>
              <w:t>k</w:t>
            </w:r>
            <w:r w:rsidRPr="00D60EF0">
              <w:rPr>
                <w:rFonts w:ascii="Arial" w:eastAsia="Calibri" w:hAnsi="Arial" w:cs="Arial"/>
                <w:spacing w:val="-2"/>
                <w:w w:val="103"/>
                <w:sz w:val="22"/>
                <w:szCs w:val="22"/>
              </w:rPr>
              <w:t>l</w:t>
            </w:r>
            <w:r w:rsidRPr="00D60EF0">
              <w:rPr>
                <w:rFonts w:ascii="Arial" w:eastAsia="Calibri" w:hAnsi="Arial" w:cs="Arial"/>
                <w:spacing w:val="1"/>
                <w:w w:val="103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spacing w:val="1"/>
                <w:w w:val="103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s</w:t>
            </w:r>
            <w:r w:rsidRPr="00D60EF0">
              <w:rPr>
                <w:rFonts w:ascii="Arial" w:eastAsia="Calibri" w:hAnsi="Arial" w:cs="Arial"/>
                <w:w w:val="103"/>
                <w:sz w:val="22"/>
                <w:szCs w:val="22"/>
              </w:rPr>
              <w:t>.</w:t>
            </w:r>
          </w:p>
          <w:p w:rsidR="00B16564" w:rsidRPr="00D60EF0" w:rsidRDefault="00B16564" w:rsidP="00B16564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567" w:right="142" w:hanging="425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D60EF0">
              <w:rPr>
                <w:rFonts w:ascii="Arial" w:eastAsia="Calibri" w:hAnsi="Arial" w:cs="Arial"/>
                <w:spacing w:val="-2"/>
                <w:sz w:val="22"/>
                <w:szCs w:val="22"/>
              </w:rPr>
              <w:t>L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k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k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n k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s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3"/>
                <w:sz w:val="22"/>
                <w:szCs w:val="22"/>
              </w:rPr>
              <w:t>k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atan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b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-3"/>
                <w:sz w:val="22"/>
                <w:szCs w:val="22"/>
              </w:rPr>
              <w:t>r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s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3"/>
                <w:sz w:val="22"/>
                <w:szCs w:val="22"/>
              </w:rPr>
              <w:t>m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a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an m</w:t>
            </w:r>
            <w:r w:rsidRPr="00D60EF0">
              <w:rPr>
                <w:rFonts w:ascii="Arial" w:eastAsia="Calibri" w:hAnsi="Arial" w:cs="Arial"/>
                <w:spacing w:val="3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spacing w:val="-2"/>
                <w:sz w:val="22"/>
                <w:szCs w:val="22"/>
              </w:rPr>
              <w:t>y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t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j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i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h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s</w:t>
            </w:r>
            <w:r w:rsidRPr="00D60EF0">
              <w:rPr>
                <w:rFonts w:ascii="Arial" w:eastAsia="Calibri" w:hAnsi="Arial" w:cs="Arial"/>
                <w:spacing w:val="-2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l 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P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P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K 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y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g t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-2"/>
                <w:sz w:val="22"/>
                <w:szCs w:val="22"/>
              </w:rPr>
              <w:t>l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ah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bu</w:t>
            </w:r>
            <w:r w:rsidRPr="00D60EF0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w w:val="103"/>
                <w:sz w:val="22"/>
                <w:szCs w:val="22"/>
              </w:rPr>
              <w:t xml:space="preserve">t 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t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m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y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us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u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n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r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i </w:t>
            </w:r>
            <w:r w:rsidRPr="00D60EF0">
              <w:rPr>
                <w:rFonts w:ascii="Arial" w:eastAsia="Calibri" w:hAnsi="Arial" w:cs="Arial"/>
                <w:spacing w:val="3"/>
                <w:sz w:val="22"/>
                <w:szCs w:val="22"/>
              </w:rPr>
              <w:t>m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s</w:t>
            </w:r>
            <w:r w:rsidRPr="00D60EF0">
              <w:rPr>
                <w:rFonts w:ascii="Arial" w:eastAsia="Calibri" w:hAnsi="Arial" w:cs="Arial"/>
                <w:spacing w:val="-2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spacing w:val="4"/>
                <w:sz w:val="22"/>
                <w:szCs w:val="22"/>
              </w:rPr>
              <w:t>g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-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ma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s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g ka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su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s </w:t>
            </w:r>
            <w:r w:rsidRPr="00D60EF0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p</w:t>
            </w:r>
            <w:r w:rsidRPr="00D60EF0">
              <w:rPr>
                <w:rFonts w:ascii="Arial" w:eastAsia="Calibri" w:hAnsi="Arial" w:cs="Arial"/>
                <w:spacing w:val="1"/>
                <w:w w:val="103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spacing w:val="1"/>
                <w:w w:val="103"/>
                <w:sz w:val="22"/>
                <w:szCs w:val="22"/>
              </w:rPr>
              <w:t>y</w:t>
            </w:r>
            <w:r w:rsidRPr="00D60EF0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3"/>
                <w:w w:val="103"/>
                <w:sz w:val="22"/>
                <w:szCs w:val="22"/>
              </w:rPr>
              <w:t>k</w:t>
            </w:r>
            <w:r w:rsidRPr="00D60EF0">
              <w:rPr>
                <w:rFonts w:ascii="Arial" w:eastAsia="Calibri" w:hAnsi="Arial" w:cs="Arial"/>
                <w:spacing w:val="-2"/>
                <w:w w:val="103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pacing w:val="2"/>
                <w:w w:val="103"/>
                <w:sz w:val="22"/>
                <w:szCs w:val="22"/>
              </w:rPr>
              <w:t>t</w:t>
            </w:r>
            <w:r w:rsidRPr="00D60EF0">
              <w:rPr>
                <w:rFonts w:ascii="Arial" w:eastAsia="Calibri" w:hAnsi="Arial" w:cs="Arial"/>
                <w:w w:val="103"/>
                <w:sz w:val="22"/>
                <w:szCs w:val="22"/>
              </w:rPr>
              <w:t>.</w:t>
            </w:r>
          </w:p>
          <w:p w:rsidR="00B16564" w:rsidRPr="00D60EF0" w:rsidRDefault="00B16564" w:rsidP="001D047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567" w:right="142" w:hanging="425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D60EF0">
              <w:rPr>
                <w:rFonts w:ascii="Arial" w:eastAsia="Calibri" w:hAnsi="Arial" w:cs="Arial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v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-2"/>
                <w:sz w:val="22"/>
                <w:szCs w:val="22"/>
              </w:rPr>
              <w:t>l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-3"/>
                <w:sz w:val="22"/>
                <w:szCs w:val="22"/>
              </w:rPr>
              <w:t>s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i 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P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K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am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el</w:t>
            </w:r>
            <w:r w:rsidRPr="00D60EF0">
              <w:rPr>
                <w:rFonts w:ascii="Arial" w:eastAsia="Calibri" w:hAnsi="Arial" w:cs="Arial"/>
                <w:spacing w:val="-3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-2"/>
                <w:sz w:val="22"/>
                <w:szCs w:val="22"/>
              </w:rPr>
              <w:t>y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an Rumah Sakit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g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an m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el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3"/>
                <w:sz w:val="22"/>
                <w:szCs w:val="22"/>
              </w:rPr>
              <w:t>k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kan 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u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D60EF0">
              <w:rPr>
                <w:rFonts w:ascii="Arial" w:eastAsia="Calibri" w:hAnsi="Arial" w:cs="Arial"/>
                <w:spacing w:val="-2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t </w:t>
            </w:r>
            <w:r w:rsidRPr="00D60EF0">
              <w:rPr>
                <w:rFonts w:ascii="Arial" w:eastAsia="Calibri" w:hAnsi="Arial" w:cs="Arial"/>
                <w:spacing w:val="3"/>
                <w:sz w:val="22"/>
                <w:szCs w:val="22"/>
              </w:rPr>
              <w:t>m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s m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spacing w:val="-2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pacing w:val="3"/>
                <w:sz w:val="22"/>
                <w:szCs w:val="22"/>
              </w:rPr>
              <w:t>m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al </w:t>
            </w:r>
            <w:r w:rsidRPr="00D60EF0">
              <w:rPr>
                <w:rFonts w:ascii="Arial" w:eastAsia="Calibri" w:hAnsi="Arial" w:cs="Arial"/>
                <w:w w:val="103"/>
                <w:sz w:val="22"/>
                <w:szCs w:val="22"/>
              </w:rPr>
              <w:t>3 bulan sekali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u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t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k </w:t>
            </w:r>
            <w:r w:rsidRPr="00D60EF0">
              <w:rPr>
                <w:rFonts w:ascii="Arial" w:eastAsia="Calibri" w:hAnsi="Arial" w:cs="Arial"/>
                <w:spacing w:val="3"/>
                <w:w w:val="102"/>
                <w:sz w:val="22"/>
                <w:szCs w:val="22"/>
              </w:rPr>
              <w:t>m</w:t>
            </w:r>
            <w:r w:rsidRPr="00D60EF0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s</w:t>
            </w:r>
            <w:r w:rsidRPr="00D60EF0">
              <w:rPr>
                <w:rFonts w:ascii="Arial" w:eastAsia="Calibri" w:hAnsi="Arial" w:cs="Arial"/>
                <w:spacing w:val="-2"/>
                <w:w w:val="103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spacing w:val="2"/>
                <w:w w:val="103"/>
                <w:sz w:val="22"/>
                <w:szCs w:val="22"/>
              </w:rPr>
              <w:t>g</w:t>
            </w:r>
            <w:r w:rsidRPr="00D60EF0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- 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ma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s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g </w:t>
            </w:r>
            <w:r w:rsidRPr="00D60EF0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KSM</w:t>
            </w:r>
            <w:r w:rsidRPr="00D60EF0">
              <w:rPr>
                <w:rFonts w:ascii="Arial" w:eastAsia="Calibri" w:hAnsi="Arial" w:cs="Arial"/>
                <w:w w:val="103"/>
                <w:sz w:val="22"/>
                <w:szCs w:val="22"/>
              </w:rPr>
              <w:t>.</w:t>
            </w:r>
          </w:p>
          <w:p w:rsidR="001D047C" w:rsidRPr="00D60EF0" w:rsidRDefault="001D047C" w:rsidP="001D047C">
            <w:pPr>
              <w:pStyle w:val="ListParagraph"/>
              <w:numPr>
                <w:ilvl w:val="0"/>
                <w:numId w:val="12"/>
              </w:numPr>
              <w:spacing w:before="120" w:line="360" w:lineRule="auto"/>
              <w:ind w:left="567" w:right="58" w:hanging="425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D60EF0">
              <w:rPr>
                <w:rFonts w:ascii="Arial" w:eastAsia="Calibri" w:hAnsi="Arial" w:cs="Arial"/>
                <w:sz w:val="22"/>
                <w:szCs w:val="22"/>
              </w:rPr>
              <w:t>T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nj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D60EF0">
              <w:rPr>
                <w:rFonts w:ascii="Arial" w:eastAsia="Calibri" w:hAnsi="Arial" w:cs="Arial"/>
                <w:spacing w:val="-2"/>
                <w:sz w:val="22"/>
                <w:szCs w:val="22"/>
              </w:rPr>
              <w:t>l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ah </w:t>
            </w:r>
            <w:r w:rsidRPr="00D60EF0">
              <w:rPr>
                <w:rFonts w:ascii="Arial" w:eastAsia="Calibri" w:hAnsi="Arial" w:cs="Arial"/>
                <w:spacing w:val="3"/>
                <w:sz w:val="22"/>
                <w:szCs w:val="22"/>
              </w:rPr>
              <w:t>k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b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-2"/>
                <w:sz w:val="22"/>
                <w:szCs w:val="22"/>
              </w:rPr>
              <w:t>l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i atau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r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3"/>
                <w:sz w:val="22"/>
                <w:szCs w:val="22"/>
              </w:rPr>
              <w:t>v</w:t>
            </w:r>
            <w:r w:rsidRPr="00D60EF0">
              <w:rPr>
                <w:rFonts w:ascii="Arial" w:eastAsia="Calibri" w:hAnsi="Arial" w:cs="Arial"/>
                <w:spacing w:val="-2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s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i 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PP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K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s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-3"/>
                <w:sz w:val="22"/>
                <w:szCs w:val="22"/>
              </w:rPr>
              <w:t>c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r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a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r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d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k s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t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ap 2  t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ah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n </w:t>
            </w:r>
            <w:r w:rsidRPr="00D60EF0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s</w:t>
            </w:r>
            <w:r w:rsidRPr="00D60EF0">
              <w:rPr>
                <w:rFonts w:ascii="Arial" w:eastAsia="Calibri" w:hAnsi="Arial" w:cs="Arial"/>
                <w:spacing w:val="1"/>
                <w:w w:val="103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3"/>
                <w:w w:val="103"/>
                <w:sz w:val="22"/>
                <w:szCs w:val="22"/>
              </w:rPr>
              <w:t>k</w:t>
            </w:r>
            <w:r w:rsidRPr="00D60EF0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1"/>
                <w:w w:val="103"/>
                <w:sz w:val="22"/>
                <w:szCs w:val="22"/>
              </w:rPr>
              <w:t>l</w:t>
            </w:r>
            <w:r w:rsidRPr="00D60EF0">
              <w:rPr>
                <w:rFonts w:ascii="Arial" w:eastAsia="Calibri" w:hAnsi="Arial" w:cs="Arial"/>
                <w:spacing w:val="-2"/>
                <w:w w:val="103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w w:val="103"/>
                <w:sz w:val="22"/>
                <w:szCs w:val="22"/>
              </w:rPr>
              <w:t xml:space="preserve">,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ng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n a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ta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u 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ta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np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a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rb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3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kan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 xml:space="preserve">i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am</w:t>
            </w:r>
            <w:r w:rsidRPr="00D60EF0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spacing w:val="1"/>
                <w:w w:val="103"/>
                <w:sz w:val="22"/>
                <w:szCs w:val="22"/>
              </w:rPr>
              <w:t>y</w:t>
            </w:r>
            <w:r w:rsidRPr="00D60EF0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w w:val="103"/>
                <w:sz w:val="22"/>
                <w:szCs w:val="22"/>
              </w:rPr>
              <w:t>.</w:t>
            </w:r>
          </w:p>
        </w:tc>
      </w:tr>
      <w:tr w:rsidR="00C67622" w:rsidRPr="00D60EF0" w:rsidTr="00D60EF0">
        <w:trPr>
          <w:trHeight w:hRule="exact" w:val="862"/>
        </w:trPr>
        <w:tc>
          <w:tcPr>
            <w:tcW w:w="1885" w:type="dxa"/>
            <w:vMerge w:val="restart"/>
            <w:tcBorders>
              <w:top w:val="single" w:sz="4" w:space="0" w:color="000000"/>
              <w:left w:val="single" w:sz="5" w:space="0" w:color="000000"/>
              <w:right w:val="single" w:sz="5" w:space="0" w:color="000000"/>
            </w:tcBorders>
          </w:tcPr>
          <w:p w:rsidR="00C67622" w:rsidRPr="00D60EF0" w:rsidRDefault="00D3425A" w:rsidP="00C67622">
            <w:pPr>
              <w:spacing w:line="360" w:lineRule="auto"/>
              <w:ind w:left="281" w:right="279" w:hanging="4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D60EF0"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669504" behindDoc="0" locked="0" layoutInCell="1" allowOverlap="1" wp14:anchorId="0B488952" wp14:editId="78C8C4C6">
                  <wp:simplePos x="0" y="0"/>
                  <wp:positionH relativeFrom="column">
                    <wp:posOffset>27627</wp:posOffset>
                  </wp:positionH>
                  <wp:positionV relativeFrom="paragraph">
                    <wp:posOffset>150495</wp:posOffset>
                  </wp:positionV>
                  <wp:extent cx="1103630" cy="1418590"/>
                  <wp:effectExtent l="0" t="0" r="0" b="0"/>
                  <wp:wrapNone/>
                  <wp:docPr id="2" name="Picture 2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41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38" w:type="dxa"/>
            <w:gridSpan w:val="3"/>
            <w:tcBorders>
              <w:top w:val="single" w:sz="4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67622" w:rsidRPr="00D60EF0" w:rsidRDefault="00B61BFB" w:rsidP="00B61BFB">
            <w:pPr>
              <w:spacing w:before="240" w:line="360" w:lineRule="auto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D60EF0">
              <w:rPr>
                <w:rFonts w:ascii="Arial" w:eastAsia="Calibri" w:hAnsi="Arial" w:cs="Arial"/>
                <w:spacing w:val="4"/>
                <w:sz w:val="22"/>
                <w:szCs w:val="22"/>
              </w:rPr>
              <w:t>P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  <w:lang w:val="id-ID"/>
              </w:rPr>
              <w:t>MBUATAN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PA</w:t>
            </w:r>
            <w:r w:rsidRPr="00D60EF0">
              <w:rPr>
                <w:rFonts w:ascii="Arial" w:eastAsia="Calibri" w:hAnsi="Arial" w:cs="Arial"/>
                <w:spacing w:val="-3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UA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N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RA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K</w:t>
            </w:r>
            <w:r w:rsidRPr="00D60EF0">
              <w:rPr>
                <w:rFonts w:ascii="Arial" w:eastAsia="Calibri" w:hAnsi="Arial" w:cs="Arial"/>
                <w:spacing w:val="-3"/>
                <w:sz w:val="22"/>
                <w:szCs w:val="22"/>
              </w:rPr>
              <w:t>T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K </w:t>
            </w:r>
            <w:r w:rsidRPr="00D60EF0">
              <w:rPr>
                <w:rFonts w:ascii="Arial" w:eastAsia="Calibri" w:hAnsi="Arial" w:cs="Arial"/>
                <w:spacing w:val="-2"/>
                <w:w w:val="101"/>
                <w:sz w:val="22"/>
                <w:szCs w:val="22"/>
              </w:rPr>
              <w:t>K</w:t>
            </w:r>
            <w:r w:rsidRPr="00D60EF0">
              <w:rPr>
                <w:rFonts w:ascii="Arial" w:eastAsia="Calibri" w:hAnsi="Arial" w:cs="Arial"/>
                <w:spacing w:val="1"/>
                <w:w w:val="101"/>
                <w:sz w:val="22"/>
                <w:szCs w:val="22"/>
              </w:rPr>
              <w:t>L</w:t>
            </w:r>
            <w:r w:rsidRPr="00D60EF0">
              <w:rPr>
                <w:rFonts w:ascii="Arial" w:eastAsia="Calibri" w:hAnsi="Arial" w:cs="Arial"/>
                <w:spacing w:val="-1"/>
                <w:w w:val="101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pacing w:val="2"/>
                <w:w w:val="101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spacing w:val="-3"/>
                <w:w w:val="101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w w:val="101"/>
                <w:sz w:val="22"/>
                <w:szCs w:val="22"/>
              </w:rPr>
              <w:t>S</w:t>
            </w:r>
            <w:r w:rsidRPr="00D60EF0">
              <w:rPr>
                <w:rFonts w:ascii="Arial" w:eastAsia="Calibri" w:hAnsi="Arial" w:cs="Arial"/>
                <w:w w:val="101"/>
                <w:sz w:val="22"/>
                <w:szCs w:val="22"/>
                <w:lang w:val="id-ID"/>
              </w:rPr>
              <w:t xml:space="preserve"> </w:t>
            </w:r>
            <w:r w:rsidRPr="00D60EF0">
              <w:rPr>
                <w:rFonts w:ascii="Arial" w:eastAsia="Calibri" w:hAnsi="Arial" w:cs="Arial"/>
                <w:spacing w:val="4"/>
                <w:sz w:val="22"/>
                <w:szCs w:val="22"/>
                <w:lang w:val="id-ID"/>
              </w:rPr>
              <w:t>(PPK)</w:t>
            </w:r>
          </w:p>
        </w:tc>
      </w:tr>
      <w:tr w:rsidR="00C67622" w:rsidRPr="00D60EF0" w:rsidTr="00D60EF0">
        <w:trPr>
          <w:trHeight w:hRule="exact" w:val="1838"/>
        </w:trPr>
        <w:tc>
          <w:tcPr>
            <w:tcW w:w="1885" w:type="dxa"/>
            <w:vMerge/>
            <w:tcBorders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67622" w:rsidRPr="00D60EF0" w:rsidRDefault="00C67622" w:rsidP="00C6762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B16564" w:rsidRPr="00D60EF0" w:rsidRDefault="00B16564" w:rsidP="00B1656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B16564" w:rsidRPr="00D60EF0" w:rsidRDefault="00B16564" w:rsidP="00B16564">
            <w:pPr>
              <w:spacing w:after="120" w:line="276" w:lineRule="auto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D60EF0">
              <w:rPr>
                <w:rFonts w:ascii="Arial" w:eastAsia="Calibri" w:hAnsi="Arial" w:cs="Arial"/>
                <w:spacing w:val="3"/>
                <w:sz w:val="22"/>
                <w:szCs w:val="22"/>
                <w:lang w:val="id-ID"/>
              </w:rPr>
              <w:t>.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D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D60EF0">
              <w:rPr>
                <w:rFonts w:ascii="Arial" w:eastAsia="Calibri" w:hAnsi="Arial" w:cs="Arial"/>
                <w:spacing w:val="3"/>
                <w:sz w:val="22"/>
                <w:szCs w:val="22"/>
              </w:rPr>
              <w:t>m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n</w:t>
            </w:r>
          </w:p>
          <w:p w:rsidR="00B16564" w:rsidRPr="00D60EF0" w:rsidRDefault="00B16564" w:rsidP="00B16564">
            <w:pPr>
              <w:spacing w:after="120" w:line="276" w:lineRule="auto"/>
              <w:jc w:val="center"/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</w:pPr>
          </w:p>
          <w:p w:rsidR="00B16564" w:rsidRPr="00D60EF0" w:rsidRDefault="00B16564" w:rsidP="00B16564">
            <w:pPr>
              <w:spacing w:line="276" w:lineRule="auto"/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</w:pPr>
            <w:r w:rsidRPr="00D60EF0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 xml:space="preserve">   </w:t>
            </w:r>
            <w:r w:rsidR="00D60EF0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 xml:space="preserve">    </w:t>
            </w:r>
            <w:r w:rsidRPr="00D60EF0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 xml:space="preserve"> </w:t>
            </w:r>
            <w:r w:rsidRPr="00D60EF0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>/SPO/</w:t>
            </w:r>
            <w:r w:rsidRPr="00D60EF0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>K</w:t>
            </w:r>
            <w:r w:rsidRPr="00D60EF0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>PMKP/</w:t>
            </w:r>
            <w:r w:rsidR="00D60EF0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>P09/</w:t>
            </w:r>
            <w:r w:rsidRPr="00D60EF0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>RSUD-DM/</w:t>
            </w:r>
            <w:r w:rsidRPr="00D60EF0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en-ID"/>
              </w:rPr>
              <w:t>I</w:t>
            </w:r>
            <w:r w:rsidRPr="00D60EF0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>/2018</w:t>
            </w:r>
          </w:p>
          <w:p w:rsidR="00C67622" w:rsidRPr="00D60EF0" w:rsidRDefault="00C67622" w:rsidP="00C67622">
            <w:pPr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67622" w:rsidRPr="00D60EF0" w:rsidRDefault="00C67622" w:rsidP="00C6762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C67622" w:rsidRPr="00D60EF0" w:rsidRDefault="00C67622" w:rsidP="00C67622">
            <w:pPr>
              <w:spacing w:line="360" w:lineRule="auto"/>
              <w:ind w:firstLine="92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No</w:t>
            </w:r>
            <w:r w:rsidRPr="00D60EF0">
              <w:rPr>
                <w:rFonts w:ascii="Arial" w:eastAsia="Calibri" w:hAnsi="Arial" w:cs="Arial"/>
                <w:sz w:val="22"/>
                <w:szCs w:val="22"/>
                <w:lang w:val="id-ID"/>
              </w:rPr>
              <w:t>.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 R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vi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s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i</w:t>
            </w:r>
          </w:p>
          <w:p w:rsidR="00C67622" w:rsidRPr="00D60EF0" w:rsidRDefault="00C67622" w:rsidP="00C67622">
            <w:pPr>
              <w:spacing w:line="360" w:lineRule="auto"/>
              <w:ind w:firstLine="92"/>
              <w:rPr>
                <w:rFonts w:ascii="Arial" w:hAnsi="Arial" w:cs="Arial"/>
                <w:sz w:val="22"/>
                <w:szCs w:val="22"/>
              </w:rPr>
            </w:pPr>
          </w:p>
          <w:p w:rsidR="00C67622" w:rsidRPr="00D60EF0" w:rsidRDefault="00C67622" w:rsidP="00C67622">
            <w:pPr>
              <w:spacing w:line="360" w:lineRule="auto"/>
              <w:ind w:firstLine="92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D60EF0">
              <w:rPr>
                <w:rFonts w:ascii="Arial" w:eastAsia="Calibri" w:hAnsi="Arial" w:cs="Arial"/>
                <w:w w:val="102"/>
                <w:sz w:val="22"/>
                <w:szCs w:val="22"/>
              </w:rPr>
              <w:t>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67622" w:rsidRPr="00D60EF0" w:rsidRDefault="00C67622" w:rsidP="00C6762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C67622" w:rsidRPr="00D60EF0" w:rsidRDefault="00C67622" w:rsidP="00C67622">
            <w:pPr>
              <w:spacing w:line="360" w:lineRule="auto"/>
              <w:ind w:left="-38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H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l</w:t>
            </w:r>
            <w:r w:rsidRPr="00D60EF0">
              <w:rPr>
                <w:rFonts w:ascii="Arial" w:eastAsia="Calibri" w:hAnsi="Arial" w:cs="Arial"/>
                <w:spacing w:val="3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man</w:t>
            </w:r>
          </w:p>
          <w:p w:rsidR="00C67622" w:rsidRPr="00D60EF0" w:rsidRDefault="00C67622" w:rsidP="00C67622">
            <w:pPr>
              <w:spacing w:line="360" w:lineRule="auto"/>
              <w:ind w:left="-38"/>
              <w:rPr>
                <w:rFonts w:ascii="Arial" w:hAnsi="Arial" w:cs="Arial"/>
                <w:sz w:val="22"/>
                <w:szCs w:val="22"/>
              </w:rPr>
            </w:pPr>
          </w:p>
          <w:p w:rsidR="00C67622" w:rsidRPr="00D60EF0" w:rsidRDefault="00C67622" w:rsidP="00C67622">
            <w:pPr>
              <w:spacing w:line="360" w:lineRule="auto"/>
              <w:ind w:left="-38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D60EF0">
              <w:rPr>
                <w:rFonts w:ascii="Arial" w:eastAsia="Calibri" w:hAnsi="Arial" w:cs="Arial"/>
                <w:spacing w:val="1"/>
                <w:w w:val="102"/>
                <w:sz w:val="22"/>
                <w:szCs w:val="22"/>
                <w:lang w:val="id-ID"/>
              </w:rPr>
              <w:t>2</w:t>
            </w:r>
            <w:r w:rsidRPr="00D60EF0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/</w:t>
            </w:r>
            <w:r w:rsidRPr="00D60EF0">
              <w:rPr>
                <w:rFonts w:ascii="Arial" w:eastAsia="Calibri" w:hAnsi="Arial" w:cs="Arial"/>
                <w:w w:val="102"/>
                <w:sz w:val="22"/>
                <w:szCs w:val="22"/>
                <w:lang w:val="id-ID"/>
              </w:rPr>
              <w:t>2</w:t>
            </w:r>
          </w:p>
        </w:tc>
      </w:tr>
      <w:tr w:rsidR="00C67622" w:rsidRPr="00D60EF0" w:rsidTr="00D60EF0">
        <w:trPr>
          <w:trHeight w:hRule="exact" w:val="842"/>
        </w:trPr>
        <w:tc>
          <w:tcPr>
            <w:tcW w:w="1885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67622" w:rsidRPr="00D60EF0" w:rsidRDefault="00C67622" w:rsidP="00C67622">
            <w:pPr>
              <w:spacing w:before="120" w:line="360" w:lineRule="auto"/>
              <w:ind w:left="95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D60EF0">
              <w:rPr>
                <w:rFonts w:ascii="Arial" w:eastAsia="Calibri" w:hAnsi="Arial" w:cs="Arial"/>
                <w:sz w:val="22"/>
                <w:szCs w:val="22"/>
                <w:lang w:val="id-ID"/>
              </w:rPr>
              <w:t>Prosedur</w:t>
            </w:r>
          </w:p>
        </w:tc>
        <w:tc>
          <w:tcPr>
            <w:tcW w:w="7938" w:type="dxa"/>
            <w:gridSpan w:val="3"/>
            <w:tcBorders>
              <w:top w:val="nil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67622" w:rsidRPr="00D60EF0" w:rsidRDefault="00C67622" w:rsidP="001D047C">
            <w:pPr>
              <w:pStyle w:val="ListParagraph"/>
              <w:numPr>
                <w:ilvl w:val="0"/>
                <w:numId w:val="12"/>
              </w:numPr>
              <w:spacing w:before="120" w:line="360" w:lineRule="auto"/>
              <w:ind w:left="567" w:right="58" w:hanging="425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D60EF0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ju</w:t>
            </w:r>
            <w:r w:rsidRPr="00D60EF0">
              <w:rPr>
                <w:rFonts w:ascii="Arial" w:eastAsia="Calibri" w:hAnsi="Arial" w:cs="Arial"/>
                <w:spacing w:val="3"/>
                <w:sz w:val="22"/>
                <w:szCs w:val="22"/>
              </w:rPr>
              <w:t>k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an ke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r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kt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r</w:t>
            </w:r>
            <w:r w:rsidRPr="00D60EF0">
              <w:rPr>
                <w:rFonts w:ascii="Arial" w:eastAsia="Calibri" w:hAnsi="Arial" w:cs="Arial"/>
                <w:sz w:val="22"/>
                <w:szCs w:val="22"/>
                <w:lang w:val="id-ID"/>
              </w:rPr>
              <w:t>,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PP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K </w:t>
            </w:r>
            <w:r w:rsidRPr="00D60EF0">
              <w:rPr>
                <w:rFonts w:ascii="Arial" w:eastAsia="Calibri" w:hAnsi="Arial" w:cs="Arial"/>
                <w:spacing w:val="-2"/>
                <w:sz w:val="22"/>
                <w:szCs w:val="22"/>
              </w:rPr>
              <w:t>y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g t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el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ah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sus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u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n 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u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t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k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D60EF0">
              <w:rPr>
                <w:rFonts w:ascii="Arial" w:eastAsia="Calibri" w:hAnsi="Arial" w:cs="Arial"/>
                <w:spacing w:val="-2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b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r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k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n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Sur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at </w:t>
            </w:r>
            <w:r w:rsidRPr="00D60EF0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K</w:t>
            </w:r>
            <w:r w:rsidRPr="00D60EF0">
              <w:rPr>
                <w:rFonts w:ascii="Arial" w:eastAsia="Calibri" w:hAnsi="Arial" w:cs="Arial"/>
                <w:spacing w:val="1"/>
                <w:w w:val="103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p</w:t>
            </w:r>
            <w:r w:rsidRPr="00D60EF0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u</w:t>
            </w:r>
            <w:r w:rsidRPr="00D60EF0">
              <w:rPr>
                <w:rFonts w:ascii="Arial" w:eastAsia="Calibri" w:hAnsi="Arial" w:cs="Arial"/>
                <w:w w:val="103"/>
                <w:sz w:val="22"/>
                <w:szCs w:val="22"/>
              </w:rPr>
              <w:t>t</w:t>
            </w:r>
            <w:r w:rsidRPr="00D60EF0">
              <w:rPr>
                <w:rFonts w:ascii="Arial" w:eastAsia="Calibri" w:hAnsi="Arial" w:cs="Arial"/>
                <w:spacing w:val="2"/>
                <w:w w:val="102"/>
                <w:sz w:val="22"/>
                <w:szCs w:val="22"/>
              </w:rPr>
              <w:t>u</w:t>
            </w:r>
            <w:r w:rsidRPr="00D60EF0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s</w:t>
            </w:r>
            <w:r w:rsidRPr="00D60EF0">
              <w:rPr>
                <w:rFonts w:ascii="Arial" w:eastAsia="Calibri" w:hAnsi="Arial" w:cs="Arial"/>
                <w:w w:val="102"/>
                <w:sz w:val="22"/>
                <w:szCs w:val="22"/>
              </w:rPr>
              <w:t xml:space="preserve">an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b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r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l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3"/>
                <w:sz w:val="22"/>
                <w:szCs w:val="22"/>
              </w:rPr>
              <w:t>k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an 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PP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K 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t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r</w:t>
            </w:r>
            <w:r w:rsidRPr="00D60EF0">
              <w:rPr>
                <w:rFonts w:ascii="Arial" w:eastAsia="Calibri" w:hAnsi="Arial" w:cs="Arial"/>
                <w:spacing w:val="-3"/>
                <w:sz w:val="22"/>
                <w:szCs w:val="22"/>
              </w:rPr>
              <w:t>s</w:t>
            </w:r>
            <w:r w:rsidRPr="00D60EF0">
              <w:rPr>
                <w:rFonts w:ascii="Arial" w:eastAsia="Calibri" w:hAnsi="Arial" w:cs="Arial"/>
                <w:spacing w:val="3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b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u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t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D60EF0">
              <w:rPr>
                <w:rFonts w:ascii="Arial" w:eastAsia="Calibri" w:hAnsi="Arial" w:cs="Arial"/>
                <w:spacing w:val="4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d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a 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p</w:t>
            </w:r>
            <w:r w:rsidRPr="00D60EF0">
              <w:rPr>
                <w:rFonts w:ascii="Arial" w:eastAsia="Calibri" w:hAnsi="Arial" w:cs="Arial"/>
                <w:spacing w:val="3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-2"/>
                <w:sz w:val="22"/>
                <w:szCs w:val="22"/>
              </w:rPr>
              <w:t>l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3"/>
                <w:sz w:val="22"/>
                <w:szCs w:val="22"/>
              </w:rPr>
              <w:t>y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an </w:t>
            </w:r>
            <w:r w:rsidRPr="00D60EF0">
              <w:rPr>
                <w:rFonts w:ascii="Arial" w:eastAsia="Calibri" w:hAnsi="Arial" w:cs="Arial"/>
                <w:w w:val="103"/>
                <w:sz w:val="22"/>
                <w:szCs w:val="22"/>
              </w:rPr>
              <w:t>R</w:t>
            </w:r>
            <w:r w:rsidRPr="00D60EF0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S</w:t>
            </w:r>
            <w:r w:rsidRPr="00D60EF0">
              <w:rPr>
                <w:rFonts w:ascii="Arial" w:eastAsia="Calibri" w:hAnsi="Arial" w:cs="Arial"/>
                <w:w w:val="103"/>
                <w:sz w:val="22"/>
                <w:szCs w:val="22"/>
              </w:rPr>
              <w:t>.</w:t>
            </w:r>
          </w:p>
        </w:tc>
      </w:tr>
      <w:tr w:rsidR="00C67622" w:rsidRPr="00D60EF0" w:rsidTr="00D60EF0">
        <w:trPr>
          <w:trHeight w:hRule="exact" w:val="1248"/>
        </w:trPr>
        <w:tc>
          <w:tcPr>
            <w:tcW w:w="1885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7622" w:rsidRPr="00D60EF0" w:rsidRDefault="00C67622" w:rsidP="00C67622">
            <w:pPr>
              <w:spacing w:before="120" w:line="360" w:lineRule="auto"/>
              <w:ind w:left="95"/>
              <w:rPr>
                <w:rFonts w:ascii="Arial" w:eastAsia="Calibri" w:hAnsi="Arial" w:cs="Arial"/>
                <w:sz w:val="22"/>
                <w:szCs w:val="22"/>
              </w:rPr>
            </w:pP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  <w:lang w:val="id-ID"/>
              </w:rPr>
              <w:t>Instansi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D60EF0">
              <w:rPr>
                <w:rFonts w:ascii="Arial" w:eastAsia="Calibri" w:hAnsi="Arial" w:cs="Arial"/>
                <w:w w:val="102"/>
                <w:sz w:val="22"/>
                <w:szCs w:val="22"/>
              </w:rPr>
              <w:t>T</w:t>
            </w:r>
            <w:r w:rsidRPr="00D60EF0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erk</w:t>
            </w:r>
            <w:r w:rsidRPr="00D60EF0">
              <w:rPr>
                <w:rFonts w:ascii="Arial" w:eastAsia="Calibri" w:hAnsi="Arial" w:cs="Arial"/>
                <w:w w:val="102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w w:val="102"/>
                <w:sz w:val="22"/>
                <w:szCs w:val="22"/>
              </w:rPr>
              <w:t>t</w:t>
            </w:r>
          </w:p>
        </w:tc>
        <w:tc>
          <w:tcPr>
            <w:tcW w:w="7938" w:type="dxa"/>
            <w:gridSpan w:val="3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7622" w:rsidRPr="00D60EF0" w:rsidRDefault="00C67622" w:rsidP="00FF7FDC">
            <w:pPr>
              <w:pStyle w:val="ListParagraph"/>
              <w:numPr>
                <w:ilvl w:val="0"/>
                <w:numId w:val="14"/>
              </w:numPr>
              <w:spacing w:before="120" w:line="360" w:lineRule="auto"/>
              <w:ind w:left="567" w:hanging="425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D60EF0">
              <w:rPr>
                <w:rFonts w:ascii="Arial" w:eastAsia="Calibri" w:hAnsi="Arial" w:cs="Arial"/>
                <w:sz w:val="22"/>
                <w:szCs w:val="22"/>
              </w:rPr>
              <w:t>Ma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s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ng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-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D60EF0">
              <w:rPr>
                <w:rFonts w:ascii="Arial" w:eastAsia="Calibri" w:hAnsi="Arial" w:cs="Arial"/>
                <w:spacing w:val="2"/>
                <w:sz w:val="22"/>
                <w:szCs w:val="22"/>
              </w:rPr>
              <w:t>a</w:t>
            </w:r>
            <w:r w:rsidRPr="00D60EF0">
              <w:rPr>
                <w:rFonts w:ascii="Arial" w:eastAsia="Calibri" w:hAnsi="Arial" w:cs="Arial"/>
                <w:spacing w:val="-3"/>
                <w:sz w:val="22"/>
                <w:szCs w:val="22"/>
              </w:rPr>
              <w:t>s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n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g </w:t>
            </w:r>
            <w:r w:rsidR="005A3D1D" w:rsidRPr="00D60EF0">
              <w:rPr>
                <w:rFonts w:ascii="Arial" w:eastAsia="Calibri" w:hAnsi="Arial" w:cs="Arial"/>
                <w:spacing w:val="1"/>
                <w:w w:val="102"/>
                <w:sz w:val="22"/>
                <w:szCs w:val="22"/>
              </w:rPr>
              <w:t>KSM</w:t>
            </w:r>
          </w:p>
          <w:p w:rsidR="00C67622" w:rsidRPr="00D60EF0" w:rsidRDefault="00C67622" w:rsidP="00FF7FDC">
            <w:pPr>
              <w:pStyle w:val="ListParagraph"/>
              <w:numPr>
                <w:ilvl w:val="0"/>
                <w:numId w:val="14"/>
              </w:numPr>
              <w:spacing w:before="7" w:line="360" w:lineRule="auto"/>
              <w:ind w:left="567" w:hanging="425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te </w:t>
            </w:r>
            <w:r w:rsidRPr="00D60EF0">
              <w:rPr>
                <w:rFonts w:ascii="Arial" w:eastAsia="Calibri" w:hAnsi="Arial" w:cs="Arial"/>
                <w:w w:val="103"/>
                <w:sz w:val="22"/>
                <w:szCs w:val="22"/>
              </w:rPr>
              <w:t>M</w:t>
            </w:r>
            <w:r w:rsidRPr="00D60EF0">
              <w:rPr>
                <w:rFonts w:ascii="Arial" w:eastAsia="Calibri" w:hAnsi="Arial" w:cs="Arial"/>
                <w:spacing w:val="1"/>
                <w:w w:val="103"/>
                <w:sz w:val="22"/>
                <w:szCs w:val="22"/>
              </w:rPr>
              <w:t>e</w:t>
            </w:r>
            <w:r w:rsidRPr="00D60EF0">
              <w:rPr>
                <w:rFonts w:ascii="Arial" w:eastAsia="Calibri" w:hAnsi="Arial" w:cs="Arial"/>
                <w:spacing w:val="-1"/>
                <w:w w:val="102"/>
                <w:sz w:val="22"/>
                <w:szCs w:val="22"/>
              </w:rPr>
              <w:t>d</w:t>
            </w:r>
            <w:r w:rsidRPr="00D60EF0">
              <w:rPr>
                <w:rFonts w:ascii="Arial" w:eastAsia="Calibri" w:hAnsi="Arial" w:cs="Arial"/>
                <w:spacing w:val="1"/>
                <w:w w:val="103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w w:val="102"/>
                <w:sz w:val="22"/>
                <w:szCs w:val="22"/>
              </w:rPr>
              <w:t>s</w:t>
            </w:r>
          </w:p>
          <w:p w:rsidR="00C67622" w:rsidRPr="00D60EF0" w:rsidRDefault="00C67622" w:rsidP="00FF7FD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567" w:hanging="425"/>
              <w:jc w:val="both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K</w:t>
            </w:r>
            <w:r w:rsidRPr="00D60EF0">
              <w:rPr>
                <w:rFonts w:ascii="Arial" w:eastAsia="Calibri" w:hAnsi="Arial" w:cs="Arial"/>
                <w:spacing w:val="-1"/>
                <w:sz w:val="22"/>
                <w:szCs w:val="22"/>
              </w:rPr>
              <w:t>o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D60EF0">
              <w:rPr>
                <w:rFonts w:ascii="Arial" w:eastAsia="Calibri" w:hAnsi="Arial" w:cs="Arial"/>
                <w:spacing w:val="1"/>
                <w:sz w:val="22"/>
                <w:szCs w:val="22"/>
              </w:rPr>
              <w:t>i</w:t>
            </w:r>
            <w:r w:rsidRPr="00D60EF0">
              <w:rPr>
                <w:rFonts w:ascii="Arial" w:eastAsia="Calibri" w:hAnsi="Arial" w:cs="Arial"/>
                <w:sz w:val="22"/>
                <w:szCs w:val="22"/>
              </w:rPr>
              <w:t xml:space="preserve">te </w:t>
            </w:r>
            <w:r w:rsidR="005A3D1D" w:rsidRPr="00D60EF0">
              <w:rPr>
                <w:rFonts w:ascii="Arial" w:eastAsia="Calibri" w:hAnsi="Arial" w:cs="Arial"/>
                <w:w w:val="103"/>
                <w:sz w:val="22"/>
                <w:szCs w:val="22"/>
              </w:rPr>
              <w:t>PMKP</w:t>
            </w:r>
          </w:p>
        </w:tc>
      </w:tr>
    </w:tbl>
    <w:p w:rsidR="00C67622" w:rsidRPr="00D60EF0" w:rsidRDefault="00C67622" w:rsidP="00C67622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C67622" w:rsidRPr="00D60EF0" w:rsidRDefault="00C67622" w:rsidP="00C67622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B16564" w:rsidRPr="00D60EF0" w:rsidRDefault="00B16564" w:rsidP="00C67622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sectPr w:rsidR="00B16564" w:rsidRPr="00D60EF0" w:rsidSect="00B16564">
      <w:type w:val="continuous"/>
      <w:pgSz w:w="12191" w:h="18711" w:code="1"/>
      <w:pgMar w:top="1134" w:right="1134" w:bottom="1134" w:left="1134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26A4A"/>
    <w:multiLevelType w:val="hybridMultilevel"/>
    <w:tmpl w:val="151056A2"/>
    <w:lvl w:ilvl="0" w:tplc="C414E7EE">
      <w:start w:val="1"/>
      <w:numFmt w:val="decimal"/>
      <w:lvlText w:val="%1."/>
      <w:lvlJc w:val="left"/>
      <w:pPr>
        <w:ind w:left="4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22" w:hanging="360"/>
      </w:pPr>
    </w:lvl>
    <w:lvl w:ilvl="2" w:tplc="0421001B" w:tentative="1">
      <w:start w:val="1"/>
      <w:numFmt w:val="lowerRoman"/>
      <w:lvlText w:val="%3."/>
      <w:lvlJc w:val="right"/>
      <w:pPr>
        <w:ind w:left="1842" w:hanging="180"/>
      </w:pPr>
    </w:lvl>
    <w:lvl w:ilvl="3" w:tplc="0421000F" w:tentative="1">
      <w:start w:val="1"/>
      <w:numFmt w:val="decimal"/>
      <w:lvlText w:val="%4."/>
      <w:lvlJc w:val="left"/>
      <w:pPr>
        <w:ind w:left="2562" w:hanging="360"/>
      </w:pPr>
    </w:lvl>
    <w:lvl w:ilvl="4" w:tplc="04210019" w:tentative="1">
      <w:start w:val="1"/>
      <w:numFmt w:val="lowerLetter"/>
      <w:lvlText w:val="%5."/>
      <w:lvlJc w:val="left"/>
      <w:pPr>
        <w:ind w:left="3282" w:hanging="360"/>
      </w:pPr>
    </w:lvl>
    <w:lvl w:ilvl="5" w:tplc="0421001B" w:tentative="1">
      <w:start w:val="1"/>
      <w:numFmt w:val="lowerRoman"/>
      <w:lvlText w:val="%6."/>
      <w:lvlJc w:val="right"/>
      <w:pPr>
        <w:ind w:left="4002" w:hanging="180"/>
      </w:pPr>
    </w:lvl>
    <w:lvl w:ilvl="6" w:tplc="0421000F" w:tentative="1">
      <w:start w:val="1"/>
      <w:numFmt w:val="decimal"/>
      <w:lvlText w:val="%7."/>
      <w:lvlJc w:val="left"/>
      <w:pPr>
        <w:ind w:left="4722" w:hanging="360"/>
      </w:pPr>
    </w:lvl>
    <w:lvl w:ilvl="7" w:tplc="04210019" w:tentative="1">
      <w:start w:val="1"/>
      <w:numFmt w:val="lowerLetter"/>
      <w:lvlText w:val="%8."/>
      <w:lvlJc w:val="left"/>
      <w:pPr>
        <w:ind w:left="5442" w:hanging="360"/>
      </w:pPr>
    </w:lvl>
    <w:lvl w:ilvl="8" w:tplc="0421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1">
    <w:nsid w:val="1B99733E"/>
    <w:multiLevelType w:val="hybridMultilevel"/>
    <w:tmpl w:val="ABE64C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449E5"/>
    <w:multiLevelType w:val="hybridMultilevel"/>
    <w:tmpl w:val="D018BAB6"/>
    <w:lvl w:ilvl="0" w:tplc="303263C4">
      <w:start w:val="1"/>
      <w:numFmt w:val="decimal"/>
      <w:lvlText w:val="%1."/>
      <w:lvlJc w:val="left"/>
      <w:pPr>
        <w:ind w:left="534" w:hanging="40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09" w:hanging="360"/>
      </w:pPr>
    </w:lvl>
    <w:lvl w:ilvl="2" w:tplc="0421001B" w:tentative="1">
      <w:start w:val="1"/>
      <w:numFmt w:val="lowerRoman"/>
      <w:lvlText w:val="%3."/>
      <w:lvlJc w:val="right"/>
      <w:pPr>
        <w:ind w:left="1929" w:hanging="180"/>
      </w:pPr>
    </w:lvl>
    <w:lvl w:ilvl="3" w:tplc="0421000F" w:tentative="1">
      <w:start w:val="1"/>
      <w:numFmt w:val="decimal"/>
      <w:lvlText w:val="%4."/>
      <w:lvlJc w:val="left"/>
      <w:pPr>
        <w:ind w:left="2649" w:hanging="360"/>
      </w:pPr>
    </w:lvl>
    <w:lvl w:ilvl="4" w:tplc="04210019" w:tentative="1">
      <w:start w:val="1"/>
      <w:numFmt w:val="lowerLetter"/>
      <w:lvlText w:val="%5."/>
      <w:lvlJc w:val="left"/>
      <w:pPr>
        <w:ind w:left="3369" w:hanging="360"/>
      </w:pPr>
    </w:lvl>
    <w:lvl w:ilvl="5" w:tplc="0421001B" w:tentative="1">
      <w:start w:val="1"/>
      <w:numFmt w:val="lowerRoman"/>
      <w:lvlText w:val="%6."/>
      <w:lvlJc w:val="right"/>
      <w:pPr>
        <w:ind w:left="4089" w:hanging="180"/>
      </w:pPr>
    </w:lvl>
    <w:lvl w:ilvl="6" w:tplc="0421000F" w:tentative="1">
      <w:start w:val="1"/>
      <w:numFmt w:val="decimal"/>
      <w:lvlText w:val="%7."/>
      <w:lvlJc w:val="left"/>
      <w:pPr>
        <w:ind w:left="4809" w:hanging="360"/>
      </w:pPr>
    </w:lvl>
    <w:lvl w:ilvl="7" w:tplc="04210019" w:tentative="1">
      <w:start w:val="1"/>
      <w:numFmt w:val="lowerLetter"/>
      <w:lvlText w:val="%8."/>
      <w:lvlJc w:val="left"/>
      <w:pPr>
        <w:ind w:left="5529" w:hanging="360"/>
      </w:pPr>
    </w:lvl>
    <w:lvl w:ilvl="8" w:tplc="0421001B" w:tentative="1">
      <w:start w:val="1"/>
      <w:numFmt w:val="lowerRoman"/>
      <w:lvlText w:val="%9."/>
      <w:lvlJc w:val="right"/>
      <w:pPr>
        <w:ind w:left="6249" w:hanging="180"/>
      </w:pPr>
    </w:lvl>
  </w:abstractNum>
  <w:abstractNum w:abstractNumId="3">
    <w:nsid w:val="2A831214"/>
    <w:multiLevelType w:val="hybridMultilevel"/>
    <w:tmpl w:val="90126E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DB27F3"/>
    <w:multiLevelType w:val="hybridMultilevel"/>
    <w:tmpl w:val="AC7C84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81490D"/>
    <w:multiLevelType w:val="hybridMultilevel"/>
    <w:tmpl w:val="F48AFEAC"/>
    <w:lvl w:ilvl="0" w:tplc="63C84B66">
      <w:start w:val="1"/>
      <w:numFmt w:val="decimal"/>
      <w:lvlText w:val="%1."/>
      <w:lvlJc w:val="left"/>
      <w:pPr>
        <w:ind w:left="45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75" w:hanging="360"/>
      </w:pPr>
    </w:lvl>
    <w:lvl w:ilvl="2" w:tplc="4809001B" w:tentative="1">
      <w:start w:val="1"/>
      <w:numFmt w:val="lowerRoman"/>
      <w:lvlText w:val="%3."/>
      <w:lvlJc w:val="right"/>
      <w:pPr>
        <w:ind w:left="1895" w:hanging="180"/>
      </w:pPr>
    </w:lvl>
    <w:lvl w:ilvl="3" w:tplc="4809000F" w:tentative="1">
      <w:start w:val="1"/>
      <w:numFmt w:val="decimal"/>
      <w:lvlText w:val="%4."/>
      <w:lvlJc w:val="left"/>
      <w:pPr>
        <w:ind w:left="2615" w:hanging="360"/>
      </w:pPr>
    </w:lvl>
    <w:lvl w:ilvl="4" w:tplc="48090019" w:tentative="1">
      <w:start w:val="1"/>
      <w:numFmt w:val="lowerLetter"/>
      <w:lvlText w:val="%5."/>
      <w:lvlJc w:val="left"/>
      <w:pPr>
        <w:ind w:left="3335" w:hanging="360"/>
      </w:pPr>
    </w:lvl>
    <w:lvl w:ilvl="5" w:tplc="4809001B" w:tentative="1">
      <w:start w:val="1"/>
      <w:numFmt w:val="lowerRoman"/>
      <w:lvlText w:val="%6."/>
      <w:lvlJc w:val="right"/>
      <w:pPr>
        <w:ind w:left="4055" w:hanging="180"/>
      </w:pPr>
    </w:lvl>
    <w:lvl w:ilvl="6" w:tplc="4809000F" w:tentative="1">
      <w:start w:val="1"/>
      <w:numFmt w:val="decimal"/>
      <w:lvlText w:val="%7."/>
      <w:lvlJc w:val="left"/>
      <w:pPr>
        <w:ind w:left="4775" w:hanging="360"/>
      </w:pPr>
    </w:lvl>
    <w:lvl w:ilvl="7" w:tplc="48090019" w:tentative="1">
      <w:start w:val="1"/>
      <w:numFmt w:val="lowerLetter"/>
      <w:lvlText w:val="%8."/>
      <w:lvlJc w:val="left"/>
      <w:pPr>
        <w:ind w:left="5495" w:hanging="360"/>
      </w:pPr>
    </w:lvl>
    <w:lvl w:ilvl="8" w:tplc="4809001B" w:tentative="1">
      <w:start w:val="1"/>
      <w:numFmt w:val="lowerRoman"/>
      <w:lvlText w:val="%9."/>
      <w:lvlJc w:val="right"/>
      <w:pPr>
        <w:ind w:left="6215" w:hanging="180"/>
      </w:pPr>
    </w:lvl>
  </w:abstractNum>
  <w:abstractNum w:abstractNumId="6">
    <w:nsid w:val="3CAF4AC5"/>
    <w:multiLevelType w:val="hybridMultilevel"/>
    <w:tmpl w:val="3A4284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986AE2"/>
    <w:multiLevelType w:val="hybridMultilevel"/>
    <w:tmpl w:val="A77AA276"/>
    <w:lvl w:ilvl="0" w:tplc="DEDACED6">
      <w:start w:val="1"/>
      <w:numFmt w:val="decimal"/>
      <w:lvlText w:val="%1."/>
      <w:lvlJc w:val="left"/>
      <w:pPr>
        <w:ind w:left="4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22" w:hanging="360"/>
      </w:pPr>
    </w:lvl>
    <w:lvl w:ilvl="2" w:tplc="0421001B" w:tentative="1">
      <w:start w:val="1"/>
      <w:numFmt w:val="lowerRoman"/>
      <w:lvlText w:val="%3."/>
      <w:lvlJc w:val="right"/>
      <w:pPr>
        <w:ind w:left="1842" w:hanging="180"/>
      </w:pPr>
    </w:lvl>
    <w:lvl w:ilvl="3" w:tplc="0421000F" w:tentative="1">
      <w:start w:val="1"/>
      <w:numFmt w:val="decimal"/>
      <w:lvlText w:val="%4."/>
      <w:lvlJc w:val="left"/>
      <w:pPr>
        <w:ind w:left="2562" w:hanging="360"/>
      </w:pPr>
    </w:lvl>
    <w:lvl w:ilvl="4" w:tplc="04210019" w:tentative="1">
      <w:start w:val="1"/>
      <w:numFmt w:val="lowerLetter"/>
      <w:lvlText w:val="%5."/>
      <w:lvlJc w:val="left"/>
      <w:pPr>
        <w:ind w:left="3282" w:hanging="360"/>
      </w:pPr>
    </w:lvl>
    <w:lvl w:ilvl="5" w:tplc="0421001B" w:tentative="1">
      <w:start w:val="1"/>
      <w:numFmt w:val="lowerRoman"/>
      <w:lvlText w:val="%6."/>
      <w:lvlJc w:val="right"/>
      <w:pPr>
        <w:ind w:left="4002" w:hanging="180"/>
      </w:pPr>
    </w:lvl>
    <w:lvl w:ilvl="6" w:tplc="0421000F" w:tentative="1">
      <w:start w:val="1"/>
      <w:numFmt w:val="decimal"/>
      <w:lvlText w:val="%7."/>
      <w:lvlJc w:val="left"/>
      <w:pPr>
        <w:ind w:left="4722" w:hanging="360"/>
      </w:pPr>
    </w:lvl>
    <w:lvl w:ilvl="7" w:tplc="04210019" w:tentative="1">
      <w:start w:val="1"/>
      <w:numFmt w:val="lowerLetter"/>
      <w:lvlText w:val="%8."/>
      <w:lvlJc w:val="left"/>
      <w:pPr>
        <w:ind w:left="5442" w:hanging="360"/>
      </w:pPr>
    </w:lvl>
    <w:lvl w:ilvl="8" w:tplc="0421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8">
    <w:nsid w:val="4D1D0717"/>
    <w:multiLevelType w:val="hybridMultilevel"/>
    <w:tmpl w:val="5D70ECA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F457E5"/>
    <w:multiLevelType w:val="hybridMultilevel"/>
    <w:tmpl w:val="71C4D8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C26A3F"/>
    <w:multiLevelType w:val="hybridMultilevel"/>
    <w:tmpl w:val="046A921E"/>
    <w:lvl w:ilvl="0" w:tplc="B47C98F8">
      <w:start w:val="1"/>
      <w:numFmt w:val="decimal"/>
      <w:lvlText w:val="%1."/>
      <w:lvlJc w:val="left"/>
      <w:pPr>
        <w:ind w:left="4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24" w:hanging="360"/>
      </w:pPr>
    </w:lvl>
    <w:lvl w:ilvl="2" w:tplc="0421001B" w:tentative="1">
      <w:start w:val="1"/>
      <w:numFmt w:val="lowerRoman"/>
      <w:lvlText w:val="%3."/>
      <w:lvlJc w:val="right"/>
      <w:pPr>
        <w:ind w:left="1844" w:hanging="180"/>
      </w:pPr>
    </w:lvl>
    <w:lvl w:ilvl="3" w:tplc="0421000F" w:tentative="1">
      <w:start w:val="1"/>
      <w:numFmt w:val="decimal"/>
      <w:lvlText w:val="%4."/>
      <w:lvlJc w:val="left"/>
      <w:pPr>
        <w:ind w:left="2564" w:hanging="360"/>
      </w:pPr>
    </w:lvl>
    <w:lvl w:ilvl="4" w:tplc="04210019" w:tentative="1">
      <w:start w:val="1"/>
      <w:numFmt w:val="lowerLetter"/>
      <w:lvlText w:val="%5."/>
      <w:lvlJc w:val="left"/>
      <w:pPr>
        <w:ind w:left="3284" w:hanging="360"/>
      </w:pPr>
    </w:lvl>
    <w:lvl w:ilvl="5" w:tplc="0421001B" w:tentative="1">
      <w:start w:val="1"/>
      <w:numFmt w:val="lowerRoman"/>
      <w:lvlText w:val="%6."/>
      <w:lvlJc w:val="right"/>
      <w:pPr>
        <w:ind w:left="4004" w:hanging="180"/>
      </w:pPr>
    </w:lvl>
    <w:lvl w:ilvl="6" w:tplc="0421000F" w:tentative="1">
      <w:start w:val="1"/>
      <w:numFmt w:val="decimal"/>
      <w:lvlText w:val="%7."/>
      <w:lvlJc w:val="left"/>
      <w:pPr>
        <w:ind w:left="4724" w:hanging="360"/>
      </w:pPr>
    </w:lvl>
    <w:lvl w:ilvl="7" w:tplc="04210019" w:tentative="1">
      <w:start w:val="1"/>
      <w:numFmt w:val="lowerLetter"/>
      <w:lvlText w:val="%8."/>
      <w:lvlJc w:val="left"/>
      <w:pPr>
        <w:ind w:left="5444" w:hanging="360"/>
      </w:pPr>
    </w:lvl>
    <w:lvl w:ilvl="8" w:tplc="0421001B" w:tentative="1">
      <w:start w:val="1"/>
      <w:numFmt w:val="lowerRoman"/>
      <w:lvlText w:val="%9."/>
      <w:lvlJc w:val="right"/>
      <w:pPr>
        <w:ind w:left="6164" w:hanging="180"/>
      </w:pPr>
    </w:lvl>
  </w:abstractNum>
  <w:abstractNum w:abstractNumId="11">
    <w:nsid w:val="6CDA3C2E"/>
    <w:multiLevelType w:val="hybridMultilevel"/>
    <w:tmpl w:val="B1B85004"/>
    <w:lvl w:ilvl="0" w:tplc="1FD8E884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71169D"/>
    <w:multiLevelType w:val="hybridMultilevel"/>
    <w:tmpl w:val="FA3C54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8F188D"/>
    <w:multiLevelType w:val="multilevel"/>
    <w:tmpl w:val="FAC6061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7D3117C8"/>
    <w:multiLevelType w:val="hybridMultilevel"/>
    <w:tmpl w:val="F7DC5F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4"/>
  </w:num>
  <w:num w:numId="4">
    <w:abstractNumId w:val="8"/>
  </w:num>
  <w:num w:numId="5">
    <w:abstractNumId w:val="10"/>
  </w:num>
  <w:num w:numId="6">
    <w:abstractNumId w:val="1"/>
  </w:num>
  <w:num w:numId="7">
    <w:abstractNumId w:val="9"/>
  </w:num>
  <w:num w:numId="8">
    <w:abstractNumId w:val="2"/>
  </w:num>
  <w:num w:numId="9">
    <w:abstractNumId w:val="6"/>
  </w:num>
  <w:num w:numId="10">
    <w:abstractNumId w:val="0"/>
  </w:num>
  <w:num w:numId="11">
    <w:abstractNumId w:val="4"/>
  </w:num>
  <w:num w:numId="12">
    <w:abstractNumId w:val="11"/>
  </w:num>
  <w:num w:numId="13">
    <w:abstractNumId w:val="12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2"/>
  </w:compat>
  <w:rsids>
    <w:rsidRoot w:val="00FC7F49"/>
    <w:rsid w:val="000A38CD"/>
    <w:rsid w:val="001327A2"/>
    <w:rsid w:val="001C76BD"/>
    <w:rsid w:val="001D047C"/>
    <w:rsid w:val="002F6124"/>
    <w:rsid w:val="003D004B"/>
    <w:rsid w:val="004E4F60"/>
    <w:rsid w:val="00543A7C"/>
    <w:rsid w:val="005A3D1D"/>
    <w:rsid w:val="00696A22"/>
    <w:rsid w:val="00772A8E"/>
    <w:rsid w:val="00775CAA"/>
    <w:rsid w:val="00790D39"/>
    <w:rsid w:val="00825D88"/>
    <w:rsid w:val="00960AA8"/>
    <w:rsid w:val="009F259D"/>
    <w:rsid w:val="00A61B89"/>
    <w:rsid w:val="00B16564"/>
    <w:rsid w:val="00B369B2"/>
    <w:rsid w:val="00B61BFB"/>
    <w:rsid w:val="00BA18C0"/>
    <w:rsid w:val="00BE3C88"/>
    <w:rsid w:val="00C238C3"/>
    <w:rsid w:val="00C67622"/>
    <w:rsid w:val="00D3425A"/>
    <w:rsid w:val="00D60EF0"/>
    <w:rsid w:val="00D9215C"/>
    <w:rsid w:val="00E91A74"/>
    <w:rsid w:val="00EA4E33"/>
    <w:rsid w:val="00ED6E57"/>
    <w:rsid w:val="00EE2EFC"/>
    <w:rsid w:val="00F57F0E"/>
    <w:rsid w:val="00FC7F49"/>
    <w:rsid w:val="00FF7F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E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E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76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F7A06-D758-40F1-94E7-D378C86B3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</dc:creator>
  <cp:lastModifiedBy>Windows User</cp:lastModifiedBy>
  <cp:revision>25</cp:revision>
  <dcterms:created xsi:type="dcterms:W3CDTF">2016-05-23T03:17:00Z</dcterms:created>
  <dcterms:modified xsi:type="dcterms:W3CDTF">2018-10-13T05:40:00Z</dcterms:modified>
</cp:coreProperties>
</file>