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5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4252"/>
        <w:gridCol w:w="1843"/>
        <w:gridCol w:w="1985"/>
      </w:tblGrid>
      <w:tr w:rsidR="00F07911" w:rsidRPr="008D561B" w:rsidTr="00A821C9">
        <w:trPr>
          <w:trHeight w:hRule="exact" w:val="1002"/>
        </w:trPr>
        <w:tc>
          <w:tcPr>
            <w:tcW w:w="1885" w:type="dxa"/>
            <w:vMerge w:val="restart"/>
            <w:tcBorders>
              <w:top w:val="single" w:sz="4" w:space="0" w:color="000000"/>
              <w:left w:val="single" w:sz="5" w:space="0" w:color="000000"/>
              <w:right w:val="single" w:sz="5" w:space="0" w:color="000000"/>
            </w:tcBorders>
          </w:tcPr>
          <w:p w:rsidR="00F07911" w:rsidRPr="008D561B" w:rsidRDefault="008D561B" w:rsidP="00341F30">
            <w:pPr>
              <w:spacing w:line="360" w:lineRule="auto"/>
              <w:ind w:left="281" w:right="279" w:hanging="4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66B3714" wp14:editId="0A2CF1A1">
                  <wp:simplePos x="0" y="0"/>
                  <wp:positionH relativeFrom="column">
                    <wp:posOffset>30793</wp:posOffset>
                  </wp:positionH>
                  <wp:positionV relativeFrom="paragraph">
                    <wp:posOffset>187960</wp:posOffset>
                  </wp:positionV>
                  <wp:extent cx="1103630" cy="1418590"/>
                  <wp:effectExtent l="0" t="0" r="0" b="0"/>
                  <wp:wrapNone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3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B5B39" w:rsidRPr="008D561B" w:rsidRDefault="00DB5B39" w:rsidP="00DB5B39">
            <w:pPr>
              <w:spacing w:before="240" w:line="360" w:lineRule="auto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8D561B">
              <w:rPr>
                <w:rFonts w:ascii="Arial" w:eastAsia="Calibri" w:hAnsi="Arial" w:cs="Arial"/>
                <w:i/>
                <w:sz w:val="2"/>
                <w:szCs w:val="22"/>
              </w:rPr>
              <w:t>\</w:t>
            </w:r>
          </w:p>
          <w:p w:rsidR="00F07911" w:rsidRPr="008D561B" w:rsidRDefault="00601EC0" w:rsidP="00DB5B39">
            <w:pPr>
              <w:spacing w:before="120" w:line="360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 xml:space="preserve">L </w:t>
            </w:r>
            <w:r w:rsidRPr="008D561B">
              <w:rPr>
                <w:rFonts w:ascii="Arial" w:eastAsia="Calibri" w:hAnsi="Arial" w:cs="Arial"/>
                <w:i/>
                <w:spacing w:val="1"/>
                <w:w w:val="10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i/>
                <w:spacing w:val="-1"/>
                <w:w w:val="101"/>
                <w:sz w:val="22"/>
                <w:szCs w:val="22"/>
              </w:rPr>
              <w:t>ATH</w:t>
            </w:r>
            <w:r w:rsidRPr="008D561B">
              <w:rPr>
                <w:rFonts w:ascii="Arial" w:eastAsia="Calibri" w:hAnsi="Arial" w:cs="Arial"/>
                <w:i/>
                <w:spacing w:val="1"/>
                <w:w w:val="101"/>
                <w:sz w:val="22"/>
                <w:szCs w:val="22"/>
              </w:rPr>
              <w:t>WA</w:t>
            </w:r>
            <w:r w:rsidRPr="008D561B">
              <w:rPr>
                <w:rFonts w:ascii="Arial" w:eastAsia="Calibri" w:hAnsi="Arial" w:cs="Arial"/>
                <w:i/>
                <w:w w:val="101"/>
                <w:sz w:val="22"/>
                <w:szCs w:val="22"/>
              </w:rPr>
              <w:t>Y</w:t>
            </w:r>
            <w:r w:rsidR="00FD568B" w:rsidRPr="008D561B">
              <w:rPr>
                <w:rFonts w:ascii="Arial" w:eastAsia="Calibri" w:hAnsi="Arial" w:cs="Arial"/>
                <w:i/>
                <w:w w:val="101"/>
                <w:sz w:val="22"/>
                <w:szCs w:val="22"/>
              </w:rPr>
              <w:t xml:space="preserve"> (CP)</w:t>
            </w:r>
          </w:p>
        </w:tc>
      </w:tr>
      <w:tr w:rsidR="00F07911" w:rsidRPr="008D561B" w:rsidTr="007A4B7A">
        <w:trPr>
          <w:trHeight w:hRule="exact" w:val="1840"/>
        </w:trPr>
        <w:tc>
          <w:tcPr>
            <w:tcW w:w="1885" w:type="dxa"/>
            <w:vMerge/>
            <w:tcBorders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07911" w:rsidRPr="008D561B" w:rsidRDefault="00F07911" w:rsidP="00341F30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07911" w:rsidRPr="008D561B" w:rsidRDefault="00F07911" w:rsidP="00F617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41F30" w:rsidRPr="008D561B" w:rsidRDefault="00A324DE" w:rsidP="00B47A6C">
            <w:pPr>
              <w:spacing w:after="120" w:line="276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="00341F30" w:rsidRPr="008D561B">
              <w:rPr>
                <w:rFonts w:ascii="Arial" w:eastAsia="Calibri" w:hAnsi="Arial" w:cs="Arial"/>
                <w:spacing w:val="3"/>
                <w:sz w:val="22"/>
                <w:szCs w:val="22"/>
                <w:lang w:val="id-ID"/>
              </w:rPr>
              <w:t>.</w:t>
            </w:r>
            <w:r w:rsidR="005359B2"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="00E3787F">
              <w:rPr>
                <w:rFonts w:ascii="Arial" w:eastAsia="Calibri" w:hAnsi="Arial" w:cs="Arial"/>
                <w:sz w:val="22"/>
                <w:szCs w:val="22"/>
              </w:rPr>
              <w:t xml:space="preserve"> :</w:t>
            </w:r>
          </w:p>
          <w:p w:rsidR="00F6177F" w:rsidRPr="008D561B" w:rsidRDefault="00F6177F" w:rsidP="00B47A6C">
            <w:pPr>
              <w:spacing w:after="120" w:line="276" w:lineRule="auto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</w:p>
          <w:p w:rsidR="00341F30" w:rsidRPr="008D561B" w:rsidRDefault="00F6177F" w:rsidP="00B47A6C">
            <w:pPr>
              <w:spacing w:line="276" w:lineRule="auto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 </w:t>
            </w:r>
            <w:r w:rsidR="00FB5673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  </w:t>
            </w:r>
            <w:r w:rsidR="00CE72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 </w:t>
            </w:r>
            <w:r w:rsidR="00FB5673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</w:t>
            </w:r>
            <w:r w:rsidR="00BB383C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/SPO/</w:t>
            </w:r>
            <w:r w:rsidR="00BB383C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</w:t>
            </w:r>
            <w:r w:rsidR="00E23DA2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PMKP</w:t>
            </w:r>
            <w:r w:rsidR="00CE72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/P09</w:t>
            </w:r>
            <w:r w:rsidR="00E23DA2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/RSUD-DM/</w:t>
            </w:r>
            <w:r w:rsidR="00E23DA2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I</w:t>
            </w:r>
            <w:r w:rsidR="00BB383C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/2018</w:t>
            </w:r>
          </w:p>
          <w:p w:rsidR="00341F30" w:rsidRPr="008D561B" w:rsidRDefault="00341F30" w:rsidP="00F6177F">
            <w:pPr>
              <w:spacing w:line="360" w:lineRule="auto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</w:p>
          <w:p w:rsidR="00341F30" w:rsidRPr="008D561B" w:rsidRDefault="00341F30" w:rsidP="00F6177F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F07911" w:rsidRPr="008D561B" w:rsidRDefault="00F07911" w:rsidP="00F6177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07911" w:rsidRPr="008D561B" w:rsidRDefault="00F07911" w:rsidP="00F6177F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07911" w:rsidRPr="008D561B" w:rsidRDefault="00F07911" w:rsidP="00341F30">
            <w:pPr>
              <w:spacing w:line="360" w:lineRule="auto"/>
              <w:ind w:left="-26"/>
              <w:rPr>
                <w:rFonts w:ascii="Arial" w:hAnsi="Arial" w:cs="Arial"/>
                <w:sz w:val="22"/>
                <w:szCs w:val="22"/>
              </w:rPr>
            </w:pPr>
          </w:p>
          <w:p w:rsidR="00F07911" w:rsidRPr="008D561B" w:rsidRDefault="00A324DE" w:rsidP="00341F30">
            <w:pPr>
              <w:spacing w:line="360" w:lineRule="auto"/>
              <w:ind w:left="-26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No</w:t>
            </w:r>
            <w:r w:rsidR="005359B2"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vi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="00E3787F">
              <w:rPr>
                <w:rFonts w:ascii="Arial" w:eastAsia="Calibri" w:hAnsi="Arial" w:cs="Arial"/>
                <w:sz w:val="22"/>
                <w:szCs w:val="22"/>
              </w:rPr>
              <w:t xml:space="preserve"> :</w:t>
            </w:r>
          </w:p>
          <w:p w:rsidR="00F07911" w:rsidRPr="008D561B" w:rsidRDefault="00F07911" w:rsidP="00341F30">
            <w:pPr>
              <w:spacing w:line="360" w:lineRule="auto"/>
              <w:ind w:left="-26"/>
              <w:rPr>
                <w:rFonts w:ascii="Arial" w:hAnsi="Arial" w:cs="Arial"/>
                <w:sz w:val="22"/>
                <w:szCs w:val="22"/>
              </w:rPr>
            </w:pPr>
          </w:p>
          <w:p w:rsidR="00F07911" w:rsidRPr="008D561B" w:rsidRDefault="00A324DE" w:rsidP="00341F30">
            <w:pPr>
              <w:spacing w:line="360" w:lineRule="auto"/>
              <w:ind w:left="-26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07911" w:rsidRPr="008D561B" w:rsidRDefault="00F07911" w:rsidP="00341F30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F07911" w:rsidRPr="008D561B" w:rsidRDefault="00A324DE" w:rsidP="00341F30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man</w:t>
            </w:r>
            <w:proofErr w:type="spellEnd"/>
            <w:r w:rsidR="00E3787F">
              <w:rPr>
                <w:rFonts w:ascii="Arial" w:eastAsia="Calibri" w:hAnsi="Arial" w:cs="Arial"/>
                <w:sz w:val="22"/>
                <w:szCs w:val="22"/>
              </w:rPr>
              <w:t xml:space="preserve"> :</w:t>
            </w:r>
          </w:p>
          <w:p w:rsidR="00F07911" w:rsidRPr="008D561B" w:rsidRDefault="00F07911" w:rsidP="00341F3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07911" w:rsidRPr="008D561B" w:rsidRDefault="00A324DE" w:rsidP="00341F30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1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/</w:t>
            </w:r>
            <w:r w:rsidR="00161A7A" w:rsidRPr="008D561B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>2</w:t>
            </w:r>
          </w:p>
        </w:tc>
      </w:tr>
      <w:tr w:rsidR="005359B2" w:rsidRPr="008D561B" w:rsidTr="003B165C">
        <w:trPr>
          <w:trHeight w:hRule="exact" w:val="2813"/>
        </w:trPr>
        <w:tc>
          <w:tcPr>
            <w:tcW w:w="188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59B2" w:rsidRPr="008D561B" w:rsidRDefault="008D561B" w:rsidP="00A821C9">
            <w:pPr>
              <w:spacing w:before="8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1B">
              <w:rPr>
                <w:rFonts w:ascii="Arial" w:hAnsi="Arial" w:cs="Arial"/>
                <w:sz w:val="22"/>
                <w:szCs w:val="22"/>
              </w:rPr>
              <w:t>STANDAR</w:t>
            </w:r>
          </w:p>
          <w:p w:rsidR="005359B2" w:rsidRPr="008D561B" w:rsidRDefault="008D561B" w:rsidP="00A821C9">
            <w:pPr>
              <w:spacing w:line="360" w:lineRule="auto"/>
              <w:ind w:firstLine="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D561B">
              <w:rPr>
                <w:rFonts w:ascii="Arial" w:hAnsi="Arial" w:cs="Arial"/>
                <w:sz w:val="22"/>
                <w:szCs w:val="22"/>
              </w:rPr>
              <w:t xml:space="preserve"> PROSEDUR OPERASIONAL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59B2" w:rsidRPr="008D561B" w:rsidRDefault="005359B2" w:rsidP="00A821C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B5673" w:rsidRPr="008D561B" w:rsidRDefault="00FB5673" w:rsidP="00A821C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359B2" w:rsidRPr="008D561B" w:rsidRDefault="005359B2" w:rsidP="00A821C9">
            <w:pPr>
              <w:spacing w:line="360" w:lineRule="auto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gal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Ter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  <w:proofErr w:type="spellEnd"/>
          </w:p>
          <w:p w:rsidR="005359B2" w:rsidRPr="008D561B" w:rsidRDefault="005359B2" w:rsidP="00A821C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359B2" w:rsidRPr="008D561B" w:rsidRDefault="00E23DA2" w:rsidP="00A821C9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  <w:lang w:val="en-ID"/>
              </w:rPr>
              <w:t>Januari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2018</w:t>
            </w:r>
          </w:p>
        </w:tc>
        <w:tc>
          <w:tcPr>
            <w:tcW w:w="382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673" w:rsidRPr="008D561B" w:rsidRDefault="00FB5673" w:rsidP="003B165C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D561B">
              <w:rPr>
                <w:rFonts w:ascii="Arial" w:hAnsi="Arial" w:cs="Arial"/>
                <w:sz w:val="22"/>
                <w:szCs w:val="22"/>
                <w:lang w:val="id-ID"/>
              </w:rPr>
              <w:t>Ditetapkan Oleh :</w:t>
            </w:r>
          </w:p>
          <w:p w:rsidR="00FB5673" w:rsidRPr="00012E3A" w:rsidRDefault="00012E3A" w:rsidP="003B165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Direktur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RSUD dr.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Murjani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Sampit</w:t>
            </w:r>
            <w:proofErr w:type="spellEnd"/>
          </w:p>
          <w:p w:rsidR="00FB5673" w:rsidRPr="008D561B" w:rsidRDefault="00FB5673" w:rsidP="00A821C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B5673" w:rsidRPr="008D561B" w:rsidRDefault="00FB5673" w:rsidP="00A821C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FB5673" w:rsidRPr="008D561B" w:rsidRDefault="00FB5673" w:rsidP="00A821C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FB5673" w:rsidRPr="008D561B" w:rsidRDefault="00FB5673" w:rsidP="009F275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D561B">
              <w:rPr>
                <w:rFonts w:ascii="Arial" w:hAnsi="Arial" w:cs="Arial"/>
                <w:sz w:val="22"/>
                <w:szCs w:val="22"/>
                <w:lang w:val="id-ID"/>
              </w:rPr>
              <w:t>dr. Denny Muda Perdana, SpRad</w:t>
            </w:r>
          </w:p>
          <w:p w:rsidR="00FB5673" w:rsidRPr="008D561B" w:rsidRDefault="00FB5673" w:rsidP="009F275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8D561B">
              <w:rPr>
                <w:rFonts w:ascii="Arial" w:hAnsi="Arial" w:cs="Arial"/>
                <w:sz w:val="22"/>
                <w:szCs w:val="22"/>
                <w:lang w:val="en-ID"/>
              </w:rPr>
              <w:t>Pembina</w:t>
            </w:r>
            <w:proofErr w:type="spellEnd"/>
            <w:r w:rsidRPr="008D561B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D561B">
              <w:rPr>
                <w:rFonts w:ascii="Arial" w:hAnsi="Arial" w:cs="Arial"/>
                <w:sz w:val="22"/>
                <w:szCs w:val="22"/>
                <w:lang w:val="en-ID"/>
              </w:rPr>
              <w:t>Utama</w:t>
            </w:r>
            <w:proofErr w:type="spellEnd"/>
            <w:r w:rsidRPr="008D561B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D561B">
              <w:rPr>
                <w:rFonts w:ascii="Arial" w:hAnsi="Arial" w:cs="Arial"/>
                <w:sz w:val="22"/>
                <w:szCs w:val="22"/>
                <w:lang w:val="en-ID"/>
              </w:rPr>
              <w:t>Muda</w:t>
            </w:r>
            <w:proofErr w:type="spellEnd"/>
          </w:p>
          <w:p w:rsidR="005359B2" w:rsidRPr="008D561B" w:rsidRDefault="00FB5673" w:rsidP="009F2750">
            <w:pPr>
              <w:spacing w:line="276" w:lineRule="auto"/>
              <w:jc w:val="center"/>
              <w:rPr>
                <w:rFonts w:ascii="Arial" w:hAnsi="Arial" w:cs="Arial"/>
                <w:color w:val="000000"/>
                <w:w w:val="90"/>
                <w:sz w:val="22"/>
                <w:szCs w:val="22"/>
                <w:lang w:val="id-ID"/>
              </w:rPr>
            </w:pPr>
            <w:r w:rsidRPr="008D561B">
              <w:rPr>
                <w:rFonts w:ascii="Arial" w:hAnsi="Arial" w:cs="Arial"/>
                <w:sz w:val="22"/>
                <w:szCs w:val="22"/>
                <w:lang w:val="id-ID"/>
              </w:rPr>
              <w:t>NIP. 19621121 199610 1 001</w:t>
            </w:r>
            <w:r w:rsidR="00341F30"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  <w:tr w:rsidR="005359B2" w:rsidRPr="008D561B" w:rsidTr="008D561B">
        <w:trPr>
          <w:trHeight w:hRule="exact" w:val="1991"/>
        </w:trPr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359B2" w:rsidRPr="008D561B" w:rsidRDefault="005359B2" w:rsidP="00BB383C">
            <w:pPr>
              <w:spacing w:before="120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Pe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8080" w:type="dxa"/>
            <w:gridSpan w:val="3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359B2" w:rsidRPr="008D561B" w:rsidRDefault="00601EC0" w:rsidP="00F306FE">
            <w:pPr>
              <w:spacing w:before="120" w:line="360" w:lineRule="auto"/>
              <w:ind w:left="95" w:right="142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in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 xml:space="preserve">l 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i/>
                <w:spacing w:val="-3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w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y</w:t>
            </w:r>
            <w:r w:rsidR="00341F30" w:rsidRPr="008D561B">
              <w:rPr>
                <w:rFonts w:ascii="Arial" w:eastAsia="Calibri" w:hAnsi="Arial" w:cs="Arial"/>
                <w:i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(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) </w:t>
            </w: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ah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5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u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ko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se</w:t>
            </w:r>
            <w:r w:rsidR="00341F30" w:rsidRPr="008D561B">
              <w:rPr>
                <w:rFonts w:ascii="Arial" w:eastAsia="Calibri" w:hAnsi="Arial" w:cs="Arial"/>
                <w:sz w:val="22"/>
                <w:szCs w:val="22"/>
              </w:rPr>
              <w:t>p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ere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el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  <w:proofErr w:type="gramEnd"/>
            <w:r w:rsidR="00341F30" w:rsidRPr="008D561B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u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ng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m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ap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ng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ah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="00341F30"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erik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="00341F30"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sie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ar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4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di</w:t>
            </w:r>
            <w:r w:rsidR="00E23DA2" w:rsidRPr="008D561B">
              <w:rPr>
                <w:rFonts w:ascii="Arial" w:eastAsia="Calibri" w:hAnsi="Arial" w:cs="Arial"/>
                <w:sz w:val="22"/>
                <w:szCs w:val="22"/>
              </w:rPr>
              <w:t>s</w:t>
            </w:r>
            <w:proofErr w:type="spellEnd"/>
            <w:r w:rsidR="00E23DA2" w:rsidRPr="008D561B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su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3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4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wa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="00E23DA2" w:rsidRPr="008D561B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 w:rsidR="00E23DA2" w:rsidRPr="008D561B">
              <w:rPr>
                <w:rFonts w:ascii="Arial" w:eastAsia="Calibri" w:hAnsi="Arial" w:cs="Arial"/>
                <w:sz w:val="22"/>
                <w:szCs w:val="22"/>
              </w:rPr>
              <w:t>pelayanan</w:t>
            </w:r>
            <w:proofErr w:type="spellEnd"/>
            <w:r w:rsidR="00E23DA2"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E23DA2" w:rsidRPr="008D561B">
              <w:rPr>
                <w:rFonts w:ascii="Arial" w:eastAsia="Calibri" w:hAnsi="Arial" w:cs="Arial"/>
                <w:sz w:val="22"/>
                <w:szCs w:val="22"/>
              </w:rPr>
              <w:t>farmasi</w:t>
            </w:r>
            <w:proofErr w:type="spellEnd"/>
            <w:r w:rsidR="00E23DA2"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E23DA2" w:rsidRPr="008D561B">
              <w:rPr>
                <w:rFonts w:ascii="Arial" w:eastAsia="Calibri" w:hAnsi="Arial" w:cs="Arial"/>
                <w:sz w:val="22"/>
                <w:szCs w:val="22"/>
              </w:rPr>
              <w:t>dan</w:t>
            </w:r>
            <w:proofErr w:type="spellEnd"/>
            <w:r w:rsidR="00E23DA2"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E23DA2" w:rsidRPr="008D561B">
              <w:rPr>
                <w:rFonts w:ascii="Arial" w:eastAsia="Calibri" w:hAnsi="Arial" w:cs="Arial"/>
                <w:sz w:val="22"/>
                <w:szCs w:val="22"/>
              </w:rPr>
              <w:t>gizi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g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si</w:t>
            </w:r>
            <w:r w:rsidR="00341F30" w:rsidRPr="008D561B">
              <w:rPr>
                <w:rFonts w:ascii="Arial" w:eastAsia="Calibri" w:hAnsi="Arial" w:cs="Arial"/>
                <w:sz w:val="22"/>
                <w:szCs w:val="22"/>
              </w:rPr>
              <w:t>s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bu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kt</w:t>
            </w:r>
            <w:r w:rsidR="00341F30" w:rsidRPr="008D561B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ng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3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l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4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ter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="00341F30" w:rsidRPr="008D561B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la</w:t>
            </w:r>
            <w:r w:rsidR="00341F30" w:rsidRPr="008D561B">
              <w:rPr>
                <w:rFonts w:ascii="Arial" w:eastAsia="Calibri" w:hAnsi="Arial" w:cs="Arial"/>
                <w:sz w:val="22"/>
                <w:szCs w:val="22"/>
              </w:rPr>
              <w:t>m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j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wa</w:t>
            </w:r>
            <w:r w:rsidRPr="008D561B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u</w:t>
            </w:r>
            <w:proofErr w:type="spellEnd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u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="00341F30"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h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ki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proofErr w:type="spellEnd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</w:tc>
      </w:tr>
      <w:tr w:rsidR="005359B2" w:rsidRPr="008D561B" w:rsidTr="008D561B">
        <w:trPr>
          <w:trHeight w:hRule="exact" w:val="1974"/>
        </w:trPr>
        <w:tc>
          <w:tcPr>
            <w:tcW w:w="188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59B2" w:rsidRPr="008D561B" w:rsidRDefault="005359B2" w:rsidP="00BB383C">
            <w:pPr>
              <w:spacing w:before="120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j</w:t>
            </w:r>
            <w:r w:rsidRPr="008D561B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8080" w:type="dxa"/>
            <w:gridSpan w:val="3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1EC0" w:rsidRPr="008D561B" w:rsidRDefault="00601EC0" w:rsidP="00F306FE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nj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am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="00BB383C" w:rsidRPr="008D561B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tid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="00341F30" w:rsidRPr="008D561B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="00341F30"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4"/>
                <w:sz w:val="22"/>
                <w:szCs w:val="22"/>
              </w:rPr>
              <w:t>y</w:t>
            </w:r>
            <w:r w:rsidR="00341F30"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bookmarkStart w:id="0" w:name="_GoBack"/>
            <w:bookmarkEnd w:id="0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ek-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="00BB383C" w:rsidRPr="008D561B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="00BB383C"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="00BB383C"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="00F306FE" w:rsidRPr="008D561B">
              <w:rPr>
                <w:rFonts w:ascii="Arial" w:eastAsia="Calibri" w:hAnsi="Arial" w:cs="Arial"/>
                <w:sz w:val="22"/>
                <w:szCs w:val="22"/>
              </w:rPr>
              <w:t>g</w:t>
            </w:r>
            <w:proofErr w:type="spellEnd"/>
            <w:r w:rsidR="00F306FE"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g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ilu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5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se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ter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v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di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se</w:t>
            </w:r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wa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kt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proofErr w:type="spellEnd"/>
          </w:p>
          <w:p w:rsidR="00601EC0" w:rsidRPr="008D561B" w:rsidRDefault="00601EC0" w:rsidP="00F306F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3"/>
                <w:position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3"/>
                <w:position w:val="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oro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g</w:t>
            </w:r>
            <w:proofErr w:type="spellEnd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f</w:t>
            </w:r>
            <w:proofErr w:type="spellEnd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kl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in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s</w:t>
            </w:r>
            <w:proofErr w:type="spellEnd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tu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k</w:t>
            </w:r>
            <w:proofErr w:type="spellEnd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ro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3"/>
                <w:position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ti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f</w:t>
            </w:r>
            <w:proofErr w:type="spellEnd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m</w:t>
            </w:r>
            <w:proofErr w:type="spellEnd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ere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-2"/>
                <w:position w:val="1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ana</w:t>
            </w:r>
            <w:r w:rsidRPr="008D561B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n</w:t>
            </w:r>
            <w:proofErr w:type="spellEnd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w w:val="102"/>
                <w:position w:val="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1"/>
                <w:w w:val="102"/>
                <w:position w:val="1"/>
                <w:sz w:val="22"/>
                <w:szCs w:val="22"/>
              </w:rPr>
              <w:t>el</w:t>
            </w:r>
            <w:r w:rsidRPr="008D561B">
              <w:rPr>
                <w:rFonts w:ascii="Arial" w:eastAsia="Calibri" w:hAnsi="Arial" w:cs="Arial"/>
                <w:w w:val="102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w w:val="102"/>
                <w:position w:val="1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spacing w:val="2"/>
                <w:w w:val="102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w w:val="102"/>
                <w:position w:val="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w w:val="102"/>
                <w:position w:val="1"/>
                <w:sz w:val="22"/>
                <w:szCs w:val="22"/>
              </w:rPr>
              <w:t>an</w:t>
            </w:r>
            <w:proofErr w:type="spellEnd"/>
          </w:p>
          <w:p w:rsidR="00601EC0" w:rsidRPr="008D561B" w:rsidRDefault="00601EC0" w:rsidP="00F306F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f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il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h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ce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at</w:t>
            </w:r>
            <w:proofErr w:type="spellEnd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5359B2" w:rsidRPr="008D561B" w:rsidRDefault="00601EC0" w:rsidP="00F306F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ih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u</w:t>
            </w:r>
            <w:proofErr w:type="spellEnd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</w:tc>
      </w:tr>
      <w:tr w:rsidR="005359B2" w:rsidRPr="008D561B" w:rsidTr="00F306FE">
        <w:trPr>
          <w:trHeight w:hRule="exact" w:val="1292"/>
        </w:trPr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59B2" w:rsidRPr="008D561B" w:rsidRDefault="005359B2" w:rsidP="00FA19F3">
            <w:pPr>
              <w:spacing w:before="120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Ke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bij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80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59B2" w:rsidRPr="008D561B" w:rsidRDefault="00BB6C7F" w:rsidP="00F306FE">
            <w:pPr>
              <w:spacing w:before="120" w:line="360" w:lineRule="auto"/>
              <w:ind w:left="142" w:right="142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Keputusan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tu</w:t>
            </w:r>
            <w:r w:rsidR="00F306FE" w:rsidRPr="008D561B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="00F306FE" w:rsidRPr="008D561B">
              <w:rPr>
                <w:rFonts w:ascii="Arial" w:eastAsia="Calibri" w:hAnsi="Arial" w:cs="Arial"/>
                <w:sz w:val="22"/>
                <w:szCs w:val="22"/>
              </w:rPr>
              <w:t xml:space="preserve"> RSUD dr. </w:t>
            </w:r>
            <w:proofErr w:type="spellStart"/>
            <w:r w:rsidR="00F306FE" w:rsidRPr="008D561B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="00F306FE"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F306FE" w:rsidRPr="008D561B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="00F306FE"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No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="00F306FE" w:rsidRPr="008D561B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="00F306FE"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  <w:proofErr w:type="gram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2C6A12">
              <w:rPr>
                <w:rFonts w:ascii="Arial" w:eastAsia="Calibri" w:hAnsi="Arial" w:cs="Arial"/>
                <w:sz w:val="22"/>
                <w:szCs w:val="22"/>
              </w:rPr>
              <w:t>……</w:t>
            </w:r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>......</w:t>
            </w:r>
            <w:r w:rsidR="002C6A1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/PND/K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PMKP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/</w:t>
            </w:r>
            <w:r w:rsidR="00E3787F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r w:rsidR="009245DC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P09/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RSUD-DM/I/2018</w:t>
            </w:r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g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ndu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proofErr w:type="spellEnd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  <w:lang w:val="id-ID"/>
              </w:rPr>
              <w:t>nyusunan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  <w:lang w:val="en-ID"/>
              </w:rPr>
              <w:t>Panduan</w:t>
            </w:r>
            <w:proofErr w:type="spellEnd"/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  <w:lang w:val="en-ID"/>
              </w:rPr>
              <w:t>Praktik</w:t>
            </w:r>
            <w:proofErr w:type="spellEnd"/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  <w:lang w:val="en-ID"/>
              </w:rPr>
              <w:t>Klinis</w:t>
            </w:r>
            <w:proofErr w:type="spellEnd"/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  <w:lang w:val="en-ID"/>
              </w:rPr>
              <w:t xml:space="preserve"> (PPK)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di 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RSUD dr. </w:t>
            </w:r>
            <w:proofErr w:type="spellStart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Murjani</w:t>
            </w:r>
            <w:proofErr w:type="spellEnd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Sampit</w:t>
            </w:r>
            <w:proofErr w:type="spellEnd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</w:tc>
      </w:tr>
      <w:tr w:rsidR="00F306FE" w:rsidRPr="008D561B" w:rsidTr="008D561B">
        <w:trPr>
          <w:trHeight w:hRule="exact" w:val="5369"/>
        </w:trPr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6FE" w:rsidRPr="008D561B" w:rsidRDefault="00F306FE" w:rsidP="00FA19F3">
            <w:pPr>
              <w:spacing w:before="120" w:line="360" w:lineRule="auto"/>
              <w:ind w:left="95"/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</w:pPr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80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6FE" w:rsidRPr="008D561B" w:rsidRDefault="00F306FE" w:rsidP="00BA7215">
            <w:pPr>
              <w:pStyle w:val="ListParagraph"/>
              <w:numPr>
                <w:ilvl w:val="0"/>
                <w:numId w:val="6"/>
              </w:numPr>
              <w:spacing w:before="60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ugaskan</w:t>
            </w:r>
            <w:proofErr w:type="spellEnd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masing-masing</w:t>
            </w:r>
            <w:proofErr w:type="spellEnd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Kelompok</w:t>
            </w:r>
            <w:proofErr w:type="spellEnd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Staf</w:t>
            </w:r>
            <w:proofErr w:type="spellEnd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Medis</w:t>
            </w:r>
            <w:proofErr w:type="spellEnd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(KSM)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untuk</w:t>
            </w:r>
            <w:proofErr w:type="spellEnd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menyusun</w:t>
            </w:r>
            <w:proofErr w:type="spellEnd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5 </w:t>
            </w:r>
            <w:proofErr w:type="spellStart"/>
            <w:proofErr w:type="gram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buah</w:t>
            </w:r>
            <w:proofErr w:type="spellEnd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in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l</w:t>
            </w:r>
            <w:proofErr w:type="gramEnd"/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i/>
                <w:spacing w:val="-3"/>
                <w:w w:val="102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i/>
                <w:spacing w:val="2"/>
                <w:w w:val="10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pacing w:val="1"/>
                <w:w w:val="102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i/>
                <w:spacing w:val="2"/>
                <w:w w:val="102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i/>
                <w:spacing w:val="-3"/>
                <w:w w:val="102"/>
                <w:sz w:val="22"/>
                <w:szCs w:val="22"/>
              </w:rPr>
              <w:t>w</w:t>
            </w:r>
            <w:r w:rsidRPr="008D561B">
              <w:rPr>
                <w:rFonts w:ascii="Arial" w:eastAsia="Calibri" w:hAnsi="Arial" w:cs="Arial"/>
                <w:i/>
                <w:spacing w:val="-1"/>
                <w:w w:val="10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pacing w:val="2"/>
                <w:w w:val="102"/>
                <w:sz w:val="22"/>
                <w:szCs w:val="22"/>
              </w:rPr>
              <w:t xml:space="preserve">y </w:t>
            </w:r>
            <w:r w:rsidRPr="008D561B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 xml:space="preserve">per </w:t>
            </w:r>
            <w:proofErr w:type="spellStart"/>
            <w:r w:rsidRPr="008D561B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tahun</w:t>
            </w:r>
            <w:proofErr w:type="spellEnd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F306FE" w:rsidRPr="008D561B" w:rsidRDefault="00F306FE" w:rsidP="00BA721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An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li</w:t>
            </w:r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a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ki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ber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rk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g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h r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isk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 xml:space="preserve">, 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g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h v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olu</w:t>
            </w:r>
            <w:r w:rsidRPr="008D561B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i/>
                <w:spacing w:val="3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 xml:space="preserve">,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i/>
                <w:spacing w:val="-1"/>
                <w:w w:val="102"/>
                <w:sz w:val="22"/>
                <w:szCs w:val="22"/>
              </w:rPr>
              <w:t>hi</w:t>
            </w:r>
            <w:r w:rsidRPr="008D561B">
              <w:rPr>
                <w:rFonts w:ascii="Arial" w:eastAsia="Calibri" w:hAnsi="Arial" w:cs="Arial"/>
                <w:i/>
                <w:spacing w:val="2"/>
                <w:w w:val="102"/>
                <w:sz w:val="22"/>
                <w:szCs w:val="22"/>
              </w:rPr>
              <w:t>g</w:t>
            </w:r>
            <w:r w:rsidRPr="008D561B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 xml:space="preserve">h 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o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 xml:space="preserve">t </w:t>
            </w:r>
            <w:proofErr w:type="spellStart"/>
            <w:r w:rsidRPr="008D561B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am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di</w:t>
            </w:r>
            <w:r w:rsidRPr="008D561B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k</w:t>
            </w:r>
            <w:proofErr w:type="spellEnd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F306FE" w:rsidRPr="008D561B" w:rsidRDefault="00F306FE" w:rsidP="00BA721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pul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si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l</w:t>
            </w:r>
            <w:proofErr w:type="spellEnd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lis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proofErr w:type="spellEnd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  <w:lang w:val="id-ID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a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4"/>
                <w:position w:val="1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ki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t</w:t>
            </w:r>
            <w:proofErr w:type="spellEnd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ma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sin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g</w:t>
            </w:r>
            <w:r w:rsidRPr="008D561B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-m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2"/>
                <w:position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g</w:t>
            </w:r>
            <w:proofErr w:type="spellEnd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KSM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w w:val="102"/>
                <w:position w:val="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1"/>
                <w:w w:val="102"/>
                <w:position w:val="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-1"/>
                <w:w w:val="102"/>
                <w:position w:val="1"/>
                <w:sz w:val="22"/>
                <w:szCs w:val="22"/>
              </w:rPr>
              <w:t>tu</w:t>
            </w:r>
            <w:r w:rsidRPr="008D561B">
              <w:rPr>
                <w:rFonts w:ascii="Arial" w:eastAsia="Calibri" w:hAnsi="Arial" w:cs="Arial"/>
                <w:w w:val="102"/>
                <w:position w:val="1"/>
                <w:sz w:val="22"/>
                <w:szCs w:val="22"/>
              </w:rPr>
              <w:t>k</w:t>
            </w:r>
            <w:proofErr w:type="spellEnd"/>
            <w:r w:rsidRPr="008D561B">
              <w:rPr>
                <w:rFonts w:ascii="Arial" w:eastAsia="Calibri" w:hAnsi="Arial" w:cs="Arial"/>
                <w:w w:val="102"/>
                <w:position w:val="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-3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in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di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am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4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ki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</w:rPr>
              <w:t>ma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am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1"/>
                <w:w w:val="102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i/>
                <w:spacing w:val="-1"/>
                <w:w w:val="102"/>
                <w:sz w:val="22"/>
                <w:szCs w:val="22"/>
              </w:rPr>
              <w:t>in</w:t>
            </w:r>
            <w:r w:rsidRPr="008D561B">
              <w:rPr>
                <w:rFonts w:ascii="Arial" w:eastAsia="Calibri" w:hAnsi="Arial" w:cs="Arial"/>
                <w:i/>
                <w:spacing w:val="3"/>
                <w:w w:val="102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-1"/>
                <w:w w:val="10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 xml:space="preserve">l </w:t>
            </w:r>
            <w:r w:rsidRPr="008D561B">
              <w:rPr>
                <w:rFonts w:ascii="Arial" w:eastAsia="Calibri" w:hAnsi="Arial" w:cs="Arial"/>
                <w:i/>
                <w:spacing w:val="-1"/>
                <w:w w:val="102"/>
                <w:sz w:val="22"/>
                <w:szCs w:val="22"/>
              </w:rPr>
              <w:t>pathway</w:t>
            </w:r>
            <w:r w:rsidRPr="008D561B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>.</w:t>
            </w:r>
          </w:p>
          <w:p w:rsidR="00F306FE" w:rsidRPr="008D561B" w:rsidRDefault="00F306FE" w:rsidP="00BA721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Uj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l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i/>
                <w:spacing w:val="3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pacing w:val="-3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  <w:lang w:val="id-ID"/>
              </w:rPr>
              <w:t xml:space="preserve"> 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pa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w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 xml:space="preserve">y 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i 1</w:t>
            </w:r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(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tu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>)</w:t>
            </w:r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un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en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u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tu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k</w:t>
            </w:r>
            <w:proofErr w:type="spellEnd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ni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ai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nn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de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gg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i/>
                <w:spacing w:val="-3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i/>
                <w:spacing w:val="5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i/>
                <w:spacing w:val="-3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i/>
                <w:spacing w:val="1"/>
                <w:w w:val="102"/>
                <w:sz w:val="22"/>
                <w:szCs w:val="22"/>
              </w:rPr>
              <w:t>li</w:t>
            </w:r>
            <w:r w:rsidRPr="008D561B">
              <w:rPr>
                <w:rFonts w:ascii="Arial" w:eastAsia="Calibri" w:hAnsi="Arial" w:cs="Arial"/>
                <w:i/>
                <w:spacing w:val="-1"/>
                <w:w w:val="102"/>
                <w:sz w:val="22"/>
                <w:szCs w:val="22"/>
              </w:rPr>
              <w:t>st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F306FE" w:rsidRPr="008D561B" w:rsidRDefault="00F306FE" w:rsidP="00BA721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le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D561B">
              <w:rPr>
                <w:rFonts w:ascii="Arial" w:eastAsia="Calibri" w:hAnsi="Arial" w:cs="Arial"/>
                <w:i/>
                <w:spacing w:val="-3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i/>
                <w:spacing w:val="3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ni</w:t>
            </w:r>
            <w:r w:rsidRPr="008D561B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 xml:space="preserve">l 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i/>
                <w:spacing w:val="-3"/>
                <w:sz w:val="22"/>
                <w:szCs w:val="22"/>
              </w:rPr>
              <w:t>w</w:t>
            </w:r>
            <w:r w:rsidRPr="008D561B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 xml:space="preserve">y 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ah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ki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es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ai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ga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un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t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</w:t>
            </w:r>
            <w:r w:rsidRPr="008D561B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proofErr w:type="spellEnd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8D561B" w:rsidRPr="008D561B" w:rsidRDefault="008D561B" w:rsidP="00BA7215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</w:rPr>
              <w:t>Ca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</w:rPr>
              <w:t>va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ri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s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j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si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s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am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ud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it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tu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k</w:t>
            </w:r>
            <w:proofErr w:type="spellEnd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yi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ah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m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pacing w:val="-2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 xml:space="preserve">al </w:t>
            </w:r>
            <w:r w:rsidRPr="008D561B">
              <w:rPr>
                <w:rFonts w:ascii="Arial" w:eastAsia="Calibri" w:hAnsi="Arial" w:cs="Arial"/>
                <w:i/>
                <w:spacing w:val="1"/>
                <w:w w:val="102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pacing w:val="-1"/>
                <w:w w:val="102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i/>
                <w:spacing w:val="1"/>
                <w:w w:val="102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>wa</w:t>
            </w:r>
            <w:r w:rsidRPr="008D561B">
              <w:rPr>
                <w:rFonts w:ascii="Arial" w:eastAsia="Calibri" w:hAnsi="Arial" w:cs="Arial"/>
                <w:i/>
                <w:spacing w:val="1"/>
                <w:w w:val="102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8D561B" w:rsidRPr="008D561B" w:rsidRDefault="008D561B" w:rsidP="00BA721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Ta</w:t>
            </w:r>
            <w:r w:rsidRPr="008D561B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b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3"/>
                <w:position w:val="1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spacing w:val="3"/>
                <w:position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an</w:t>
            </w:r>
            <w:proofErr w:type="spellEnd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5 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(lima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) </w:t>
            </w:r>
            <w:r w:rsidRPr="008D561B">
              <w:rPr>
                <w:rFonts w:ascii="Arial" w:eastAsia="Calibri" w:hAnsi="Arial" w:cs="Arial"/>
                <w:i/>
                <w:position w:val="1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-1"/>
                <w:position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i/>
                <w:spacing w:val="1"/>
                <w:position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pacing w:val="-1"/>
                <w:position w:val="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i/>
                <w:spacing w:val="1"/>
                <w:position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pacing w:val="-3"/>
                <w:position w:val="1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2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position w:val="1"/>
                <w:sz w:val="22"/>
                <w:szCs w:val="22"/>
              </w:rPr>
              <w:t xml:space="preserve">l </w:t>
            </w:r>
            <w:r w:rsidRPr="008D561B">
              <w:rPr>
                <w:rFonts w:ascii="Arial" w:eastAsia="Calibri" w:hAnsi="Arial" w:cs="Arial"/>
                <w:i/>
                <w:spacing w:val="2"/>
                <w:position w:val="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i/>
                <w:spacing w:val="-1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pacing w:val="1"/>
                <w:position w:val="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i/>
                <w:spacing w:val="-1"/>
                <w:position w:val="1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i/>
                <w:position w:val="1"/>
                <w:sz w:val="22"/>
                <w:szCs w:val="22"/>
              </w:rPr>
              <w:t>w</w:t>
            </w:r>
            <w:r w:rsidRPr="008D561B">
              <w:rPr>
                <w:rFonts w:ascii="Arial" w:eastAsia="Calibri" w:hAnsi="Arial" w:cs="Arial"/>
                <w:i/>
                <w:spacing w:val="-1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position w:val="1"/>
                <w:sz w:val="22"/>
                <w:szCs w:val="22"/>
              </w:rPr>
              <w:t xml:space="preserve">y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se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ap</w:t>
            </w:r>
            <w:proofErr w:type="spellEnd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>n</w:t>
            </w:r>
            <w:proofErr w:type="spellEnd"/>
            <w:r w:rsidRPr="008D561B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w w:val="102"/>
                <w:position w:val="1"/>
                <w:sz w:val="22"/>
                <w:szCs w:val="22"/>
              </w:rPr>
              <w:t>b</w:t>
            </w:r>
            <w:r w:rsidRPr="008D561B">
              <w:rPr>
                <w:rFonts w:ascii="Arial" w:eastAsia="Calibri" w:hAnsi="Arial" w:cs="Arial"/>
                <w:spacing w:val="1"/>
                <w:w w:val="102"/>
                <w:position w:val="1"/>
                <w:sz w:val="22"/>
                <w:szCs w:val="22"/>
              </w:rPr>
              <w:t>er</w:t>
            </w:r>
            <w:r w:rsidRPr="008D561B">
              <w:rPr>
                <w:rFonts w:ascii="Arial" w:eastAsia="Calibri" w:hAnsi="Arial" w:cs="Arial"/>
                <w:spacing w:val="-1"/>
                <w:w w:val="102"/>
                <w:position w:val="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w w:val="102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w w:val="102"/>
                <w:position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w w:val="102"/>
                <w:position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w w:val="102"/>
                <w:position w:val="1"/>
                <w:sz w:val="22"/>
                <w:szCs w:val="22"/>
              </w:rPr>
              <w:t>rk</w:t>
            </w:r>
            <w:r w:rsidRPr="008D561B">
              <w:rPr>
                <w:rFonts w:ascii="Arial" w:eastAsia="Calibri" w:hAnsi="Arial" w:cs="Arial"/>
                <w:w w:val="102"/>
                <w:position w:val="1"/>
                <w:sz w:val="22"/>
                <w:szCs w:val="22"/>
              </w:rPr>
              <w:t>an</w:t>
            </w:r>
            <w:proofErr w:type="spellEnd"/>
            <w:proofErr w:type="gramEnd"/>
            <w:r w:rsidRPr="008D561B">
              <w:rPr>
                <w:rFonts w:ascii="Arial" w:eastAsia="Calibri" w:hAnsi="Arial" w:cs="Arial"/>
                <w:w w:val="102"/>
                <w:position w:val="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rior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it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s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r w:rsidRPr="008D561B">
              <w:rPr>
                <w:rFonts w:ascii="Arial" w:eastAsia="Calibri" w:hAnsi="Arial" w:cs="Arial"/>
                <w:spacing w:val="4"/>
                <w:sz w:val="22"/>
                <w:szCs w:val="22"/>
              </w:rPr>
              <w:t>y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iu</w:t>
            </w:r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KSM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erk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r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ek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lu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ko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e</w:t>
            </w:r>
            <w:proofErr w:type="spellEnd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di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proofErr w:type="spellEnd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8D561B" w:rsidRPr="008D561B" w:rsidRDefault="008D561B" w:rsidP="00BA7215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v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i/>
                <w:spacing w:val="-3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li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 xml:space="preserve">l 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w</w:t>
            </w:r>
            <w:r w:rsidRPr="008D561B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 xml:space="preserve">y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ole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h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m 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pacing w:val="-2"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 xml:space="preserve">l </w:t>
            </w:r>
            <w:proofErr w:type="gramStart"/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way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Ko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e</w:t>
            </w:r>
            <w:proofErr w:type="spellEnd"/>
            <w:proofErr w:type="gram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s</w:t>
            </w:r>
            <w:proofErr w:type="spellEnd"/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F306FE" w:rsidRDefault="00F306FE" w:rsidP="00F306FE">
            <w:pPr>
              <w:spacing w:before="120" w:line="360" w:lineRule="auto"/>
              <w:ind w:left="142" w:right="142"/>
              <w:jc w:val="both"/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</w:pPr>
          </w:p>
          <w:p w:rsidR="008D561B" w:rsidRPr="008D561B" w:rsidRDefault="008D561B" w:rsidP="00F306FE">
            <w:pPr>
              <w:spacing w:before="120" w:line="360" w:lineRule="auto"/>
              <w:ind w:left="142" w:right="142"/>
              <w:jc w:val="both"/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</w:pPr>
          </w:p>
        </w:tc>
      </w:tr>
      <w:tr w:rsidR="00161A7A" w:rsidRPr="008D561B" w:rsidTr="00F306FE">
        <w:trPr>
          <w:trHeight w:hRule="exact" w:val="1002"/>
        </w:trPr>
        <w:tc>
          <w:tcPr>
            <w:tcW w:w="1885" w:type="dxa"/>
            <w:vMerge w:val="restart"/>
            <w:tcBorders>
              <w:top w:val="single" w:sz="4" w:space="0" w:color="000000"/>
              <w:left w:val="single" w:sz="5" w:space="0" w:color="000000"/>
              <w:right w:val="single" w:sz="5" w:space="0" w:color="000000"/>
            </w:tcBorders>
          </w:tcPr>
          <w:p w:rsidR="00161A7A" w:rsidRPr="008D561B" w:rsidRDefault="008D561B" w:rsidP="00341F30">
            <w:pPr>
              <w:spacing w:line="360" w:lineRule="auto"/>
              <w:ind w:left="281" w:right="279" w:hanging="4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365D154E" wp14:editId="2C0716B9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228922</wp:posOffset>
                  </wp:positionV>
                  <wp:extent cx="1103630" cy="1418590"/>
                  <wp:effectExtent l="0" t="0" r="0" b="0"/>
                  <wp:wrapNone/>
                  <wp:docPr id="2" name="Picture 2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3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306FE" w:rsidRPr="008D561B" w:rsidRDefault="00F306FE" w:rsidP="00F306FE">
            <w:pPr>
              <w:spacing w:line="360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</w:p>
          <w:p w:rsidR="00161A7A" w:rsidRPr="008D561B" w:rsidRDefault="00F306FE" w:rsidP="00F306FE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I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8D561B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i/>
                <w:sz w:val="22"/>
                <w:szCs w:val="22"/>
              </w:rPr>
              <w:t xml:space="preserve">L </w:t>
            </w:r>
            <w:r w:rsidRPr="008D561B">
              <w:rPr>
                <w:rFonts w:ascii="Arial" w:eastAsia="Calibri" w:hAnsi="Arial" w:cs="Arial"/>
                <w:i/>
                <w:spacing w:val="1"/>
                <w:w w:val="101"/>
                <w:sz w:val="22"/>
                <w:szCs w:val="22"/>
              </w:rPr>
              <w:t>P</w:t>
            </w:r>
            <w:r w:rsidRPr="008D561B">
              <w:rPr>
                <w:rFonts w:ascii="Arial" w:eastAsia="Calibri" w:hAnsi="Arial" w:cs="Arial"/>
                <w:i/>
                <w:spacing w:val="-1"/>
                <w:w w:val="101"/>
                <w:sz w:val="22"/>
                <w:szCs w:val="22"/>
              </w:rPr>
              <w:t>ATH</w:t>
            </w:r>
            <w:r w:rsidRPr="008D561B">
              <w:rPr>
                <w:rFonts w:ascii="Arial" w:eastAsia="Calibri" w:hAnsi="Arial" w:cs="Arial"/>
                <w:i/>
                <w:spacing w:val="1"/>
                <w:w w:val="101"/>
                <w:sz w:val="22"/>
                <w:szCs w:val="22"/>
              </w:rPr>
              <w:t>WA</w:t>
            </w:r>
            <w:r w:rsidRPr="008D561B">
              <w:rPr>
                <w:rFonts w:ascii="Arial" w:eastAsia="Calibri" w:hAnsi="Arial" w:cs="Arial"/>
                <w:i/>
                <w:w w:val="101"/>
                <w:sz w:val="22"/>
                <w:szCs w:val="22"/>
              </w:rPr>
              <w:t>Y (CP)</w:t>
            </w:r>
          </w:p>
        </w:tc>
      </w:tr>
      <w:tr w:rsidR="00161A7A" w:rsidRPr="008D561B" w:rsidTr="007A4B7A">
        <w:trPr>
          <w:trHeight w:hRule="exact" w:val="1839"/>
        </w:trPr>
        <w:tc>
          <w:tcPr>
            <w:tcW w:w="1885" w:type="dxa"/>
            <w:vMerge/>
            <w:tcBorders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61A7A" w:rsidRPr="008D561B" w:rsidRDefault="00161A7A" w:rsidP="00341F30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61A7A" w:rsidRPr="008D561B" w:rsidRDefault="00161A7A" w:rsidP="00BB383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161A7A" w:rsidRPr="008D561B" w:rsidRDefault="00161A7A" w:rsidP="00BB383C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="00FA19F3" w:rsidRPr="008D561B">
              <w:rPr>
                <w:rFonts w:ascii="Arial" w:eastAsia="Calibri" w:hAnsi="Arial" w:cs="Arial"/>
                <w:spacing w:val="3"/>
                <w:sz w:val="22"/>
                <w:szCs w:val="22"/>
                <w:lang w:val="id-ID"/>
              </w:rPr>
              <w:t>.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</w:p>
          <w:p w:rsidR="00161A7A" w:rsidRPr="008D561B" w:rsidRDefault="00161A7A" w:rsidP="00BB383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161A7A" w:rsidRPr="008D561B" w:rsidRDefault="00F306FE" w:rsidP="00F306FE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    </w:t>
            </w:r>
            <w:r w:rsidR="00CE72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 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</w:t>
            </w:r>
            <w:r w:rsidR="00161A7A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/SPO</w:t>
            </w:r>
            <w:r w:rsidR="00BB383C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</w:t>
            </w:r>
            <w:r w:rsidR="00BB383C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</w:t>
            </w:r>
            <w:r w:rsidR="00BB383C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PMKP</w:t>
            </w:r>
            <w:r w:rsidR="00E23DA2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</w:t>
            </w:r>
            <w:r w:rsidR="00CE72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P09/</w:t>
            </w:r>
            <w:r w:rsidR="00E23DA2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RSUD-DM/</w:t>
            </w:r>
            <w:r w:rsidR="00E23DA2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I</w:t>
            </w:r>
            <w:r w:rsidR="00E23DA2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/201</w:t>
            </w:r>
            <w:r w:rsidR="00E23DA2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8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61A7A" w:rsidRPr="008D561B" w:rsidRDefault="00161A7A" w:rsidP="00341F30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161A7A" w:rsidRPr="008D561B" w:rsidRDefault="00161A7A" w:rsidP="00BB383C">
            <w:pPr>
              <w:spacing w:line="360" w:lineRule="auto"/>
              <w:ind w:firstLine="92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No</w:t>
            </w:r>
            <w:r w:rsidR="00FA19F3" w:rsidRPr="008D561B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vi</w:t>
            </w:r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</w:p>
          <w:p w:rsidR="00161A7A" w:rsidRPr="008D561B" w:rsidRDefault="00161A7A" w:rsidP="00BB383C">
            <w:pPr>
              <w:spacing w:line="360" w:lineRule="auto"/>
              <w:ind w:firstLine="92"/>
              <w:rPr>
                <w:rFonts w:ascii="Arial" w:hAnsi="Arial" w:cs="Arial"/>
                <w:sz w:val="22"/>
                <w:szCs w:val="22"/>
              </w:rPr>
            </w:pPr>
          </w:p>
          <w:p w:rsidR="00161A7A" w:rsidRPr="008D561B" w:rsidRDefault="00161A7A" w:rsidP="00BB383C">
            <w:pPr>
              <w:spacing w:line="360" w:lineRule="auto"/>
              <w:ind w:firstLine="92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61A7A" w:rsidRPr="008D561B" w:rsidRDefault="00161A7A" w:rsidP="00341F30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161A7A" w:rsidRPr="008D561B" w:rsidRDefault="00161A7A" w:rsidP="00BB383C">
            <w:pPr>
              <w:spacing w:line="360" w:lineRule="auto"/>
              <w:ind w:left="-38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H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8D561B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man</w:t>
            </w:r>
            <w:proofErr w:type="spellEnd"/>
          </w:p>
          <w:p w:rsidR="00161A7A" w:rsidRPr="008D561B" w:rsidRDefault="00161A7A" w:rsidP="00BB383C">
            <w:pPr>
              <w:spacing w:line="360" w:lineRule="auto"/>
              <w:ind w:left="-38"/>
              <w:rPr>
                <w:rFonts w:ascii="Arial" w:hAnsi="Arial" w:cs="Arial"/>
                <w:sz w:val="22"/>
                <w:szCs w:val="22"/>
              </w:rPr>
            </w:pPr>
          </w:p>
          <w:p w:rsidR="00161A7A" w:rsidRPr="008D561B" w:rsidRDefault="00161A7A" w:rsidP="00BB383C">
            <w:pPr>
              <w:spacing w:line="360" w:lineRule="auto"/>
              <w:ind w:left="-38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2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/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>2</w:t>
            </w:r>
          </w:p>
        </w:tc>
      </w:tr>
      <w:tr w:rsidR="00161A7A" w:rsidRPr="008D561B" w:rsidTr="00F306FE">
        <w:trPr>
          <w:trHeight w:hRule="exact" w:val="1248"/>
        </w:trPr>
        <w:tc>
          <w:tcPr>
            <w:tcW w:w="188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1A7A" w:rsidRPr="008D561B" w:rsidRDefault="00FA19F3" w:rsidP="00A62368">
            <w:pPr>
              <w:spacing w:before="120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  <w:lang w:val="id-ID"/>
              </w:rPr>
              <w:t>Instansi</w:t>
            </w:r>
            <w:r w:rsidR="007F64FE"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7F64FE"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  <w:r w:rsidR="007F64FE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erk</w:t>
            </w:r>
            <w:r w:rsidR="007F64FE"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="007F64FE"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="007F64FE"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  <w:proofErr w:type="spellEnd"/>
          </w:p>
        </w:tc>
        <w:tc>
          <w:tcPr>
            <w:tcW w:w="8080" w:type="dxa"/>
            <w:gridSpan w:val="3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64FE" w:rsidRPr="008D561B" w:rsidRDefault="00F1701D" w:rsidP="00A62368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ind w:left="567" w:hanging="425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Masing</w:t>
            </w:r>
            <w:proofErr w:type="spellEnd"/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  <w:lang w:val="id-ID"/>
              </w:rPr>
              <w:t xml:space="preserve"> - m</w:t>
            </w:r>
            <w:proofErr w:type="spellStart"/>
            <w:r w:rsidR="00F80F45"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asing</w:t>
            </w:r>
            <w:proofErr w:type="spellEnd"/>
            <w:r w:rsidR="00F80F45"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KSM</w:t>
            </w:r>
          </w:p>
          <w:p w:rsidR="007F64FE" w:rsidRPr="008D561B" w:rsidRDefault="007F64FE" w:rsidP="00FA19F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567" w:hanging="425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Ko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it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di</w:t>
            </w:r>
            <w:r w:rsidRPr="008D561B">
              <w:rPr>
                <w:rFonts w:ascii="Arial" w:eastAsia="Calibri" w:hAnsi="Arial" w:cs="Arial"/>
                <w:w w:val="102"/>
                <w:sz w:val="22"/>
                <w:szCs w:val="22"/>
              </w:rPr>
              <w:t>s</w:t>
            </w:r>
            <w:proofErr w:type="spellEnd"/>
          </w:p>
          <w:p w:rsidR="00161A7A" w:rsidRPr="008D561B" w:rsidRDefault="007F64FE" w:rsidP="00FA19F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567" w:hanging="425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D561B">
              <w:rPr>
                <w:rFonts w:ascii="Arial" w:eastAsia="Calibri" w:hAnsi="Arial" w:cs="Arial"/>
                <w:spacing w:val="1"/>
                <w:sz w:val="22"/>
                <w:szCs w:val="22"/>
              </w:rPr>
              <w:t>Ko</w:t>
            </w:r>
            <w:r w:rsidRPr="008D561B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8D561B">
              <w:rPr>
                <w:rFonts w:ascii="Arial" w:eastAsia="Calibri" w:hAnsi="Arial" w:cs="Arial"/>
                <w:spacing w:val="-1"/>
                <w:sz w:val="22"/>
                <w:szCs w:val="22"/>
              </w:rPr>
              <w:t>it</w:t>
            </w:r>
            <w:r w:rsidRPr="008D561B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  <w:r w:rsidRPr="008D561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F80F45" w:rsidRPr="008D561B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PMKP</w:t>
            </w:r>
          </w:p>
        </w:tc>
      </w:tr>
    </w:tbl>
    <w:p w:rsidR="00161A7A" w:rsidRPr="008D561B" w:rsidRDefault="00161A7A" w:rsidP="00341F30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sectPr w:rsidR="00161A7A" w:rsidRPr="008D561B" w:rsidSect="003D287E">
      <w:type w:val="continuous"/>
      <w:pgSz w:w="12191" w:h="18711" w:code="1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9733E"/>
    <w:multiLevelType w:val="hybridMultilevel"/>
    <w:tmpl w:val="ABE64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449E5"/>
    <w:multiLevelType w:val="hybridMultilevel"/>
    <w:tmpl w:val="D018BAB6"/>
    <w:lvl w:ilvl="0" w:tplc="303263C4">
      <w:start w:val="1"/>
      <w:numFmt w:val="decimal"/>
      <w:lvlText w:val="%1."/>
      <w:lvlJc w:val="left"/>
      <w:pPr>
        <w:ind w:left="534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9" w:hanging="360"/>
      </w:pPr>
    </w:lvl>
    <w:lvl w:ilvl="2" w:tplc="0421001B" w:tentative="1">
      <w:start w:val="1"/>
      <w:numFmt w:val="lowerRoman"/>
      <w:lvlText w:val="%3."/>
      <w:lvlJc w:val="right"/>
      <w:pPr>
        <w:ind w:left="1929" w:hanging="180"/>
      </w:pPr>
    </w:lvl>
    <w:lvl w:ilvl="3" w:tplc="0421000F" w:tentative="1">
      <w:start w:val="1"/>
      <w:numFmt w:val="decimal"/>
      <w:lvlText w:val="%4."/>
      <w:lvlJc w:val="left"/>
      <w:pPr>
        <w:ind w:left="2649" w:hanging="360"/>
      </w:pPr>
    </w:lvl>
    <w:lvl w:ilvl="4" w:tplc="04210019" w:tentative="1">
      <w:start w:val="1"/>
      <w:numFmt w:val="lowerLetter"/>
      <w:lvlText w:val="%5."/>
      <w:lvlJc w:val="left"/>
      <w:pPr>
        <w:ind w:left="3369" w:hanging="360"/>
      </w:pPr>
    </w:lvl>
    <w:lvl w:ilvl="5" w:tplc="0421001B" w:tentative="1">
      <w:start w:val="1"/>
      <w:numFmt w:val="lowerRoman"/>
      <w:lvlText w:val="%6."/>
      <w:lvlJc w:val="right"/>
      <w:pPr>
        <w:ind w:left="4089" w:hanging="180"/>
      </w:pPr>
    </w:lvl>
    <w:lvl w:ilvl="6" w:tplc="0421000F" w:tentative="1">
      <w:start w:val="1"/>
      <w:numFmt w:val="decimal"/>
      <w:lvlText w:val="%7."/>
      <w:lvlJc w:val="left"/>
      <w:pPr>
        <w:ind w:left="4809" w:hanging="360"/>
      </w:pPr>
    </w:lvl>
    <w:lvl w:ilvl="7" w:tplc="04210019" w:tentative="1">
      <w:start w:val="1"/>
      <w:numFmt w:val="lowerLetter"/>
      <w:lvlText w:val="%8."/>
      <w:lvlJc w:val="left"/>
      <w:pPr>
        <w:ind w:left="5529" w:hanging="360"/>
      </w:pPr>
    </w:lvl>
    <w:lvl w:ilvl="8" w:tplc="0421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2">
    <w:nsid w:val="3981490D"/>
    <w:multiLevelType w:val="hybridMultilevel"/>
    <w:tmpl w:val="F48AFEAC"/>
    <w:lvl w:ilvl="0" w:tplc="63C84B66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75" w:hanging="360"/>
      </w:pPr>
    </w:lvl>
    <w:lvl w:ilvl="2" w:tplc="4809001B" w:tentative="1">
      <w:start w:val="1"/>
      <w:numFmt w:val="lowerRoman"/>
      <w:lvlText w:val="%3."/>
      <w:lvlJc w:val="right"/>
      <w:pPr>
        <w:ind w:left="1895" w:hanging="180"/>
      </w:pPr>
    </w:lvl>
    <w:lvl w:ilvl="3" w:tplc="4809000F" w:tentative="1">
      <w:start w:val="1"/>
      <w:numFmt w:val="decimal"/>
      <w:lvlText w:val="%4."/>
      <w:lvlJc w:val="left"/>
      <w:pPr>
        <w:ind w:left="2615" w:hanging="360"/>
      </w:pPr>
    </w:lvl>
    <w:lvl w:ilvl="4" w:tplc="48090019" w:tentative="1">
      <w:start w:val="1"/>
      <w:numFmt w:val="lowerLetter"/>
      <w:lvlText w:val="%5."/>
      <w:lvlJc w:val="left"/>
      <w:pPr>
        <w:ind w:left="3335" w:hanging="360"/>
      </w:pPr>
    </w:lvl>
    <w:lvl w:ilvl="5" w:tplc="4809001B" w:tentative="1">
      <w:start w:val="1"/>
      <w:numFmt w:val="lowerRoman"/>
      <w:lvlText w:val="%6."/>
      <w:lvlJc w:val="right"/>
      <w:pPr>
        <w:ind w:left="4055" w:hanging="180"/>
      </w:pPr>
    </w:lvl>
    <w:lvl w:ilvl="6" w:tplc="4809000F" w:tentative="1">
      <w:start w:val="1"/>
      <w:numFmt w:val="decimal"/>
      <w:lvlText w:val="%7."/>
      <w:lvlJc w:val="left"/>
      <w:pPr>
        <w:ind w:left="4775" w:hanging="360"/>
      </w:pPr>
    </w:lvl>
    <w:lvl w:ilvl="7" w:tplc="48090019" w:tentative="1">
      <w:start w:val="1"/>
      <w:numFmt w:val="lowerLetter"/>
      <w:lvlText w:val="%8."/>
      <w:lvlJc w:val="left"/>
      <w:pPr>
        <w:ind w:left="5495" w:hanging="360"/>
      </w:pPr>
    </w:lvl>
    <w:lvl w:ilvl="8" w:tplc="48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3">
    <w:nsid w:val="4D1D0717"/>
    <w:multiLevelType w:val="hybridMultilevel"/>
    <w:tmpl w:val="5D70EC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457E5"/>
    <w:multiLevelType w:val="hybridMultilevel"/>
    <w:tmpl w:val="71C4D8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26A3F"/>
    <w:multiLevelType w:val="hybridMultilevel"/>
    <w:tmpl w:val="046A921E"/>
    <w:lvl w:ilvl="0" w:tplc="B47C98F8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4" w:hanging="360"/>
      </w:pPr>
    </w:lvl>
    <w:lvl w:ilvl="2" w:tplc="0421001B" w:tentative="1">
      <w:start w:val="1"/>
      <w:numFmt w:val="lowerRoman"/>
      <w:lvlText w:val="%3."/>
      <w:lvlJc w:val="right"/>
      <w:pPr>
        <w:ind w:left="1844" w:hanging="180"/>
      </w:pPr>
    </w:lvl>
    <w:lvl w:ilvl="3" w:tplc="0421000F" w:tentative="1">
      <w:start w:val="1"/>
      <w:numFmt w:val="decimal"/>
      <w:lvlText w:val="%4."/>
      <w:lvlJc w:val="left"/>
      <w:pPr>
        <w:ind w:left="2564" w:hanging="360"/>
      </w:pPr>
    </w:lvl>
    <w:lvl w:ilvl="4" w:tplc="04210019" w:tentative="1">
      <w:start w:val="1"/>
      <w:numFmt w:val="lowerLetter"/>
      <w:lvlText w:val="%5."/>
      <w:lvlJc w:val="left"/>
      <w:pPr>
        <w:ind w:left="3284" w:hanging="360"/>
      </w:pPr>
    </w:lvl>
    <w:lvl w:ilvl="5" w:tplc="0421001B" w:tentative="1">
      <w:start w:val="1"/>
      <w:numFmt w:val="lowerRoman"/>
      <w:lvlText w:val="%6."/>
      <w:lvlJc w:val="right"/>
      <w:pPr>
        <w:ind w:left="4004" w:hanging="180"/>
      </w:pPr>
    </w:lvl>
    <w:lvl w:ilvl="6" w:tplc="0421000F" w:tentative="1">
      <w:start w:val="1"/>
      <w:numFmt w:val="decimal"/>
      <w:lvlText w:val="%7."/>
      <w:lvlJc w:val="left"/>
      <w:pPr>
        <w:ind w:left="4724" w:hanging="360"/>
      </w:pPr>
    </w:lvl>
    <w:lvl w:ilvl="7" w:tplc="04210019" w:tentative="1">
      <w:start w:val="1"/>
      <w:numFmt w:val="lowerLetter"/>
      <w:lvlText w:val="%8."/>
      <w:lvlJc w:val="left"/>
      <w:pPr>
        <w:ind w:left="5444" w:hanging="360"/>
      </w:pPr>
    </w:lvl>
    <w:lvl w:ilvl="8" w:tplc="0421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6">
    <w:nsid w:val="71970975"/>
    <w:multiLevelType w:val="multilevel"/>
    <w:tmpl w:val="FE768C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7D3117C8"/>
    <w:multiLevelType w:val="hybridMultilevel"/>
    <w:tmpl w:val="F7DC5F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7911"/>
    <w:rsid w:val="00000252"/>
    <w:rsid w:val="00012E3A"/>
    <w:rsid w:val="00161A7A"/>
    <w:rsid w:val="001F3E69"/>
    <w:rsid w:val="0020556F"/>
    <w:rsid w:val="002C6A12"/>
    <w:rsid w:val="00341F30"/>
    <w:rsid w:val="003B165C"/>
    <w:rsid w:val="003D287E"/>
    <w:rsid w:val="005359B2"/>
    <w:rsid w:val="00562C49"/>
    <w:rsid w:val="00601EC0"/>
    <w:rsid w:val="00690FC2"/>
    <w:rsid w:val="0069756B"/>
    <w:rsid w:val="00727B06"/>
    <w:rsid w:val="00773726"/>
    <w:rsid w:val="007A4B7A"/>
    <w:rsid w:val="007F64FE"/>
    <w:rsid w:val="00867146"/>
    <w:rsid w:val="008D561B"/>
    <w:rsid w:val="009245DC"/>
    <w:rsid w:val="009753F4"/>
    <w:rsid w:val="009F2750"/>
    <w:rsid w:val="00A324DE"/>
    <w:rsid w:val="00A3446D"/>
    <w:rsid w:val="00A62368"/>
    <w:rsid w:val="00A821C9"/>
    <w:rsid w:val="00B10E22"/>
    <w:rsid w:val="00B47A6C"/>
    <w:rsid w:val="00B50BC8"/>
    <w:rsid w:val="00B72282"/>
    <w:rsid w:val="00BA2D07"/>
    <w:rsid w:val="00BA7215"/>
    <w:rsid w:val="00BA7360"/>
    <w:rsid w:val="00BB383C"/>
    <w:rsid w:val="00BB6C7F"/>
    <w:rsid w:val="00C949A1"/>
    <w:rsid w:val="00CD57DB"/>
    <w:rsid w:val="00CE7207"/>
    <w:rsid w:val="00D80BDD"/>
    <w:rsid w:val="00D96F1F"/>
    <w:rsid w:val="00DB46E7"/>
    <w:rsid w:val="00DB5B39"/>
    <w:rsid w:val="00E23DA2"/>
    <w:rsid w:val="00E3787F"/>
    <w:rsid w:val="00F07911"/>
    <w:rsid w:val="00F1701D"/>
    <w:rsid w:val="00F306FE"/>
    <w:rsid w:val="00F6177F"/>
    <w:rsid w:val="00F80F45"/>
    <w:rsid w:val="00FA19F3"/>
    <w:rsid w:val="00FB5673"/>
    <w:rsid w:val="00FD5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9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1A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1A556-B0F6-4096-935B-B19A294D3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Windows User</cp:lastModifiedBy>
  <cp:revision>39</cp:revision>
  <cp:lastPrinted>2018-10-03T08:33:00Z</cp:lastPrinted>
  <dcterms:created xsi:type="dcterms:W3CDTF">2016-05-23T03:18:00Z</dcterms:created>
  <dcterms:modified xsi:type="dcterms:W3CDTF">2018-10-13T05:36:00Z</dcterms:modified>
</cp:coreProperties>
</file>