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3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4252"/>
        <w:gridCol w:w="1843"/>
        <w:gridCol w:w="1843"/>
      </w:tblGrid>
      <w:tr w:rsidR="00C67622" w:rsidRPr="001B03D9" w:rsidTr="003731A3">
        <w:trPr>
          <w:trHeight w:hRule="exact" w:val="1003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:rsidR="00C67622" w:rsidRPr="001B03D9" w:rsidRDefault="001B03D9" w:rsidP="00C67622">
            <w:pPr>
              <w:spacing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81C904" wp14:editId="44097080">
                  <wp:simplePos x="0" y="0"/>
                  <wp:positionH relativeFrom="column">
                    <wp:posOffset>39057</wp:posOffset>
                  </wp:positionH>
                  <wp:positionV relativeFrom="paragraph">
                    <wp:posOffset>203200</wp:posOffset>
                  </wp:positionV>
                  <wp:extent cx="1103630" cy="1418590"/>
                  <wp:effectExtent l="0" t="0" r="0" b="0"/>
                  <wp:wrapNone/>
                  <wp:docPr id="2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67622" w:rsidRPr="001B03D9" w:rsidRDefault="00844026" w:rsidP="00B61BFB">
            <w:pPr>
              <w:spacing w:before="240" w:line="360" w:lineRule="auto"/>
              <w:ind w:left="282"/>
              <w:jc w:val="center"/>
              <w:rPr>
                <w:rFonts w:ascii="Arial" w:eastAsia="Calibri" w:hAnsi="Arial" w:cs="Arial"/>
                <w:w w:val="101"/>
                <w:sz w:val="22"/>
                <w:szCs w:val="22"/>
                <w:lang w:val="en-ID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EVALUASI PELAKSANAAN  </w:t>
            </w:r>
            <w:r w:rsidRPr="001B03D9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CLINICAL PATHWAY (CP)</w:t>
            </w:r>
            <w:r w:rsidR="009D3FD6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</w:p>
        </w:tc>
      </w:tr>
      <w:tr w:rsidR="00C67622" w:rsidRPr="001B03D9" w:rsidTr="003731A3">
        <w:trPr>
          <w:trHeight w:hRule="exact" w:val="1858"/>
        </w:trPr>
        <w:tc>
          <w:tcPr>
            <w:tcW w:w="1885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1B03D9" w:rsidRDefault="00C67622" w:rsidP="00F24F2B">
            <w:pPr>
              <w:spacing w:after="120" w:line="276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.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</w:p>
          <w:p w:rsidR="00F24F2B" w:rsidRPr="001B03D9" w:rsidRDefault="00F24F2B" w:rsidP="00F24F2B">
            <w:pPr>
              <w:spacing w:after="120" w:line="276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C67622" w:rsidRPr="001B03D9" w:rsidRDefault="00F24F2B" w:rsidP="00F24F2B">
            <w:pPr>
              <w:spacing w:line="276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</w:t>
            </w:r>
            <w:r w:rsidR="003731A3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 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="00C67622"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="00C67622"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="005A3D1D"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PMKP/</w:t>
            </w:r>
            <w:r w:rsidR="003731A3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P09/</w:t>
            </w:r>
            <w:r w:rsidR="005A3D1D"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RSUD-DM/</w:t>
            </w:r>
            <w:r w:rsidR="005A3D1D"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I</w:t>
            </w:r>
            <w:r w:rsidR="00C67622"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/2018</w:t>
            </w:r>
          </w:p>
          <w:p w:rsidR="00C67622" w:rsidRPr="001B03D9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C67622" w:rsidRPr="001B03D9" w:rsidRDefault="00C67622" w:rsidP="00C67622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67622" w:rsidRPr="001B03D9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1B03D9" w:rsidRDefault="00C67622" w:rsidP="00C67622">
            <w:pPr>
              <w:spacing w:line="360" w:lineRule="auto"/>
              <w:ind w:left="179" w:right="167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line="360" w:lineRule="auto"/>
              <w:ind w:left="-26"/>
              <w:rPr>
                <w:rFonts w:ascii="Arial" w:hAnsi="Arial" w:cs="Arial"/>
                <w:sz w:val="22"/>
                <w:szCs w:val="22"/>
              </w:rPr>
            </w:pPr>
          </w:p>
          <w:p w:rsidR="00C67622" w:rsidRPr="001B03D9" w:rsidRDefault="00C67622" w:rsidP="00C67622">
            <w:pPr>
              <w:spacing w:line="360" w:lineRule="auto"/>
              <w:ind w:left="-2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</w:p>
          <w:p w:rsidR="00C67622" w:rsidRPr="001B03D9" w:rsidRDefault="00C67622" w:rsidP="00C67622">
            <w:pPr>
              <w:spacing w:line="360" w:lineRule="auto"/>
              <w:ind w:left="-26"/>
              <w:rPr>
                <w:rFonts w:ascii="Arial" w:hAnsi="Arial" w:cs="Arial"/>
                <w:sz w:val="22"/>
                <w:szCs w:val="22"/>
              </w:rPr>
            </w:pPr>
          </w:p>
          <w:p w:rsidR="00C67622" w:rsidRPr="001B03D9" w:rsidRDefault="00C67622" w:rsidP="00C67622">
            <w:pPr>
              <w:spacing w:line="360" w:lineRule="auto"/>
              <w:ind w:left="-26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1B03D9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</w:p>
          <w:p w:rsidR="00C67622" w:rsidRPr="001B03D9" w:rsidRDefault="00C67622" w:rsidP="00C6762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7622" w:rsidRPr="008040EC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="008040EC">
              <w:rPr>
                <w:rFonts w:ascii="Arial" w:eastAsia="Calibri" w:hAnsi="Arial" w:cs="Arial"/>
                <w:w w:val="102"/>
                <w:sz w:val="22"/>
                <w:szCs w:val="22"/>
                <w:lang w:val="en-ID"/>
              </w:rPr>
              <w:t>2</w:t>
            </w:r>
          </w:p>
        </w:tc>
      </w:tr>
      <w:tr w:rsidR="00C67622" w:rsidRPr="001B03D9" w:rsidTr="003731A3">
        <w:trPr>
          <w:trHeight w:hRule="exact" w:val="2799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1B03D9" w:rsidRDefault="001B03D9" w:rsidP="00F24F2B">
            <w:pPr>
              <w:spacing w:before="8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B03D9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C67622" w:rsidRPr="001B03D9" w:rsidRDefault="001B03D9" w:rsidP="00F24F2B">
            <w:pPr>
              <w:spacing w:line="360" w:lineRule="auto"/>
              <w:ind w:firstLine="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B03D9">
              <w:rPr>
                <w:rFonts w:ascii="Arial" w:hAnsi="Arial" w:cs="Arial"/>
                <w:sz w:val="22"/>
                <w:szCs w:val="22"/>
              </w:rPr>
              <w:t xml:space="preserve"> PROSEDUR OPERASIONAL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24F2B" w:rsidRPr="001B03D9" w:rsidRDefault="00F24F2B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67622" w:rsidRPr="001B03D9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1B03D9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gal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C67622" w:rsidRPr="001B03D9" w:rsidRDefault="00C67622" w:rsidP="00C6762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7622" w:rsidRPr="001B03D9" w:rsidRDefault="00B369B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  <w:lang w:val="en-ID"/>
              </w:rPr>
              <w:t>Januari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2018</w:t>
            </w:r>
          </w:p>
        </w:tc>
        <w:tc>
          <w:tcPr>
            <w:tcW w:w="368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4F2B" w:rsidRPr="001B03D9" w:rsidRDefault="00F24F2B" w:rsidP="0097724E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B03D9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F24F2B" w:rsidRPr="009C038C" w:rsidRDefault="009C038C" w:rsidP="009772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RSUD dr.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  <w:p w:rsidR="00F24F2B" w:rsidRPr="001B03D9" w:rsidRDefault="00F24F2B" w:rsidP="00F24F2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24F2B" w:rsidRPr="001B03D9" w:rsidRDefault="00F24F2B" w:rsidP="00F24F2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F24F2B" w:rsidRPr="001B03D9" w:rsidRDefault="00F24F2B" w:rsidP="00F24F2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  <w:bookmarkStart w:id="0" w:name="_GoBack"/>
            <w:bookmarkEnd w:id="0"/>
          </w:p>
          <w:p w:rsidR="00F24F2B" w:rsidRPr="001B03D9" w:rsidRDefault="00F24F2B" w:rsidP="009772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1B03D9">
              <w:rPr>
                <w:rFonts w:ascii="Arial" w:hAnsi="Arial" w:cs="Arial"/>
                <w:sz w:val="22"/>
                <w:szCs w:val="22"/>
                <w:lang w:val="id-ID"/>
              </w:rPr>
              <w:t>dr. Denny Muda Perdana, SpRad</w:t>
            </w:r>
          </w:p>
          <w:p w:rsidR="00F24F2B" w:rsidRPr="001B03D9" w:rsidRDefault="00F24F2B" w:rsidP="0097724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1B03D9">
              <w:rPr>
                <w:rFonts w:ascii="Arial" w:hAnsi="Arial" w:cs="Arial"/>
                <w:sz w:val="22"/>
                <w:szCs w:val="22"/>
                <w:lang w:val="en-ID"/>
              </w:rPr>
              <w:t>Pembina</w:t>
            </w:r>
            <w:proofErr w:type="spellEnd"/>
            <w:r w:rsidRPr="001B03D9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B03D9">
              <w:rPr>
                <w:rFonts w:ascii="Arial" w:hAnsi="Arial" w:cs="Arial"/>
                <w:sz w:val="22"/>
                <w:szCs w:val="22"/>
                <w:lang w:val="en-ID"/>
              </w:rPr>
              <w:t>Utama</w:t>
            </w:r>
            <w:proofErr w:type="spellEnd"/>
            <w:r w:rsidRPr="001B03D9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1B03D9">
              <w:rPr>
                <w:rFonts w:ascii="Arial" w:hAnsi="Arial" w:cs="Arial"/>
                <w:sz w:val="22"/>
                <w:szCs w:val="22"/>
                <w:lang w:val="en-ID"/>
              </w:rPr>
              <w:t>Muda</w:t>
            </w:r>
            <w:proofErr w:type="spellEnd"/>
          </w:p>
          <w:p w:rsidR="00C67622" w:rsidRPr="001B03D9" w:rsidRDefault="00F24F2B" w:rsidP="0097724E">
            <w:pPr>
              <w:spacing w:line="276" w:lineRule="auto"/>
              <w:jc w:val="center"/>
              <w:rPr>
                <w:rFonts w:ascii="Arial" w:hAnsi="Arial" w:cs="Arial"/>
                <w:color w:val="000000"/>
                <w:w w:val="90"/>
                <w:sz w:val="22"/>
                <w:szCs w:val="22"/>
                <w:lang w:val="id-ID"/>
              </w:rPr>
            </w:pPr>
            <w:r w:rsidRPr="001B03D9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C67622" w:rsidRPr="001B03D9" w:rsidTr="003731A3">
        <w:trPr>
          <w:trHeight w:hRule="exact" w:val="1295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Pe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7938" w:type="dxa"/>
            <w:gridSpan w:val="3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1B03D9" w:rsidRDefault="00232AD8" w:rsidP="00F24F2B">
            <w:pPr>
              <w:spacing w:before="120" w:line="360" w:lineRule="auto"/>
              <w:ind w:left="95" w:right="142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Evaluasi</w:t>
            </w:r>
            <w:proofErr w:type="spellEnd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pelaksanaan</w:t>
            </w:r>
            <w:proofErr w:type="spellEnd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="00971837" w:rsidRPr="001B03D9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Clinical Pathway (CP</w:t>
            </w:r>
            <w:proofErr w:type="gramStart"/>
            <w:r w:rsidR="00971837" w:rsidRPr="001B03D9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)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adalah</w:t>
            </w:r>
            <w:proofErr w:type="spellEnd"/>
            <w:proofErr w:type="gram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upaya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evaluasi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secara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professional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terhadap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mutu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pelayanan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medis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yang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diberikan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kepada</w:t>
            </w:r>
            <w:proofErr w:type="spellEnd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>pasien</w:t>
            </w:r>
            <w:proofErr w:type="spellEnd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>dengan</w:t>
            </w:r>
            <w:proofErr w:type="spellEnd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>panduan</w:t>
            </w:r>
            <w:proofErr w:type="spellEnd"/>
            <w:r w:rsidR="003731A3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PPK &amp; CP</w:t>
            </w:r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yang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dilaksanakan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oleh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profesi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medis</w:t>
            </w:r>
            <w:proofErr w:type="spellEnd"/>
            <w:r w:rsidR="00971837"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.</w:t>
            </w:r>
          </w:p>
        </w:tc>
      </w:tr>
      <w:tr w:rsidR="00C67622" w:rsidRPr="001B03D9" w:rsidTr="003731A3">
        <w:trPr>
          <w:trHeight w:hRule="exact" w:val="1691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j</w:t>
            </w:r>
            <w:r w:rsidRPr="001B03D9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u</w:t>
            </w:r>
            <w:r w:rsidRPr="001B03D9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7A9A" w:rsidRPr="001B03D9" w:rsidRDefault="00357A9A" w:rsidP="00F24F2B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pacing w:before="120" w:line="360" w:lineRule="auto"/>
              <w:ind w:left="567" w:right="99" w:hanging="426"/>
              <w:jc w:val="both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Untuk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melakukan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evaluasi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mutu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pelayanan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medis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.</w:t>
            </w:r>
          </w:p>
          <w:p w:rsidR="00357A9A" w:rsidRPr="001B03D9" w:rsidRDefault="00357A9A" w:rsidP="00F24F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67" w:right="99" w:hanging="426"/>
              <w:jc w:val="both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Untuk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mengetahui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penerapan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st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a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ndar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pelayanan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medis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.</w:t>
            </w:r>
          </w:p>
          <w:p w:rsidR="00357A9A" w:rsidRPr="001B03D9" w:rsidRDefault="00357A9A" w:rsidP="00F24F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567" w:right="99" w:hanging="426"/>
              <w:jc w:val="both"/>
              <w:rPr>
                <w:rFonts w:ascii="Arial" w:eastAsia="Calibri" w:hAnsi="Arial" w:cs="Arial"/>
                <w:spacing w:val="3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Untuk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melakukan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perbaikan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–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perbaikan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pelayanan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medis</w:t>
            </w:r>
            <w:proofErr w:type="spellEnd"/>
            <w:r w:rsidR="00F24F2B" w:rsidRPr="001B03D9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 xml:space="preserve"> s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esuai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kebutuhan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pasien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dan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stndar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pelayanan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medis</w:t>
            </w:r>
            <w:proofErr w:type="spellEnd"/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.</w:t>
            </w:r>
          </w:p>
          <w:p w:rsidR="00C67622" w:rsidRPr="001B03D9" w:rsidRDefault="00C67622" w:rsidP="00971837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C67622" w:rsidRPr="001B03D9" w:rsidTr="001864C7">
        <w:trPr>
          <w:trHeight w:hRule="exact" w:val="2402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1B03D9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Ke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1B03D9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32AD8" w:rsidRPr="001B03D9" w:rsidRDefault="00F57F0E" w:rsidP="001B03D9">
            <w:pPr>
              <w:spacing w:before="120" w:line="360" w:lineRule="auto"/>
              <w:ind w:left="141" w:right="142"/>
              <w:jc w:val="both"/>
              <w:rPr>
                <w:rFonts w:ascii="Arial" w:eastAsia="Calibri" w:hAnsi="Arial" w:cs="Arial"/>
                <w:w w:val="102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F24F2B" w:rsidRPr="001B03D9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F24F2B" w:rsidRPr="001B03D9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="00F24F2B" w:rsidRPr="001B03D9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F24F2B"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F24F2B" w:rsidRPr="001B03D9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F24F2B"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proofErr w:type="gramEnd"/>
            <w:r w:rsidR="00F24F2B"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............. 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/PND/K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</w:t>
            </w:r>
            <w:r w:rsidR="00F24F2B" w:rsidRPr="001B03D9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 </w:t>
            </w:r>
            <w:r w:rsidR="0033228F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P09/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RSUD-DM/I/2018</w:t>
            </w:r>
            <w:r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357A9A"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357A9A" w:rsidRPr="001B03D9">
              <w:rPr>
                <w:rFonts w:ascii="Arial" w:eastAsia="Calibri" w:hAnsi="Arial" w:cs="Arial"/>
                <w:sz w:val="22"/>
                <w:szCs w:val="22"/>
              </w:rPr>
              <w:t>Evaluasi</w:t>
            </w:r>
            <w:proofErr w:type="spellEnd"/>
            <w:r w:rsidR="00357A9A"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357A9A" w:rsidRPr="001B03D9">
              <w:rPr>
                <w:rFonts w:ascii="Arial" w:eastAsia="Calibri" w:hAnsi="Arial" w:cs="Arial"/>
                <w:sz w:val="22"/>
                <w:szCs w:val="22"/>
              </w:rPr>
              <w:t>Pelaksanaan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r w:rsidR="00357A9A" w:rsidRPr="001B03D9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Clinical Pathway (CP)</w:t>
            </w:r>
            <w:r w:rsidR="00357A9A"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RSUD dr. </w:t>
            </w:r>
            <w:proofErr w:type="spellStart"/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Murjani</w:t>
            </w:r>
            <w:proofErr w:type="spellEnd"/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Sampit</w:t>
            </w:r>
            <w:proofErr w:type="spellEnd"/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232AD8" w:rsidRPr="0046320B" w:rsidRDefault="00232AD8" w:rsidP="0046320B">
            <w:pPr>
              <w:spacing w:line="360" w:lineRule="auto"/>
              <w:ind w:left="142" w:right="142"/>
              <w:contextualSpacing/>
              <w:jc w:val="both"/>
              <w:rPr>
                <w:rFonts w:ascii="Arial" w:eastAsiaTheme="minorEastAsia" w:hAnsi="Arial" w:cs="Arial"/>
                <w:sz w:val="22"/>
                <w:szCs w:val="22"/>
              </w:rPr>
            </w:pP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Evaluasi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kepatuhan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terhadap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C</w:t>
            </w:r>
            <w:r w:rsidR="0046320B">
              <w:rPr>
                <w:rFonts w:ascii="Arial" w:eastAsiaTheme="minorEastAsia" w:hAnsi="Arial" w:cs="Arial"/>
                <w:sz w:val="22"/>
                <w:szCs w:val="22"/>
              </w:rPr>
              <w:t xml:space="preserve">linical </w:t>
            </w:r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P</w:t>
            </w:r>
            <w:r w:rsidR="0046320B">
              <w:rPr>
                <w:rFonts w:ascii="Arial" w:eastAsiaTheme="minorEastAsia" w:hAnsi="Arial" w:cs="Arial"/>
                <w:sz w:val="22"/>
                <w:szCs w:val="22"/>
              </w:rPr>
              <w:t>athway</w:t>
            </w:r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yang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dinilai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adalah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kepatuhan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terhadap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Length Of Stay (LOS),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penggunaan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obat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dan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pemeriksaan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 xml:space="preserve"> </w:t>
            </w:r>
            <w:proofErr w:type="spellStart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penunjang</w:t>
            </w:r>
            <w:proofErr w:type="spellEnd"/>
            <w:r w:rsidRPr="0046320B">
              <w:rPr>
                <w:rFonts w:ascii="Arial" w:eastAsiaTheme="minorEastAsia" w:hAnsi="Arial" w:cs="Arial"/>
                <w:sz w:val="22"/>
                <w:szCs w:val="22"/>
              </w:rPr>
              <w:t>.</w:t>
            </w:r>
          </w:p>
          <w:p w:rsidR="00232AD8" w:rsidRPr="001B03D9" w:rsidRDefault="00232AD8" w:rsidP="00232AD8">
            <w:pPr>
              <w:spacing w:before="120" w:line="360" w:lineRule="auto"/>
              <w:ind w:left="141" w:right="142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1B03D9" w:rsidRPr="001B03D9" w:rsidTr="003731A3">
        <w:trPr>
          <w:trHeight w:hRule="exact" w:val="3272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03D9" w:rsidRPr="001B03D9" w:rsidRDefault="001B03D9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9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B03D9" w:rsidRPr="001B03D9" w:rsidRDefault="001B03D9" w:rsidP="003731A3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Tetapkan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topik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CP yang </w:t>
            </w:r>
            <w:proofErr w:type="spellStart"/>
            <w:proofErr w:type="gramStart"/>
            <w:r w:rsidRPr="001B03D9">
              <w:rPr>
                <w:rFonts w:ascii="Arial" w:eastAsia="Calibri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diaudit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1B03D9" w:rsidRPr="001B03D9" w:rsidRDefault="001B03D9" w:rsidP="003731A3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Tetapkan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standar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&amp;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kriteria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audit.</w:t>
            </w:r>
          </w:p>
          <w:p w:rsidR="001B03D9" w:rsidRPr="001B03D9" w:rsidRDefault="001B03D9" w:rsidP="003731A3">
            <w:pPr>
              <w:pStyle w:val="ListParagraph"/>
              <w:numPr>
                <w:ilvl w:val="0"/>
                <w:numId w:val="12"/>
              </w:numPr>
              <w:spacing w:before="2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Tentukan</w:t>
            </w:r>
            <w:proofErr w:type="spellEnd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cara</w:t>
            </w:r>
            <w:proofErr w:type="spellEnd"/>
            <w:proofErr w:type="gramEnd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pengambilan</w:t>
            </w:r>
            <w:proofErr w:type="spellEnd"/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data.</w:t>
            </w:r>
          </w:p>
          <w:p w:rsidR="001B03D9" w:rsidRPr="001B03D9" w:rsidRDefault="001B03D9" w:rsidP="003731A3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Tentukan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periode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waktu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1B03D9">
              <w:rPr>
                <w:rFonts w:ascii="Arial" w:eastAsia="Calibri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diaudit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1B03D9" w:rsidRPr="001B03D9" w:rsidRDefault="001B03D9" w:rsidP="003731A3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Bandingkan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dengan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standar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yang </w:t>
            </w: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telah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ditetapkan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3731A3" w:rsidRPr="003731A3" w:rsidRDefault="001B03D9" w:rsidP="003731A3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Kesimpulan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pelaksanaan</w:t>
            </w:r>
            <w:proofErr w:type="spellEnd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CP :</w:t>
            </w:r>
            <w:r w:rsidR="003731A3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&lt; 80% </w:t>
            </w:r>
            <w:proofErr w:type="spellStart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>Merah</w:t>
            </w:r>
            <w:proofErr w:type="spellEnd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, 81-95% </w:t>
            </w:r>
            <w:proofErr w:type="spellStart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>Biru</w:t>
            </w:r>
            <w:proofErr w:type="spellEnd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, &gt; 95% </w:t>
            </w:r>
            <w:proofErr w:type="spellStart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>Hijau</w:t>
            </w:r>
            <w:proofErr w:type="spellEnd"/>
          </w:p>
          <w:p w:rsidR="003731A3" w:rsidRPr="003731A3" w:rsidRDefault="003731A3" w:rsidP="003731A3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w w:val="103"/>
                <w:sz w:val="22"/>
                <w:szCs w:val="22"/>
              </w:rPr>
              <w:t>Tentukan</w:t>
            </w:r>
            <w:proofErr w:type="spellEnd"/>
            <w:r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w w:val="103"/>
                <w:sz w:val="22"/>
                <w:szCs w:val="22"/>
              </w:rPr>
              <w:t>rencana</w:t>
            </w:r>
            <w:proofErr w:type="spellEnd"/>
            <w:r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w w:val="103"/>
                <w:sz w:val="22"/>
                <w:szCs w:val="22"/>
              </w:rPr>
              <w:t>perbaikan</w:t>
            </w:r>
            <w:proofErr w:type="spellEnd"/>
          </w:p>
          <w:p w:rsidR="001B03D9" w:rsidRPr="003731A3" w:rsidRDefault="001B03D9" w:rsidP="003731A3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>Lakukan</w:t>
            </w:r>
            <w:proofErr w:type="spellEnd"/>
            <w:r w:rsidRPr="003731A3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Re-Audit.</w:t>
            </w:r>
          </w:p>
        </w:tc>
      </w:tr>
    </w:tbl>
    <w:p w:rsidR="00C67622" w:rsidRDefault="00C67622" w:rsidP="00C6762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6320B" w:rsidRDefault="0046320B" w:rsidP="00C6762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6320B" w:rsidRDefault="0046320B" w:rsidP="00C6762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p w:rsidR="0046320B" w:rsidRPr="0046320B" w:rsidRDefault="0046320B" w:rsidP="00C67622">
      <w:pPr>
        <w:spacing w:line="360" w:lineRule="auto"/>
        <w:rPr>
          <w:rFonts w:ascii="Arial" w:hAnsi="Arial" w:cs="Arial"/>
          <w:sz w:val="22"/>
          <w:szCs w:val="22"/>
          <w:lang w:val="en-ID"/>
        </w:rPr>
      </w:pPr>
    </w:p>
    <w:tbl>
      <w:tblPr>
        <w:tblW w:w="9825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4252"/>
        <w:gridCol w:w="1843"/>
        <w:gridCol w:w="1843"/>
      </w:tblGrid>
      <w:tr w:rsidR="0038228C" w:rsidRPr="001B03D9" w:rsidTr="003731A3">
        <w:trPr>
          <w:trHeight w:hRule="exact" w:val="862"/>
        </w:trPr>
        <w:tc>
          <w:tcPr>
            <w:tcW w:w="188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38228C" w:rsidRPr="001B03D9" w:rsidRDefault="001B03D9" w:rsidP="001B03D9">
            <w:pPr>
              <w:spacing w:line="360" w:lineRule="auto"/>
              <w:ind w:right="279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FA484D8" wp14:editId="5589312D">
                  <wp:simplePos x="0" y="0"/>
                  <wp:positionH relativeFrom="column">
                    <wp:posOffset>40830</wp:posOffset>
                  </wp:positionH>
                  <wp:positionV relativeFrom="paragraph">
                    <wp:posOffset>102235</wp:posOffset>
                  </wp:positionV>
                  <wp:extent cx="1103630" cy="1418590"/>
                  <wp:effectExtent l="0" t="0" r="0" b="0"/>
                  <wp:wrapNone/>
                  <wp:docPr id="3" name="Picture 3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38228C" w:rsidRPr="001B03D9" w:rsidRDefault="0038228C">
            <w:pPr>
              <w:spacing w:before="240"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EVALUASI PELAKSANAAN  </w:t>
            </w:r>
            <w:r w:rsidRPr="001B03D9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CLINICAL PATHWAY (CP)</w:t>
            </w:r>
          </w:p>
        </w:tc>
      </w:tr>
      <w:tr w:rsidR="0038228C" w:rsidRPr="001B03D9" w:rsidTr="003731A3">
        <w:trPr>
          <w:trHeight w:hRule="exact" w:val="1838"/>
        </w:trPr>
        <w:tc>
          <w:tcPr>
            <w:tcW w:w="188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38228C" w:rsidRPr="001B03D9" w:rsidRDefault="0038228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8228C" w:rsidRPr="001B03D9" w:rsidRDefault="0038228C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228C" w:rsidRPr="001B03D9" w:rsidRDefault="0038228C">
            <w:pPr>
              <w:spacing w:after="120" w:line="276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.</w:t>
            </w:r>
            <w:r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</w:p>
          <w:p w:rsidR="0038228C" w:rsidRPr="001B03D9" w:rsidRDefault="0038228C">
            <w:pPr>
              <w:spacing w:after="120" w:line="276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38228C" w:rsidRPr="001B03D9" w:rsidRDefault="0038228C">
            <w:pPr>
              <w:spacing w:line="276" w:lineRule="auto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r w:rsid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  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PMKP/</w:t>
            </w:r>
            <w:r w:rsidR="003731A3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P09/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RSUD-DM/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I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/2018</w:t>
            </w:r>
          </w:p>
          <w:p w:rsidR="0038228C" w:rsidRPr="001B03D9" w:rsidRDefault="0038228C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8228C" w:rsidRPr="001B03D9" w:rsidRDefault="0038228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8228C" w:rsidRPr="001B03D9" w:rsidRDefault="0038228C">
            <w:pPr>
              <w:spacing w:line="360" w:lineRule="auto"/>
              <w:ind w:firstLine="9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</w:p>
          <w:p w:rsidR="0038228C" w:rsidRPr="001B03D9" w:rsidRDefault="0038228C">
            <w:pPr>
              <w:spacing w:line="360" w:lineRule="auto"/>
              <w:ind w:firstLine="92"/>
              <w:rPr>
                <w:rFonts w:ascii="Arial" w:hAnsi="Arial" w:cs="Arial"/>
                <w:sz w:val="22"/>
                <w:szCs w:val="22"/>
              </w:rPr>
            </w:pPr>
          </w:p>
          <w:p w:rsidR="0038228C" w:rsidRPr="001B03D9" w:rsidRDefault="0038228C">
            <w:pPr>
              <w:spacing w:line="360" w:lineRule="auto"/>
              <w:ind w:firstLine="92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8228C" w:rsidRPr="001B03D9" w:rsidRDefault="0038228C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38228C" w:rsidRPr="001B03D9" w:rsidRDefault="0038228C">
            <w:pPr>
              <w:spacing w:line="360" w:lineRule="auto"/>
              <w:ind w:left="-3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1B03D9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</w:p>
          <w:p w:rsidR="0038228C" w:rsidRPr="001B03D9" w:rsidRDefault="0038228C">
            <w:pPr>
              <w:spacing w:line="360" w:lineRule="auto"/>
              <w:ind w:left="-38"/>
              <w:rPr>
                <w:rFonts w:ascii="Arial" w:hAnsi="Arial" w:cs="Arial"/>
                <w:sz w:val="22"/>
                <w:szCs w:val="22"/>
              </w:rPr>
            </w:pPr>
          </w:p>
          <w:p w:rsidR="0038228C" w:rsidRPr="001B03D9" w:rsidRDefault="0038228C">
            <w:pPr>
              <w:spacing w:line="360" w:lineRule="auto"/>
              <w:ind w:left="-3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2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2</w:t>
            </w:r>
          </w:p>
        </w:tc>
      </w:tr>
      <w:tr w:rsidR="0038228C" w:rsidRPr="001B03D9" w:rsidTr="003731A3">
        <w:trPr>
          <w:trHeight w:hRule="exact" w:val="1756"/>
        </w:trPr>
        <w:tc>
          <w:tcPr>
            <w:tcW w:w="18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228C" w:rsidRPr="001B03D9" w:rsidRDefault="0038228C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Instansi</w:t>
            </w:r>
            <w:r w:rsidRPr="001B03D9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erk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228C" w:rsidRPr="001B03D9" w:rsidRDefault="0038228C" w:rsidP="0038228C">
            <w:pPr>
              <w:pStyle w:val="ListParagraph"/>
              <w:numPr>
                <w:ilvl w:val="0"/>
                <w:numId w:val="22"/>
              </w:numPr>
              <w:spacing w:before="120"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1B03D9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1B03D9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KSM</w:t>
            </w:r>
          </w:p>
          <w:p w:rsidR="0038228C" w:rsidRPr="001B03D9" w:rsidRDefault="0038228C" w:rsidP="0038228C">
            <w:pPr>
              <w:pStyle w:val="ListParagraph"/>
              <w:numPr>
                <w:ilvl w:val="0"/>
                <w:numId w:val="22"/>
              </w:numPr>
              <w:spacing w:before="7"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te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1B03D9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1B03D9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w w:val="102"/>
                <w:sz w:val="22"/>
                <w:szCs w:val="22"/>
              </w:rPr>
              <w:t>s</w:t>
            </w:r>
            <w:proofErr w:type="spellEnd"/>
          </w:p>
          <w:p w:rsidR="0038228C" w:rsidRPr="001B03D9" w:rsidRDefault="0038228C" w:rsidP="0038228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1B03D9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1B03D9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1B03D9">
              <w:rPr>
                <w:rFonts w:ascii="Arial" w:eastAsia="Calibri" w:hAnsi="Arial" w:cs="Arial"/>
                <w:sz w:val="22"/>
                <w:szCs w:val="22"/>
              </w:rPr>
              <w:t>te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1B03D9">
              <w:rPr>
                <w:rFonts w:ascii="Arial" w:eastAsia="Calibri" w:hAnsi="Arial" w:cs="Arial"/>
                <w:w w:val="103"/>
                <w:sz w:val="22"/>
                <w:szCs w:val="22"/>
              </w:rPr>
              <w:t>PMKP</w:t>
            </w:r>
          </w:p>
          <w:p w:rsidR="002A6E55" w:rsidRPr="001B03D9" w:rsidRDefault="002A6E55" w:rsidP="0038228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Kepala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Instalasi</w:t>
            </w:r>
            <w:proofErr w:type="spellEnd"/>
            <w:r w:rsidRPr="001B03D9">
              <w:rPr>
                <w:rFonts w:ascii="Arial" w:eastAsia="Calibri" w:hAnsi="Arial" w:cs="Arial"/>
                <w:sz w:val="22"/>
                <w:szCs w:val="22"/>
              </w:rPr>
              <w:t xml:space="preserve"> / Unit / </w:t>
            </w:r>
            <w:proofErr w:type="spellStart"/>
            <w:r w:rsidRPr="001B03D9">
              <w:rPr>
                <w:rFonts w:ascii="Arial" w:eastAsia="Calibri" w:hAnsi="Arial" w:cs="Arial"/>
                <w:sz w:val="22"/>
                <w:szCs w:val="22"/>
              </w:rPr>
              <w:t>Ruangan</w:t>
            </w:r>
            <w:proofErr w:type="spellEnd"/>
          </w:p>
        </w:tc>
      </w:tr>
    </w:tbl>
    <w:p w:rsidR="0038228C" w:rsidRPr="001B03D9" w:rsidRDefault="0038228C" w:rsidP="0038228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8228C" w:rsidRPr="001B03D9" w:rsidRDefault="0038228C" w:rsidP="00C6762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38228C" w:rsidRPr="001B03D9" w:rsidRDefault="0038228C" w:rsidP="00C6762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sectPr w:rsidR="0038228C" w:rsidRPr="001B03D9" w:rsidSect="00F24F2B">
      <w:type w:val="continuous"/>
      <w:pgSz w:w="12191" w:h="18711" w:code="1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4BA"/>
    <w:multiLevelType w:val="hybridMultilevel"/>
    <w:tmpl w:val="90126E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26A4A"/>
    <w:multiLevelType w:val="hybridMultilevel"/>
    <w:tmpl w:val="151056A2"/>
    <w:lvl w:ilvl="0" w:tplc="C414E7EE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2" w:hanging="360"/>
      </w:pPr>
    </w:lvl>
    <w:lvl w:ilvl="2" w:tplc="0421001B" w:tentative="1">
      <w:start w:val="1"/>
      <w:numFmt w:val="lowerRoman"/>
      <w:lvlText w:val="%3."/>
      <w:lvlJc w:val="right"/>
      <w:pPr>
        <w:ind w:left="1842" w:hanging="180"/>
      </w:pPr>
    </w:lvl>
    <w:lvl w:ilvl="3" w:tplc="0421000F" w:tentative="1">
      <w:start w:val="1"/>
      <w:numFmt w:val="decimal"/>
      <w:lvlText w:val="%4."/>
      <w:lvlJc w:val="left"/>
      <w:pPr>
        <w:ind w:left="2562" w:hanging="360"/>
      </w:pPr>
    </w:lvl>
    <w:lvl w:ilvl="4" w:tplc="04210019" w:tentative="1">
      <w:start w:val="1"/>
      <w:numFmt w:val="lowerLetter"/>
      <w:lvlText w:val="%5."/>
      <w:lvlJc w:val="left"/>
      <w:pPr>
        <w:ind w:left="3282" w:hanging="360"/>
      </w:pPr>
    </w:lvl>
    <w:lvl w:ilvl="5" w:tplc="0421001B" w:tentative="1">
      <w:start w:val="1"/>
      <w:numFmt w:val="lowerRoman"/>
      <w:lvlText w:val="%6."/>
      <w:lvlJc w:val="right"/>
      <w:pPr>
        <w:ind w:left="4002" w:hanging="180"/>
      </w:pPr>
    </w:lvl>
    <w:lvl w:ilvl="6" w:tplc="0421000F" w:tentative="1">
      <w:start w:val="1"/>
      <w:numFmt w:val="decimal"/>
      <w:lvlText w:val="%7."/>
      <w:lvlJc w:val="left"/>
      <w:pPr>
        <w:ind w:left="4722" w:hanging="360"/>
      </w:pPr>
    </w:lvl>
    <w:lvl w:ilvl="7" w:tplc="04210019" w:tentative="1">
      <w:start w:val="1"/>
      <w:numFmt w:val="lowerLetter"/>
      <w:lvlText w:val="%8."/>
      <w:lvlJc w:val="left"/>
      <w:pPr>
        <w:ind w:left="5442" w:hanging="360"/>
      </w:pPr>
    </w:lvl>
    <w:lvl w:ilvl="8" w:tplc="0421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">
    <w:nsid w:val="1B99733E"/>
    <w:multiLevelType w:val="hybridMultilevel"/>
    <w:tmpl w:val="ABE64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449E5"/>
    <w:multiLevelType w:val="hybridMultilevel"/>
    <w:tmpl w:val="D018BAB6"/>
    <w:lvl w:ilvl="0" w:tplc="303263C4">
      <w:start w:val="1"/>
      <w:numFmt w:val="decimal"/>
      <w:lvlText w:val="%1."/>
      <w:lvlJc w:val="left"/>
      <w:pPr>
        <w:ind w:left="534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9" w:hanging="360"/>
      </w:pPr>
    </w:lvl>
    <w:lvl w:ilvl="2" w:tplc="0421001B" w:tentative="1">
      <w:start w:val="1"/>
      <w:numFmt w:val="lowerRoman"/>
      <w:lvlText w:val="%3."/>
      <w:lvlJc w:val="right"/>
      <w:pPr>
        <w:ind w:left="1929" w:hanging="180"/>
      </w:pPr>
    </w:lvl>
    <w:lvl w:ilvl="3" w:tplc="0421000F" w:tentative="1">
      <w:start w:val="1"/>
      <w:numFmt w:val="decimal"/>
      <w:lvlText w:val="%4."/>
      <w:lvlJc w:val="left"/>
      <w:pPr>
        <w:ind w:left="2649" w:hanging="360"/>
      </w:pPr>
    </w:lvl>
    <w:lvl w:ilvl="4" w:tplc="04210019" w:tentative="1">
      <w:start w:val="1"/>
      <w:numFmt w:val="lowerLetter"/>
      <w:lvlText w:val="%5."/>
      <w:lvlJc w:val="left"/>
      <w:pPr>
        <w:ind w:left="3369" w:hanging="360"/>
      </w:pPr>
    </w:lvl>
    <w:lvl w:ilvl="5" w:tplc="0421001B" w:tentative="1">
      <w:start w:val="1"/>
      <w:numFmt w:val="lowerRoman"/>
      <w:lvlText w:val="%6."/>
      <w:lvlJc w:val="right"/>
      <w:pPr>
        <w:ind w:left="4089" w:hanging="180"/>
      </w:pPr>
    </w:lvl>
    <w:lvl w:ilvl="6" w:tplc="0421000F" w:tentative="1">
      <w:start w:val="1"/>
      <w:numFmt w:val="decimal"/>
      <w:lvlText w:val="%7."/>
      <w:lvlJc w:val="left"/>
      <w:pPr>
        <w:ind w:left="4809" w:hanging="360"/>
      </w:pPr>
    </w:lvl>
    <w:lvl w:ilvl="7" w:tplc="04210019" w:tentative="1">
      <w:start w:val="1"/>
      <w:numFmt w:val="lowerLetter"/>
      <w:lvlText w:val="%8."/>
      <w:lvlJc w:val="left"/>
      <w:pPr>
        <w:ind w:left="5529" w:hanging="360"/>
      </w:pPr>
    </w:lvl>
    <w:lvl w:ilvl="8" w:tplc="0421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4">
    <w:nsid w:val="25DD5AB9"/>
    <w:multiLevelType w:val="hybridMultilevel"/>
    <w:tmpl w:val="856035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31214"/>
    <w:multiLevelType w:val="hybridMultilevel"/>
    <w:tmpl w:val="90126E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D20B8"/>
    <w:multiLevelType w:val="hybridMultilevel"/>
    <w:tmpl w:val="B4163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B27F3"/>
    <w:multiLevelType w:val="hybridMultilevel"/>
    <w:tmpl w:val="AC7C84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1490D"/>
    <w:multiLevelType w:val="hybridMultilevel"/>
    <w:tmpl w:val="F48AFEAC"/>
    <w:lvl w:ilvl="0" w:tplc="63C84B66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5" w:hanging="360"/>
      </w:pPr>
    </w:lvl>
    <w:lvl w:ilvl="2" w:tplc="4809001B" w:tentative="1">
      <w:start w:val="1"/>
      <w:numFmt w:val="lowerRoman"/>
      <w:lvlText w:val="%3."/>
      <w:lvlJc w:val="right"/>
      <w:pPr>
        <w:ind w:left="1895" w:hanging="180"/>
      </w:pPr>
    </w:lvl>
    <w:lvl w:ilvl="3" w:tplc="4809000F" w:tentative="1">
      <w:start w:val="1"/>
      <w:numFmt w:val="decimal"/>
      <w:lvlText w:val="%4."/>
      <w:lvlJc w:val="left"/>
      <w:pPr>
        <w:ind w:left="2615" w:hanging="360"/>
      </w:pPr>
    </w:lvl>
    <w:lvl w:ilvl="4" w:tplc="48090019" w:tentative="1">
      <w:start w:val="1"/>
      <w:numFmt w:val="lowerLetter"/>
      <w:lvlText w:val="%5."/>
      <w:lvlJc w:val="left"/>
      <w:pPr>
        <w:ind w:left="3335" w:hanging="360"/>
      </w:pPr>
    </w:lvl>
    <w:lvl w:ilvl="5" w:tplc="4809001B" w:tentative="1">
      <w:start w:val="1"/>
      <w:numFmt w:val="lowerRoman"/>
      <w:lvlText w:val="%6."/>
      <w:lvlJc w:val="right"/>
      <w:pPr>
        <w:ind w:left="4055" w:hanging="180"/>
      </w:pPr>
    </w:lvl>
    <w:lvl w:ilvl="6" w:tplc="4809000F" w:tentative="1">
      <w:start w:val="1"/>
      <w:numFmt w:val="decimal"/>
      <w:lvlText w:val="%7."/>
      <w:lvlJc w:val="left"/>
      <w:pPr>
        <w:ind w:left="4775" w:hanging="360"/>
      </w:pPr>
    </w:lvl>
    <w:lvl w:ilvl="7" w:tplc="48090019" w:tentative="1">
      <w:start w:val="1"/>
      <w:numFmt w:val="lowerLetter"/>
      <w:lvlText w:val="%8."/>
      <w:lvlJc w:val="left"/>
      <w:pPr>
        <w:ind w:left="5495" w:hanging="360"/>
      </w:pPr>
    </w:lvl>
    <w:lvl w:ilvl="8" w:tplc="48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9">
    <w:nsid w:val="3CAF4AC5"/>
    <w:multiLevelType w:val="hybridMultilevel"/>
    <w:tmpl w:val="3A4284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22223C"/>
    <w:multiLevelType w:val="hybridMultilevel"/>
    <w:tmpl w:val="460C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86AE2"/>
    <w:multiLevelType w:val="hybridMultilevel"/>
    <w:tmpl w:val="A77AA276"/>
    <w:lvl w:ilvl="0" w:tplc="DEDACED6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2" w:hanging="360"/>
      </w:pPr>
    </w:lvl>
    <w:lvl w:ilvl="2" w:tplc="0421001B" w:tentative="1">
      <w:start w:val="1"/>
      <w:numFmt w:val="lowerRoman"/>
      <w:lvlText w:val="%3."/>
      <w:lvlJc w:val="right"/>
      <w:pPr>
        <w:ind w:left="1842" w:hanging="180"/>
      </w:pPr>
    </w:lvl>
    <w:lvl w:ilvl="3" w:tplc="0421000F" w:tentative="1">
      <w:start w:val="1"/>
      <w:numFmt w:val="decimal"/>
      <w:lvlText w:val="%4."/>
      <w:lvlJc w:val="left"/>
      <w:pPr>
        <w:ind w:left="2562" w:hanging="360"/>
      </w:pPr>
    </w:lvl>
    <w:lvl w:ilvl="4" w:tplc="04210019" w:tentative="1">
      <w:start w:val="1"/>
      <w:numFmt w:val="lowerLetter"/>
      <w:lvlText w:val="%5."/>
      <w:lvlJc w:val="left"/>
      <w:pPr>
        <w:ind w:left="3282" w:hanging="360"/>
      </w:pPr>
    </w:lvl>
    <w:lvl w:ilvl="5" w:tplc="0421001B" w:tentative="1">
      <w:start w:val="1"/>
      <w:numFmt w:val="lowerRoman"/>
      <w:lvlText w:val="%6."/>
      <w:lvlJc w:val="right"/>
      <w:pPr>
        <w:ind w:left="4002" w:hanging="180"/>
      </w:pPr>
    </w:lvl>
    <w:lvl w:ilvl="6" w:tplc="0421000F" w:tentative="1">
      <w:start w:val="1"/>
      <w:numFmt w:val="decimal"/>
      <w:lvlText w:val="%7."/>
      <w:lvlJc w:val="left"/>
      <w:pPr>
        <w:ind w:left="4722" w:hanging="360"/>
      </w:pPr>
    </w:lvl>
    <w:lvl w:ilvl="7" w:tplc="04210019" w:tentative="1">
      <w:start w:val="1"/>
      <w:numFmt w:val="lowerLetter"/>
      <w:lvlText w:val="%8."/>
      <w:lvlJc w:val="left"/>
      <w:pPr>
        <w:ind w:left="5442" w:hanging="360"/>
      </w:pPr>
    </w:lvl>
    <w:lvl w:ilvl="8" w:tplc="0421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2">
    <w:nsid w:val="4D1D0717"/>
    <w:multiLevelType w:val="hybridMultilevel"/>
    <w:tmpl w:val="5D70EC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F457E5"/>
    <w:multiLevelType w:val="hybridMultilevel"/>
    <w:tmpl w:val="71C4D8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04468"/>
    <w:multiLevelType w:val="hybridMultilevel"/>
    <w:tmpl w:val="F9BE79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26A3F"/>
    <w:multiLevelType w:val="hybridMultilevel"/>
    <w:tmpl w:val="046A921E"/>
    <w:lvl w:ilvl="0" w:tplc="B47C98F8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4" w:hanging="360"/>
      </w:pPr>
    </w:lvl>
    <w:lvl w:ilvl="2" w:tplc="0421001B" w:tentative="1">
      <w:start w:val="1"/>
      <w:numFmt w:val="lowerRoman"/>
      <w:lvlText w:val="%3."/>
      <w:lvlJc w:val="right"/>
      <w:pPr>
        <w:ind w:left="1844" w:hanging="180"/>
      </w:pPr>
    </w:lvl>
    <w:lvl w:ilvl="3" w:tplc="0421000F" w:tentative="1">
      <w:start w:val="1"/>
      <w:numFmt w:val="decimal"/>
      <w:lvlText w:val="%4."/>
      <w:lvlJc w:val="left"/>
      <w:pPr>
        <w:ind w:left="2564" w:hanging="360"/>
      </w:pPr>
    </w:lvl>
    <w:lvl w:ilvl="4" w:tplc="04210019" w:tentative="1">
      <w:start w:val="1"/>
      <w:numFmt w:val="lowerLetter"/>
      <w:lvlText w:val="%5."/>
      <w:lvlJc w:val="left"/>
      <w:pPr>
        <w:ind w:left="3284" w:hanging="360"/>
      </w:pPr>
    </w:lvl>
    <w:lvl w:ilvl="5" w:tplc="0421001B" w:tentative="1">
      <w:start w:val="1"/>
      <w:numFmt w:val="lowerRoman"/>
      <w:lvlText w:val="%6."/>
      <w:lvlJc w:val="right"/>
      <w:pPr>
        <w:ind w:left="4004" w:hanging="180"/>
      </w:pPr>
    </w:lvl>
    <w:lvl w:ilvl="6" w:tplc="0421000F" w:tentative="1">
      <w:start w:val="1"/>
      <w:numFmt w:val="decimal"/>
      <w:lvlText w:val="%7."/>
      <w:lvlJc w:val="left"/>
      <w:pPr>
        <w:ind w:left="4724" w:hanging="360"/>
      </w:pPr>
    </w:lvl>
    <w:lvl w:ilvl="7" w:tplc="04210019" w:tentative="1">
      <w:start w:val="1"/>
      <w:numFmt w:val="lowerLetter"/>
      <w:lvlText w:val="%8."/>
      <w:lvlJc w:val="left"/>
      <w:pPr>
        <w:ind w:left="5444" w:hanging="360"/>
      </w:pPr>
    </w:lvl>
    <w:lvl w:ilvl="8" w:tplc="0421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6">
    <w:nsid w:val="6CDA3C2E"/>
    <w:multiLevelType w:val="hybridMultilevel"/>
    <w:tmpl w:val="937EE104"/>
    <w:lvl w:ilvl="0" w:tplc="1FD8E884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1169D"/>
    <w:multiLevelType w:val="hybridMultilevel"/>
    <w:tmpl w:val="FA3C5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F188D"/>
    <w:multiLevelType w:val="multilevel"/>
    <w:tmpl w:val="FAC606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A9D3E82"/>
    <w:multiLevelType w:val="hybridMultilevel"/>
    <w:tmpl w:val="B1B85004"/>
    <w:lvl w:ilvl="0" w:tplc="1FD8E884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117C8"/>
    <w:multiLevelType w:val="hybridMultilevel"/>
    <w:tmpl w:val="F7DC5F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584D20"/>
    <w:multiLevelType w:val="hybridMultilevel"/>
    <w:tmpl w:val="D9C029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0"/>
  </w:num>
  <w:num w:numId="4">
    <w:abstractNumId w:val="12"/>
  </w:num>
  <w:num w:numId="5">
    <w:abstractNumId w:val="15"/>
  </w:num>
  <w:num w:numId="6">
    <w:abstractNumId w:val="2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16"/>
  </w:num>
  <w:num w:numId="13">
    <w:abstractNumId w:val="17"/>
  </w:num>
  <w:num w:numId="14">
    <w:abstractNumId w:val="5"/>
  </w:num>
  <w:num w:numId="15">
    <w:abstractNumId w:val="1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7F49"/>
    <w:rsid w:val="001327A2"/>
    <w:rsid w:val="001864C7"/>
    <w:rsid w:val="001B03D9"/>
    <w:rsid w:val="00232AD8"/>
    <w:rsid w:val="002A6E55"/>
    <w:rsid w:val="002F6124"/>
    <w:rsid w:val="0033228F"/>
    <w:rsid w:val="00357A9A"/>
    <w:rsid w:val="003731A3"/>
    <w:rsid w:val="0038228C"/>
    <w:rsid w:val="003D004B"/>
    <w:rsid w:val="0046320B"/>
    <w:rsid w:val="004E4F60"/>
    <w:rsid w:val="00543A7C"/>
    <w:rsid w:val="005A3D1D"/>
    <w:rsid w:val="00696A22"/>
    <w:rsid w:val="00772A8E"/>
    <w:rsid w:val="00790D39"/>
    <w:rsid w:val="008040EC"/>
    <w:rsid w:val="00825D88"/>
    <w:rsid w:val="00844026"/>
    <w:rsid w:val="00960AA8"/>
    <w:rsid w:val="00971837"/>
    <w:rsid w:val="0097724E"/>
    <w:rsid w:val="009C038C"/>
    <w:rsid w:val="009D3FD6"/>
    <w:rsid w:val="009F259D"/>
    <w:rsid w:val="00A61B89"/>
    <w:rsid w:val="00B369B2"/>
    <w:rsid w:val="00B61BFB"/>
    <w:rsid w:val="00BE3C88"/>
    <w:rsid w:val="00C238C3"/>
    <w:rsid w:val="00C67622"/>
    <w:rsid w:val="00D9215C"/>
    <w:rsid w:val="00E91A74"/>
    <w:rsid w:val="00EA4E33"/>
    <w:rsid w:val="00ED6E57"/>
    <w:rsid w:val="00EE2EFC"/>
    <w:rsid w:val="00F24F2B"/>
    <w:rsid w:val="00F5682F"/>
    <w:rsid w:val="00F57F0E"/>
    <w:rsid w:val="00FC7F49"/>
    <w:rsid w:val="00FF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054AC-4365-4E3C-AC1A-210494E0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37</cp:revision>
  <cp:lastPrinted>2018-10-08T05:21:00Z</cp:lastPrinted>
  <dcterms:created xsi:type="dcterms:W3CDTF">2016-05-23T03:17:00Z</dcterms:created>
  <dcterms:modified xsi:type="dcterms:W3CDTF">2018-10-13T05:38:00Z</dcterms:modified>
</cp:coreProperties>
</file>