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F26" w:rsidRPr="001D1AF6" w:rsidRDefault="003F3F26" w:rsidP="003F3F26">
      <w:pPr>
        <w:spacing w:line="360" w:lineRule="auto"/>
        <w:jc w:val="center"/>
        <w:rPr>
          <w:rFonts w:ascii="Arial" w:eastAsia="Batang" w:hAnsi="Arial" w:cs="Arial"/>
          <w:color w:val="000000"/>
          <w:lang w:val="sv-SE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84"/>
        <w:gridCol w:w="2429"/>
        <w:gridCol w:w="2427"/>
      </w:tblGrid>
      <w:tr w:rsidR="003F3F26" w:rsidRPr="001D1AF6" w:rsidTr="00B0064E">
        <w:tc>
          <w:tcPr>
            <w:tcW w:w="2407" w:type="dxa"/>
            <w:vMerge w:val="restart"/>
            <w:shd w:val="clear" w:color="auto" w:fill="auto"/>
          </w:tcPr>
          <w:p w:rsidR="00316CB6" w:rsidRDefault="00316CB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</w:pPr>
          </w:p>
          <w:p w:rsidR="003F3F26" w:rsidRPr="001D1AF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1D1AF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inline distT="0" distB="0" distL="0" distR="0">
                  <wp:extent cx="1354604" cy="1762760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8287" t="39783" r="63655" b="416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459" cy="1769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0" w:type="dxa"/>
            <w:gridSpan w:val="3"/>
            <w:shd w:val="clear" w:color="auto" w:fill="auto"/>
          </w:tcPr>
          <w:p w:rsidR="003F3F26" w:rsidRPr="001D1AF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F3F26" w:rsidRPr="001D1AF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1AF6">
              <w:rPr>
                <w:rFonts w:ascii="Arial" w:hAnsi="Arial" w:cs="Arial"/>
                <w:b/>
                <w:bCs/>
                <w:sz w:val="22"/>
                <w:szCs w:val="22"/>
              </w:rPr>
              <w:t>ASESMEN AWAL RAWAT INAP</w:t>
            </w:r>
          </w:p>
          <w:p w:rsidR="003F3F2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30526" w:rsidRDefault="00F305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30526" w:rsidRPr="001D1AF6" w:rsidRDefault="00F305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3F3F26" w:rsidRPr="001D1AF6" w:rsidTr="00B0064E">
        <w:trPr>
          <w:trHeight w:val="815"/>
        </w:trPr>
        <w:tc>
          <w:tcPr>
            <w:tcW w:w="2407" w:type="dxa"/>
            <w:vMerge/>
            <w:shd w:val="clear" w:color="auto" w:fill="auto"/>
          </w:tcPr>
          <w:p w:rsidR="003F3F26" w:rsidRPr="001D1AF6" w:rsidRDefault="003F3F26" w:rsidP="00B0064E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3F3F26" w:rsidRPr="00382AC9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82AC9">
              <w:rPr>
                <w:rFonts w:ascii="Arial" w:hAnsi="Arial" w:cs="Arial"/>
                <w:sz w:val="22"/>
                <w:szCs w:val="22"/>
                <w:lang w:val="id-ID"/>
              </w:rPr>
              <w:t>No. Dokumen</w:t>
            </w:r>
          </w:p>
          <w:p w:rsidR="003F3F26" w:rsidRPr="00382AC9" w:rsidRDefault="005205B5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003</w:t>
            </w:r>
            <w:r w:rsidR="00382AC9">
              <w:rPr>
                <w:rFonts w:ascii="Arial" w:hAnsi="Arial" w:cs="Arial"/>
                <w:sz w:val="22"/>
                <w:szCs w:val="22"/>
              </w:rPr>
              <w:t xml:space="preserve"> /SPO</w:t>
            </w:r>
            <w:r w:rsidR="00382AC9" w:rsidRPr="00382AC9">
              <w:rPr>
                <w:rFonts w:ascii="Arial" w:hAnsi="Arial" w:cs="Arial"/>
                <w:sz w:val="22"/>
                <w:szCs w:val="22"/>
                <w:lang w:val="en-ID"/>
              </w:rPr>
              <w:t>/ P04/ RSUD-DM/ I/ 2018</w:t>
            </w:r>
          </w:p>
        </w:tc>
        <w:tc>
          <w:tcPr>
            <w:tcW w:w="2429" w:type="dxa"/>
            <w:shd w:val="clear" w:color="auto" w:fill="auto"/>
          </w:tcPr>
          <w:p w:rsidR="003F3F26" w:rsidRPr="001D1AF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1AF6">
              <w:rPr>
                <w:rFonts w:ascii="Arial" w:hAnsi="Arial" w:cs="Arial"/>
                <w:sz w:val="22"/>
                <w:szCs w:val="22"/>
                <w:lang w:val="id-ID"/>
              </w:rPr>
              <w:t>No.Revisi</w:t>
            </w:r>
          </w:p>
          <w:p w:rsidR="003F3F26" w:rsidRPr="001D1AF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7" w:type="dxa"/>
            <w:shd w:val="clear" w:color="auto" w:fill="auto"/>
          </w:tcPr>
          <w:p w:rsidR="003F3F26" w:rsidRPr="001D1AF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1AF6">
              <w:rPr>
                <w:rFonts w:ascii="Arial" w:hAnsi="Arial" w:cs="Arial"/>
                <w:sz w:val="22"/>
                <w:szCs w:val="22"/>
                <w:lang w:val="id-ID"/>
              </w:rPr>
              <w:t>Halaman</w:t>
            </w:r>
          </w:p>
          <w:p w:rsidR="003F3F26" w:rsidRPr="00382AC9" w:rsidRDefault="00600AD4" w:rsidP="00600AD4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½</w:t>
            </w:r>
          </w:p>
        </w:tc>
      </w:tr>
      <w:tr w:rsidR="003F3F26" w:rsidRPr="001D1AF6" w:rsidTr="00B0064E">
        <w:tc>
          <w:tcPr>
            <w:tcW w:w="2407" w:type="dxa"/>
            <w:shd w:val="clear" w:color="auto" w:fill="auto"/>
          </w:tcPr>
          <w:p w:rsidR="003F3F26" w:rsidRPr="001D1AF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F3F26" w:rsidRPr="001D1AF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1D1AF6">
              <w:rPr>
                <w:rFonts w:ascii="Arial" w:hAnsi="Arial" w:cs="Arial"/>
                <w:b/>
                <w:sz w:val="22"/>
                <w:szCs w:val="22"/>
                <w:lang w:val="id-ID"/>
              </w:rPr>
              <w:t>STANDAR PROSEDUR</w:t>
            </w:r>
          </w:p>
          <w:p w:rsidR="003F3F26" w:rsidRPr="001D1AF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1D1AF6">
              <w:rPr>
                <w:rFonts w:ascii="Arial" w:hAnsi="Arial" w:cs="Arial"/>
                <w:b/>
                <w:sz w:val="22"/>
                <w:szCs w:val="22"/>
                <w:lang w:val="id-ID"/>
              </w:rPr>
              <w:t>OPERASIONAL</w:t>
            </w:r>
          </w:p>
          <w:p w:rsidR="003F3F26" w:rsidRPr="001D1AF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84" w:type="dxa"/>
            <w:shd w:val="clear" w:color="auto" w:fill="auto"/>
          </w:tcPr>
          <w:p w:rsidR="003F3F2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82AC9">
              <w:rPr>
                <w:rFonts w:ascii="Arial" w:hAnsi="Arial" w:cs="Arial"/>
                <w:sz w:val="22"/>
                <w:szCs w:val="22"/>
                <w:lang w:val="id-ID"/>
              </w:rPr>
              <w:t>Tanggal terbit</w:t>
            </w:r>
          </w:p>
          <w:p w:rsidR="005205B5" w:rsidRDefault="005205B5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205B5" w:rsidRDefault="005205B5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205B5" w:rsidRPr="00382AC9" w:rsidRDefault="005205B5" w:rsidP="005205B5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 Januari 2018</w:t>
            </w:r>
          </w:p>
        </w:tc>
        <w:tc>
          <w:tcPr>
            <w:tcW w:w="4856" w:type="dxa"/>
            <w:gridSpan w:val="2"/>
            <w:shd w:val="clear" w:color="auto" w:fill="auto"/>
          </w:tcPr>
          <w:p w:rsidR="003F3F26" w:rsidRPr="001D1AF6" w:rsidRDefault="00716218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16218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6704" behindDoc="0" locked="0" layoutInCell="1" allowOverlap="1" wp14:anchorId="297D1100" wp14:editId="3E01FC59">
                  <wp:simplePos x="0" y="0"/>
                  <wp:positionH relativeFrom="column">
                    <wp:posOffset>-1116330</wp:posOffset>
                  </wp:positionH>
                  <wp:positionV relativeFrom="paragraph">
                    <wp:posOffset>-88265</wp:posOffset>
                  </wp:positionV>
                  <wp:extent cx="1724025" cy="1714500"/>
                  <wp:effectExtent l="0" t="0" r="9525" b="0"/>
                  <wp:wrapNone/>
                  <wp:docPr id="3" name="Picture 3" descr="D:\AKREDITASI OKTOW\fix upload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fix upload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6218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84352" behindDoc="0" locked="0" layoutInCell="1" allowOverlap="1" wp14:anchorId="51CDE605" wp14:editId="62FE31B2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231140</wp:posOffset>
                  </wp:positionV>
                  <wp:extent cx="2276475" cy="1133475"/>
                  <wp:effectExtent l="0" t="0" r="9525" b="9525"/>
                  <wp:wrapNone/>
                  <wp:docPr id="4" name="Picture 4" descr="D:\AKREDITASI OKTOW\fix upload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fix upload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3F26" w:rsidRPr="001D1AF6">
              <w:rPr>
                <w:rFonts w:ascii="Arial" w:hAnsi="Arial" w:cs="Arial"/>
                <w:sz w:val="22"/>
                <w:szCs w:val="22"/>
                <w:lang w:val="id-ID"/>
              </w:rPr>
              <w:t>Ditetapkan oleh :</w:t>
            </w:r>
          </w:p>
          <w:p w:rsidR="003F3F26" w:rsidRPr="001D1AF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1AF6">
              <w:rPr>
                <w:rFonts w:ascii="Arial" w:hAnsi="Arial" w:cs="Arial"/>
                <w:sz w:val="22"/>
                <w:szCs w:val="22"/>
                <w:lang w:val="id-ID"/>
              </w:rPr>
              <w:t>Direktur RSUD dr. Murjani Sampit</w:t>
            </w:r>
          </w:p>
          <w:p w:rsidR="003F3F26" w:rsidRPr="001D1AF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F3F26" w:rsidRPr="001D1AF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F3F26" w:rsidRPr="001D1AF6" w:rsidRDefault="003F3F26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F3F26" w:rsidRPr="001D1AF6" w:rsidRDefault="003F3F26" w:rsidP="00B0064E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1AF6">
              <w:rPr>
                <w:rFonts w:ascii="Arial" w:hAnsi="Arial" w:cs="Arial"/>
                <w:sz w:val="22"/>
                <w:szCs w:val="22"/>
                <w:lang w:val="id-ID"/>
              </w:rPr>
              <w:t>dr. DENNY MUDA PERDANA, Sp.Rad</w:t>
            </w:r>
          </w:p>
          <w:p w:rsidR="003F3F26" w:rsidRPr="001D1AF6" w:rsidRDefault="003F3F26" w:rsidP="00B0064E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1AF6">
              <w:rPr>
                <w:rFonts w:ascii="Arial" w:hAnsi="Arial" w:cs="Arial"/>
                <w:sz w:val="22"/>
                <w:szCs w:val="22"/>
                <w:lang w:val="id-ID"/>
              </w:rPr>
              <w:t>Pembina Utama Muda</w:t>
            </w:r>
          </w:p>
          <w:p w:rsidR="003F3F26" w:rsidRPr="001D1AF6" w:rsidRDefault="003F3F26" w:rsidP="00B0064E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1AF6"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</w:p>
        </w:tc>
      </w:tr>
      <w:tr w:rsidR="003F3F26" w:rsidRPr="001D1AF6" w:rsidTr="00B0064E">
        <w:tc>
          <w:tcPr>
            <w:tcW w:w="2407" w:type="dxa"/>
            <w:shd w:val="clear" w:color="auto" w:fill="auto"/>
          </w:tcPr>
          <w:p w:rsidR="003F3F26" w:rsidRPr="001D1AF6" w:rsidRDefault="003F3F26" w:rsidP="00B0064E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F3F26" w:rsidRPr="001D1AF6" w:rsidRDefault="003F3F26" w:rsidP="00B0064E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1D1AF6">
              <w:rPr>
                <w:rFonts w:ascii="Arial" w:hAnsi="Arial" w:cs="Arial"/>
                <w:b/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3F3F26" w:rsidRPr="001D1AF6" w:rsidRDefault="003F3F26" w:rsidP="003F3F26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Assesmen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yang di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pelaksanaan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pencarian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yang 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komprehensif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landasan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merencanakan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pengobatan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inap</w:t>
            </w:r>
            <w:proofErr w:type="spellEnd"/>
          </w:p>
        </w:tc>
      </w:tr>
      <w:tr w:rsidR="003F3F26" w:rsidRPr="001D1AF6" w:rsidTr="00B0064E">
        <w:tc>
          <w:tcPr>
            <w:tcW w:w="2407" w:type="dxa"/>
            <w:shd w:val="clear" w:color="auto" w:fill="auto"/>
          </w:tcPr>
          <w:p w:rsidR="003F3F26" w:rsidRPr="001D1AF6" w:rsidRDefault="003F3F26" w:rsidP="00B0064E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F3F26" w:rsidRPr="001D1AF6" w:rsidRDefault="003F3F26" w:rsidP="00B0064E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1D1AF6">
              <w:rPr>
                <w:rFonts w:ascii="Arial" w:hAnsi="Arial" w:cs="Arial"/>
                <w:b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3F3F26" w:rsidRPr="001D1AF6" w:rsidRDefault="003F3F26" w:rsidP="00B0064E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Mendapatkan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penilaian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akurat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tepat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cermat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sehingga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ditemukan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masalah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dialami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upaya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masalah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dialami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  <w:tr w:rsidR="003F3F26" w:rsidRPr="001D1AF6" w:rsidTr="00B0064E">
        <w:tc>
          <w:tcPr>
            <w:tcW w:w="2407" w:type="dxa"/>
            <w:shd w:val="clear" w:color="auto" w:fill="auto"/>
          </w:tcPr>
          <w:p w:rsidR="003F3F26" w:rsidRPr="001D1AF6" w:rsidRDefault="003F3F26" w:rsidP="00B0064E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1D1AF6">
              <w:rPr>
                <w:rFonts w:ascii="Arial" w:hAnsi="Arial" w:cs="Arial"/>
                <w:b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3F3F26" w:rsidRPr="001D1AF6" w:rsidRDefault="003F3F26" w:rsidP="003F3F26">
            <w:pPr>
              <w:pStyle w:val="BodyText"/>
              <w:widowControl w:val="0"/>
              <w:autoSpaceDE w:val="0"/>
              <w:autoSpaceDN w:val="0"/>
              <w:spacing w:line="360" w:lineRule="auto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1AF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Peraturan Direktur Rumah Sakit Umum Daerah dr. Murjani Sampit                                             Nomor : </w:t>
            </w:r>
            <w:r w:rsidR="00F3052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/KPTS</w:t>
            </w:r>
            <w:r w:rsidR="00F30526" w:rsidRPr="00FD00A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/DIR/</w:t>
            </w:r>
            <w:r w:rsidR="00F30526">
              <w:rPr>
                <w:rFonts w:ascii="Arial" w:hAnsi="Arial" w:cs="Arial"/>
                <w:noProof/>
                <w:sz w:val="22"/>
                <w:szCs w:val="22"/>
                <w:lang w:val="en-ID"/>
              </w:rPr>
              <w:t>PO4/</w:t>
            </w:r>
            <w:r w:rsidR="00F30526" w:rsidRPr="00FD00A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RSUD-DM/I/2018</w:t>
            </w:r>
            <w:r w:rsidRPr="001D1AF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tentang</w:t>
            </w:r>
            <w:r w:rsidRPr="001D1AF6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Panduan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Assesmen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</w:p>
        </w:tc>
      </w:tr>
      <w:tr w:rsidR="003F3F26" w:rsidRPr="001D1AF6" w:rsidTr="00B0064E">
        <w:tc>
          <w:tcPr>
            <w:tcW w:w="2407" w:type="dxa"/>
            <w:shd w:val="clear" w:color="auto" w:fill="auto"/>
          </w:tcPr>
          <w:p w:rsidR="003F3F26" w:rsidRPr="001D1AF6" w:rsidRDefault="003F3F26" w:rsidP="00B0064E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1D1AF6"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3F3F26" w:rsidRPr="001D1AF6" w:rsidRDefault="003F3F26" w:rsidP="003F3F26">
            <w:pPr>
              <w:pStyle w:val="NoSpacing"/>
              <w:numPr>
                <w:ilvl w:val="0"/>
                <w:numId w:val="10"/>
              </w:numPr>
              <w:spacing w:line="360" w:lineRule="auto"/>
              <w:ind w:left="317" w:hanging="283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 xml:space="preserve">Assesmen </w:t>
            </w:r>
            <w:proofErr w:type="spellStart"/>
            <w:r w:rsidRPr="001D1AF6">
              <w:rPr>
                <w:rFonts w:ascii="Arial" w:hAnsi="Arial" w:cs="Arial"/>
              </w:rPr>
              <w:t>awal</w:t>
            </w:r>
            <w:proofErr w:type="spellEnd"/>
            <w:r w:rsidRPr="001D1AF6">
              <w:rPr>
                <w:rFonts w:ascii="Arial" w:hAnsi="Arial" w:cs="Arial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</w:rPr>
              <w:t>medis</w:t>
            </w:r>
            <w:proofErr w:type="spellEnd"/>
            <w:r w:rsidRPr="001D1AF6">
              <w:rPr>
                <w:rFonts w:ascii="Arial" w:hAnsi="Arial" w:cs="Arial"/>
              </w:rPr>
              <w:t xml:space="preserve"> </w:t>
            </w:r>
            <w:r w:rsidRPr="001D1AF6">
              <w:rPr>
                <w:rFonts w:ascii="Arial" w:hAnsi="Arial" w:cs="Arial"/>
                <w:lang w:val="id-ID"/>
              </w:rPr>
              <w:t>yang dilakukan oleh dokter</w:t>
            </w:r>
            <w:r w:rsidRPr="001D1AF6">
              <w:rPr>
                <w:rFonts w:ascii="Arial" w:hAnsi="Arial" w:cs="Arial"/>
              </w:rPr>
              <w:t xml:space="preserve"> DPJP</w:t>
            </w:r>
            <w:r w:rsidRPr="001D1AF6">
              <w:rPr>
                <w:rFonts w:ascii="Arial" w:hAnsi="Arial" w:cs="Arial"/>
                <w:lang w:val="id-ID"/>
              </w:rPr>
              <w:t xml:space="preserve"> meliputi :</w:t>
            </w:r>
          </w:p>
          <w:p w:rsidR="003F3F26" w:rsidRPr="001D1AF6" w:rsidRDefault="003F3F26" w:rsidP="003F3F26">
            <w:pPr>
              <w:pStyle w:val="NoSpacing"/>
              <w:numPr>
                <w:ilvl w:val="0"/>
                <w:numId w:val="7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proofErr w:type="spellStart"/>
            <w:r w:rsidRPr="001D1AF6">
              <w:rPr>
                <w:rFonts w:ascii="Arial" w:hAnsi="Arial" w:cs="Arial"/>
              </w:rPr>
              <w:t>Mengidentifikasi</w:t>
            </w:r>
            <w:proofErr w:type="spellEnd"/>
            <w:r w:rsidRPr="001D1AF6">
              <w:rPr>
                <w:rFonts w:ascii="Arial" w:hAnsi="Arial" w:cs="Arial"/>
                <w:lang w:val="id-ID"/>
              </w:rPr>
              <w:t xml:space="preserve"> pasien dengan benar</w:t>
            </w:r>
          </w:p>
          <w:p w:rsidR="003F3F26" w:rsidRPr="001D1AF6" w:rsidRDefault="003F3F26" w:rsidP="003F3F26">
            <w:pPr>
              <w:pStyle w:val="NoSpacing"/>
              <w:numPr>
                <w:ilvl w:val="0"/>
                <w:numId w:val="7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proofErr w:type="spellStart"/>
            <w:r w:rsidRPr="001D1AF6">
              <w:rPr>
                <w:rFonts w:ascii="Arial" w:hAnsi="Arial" w:cs="Arial"/>
              </w:rPr>
              <w:t>Menyiapkan</w:t>
            </w:r>
            <w:proofErr w:type="spellEnd"/>
            <w:r w:rsidRPr="001D1AF6">
              <w:rPr>
                <w:rFonts w:ascii="Arial" w:hAnsi="Arial" w:cs="Arial"/>
                <w:lang w:val="id-ID"/>
              </w:rPr>
              <w:t xml:space="preserve"> form assesmen sesuai dengan bagian </w:t>
            </w:r>
          </w:p>
          <w:p w:rsidR="003F3F26" w:rsidRPr="001D1AF6" w:rsidRDefault="003F3F26" w:rsidP="003F3F26">
            <w:pPr>
              <w:pStyle w:val="NoSpacing"/>
              <w:numPr>
                <w:ilvl w:val="0"/>
                <w:numId w:val="7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Dokter menganamnesis keluhan utama pasien</w:t>
            </w:r>
          </w:p>
          <w:p w:rsidR="003F3F26" w:rsidRPr="001D1AF6" w:rsidRDefault="003F3F26" w:rsidP="003F3F26">
            <w:pPr>
              <w:pStyle w:val="NoSpacing"/>
              <w:numPr>
                <w:ilvl w:val="0"/>
                <w:numId w:val="7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Mengkaji riwayat penyakit sekarang</w:t>
            </w:r>
          </w:p>
          <w:p w:rsidR="003F3F26" w:rsidRPr="001D1AF6" w:rsidRDefault="003F3F26" w:rsidP="003F3F26">
            <w:pPr>
              <w:pStyle w:val="NoSpacing"/>
              <w:numPr>
                <w:ilvl w:val="0"/>
                <w:numId w:val="7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Mengkaji riwayat penyakit dahulu</w:t>
            </w:r>
          </w:p>
          <w:p w:rsidR="003F3F26" w:rsidRPr="001D1AF6" w:rsidRDefault="003F3F26" w:rsidP="003F3F26">
            <w:pPr>
              <w:pStyle w:val="NoSpacing"/>
              <w:numPr>
                <w:ilvl w:val="0"/>
                <w:numId w:val="7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Mengkaji riwayat dalam keluarga</w:t>
            </w:r>
          </w:p>
          <w:p w:rsidR="003F3F26" w:rsidRPr="001D1AF6" w:rsidRDefault="003F3F26" w:rsidP="003F3F26">
            <w:pPr>
              <w:pStyle w:val="NoSpacing"/>
              <w:numPr>
                <w:ilvl w:val="0"/>
                <w:numId w:val="7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 xml:space="preserve">Melakukan pengkajian fisik </w:t>
            </w:r>
          </w:p>
          <w:p w:rsidR="003F3F26" w:rsidRPr="001D1AF6" w:rsidRDefault="003F3F26" w:rsidP="003F3F26">
            <w:pPr>
              <w:pStyle w:val="NoSpacing"/>
              <w:numPr>
                <w:ilvl w:val="0"/>
                <w:numId w:val="7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Melakukan pemeriksaan penunjang jika dibutuhkan sesuai keluhan</w:t>
            </w:r>
          </w:p>
          <w:p w:rsidR="003F3F26" w:rsidRPr="001D1AF6" w:rsidRDefault="003F3F26" w:rsidP="003F3F26">
            <w:pPr>
              <w:pStyle w:val="NoSpacing"/>
              <w:numPr>
                <w:ilvl w:val="0"/>
                <w:numId w:val="7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Menegak</w:t>
            </w:r>
            <w:r w:rsidRPr="001D1AF6">
              <w:rPr>
                <w:rFonts w:ascii="Arial" w:hAnsi="Arial" w:cs="Arial"/>
              </w:rPr>
              <w:t>k</w:t>
            </w:r>
            <w:r w:rsidRPr="001D1AF6">
              <w:rPr>
                <w:rFonts w:ascii="Arial" w:hAnsi="Arial" w:cs="Arial"/>
                <w:lang w:val="id-ID"/>
              </w:rPr>
              <w:t xml:space="preserve">an diagnosa </w:t>
            </w:r>
          </w:p>
          <w:p w:rsidR="003F3F26" w:rsidRPr="001D1AF6" w:rsidRDefault="003F3F26" w:rsidP="003F3F26">
            <w:pPr>
              <w:pStyle w:val="NoSpacing"/>
              <w:numPr>
                <w:ilvl w:val="0"/>
                <w:numId w:val="7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Merencanakan pengobatan sesuai keluha</w:t>
            </w:r>
            <w:r w:rsidRPr="001D1AF6">
              <w:rPr>
                <w:rFonts w:ascii="Arial" w:hAnsi="Arial" w:cs="Arial"/>
              </w:rPr>
              <w:t>n</w:t>
            </w:r>
          </w:p>
          <w:p w:rsidR="003F3F26" w:rsidRDefault="003F3F26" w:rsidP="003F3F26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3F3F26" w:rsidRPr="00695BEA" w:rsidRDefault="003F3F26" w:rsidP="00695BEA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</w:p>
        </w:tc>
      </w:tr>
    </w:tbl>
    <w:p w:rsidR="00695BEA" w:rsidRDefault="00695BEA" w:rsidP="00695BEA">
      <w:pPr>
        <w:spacing w:line="360" w:lineRule="auto"/>
        <w:jc w:val="center"/>
        <w:rPr>
          <w:rFonts w:ascii="Arial" w:eastAsia="Batang" w:hAnsi="Arial" w:cs="Arial"/>
          <w:color w:val="000000"/>
          <w:lang w:val="sv-SE"/>
        </w:rPr>
      </w:pPr>
    </w:p>
    <w:p w:rsidR="00716218" w:rsidRPr="00813844" w:rsidRDefault="00716218" w:rsidP="00695BEA">
      <w:pPr>
        <w:spacing w:line="360" w:lineRule="auto"/>
        <w:jc w:val="center"/>
        <w:rPr>
          <w:rFonts w:ascii="Arial" w:eastAsia="Batang" w:hAnsi="Arial" w:cs="Arial"/>
          <w:color w:val="000000"/>
          <w:lang w:val="sv-SE"/>
        </w:rPr>
      </w:pPr>
    </w:p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84"/>
        <w:gridCol w:w="2429"/>
        <w:gridCol w:w="2427"/>
      </w:tblGrid>
      <w:tr w:rsidR="00695BEA" w:rsidRPr="00813844" w:rsidTr="00B0064E">
        <w:tc>
          <w:tcPr>
            <w:tcW w:w="2407" w:type="dxa"/>
            <w:vMerge w:val="restart"/>
            <w:shd w:val="clear" w:color="auto" w:fill="auto"/>
          </w:tcPr>
          <w:p w:rsidR="00695BEA" w:rsidRPr="00813844" w:rsidRDefault="00695BEA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1331626" cy="1733550"/>
                  <wp:effectExtent l="0" t="0" r="0" b="0"/>
                  <wp:docPr id="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8287" t="39783" r="63655" b="416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445" cy="17359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0" w:type="dxa"/>
            <w:gridSpan w:val="3"/>
            <w:shd w:val="clear" w:color="auto" w:fill="auto"/>
          </w:tcPr>
          <w:p w:rsidR="00695BEA" w:rsidRPr="00813844" w:rsidRDefault="00695BEA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95BEA" w:rsidRPr="00695BEA" w:rsidRDefault="00695BEA" w:rsidP="00695BEA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1AF6">
              <w:rPr>
                <w:rFonts w:ascii="Arial" w:hAnsi="Arial" w:cs="Arial"/>
                <w:b/>
                <w:bCs/>
                <w:sz w:val="22"/>
                <w:szCs w:val="22"/>
              </w:rPr>
              <w:t>ASESMEN AWAL RAWAT INAP</w:t>
            </w:r>
          </w:p>
          <w:p w:rsidR="00695BEA" w:rsidRPr="00813844" w:rsidRDefault="00695BEA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695BEA" w:rsidRPr="00813844" w:rsidTr="00B0064E">
        <w:trPr>
          <w:trHeight w:val="815"/>
        </w:trPr>
        <w:tc>
          <w:tcPr>
            <w:tcW w:w="2407" w:type="dxa"/>
            <w:vMerge/>
            <w:shd w:val="clear" w:color="auto" w:fill="auto"/>
          </w:tcPr>
          <w:p w:rsidR="00695BEA" w:rsidRPr="00813844" w:rsidRDefault="00695BEA" w:rsidP="00B0064E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382AC9" w:rsidRPr="00382AC9" w:rsidRDefault="00382AC9" w:rsidP="00382AC9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82AC9">
              <w:rPr>
                <w:rFonts w:ascii="Arial" w:hAnsi="Arial" w:cs="Arial"/>
                <w:sz w:val="22"/>
                <w:szCs w:val="22"/>
                <w:lang w:val="id-ID"/>
              </w:rPr>
              <w:t>No. Dokumen</w:t>
            </w:r>
          </w:p>
          <w:p w:rsidR="00695BEA" w:rsidRPr="00382AC9" w:rsidRDefault="005205B5" w:rsidP="00382AC9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003</w:t>
            </w:r>
            <w:r w:rsidR="00382AC9">
              <w:rPr>
                <w:rFonts w:ascii="Arial" w:hAnsi="Arial" w:cs="Arial"/>
                <w:sz w:val="22"/>
                <w:szCs w:val="22"/>
              </w:rPr>
              <w:t xml:space="preserve"> /SPO</w:t>
            </w:r>
            <w:r w:rsidR="00382AC9" w:rsidRPr="00382AC9">
              <w:rPr>
                <w:rFonts w:ascii="Arial" w:hAnsi="Arial" w:cs="Arial"/>
                <w:sz w:val="22"/>
                <w:szCs w:val="22"/>
                <w:lang w:val="en-ID"/>
              </w:rPr>
              <w:t>/ P04/ RSUD-DM/ I/ 2018</w:t>
            </w:r>
          </w:p>
        </w:tc>
        <w:tc>
          <w:tcPr>
            <w:tcW w:w="2429" w:type="dxa"/>
            <w:shd w:val="clear" w:color="auto" w:fill="auto"/>
          </w:tcPr>
          <w:p w:rsidR="00695BEA" w:rsidRDefault="00695BEA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13844">
              <w:rPr>
                <w:rFonts w:ascii="Arial" w:hAnsi="Arial" w:cs="Arial"/>
                <w:sz w:val="22"/>
                <w:szCs w:val="22"/>
                <w:lang w:val="id-ID"/>
              </w:rPr>
              <w:t>No.Revisi</w:t>
            </w:r>
          </w:p>
          <w:p w:rsidR="00695BEA" w:rsidRPr="00382AC9" w:rsidRDefault="00695BEA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7" w:type="dxa"/>
            <w:shd w:val="clear" w:color="auto" w:fill="auto"/>
          </w:tcPr>
          <w:p w:rsidR="00695BEA" w:rsidRDefault="00695BEA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13844">
              <w:rPr>
                <w:rFonts w:ascii="Arial" w:hAnsi="Arial" w:cs="Arial"/>
                <w:sz w:val="22"/>
                <w:szCs w:val="22"/>
                <w:lang w:val="id-ID"/>
              </w:rPr>
              <w:t>Halaman</w:t>
            </w:r>
          </w:p>
          <w:p w:rsidR="00695BEA" w:rsidRPr="00382AC9" w:rsidRDefault="00382AC9" w:rsidP="00B0064E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2/2</w:t>
            </w:r>
          </w:p>
        </w:tc>
      </w:tr>
      <w:tr w:rsidR="00695BEA" w:rsidRPr="00813844" w:rsidTr="00B0064E">
        <w:tc>
          <w:tcPr>
            <w:tcW w:w="2407" w:type="dxa"/>
            <w:shd w:val="clear" w:color="auto" w:fill="auto"/>
          </w:tcPr>
          <w:p w:rsidR="00695BEA" w:rsidRPr="00757662" w:rsidRDefault="00695BEA" w:rsidP="00B0064E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57662"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695BEA" w:rsidRPr="001D1AF6" w:rsidRDefault="00695BEA" w:rsidP="00695BEA">
            <w:pPr>
              <w:pStyle w:val="NoSpacing"/>
              <w:numPr>
                <w:ilvl w:val="0"/>
                <w:numId w:val="10"/>
              </w:numPr>
              <w:spacing w:line="360" w:lineRule="auto"/>
              <w:ind w:left="317" w:hanging="283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 xml:space="preserve">Assesmen </w:t>
            </w:r>
            <w:proofErr w:type="spellStart"/>
            <w:r w:rsidRPr="001D1AF6">
              <w:rPr>
                <w:rFonts w:ascii="Arial" w:hAnsi="Arial" w:cs="Arial"/>
              </w:rPr>
              <w:t>awal</w:t>
            </w:r>
            <w:proofErr w:type="spellEnd"/>
            <w:r w:rsidRPr="001D1AF6">
              <w:rPr>
                <w:rFonts w:ascii="Arial" w:hAnsi="Arial" w:cs="Arial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</w:rPr>
              <w:t>medis</w:t>
            </w:r>
            <w:proofErr w:type="spellEnd"/>
            <w:r w:rsidRPr="001D1AF6">
              <w:rPr>
                <w:rFonts w:ascii="Arial" w:hAnsi="Arial" w:cs="Arial"/>
              </w:rPr>
              <w:t xml:space="preserve"> </w:t>
            </w:r>
            <w:r w:rsidRPr="001D1AF6">
              <w:rPr>
                <w:rFonts w:ascii="Arial" w:hAnsi="Arial" w:cs="Arial"/>
                <w:lang w:val="id-ID"/>
              </w:rPr>
              <w:t>yang dilakukan oleh dokter</w:t>
            </w:r>
            <w:r w:rsidRPr="001D1AF6">
              <w:rPr>
                <w:rFonts w:ascii="Arial" w:hAnsi="Arial" w:cs="Arial"/>
              </w:rPr>
              <w:t xml:space="preserve"> DPJP</w:t>
            </w:r>
            <w:r w:rsidRPr="001D1AF6">
              <w:rPr>
                <w:rFonts w:ascii="Arial" w:hAnsi="Arial" w:cs="Arial"/>
                <w:lang w:val="id-ID"/>
              </w:rPr>
              <w:t xml:space="preserve"> meliputi :</w:t>
            </w:r>
          </w:p>
          <w:p w:rsidR="00695BEA" w:rsidRPr="001D1AF6" w:rsidRDefault="00695BEA" w:rsidP="00906379">
            <w:pPr>
              <w:pStyle w:val="NoSpacing"/>
              <w:numPr>
                <w:ilvl w:val="0"/>
                <w:numId w:val="11"/>
              </w:numPr>
              <w:spacing w:line="360" w:lineRule="auto"/>
              <w:ind w:left="570" w:hanging="283"/>
              <w:rPr>
                <w:rFonts w:ascii="Arial" w:hAnsi="Arial" w:cs="Arial"/>
                <w:lang w:val="id-ID"/>
              </w:rPr>
            </w:pPr>
            <w:proofErr w:type="spellStart"/>
            <w:r w:rsidRPr="001D1AF6">
              <w:rPr>
                <w:rFonts w:ascii="Arial" w:hAnsi="Arial" w:cs="Arial"/>
              </w:rPr>
              <w:t>Mengidentifikasi</w:t>
            </w:r>
            <w:proofErr w:type="spellEnd"/>
            <w:r w:rsidRPr="001D1AF6">
              <w:rPr>
                <w:rFonts w:ascii="Arial" w:hAnsi="Arial" w:cs="Arial"/>
                <w:lang w:val="id-ID"/>
              </w:rPr>
              <w:t xml:space="preserve"> pasien dengan benar</w:t>
            </w:r>
          </w:p>
          <w:p w:rsidR="00695BEA" w:rsidRPr="001D1AF6" w:rsidRDefault="00695BEA" w:rsidP="00906379">
            <w:pPr>
              <w:pStyle w:val="NoSpacing"/>
              <w:numPr>
                <w:ilvl w:val="0"/>
                <w:numId w:val="11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proofErr w:type="spellStart"/>
            <w:r w:rsidRPr="001D1AF6">
              <w:rPr>
                <w:rFonts w:ascii="Arial" w:hAnsi="Arial" w:cs="Arial"/>
              </w:rPr>
              <w:t>Menyiapkan</w:t>
            </w:r>
            <w:proofErr w:type="spellEnd"/>
            <w:r w:rsidRPr="001D1AF6">
              <w:rPr>
                <w:rFonts w:ascii="Arial" w:hAnsi="Arial" w:cs="Arial"/>
                <w:lang w:val="id-ID"/>
              </w:rPr>
              <w:t xml:space="preserve"> form assesmen sesuai dengan bagian </w:t>
            </w:r>
          </w:p>
          <w:p w:rsidR="00695BEA" w:rsidRPr="001D1AF6" w:rsidRDefault="00695BEA" w:rsidP="00906379">
            <w:pPr>
              <w:pStyle w:val="NoSpacing"/>
              <w:numPr>
                <w:ilvl w:val="0"/>
                <w:numId w:val="11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Dokter menganamnesis keluhan utama pasien</w:t>
            </w:r>
          </w:p>
          <w:p w:rsidR="00695BEA" w:rsidRPr="001D1AF6" w:rsidRDefault="00695BEA" w:rsidP="00906379">
            <w:pPr>
              <w:pStyle w:val="NoSpacing"/>
              <w:numPr>
                <w:ilvl w:val="0"/>
                <w:numId w:val="11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Mengkaji riwayat penyakit sekarang</w:t>
            </w:r>
          </w:p>
          <w:p w:rsidR="00695BEA" w:rsidRPr="001D1AF6" w:rsidRDefault="00695BEA" w:rsidP="00906379">
            <w:pPr>
              <w:pStyle w:val="NoSpacing"/>
              <w:numPr>
                <w:ilvl w:val="0"/>
                <w:numId w:val="11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Mengkaji riwayat penyakit dahulu</w:t>
            </w:r>
          </w:p>
          <w:p w:rsidR="00695BEA" w:rsidRPr="001D1AF6" w:rsidRDefault="00695BEA" w:rsidP="00906379">
            <w:pPr>
              <w:pStyle w:val="NoSpacing"/>
              <w:numPr>
                <w:ilvl w:val="0"/>
                <w:numId w:val="11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Mengkaji riwayat dalam keluarga</w:t>
            </w:r>
          </w:p>
          <w:p w:rsidR="00695BEA" w:rsidRPr="001D1AF6" w:rsidRDefault="00695BEA" w:rsidP="00906379">
            <w:pPr>
              <w:pStyle w:val="NoSpacing"/>
              <w:numPr>
                <w:ilvl w:val="0"/>
                <w:numId w:val="11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 xml:space="preserve">Melakukan pengkajian fisik </w:t>
            </w:r>
          </w:p>
          <w:p w:rsidR="00695BEA" w:rsidRPr="001D1AF6" w:rsidRDefault="00695BEA" w:rsidP="00906379">
            <w:pPr>
              <w:pStyle w:val="NoSpacing"/>
              <w:numPr>
                <w:ilvl w:val="0"/>
                <w:numId w:val="11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Melakukan pemeriksaan penunjang jika dibutuhkan sesuai keluhan</w:t>
            </w:r>
          </w:p>
          <w:p w:rsidR="00695BEA" w:rsidRPr="001D1AF6" w:rsidRDefault="00695BEA" w:rsidP="00906379">
            <w:pPr>
              <w:pStyle w:val="NoSpacing"/>
              <w:numPr>
                <w:ilvl w:val="0"/>
                <w:numId w:val="11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Menegak</w:t>
            </w:r>
            <w:r w:rsidRPr="001D1AF6">
              <w:rPr>
                <w:rFonts w:ascii="Arial" w:hAnsi="Arial" w:cs="Arial"/>
              </w:rPr>
              <w:t>k</w:t>
            </w:r>
            <w:r w:rsidRPr="001D1AF6">
              <w:rPr>
                <w:rFonts w:ascii="Arial" w:hAnsi="Arial" w:cs="Arial"/>
                <w:lang w:val="id-ID"/>
              </w:rPr>
              <w:t xml:space="preserve">an diagnosa </w:t>
            </w:r>
          </w:p>
          <w:p w:rsidR="00695BEA" w:rsidRPr="001D1AF6" w:rsidRDefault="00695BEA" w:rsidP="00906379">
            <w:pPr>
              <w:pStyle w:val="NoSpacing"/>
              <w:numPr>
                <w:ilvl w:val="0"/>
                <w:numId w:val="11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Merencanakan pengobatan sesuai keluha</w:t>
            </w:r>
            <w:r w:rsidRPr="001D1AF6">
              <w:rPr>
                <w:rFonts w:ascii="Arial" w:hAnsi="Arial" w:cs="Arial"/>
              </w:rPr>
              <w:t>n</w:t>
            </w:r>
          </w:p>
          <w:p w:rsidR="00695BEA" w:rsidRPr="001D1AF6" w:rsidRDefault="00695BEA" w:rsidP="00695BEA">
            <w:pPr>
              <w:pStyle w:val="NoSpacing"/>
              <w:numPr>
                <w:ilvl w:val="0"/>
                <w:numId w:val="10"/>
              </w:numPr>
              <w:spacing w:line="360" w:lineRule="auto"/>
              <w:ind w:left="317" w:hanging="283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Assesmen</w:t>
            </w:r>
            <w:r w:rsidRPr="001D1AF6">
              <w:rPr>
                <w:rFonts w:ascii="Arial" w:hAnsi="Arial" w:cs="Arial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</w:rPr>
              <w:t>awal</w:t>
            </w:r>
            <w:proofErr w:type="spellEnd"/>
            <w:r w:rsidRPr="001D1AF6">
              <w:rPr>
                <w:rFonts w:ascii="Arial" w:hAnsi="Arial" w:cs="Arial"/>
              </w:rPr>
              <w:t xml:space="preserve"> </w:t>
            </w:r>
            <w:r w:rsidRPr="001D1AF6">
              <w:rPr>
                <w:rFonts w:ascii="Arial" w:hAnsi="Arial" w:cs="Arial"/>
                <w:lang w:val="id-ID"/>
              </w:rPr>
              <w:t xml:space="preserve"> yang dilakukan oleh perawat meliputi : </w:t>
            </w:r>
          </w:p>
          <w:p w:rsidR="00695BEA" w:rsidRPr="001D1AF6" w:rsidRDefault="00695BEA" w:rsidP="00695BEA">
            <w:pPr>
              <w:pStyle w:val="NoSpacing"/>
              <w:numPr>
                <w:ilvl w:val="0"/>
                <w:numId w:val="8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proofErr w:type="spellStart"/>
            <w:r w:rsidRPr="001D1AF6">
              <w:rPr>
                <w:rFonts w:ascii="Arial" w:hAnsi="Arial" w:cs="Arial"/>
              </w:rPr>
              <w:t>Mengidentifikasi</w:t>
            </w:r>
            <w:proofErr w:type="spellEnd"/>
            <w:r w:rsidRPr="001D1AF6">
              <w:rPr>
                <w:rFonts w:ascii="Arial" w:hAnsi="Arial" w:cs="Arial"/>
                <w:lang w:val="id-ID"/>
              </w:rPr>
              <w:t xml:space="preserve"> pasien dengan benar</w:t>
            </w:r>
          </w:p>
          <w:p w:rsidR="00695BEA" w:rsidRPr="001D1AF6" w:rsidRDefault="00695BEA" w:rsidP="00695BEA">
            <w:pPr>
              <w:pStyle w:val="NoSpacing"/>
              <w:numPr>
                <w:ilvl w:val="0"/>
                <w:numId w:val="8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proofErr w:type="spellStart"/>
            <w:r w:rsidRPr="001D1AF6">
              <w:rPr>
                <w:rFonts w:ascii="Arial" w:hAnsi="Arial" w:cs="Arial"/>
              </w:rPr>
              <w:t>Menyiapkan</w:t>
            </w:r>
            <w:proofErr w:type="spellEnd"/>
            <w:r w:rsidRPr="001D1AF6">
              <w:rPr>
                <w:rFonts w:ascii="Arial" w:hAnsi="Arial" w:cs="Arial"/>
                <w:lang w:val="id-ID"/>
              </w:rPr>
              <w:t xml:space="preserve"> form assesmen sesuai dengan bagian </w:t>
            </w:r>
          </w:p>
          <w:p w:rsidR="00695BEA" w:rsidRPr="001D1AF6" w:rsidRDefault="00695BEA" w:rsidP="00695BEA">
            <w:pPr>
              <w:pStyle w:val="NoSpacing"/>
              <w:numPr>
                <w:ilvl w:val="0"/>
                <w:numId w:val="8"/>
              </w:numPr>
              <w:spacing w:line="360" w:lineRule="auto"/>
              <w:ind w:left="601" w:hanging="284"/>
              <w:rPr>
                <w:rFonts w:ascii="Arial" w:hAnsi="Arial" w:cs="Arial"/>
              </w:rPr>
            </w:pPr>
            <w:r w:rsidRPr="001D1AF6">
              <w:rPr>
                <w:rFonts w:ascii="Arial" w:hAnsi="Arial" w:cs="Arial"/>
                <w:lang w:val="id-ID"/>
              </w:rPr>
              <w:t xml:space="preserve">Mengisi tanggal jam dokumentasi hasil assesmen pasien rawat inap </w:t>
            </w:r>
          </w:p>
          <w:p w:rsidR="00695BEA" w:rsidRPr="001D1AF6" w:rsidRDefault="00695BEA" w:rsidP="00695BEA">
            <w:pPr>
              <w:pStyle w:val="NoSpacing"/>
              <w:numPr>
                <w:ilvl w:val="0"/>
                <w:numId w:val="8"/>
              </w:numPr>
              <w:spacing w:line="360" w:lineRule="auto"/>
              <w:ind w:left="601" w:hanging="284"/>
              <w:rPr>
                <w:rFonts w:ascii="Arial" w:hAnsi="Arial" w:cs="Arial"/>
              </w:rPr>
            </w:pPr>
            <w:r w:rsidRPr="001D1AF6">
              <w:rPr>
                <w:rFonts w:ascii="Arial" w:hAnsi="Arial" w:cs="Arial"/>
                <w:lang w:val="id-ID"/>
              </w:rPr>
              <w:t>Mengisi diagnosa medis masuk dan keluhan saat masuk</w:t>
            </w:r>
          </w:p>
          <w:p w:rsidR="00695BEA" w:rsidRPr="001D1AF6" w:rsidRDefault="00695BEA" w:rsidP="00695BEA">
            <w:pPr>
              <w:pStyle w:val="NoSpacing"/>
              <w:numPr>
                <w:ilvl w:val="0"/>
                <w:numId w:val="8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Per</w:t>
            </w:r>
            <w:r w:rsidRPr="001D1AF6">
              <w:rPr>
                <w:rFonts w:ascii="Arial" w:hAnsi="Arial" w:cs="Arial"/>
              </w:rPr>
              <w:t>a</w:t>
            </w:r>
            <w:r w:rsidRPr="001D1AF6">
              <w:rPr>
                <w:rFonts w:ascii="Arial" w:hAnsi="Arial" w:cs="Arial"/>
                <w:lang w:val="id-ID"/>
              </w:rPr>
              <w:t>wat mengkaji riwayat penyakit, alergi dan pola kebiasaan</w:t>
            </w:r>
          </w:p>
          <w:p w:rsidR="00695BEA" w:rsidRPr="001D1AF6" w:rsidRDefault="00695BEA" w:rsidP="00695BEA">
            <w:pPr>
              <w:pStyle w:val="NoSpacing"/>
              <w:numPr>
                <w:ilvl w:val="0"/>
                <w:numId w:val="8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Perawat melakukan pengkajian fisik</w:t>
            </w:r>
          </w:p>
          <w:p w:rsidR="00695BEA" w:rsidRPr="001D1AF6" w:rsidRDefault="00695BEA" w:rsidP="00695BEA">
            <w:pPr>
              <w:pStyle w:val="NoSpacing"/>
              <w:numPr>
                <w:ilvl w:val="0"/>
                <w:numId w:val="8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Perawat melakukan pengkajian nutrisi, resiko jatuh dan nyeri</w:t>
            </w:r>
          </w:p>
          <w:p w:rsidR="00695BEA" w:rsidRPr="001D1AF6" w:rsidRDefault="00695BEA" w:rsidP="00695BEA">
            <w:pPr>
              <w:pStyle w:val="NoSpacing"/>
              <w:numPr>
                <w:ilvl w:val="0"/>
                <w:numId w:val="8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Perawat melakukan pengkajian sosial ekonomi dan spiritual</w:t>
            </w:r>
          </w:p>
          <w:p w:rsidR="00695BEA" w:rsidRPr="001D1AF6" w:rsidRDefault="00695BEA" w:rsidP="00695BEA">
            <w:pPr>
              <w:pStyle w:val="NoSpacing"/>
              <w:numPr>
                <w:ilvl w:val="0"/>
                <w:numId w:val="8"/>
              </w:numPr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Perawat menentukan masalah</w:t>
            </w:r>
            <w:r w:rsidRPr="001D1AF6">
              <w:rPr>
                <w:rFonts w:ascii="Arial" w:hAnsi="Arial" w:cs="Arial"/>
              </w:rPr>
              <w:t xml:space="preserve"> </w:t>
            </w:r>
            <w:r w:rsidRPr="001D1AF6">
              <w:rPr>
                <w:rFonts w:ascii="Arial" w:hAnsi="Arial" w:cs="Arial"/>
                <w:lang w:val="id-ID"/>
              </w:rPr>
              <w:t>/ diagnosa keperawatan</w:t>
            </w:r>
          </w:p>
          <w:p w:rsidR="00695BEA" w:rsidRPr="001D1AF6" w:rsidRDefault="00695BEA" w:rsidP="00695BEA">
            <w:pPr>
              <w:pStyle w:val="NoSpacing"/>
              <w:numPr>
                <w:ilvl w:val="0"/>
                <w:numId w:val="8"/>
              </w:numPr>
              <w:tabs>
                <w:tab w:val="left" w:pos="517"/>
              </w:tabs>
              <w:spacing w:line="360" w:lineRule="auto"/>
              <w:ind w:left="601" w:hanging="284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>Peraw</w:t>
            </w:r>
            <w:r w:rsidRPr="001D1AF6">
              <w:rPr>
                <w:rFonts w:ascii="Arial" w:hAnsi="Arial" w:cs="Arial"/>
              </w:rPr>
              <w:t>a</w:t>
            </w:r>
            <w:r w:rsidRPr="001D1AF6">
              <w:rPr>
                <w:rFonts w:ascii="Arial" w:hAnsi="Arial" w:cs="Arial"/>
                <w:lang w:val="id-ID"/>
              </w:rPr>
              <w:t>t mene</w:t>
            </w:r>
            <w:r w:rsidRPr="001D1AF6">
              <w:rPr>
                <w:rFonts w:ascii="Arial" w:hAnsi="Arial" w:cs="Arial"/>
              </w:rPr>
              <w:t>n</w:t>
            </w:r>
            <w:r w:rsidRPr="001D1AF6">
              <w:rPr>
                <w:rFonts w:ascii="Arial" w:hAnsi="Arial" w:cs="Arial"/>
                <w:lang w:val="id-ID"/>
              </w:rPr>
              <w:t>tuk</w:t>
            </w:r>
            <w:r w:rsidRPr="001D1AF6">
              <w:rPr>
                <w:rFonts w:ascii="Arial" w:hAnsi="Arial" w:cs="Arial"/>
              </w:rPr>
              <w:t>a</w:t>
            </w:r>
            <w:r w:rsidRPr="001D1AF6">
              <w:rPr>
                <w:rFonts w:ascii="Arial" w:hAnsi="Arial" w:cs="Arial"/>
                <w:lang w:val="id-ID"/>
              </w:rPr>
              <w:t>n kerangka waktu dan rencana penyelesaian masalah</w:t>
            </w:r>
          </w:p>
          <w:p w:rsidR="00695BEA" w:rsidRPr="00695BEA" w:rsidRDefault="00695BEA" w:rsidP="00695BEA">
            <w:pPr>
              <w:pStyle w:val="NoSpacing"/>
              <w:numPr>
                <w:ilvl w:val="0"/>
                <w:numId w:val="10"/>
              </w:numPr>
              <w:spacing w:line="360" w:lineRule="auto"/>
              <w:ind w:left="317" w:hanging="283"/>
              <w:rPr>
                <w:rFonts w:ascii="Arial" w:hAnsi="Arial" w:cs="Arial"/>
                <w:lang w:val="id-ID"/>
              </w:rPr>
            </w:pPr>
            <w:r w:rsidRPr="001D1AF6">
              <w:rPr>
                <w:rFonts w:ascii="Arial" w:hAnsi="Arial" w:cs="Arial"/>
                <w:lang w:val="id-ID"/>
              </w:rPr>
              <w:t xml:space="preserve">Semua elemen dalam formulir assesmen awal harus terisi lengkap dan ditanda tangani oleh </w:t>
            </w:r>
            <w:proofErr w:type="spellStart"/>
            <w:r w:rsidRPr="001D1AF6">
              <w:rPr>
                <w:rFonts w:ascii="Arial" w:hAnsi="Arial" w:cs="Arial"/>
              </w:rPr>
              <w:t>dokter</w:t>
            </w:r>
            <w:proofErr w:type="spellEnd"/>
            <w:r w:rsidRPr="001D1AF6">
              <w:rPr>
                <w:rFonts w:ascii="Arial" w:hAnsi="Arial" w:cs="Arial"/>
              </w:rPr>
              <w:t xml:space="preserve"> DPJP </w:t>
            </w:r>
            <w:proofErr w:type="spellStart"/>
            <w:r w:rsidRPr="001D1AF6">
              <w:rPr>
                <w:rFonts w:ascii="Arial" w:hAnsi="Arial" w:cs="Arial"/>
              </w:rPr>
              <w:t>dan</w:t>
            </w:r>
            <w:proofErr w:type="spellEnd"/>
            <w:r w:rsidRPr="001D1AF6">
              <w:rPr>
                <w:rFonts w:ascii="Arial" w:hAnsi="Arial" w:cs="Arial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</w:rPr>
              <w:t>perawat</w:t>
            </w:r>
            <w:proofErr w:type="spellEnd"/>
            <w:r w:rsidRPr="001D1AF6">
              <w:rPr>
                <w:rFonts w:ascii="Arial" w:hAnsi="Arial" w:cs="Arial"/>
                <w:lang w:val="id-ID"/>
              </w:rPr>
              <w:t xml:space="preserve"> dengan membubuhkan nama terang</w:t>
            </w:r>
            <w:r w:rsidRPr="001D1AF6">
              <w:rPr>
                <w:rFonts w:ascii="Arial" w:hAnsi="Arial" w:cs="Arial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</w:rPr>
              <w:t>dan</w:t>
            </w:r>
            <w:proofErr w:type="spellEnd"/>
            <w:r w:rsidRPr="001D1AF6">
              <w:rPr>
                <w:rFonts w:ascii="Arial" w:hAnsi="Arial" w:cs="Arial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</w:rPr>
              <w:t>tanda</w:t>
            </w:r>
            <w:proofErr w:type="spellEnd"/>
            <w:r w:rsidRPr="001D1AF6">
              <w:rPr>
                <w:rFonts w:ascii="Arial" w:hAnsi="Arial" w:cs="Arial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</w:rPr>
              <w:t>tangan</w:t>
            </w:r>
            <w:proofErr w:type="spellEnd"/>
            <w:r w:rsidRPr="001D1AF6">
              <w:rPr>
                <w:rFonts w:ascii="Arial" w:hAnsi="Arial" w:cs="Arial"/>
              </w:rPr>
              <w:t>.</w:t>
            </w:r>
          </w:p>
          <w:p w:rsidR="00695BEA" w:rsidRPr="00695BEA" w:rsidRDefault="00695BEA" w:rsidP="00695BEA">
            <w:pPr>
              <w:pStyle w:val="NoSpacing"/>
              <w:numPr>
                <w:ilvl w:val="0"/>
                <w:numId w:val="10"/>
              </w:numPr>
              <w:spacing w:line="360" w:lineRule="auto"/>
              <w:ind w:left="317" w:hanging="283"/>
              <w:rPr>
                <w:rFonts w:ascii="Arial" w:hAnsi="Arial" w:cs="Arial"/>
                <w:lang w:val="id-ID"/>
              </w:rPr>
            </w:pPr>
            <w:proofErr w:type="spellStart"/>
            <w:r w:rsidRPr="00695BEA">
              <w:rPr>
                <w:rFonts w:ascii="Arial" w:hAnsi="Arial" w:cs="Arial"/>
                <w:bCs/>
              </w:rPr>
              <w:t>Asesmen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awal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medis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diisi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dan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dilengkapi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dalam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waktu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minimal 1x24 jam </w:t>
            </w:r>
            <w:proofErr w:type="spellStart"/>
            <w:r w:rsidRPr="00695BEA">
              <w:rPr>
                <w:rFonts w:ascii="Arial" w:hAnsi="Arial" w:cs="Arial"/>
                <w:bCs/>
              </w:rPr>
              <w:t>pertama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perawatan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atau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lebih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cepat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sesuai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kondisi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pasien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dari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awal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masuk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rawat</w:t>
            </w:r>
            <w:proofErr w:type="spellEnd"/>
            <w:r w:rsidRPr="00695BE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95BEA">
              <w:rPr>
                <w:rFonts w:ascii="Arial" w:hAnsi="Arial" w:cs="Arial"/>
                <w:bCs/>
              </w:rPr>
              <w:t>inap</w:t>
            </w:r>
            <w:proofErr w:type="spellEnd"/>
          </w:p>
        </w:tc>
      </w:tr>
      <w:tr w:rsidR="00695BEA" w:rsidRPr="00813844" w:rsidTr="00B0064E">
        <w:tc>
          <w:tcPr>
            <w:tcW w:w="2407" w:type="dxa"/>
            <w:shd w:val="clear" w:color="auto" w:fill="auto"/>
          </w:tcPr>
          <w:p w:rsidR="00695BEA" w:rsidRPr="00757662" w:rsidRDefault="00695BEA" w:rsidP="00B0064E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57662">
              <w:rPr>
                <w:rFonts w:ascii="Arial" w:hAnsi="Arial" w:cs="Arial"/>
                <w:b/>
                <w:sz w:val="22"/>
                <w:szCs w:val="22"/>
                <w:lang w:val="id-ID"/>
              </w:rPr>
              <w:t>Instansi Terkait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695BEA" w:rsidRPr="00813844" w:rsidRDefault="00695BEA" w:rsidP="00695BEA">
            <w:pPr>
              <w:pStyle w:val="BodyText"/>
              <w:spacing w:line="360" w:lineRule="auto"/>
              <w:ind w:left="286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Inap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Komite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Medik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Komite</w:t>
            </w:r>
            <w:proofErr w:type="spellEnd"/>
            <w:r w:rsidRPr="001D1A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D1AF6">
              <w:rPr>
                <w:rFonts w:ascii="Arial" w:hAnsi="Arial" w:cs="Arial"/>
                <w:sz w:val="22"/>
                <w:szCs w:val="22"/>
              </w:rPr>
              <w:t>Keperawatan</w:t>
            </w:r>
            <w:proofErr w:type="spellEnd"/>
          </w:p>
        </w:tc>
      </w:tr>
    </w:tbl>
    <w:p w:rsidR="003A2E33" w:rsidRPr="001D1AF6" w:rsidRDefault="003A2E33" w:rsidP="003F3F26">
      <w:pPr>
        <w:rPr>
          <w:rFonts w:ascii="Arial" w:hAnsi="Arial" w:cs="Arial"/>
        </w:rPr>
      </w:pPr>
    </w:p>
    <w:sectPr w:rsidR="003A2E33" w:rsidRPr="001D1AF6" w:rsidSect="005205B5">
      <w:pgSz w:w="12242" w:h="18722" w:code="1000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145" w:hanging="360"/>
      </w:pPr>
      <w:rPr>
        <w:rFonts w:cs="Times New Roman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sz w:val="24"/>
        <w:szCs w:val="24"/>
      </w:rPr>
    </w:lvl>
  </w:abstractNum>
  <w:abstractNum w:abstractNumId="4">
    <w:nsid w:val="2C55716B"/>
    <w:multiLevelType w:val="hybridMultilevel"/>
    <w:tmpl w:val="ECA29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17350"/>
    <w:multiLevelType w:val="hybridMultilevel"/>
    <w:tmpl w:val="486E145E"/>
    <w:lvl w:ilvl="0" w:tplc="E0C22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30DC6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B0BC5"/>
    <w:multiLevelType w:val="hybridMultilevel"/>
    <w:tmpl w:val="458EEBD2"/>
    <w:lvl w:ilvl="0" w:tplc="802EF62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9CD5309"/>
    <w:multiLevelType w:val="hybridMultilevel"/>
    <w:tmpl w:val="458EEBD2"/>
    <w:lvl w:ilvl="0" w:tplc="802EF62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3557218"/>
    <w:multiLevelType w:val="hybridMultilevel"/>
    <w:tmpl w:val="BE1CECC2"/>
    <w:lvl w:ilvl="0" w:tplc="04090015">
      <w:start w:val="1"/>
      <w:numFmt w:val="upp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>
    <w:nsid w:val="671C7664"/>
    <w:multiLevelType w:val="hybridMultilevel"/>
    <w:tmpl w:val="58ECE8F2"/>
    <w:lvl w:ilvl="0" w:tplc="04210019">
      <w:start w:val="1"/>
      <w:numFmt w:val="lowerLetter"/>
      <w:lvlText w:val="%1."/>
      <w:lvlJc w:val="left"/>
      <w:pPr>
        <w:ind w:left="765" w:hanging="360"/>
      </w:p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44EF"/>
    <w:rsid w:val="00002DE8"/>
    <w:rsid w:val="00070810"/>
    <w:rsid w:val="000A704E"/>
    <w:rsid w:val="000C6D8F"/>
    <w:rsid w:val="00115134"/>
    <w:rsid w:val="001349B2"/>
    <w:rsid w:val="001613B7"/>
    <w:rsid w:val="001D1AF6"/>
    <w:rsid w:val="00236404"/>
    <w:rsid w:val="002D1BB3"/>
    <w:rsid w:val="002E68D8"/>
    <w:rsid w:val="00300002"/>
    <w:rsid w:val="00316CB6"/>
    <w:rsid w:val="00382AC9"/>
    <w:rsid w:val="003A13D6"/>
    <w:rsid w:val="003A2E33"/>
    <w:rsid w:val="003F3F26"/>
    <w:rsid w:val="003F473E"/>
    <w:rsid w:val="0041301F"/>
    <w:rsid w:val="0046415E"/>
    <w:rsid w:val="005205B5"/>
    <w:rsid w:val="00576012"/>
    <w:rsid w:val="005A1952"/>
    <w:rsid w:val="005A2976"/>
    <w:rsid w:val="005B556A"/>
    <w:rsid w:val="005C3CE4"/>
    <w:rsid w:val="00600AD4"/>
    <w:rsid w:val="00620F7E"/>
    <w:rsid w:val="006701B9"/>
    <w:rsid w:val="00672DA2"/>
    <w:rsid w:val="00695BEA"/>
    <w:rsid w:val="00716218"/>
    <w:rsid w:val="0087332C"/>
    <w:rsid w:val="00906379"/>
    <w:rsid w:val="009204F0"/>
    <w:rsid w:val="00AC599E"/>
    <w:rsid w:val="00AD7826"/>
    <w:rsid w:val="00B17581"/>
    <w:rsid w:val="00C46BE7"/>
    <w:rsid w:val="00C8354E"/>
    <w:rsid w:val="00C87987"/>
    <w:rsid w:val="00CA4232"/>
    <w:rsid w:val="00CD5D71"/>
    <w:rsid w:val="00D52163"/>
    <w:rsid w:val="00D53C0B"/>
    <w:rsid w:val="00D8502D"/>
    <w:rsid w:val="00DD4DA4"/>
    <w:rsid w:val="00DE50D2"/>
    <w:rsid w:val="00E10EDC"/>
    <w:rsid w:val="00E169CE"/>
    <w:rsid w:val="00E17120"/>
    <w:rsid w:val="00E20DFE"/>
    <w:rsid w:val="00E744EF"/>
    <w:rsid w:val="00F30526"/>
    <w:rsid w:val="00F71951"/>
    <w:rsid w:val="00FB0748"/>
    <w:rsid w:val="00FB0979"/>
    <w:rsid w:val="00F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6C0E06-6784-457B-86BE-F4F3CBA2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4EF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44EF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744EF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87332C"/>
    <w:pPr>
      <w:suppressAutoHyphens/>
      <w:spacing w:after="200" w:line="276" w:lineRule="auto"/>
      <w:ind w:left="720"/>
    </w:pPr>
    <w:rPr>
      <w:rFonts w:ascii="Times New Roman" w:eastAsia="Times New Roman" w:hAnsi="Times New Roman"/>
      <w:lang w:val="id-ID" w:eastAsia="zh-CN"/>
    </w:rPr>
  </w:style>
  <w:style w:type="paragraph" w:styleId="NoSpacing">
    <w:name w:val="No Spacing"/>
    <w:link w:val="NoSpacingChar"/>
    <w:uiPriority w:val="1"/>
    <w:qFormat/>
    <w:rsid w:val="000C6D8F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0C6D8F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2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91DE7-F777-4589-A0A7-281BBA51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393</Words>
  <Characters>2391</Characters>
  <Application>Microsoft Office Word</Application>
  <DocSecurity>0</DocSecurity>
  <Lines>108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KaSIMRS</cp:lastModifiedBy>
  <cp:revision>36</cp:revision>
  <cp:lastPrinted>2018-10-17T00:42:00Z</cp:lastPrinted>
  <dcterms:created xsi:type="dcterms:W3CDTF">2017-12-16T12:58:00Z</dcterms:created>
  <dcterms:modified xsi:type="dcterms:W3CDTF">2018-10-17T00:42:00Z</dcterms:modified>
</cp:coreProperties>
</file>