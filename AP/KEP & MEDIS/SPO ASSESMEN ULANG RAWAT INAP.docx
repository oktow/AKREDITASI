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36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7"/>
        <w:gridCol w:w="2484"/>
        <w:gridCol w:w="2429"/>
        <w:gridCol w:w="2427"/>
      </w:tblGrid>
      <w:tr w:rsidR="00BA2DAF" w:rsidRPr="00FB5AD3" w:rsidTr="00C07C20">
        <w:tc>
          <w:tcPr>
            <w:tcW w:w="2407" w:type="dxa"/>
            <w:vMerge w:val="restart"/>
            <w:shd w:val="clear" w:color="auto" w:fill="auto"/>
          </w:tcPr>
          <w:p w:rsidR="00457072" w:rsidRDefault="00457072" w:rsidP="00B15D07">
            <w:pPr>
              <w:pStyle w:val="BodyText"/>
              <w:spacing w:line="276" w:lineRule="auto"/>
              <w:jc w:val="center"/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</w:pPr>
          </w:p>
          <w:p w:rsidR="00BA2DAF" w:rsidRPr="00FB5AD3" w:rsidRDefault="00BA2DAF" w:rsidP="00B15D07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bookmarkStart w:id="0" w:name="_GoBack"/>
            <w:bookmarkEnd w:id="0"/>
            <w:r w:rsidRPr="00FB5AD3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inline distT="0" distB="0" distL="0" distR="0">
                  <wp:extent cx="1368578" cy="1777365"/>
                  <wp:effectExtent l="0" t="0" r="0" b="0"/>
                  <wp:docPr id="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28287" t="39783" r="63655" b="416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2089" cy="178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0" w:type="dxa"/>
            <w:gridSpan w:val="3"/>
            <w:shd w:val="clear" w:color="auto" w:fill="auto"/>
          </w:tcPr>
          <w:p w:rsidR="00FB5AD3" w:rsidRPr="00FB5AD3" w:rsidRDefault="00FB5AD3" w:rsidP="00B15D07">
            <w:pPr>
              <w:pStyle w:val="BodyText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B5AD3" w:rsidRPr="00FB5AD3" w:rsidRDefault="00FB5AD3" w:rsidP="00B15D07">
            <w:pPr>
              <w:pStyle w:val="BodyText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BA2DAF" w:rsidRPr="00FB5AD3" w:rsidRDefault="00FB5AD3" w:rsidP="00B15D07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B5AD3">
              <w:rPr>
                <w:rFonts w:ascii="Arial" w:hAnsi="Arial" w:cs="Arial"/>
                <w:b/>
                <w:bCs/>
                <w:sz w:val="22"/>
                <w:szCs w:val="22"/>
              </w:rPr>
              <w:t>ASESMEN ULANG RAWAT INAP</w:t>
            </w:r>
          </w:p>
          <w:p w:rsidR="00BA2DAF" w:rsidRPr="00FB5AD3" w:rsidRDefault="00BA2DAF" w:rsidP="00B15D07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A2DAF" w:rsidRPr="00FB5AD3" w:rsidRDefault="00BA2DAF" w:rsidP="00B15D07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BA2DAF" w:rsidRPr="00FB5AD3" w:rsidTr="00C07C20">
        <w:trPr>
          <w:trHeight w:val="815"/>
        </w:trPr>
        <w:tc>
          <w:tcPr>
            <w:tcW w:w="2407" w:type="dxa"/>
            <w:vMerge/>
            <w:shd w:val="clear" w:color="auto" w:fill="auto"/>
          </w:tcPr>
          <w:p w:rsidR="00BA2DAF" w:rsidRPr="00FB5AD3" w:rsidRDefault="00BA2DAF" w:rsidP="00B15D07">
            <w:pPr>
              <w:pStyle w:val="BodyTex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84" w:type="dxa"/>
            <w:shd w:val="clear" w:color="auto" w:fill="auto"/>
          </w:tcPr>
          <w:p w:rsidR="00FB5AD3" w:rsidRPr="00FB5AD3" w:rsidRDefault="00FB5AD3" w:rsidP="00B15D07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B5AD3">
              <w:rPr>
                <w:rFonts w:ascii="Arial" w:hAnsi="Arial" w:cs="Arial"/>
                <w:sz w:val="22"/>
                <w:szCs w:val="22"/>
                <w:lang w:val="id-ID"/>
              </w:rPr>
              <w:t>No. Dokumen</w:t>
            </w:r>
          </w:p>
          <w:p w:rsidR="00BA2DAF" w:rsidRPr="00FB5AD3" w:rsidRDefault="00FB5AD3" w:rsidP="00B15D07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B5AD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1407F">
              <w:rPr>
                <w:rFonts w:ascii="Arial" w:hAnsi="Arial" w:cs="Arial"/>
                <w:sz w:val="22"/>
                <w:szCs w:val="22"/>
                <w:lang w:val="id-ID"/>
              </w:rPr>
              <w:t>004</w:t>
            </w:r>
            <w:r w:rsidRPr="00FB5AD3">
              <w:rPr>
                <w:rFonts w:ascii="Arial" w:hAnsi="Arial" w:cs="Arial"/>
                <w:sz w:val="22"/>
                <w:szCs w:val="22"/>
              </w:rPr>
              <w:t>/SPO</w:t>
            </w:r>
            <w:r w:rsidRPr="00FB5AD3">
              <w:rPr>
                <w:rFonts w:ascii="Arial" w:hAnsi="Arial" w:cs="Arial"/>
                <w:sz w:val="22"/>
                <w:szCs w:val="22"/>
                <w:lang w:val="en-ID"/>
              </w:rPr>
              <w:t>/ P04/ RSUD-DM/ I/ 2018</w:t>
            </w:r>
          </w:p>
        </w:tc>
        <w:tc>
          <w:tcPr>
            <w:tcW w:w="2429" w:type="dxa"/>
            <w:shd w:val="clear" w:color="auto" w:fill="auto"/>
          </w:tcPr>
          <w:p w:rsidR="00BA2DAF" w:rsidRPr="00FB5AD3" w:rsidRDefault="00BA2DAF" w:rsidP="00B15D07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B5AD3">
              <w:rPr>
                <w:rFonts w:ascii="Arial" w:hAnsi="Arial" w:cs="Arial"/>
                <w:sz w:val="22"/>
                <w:szCs w:val="22"/>
                <w:lang w:val="id-ID"/>
              </w:rPr>
              <w:t>No.Revisi</w:t>
            </w:r>
          </w:p>
          <w:p w:rsidR="00BA2DAF" w:rsidRPr="00FB5AD3" w:rsidRDefault="00BA2DAF" w:rsidP="00B15D07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7" w:type="dxa"/>
            <w:shd w:val="clear" w:color="auto" w:fill="auto"/>
          </w:tcPr>
          <w:p w:rsidR="00BA2DAF" w:rsidRPr="00FB5AD3" w:rsidRDefault="00BA2DAF" w:rsidP="00B15D07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B5AD3">
              <w:rPr>
                <w:rFonts w:ascii="Arial" w:hAnsi="Arial" w:cs="Arial"/>
                <w:sz w:val="22"/>
                <w:szCs w:val="22"/>
                <w:lang w:val="id-ID"/>
              </w:rPr>
              <w:t>Halaman</w:t>
            </w:r>
          </w:p>
          <w:p w:rsidR="00BA2DAF" w:rsidRPr="00FB5AD3" w:rsidRDefault="00FB5AD3" w:rsidP="00B15D07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B5AD3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A2DAF" w:rsidRPr="00FB5AD3" w:rsidTr="00C07C20">
        <w:tc>
          <w:tcPr>
            <w:tcW w:w="2407" w:type="dxa"/>
            <w:shd w:val="clear" w:color="auto" w:fill="auto"/>
          </w:tcPr>
          <w:p w:rsidR="00BA2DAF" w:rsidRPr="00FB5AD3" w:rsidRDefault="00BA2DAF" w:rsidP="00B15D07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A2DAF" w:rsidRPr="00FB5AD3" w:rsidRDefault="00BA2DAF" w:rsidP="00B15D07">
            <w:pPr>
              <w:pStyle w:val="BodyText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FB5AD3">
              <w:rPr>
                <w:rFonts w:ascii="Arial" w:hAnsi="Arial" w:cs="Arial"/>
                <w:b/>
                <w:sz w:val="22"/>
                <w:szCs w:val="22"/>
                <w:lang w:val="id-ID"/>
              </w:rPr>
              <w:t>STANDAR PROSEDUR</w:t>
            </w:r>
          </w:p>
          <w:p w:rsidR="00BA2DAF" w:rsidRPr="00FB5AD3" w:rsidRDefault="00BA2DAF" w:rsidP="00B15D07">
            <w:pPr>
              <w:pStyle w:val="BodyText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FB5AD3">
              <w:rPr>
                <w:rFonts w:ascii="Arial" w:hAnsi="Arial" w:cs="Arial"/>
                <w:b/>
                <w:sz w:val="22"/>
                <w:szCs w:val="22"/>
                <w:lang w:val="id-ID"/>
              </w:rPr>
              <w:t>OPERASIONAL</w:t>
            </w:r>
          </w:p>
          <w:p w:rsidR="00BA2DAF" w:rsidRPr="00FB5AD3" w:rsidRDefault="00BA2DAF" w:rsidP="00B15D07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84" w:type="dxa"/>
            <w:shd w:val="clear" w:color="auto" w:fill="auto"/>
          </w:tcPr>
          <w:p w:rsidR="00BA2DAF" w:rsidRDefault="00BA2DAF" w:rsidP="00B15D07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B5AD3">
              <w:rPr>
                <w:rFonts w:ascii="Arial" w:hAnsi="Arial" w:cs="Arial"/>
                <w:sz w:val="22"/>
                <w:szCs w:val="22"/>
                <w:lang w:val="id-ID"/>
              </w:rPr>
              <w:t>Tanggal terbit</w:t>
            </w:r>
          </w:p>
          <w:p w:rsidR="00E1407F" w:rsidRDefault="00E1407F" w:rsidP="00B15D07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1407F" w:rsidRDefault="00E1407F" w:rsidP="00B15D07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1407F" w:rsidRPr="00FB5AD3" w:rsidRDefault="00E1407F" w:rsidP="00B15D07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 Januari 2018</w:t>
            </w:r>
          </w:p>
        </w:tc>
        <w:tc>
          <w:tcPr>
            <w:tcW w:w="4856" w:type="dxa"/>
            <w:gridSpan w:val="2"/>
            <w:shd w:val="clear" w:color="auto" w:fill="auto"/>
          </w:tcPr>
          <w:p w:rsidR="00BA2DAF" w:rsidRPr="00FB5AD3" w:rsidRDefault="0017777A" w:rsidP="00B15D07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7777A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94592" behindDoc="0" locked="0" layoutInCell="1" allowOverlap="1" wp14:anchorId="7FAD5B7E" wp14:editId="389BF58C">
                  <wp:simplePos x="0" y="0"/>
                  <wp:positionH relativeFrom="column">
                    <wp:posOffset>346710</wp:posOffset>
                  </wp:positionH>
                  <wp:positionV relativeFrom="paragraph">
                    <wp:posOffset>53975</wp:posOffset>
                  </wp:positionV>
                  <wp:extent cx="2276475" cy="1133475"/>
                  <wp:effectExtent l="0" t="0" r="9525" b="9525"/>
                  <wp:wrapNone/>
                  <wp:docPr id="4" name="Picture 4" descr="D:\AKREDITASI OKTOW\fix upload\lain-lain\ttd dir ke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KREDITASI OKTOW\fix upload\lain-lain\ttd dir kec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7777A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55680" behindDoc="0" locked="0" layoutInCell="1" allowOverlap="1" wp14:anchorId="58164162" wp14:editId="68D73426">
                  <wp:simplePos x="0" y="0"/>
                  <wp:positionH relativeFrom="column">
                    <wp:posOffset>-782955</wp:posOffset>
                  </wp:positionH>
                  <wp:positionV relativeFrom="paragraph">
                    <wp:posOffset>-265430</wp:posOffset>
                  </wp:positionV>
                  <wp:extent cx="1724025" cy="1714500"/>
                  <wp:effectExtent l="0" t="0" r="9525" b="0"/>
                  <wp:wrapNone/>
                  <wp:docPr id="3" name="Picture 3" descr="D:\AKREDITASI OKTOW\fix upload\lain-lain\stempel rs ke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KREDITASI OKTOW\fix upload\lain-lain\stempel rs kec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A2DAF" w:rsidRPr="00FB5AD3">
              <w:rPr>
                <w:rFonts w:ascii="Arial" w:hAnsi="Arial" w:cs="Arial"/>
                <w:sz w:val="22"/>
                <w:szCs w:val="22"/>
                <w:lang w:val="id-ID"/>
              </w:rPr>
              <w:t>Ditetapkan oleh :</w:t>
            </w:r>
          </w:p>
          <w:p w:rsidR="00BA2DAF" w:rsidRPr="00FB5AD3" w:rsidRDefault="00BA2DAF" w:rsidP="00B15D07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B5AD3">
              <w:rPr>
                <w:rFonts w:ascii="Arial" w:hAnsi="Arial" w:cs="Arial"/>
                <w:sz w:val="22"/>
                <w:szCs w:val="22"/>
                <w:lang w:val="id-ID"/>
              </w:rPr>
              <w:t>Direktur RSUD dr. Murjani Sampit</w:t>
            </w:r>
          </w:p>
          <w:p w:rsidR="00BA2DAF" w:rsidRPr="00FB5AD3" w:rsidRDefault="00BA2DAF" w:rsidP="00B15D07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A2DAF" w:rsidRPr="00FB5AD3" w:rsidRDefault="00BA2DAF" w:rsidP="00B15D07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A2DAF" w:rsidRPr="00FB5AD3" w:rsidRDefault="00BA2DAF" w:rsidP="00B15D07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A2DAF" w:rsidRPr="00FB5AD3" w:rsidRDefault="00BA2DAF" w:rsidP="00B15D07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B5AD3">
              <w:rPr>
                <w:rFonts w:ascii="Arial" w:hAnsi="Arial" w:cs="Arial"/>
                <w:sz w:val="22"/>
                <w:szCs w:val="22"/>
                <w:lang w:val="id-ID"/>
              </w:rPr>
              <w:t>dr. DENNY MUDA PERDANA, Sp.Rad</w:t>
            </w:r>
          </w:p>
          <w:p w:rsidR="00BA2DAF" w:rsidRPr="00FB5AD3" w:rsidRDefault="00BA2DAF" w:rsidP="00B15D07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B5AD3">
              <w:rPr>
                <w:rFonts w:ascii="Arial" w:hAnsi="Arial" w:cs="Arial"/>
                <w:sz w:val="22"/>
                <w:szCs w:val="22"/>
                <w:lang w:val="id-ID"/>
              </w:rPr>
              <w:t>Pembina Utama Muda</w:t>
            </w:r>
          </w:p>
          <w:p w:rsidR="00BA2DAF" w:rsidRPr="00FB5AD3" w:rsidRDefault="00BA2DAF" w:rsidP="00B15D07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B5AD3">
              <w:rPr>
                <w:rFonts w:ascii="Arial" w:hAnsi="Arial" w:cs="Arial"/>
                <w:sz w:val="22"/>
                <w:szCs w:val="22"/>
                <w:lang w:val="id-ID"/>
              </w:rPr>
              <w:t>NIP. 19621121 199610 1 001</w:t>
            </w:r>
          </w:p>
        </w:tc>
      </w:tr>
      <w:tr w:rsidR="00BA2DAF" w:rsidRPr="00FB5AD3" w:rsidTr="00C07C20">
        <w:tc>
          <w:tcPr>
            <w:tcW w:w="2407" w:type="dxa"/>
            <w:shd w:val="clear" w:color="auto" w:fill="auto"/>
          </w:tcPr>
          <w:p w:rsidR="00BA2DAF" w:rsidRPr="00FB5AD3" w:rsidRDefault="00BA2DAF" w:rsidP="00B15D07">
            <w:pPr>
              <w:pStyle w:val="BodyText"/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A2DAF" w:rsidRPr="00FB5AD3" w:rsidRDefault="00BA2DAF" w:rsidP="00B15D07">
            <w:pPr>
              <w:pStyle w:val="BodyText"/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FB5AD3">
              <w:rPr>
                <w:rFonts w:ascii="Arial" w:hAnsi="Arial" w:cs="Arial"/>
                <w:b/>
                <w:sz w:val="22"/>
                <w:szCs w:val="22"/>
                <w:lang w:val="id-ID"/>
              </w:rPr>
              <w:t>Pengertian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BA2DAF" w:rsidRPr="00FB5AD3" w:rsidRDefault="00FB5AD3" w:rsidP="00B15D07">
            <w:pPr>
              <w:pStyle w:val="BodyText"/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FB5AD3">
              <w:rPr>
                <w:rFonts w:ascii="Arial" w:hAnsi="Arial" w:cs="Arial"/>
                <w:sz w:val="22"/>
                <w:szCs w:val="22"/>
              </w:rPr>
              <w:t>Assesment</w:t>
            </w:r>
            <w:proofErr w:type="spellEnd"/>
            <w:r w:rsidRPr="00FB5AD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FB5AD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FB5AD3">
              <w:rPr>
                <w:rFonts w:ascii="Arial" w:hAnsi="Arial" w:cs="Arial"/>
                <w:sz w:val="22"/>
                <w:szCs w:val="22"/>
              </w:rPr>
              <w:t xml:space="preserve"> yang di </w:t>
            </w:r>
            <w:proofErr w:type="spellStart"/>
            <w:r w:rsidRPr="00FB5AD3">
              <w:rPr>
                <w:rFonts w:ascii="Arial" w:hAnsi="Arial" w:cs="Arial"/>
                <w:sz w:val="22"/>
                <w:szCs w:val="22"/>
              </w:rPr>
              <w:t>lakukan</w:t>
            </w:r>
            <w:proofErr w:type="spellEnd"/>
            <w:r w:rsidRPr="00FB5AD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  <w:sz w:val="22"/>
                <w:szCs w:val="22"/>
              </w:rPr>
              <w:t>setelah</w:t>
            </w:r>
            <w:proofErr w:type="spellEnd"/>
            <w:r w:rsidRPr="00FB5AD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  <w:sz w:val="22"/>
                <w:szCs w:val="22"/>
              </w:rPr>
              <w:t>assesmen</w:t>
            </w:r>
            <w:proofErr w:type="spellEnd"/>
            <w:r w:rsidRPr="00FB5AD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  <w:sz w:val="22"/>
                <w:szCs w:val="22"/>
              </w:rPr>
              <w:t>awal</w:t>
            </w:r>
            <w:proofErr w:type="spellEnd"/>
            <w:r w:rsidRPr="00FB5AD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FB5AD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  <w:sz w:val="22"/>
                <w:szCs w:val="22"/>
              </w:rPr>
              <w:t>pelaksanaan</w:t>
            </w:r>
            <w:proofErr w:type="spellEnd"/>
            <w:r w:rsidRPr="00FB5AD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  <w:sz w:val="22"/>
                <w:szCs w:val="22"/>
              </w:rPr>
              <w:t>evaluasi</w:t>
            </w:r>
            <w:proofErr w:type="spellEnd"/>
            <w:r w:rsidRPr="00FB5AD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  <w:sz w:val="22"/>
                <w:szCs w:val="22"/>
              </w:rPr>
              <w:t>kondisi</w:t>
            </w:r>
            <w:proofErr w:type="spellEnd"/>
            <w:r w:rsidRPr="00FB5AD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FB5AD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  <w:sz w:val="22"/>
                <w:szCs w:val="22"/>
              </w:rPr>
              <w:t>setelah</w:t>
            </w:r>
            <w:proofErr w:type="spellEnd"/>
            <w:r w:rsidRPr="00FB5AD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Pr="00FB5AD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  <w:r w:rsidRPr="00FB5AD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  <w:sz w:val="22"/>
                <w:szCs w:val="22"/>
              </w:rPr>
              <w:t>medis</w:t>
            </w:r>
            <w:proofErr w:type="spellEnd"/>
            <w:r w:rsidRPr="00FB5AD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  <w:sz w:val="22"/>
                <w:szCs w:val="22"/>
              </w:rPr>
              <w:t>ataupun</w:t>
            </w:r>
            <w:proofErr w:type="spellEnd"/>
            <w:r w:rsidRPr="00FB5AD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  <w:r w:rsidRPr="00FB5AD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  <w:sz w:val="22"/>
                <w:szCs w:val="22"/>
              </w:rPr>
              <w:t>keperawatan</w:t>
            </w:r>
            <w:proofErr w:type="spellEnd"/>
            <w:r w:rsidRPr="00FB5AD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FB5AD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  <w:sz w:val="22"/>
                <w:szCs w:val="22"/>
              </w:rPr>
              <w:t>waktu</w:t>
            </w:r>
            <w:proofErr w:type="spellEnd"/>
            <w:r w:rsidRPr="00FB5AD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  <w:sz w:val="22"/>
                <w:szCs w:val="22"/>
              </w:rPr>
              <w:t>tertentu</w:t>
            </w:r>
            <w:proofErr w:type="spellEnd"/>
            <w:r w:rsidRPr="00FB5AD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  <w:sz w:val="22"/>
                <w:szCs w:val="22"/>
              </w:rPr>
              <w:t>sesuai</w:t>
            </w:r>
            <w:proofErr w:type="spellEnd"/>
            <w:r w:rsidRPr="00FB5AD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  <w:sz w:val="22"/>
                <w:szCs w:val="22"/>
              </w:rPr>
              <w:t>kondisi</w:t>
            </w:r>
            <w:proofErr w:type="spellEnd"/>
            <w:r w:rsidRPr="00FB5AD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</w:p>
        </w:tc>
      </w:tr>
      <w:tr w:rsidR="00BA2DAF" w:rsidRPr="00FB5AD3" w:rsidTr="00C07C20">
        <w:tc>
          <w:tcPr>
            <w:tcW w:w="2407" w:type="dxa"/>
            <w:shd w:val="clear" w:color="auto" w:fill="auto"/>
          </w:tcPr>
          <w:p w:rsidR="00BA2DAF" w:rsidRPr="00FB5AD3" w:rsidRDefault="00BA2DAF" w:rsidP="00B15D07">
            <w:pPr>
              <w:pStyle w:val="BodyText"/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A2DAF" w:rsidRPr="00FB5AD3" w:rsidRDefault="00BA2DAF" w:rsidP="00B15D07">
            <w:pPr>
              <w:pStyle w:val="BodyText"/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FB5AD3">
              <w:rPr>
                <w:rFonts w:ascii="Arial" w:hAnsi="Arial" w:cs="Arial"/>
                <w:b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FB5AD3" w:rsidRPr="00FB5AD3" w:rsidRDefault="00FB5AD3" w:rsidP="00B15D07">
            <w:pPr>
              <w:pStyle w:val="ListParagraph"/>
              <w:numPr>
                <w:ilvl w:val="0"/>
                <w:numId w:val="11"/>
              </w:numPr>
              <w:suppressAutoHyphens w:val="0"/>
              <w:spacing w:after="0"/>
              <w:ind w:left="254" w:hanging="254"/>
              <w:jc w:val="both"/>
              <w:rPr>
                <w:rFonts w:ascii="Arial" w:hAnsi="Arial" w:cs="Arial"/>
              </w:rPr>
            </w:pPr>
            <w:r w:rsidRPr="00FB5AD3">
              <w:rPr>
                <w:rFonts w:ascii="Arial" w:hAnsi="Arial" w:cs="Arial"/>
              </w:rPr>
              <w:t>Mendapatkan hasil penilaian yang akurat setelah dilakukan tindakan medis ataupun keperawatan</w:t>
            </w:r>
          </w:p>
          <w:p w:rsidR="00BA2DAF" w:rsidRPr="00FB5AD3" w:rsidRDefault="00FB5AD3" w:rsidP="00B15D07">
            <w:pPr>
              <w:pStyle w:val="ListParagraph"/>
              <w:numPr>
                <w:ilvl w:val="0"/>
                <w:numId w:val="11"/>
              </w:numPr>
              <w:suppressAutoHyphens w:val="0"/>
              <w:spacing w:after="0"/>
              <w:ind w:left="254" w:hanging="254"/>
              <w:jc w:val="both"/>
              <w:rPr>
                <w:rFonts w:ascii="Arial" w:hAnsi="Arial" w:cs="Arial"/>
              </w:rPr>
            </w:pPr>
            <w:r w:rsidRPr="00FB5AD3">
              <w:rPr>
                <w:rFonts w:ascii="Arial" w:hAnsi="Arial" w:cs="Arial"/>
              </w:rPr>
              <w:t xml:space="preserve">Mengetahui respon pasien terhadap tindakan medis ataupun keperawatan pada waktu tertentu  </w:t>
            </w:r>
          </w:p>
        </w:tc>
      </w:tr>
      <w:tr w:rsidR="00BA2DAF" w:rsidRPr="00FB5AD3" w:rsidTr="00C07C20">
        <w:tc>
          <w:tcPr>
            <w:tcW w:w="2407" w:type="dxa"/>
            <w:shd w:val="clear" w:color="auto" w:fill="auto"/>
          </w:tcPr>
          <w:p w:rsidR="00BA2DAF" w:rsidRPr="00FB5AD3" w:rsidRDefault="00BA2DAF" w:rsidP="00B15D07">
            <w:pPr>
              <w:pStyle w:val="BodyText"/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FB5AD3">
              <w:rPr>
                <w:rFonts w:ascii="Arial" w:hAnsi="Arial" w:cs="Arial"/>
                <w:b/>
                <w:sz w:val="22"/>
                <w:szCs w:val="22"/>
                <w:lang w:val="id-ID"/>
              </w:rPr>
              <w:t>Kebijakan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BA2DAF" w:rsidRPr="00FB5AD3" w:rsidRDefault="00FB5AD3" w:rsidP="00B15D07">
            <w:pPr>
              <w:pStyle w:val="BodyText"/>
              <w:widowControl w:val="0"/>
              <w:autoSpaceDE w:val="0"/>
              <w:autoSpaceDN w:val="0"/>
              <w:spacing w:line="276" w:lineRule="auto"/>
              <w:jc w:val="lef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B5AD3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Peraturan Direktur Rumah Sakit Umum Daerah dr. Murjani Sampit                                             Nomor : </w:t>
            </w:r>
            <w:r w:rsidR="002151DF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/KPTS</w:t>
            </w:r>
            <w:r w:rsidR="002151DF" w:rsidRPr="00FD00A8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/DIR/</w:t>
            </w:r>
            <w:r w:rsidR="002151DF">
              <w:rPr>
                <w:rFonts w:ascii="Arial" w:hAnsi="Arial" w:cs="Arial"/>
                <w:noProof/>
                <w:sz w:val="22"/>
                <w:szCs w:val="22"/>
                <w:lang w:val="en-ID"/>
              </w:rPr>
              <w:t>PO4/</w:t>
            </w:r>
            <w:r w:rsidR="002151DF" w:rsidRPr="00FD00A8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RSUD-DM/I/2018</w:t>
            </w:r>
            <w:r w:rsidRPr="00FB5AD3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tentang</w:t>
            </w:r>
            <w:r w:rsidRPr="00FB5AD3"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  <w:sz w:val="22"/>
                <w:szCs w:val="22"/>
              </w:rPr>
              <w:t>Panduan</w:t>
            </w:r>
            <w:proofErr w:type="spellEnd"/>
            <w:r w:rsidRPr="00FB5AD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  <w:sz w:val="22"/>
                <w:szCs w:val="22"/>
              </w:rPr>
              <w:t>Assesmen</w:t>
            </w:r>
            <w:proofErr w:type="spellEnd"/>
            <w:r w:rsidRPr="00FB5AD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</w:p>
        </w:tc>
      </w:tr>
      <w:tr w:rsidR="00BA2DAF" w:rsidRPr="00FB5AD3" w:rsidTr="00C07C20">
        <w:tc>
          <w:tcPr>
            <w:tcW w:w="2407" w:type="dxa"/>
            <w:shd w:val="clear" w:color="auto" w:fill="auto"/>
          </w:tcPr>
          <w:p w:rsidR="00BA2DAF" w:rsidRPr="00FB5AD3" w:rsidRDefault="00BA2DAF" w:rsidP="00B15D07">
            <w:pPr>
              <w:pStyle w:val="BodyText"/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FB5AD3">
              <w:rPr>
                <w:rFonts w:ascii="Arial" w:hAnsi="Arial" w:cs="Arial"/>
                <w:b/>
                <w:sz w:val="22"/>
                <w:szCs w:val="22"/>
                <w:lang w:val="id-ID"/>
              </w:rPr>
              <w:t>Prosedur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FB5AD3" w:rsidRPr="00FB5AD3" w:rsidRDefault="00FB5AD3" w:rsidP="00B15D07">
            <w:pPr>
              <w:pStyle w:val="NoSpacing"/>
              <w:numPr>
                <w:ilvl w:val="0"/>
                <w:numId w:val="12"/>
              </w:numPr>
              <w:spacing w:line="276" w:lineRule="auto"/>
              <w:ind w:left="254" w:hanging="254"/>
              <w:rPr>
                <w:rFonts w:ascii="Arial" w:hAnsi="Arial" w:cs="Arial"/>
                <w:lang w:val="id-ID"/>
              </w:rPr>
            </w:pPr>
            <w:proofErr w:type="spellStart"/>
            <w:r w:rsidRPr="00FB5AD3">
              <w:rPr>
                <w:rFonts w:ascii="Arial" w:hAnsi="Arial" w:cs="Arial"/>
              </w:rPr>
              <w:t>Pasien</w:t>
            </w:r>
            <w:proofErr w:type="spellEnd"/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baru</w:t>
            </w:r>
            <w:proofErr w:type="spellEnd"/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rawat</w:t>
            </w:r>
            <w:proofErr w:type="spellEnd"/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inap</w:t>
            </w:r>
            <w:proofErr w:type="spellEnd"/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akan</w:t>
            </w:r>
            <w:proofErr w:type="spellEnd"/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dilakukan</w:t>
            </w:r>
            <w:proofErr w:type="spellEnd"/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assesmen</w:t>
            </w:r>
            <w:proofErr w:type="spellEnd"/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awal</w:t>
            </w:r>
            <w:proofErr w:type="spellEnd"/>
          </w:p>
          <w:p w:rsidR="00FB5AD3" w:rsidRPr="00FB5AD3" w:rsidRDefault="00FB5AD3" w:rsidP="00B15D07">
            <w:pPr>
              <w:pStyle w:val="NoSpacing"/>
              <w:numPr>
                <w:ilvl w:val="0"/>
                <w:numId w:val="12"/>
              </w:numPr>
              <w:spacing w:line="276" w:lineRule="auto"/>
              <w:ind w:left="254" w:hanging="254"/>
              <w:rPr>
                <w:rFonts w:ascii="Arial" w:hAnsi="Arial" w:cs="Arial"/>
                <w:lang w:val="id-ID"/>
              </w:rPr>
            </w:pPr>
            <w:r w:rsidRPr="00FB5AD3">
              <w:rPr>
                <w:rFonts w:ascii="Arial" w:hAnsi="Arial" w:cs="Arial"/>
                <w:lang w:val="id-ID"/>
              </w:rPr>
              <w:t xml:space="preserve">Setelah melakukan assesmen awal lakukan assesmen </w:t>
            </w:r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ulang</w:t>
            </w:r>
            <w:proofErr w:type="spellEnd"/>
            <w:r w:rsidRPr="00FB5AD3">
              <w:rPr>
                <w:rFonts w:ascii="Arial" w:hAnsi="Arial" w:cs="Arial"/>
                <w:lang w:val="id-ID"/>
              </w:rPr>
              <w:t xml:space="preserve">  </w:t>
            </w:r>
          </w:p>
          <w:p w:rsidR="00FB5AD3" w:rsidRPr="00FB5AD3" w:rsidRDefault="00FB5AD3" w:rsidP="00B15D07">
            <w:pPr>
              <w:pStyle w:val="NoSpacing"/>
              <w:numPr>
                <w:ilvl w:val="0"/>
                <w:numId w:val="12"/>
              </w:numPr>
              <w:spacing w:line="276" w:lineRule="auto"/>
              <w:ind w:left="254" w:hanging="254"/>
              <w:rPr>
                <w:rFonts w:ascii="Arial" w:hAnsi="Arial" w:cs="Arial"/>
                <w:lang w:val="id-ID"/>
              </w:rPr>
            </w:pPr>
            <w:r w:rsidRPr="00FB5AD3">
              <w:rPr>
                <w:rFonts w:ascii="Arial" w:hAnsi="Arial" w:cs="Arial"/>
                <w:lang w:val="id-ID"/>
              </w:rPr>
              <w:t xml:space="preserve">Assemen </w:t>
            </w:r>
            <w:proofErr w:type="spellStart"/>
            <w:r w:rsidRPr="00FB5AD3">
              <w:rPr>
                <w:rFonts w:ascii="Arial" w:hAnsi="Arial" w:cs="Arial"/>
              </w:rPr>
              <w:t>ulang</w:t>
            </w:r>
            <w:proofErr w:type="spellEnd"/>
            <w:r w:rsidRPr="00FB5AD3">
              <w:rPr>
                <w:rFonts w:ascii="Arial" w:hAnsi="Arial" w:cs="Arial"/>
                <w:lang w:val="id-ID"/>
              </w:rPr>
              <w:t xml:space="preserve"> keperawatan dilakukan minimal 3 kali sehari yaitu pada saat follow up shif pagi, siang dan malam </w:t>
            </w:r>
          </w:p>
          <w:p w:rsidR="00FB5AD3" w:rsidRPr="00FB5AD3" w:rsidRDefault="00FB5AD3" w:rsidP="00B15D07">
            <w:pPr>
              <w:pStyle w:val="NoSpacing"/>
              <w:numPr>
                <w:ilvl w:val="0"/>
                <w:numId w:val="12"/>
              </w:numPr>
              <w:spacing w:line="276" w:lineRule="auto"/>
              <w:ind w:left="254" w:hanging="254"/>
              <w:rPr>
                <w:rFonts w:ascii="Arial" w:hAnsi="Arial" w:cs="Arial"/>
                <w:lang w:val="id-ID"/>
              </w:rPr>
            </w:pPr>
            <w:r w:rsidRPr="00FB5AD3">
              <w:rPr>
                <w:rFonts w:ascii="Arial" w:hAnsi="Arial" w:cs="Arial"/>
                <w:lang w:val="id-ID"/>
              </w:rPr>
              <w:t xml:space="preserve">Assesmen </w:t>
            </w:r>
            <w:proofErr w:type="spellStart"/>
            <w:r w:rsidRPr="00FB5AD3">
              <w:rPr>
                <w:rFonts w:ascii="Arial" w:hAnsi="Arial" w:cs="Arial"/>
              </w:rPr>
              <w:t>ulang</w:t>
            </w:r>
            <w:proofErr w:type="spellEnd"/>
            <w:r w:rsidRPr="00FB5AD3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keperawatan</w:t>
            </w:r>
            <w:proofErr w:type="spellEnd"/>
            <w:r w:rsidRPr="00FB5AD3">
              <w:rPr>
                <w:rFonts w:ascii="Arial" w:hAnsi="Arial" w:cs="Arial"/>
              </w:rPr>
              <w:t xml:space="preserve"> </w:t>
            </w:r>
            <w:r w:rsidRPr="00FB5AD3">
              <w:rPr>
                <w:rFonts w:ascii="Arial" w:hAnsi="Arial" w:cs="Arial"/>
                <w:lang w:val="id-ID"/>
              </w:rPr>
              <w:t>bisa dilakukan lebih dari 3x sehari sesuai kondisi pasien</w:t>
            </w:r>
          </w:p>
          <w:p w:rsidR="00FB5AD3" w:rsidRPr="00FB5AD3" w:rsidRDefault="00FB5AD3" w:rsidP="00B15D07">
            <w:pPr>
              <w:pStyle w:val="NoSpacing"/>
              <w:numPr>
                <w:ilvl w:val="0"/>
                <w:numId w:val="12"/>
              </w:numPr>
              <w:spacing w:line="276" w:lineRule="auto"/>
              <w:ind w:left="254" w:hanging="254"/>
              <w:rPr>
                <w:rFonts w:ascii="Arial" w:hAnsi="Arial" w:cs="Arial"/>
                <w:lang w:val="id-ID"/>
              </w:rPr>
            </w:pPr>
            <w:r w:rsidRPr="00FB5AD3">
              <w:rPr>
                <w:rFonts w:ascii="Arial" w:hAnsi="Arial" w:cs="Arial"/>
                <w:lang w:val="id-ID"/>
              </w:rPr>
              <w:t xml:space="preserve">Assesmen </w:t>
            </w:r>
            <w:proofErr w:type="spellStart"/>
            <w:r w:rsidRPr="00FB5AD3">
              <w:rPr>
                <w:rFonts w:ascii="Arial" w:hAnsi="Arial" w:cs="Arial"/>
              </w:rPr>
              <w:t>ulang</w:t>
            </w:r>
            <w:proofErr w:type="spellEnd"/>
            <w:r w:rsidRPr="00FB5AD3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medis</w:t>
            </w:r>
            <w:proofErr w:type="spellEnd"/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dilakukan</w:t>
            </w:r>
            <w:proofErr w:type="spellEnd"/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tiap</w:t>
            </w:r>
            <w:proofErr w:type="spellEnd"/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hari</w:t>
            </w:r>
            <w:proofErr w:type="spellEnd"/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oleh</w:t>
            </w:r>
            <w:proofErr w:type="spellEnd"/>
            <w:r w:rsidRPr="00FB5AD3">
              <w:rPr>
                <w:rFonts w:ascii="Arial" w:hAnsi="Arial" w:cs="Arial"/>
              </w:rPr>
              <w:t xml:space="preserve"> DPJP</w:t>
            </w:r>
          </w:p>
          <w:p w:rsidR="00FB5AD3" w:rsidRPr="00FB5AD3" w:rsidRDefault="00FB5AD3" w:rsidP="00B15D07">
            <w:pPr>
              <w:pStyle w:val="NoSpacing"/>
              <w:numPr>
                <w:ilvl w:val="0"/>
                <w:numId w:val="12"/>
              </w:numPr>
              <w:spacing w:line="276" w:lineRule="auto"/>
              <w:ind w:left="254" w:hanging="254"/>
              <w:rPr>
                <w:rFonts w:ascii="Arial" w:hAnsi="Arial" w:cs="Arial"/>
                <w:lang w:val="id-ID"/>
              </w:rPr>
            </w:pPr>
            <w:r w:rsidRPr="00FB5AD3">
              <w:rPr>
                <w:rFonts w:ascii="Arial" w:hAnsi="Arial" w:cs="Arial"/>
                <w:lang w:val="id-ID"/>
              </w:rPr>
              <w:t xml:space="preserve">Assemen </w:t>
            </w:r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ulang</w:t>
            </w:r>
            <w:proofErr w:type="spellEnd"/>
            <w:r w:rsidRPr="00FB5AD3">
              <w:rPr>
                <w:rFonts w:ascii="Arial" w:hAnsi="Arial" w:cs="Arial"/>
                <w:lang w:val="id-ID"/>
              </w:rPr>
              <w:t xml:space="preserve">  keperawatan meliputi tanda-tanda vital , skala nyeri dan resiko jatuh</w:t>
            </w:r>
          </w:p>
          <w:p w:rsidR="00FB5AD3" w:rsidRPr="00FB5AD3" w:rsidRDefault="00FB5AD3" w:rsidP="00B15D07">
            <w:pPr>
              <w:pStyle w:val="NoSpacing"/>
              <w:numPr>
                <w:ilvl w:val="0"/>
                <w:numId w:val="12"/>
              </w:numPr>
              <w:spacing w:line="276" w:lineRule="auto"/>
              <w:ind w:left="254" w:hanging="254"/>
              <w:rPr>
                <w:rFonts w:ascii="Arial" w:hAnsi="Arial" w:cs="Arial"/>
                <w:lang w:val="id-ID"/>
              </w:rPr>
            </w:pPr>
            <w:proofErr w:type="spellStart"/>
            <w:r w:rsidRPr="00FB5AD3">
              <w:rPr>
                <w:rFonts w:ascii="Arial" w:hAnsi="Arial" w:cs="Arial"/>
              </w:rPr>
              <w:t>Assesmen</w:t>
            </w:r>
            <w:proofErr w:type="spellEnd"/>
            <w:r w:rsidRPr="00FB5AD3">
              <w:rPr>
                <w:rFonts w:ascii="Arial" w:hAnsi="Arial" w:cs="Arial"/>
              </w:rPr>
              <w:t xml:space="preserve">  </w:t>
            </w:r>
            <w:proofErr w:type="spellStart"/>
            <w:r w:rsidRPr="00FB5AD3">
              <w:rPr>
                <w:rFonts w:ascii="Arial" w:hAnsi="Arial" w:cs="Arial"/>
              </w:rPr>
              <w:t>ulang</w:t>
            </w:r>
            <w:proofErr w:type="spellEnd"/>
            <w:r w:rsidRPr="00FB5AD3">
              <w:rPr>
                <w:rFonts w:ascii="Arial" w:hAnsi="Arial" w:cs="Arial"/>
              </w:rPr>
              <w:t xml:space="preserve">  </w:t>
            </w:r>
            <w:proofErr w:type="spellStart"/>
            <w:r w:rsidRPr="00FB5AD3">
              <w:rPr>
                <w:rFonts w:ascii="Arial" w:hAnsi="Arial" w:cs="Arial"/>
              </w:rPr>
              <w:t>tanda</w:t>
            </w:r>
            <w:proofErr w:type="spellEnd"/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tanda</w:t>
            </w:r>
            <w:proofErr w:type="spellEnd"/>
            <w:r w:rsidRPr="00FB5AD3">
              <w:rPr>
                <w:rFonts w:ascii="Arial" w:hAnsi="Arial" w:cs="Arial"/>
              </w:rPr>
              <w:t xml:space="preserve"> vital </w:t>
            </w:r>
            <w:proofErr w:type="spellStart"/>
            <w:r w:rsidRPr="00FB5AD3">
              <w:rPr>
                <w:rFonts w:ascii="Arial" w:hAnsi="Arial" w:cs="Arial"/>
              </w:rPr>
              <w:t>meliputi</w:t>
            </w:r>
            <w:proofErr w:type="spellEnd"/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tekanan</w:t>
            </w:r>
            <w:proofErr w:type="spellEnd"/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darah</w:t>
            </w:r>
            <w:proofErr w:type="spellEnd"/>
            <w:r w:rsidRPr="00FB5AD3">
              <w:rPr>
                <w:rFonts w:ascii="Arial" w:hAnsi="Arial" w:cs="Arial"/>
              </w:rPr>
              <w:t xml:space="preserve">, </w:t>
            </w:r>
            <w:proofErr w:type="spellStart"/>
            <w:r w:rsidRPr="00FB5AD3">
              <w:rPr>
                <w:rFonts w:ascii="Arial" w:hAnsi="Arial" w:cs="Arial"/>
              </w:rPr>
              <w:t>nadi</w:t>
            </w:r>
            <w:proofErr w:type="spellEnd"/>
            <w:r w:rsidRPr="00FB5AD3">
              <w:rPr>
                <w:rFonts w:ascii="Arial" w:hAnsi="Arial" w:cs="Arial"/>
              </w:rPr>
              <w:t xml:space="preserve">, </w:t>
            </w:r>
            <w:proofErr w:type="spellStart"/>
            <w:r w:rsidRPr="00FB5AD3">
              <w:rPr>
                <w:rFonts w:ascii="Arial" w:hAnsi="Arial" w:cs="Arial"/>
              </w:rPr>
              <w:t>suhu</w:t>
            </w:r>
            <w:proofErr w:type="spellEnd"/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dan</w:t>
            </w:r>
            <w:proofErr w:type="spellEnd"/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pernafasan</w:t>
            </w:r>
            <w:proofErr w:type="spellEnd"/>
          </w:p>
          <w:p w:rsidR="00FB5AD3" w:rsidRPr="00FB5AD3" w:rsidRDefault="00FB5AD3" w:rsidP="00B15D07">
            <w:pPr>
              <w:pStyle w:val="NoSpacing"/>
              <w:numPr>
                <w:ilvl w:val="0"/>
                <w:numId w:val="12"/>
              </w:numPr>
              <w:spacing w:line="276" w:lineRule="auto"/>
              <w:ind w:left="254" w:hanging="254"/>
              <w:rPr>
                <w:rFonts w:ascii="Arial" w:hAnsi="Arial" w:cs="Arial"/>
                <w:lang w:val="id-ID"/>
              </w:rPr>
            </w:pPr>
            <w:proofErr w:type="spellStart"/>
            <w:r w:rsidRPr="00FB5AD3">
              <w:rPr>
                <w:rFonts w:ascii="Arial" w:hAnsi="Arial" w:cs="Arial"/>
              </w:rPr>
              <w:t>Assesmen</w:t>
            </w:r>
            <w:proofErr w:type="spellEnd"/>
            <w:r w:rsidRPr="00FB5AD3">
              <w:rPr>
                <w:rFonts w:ascii="Arial" w:hAnsi="Arial" w:cs="Arial"/>
              </w:rPr>
              <w:t xml:space="preserve">  </w:t>
            </w:r>
            <w:proofErr w:type="spellStart"/>
            <w:r w:rsidRPr="00FB5AD3">
              <w:rPr>
                <w:rFonts w:ascii="Arial" w:hAnsi="Arial" w:cs="Arial"/>
              </w:rPr>
              <w:t>ulang</w:t>
            </w:r>
            <w:proofErr w:type="spellEnd"/>
            <w:r w:rsidRPr="00FB5AD3">
              <w:rPr>
                <w:rFonts w:ascii="Arial" w:hAnsi="Arial" w:cs="Arial"/>
              </w:rPr>
              <w:t xml:space="preserve">  </w:t>
            </w:r>
            <w:proofErr w:type="spellStart"/>
            <w:r w:rsidRPr="00FB5AD3">
              <w:rPr>
                <w:rFonts w:ascii="Arial" w:hAnsi="Arial" w:cs="Arial"/>
              </w:rPr>
              <w:t>Nyeri</w:t>
            </w:r>
            <w:proofErr w:type="spellEnd"/>
            <w:r w:rsidRPr="00FB5AD3">
              <w:rPr>
                <w:rFonts w:ascii="Arial" w:hAnsi="Arial" w:cs="Arial"/>
              </w:rPr>
              <w:t xml:space="preserve"> di </w:t>
            </w:r>
            <w:proofErr w:type="spellStart"/>
            <w:r w:rsidRPr="00FB5AD3">
              <w:rPr>
                <w:rFonts w:ascii="Arial" w:hAnsi="Arial" w:cs="Arial"/>
              </w:rPr>
              <w:t>sesuaikan</w:t>
            </w:r>
            <w:proofErr w:type="spellEnd"/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dengan</w:t>
            </w:r>
            <w:proofErr w:type="spellEnd"/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umur</w:t>
            </w:r>
            <w:proofErr w:type="spellEnd"/>
            <w:r w:rsidRPr="00FB5AD3">
              <w:rPr>
                <w:rFonts w:ascii="Arial" w:hAnsi="Arial" w:cs="Arial"/>
              </w:rPr>
              <w:t xml:space="preserve">  </w:t>
            </w:r>
            <w:proofErr w:type="spellStart"/>
            <w:r w:rsidRPr="00FB5AD3">
              <w:rPr>
                <w:rFonts w:ascii="Arial" w:hAnsi="Arial" w:cs="Arial"/>
              </w:rPr>
              <w:t>meliputi</w:t>
            </w:r>
            <w:proofErr w:type="spellEnd"/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skala</w:t>
            </w:r>
            <w:proofErr w:type="spellEnd"/>
            <w:r w:rsidRPr="00FB5AD3">
              <w:rPr>
                <w:rFonts w:ascii="Arial" w:hAnsi="Arial" w:cs="Arial"/>
              </w:rPr>
              <w:t xml:space="preserve">, </w:t>
            </w:r>
            <w:proofErr w:type="spellStart"/>
            <w:r w:rsidRPr="00FB5AD3">
              <w:rPr>
                <w:rFonts w:ascii="Arial" w:hAnsi="Arial" w:cs="Arial"/>
              </w:rPr>
              <w:t>lokasi</w:t>
            </w:r>
            <w:proofErr w:type="spellEnd"/>
            <w:r w:rsidRPr="00FB5AD3">
              <w:rPr>
                <w:rFonts w:ascii="Arial" w:hAnsi="Arial" w:cs="Arial"/>
              </w:rPr>
              <w:t xml:space="preserve">, </w:t>
            </w:r>
            <w:proofErr w:type="spellStart"/>
            <w:r w:rsidRPr="00FB5AD3">
              <w:rPr>
                <w:rFonts w:ascii="Arial" w:hAnsi="Arial" w:cs="Arial"/>
              </w:rPr>
              <w:t>kualitas</w:t>
            </w:r>
            <w:proofErr w:type="spellEnd"/>
            <w:r w:rsidRPr="00FB5AD3">
              <w:rPr>
                <w:rFonts w:ascii="Arial" w:hAnsi="Arial" w:cs="Arial"/>
              </w:rPr>
              <w:t xml:space="preserve">, </w:t>
            </w:r>
            <w:proofErr w:type="spellStart"/>
            <w:r w:rsidRPr="00FB5AD3">
              <w:rPr>
                <w:rFonts w:ascii="Arial" w:hAnsi="Arial" w:cs="Arial"/>
              </w:rPr>
              <w:t>Sifat</w:t>
            </w:r>
            <w:proofErr w:type="spellEnd"/>
            <w:r w:rsidRPr="00FB5AD3">
              <w:rPr>
                <w:rFonts w:ascii="Arial" w:hAnsi="Arial" w:cs="Arial"/>
              </w:rPr>
              <w:t xml:space="preserve">, </w:t>
            </w:r>
            <w:proofErr w:type="spellStart"/>
            <w:r w:rsidRPr="00FB5AD3">
              <w:rPr>
                <w:rFonts w:ascii="Arial" w:hAnsi="Arial" w:cs="Arial"/>
              </w:rPr>
              <w:t>Tindakan</w:t>
            </w:r>
            <w:proofErr w:type="spellEnd"/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dan</w:t>
            </w:r>
            <w:proofErr w:type="spellEnd"/>
            <w:r w:rsidRPr="00FB5AD3">
              <w:rPr>
                <w:rFonts w:ascii="Arial" w:hAnsi="Arial" w:cs="Arial"/>
              </w:rPr>
              <w:t xml:space="preserve"> jam </w:t>
            </w:r>
            <w:proofErr w:type="spellStart"/>
            <w:r w:rsidRPr="00FB5AD3">
              <w:rPr>
                <w:rFonts w:ascii="Arial" w:hAnsi="Arial" w:cs="Arial"/>
              </w:rPr>
              <w:t>kaji</w:t>
            </w:r>
            <w:proofErr w:type="spellEnd"/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ulang</w:t>
            </w:r>
            <w:proofErr w:type="spellEnd"/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skala</w:t>
            </w:r>
            <w:proofErr w:type="spellEnd"/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nyeri</w:t>
            </w:r>
            <w:proofErr w:type="spellEnd"/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setelah</w:t>
            </w:r>
            <w:proofErr w:type="spellEnd"/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dilakukan</w:t>
            </w:r>
            <w:proofErr w:type="spellEnd"/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tindakan</w:t>
            </w:r>
            <w:proofErr w:type="spellEnd"/>
          </w:p>
          <w:p w:rsidR="005C4286" w:rsidRPr="005C4286" w:rsidRDefault="00FB5AD3" w:rsidP="00B15D07">
            <w:pPr>
              <w:pStyle w:val="NoSpacing"/>
              <w:numPr>
                <w:ilvl w:val="0"/>
                <w:numId w:val="12"/>
              </w:numPr>
              <w:spacing w:line="276" w:lineRule="auto"/>
              <w:ind w:left="254" w:hanging="254"/>
              <w:rPr>
                <w:rFonts w:ascii="Arial" w:hAnsi="Arial" w:cs="Arial"/>
                <w:lang w:val="id-ID"/>
              </w:rPr>
            </w:pPr>
            <w:proofErr w:type="spellStart"/>
            <w:r w:rsidRPr="00FB5AD3">
              <w:rPr>
                <w:rFonts w:ascii="Arial" w:hAnsi="Arial" w:cs="Arial"/>
              </w:rPr>
              <w:t>Assesmen</w:t>
            </w:r>
            <w:proofErr w:type="spellEnd"/>
            <w:r w:rsidRPr="00FB5AD3">
              <w:rPr>
                <w:rFonts w:ascii="Arial" w:hAnsi="Arial" w:cs="Arial"/>
              </w:rPr>
              <w:t xml:space="preserve">  </w:t>
            </w:r>
            <w:proofErr w:type="spellStart"/>
            <w:r w:rsidRPr="00FB5AD3">
              <w:rPr>
                <w:rFonts w:ascii="Arial" w:hAnsi="Arial" w:cs="Arial"/>
              </w:rPr>
              <w:t>ulang</w:t>
            </w:r>
            <w:proofErr w:type="spellEnd"/>
            <w:r w:rsidRPr="00FB5AD3">
              <w:rPr>
                <w:rFonts w:ascii="Arial" w:hAnsi="Arial" w:cs="Arial"/>
              </w:rPr>
              <w:t xml:space="preserve">  </w:t>
            </w:r>
            <w:proofErr w:type="spellStart"/>
            <w:r w:rsidRPr="00FB5AD3">
              <w:rPr>
                <w:rFonts w:ascii="Arial" w:hAnsi="Arial" w:cs="Arial"/>
              </w:rPr>
              <w:t>resiko</w:t>
            </w:r>
            <w:proofErr w:type="spellEnd"/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jatuh</w:t>
            </w:r>
            <w:proofErr w:type="spellEnd"/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dewasa</w:t>
            </w:r>
            <w:proofErr w:type="spellEnd"/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atau</w:t>
            </w:r>
            <w:proofErr w:type="spellEnd"/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anak</w:t>
            </w:r>
            <w:proofErr w:type="spellEnd"/>
            <w:r w:rsidRPr="00FB5AD3">
              <w:rPr>
                <w:rFonts w:ascii="Arial" w:hAnsi="Arial" w:cs="Arial"/>
              </w:rPr>
              <w:t xml:space="preserve">, </w:t>
            </w:r>
            <w:proofErr w:type="spellStart"/>
            <w:r w:rsidRPr="00FB5AD3">
              <w:rPr>
                <w:rFonts w:ascii="Arial" w:hAnsi="Arial" w:cs="Arial"/>
              </w:rPr>
              <w:t>jika</w:t>
            </w:r>
            <w:proofErr w:type="spellEnd"/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hasil</w:t>
            </w:r>
            <w:proofErr w:type="spellEnd"/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dari</w:t>
            </w:r>
            <w:proofErr w:type="spellEnd"/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assesmen</w:t>
            </w:r>
            <w:proofErr w:type="spellEnd"/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awal</w:t>
            </w:r>
            <w:proofErr w:type="spellEnd"/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beresiko</w:t>
            </w:r>
            <w:proofErr w:type="spellEnd"/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sedang-tinggi</w:t>
            </w:r>
            <w:proofErr w:type="spellEnd"/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dilakukan</w:t>
            </w:r>
            <w:proofErr w:type="spellEnd"/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setiap</w:t>
            </w:r>
            <w:proofErr w:type="spellEnd"/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shif</w:t>
            </w:r>
            <w:proofErr w:type="spellEnd"/>
            <w:r w:rsidRPr="00FB5AD3">
              <w:rPr>
                <w:rFonts w:ascii="Arial" w:hAnsi="Arial" w:cs="Arial"/>
              </w:rPr>
              <w:t xml:space="preserve">, </w:t>
            </w:r>
            <w:proofErr w:type="spellStart"/>
            <w:r w:rsidRPr="00FB5AD3">
              <w:rPr>
                <w:rFonts w:ascii="Arial" w:hAnsi="Arial" w:cs="Arial"/>
              </w:rPr>
              <w:t>tetapi</w:t>
            </w:r>
            <w:proofErr w:type="spellEnd"/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jika</w:t>
            </w:r>
            <w:proofErr w:type="spellEnd"/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hasilnya</w:t>
            </w:r>
            <w:proofErr w:type="spellEnd"/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beresiko</w:t>
            </w:r>
            <w:proofErr w:type="spellEnd"/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rendah</w:t>
            </w:r>
            <w:proofErr w:type="spellEnd"/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dilakukan</w:t>
            </w:r>
            <w:proofErr w:type="spellEnd"/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setiap</w:t>
            </w:r>
            <w:proofErr w:type="spellEnd"/>
            <w:r w:rsidRPr="00FB5AD3">
              <w:rPr>
                <w:rFonts w:ascii="Arial" w:hAnsi="Arial" w:cs="Arial"/>
              </w:rPr>
              <w:t xml:space="preserve"> 2 </w:t>
            </w:r>
            <w:proofErr w:type="spellStart"/>
            <w:r w:rsidRPr="00FB5AD3">
              <w:rPr>
                <w:rFonts w:ascii="Arial" w:hAnsi="Arial" w:cs="Arial"/>
              </w:rPr>
              <w:t>hari</w:t>
            </w:r>
            <w:proofErr w:type="spellEnd"/>
            <w:r w:rsidRPr="00FB5AD3">
              <w:rPr>
                <w:rFonts w:ascii="Arial" w:hAnsi="Arial" w:cs="Arial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</w:rPr>
              <w:t>sekali</w:t>
            </w:r>
            <w:proofErr w:type="spellEnd"/>
          </w:p>
          <w:p w:rsidR="00BA2DAF" w:rsidRPr="005C4286" w:rsidRDefault="00FB5AD3" w:rsidP="00B15D07">
            <w:pPr>
              <w:pStyle w:val="NoSpacing"/>
              <w:numPr>
                <w:ilvl w:val="0"/>
                <w:numId w:val="12"/>
              </w:numPr>
              <w:spacing w:line="276" w:lineRule="auto"/>
              <w:ind w:left="254" w:hanging="254"/>
              <w:rPr>
                <w:rFonts w:ascii="Arial" w:hAnsi="Arial" w:cs="Arial"/>
                <w:lang w:val="id-ID"/>
              </w:rPr>
            </w:pPr>
            <w:r w:rsidRPr="005C4286">
              <w:rPr>
                <w:rFonts w:ascii="Arial" w:hAnsi="Arial" w:cs="Arial"/>
                <w:lang w:val="id-ID"/>
              </w:rPr>
              <w:t xml:space="preserve">Assesmen </w:t>
            </w:r>
            <w:r w:rsidRPr="005C4286">
              <w:rPr>
                <w:rFonts w:ascii="Arial" w:hAnsi="Arial" w:cs="Arial"/>
              </w:rPr>
              <w:t xml:space="preserve"> </w:t>
            </w:r>
            <w:proofErr w:type="spellStart"/>
            <w:r w:rsidRPr="005C4286">
              <w:rPr>
                <w:rFonts w:ascii="Arial" w:hAnsi="Arial" w:cs="Arial"/>
              </w:rPr>
              <w:t>ulang</w:t>
            </w:r>
            <w:proofErr w:type="spellEnd"/>
            <w:r w:rsidRPr="005C4286">
              <w:rPr>
                <w:rFonts w:ascii="Arial" w:hAnsi="Arial" w:cs="Arial"/>
                <w:lang w:val="id-ID"/>
              </w:rPr>
              <w:t xml:space="preserve">  gizi akan dilakukan oleh dietation sesuai dengan kriteria assesmen awal gizi</w:t>
            </w:r>
          </w:p>
        </w:tc>
      </w:tr>
      <w:tr w:rsidR="00BA2DAF" w:rsidRPr="00FB5AD3" w:rsidTr="00C07C20">
        <w:tc>
          <w:tcPr>
            <w:tcW w:w="2407" w:type="dxa"/>
            <w:shd w:val="clear" w:color="auto" w:fill="auto"/>
          </w:tcPr>
          <w:p w:rsidR="00BA2DAF" w:rsidRPr="00FB5AD3" w:rsidRDefault="00BA2DAF" w:rsidP="00B15D07">
            <w:pPr>
              <w:pStyle w:val="BodyText"/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FB5AD3">
              <w:rPr>
                <w:rFonts w:ascii="Arial" w:hAnsi="Arial" w:cs="Arial"/>
                <w:b/>
                <w:sz w:val="22"/>
                <w:szCs w:val="22"/>
                <w:lang w:val="id-ID"/>
              </w:rPr>
              <w:t>Instansi Terkait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BA2DAF" w:rsidRPr="00FB5AD3" w:rsidRDefault="00FB5AD3" w:rsidP="00B15D07">
            <w:pPr>
              <w:pStyle w:val="BodyText"/>
              <w:spacing w:line="276" w:lineRule="auto"/>
              <w:ind w:left="286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FB5AD3">
              <w:rPr>
                <w:rFonts w:ascii="Arial" w:hAnsi="Arial" w:cs="Arial"/>
                <w:sz w:val="22"/>
                <w:szCs w:val="22"/>
              </w:rPr>
              <w:t>Rawat</w:t>
            </w:r>
            <w:proofErr w:type="spellEnd"/>
            <w:r w:rsidRPr="00FB5AD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5AD3">
              <w:rPr>
                <w:rFonts w:ascii="Arial" w:hAnsi="Arial" w:cs="Arial"/>
                <w:sz w:val="22"/>
                <w:szCs w:val="22"/>
              </w:rPr>
              <w:t>Inap</w:t>
            </w:r>
            <w:proofErr w:type="spellEnd"/>
            <w:r w:rsidRPr="00FB5AD3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</w:tr>
    </w:tbl>
    <w:p w:rsidR="003A2E33" w:rsidRPr="00FB5AD3" w:rsidRDefault="003A2E33" w:rsidP="00B15D07">
      <w:pPr>
        <w:spacing w:line="276" w:lineRule="auto"/>
        <w:rPr>
          <w:rFonts w:ascii="Arial" w:hAnsi="Arial" w:cs="Arial"/>
        </w:rPr>
      </w:pPr>
    </w:p>
    <w:sectPr w:rsidR="003A2E33" w:rsidRPr="00FB5AD3" w:rsidSect="00CA6CAC">
      <w:pgSz w:w="12191" w:h="18711" w:code="1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145" w:hanging="360"/>
      </w:pPr>
      <w:rPr>
        <w:rFonts w:cs="Times New Roman"/>
      </w:rPr>
    </w:lvl>
  </w:abstractNum>
  <w:abstractNum w:abstractNumId="2">
    <w:nsid w:val="00000004"/>
    <w:multiLevelType w:val="multi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3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  <w:sz w:val="24"/>
        <w:szCs w:val="24"/>
      </w:rPr>
    </w:lvl>
  </w:abstractNum>
  <w:abstractNum w:abstractNumId="4">
    <w:nsid w:val="2C55716B"/>
    <w:multiLevelType w:val="hybridMultilevel"/>
    <w:tmpl w:val="ECA295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46334C"/>
    <w:multiLevelType w:val="hybridMultilevel"/>
    <w:tmpl w:val="32F0922C"/>
    <w:lvl w:ilvl="0" w:tplc="0421000F">
      <w:start w:val="1"/>
      <w:numFmt w:val="decimal"/>
      <w:lvlText w:val="%1."/>
      <w:lvlJc w:val="left"/>
      <w:pPr>
        <w:ind w:left="760" w:hanging="360"/>
      </w:pPr>
    </w:lvl>
    <w:lvl w:ilvl="1" w:tplc="04210019" w:tentative="1">
      <w:start w:val="1"/>
      <w:numFmt w:val="lowerLetter"/>
      <w:lvlText w:val="%2."/>
      <w:lvlJc w:val="left"/>
      <w:pPr>
        <w:ind w:left="1480" w:hanging="360"/>
      </w:pPr>
    </w:lvl>
    <w:lvl w:ilvl="2" w:tplc="0421001B" w:tentative="1">
      <w:start w:val="1"/>
      <w:numFmt w:val="lowerRoman"/>
      <w:lvlText w:val="%3."/>
      <w:lvlJc w:val="right"/>
      <w:pPr>
        <w:ind w:left="2200" w:hanging="180"/>
      </w:pPr>
    </w:lvl>
    <w:lvl w:ilvl="3" w:tplc="0421000F" w:tentative="1">
      <w:start w:val="1"/>
      <w:numFmt w:val="decimal"/>
      <w:lvlText w:val="%4."/>
      <w:lvlJc w:val="left"/>
      <w:pPr>
        <w:ind w:left="2920" w:hanging="360"/>
      </w:pPr>
    </w:lvl>
    <w:lvl w:ilvl="4" w:tplc="04210019" w:tentative="1">
      <w:start w:val="1"/>
      <w:numFmt w:val="lowerLetter"/>
      <w:lvlText w:val="%5."/>
      <w:lvlJc w:val="left"/>
      <w:pPr>
        <w:ind w:left="3640" w:hanging="360"/>
      </w:pPr>
    </w:lvl>
    <w:lvl w:ilvl="5" w:tplc="0421001B" w:tentative="1">
      <w:start w:val="1"/>
      <w:numFmt w:val="lowerRoman"/>
      <w:lvlText w:val="%6."/>
      <w:lvlJc w:val="right"/>
      <w:pPr>
        <w:ind w:left="4360" w:hanging="180"/>
      </w:pPr>
    </w:lvl>
    <w:lvl w:ilvl="6" w:tplc="0421000F" w:tentative="1">
      <w:start w:val="1"/>
      <w:numFmt w:val="decimal"/>
      <w:lvlText w:val="%7."/>
      <w:lvlJc w:val="left"/>
      <w:pPr>
        <w:ind w:left="5080" w:hanging="360"/>
      </w:pPr>
    </w:lvl>
    <w:lvl w:ilvl="7" w:tplc="04210019" w:tentative="1">
      <w:start w:val="1"/>
      <w:numFmt w:val="lowerLetter"/>
      <w:lvlText w:val="%8."/>
      <w:lvlJc w:val="left"/>
      <w:pPr>
        <w:ind w:left="5800" w:hanging="360"/>
      </w:pPr>
    </w:lvl>
    <w:lvl w:ilvl="8" w:tplc="0421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6">
    <w:nsid w:val="47D17350"/>
    <w:multiLevelType w:val="hybridMultilevel"/>
    <w:tmpl w:val="486E145E"/>
    <w:lvl w:ilvl="0" w:tplc="E0C22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A30DC6"/>
    <w:multiLevelType w:val="hybridMultilevel"/>
    <w:tmpl w:val="2DD6DF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CD5309"/>
    <w:multiLevelType w:val="hybridMultilevel"/>
    <w:tmpl w:val="458EEBD2"/>
    <w:lvl w:ilvl="0" w:tplc="802EF62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63557218"/>
    <w:multiLevelType w:val="hybridMultilevel"/>
    <w:tmpl w:val="BE1CECC2"/>
    <w:lvl w:ilvl="0" w:tplc="04090015">
      <w:start w:val="1"/>
      <w:numFmt w:val="upperLetter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0">
    <w:nsid w:val="671C7664"/>
    <w:multiLevelType w:val="hybridMultilevel"/>
    <w:tmpl w:val="58ECE8F2"/>
    <w:lvl w:ilvl="0" w:tplc="04210019">
      <w:start w:val="1"/>
      <w:numFmt w:val="lowerLetter"/>
      <w:lvlText w:val="%1."/>
      <w:lvlJc w:val="left"/>
      <w:pPr>
        <w:ind w:left="765" w:hanging="360"/>
      </w:pPr>
    </w:lvl>
    <w:lvl w:ilvl="1" w:tplc="04210019" w:tentative="1">
      <w:start w:val="1"/>
      <w:numFmt w:val="lowerLetter"/>
      <w:lvlText w:val="%2."/>
      <w:lvlJc w:val="left"/>
      <w:pPr>
        <w:ind w:left="1485" w:hanging="360"/>
      </w:pPr>
    </w:lvl>
    <w:lvl w:ilvl="2" w:tplc="0421001B" w:tentative="1">
      <w:start w:val="1"/>
      <w:numFmt w:val="lowerRoman"/>
      <w:lvlText w:val="%3."/>
      <w:lvlJc w:val="right"/>
      <w:pPr>
        <w:ind w:left="2205" w:hanging="180"/>
      </w:pPr>
    </w:lvl>
    <w:lvl w:ilvl="3" w:tplc="0421000F" w:tentative="1">
      <w:start w:val="1"/>
      <w:numFmt w:val="decimal"/>
      <w:lvlText w:val="%4."/>
      <w:lvlJc w:val="left"/>
      <w:pPr>
        <w:ind w:left="2925" w:hanging="360"/>
      </w:pPr>
    </w:lvl>
    <w:lvl w:ilvl="4" w:tplc="04210019" w:tentative="1">
      <w:start w:val="1"/>
      <w:numFmt w:val="lowerLetter"/>
      <w:lvlText w:val="%5."/>
      <w:lvlJc w:val="left"/>
      <w:pPr>
        <w:ind w:left="3645" w:hanging="360"/>
      </w:pPr>
    </w:lvl>
    <w:lvl w:ilvl="5" w:tplc="0421001B" w:tentative="1">
      <w:start w:val="1"/>
      <w:numFmt w:val="lowerRoman"/>
      <w:lvlText w:val="%6."/>
      <w:lvlJc w:val="right"/>
      <w:pPr>
        <w:ind w:left="4365" w:hanging="180"/>
      </w:pPr>
    </w:lvl>
    <w:lvl w:ilvl="6" w:tplc="0421000F" w:tentative="1">
      <w:start w:val="1"/>
      <w:numFmt w:val="decimal"/>
      <w:lvlText w:val="%7."/>
      <w:lvlJc w:val="left"/>
      <w:pPr>
        <w:ind w:left="5085" w:hanging="360"/>
      </w:pPr>
    </w:lvl>
    <w:lvl w:ilvl="7" w:tplc="04210019" w:tentative="1">
      <w:start w:val="1"/>
      <w:numFmt w:val="lowerLetter"/>
      <w:lvlText w:val="%8."/>
      <w:lvlJc w:val="left"/>
      <w:pPr>
        <w:ind w:left="5805" w:hanging="360"/>
      </w:pPr>
    </w:lvl>
    <w:lvl w:ilvl="8" w:tplc="0421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>
    <w:nsid w:val="7663046C"/>
    <w:multiLevelType w:val="hybridMultilevel"/>
    <w:tmpl w:val="81FAE2F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6"/>
  </w:num>
  <w:num w:numId="9">
    <w:abstractNumId w:val="10"/>
  </w:num>
  <w:num w:numId="10">
    <w:abstractNumId w:val="9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744EF"/>
    <w:rsid w:val="00002DE8"/>
    <w:rsid w:val="0004729F"/>
    <w:rsid w:val="00053418"/>
    <w:rsid w:val="00070810"/>
    <w:rsid w:val="0009731E"/>
    <w:rsid w:val="000A0088"/>
    <w:rsid w:val="000A704E"/>
    <w:rsid w:val="000C6D8F"/>
    <w:rsid w:val="001349B2"/>
    <w:rsid w:val="00150D4E"/>
    <w:rsid w:val="001613B7"/>
    <w:rsid w:val="0017777A"/>
    <w:rsid w:val="002151DF"/>
    <w:rsid w:val="00220306"/>
    <w:rsid w:val="0023765E"/>
    <w:rsid w:val="00296309"/>
    <w:rsid w:val="00387905"/>
    <w:rsid w:val="003A13D6"/>
    <w:rsid w:val="003A2E33"/>
    <w:rsid w:val="0041301F"/>
    <w:rsid w:val="00415E65"/>
    <w:rsid w:val="00442C1D"/>
    <w:rsid w:val="00450823"/>
    <w:rsid w:val="00457072"/>
    <w:rsid w:val="00493D58"/>
    <w:rsid w:val="0049517C"/>
    <w:rsid w:val="0053332C"/>
    <w:rsid w:val="00572A59"/>
    <w:rsid w:val="00576012"/>
    <w:rsid w:val="005A2976"/>
    <w:rsid w:val="005C4286"/>
    <w:rsid w:val="00620F7E"/>
    <w:rsid w:val="00672DA2"/>
    <w:rsid w:val="006B4799"/>
    <w:rsid w:val="006F3338"/>
    <w:rsid w:val="0087332C"/>
    <w:rsid w:val="00956E66"/>
    <w:rsid w:val="00AC599E"/>
    <w:rsid w:val="00AD7D32"/>
    <w:rsid w:val="00B15D07"/>
    <w:rsid w:val="00B2298A"/>
    <w:rsid w:val="00B37458"/>
    <w:rsid w:val="00BA2DAF"/>
    <w:rsid w:val="00C46BE7"/>
    <w:rsid w:val="00CA6CAC"/>
    <w:rsid w:val="00CD5D71"/>
    <w:rsid w:val="00D17234"/>
    <w:rsid w:val="00D44BFF"/>
    <w:rsid w:val="00D53C0B"/>
    <w:rsid w:val="00DD2C31"/>
    <w:rsid w:val="00DD4DA4"/>
    <w:rsid w:val="00DE50D2"/>
    <w:rsid w:val="00E10EDC"/>
    <w:rsid w:val="00E1407F"/>
    <w:rsid w:val="00E169CE"/>
    <w:rsid w:val="00E20DFE"/>
    <w:rsid w:val="00E46F3C"/>
    <w:rsid w:val="00E744EF"/>
    <w:rsid w:val="00EA1CF4"/>
    <w:rsid w:val="00ED7F25"/>
    <w:rsid w:val="00FB0979"/>
    <w:rsid w:val="00FB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EC44CB-D28E-40C4-815D-E02E8532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4EF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744EF"/>
    <w:pPr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E744EF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87332C"/>
    <w:pPr>
      <w:suppressAutoHyphens/>
      <w:spacing w:after="200" w:line="276" w:lineRule="auto"/>
      <w:ind w:left="720"/>
    </w:pPr>
    <w:rPr>
      <w:rFonts w:ascii="Times New Roman" w:eastAsia="Times New Roman" w:hAnsi="Times New Roman"/>
      <w:lang w:val="id-ID" w:eastAsia="zh-CN"/>
    </w:rPr>
  </w:style>
  <w:style w:type="paragraph" w:styleId="NoSpacing">
    <w:name w:val="No Spacing"/>
    <w:link w:val="NoSpacingChar"/>
    <w:uiPriority w:val="1"/>
    <w:qFormat/>
    <w:rsid w:val="000C6D8F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1"/>
    <w:rsid w:val="000C6D8F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D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DA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274</Words>
  <Characters>1634</Characters>
  <Application>Microsoft Office Word</Application>
  <DocSecurity>0</DocSecurity>
  <Lines>74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KaSIMRS</cp:lastModifiedBy>
  <cp:revision>39</cp:revision>
  <cp:lastPrinted>2018-10-17T00:44:00Z</cp:lastPrinted>
  <dcterms:created xsi:type="dcterms:W3CDTF">2017-12-16T12:58:00Z</dcterms:created>
  <dcterms:modified xsi:type="dcterms:W3CDTF">2018-10-17T00:44:00Z</dcterms:modified>
</cp:coreProperties>
</file>