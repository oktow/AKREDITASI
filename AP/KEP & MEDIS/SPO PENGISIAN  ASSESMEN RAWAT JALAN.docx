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594362" w:rsidRPr="00FD00A8" w:rsidTr="00C07C20">
        <w:tc>
          <w:tcPr>
            <w:tcW w:w="2407" w:type="dxa"/>
            <w:vMerge w:val="restart"/>
            <w:shd w:val="clear" w:color="auto" w:fill="auto"/>
          </w:tcPr>
          <w:p w:rsidR="00C56B58" w:rsidRDefault="00C56B58" w:rsidP="00C56B58">
            <w:pPr>
              <w:pStyle w:val="BodyText"/>
              <w:spacing w:line="360" w:lineRule="auto"/>
              <w:jc w:val="center"/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</w:pPr>
          </w:p>
          <w:p w:rsidR="00C56B58" w:rsidRPr="00FD00A8" w:rsidRDefault="00594362" w:rsidP="00C56B58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FD00A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1383394" cy="1800225"/>
                  <wp:effectExtent l="0" t="0" r="0" b="0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8287" t="39783" r="63655" b="41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512" cy="1804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00A8">
              <w:rPr>
                <w:rFonts w:ascii="Arial" w:hAnsi="Arial" w:cs="Arial"/>
                <w:b/>
                <w:bCs/>
                <w:sz w:val="22"/>
                <w:szCs w:val="22"/>
              </w:rPr>
              <w:t>ASSESMEN RAWAT JALAN</w:t>
            </w: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594362" w:rsidRPr="00FD00A8" w:rsidTr="00C07C20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594362" w:rsidRPr="00FD00A8" w:rsidRDefault="002D26A5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001</w:t>
            </w:r>
            <w:r w:rsidR="00594362" w:rsidRPr="00FD00A8">
              <w:rPr>
                <w:rFonts w:ascii="Arial" w:hAnsi="Arial" w:cs="Arial"/>
                <w:sz w:val="22"/>
                <w:szCs w:val="22"/>
              </w:rPr>
              <w:t xml:space="preserve"> /SPO</w:t>
            </w:r>
            <w:r w:rsidR="00594362" w:rsidRPr="00FD00A8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00A8">
              <w:rPr>
                <w:rFonts w:ascii="Arial" w:hAnsi="Arial" w:cs="Arial"/>
                <w:sz w:val="22"/>
                <w:szCs w:val="22"/>
              </w:rPr>
              <w:t>½</w:t>
            </w:r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STANDAR PROSEDUR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484" w:type="dxa"/>
            <w:shd w:val="clear" w:color="auto" w:fill="auto"/>
          </w:tcPr>
          <w:p w:rsidR="00594362" w:rsidRDefault="002D26A5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86912" behindDoc="0" locked="0" layoutInCell="1" allowOverlap="1" wp14:anchorId="6E5BC2B6" wp14:editId="5149AD83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-51435</wp:posOffset>
                  </wp:positionV>
                  <wp:extent cx="1724025" cy="1714500"/>
                  <wp:effectExtent l="0" t="0" r="0" b="0"/>
                  <wp:wrapNone/>
                  <wp:docPr id="6" name="Picture 6" descr="stempel rs 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empel rs 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4362" w:rsidRPr="00FD00A8"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</w:p>
          <w:p w:rsidR="002D26A5" w:rsidRDefault="002D26A5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D26A5" w:rsidRDefault="002D26A5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D26A5" w:rsidRDefault="002D26A5" w:rsidP="002D26A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02-01-2018</w:t>
            </w:r>
          </w:p>
          <w:p w:rsidR="002D26A5" w:rsidRPr="00FD00A8" w:rsidRDefault="002D26A5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856" w:type="dxa"/>
            <w:gridSpan w:val="2"/>
            <w:shd w:val="clear" w:color="auto" w:fill="auto"/>
          </w:tcPr>
          <w:p w:rsidR="00594362" w:rsidRPr="00FD00A8" w:rsidRDefault="002D26A5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6192" behindDoc="0" locked="0" layoutInCell="1" allowOverlap="1" wp14:anchorId="716F7373" wp14:editId="5BAD0573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196215</wp:posOffset>
                  </wp:positionV>
                  <wp:extent cx="2276475" cy="1133475"/>
                  <wp:effectExtent l="0" t="0" r="0" b="0"/>
                  <wp:wrapNone/>
                  <wp:docPr id="5" name="Picture 5" descr="ttd dir 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td dir 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4362" w:rsidRPr="00FD00A8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Direktur RSUD dr. Murjani Sampit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594362" w:rsidRPr="00FD00A8" w:rsidRDefault="00594362" w:rsidP="00C07C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594362" w:rsidRPr="00FD00A8" w:rsidRDefault="00594362" w:rsidP="00C07C20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</w:rPr>
              <w:t xml:space="preserve">Tata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pengisisn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formulir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pengkajian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keperawatan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Poli</w:t>
            </w:r>
            <w:proofErr w:type="spellEnd"/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594362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360" w:lineRule="auto"/>
              <w:ind w:left="317" w:hanging="283"/>
              <w:jc w:val="both"/>
              <w:rPr>
                <w:rFonts w:ascii="Arial" w:hAnsi="Arial" w:cs="Arial"/>
              </w:rPr>
            </w:pPr>
            <w:r w:rsidRPr="00FD00A8">
              <w:rPr>
                <w:rFonts w:ascii="Arial" w:hAnsi="Arial" w:cs="Arial"/>
              </w:rPr>
              <w:t>Mendapatkan tata cara pengisi</w:t>
            </w:r>
            <w:r w:rsidRPr="00FD00A8">
              <w:rPr>
                <w:rFonts w:ascii="Arial" w:hAnsi="Arial" w:cs="Arial"/>
                <w:lang w:val="en-US"/>
              </w:rPr>
              <w:t>a</w:t>
            </w:r>
            <w:r w:rsidRPr="00FD00A8">
              <w:rPr>
                <w:rFonts w:ascii="Arial" w:hAnsi="Arial" w:cs="Arial"/>
              </w:rPr>
              <w:t>n pengkajian keperawatan yang seragam</w:t>
            </w:r>
          </w:p>
          <w:p w:rsidR="00594362" w:rsidRPr="00FD00A8" w:rsidRDefault="00594362" w:rsidP="00594362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360" w:lineRule="auto"/>
              <w:ind w:left="317" w:hanging="283"/>
              <w:jc w:val="both"/>
              <w:rPr>
                <w:rFonts w:ascii="Arial" w:hAnsi="Arial" w:cs="Arial"/>
              </w:rPr>
            </w:pPr>
            <w:r w:rsidRPr="00FD00A8">
              <w:rPr>
                <w:rFonts w:ascii="Arial" w:hAnsi="Arial" w:cs="Arial"/>
              </w:rPr>
              <w:t>Mendapatkan tatalaksana pelayanan kesehatan yang tepat</w:t>
            </w:r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C07C20">
            <w:pPr>
              <w:pStyle w:val="BodyText"/>
              <w:widowControl w:val="0"/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Peraturan Direktur Rumah Sakit Umum Daerah dr. Murjani Sampit                         </w:t>
            </w:r>
            <w:r w:rsidR="0048025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                   Nomor : /KPTS</w:t>
            </w:r>
            <w:r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/DIR/</w:t>
            </w:r>
            <w:r w:rsidR="00480250">
              <w:rPr>
                <w:rFonts w:ascii="Arial" w:hAnsi="Arial" w:cs="Arial"/>
                <w:noProof/>
                <w:sz w:val="22"/>
                <w:szCs w:val="22"/>
                <w:lang w:val="en-ID"/>
              </w:rPr>
              <w:t>PO4/</w:t>
            </w:r>
            <w:r w:rsidRPr="00FD00A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RSUD-DM/I/2018 tentang</w:t>
            </w:r>
            <w:r w:rsidRPr="00FD00A8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Panduan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Assesmen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594362">
            <w:pPr>
              <w:numPr>
                <w:ilvl w:val="0"/>
                <w:numId w:val="11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Petugas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menyiapkan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peralatan</w:t>
            </w:r>
            <w:proofErr w:type="spellEnd"/>
            <w:r w:rsidRPr="00FD00A8">
              <w:rPr>
                <w:rFonts w:ascii="Arial" w:hAnsi="Arial" w:cs="Arial"/>
                <w:i/>
              </w:rPr>
              <w:t xml:space="preserve"> </w:t>
            </w:r>
          </w:p>
          <w:p w:rsidR="00594362" w:rsidRPr="00FD00A8" w:rsidRDefault="00594362" w:rsidP="00594362">
            <w:pPr>
              <w:numPr>
                <w:ilvl w:val="0"/>
                <w:numId w:val="11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dilakukan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saat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pasien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masuk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Poli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1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harus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dilengkapi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saat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pasien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selesai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pemeriksaan</w:t>
            </w:r>
            <w:proofErr w:type="spellEnd"/>
            <w:r w:rsidRPr="00FD00A8">
              <w:rPr>
                <w:rFonts w:ascii="Arial" w:hAnsi="Arial" w:cs="Arial"/>
              </w:rPr>
              <w:t xml:space="preserve"> di </w:t>
            </w:r>
            <w:proofErr w:type="spellStart"/>
            <w:r w:rsidRPr="00FD00A8">
              <w:rPr>
                <w:rFonts w:ascii="Arial" w:hAnsi="Arial" w:cs="Arial"/>
              </w:rPr>
              <w:t>poli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1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Asesmen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awal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Medis</w:t>
            </w:r>
            <w:proofErr w:type="spellEnd"/>
            <w:r w:rsidRPr="00FD00A8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Keperawatan</w:t>
            </w:r>
            <w:proofErr w:type="spellEnd"/>
            <w:r w:rsidRPr="00FD00A8">
              <w:rPr>
                <w:rFonts w:ascii="Arial" w:hAnsi="Arial" w:cs="Arial"/>
              </w:rPr>
              <w:t xml:space="preserve">  </w:t>
            </w:r>
            <w:proofErr w:type="spellStart"/>
            <w:r w:rsidRPr="00FD00A8">
              <w:rPr>
                <w:rFonts w:ascii="Arial" w:hAnsi="Arial" w:cs="Arial"/>
              </w:rPr>
              <w:t>dilaksanakan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dalam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waktu</w:t>
            </w:r>
            <w:proofErr w:type="spellEnd"/>
            <w:r w:rsidRPr="00FD00A8">
              <w:rPr>
                <w:rFonts w:ascii="Arial" w:hAnsi="Arial" w:cs="Arial"/>
              </w:rPr>
              <w:t xml:space="preserve"> 15 </w:t>
            </w:r>
            <w:proofErr w:type="spellStart"/>
            <w:r w:rsidRPr="00FD00A8">
              <w:rPr>
                <w:rFonts w:ascii="Arial" w:hAnsi="Arial" w:cs="Arial"/>
              </w:rPr>
              <w:t>menit</w:t>
            </w:r>
            <w:proofErr w:type="spellEnd"/>
            <w:r w:rsidRPr="00FD00A8">
              <w:rPr>
                <w:rFonts w:ascii="Arial" w:hAnsi="Arial" w:cs="Arial"/>
              </w:rPr>
              <w:t xml:space="preserve">  </w:t>
            </w:r>
            <w:proofErr w:type="spellStart"/>
            <w:r w:rsidRPr="00FD00A8">
              <w:rPr>
                <w:rFonts w:ascii="Arial" w:hAnsi="Arial" w:cs="Arial"/>
              </w:rPr>
              <w:t>atau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lebih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cepat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sesuai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kondisi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pasien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1"/>
              </w:numPr>
              <w:spacing w:line="360" w:lineRule="auto"/>
              <w:ind w:left="317" w:hanging="283"/>
              <w:jc w:val="both"/>
              <w:rPr>
                <w:rFonts w:ascii="Arial" w:hAnsi="Arial" w:cs="Arial"/>
              </w:rPr>
            </w:pPr>
            <w:r w:rsidRPr="00FD00A8">
              <w:rPr>
                <w:rFonts w:ascii="Arial" w:hAnsi="Arial" w:cs="Arial"/>
              </w:rPr>
              <w:t xml:space="preserve">Form </w:t>
            </w: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harus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diisi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lengkap</w:t>
            </w:r>
            <w:proofErr w:type="spellEnd"/>
            <w:r w:rsidRPr="00FD00A8">
              <w:rPr>
                <w:rFonts w:ascii="Arial" w:hAnsi="Arial" w:cs="Arial"/>
              </w:rPr>
              <w:t xml:space="preserve"> :</w:t>
            </w:r>
          </w:p>
          <w:p w:rsidR="00594362" w:rsidRPr="00FD00A8" w:rsidRDefault="00594362" w:rsidP="00594362">
            <w:pPr>
              <w:numPr>
                <w:ilvl w:val="0"/>
                <w:numId w:val="12"/>
              </w:numPr>
              <w:spacing w:line="360" w:lineRule="auto"/>
              <w:ind w:left="601" w:hanging="284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Hasil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 yang </w:t>
            </w:r>
            <w:proofErr w:type="spellStart"/>
            <w:r w:rsidRPr="00FD00A8">
              <w:rPr>
                <w:rFonts w:ascii="Arial" w:hAnsi="Arial" w:cs="Arial"/>
              </w:rPr>
              <w:t>sesuai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harus</w:t>
            </w:r>
            <w:proofErr w:type="spellEnd"/>
            <w:r w:rsidRPr="00FD00A8">
              <w:rPr>
                <w:rFonts w:ascii="Arial" w:hAnsi="Arial" w:cs="Arial"/>
              </w:rPr>
              <w:t xml:space="preserve"> di </w:t>
            </w:r>
            <w:proofErr w:type="spellStart"/>
            <w:r w:rsidRPr="00FD00A8">
              <w:rPr>
                <w:rFonts w:ascii="Arial" w:hAnsi="Arial" w:cs="Arial"/>
              </w:rPr>
              <w:t>tulis</w:t>
            </w:r>
            <w:proofErr w:type="spellEnd"/>
            <w:r w:rsidRPr="00FD00A8">
              <w:rPr>
                <w:rFonts w:ascii="Arial" w:hAnsi="Arial" w:cs="Arial"/>
              </w:rPr>
              <w:t xml:space="preserve"> (</w:t>
            </w:r>
            <w:proofErr w:type="spellStart"/>
            <w:r w:rsidRPr="00FD00A8">
              <w:rPr>
                <w:rFonts w:ascii="Arial" w:hAnsi="Arial" w:cs="Arial"/>
              </w:rPr>
              <w:t>dengan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tanda</w:t>
            </w:r>
            <w:proofErr w:type="spellEnd"/>
            <w:r w:rsidRPr="00FD00A8">
              <w:rPr>
                <w:rFonts w:ascii="Arial" w:hAnsi="Arial" w:cs="Arial"/>
              </w:rPr>
              <w:t xml:space="preserve"> V) di </w:t>
            </w:r>
            <w:proofErr w:type="spellStart"/>
            <w:r w:rsidRPr="00FD00A8">
              <w:rPr>
                <w:rFonts w:ascii="Arial" w:hAnsi="Arial" w:cs="Arial"/>
              </w:rPr>
              <w:t>kolom</w:t>
            </w:r>
            <w:proofErr w:type="spellEnd"/>
            <w:r w:rsidRPr="00FD00A8">
              <w:rPr>
                <w:rFonts w:ascii="Arial" w:hAnsi="Arial" w:cs="Arial"/>
              </w:rPr>
              <w:t xml:space="preserve"> yang </w:t>
            </w:r>
            <w:proofErr w:type="spellStart"/>
            <w:r w:rsidRPr="00FD00A8">
              <w:rPr>
                <w:rFonts w:ascii="Arial" w:hAnsi="Arial" w:cs="Arial"/>
              </w:rPr>
              <w:t>yang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tersedia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2"/>
              </w:numPr>
              <w:spacing w:line="360" w:lineRule="auto"/>
              <w:ind w:left="601" w:hanging="284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Untuk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keperawatan</w:t>
            </w:r>
            <w:proofErr w:type="spellEnd"/>
            <w:r w:rsidRPr="00FD00A8">
              <w:rPr>
                <w:rFonts w:ascii="Arial" w:hAnsi="Arial" w:cs="Arial"/>
              </w:rPr>
              <w:t xml:space="preserve"> di </w:t>
            </w:r>
            <w:proofErr w:type="spellStart"/>
            <w:r w:rsidRPr="00FD00A8">
              <w:rPr>
                <w:rFonts w:ascii="Arial" w:hAnsi="Arial" w:cs="Arial"/>
              </w:rPr>
              <w:t>isi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oleh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perawat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meliputi</w:t>
            </w:r>
            <w:proofErr w:type="spellEnd"/>
            <w:r w:rsidRPr="00FD00A8">
              <w:rPr>
                <w:rFonts w:ascii="Arial" w:hAnsi="Arial" w:cs="Arial"/>
              </w:rPr>
              <w:t xml:space="preserve"> :</w:t>
            </w:r>
          </w:p>
          <w:p w:rsidR="00594362" w:rsidRPr="00FD00A8" w:rsidRDefault="00594362" w:rsidP="00594362">
            <w:pPr>
              <w:numPr>
                <w:ilvl w:val="0"/>
                <w:numId w:val="13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Pemeriksaan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tanda-tanda</w:t>
            </w:r>
            <w:proofErr w:type="spellEnd"/>
            <w:r w:rsidRPr="00FD00A8">
              <w:rPr>
                <w:rFonts w:ascii="Arial" w:hAnsi="Arial" w:cs="Arial"/>
              </w:rPr>
              <w:t xml:space="preserve"> vital</w:t>
            </w:r>
          </w:p>
          <w:p w:rsidR="00594362" w:rsidRPr="00FD00A8" w:rsidRDefault="00594362" w:rsidP="00594362">
            <w:pPr>
              <w:numPr>
                <w:ilvl w:val="0"/>
                <w:numId w:val="13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Riwayat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Psikososial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Spritual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3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Kebutuhan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Komunikasi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Edukasi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3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nutrisi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3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nyeri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3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resiko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jatuh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2"/>
              </w:numPr>
              <w:spacing w:line="360" w:lineRule="auto"/>
              <w:ind w:left="601" w:hanging="284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Untuk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pengkajian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medis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dokter</w:t>
            </w:r>
            <w:proofErr w:type="spellEnd"/>
            <w:r w:rsidRPr="00FD00A8">
              <w:rPr>
                <w:rFonts w:ascii="Arial" w:hAnsi="Arial" w:cs="Arial"/>
              </w:rPr>
              <w:t xml:space="preserve">  </w:t>
            </w:r>
            <w:proofErr w:type="spellStart"/>
            <w:r w:rsidRPr="00FD00A8">
              <w:rPr>
                <w:rFonts w:ascii="Arial" w:hAnsi="Arial" w:cs="Arial"/>
              </w:rPr>
              <w:t>meliputi</w:t>
            </w:r>
            <w:proofErr w:type="spellEnd"/>
            <w:r w:rsidRPr="00FD00A8">
              <w:rPr>
                <w:rFonts w:ascii="Arial" w:hAnsi="Arial" w:cs="Arial"/>
              </w:rPr>
              <w:t xml:space="preserve"> : </w:t>
            </w:r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884" w:hanging="283"/>
              <w:jc w:val="both"/>
              <w:rPr>
                <w:rFonts w:ascii="Arial" w:hAnsi="Arial" w:cs="Arial"/>
              </w:rPr>
            </w:pPr>
            <w:r w:rsidRPr="00FD00A8">
              <w:rPr>
                <w:rFonts w:ascii="Arial" w:hAnsi="Arial" w:cs="Arial"/>
              </w:rPr>
              <w:t xml:space="preserve">Anamnesis </w:t>
            </w:r>
            <w:proofErr w:type="spellStart"/>
            <w:r w:rsidRPr="00FD00A8">
              <w:rPr>
                <w:rFonts w:ascii="Arial" w:hAnsi="Arial" w:cs="Arial"/>
              </w:rPr>
              <w:t>dan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pemeriksaan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fisik</w:t>
            </w:r>
            <w:proofErr w:type="spellEnd"/>
          </w:p>
        </w:tc>
      </w:tr>
    </w:tbl>
    <w:p w:rsidR="00594362" w:rsidRPr="00FD00A8" w:rsidRDefault="00594362">
      <w:pPr>
        <w:spacing w:after="200" w:line="276" w:lineRule="auto"/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7"/>
        <w:gridCol w:w="2484"/>
        <w:gridCol w:w="2429"/>
        <w:gridCol w:w="2427"/>
      </w:tblGrid>
      <w:tr w:rsidR="00594362" w:rsidRPr="00FD00A8" w:rsidTr="00C07C20">
        <w:tc>
          <w:tcPr>
            <w:tcW w:w="2407" w:type="dxa"/>
            <w:vMerge w:val="restart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FD00A8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1333500" cy="1735989"/>
                  <wp:effectExtent l="0" t="0" r="0" b="0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8287" t="39783" r="63655" b="41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630" cy="1742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00A8">
              <w:rPr>
                <w:rFonts w:ascii="Arial" w:hAnsi="Arial" w:cs="Arial"/>
                <w:b/>
                <w:bCs/>
                <w:sz w:val="22"/>
                <w:szCs w:val="22"/>
              </w:rPr>
              <w:t>ASSESMEN RAWAT JALAN</w:t>
            </w: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594362" w:rsidRPr="00FD00A8" w:rsidTr="00C07C20">
        <w:trPr>
          <w:trHeight w:val="815"/>
        </w:trPr>
        <w:tc>
          <w:tcPr>
            <w:tcW w:w="2407" w:type="dxa"/>
            <w:vMerge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84" w:type="dxa"/>
            <w:shd w:val="clear" w:color="auto" w:fill="auto"/>
          </w:tcPr>
          <w:p w:rsidR="00594362" w:rsidRPr="00FD00A8" w:rsidRDefault="00594362" w:rsidP="00594362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594362" w:rsidRPr="00FD00A8" w:rsidRDefault="00594362" w:rsidP="00594362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D26A5">
              <w:rPr>
                <w:rFonts w:ascii="Arial" w:hAnsi="Arial" w:cs="Arial"/>
                <w:sz w:val="22"/>
                <w:szCs w:val="22"/>
                <w:lang w:val="id-ID"/>
              </w:rPr>
              <w:t>001</w:t>
            </w:r>
            <w:r w:rsidRPr="00FD00A8">
              <w:rPr>
                <w:rFonts w:ascii="Arial" w:hAnsi="Arial" w:cs="Arial"/>
                <w:sz w:val="22"/>
                <w:szCs w:val="22"/>
              </w:rPr>
              <w:t>/SPO</w:t>
            </w:r>
            <w:r w:rsidRPr="00FD00A8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429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594362" w:rsidRPr="00FD00A8" w:rsidRDefault="00594362" w:rsidP="00C07C20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00A8">
              <w:rPr>
                <w:rFonts w:ascii="Arial" w:hAnsi="Arial" w:cs="Arial"/>
                <w:sz w:val="22"/>
                <w:szCs w:val="22"/>
              </w:rPr>
              <w:t>2/2</w:t>
            </w:r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Riwayat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Penyakit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Sekarang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Riwayat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Penyakit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Dahulu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Riwayat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Penyakit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Keluarga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Riwayat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Obat</w:t>
            </w:r>
            <w:proofErr w:type="spellEnd"/>
            <w:r w:rsidRPr="00FD00A8">
              <w:rPr>
                <w:rFonts w:ascii="Arial" w:hAnsi="Arial" w:cs="Arial"/>
              </w:rPr>
              <w:t xml:space="preserve"> yang </w:t>
            </w:r>
            <w:proofErr w:type="spellStart"/>
            <w:r w:rsidRPr="00FD00A8">
              <w:rPr>
                <w:rFonts w:ascii="Arial" w:hAnsi="Arial" w:cs="Arial"/>
              </w:rPr>
              <w:t>diminum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Pemeriksaan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Fisik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Pemeriksaan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penunjang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r w:rsidRPr="00FD00A8">
              <w:rPr>
                <w:rFonts w:ascii="Arial" w:hAnsi="Arial" w:cs="Arial"/>
              </w:rPr>
              <w:t>Diagnosis</w:t>
            </w:r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Rencana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Tindak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Lanjut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Edukasi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Pasien</w:t>
            </w:r>
            <w:proofErr w:type="spellEnd"/>
          </w:p>
          <w:p w:rsidR="00594362" w:rsidRPr="00FD00A8" w:rsidRDefault="00594362" w:rsidP="00594362">
            <w:pPr>
              <w:numPr>
                <w:ilvl w:val="0"/>
                <w:numId w:val="14"/>
              </w:numPr>
              <w:spacing w:line="360" w:lineRule="auto"/>
              <w:ind w:left="570"/>
              <w:jc w:val="both"/>
              <w:rPr>
                <w:rFonts w:ascii="Arial" w:hAnsi="Arial" w:cs="Arial"/>
              </w:rPr>
            </w:pPr>
            <w:proofErr w:type="spellStart"/>
            <w:r w:rsidRPr="00FD00A8">
              <w:rPr>
                <w:rFonts w:ascii="Arial" w:hAnsi="Arial" w:cs="Arial"/>
              </w:rPr>
              <w:t>Nama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tanda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tangan</w:t>
            </w:r>
            <w:proofErr w:type="spellEnd"/>
            <w:r w:rsidRPr="00FD00A8">
              <w:rPr>
                <w:rFonts w:ascii="Arial" w:hAnsi="Arial" w:cs="Arial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</w:rPr>
              <w:t>dokter</w:t>
            </w:r>
            <w:proofErr w:type="spellEnd"/>
          </w:p>
        </w:tc>
      </w:tr>
      <w:tr w:rsidR="00594362" w:rsidRPr="00FD00A8" w:rsidTr="00C07C20">
        <w:tc>
          <w:tcPr>
            <w:tcW w:w="2407" w:type="dxa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FD00A8">
              <w:rPr>
                <w:rFonts w:ascii="Arial" w:hAnsi="Arial" w:cs="Arial"/>
                <w:b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7340" w:type="dxa"/>
            <w:gridSpan w:val="3"/>
            <w:shd w:val="clear" w:color="auto" w:fill="auto"/>
          </w:tcPr>
          <w:p w:rsidR="00594362" w:rsidRPr="00FD00A8" w:rsidRDefault="00594362" w:rsidP="00C07C20">
            <w:pPr>
              <w:pStyle w:val="BodyText"/>
              <w:spacing w:line="360" w:lineRule="auto"/>
              <w:ind w:left="286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Poli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Rawat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D00A8">
              <w:rPr>
                <w:rFonts w:ascii="Arial" w:hAnsi="Arial" w:cs="Arial"/>
                <w:sz w:val="22"/>
                <w:szCs w:val="22"/>
              </w:rPr>
              <w:t>inap</w:t>
            </w:r>
            <w:proofErr w:type="spellEnd"/>
            <w:r w:rsidRPr="00FD00A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</w:tbl>
    <w:p w:rsidR="003A2E33" w:rsidRPr="00FD00A8" w:rsidRDefault="00594362" w:rsidP="00594362">
      <w:pPr>
        <w:rPr>
          <w:rFonts w:ascii="Arial" w:hAnsi="Arial" w:cs="Arial"/>
        </w:rPr>
      </w:pPr>
      <w:r w:rsidRPr="00FD00A8">
        <w:rPr>
          <w:rFonts w:ascii="Arial" w:hAnsi="Arial" w:cs="Arial"/>
        </w:rPr>
        <w:tab/>
      </w:r>
    </w:p>
    <w:sectPr w:rsidR="003A2E33" w:rsidRPr="00FD00A8" w:rsidSect="00B81547">
      <w:pgSz w:w="12191" w:h="18711" w:code="1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0EE47B0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145" w:hanging="360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5">
    <w:nsid w:val="0000000A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E8799B"/>
    <w:multiLevelType w:val="hybridMultilevel"/>
    <w:tmpl w:val="F160A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07F0E"/>
    <w:multiLevelType w:val="hybridMultilevel"/>
    <w:tmpl w:val="B0EE47B0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8">
    <w:nsid w:val="1D3116BC"/>
    <w:multiLevelType w:val="hybridMultilevel"/>
    <w:tmpl w:val="C0CA7C66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>
      <w:start w:val="1"/>
      <w:numFmt w:val="lowerLetter"/>
      <w:lvlText w:val="%2."/>
      <w:lvlJc w:val="left"/>
      <w:pPr>
        <w:ind w:left="1865" w:hanging="360"/>
      </w:pPr>
    </w:lvl>
    <w:lvl w:ilvl="2" w:tplc="0421001B">
      <w:start w:val="1"/>
      <w:numFmt w:val="lowerRoman"/>
      <w:lvlText w:val="%3."/>
      <w:lvlJc w:val="right"/>
      <w:pPr>
        <w:ind w:left="2585" w:hanging="180"/>
      </w:pPr>
    </w:lvl>
    <w:lvl w:ilvl="3" w:tplc="0421000F">
      <w:start w:val="1"/>
      <w:numFmt w:val="decimal"/>
      <w:lvlText w:val="%4."/>
      <w:lvlJc w:val="left"/>
      <w:pPr>
        <w:ind w:left="3305" w:hanging="360"/>
      </w:pPr>
    </w:lvl>
    <w:lvl w:ilvl="4" w:tplc="04210019">
      <w:start w:val="1"/>
      <w:numFmt w:val="lowerLetter"/>
      <w:lvlText w:val="%5."/>
      <w:lvlJc w:val="left"/>
      <w:pPr>
        <w:ind w:left="4025" w:hanging="360"/>
      </w:pPr>
    </w:lvl>
    <w:lvl w:ilvl="5" w:tplc="0421001B">
      <w:start w:val="1"/>
      <w:numFmt w:val="lowerRoman"/>
      <w:lvlText w:val="%6."/>
      <w:lvlJc w:val="right"/>
      <w:pPr>
        <w:ind w:left="4745" w:hanging="180"/>
      </w:pPr>
    </w:lvl>
    <w:lvl w:ilvl="6" w:tplc="0421000F">
      <w:start w:val="1"/>
      <w:numFmt w:val="decimal"/>
      <w:lvlText w:val="%7."/>
      <w:lvlJc w:val="left"/>
      <w:pPr>
        <w:ind w:left="5465" w:hanging="360"/>
      </w:pPr>
    </w:lvl>
    <w:lvl w:ilvl="7" w:tplc="04210019">
      <w:start w:val="1"/>
      <w:numFmt w:val="lowerLetter"/>
      <w:lvlText w:val="%8."/>
      <w:lvlJc w:val="left"/>
      <w:pPr>
        <w:ind w:left="6185" w:hanging="360"/>
      </w:pPr>
    </w:lvl>
    <w:lvl w:ilvl="8" w:tplc="0421001B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1F1F1F9F"/>
    <w:multiLevelType w:val="hybridMultilevel"/>
    <w:tmpl w:val="8E422270"/>
    <w:lvl w:ilvl="0" w:tplc="04210005">
      <w:start w:val="1"/>
      <w:numFmt w:val="bullet"/>
      <w:lvlText w:val=""/>
      <w:lvlJc w:val="left"/>
      <w:pPr>
        <w:ind w:left="1120" w:hanging="360"/>
      </w:pPr>
      <w:rPr>
        <w:rFonts w:ascii="Wingdings" w:hAnsi="Wingdings" w:cs="Wingdings" w:hint="default"/>
      </w:rPr>
    </w:lvl>
    <w:lvl w:ilvl="1" w:tplc="0421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</w:rPr>
    </w:lvl>
  </w:abstractNum>
  <w:abstractNum w:abstractNumId="10">
    <w:nsid w:val="242D1BE0"/>
    <w:multiLevelType w:val="hybridMultilevel"/>
    <w:tmpl w:val="4A6C9B00"/>
    <w:lvl w:ilvl="0" w:tplc="2D36F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5716B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151956"/>
    <w:multiLevelType w:val="hybridMultilevel"/>
    <w:tmpl w:val="BECE83A0"/>
    <w:lvl w:ilvl="0" w:tplc="04210005">
      <w:start w:val="1"/>
      <w:numFmt w:val="bullet"/>
      <w:lvlText w:val=""/>
      <w:lvlJc w:val="left"/>
      <w:pPr>
        <w:ind w:left="1120" w:hanging="360"/>
      </w:pPr>
      <w:rPr>
        <w:rFonts w:ascii="Wingdings" w:hAnsi="Wingdings" w:cs="Wingdings" w:hint="default"/>
      </w:rPr>
    </w:lvl>
    <w:lvl w:ilvl="1" w:tplc="0421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</w:rPr>
    </w:lvl>
  </w:abstractNum>
  <w:abstractNum w:abstractNumId="13">
    <w:nsid w:val="3DE541B7"/>
    <w:multiLevelType w:val="hybridMultilevel"/>
    <w:tmpl w:val="9078E57C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4">
    <w:nsid w:val="41B75BA5"/>
    <w:multiLevelType w:val="hybridMultilevel"/>
    <w:tmpl w:val="AF32B1CC"/>
    <w:lvl w:ilvl="0" w:tplc="04090019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15">
    <w:nsid w:val="44DE354A"/>
    <w:multiLevelType w:val="hybridMultilevel"/>
    <w:tmpl w:val="B0EE47B0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6">
    <w:nsid w:val="51A30DC6"/>
    <w:multiLevelType w:val="hybridMultilevel"/>
    <w:tmpl w:val="2DD6D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D5309"/>
    <w:multiLevelType w:val="hybridMultilevel"/>
    <w:tmpl w:val="458EEBD2"/>
    <w:lvl w:ilvl="0" w:tplc="802EF62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3557218"/>
    <w:multiLevelType w:val="hybridMultilevel"/>
    <w:tmpl w:val="BE1CECC2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6DDD7A39"/>
    <w:multiLevelType w:val="hybridMultilevel"/>
    <w:tmpl w:val="2ED87A1E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12"/>
  </w:num>
  <w:num w:numId="9">
    <w:abstractNumId w:val="9"/>
  </w:num>
  <w:num w:numId="10">
    <w:abstractNumId w:val="6"/>
  </w:num>
  <w:num w:numId="11">
    <w:abstractNumId w:val="8"/>
  </w:num>
  <w:num w:numId="12">
    <w:abstractNumId w:val="14"/>
  </w:num>
  <w:num w:numId="13">
    <w:abstractNumId w:val="15"/>
  </w:num>
  <w:num w:numId="14">
    <w:abstractNumId w:val="13"/>
  </w:num>
  <w:num w:numId="15">
    <w:abstractNumId w:val="0"/>
  </w:num>
  <w:num w:numId="16">
    <w:abstractNumId w:val="5"/>
  </w:num>
  <w:num w:numId="17">
    <w:abstractNumId w:val="7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4EF"/>
    <w:rsid w:val="000019CD"/>
    <w:rsid w:val="00002DE8"/>
    <w:rsid w:val="00050C11"/>
    <w:rsid w:val="001349B2"/>
    <w:rsid w:val="0017691D"/>
    <w:rsid w:val="00271035"/>
    <w:rsid w:val="002D26A5"/>
    <w:rsid w:val="002E448F"/>
    <w:rsid w:val="00356DE9"/>
    <w:rsid w:val="003A2E33"/>
    <w:rsid w:val="003D160B"/>
    <w:rsid w:val="00480250"/>
    <w:rsid w:val="004A64A0"/>
    <w:rsid w:val="00576012"/>
    <w:rsid w:val="00594362"/>
    <w:rsid w:val="00597EA4"/>
    <w:rsid w:val="005B1CC0"/>
    <w:rsid w:val="005D6454"/>
    <w:rsid w:val="005E0599"/>
    <w:rsid w:val="00653356"/>
    <w:rsid w:val="00724FC5"/>
    <w:rsid w:val="00785556"/>
    <w:rsid w:val="00825D15"/>
    <w:rsid w:val="00834056"/>
    <w:rsid w:val="00834926"/>
    <w:rsid w:val="008415DE"/>
    <w:rsid w:val="0087332C"/>
    <w:rsid w:val="008A79F6"/>
    <w:rsid w:val="008E4DA1"/>
    <w:rsid w:val="009922A2"/>
    <w:rsid w:val="009B6540"/>
    <w:rsid w:val="00A523CC"/>
    <w:rsid w:val="00A755C5"/>
    <w:rsid w:val="00B32E51"/>
    <w:rsid w:val="00B35805"/>
    <w:rsid w:val="00B4017C"/>
    <w:rsid w:val="00B81547"/>
    <w:rsid w:val="00BB0BA5"/>
    <w:rsid w:val="00C338D7"/>
    <w:rsid w:val="00C56B58"/>
    <w:rsid w:val="00C7473A"/>
    <w:rsid w:val="00C8742A"/>
    <w:rsid w:val="00CB4A15"/>
    <w:rsid w:val="00CE20F7"/>
    <w:rsid w:val="00D03990"/>
    <w:rsid w:val="00D644E0"/>
    <w:rsid w:val="00D806CF"/>
    <w:rsid w:val="00DC4F70"/>
    <w:rsid w:val="00E169CE"/>
    <w:rsid w:val="00E20DFE"/>
    <w:rsid w:val="00E25B77"/>
    <w:rsid w:val="00E546B8"/>
    <w:rsid w:val="00E744EF"/>
    <w:rsid w:val="00E81087"/>
    <w:rsid w:val="00EC17F7"/>
    <w:rsid w:val="00EC756D"/>
    <w:rsid w:val="00F2456C"/>
    <w:rsid w:val="00F335E5"/>
    <w:rsid w:val="00FA717C"/>
    <w:rsid w:val="00FB0979"/>
    <w:rsid w:val="00FD00A8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1E1100-DF76-4702-9580-41298BED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EF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744EF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744E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99"/>
    <w:qFormat/>
    <w:rsid w:val="0087332C"/>
    <w:pPr>
      <w:suppressAutoHyphens/>
      <w:spacing w:after="200" w:line="276" w:lineRule="auto"/>
      <w:ind w:left="720"/>
    </w:pPr>
    <w:rPr>
      <w:rFonts w:ascii="Times New Roman" w:eastAsia="Times New Roman" w:hAnsi="Times New Roman"/>
      <w:lang w:val="id-ID" w:eastAsia="zh-CN"/>
    </w:rPr>
  </w:style>
  <w:style w:type="paragraph" w:styleId="NoSpacing">
    <w:name w:val="No Spacing"/>
    <w:link w:val="NoSpacingChar"/>
    <w:uiPriority w:val="1"/>
    <w:qFormat/>
    <w:rsid w:val="0059436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4362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3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KaSIMRS</cp:lastModifiedBy>
  <cp:revision>40</cp:revision>
  <cp:lastPrinted>2018-10-15T02:52:00Z</cp:lastPrinted>
  <dcterms:created xsi:type="dcterms:W3CDTF">2017-12-16T12:58:00Z</dcterms:created>
  <dcterms:modified xsi:type="dcterms:W3CDTF">2018-10-17T00:45:00Z</dcterms:modified>
</cp:coreProperties>
</file>