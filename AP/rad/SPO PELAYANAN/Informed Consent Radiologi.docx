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F6F" w:rsidRDefault="000E1F6F">
      <w:pPr>
        <w:spacing w:before="8" w:line="160" w:lineRule="exact"/>
        <w:rPr>
          <w:sz w:val="16"/>
          <w:szCs w:val="16"/>
        </w:rPr>
      </w:pPr>
    </w:p>
    <w:p w:rsidR="000E1F6F" w:rsidRDefault="000E1F6F">
      <w:pPr>
        <w:spacing w:line="200" w:lineRule="exact"/>
      </w:pPr>
    </w:p>
    <w:p w:rsidR="000E1F6F" w:rsidRDefault="000307D2">
      <w:pPr>
        <w:spacing w:before="24" w:line="340" w:lineRule="exact"/>
        <w:ind w:left="637"/>
        <w:rPr>
          <w:rFonts w:ascii="Arial" w:eastAsia="Arial" w:hAnsi="Arial" w:cs="Arial"/>
          <w:sz w:val="31"/>
          <w:szCs w:val="31"/>
        </w:rPr>
      </w:pPr>
      <w:r w:rsidRPr="000307D2">
        <w:pict>
          <v:group id="_x0000_s1066" style="position:absolute;left:0;text-align:left;margin-left:447.65pt;margin-top:104.35pt;width:.05pt;height:16.35pt;z-index:-251662336;mso-position-horizontal-relative:page" coordorigin="8953,2087" coordsize="1,327">
            <v:shape id="_x0000_s1067" style="position:absolute;left:8953;top:2087;width:1;height:327" coordorigin="8953,2087" coordsize="1,327" path="m8953,2087r1,327e" filled="f">
              <v:path arrowok="t"/>
            </v:shape>
            <w10:wrap anchorx="page"/>
          </v:group>
        </w:pict>
      </w:r>
      <w:r w:rsidRPr="000307D2">
        <w:pict>
          <v:group id="_x0000_s1064" style="position:absolute;left:0;text-align:left;margin-left:274.1pt;margin-top:284.05pt;width:168pt;height:0;z-index:-251661312;mso-position-horizontal-relative:page" coordorigin="5482,5681" coordsize="3360,0">
            <v:shape id="_x0000_s1065" style="position:absolute;left:5482;top:5681;width:3360;height:0" coordorigin="5482,5681" coordsize="3360,0" path="m5482,5681r3360,e" filled="f" strokeweight=".25003mm">
              <v:path arrowok="t"/>
            </v:shape>
            <w10:wrap anchorx="page"/>
          </v:group>
        </w:pict>
      </w:r>
      <w:r w:rsidRPr="000307D2">
        <w:pict>
          <v:group id="_x0000_s1059" style="position:absolute;left:0;text-align:left;margin-left:264.75pt;margin-top:360.25pt;width:235.45pt;height:.7pt;z-index:-251660288;mso-position-horizontal-relative:page" coordorigin="5295,7205" coordsize="4709,14">
            <v:group id="_x0000_s1060" style="position:absolute;left:5302;top:7212;width:4080;height:0" coordorigin="5302,7212" coordsize="4080,0">
              <v:shape id="_x0000_s1063" style="position:absolute;left:5302;top:7212;width:4080;height:0" coordorigin="5302,7212" coordsize="4080,0" path="m5302,7212r4080,e" filled="f" strokeweight=".25003mm">
                <v:path arrowok="t"/>
              </v:shape>
              <v:group id="_x0000_s1061" style="position:absolute;left:9396;top:7212;width:600;height:0" coordorigin="9396,7212" coordsize="600,0">
                <v:shape id="_x0000_s1062" style="position:absolute;left:9396;top:7212;width:600;height:0" coordorigin="9396,7212" coordsize="600,0" path="m9396,7212r600,e" filled="f" strokeweight=".25003mm">
                  <v:path arrowok="t"/>
                </v:shape>
              </v:group>
            </v:group>
            <w10:wrap anchorx="page"/>
          </v:group>
        </w:pict>
      </w:r>
      <w:r w:rsidRPr="000307D2">
        <w:pict>
          <v:group id="_x0000_s1048" style="position:absolute;left:0;text-align:left;margin-left:337.35pt;margin-top:730.35pt;width:189.7pt;height:.7pt;z-index:-251659264;mso-position-horizontal-relative:page;mso-position-vertical-relative:page" coordorigin="6747,14607" coordsize="3794,14">
            <v:group id="_x0000_s1049" style="position:absolute;left:6754;top:14614;width:840;height:0" coordorigin="6754,14614" coordsize="840,0">
              <v:shape id="_x0000_s1058" style="position:absolute;left:6754;top:14614;width:840;height:0" coordorigin="6754,14614" coordsize="840,0" path="m6754,14614r840,e" filled="f" strokeweight=".25003mm">
                <v:path arrowok="t"/>
              </v:shape>
              <v:group id="_x0000_s1050" style="position:absolute;left:7609;top:14614;width:720;height:0" coordorigin="7609,14614" coordsize="720,0">
                <v:shape id="_x0000_s1057" style="position:absolute;left:7609;top:14614;width:720;height:0" coordorigin="7609,14614" coordsize="720,0" path="m7609,14614r720,e" filled="f" strokeweight=".25003mm">
                  <v:path arrowok="t"/>
                </v:shape>
                <v:group id="_x0000_s1051" style="position:absolute;left:8344;top:14614;width:720;height:0" coordorigin="8344,14614" coordsize="720,0">
                  <v:shape id="_x0000_s1056" style="position:absolute;left:8344;top:14614;width:720;height:0" coordorigin="8344,14614" coordsize="720,0" path="m8344,14614r720,e" filled="f" strokeweight=".25003mm">
                    <v:path arrowok="t"/>
                  </v:shape>
                  <v:group id="_x0000_s1052" style="position:absolute;left:9078;top:14614;width:720;height:0" coordorigin="9078,14614" coordsize="720,0">
                    <v:shape id="_x0000_s1055" style="position:absolute;left:9078;top:14614;width:720;height:0" coordorigin="9078,14614" coordsize="720,0" path="m9078,14614r720,e" filled="f" strokeweight=".25003mm">
                      <v:path arrowok="t"/>
                    </v:shape>
                    <v:group id="_x0000_s1053" style="position:absolute;left:9813;top:14614;width:720;height:0" coordorigin="9813,14614" coordsize="720,0">
                      <v:shape id="_x0000_s1054" style="position:absolute;left:9813;top:14614;width:720;height:0" coordorigin="9813,14614" coordsize="720,0" path="m9813,14614r720,e" filled="f" strokeweight=".25003mm">
                        <v:path arrowok="t"/>
                      </v:shape>
                    </v:group>
                  </v:group>
                </v:group>
              </v:group>
            </v:group>
            <w10:wrap anchorx="page" anchory="page"/>
          </v:group>
        </w:pict>
      </w:r>
      <w:r w:rsidR="00B013AE">
        <w:rPr>
          <w:rFonts w:ascii="Arial" w:eastAsia="Arial" w:hAnsi="Arial" w:cs="Arial"/>
          <w:b/>
          <w:spacing w:val="2"/>
          <w:position w:val="-1"/>
          <w:sz w:val="31"/>
          <w:szCs w:val="31"/>
        </w:rPr>
        <w:t>F</w:t>
      </w:r>
      <w:r w:rsidR="00B013AE">
        <w:rPr>
          <w:rFonts w:ascii="Arial" w:eastAsia="Arial" w:hAnsi="Arial" w:cs="Arial"/>
          <w:b/>
          <w:spacing w:val="-5"/>
          <w:position w:val="-1"/>
          <w:sz w:val="31"/>
          <w:szCs w:val="31"/>
        </w:rPr>
        <w:t>O</w:t>
      </w:r>
      <w:r w:rsidR="00B013AE">
        <w:rPr>
          <w:rFonts w:ascii="Arial" w:eastAsia="Arial" w:hAnsi="Arial" w:cs="Arial"/>
          <w:b/>
          <w:spacing w:val="-2"/>
          <w:position w:val="-1"/>
          <w:sz w:val="31"/>
          <w:szCs w:val="31"/>
        </w:rPr>
        <w:t>R</w:t>
      </w:r>
      <w:r w:rsidR="00B013AE">
        <w:rPr>
          <w:rFonts w:ascii="Arial" w:eastAsia="Arial" w:hAnsi="Arial" w:cs="Arial"/>
          <w:b/>
          <w:spacing w:val="-7"/>
          <w:position w:val="-1"/>
          <w:sz w:val="31"/>
          <w:szCs w:val="31"/>
        </w:rPr>
        <w:t>M</w:t>
      </w:r>
      <w:r w:rsidR="00B013AE">
        <w:rPr>
          <w:rFonts w:ascii="Arial" w:eastAsia="Arial" w:hAnsi="Arial" w:cs="Arial"/>
          <w:b/>
          <w:spacing w:val="-17"/>
          <w:position w:val="-1"/>
          <w:sz w:val="31"/>
          <w:szCs w:val="31"/>
        </w:rPr>
        <w:t>U</w:t>
      </w:r>
      <w:r w:rsidR="00B013AE">
        <w:rPr>
          <w:rFonts w:ascii="Arial" w:eastAsia="Arial" w:hAnsi="Arial" w:cs="Arial"/>
          <w:b/>
          <w:spacing w:val="2"/>
          <w:position w:val="-1"/>
          <w:sz w:val="31"/>
          <w:szCs w:val="31"/>
        </w:rPr>
        <w:t>L</w:t>
      </w:r>
      <w:r w:rsidR="00B013AE">
        <w:rPr>
          <w:rFonts w:ascii="Arial" w:eastAsia="Arial" w:hAnsi="Arial" w:cs="Arial"/>
          <w:b/>
          <w:spacing w:val="-13"/>
          <w:position w:val="-1"/>
          <w:sz w:val="31"/>
          <w:szCs w:val="31"/>
        </w:rPr>
        <w:t>I</w:t>
      </w:r>
      <w:r w:rsidR="00B013AE">
        <w:rPr>
          <w:rFonts w:ascii="Arial" w:eastAsia="Arial" w:hAnsi="Arial" w:cs="Arial"/>
          <w:b/>
          <w:position w:val="-1"/>
          <w:sz w:val="31"/>
          <w:szCs w:val="31"/>
        </w:rPr>
        <w:t>R PE</w:t>
      </w:r>
      <w:r w:rsidR="00B013AE">
        <w:rPr>
          <w:rFonts w:ascii="Arial" w:eastAsia="Arial" w:hAnsi="Arial" w:cs="Arial"/>
          <w:b/>
          <w:spacing w:val="-1"/>
          <w:position w:val="-1"/>
          <w:sz w:val="31"/>
          <w:szCs w:val="31"/>
        </w:rPr>
        <w:t>R</w:t>
      </w:r>
      <w:r w:rsidR="00B013AE">
        <w:rPr>
          <w:rFonts w:ascii="Arial" w:eastAsia="Arial" w:hAnsi="Arial" w:cs="Arial"/>
          <w:b/>
          <w:position w:val="-1"/>
          <w:sz w:val="31"/>
          <w:szCs w:val="31"/>
        </w:rPr>
        <w:t>SE</w:t>
      </w:r>
      <w:r w:rsidR="00B013AE">
        <w:rPr>
          <w:rFonts w:ascii="Arial" w:eastAsia="Arial" w:hAnsi="Arial" w:cs="Arial"/>
          <w:b/>
          <w:spacing w:val="3"/>
          <w:position w:val="-1"/>
          <w:sz w:val="31"/>
          <w:szCs w:val="31"/>
        </w:rPr>
        <w:t>T</w:t>
      </w:r>
      <w:r w:rsidR="00B013AE">
        <w:rPr>
          <w:rFonts w:ascii="Arial" w:eastAsia="Arial" w:hAnsi="Arial" w:cs="Arial"/>
          <w:b/>
          <w:spacing w:val="-17"/>
          <w:position w:val="-1"/>
          <w:sz w:val="31"/>
          <w:szCs w:val="31"/>
        </w:rPr>
        <w:t>U</w:t>
      </w:r>
      <w:r w:rsidR="00B013AE">
        <w:rPr>
          <w:rFonts w:ascii="Arial" w:eastAsia="Arial" w:hAnsi="Arial" w:cs="Arial"/>
          <w:b/>
          <w:spacing w:val="4"/>
          <w:position w:val="-1"/>
          <w:sz w:val="31"/>
          <w:szCs w:val="31"/>
        </w:rPr>
        <w:t>J</w:t>
      </w:r>
      <w:r w:rsidR="00B013AE">
        <w:rPr>
          <w:rFonts w:ascii="Arial" w:eastAsia="Arial" w:hAnsi="Arial" w:cs="Arial"/>
          <w:b/>
          <w:spacing w:val="-17"/>
          <w:position w:val="-1"/>
          <w:sz w:val="31"/>
          <w:szCs w:val="31"/>
        </w:rPr>
        <w:t>U</w:t>
      </w:r>
      <w:r w:rsidR="00B013AE">
        <w:rPr>
          <w:rFonts w:ascii="Arial" w:eastAsia="Arial" w:hAnsi="Arial" w:cs="Arial"/>
          <w:b/>
          <w:spacing w:val="-2"/>
          <w:position w:val="-1"/>
          <w:sz w:val="31"/>
          <w:szCs w:val="31"/>
        </w:rPr>
        <w:t>A</w:t>
      </w:r>
      <w:r w:rsidR="00B013AE">
        <w:rPr>
          <w:rFonts w:ascii="Arial" w:eastAsia="Arial" w:hAnsi="Arial" w:cs="Arial"/>
          <w:b/>
          <w:position w:val="-1"/>
          <w:sz w:val="31"/>
          <w:szCs w:val="31"/>
        </w:rPr>
        <w:t>N</w:t>
      </w:r>
      <w:r w:rsidR="008D616A">
        <w:rPr>
          <w:rFonts w:ascii="Arial" w:eastAsia="Arial" w:hAnsi="Arial" w:cs="Arial"/>
          <w:b/>
          <w:position w:val="-1"/>
          <w:sz w:val="31"/>
          <w:szCs w:val="31"/>
          <w:lang w:val="id-ID"/>
        </w:rPr>
        <w:t xml:space="preserve"> </w:t>
      </w:r>
      <w:r w:rsidR="00B013AE">
        <w:rPr>
          <w:rFonts w:ascii="Arial" w:eastAsia="Arial" w:hAnsi="Arial" w:cs="Arial"/>
          <w:b/>
          <w:position w:val="-1"/>
          <w:sz w:val="31"/>
          <w:szCs w:val="31"/>
        </w:rPr>
        <w:t>P</w:t>
      </w:r>
      <w:r w:rsidR="00B013AE">
        <w:rPr>
          <w:rFonts w:ascii="Arial" w:eastAsia="Arial" w:hAnsi="Arial" w:cs="Arial"/>
          <w:b/>
          <w:spacing w:val="-2"/>
          <w:position w:val="-1"/>
          <w:sz w:val="31"/>
          <w:szCs w:val="31"/>
        </w:rPr>
        <w:t>R</w:t>
      </w:r>
      <w:r w:rsidR="00B013AE">
        <w:rPr>
          <w:rFonts w:ascii="Arial" w:eastAsia="Arial" w:hAnsi="Arial" w:cs="Arial"/>
          <w:b/>
          <w:spacing w:val="-5"/>
          <w:position w:val="-1"/>
          <w:sz w:val="31"/>
          <w:szCs w:val="31"/>
        </w:rPr>
        <w:t>O</w:t>
      </w:r>
      <w:r w:rsidR="00B013AE">
        <w:rPr>
          <w:rFonts w:ascii="Arial" w:eastAsia="Arial" w:hAnsi="Arial" w:cs="Arial"/>
          <w:b/>
          <w:position w:val="-1"/>
          <w:sz w:val="31"/>
          <w:szCs w:val="31"/>
        </w:rPr>
        <w:t>SE</w:t>
      </w:r>
      <w:r w:rsidR="00B013AE">
        <w:rPr>
          <w:rFonts w:ascii="Arial" w:eastAsia="Arial" w:hAnsi="Arial" w:cs="Arial"/>
          <w:b/>
          <w:spacing w:val="-1"/>
          <w:position w:val="-1"/>
          <w:sz w:val="31"/>
          <w:szCs w:val="31"/>
        </w:rPr>
        <w:t>D</w:t>
      </w:r>
      <w:r w:rsidR="00B013AE">
        <w:rPr>
          <w:rFonts w:ascii="Arial" w:eastAsia="Arial" w:hAnsi="Arial" w:cs="Arial"/>
          <w:b/>
          <w:spacing w:val="-17"/>
          <w:position w:val="-1"/>
          <w:sz w:val="31"/>
          <w:szCs w:val="31"/>
        </w:rPr>
        <w:t>U</w:t>
      </w:r>
      <w:r w:rsidR="00B013AE">
        <w:rPr>
          <w:rFonts w:ascii="Arial" w:eastAsia="Arial" w:hAnsi="Arial" w:cs="Arial"/>
          <w:b/>
          <w:position w:val="-1"/>
          <w:sz w:val="31"/>
          <w:szCs w:val="31"/>
        </w:rPr>
        <w:t>R</w:t>
      </w:r>
      <w:r w:rsidR="008D616A">
        <w:rPr>
          <w:rFonts w:ascii="Arial" w:eastAsia="Arial" w:hAnsi="Arial" w:cs="Arial"/>
          <w:b/>
          <w:position w:val="-1"/>
          <w:sz w:val="31"/>
          <w:szCs w:val="31"/>
          <w:lang w:val="id-ID"/>
        </w:rPr>
        <w:t xml:space="preserve"> </w:t>
      </w:r>
      <w:r w:rsidR="00B013AE">
        <w:rPr>
          <w:rFonts w:ascii="Arial" w:eastAsia="Arial" w:hAnsi="Arial" w:cs="Arial"/>
          <w:b/>
          <w:spacing w:val="2"/>
          <w:position w:val="-1"/>
          <w:sz w:val="31"/>
          <w:szCs w:val="31"/>
        </w:rPr>
        <w:t>T</w:t>
      </w:r>
      <w:r w:rsidR="00B013AE">
        <w:rPr>
          <w:rFonts w:ascii="Arial" w:eastAsia="Arial" w:hAnsi="Arial" w:cs="Arial"/>
          <w:b/>
          <w:spacing w:val="-13"/>
          <w:position w:val="-1"/>
          <w:sz w:val="31"/>
          <w:szCs w:val="31"/>
        </w:rPr>
        <w:t>I</w:t>
      </w:r>
      <w:r w:rsidR="00B013AE">
        <w:rPr>
          <w:rFonts w:ascii="Arial" w:eastAsia="Arial" w:hAnsi="Arial" w:cs="Arial"/>
          <w:b/>
          <w:spacing w:val="-17"/>
          <w:position w:val="-1"/>
          <w:sz w:val="31"/>
          <w:szCs w:val="31"/>
        </w:rPr>
        <w:t>N</w:t>
      </w:r>
      <w:r w:rsidR="00B013AE">
        <w:rPr>
          <w:rFonts w:ascii="Arial" w:eastAsia="Arial" w:hAnsi="Arial" w:cs="Arial"/>
          <w:b/>
          <w:spacing w:val="-2"/>
          <w:position w:val="-1"/>
          <w:sz w:val="31"/>
          <w:szCs w:val="31"/>
        </w:rPr>
        <w:t>DAK</w:t>
      </w:r>
      <w:r w:rsidR="00B013AE">
        <w:rPr>
          <w:rFonts w:ascii="Arial" w:eastAsia="Arial" w:hAnsi="Arial" w:cs="Arial"/>
          <w:b/>
          <w:spacing w:val="13"/>
          <w:position w:val="-1"/>
          <w:sz w:val="31"/>
          <w:szCs w:val="31"/>
        </w:rPr>
        <w:t>A</w:t>
      </w:r>
      <w:r w:rsidR="00B013AE">
        <w:rPr>
          <w:rFonts w:ascii="Arial" w:eastAsia="Arial" w:hAnsi="Arial" w:cs="Arial"/>
          <w:b/>
          <w:position w:val="-1"/>
          <w:sz w:val="31"/>
          <w:szCs w:val="31"/>
        </w:rPr>
        <w:t>N</w:t>
      </w:r>
      <w:r w:rsidR="008D616A">
        <w:rPr>
          <w:rFonts w:ascii="Arial" w:eastAsia="Arial" w:hAnsi="Arial" w:cs="Arial"/>
          <w:b/>
          <w:position w:val="-1"/>
          <w:sz w:val="31"/>
          <w:szCs w:val="31"/>
          <w:lang w:val="id-ID"/>
        </w:rPr>
        <w:t xml:space="preserve"> </w:t>
      </w:r>
      <w:r w:rsidR="00B013AE">
        <w:rPr>
          <w:rFonts w:ascii="Arial" w:eastAsia="Arial" w:hAnsi="Arial" w:cs="Arial"/>
          <w:b/>
          <w:spacing w:val="-2"/>
          <w:w w:val="101"/>
          <w:position w:val="-1"/>
          <w:sz w:val="31"/>
          <w:szCs w:val="31"/>
        </w:rPr>
        <w:t>RAD</w:t>
      </w:r>
      <w:r w:rsidR="00B013AE">
        <w:rPr>
          <w:rFonts w:ascii="Arial" w:eastAsia="Arial" w:hAnsi="Arial" w:cs="Arial"/>
          <w:b/>
          <w:spacing w:val="-13"/>
          <w:w w:val="101"/>
          <w:position w:val="-1"/>
          <w:sz w:val="31"/>
          <w:szCs w:val="31"/>
        </w:rPr>
        <w:t>I</w:t>
      </w:r>
      <w:r w:rsidR="00B013AE">
        <w:rPr>
          <w:rFonts w:ascii="Arial" w:eastAsia="Arial" w:hAnsi="Arial" w:cs="Arial"/>
          <w:b/>
          <w:spacing w:val="-5"/>
          <w:w w:val="101"/>
          <w:position w:val="-1"/>
          <w:sz w:val="31"/>
          <w:szCs w:val="31"/>
        </w:rPr>
        <w:t>O</w:t>
      </w:r>
      <w:r w:rsidR="00B013AE">
        <w:rPr>
          <w:rFonts w:ascii="Arial" w:eastAsia="Arial" w:hAnsi="Arial" w:cs="Arial"/>
          <w:b/>
          <w:spacing w:val="2"/>
          <w:w w:val="101"/>
          <w:position w:val="-1"/>
          <w:sz w:val="31"/>
          <w:szCs w:val="31"/>
        </w:rPr>
        <w:t>L</w:t>
      </w:r>
      <w:r w:rsidR="00B013AE">
        <w:rPr>
          <w:rFonts w:ascii="Arial" w:eastAsia="Arial" w:hAnsi="Arial" w:cs="Arial"/>
          <w:b/>
          <w:spacing w:val="-5"/>
          <w:w w:val="101"/>
          <w:position w:val="-1"/>
          <w:sz w:val="31"/>
          <w:szCs w:val="31"/>
        </w:rPr>
        <w:t>OG</w:t>
      </w:r>
      <w:r w:rsidR="00B013AE">
        <w:rPr>
          <w:rFonts w:ascii="Arial" w:eastAsia="Arial" w:hAnsi="Arial" w:cs="Arial"/>
          <w:b/>
          <w:w w:val="101"/>
          <w:position w:val="-1"/>
          <w:sz w:val="31"/>
          <w:szCs w:val="31"/>
        </w:rPr>
        <w:t>I</w:t>
      </w:r>
    </w:p>
    <w:p w:rsidR="000E1F6F" w:rsidRDefault="000E1F6F">
      <w:pPr>
        <w:spacing w:before="12" w:line="280" w:lineRule="exact"/>
        <w:rPr>
          <w:sz w:val="28"/>
          <w:szCs w:val="28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6"/>
        <w:gridCol w:w="3785"/>
        <w:gridCol w:w="3423"/>
        <w:gridCol w:w="1222"/>
        <w:gridCol w:w="401"/>
        <w:gridCol w:w="1262"/>
      </w:tblGrid>
      <w:tr w:rsidR="000E1F6F">
        <w:trPr>
          <w:trHeight w:hRule="exact" w:val="330"/>
        </w:trPr>
        <w:tc>
          <w:tcPr>
            <w:tcW w:w="10738" w:type="dxa"/>
            <w:gridSpan w:val="6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0E1F6F" w:rsidRDefault="00B013AE">
            <w:pPr>
              <w:spacing w:line="300" w:lineRule="exact"/>
              <w:ind w:left="3637" w:right="362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pacing w:val="5"/>
                <w:sz w:val="28"/>
                <w:szCs w:val="28"/>
              </w:rPr>
              <w:t>PE</w:t>
            </w:r>
            <w:r>
              <w:rPr>
                <w:rFonts w:ascii="Arial" w:eastAsia="Arial" w:hAnsi="Arial" w:cs="Arial"/>
                <w:b/>
                <w:spacing w:val="18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spacing w:val="5"/>
                <w:sz w:val="28"/>
                <w:szCs w:val="28"/>
              </w:rPr>
              <w:t>BE</w:t>
            </w:r>
            <w:r>
              <w:rPr>
                <w:rFonts w:ascii="Arial" w:eastAsia="Arial" w:hAnsi="Arial" w:cs="Arial"/>
                <w:b/>
                <w:spacing w:val="-1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spacing w:val="-4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spacing w:val="-11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</w:t>
            </w:r>
            <w:r w:rsidR="008D616A">
              <w:rPr>
                <w:rFonts w:ascii="Arial" w:eastAsia="Arial" w:hAnsi="Arial" w:cs="Arial"/>
                <w:b/>
                <w:sz w:val="28"/>
                <w:szCs w:val="28"/>
                <w:lang w:val="id-ID"/>
              </w:rPr>
              <w:t xml:space="preserve">  </w:t>
            </w:r>
            <w:r>
              <w:rPr>
                <w:rFonts w:ascii="Arial" w:eastAsia="Arial" w:hAnsi="Arial" w:cs="Arial"/>
                <w:b/>
                <w:spacing w:val="-4"/>
                <w:w w:val="102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spacing w:val="-11"/>
                <w:w w:val="101"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b/>
                <w:spacing w:val="6"/>
                <w:w w:val="101"/>
                <w:sz w:val="28"/>
                <w:szCs w:val="28"/>
              </w:rPr>
              <w:t>F</w:t>
            </w:r>
            <w:r>
              <w:rPr>
                <w:rFonts w:ascii="Arial" w:eastAsia="Arial" w:hAnsi="Arial" w:cs="Arial"/>
                <w:b/>
                <w:spacing w:val="3"/>
                <w:w w:val="101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b/>
                <w:spacing w:val="-11"/>
                <w:w w:val="10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spacing w:val="18"/>
                <w:w w:val="10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spacing w:val="-11"/>
                <w:w w:val="101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pacing w:val="5"/>
                <w:w w:val="101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w w:val="102"/>
                <w:sz w:val="28"/>
                <w:szCs w:val="28"/>
              </w:rPr>
              <w:t>I</w:t>
            </w:r>
          </w:p>
        </w:tc>
      </w:tr>
      <w:tr w:rsidR="000E1F6F">
        <w:trPr>
          <w:trHeight w:hRule="exact" w:val="360"/>
        </w:trPr>
        <w:tc>
          <w:tcPr>
            <w:tcW w:w="443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spacing w:before="32"/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8D616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proofErr w:type="spellEnd"/>
            <w:r w:rsidR="008D616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pe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be</w:t>
            </w:r>
            <w:r>
              <w:rPr>
                <w:rFonts w:ascii="Arial" w:eastAsia="Arial" w:hAnsi="Arial" w:cs="Arial"/>
                <w:sz w:val="22"/>
                <w:szCs w:val="22"/>
              </w:rPr>
              <w:t>ri</w:t>
            </w:r>
            <w:proofErr w:type="spellEnd"/>
            <w:r w:rsidR="008D616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penjela</w:t>
            </w:r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6307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/>
        </w:tc>
      </w:tr>
      <w:tr w:rsidR="000E1F6F">
        <w:trPr>
          <w:trHeight w:hRule="exact" w:val="346"/>
        </w:trPr>
        <w:tc>
          <w:tcPr>
            <w:tcW w:w="443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spacing w:before="18"/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8D616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ie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6307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/>
        </w:tc>
      </w:tr>
      <w:tr w:rsidR="000E1F6F">
        <w:trPr>
          <w:trHeight w:hRule="exact" w:val="345"/>
        </w:trPr>
        <w:tc>
          <w:tcPr>
            <w:tcW w:w="443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spacing w:before="32"/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proofErr w:type="spellEnd"/>
            <w:r w:rsidR="008D616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proofErr w:type="spellEnd"/>
            <w:r w:rsidR="008D616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3"/>
                <w:w w:val="10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edi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6307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/>
        </w:tc>
      </w:tr>
      <w:tr w:rsidR="000E1F6F">
        <w:trPr>
          <w:trHeight w:hRule="exact" w:val="360"/>
        </w:trPr>
        <w:tc>
          <w:tcPr>
            <w:tcW w:w="443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spacing w:before="33"/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proofErr w:type="spellEnd"/>
            <w:r w:rsidR="008D616A">
              <w:rPr>
                <w:rFonts w:ascii="Arial" w:eastAsia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/</w:t>
            </w:r>
            <w:r w:rsidR="008D616A">
              <w:rPr>
                <w:rFonts w:ascii="Arial" w:eastAsia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angga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proofErr w:type="spellEnd"/>
            <w:r w:rsidR="008D616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lahi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proofErr w:type="spellEnd"/>
          </w:p>
        </w:tc>
        <w:tc>
          <w:tcPr>
            <w:tcW w:w="464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0E1F6F" w:rsidRDefault="00B013AE">
            <w:pPr>
              <w:spacing w:line="240" w:lineRule="exact"/>
              <w:ind w:right="171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2"/>
                <w:w w:val="10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proofErr w:type="spellEnd"/>
          </w:p>
        </w:tc>
        <w:tc>
          <w:tcPr>
            <w:tcW w:w="1663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/>
        </w:tc>
      </w:tr>
      <w:tr w:rsidR="000E1F6F">
        <w:trPr>
          <w:trHeight w:hRule="exact" w:val="510"/>
        </w:trPr>
        <w:tc>
          <w:tcPr>
            <w:tcW w:w="443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>
            <w:pPr>
              <w:spacing w:before="8" w:line="100" w:lineRule="exact"/>
              <w:rPr>
                <w:sz w:val="10"/>
                <w:szCs w:val="10"/>
              </w:rPr>
            </w:pPr>
          </w:p>
          <w:p w:rsidR="000E1F6F" w:rsidRDefault="00B013AE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eni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ela</w:t>
            </w:r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6307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spacing w:line="220" w:lineRule="exact"/>
              <w:ind w:left="11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="008D616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8D616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8D616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* </w:t>
            </w:r>
            <w:r w:rsidR="008D616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ji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8D616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pua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8D616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8D616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edang</w:t>
            </w:r>
            <w:proofErr w:type="spellEnd"/>
            <w:r w:rsidR="008D616A">
              <w:rPr>
                <w:rFonts w:ascii="Arial" w:eastAsia="Arial" w:hAnsi="Arial" w:cs="Arial"/>
                <w:spacing w:val="-5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/</w:t>
            </w:r>
            <w:r w:rsidR="008D616A">
              <w:rPr>
                <w:rFonts w:ascii="Arial" w:eastAsia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ida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proofErr w:type="spellEnd"/>
            <w:r w:rsidR="008D616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edan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g</w:t>
            </w:r>
            <w:proofErr w:type="spellEnd"/>
          </w:p>
          <w:p w:rsidR="000E1F6F" w:rsidRDefault="00B013AE">
            <w:pPr>
              <w:spacing w:before="2"/>
              <w:ind w:left="119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engandun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proofErr w:type="spellEnd"/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*</w:t>
            </w:r>
          </w:p>
        </w:tc>
      </w:tr>
      <w:tr w:rsidR="000E1F6F">
        <w:trPr>
          <w:trHeight w:hRule="exact" w:val="346"/>
        </w:trPr>
        <w:tc>
          <w:tcPr>
            <w:tcW w:w="443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spacing w:before="33"/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proofErr w:type="spellEnd"/>
            <w:r w:rsidR="008D616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pa</w:t>
            </w:r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ie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6307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/>
        </w:tc>
      </w:tr>
      <w:tr w:rsidR="000E1F6F">
        <w:trPr>
          <w:trHeight w:hRule="exact" w:val="360"/>
        </w:trPr>
        <w:tc>
          <w:tcPr>
            <w:tcW w:w="10738" w:type="dxa"/>
            <w:gridSpan w:val="6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0E1F6F" w:rsidRDefault="00B013AE">
            <w:pPr>
              <w:spacing w:before="41"/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8D616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pene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8D616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 w:rsidR="008D616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bu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8D616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ien</w:t>
            </w:r>
            <w:proofErr w:type="spellEnd"/>
            <w:r w:rsidR="008D616A">
              <w:rPr>
                <w:rFonts w:ascii="Arial" w:eastAsia="Arial" w:hAnsi="Arial" w:cs="Arial"/>
                <w:spacing w:val="-5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**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,</w:t>
            </w:r>
            <w:r w:rsidR="008D616A">
              <w:rPr>
                <w:rFonts w:ascii="Arial" w:eastAsia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leng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ap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 w:rsidR="008D616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8D616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pad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8D616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du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8D616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olo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proofErr w:type="spellEnd"/>
            <w:r w:rsidR="008D616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ba</w:t>
            </w:r>
            <w:r>
              <w:rPr>
                <w:rFonts w:ascii="Arial" w:eastAsia="Arial" w:hAnsi="Arial" w:cs="Arial"/>
                <w:spacing w:val="2"/>
                <w:w w:val="102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h</w:t>
            </w:r>
            <w:proofErr w:type="spellEnd"/>
          </w:p>
        </w:tc>
      </w:tr>
      <w:tr w:rsidR="000E1F6F">
        <w:trPr>
          <w:trHeight w:hRule="exact" w:val="345"/>
        </w:trPr>
        <w:tc>
          <w:tcPr>
            <w:tcW w:w="443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spacing w:before="17"/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3861D7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pene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3861D7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spacing w:val="-2"/>
                <w:w w:val="102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6307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/>
        </w:tc>
      </w:tr>
      <w:tr w:rsidR="000E1F6F">
        <w:trPr>
          <w:trHeight w:hRule="exact" w:val="346"/>
        </w:trPr>
        <w:tc>
          <w:tcPr>
            <w:tcW w:w="443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spacing w:before="17"/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ubunga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3861D7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denga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3861D7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pa</w:t>
            </w:r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ie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6307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/>
        </w:tc>
      </w:tr>
      <w:tr w:rsidR="000E1F6F">
        <w:trPr>
          <w:trHeight w:hRule="exact" w:val="360"/>
        </w:trPr>
        <w:tc>
          <w:tcPr>
            <w:tcW w:w="6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spacing w:before="61"/>
              <w:ind w:left="164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spacing w:val="4"/>
                <w:w w:val="102"/>
                <w:sz w:val="19"/>
                <w:szCs w:val="19"/>
              </w:rPr>
              <w:t>N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.</w:t>
            </w:r>
          </w:p>
        </w:tc>
        <w:tc>
          <w:tcPr>
            <w:tcW w:w="3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spacing w:before="18"/>
              <w:ind w:left="1096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pacing w:val="-2"/>
                <w:sz w:val="22"/>
                <w:szCs w:val="22"/>
              </w:rPr>
              <w:t>J</w:t>
            </w:r>
            <w:r>
              <w:rPr>
                <w:rFonts w:ascii="Arial Narrow" w:eastAsia="Arial Narrow" w:hAnsi="Arial Narrow" w:cs="Arial Narrow"/>
                <w:spacing w:val="-3"/>
                <w:sz w:val="22"/>
                <w:szCs w:val="22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22"/>
                <w:szCs w:val="22"/>
              </w:rPr>
              <w:t>N</w:t>
            </w:r>
            <w:r>
              <w:rPr>
                <w:rFonts w:ascii="Arial Narrow" w:eastAsia="Arial Narrow" w:hAnsi="Arial Narrow" w:cs="Arial Narrow"/>
                <w:spacing w:val="-6"/>
                <w:sz w:val="22"/>
                <w:szCs w:val="22"/>
              </w:rPr>
              <w:t>I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>S</w:t>
            </w:r>
            <w:r w:rsidR="003861D7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  </w:t>
            </w:r>
            <w:r>
              <w:rPr>
                <w:rFonts w:ascii="Arial Narrow" w:eastAsia="Arial Narrow" w:hAnsi="Arial Narrow" w:cs="Arial Narrow"/>
                <w:spacing w:val="-6"/>
                <w:w w:val="102"/>
                <w:sz w:val="22"/>
                <w:szCs w:val="22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w w:val="102"/>
                <w:sz w:val="22"/>
                <w:szCs w:val="22"/>
              </w:rPr>
              <w:t>N</w:t>
            </w:r>
            <w:r>
              <w:rPr>
                <w:rFonts w:ascii="Arial Narrow" w:eastAsia="Arial Narrow" w:hAnsi="Arial Narrow" w:cs="Arial Narrow"/>
                <w:spacing w:val="7"/>
                <w:w w:val="102"/>
                <w:sz w:val="22"/>
                <w:szCs w:val="22"/>
              </w:rPr>
              <w:t>F</w:t>
            </w:r>
            <w:r>
              <w:rPr>
                <w:rFonts w:ascii="Arial Narrow" w:eastAsia="Arial Narrow" w:hAnsi="Arial Narrow" w:cs="Arial Narrow"/>
                <w:spacing w:val="6"/>
                <w:w w:val="102"/>
                <w:sz w:val="22"/>
                <w:szCs w:val="22"/>
              </w:rPr>
              <w:t>O</w:t>
            </w:r>
            <w:r>
              <w:rPr>
                <w:rFonts w:ascii="Arial Narrow" w:eastAsia="Arial Narrow" w:hAnsi="Arial Narrow" w:cs="Arial Narrow"/>
                <w:spacing w:val="2"/>
                <w:w w:val="102"/>
                <w:sz w:val="22"/>
                <w:szCs w:val="22"/>
              </w:rPr>
              <w:t>R</w:t>
            </w:r>
            <w:r>
              <w:rPr>
                <w:rFonts w:ascii="Arial Narrow" w:eastAsia="Arial Narrow" w:hAnsi="Arial Narrow" w:cs="Arial Narrow"/>
                <w:spacing w:val="11"/>
                <w:w w:val="102"/>
                <w:sz w:val="22"/>
                <w:szCs w:val="22"/>
              </w:rPr>
              <w:t>M</w:t>
            </w:r>
            <w:r>
              <w:rPr>
                <w:rFonts w:ascii="Arial Narrow" w:eastAsia="Arial Narrow" w:hAnsi="Arial Narrow" w:cs="Arial Narrow"/>
                <w:spacing w:val="-18"/>
                <w:w w:val="102"/>
                <w:sz w:val="22"/>
                <w:szCs w:val="22"/>
              </w:rPr>
              <w:t>A</w:t>
            </w:r>
            <w:r>
              <w:rPr>
                <w:rFonts w:ascii="Arial Narrow" w:eastAsia="Arial Narrow" w:hAnsi="Arial Narrow" w:cs="Arial Narrow"/>
                <w:spacing w:val="-3"/>
                <w:w w:val="102"/>
                <w:sz w:val="22"/>
                <w:szCs w:val="22"/>
              </w:rPr>
              <w:t>S</w:t>
            </w:r>
            <w:r>
              <w:rPr>
                <w:rFonts w:ascii="Arial Narrow" w:eastAsia="Arial Narrow" w:hAnsi="Arial Narrow" w:cs="Arial Narrow"/>
                <w:w w:val="102"/>
                <w:sz w:val="22"/>
                <w:szCs w:val="22"/>
              </w:rPr>
              <w:t>I</w:t>
            </w:r>
          </w:p>
        </w:tc>
        <w:tc>
          <w:tcPr>
            <w:tcW w:w="504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spacing w:before="18"/>
              <w:ind w:left="1719" w:right="1687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pacing w:val="-6"/>
                <w:sz w:val="22"/>
                <w:szCs w:val="22"/>
              </w:rPr>
              <w:t>I</w:t>
            </w:r>
            <w:r>
              <w:rPr>
                <w:rFonts w:ascii="Arial Narrow" w:eastAsia="Arial Narrow" w:hAnsi="Arial Narrow" w:cs="Arial Narrow"/>
                <w:spacing w:val="-3"/>
                <w:sz w:val="22"/>
                <w:szCs w:val="22"/>
              </w:rPr>
              <w:t>S</w:t>
            </w:r>
            <w:r>
              <w:rPr>
                <w:rFonts w:ascii="Arial Narrow" w:eastAsia="Arial Narrow" w:hAnsi="Arial Narrow" w:cs="Arial Narrow"/>
                <w:spacing w:val="-6"/>
                <w:sz w:val="22"/>
                <w:szCs w:val="22"/>
              </w:rPr>
              <w:t>I</w:t>
            </w:r>
            <w:r>
              <w:rPr>
                <w:rFonts w:ascii="Arial Narrow" w:eastAsia="Arial Narrow" w:hAnsi="Arial Narrow" w:cs="Arial Narrow"/>
                <w:spacing w:val="-18"/>
                <w:sz w:val="22"/>
                <w:szCs w:val="22"/>
              </w:rPr>
              <w:t>A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>N</w:t>
            </w:r>
            <w:r w:rsidR="003861D7">
              <w:rPr>
                <w:rFonts w:ascii="Arial Narrow" w:eastAsia="Arial Narrow" w:hAnsi="Arial Narrow" w:cs="Arial Narrow"/>
                <w:sz w:val="22"/>
                <w:szCs w:val="22"/>
                <w:lang w:val="id-ID"/>
              </w:rPr>
              <w:t xml:space="preserve">  </w:t>
            </w:r>
            <w:r>
              <w:rPr>
                <w:rFonts w:ascii="Arial Narrow" w:eastAsia="Arial Narrow" w:hAnsi="Arial Narrow" w:cs="Arial Narrow"/>
                <w:spacing w:val="-6"/>
                <w:w w:val="102"/>
                <w:sz w:val="22"/>
                <w:szCs w:val="22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w w:val="102"/>
                <w:sz w:val="22"/>
                <w:szCs w:val="22"/>
              </w:rPr>
              <w:t>N</w:t>
            </w:r>
            <w:r>
              <w:rPr>
                <w:rFonts w:ascii="Arial Narrow" w:eastAsia="Arial Narrow" w:hAnsi="Arial Narrow" w:cs="Arial Narrow"/>
                <w:spacing w:val="7"/>
                <w:w w:val="102"/>
                <w:sz w:val="22"/>
                <w:szCs w:val="22"/>
              </w:rPr>
              <w:t>F</w:t>
            </w:r>
            <w:r>
              <w:rPr>
                <w:rFonts w:ascii="Arial Narrow" w:eastAsia="Arial Narrow" w:hAnsi="Arial Narrow" w:cs="Arial Narrow"/>
                <w:spacing w:val="6"/>
                <w:w w:val="102"/>
                <w:sz w:val="22"/>
                <w:szCs w:val="22"/>
              </w:rPr>
              <w:t>O</w:t>
            </w:r>
            <w:r>
              <w:rPr>
                <w:rFonts w:ascii="Arial Narrow" w:eastAsia="Arial Narrow" w:hAnsi="Arial Narrow" w:cs="Arial Narrow"/>
                <w:spacing w:val="2"/>
                <w:w w:val="102"/>
                <w:sz w:val="22"/>
                <w:szCs w:val="22"/>
              </w:rPr>
              <w:t>R</w:t>
            </w:r>
            <w:r>
              <w:rPr>
                <w:rFonts w:ascii="Arial Narrow" w:eastAsia="Arial Narrow" w:hAnsi="Arial Narrow" w:cs="Arial Narrow"/>
                <w:spacing w:val="11"/>
                <w:w w:val="102"/>
                <w:sz w:val="22"/>
                <w:szCs w:val="22"/>
              </w:rPr>
              <w:t>M</w:t>
            </w:r>
            <w:r>
              <w:rPr>
                <w:rFonts w:ascii="Arial Narrow" w:eastAsia="Arial Narrow" w:hAnsi="Arial Narrow" w:cs="Arial Narrow"/>
                <w:spacing w:val="-18"/>
                <w:w w:val="102"/>
                <w:sz w:val="22"/>
                <w:szCs w:val="22"/>
              </w:rPr>
              <w:t>A</w:t>
            </w:r>
            <w:r>
              <w:rPr>
                <w:rFonts w:ascii="Arial Narrow" w:eastAsia="Arial Narrow" w:hAnsi="Arial Narrow" w:cs="Arial Narrow"/>
                <w:spacing w:val="-3"/>
                <w:w w:val="102"/>
                <w:sz w:val="22"/>
                <w:szCs w:val="22"/>
              </w:rPr>
              <w:t>S</w:t>
            </w:r>
            <w:r>
              <w:rPr>
                <w:rFonts w:ascii="Arial Narrow" w:eastAsia="Arial Narrow" w:hAnsi="Arial Narrow" w:cs="Arial Narrow"/>
                <w:w w:val="102"/>
                <w:sz w:val="22"/>
                <w:szCs w:val="22"/>
              </w:rPr>
              <w:t>I</w:t>
            </w: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 w:rsidP="003861D7">
            <w:pPr>
              <w:spacing w:before="18"/>
              <w:ind w:left="119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>
              <w:rPr>
                <w:rFonts w:ascii="Arial Narrow" w:eastAsia="Arial Narrow" w:hAnsi="Arial Narrow" w:cs="Arial Narrow"/>
                <w:w w:val="102"/>
                <w:sz w:val="22"/>
                <w:szCs w:val="22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w w:val="102"/>
                <w:sz w:val="22"/>
                <w:szCs w:val="22"/>
              </w:rPr>
              <w:t>anda</w:t>
            </w:r>
            <w:proofErr w:type="spellEnd"/>
            <w:r w:rsidR="003861D7">
              <w:rPr>
                <w:rFonts w:ascii="Arial Narrow" w:eastAsia="Arial Narrow" w:hAnsi="Arial Narrow" w:cs="Arial Narrow"/>
                <w:spacing w:val="-6"/>
                <w:w w:val="102"/>
                <w:sz w:val="22"/>
                <w:szCs w:val="22"/>
                <w:lang w:val="id-ID"/>
              </w:rPr>
              <w:t xml:space="preserve"> / </w:t>
            </w:r>
            <w:proofErr w:type="spellStart"/>
            <w:r>
              <w:rPr>
                <w:rFonts w:ascii="Arial Narrow" w:eastAsia="Arial Narrow" w:hAnsi="Arial Narrow" w:cs="Arial Narrow"/>
                <w:spacing w:val="-3"/>
                <w:w w:val="102"/>
                <w:sz w:val="22"/>
                <w:szCs w:val="22"/>
              </w:rPr>
              <w:t>P</w:t>
            </w:r>
            <w:r>
              <w:rPr>
                <w:rFonts w:ascii="Arial Narrow" w:eastAsia="Arial Narrow" w:hAnsi="Arial Narrow" w:cs="Arial Narrow"/>
                <w:spacing w:val="2"/>
                <w:w w:val="102"/>
                <w:sz w:val="22"/>
                <w:szCs w:val="22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ascii="Arial Narrow" w:eastAsia="Arial Narrow" w:hAnsi="Arial Narrow" w:cs="Arial Narrow"/>
                <w:spacing w:val="2"/>
                <w:w w:val="102"/>
                <w:sz w:val="22"/>
                <w:szCs w:val="22"/>
              </w:rPr>
              <w:t>a</w:t>
            </w:r>
            <w:r>
              <w:rPr>
                <w:rFonts w:ascii="Arial Narrow" w:eastAsia="Arial Narrow" w:hAnsi="Arial Narrow" w:cs="Arial Narrow"/>
                <w:w w:val="102"/>
                <w:sz w:val="22"/>
                <w:szCs w:val="22"/>
              </w:rPr>
              <w:t>f</w:t>
            </w:r>
            <w:proofErr w:type="spellEnd"/>
          </w:p>
        </w:tc>
      </w:tr>
      <w:tr w:rsidR="000E1F6F">
        <w:trPr>
          <w:trHeight w:hRule="exact" w:val="1276"/>
        </w:trPr>
        <w:tc>
          <w:tcPr>
            <w:tcW w:w="6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>
            <w:pPr>
              <w:spacing w:before="1" w:line="100" w:lineRule="exact"/>
              <w:rPr>
                <w:sz w:val="11"/>
                <w:szCs w:val="11"/>
              </w:rPr>
            </w:pPr>
          </w:p>
          <w:p w:rsidR="000E1F6F" w:rsidRDefault="000E1F6F">
            <w:pPr>
              <w:spacing w:line="200" w:lineRule="exact"/>
            </w:pPr>
          </w:p>
          <w:p w:rsidR="000E1F6F" w:rsidRDefault="000E1F6F">
            <w:pPr>
              <w:spacing w:line="200" w:lineRule="exact"/>
            </w:pPr>
          </w:p>
          <w:p w:rsidR="000E1F6F" w:rsidRDefault="00B013AE">
            <w:pPr>
              <w:ind w:left="219" w:right="18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w w:val="102"/>
                <w:sz w:val="19"/>
                <w:szCs w:val="19"/>
              </w:rPr>
              <w:t>1.</w:t>
            </w:r>
          </w:p>
        </w:tc>
        <w:tc>
          <w:tcPr>
            <w:tcW w:w="3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>
            <w:pPr>
              <w:spacing w:before="18" w:line="240" w:lineRule="exact"/>
              <w:rPr>
                <w:sz w:val="24"/>
                <w:szCs w:val="24"/>
              </w:rPr>
            </w:pPr>
          </w:p>
          <w:p w:rsidR="000E1F6F" w:rsidRDefault="00B013AE">
            <w:pPr>
              <w:spacing w:line="240" w:lineRule="exact"/>
              <w:ind w:left="104" w:right="709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ed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inda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n</w:t>
            </w:r>
            <w:proofErr w:type="spellEnd"/>
            <w:r w:rsidR="00B45C7D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dila</w:t>
            </w:r>
            <w:r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504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spacing w:line="240" w:lineRule="exact"/>
              <w:ind w:left="119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ad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3861D7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ie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3861D7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 w:rsidR="003861D7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3861D7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dila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3861D7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edu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proofErr w:type="spellEnd"/>
          </w:p>
          <w:p w:rsidR="000E1F6F" w:rsidRDefault="003861D7">
            <w:pPr>
              <w:tabs>
                <w:tab w:val="left" w:pos="4860"/>
              </w:tabs>
              <w:spacing w:before="2"/>
              <w:ind w:left="119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Diagnosti</w:t>
            </w:r>
            <w:proofErr w:type="spellEnd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  <w:lang w:val="id-ID"/>
              </w:rPr>
              <w:t>k</w:t>
            </w:r>
            <w:r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be</w:t>
            </w:r>
            <w:r w:rsidR="00B013AE"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r w:rsidR="00B013AE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up</w:t>
            </w:r>
            <w:r w:rsidR="00B013AE">
              <w:rPr>
                <w:rFonts w:ascii="Arial" w:eastAsia="Arial" w:hAnsi="Arial" w:cs="Arial"/>
                <w:w w:val="102"/>
                <w:sz w:val="22"/>
                <w:szCs w:val="22"/>
              </w:rPr>
              <w:t>a</w:t>
            </w:r>
            <w:proofErr w:type="spellEnd"/>
            <w:r w:rsidR="00BF21D4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 </w:t>
            </w:r>
            <w:r w:rsidR="00B013AE">
              <w:rPr>
                <w:rFonts w:ascii="Arial" w:eastAsia="Arial" w:hAnsi="Arial" w:cs="Arial"/>
                <w:sz w:val="22"/>
                <w:szCs w:val="22"/>
                <w:u w:val="single" w:color="000000"/>
              </w:rPr>
              <w:tab/>
            </w:r>
          </w:p>
          <w:p w:rsidR="000E1F6F" w:rsidRDefault="001E2ABF">
            <w:pPr>
              <w:spacing w:line="240" w:lineRule="exact"/>
              <w:ind w:left="11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5"/>
                <w:sz w:val="22"/>
                <w:szCs w:val="22"/>
                <w:lang w:val="id-ID"/>
              </w:rPr>
              <w:t>d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enga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3861D7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pe</w:t>
            </w:r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 w:rsidR="00B013AE">
              <w:rPr>
                <w:rFonts w:ascii="Arial" w:eastAsia="Arial" w:hAnsi="Arial" w:cs="Arial"/>
                <w:spacing w:val="-2"/>
                <w:sz w:val="22"/>
                <w:szCs w:val="22"/>
              </w:rPr>
              <w:t>f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r w:rsidR="00B013AE">
              <w:rPr>
                <w:rFonts w:ascii="Arial" w:eastAsia="Arial" w:hAnsi="Arial" w:cs="Arial"/>
                <w:w w:val="102"/>
                <w:sz w:val="22"/>
                <w:szCs w:val="22"/>
              </w:rPr>
              <w:t>:</w:t>
            </w: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/>
        </w:tc>
      </w:tr>
      <w:tr w:rsidR="000E1F6F" w:rsidTr="009541C0">
        <w:trPr>
          <w:trHeight w:hRule="exact" w:val="1362"/>
        </w:trPr>
        <w:tc>
          <w:tcPr>
            <w:tcW w:w="6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>
            <w:pPr>
              <w:spacing w:line="200" w:lineRule="exact"/>
            </w:pPr>
          </w:p>
          <w:p w:rsidR="000E1F6F" w:rsidRDefault="000E1F6F">
            <w:pPr>
              <w:spacing w:line="200" w:lineRule="exact"/>
            </w:pPr>
          </w:p>
          <w:p w:rsidR="000E1F6F" w:rsidRDefault="000E1F6F">
            <w:pPr>
              <w:spacing w:before="6" w:line="240" w:lineRule="exact"/>
              <w:rPr>
                <w:sz w:val="24"/>
                <w:szCs w:val="24"/>
              </w:rPr>
            </w:pPr>
          </w:p>
          <w:p w:rsidR="000E1F6F" w:rsidRDefault="00B013AE">
            <w:pPr>
              <w:ind w:left="219" w:right="18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w w:val="102"/>
                <w:sz w:val="19"/>
                <w:szCs w:val="19"/>
              </w:rPr>
              <w:t>2.</w:t>
            </w:r>
          </w:p>
        </w:tc>
        <w:tc>
          <w:tcPr>
            <w:tcW w:w="3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>
            <w:pPr>
              <w:spacing w:line="200" w:lineRule="exact"/>
            </w:pPr>
          </w:p>
          <w:p w:rsidR="000E1F6F" w:rsidRDefault="000E1F6F">
            <w:pPr>
              <w:spacing w:before="3" w:line="280" w:lineRule="exact"/>
              <w:rPr>
                <w:sz w:val="28"/>
                <w:szCs w:val="28"/>
              </w:rPr>
            </w:pPr>
          </w:p>
          <w:p w:rsidR="000E1F6F" w:rsidRDefault="00B013AE">
            <w:pPr>
              <w:ind w:left="104" w:right="667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iapa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ie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enghadap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i</w:t>
            </w:r>
            <w:proofErr w:type="spellEnd"/>
            <w:r w:rsidR="00B45C7D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edu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diagno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proofErr w:type="spellEnd"/>
            <w:r>
              <w:rPr>
                <w:rFonts w:ascii="Arial" w:eastAsia="Arial" w:hAnsi="Arial" w:cs="Arial"/>
                <w:spacing w:val="2"/>
                <w:w w:val="102"/>
                <w:sz w:val="22"/>
                <w:szCs w:val="22"/>
              </w:rPr>
              <w:t>**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)</w:t>
            </w:r>
          </w:p>
        </w:tc>
        <w:tc>
          <w:tcPr>
            <w:tcW w:w="5046" w:type="dxa"/>
            <w:gridSpan w:val="3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0E1F6F" w:rsidRDefault="00B013AE">
            <w:pPr>
              <w:spacing w:line="240" w:lineRule="exact"/>
              <w:ind w:left="119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ie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enjalan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edu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9"/>
                <w:w w:val="10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i</w:t>
            </w:r>
            <w:proofErr w:type="spellEnd"/>
          </w:p>
          <w:p w:rsidR="000E1F6F" w:rsidRDefault="00B45C7D">
            <w:pPr>
              <w:spacing w:before="17" w:line="240" w:lineRule="exact"/>
              <w:ind w:left="119" w:right="9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N</w:t>
            </w:r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pe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lu</w:t>
            </w:r>
            <w:proofErr w:type="spellEnd"/>
            <w:r>
              <w:rPr>
                <w:rFonts w:ascii="Arial" w:eastAsia="Arial" w:hAnsi="Arial" w:cs="Arial"/>
                <w:spacing w:val="-5"/>
                <w:sz w:val="22"/>
                <w:szCs w:val="22"/>
                <w:lang w:val="id-ID"/>
              </w:rPr>
              <w:t xml:space="preserve"> </w:t>
            </w:r>
            <w:r w:rsidR="00B013AE">
              <w:rPr>
                <w:rFonts w:ascii="Arial" w:eastAsia="Arial" w:hAnsi="Arial" w:cs="Arial"/>
                <w:spacing w:val="-2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ida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k</w:t>
            </w:r>
            <w:proofErr w:type="spellEnd"/>
            <w:r w:rsidR="00B5199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pe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lu</w:t>
            </w:r>
            <w:proofErr w:type="spellEnd"/>
            <w:r>
              <w:rPr>
                <w:rFonts w:ascii="Arial" w:eastAsia="Arial" w:hAnsi="Arial" w:cs="Arial"/>
                <w:spacing w:val="-5"/>
                <w:sz w:val="22"/>
                <w:szCs w:val="22"/>
                <w:lang w:val="id-ID"/>
              </w:rPr>
              <w:t xml:space="preserve"> </w:t>
            </w:r>
            <w:r w:rsidR="00B013AE">
              <w:rPr>
                <w:rFonts w:ascii="Arial" w:eastAsia="Arial" w:hAnsi="Arial" w:cs="Arial"/>
                <w:spacing w:val="2"/>
                <w:sz w:val="22"/>
                <w:szCs w:val="22"/>
              </w:rPr>
              <w:t>*</w:t>
            </w:r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*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ela</w:t>
            </w:r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u</w:t>
            </w:r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pe</w:t>
            </w:r>
            <w:r w:rsidR="00B013AE"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r w:rsidR="00B013AE"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iap</w:t>
            </w:r>
            <w:r w:rsidR="00B013AE">
              <w:rPr>
                <w:rFonts w:ascii="Arial" w:eastAsia="Arial" w:hAnsi="Arial" w:cs="Arial"/>
                <w:spacing w:val="-2"/>
                <w:w w:val="102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w w:val="102"/>
                <w:sz w:val="22"/>
                <w:szCs w:val="22"/>
              </w:rPr>
              <w:t>n</w:t>
            </w:r>
            <w:proofErr w:type="spellEnd"/>
            <w:r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enghadap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p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edu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2"/>
                <w:w w:val="102"/>
                <w:sz w:val="22"/>
                <w:szCs w:val="22"/>
              </w:rPr>
              <w:t>t</w:t>
            </w:r>
            <w:r w:rsidR="00B013AE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e</w:t>
            </w:r>
            <w:r w:rsidR="00B013AE"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r w:rsidR="00B013AE"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ebu</w:t>
            </w:r>
            <w:r w:rsidR="00B013AE">
              <w:rPr>
                <w:rFonts w:ascii="Arial" w:eastAsia="Arial" w:hAnsi="Arial" w:cs="Arial"/>
                <w:spacing w:val="-1"/>
                <w:w w:val="102"/>
                <w:sz w:val="22"/>
                <w:szCs w:val="22"/>
              </w:rPr>
              <w:t>t</w:t>
            </w:r>
            <w:proofErr w:type="spellEnd"/>
            <w:r w:rsidR="00B013AE">
              <w:rPr>
                <w:rFonts w:ascii="Arial" w:eastAsia="Arial" w:hAnsi="Arial" w:cs="Arial"/>
                <w:w w:val="102"/>
                <w:sz w:val="22"/>
                <w:szCs w:val="22"/>
              </w:rPr>
              <w:t>.</w:t>
            </w:r>
          </w:p>
          <w:p w:rsidR="000E1F6F" w:rsidRDefault="00B013AE">
            <w:pPr>
              <w:ind w:left="119"/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iapa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dila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ie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adala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h</w:t>
            </w:r>
            <w:proofErr w:type="spellEnd"/>
          </w:p>
          <w:p w:rsidR="00FF1FD0" w:rsidRDefault="00FF1FD0">
            <w:pPr>
              <w:ind w:left="119"/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</w:pPr>
          </w:p>
          <w:p w:rsidR="00FF1FD0" w:rsidRPr="00FF1FD0" w:rsidRDefault="00FF1FD0">
            <w:pPr>
              <w:ind w:left="119"/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</w:pPr>
          </w:p>
          <w:p w:rsidR="00FF1FD0" w:rsidRDefault="00FF1FD0">
            <w:pPr>
              <w:ind w:left="119"/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</w:pPr>
          </w:p>
          <w:p w:rsidR="00FF1FD0" w:rsidRPr="00FF1FD0" w:rsidRDefault="00FF1FD0">
            <w:pPr>
              <w:ind w:left="119"/>
              <w:rPr>
                <w:rFonts w:ascii="Arial" w:eastAsia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/>
        </w:tc>
      </w:tr>
      <w:tr w:rsidR="000E1F6F" w:rsidTr="009541C0">
        <w:trPr>
          <w:trHeight w:hRule="exact" w:val="765"/>
        </w:trPr>
        <w:tc>
          <w:tcPr>
            <w:tcW w:w="6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>
            <w:pPr>
              <w:spacing w:before="16" w:line="240" w:lineRule="exact"/>
              <w:rPr>
                <w:sz w:val="24"/>
                <w:szCs w:val="24"/>
              </w:rPr>
            </w:pPr>
          </w:p>
          <w:p w:rsidR="000E1F6F" w:rsidRDefault="00B013AE">
            <w:pPr>
              <w:ind w:left="219" w:right="18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w w:val="102"/>
                <w:sz w:val="19"/>
                <w:szCs w:val="19"/>
              </w:rPr>
              <w:t>3.</w:t>
            </w:r>
          </w:p>
        </w:tc>
        <w:tc>
          <w:tcPr>
            <w:tcW w:w="3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0E1F6F" w:rsidRDefault="000E1F6F">
            <w:pPr>
              <w:spacing w:before="8" w:line="100" w:lineRule="exact"/>
              <w:rPr>
                <w:sz w:val="10"/>
                <w:szCs w:val="10"/>
              </w:rPr>
            </w:pPr>
          </w:p>
          <w:p w:rsidR="000E1F6F" w:rsidRDefault="00B013AE">
            <w:pPr>
              <w:ind w:left="104" w:right="101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al</w:t>
            </w:r>
            <w:r w:rsidR="00B45C7D">
              <w:rPr>
                <w:rFonts w:ascii="Arial" w:eastAsia="Arial" w:hAnsi="Arial" w:cs="Arial"/>
                <w:spacing w:val="-5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-</w:t>
            </w:r>
            <w:r w:rsidR="00B45C7D">
              <w:rPr>
                <w:rFonts w:ascii="Arial" w:eastAsia="Arial" w:hAnsi="Arial" w:cs="Arial"/>
                <w:spacing w:val="1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ha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enjad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i</w:t>
            </w:r>
            <w:proofErr w:type="spellEnd"/>
            <w:r w:rsidR="00B45C7D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pe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ha</w:t>
            </w:r>
            <w:r>
              <w:rPr>
                <w:rFonts w:ascii="Arial" w:eastAsia="Arial" w:hAnsi="Arial" w:cs="Arial"/>
                <w:spacing w:val="-2"/>
                <w:w w:val="10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ia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5046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E1F6F" w:rsidRPr="009541C0" w:rsidRDefault="00B013AE">
            <w:pPr>
              <w:spacing w:before="2" w:line="240" w:lineRule="exact"/>
              <w:ind w:left="119" w:right="19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ua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denga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iden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du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 xml:space="preserve">g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dila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(</w:t>
            </w:r>
            <w:r w:rsidR="00B45C7D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w w:val="10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pi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proofErr w:type="spellEnd"/>
            <w:proofErr w:type="gramEnd"/>
            <w:r w:rsidR="00B45C7D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).</w:t>
            </w:r>
          </w:p>
        </w:tc>
        <w:tc>
          <w:tcPr>
            <w:tcW w:w="126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/>
        </w:tc>
      </w:tr>
      <w:tr w:rsidR="000E1F6F">
        <w:trPr>
          <w:trHeight w:hRule="exact" w:val="931"/>
        </w:trPr>
        <w:tc>
          <w:tcPr>
            <w:tcW w:w="7854" w:type="dxa"/>
            <w:gridSpan w:val="3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 w:rsidP="00B45C7D">
            <w:pPr>
              <w:spacing w:before="71"/>
              <w:ind w:left="104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enga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bah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ela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ene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ang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ha</w:t>
            </w:r>
            <w:r>
              <w:rPr>
                <w:rFonts w:ascii="Arial" w:eastAsia="Arial" w:hAnsi="Arial" w:cs="Arial"/>
                <w:spacing w:val="6"/>
                <w:sz w:val="22"/>
                <w:szCs w:val="22"/>
              </w:rPr>
              <w:t>l</w:t>
            </w:r>
            <w:proofErr w:type="spellEnd"/>
            <w:r w:rsidR="00B45C7D">
              <w:rPr>
                <w:rFonts w:ascii="Arial" w:eastAsia="Arial" w:hAnsi="Arial" w:cs="Arial"/>
                <w:spacing w:val="6"/>
                <w:sz w:val="22"/>
                <w:szCs w:val="22"/>
                <w:lang w:val="id-ID"/>
              </w:rPr>
              <w:t xml:space="preserve"> </w:t>
            </w:r>
            <w:r w:rsidR="00B45C7D">
              <w:rPr>
                <w:rFonts w:ascii="Arial" w:eastAsia="Arial" w:hAnsi="Arial" w:cs="Arial"/>
                <w:sz w:val="22"/>
                <w:szCs w:val="22"/>
              </w:rPr>
              <w:t>–</w:t>
            </w:r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ha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w w:val="10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s</w:t>
            </w:r>
            <w:proofErr w:type="spellEnd"/>
          </w:p>
          <w:p w:rsidR="000E1F6F" w:rsidRDefault="00B45C7D" w:rsidP="00B45C7D">
            <w:pPr>
              <w:spacing w:before="2" w:line="242" w:lineRule="auto"/>
              <w:ind w:left="104" w:right="9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c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ra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bena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da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jela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da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be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pa</w:t>
            </w:r>
            <w:r w:rsidR="00B013AE"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un</w:t>
            </w:r>
            <w:r w:rsidR="00B013AE"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u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be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B013AE"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an</w:t>
            </w:r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dan</w:t>
            </w:r>
            <w:proofErr w:type="spellEnd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  <w:lang w:val="id-ID"/>
              </w:rPr>
              <w:t xml:space="preserve"> </w:t>
            </w:r>
            <w:r w:rsidR="00B013AE">
              <w:rPr>
                <w:rFonts w:ascii="Arial" w:eastAsia="Arial" w:hAnsi="Arial" w:cs="Arial"/>
                <w:spacing w:val="-2"/>
                <w:w w:val="102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spacing w:val="-2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pacing w:val="-2"/>
                <w:w w:val="102"/>
                <w:sz w:val="22"/>
                <w:szCs w:val="22"/>
              </w:rPr>
              <w:t>t</w:t>
            </w:r>
            <w:r w:rsidR="00B013AE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w w:val="102"/>
                <w:sz w:val="22"/>
                <w:szCs w:val="22"/>
              </w:rPr>
              <w:t>u</w:t>
            </w:r>
            <w:proofErr w:type="spellEnd"/>
            <w:r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be</w:t>
            </w:r>
            <w:r w:rsidR="00B013AE"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r w:rsidR="00B013AE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di</w:t>
            </w:r>
            <w:r w:rsidR="00B013AE"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 w:rsidR="00B013AE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u</w:t>
            </w:r>
            <w:r w:rsidR="00B013AE"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w w:val="102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2884" w:type="dxa"/>
            <w:gridSpan w:val="3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spacing w:before="10"/>
              <w:ind w:left="525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-14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anda</w:t>
            </w:r>
            <w:proofErr w:type="spellEnd"/>
            <w:r w:rsidR="00B45C7D">
              <w:rPr>
                <w:rFonts w:ascii="Arial" w:eastAsia="Arial" w:hAnsi="Arial" w:cs="Arial"/>
                <w:spacing w:val="-4"/>
                <w:sz w:val="19"/>
                <w:szCs w:val="19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6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anga</w:t>
            </w:r>
            <w:r>
              <w:rPr>
                <w:rFonts w:ascii="Arial" w:eastAsia="Arial" w:hAnsi="Arial" w:cs="Arial"/>
                <w:sz w:val="19"/>
                <w:szCs w:val="19"/>
              </w:rPr>
              <w:t>n</w:t>
            </w:r>
            <w:proofErr w:type="spellEnd"/>
            <w:r w:rsidR="00B45C7D">
              <w:rPr>
                <w:rFonts w:ascii="Arial" w:eastAsia="Arial" w:hAnsi="Arial" w:cs="Arial"/>
                <w:sz w:val="19"/>
                <w:szCs w:val="19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6"/>
                <w:w w:val="102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pacing w:val="7"/>
                <w:w w:val="102"/>
                <w:sz w:val="19"/>
                <w:szCs w:val="19"/>
              </w:rPr>
              <w:t>k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-3"/>
                <w:w w:val="102"/>
                <w:sz w:val="19"/>
                <w:szCs w:val="19"/>
              </w:rPr>
              <w:t>r</w:t>
            </w:r>
            <w:proofErr w:type="spellEnd"/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:</w:t>
            </w:r>
          </w:p>
        </w:tc>
      </w:tr>
      <w:tr w:rsidR="000E1F6F">
        <w:trPr>
          <w:trHeight w:hRule="exact" w:val="946"/>
        </w:trPr>
        <w:tc>
          <w:tcPr>
            <w:tcW w:w="785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>
            <w:pPr>
              <w:spacing w:before="8" w:line="180" w:lineRule="exact"/>
              <w:rPr>
                <w:sz w:val="19"/>
                <w:szCs w:val="19"/>
              </w:rPr>
            </w:pPr>
          </w:p>
          <w:p w:rsidR="000E1F6F" w:rsidRDefault="00B013AE">
            <w:pPr>
              <w:spacing w:line="242" w:lineRule="auto"/>
              <w:ind w:left="104" w:right="476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enga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bah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ela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ene</w:t>
            </w:r>
            <w:r>
              <w:rPr>
                <w:rFonts w:ascii="Arial" w:eastAsia="Arial" w:hAnsi="Arial" w:cs="Arial"/>
                <w:spacing w:val="10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da</w:t>
            </w:r>
            <w:r>
              <w:rPr>
                <w:rFonts w:ascii="Arial" w:eastAsia="Arial" w:hAnsi="Arial" w:cs="Arial"/>
                <w:sz w:val="22"/>
                <w:szCs w:val="22"/>
              </w:rPr>
              <w:t>ri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w w:val="10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2"/>
                <w:w w:val="10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proofErr w:type="spellEnd"/>
            <w:r w:rsidR="00B45C7D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ebagai</w:t>
            </w:r>
            <w:proofErr w:type="spellEnd"/>
            <w:r w:rsidR="00B45C7D">
              <w:rPr>
                <w:rFonts w:ascii="Arial" w:eastAsia="Arial" w:hAnsi="Arial" w:cs="Arial"/>
                <w:spacing w:val="-5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udia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be</w:t>
            </w:r>
            <w:r>
              <w:rPr>
                <w:rFonts w:ascii="Arial" w:eastAsia="Arial" w:hAnsi="Arial" w:cs="Arial"/>
                <w:sz w:val="22"/>
                <w:szCs w:val="22"/>
              </w:rPr>
              <w:t>ri</w:t>
            </w:r>
            <w:proofErr w:type="spellEnd"/>
            <w:r w:rsidR="00B45C7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w w:val="10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anda</w:t>
            </w:r>
            <w:proofErr w:type="spellEnd"/>
            <w:r w:rsidR="00B45C7D">
              <w:rPr>
                <w:rFonts w:ascii="Arial" w:eastAsia="Arial" w:hAnsi="Arial" w:cs="Arial"/>
                <w:spacing w:val="-5"/>
                <w:w w:val="102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2"/>
                <w:sz w:val="22"/>
                <w:szCs w:val="22"/>
              </w:rPr>
              <w:t>/</w:t>
            </w:r>
            <w:r w:rsidR="00B45C7D">
              <w:rPr>
                <w:rFonts w:ascii="Arial" w:eastAsia="Arial" w:hAnsi="Arial" w:cs="Arial"/>
                <w:spacing w:val="-2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pa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f</w:t>
            </w:r>
            <w:proofErr w:type="spellEnd"/>
          </w:p>
        </w:tc>
        <w:tc>
          <w:tcPr>
            <w:tcW w:w="288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ind w:left="278" w:right="23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-14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anda</w:t>
            </w:r>
            <w:proofErr w:type="spellEnd"/>
            <w:r w:rsidR="00B45C7D">
              <w:rPr>
                <w:rFonts w:ascii="Arial" w:eastAsia="Arial" w:hAnsi="Arial" w:cs="Arial"/>
                <w:spacing w:val="-4"/>
                <w:sz w:val="19"/>
                <w:szCs w:val="19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6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anga</w:t>
            </w:r>
            <w:r>
              <w:rPr>
                <w:rFonts w:ascii="Arial" w:eastAsia="Arial" w:hAnsi="Arial" w:cs="Arial"/>
                <w:sz w:val="19"/>
                <w:szCs w:val="19"/>
              </w:rPr>
              <w:t>n</w:t>
            </w:r>
            <w:proofErr w:type="spellEnd"/>
            <w:r w:rsidR="00B45C7D">
              <w:rPr>
                <w:rFonts w:ascii="Arial" w:eastAsia="Arial" w:hAnsi="Arial" w:cs="Arial"/>
                <w:sz w:val="19"/>
                <w:szCs w:val="19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5"/>
                <w:w w:val="102"/>
                <w:sz w:val="19"/>
                <w:szCs w:val="19"/>
              </w:rPr>
              <w:t>P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7"/>
                <w:w w:val="10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en</w:t>
            </w:r>
            <w:proofErr w:type="spellEnd"/>
            <w:r w:rsidR="00B45C7D">
              <w:rPr>
                <w:rFonts w:ascii="Arial" w:eastAsia="Arial" w:hAnsi="Arial" w:cs="Arial"/>
                <w:spacing w:val="-4"/>
                <w:w w:val="102"/>
                <w:sz w:val="19"/>
                <w:szCs w:val="19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/</w:t>
            </w:r>
            <w:r w:rsidR="00B45C7D">
              <w:rPr>
                <w:rFonts w:ascii="Arial" w:eastAsia="Arial" w:hAnsi="Arial" w:cs="Arial"/>
                <w:spacing w:val="6"/>
                <w:w w:val="103"/>
                <w:sz w:val="19"/>
                <w:szCs w:val="19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1"/>
                <w:w w:val="102"/>
                <w:sz w:val="19"/>
                <w:szCs w:val="19"/>
              </w:rPr>
              <w:t>W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i</w:t>
            </w:r>
            <w:proofErr w:type="spellEnd"/>
          </w:p>
          <w:p w:rsidR="000E1F6F" w:rsidRDefault="00B013AE">
            <w:pPr>
              <w:spacing w:before="6"/>
              <w:ind w:left="1089" w:right="104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5"/>
                <w:w w:val="102"/>
                <w:sz w:val="19"/>
                <w:szCs w:val="19"/>
              </w:rPr>
              <w:t>P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7"/>
                <w:w w:val="10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-2"/>
                <w:w w:val="102"/>
                <w:sz w:val="19"/>
                <w:szCs w:val="19"/>
              </w:rPr>
              <w:t>n</w:t>
            </w:r>
            <w:proofErr w:type="spellEnd"/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:</w:t>
            </w:r>
          </w:p>
        </w:tc>
      </w:tr>
      <w:tr w:rsidR="000E1F6F">
        <w:trPr>
          <w:trHeight w:hRule="exact" w:val="1276"/>
        </w:trPr>
        <w:tc>
          <w:tcPr>
            <w:tcW w:w="10738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>
            <w:pPr>
              <w:spacing w:before="17" w:line="220" w:lineRule="exact"/>
              <w:rPr>
                <w:sz w:val="22"/>
                <w:szCs w:val="22"/>
              </w:rPr>
            </w:pPr>
          </w:p>
          <w:p w:rsidR="000E1F6F" w:rsidRDefault="00B013AE">
            <w:pPr>
              <w:ind w:left="28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*</w:t>
            </w:r>
            <w:proofErr w:type="spellStart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proofErr w:type="spellEnd"/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pad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ida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proofErr w:type="spellEnd"/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ua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i</w:t>
            </w:r>
            <w:proofErr w:type="spellEnd"/>
          </w:p>
          <w:p w:rsidR="000E1F6F" w:rsidRDefault="00B013AE">
            <w:pPr>
              <w:spacing w:before="2" w:line="242" w:lineRule="auto"/>
              <w:ind w:left="465" w:right="273" w:hanging="1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*</w:t>
            </w:r>
            <w:r>
              <w:rPr>
                <w:rFonts w:ascii="Arial" w:eastAsia="Arial" w:hAnsi="Arial" w:cs="Arial"/>
                <w:sz w:val="22"/>
                <w:szCs w:val="22"/>
              </w:rPr>
              <w:t>*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ie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ida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proofErr w:type="spellEnd"/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proofErr w:type="spellEnd"/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ida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proofErr w:type="spellEnd"/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proofErr w:type="spellEnd"/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ene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pene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ad</w:t>
            </w:r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proofErr w:type="spellEnd"/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w w:val="102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al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i</w:t>
            </w:r>
            <w:proofErr w:type="spellEnd"/>
            <w:r w:rsidR="00D330D6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proofErr w:type="spellEnd"/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elua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proofErr w:type="spellEnd"/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ua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proofErr w:type="spellEnd"/>
            <w:r w:rsidR="00D330D6">
              <w:rPr>
                <w:rFonts w:ascii="Arial" w:eastAsia="Arial" w:hAnsi="Arial" w:cs="Arial"/>
                <w:spacing w:val="-5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ah</w:t>
            </w:r>
            <w:r w:rsidR="00D330D6">
              <w:rPr>
                <w:rFonts w:ascii="Arial" w:eastAsia="Arial" w:hAnsi="Arial" w:cs="Arial"/>
                <w:spacing w:val="-5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ib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proofErr w:type="spellEnd"/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andung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proofErr w:type="spellEnd"/>
            <w:r w:rsidR="00D330D6">
              <w:rPr>
                <w:rFonts w:ascii="Arial" w:eastAsia="Arial" w:hAnsi="Arial" w:cs="Arial"/>
                <w:spacing w:val="-7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adi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proofErr w:type="spellEnd"/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andung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proofErr w:type="spellEnd"/>
            <w:r w:rsidR="00D330D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andung</w:t>
            </w:r>
            <w:proofErr w:type="spellEnd"/>
            <w:r w:rsidR="00D330D6">
              <w:rPr>
                <w:rFonts w:ascii="Arial" w:eastAsia="Arial" w:hAnsi="Arial" w:cs="Arial"/>
                <w:spacing w:val="-5"/>
                <w:w w:val="102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)</w:t>
            </w:r>
          </w:p>
        </w:tc>
      </w:tr>
      <w:tr w:rsidR="000E1F6F">
        <w:trPr>
          <w:trHeight w:hRule="exact" w:val="330"/>
        </w:trPr>
        <w:tc>
          <w:tcPr>
            <w:tcW w:w="10738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spacing w:line="280" w:lineRule="exact"/>
              <w:ind w:left="1846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pacing w:val="5"/>
                <w:w w:val="101"/>
                <w:sz w:val="28"/>
                <w:szCs w:val="28"/>
              </w:rPr>
              <w:t>PE</w:t>
            </w:r>
            <w:r>
              <w:rPr>
                <w:rFonts w:ascii="Arial" w:eastAsia="Arial" w:hAnsi="Arial" w:cs="Arial"/>
                <w:b/>
                <w:spacing w:val="-11"/>
                <w:w w:val="10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  <w:w w:val="101"/>
                <w:sz w:val="28"/>
                <w:szCs w:val="28"/>
              </w:rPr>
              <w:t>SE</w:t>
            </w:r>
            <w:r>
              <w:rPr>
                <w:rFonts w:ascii="Arial" w:eastAsia="Arial" w:hAnsi="Arial" w:cs="Arial"/>
                <w:b/>
                <w:w w:val="101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b/>
                <w:spacing w:val="-11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spacing w:val="6"/>
                <w:sz w:val="28"/>
                <w:szCs w:val="28"/>
              </w:rPr>
              <w:t>J</w:t>
            </w:r>
            <w:r>
              <w:rPr>
                <w:rFonts w:ascii="Arial" w:eastAsia="Arial" w:hAnsi="Arial" w:cs="Arial"/>
                <w:b/>
                <w:spacing w:val="-11"/>
                <w:sz w:val="28"/>
                <w:szCs w:val="28"/>
              </w:rPr>
              <w:t>UA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</w:t>
            </w:r>
            <w:r w:rsidR="00957E0F">
              <w:rPr>
                <w:rFonts w:ascii="Arial" w:eastAsia="Arial" w:hAnsi="Arial" w:cs="Arial"/>
                <w:b/>
                <w:sz w:val="28"/>
                <w:szCs w:val="28"/>
                <w:lang w:val="id-ID"/>
              </w:rPr>
              <w:t xml:space="preserve">  </w:t>
            </w:r>
            <w:r>
              <w:rPr>
                <w:rFonts w:ascii="Arial" w:eastAsia="Arial" w:hAnsi="Arial" w:cs="Arial"/>
                <w:b/>
                <w:spacing w:val="5"/>
                <w:sz w:val="28"/>
                <w:szCs w:val="28"/>
              </w:rPr>
              <w:t>P</w:t>
            </w:r>
            <w:r>
              <w:rPr>
                <w:rFonts w:ascii="Arial" w:eastAsia="Arial" w:hAnsi="Arial" w:cs="Arial"/>
                <w:b/>
                <w:spacing w:val="-1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sz w:val="28"/>
                <w:szCs w:val="28"/>
              </w:rPr>
              <w:t>SED</w:t>
            </w:r>
            <w:r>
              <w:rPr>
                <w:rFonts w:ascii="Arial" w:eastAsia="Arial" w:hAnsi="Arial" w:cs="Arial"/>
                <w:b/>
                <w:spacing w:val="-11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R</w:t>
            </w:r>
            <w:r w:rsidR="00957E0F">
              <w:rPr>
                <w:rFonts w:ascii="Arial" w:eastAsia="Arial" w:hAnsi="Arial" w:cs="Arial"/>
                <w:b/>
                <w:sz w:val="28"/>
                <w:szCs w:val="28"/>
                <w:lang w:val="id-ID"/>
              </w:rPr>
              <w:t xml:space="preserve">  </w:t>
            </w:r>
            <w:r>
              <w:rPr>
                <w:rFonts w:ascii="Arial" w:eastAsia="Arial" w:hAnsi="Arial" w:cs="Arial"/>
                <w:b/>
                <w:w w:val="101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b/>
                <w:spacing w:val="-4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spacing w:val="-11"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b/>
                <w:spacing w:val="5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b/>
                <w:spacing w:val="-11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pacing w:val="5"/>
                <w:sz w:val="28"/>
                <w:szCs w:val="28"/>
              </w:rPr>
              <w:t>K</w:t>
            </w:r>
            <w:r>
              <w:rPr>
                <w:rFonts w:ascii="Arial" w:eastAsia="Arial" w:hAnsi="Arial" w:cs="Arial"/>
                <w:b/>
                <w:spacing w:val="-11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</w:t>
            </w:r>
            <w:r w:rsidR="00957E0F">
              <w:rPr>
                <w:rFonts w:ascii="Arial" w:eastAsia="Arial" w:hAnsi="Arial" w:cs="Arial"/>
                <w:b/>
                <w:sz w:val="28"/>
                <w:szCs w:val="28"/>
                <w:lang w:val="id-ID"/>
              </w:rPr>
              <w:t xml:space="preserve">  </w:t>
            </w:r>
            <w:r>
              <w:rPr>
                <w:rFonts w:ascii="Arial" w:eastAsia="Arial" w:hAnsi="Arial" w:cs="Arial"/>
                <w:b/>
                <w:spacing w:val="-11"/>
                <w:w w:val="101"/>
                <w:sz w:val="28"/>
                <w:szCs w:val="28"/>
              </w:rPr>
              <w:t>RA</w:t>
            </w:r>
            <w:r>
              <w:rPr>
                <w:rFonts w:ascii="Arial" w:eastAsia="Arial" w:hAnsi="Arial" w:cs="Arial"/>
                <w:b/>
                <w:spacing w:val="5"/>
                <w:w w:val="101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b/>
                <w:spacing w:val="-4"/>
                <w:w w:val="102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spacing w:val="3"/>
                <w:w w:val="101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b/>
                <w:spacing w:val="6"/>
                <w:w w:val="101"/>
                <w:sz w:val="28"/>
                <w:szCs w:val="28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w w:val="101"/>
                <w:sz w:val="28"/>
                <w:szCs w:val="28"/>
              </w:rPr>
              <w:t>OG</w:t>
            </w:r>
            <w:r>
              <w:rPr>
                <w:rFonts w:ascii="Arial" w:eastAsia="Arial" w:hAnsi="Arial" w:cs="Arial"/>
                <w:b/>
                <w:w w:val="102"/>
                <w:sz w:val="28"/>
                <w:szCs w:val="28"/>
              </w:rPr>
              <w:t>I</w:t>
            </w:r>
          </w:p>
        </w:tc>
      </w:tr>
      <w:tr w:rsidR="000E1F6F" w:rsidTr="00A12938">
        <w:trPr>
          <w:trHeight w:hRule="exact" w:val="4972"/>
        </w:trPr>
        <w:tc>
          <w:tcPr>
            <w:tcW w:w="10738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>
            <w:pPr>
              <w:spacing w:before="8" w:line="220" w:lineRule="exact"/>
              <w:rPr>
                <w:sz w:val="22"/>
                <w:szCs w:val="22"/>
              </w:rPr>
            </w:pPr>
          </w:p>
          <w:p w:rsidR="000E1F6F" w:rsidRDefault="00B013AE">
            <w:pPr>
              <w:ind w:left="104" w:right="9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r w:rsidR="00957E0F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be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anda</w:t>
            </w:r>
            <w:proofErr w:type="spellEnd"/>
            <w:r w:rsidR="00957E0F">
              <w:rPr>
                <w:rFonts w:ascii="Arial" w:eastAsia="Arial" w:hAnsi="Arial" w:cs="Arial"/>
                <w:spacing w:val="-5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anga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957E0F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ba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proofErr w:type="spellEnd"/>
            <w:r w:rsidR="00957E0F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in</w:t>
            </w:r>
            <w:r w:rsidR="00957E0F">
              <w:rPr>
                <w:rFonts w:ascii="Arial" w:eastAsia="Arial" w:hAnsi="Arial" w:cs="Arial"/>
                <w:spacing w:val="-5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proofErr w:type="spellEnd"/>
            <w:proofErr w:type="gramEnd"/>
            <w:r w:rsidR="00957E0F">
              <w:rPr>
                <w:rFonts w:ascii="Arial" w:eastAsia="Arial" w:hAnsi="Arial" w:cs="Arial"/>
                <w:spacing w:val="-5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="00957E0F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na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957E0F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_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ahun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="00957E0F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13"/>
                <w:w w:val="10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i</w:t>
            </w:r>
            <w:proofErr w:type="spellEnd"/>
            <w:r w:rsidR="00957E0F">
              <w:rPr>
                <w:rFonts w:ascii="Arial" w:eastAsia="Arial" w:hAnsi="Arial" w:cs="Arial"/>
                <w:spacing w:val="-5"/>
                <w:w w:val="102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puan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*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="00957E0F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ala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proofErr w:type="spellEnd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.</w:t>
            </w:r>
            <w:r w:rsidR="00957E0F">
              <w:rPr>
                <w:rFonts w:ascii="Arial" w:eastAsia="Arial" w:hAnsi="Arial" w:cs="Arial"/>
                <w:spacing w:val="-5"/>
                <w:w w:val="102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3"/>
                <w:w w:val="10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w w:val="10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an</w:t>
            </w:r>
            <w:proofErr w:type="spellEnd"/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:</w:t>
            </w:r>
          </w:p>
          <w:p w:rsidR="000E1F6F" w:rsidRPr="00957E0F" w:rsidRDefault="00B013AE" w:rsidP="00957E0F">
            <w:pPr>
              <w:pStyle w:val="ListParagraph"/>
              <w:numPr>
                <w:ilvl w:val="0"/>
                <w:numId w:val="2"/>
              </w:numPr>
              <w:spacing w:line="242" w:lineRule="auto"/>
              <w:ind w:right="29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957E0F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Pr="00957E0F"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 w:rsidRPr="00957E0F"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957E0F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57E0F"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 w:rsidRPr="00957E0F"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ah</w:t>
            </w:r>
            <w:r w:rsidRPr="00957E0F"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 w:rsidRPr="00957E0F"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 w:rsidRPr="00957E0F"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 w:rsidR="00957E0F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pe</w:t>
            </w:r>
            <w:r w:rsidRPr="00957E0F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lun</w:t>
            </w:r>
            <w:r w:rsidRPr="00957E0F"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 w:rsidRPr="00957E0F"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957E0F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da</w:t>
            </w:r>
            <w:r w:rsidRPr="00957E0F"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957E0F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57E0F"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an</w:t>
            </w:r>
            <w:r w:rsidRPr="00957E0F">
              <w:rPr>
                <w:rFonts w:ascii="Arial" w:eastAsia="Arial" w:hAnsi="Arial" w:cs="Arial"/>
                <w:spacing w:val="-2"/>
                <w:sz w:val="22"/>
                <w:szCs w:val="22"/>
              </w:rPr>
              <w:t>f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aa</w:t>
            </w:r>
            <w:r w:rsidRPr="00957E0F">
              <w:rPr>
                <w:rFonts w:ascii="Arial" w:eastAsia="Arial" w:hAnsi="Arial" w:cs="Arial"/>
                <w:sz w:val="22"/>
                <w:szCs w:val="22"/>
              </w:rPr>
              <w:t>t</w:t>
            </w:r>
            <w:proofErr w:type="spellEnd"/>
            <w:r w:rsidR="00957E0F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p</w:t>
            </w:r>
            <w:r w:rsidRPr="00957E0F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 w:rsidRPr="00957E0F"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edu</w:t>
            </w:r>
            <w:r w:rsidRPr="00957E0F">
              <w:rPr>
                <w:rFonts w:ascii="Arial" w:eastAsia="Arial" w:hAnsi="Arial" w:cs="Arial"/>
                <w:sz w:val="22"/>
                <w:szCs w:val="22"/>
              </w:rPr>
              <w:t>r</w:t>
            </w:r>
            <w:proofErr w:type="spellEnd"/>
            <w:r w:rsidR="00957E0F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57E0F"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inda</w:t>
            </w:r>
            <w:r w:rsidRPr="00957E0F"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Pr="00957E0F"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957E0F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57E0F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adiolog</w:t>
            </w:r>
            <w:r w:rsidRPr="00957E0F"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 w:rsidR="00957E0F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57E0F"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ebagai</w:t>
            </w:r>
            <w:r w:rsidRPr="00957E0F"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an</w:t>
            </w:r>
            <w:r w:rsidRPr="00957E0F"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957E0F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57E0F"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ela</w:t>
            </w:r>
            <w:r w:rsidRPr="00957E0F">
              <w:rPr>
                <w:rFonts w:ascii="Arial" w:eastAsia="Arial" w:hAnsi="Arial" w:cs="Arial"/>
                <w:sz w:val="22"/>
                <w:szCs w:val="22"/>
              </w:rPr>
              <w:t>h</w:t>
            </w:r>
            <w:proofErr w:type="spellEnd"/>
            <w:r w:rsidR="00957E0F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57E0F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dijela</w:t>
            </w:r>
            <w:r w:rsidRPr="00957E0F"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 w:rsidRPr="00957E0F"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 w:rsidRPr="00957E0F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 w:rsidRPr="00957E0F">
              <w:rPr>
                <w:rFonts w:ascii="Arial" w:eastAsia="Arial" w:hAnsi="Arial" w:cs="Arial"/>
                <w:w w:val="102"/>
                <w:sz w:val="22"/>
                <w:szCs w:val="22"/>
              </w:rPr>
              <w:t>n</w:t>
            </w:r>
            <w:proofErr w:type="spellEnd"/>
            <w:r w:rsidR="00957E0F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57E0F"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epe</w:t>
            </w:r>
            <w:r w:rsidRPr="00957E0F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Pr="00957E0F"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proofErr w:type="spellEnd"/>
            <w:r w:rsidR="00957E0F">
              <w:rPr>
                <w:rFonts w:ascii="Arial" w:eastAsia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57E0F">
              <w:rPr>
                <w:rFonts w:ascii="Arial" w:eastAsia="Arial" w:hAnsi="Arial" w:cs="Arial"/>
                <w:sz w:val="22"/>
                <w:szCs w:val="22"/>
              </w:rPr>
              <w:t>i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d</w:t>
            </w:r>
            <w:r w:rsidRPr="00957E0F">
              <w:rPr>
                <w:rFonts w:ascii="Arial" w:eastAsia="Arial" w:hAnsi="Arial" w:cs="Arial"/>
                <w:sz w:val="22"/>
                <w:szCs w:val="22"/>
              </w:rPr>
              <w:t>i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Pr="00957E0F"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Pr="00957E0F">
              <w:rPr>
                <w:rFonts w:ascii="Arial" w:eastAsia="Arial" w:hAnsi="Arial" w:cs="Arial"/>
                <w:sz w:val="22"/>
                <w:szCs w:val="22"/>
              </w:rPr>
              <w:t>s</w:t>
            </w:r>
            <w:proofErr w:type="spellEnd"/>
            <w:r w:rsidR="00957E0F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57E0F"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epad</w:t>
            </w:r>
            <w:r w:rsidRPr="00957E0F"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957E0F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proofErr w:type="gramStart"/>
            <w:r w:rsidRPr="00957E0F"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Pr="00957E0F"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proofErr w:type="spellEnd"/>
            <w:r w:rsidR="00957E0F">
              <w:rPr>
                <w:rFonts w:ascii="Arial" w:eastAsia="Arial" w:hAnsi="Arial" w:cs="Arial"/>
                <w:spacing w:val="-5"/>
                <w:sz w:val="22"/>
                <w:szCs w:val="22"/>
                <w:lang w:val="id-ID"/>
              </w:rPr>
              <w:t xml:space="preserve"> </w:t>
            </w:r>
            <w:r w:rsidRPr="00957E0F">
              <w:rPr>
                <w:rFonts w:ascii="Arial" w:eastAsia="Arial" w:hAnsi="Arial" w:cs="Arial"/>
                <w:sz w:val="22"/>
                <w:szCs w:val="22"/>
              </w:rPr>
              <w:t>,</w:t>
            </w:r>
            <w:proofErr w:type="gramEnd"/>
            <w:r w:rsidR="00957E0F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57E0F"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 w:rsidRPr="00957E0F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Pr="00957E0F"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Pr="00957E0F"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u</w:t>
            </w:r>
            <w:r w:rsidRPr="00957E0F">
              <w:rPr>
                <w:rFonts w:ascii="Arial" w:eastAsia="Arial" w:hAnsi="Arial" w:cs="Arial"/>
                <w:sz w:val="22"/>
                <w:szCs w:val="22"/>
              </w:rPr>
              <w:t>k</w:t>
            </w:r>
            <w:proofErr w:type="spellEnd"/>
            <w:r w:rsidR="00957E0F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57E0F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 w:rsidRPr="00957E0F"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 w:rsidRPr="00957E0F"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 w:rsidRPr="00957E0F"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  <w:r w:rsidR="00957E0F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r w:rsidRPr="00957E0F"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an</w:t>
            </w:r>
            <w:r w:rsidRPr="00957E0F">
              <w:rPr>
                <w:rFonts w:ascii="Arial" w:eastAsia="Arial" w:hAnsi="Arial" w:cs="Arial"/>
                <w:sz w:val="22"/>
                <w:szCs w:val="22"/>
              </w:rPr>
              <w:t>g</w:t>
            </w:r>
            <w:r w:rsidR="00957E0F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57E0F"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ung</w:t>
            </w:r>
            <w:r w:rsidRPr="00957E0F"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 w:rsidRPr="00957E0F"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 w:rsidRPr="00957E0F"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957E0F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57E0F">
              <w:rPr>
                <w:rFonts w:ascii="Arial" w:eastAsia="Arial" w:hAnsi="Arial" w:cs="Arial"/>
                <w:spacing w:val="-2"/>
                <w:w w:val="102"/>
                <w:sz w:val="22"/>
                <w:szCs w:val="22"/>
              </w:rPr>
              <w:t>t</w:t>
            </w:r>
            <w:r w:rsidRPr="00957E0F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i</w:t>
            </w:r>
            <w:r w:rsidRPr="00957E0F"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m</w:t>
            </w:r>
            <w:r w:rsidRPr="00957E0F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bul</w:t>
            </w:r>
            <w:proofErr w:type="spellEnd"/>
            <w:r w:rsidRPr="00957E0F">
              <w:rPr>
                <w:rFonts w:ascii="Arial" w:eastAsia="Arial" w:hAnsi="Arial" w:cs="Arial"/>
                <w:w w:val="102"/>
                <w:sz w:val="22"/>
                <w:szCs w:val="22"/>
              </w:rPr>
              <w:t>.</w:t>
            </w:r>
          </w:p>
          <w:p w:rsidR="000E1F6F" w:rsidRPr="00B51996" w:rsidRDefault="00B51996">
            <w:pPr>
              <w:spacing w:before="20" w:line="220" w:lineRule="exac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     </w:t>
            </w:r>
          </w:p>
          <w:p w:rsidR="000E1F6F" w:rsidRPr="00957E0F" w:rsidRDefault="00B013AE" w:rsidP="00957E0F">
            <w:pPr>
              <w:pStyle w:val="ListParagraph"/>
              <w:numPr>
                <w:ilvl w:val="0"/>
                <w:numId w:val="2"/>
              </w:numPr>
              <w:tabs>
                <w:tab w:val="left" w:pos="984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957E0F">
              <w:rPr>
                <w:rFonts w:ascii="Arial" w:eastAsia="Arial" w:hAnsi="Arial" w:cs="Arial"/>
                <w:w w:val="102"/>
                <w:sz w:val="22"/>
                <w:szCs w:val="22"/>
              </w:rPr>
              <w:t>SE</w:t>
            </w:r>
            <w:r w:rsidRPr="00957E0F">
              <w:rPr>
                <w:rFonts w:ascii="Arial" w:eastAsia="Arial" w:hAnsi="Arial" w:cs="Arial"/>
                <w:spacing w:val="-3"/>
                <w:w w:val="102"/>
                <w:sz w:val="22"/>
                <w:szCs w:val="22"/>
              </w:rPr>
              <w:t>T</w:t>
            </w:r>
            <w:r w:rsidRPr="00957E0F">
              <w:rPr>
                <w:rFonts w:ascii="Arial" w:eastAsia="Arial" w:hAnsi="Arial" w:cs="Arial"/>
                <w:spacing w:val="-12"/>
                <w:w w:val="102"/>
                <w:sz w:val="22"/>
                <w:szCs w:val="22"/>
              </w:rPr>
              <w:t>U</w:t>
            </w:r>
            <w:r w:rsidRPr="00957E0F"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J</w:t>
            </w:r>
            <w:r w:rsidRPr="00957E0F">
              <w:rPr>
                <w:rFonts w:ascii="Arial" w:eastAsia="Arial" w:hAnsi="Arial" w:cs="Arial"/>
                <w:w w:val="102"/>
                <w:sz w:val="22"/>
                <w:szCs w:val="22"/>
              </w:rPr>
              <w:t>U</w:t>
            </w:r>
            <w:r w:rsidR="00957E0F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57E0F">
              <w:rPr>
                <w:rFonts w:ascii="Arial" w:eastAsia="Arial" w:hAnsi="Arial" w:cs="Arial"/>
                <w:spacing w:val="-4"/>
                <w:w w:val="102"/>
                <w:sz w:val="22"/>
                <w:szCs w:val="22"/>
              </w:rPr>
              <w:t>d</w:t>
            </w:r>
            <w:r w:rsidRPr="00957E0F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ila</w:t>
            </w:r>
            <w:r w:rsidRPr="00957E0F"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 w:rsidRPr="00957E0F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u</w:t>
            </w:r>
            <w:r w:rsidRPr="00957E0F"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 w:rsidRPr="00957E0F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ann</w:t>
            </w:r>
            <w:r w:rsidRPr="00957E0F">
              <w:rPr>
                <w:rFonts w:ascii="Arial" w:eastAsia="Arial" w:hAnsi="Arial" w:cs="Arial"/>
                <w:spacing w:val="-6"/>
                <w:w w:val="102"/>
                <w:sz w:val="22"/>
                <w:szCs w:val="22"/>
              </w:rPr>
              <w:t>y</w:t>
            </w:r>
            <w:r w:rsidRPr="00957E0F">
              <w:rPr>
                <w:rFonts w:ascii="Arial" w:eastAsia="Arial" w:hAnsi="Arial" w:cs="Arial"/>
                <w:w w:val="102"/>
                <w:sz w:val="22"/>
                <w:szCs w:val="22"/>
              </w:rPr>
              <w:t>a</w:t>
            </w:r>
            <w:proofErr w:type="spellEnd"/>
            <w:r w:rsidR="00957E0F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57E0F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p</w:t>
            </w:r>
            <w:r w:rsidRPr="00957E0F"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r w:rsidRPr="00957E0F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o</w:t>
            </w:r>
            <w:r w:rsidRPr="00957E0F"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 w:rsidRPr="00957E0F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edu</w:t>
            </w:r>
            <w:r w:rsidRPr="00957E0F"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proofErr w:type="spellEnd"/>
            <w:r w:rsidR="00957E0F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57E0F">
              <w:rPr>
                <w:rFonts w:ascii="Arial" w:eastAsia="Arial" w:hAnsi="Arial" w:cs="Arial"/>
                <w:spacing w:val="-2"/>
                <w:w w:val="102"/>
                <w:sz w:val="22"/>
                <w:szCs w:val="22"/>
              </w:rPr>
              <w:t>t</w:t>
            </w:r>
            <w:r w:rsidRPr="00957E0F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inda</w:t>
            </w:r>
            <w:r w:rsidRPr="00957E0F"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 w:rsidRPr="00957E0F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 w:rsidRPr="00957E0F">
              <w:rPr>
                <w:rFonts w:ascii="Arial" w:eastAsia="Arial" w:hAnsi="Arial" w:cs="Arial"/>
                <w:w w:val="102"/>
                <w:sz w:val="22"/>
                <w:szCs w:val="22"/>
              </w:rPr>
              <w:t>n</w:t>
            </w:r>
            <w:proofErr w:type="spellEnd"/>
            <w:r w:rsidR="00957E0F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57E0F"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r w:rsidRPr="00957E0F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adiolog</w:t>
            </w:r>
            <w:r w:rsidRPr="00957E0F">
              <w:rPr>
                <w:rFonts w:ascii="Arial" w:eastAsia="Arial" w:hAnsi="Arial" w:cs="Arial"/>
                <w:w w:val="102"/>
                <w:sz w:val="22"/>
                <w:szCs w:val="22"/>
              </w:rPr>
              <w:t>i</w:t>
            </w:r>
            <w:proofErr w:type="spellEnd"/>
            <w:r w:rsidR="00957E0F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57E0F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be</w:t>
            </w:r>
            <w:r w:rsidRPr="00957E0F"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r w:rsidRPr="00957E0F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upa</w:t>
            </w:r>
            <w:proofErr w:type="spellEnd"/>
            <w:r w:rsidRPr="00957E0F">
              <w:rPr>
                <w:rFonts w:ascii="Arial" w:eastAsia="Arial" w:hAnsi="Arial" w:cs="Arial"/>
                <w:sz w:val="22"/>
                <w:szCs w:val="22"/>
                <w:u w:val="single" w:color="000000"/>
              </w:rPr>
              <w:tab/>
            </w:r>
          </w:p>
          <w:p w:rsidR="000E1F6F" w:rsidRDefault="00957E0F">
            <w:pPr>
              <w:spacing w:before="2"/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hada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p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di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ri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5"/>
                <w:sz w:val="22"/>
                <w:szCs w:val="22"/>
                <w:lang w:val="id-ID"/>
              </w:rPr>
              <w:t xml:space="preserve"> </w:t>
            </w:r>
            <w:r w:rsidR="00B013AE">
              <w:rPr>
                <w:rFonts w:ascii="Arial" w:eastAsia="Arial" w:hAnsi="Arial" w:cs="Arial"/>
                <w:spacing w:val="-2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piha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an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2"/>
                <w:w w:val="102"/>
                <w:sz w:val="22"/>
                <w:szCs w:val="22"/>
              </w:rPr>
              <w:t>w</w:t>
            </w:r>
            <w:r w:rsidR="00B013AE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 w:rsidR="00B013AE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ili</w:t>
            </w:r>
            <w:proofErr w:type="spellEnd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  <w:lang w:val="id-ID"/>
              </w:rPr>
              <w:t xml:space="preserve"> </w:t>
            </w:r>
            <w:r w:rsidR="00B013AE">
              <w:rPr>
                <w:rFonts w:ascii="Arial" w:eastAsia="Arial" w:hAnsi="Arial" w:cs="Arial"/>
                <w:w w:val="102"/>
                <w:sz w:val="22"/>
                <w:szCs w:val="22"/>
              </w:rPr>
              <w:t>*</w:t>
            </w:r>
          </w:p>
          <w:p w:rsidR="000E1F6F" w:rsidRDefault="000E1F6F">
            <w:pPr>
              <w:spacing w:before="17" w:line="240" w:lineRule="exact"/>
              <w:rPr>
                <w:sz w:val="24"/>
                <w:szCs w:val="24"/>
              </w:rPr>
            </w:pPr>
          </w:p>
          <w:p w:rsidR="000E1F6F" w:rsidRDefault="00B013AE">
            <w:pPr>
              <w:tabs>
                <w:tab w:val="left" w:pos="7740"/>
              </w:tabs>
              <w:ind w:left="104"/>
              <w:rPr>
                <w:rFonts w:ascii="Arial" w:eastAsia="Arial" w:hAnsi="Arial" w:cs="Arial"/>
                <w:sz w:val="22"/>
                <w:szCs w:val="22"/>
                <w:u w:val="single" w:color="000000"/>
                <w:lang w:val="id-ID"/>
              </w:rPr>
            </w:pP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,</w:t>
            </w:r>
            <w:proofErr w:type="spellStart"/>
            <w:r>
              <w:rPr>
                <w:rFonts w:ascii="Arial" w:eastAsia="Arial" w:hAnsi="Arial" w:cs="Arial"/>
                <w:spacing w:val="-3"/>
                <w:w w:val="10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angga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l</w:t>
            </w:r>
            <w:proofErr w:type="spellEnd"/>
            <w:r w:rsidR="00957E0F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pu</w:t>
            </w:r>
            <w:r>
              <w:rPr>
                <w:rFonts w:ascii="Arial" w:eastAsia="Arial" w:hAnsi="Arial" w:cs="Arial"/>
                <w:spacing w:val="-8"/>
                <w:w w:val="10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u w:val="single" w:color="000000"/>
              </w:rPr>
              <w:tab/>
            </w:r>
          </w:p>
          <w:p w:rsidR="00A12938" w:rsidRPr="00A12938" w:rsidRDefault="00A12938">
            <w:pPr>
              <w:tabs>
                <w:tab w:val="left" w:pos="7740"/>
              </w:tabs>
              <w:ind w:left="104"/>
              <w:rPr>
                <w:rFonts w:ascii="Arial" w:eastAsia="Arial" w:hAnsi="Arial" w:cs="Arial"/>
                <w:sz w:val="22"/>
                <w:szCs w:val="22"/>
                <w:lang w:val="id-ID"/>
              </w:rPr>
            </w:pPr>
          </w:p>
          <w:p w:rsidR="000E1F6F" w:rsidRDefault="000E1F6F">
            <w:pPr>
              <w:spacing w:before="17" w:line="240" w:lineRule="exact"/>
              <w:rPr>
                <w:sz w:val="24"/>
                <w:szCs w:val="24"/>
              </w:rPr>
            </w:pPr>
          </w:p>
          <w:p w:rsidR="000E1F6F" w:rsidRDefault="0025061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5"/>
                <w:sz w:val="22"/>
                <w:szCs w:val="22"/>
                <w:lang w:val="id-ID"/>
              </w:rPr>
              <w:t xml:space="preserve">   </w:t>
            </w:r>
            <w:proofErr w:type="spellStart"/>
            <w:r w:rsidR="00B013AE">
              <w:rPr>
                <w:rFonts w:ascii="Arial" w:eastAsia="Arial" w:hAnsi="Arial" w:cs="Arial"/>
                <w:spacing w:val="-15"/>
                <w:sz w:val="22"/>
                <w:szCs w:val="22"/>
              </w:rPr>
              <w:t>Y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an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g</w:t>
            </w:r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en</w:t>
            </w:r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an</w:t>
            </w:r>
            <w:proofErr w:type="spellEnd"/>
            <w:r w:rsidR="00B013AE">
              <w:rPr>
                <w:rFonts w:ascii="Arial" w:eastAsia="Arial" w:hAnsi="Arial" w:cs="Arial"/>
                <w:sz w:val="22"/>
                <w:szCs w:val="22"/>
              </w:rPr>
              <w:t xml:space="preserve">*                          </w:t>
            </w:r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 </w:t>
            </w:r>
            <w:proofErr w:type="spellStart"/>
            <w:r w:rsidR="00B013AE">
              <w:rPr>
                <w:rFonts w:ascii="Arial" w:eastAsia="Arial" w:hAnsi="Arial" w:cs="Arial"/>
                <w:spacing w:val="2"/>
                <w:sz w:val="22"/>
                <w:szCs w:val="22"/>
              </w:rPr>
              <w:t>D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 w:rsidR="00B013AE"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                                 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spacing w:val="-4"/>
                <w:sz w:val="22"/>
                <w:szCs w:val="22"/>
              </w:rPr>
              <w:t>i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 xml:space="preserve">1                         </w:t>
            </w:r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 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     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i</w:t>
            </w:r>
            <w:r w:rsidR="00B013AE">
              <w:rPr>
                <w:rFonts w:ascii="Arial" w:eastAsia="Arial" w:hAnsi="Arial" w:cs="Arial"/>
                <w:w w:val="102"/>
                <w:sz w:val="22"/>
                <w:szCs w:val="22"/>
              </w:rPr>
              <w:t>2</w:t>
            </w:r>
          </w:p>
          <w:p w:rsidR="000E1F6F" w:rsidRDefault="000E1F6F">
            <w:pPr>
              <w:spacing w:line="200" w:lineRule="exact"/>
            </w:pPr>
          </w:p>
          <w:p w:rsidR="000E1F6F" w:rsidRDefault="000E1F6F">
            <w:pPr>
              <w:spacing w:before="18" w:line="280" w:lineRule="exact"/>
              <w:rPr>
                <w:sz w:val="28"/>
                <w:szCs w:val="28"/>
                <w:lang w:val="id-ID"/>
              </w:rPr>
            </w:pPr>
          </w:p>
          <w:p w:rsidR="0025061A" w:rsidRDefault="0025061A">
            <w:pPr>
              <w:spacing w:before="18" w:line="280" w:lineRule="exact"/>
              <w:rPr>
                <w:sz w:val="28"/>
                <w:szCs w:val="28"/>
                <w:lang w:val="id-ID"/>
              </w:rPr>
            </w:pPr>
          </w:p>
          <w:p w:rsidR="0025061A" w:rsidRDefault="0025061A">
            <w:pPr>
              <w:spacing w:before="18" w:line="280" w:lineRule="exact"/>
              <w:rPr>
                <w:sz w:val="28"/>
                <w:szCs w:val="28"/>
                <w:lang w:val="id-ID"/>
              </w:rPr>
            </w:pPr>
          </w:p>
          <w:p w:rsidR="0025061A" w:rsidRPr="0025061A" w:rsidRDefault="0025061A">
            <w:pPr>
              <w:spacing w:before="18" w:line="280" w:lineRule="exact"/>
              <w:rPr>
                <w:sz w:val="28"/>
                <w:szCs w:val="28"/>
                <w:lang w:val="id-ID"/>
              </w:rPr>
            </w:pPr>
          </w:p>
          <w:p w:rsidR="000E1F6F" w:rsidRDefault="00B013AE" w:rsidP="0025061A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r w:rsidR="0025061A"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                            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)    </w:t>
            </w:r>
            <w:r w:rsidR="0025061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                </w:t>
            </w:r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r w:rsidR="0025061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                        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)    </w:t>
            </w:r>
            <w:r w:rsidR="0025061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          </w:t>
            </w:r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r w:rsidR="0025061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                          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) </w:t>
            </w:r>
            <w:r w:rsidR="0025061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           </w:t>
            </w:r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r w:rsidR="0025061A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                         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)</w:t>
            </w:r>
          </w:p>
        </w:tc>
      </w:tr>
    </w:tbl>
    <w:p w:rsidR="000E1F6F" w:rsidRDefault="000E1F6F">
      <w:pPr>
        <w:spacing w:before="4" w:line="100" w:lineRule="exact"/>
        <w:rPr>
          <w:sz w:val="10"/>
          <w:szCs w:val="10"/>
        </w:rPr>
      </w:pPr>
    </w:p>
    <w:p w:rsidR="000E1F6F" w:rsidRDefault="000E1F6F">
      <w:pPr>
        <w:spacing w:before="8" w:line="160" w:lineRule="exact"/>
        <w:rPr>
          <w:sz w:val="16"/>
          <w:szCs w:val="16"/>
          <w:lang w:val="id-ID"/>
        </w:rPr>
      </w:pPr>
    </w:p>
    <w:p w:rsidR="005C64DD" w:rsidRDefault="005C64DD">
      <w:pPr>
        <w:spacing w:before="8" w:line="160" w:lineRule="exact"/>
        <w:rPr>
          <w:sz w:val="16"/>
          <w:szCs w:val="16"/>
          <w:lang w:val="id-ID"/>
        </w:rPr>
      </w:pPr>
    </w:p>
    <w:p w:rsidR="005C64DD" w:rsidRPr="005C64DD" w:rsidRDefault="005C64DD">
      <w:pPr>
        <w:spacing w:before="8" w:line="160" w:lineRule="exact"/>
        <w:rPr>
          <w:sz w:val="16"/>
          <w:szCs w:val="16"/>
          <w:lang w:val="id-ID"/>
        </w:rPr>
      </w:pPr>
    </w:p>
    <w:p w:rsidR="000E1F6F" w:rsidRDefault="000307D2">
      <w:pPr>
        <w:spacing w:before="24" w:line="340" w:lineRule="exact"/>
        <w:ind w:left="817"/>
        <w:rPr>
          <w:rFonts w:ascii="Arial" w:eastAsia="Arial" w:hAnsi="Arial" w:cs="Arial"/>
          <w:b/>
          <w:w w:val="101"/>
          <w:position w:val="-1"/>
          <w:sz w:val="31"/>
          <w:szCs w:val="31"/>
          <w:lang w:val="id-ID"/>
        </w:rPr>
      </w:pPr>
      <w:r w:rsidRPr="000307D2">
        <w:lastRenderedPageBreak/>
        <w:pict>
          <v:group id="_x0000_s1046" style="position:absolute;left:0;text-align:left;margin-left:447.65pt;margin-top:104.75pt;width:.05pt;height:16.35pt;z-index:-251658240;mso-position-horizontal-relative:page" coordorigin="8953,2095" coordsize="1,327">
            <v:shape id="_x0000_s1047" style="position:absolute;left:8953;top:2095;width:1;height:327" coordorigin="8953,2095" coordsize="1,327" path="m8953,2095r1,327e" filled="f">
              <v:path arrowok="t"/>
            </v:shape>
            <w10:wrap anchorx="page"/>
          </v:group>
        </w:pict>
      </w:r>
      <w:r w:rsidRPr="000307D2">
        <w:pict>
          <v:group id="_x0000_s1039" style="position:absolute;left:0;text-align:left;margin-left:264.75pt;margin-top:349pt;width:235.75pt;height:.7pt;z-index:-251657216;mso-position-horizontal-relative:page" coordorigin="5295,6980" coordsize="4715,14">
            <v:group id="_x0000_s1040" style="position:absolute;left:5302;top:6987;width:4080;height:0" coordorigin="5302,6987" coordsize="4080,0">
              <v:shape id="_x0000_s1045" style="position:absolute;left:5302;top:6987;width:4080;height:0" coordorigin="5302,6987" coordsize="4080,0" path="m5302,6987r4080,e" filled="f" strokeweight=".25003mm">
                <v:path arrowok="t"/>
              </v:shape>
              <v:group id="_x0000_s1041" style="position:absolute;left:9396;top:6987;width:360;height:0" coordorigin="9396,6987" coordsize="360,0">
                <v:shape id="_x0000_s1044" style="position:absolute;left:9396;top:6987;width:360;height:0" coordorigin="9396,6987" coordsize="360,0" path="m9396,6987r360,e" filled="f" strokeweight=".25003mm">
                  <v:path arrowok="t"/>
                </v:shape>
                <v:group id="_x0000_s1042" style="position:absolute;left:9762;top:6987;width:240;height:0" coordorigin="9762,6987" coordsize="240,0">
                  <v:shape id="_x0000_s1043" style="position:absolute;left:9762;top:6987;width:240;height:0" coordorigin="9762,6987" coordsize="240,0" path="m9762,6987r240,e" filled="f" strokeweight=".25003mm">
                    <v:path arrowok="t"/>
                  </v:shape>
                </v:group>
              </v:group>
            </v:group>
            <w10:wrap anchorx="page"/>
          </v:group>
        </w:pict>
      </w:r>
      <w:r w:rsidRPr="000307D2">
        <w:pict>
          <v:group id="_x0000_s1028" style="position:absolute;left:0;text-align:left;margin-left:337.05pt;margin-top:735.6pt;width:189.8pt;height:.7pt;z-index:-251656192;mso-position-horizontal-relative:page;mso-position-vertical-relative:page" coordorigin="6741,14712" coordsize="3796,14">
            <v:group id="_x0000_s1029" style="position:absolute;left:6748;top:14719;width:845;height:0" coordorigin="6748,14719" coordsize="845,0">
              <v:shape id="_x0000_s1038" style="position:absolute;left:6748;top:14719;width:845;height:0" coordorigin="6748,14719" coordsize="845,0" path="m6748,14719r844,e" filled="f" strokeweight=".25003mm">
                <v:path arrowok="t"/>
              </v:shape>
              <v:group id="_x0000_s1030" style="position:absolute;left:7602;top:14719;width:725;height:0" coordorigin="7602,14719" coordsize="725,0">
                <v:shape id="_x0000_s1037" style="position:absolute;left:7602;top:14719;width:725;height:0" coordorigin="7602,14719" coordsize="725,0" path="m7602,14719r725,e" filled="f" strokeweight=".25003mm">
                  <v:path arrowok="t"/>
                </v:shape>
                <v:group id="_x0000_s1031" style="position:absolute;left:8336;top:14719;width:725;height:0" coordorigin="8336,14719" coordsize="725,0">
                  <v:shape id="_x0000_s1036" style="position:absolute;left:8336;top:14719;width:725;height:0" coordorigin="8336,14719" coordsize="725,0" path="m8336,14719r725,e" filled="f" strokeweight=".25003mm">
                    <v:path arrowok="t"/>
                  </v:shape>
                  <v:group id="_x0000_s1032" style="position:absolute;left:9071;top:14719;width:725;height:0" coordorigin="9071,14719" coordsize="725,0">
                    <v:shape id="_x0000_s1035" style="position:absolute;left:9071;top:14719;width:725;height:0" coordorigin="9071,14719" coordsize="725,0" path="m9071,14719r724,e" filled="f" strokeweight=".25003mm">
                      <v:path arrowok="t"/>
                    </v:shape>
                    <v:group id="_x0000_s1033" style="position:absolute;left:9805;top:14719;width:725;height:0" coordorigin="9805,14719" coordsize="725,0">
                      <v:shape id="_x0000_s1034" style="position:absolute;left:9805;top:14719;width:725;height:0" coordorigin="9805,14719" coordsize="725,0" path="m9805,14719r725,e" filled="f" strokeweight=".25003mm">
                        <v:path arrowok="t"/>
                      </v:shape>
                    </v:group>
                  </v:group>
                </v:group>
              </v:group>
            </v:group>
            <w10:wrap anchorx="page" anchory="page"/>
          </v:group>
        </w:pict>
      </w:r>
      <w:r w:rsidRPr="000307D2">
        <w:pict>
          <v:group id="_x0000_s1026" style="position:absolute;left:0;text-align:left;margin-left:408.5pt;margin-top:824.5pt;width:36pt;height:0;z-index:-251655168;mso-position-horizontal-relative:page;mso-position-vertical-relative:page" coordorigin="8170,16490" coordsize="720,0">
            <v:shape id="_x0000_s1027" style="position:absolute;left:8170;top:16490;width:720;height:0" coordorigin="8170,16490" coordsize="720,0" path="m8170,16490r720,e" filled="f" strokeweight=".25003mm">
              <v:path arrowok="t"/>
            </v:shape>
            <w10:wrap anchorx="page" anchory="page"/>
          </v:group>
        </w:pict>
      </w:r>
      <w:r w:rsidR="00B013AE">
        <w:rPr>
          <w:rFonts w:ascii="Arial" w:eastAsia="Arial" w:hAnsi="Arial" w:cs="Arial"/>
          <w:b/>
          <w:spacing w:val="2"/>
          <w:position w:val="-1"/>
          <w:sz w:val="31"/>
          <w:szCs w:val="31"/>
        </w:rPr>
        <w:t>F</w:t>
      </w:r>
      <w:r w:rsidR="00B013AE">
        <w:rPr>
          <w:rFonts w:ascii="Arial" w:eastAsia="Arial" w:hAnsi="Arial" w:cs="Arial"/>
          <w:b/>
          <w:spacing w:val="-5"/>
          <w:position w:val="-1"/>
          <w:sz w:val="31"/>
          <w:szCs w:val="31"/>
        </w:rPr>
        <w:t>O</w:t>
      </w:r>
      <w:r w:rsidR="00B013AE">
        <w:rPr>
          <w:rFonts w:ascii="Arial" w:eastAsia="Arial" w:hAnsi="Arial" w:cs="Arial"/>
          <w:b/>
          <w:spacing w:val="-2"/>
          <w:position w:val="-1"/>
          <w:sz w:val="31"/>
          <w:szCs w:val="31"/>
        </w:rPr>
        <w:t>R</w:t>
      </w:r>
      <w:r w:rsidR="00B013AE">
        <w:rPr>
          <w:rFonts w:ascii="Arial" w:eastAsia="Arial" w:hAnsi="Arial" w:cs="Arial"/>
          <w:b/>
          <w:spacing w:val="-7"/>
          <w:position w:val="-1"/>
          <w:sz w:val="31"/>
          <w:szCs w:val="31"/>
        </w:rPr>
        <w:t>M</w:t>
      </w:r>
      <w:r w:rsidR="00B013AE">
        <w:rPr>
          <w:rFonts w:ascii="Arial" w:eastAsia="Arial" w:hAnsi="Arial" w:cs="Arial"/>
          <w:b/>
          <w:spacing w:val="-17"/>
          <w:position w:val="-1"/>
          <w:sz w:val="31"/>
          <w:szCs w:val="31"/>
        </w:rPr>
        <w:t>U</w:t>
      </w:r>
      <w:r w:rsidR="00B013AE">
        <w:rPr>
          <w:rFonts w:ascii="Arial" w:eastAsia="Arial" w:hAnsi="Arial" w:cs="Arial"/>
          <w:b/>
          <w:spacing w:val="2"/>
          <w:position w:val="-1"/>
          <w:sz w:val="31"/>
          <w:szCs w:val="31"/>
        </w:rPr>
        <w:t>L</w:t>
      </w:r>
      <w:r w:rsidR="00B013AE">
        <w:rPr>
          <w:rFonts w:ascii="Arial" w:eastAsia="Arial" w:hAnsi="Arial" w:cs="Arial"/>
          <w:b/>
          <w:spacing w:val="-13"/>
          <w:position w:val="-1"/>
          <w:sz w:val="31"/>
          <w:szCs w:val="31"/>
        </w:rPr>
        <w:t>I</w:t>
      </w:r>
      <w:r w:rsidR="00B013AE">
        <w:rPr>
          <w:rFonts w:ascii="Arial" w:eastAsia="Arial" w:hAnsi="Arial" w:cs="Arial"/>
          <w:b/>
          <w:position w:val="-1"/>
          <w:sz w:val="31"/>
          <w:szCs w:val="31"/>
        </w:rPr>
        <w:t>R P</w:t>
      </w:r>
      <w:r w:rsidR="00B013AE">
        <w:rPr>
          <w:rFonts w:ascii="Arial" w:eastAsia="Arial" w:hAnsi="Arial" w:cs="Arial"/>
          <w:b/>
          <w:spacing w:val="1"/>
          <w:position w:val="-1"/>
          <w:sz w:val="31"/>
          <w:szCs w:val="31"/>
        </w:rPr>
        <w:t>E</w:t>
      </w:r>
      <w:r w:rsidR="00B013AE">
        <w:rPr>
          <w:rFonts w:ascii="Arial" w:eastAsia="Arial" w:hAnsi="Arial" w:cs="Arial"/>
          <w:b/>
          <w:spacing w:val="-17"/>
          <w:position w:val="-1"/>
          <w:sz w:val="31"/>
          <w:szCs w:val="31"/>
        </w:rPr>
        <w:t>N</w:t>
      </w:r>
      <w:r w:rsidR="00B013AE">
        <w:rPr>
          <w:rFonts w:ascii="Arial" w:eastAsia="Arial" w:hAnsi="Arial" w:cs="Arial"/>
          <w:b/>
          <w:spacing w:val="-5"/>
          <w:position w:val="-1"/>
          <w:sz w:val="31"/>
          <w:szCs w:val="31"/>
        </w:rPr>
        <w:t>O</w:t>
      </w:r>
      <w:r w:rsidR="00B013AE">
        <w:rPr>
          <w:rFonts w:ascii="Arial" w:eastAsia="Arial" w:hAnsi="Arial" w:cs="Arial"/>
          <w:b/>
          <w:spacing w:val="2"/>
          <w:position w:val="-1"/>
          <w:sz w:val="31"/>
          <w:szCs w:val="31"/>
        </w:rPr>
        <w:t>L</w:t>
      </w:r>
      <w:r w:rsidR="00B013AE">
        <w:rPr>
          <w:rFonts w:ascii="Arial" w:eastAsia="Arial" w:hAnsi="Arial" w:cs="Arial"/>
          <w:b/>
          <w:spacing w:val="-2"/>
          <w:position w:val="-1"/>
          <w:sz w:val="31"/>
          <w:szCs w:val="31"/>
        </w:rPr>
        <w:t>AKA</w:t>
      </w:r>
      <w:r w:rsidR="00B013AE">
        <w:rPr>
          <w:rFonts w:ascii="Arial" w:eastAsia="Arial" w:hAnsi="Arial" w:cs="Arial"/>
          <w:b/>
          <w:position w:val="-1"/>
          <w:sz w:val="31"/>
          <w:szCs w:val="31"/>
        </w:rPr>
        <w:t>N</w:t>
      </w:r>
      <w:r w:rsidR="0077084D">
        <w:rPr>
          <w:rFonts w:ascii="Arial" w:eastAsia="Arial" w:hAnsi="Arial" w:cs="Arial"/>
          <w:b/>
          <w:position w:val="-1"/>
          <w:sz w:val="31"/>
          <w:szCs w:val="31"/>
          <w:lang w:val="id-ID"/>
        </w:rPr>
        <w:t xml:space="preserve"> </w:t>
      </w:r>
      <w:r w:rsidR="00B013AE">
        <w:rPr>
          <w:rFonts w:ascii="Arial" w:eastAsia="Arial" w:hAnsi="Arial" w:cs="Arial"/>
          <w:b/>
          <w:position w:val="-1"/>
          <w:sz w:val="31"/>
          <w:szCs w:val="31"/>
        </w:rPr>
        <w:t>P</w:t>
      </w:r>
      <w:r w:rsidR="00B013AE">
        <w:rPr>
          <w:rFonts w:ascii="Arial" w:eastAsia="Arial" w:hAnsi="Arial" w:cs="Arial"/>
          <w:b/>
          <w:spacing w:val="-2"/>
          <w:position w:val="-1"/>
          <w:sz w:val="31"/>
          <w:szCs w:val="31"/>
        </w:rPr>
        <w:t>R</w:t>
      </w:r>
      <w:r w:rsidR="00B013AE">
        <w:rPr>
          <w:rFonts w:ascii="Arial" w:eastAsia="Arial" w:hAnsi="Arial" w:cs="Arial"/>
          <w:b/>
          <w:spacing w:val="-5"/>
          <w:position w:val="-1"/>
          <w:sz w:val="31"/>
          <w:szCs w:val="31"/>
        </w:rPr>
        <w:t>O</w:t>
      </w:r>
      <w:r w:rsidR="00B013AE">
        <w:rPr>
          <w:rFonts w:ascii="Arial" w:eastAsia="Arial" w:hAnsi="Arial" w:cs="Arial"/>
          <w:b/>
          <w:position w:val="-1"/>
          <w:sz w:val="31"/>
          <w:szCs w:val="31"/>
        </w:rPr>
        <w:t>SE</w:t>
      </w:r>
      <w:r w:rsidR="00B013AE">
        <w:rPr>
          <w:rFonts w:ascii="Arial" w:eastAsia="Arial" w:hAnsi="Arial" w:cs="Arial"/>
          <w:b/>
          <w:spacing w:val="-1"/>
          <w:position w:val="-1"/>
          <w:sz w:val="31"/>
          <w:szCs w:val="31"/>
        </w:rPr>
        <w:t>D</w:t>
      </w:r>
      <w:r w:rsidR="00B013AE">
        <w:rPr>
          <w:rFonts w:ascii="Arial" w:eastAsia="Arial" w:hAnsi="Arial" w:cs="Arial"/>
          <w:b/>
          <w:spacing w:val="-17"/>
          <w:position w:val="-1"/>
          <w:sz w:val="31"/>
          <w:szCs w:val="31"/>
        </w:rPr>
        <w:t>U</w:t>
      </w:r>
      <w:r w:rsidR="00B013AE">
        <w:rPr>
          <w:rFonts w:ascii="Arial" w:eastAsia="Arial" w:hAnsi="Arial" w:cs="Arial"/>
          <w:b/>
          <w:position w:val="-1"/>
          <w:sz w:val="31"/>
          <w:szCs w:val="31"/>
        </w:rPr>
        <w:t>R</w:t>
      </w:r>
      <w:r w:rsidR="0077084D">
        <w:rPr>
          <w:rFonts w:ascii="Arial" w:eastAsia="Arial" w:hAnsi="Arial" w:cs="Arial"/>
          <w:b/>
          <w:position w:val="-1"/>
          <w:sz w:val="31"/>
          <w:szCs w:val="31"/>
          <w:lang w:val="id-ID"/>
        </w:rPr>
        <w:t xml:space="preserve"> </w:t>
      </w:r>
      <w:r w:rsidR="00B013AE">
        <w:rPr>
          <w:rFonts w:ascii="Arial" w:eastAsia="Arial" w:hAnsi="Arial" w:cs="Arial"/>
          <w:b/>
          <w:spacing w:val="2"/>
          <w:position w:val="-1"/>
          <w:sz w:val="31"/>
          <w:szCs w:val="31"/>
        </w:rPr>
        <w:t>T</w:t>
      </w:r>
      <w:r w:rsidR="00B013AE">
        <w:rPr>
          <w:rFonts w:ascii="Arial" w:eastAsia="Arial" w:hAnsi="Arial" w:cs="Arial"/>
          <w:b/>
          <w:spacing w:val="-13"/>
          <w:position w:val="-1"/>
          <w:sz w:val="31"/>
          <w:szCs w:val="31"/>
        </w:rPr>
        <w:t>I</w:t>
      </w:r>
      <w:r w:rsidR="00B013AE">
        <w:rPr>
          <w:rFonts w:ascii="Arial" w:eastAsia="Arial" w:hAnsi="Arial" w:cs="Arial"/>
          <w:b/>
          <w:spacing w:val="-17"/>
          <w:position w:val="-1"/>
          <w:sz w:val="31"/>
          <w:szCs w:val="31"/>
        </w:rPr>
        <w:t>N</w:t>
      </w:r>
      <w:r w:rsidR="00B013AE">
        <w:rPr>
          <w:rFonts w:ascii="Arial" w:eastAsia="Arial" w:hAnsi="Arial" w:cs="Arial"/>
          <w:b/>
          <w:spacing w:val="-2"/>
          <w:position w:val="-1"/>
          <w:sz w:val="31"/>
          <w:szCs w:val="31"/>
        </w:rPr>
        <w:t>DAKA</w:t>
      </w:r>
      <w:r w:rsidR="00B013AE">
        <w:rPr>
          <w:rFonts w:ascii="Arial" w:eastAsia="Arial" w:hAnsi="Arial" w:cs="Arial"/>
          <w:b/>
          <w:position w:val="-1"/>
          <w:sz w:val="31"/>
          <w:szCs w:val="31"/>
        </w:rPr>
        <w:t>N</w:t>
      </w:r>
      <w:r w:rsidR="0077084D">
        <w:rPr>
          <w:rFonts w:ascii="Arial" w:eastAsia="Arial" w:hAnsi="Arial" w:cs="Arial"/>
          <w:b/>
          <w:position w:val="-1"/>
          <w:sz w:val="31"/>
          <w:szCs w:val="31"/>
          <w:lang w:val="id-ID"/>
        </w:rPr>
        <w:t xml:space="preserve"> </w:t>
      </w:r>
      <w:r w:rsidR="00B013AE">
        <w:rPr>
          <w:rFonts w:ascii="Arial" w:eastAsia="Arial" w:hAnsi="Arial" w:cs="Arial"/>
          <w:b/>
          <w:spacing w:val="-2"/>
          <w:w w:val="101"/>
          <w:position w:val="-1"/>
          <w:sz w:val="31"/>
          <w:szCs w:val="31"/>
        </w:rPr>
        <w:t>RAD</w:t>
      </w:r>
      <w:r w:rsidR="00B013AE">
        <w:rPr>
          <w:rFonts w:ascii="Arial" w:eastAsia="Arial" w:hAnsi="Arial" w:cs="Arial"/>
          <w:b/>
          <w:spacing w:val="-13"/>
          <w:w w:val="101"/>
          <w:position w:val="-1"/>
          <w:sz w:val="31"/>
          <w:szCs w:val="31"/>
        </w:rPr>
        <w:t>I</w:t>
      </w:r>
      <w:r w:rsidR="00B013AE">
        <w:rPr>
          <w:rFonts w:ascii="Arial" w:eastAsia="Arial" w:hAnsi="Arial" w:cs="Arial"/>
          <w:b/>
          <w:spacing w:val="-5"/>
          <w:w w:val="101"/>
          <w:position w:val="-1"/>
          <w:sz w:val="31"/>
          <w:szCs w:val="31"/>
        </w:rPr>
        <w:t>O</w:t>
      </w:r>
      <w:r w:rsidR="00B013AE">
        <w:rPr>
          <w:rFonts w:ascii="Arial" w:eastAsia="Arial" w:hAnsi="Arial" w:cs="Arial"/>
          <w:b/>
          <w:spacing w:val="2"/>
          <w:w w:val="101"/>
          <w:position w:val="-1"/>
          <w:sz w:val="31"/>
          <w:szCs w:val="31"/>
        </w:rPr>
        <w:t>L</w:t>
      </w:r>
      <w:r w:rsidR="00B013AE">
        <w:rPr>
          <w:rFonts w:ascii="Arial" w:eastAsia="Arial" w:hAnsi="Arial" w:cs="Arial"/>
          <w:b/>
          <w:spacing w:val="-5"/>
          <w:w w:val="101"/>
          <w:position w:val="-1"/>
          <w:sz w:val="31"/>
          <w:szCs w:val="31"/>
        </w:rPr>
        <w:t>OG</w:t>
      </w:r>
      <w:r w:rsidR="00B013AE">
        <w:rPr>
          <w:rFonts w:ascii="Arial" w:eastAsia="Arial" w:hAnsi="Arial" w:cs="Arial"/>
          <w:b/>
          <w:w w:val="101"/>
          <w:position w:val="-1"/>
          <w:sz w:val="31"/>
          <w:szCs w:val="31"/>
        </w:rPr>
        <w:t>I</w:t>
      </w:r>
    </w:p>
    <w:p w:rsidR="00B55E32" w:rsidRPr="00B55E32" w:rsidRDefault="00B55E32">
      <w:pPr>
        <w:spacing w:before="24" w:line="340" w:lineRule="exact"/>
        <w:ind w:left="817"/>
        <w:rPr>
          <w:rFonts w:ascii="Arial" w:eastAsia="Arial" w:hAnsi="Arial" w:cs="Arial"/>
          <w:sz w:val="31"/>
          <w:szCs w:val="31"/>
          <w:lang w:val="id-ID"/>
        </w:rPr>
      </w:pPr>
    </w:p>
    <w:tbl>
      <w:tblPr>
        <w:tblW w:w="10739" w:type="dxa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6"/>
        <w:gridCol w:w="3785"/>
        <w:gridCol w:w="3423"/>
        <w:gridCol w:w="1222"/>
        <w:gridCol w:w="401"/>
        <w:gridCol w:w="1262"/>
      </w:tblGrid>
      <w:tr w:rsidR="000E1F6F" w:rsidTr="00B55E32">
        <w:trPr>
          <w:trHeight w:hRule="exact" w:val="330"/>
        </w:trPr>
        <w:tc>
          <w:tcPr>
            <w:tcW w:w="10739" w:type="dxa"/>
            <w:gridSpan w:val="6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0E1F6F" w:rsidRDefault="00B013AE">
            <w:pPr>
              <w:spacing w:line="300" w:lineRule="exact"/>
              <w:ind w:left="3637" w:right="362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pacing w:val="5"/>
                <w:sz w:val="28"/>
                <w:szCs w:val="28"/>
              </w:rPr>
              <w:t>PE</w:t>
            </w:r>
            <w:r>
              <w:rPr>
                <w:rFonts w:ascii="Arial" w:eastAsia="Arial" w:hAnsi="Arial" w:cs="Arial"/>
                <w:b/>
                <w:spacing w:val="18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spacing w:val="5"/>
                <w:sz w:val="28"/>
                <w:szCs w:val="28"/>
              </w:rPr>
              <w:t>BE</w:t>
            </w:r>
            <w:r>
              <w:rPr>
                <w:rFonts w:ascii="Arial" w:eastAsia="Arial" w:hAnsi="Arial" w:cs="Arial"/>
                <w:b/>
                <w:spacing w:val="-1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spacing w:val="-4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spacing w:val="-11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N</w:t>
            </w:r>
            <w:r w:rsidR="00B51996">
              <w:rPr>
                <w:rFonts w:ascii="Arial" w:eastAsia="Arial" w:hAnsi="Arial" w:cs="Arial"/>
                <w:b/>
                <w:sz w:val="28"/>
                <w:szCs w:val="28"/>
                <w:lang w:val="id-ID"/>
              </w:rPr>
              <w:t xml:space="preserve">  </w:t>
            </w:r>
            <w:r>
              <w:rPr>
                <w:rFonts w:ascii="Arial" w:eastAsia="Arial" w:hAnsi="Arial" w:cs="Arial"/>
                <w:b/>
                <w:spacing w:val="-4"/>
                <w:w w:val="102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spacing w:val="-11"/>
                <w:w w:val="101"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b/>
                <w:spacing w:val="6"/>
                <w:w w:val="101"/>
                <w:sz w:val="28"/>
                <w:szCs w:val="28"/>
              </w:rPr>
              <w:t>F</w:t>
            </w:r>
            <w:r>
              <w:rPr>
                <w:rFonts w:ascii="Arial" w:eastAsia="Arial" w:hAnsi="Arial" w:cs="Arial"/>
                <w:b/>
                <w:spacing w:val="3"/>
                <w:w w:val="101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b/>
                <w:spacing w:val="-11"/>
                <w:w w:val="10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spacing w:val="18"/>
                <w:w w:val="10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spacing w:val="-11"/>
                <w:w w:val="101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pacing w:val="5"/>
                <w:w w:val="101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w w:val="102"/>
                <w:sz w:val="28"/>
                <w:szCs w:val="28"/>
              </w:rPr>
              <w:t>I</w:t>
            </w:r>
          </w:p>
        </w:tc>
      </w:tr>
      <w:tr w:rsidR="000E1F6F" w:rsidTr="00B55E32">
        <w:trPr>
          <w:trHeight w:hRule="exact" w:val="360"/>
        </w:trPr>
        <w:tc>
          <w:tcPr>
            <w:tcW w:w="443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spacing w:before="32"/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77084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proofErr w:type="spellEnd"/>
            <w:r w:rsidR="0077084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pe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be</w:t>
            </w:r>
            <w:r>
              <w:rPr>
                <w:rFonts w:ascii="Arial" w:eastAsia="Arial" w:hAnsi="Arial" w:cs="Arial"/>
                <w:sz w:val="22"/>
                <w:szCs w:val="22"/>
              </w:rPr>
              <w:t>ri</w:t>
            </w:r>
            <w:proofErr w:type="spellEnd"/>
            <w:r w:rsidR="0077084D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penjela</w:t>
            </w:r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6308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/>
        </w:tc>
      </w:tr>
      <w:tr w:rsidR="000E1F6F" w:rsidTr="00B55E32">
        <w:trPr>
          <w:trHeight w:hRule="exact" w:val="346"/>
        </w:trPr>
        <w:tc>
          <w:tcPr>
            <w:tcW w:w="443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spacing w:before="33"/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ie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6308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/>
        </w:tc>
      </w:tr>
      <w:tr w:rsidR="000E1F6F" w:rsidTr="00B55E32">
        <w:trPr>
          <w:trHeight w:hRule="exact" w:val="360"/>
        </w:trPr>
        <w:tc>
          <w:tcPr>
            <w:tcW w:w="443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spacing w:before="32"/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proofErr w:type="spellEnd"/>
            <w:r w:rsidR="00B5199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proofErr w:type="spellEnd"/>
            <w:r w:rsidR="00B5199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3"/>
                <w:w w:val="10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edi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6308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/>
        </w:tc>
      </w:tr>
      <w:tr w:rsidR="000E1F6F" w:rsidTr="00B55E32">
        <w:trPr>
          <w:trHeight w:hRule="exact" w:val="407"/>
        </w:trPr>
        <w:tc>
          <w:tcPr>
            <w:tcW w:w="443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spacing w:before="33"/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proofErr w:type="spellEnd"/>
            <w:r w:rsidR="00B51996">
              <w:rPr>
                <w:rFonts w:ascii="Arial" w:eastAsia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/</w:t>
            </w:r>
            <w:r w:rsidR="00B51996">
              <w:rPr>
                <w:rFonts w:ascii="Arial" w:eastAsia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angga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proofErr w:type="spellEnd"/>
            <w:r w:rsidR="00B5199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lahi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proofErr w:type="spellEnd"/>
          </w:p>
        </w:tc>
        <w:tc>
          <w:tcPr>
            <w:tcW w:w="464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0E1F6F" w:rsidRDefault="00B013AE">
            <w:pPr>
              <w:spacing w:line="240" w:lineRule="exact"/>
              <w:ind w:right="171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2"/>
                <w:w w:val="10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proofErr w:type="spellEnd"/>
          </w:p>
        </w:tc>
        <w:tc>
          <w:tcPr>
            <w:tcW w:w="1663" w:type="dxa"/>
            <w:gridSpan w:val="2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/>
        </w:tc>
      </w:tr>
      <w:tr w:rsidR="000E1F6F" w:rsidTr="00B55E32">
        <w:trPr>
          <w:trHeight w:hRule="exact" w:val="525"/>
        </w:trPr>
        <w:tc>
          <w:tcPr>
            <w:tcW w:w="443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>
            <w:pPr>
              <w:spacing w:before="3" w:line="120" w:lineRule="exact"/>
              <w:rPr>
                <w:sz w:val="12"/>
                <w:szCs w:val="12"/>
              </w:rPr>
            </w:pPr>
          </w:p>
          <w:p w:rsidR="000E1F6F" w:rsidRDefault="00B013AE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eni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ela</w:t>
            </w:r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6308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Pr="006B0E14" w:rsidRDefault="00B013AE">
            <w:pPr>
              <w:spacing w:line="240" w:lineRule="exact"/>
              <w:ind w:left="119"/>
              <w:rPr>
                <w:rFonts w:ascii="Arial" w:eastAsia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L/P*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ji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B5199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pua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B5199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B5199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edang</w:t>
            </w:r>
            <w:proofErr w:type="spellEnd"/>
            <w:r w:rsidR="00B51996">
              <w:rPr>
                <w:rFonts w:ascii="Arial" w:eastAsia="Arial" w:hAnsi="Arial" w:cs="Arial"/>
                <w:spacing w:val="-5"/>
                <w:sz w:val="22"/>
                <w:szCs w:val="22"/>
                <w:lang w:val="id-ID"/>
              </w:rPr>
              <w:t xml:space="preserve"> 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/</w:t>
            </w:r>
            <w:r w:rsidR="00B51996">
              <w:rPr>
                <w:rFonts w:ascii="Arial" w:eastAsia="Arial" w:hAnsi="Arial" w:cs="Arial"/>
                <w:spacing w:val="-2"/>
                <w:sz w:val="22"/>
                <w:szCs w:val="22"/>
                <w:lang w:val="id-ID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ida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proofErr w:type="spellEnd"/>
            <w:r w:rsidR="006B0E14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edan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g</w:t>
            </w:r>
            <w:proofErr w:type="spellEnd"/>
          </w:p>
          <w:p w:rsidR="000E1F6F" w:rsidRDefault="00B013AE">
            <w:pPr>
              <w:spacing w:before="2"/>
              <w:ind w:left="119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engandun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proofErr w:type="spellEnd"/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*</w:t>
            </w:r>
          </w:p>
        </w:tc>
      </w:tr>
      <w:tr w:rsidR="000E1F6F" w:rsidTr="00B55E32">
        <w:trPr>
          <w:trHeight w:hRule="exact" w:val="345"/>
        </w:trPr>
        <w:tc>
          <w:tcPr>
            <w:tcW w:w="443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spacing w:before="32"/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proofErr w:type="spellEnd"/>
            <w:r w:rsidR="00B5199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pa</w:t>
            </w:r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ie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6308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/>
        </w:tc>
      </w:tr>
      <w:tr w:rsidR="000E1F6F" w:rsidTr="00B55E32">
        <w:trPr>
          <w:trHeight w:hRule="exact" w:val="360"/>
        </w:trPr>
        <w:tc>
          <w:tcPr>
            <w:tcW w:w="10739" w:type="dxa"/>
            <w:gridSpan w:val="6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0E1F6F" w:rsidRDefault="00B013AE">
            <w:pPr>
              <w:spacing w:before="41"/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B5199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pene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B5199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 w:rsidR="00B5199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bu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B5199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ien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**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,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leng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ap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 w:rsidR="00B5199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B5199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pad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B5199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du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B5199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olo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proofErr w:type="spellEnd"/>
            <w:r w:rsidR="00B5199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ba</w:t>
            </w:r>
            <w:r>
              <w:rPr>
                <w:rFonts w:ascii="Arial" w:eastAsia="Arial" w:hAnsi="Arial" w:cs="Arial"/>
                <w:spacing w:val="2"/>
                <w:w w:val="102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10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h</w:t>
            </w:r>
            <w:proofErr w:type="spellEnd"/>
          </w:p>
        </w:tc>
      </w:tr>
      <w:tr w:rsidR="000E1F6F" w:rsidTr="00B55E32">
        <w:trPr>
          <w:trHeight w:hRule="exact" w:val="345"/>
        </w:trPr>
        <w:tc>
          <w:tcPr>
            <w:tcW w:w="443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spacing w:before="32"/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B5199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pene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B5199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spacing w:val="-2"/>
                <w:w w:val="102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6308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/>
        </w:tc>
      </w:tr>
      <w:tr w:rsidR="000E1F6F" w:rsidTr="00B55E32">
        <w:trPr>
          <w:trHeight w:hRule="exact" w:val="361"/>
        </w:trPr>
        <w:tc>
          <w:tcPr>
            <w:tcW w:w="443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spacing w:before="32"/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ubunga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B5199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denga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B5199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pa</w:t>
            </w:r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ie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6308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/>
        </w:tc>
      </w:tr>
      <w:tr w:rsidR="000E1F6F" w:rsidTr="00B55E32">
        <w:trPr>
          <w:trHeight w:hRule="exact" w:val="360"/>
        </w:trPr>
        <w:tc>
          <w:tcPr>
            <w:tcW w:w="6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spacing w:before="61"/>
              <w:ind w:left="164"/>
              <w:rPr>
                <w:rFonts w:ascii="Arial Narrow" w:eastAsia="Arial Narrow" w:hAnsi="Arial Narrow" w:cs="Arial Narrow"/>
                <w:sz w:val="19"/>
                <w:szCs w:val="19"/>
              </w:rPr>
            </w:pPr>
            <w:r>
              <w:rPr>
                <w:rFonts w:ascii="Arial Narrow" w:eastAsia="Arial Narrow" w:hAnsi="Arial Narrow" w:cs="Arial Narrow"/>
                <w:spacing w:val="4"/>
                <w:w w:val="102"/>
                <w:sz w:val="19"/>
                <w:szCs w:val="19"/>
              </w:rPr>
              <w:t>N</w:t>
            </w:r>
            <w:r>
              <w:rPr>
                <w:rFonts w:ascii="Arial Narrow" w:eastAsia="Arial Narrow" w:hAnsi="Arial Narrow" w:cs="Arial Narrow"/>
                <w:spacing w:val="-5"/>
                <w:w w:val="102"/>
                <w:sz w:val="19"/>
                <w:szCs w:val="19"/>
              </w:rPr>
              <w:t>O</w:t>
            </w:r>
            <w:r>
              <w:rPr>
                <w:rFonts w:ascii="Arial Narrow" w:eastAsia="Arial Narrow" w:hAnsi="Arial Narrow" w:cs="Arial Narrow"/>
                <w:w w:val="102"/>
                <w:sz w:val="19"/>
                <w:szCs w:val="19"/>
              </w:rPr>
              <w:t>.</w:t>
            </w:r>
          </w:p>
        </w:tc>
        <w:tc>
          <w:tcPr>
            <w:tcW w:w="3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spacing w:before="18"/>
              <w:ind w:left="1096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pacing w:val="-2"/>
                <w:sz w:val="22"/>
                <w:szCs w:val="22"/>
              </w:rPr>
              <w:t>J</w:t>
            </w:r>
            <w:r>
              <w:rPr>
                <w:rFonts w:ascii="Arial Narrow" w:eastAsia="Arial Narrow" w:hAnsi="Arial Narrow" w:cs="Arial Narrow"/>
                <w:spacing w:val="-3"/>
                <w:sz w:val="22"/>
                <w:szCs w:val="22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22"/>
                <w:szCs w:val="22"/>
              </w:rPr>
              <w:t>N</w:t>
            </w:r>
            <w:r>
              <w:rPr>
                <w:rFonts w:ascii="Arial Narrow" w:eastAsia="Arial Narrow" w:hAnsi="Arial Narrow" w:cs="Arial Narrow"/>
                <w:spacing w:val="-6"/>
                <w:sz w:val="22"/>
                <w:szCs w:val="22"/>
              </w:rPr>
              <w:t>I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>S</w:t>
            </w:r>
            <w:r>
              <w:rPr>
                <w:rFonts w:ascii="Arial Narrow" w:eastAsia="Arial Narrow" w:hAnsi="Arial Narrow" w:cs="Arial Narrow"/>
                <w:spacing w:val="-6"/>
                <w:w w:val="102"/>
                <w:sz w:val="22"/>
                <w:szCs w:val="22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w w:val="102"/>
                <w:sz w:val="22"/>
                <w:szCs w:val="22"/>
              </w:rPr>
              <w:t>N</w:t>
            </w:r>
            <w:r>
              <w:rPr>
                <w:rFonts w:ascii="Arial Narrow" w:eastAsia="Arial Narrow" w:hAnsi="Arial Narrow" w:cs="Arial Narrow"/>
                <w:spacing w:val="7"/>
                <w:w w:val="102"/>
                <w:sz w:val="22"/>
                <w:szCs w:val="22"/>
              </w:rPr>
              <w:t>F</w:t>
            </w:r>
            <w:r>
              <w:rPr>
                <w:rFonts w:ascii="Arial Narrow" w:eastAsia="Arial Narrow" w:hAnsi="Arial Narrow" w:cs="Arial Narrow"/>
                <w:spacing w:val="6"/>
                <w:w w:val="102"/>
                <w:sz w:val="22"/>
                <w:szCs w:val="22"/>
              </w:rPr>
              <w:t>O</w:t>
            </w:r>
            <w:r>
              <w:rPr>
                <w:rFonts w:ascii="Arial Narrow" w:eastAsia="Arial Narrow" w:hAnsi="Arial Narrow" w:cs="Arial Narrow"/>
                <w:spacing w:val="2"/>
                <w:w w:val="102"/>
                <w:sz w:val="22"/>
                <w:szCs w:val="22"/>
              </w:rPr>
              <w:t>R</w:t>
            </w:r>
            <w:r>
              <w:rPr>
                <w:rFonts w:ascii="Arial Narrow" w:eastAsia="Arial Narrow" w:hAnsi="Arial Narrow" w:cs="Arial Narrow"/>
                <w:spacing w:val="11"/>
                <w:w w:val="102"/>
                <w:sz w:val="22"/>
                <w:szCs w:val="22"/>
              </w:rPr>
              <w:t>M</w:t>
            </w:r>
            <w:r>
              <w:rPr>
                <w:rFonts w:ascii="Arial Narrow" w:eastAsia="Arial Narrow" w:hAnsi="Arial Narrow" w:cs="Arial Narrow"/>
                <w:spacing w:val="-18"/>
                <w:w w:val="102"/>
                <w:sz w:val="22"/>
                <w:szCs w:val="22"/>
              </w:rPr>
              <w:t>A</w:t>
            </w:r>
            <w:r>
              <w:rPr>
                <w:rFonts w:ascii="Arial Narrow" w:eastAsia="Arial Narrow" w:hAnsi="Arial Narrow" w:cs="Arial Narrow"/>
                <w:spacing w:val="-3"/>
                <w:w w:val="102"/>
                <w:sz w:val="22"/>
                <w:szCs w:val="22"/>
              </w:rPr>
              <w:t>S</w:t>
            </w:r>
            <w:r>
              <w:rPr>
                <w:rFonts w:ascii="Arial Narrow" w:eastAsia="Arial Narrow" w:hAnsi="Arial Narrow" w:cs="Arial Narrow"/>
                <w:w w:val="102"/>
                <w:sz w:val="22"/>
                <w:szCs w:val="22"/>
              </w:rPr>
              <w:t>I</w:t>
            </w:r>
          </w:p>
        </w:tc>
        <w:tc>
          <w:tcPr>
            <w:tcW w:w="504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spacing w:before="18"/>
              <w:ind w:left="1719" w:right="1687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pacing w:val="-6"/>
                <w:sz w:val="22"/>
                <w:szCs w:val="22"/>
              </w:rPr>
              <w:t>I</w:t>
            </w:r>
            <w:r>
              <w:rPr>
                <w:rFonts w:ascii="Arial Narrow" w:eastAsia="Arial Narrow" w:hAnsi="Arial Narrow" w:cs="Arial Narrow"/>
                <w:spacing w:val="-3"/>
                <w:sz w:val="22"/>
                <w:szCs w:val="22"/>
              </w:rPr>
              <w:t>S</w:t>
            </w:r>
            <w:r>
              <w:rPr>
                <w:rFonts w:ascii="Arial Narrow" w:eastAsia="Arial Narrow" w:hAnsi="Arial Narrow" w:cs="Arial Narrow"/>
                <w:spacing w:val="-6"/>
                <w:sz w:val="22"/>
                <w:szCs w:val="22"/>
              </w:rPr>
              <w:t>I</w:t>
            </w:r>
            <w:r>
              <w:rPr>
                <w:rFonts w:ascii="Arial Narrow" w:eastAsia="Arial Narrow" w:hAnsi="Arial Narrow" w:cs="Arial Narrow"/>
                <w:spacing w:val="-18"/>
                <w:sz w:val="22"/>
                <w:szCs w:val="22"/>
              </w:rPr>
              <w:t>A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>N</w:t>
            </w:r>
            <w:r>
              <w:rPr>
                <w:rFonts w:ascii="Arial Narrow" w:eastAsia="Arial Narrow" w:hAnsi="Arial Narrow" w:cs="Arial Narrow"/>
                <w:spacing w:val="-6"/>
                <w:w w:val="102"/>
                <w:sz w:val="22"/>
                <w:szCs w:val="22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w w:val="102"/>
                <w:sz w:val="22"/>
                <w:szCs w:val="22"/>
              </w:rPr>
              <w:t>N</w:t>
            </w:r>
            <w:r>
              <w:rPr>
                <w:rFonts w:ascii="Arial Narrow" w:eastAsia="Arial Narrow" w:hAnsi="Arial Narrow" w:cs="Arial Narrow"/>
                <w:spacing w:val="7"/>
                <w:w w:val="102"/>
                <w:sz w:val="22"/>
                <w:szCs w:val="22"/>
              </w:rPr>
              <w:t>F</w:t>
            </w:r>
            <w:r>
              <w:rPr>
                <w:rFonts w:ascii="Arial Narrow" w:eastAsia="Arial Narrow" w:hAnsi="Arial Narrow" w:cs="Arial Narrow"/>
                <w:spacing w:val="6"/>
                <w:w w:val="102"/>
                <w:sz w:val="22"/>
                <w:szCs w:val="22"/>
              </w:rPr>
              <w:t>O</w:t>
            </w:r>
            <w:r>
              <w:rPr>
                <w:rFonts w:ascii="Arial Narrow" w:eastAsia="Arial Narrow" w:hAnsi="Arial Narrow" w:cs="Arial Narrow"/>
                <w:spacing w:val="2"/>
                <w:w w:val="102"/>
                <w:sz w:val="22"/>
                <w:szCs w:val="22"/>
              </w:rPr>
              <w:t>R</w:t>
            </w:r>
            <w:r>
              <w:rPr>
                <w:rFonts w:ascii="Arial Narrow" w:eastAsia="Arial Narrow" w:hAnsi="Arial Narrow" w:cs="Arial Narrow"/>
                <w:spacing w:val="11"/>
                <w:w w:val="102"/>
                <w:sz w:val="22"/>
                <w:szCs w:val="22"/>
              </w:rPr>
              <w:t>M</w:t>
            </w:r>
            <w:r>
              <w:rPr>
                <w:rFonts w:ascii="Arial Narrow" w:eastAsia="Arial Narrow" w:hAnsi="Arial Narrow" w:cs="Arial Narrow"/>
                <w:spacing w:val="-18"/>
                <w:w w:val="102"/>
                <w:sz w:val="22"/>
                <w:szCs w:val="22"/>
              </w:rPr>
              <w:t>A</w:t>
            </w:r>
            <w:r>
              <w:rPr>
                <w:rFonts w:ascii="Arial Narrow" w:eastAsia="Arial Narrow" w:hAnsi="Arial Narrow" w:cs="Arial Narrow"/>
                <w:spacing w:val="-3"/>
                <w:w w:val="102"/>
                <w:sz w:val="22"/>
                <w:szCs w:val="22"/>
              </w:rPr>
              <w:t>S</w:t>
            </w:r>
            <w:r>
              <w:rPr>
                <w:rFonts w:ascii="Arial Narrow" w:eastAsia="Arial Narrow" w:hAnsi="Arial Narrow" w:cs="Arial Narrow"/>
                <w:w w:val="102"/>
                <w:sz w:val="22"/>
                <w:szCs w:val="22"/>
              </w:rPr>
              <w:t>I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spacing w:before="18"/>
              <w:ind w:left="119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>
              <w:rPr>
                <w:rFonts w:ascii="Arial Narrow" w:eastAsia="Arial Narrow" w:hAnsi="Arial Narrow" w:cs="Arial Narrow"/>
                <w:w w:val="102"/>
                <w:sz w:val="22"/>
                <w:szCs w:val="22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w w:val="102"/>
                <w:sz w:val="22"/>
                <w:szCs w:val="22"/>
              </w:rPr>
              <w:t>anda</w:t>
            </w:r>
            <w:proofErr w:type="spellEnd"/>
            <w:r>
              <w:rPr>
                <w:rFonts w:ascii="Arial Narrow" w:eastAsia="Arial Narrow" w:hAnsi="Arial Narrow" w:cs="Arial Narrow"/>
                <w:spacing w:val="-6"/>
                <w:w w:val="102"/>
                <w:sz w:val="22"/>
                <w:szCs w:val="22"/>
              </w:rPr>
              <w:t>/</w:t>
            </w:r>
            <w:proofErr w:type="spellStart"/>
            <w:r>
              <w:rPr>
                <w:rFonts w:ascii="Arial Narrow" w:eastAsia="Arial Narrow" w:hAnsi="Arial Narrow" w:cs="Arial Narrow"/>
                <w:spacing w:val="-3"/>
                <w:w w:val="102"/>
                <w:sz w:val="22"/>
                <w:szCs w:val="22"/>
              </w:rPr>
              <w:t>P</w:t>
            </w:r>
            <w:r>
              <w:rPr>
                <w:rFonts w:ascii="Arial Narrow" w:eastAsia="Arial Narrow" w:hAnsi="Arial Narrow" w:cs="Arial Narrow"/>
                <w:spacing w:val="2"/>
                <w:w w:val="102"/>
                <w:sz w:val="22"/>
                <w:szCs w:val="22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w w:val="102"/>
                <w:sz w:val="22"/>
                <w:szCs w:val="22"/>
              </w:rPr>
              <w:t>r</w:t>
            </w:r>
            <w:r>
              <w:rPr>
                <w:rFonts w:ascii="Arial Narrow" w:eastAsia="Arial Narrow" w:hAnsi="Arial Narrow" w:cs="Arial Narrow"/>
                <w:spacing w:val="2"/>
                <w:w w:val="102"/>
                <w:sz w:val="22"/>
                <w:szCs w:val="22"/>
              </w:rPr>
              <w:t>a</w:t>
            </w:r>
            <w:r>
              <w:rPr>
                <w:rFonts w:ascii="Arial Narrow" w:eastAsia="Arial Narrow" w:hAnsi="Arial Narrow" w:cs="Arial Narrow"/>
                <w:w w:val="102"/>
                <w:sz w:val="22"/>
                <w:szCs w:val="22"/>
              </w:rPr>
              <w:t>f</w:t>
            </w:r>
            <w:proofErr w:type="spellEnd"/>
          </w:p>
        </w:tc>
      </w:tr>
      <w:tr w:rsidR="000E1F6F" w:rsidTr="00B55E32">
        <w:trPr>
          <w:trHeight w:hRule="exact" w:val="885"/>
        </w:trPr>
        <w:tc>
          <w:tcPr>
            <w:tcW w:w="6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>
            <w:pPr>
              <w:spacing w:before="1" w:line="180" w:lineRule="exact"/>
              <w:rPr>
                <w:sz w:val="19"/>
                <w:szCs w:val="19"/>
              </w:rPr>
            </w:pPr>
          </w:p>
          <w:p w:rsidR="000E1F6F" w:rsidRDefault="000E1F6F">
            <w:pPr>
              <w:spacing w:line="200" w:lineRule="exact"/>
            </w:pPr>
          </w:p>
          <w:p w:rsidR="000E1F6F" w:rsidRDefault="00B013AE">
            <w:pPr>
              <w:ind w:right="56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1</w:t>
            </w:r>
          </w:p>
        </w:tc>
        <w:tc>
          <w:tcPr>
            <w:tcW w:w="3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>
            <w:pPr>
              <w:spacing w:before="8" w:line="220" w:lineRule="exact"/>
              <w:rPr>
                <w:sz w:val="22"/>
                <w:szCs w:val="22"/>
              </w:rPr>
            </w:pPr>
          </w:p>
          <w:p w:rsidR="000E1F6F" w:rsidRDefault="00B013AE">
            <w:pPr>
              <w:ind w:left="104" w:right="60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edu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proofErr w:type="spellEnd"/>
            <w:r w:rsidR="00B5199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r w:rsidR="00B51996">
              <w:rPr>
                <w:rFonts w:ascii="Arial" w:eastAsia="Arial" w:hAnsi="Arial" w:cs="Arial"/>
                <w:spacing w:val="-5"/>
                <w:sz w:val="22"/>
                <w:szCs w:val="22"/>
              </w:rPr>
              <w:t>diagnostic</w:t>
            </w:r>
            <w:r w:rsidR="00B5199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r w:rsidR="00B5199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n</w:t>
            </w:r>
            <w:proofErr w:type="spellEnd"/>
            <w:r w:rsidR="00B51996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dila</w:t>
            </w:r>
            <w:r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504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tabs>
                <w:tab w:val="left" w:pos="4860"/>
              </w:tabs>
              <w:spacing w:before="2" w:line="240" w:lineRule="exact"/>
              <w:ind w:left="119" w:right="13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ad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ie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dila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edu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proofErr w:type="spellEnd"/>
            <w:r w:rsidR="00230230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r w:rsidR="00230230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diagnostic</w:t>
            </w:r>
            <w:r w:rsidR="00230230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be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up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u w:val="single" w:color="000000"/>
              </w:rPr>
              <w:tab/>
            </w:r>
          </w:p>
          <w:p w:rsidR="000E1F6F" w:rsidRDefault="00230230">
            <w:pPr>
              <w:ind w:left="119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enga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pe</w:t>
            </w:r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 w:rsidR="00B013AE">
              <w:rPr>
                <w:rFonts w:ascii="Arial" w:eastAsia="Arial" w:hAnsi="Arial" w:cs="Arial"/>
                <w:spacing w:val="-2"/>
                <w:sz w:val="22"/>
                <w:szCs w:val="22"/>
              </w:rPr>
              <w:t>f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 w:rsidR="00B013AE">
              <w:rPr>
                <w:rFonts w:ascii="Arial" w:eastAsia="Arial" w:hAnsi="Arial" w:cs="Arial"/>
                <w:w w:val="102"/>
                <w:sz w:val="22"/>
                <w:szCs w:val="22"/>
              </w:rPr>
              <w:t>: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/>
        </w:tc>
      </w:tr>
      <w:tr w:rsidR="000E1F6F" w:rsidTr="00B55E32">
        <w:trPr>
          <w:trHeight w:hRule="exact" w:val="1414"/>
        </w:trPr>
        <w:tc>
          <w:tcPr>
            <w:tcW w:w="6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>
            <w:pPr>
              <w:spacing w:line="200" w:lineRule="exact"/>
            </w:pPr>
          </w:p>
          <w:p w:rsidR="000E1F6F" w:rsidRDefault="000E1F6F">
            <w:pPr>
              <w:spacing w:line="200" w:lineRule="exact"/>
            </w:pPr>
          </w:p>
          <w:p w:rsidR="000E1F6F" w:rsidRDefault="000E1F6F">
            <w:pPr>
              <w:spacing w:before="6" w:line="240" w:lineRule="exact"/>
              <w:rPr>
                <w:sz w:val="24"/>
                <w:szCs w:val="24"/>
              </w:rPr>
            </w:pPr>
          </w:p>
          <w:p w:rsidR="000E1F6F" w:rsidRDefault="00B013AE">
            <w:pPr>
              <w:ind w:right="56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2</w:t>
            </w:r>
          </w:p>
        </w:tc>
        <w:tc>
          <w:tcPr>
            <w:tcW w:w="3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>
            <w:pPr>
              <w:spacing w:line="200" w:lineRule="exact"/>
            </w:pPr>
          </w:p>
          <w:p w:rsidR="000E1F6F" w:rsidRDefault="000E1F6F">
            <w:pPr>
              <w:spacing w:before="3" w:line="280" w:lineRule="exact"/>
              <w:rPr>
                <w:sz w:val="28"/>
                <w:szCs w:val="28"/>
              </w:rPr>
            </w:pPr>
          </w:p>
          <w:p w:rsidR="000E1F6F" w:rsidRDefault="00B013AE">
            <w:pPr>
              <w:ind w:left="104" w:right="667"/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iapa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ie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enghadap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i</w:t>
            </w:r>
            <w:proofErr w:type="spellEnd"/>
            <w:r w:rsidR="00230230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edu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diagno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proofErr w:type="spellEnd"/>
            <w:r>
              <w:rPr>
                <w:rFonts w:ascii="Arial" w:eastAsia="Arial" w:hAnsi="Arial" w:cs="Arial"/>
                <w:spacing w:val="2"/>
                <w:w w:val="102"/>
                <w:sz w:val="22"/>
                <w:szCs w:val="22"/>
              </w:rPr>
              <w:t>**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)</w:t>
            </w:r>
          </w:p>
          <w:p w:rsidR="00230230" w:rsidRDefault="00230230">
            <w:pPr>
              <w:ind w:left="104" w:right="667"/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</w:pPr>
          </w:p>
          <w:p w:rsidR="00230230" w:rsidRPr="00230230" w:rsidRDefault="00230230">
            <w:pPr>
              <w:ind w:left="104" w:right="667"/>
              <w:rPr>
                <w:rFonts w:ascii="Arial" w:eastAsia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046" w:type="dxa"/>
            <w:gridSpan w:val="3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0E1F6F" w:rsidRDefault="00B013AE">
            <w:pPr>
              <w:spacing w:line="240" w:lineRule="exact"/>
              <w:ind w:left="119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ie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enjalan</w:t>
            </w:r>
            <w:proofErr w:type="spellEnd"/>
            <w:r w:rsidR="00230230">
              <w:rPr>
                <w:rFonts w:ascii="Arial" w:eastAsia="Arial" w:hAnsi="Arial" w:cs="Arial"/>
                <w:spacing w:val="-5"/>
                <w:sz w:val="22"/>
                <w:szCs w:val="22"/>
                <w:lang w:val="id-ID"/>
              </w:rPr>
              <w:t xml:space="preserve">I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edu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ini</w:t>
            </w:r>
            <w:proofErr w:type="spellEnd"/>
            <w:r w:rsidR="00230230">
              <w:rPr>
                <w:rFonts w:ascii="Arial" w:eastAsia="Arial" w:hAnsi="Arial" w:cs="Arial"/>
                <w:spacing w:val="-5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proofErr w:type="spellStart"/>
            <w:r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2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i</w:t>
            </w:r>
            <w:proofErr w:type="spellEnd"/>
          </w:p>
          <w:p w:rsidR="000E1F6F" w:rsidRDefault="00230230">
            <w:pPr>
              <w:spacing w:before="16" w:line="240" w:lineRule="exact"/>
              <w:ind w:left="119" w:right="11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N</w:t>
            </w:r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pe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lu</w:t>
            </w:r>
            <w:proofErr w:type="spellEnd"/>
            <w:r>
              <w:rPr>
                <w:rFonts w:ascii="Arial" w:eastAsia="Arial" w:hAnsi="Arial" w:cs="Arial"/>
                <w:spacing w:val="-5"/>
                <w:sz w:val="22"/>
                <w:szCs w:val="22"/>
                <w:lang w:val="id-ID"/>
              </w:rPr>
              <w:t xml:space="preserve"> </w:t>
            </w:r>
            <w:r w:rsidR="00B013AE">
              <w:rPr>
                <w:rFonts w:ascii="Arial" w:eastAsia="Arial" w:hAnsi="Arial" w:cs="Arial"/>
                <w:spacing w:val="-2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ida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pe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lu</w:t>
            </w:r>
            <w:proofErr w:type="spellEnd"/>
            <w:r w:rsidR="00B013AE">
              <w:rPr>
                <w:rFonts w:ascii="Arial" w:eastAsia="Arial" w:hAnsi="Arial" w:cs="Arial"/>
                <w:sz w:val="22"/>
                <w:szCs w:val="22"/>
              </w:rPr>
              <w:t>*</w:t>
            </w:r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ela</w:t>
            </w:r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u</w:t>
            </w:r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pe</w:t>
            </w:r>
            <w:r w:rsidR="00B013AE"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r w:rsidR="00B013AE"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iapa</w:t>
            </w:r>
            <w:r w:rsidR="00B013AE">
              <w:rPr>
                <w:rFonts w:ascii="Arial" w:eastAsia="Arial" w:hAnsi="Arial" w:cs="Arial"/>
                <w:w w:val="102"/>
                <w:sz w:val="22"/>
                <w:szCs w:val="22"/>
              </w:rPr>
              <w:t>n</w:t>
            </w:r>
            <w:proofErr w:type="spellEnd"/>
            <w:r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enghadap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p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edu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diagno</w:t>
            </w:r>
            <w:r w:rsidR="00B013AE"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spacing w:val="-2"/>
                <w:w w:val="102"/>
                <w:sz w:val="22"/>
                <w:szCs w:val="22"/>
              </w:rPr>
              <w:t>t</w:t>
            </w:r>
            <w:r w:rsidR="00B013AE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i</w:t>
            </w:r>
            <w:r w:rsidR="00B013AE"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proofErr w:type="spellEnd"/>
            <w:r w:rsidR="00B013AE">
              <w:rPr>
                <w:rFonts w:ascii="Arial" w:eastAsia="Arial" w:hAnsi="Arial" w:cs="Arial"/>
                <w:w w:val="102"/>
                <w:sz w:val="22"/>
                <w:szCs w:val="22"/>
              </w:rPr>
              <w:t>.</w:t>
            </w:r>
          </w:p>
          <w:p w:rsidR="000E1F6F" w:rsidRDefault="00B013AE">
            <w:pPr>
              <w:ind w:left="119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iapa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dila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ie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adala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h</w:t>
            </w:r>
            <w:proofErr w:type="spellEnd"/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/>
        </w:tc>
      </w:tr>
      <w:tr w:rsidR="000E1F6F" w:rsidTr="00B55E32">
        <w:trPr>
          <w:trHeight w:hRule="exact" w:val="973"/>
        </w:trPr>
        <w:tc>
          <w:tcPr>
            <w:tcW w:w="6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>
            <w:pPr>
              <w:spacing w:before="16" w:line="240" w:lineRule="exact"/>
              <w:rPr>
                <w:sz w:val="24"/>
                <w:szCs w:val="24"/>
              </w:rPr>
            </w:pPr>
          </w:p>
          <w:p w:rsidR="000E1F6F" w:rsidRDefault="00B013AE">
            <w:pPr>
              <w:ind w:left="219" w:right="18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w w:val="102"/>
                <w:sz w:val="19"/>
                <w:szCs w:val="19"/>
              </w:rPr>
              <w:t>3.</w:t>
            </w:r>
          </w:p>
        </w:tc>
        <w:tc>
          <w:tcPr>
            <w:tcW w:w="37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:rsidR="000E1F6F" w:rsidRDefault="000E1F6F">
            <w:pPr>
              <w:spacing w:before="8" w:line="100" w:lineRule="exact"/>
              <w:rPr>
                <w:sz w:val="10"/>
                <w:szCs w:val="10"/>
              </w:rPr>
            </w:pPr>
          </w:p>
          <w:p w:rsidR="000E1F6F" w:rsidRPr="00230230" w:rsidRDefault="00B013AE">
            <w:pPr>
              <w:spacing w:line="242" w:lineRule="auto"/>
              <w:ind w:left="104" w:right="1012"/>
              <w:rPr>
                <w:rFonts w:ascii="Arial" w:eastAsia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eastAsia="Arial" w:hAnsi="Arial" w:cs="Arial"/>
                <w:spacing w:val="-12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al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-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ha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enjad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i</w:t>
            </w:r>
            <w:proofErr w:type="spellEnd"/>
            <w:r w:rsidR="00230230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pe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ha</w:t>
            </w:r>
            <w:r>
              <w:rPr>
                <w:rFonts w:ascii="Arial" w:eastAsia="Arial" w:hAnsi="Arial" w:cs="Arial"/>
                <w:spacing w:val="-2"/>
                <w:w w:val="10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ia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n</w:t>
            </w:r>
            <w:proofErr w:type="spellEnd"/>
            <w:r w:rsidR="00230230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046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E1F6F" w:rsidRPr="00FF1FD0" w:rsidRDefault="00B013AE">
            <w:pPr>
              <w:spacing w:before="2" w:line="240" w:lineRule="exact"/>
              <w:ind w:left="119" w:right="20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FF1FD0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Pr="00FF1FD0"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 w:rsidRPr="00FF1FD0"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 w:rsidRPr="00FF1FD0">
              <w:rPr>
                <w:rFonts w:ascii="Arial" w:eastAsia="Arial" w:hAnsi="Arial" w:cs="Arial"/>
                <w:spacing w:val="-5"/>
                <w:sz w:val="22"/>
                <w:szCs w:val="22"/>
              </w:rPr>
              <w:t>ua</w:t>
            </w:r>
            <w:r w:rsidRPr="00FF1FD0"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 w:rsidR="00230230" w:rsidRPr="00FF1FD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F1FD0">
              <w:rPr>
                <w:rFonts w:ascii="Arial" w:eastAsia="Arial" w:hAnsi="Arial" w:cs="Arial"/>
                <w:spacing w:val="-5"/>
                <w:sz w:val="22"/>
                <w:szCs w:val="22"/>
              </w:rPr>
              <w:t>denga</w:t>
            </w:r>
            <w:r w:rsidRPr="00FF1FD0"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230230" w:rsidRPr="00FF1FD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F1FD0">
              <w:rPr>
                <w:rFonts w:ascii="Arial" w:eastAsia="Arial" w:hAnsi="Arial" w:cs="Arial"/>
                <w:spacing w:val="-5"/>
                <w:sz w:val="22"/>
                <w:szCs w:val="22"/>
              </w:rPr>
              <w:t>iden</w:t>
            </w:r>
            <w:r w:rsidRPr="00FF1FD0"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 w:rsidRPr="00FF1FD0"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 w:rsidRPr="00FF1FD0">
              <w:rPr>
                <w:rFonts w:ascii="Arial" w:eastAsia="Arial" w:hAnsi="Arial" w:cs="Arial"/>
                <w:spacing w:val="-2"/>
                <w:sz w:val="22"/>
                <w:szCs w:val="22"/>
              </w:rPr>
              <w:t>f</w:t>
            </w:r>
            <w:r w:rsidRPr="00FF1FD0"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 w:rsidRPr="00FF1FD0"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 w:rsidRPr="00FF1FD0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Pr="00FF1FD0"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 w:rsidRPr="00FF1FD0"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 w:rsidR="00230230" w:rsidRPr="00FF1FD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F1FD0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Pr="00FF1FD0"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 w:rsidRPr="00FF1FD0"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 w:rsidRPr="00FF1FD0"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 w:rsidRPr="00FF1FD0"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 w:rsidRPr="00FF1FD0"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  <w:r w:rsidR="00230230" w:rsidRPr="00FF1FD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F1FD0">
              <w:rPr>
                <w:rFonts w:ascii="Arial" w:eastAsia="Arial" w:hAnsi="Arial" w:cs="Arial"/>
                <w:spacing w:val="-5"/>
                <w:sz w:val="22"/>
                <w:szCs w:val="22"/>
              </w:rPr>
              <w:t>p</w:t>
            </w:r>
            <w:r w:rsidRPr="00FF1FD0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Pr="00FF1FD0"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 w:rsidRPr="00FF1FD0"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 w:rsidRPr="00FF1FD0">
              <w:rPr>
                <w:rFonts w:ascii="Arial" w:eastAsia="Arial" w:hAnsi="Arial" w:cs="Arial"/>
                <w:spacing w:val="-5"/>
                <w:sz w:val="22"/>
                <w:szCs w:val="22"/>
              </w:rPr>
              <w:t>edu</w:t>
            </w:r>
            <w:r w:rsidRPr="00FF1FD0">
              <w:rPr>
                <w:rFonts w:ascii="Arial" w:eastAsia="Arial" w:hAnsi="Arial" w:cs="Arial"/>
                <w:sz w:val="22"/>
                <w:szCs w:val="22"/>
              </w:rPr>
              <w:t>r</w:t>
            </w:r>
            <w:proofErr w:type="spellEnd"/>
            <w:r w:rsidR="00230230" w:rsidRPr="00FF1FD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r w:rsidRPr="00FF1FD0"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y</w:t>
            </w:r>
            <w:r w:rsidRPr="00FF1FD0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an</w:t>
            </w:r>
            <w:r w:rsidRPr="00FF1FD0">
              <w:rPr>
                <w:rFonts w:ascii="Arial" w:eastAsia="Arial" w:hAnsi="Arial" w:cs="Arial"/>
                <w:w w:val="102"/>
                <w:sz w:val="22"/>
                <w:szCs w:val="22"/>
              </w:rPr>
              <w:t xml:space="preserve">g </w:t>
            </w:r>
            <w:proofErr w:type="spellStart"/>
            <w:r w:rsidRPr="00FF1FD0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Pr="00FF1FD0"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 w:rsidRPr="00FF1FD0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Pr="00FF1FD0"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230230" w:rsidRPr="00FF1FD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F1FD0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dila</w:t>
            </w:r>
            <w:r w:rsidRPr="00FF1FD0"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 w:rsidRPr="00FF1FD0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u</w:t>
            </w:r>
            <w:r w:rsidRPr="00FF1FD0"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 w:rsidRPr="00FF1FD0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an</w:t>
            </w:r>
            <w:proofErr w:type="spellEnd"/>
            <w:r w:rsidR="00230230" w:rsidRPr="00FF1FD0">
              <w:rPr>
                <w:rFonts w:ascii="Arial" w:eastAsia="Arial" w:hAnsi="Arial" w:cs="Arial"/>
                <w:spacing w:val="-5"/>
                <w:w w:val="102"/>
                <w:sz w:val="22"/>
                <w:szCs w:val="22"/>
                <w:lang w:val="id-ID"/>
              </w:rPr>
              <w:t xml:space="preserve"> </w:t>
            </w:r>
            <w:r w:rsidRPr="00FF1FD0">
              <w:rPr>
                <w:rFonts w:ascii="Arial" w:eastAsia="Arial" w:hAnsi="Arial" w:cs="Arial"/>
                <w:w w:val="102"/>
                <w:sz w:val="22"/>
                <w:szCs w:val="22"/>
              </w:rPr>
              <w:t>(</w:t>
            </w:r>
            <w:proofErr w:type="spellStart"/>
            <w:r w:rsidRPr="00FF1FD0">
              <w:rPr>
                <w:rFonts w:ascii="Arial" w:eastAsia="Arial" w:hAnsi="Arial" w:cs="Arial"/>
                <w:spacing w:val="-2"/>
                <w:w w:val="102"/>
                <w:sz w:val="22"/>
                <w:szCs w:val="22"/>
              </w:rPr>
              <w:t>t</w:t>
            </w:r>
            <w:r w:rsidRPr="00FF1FD0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e</w:t>
            </w:r>
            <w:r w:rsidRPr="00FF1FD0"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r w:rsidRPr="00FF1FD0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la</w:t>
            </w:r>
            <w:r w:rsidRPr="00FF1FD0"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m</w:t>
            </w:r>
            <w:r w:rsidRPr="00FF1FD0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pi</w:t>
            </w:r>
            <w:r w:rsidRPr="00FF1FD0"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proofErr w:type="spellEnd"/>
            <w:r w:rsidRPr="00FF1FD0">
              <w:rPr>
                <w:rFonts w:ascii="Arial" w:eastAsia="Arial" w:hAnsi="Arial" w:cs="Arial"/>
                <w:w w:val="102"/>
                <w:sz w:val="22"/>
                <w:szCs w:val="22"/>
              </w:rPr>
              <w:t>)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/>
        </w:tc>
      </w:tr>
      <w:tr w:rsidR="000E1F6F" w:rsidTr="00B55E32">
        <w:trPr>
          <w:trHeight w:hRule="exact" w:val="931"/>
        </w:trPr>
        <w:tc>
          <w:tcPr>
            <w:tcW w:w="7854" w:type="dxa"/>
            <w:gridSpan w:val="3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spacing w:before="71"/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enga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bah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ela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ene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ang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ha</w:t>
            </w:r>
            <w:r>
              <w:rPr>
                <w:rFonts w:ascii="Arial" w:eastAsia="Arial" w:hAnsi="Arial" w:cs="Arial"/>
                <w:spacing w:val="6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ha</w:t>
            </w: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w w:val="10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s</w:t>
            </w:r>
            <w:proofErr w:type="spellEnd"/>
          </w:p>
          <w:p w:rsidR="000E1F6F" w:rsidRDefault="00230230">
            <w:pPr>
              <w:spacing w:before="2"/>
              <w:ind w:left="104" w:right="77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c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ra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bena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da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jela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da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be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pa</w:t>
            </w:r>
            <w:r w:rsidR="00B013AE"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un</w:t>
            </w:r>
            <w:r w:rsidR="00B013AE"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u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be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B013AE"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an</w:t>
            </w:r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da</w:t>
            </w:r>
            <w:r w:rsidR="00B013AE">
              <w:rPr>
                <w:rFonts w:ascii="Arial" w:eastAsia="Arial" w:hAnsi="Arial" w:cs="Arial"/>
                <w:spacing w:val="8"/>
                <w:w w:val="102"/>
                <w:sz w:val="22"/>
                <w:szCs w:val="22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8"/>
                <w:w w:val="102"/>
                <w:sz w:val="22"/>
                <w:szCs w:val="22"/>
                <w:lang w:val="id-ID"/>
              </w:rPr>
              <w:t xml:space="preserve"> </w:t>
            </w:r>
            <w:r w:rsidR="00B013AE">
              <w:rPr>
                <w:rFonts w:ascii="Arial" w:eastAsia="Arial" w:hAnsi="Arial" w:cs="Arial"/>
                <w:spacing w:val="-2"/>
                <w:w w:val="102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spacing w:val="-2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pacing w:val="-2"/>
                <w:w w:val="102"/>
                <w:sz w:val="22"/>
                <w:szCs w:val="22"/>
              </w:rPr>
              <w:t>t</w:t>
            </w:r>
            <w:r w:rsidR="00B013AE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w w:val="102"/>
                <w:sz w:val="22"/>
                <w:szCs w:val="22"/>
              </w:rPr>
              <w:t>u</w:t>
            </w:r>
            <w:proofErr w:type="spellEnd"/>
            <w:r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be</w:t>
            </w:r>
            <w:r w:rsidR="00B013AE"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r w:rsidR="00B013AE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di</w:t>
            </w:r>
            <w:r w:rsidR="00B013AE"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 w:rsidR="00B013AE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u</w:t>
            </w:r>
            <w:r w:rsidR="00B013AE"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w w:val="102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2885" w:type="dxa"/>
            <w:gridSpan w:val="3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spacing w:before="9"/>
              <w:ind w:left="525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-14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anda</w:t>
            </w:r>
            <w:r>
              <w:rPr>
                <w:rFonts w:ascii="Arial" w:eastAsia="Arial" w:hAnsi="Arial" w:cs="Arial"/>
                <w:spacing w:val="6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anga</w:t>
            </w:r>
            <w:r>
              <w:rPr>
                <w:rFonts w:ascii="Arial" w:eastAsia="Arial" w:hAnsi="Arial" w:cs="Arial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pacing w:val="-6"/>
                <w:w w:val="102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pacing w:val="7"/>
                <w:w w:val="102"/>
                <w:sz w:val="19"/>
                <w:szCs w:val="19"/>
              </w:rPr>
              <w:t>k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-3"/>
                <w:w w:val="102"/>
                <w:sz w:val="19"/>
                <w:szCs w:val="19"/>
              </w:rPr>
              <w:t>r</w:t>
            </w:r>
            <w:proofErr w:type="spellEnd"/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:</w:t>
            </w:r>
          </w:p>
        </w:tc>
      </w:tr>
      <w:tr w:rsidR="000E1F6F" w:rsidTr="00B55E32">
        <w:trPr>
          <w:trHeight w:hRule="exact" w:val="946"/>
        </w:trPr>
        <w:tc>
          <w:tcPr>
            <w:tcW w:w="785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0E1F6F">
            <w:pPr>
              <w:spacing w:before="8" w:line="180" w:lineRule="exact"/>
              <w:rPr>
                <w:sz w:val="19"/>
                <w:szCs w:val="19"/>
              </w:rPr>
            </w:pPr>
          </w:p>
          <w:p w:rsidR="000E1F6F" w:rsidRDefault="00B013AE">
            <w:pPr>
              <w:ind w:left="104" w:right="48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enga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bah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ela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ene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da</w:t>
            </w:r>
            <w:r>
              <w:rPr>
                <w:rFonts w:ascii="Arial" w:eastAsia="Arial" w:hAnsi="Arial" w:cs="Arial"/>
                <w:sz w:val="22"/>
                <w:szCs w:val="22"/>
              </w:rPr>
              <w:t>ri</w:t>
            </w:r>
            <w:r>
              <w:rPr>
                <w:rFonts w:ascii="Arial" w:eastAsia="Arial" w:hAnsi="Arial" w:cs="Arial"/>
                <w:spacing w:val="2"/>
                <w:w w:val="10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2"/>
                <w:w w:val="10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ebagai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udia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be</w:t>
            </w:r>
            <w:r>
              <w:rPr>
                <w:rFonts w:ascii="Arial" w:eastAsia="Arial" w:hAnsi="Arial" w:cs="Arial"/>
                <w:sz w:val="22"/>
                <w:szCs w:val="22"/>
              </w:rPr>
              <w:t>ri</w:t>
            </w:r>
            <w:r>
              <w:rPr>
                <w:rFonts w:ascii="Arial" w:eastAsia="Arial" w:hAnsi="Arial" w:cs="Arial"/>
                <w:spacing w:val="-2"/>
                <w:w w:val="10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anda</w:t>
            </w:r>
            <w:r>
              <w:rPr>
                <w:rFonts w:ascii="Arial" w:eastAsia="Arial" w:hAnsi="Arial" w:cs="Arial"/>
                <w:spacing w:val="-2"/>
                <w:w w:val="102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pa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f</w:t>
            </w:r>
          </w:p>
        </w:tc>
        <w:tc>
          <w:tcPr>
            <w:tcW w:w="288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spacing w:before="1"/>
              <w:ind w:left="278" w:right="23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-14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anda</w:t>
            </w:r>
            <w:r>
              <w:rPr>
                <w:rFonts w:ascii="Arial" w:eastAsia="Arial" w:hAnsi="Arial" w:cs="Arial"/>
                <w:spacing w:val="6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anga</w:t>
            </w:r>
            <w:r>
              <w:rPr>
                <w:rFonts w:ascii="Arial" w:eastAsia="Arial" w:hAnsi="Arial" w:cs="Arial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pacing w:val="5"/>
                <w:w w:val="102"/>
                <w:sz w:val="19"/>
                <w:szCs w:val="19"/>
              </w:rPr>
              <w:t>P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7"/>
                <w:w w:val="10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en</w:t>
            </w:r>
            <w:proofErr w:type="spellEnd"/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/</w:t>
            </w:r>
            <w:proofErr w:type="spellStart"/>
            <w:r>
              <w:rPr>
                <w:rFonts w:ascii="Arial" w:eastAsia="Arial" w:hAnsi="Arial" w:cs="Arial"/>
                <w:spacing w:val="11"/>
                <w:w w:val="102"/>
                <w:sz w:val="19"/>
                <w:szCs w:val="19"/>
              </w:rPr>
              <w:t>W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i</w:t>
            </w:r>
            <w:proofErr w:type="spellEnd"/>
          </w:p>
          <w:p w:rsidR="000E1F6F" w:rsidRDefault="00B013AE">
            <w:pPr>
              <w:spacing w:before="6"/>
              <w:ind w:left="1089" w:right="104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5"/>
                <w:w w:val="102"/>
                <w:sz w:val="19"/>
                <w:szCs w:val="19"/>
              </w:rPr>
              <w:t>P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7"/>
                <w:w w:val="10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-2"/>
                <w:w w:val="102"/>
                <w:sz w:val="19"/>
                <w:szCs w:val="19"/>
              </w:rPr>
              <w:t>n</w:t>
            </w:r>
            <w:proofErr w:type="spellEnd"/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:</w:t>
            </w:r>
          </w:p>
        </w:tc>
      </w:tr>
      <w:tr w:rsidR="000E1F6F" w:rsidTr="00B55E32">
        <w:trPr>
          <w:trHeight w:hRule="exact" w:val="895"/>
        </w:trPr>
        <w:tc>
          <w:tcPr>
            <w:tcW w:w="10739" w:type="dxa"/>
            <w:gridSpan w:val="6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E1F6F" w:rsidRDefault="00B013AE">
            <w:pPr>
              <w:ind w:left="28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*</w:t>
            </w:r>
            <w:proofErr w:type="spellStart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pad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ida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ua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i</w:t>
            </w:r>
            <w:proofErr w:type="spellEnd"/>
          </w:p>
          <w:p w:rsidR="000E1F6F" w:rsidRDefault="00B013AE">
            <w:pPr>
              <w:spacing w:before="2"/>
              <w:ind w:left="465" w:right="273" w:hanging="1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*</w:t>
            </w:r>
            <w:r>
              <w:rPr>
                <w:rFonts w:ascii="Arial" w:eastAsia="Arial" w:hAnsi="Arial" w:cs="Arial"/>
                <w:sz w:val="22"/>
                <w:szCs w:val="22"/>
              </w:rPr>
              <w:t>*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ie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ida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ida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ene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pene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ad</w:t>
            </w:r>
            <w:r>
              <w:rPr>
                <w:rFonts w:ascii="Arial" w:eastAsia="Arial" w:hAnsi="Arial" w:cs="Arial"/>
                <w:spacing w:val="8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w w:val="102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al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i</w:t>
            </w:r>
            <w:proofErr w:type="spellEnd"/>
            <w:r w:rsidR="00230230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elua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ua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,</w:t>
            </w:r>
            <w:r w:rsidR="00230230">
              <w:rPr>
                <w:rFonts w:ascii="Arial" w:eastAsia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,</w:t>
            </w:r>
            <w:r w:rsidR="00230230">
              <w:rPr>
                <w:rFonts w:ascii="Arial" w:eastAsia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ah</w:t>
            </w:r>
            <w:r w:rsidR="00230230">
              <w:rPr>
                <w:rFonts w:ascii="Arial" w:eastAsia="Arial" w:hAnsi="Arial" w:cs="Arial"/>
                <w:spacing w:val="-5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/</w:t>
            </w:r>
            <w:r w:rsidR="00230230">
              <w:rPr>
                <w:rFonts w:ascii="Arial" w:eastAsia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ib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andung</w:t>
            </w:r>
            <w:proofErr w:type="spellEnd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,</w:t>
            </w:r>
            <w:r w:rsidR="00230230">
              <w:rPr>
                <w:rFonts w:ascii="Arial" w:eastAsia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proofErr w:type="spellEnd"/>
            <w:r w:rsidR="00230230">
              <w:rPr>
                <w:rFonts w:ascii="Arial" w:eastAsia="Arial" w:hAnsi="Arial" w:cs="Arial"/>
                <w:spacing w:val="-7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/</w:t>
            </w:r>
            <w:r w:rsidR="00230230">
              <w:rPr>
                <w:rFonts w:ascii="Arial" w:eastAsia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adi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andung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proofErr w:type="spellEnd"/>
            <w:r w:rsidR="00230230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andung</w:t>
            </w:r>
            <w:proofErr w:type="spellEnd"/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)</w:t>
            </w:r>
          </w:p>
        </w:tc>
      </w:tr>
      <w:tr w:rsidR="000E1F6F" w:rsidTr="00B55E32">
        <w:trPr>
          <w:trHeight w:hRule="exact" w:val="473"/>
        </w:trPr>
        <w:tc>
          <w:tcPr>
            <w:tcW w:w="10739" w:type="dxa"/>
            <w:gridSpan w:val="6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0E1F6F" w:rsidRDefault="000E1F6F">
            <w:pPr>
              <w:spacing w:before="7" w:line="100" w:lineRule="exact"/>
              <w:rPr>
                <w:sz w:val="10"/>
                <w:szCs w:val="10"/>
              </w:rPr>
            </w:pPr>
          </w:p>
          <w:p w:rsidR="000E1F6F" w:rsidRDefault="00B013AE">
            <w:pPr>
              <w:spacing w:line="320" w:lineRule="exact"/>
              <w:ind w:left="2012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pacing w:val="5"/>
                <w:position w:val="-1"/>
                <w:sz w:val="28"/>
                <w:szCs w:val="28"/>
              </w:rPr>
              <w:t>PE</w:t>
            </w:r>
            <w:r>
              <w:rPr>
                <w:rFonts w:ascii="Arial" w:eastAsia="Arial" w:hAnsi="Arial" w:cs="Arial"/>
                <w:b/>
                <w:spacing w:val="-11"/>
                <w:position w:val="-1"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b/>
                <w:spacing w:val="3"/>
                <w:position w:val="-1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b/>
                <w:spacing w:val="6"/>
                <w:position w:val="-1"/>
                <w:sz w:val="28"/>
                <w:szCs w:val="28"/>
              </w:rPr>
              <w:t>L</w:t>
            </w:r>
            <w:r>
              <w:rPr>
                <w:rFonts w:ascii="Arial" w:eastAsia="Arial" w:hAnsi="Arial" w:cs="Arial"/>
                <w:b/>
                <w:spacing w:val="-11"/>
                <w:position w:val="-1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pacing w:val="5"/>
                <w:position w:val="-1"/>
                <w:sz w:val="28"/>
                <w:szCs w:val="28"/>
              </w:rPr>
              <w:t>K</w:t>
            </w:r>
            <w:r>
              <w:rPr>
                <w:rFonts w:ascii="Arial" w:eastAsia="Arial" w:hAnsi="Arial" w:cs="Arial"/>
                <w:b/>
                <w:spacing w:val="-11"/>
                <w:position w:val="-1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position w:val="-1"/>
                <w:sz w:val="28"/>
                <w:szCs w:val="28"/>
              </w:rPr>
              <w:t>N</w:t>
            </w:r>
            <w:r w:rsidR="00E133C4">
              <w:rPr>
                <w:rFonts w:ascii="Arial" w:eastAsia="Arial" w:hAnsi="Arial" w:cs="Arial"/>
                <w:b/>
                <w:position w:val="-1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5"/>
                <w:position w:val="-1"/>
                <w:sz w:val="28"/>
                <w:szCs w:val="28"/>
              </w:rPr>
              <w:t>P</w:t>
            </w:r>
            <w:r>
              <w:rPr>
                <w:rFonts w:ascii="Arial" w:eastAsia="Arial" w:hAnsi="Arial" w:cs="Arial"/>
                <w:b/>
                <w:spacing w:val="-11"/>
                <w:position w:val="-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position w:val="-1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position w:val="-1"/>
                <w:sz w:val="28"/>
                <w:szCs w:val="28"/>
              </w:rPr>
              <w:t>SED</w:t>
            </w:r>
            <w:r>
              <w:rPr>
                <w:rFonts w:ascii="Arial" w:eastAsia="Arial" w:hAnsi="Arial" w:cs="Arial"/>
                <w:b/>
                <w:spacing w:val="-11"/>
                <w:position w:val="-1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position w:val="-1"/>
                <w:sz w:val="28"/>
                <w:szCs w:val="28"/>
              </w:rPr>
              <w:t>R</w:t>
            </w:r>
            <w:r w:rsidR="00E133C4">
              <w:rPr>
                <w:rFonts w:ascii="Arial" w:eastAsia="Arial" w:hAnsi="Arial" w:cs="Arial"/>
                <w:b/>
                <w:position w:val="-1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b/>
                <w:w w:val="101"/>
                <w:position w:val="-1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b/>
                <w:spacing w:val="-4"/>
                <w:position w:val="-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spacing w:val="-11"/>
                <w:position w:val="-1"/>
                <w:sz w:val="28"/>
                <w:szCs w:val="28"/>
              </w:rPr>
              <w:t>N</w:t>
            </w:r>
            <w:r>
              <w:rPr>
                <w:rFonts w:ascii="Arial" w:eastAsia="Arial" w:hAnsi="Arial" w:cs="Arial"/>
                <w:b/>
                <w:spacing w:val="5"/>
                <w:position w:val="-1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b/>
                <w:spacing w:val="-11"/>
                <w:position w:val="-1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pacing w:val="5"/>
                <w:position w:val="-1"/>
                <w:sz w:val="28"/>
                <w:szCs w:val="28"/>
              </w:rPr>
              <w:t>K</w:t>
            </w:r>
            <w:r>
              <w:rPr>
                <w:rFonts w:ascii="Arial" w:eastAsia="Arial" w:hAnsi="Arial" w:cs="Arial"/>
                <w:b/>
                <w:spacing w:val="-11"/>
                <w:position w:val="-1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position w:val="-1"/>
                <w:sz w:val="28"/>
                <w:szCs w:val="28"/>
              </w:rPr>
              <w:t>N</w:t>
            </w:r>
            <w:r w:rsidR="00E133C4">
              <w:rPr>
                <w:rFonts w:ascii="Arial" w:eastAsia="Arial" w:hAnsi="Arial" w:cs="Arial"/>
                <w:b/>
                <w:position w:val="-1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1"/>
                <w:w w:val="101"/>
                <w:position w:val="-1"/>
                <w:sz w:val="28"/>
                <w:szCs w:val="28"/>
              </w:rPr>
              <w:t>RA</w:t>
            </w:r>
            <w:r>
              <w:rPr>
                <w:rFonts w:ascii="Arial" w:eastAsia="Arial" w:hAnsi="Arial" w:cs="Arial"/>
                <w:b/>
                <w:spacing w:val="5"/>
                <w:w w:val="101"/>
                <w:position w:val="-1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b/>
                <w:spacing w:val="-4"/>
                <w:w w:val="102"/>
                <w:position w:val="-1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spacing w:val="3"/>
                <w:w w:val="101"/>
                <w:position w:val="-1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b/>
                <w:spacing w:val="6"/>
                <w:w w:val="101"/>
                <w:position w:val="-1"/>
                <w:sz w:val="28"/>
                <w:szCs w:val="28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  <w:w w:val="101"/>
                <w:position w:val="-1"/>
                <w:sz w:val="28"/>
                <w:szCs w:val="28"/>
              </w:rPr>
              <w:t>OG</w:t>
            </w:r>
            <w:r>
              <w:rPr>
                <w:rFonts w:ascii="Arial" w:eastAsia="Arial" w:hAnsi="Arial" w:cs="Arial"/>
                <w:b/>
                <w:w w:val="102"/>
                <w:position w:val="-1"/>
                <w:sz w:val="28"/>
                <w:szCs w:val="28"/>
              </w:rPr>
              <w:t>I</w:t>
            </w:r>
          </w:p>
        </w:tc>
      </w:tr>
      <w:tr w:rsidR="000E1F6F" w:rsidTr="00D34017">
        <w:trPr>
          <w:trHeight w:hRule="exact" w:val="5126"/>
        </w:trPr>
        <w:tc>
          <w:tcPr>
            <w:tcW w:w="10739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E1F6F" w:rsidRDefault="000E1F6F">
            <w:pPr>
              <w:spacing w:before="7" w:line="240" w:lineRule="exact"/>
              <w:rPr>
                <w:sz w:val="24"/>
                <w:szCs w:val="24"/>
              </w:rPr>
            </w:pPr>
          </w:p>
          <w:p w:rsidR="00695423" w:rsidRPr="00695423" w:rsidRDefault="00B013AE">
            <w:pPr>
              <w:spacing w:line="234" w:lineRule="auto"/>
              <w:ind w:left="104" w:right="94"/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</w:pPr>
            <w:r>
              <w:rPr>
                <w:rFonts w:ascii="Arial" w:eastAsia="Arial" w:hAnsi="Arial" w:cs="Arial"/>
                <w:spacing w:val="-15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be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anda</w:t>
            </w:r>
            <w:proofErr w:type="spellEnd"/>
            <w:r w:rsidR="00695423">
              <w:rPr>
                <w:rFonts w:ascii="Arial" w:eastAsia="Arial" w:hAnsi="Arial" w:cs="Arial"/>
                <w:spacing w:val="-5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anga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ba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proofErr w:type="spellEnd"/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ini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na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proofErr w:type="gramEnd"/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      ......................................       </w:t>
            </w:r>
            <w:proofErr w:type="spellStart"/>
            <w:proofErr w:type="gram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proofErr w:type="spellEnd"/>
            <w:proofErr w:type="gramEnd"/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.......... </w:t>
            </w:r>
            <w:proofErr w:type="spellStart"/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ahun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pacing w:val="-8"/>
                <w:w w:val="10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la</w:t>
            </w:r>
            <w:r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puan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*</w:t>
            </w:r>
            <w:r w:rsidR="00695423">
              <w:rPr>
                <w:rFonts w:ascii="Arial" w:eastAsia="Arial" w:hAnsi="Arial" w:cs="Arial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ala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proofErr w:type="spellEnd"/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.</w:t>
            </w:r>
            <w:r w:rsidR="00695423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   .......................</w:t>
            </w:r>
          </w:p>
          <w:p w:rsidR="000E1F6F" w:rsidRDefault="00B013AE">
            <w:pPr>
              <w:spacing w:line="234" w:lineRule="auto"/>
              <w:ind w:left="104" w:right="9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3"/>
                <w:w w:val="10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w w:val="10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an</w:t>
            </w:r>
            <w:proofErr w:type="spellEnd"/>
            <w:r w:rsidR="00695423">
              <w:rPr>
                <w:rFonts w:ascii="Arial" w:eastAsia="Arial" w:hAnsi="Arial" w:cs="Arial"/>
                <w:spacing w:val="-5"/>
                <w:w w:val="102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:</w:t>
            </w:r>
          </w:p>
          <w:p w:rsidR="000E1F6F" w:rsidRDefault="00B013AE">
            <w:pPr>
              <w:spacing w:before="3" w:line="242" w:lineRule="auto"/>
              <w:ind w:left="825" w:right="219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ah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proofErr w:type="spellEnd"/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lun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aa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proofErr w:type="spellEnd"/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edu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proofErr w:type="spellEnd"/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inda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ebagai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ela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proofErr w:type="spellEnd"/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dijela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epe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proofErr w:type="spellEnd"/>
            <w:r w:rsidR="00695423">
              <w:rPr>
                <w:rFonts w:ascii="Arial" w:eastAsia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proofErr w:type="spellEnd"/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ad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proofErr w:type="spellEnd"/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proofErr w:type="spellEnd"/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proofErr w:type="spellEnd"/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ung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w w:val="10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bu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l</w:t>
            </w:r>
            <w:proofErr w:type="spellEnd"/>
          </w:p>
          <w:p w:rsidR="000E1F6F" w:rsidRDefault="000E1F6F">
            <w:pPr>
              <w:spacing w:before="15" w:line="240" w:lineRule="exact"/>
              <w:rPr>
                <w:sz w:val="24"/>
                <w:szCs w:val="24"/>
              </w:rPr>
            </w:pPr>
          </w:p>
          <w:p w:rsidR="00695423" w:rsidRDefault="00B013AE" w:rsidP="00695423">
            <w:pPr>
              <w:ind w:left="465"/>
              <w:rPr>
                <w:rFonts w:ascii="Arial" w:eastAsia="Arial" w:hAnsi="Arial" w:cs="Arial"/>
                <w:spacing w:val="-5"/>
                <w:sz w:val="22"/>
                <w:szCs w:val="22"/>
                <w:lang w:val="id-ID"/>
              </w:rPr>
            </w:pP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eastAsia="Arial" w:hAnsi="Arial" w:cs="Arial"/>
                <w:spacing w:val="-23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3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1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*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*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dila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ann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edu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proofErr w:type="spellEnd"/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inda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proofErr w:type="spellEnd"/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adiolog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i</w:t>
            </w:r>
            <w:proofErr w:type="spellEnd"/>
            <w:r w:rsidR="00695423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gramStart"/>
            <w:r w:rsidR="00695423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>b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upa</w:t>
            </w:r>
            <w:proofErr w:type="spellEnd"/>
            <w:r w:rsidR="00695423">
              <w:rPr>
                <w:rFonts w:ascii="Arial" w:eastAsia="Arial" w:hAnsi="Arial" w:cs="Arial"/>
                <w:spacing w:val="-5"/>
                <w:sz w:val="22"/>
                <w:szCs w:val="22"/>
                <w:lang w:val="id-ID"/>
              </w:rPr>
              <w:t xml:space="preserve"> .............................</w:t>
            </w:r>
            <w:proofErr w:type="gramEnd"/>
          </w:p>
          <w:p w:rsidR="000E1F6F" w:rsidRDefault="00B013AE">
            <w:pPr>
              <w:tabs>
                <w:tab w:val="left" w:pos="7400"/>
              </w:tabs>
              <w:spacing w:before="2"/>
              <w:ind w:left="825" w:right="507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0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ada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proofErr w:type="spellEnd"/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di</w:t>
            </w:r>
            <w:r>
              <w:rPr>
                <w:rFonts w:ascii="Arial" w:eastAsia="Arial" w:hAnsi="Arial" w:cs="Arial"/>
                <w:sz w:val="22"/>
                <w:szCs w:val="22"/>
              </w:rPr>
              <w:t>ri</w:t>
            </w:r>
            <w:proofErr w:type="spellEnd"/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proofErr w:type="spellEnd"/>
            <w:r w:rsidR="00695423">
              <w:rPr>
                <w:rFonts w:ascii="Arial" w:eastAsia="Arial" w:hAnsi="Arial" w:cs="Arial"/>
                <w:spacing w:val="-5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/</w:t>
            </w:r>
            <w:r w:rsidR="00695423">
              <w:rPr>
                <w:rFonts w:ascii="Arial" w:eastAsia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piha</w:t>
            </w:r>
            <w:r>
              <w:rPr>
                <w:rFonts w:ascii="Arial" w:eastAsia="Arial" w:hAnsi="Arial" w:cs="Arial"/>
                <w:sz w:val="22"/>
                <w:szCs w:val="22"/>
              </w:rPr>
              <w:t>k</w:t>
            </w:r>
            <w:proofErr w:type="spellEnd"/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r w:rsidR="00695423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sz w:val="22"/>
                <w:szCs w:val="22"/>
              </w:rPr>
              <w:t>ili</w:t>
            </w:r>
            <w:proofErr w:type="spellEnd"/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*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proofErr w:type="spellStart"/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enola</w:t>
            </w:r>
            <w:r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n</w:t>
            </w:r>
            <w:proofErr w:type="spellEnd"/>
            <w:r w:rsidR="00695423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2"/>
                <w:w w:val="10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ebu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t</w:t>
            </w:r>
            <w:proofErr w:type="spellEnd"/>
            <w:r w:rsidR="00695423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7"/>
                <w:w w:val="10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a</w:t>
            </w:r>
            <w:proofErr w:type="spellEnd"/>
            <w:r w:rsidR="00695423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bi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l</w:t>
            </w:r>
            <w:proofErr w:type="spellEnd"/>
            <w:r w:rsidR="00695423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be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da</w:t>
            </w:r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proofErr w:type="spellEnd"/>
            <w:r w:rsidR="00695423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pe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2"/>
                <w:w w:val="10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7"/>
                <w:w w:val="10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banga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n</w:t>
            </w:r>
            <w:proofErr w:type="spellEnd"/>
            <w:r w:rsidR="00695423"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 </w:t>
            </w:r>
            <w:r>
              <w:rPr>
                <w:rFonts w:ascii="Arial" w:eastAsia="Arial" w:hAnsi="Arial" w:cs="Arial"/>
                <w:sz w:val="22"/>
                <w:szCs w:val="22"/>
                <w:u w:val="single" w:color="000000"/>
              </w:rPr>
              <w:tab/>
            </w:r>
          </w:p>
          <w:p w:rsidR="000E1F6F" w:rsidRDefault="000E1F6F">
            <w:pPr>
              <w:spacing w:line="240" w:lineRule="exact"/>
              <w:rPr>
                <w:sz w:val="24"/>
                <w:szCs w:val="24"/>
              </w:rPr>
            </w:pPr>
          </w:p>
          <w:p w:rsidR="000E1F6F" w:rsidRDefault="00695423" w:rsidP="001A2B46">
            <w:pPr>
              <w:tabs>
                <w:tab w:val="left" w:pos="7740"/>
              </w:tabs>
              <w:ind w:left="104"/>
              <w:rPr>
                <w:rFonts w:ascii="Arial" w:eastAsia="Arial" w:hAnsi="Arial" w:cs="Arial"/>
                <w:w w:val="102"/>
                <w:sz w:val="22"/>
                <w:szCs w:val="22"/>
                <w:u w:val="single"/>
                <w:lang w:val="id-ID"/>
              </w:rPr>
            </w:pPr>
            <w:r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                           </w:t>
            </w:r>
            <w:proofErr w:type="gramStart"/>
            <w:r w:rsidR="00B013AE">
              <w:rPr>
                <w:rFonts w:ascii="Arial" w:eastAsia="Arial" w:hAnsi="Arial" w:cs="Arial"/>
                <w:w w:val="102"/>
                <w:sz w:val="22"/>
                <w:szCs w:val="22"/>
              </w:rPr>
              <w:t>,</w:t>
            </w:r>
            <w:proofErr w:type="spellStart"/>
            <w:r w:rsidR="00B013AE">
              <w:rPr>
                <w:rFonts w:ascii="Arial" w:eastAsia="Arial" w:hAnsi="Arial" w:cs="Arial"/>
                <w:spacing w:val="-3"/>
                <w:w w:val="102"/>
                <w:sz w:val="22"/>
                <w:szCs w:val="22"/>
              </w:rPr>
              <w:t>t</w:t>
            </w:r>
            <w:r w:rsidR="00B013AE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angga</w:t>
            </w:r>
            <w:proofErr w:type="spellEnd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  <w:lang w:val="id-ID"/>
              </w:rPr>
              <w:t>l</w:t>
            </w:r>
            <w:proofErr w:type="gramEnd"/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  <w:lang w:val="id-ID"/>
              </w:rPr>
              <w:t xml:space="preserve">  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  <w:u w:val="single"/>
                <w:lang w:val="id-ID"/>
              </w:rPr>
              <w:t xml:space="preserve">                                    </w:t>
            </w:r>
            <w:r>
              <w:rPr>
                <w:rFonts w:ascii="Arial" w:eastAsia="Arial" w:hAnsi="Arial" w:cs="Arial"/>
                <w:spacing w:val="-5"/>
                <w:w w:val="102"/>
                <w:sz w:val="22"/>
                <w:szCs w:val="22"/>
                <w:lang w:val="id-ID"/>
              </w:rPr>
              <w:t xml:space="preserve">.                            </w:t>
            </w:r>
            <w:proofErr w:type="spellStart"/>
            <w:r w:rsidR="00B013AE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pu</w:t>
            </w:r>
            <w:r w:rsidR="00B013AE">
              <w:rPr>
                <w:rFonts w:ascii="Arial" w:eastAsia="Arial" w:hAnsi="Arial" w:cs="Arial"/>
                <w:spacing w:val="-8"/>
                <w:w w:val="102"/>
                <w:sz w:val="22"/>
                <w:szCs w:val="22"/>
              </w:rPr>
              <w:t>k</w:t>
            </w:r>
            <w:r w:rsidR="00B013AE">
              <w:rPr>
                <w:rFonts w:ascii="Arial" w:eastAsia="Arial" w:hAnsi="Arial" w:cs="Arial"/>
                <w:spacing w:val="-5"/>
                <w:w w:val="102"/>
                <w:sz w:val="22"/>
                <w:szCs w:val="22"/>
              </w:rPr>
              <w:t>u</w:t>
            </w:r>
            <w:r w:rsidR="00B013AE">
              <w:rPr>
                <w:rFonts w:ascii="Arial" w:eastAsia="Arial" w:hAnsi="Arial" w:cs="Arial"/>
                <w:w w:val="102"/>
                <w:sz w:val="22"/>
                <w:szCs w:val="22"/>
              </w:rPr>
              <w:t>l</w:t>
            </w:r>
            <w:proofErr w:type="spellEnd"/>
            <w:r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</w:p>
          <w:p w:rsidR="001A2B46" w:rsidRDefault="001A2B46" w:rsidP="001A2B46">
            <w:pPr>
              <w:tabs>
                <w:tab w:val="left" w:pos="7740"/>
              </w:tabs>
              <w:ind w:left="104"/>
              <w:rPr>
                <w:sz w:val="24"/>
                <w:szCs w:val="24"/>
              </w:rPr>
            </w:pPr>
          </w:p>
          <w:p w:rsidR="000E1F6F" w:rsidRDefault="001A2B46">
            <w:pPr>
              <w:ind w:left="104"/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</w:pPr>
            <w:r>
              <w:rPr>
                <w:rFonts w:ascii="Arial" w:eastAsia="Arial" w:hAnsi="Arial" w:cs="Arial"/>
                <w:spacing w:val="-15"/>
                <w:sz w:val="22"/>
                <w:szCs w:val="22"/>
                <w:lang w:val="id-ID"/>
              </w:rPr>
              <w:t xml:space="preserve">      </w:t>
            </w:r>
            <w:proofErr w:type="spellStart"/>
            <w:r w:rsidR="00B013AE">
              <w:rPr>
                <w:rFonts w:ascii="Arial" w:eastAsia="Arial" w:hAnsi="Arial" w:cs="Arial"/>
                <w:spacing w:val="-15"/>
                <w:sz w:val="22"/>
                <w:szCs w:val="22"/>
              </w:rPr>
              <w:t>Y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an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g</w:t>
            </w:r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en</w:t>
            </w:r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y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an</w:t>
            </w:r>
            <w:proofErr w:type="spellEnd"/>
            <w:r w:rsidR="00B013AE">
              <w:rPr>
                <w:rFonts w:ascii="Arial" w:eastAsia="Arial" w:hAnsi="Arial" w:cs="Arial"/>
                <w:sz w:val="22"/>
                <w:szCs w:val="22"/>
              </w:rPr>
              <w:t xml:space="preserve">*                               </w:t>
            </w:r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       </w:t>
            </w:r>
            <w:r w:rsidR="00B5086E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 </w:t>
            </w:r>
            <w:proofErr w:type="spellStart"/>
            <w:r w:rsidR="00B013AE">
              <w:rPr>
                <w:rFonts w:ascii="Arial" w:eastAsia="Arial" w:hAnsi="Arial" w:cs="Arial"/>
                <w:spacing w:val="2"/>
                <w:sz w:val="22"/>
                <w:szCs w:val="22"/>
              </w:rPr>
              <w:t>D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o</w:t>
            </w:r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 w:rsidR="00B013AE">
              <w:rPr>
                <w:rFonts w:ascii="Arial" w:eastAsia="Arial" w:hAnsi="Arial" w:cs="Arial"/>
                <w:spacing w:val="-2"/>
                <w:sz w:val="22"/>
                <w:szCs w:val="22"/>
              </w:rPr>
              <w:t>t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e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                                  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 xml:space="preserve">i1                    </w:t>
            </w:r>
            <w:r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 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 xml:space="preserve">   S</w:t>
            </w:r>
            <w:r w:rsidR="00B013AE">
              <w:rPr>
                <w:rFonts w:ascii="Arial" w:eastAsia="Arial" w:hAnsi="Arial" w:cs="Arial"/>
                <w:spacing w:val="-5"/>
                <w:sz w:val="22"/>
                <w:szCs w:val="22"/>
              </w:rPr>
              <w:t>a</w:t>
            </w:r>
            <w:r w:rsidR="00B013AE">
              <w:rPr>
                <w:rFonts w:ascii="Arial" w:eastAsia="Arial" w:hAnsi="Arial" w:cs="Arial"/>
                <w:spacing w:val="-7"/>
                <w:sz w:val="22"/>
                <w:szCs w:val="22"/>
              </w:rPr>
              <w:t>k</w:t>
            </w:r>
            <w:r w:rsidR="00B013AE">
              <w:rPr>
                <w:rFonts w:ascii="Arial" w:eastAsia="Arial" w:hAnsi="Arial" w:cs="Arial"/>
                <w:spacing w:val="7"/>
                <w:sz w:val="22"/>
                <w:szCs w:val="22"/>
              </w:rPr>
              <w:t>s</w:t>
            </w:r>
            <w:r w:rsidR="00B013AE">
              <w:rPr>
                <w:rFonts w:ascii="Arial" w:eastAsia="Arial" w:hAnsi="Arial" w:cs="Arial"/>
                <w:sz w:val="22"/>
                <w:szCs w:val="22"/>
              </w:rPr>
              <w:t>i</w:t>
            </w:r>
            <w:r w:rsidR="00B013AE">
              <w:rPr>
                <w:rFonts w:ascii="Arial" w:eastAsia="Arial" w:hAnsi="Arial" w:cs="Arial"/>
                <w:w w:val="102"/>
                <w:sz w:val="22"/>
                <w:szCs w:val="22"/>
              </w:rPr>
              <w:t>2</w:t>
            </w:r>
          </w:p>
          <w:p w:rsidR="001A2B46" w:rsidRDefault="00B5086E">
            <w:pPr>
              <w:ind w:left="104"/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</w:pPr>
            <w:r>
              <w:rPr>
                <w:rFonts w:ascii="Arial" w:eastAsia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</w:p>
          <w:p w:rsidR="001A2B46" w:rsidRPr="001A2B46" w:rsidRDefault="001A2B46">
            <w:pPr>
              <w:ind w:left="104"/>
              <w:rPr>
                <w:rFonts w:ascii="Arial" w:eastAsia="Arial" w:hAnsi="Arial" w:cs="Arial"/>
                <w:sz w:val="22"/>
                <w:szCs w:val="22"/>
                <w:lang w:val="id-ID"/>
              </w:rPr>
            </w:pPr>
          </w:p>
          <w:p w:rsidR="000E1F6F" w:rsidRDefault="000E1F6F">
            <w:pPr>
              <w:spacing w:before="3" w:line="100" w:lineRule="exact"/>
              <w:rPr>
                <w:sz w:val="11"/>
                <w:szCs w:val="11"/>
                <w:lang w:val="id-ID"/>
              </w:rPr>
            </w:pPr>
          </w:p>
          <w:p w:rsidR="001A2B46" w:rsidRDefault="001A2B46">
            <w:pPr>
              <w:spacing w:before="3" w:line="100" w:lineRule="exact"/>
              <w:rPr>
                <w:sz w:val="11"/>
                <w:szCs w:val="11"/>
                <w:lang w:val="id-ID"/>
              </w:rPr>
            </w:pPr>
          </w:p>
          <w:p w:rsidR="001A2B46" w:rsidRPr="001A2B46" w:rsidRDefault="001A2B46">
            <w:pPr>
              <w:spacing w:before="3" w:line="100" w:lineRule="exact"/>
              <w:rPr>
                <w:sz w:val="11"/>
                <w:szCs w:val="11"/>
                <w:lang w:val="id-ID"/>
              </w:rPr>
            </w:pPr>
          </w:p>
          <w:p w:rsidR="000E1F6F" w:rsidRDefault="000E1F6F">
            <w:pPr>
              <w:spacing w:line="200" w:lineRule="exact"/>
            </w:pPr>
          </w:p>
          <w:p w:rsidR="000E1F6F" w:rsidRDefault="000E1F6F">
            <w:pPr>
              <w:spacing w:line="200" w:lineRule="exact"/>
            </w:pPr>
          </w:p>
          <w:p w:rsidR="000E1F6F" w:rsidRDefault="00B013AE" w:rsidP="001A2B46">
            <w:pPr>
              <w:ind w:left="1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r w:rsidR="001A2B4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 </w:t>
            </w:r>
            <w:r w:rsidR="001A2B46">
              <w:rPr>
                <w:rFonts w:ascii="Arial" w:eastAsia="Arial" w:hAnsi="Arial" w:cs="Arial"/>
                <w:spacing w:val="-5"/>
                <w:sz w:val="22"/>
                <w:szCs w:val="22"/>
              </w:rPr>
              <w:t xml:space="preserve">                                    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)    </w:t>
            </w:r>
            <w:r w:rsidR="001A2B4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                   </w:t>
            </w:r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r w:rsidR="001A2B4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                              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)   </w:t>
            </w:r>
            <w:r w:rsidR="001A2B4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            </w:t>
            </w:r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r w:rsidR="001A2B4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                     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) </w:t>
            </w:r>
            <w:r w:rsidR="001A2B4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         </w:t>
            </w:r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r w:rsidR="001A2B46">
              <w:rPr>
                <w:rFonts w:ascii="Arial" w:eastAsia="Arial" w:hAnsi="Arial" w:cs="Arial"/>
                <w:sz w:val="22"/>
                <w:szCs w:val="22"/>
                <w:lang w:val="id-ID"/>
              </w:rPr>
              <w:t xml:space="preserve">                     </w:t>
            </w:r>
            <w:r>
              <w:rPr>
                <w:rFonts w:ascii="Arial" w:eastAsia="Arial" w:hAnsi="Arial" w:cs="Arial"/>
                <w:w w:val="102"/>
                <w:sz w:val="22"/>
                <w:szCs w:val="22"/>
              </w:rPr>
              <w:t>)</w:t>
            </w:r>
          </w:p>
        </w:tc>
      </w:tr>
    </w:tbl>
    <w:p w:rsidR="000E1F6F" w:rsidRPr="00FD46C7" w:rsidRDefault="000E1F6F" w:rsidP="00FD46C7">
      <w:pPr>
        <w:spacing w:line="200" w:lineRule="exact"/>
        <w:rPr>
          <w:lang w:val="id-ID"/>
        </w:rPr>
      </w:pPr>
      <w:bookmarkStart w:id="0" w:name="_GoBack"/>
      <w:bookmarkEnd w:id="0"/>
    </w:p>
    <w:sectPr w:rsidR="000E1F6F" w:rsidRPr="00FD46C7" w:rsidSect="00B476F7">
      <w:headerReference w:type="even" r:id="rId7"/>
      <w:headerReference w:type="default" r:id="rId8"/>
      <w:pgSz w:w="12240" w:h="20160"/>
      <w:pgMar w:top="1460" w:right="1360" w:bottom="280" w:left="740" w:header="218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FA9" w:rsidRDefault="00D62FA9">
      <w:r>
        <w:separator/>
      </w:r>
    </w:p>
  </w:endnote>
  <w:endnote w:type="continuationSeparator" w:id="1">
    <w:p w:rsidR="00D62FA9" w:rsidRDefault="00D62F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FA9" w:rsidRDefault="00D62FA9">
      <w:r>
        <w:separator/>
      </w:r>
    </w:p>
  </w:footnote>
  <w:footnote w:type="continuationSeparator" w:id="1">
    <w:p w:rsidR="00D62FA9" w:rsidRDefault="00D62F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654BB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566" w:rsidRDefault="000307D2">
    <w:pPr>
      <w:spacing w:line="200" w:lineRule="exact"/>
      <w:rPr>
        <w:lang w:val="id-ID"/>
      </w:rPr>
    </w:pPr>
    <w:r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50pt;margin-top:10.5pt;width:90pt;height:80.25pt;z-index:-251657216;mso-position-horizontal-relative:page;mso-position-vertical-relative:page" filled="f" stroked="f">
          <v:textbox style="mso-next-textbox:#_x0000_s2057" inset="0,0,0,0">
            <w:txbxContent>
              <w:p w:rsidR="00265566" w:rsidRDefault="00265566" w:rsidP="00265566">
                <w:pPr>
                  <w:spacing w:line="200" w:lineRule="exact"/>
                  <w:ind w:right="-29"/>
                  <w:jc w:val="center"/>
                  <w:rPr>
                    <w:rFonts w:ascii="Arial" w:eastAsia="Arial" w:hAnsi="Arial" w:cs="Arial"/>
                    <w:w w:val="102"/>
                    <w:sz w:val="19"/>
                    <w:szCs w:val="19"/>
                    <w:lang w:val="id-ID"/>
                  </w:rPr>
                </w:pPr>
              </w:p>
              <w:p w:rsidR="007D482D" w:rsidRDefault="007D482D" w:rsidP="00265566">
                <w:pPr>
                  <w:spacing w:line="200" w:lineRule="exact"/>
                  <w:ind w:right="-29"/>
                  <w:jc w:val="center"/>
                  <w:rPr>
                    <w:rFonts w:ascii="Arial" w:eastAsia="Arial" w:hAnsi="Arial" w:cs="Arial"/>
                    <w:w w:val="102"/>
                    <w:sz w:val="19"/>
                    <w:szCs w:val="19"/>
                    <w:lang w:val="id-ID"/>
                  </w:rPr>
                </w:pPr>
              </w:p>
              <w:p w:rsidR="007D482D" w:rsidRDefault="007D482D" w:rsidP="00265566">
                <w:pPr>
                  <w:spacing w:line="200" w:lineRule="exact"/>
                  <w:ind w:right="-29"/>
                  <w:jc w:val="center"/>
                  <w:rPr>
                    <w:rFonts w:ascii="Arial" w:eastAsia="Arial" w:hAnsi="Arial" w:cs="Arial"/>
                    <w:w w:val="102"/>
                    <w:sz w:val="19"/>
                    <w:szCs w:val="19"/>
                    <w:lang w:val="id-ID"/>
                  </w:rPr>
                </w:pPr>
              </w:p>
              <w:p w:rsidR="007D482D" w:rsidRDefault="007D482D" w:rsidP="00265566">
                <w:pPr>
                  <w:spacing w:line="200" w:lineRule="exact"/>
                  <w:ind w:right="-29"/>
                  <w:jc w:val="center"/>
                  <w:rPr>
                    <w:rFonts w:ascii="Arial" w:eastAsia="Arial" w:hAnsi="Arial" w:cs="Arial"/>
                    <w:w w:val="102"/>
                    <w:sz w:val="19"/>
                    <w:szCs w:val="19"/>
                    <w:lang w:val="id-ID"/>
                  </w:rPr>
                </w:pPr>
              </w:p>
              <w:p w:rsidR="007D482D" w:rsidRDefault="007D482D" w:rsidP="007D482D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pacing w:line="200" w:lineRule="exact"/>
                  <w:ind w:right="-29"/>
                  <w:jc w:val="center"/>
                  <w:rPr>
                    <w:rFonts w:ascii="Arial" w:eastAsia="Arial" w:hAnsi="Arial" w:cs="Arial"/>
                    <w:sz w:val="19"/>
                    <w:szCs w:val="19"/>
                    <w:lang w:val="id-ID"/>
                  </w:rPr>
                </w:pPr>
                <w:r>
                  <w:rPr>
                    <w:rFonts w:ascii="Arial" w:eastAsia="Arial" w:hAnsi="Arial" w:cs="Arial"/>
                    <w:sz w:val="19"/>
                    <w:szCs w:val="19"/>
                    <w:lang w:val="id-ID"/>
                  </w:rPr>
                  <w:t>LABEL</w:t>
                </w:r>
              </w:p>
              <w:p w:rsidR="007D482D" w:rsidRDefault="00265566" w:rsidP="007D482D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pacing w:line="200" w:lineRule="exact"/>
                  <w:ind w:right="-29"/>
                  <w:jc w:val="center"/>
                  <w:rPr>
                    <w:rFonts w:ascii="Arial" w:eastAsia="Arial" w:hAnsi="Arial" w:cs="Arial"/>
                    <w:sz w:val="19"/>
                    <w:szCs w:val="19"/>
                    <w:lang w:val="id-ID"/>
                  </w:rPr>
                </w:pPr>
                <w:r>
                  <w:rPr>
                    <w:rFonts w:ascii="Arial" w:eastAsia="Arial" w:hAnsi="Arial" w:cs="Arial"/>
                    <w:sz w:val="19"/>
                    <w:szCs w:val="19"/>
                    <w:lang w:val="id-ID"/>
                  </w:rPr>
                  <w:t>IDENTITAS</w:t>
                </w:r>
              </w:p>
              <w:p w:rsidR="00265566" w:rsidRPr="000F0840" w:rsidRDefault="00265566" w:rsidP="007D482D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pacing w:line="200" w:lineRule="exact"/>
                  <w:ind w:right="-29"/>
                  <w:jc w:val="center"/>
                  <w:rPr>
                    <w:rFonts w:ascii="Arial" w:eastAsia="Arial" w:hAnsi="Arial" w:cs="Arial"/>
                    <w:sz w:val="19"/>
                    <w:szCs w:val="19"/>
                    <w:lang w:val="id-ID"/>
                  </w:rPr>
                </w:pPr>
                <w:r>
                  <w:rPr>
                    <w:rFonts w:ascii="Arial" w:eastAsia="Arial" w:hAnsi="Arial" w:cs="Arial"/>
                    <w:sz w:val="19"/>
                    <w:szCs w:val="19"/>
                    <w:lang w:val="id-ID"/>
                  </w:rPr>
                  <w:t xml:space="preserve"> PASIEN</w:t>
                </w:r>
              </w:p>
            </w:txbxContent>
          </v:textbox>
          <w10:wrap anchorx="page" anchory="page"/>
        </v:shape>
      </w:pict>
    </w:r>
  </w:p>
  <w:p w:rsidR="00265566" w:rsidRPr="00265566" w:rsidRDefault="000307D2" w:rsidP="00265566">
    <w:pPr>
      <w:ind w:left="-108"/>
      <w:rPr>
        <w:rFonts w:ascii="Calibri" w:eastAsia="Calibri" w:hAnsi="Calibri"/>
        <w:noProof/>
        <w:sz w:val="22"/>
        <w:szCs w:val="22"/>
        <w:lang w:val="id-ID"/>
      </w:rPr>
    </w:pPr>
    <w:r w:rsidRPr="000307D2">
      <w:rPr>
        <w:noProof/>
        <w:lang w:val="id-ID" w:eastAsia="id-ID"/>
      </w:rPr>
      <w:pict>
        <v:shape id="_x0000_s2056" type="#_x0000_t202" style="position:absolute;left:0;text-align:left;margin-left:112.2pt;margin-top:23.35pt;width:190.8pt;height:72.65pt;z-index:-251658240;mso-position-horizontal-relative:page;mso-position-vertical-relative:page" filled="f" stroked="f">
          <v:textbox style="mso-next-textbox:#_x0000_s2056" inset="0,0,0,0">
            <w:txbxContent>
              <w:p w:rsidR="00265566" w:rsidRDefault="00265566" w:rsidP="00265566">
                <w:pPr>
                  <w:jc w:val="center"/>
                  <w:rPr>
                    <w:rFonts w:eastAsia="Arial"/>
                    <w:b/>
                    <w:sz w:val="24"/>
                    <w:szCs w:val="24"/>
                    <w:lang w:val="id-ID"/>
                  </w:rPr>
                </w:pPr>
              </w:p>
              <w:p w:rsidR="00265566" w:rsidRPr="000F0840" w:rsidRDefault="00265566" w:rsidP="00265566">
                <w:pPr>
                  <w:jc w:val="center"/>
                  <w:rPr>
                    <w:rFonts w:eastAsia="Arial"/>
                    <w:b/>
                    <w:sz w:val="24"/>
                    <w:szCs w:val="24"/>
                    <w:lang w:val="id-ID"/>
                  </w:rPr>
                </w:pPr>
                <w:r w:rsidRPr="000F0840">
                  <w:rPr>
                    <w:rFonts w:eastAsia="Arial"/>
                    <w:b/>
                    <w:sz w:val="24"/>
                    <w:szCs w:val="24"/>
                    <w:lang w:val="id-ID"/>
                  </w:rPr>
                  <w:t>RSUD dr. Murjani Sampit</w:t>
                </w:r>
              </w:p>
              <w:p w:rsidR="00265566" w:rsidRPr="000F0840" w:rsidRDefault="00265566" w:rsidP="00265566">
                <w:pPr>
                  <w:jc w:val="center"/>
                  <w:rPr>
                    <w:rFonts w:eastAsia="Arial"/>
                    <w:b/>
                    <w:sz w:val="24"/>
                    <w:szCs w:val="24"/>
                    <w:lang w:val="id-ID"/>
                  </w:rPr>
                </w:pPr>
                <w:r w:rsidRPr="000F0840">
                  <w:rPr>
                    <w:rFonts w:eastAsia="Arial"/>
                    <w:b/>
                    <w:sz w:val="24"/>
                    <w:szCs w:val="24"/>
                    <w:lang w:val="id-ID"/>
                  </w:rPr>
                  <w:t>Jl. H.M. Arsyad No. 065 Sampit</w:t>
                </w:r>
              </w:p>
              <w:p w:rsidR="00265566" w:rsidRPr="000F0840" w:rsidRDefault="00265566" w:rsidP="00265566">
                <w:pPr>
                  <w:jc w:val="center"/>
                  <w:rPr>
                    <w:rFonts w:eastAsia="Arial"/>
                    <w:b/>
                    <w:sz w:val="24"/>
                    <w:szCs w:val="24"/>
                    <w:lang w:val="id-ID"/>
                  </w:rPr>
                </w:pPr>
                <w:r w:rsidRPr="000F0840">
                  <w:rPr>
                    <w:rFonts w:eastAsia="Arial"/>
                    <w:b/>
                    <w:sz w:val="24"/>
                    <w:szCs w:val="24"/>
                    <w:lang w:val="id-ID"/>
                  </w:rPr>
                  <w:t>Telp. (0531) 21010</w:t>
                </w:r>
              </w:p>
            </w:txbxContent>
          </v:textbox>
          <w10:wrap anchorx="page" anchory="page"/>
        </v:shape>
      </w:pict>
    </w:r>
    <w:r w:rsidR="00265566">
      <w:rPr>
        <w:rFonts w:ascii="Calibri" w:eastAsia="Calibri" w:hAnsi="Calibri"/>
        <w:noProof/>
        <w:sz w:val="22"/>
        <w:szCs w:val="22"/>
        <w:lang w:val="id-ID" w:eastAsia="id-ID"/>
      </w:rPr>
      <w:drawing>
        <wp:inline distT="0" distB="0" distL="0" distR="0">
          <wp:extent cx="923925" cy="1095375"/>
          <wp:effectExtent l="19050" t="0" r="9525" b="0"/>
          <wp:docPr id="11" name="Picture 2" descr="LOGO BLUD 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BLUD FIN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862" cy="10988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42ACE"/>
    <w:multiLevelType w:val="hybridMultilevel"/>
    <w:tmpl w:val="F28A4C56"/>
    <w:lvl w:ilvl="0" w:tplc="8E82A1F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45" w:hanging="360"/>
      </w:pPr>
    </w:lvl>
    <w:lvl w:ilvl="2" w:tplc="0421001B" w:tentative="1">
      <w:start w:val="1"/>
      <w:numFmt w:val="lowerRoman"/>
      <w:lvlText w:val="%3."/>
      <w:lvlJc w:val="right"/>
      <w:pPr>
        <w:ind w:left="2265" w:hanging="180"/>
      </w:pPr>
    </w:lvl>
    <w:lvl w:ilvl="3" w:tplc="0421000F" w:tentative="1">
      <w:start w:val="1"/>
      <w:numFmt w:val="decimal"/>
      <w:lvlText w:val="%4."/>
      <w:lvlJc w:val="left"/>
      <w:pPr>
        <w:ind w:left="2985" w:hanging="360"/>
      </w:pPr>
    </w:lvl>
    <w:lvl w:ilvl="4" w:tplc="04210019" w:tentative="1">
      <w:start w:val="1"/>
      <w:numFmt w:val="lowerLetter"/>
      <w:lvlText w:val="%5."/>
      <w:lvlJc w:val="left"/>
      <w:pPr>
        <w:ind w:left="3705" w:hanging="360"/>
      </w:pPr>
    </w:lvl>
    <w:lvl w:ilvl="5" w:tplc="0421001B" w:tentative="1">
      <w:start w:val="1"/>
      <w:numFmt w:val="lowerRoman"/>
      <w:lvlText w:val="%6."/>
      <w:lvlJc w:val="right"/>
      <w:pPr>
        <w:ind w:left="4425" w:hanging="180"/>
      </w:pPr>
    </w:lvl>
    <w:lvl w:ilvl="6" w:tplc="0421000F" w:tentative="1">
      <w:start w:val="1"/>
      <w:numFmt w:val="decimal"/>
      <w:lvlText w:val="%7."/>
      <w:lvlJc w:val="left"/>
      <w:pPr>
        <w:ind w:left="5145" w:hanging="360"/>
      </w:pPr>
    </w:lvl>
    <w:lvl w:ilvl="7" w:tplc="04210019" w:tentative="1">
      <w:start w:val="1"/>
      <w:numFmt w:val="lowerLetter"/>
      <w:lvlText w:val="%8."/>
      <w:lvlJc w:val="left"/>
      <w:pPr>
        <w:ind w:left="5865" w:hanging="360"/>
      </w:pPr>
    </w:lvl>
    <w:lvl w:ilvl="8" w:tplc="0421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5FA5041E"/>
    <w:multiLevelType w:val="multilevel"/>
    <w:tmpl w:val="49304C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E1F6F"/>
    <w:rsid w:val="000307D2"/>
    <w:rsid w:val="000D0809"/>
    <w:rsid w:val="000E1F6F"/>
    <w:rsid w:val="001377D7"/>
    <w:rsid w:val="001872E8"/>
    <w:rsid w:val="001A2B46"/>
    <w:rsid w:val="001E2ABF"/>
    <w:rsid w:val="00211EFC"/>
    <w:rsid w:val="00230230"/>
    <w:rsid w:val="0025061A"/>
    <w:rsid w:val="00265566"/>
    <w:rsid w:val="00287C8F"/>
    <w:rsid w:val="002C1CDD"/>
    <w:rsid w:val="00353610"/>
    <w:rsid w:val="003861D7"/>
    <w:rsid w:val="00592180"/>
    <w:rsid w:val="005C64DD"/>
    <w:rsid w:val="005F7F66"/>
    <w:rsid w:val="00695423"/>
    <w:rsid w:val="006B0E14"/>
    <w:rsid w:val="0077084D"/>
    <w:rsid w:val="007C69B3"/>
    <w:rsid w:val="007D482D"/>
    <w:rsid w:val="0082355F"/>
    <w:rsid w:val="008D616A"/>
    <w:rsid w:val="009541C0"/>
    <w:rsid w:val="00957E0F"/>
    <w:rsid w:val="00973BCA"/>
    <w:rsid w:val="00A12938"/>
    <w:rsid w:val="00A319AD"/>
    <w:rsid w:val="00B013AE"/>
    <w:rsid w:val="00B3482B"/>
    <w:rsid w:val="00B45C7D"/>
    <w:rsid w:val="00B476F7"/>
    <w:rsid w:val="00B5086E"/>
    <w:rsid w:val="00B51996"/>
    <w:rsid w:val="00B55E32"/>
    <w:rsid w:val="00BF21D4"/>
    <w:rsid w:val="00C654BB"/>
    <w:rsid w:val="00D330D6"/>
    <w:rsid w:val="00D34017"/>
    <w:rsid w:val="00D62FA9"/>
    <w:rsid w:val="00D9239A"/>
    <w:rsid w:val="00E133C4"/>
    <w:rsid w:val="00E53DD3"/>
    <w:rsid w:val="00EE35D1"/>
    <w:rsid w:val="00F36375"/>
    <w:rsid w:val="00FB4476"/>
    <w:rsid w:val="00FD46C7"/>
    <w:rsid w:val="00FF1FD0"/>
    <w:rsid w:val="00FF41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87C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C8F"/>
  </w:style>
  <w:style w:type="paragraph" w:styleId="Footer">
    <w:name w:val="footer"/>
    <w:basedOn w:val="Normal"/>
    <w:link w:val="FooterChar"/>
    <w:uiPriority w:val="99"/>
    <w:unhideWhenUsed/>
    <w:rsid w:val="00287C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C8F"/>
  </w:style>
  <w:style w:type="paragraph" w:styleId="ListParagraph">
    <w:name w:val="List Paragraph"/>
    <w:basedOn w:val="Normal"/>
    <w:uiPriority w:val="34"/>
    <w:qFormat/>
    <w:rsid w:val="00957E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8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8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</cp:lastModifiedBy>
  <cp:revision>17</cp:revision>
  <cp:lastPrinted>2018-10-03T11:27:00Z</cp:lastPrinted>
  <dcterms:created xsi:type="dcterms:W3CDTF">2018-10-03T11:04:00Z</dcterms:created>
  <dcterms:modified xsi:type="dcterms:W3CDTF">2018-10-04T09:30:00Z</dcterms:modified>
</cp:coreProperties>
</file>