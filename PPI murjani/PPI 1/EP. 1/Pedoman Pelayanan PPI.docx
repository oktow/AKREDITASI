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A9" w:rsidRPr="00E52E07" w:rsidRDefault="001811A9" w:rsidP="00B62D4F">
      <w:pPr>
        <w:spacing w:line="360" w:lineRule="auto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RA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RAN</w:t>
      </w:r>
      <w:r w:rsidR="0088483A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DI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88483A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RUMAH SAKIT UMUM DAERAH DR. MURJANI SAMPIT</w:t>
      </w:r>
    </w:p>
    <w:p w:rsidR="001811A9" w:rsidRPr="00E52E07" w:rsidRDefault="001811A9" w:rsidP="00B62D4F">
      <w:pPr>
        <w:spacing w:line="360" w:lineRule="auto"/>
        <w:ind w:right="51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NO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proofErr w:type="gramStart"/>
      <w:r w:rsidRPr="00E52E07">
        <w:rPr>
          <w:rFonts w:ascii="Arial" w:eastAsia="Calibri" w:hAnsi="Arial" w:cs="Arial"/>
          <w:b/>
          <w:spacing w:val="16"/>
          <w:sz w:val="22"/>
          <w:szCs w:val="22"/>
        </w:rPr>
        <w:t>:……………………………………..</w:t>
      </w:r>
      <w:proofErr w:type="gramEnd"/>
    </w:p>
    <w:p w:rsidR="001811A9" w:rsidRPr="00E52E07" w:rsidRDefault="001811A9" w:rsidP="00B62D4F">
      <w:pPr>
        <w:spacing w:line="360" w:lineRule="auto"/>
        <w:ind w:left="142" w:right="51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TE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G</w:t>
      </w:r>
    </w:p>
    <w:p w:rsidR="001811A9" w:rsidRPr="00E52E07" w:rsidRDefault="001811A9" w:rsidP="00B62D4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ID"/>
        </w:rPr>
      </w:pPr>
      <w:r w:rsidRPr="00E52E07">
        <w:rPr>
          <w:rFonts w:ascii="Arial" w:eastAsia="Calibri" w:hAnsi="Arial" w:cs="Arial"/>
          <w:b/>
          <w:sz w:val="22"/>
          <w:szCs w:val="22"/>
          <w:lang w:val="en-ID"/>
        </w:rPr>
        <w:t>PEDOMAN PELAYANAN KOMITE PENCEGAHAN DAN PENGENDALIAN INFEKSI</w:t>
      </w:r>
      <w:bookmarkStart w:id="0" w:name="_GoBack"/>
      <w:bookmarkEnd w:id="0"/>
    </w:p>
    <w:p w:rsidR="001811A9" w:rsidRPr="00E52E07" w:rsidRDefault="001811A9" w:rsidP="00B62D4F">
      <w:pPr>
        <w:spacing w:line="360" w:lineRule="auto"/>
        <w:ind w:right="51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DI</w:t>
      </w:r>
      <w:r w:rsidR="00C53ED5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RUMAH SAKIT UMUM DAERAH DR. MURJANI SAMPIT</w:t>
      </w: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312"/>
        <w:gridCol w:w="3933"/>
        <w:gridCol w:w="1510"/>
        <w:gridCol w:w="1467"/>
        <w:gridCol w:w="1134"/>
      </w:tblGrid>
      <w:tr w:rsidR="001811A9" w:rsidRPr="00E52E07" w:rsidTr="002C519D">
        <w:tc>
          <w:tcPr>
            <w:tcW w:w="1312" w:type="dxa"/>
            <w:vAlign w:val="bottom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Tindakan</w:t>
            </w:r>
          </w:p>
        </w:tc>
        <w:tc>
          <w:tcPr>
            <w:tcW w:w="3933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Nama</w:t>
            </w:r>
          </w:p>
        </w:tc>
        <w:tc>
          <w:tcPr>
            <w:tcW w:w="1510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Jabatan</w:t>
            </w:r>
          </w:p>
        </w:tc>
        <w:tc>
          <w:tcPr>
            <w:tcW w:w="1467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Tanda tangan</w:t>
            </w:r>
          </w:p>
        </w:tc>
        <w:tc>
          <w:tcPr>
            <w:tcW w:w="1134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Tanggal</w:t>
            </w:r>
          </w:p>
        </w:tc>
      </w:tr>
      <w:tr w:rsidR="001811A9" w:rsidRPr="00E52E07" w:rsidTr="002C519D">
        <w:tc>
          <w:tcPr>
            <w:tcW w:w="1312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Disiapkan</w:t>
            </w:r>
          </w:p>
        </w:tc>
        <w:tc>
          <w:tcPr>
            <w:tcW w:w="3933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dr. Ikhwan Setiabudi, Sp.PK</w:t>
            </w:r>
          </w:p>
        </w:tc>
        <w:tc>
          <w:tcPr>
            <w:tcW w:w="1510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Ketua Komite PPI</w:t>
            </w:r>
          </w:p>
        </w:tc>
        <w:tc>
          <w:tcPr>
            <w:tcW w:w="1467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811A9" w:rsidRPr="00E52E07" w:rsidTr="002C519D">
        <w:tc>
          <w:tcPr>
            <w:tcW w:w="1312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Diperiksa</w:t>
            </w:r>
          </w:p>
        </w:tc>
        <w:tc>
          <w:tcPr>
            <w:tcW w:w="3933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dr. Yudha Herlambang</w:t>
            </w:r>
          </w:p>
        </w:tc>
        <w:tc>
          <w:tcPr>
            <w:tcW w:w="1510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Wadir Pelayanan</w:t>
            </w:r>
          </w:p>
        </w:tc>
        <w:tc>
          <w:tcPr>
            <w:tcW w:w="1467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811A9" w:rsidRPr="00E52E07" w:rsidTr="002C519D">
        <w:tc>
          <w:tcPr>
            <w:tcW w:w="1312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Disetujui</w:t>
            </w:r>
          </w:p>
        </w:tc>
        <w:tc>
          <w:tcPr>
            <w:tcW w:w="3933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Dr. Denny Muda Perdana, Sp.Rad</w:t>
            </w:r>
          </w:p>
        </w:tc>
        <w:tc>
          <w:tcPr>
            <w:tcW w:w="1510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jc w:val="lef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52E07">
              <w:rPr>
                <w:rFonts w:ascii="Arial" w:hAnsi="Arial" w:cs="Arial"/>
                <w:sz w:val="22"/>
                <w:szCs w:val="22"/>
                <w:lang w:val="fr-FR"/>
              </w:rPr>
              <w:t>Direktur</w:t>
            </w:r>
          </w:p>
        </w:tc>
        <w:tc>
          <w:tcPr>
            <w:tcW w:w="1467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  <w:vAlign w:val="center"/>
          </w:tcPr>
          <w:p w:rsidR="001811A9" w:rsidRPr="00E52E07" w:rsidRDefault="001811A9" w:rsidP="00B62D4F">
            <w:pPr>
              <w:pStyle w:val="BodyText"/>
              <w:spacing w:before="240" w:after="240"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:rsidR="002E1890" w:rsidRPr="00E52E07" w:rsidRDefault="002E1890" w:rsidP="00B62D4F">
      <w:pPr>
        <w:spacing w:before="6" w:line="360" w:lineRule="auto"/>
        <w:rPr>
          <w:rFonts w:ascii="Arial" w:hAnsi="Arial" w:cs="Arial"/>
          <w:sz w:val="22"/>
          <w:szCs w:val="22"/>
        </w:rPr>
      </w:pPr>
    </w:p>
    <w:p w:rsidR="001811A9" w:rsidRPr="00E52E07" w:rsidRDefault="001811A9" w:rsidP="00B62D4F">
      <w:pPr>
        <w:pStyle w:val="BodyText"/>
        <w:spacing w:line="360" w:lineRule="auto"/>
        <w:ind w:right="283"/>
        <w:rPr>
          <w:rFonts w:ascii="Arial" w:hAnsi="Arial" w:cs="Arial"/>
          <w:sz w:val="22"/>
          <w:szCs w:val="22"/>
          <w:lang w:val="fr-FR"/>
        </w:rPr>
      </w:pPr>
      <w:r w:rsidRPr="00E52E07">
        <w:rPr>
          <w:rFonts w:ascii="Arial" w:hAnsi="Arial" w:cs="Arial"/>
          <w:sz w:val="22"/>
          <w:szCs w:val="22"/>
          <w:lang w:val="fr-FR"/>
        </w:rPr>
        <w:t>PEMERINTAH KABUPATEN KOTA WARINGIN TIMUR</w:t>
      </w:r>
    </w:p>
    <w:p w:rsidR="00E52E07" w:rsidRPr="00CF494A" w:rsidRDefault="00E52E07" w:rsidP="00E52E07">
      <w:pPr>
        <w:spacing w:line="276" w:lineRule="auto"/>
        <w:ind w:left="284"/>
        <w:jc w:val="center"/>
        <w:rPr>
          <w:rFonts w:ascii="Arial" w:hAnsi="Arial" w:cs="Arial"/>
          <w:b/>
          <w:spacing w:val="20"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5196205</wp:posOffset>
            </wp:positionH>
            <wp:positionV relativeFrom="paragraph">
              <wp:posOffset>116205</wp:posOffset>
            </wp:positionV>
            <wp:extent cx="655320" cy="742315"/>
            <wp:effectExtent l="0" t="0" r="0" b="635"/>
            <wp:wrapNone/>
            <wp:docPr id="10" name="Picture 10" descr="Description: E:\PPI\Buku\Gambar Logo RSD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:\PPI\Buku\Gambar Logo RSDS 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pacing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116840</wp:posOffset>
            </wp:positionV>
            <wp:extent cx="628650" cy="741680"/>
            <wp:effectExtent l="0" t="0" r="0" b="1270"/>
            <wp:wrapNone/>
            <wp:docPr id="9" name="Picture 9" descr="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kot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94A">
        <w:rPr>
          <w:rFonts w:ascii="Arial" w:hAnsi="Arial" w:cs="Arial"/>
          <w:b/>
          <w:spacing w:val="20"/>
        </w:rPr>
        <w:t>PEMERINTAH KABU</w:t>
      </w:r>
      <w:r w:rsidRPr="00CF494A">
        <w:rPr>
          <w:rFonts w:ascii="Arial" w:hAnsi="Arial" w:cs="Arial"/>
          <w:b/>
          <w:spacing w:val="20"/>
          <w:lang w:val="en-ID"/>
        </w:rPr>
        <w:t>P</w:t>
      </w:r>
      <w:r w:rsidRPr="00CF494A">
        <w:rPr>
          <w:rFonts w:ascii="Arial" w:hAnsi="Arial" w:cs="Arial"/>
          <w:b/>
          <w:spacing w:val="20"/>
        </w:rPr>
        <w:t>ATEN KOTAWARINGIN TIMUR</w:t>
      </w:r>
    </w:p>
    <w:p w:rsidR="00E52E07" w:rsidRPr="00CF494A" w:rsidRDefault="00E52E07" w:rsidP="00E52E07">
      <w:pPr>
        <w:spacing w:line="276" w:lineRule="auto"/>
        <w:ind w:left="284"/>
        <w:jc w:val="center"/>
        <w:rPr>
          <w:rFonts w:ascii="Arial" w:hAnsi="Arial" w:cs="Arial"/>
          <w:b/>
          <w:spacing w:val="20"/>
        </w:rPr>
      </w:pPr>
      <w:r w:rsidRPr="00CF494A">
        <w:rPr>
          <w:rFonts w:ascii="Arial" w:hAnsi="Arial" w:cs="Arial"/>
          <w:b/>
          <w:spacing w:val="20"/>
        </w:rPr>
        <w:t xml:space="preserve">RSUD </w:t>
      </w:r>
      <w:proofErr w:type="gramStart"/>
      <w:r w:rsidRPr="00CF494A">
        <w:rPr>
          <w:rFonts w:ascii="Arial" w:hAnsi="Arial" w:cs="Arial"/>
          <w:b/>
          <w:spacing w:val="20"/>
        </w:rPr>
        <w:t>dr</w:t>
      </w:r>
      <w:proofErr w:type="gramEnd"/>
      <w:r w:rsidRPr="00CF494A">
        <w:rPr>
          <w:rFonts w:ascii="Arial" w:hAnsi="Arial" w:cs="Arial"/>
          <w:b/>
          <w:spacing w:val="20"/>
        </w:rPr>
        <w:t>. MURJANI SAMPIT</w:t>
      </w:r>
    </w:p>
    <w:p w:rsidR="00E52E07" w:rsidRPr="00CF494A" w:rsidRDefault="00E52E07" w:rsidP="00E52E07">
      <w:pPr>
        <w:spacing w:line="276" w:lineRule="auto"/>
        <w:ind w:left="284"/>
        <w:jc w:val="center"/>
        <w:rPr>
          <w:rFonts w:ascii="Arial" w:hAnsi="Arial" w:cs="Arial"/>
          <w:spacing w:val="20"/>
        </w:rPr>
      </w:pPr>
      <w:proofErr w:type="gramStart"/>
      <w:r w:rsidRPr="00CF494A">
        <w:rPr>
          <w:rFonts w:ascii="Arial" w:hAnsi="Arial" w:cs="Arial"/>
          <w:spacing w:val="20"/>
        </w:rPr>
        <w:t>Jl.HM.Arsyad No.65 Sampit.</w:t>
      </w:r>
      <w:proofErr w:type="gramEnd"/>
      <w:r w:rsidRPr="00CF494A">
        <w:rPr>
          <w:rFonts w:ascii="Arial" w:hAnsi="Arial" w:cs="Arial"/>
          <w:spacing w:val="20"/>
        </w:rPr>
        <w:t xml:space="preserve"> Kode Pos 74322.</w:t>
      </w:r>
    </w:p>
    <w:p w:rsidR="00E52E07" w:rsidRPr="00CF494A" w:rsidRDefault="00E52E07" w:rsidP="00E52E07">
      <w:pPr>
        <w:spacing w:line="276" w:lineRule="auto"/>
        <w:ind w:left="284"/>
        <w:jc w:val="center"/>
        <w:rPr>
          <w:rFonts w:ascii="Arial" w:hAnsi="Arial" w:cs="Arial"/>
          <w:spacing w:val="20"/>
        </w:rPr>
      </w:pPr>
      <w:r w:rsidRPr="00CF494A">
        <w:rPr>
          <w:rFonts w:ascii="Arial" w:hAnsi="Arial" w:cs="Arial"/>
          <w:spacing w:val="20"/>
        </w:rPr>
        <w:t>Telp (0531) 21010</w:t>
      </w:r>
      <w:r w:rsidRPr="00CF494A">
        <w:rPr>
          <w:rFonts w:ascii="Arial" w:hAnsi="Arial" w:cs="Arial"/>
          <w:spacing w:val="20"/>
          <w:lang w:val="en-ID"/>
        </w:rPr>
        <w:t xml:space="preserve"> </w:t>
      </w:r>
      <w:r w:rsidRPr="00CF494A">
        <w:rPr>
          <w:rFonts w:ascii="Arial" w:hAnsi="Arial" w:cs="Arial"/>
          <w:spacing w:val="20"/>
        </w:rPr>
        <w:t>Fax (0531) 21782</w:t>
      </w:r>
    </w:p>
    <w:p w:rsidR="00E52E07" w:rsidRDefault="00E52E07" w:rsidP="00E52E07">
      <w:pPr>
        <w:spacing w:line="360" w:lineRule="auto"/>
        <w:ind w:right="283"/>
        <w:jc w:val="center"/>
        <w:rPr>
          <w:rFonts w:ascii="Arial" w:eastAsia="Calibri" w:hAnsi="Arial" w:cs="Arial"/>
          <w:spacing w:val="1"/>
          <w:sz w:val="22"/>
          <w:szCs w:val="22"/>
        </w:rPr>
      </w:pPr>
      <w:r>
        <w:rPr>
          <w:rFonts w:ascii="Arial" w:hAnsi="Arial" w:cs="Arial"/>
          <w:noProof/>
          <w:spacing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237490</wp:posOffset>
                </wp:positionV>
                <wp:extent cx="5469890" cy="0"/>
                <wp:effectExtent l="19050" t="27940" r="26035" b="196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8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.25pt;margin-top:18.7pt;width:430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" strokeweight="3pt"/>
            </w:pict>
          </mc:Fallback>
        </mc:AlternateContent>
      </w:r>
      <w:proofErr w:type="gramStart"/>
      <w:r w:rsidRPr="00CF494A">
        <w:rPr>
          <w:rFonts w:ascii="Arial" w:hAnsi="Arial" w:cs="Arial"/>
          <w:spacing w:val="20"/>
          <w:lang w:val="en-ID"/>
        </w:rPr>
        <w:t>e-mail</w:t>
      </w:r>
      <w:proofErr w:type="gramEnd"/>
      <w:r w:rsidRPr="00CF494A">
        <w:rPr>
          <w:rFonts w:ascii="Arial" w:hAnsi="Arial" w:cs="Arial"/>
          <w:spacing w:val="20"/>
          <w:lang w:val="en-ID"/>
        </w:rPr>
        <w:t>: rsdmsampit</w:t>
      </w:r>
    </w:p>
    <w:p w:rsidR="00E52E07" w:rsidRDefault="00E52E07" w:rsidP="00B62D4F">
      <w:pPr>
        <w:spacing w:line="360" w:lineRule="auto"/>
        <w:ind w:right="283"/>
        <w:jc w:val="center"/>
        <w:rPr>
          <w:rFonts w:ascii="Arial" w:eastAsia="Calibri" w:hAnsi="Arial" w:cs="Arial"/>
          <w:spacing w:val="1"/>
          <w:sz w:val="22"/>
          <w:szCs w:val="22"/>
        </w:rPr>
      </w:pPr>
    </w:p>
    <w:p w:rsidR="00E52E07" w:rsidRPr="00631670" w:rsidRDefault="00E52E07" w:rsidP="00E52E07">
      <w:pPr>
        <w:spacing w:line="360" w:lineRule="auto"/>
        <w:ind w:right="51"/>
        <w:jc w:val="center"/>
        <w:rPr>
          <w:rFonts w:ascii="Arial" w:hAnsi="Arial" w:cs="Arial"/>
          <w:lang w:val="en-ID"/>
        </w:rPr>
      </w:pPr>
      <w:r w:rsidRPr="00631670">
        <w:rPr>
          <w:rFonts w:ascii="Arial" w:hAnsi="Arial" w:cs="Arial"/>
          <w:lang w:val="en-ID"/>
        </w:rPr>
        <w:t xml:space="preserve">PERATURAN </w:t>
      </w:r>
      <w:r w:rsidRPr="00CF494A">
        <w:rPr>
          <w:rFonts w:ascii="Arial" w:eastAsia="Calibri" w:hAnsi="Arial" w:cs="Arial"/>
          <w:spacing w:val="3"/>
        </w:rPr>
        <w:t>D</w:t>
      </w:r>
      <w:r w:rsidRPr="00CF494A">
        <w:rPr>
          <w:rFonts w:ascii="Arial" w:eastAsia="Calibri" w:hAnsi="Arial" w:cs="Arial"/>
          <w:spacing w:val="1"/>
        </w:rPr>
        <w:t>I</w:t>
      </w:r>
      <w:r w:rsidRPr="00CF494A">
        <w:rPr>
          <w:rFonts w:ascii="Arial" w:eastAsia="Calibri" w:hAnsi="Arial" w:cs="Arial"/>
        </w:rPr>
        <w:t>RE</w:t>
      </w:r>
      <w:r w:rsidRPr="00CF494A">
        <w:rPr>
          <w:rFonts w:ascii="Arial" w:eastAsia="Calibri" w:hAnsi="Arial" w:cs="Arial"/>
          <w:spacing w:val="1"/>
        </w:rPr>
        <w:t>KT</w:t>
      </w:r>
      <w:r w:rsidRPr="00CF494A">
        <w:rPr>
          <w:rFonts w:ascii="Arial" w:eastAsia="Calibri" w:hAnsi="Arial" w:cs="Arial"/>
        </w:rPr>
        <w:t>UR</w:t>
      </w:r>
      <w:r w:rsidRPr="00CF494A">
        <w:rPr>
          <w:rFonts w:ascii="Arial" w:eastAsia="Calibri" w:hAnsi="Arial" w:cs="Arial"/>
          <w:spacing w:val="19"/>
        </w:rPr>
        <w:t xml:space="preserve"> </w:t>
      </w:r>
      <w:r w:rsidRPr="00CF494A">
        <w:rPr>
          <w:rFonts w:ascii="Arial" w:eastAsia="Calibri" w:hAnsi="Arial" w:cs="Arial"/>
        </w:rPr>
        <w:t xml:space="preserve">RSUD </w:t>
      </w:r>
      <w:r>
        <w:rPr>
          <w:rFonts w:ascii="Arial" w:eastAsia="Calibri" w:hAnsi="Arial" w:cs="Arial"/>
        </w:rPr>
        <w:t>DR</w:t>
      </w:r>
      <w:r w:rsidRPr="00CF494A">
        <w:rPr>
          <w:rFonts w:ascii="Arial" w:eastAsia="Calibri" w:hAnsi="Arial" w:cs="Arial"/>
        </w:rPr>
        <w:t>. MURJANI SAMPIT</w:t>
      </w:r>
    </w:p>
    <w:p w:rsidR="00E52E07" w:rsidRPr="00631670" w:rsidRDefault="00E52E07" w:rsidP="00E52E07">
      <w:pPr>
        <w:spacing w:line="360" w:lineRule="auto"/>
        <w:ind w:right="51"/>
        <w:jc w:val="center"/>
        <w:rPr>
          <w:rFonts w:ascii="Arial" w:eastAsia="Calibri" w:hAnsi="Arial" w:cs="Arial"/>
          <w:lang w:val="en-ID"/>
        </w:rPr>
      </w:pPr>
      <w:r w:rsidRPr="00631670">
        <w:rPr>
          <w:rFonts w:ascii="Arial" w:hAnsi="Arial" w:cs="Arial"/>
          <w:lang w:val="en-ID"/>
        </w:rPr>
        <w:t>NOMOR</w:t>
      </w:r>
      <w:proofErr w:type="gramStart"/>
      <w:r w:rsidRPr="00631670">
        <w:rPr>
          <w:rFonts w:ascii="Arial" w:hAnsi="Arial" w:cs="Arial"/>
          <w:lang w:val="en-ID"/>
        </w:rPr>
        <w:t xml:space="preserve">: </w:t>
      </w:r>
      <w:r w:rsidRPr="00631670">
        <w:rPr>
          <w:rFonts w:ascii="Arial" w:eastAsia="Calibri" w:hAnsi="Arial" w:cs="Arial"/>
          <w:spacing w:val="16"/>
        </w:rPr>
        <w:t>:</w:t>
      </w:r>
      <w:proofErr w:type="gramEnd"/>
      <w:r w:rsidRPr="00631670">
        <w:rPr>
          <w:rFonts w:ascii="Arial" w:eastAsia="Calibri" w:hAnsi="Arial" w:cs="Arial"/>
          <w:spacing w:val="16"/>
        </w:rPr>
        <w:t>...</w:t>
      </w:r>
      <w:r w:rsidRPr="00631670">
        <w:rPr>
          <w:rFonts w:ascii="Arial" w:eastAsia="Calibri" w:hAnsi="Arial" w:cs="Arial"/>
          <w:spacing w:val="16"/>
          <w:lang w:val="en-ID"/>
        </w:rPr>
        <w:t>.....................................</w:t>
      </w:r>
    </w:p>
    <w:p w:rsidR="00E52E07" w:rsidRPr="00631670" w:rsidRDefault="00E52E07" w:rsidP="00E52E07">
      <w:pPr>
        <w:spacing w:line="360" w:lineRule="auto"/>
        <w:ind w:right="51"/>
        <w:jc w:val="center"/>
        <w:rPr>
          <w:rFonts w:ascii="Arial" w:hAnsi="Arial" w:cs="Arial"/>
        </w:rPr>
      </w:pPr>
      <w:proofErr w:type="gramStart"/>
      <w:r w:rsidRPr="00631670">
        <w:rPr>
          <w:rFonts w:ascii="Arial" w:hAnsi="Arial" w:cs="Arial"/>
        </w:rPr>
        <w:t>tentang</w:t>
      </w:r>
      <w:proofErr w:type="gramEnd"/>
    </w:p>
    <w:p w:rsidR="004860C9" w:rsidRPr="00E52E07" w:rsidRDefault="004860C9" w:rsidP="00B62D4F">
      <w:pPr>
        <w:spacing w:line="360" w:lineRule="auto"/>
        <w:ind w:right="283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1811A9" w:rsidRPr="00E52E07" w:rsidRDefault="001811A9" w:rsidP="00B62D4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ID"/>
        </w:rPr>
      </w:pPr>
      <w:r w:rsidRPr="00E52E07">
        <w:rPr>
          <w:rFonts w:ascii="Arial" w:eastAsia="Calibri" w:hAnsi="Arial" w:cs="Arial"/>
          <w:b/>
          <w:sz w:val="22"/>
          <w:szCs w:val="22"/>
          <w:lang w:val="en-ID"/>
        </w:rPr>
        <w:t xml:space="preserve">PEDOMAN PELAYANAN </w:t>
      </w:r>
      <w:r w:rsidR="007E5892" w:rsidRPr="00E52E07">
        <w:rPr>
          <w:rFonts w:ascii="Arial" w:eastAsia="Calibri" w:hAnsi="Arial" w:cs="Arial"/>
          <w:b/>
          <w:sz w:val="22"/>
          <w:szCs w:val="22"/>
          <w:lang w:val="en-ID"/>
        </w:rPr>
        <w:t>PENCEGAHAN DAN PENGENDALIAN INFEKSI</w:t>
      </w:r>
    </w:p>
    <w:p w:rsidR="001811A9" w:rsidRPr="00E52E07" w:rsidRDefault="00E52E07" w:rsidP="00B62D4F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DI RUMAH SAKIT UMUM DAERAH DR. MURJANI SAMPIT</w:t>
      </w:r>
    </w:p>
    <w:p w:rsidR="001811A9" w:rsidRPr="00E52E07" w:rsidRDefault="001811A9" w:rsidP="00B62D4F">
      <w:pPr>
        <w:spacing w:line="360" w:lineRule="auto"/>
        <w:ind w:right="51"/>
        <w:rPr>
          <w:rFonts w:ascii="Arial" w:hAnsi="Arial" w:cs="Arial"/>
          <w:sz w:val="22"/>
          <w:szCs w:val="22"/>
          <w:lang w:val="id-ID"/>
        </w:rPr>
      </w:pPr>
    </w:p>
    <w:p w:rsidR="004860C9" w:rsidRPr="00E52E07" w:rsidRDefault="004860C9" w:rsidP="00B62D4F">
      <w:pPr>
        <w:spacing w:line="360" w:lineRule="auto"/>
        <w:ind w:right="51"/>
        <w:rPr>
          <w:rFonts w:ascii="Arial" w:hAnsi="Arial" w:cs="Arial"/>
          <w:sz w:val="22"/>
          <w:szCs w:val="22"/>
          <w:lang w:val="id-ID"/>
        </w:rPr>
      </w:pPr>
    </w:p>
    <w:p w:rsidR="001811A9" w:rsidRPr="00E52E07" w:rsidRDefault="001811A9" w:rsidP="00B62D4F">
      <w:pPr>
        <w:spacing w:line="360" w:lineRule="auto"/>
        <w:ind w:right="283"/>
        <w:jc w:val="center"/>
        <w:rPr>
          <w:rFonts w:ascii="Arial" w:eastAsia="Calibri" w:hAnsi="Arial" w:cs="Arial"/>
          <w:spacing w:val="-2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KT</w:t>
      </w:r>
      <w:r w:rsidRPr="00E52E07">
        <w:rPr>
          <w:rFonts w:ascii="Arial" w:eastAsia="Calibri" w:hAnsi="Arial" w:cs="Arial"/>
          <w:sz w:val="22"/>
          <w:szCs w:val="22"/>
        </w:rPr>
        <w:t>UR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RUMAH SAKIT UMUM DAERAH DR. MURJANI SAMPIT</w:t>
      </w:r>
    </w:p>
    <w:p w:rsidR="004860C9" w:rsidRPr="00E52E07" w:rsidRDefault="004860C9" w:rsidP="00B62D4F">
      <w:pPr>
        <w:spacing w:line="360" w:lineRule="auto"/>
        <w:ind w:right="283"/>
        <w:jc w:val="center"/>
        <w:rPr>
          <w:rFonts w:ascii="Arial" w:eastAsia="Calibri" w:hAnsi="Arial" w:cs="Arial"/>
          <w:spacing w:val="-2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565"/>
        <w:gridCol w:w="683"/>
        <w:gridCol w:w="6052"/>
      </w:tblGrid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ME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MB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32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17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6052" w:type="dxa"/>
          </w:tcPr>
          <w:p w:rsidR="001811A9" w:rsidRPr="00E52E07" w:rsidRDefault="001811A9" w:rsidP="00E40B0C">
            <w:pPr>
              <w:spacing w:line="360" w:lineRule="auto"/>
              <w:ind w:right="3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Ba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wa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c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f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eks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mah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t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(P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RS)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gat 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up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u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ma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h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ki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t;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6052" w:type="dxa"/>
          </w:tcPr>
          <w:p w:rsidR="001811A9" w:rsidRPr="00E52E07" w:rsidRDefault="001811A9" w:rsidP="00B62D4F">
            <w:pPr>
              <w:spacing w:line="360" w:lineRule="auto"/>
              <w:ind w:right="34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wa  u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k  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n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ris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o 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din</w:t>
            </w:r>
            <w:r w:rsidRPr="00E52E07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fe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i 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i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mah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f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il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as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kese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erl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u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ce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fe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(P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4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)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u </w:t>
            </w:r>
            <w:r w:rsidRPr="00E52E07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ke</w:t>
            </w:r>
            <w:r w:rsidRPr="00E52E07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an     </w:t>
            </w:r>
            <w:r w:rsidRPr="00E52E07">
              <w:rPr>
                <w:rFonts w:ascii="Arial" w:eastAsia="Calibri" w:hAnsi="Arial" w:cs="Arial"/>
                <w:spacing w:val="4"/>
                <w:position w:val="1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>g     m</w:t>
            </w:r>
            <w:r w:rsidRPr="00E52E07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el</w:t>
            </w:r>
            <w:r w:rsidRPr="00E52E07">
              <w:rPr>
                <w:rFonts w:ascii="Arial" w:eastAsia="Calibri" w:hAnsi="Arial" w:cs="Arial"/>
                <w:spacing w:val="-4"/>
                <w:position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i     </w:t>
            </w:r>
            <w:r w:rsidRPr="00E52E07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ere</w:t>
            </w:r>
            <w:r w:rsidRPr="00E52E07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c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>aa</w:t>
            </w:r>
            <w:r w:rsidRPr="00E52E07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,     </w:t>
            </w:r>
            <w:r w:rsidRPr="00E52E07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el</w:t>
            </w:r>
            <w:r w:rsidRPr="00E52E07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position w:val="1"/>
                <w:sz w:val="22"/>
                <w:szCs w:val="22"/>
              </w:rPr>
              <w:t>ks</w:t>
            </w:r>
            <w:r w:rsidRPr="00E52E07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aa</w:t>
            </w:r>
            <w:r w:rsidRPr="00E52E07">
              <w:rPr>
                <w:rFonts w:ascii="Arial" w:eastAsia="Calibri" w:hAnsi="Arial" w:cs="Arial"/>
                <w:spacing w:val="-1"/>
                <w:w w:val="102"/>
                <w:position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w w:val="102"/>
                <w:position w:val="1"/>
                <w:sz w:val="22"/>
                <w:szCs w:val="22"/>
              </w:rPr>
              <w:t>,</w:t>
            </w:r>
          </w:p>
          <w:p w:rsidR="001811A9" w:rsidRPr="00E52E07" w:rsidRDefault="001811A9" w:rsidP="00B62D4F">
            <w:pPr>
              <w:spacing w:line="360" w:lineRule="auto"/>
              <w:ind w:right="34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5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wa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a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to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v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lu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;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6052" w:type="dxa"/>
          </w:tcPr>
          <w:p w:rsidR="001811A9" w:rsidRPr="00E52E07" w:rsidRDefault="001811A9" w:rsidP="00E40B0C">
            <w:pPr>
              <w:spacing w:line="360" w:lineRule="auto"/>
              <w:ind w:right="4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ba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wa   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ag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 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f 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a) 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)  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,  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erl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u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man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="00E40B0C"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Pelayanan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e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ce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n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f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eks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mah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Sa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(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) Rumah Sakit Umum Daerah dr. Murjani Sampit;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MENGINGAT</w:t>
            </w: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6052" w:type="dxa"/>
          </w:tcPr>
          <w:p w:rsidR="001811A9" w:rsidRPr="00E52E07" w:rsidRDefault="001811A9" w:rsidP="00B62D4F">
            <w:pPr>
              <w:spacing w:line="360" w:lineRule="auto"/>
              <w:ind w:right="4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-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   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ub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r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4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4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2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0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9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h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Sa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ki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t;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6052" w:type="dxa"/>
          </w:tcPr>
          <w:p w:rsidR="001811A9" w:rsidRPr="00E52E07" w:rsidRDefault="001811A9" w:rsidP="00B62D4F">
            <w:pPr>
              <w:spacing w:line="360" w:lineRule="auto"/>
              <w:ind w:right="4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 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Kese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 R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ubl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: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1014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ME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ES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X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008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,  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Te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   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r  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el</w:t>
            </w:r>
            <w:r w:rsidRPr="00E52E07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n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io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Sa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Kese</w:t>
            </w:r>
            <w:r w:rsidRPr="00E52E07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an;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6052" w:type="dxa"/>
          </w:tcPr>
          <w:p w:rsidR="001811A9" w:rsidRPr="00E52E07" w:rsidRDefault="001811A9" w:rsidP="00B62D4F">
            <w:pPr>
              <w:spacing w:line="360" w:lineRule="auto"/>
              <w:ind w:right="49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 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Kese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ubl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r: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1045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ME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NK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ES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X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006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, 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Te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man 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ni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 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mah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Sa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te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Kese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an;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6052" w:type="dxa"/>
          </w:tcPr>
          <w:p w:rsidR="001811A9" w:rsidRPr="00E52E07" w:rsidRDefault="001811A9" w:rsidP="00E40B0C">
            <w:pPr>
              <w:tabs>
                <w:tab w:val="left" w:pos="6208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  M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i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 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ub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k 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ndo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 N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</w:p>
          <w:p w:rsidR="001811A9" w:rsidRPr="00E52E07" w:rsidRDefault="001811A9" w:rsidP="00E40B0C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986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kes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XI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19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9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2 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5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 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Persy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lastRenderedPageBreak/>
              <w:t>Kese</w:t>
            </w:r>
            <w:r w:rsidRPr="00E52E07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r w:rsidR="00EF40A0"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mah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Sa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ki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;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6052" w:type="dxa"/>
          </w:tcPr>
          <w:p w:rsidR="001811A9" w:rsidRPr="00E52E07" w:rsidRDefault="001811A9" w:rsidP="00B62D4F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t    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      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i     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     RI   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No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r w:rsidR="00E40B0C"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382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kes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/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2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0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0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Te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c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n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feks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mah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Sa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Fa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lit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as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n </w:t>
            </w:r>
            <w:r w:rsidRPr="00E52E07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;</w:t>
            </w:r>
          </w:p>
          <w:p w:rsidR="00E334AB" w:rsidRPr="00E52E07" w:rsidRDefault="00E334AB" w:rsidP="00B62D4F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52" w:type="dxa"/>
          </w:tcPr>
          <w:p w:rsidR="001811A9" w:rsidRPr="00E52E07" w:rsidRDefault="001811A9" w:rsidP="00E40B0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MEMUTUSKAN</w:t>
            </w:r>
          </w:p>
          <w:p w:rsidR="00B62D4F" w:rsidRPr="00E52E07" w:rsidRDefault="00B62D4F" w:rsidP="00B62D4F">
            <w:pPr>
              <w:spacing w:line="360" w:lineRule="auto"/>
              <w:jc w:val="both"/>
              <w:rPr>
                <w:rFonts w:ascii="Arial" w:eastAsia="Calibri" w:hAnsi="Arial" w:cs="Arial"/>
                <w:spacing w:val="2"/>
                <w:sz w:val="22"/>
                <w:szCs w:val="22"/>
              </w:rPr>
            </w:pP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MENETAPKAN</w:t>
            </w: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6052" w:type="dxa"/>
          </w:tcPr>
          <w:p w:rsidR="001811A9" w:rsidRPr="00E52E07" w:rsidRDefault="001811A9" w:rsidP="00E40B0C">
            <w:pPr>
              <w:spacing w:line="360" w:lineRule="auto"/>
              <w:jc w:val="both"/>
              <w:rPr>
                <w:rFonts w:ascii="Arial" w:eastAsia="Calibri" w:hAnsi="Arial" w:cs="Arial"/>
                <w:spacing w:val="2"/>
                <w:sz w:val="22"/>
                <w:szCs w:val="22"/>
              </w:rPr>
            </w:pPr>
            <w:proofErr w:type="gramStart"/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man  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>Pelayanan</w:t>
            </w:r>
            <w:proofErr w:type="gramEnd"/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e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c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 </w:t>
            </w:r>
            <w:r w:rsidRPr="00E52E07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nd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n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(KP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)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ah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Sakit Umum Daerah dr. Murjani Sampit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aga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erc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am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am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ni.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6052" w:type="dxa"/>
          </w:tcPr>
          <w:p w:rsidR="001811A9" w:rsidRPr="00E52E07" w:rsidRDefault="001811A9" w:rsidP="00B62D4F">
            <w:pPr>
              <w:spacing w:line="360" w:lineRule="auto"/>
              <w:jc w:val="both"/>
              <w:rPr>
                <w:rFonts w:ascii="Arial" w:eastAsia="Calibri" w:hAnsi="Arial" w:cs="Arial"/>
                <w:spacing w:val="1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an   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E52E07">
              <w:rPr>
                <w:rFonts w:ascii="Arial" w:eastAsia="Calibri" w:hAnsi="Arial" w:cs="Arial"/>
                <w:spacing w:val="-3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="00E40B0C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ak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ggal </w:t>
            </w:r>
            <w:proofErr w:type="gramStart"/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a 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gramEnd"/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n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v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hunn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a.</w:t>
            </w:r>
          </w:p>
        </w:tc>
      </w:tr>
      <w:tr w:rsidR="001811A9" w:rsidRPr="00E52E07" w:rsidTr="004860C9">
        <w:tc>
          <w:tcPr>
            <w:tcW w:w="2172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5" w:type="dxa"/>
          </w:tcPr>
          <w:p w:rsidR="001811A9" w:rsidRPr="00E52E07" w:rsidRDefault="001811A9" w:rsidP="00B62D4F">
            <w:pPr>
              <w:spacing w:line="360" w:lineRule="auto"/>
              <w:ind w:right="283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6052" w:type="dxa"/>
          </w:tcPr>
          <w:p w:rsidR="001811A9" w:rsidRPr="00E52E07" w:rsidRDefault="001811A9" w:rsidP="00B62D4F">
            <w:pPr>
              <w:spacing w:line="360" w:lineRule="auto"/>
              <w:jc w:val="both"/>
              <w:rPr>
                <w:rFonts w:ascii="Arial" w:eastAsia="Calibri" w:hAnsi="Arial" w:cs="Arial"/>
                <w:spacing w:val="1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Ap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bi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v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lu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an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an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EF40A0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es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a.</w:t>
            </w:r>
          </w:p>
        </w:tc>
      </w:tr>
    </w:tbl>
    <w:p w:rsidR="00B62D4F" w:rsidRPr="00E52E07" w:rsidRDefault="00B62D4F" w:rsidP="00B62D4F">
      <w:pPr>
        <w:spacing w:line="360" w:lineRule="auto"/>
        <w:ind w:right="283"/>
        <w:jc w:val="center"/>
        <w:rPr>
          <w:rFonts w:ascii="Arial" w:eastAsia="Calibri" w:hAnsi="Arial" w:cs="Arial"/>
          <w:spacing w:val="-2"/>
          <w:sz w:val="22"/>
          <w:szCs w:val="22"/>
        </w:rPr>
      </w:pPr>
    </w:p>
    <w:p w:rsidR="002E1890" w:rsidRPr="00E52E07" w:rsidRDefault="00E52E07" w:rsidP="00B62D4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8F010" wp14:editId="516E8C20">
                <wp:simplePos x="0" y="0"/>
                <wp:positionH relativeFrom="column">
                  <wp:posOffset>3086573</wp:posOffset>
                </wp:positionH>
                <wp:positionV relativeFrom="paragraph">
                  <wp:posOffset>83820</wp:posOffset>
                </wp:positionV>
                <wp:extent cx="3075305" cy="1864995"/>
                <wp:effectExtent l="0" t="0" r="0" b="19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5305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2E0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Ditetapkan </w:t>
                            </w:r>
                            <w:proofErr w:type="gramStart"/>
                            <w:r w:rsidRPr="00E52E0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 :</w:t>
                            </w:r>
                            <w:proofErr w:type="gramEnd"/>
                            <w:r w:rsidRPr="00E52E0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Sampit</w:t>
                            </w: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2E0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Tanggal        :</w:t>
                            </w: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2E0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DIREKTUR RSUD DR. MURJANI SAMPIT</w:t>
                            </w: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52E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dr</w:t>
                            </w:r>
                            <w:proofErr w:type="gramEnd"/>
                            <w:r w:rsidRPr="00E52E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 DENNY MUDA PERDANA, Sp.Rad</w:t>
                            </w: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53ED5" w:rsidRPr="00E52E07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3.05pt;margin-top:6.6pt;width:242.15pt;height:14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u4gwIAAAk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" stroked="f">
                <v:textbox>
                  <w:txbxContent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2E0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Ditetapkan </w:t>
                      </w:r>
                      <w:proofErr w:type="gramStart"/>
                      <w:r w:rsidRPr="00E52E07">
                        <w:rPr>
                          <w:rFonts w:ascii="Arial" w:hAnsi="Arial" w:cs="Arial"/>
                          <w:sz w:val="22"/>
                          <w:szCs w:val="22"/>
                        </w:rPr>
                        <w:t>di :</w:t>
                      </w:r>
                      <w:proofErr w:type="gramEnd"/>
                      <w:r w:rsidRPr="00E52E0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Sampit</w:t>
                      </w: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2E07">
                        <w:rPr>
                          <w:rFonts w:ascii="Arial" w:hAnsi="Arial" w:cs="Arial"/>
                          <w:sz w:val="22"/>
                          <w:szCs w:val="22"/>
                        </w:rPr>
                        <w:t>Tanggal        :</w:t>
                      </w: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2E07">
                        <w:rPr>
                          <w:rFonts w:ascii="Arial" w:hAnsi="Arial" w:cs="Arial"/>
                          <w:sz w:val="22"/>
                          <w:szCs w:val="22"/>
                        </w:rPr>
                        <w:t>DIREKTUR RSUD DR. MURJANI SAMPIT</w:t>
                      </w: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E52E0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dr</w:t>
                      </w:r>
                      <w:proofErr w:type="gramEnd"/>
                      <w:r w:rsidRPr="00E52E0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 DENNY MUDA PERDANA, Sp.Rad</w:t>
                      </w: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52E07" w:rsidRP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334AB" w:rsidRPr="00E52E07" w:rsidRDefault="00E334A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2E1890" w:rsidP="00B62D4F">
      <w:pPr>
        <w:spacing w:before="14"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spacing w:line="360" w:lineRule="auto"/>
        <w:ind w:left="400"/>
        <w:rPr>
          <w:rFonts w:ascii="Arial" w:eastAsia="Calibri" w:hAnsi="Arial" w:cs="Arial"/>
          <w:spacing w:val="1"/>
          <w:w w:val="102"/>
          <w:sz w:val="22"/>
          <w:szCs w:val="22"/>
          <w:u w:val="single" w:color="000000"/>
        </w:rPr>
      </w:pPr>
    </w:p>
    <w:p w:rsidR="00E334AB" w:rsidRPr="00E52E07" w:rsidRDefault="00E334AB" w:rsidP="00B62D4F">
      <w:pPr>
        <w:spacing w:line="360" w:lineRule="auto"/>
        <w:ind w:left="400"/>
        <w:rPr>
          <w:rFonts w:ascii="Arial" w:eastAsia="Calibri" w:hAnsi="Arial" w:cs="Arial"/>
          <w:spacing w:val="1"/>
          <w:w w:val="102"/>
          <w:sz w:val="22"/>
          <w:szCs w:val="22"/>
          <w:u w:val="single" w:color="000000"/>
        </w:rPr>
      </w:pPr>
    </w:p>
    <w:p w:rsidR="00E334AB" w:rsidRPr="00E52E07" w:rsidRDefault="00E334AB" w:rsidP="00B62D4F">
      <w:pPr>
        <w:spacing w:line="360" w:lineRule="auto"/>
        <w:ind w:left="400"/>
        <w:rPr>
          <w:rFonts w:ascii="Arial" w:eastAsia="Calibri" w:hAnsi="Arial" w:cs="Arial"/>
          <w:spacing w:val="1"/>
          <w:w w:val="102"/>
          <w:sz w:val="22"/>
          <w:szCs w:val="22"/>
          <w:u w:val="single" w:color="000000"/>
        </w:rPr>
      </w:pPr>
    </w:p>
    <w:p w:rsidR="00E334AB" w:rsidRPr="00E52E07" w:rsidRDefault="00E334AB" w:rsidP="00B62D4F">
      <w:pPr>
        <w:spacing w:line="360" w:lineRule="auto"/>
        <w:ind w:left="400"/>
        <w:rPr>
          <w:rFonts w:ascii="Arial" w:eastAsia="Calibri" w:hAnsi="Arial" w:cs="Arial"/>
          <w:spacing w:val="1"/>
          <w:w w:val="102"/>
          <w:sz w:val="22"/>
          <w:szCs w:val="22"/>
          <w:u w:val="single" w:color="000000"/>
        </w:rPr>
      </w:pPr>
    </w:p>
    <w:p w:rsidR="00E334AB" w:rsidRPr="00E52E07" w:rsidRDefault="00E334AB" w:rsidP="00B62D4F">
      <w:pPr>
        <w:tabs>
          <w:tab w:val="left" w:pos="2694"/>
        </w:tabs>
        <w:spacing w:line="360" w:lineRule="auto"/>
        <w:ind w:left="2694" w:hanging="2694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 xml:space="preserve">Tembusan </w:t>
      </w:r>
      <w:proofErr w:type="gramStart"/>
      <w:r w:rsidRPr="00E52E07">
        <w:rPr>
          <w:rFonts w:ascii="Arial" w:hAnsi="Arial" w:cs="Arial"/>
          <w:sz w:val="22"/>
          <w:szCs w:val="22"/>
        </w:rPr>
        <w:t>Yth :</w:t>
      </w:r>
      <w:proofErr w:type="gramEnd"/>
    </w:p>
    <w:p w:rsidR="00E334AB" w:rsidRPr="00E52E07" w:rsidRDefault="00B62D4F" w:rsidP="00B62D4F">
      <w:pPr>
        <w:pStyle w:val="ListParagraph"/>
        <w:numPr>
          <w:ilvl w:val="0"/>
          <w:numId w:val="1"/>
        </w:num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Seluruh Manajer dan Kepala Instalasi</w:t>
      </w:r>
    </w:p>
    <w:p w:rsidR="00E334AB" w:rsidRDefault="00E334AB" w:rsidP="00B62D4F">
      <w:pPr>
        <w:pStyle w:val="ListParagraph"/>
        <w:numPr>
          <w:ilvl w:val="0"/>
          <w:numId w:val="1"/>
        </w:num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</w:t>
      </w:r>
      <w:r w:rsidR="00E52E07">
        <w:rPr>
          <w:rFonts w:ascii="Arial" w:hAnsi="Arial" w:cs="Arial"/>
          <w:sz w:val="22"/>
          <w:szCs w:val="22"/>
        </w:rPr>
        <w:t>rsip</w:t>
      </w: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-194148</wp:posOffset>
                </wp:positionV>
                <wp:extent cx="2675255" cy="151003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255" cy="151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ED5" w:rsidRPr="00631670" w:rsidRDefault="00C53ED5" w:rsidP="00E52E07">
                            <w:pPr>
                              <w:tabs>
                                <w:tab w:val="left" w:pos="1276"/>
                                <w:tab w:val="left" w:pos="1418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631670">
                              <w:rPr>
                                <w:rFonts w:ascii="Arial" w:hAnsi="Arial" w:cs="Arial"/>
                                <w:lang w:val="en-ID"/>
                              </w:rPr>
                              <w:t>Lampiran I</w:t>
                            </w:r>
                            <w:r w:rsidRPr="00631670">
                              <w:rPr>
                                <w:rFonts w:ascii="Arial" w:hAnsi="Arial" w:cs="Arial"/>
                                <w:lang w:val="en-ID"/>
                              </w:rPr>
                              <w:tab/>
                              <w:t>:</w:t>
                            </w:r>
                          </w:p>
                          <w:p w:rsidR="00C53ED5" w:rsidRPr="00631670" w:rsidRDefault="00C53ED5" w:rsidP="00E52E07">
                            <w:pPr>
                              <w:tabs>
                                <w:tab w:val="left" w:pos="1276"/>
                                <w:tab w:val="left" w:pos="1418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Pedoman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Pelayanan </w:t>
                            </w:r>
                            <w:r w:rsidRPr="00631670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Komite</w:t>
                            </w:r>
                            <w:proofErr w:type="gramEnd"/>
                            <w:r w:rsidRPr="00631670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ID"/>
                              </w:rPr>
                              <w:t>Pencegahan dan Pengendalian Infeksi RSUD dr. Murjani Sampit</w:t>
                            </w:r>
                          </w:p>
                          <w:p w:rsidR="00C53ED5" w:rsidRDefault="00C53ED5" w:rsidP="00E52E07">
                            <w:pPr>
                              <w:tabs>
                                <w:tab w:val="left" w:pos="12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D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lang w:val="en-ID"/>
                              </w:rPr>
                              <w:tab/>
                              <w:t>:</w:t>
                            </w:r>
                          </w:p>
                          <w:p w:rsidR="00C53ED5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631670">
                              <w:rPr>
                                <w:rFonts w:ascii="Arial" w:hAnsi="Arial" w:cs="Arial"/>
                              </w:rPr>
                              <w:t>Tanggal        :</w:t>
                            </w:r>
                          </w:p>
                          <w:p w:rsidR="00C53ED5" w:rsidRPr="00631670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53ED5" w:rsidRPr="00631670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53ED5" w:rsidRPr="00631670" w:rsidRDefault="00C53ED5" w:rsidP="00E52E0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270.4pt;margin-top:-15.3pt;width:210.65pt;height:11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" stroked="f">
                <v:textbox>
                  <w:txbxContent>
                    <w:p w:rsidR="00E52E07" w:rsidRPr="00631670" w:rsidRDefault="00E52E07" w:rsidP="00E52E07">
                      <w:pPr>
                        <w:tabs>
                          <w:tab w:val="left" w:pos="1276"/>
                          <w:tab w:val="left" w:pos="1418"/>
                        </w:tabs>
                        <w:spacing w:line="360" w:lineRule="auto"/>
                        <w:rPr>
                          <w:rFonts w:ascii="Arial" w:hAnsi="Arial" w:cs="Arial"/>
                          <w:lang w:val="en-ID"/>
                        </w:rPr>
                      </w:pPr>
                      <w:r w:rsidRPr="00631670">
                        <w:rPr>
                          <w:rFonts w:ascii="Arial" w:hAnsi="Arial" w:cs="Arial"/>
                          <w:lang w:val="en-ID"/>
                        </w:rPr>
                        <w:t>Lampiran I</w:t>
                      </w:r>
                      <w:r w:rsidRPr="00631670">
                        <w:rPr>
                          <w:rFonts w:ascii="Arial" w:hAnsi="Arial" w:cs="Arial"/>
                          <w:lang w:val="en-ID"/>
                        </w:rPr>
                        <w:tab/>
                        <w:t>:</w:t>
                      </w:r>
                    </w:p>
                    <w:p w:rsidR="00E52E07" w:rsidRPr="00631670" w:rsidRDefault="00E52E07" w:rsidP="00E52E07">
                      <w:pPr>
                        <w:tabs>
                          <w:tab w:val="left" w:pos="1276"/>
                          <w:tab w:val="left" w:pos="1418"/>
                        </w:tabs>
                        <w:spacing w:line="360" w:lineRule="auto"/>
                        <w:rPr>
                          <w:rFonts w:ascii="Arial" w:hAnsi="Arial" w:cs="Arial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lang w:val="en-ID"/>
                        </w:rPr>
                        <w:t xml:space="preserve">Pedoman </w:t>
                      </w:r>
                      <w:proofErr w:type="gramStart"/>
                      <w:r>
                        <w:rPr>
                          <w:rFonts w:ascii="Arial" w:hAnsi="Arial" w:cs="Arial"/>
                          <w:lang w:val="en-ID"/>
                        </w:rPr>
                        <w:t xml:space="preserve">Pelayanan </w:t>
                      </w:r>
                      <w:r w:rsidRPr="00631670">
                        <w:rPr>
                          <w:rFonts w:ascii="Arial" w:hAnsi="Arial" w:cs="Arial"/>
                          <w:lang w:val="en-ID"/>
                        </w:rPr>
                        <w:t xml:space="preserve"> Komite</w:t>
                      </w:r>
                      <w:proofErr w:type="gramEnd"/>
                      <w:r w:rsidRPr="00631670">
                        <w:rPr>
                          <w:rFonts w:ascii="Arial" w:hAnsi="Arial" w:cs="Arial"/>
                          <w:lang w:val="en-ID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ID"/>
                        </w:rPr>
                        <w:t>Pencegahan dan Pengendalian Infeksi RSUD dr. Murjani Sampit</w:t>
                      </w:r>
                    </w:p>
                    <w:p w:rsidR="00E52E07" w:rsidRDefault="00E52E07" w:rsidP="00E52E07">
                      <w:pPr>
                        <w:tabs>
                          <w:tab w:val="left" w:pos="1276"/>
                        </w:tabs>
                        <w:spacing w:line="360" w:lineRule="auto"/>
                        <w:rPr>
                          <w:rFonts w:ascii="Arial" w:hAnsi="Arial" w:cs="Arial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lang w:val="en-ID"/>
                        </w:rPr>
                        <w:t>Nomor</w:t>
                      </w:r>
                      <w:r>
                        <w:rPr>
                          <w:rFonts w:ascii="Arial" w:hAnsi="Arial" w:cs="Arial"/>
                          <w:lang w:val="en-ID"/>
                        </w:rPr>
                        <w:tab/>
                        <w:t>:</w:t>
                      </w:r>
                    </w:p>
                    <w:p w:rsidR="00E52E07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  <w:lang w:val="en-ID"/>
                        </w:rPr>
                      </w:pPr>
                      <w:r w:rsidRPr="00631670">
                        <w:rPr>
                          <w:rFonts w:ascii="Arial" w:hAnsi="Arial" w:cs="Arial"/>
                        </w:rPr>
                        <w:t>Tanggal        :</w:t>
                      </w:r>
                    </w:p>
                    <w:p w:rsidR="00E52E07" w:rsidRPr="00631670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:rsidR="00E52E07" w:rsidRPr="00631670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:rsidR="00E52E07" w:rsidRPr="00631670" w:rsidRDefault="00E52E07" w:rsidP="00E52E0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52E07" w:rsidRDefault="00E52E07" w:rsidP="00E52E07">
      <w:pPr>
        <w:tabs>
          <w:tab w:val="left" w:pos="2694"/>
        </w:tabs>
        <w:spacing w:after="200" w:line="360" w:lineRule="auto"/>
        <w:rPr>
          <w:rFonts w:ascii="Arial" w:hAnsi="Arial" w:cs="Arial"/>
          <w:sz w:val="22"/>
          <w:szCs w:val="22"/>
        </w:rPr>
      </w:pPr>
    </w:p>
    <w:p w:rsidR="00E334AB" w:rsidRPr="00E52E07" w:rsidRDefault="00E334AB" w:rsidP="00B62D4F">
      <w:pPr>
        <w:pStyle w:val="ListParagraph"/>
        <w:spacing w:line="360" w:lineRule="auto"/>
        <w:ind w:right="283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</w:p>
    <w:p w:rsidR="00E334AB" w:rsidRDefault="00E334AB" w:rsidP="00B62D4F">
      <w:pPr>
        <w:pStyle w:val="ListParagraph"/>
        <w:spacing w:line="360" w:lineRule="auto"/>
        <w:ind w:right="283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  <w:r w:rsidRPr="00E52E07">
        <w:rPr>
          <w:rFonts w:ascii="Arial" w:eastAsia="Calibri" w:hAnsi="Arial" w:cs="Arial"/>
          <w:b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DAH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AN</w:t>
      </w:r>
    </w:p>
    <w:p w:rsidR="00E52E07" w:rsidRPr="00E52E07" w:rsidRDefault="00E52E07" w:rsidP="00B62D4F">
      <w:pPr>
        <w:pStyle w:val="ListParagraph"/>
        <w:spacing w:line="360" w:lineRule="auto"/>
        <w:ind w:right="283"/>
        <w:jc w:val="center"/>
        <w:rPr>
          <w:rFonts w:ascii="Arial" w:eastAsia="Calibri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D979E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g</w:t>
      </w:r>
    </w:p>
    <w:p w:rsidR="002E1890" w:rsidRPr="00E52E07" w:rsidRDefault="002E1890" w:rsidP="00B62D4F">
      <w:pPr>
        <w:spacing w:before="4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26" w:right="97" w:firstLine="4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am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 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ol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dun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="00EF40A0"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o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ir</w:t>
      </w:r>
      <w:r w:rsidRPr="00E52E07">
        <w:rPr>
          <w:rFonts w:ascii="Arial" w:eastAsia="Calibri" w:hAnsi="Arial" w:cs="Arial"/>
          <w:w w:val="102"/>
          <w:sz w:val="22"/>
          <w:szCs w:val="22"/>
        </w:rPr>
        <w:t>aw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spacing w:before="2" w:line="360" w:lineRule="auto"/>
        <w:ind w:left="426" w:right="97" w:firstLine="4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aat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erke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seir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g</w:t>
      </w:r>
      <w:proofErr w:type="gramEnd"/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erke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mu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lo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agar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proofErr w:type="gramStart"/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>,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kesel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spacing w:line="360" w:lineRule="auto"/>
        <w:ind w:left="426" w:right="101" w:firstLine="40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am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feksi</w:t>
      </w:r>
      <w:r w:rsidRPr="00E52E07">
        <w:rPr>
          <w:rFonts w:ascii="Arial" w:eastAsia="Calibri" w:hAnsi="Arial" w:cs="Arial"/>
          <w:sz w:val="22"/>
          <w:szCs w:val="22"/>
        </w:rPr>
        <w:t>.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E1890" w:rsidRPr="00E52E07" w:rsidRDefault="001811A9" w:rsidP="00B62D4F">
      <w:pPr>
        <w:spacing w:line="360" w:lineRule="auto"/>
        <w:ind w:left="426" w:right="97" w:firstLine="40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De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rofes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ri</w:t>
      </w:r>
      <w:r w:rsidRPr="00E52E07">
        <w:rPr>
          <w:rFonts w:ascii="Arial" w:eastAsia="Calibri" w:hAnsi="Arial" w:cs="Arial"/>
          <w:sz w:val="22"/>
          <w:szCs w:val="22"/>
        </w:rPr>
        <w:t>ma.</w:t>
      </w:r>
      <w:proofErr w:type="gramEnd"/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proofErr w:type="gramEnd"/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as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gga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="00233DF6"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ngan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2E1890" w:rsidP="00B62D4F">
      <w:pPr>
        <w:spacing w:before="13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ed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E40B0C">
      <w:pPr>
        <w:spacing w:line="360" w:lineRule="auto"/>
        <w:ind w:left="426" w:firstLine="425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man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mah</w:t>
      </w:r>
      <w:r w:rsidR="00233DF6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0370F4" w:rsidRPr="00E52E07">
        <w:rPr>
          <w:rFonts w:ascii="Arial" w:eastAsia="Calibri" w:hAnsi="Arial" w:cs="Arial"/>
          <w:spacing w:val="3"/>
          <w:sz w:val="22"/>
          <w:szCs w:val="22"/>
        </w:rPr>
        <w:t xml:space="preserve">Umum Daerah </w:t>
      </w:r>
      <w:proofErr w:type="gramStart"/>
      <w:r w:rsidR="000370F4" w:rsidRPr="00E52E07">
        <w:rPr>
          <w:rFonts w:ascii="Arial" w:eastAsia="Calibri" w:hAnsi="Arial" w:cs="Arial"/>
          <w:spacing w:val="3"/>
          <w:sz w:val="22"/>
          <w:szCs w:val="22"/>
        </w:rPr>
        <w:t>dr</w:t>
      </w:r>
      <w:proofErr w:type="gramEnd"/>
      <w:r w:rsidR="000370F4" w:rsidRPr="00E52E07">
        <w:rPr>
          <w:rFonts w:ascii="Arial" w:eastAsia="Calibri" w:hAnsi="Arial" w:cs="Arial"/>
          <w:spacing w:val="3"/>
          <w:sz w:val="22"/>
          <w:szCs w:val="22"/>
        </w:rPr>
        <w:t>. Murjani Sampit</w:t>
      </w:r>
      <w:r w:rsidR="00233DF6" w:rsidRPr="00E52E07">
        <w:rPr>
          <w:rFonts w:ascii="Arial" w:eastAsia="Calibri" w:hAnsi="Arial" w:cs="Arial"/>
          <w:spacing w:val="3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E1890" w:rsidRPr="00E52E07" w:rsidRDefault="001811A9" w:rsidP="00B62D4F">
      <w:pPr>
        <w:pStyle w:val="ListParagraph"/>
        <w:numPr>
          <w:ilvl w:val="0"/>
          <w:numId w:val="3"/>
        </w:numPr>
        <w:spacing w:line="360" w:lineRule="auto"/>
        <w:ind w:left="851" w:right="10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m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 Sa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iko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4860C9" w:rsidRPr="00E52E07" w:rsidRDefault="001811A9" w:rsidP="00B62D4F">
      <w:pPr>
        <w:pStyle w:val="ListParagraph"/>
        <w:numPr>
          <w:ilvl w:val="0"/>
          <w:numId w:val="3"/>
        </w:numPr>
        <w:spacing w:line="360" w:lineRule="auto"/>
        <w:ind w:left="851" w:right="10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ge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 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ar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ba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ga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ndun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aga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 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at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5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="00233DF6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860C9" w:rsidRDefault="004860C9" w:rsidP="00B62D4F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E52E07" w:rsidRPr="00E52E07" w:rsidRDefault="00E52E07" w:rsidP="00B62D4F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D979E1" w:rsidRPr="00E52E07" w:rsidRDefault="00D979E1" w:rsidP="00B62D4F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2E1890" w:rsidRPr="00E52E07" w:rsidRDefault="001811A9" w:rsidP="001B7425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lastRenderedPageBreak/>
        <w:t>R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B62D4F">
      <w:pPr>
        <w:spacing w:line="360" w:lineRule="auto"/>
        <w:ind w:left="738" w:right="101" w:firstLine="463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ap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kel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E40B0C" w:rsidRPr="00E52E07" w:rsidRDefault="00E40B0C" w:rsidP="00B62D4F">
      <w:pPr>
        <w:spacing w:before="13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1B7425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asa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pe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l</w:t>
      </w:r>
    </w:p>
    <w:p w:rsidR="002E1890" w:rsidRPr="00E52E07" w:rsidRDefault="001811A9" w:rsidP="001B7425">
      <w:pPr>
        <w:pStyle w:val="ListParagraph"/>
        <w:numPr>
          <w:ilvl w:val="1"/>
          <w:numId w:val="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Ba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40B0C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/</w:t>
      </w:r>
      <w:r w:rsidR="00E40B0C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</w:p>
    <w:p w:rsidR="002E1890" w:rsidRPr="00E52E07" w:rsidRDefault="001811A9" w:rsidP="001B7425">
      <w:pPr>
        <w:pStyle w:val="ListParagraph"/>
        <w:numPr>
          <w:ilvl w:val="0"/>
          <w:numId w:val="4"/>
        </w:numPr>
        <w:spacing w:line="360" w:lineRule="auto"/>
        <w:ind w:left="1276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Ko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: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ite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eksi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me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="00233DF6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proofErr w:type="gramEnd"/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mba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np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 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ada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kolo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proofErr w:type="gramEnd"/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amu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k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am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.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gas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ami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kit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t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e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. 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 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agai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“</w:t>
      </w:r>
      <w:r w:rsidRPr="00E52E07">
        <w:rPr>
          <w:rFonts w:ascii="Arial" w:eastAsia="Calibri" w:hAnsi="Arial" w:cs="Arial"/>
          <w:b/>
          <w:i/>
          <w:spacing w:val="1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i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i/>
          <w:w w:val="102"/>
          <w:sz w:val="22"/>
          <w:szCs w:val="22"/>
        </w:rPr>
        <w:t>rrier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”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1B7425">
      <w:pPr>
        <w:pStyle w:val="ListParagraph"/>
        <w:numPr>
          <w:ilvl w:val="0"/>
          <w:numId w:val="4"/>
        </w:numPr>
        <w:spacing w:line="360" w:lineRule="auto"/>
        <w:ind w:left="1276" w:right="99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:</w:t>
      </w:r>
      <w:proofErr w:type="gramEnd"/>
      <w:r w:rsidR="00233DF6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 xml:space="preserve"> k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aan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ite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 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y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feks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i</w:t>
      </w:r>
      <w:r w:rsidR="00E40B0C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(or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e)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kli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1B7425">
      <w:pPr>
        <w:pStyle w:val="ListParagraph"/>
        <w:numPr>
          <w:ilvl w:val="0"/>
          <w:numId w:val="4"/>
        </w:numPr>
        <w:spacing w:line="360" w:lineRule="auto"/>
        <w:ind w:left="1276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z w:val="22"/>
          <w:szCs w:val="22"/>
        </w:rPr>
        <w:t>t</w:t>
      </w:r>
      <w:r w:rsidR="00E40B0C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: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(or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mun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ni</w:t>
      </w:r>
      <w:r w:rsidRPr="00E52E07">
        <w:rPr>
          <w:rFonts w:ascii="Arial" w:eastAsia="Calibri" w:hAnsi="Arial" w:cs="Arial"/>
          <w:w w:val="102"/>
          <w:sz w:val="22"/>
          <w:szCs w:val="22"/>
        </w:rPr>
        <w:t>k</w:t>
      </w:r>
    </w:p>
    <w:p w:rsidR="002E1890" w:rsidRPr="00E52E07" w:rsidRDefault="001811A9" w:rsidP="001B7425">
      <w:pPr>
        <w:pStyle w:val="ListParagraph"/>
        <w:numPr>
          <w:ilvl w:val="0"/>
          <w:numId w:val="4"/>
        </w:numPr>
        <w:spacing w:line="360" w:lineRule="auto"/>
        <w:ind w:left="1276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233DF6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u </w:t>
      </w:r>
      <w:proofErr w:type="gramStart"/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z w:val="22"/>
          <w:szCs w:val="22"/>
        </w:rPr>
        <w:t>: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)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g.</w:t>
      </w:r>
    </w:p>
    <w:p w:rsidR="002E1890" w:rsidRPr="00E52E07" w:rsidRDefault="001811A9" w:rsidP="001B7425">
      <w:pPr>
        <w:pStyle w:val="ListParagraph"/>
        <w:numPr>
          <w:ilvl w:val="0"/>
          <w:numId w:val="4"/>
        </w:numPr>
        <w:spacing w:line="360" w:lineRule="auto"/>
        <w:ind w:left="1276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lok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)  :</w:t>
      </w:r>
      <w:proofErr w:type="gramEnd"/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a,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5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r)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ai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yer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olo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r)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,</w:t>
      </w:r>
      <w:r w:rsidR="00233DF6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11599F">
      <w:pPr>
        <w:pStyle w:val="ListParagraph"/>
        <w:numPr>
          <w:ilvl w:val="0"/>
          <w:numId w:val="4"/>
        </w:numPr>
        <w:spacing w:before="51" w:line="360" w:lineRule="auto"/>
        <w:ind w:left="1276" w:right="9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“</w:t>
      </w:r>
      <w:r w:rsidRPr="00E52E07">
        <w:rPr>
          <w:rFonts w:ascii="Arial" w:eastAsia="Calibri" w:hAnsi="Arial" w:cs="Arial"/>
          <w:b/>
          <w:i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ic I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nf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 xml:space="preserve">ry   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es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pon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nd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”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(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i/>
          <w:spacing w:val="3"/>
          <w:sz w:val="22"/>
          <w:szCs w:val="22"/>
        </w:rPr>
        <w:t>S</w:t>
      </w:r>
      <w:proofErr w:type="gramStart"/>
      <w:r w:rsidRPr="00E52E07">
        <w:rPr>
          <w:rFonts w:ascii="Arial" w:eastAsia="Calibri" w:hAnsi="Arial" w:cs="Arial"/>
          <w:b/>
          <w:sz w:val="22"/>
          <w:szCs w:val="22"/>
        </w:rPr>
        <w:t xml:space="preserve">) </w:t>
      </w:r>
      <w:r w:rsidRPr="00E52E07">
        <w:rPr>
          <w:rFonts w:ascii="Arial" w:eastAsia="Calibri" w:hAnsi="Arial" w:cs="Arial"/>
          <w:sz w:val="22"/>
          <w:szCs w:val="22"/>
        </w:rPr>
        <w:t>: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iu</w:t>
      </w:r>
      <w:r w:rsidRPr="00E52E07">
        <w:rPr>
          <w:rFonts w:ascii="Arial" w:eastAsia="Calibri" w:hAnsi="Arial" w:cs="Arial"/>
          <w:sz w:val="22"/>
          <w:szCs w:val="22"/>
        </w:rPr>
        <w:t xml:space="preserve">m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="00ED2DF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) 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2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t: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1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mi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uh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1B742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(2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)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1B742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(se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(3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pno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233DF6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(4</w:t>
      </w:r>
      <w:r w:rsidRPr="00E52E07">
        <w:rPr>
          <w:rFonts w:ascii="Arial" w:eastAsia="Calibri" w:hAnsi="Arial" w:cs="Arial"/>
          <w:sz w:val="22"/>
          <w:szCs w:val="22"/>
        </w:rPr>
        <w:t xml:space="preserve">)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233DF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(se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)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u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leuko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g)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10</w:t>
      </w:r>
      <w:r w:rsidRPr="00E52E07">
        <w:rPr>
          <w:rFonts w:ascii="Arial" w:eastAsia="Calibri" w:hAnsi="Arial" w:cs="Arial"/>
          <w:sz w:val="22"/>
          <w:szCs w:val="22"/>
        </w:rPr>
        <w:t>%.S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RS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-i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ma,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s 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 </w:t>
      </w:r>
      <w:r w:rsidRPr="00E52E07">
        <w:rPr>
          <w:rFonts w:ascii="Arial" w:eastAsia="Calibri" w:hAnsi="Arial" w:cs="Arial"/>
          <w:w w:val="102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“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Seps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”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11599F">
      <w:pPr>
        <w:pStyle w:val="ListParagraph"/>
        <w:numPr>
          <w:ilvl w:val="0"/>
          <w:numId w:val="4"/>
        </w:numPr>
        <w:spacing w:before="51" w:line="360" w:lineRule="auto"/>
        <w:ind w:left="1276" w:right="9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ea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hca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-</w:t>
      </w:r>
      <w:proofErr w:type="gramStart"/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d  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ns</w:t>
      </w:r>
      <w:proofErr w:type="gramEnd"/>
      <w:r w:rsidRPr="00E52E07">
        <w:rPr>
          <w:rFonts w:ascii="Arial" w:eastAsia="Calibri" w:hAnsi="Arial" w:cs="Arial"/>
          <w:b/>
          <w:sz w:val="22"/>
          <w:szCs w:val="22"/>
        </w:rPr>
        <w:t>”(H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: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occ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40B0C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="00E40B0C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th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roces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f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sp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he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</w:t>
      </w:r>
      <w:r w:rsidR="00484734" w:rsidRPr="00E52E07">
        <w:rPr>
          <w:rFonts w:ascii="Arial" w:eastAsia="Calibri" w:hAnsi="Arial" w:cs="Arial"/>
          <w:b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</w:t>
      </w:r>
      <w:r w:rsidR="00484734" w:rsidRPr="00E52E07">
        <w:rPr>
          <w:rFonts w:ascii="Arial" w:eastAsia="Calibri" w:hAnsi="Arial" w:cs="Arial"/>
          <w:b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z w:val="22"/>
          <w:szCs w:val="22"/>
        </w:rPr>
        <w:t>y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ic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="00484734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 at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me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f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s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io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proofErr w:type="gramEnd"/>
      <w:r w:rsidR="00484734" w:rsidRPr="00E52E07">
        <w:rPr>
          <w:rFonts w:ascii="Arial" w:eastAsia="Calibri" w:hAnsi="Arial" w:cs="Arial"/>
          <w:spacing w:val="2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q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ire</w:t>
      </w:r>
      <w:r w:rsidRPr="00E52E07">
        <w:rPr>
          <w:rFonts w:ascii="Arial" w:eastAsia="Calibri" w:hAnsi="Arial" w:cs="Arial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pit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 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d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o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pa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s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am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z w:val="22"/>
          <w:szCs w:val="22"/>
        </w:rPr>
        <w:t>f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f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th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ty</w:t>
      </w:r>
      <w:r w:rsidRPr="00E52E07">
        <w:rPr>
          <w:rFonts w:ascii="Arial" w:eastAsia="Calibri" w:hAnsi="Arial" w:cs="Arial"/>
          <w:sz w:val="22"/>
          <w:szCs w:val="22"/>
        </w:rPr>
        <w:t>.  (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2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0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0</w:t>
      </w:r>
      <w:r w:rsidRPr="00E52E07">
        <w:rPr>
          <w:rFonts w:ascii="Arial" w:eastAsia="Calibri" w:hAnsi="Arial" w:cs="Arial"/>
          <w:sz w:val="22"/>
          <w:szCs w:val="22"/>
        </w:rPr>
        <w:t>8</w:t>
      </w:r>
      <w:r w:rsidRPr="00E52E07">
        <w:rPr>
          <w:rFonts w:ascii="Arial" w:eastAsia="Calibri" w:hAnsi="Arial" w:cs="Arial"/>
          <w:w w:val="102"/>
          <w:sz w:val="22"/>
          <w:szCs w:val="22"/>
        </w:rPr>
        <w:t>)</w:t>
      </w:r>
    </w:p>
    <w:p w:rsidR="004860C9" w:rsidRDefault="004860C9" w:rsidP="00B62D4F">
      <w:pPr>
        <w:spacing w:before="15" w:line="360" w:lineRule="auto"/>
        <w:rPr>
          <w:rFonts w:ascii="Arial" w:hAnsi="Arial" w:cs="Arial"/>
          <w:sz w:val="22"/>
          <w:szCs w:val="22"/>
          <w:lang w:val="en-ID"/>
        </w:rPr>
      </w:pPr>
    </w:p>
    <w:p w:rsidR="00E52E07" w:rsidRPr="00E52E07" w:rsidRDefault="00E52E07" w:rsidP="00B62D4F">
      <w:pPr>
        <w:spacing w:before="15" w:line="360" w:lineRule="auto"/>
        <w:rPr>
          <w:rFonts w:ascii="Arial" w:hAnsi="Arial" w:cs="Arial"/>
          <w:sz w:val="22"/>
          <w:szCs w:val="22"/>
          <w:lang w:val="en-ID"/>
        </w:rPr>
      </w:pPr>
    </w:p>
    <w:p w:rsidR="002E1890" w:rsidRPr="00E52E07" w:rsidRDefault="001811A9" w:rsidP="001B7425">
      <w:pPr>
        <w:pStyle w:val="ListParagraph"/>
        <w:numPr>
          <w:ilvl w:val="1"/>
          <w:numId w:val="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lastRenderedPageBreak/>
        <w:t>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1B7425">
      <w:pPr>
        <w:spacing w:line="360" w:lineRule="auto"/>
        <w:ind w:left="851" w:right="97" w:hanging="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 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tai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gga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E1890" w:rsidRPr="00E52E07" w:rsidRDefault="001811A9" w:rsidP="0011599F">
      <w:pPr>
        <w:pStyle w:val="ListParagraph"/>
        <w:numPr>
          <w:ilvl w:val="0"/>
          <w:numId w:val="6"/>
        </w:numPr>
        <w:spacing w:line="360" w:lineRule="auto"/>
        <w:ind w:left="1276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(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nf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ct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i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ag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)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ikroo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me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a,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="00484734" w:rsidRPr="00E52E07">
        <w:rPr>
          <w:rFonts w:ascii="Arial" w:eastAsia="Calibri" w:hAnsi="Arial" w:cs="Arial"/>
          <w:spacing w:val="1"/>
          <w:sz w:val="22"/>
          <w:szCs w:val="22"/>
        </w:rPr>
        <w:t>factor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ab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uh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: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“</w:t>
      </w:r>
      <w:r w:rsidRPr="00E52E07">
        <w:rPr>
          <w:rFonts w:ascii="Arial" w:eastAsia="Calibri" w:hAnsi="Arial" w:cs="Arial"/>
          <w:i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i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i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i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”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)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11599F">
      <w:pPr>
        <w:pStyle w:val="ListParagraph"/>
        <w:numPr>
          <w:ilvl w:val="0"/>
          <w:numId w:val="6"/>
        </w:numPr>
        <w:spacing w:line="360" w:lineRule="auto"/>
        <w:ind w:left="1276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ese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v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z w:val="22"/>
          <w:szCs w:val="22"/>
        </w:rPr>
        <w:t>ir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erke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ap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g. 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voi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proofErr w:type="gramEnd"/>
      <w:r w:rsidRPr="00E52E07">
        <w:rPr>
          <w:rFonts w:ascii="Arial" w:eastAsia="Calibri" w:hAnsi="Arial" w:cs="Arial"/>
          <w:spacing w:val="3"/>
          <w:sz w:val="22"/>
          <w:szCs w:val="22"/>
        </w:rPr>
        <w:t>-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-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a.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484734" w:rsidRPr="00E52E07">
        <w:rPr>
          <w:rFonts w:ascii="Arial" w:eastAsia="Calibri" w:hAnsi="Arial" w:cs="Arial"/>
          <w:spacing w:val="1"/>
          <w:sz w:val="22"/>
          <w:szCs w:val="22"/>
        </w:rPr>
        <w:t>lender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m.</w:t>
      </w:r>
    </w:p>
    <w:p w:rsidR="002E1890" w:rsidRPr="00E52E07" w:rsidRDefault="001811A9" w:rsidP="0011599F">
      <w:pPr>
        <w:pStyle w:val="ListParagraph"/>
        <w:numPr>
          <w:ilvl w:val="0"/>
          <w:numId w:val="6"/>
        </w:numPr>
        <w:spacing w:line="360" w:lineRule="auto"/>
        <w:ind w:left="1276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48473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(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ta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 xml:space="preserve">f 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xi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)</w:t>
      </w:r>
      <w:r w:rsidR="00484734" w:rsidRPr="00E52E07">
        <w:rPr>
          <w:rFonts w:ascii="Arial" w:eastAsia="Calibri" w:hAnsi="Arial" w:cs="Arial"/>
          <w:b/>
          <w:i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.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ar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iput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48473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1E668A" w:rsidRPr="00E52E07" w:rsidRDefault="001E668A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2E1890" w:rsidRPr="00E52E07" w:rsidRDefault="001811A9" w:rsidP="0011599F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anda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11599F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m</w:t>
      </w:r>
    </w:p>
    <w:p w:rsidR="002E1890" w:rsidRPr="00E52E07" w:rsidRDefault="001811A9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-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o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3</w:t>
      </w:r>
      <w:r w:rsidRPr="00E52E07">
        <w:rPr>
          <w:rFonts w:ascii="Arial" w:eastAsia="Calibri" w:hAnsi="Arial" w:cs="Arial"/>
          <w:sz w:val="22"/>
          <w:szCs w:val="22"/>
        </w:rPr>
        <w:t>6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200</w:t>
      </w:r>
      <w:r w:rsidRPr="00E52E07">
        <w:rPr>
          <w:rFonts w:ascii="Arial" w:eastAsia="Calibri" w:hAnsi="Arial" w:cs="Arial"/>
          <w:sz w:val="22"/>
          <w:szCs w:val="22"/>
        </w:rPr>
        <w:t>9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1E668A" w:rsidRPr="00E52E07" w:rsidRDefault="001811A9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-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No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r  8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199</w:t>
      </w:r>
      <w:r w:rsidRPr="00E52E07">
        <w:rPr>
          <w:rFonts w:ascii="Arial" w:eastAsia="Calibri" w:hAnsi="Arial" w:cs="Arial"/>
          <w:sz w:val="22"/>
          <w:szCs w:val="22"/>
        </w:rPr>
        <w:t xml:space="preserve">9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r w:rsidR="0011599F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(Le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Ne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No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4</w:t>
      </w:r>
      <w:r w:rsidRPr="00E52E07">
        <w:rPr>
          <w:rFonts w:ascii="Arial" w:eastAsia="Calibri" w:hAnsi="Arial" w:cs="Arial"/>
          <w:sz w:val="22"/>
          <w:szCs w:val="22"/>
        </w:rPr>
        <w:t>2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1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999</w:t>
      </w:r>
      <w:r w:rsidRPr="00E52E07">
        <w:rPr>
          <w:rFonts w:ascii="Arial" w:eastAsia="Calibri" w:hAnsi="Arial" w:cs="Arial"/>
          <w:w w:val="102"/>
          <w:sz w:val="22"/>
          <w:szCs w:val="22"/>
        </w:rPr>
        <w:t>)</w:t>
      </w:r>
    </w:p>
    <w:p w:rsidR="001E668A" w:rsidRPr="00E52E07" w:rsidRDefault="001811A9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-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No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2</w:t>
      </w:r>
      <w:r w:rsidRPr="00E52E07">
        <w:rPr>
          <w:rFonts w:ascii="Arial" w:eastAsia="Calibri" w:hAnsi="Arial" w:cs="Arial"/>
          <w:sz w:val="22"/>
          <w:szCs w:val="22"/>
        </w:rPr>
        <w:t>9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2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00</w:t>
      </w:r>
      <w:r w:rsidRPr="00E52E07">
        <w:rPr>
          <w:rFonts w:ascii="Arial" w:eastAsia="Calibri" w:hAnsi="Arial" w:cs="Arial"/>
          <w:sz w:val="22"/>
          <w:szCs w:val="22"/>
        </w:rPr>
        <w:t>4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  <w:r w:rsidR="0011599F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443</w:t>
      </w:r>
      <w:r w:rsidRPr="00E52E07">
        <w:rPr>
          <w:rFonts w:ascii="Arial" w:eastAsia="Calibri" w:hAnsi="Arial" w:cs="Arial"/>
          <w:sz w:val="22"/>
          <w:szCs w:val="22"/>
        </w:rPr>
        <w:t>1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2004</w:t>
      </w:r>
      <w:r w:rsidRPr="00E52E07">
        <w:rPr>
          <w:rFonts w:ascii="Arial" w:eastAsia="Calibri" w:hAnsi="Arial" w:cs="Arial"/>
          <w:w w:val="102"/>
          <w:sz w:val="22"/>
          <w:szCs w:val="22"/>
        </w:rPr>
        <w:t>)</w:t>
      </w:r>
    </w:p>
    <w:p w:rsidR="001E668A" w:rsidRPr="00E52E07" w:rsidRDefault="001811A9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3</w:t>
      </w:r>
      <w:r w:rsidRPr="00E52E07">
        <w:rPr>
          <w:rFonts w:ascii="Arial" w:eastAsia="Calibri" w:hAnsi="Arial" w:cs="Arial"/>
          <w:sz w:val="22"/>
          <w:szCs w:val="22"/>
        </w:rPr>
        <w:t>2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199</w:t>
      </w:r>
      <w:r w:rsidRPr="00E52E07">
        <w:rPr>
          <w:rFonts w:ascii="Arial" w:eastAsia="Calibri" w:hAnsi="Arial" w:cs="Arial"/>
          <w:sz w:val="22"/>
          <w:szCs w:val="22"/>
        </w:rPr>
        <w:t>6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</w:p>
    <w:p w:rsidR="002E1890" w:rsidRPr="00E52E07" w:rsidRDefault="001811A9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       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 xml:space="preserve">i     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     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k      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       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No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  <w:r w:rsidR="0011599F" w:rsidRPr="00E52E07">
        <w:rPr>
          <w:rFonts w:ascii="Arial" w:eastAsia="Calibri" w:hAnsi="Arial" w:cs="Arial"/>
          <w:w w:val="102"/>
          <w:sz w:val="22"/>
          <w:szCs w:val="22"/>
        </w:rPr>
        <w:t xml:space="preserve">: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159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b/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19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8</w:t>
      </w:r>
      <w:r w:rsidRPr="00E52E07">
        <w:rPr>
          <w:rFonts w:ascii="Arial" w:eastAsia="Calibri" w:hAnsi="Arial" w:cs="Arial"/>
          <w:sz w:val="22"/>
          <w:szCs w:val="22"/>
        </w:rPr>
        <w:t>8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t</w:t>
      </w:r>
    </w:p>
    <w:p w:rsidR="000325A4" w:rsidRPr="00E52E07" w:rsidRDefault="001811A9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       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 xml:space="preserve">i     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     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k      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       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No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  <w:r w:rsidR="0011599F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986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XI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19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9</w:t>
      </w:r>
      <w:r w:rsidRPr="00E52E07">
        <w:rPr>
          <w:rFonts w:ascii="Arial" w:eastAsia="Calibri" w:hAnsi="Arial" w:cs="Arial"/>
          <w:sz w:val="22"/>
          <w:szCs w:val="22"/>
        </w:rPr>
        <w:t xml:space="preserve">2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mah</w:t>
      </w:r>
      <w:r w:rsidR="0011599F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E52E07">
        <w:rPr>
          <w:rFonts w:ascii="Arial" w:eastAsia="Calibri" w:hAnsi="Arial" w:cs="Arial"/>
          <w:w w:val="102"/>
          <w:sz w:val="22"/>
          <w:szCs w:val="22"/>
        </w:rPr>
        <w:t>t</w:t>
      </w:r>
    </w:p>
    <w:p w:rsidR="000325A4" w:rsidRPr="00E52E07" w:rsidRDefault="001811A9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       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 xml:space="preserve">i     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     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k      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       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No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  <w:r w:rsidR="0011599F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1333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X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9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9</w:t>
      </w:r>
      <w:r w:rsidRPr="00E52E07">
        <w:rPr>
          <w:rFonts w:ascii="Arial" w:eastAsia="Calibri" w:hAnsi="Arial" w:cs="Arial"/>
          <w:sz w:val="22"/>
          <w:szCs w:val="22"/>
        </w:rPr>
        <w:t>9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E52E07">
        <w:rPr>
          <w:rFonts w:ascii="Arial" w:eastAsia="Calibri" w:hAnsi="Arial" w:cs="Arial"/>
          <w:w w:val="102"/>
          <w:sz w:val="22"/>
          <w:szCs w:val="22"/>
        </w:rPr>
        <w:t>t</w:t>
      </w:r>
      <w:r w:rsidR="003130DB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an 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 xml:space="preserve">i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No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r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15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7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5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200</w:t>
      </w:r>
      <w:r w:rsidRPr="00E52E07">
        <w:rPr>
          <w:rFonts w:ascii="Arial" w:eastAsia="Calibri" w:hAnsi="Arial" w:cs="Arial"/>
          <w:sz w:val="22"/>
          <w:szCs w:val="22"/>
        </w:rPr>
        <w:t xml:space="preserve">5  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</w:p>
    <w:p w:rsidR="000325A4" w:rsidRPr="00E52E07" w:rsidRDefault="000325A4" w:rsidP="00B62D4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</w:rPr>
        <w:sectPr w:rsidR="000325A4" w:rsidRPr="00E52E07" w:rsidSect="00B62D4F">
          <w:footerReference w:type="default" r:id="rId11"/>
          <w:pgSz w:w="12242" w:h="18524"/>
          <w:pgMar w:top="1701" w:right="1134" w:bottom="1134" w:left="1701" w:header="0" w:footer="975" w:gutter="0"/>
          <w:cols w:space="720"/>
        </w:sectPr>
      </w:pPr>
    </w:p>
    <w:p w:rsidR="001E668A" w:rsidRPr="00E52E07" w:rsidRDefault="001811A9" w:rsidP="00B62D4F">
      <w:pPr>
        <w:spacing w:before="51" w:line="360" w:lineRule="auto"/>
        <w:ind w:left="3375" w:right="3135" w:hanging="2"/>
        <w:jc w:val="center"/>
        <w:rPr>
          <w:rFonts w:ascii="Arial" w:eastAsia="Calibri" w:hAnsi="Arial" w:cs="Arial"/>
          <w:b/>
          <w:spacing w:val="3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lastRenderedPageBreak/>
        <w:t>B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B</w:t>
      </w:r>
      <w:r w:rsid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II</w:t>
      </w:r>
    </w:p>
    <w:p w:rsidR="002E1890" w:rsidRPr="00E52E07" w:rsidRDefault="001811A9" w:rsidP="00B62D4F">
      <w:pPr>
        <w:spacing w:before="51" w:line="360" w:lineRule="auto"/>
        <w:ind w:left="3375" w:right="3135" w:hanging="2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DAR</w:t>
      </w:r>
      <w:r w:rsidR="00B257EB"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TEN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AN</w:t>
      </w:r>
    </w:p>
    <w:p w:rsidR="002E1890" w:rsidRPr="00E52E07" w:rsidRDefault="001811A9" w:rsidP="0011599F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Ku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li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rD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an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ia</w:t>
      </w:r>
    </w:p>
    <w:tbl>
      <w:tblPr>
        <w:tblW w:w="0" w:type="auto"/>
        <w:jc w:val="center"/>
        <w:tblInd w:w="7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1"/>
        <w:gridCol w:w="4927"/>
        <w:gridCol w:w="1184"/>
      </w:tblGrid>
      <w:tr w:rsidR="002E1890" w:rsidRPr="00E52E07" w:rsidTr="00F25647">
        <w:trPr>
          <w:trHeight w:hRule="exact" w:val="380"/>
          <w:jc w:val="center"/>
        </w:trPr>
        <w:tc>
          <w:tcPr>
            <w:tcW w:w="1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E1890" w:rsidRPr="00E52E07" w:rsidRDefault="001811A9" w:rsidP="00F25647">
            <w:pPr>
              <w:spacing w:line="360" w:lineRule="auto"/>
              <w:ind w:left="46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lif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E1890" w:rsidRPr="00E52E07" w:rsidRDefault="001811A9" w:rsidP="00F25647">
            <w:pPr>
              <w:spacing w:line="360" w:lineRule="auto"/>
              <w:ind w:left="2151" w:right="214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F25647">
            <w:pPr>
              <w:spacing w:line="360" w:lineRule="auto"/>
              <w:ind w:left="261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J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ah</w:t>
            </w:r>
          </w:p>
        </w:tc>
      </w:tr>
      <w:tr w:rsidR="002E1890" w:rsidRPr="00E52E07" w:rsidTr="00F25647">
        <w:trPr>
          <w:trHeight w:hRule="exact" w:val="284"/>
          <w:jc w:val="center"/>
        </w:trPr>
        <w:tc>
          <w:tcPr>
            <w:tcW w:w="18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E1890" w:rsidRPr="00E52E07" w:rsidRDefault="00F25647" w:rsidP="00F25647">
            <w:pPr>
              <w:spacing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IPCO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90" w:rsidRPr="00E52E07" w:rsidRDefault="001E668A" w:rsidP="00F25647">
            <w:pPr>
              <w:spacing w:line="360" w:lineRule="auto"/>
              <w:ind w:left="9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dr. Ikhwan Setiabudi, Sp.PK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F25647">
            <w:pPr>
              <w:spacing w:line="360" w:lineRule="auto"/>
              <w:ind w:left="9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</w:p>
        </w:tc>
      </w:tr>
      <w:tr w:rsidR="002E1890" w:rsidRPr="00E52E07" w:rsidTr="00F25647">
        <w:trPr>
          <w:trHeight w:hRule="exact" w:val="699"/>
          <w:jc w:val="center"/>
        </w:trPr>
        <w:tc>
          <w:tcPr>
            <w:tcW w:w="18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E1890" w:rsidRPr="00E52E07" w:rsidRDefault="001811A9" w:rsidP="00F25647">
            <w:pPr>
              <w:spacing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IP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CN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E1890" w:rsidRPr="00E52E07" w:rsidRDefault="001E668A" w:rsidP="00F2564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Berthy Limbong Allo, SST</w:t>
            </w:r>
          </w:p>
          <w:p w:rsidR="001E668A" w:rsidRPr="00E52E07" w:rsidRDefault="001E668A" w:rsidP="00F2564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Sepsi Dwi Kusmiyana, S.Kep.Ns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E668A" w:rsidP="00F25647">
            <w:pPr>
              <w:spacing w:line="360" w:lineRule="auto"/>
              <w:ind w:left="9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="001811A9"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O</w:t>
            </w:r>
            <w:r w:rsidR="001811A9"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</w:t>
            </w:r>
            <w:r w:rsidR="001811A9"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="001811A9"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="001811A9"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</w:p>
        </w:tc>
      </w:tr>
      <w:tr w:rsidR="002E1890" w:rsidRPr="00E52E07" w:rsidTr="0011599F">
        <w:trPr>
          <w:trHeight w:hRule="exact" w:val="6367"/>
          <w:jc w:val="center"/>
        </w:trPr>
        <w:tc>
          <w:tcPr>
            <w:tcW w:w="1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E1890" w:rsidRPr="00E52E07" w:rsidRDefault="001811A9" w:rsidP="00F25647">
            <w:pPr>
              <w:spacing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IP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C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E1890" w:rsidRPr="00E52E07" w:rsidRDefault="0092203A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H. Ahmad Husain, Amd.Kep</w:t>
            </w:r>
          </w:p>
          <w:p w:rsidR="0092203A" w:rsidRPr="00E52E07" w:rsidRDefault="0092203A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Rukiyati, SST</w:t>
            </w:r>
          </w:p>
          <w:p w:rsidR="0092203A" w:rsidRPr="00E52E07" w:rsidRDefault="0092203A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Sri Wina</w:t>
            </w:r>
            <w:r w:rsidR="00D979E1" w:rsidRPr="00E52E07">
              <w:rPr>
                <w:rFonts w:ascii="Arial" w:eastAsia="Calibri" w:hAnsi="Arial" w:cs="Arial"/>
                <w:sz w:val="22"/>
                <w:szCs w:val="22"/>
              </w:rPr>
              <w:t>RSI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h Kumborowati, SST</w:t>
            </w:r>
          </w:p>
          <w:p w:rsidR="0092203A" w:rsidRPr="00E52E07" w:rsidRDefault="0092203A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Sri Uni Haryati, Amd.Keb</w:t>
            </w:r>
          </w:p>
          <w:p w:rsidR="00F25647" w:rsidRPr="00E52E07" w:rsidRDefault="00F25647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Lis Ning Sie, Amd.Keb</w:t>
            </w:r>
          </w:p>
          <w:p w:rsidR="00F25647" w:rsidRPr="00E52E07" w:rsidRDefault="00F25647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Ratna Dewi, Amd.Kep</w:t>
            </w:r>
          </w:p>
          <w:p w:rsidR="0092203A" w:rsidRPr="00E52E07" w:rsidRDefault="0092203A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Masti L. Sibarani, AMK</w:t>
            </w:r>
          </w:p>
          <w:p w:rsidR="0092203A" w:rsidRPr="00E52E07" w:rsidRDefault="0092203A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Eva Primadona, S.Kep.Ns</w:t>
            </w:r>
          </w:p>
          <w:p w:rsidR="0092203A" w:rsidRPr="00E52E07" w:rsidRDefault="0092203A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Diana </w:t>
            </w:r>
            <w:r w:rsidR="00D7550D" w:rsidRPr="00E52E07">
              <w:rPr>
                <w:rFonts w:ascii="Arial" w:eastAsia="Calibri" w:hAnsi="Arial" w:cs="Arial"/>
                <w:sz w:val="22"/>
                <w:szCs w:val="22"/>
              </w:rPr>
              <w:t>Oktavia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, A</w:t>
            </w:r>
            <w:r w:rsidR="00D7550D" w:rsidRPr="00E52E07">
              <w:rPr>
                <w:rFonts w:ascii="Arial" w:eastAsia="Calibri" w:hAnsi="Arial" w:cs="Arial"/>
                <w:sz w:val="22"/>
                <w:szCs w:val="22"/>
              </w:rPr>
              <w:t>MK</w:t>
            </w:r>
          </w:p>
          <w:p w:rsidR="00D7550D" w:rsidRPr="00E52E07" w:rsidRDefault="00D7550D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M. Cholili, S.Kep.Ns</w:t>
            </w:r>
          </w:p>
          <w:p w:rsidR="00D7550D" w:rsidRPr="00E52E07" w:rsidRDefault="00D7550D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Haidir,</w:t>
            </w:r>
            <w:r w:rsidR="0011599F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Amd.Kep</w:t>
            </w:r>
          </w:p>
          <w:p w:rsidR="00D7550D" w:rsidRPr="00E52E07" w:rsidRDefault="00D7550D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Sarmawati, AMK</w:t>
            </w:r>
          </w:p>
          <w:p w:rsidR="002E1890" w:rsidRPr="00E52E07" w:rsidRDefault="00D7550D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H. Nanang, Amd.Kep</w:t>
            </w:r>
          </w:p>
          <w:p w:rsidR="00F25647" w:rsidRPr="00E52E07" w:rsidRDefault="00F25647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Feri Erawati Burnama, Amd.Kep</w:t>
            </w:r>
          </w:p>
          <w:p w:rsidR="00F25647" w:rsidRPr="00E52E07" w:rsidRDefault="00F25647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Akhmad Suryani, Amd.</w:t>
            </w:r>
            <w:r w:rsidR="0011599F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Kep</w:t>
            </w:r>
          </w:p>
          <w:p w:rsidR="0011599F" w:rsidRPr="00E52E07" w:rsidRDefault="0011599F" w:rsidP="00F2564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32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Ryan Rinjani, AMK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F25647">
            <w:pPr>
              <w:spacing w:line="360" w:lineRule="auto"/>
              <w:ind w:left="9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1</w:t>
            </w:r>
            <w:r w:rsidR="00D7550D" w:rsidRPr="00E52E07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O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</w:p>
        </w:tc>
      </w:tr>
    </w:tbl>
    <w:p w:rsidR="002E1890" w:rsidRPr="00E52E07" w:rsidRDefault="002E1890" w:rsidP="00B62D4F">
      <w:pPr>
        <w:spacing w:before="15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11599F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Di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11599F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ena</w:t>
      </w:r>
      <w:r w:rsidRPr="00E52E07">
        <w:rPr>
          <w:rFonts w:ascii="Arial" w:eastAsia="Calibri" w:hAnsi="Arial" w:cs="Arial"/>
          <w:b/>
          <w:spacing w:val="4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11599F">
      <w:pPr>
        <w:spacing w:line="360" w:lineRule="auto"/>
        <w:ind w:left="426" w:right="119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D7550D" w:rsidRPr="00E52E07">
        <w:rPr>
          <w:rFonts w:ascii="Arial" w:eastAsia="Calibri" w:hAnsi="Arial" w:cs="Arial"/>
          <w:spacing w:val="1"/>
          <w:sz w:val="22"/>
          <w:szCs w:val="22"/>
        </w:rPr>
        <w:t xml:space="preserve">Umum Daerah </w:t>
      </w:r>
      <w:proofErr w:type="gramStart"/>
      <w:r w:rsidR="00D7550D" w:rsidRPr="00E52E07">
        <w:rPr>
          <w:rFonts w:ascii="Arial" w:eastAsia="Calibri" w:hAnsi="Arial" w:cs="Arial"/>
          <w:spacing w:val="1"/>
          <w:sz w:val="22"/>
          <w:szCs w:val="22"/>
        </w:rPr>
        <w:t>dr</w:t>
      </w:r>
      <w:proofErr w:type="gramEnd"/>
      <w:r w:rsidR="00D7550D" w:rsidRPr="00E52E07">
        <w:rPr>
          <w:rFonts w:ascii="Arial" w:eastAsia="Calibri" w:hAnsi="Arial" w:cs="Arial"/>
          <w:spacing w:val="1"/>
          <w:sz w:val="22"/>
          <w:szCs w:val="22"/>
        </w:rPr>
        <w:t>. Murjani Sampit</w:t>
      </w:r>
      <w:r w:rsidR="003130DB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dl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ole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7E5892" w:rsidRPr="00E52E07">
        <w:rPr>
          <w:rFonts w:ascii="Arial" w:eastAsia="Calibri" w:hAnsi="Arial" w:cs="Arial"/>
          <w:spacing w:val="27"/>
          <w:sz w:val="22"/>
          <w:szCs w:val="22"/>
        </w:rPr>
        <w:t>2</w:t>
      </w:r>
      <w:r w:rsidR="0011599F" w:rsidRPr="00E52E07">
        <w:rPr>
          <w:rFonts w:ascii="Arial" w:eastAsia="Calibri" w:hAnsi="Arial" w:cs="Arial"/>
          <w:spacing w:val="27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1: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15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0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D7550D" w:rsidRPr="00E52E07" w:rsidRDefault="001811A9" w:rsidP="0011599F">
      <w:pPr>
        <w:spacing w:line="360" w:lineRule="auto"/>
        <w:ind w:left="426" w:right="5963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KP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  :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1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</w:p>
    <w:p w:rsidR="00D7550D" w:rsidRPr="00E52E07" w:rsidRDefault="001811A9" w:rsidP="0011599F">
      <w:pPr>
        <w:spacing w:line="360" w:lineRule="auto"/>
        <w:ind w:left="426" w:right="5963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N           </w:t>
      </w:r>
      <w:r w:rsidR="00D7550D" w:rsidRPr="00E52E07">
        <w:rPr>
          <w:rFonts w:ascii="Arial" w:eastAsia="Calibri" w:hAnsi="Arial" w:cs="Arial"/>
          <w:sz w:val="22"/>
          <w:szCs w:val="22"/>
        </w:rPr>
        <w:t xml:space="preserve">: </w:t>
      </w:r>
      <w:proofErr w:type="gramStart"/>
      <w:r w:rsidR="00D7550D" w:rsidRPr="00E52E07">
        <w:rPr>
          <w:rFonts w:ascii="Arial" w:eastAsia="Calibri" w:hAnsi="Arial" w:cs="Arial"/>
          <w:sz w:val="22"/>
          <w:szCs w:val="22"/>
        </w:rPr>
        <w:t>2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proofErr w:type="gramEnd"/>
    </w:p>
    <w:p w:rsidR="002E1890" w:rsidRPr="00E52E07" w:rsidRDefault="001811A9" w:rsidP="0011599F">
      <w:pPr>
        <w:spacing w:line="360" w:lineRule="auto"/>
        <w:ind w:left="426" w:right="5963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N     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 xml:space="preserve">  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: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</w:t>
      </w:r>
      <w:r w:rsidR="0011599F" w:rsidRPr="00E52E07">
        <w:rPr>
          <w:rFonts w:ascii="Arial" w:eastAsia="Calibri" w:hAnsi="Arial" w:cs="Arial"/>
          <w:sz w:val="22"/>
          <w:szCs w:val="22"/>
        </w:rPr>
        <w:t>6</w:t>
      </w:r>
      <w:proofErr w:type="gramEnd"/>
      <w:r w:rsidR="0011599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</w:p>
    <w:p w:rsidR="00D979E1" w:rsidRPr="00E52E07" w:rsidRDefault="00D979E1" w:rsidP="0011599F">
      <w:pPr>
        <w:spacing w:line="360" w:lineRule="auto"/>
        <w:ind w:left="426" w:right="5963"/>
        <w:jc w:val="both"/>
        <w:rPr>
          <w:rFonts w:ascii="Arial" w:eastAsia="Calibri" w:hAnsi="Arial" w:cs="Arial"/>
          <w:sz w:val="22"/>
          <w:szCs w:val="22"/>
        </w:rPr>
      </w:pPr>
    </w:p>
    <w:p w:rsidR="002E1890" w:rsidRPr="00E52E07" w:rsidRDefault="001811A9" w:rsidP="0011599F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D979E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</w:p>
    <w:p w:rsidR="00D8540E" w:rsidRPr="00E52E07" w:rsidRDefault="00D8540E" w:rsidP="0011599F">
      <w:pPr>
        <w:spacing w:line="360" w:lineRule="auto"/>
        <w:ind w:left="426" w:right="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Setiap hari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dib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="001811A9"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D7550D" w:rsidRPr="00E52E07">
        <w:rPr>
          <w:rFonts w:ascii="Arial" w:eastAsia="Calibri" w:hAnsi="Arial" w:cs="Arial"/>
          <w:sz w:val="22"/>
          <w:szCs w:val="22"/>
        </w:rPr>
        <w:t>2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D7550D" w:rsidRPr="00E52E07">
        <w:rPr>
          <w:rFonts w:ascii="Arial" w:eastAsia="Calibri" w:hAnsi="Arial" w:cs="Arial"/>
          <w:spacing w:val="2"/>
          <w:sz w:val="22"/>
          <w:szCs w:val="22"/>
        </w:rPr>
        <w:t>area</w:t>
      </w:r>
      <w:r w:rsidR="003130DB" w:rsidRPr="00E52E07">
        <w:rPr>
          <w:rFonts w:ascii="Arial" w:eastAsia="Calibri" w:hAnsi="Arial" w:cs="Arial"/>
          <w:spacing w:val="2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sz w:val="22"/>
          <w:szCs w:val="22"/>
        </w:rPr>
        <w:t>u</w:t>
      </w:r>
      <w:r w:rsidR="000325A4" w:rsidRPr="00E52E07">
        <w:rPr>
          <w:rFonts w:ascii="Arial" w:eastAsia="Calibri" w:hAnsi="Arial" w:cs="Arial"/>
          <w:sz w:val="22"/>
          <w:szCs w:val="22"/>
        </w:rPr>
        <w:t>; area 1</w:t>
      </w:r>
      <w:r w:rsidR="00623354" w:rsidRPr="00E52E07">
        <w:rPr>
          <w:rFonts w:ascii="Arial" w:eastAsia="Calibri" w:hAnsi="Arial" w:cs="Arial"/>
          <w:sz w:val="22"/>
          <w:szCs w:val="22"/>
        </w:rPr>
        <w:t xml:space="preserve"> atau area depan</w:t>
      </w:r>
      <w:r w:rsidR="000325A4" w:rsidRPr="00E52E07">
        <w:rPr>
          <w:rFonts w:ascii="Arial" w:eastAsia="Calibri" w:hAnsi="Arial" w:cs="Arial"/>
          <w:sz w:val="22"/>
          <w:szCs w:val="22"/>
        </w:rPr>
        <w:t xml:space="preserve"> dipegang oleh IPCN Berthy Limbong Allo, dan area 2</w:t>
      </w:r>
      <w:r w:rsidR="00623354" w:rsidRPr="00E52E07">
        <w:rPr>
          <w:rFonts w:ascii="Arial" w:eastAsia="Calibri" w:hAnsi="Arial" w:cs="Arial"/>
          <w:sz w:val="22"/>
          <w:szCs w:val="22"/>
        </w:rPr>
        <w:t xml:space="preserve"> atau area belakang</w:t>
      </w:r>
      <w:r w:rsidR="000325A4" w:rsidRPr="00E52E07">
        <w:rPr>
          <w:rFonts w:ascii="Arial" w:eastAsia="Calibri" w:hAnsi="Arial" w:cs="Arial"/>
          <w:sz w:val="22"/>
          <w:szCs w:val="22"/>
        </w:rPr>
        <w:t xml:space="preserve"> oleh IPCN Sepsi Dwi Kusmiyana, S.Kep.Ns.</w:t>
      </w:r>
    </w:p>
    <w:p w:rsidR="002E1890" w:rsidRPr="00E52E07" w:rsidRDefault="00D8540E" w:rsidP="0011599F">
      <w:pPr>
        <w:pStyle w:val="ListParagraph"/>
        <w:numPr>
          <w:ilvl w:val="0"/>
          <w:numId w:val="11"/>
        </w:numPr>
        <w:spacing w:line="360" w:lineRule="auto"/>
        <w:ind w:left="851" w:right="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A</w:t>
      </w:r>
      <w:r w:rsidR="00623354" w:rsidRPr="00E52E07">
        <w:rPr>
          <w:rFonts w:ascii="Arial" w:eastAsia="Calibri" w:hAnsi="Arial" w:cs="Arial"/>
          <w:sz w:val="22"/>
          <w:szCs w:val="22"/>
        </w:rPr>
        <w:t xml:space="preserve">rea </w:t>
      </w:r>
      <w:proofErr w:type="gramStart"/>
      <w:r w:rsidR="00623354" w:rsidRPr="00E52E07">
        <w:rPr>
          <w:rFonts w:ascii="Arial" w:eastAsia="Calibri" w:hAnsi="Arial" w:cs="Arial"/>
          <w:sz w:val="22"/>
          <w:szCs w:val="22"/>
        </w:rPr>
        <w:t xml:space="preserve">Depan </w:t>
      </w:r>
      <w:r w:rsidR="00D7550D" w:rsidRPr="00E52E07">
        <w:rPr>
          <w:rFonts w:ascii="Arial" w:eastAsia="Calibri" w:hAnsi="Arial" w:cs="Arial"/>
          <w:sz w:val="22"/>
          <w:szCs w:val="22"/>
        </w:rPr>
        <w:t>:</w:t>
      </w:r>
      <w:proofErr w:type="gramEnd"/>
      <w:r w:rsidR="00623354" w:rsidRPr="00E52E07">
        <w:rPr>
          <w:rFonts w:ascii="Arial" w:eastAsia="Calibri" w:hAnsi="Arial" w:cs="Arial"/>
          <w:sz w:val="22"/>
          <w:szCs w:val="22"/>
        </w:rPr>
        <w:t xml:space="preserve"> Mulai dari pagar depan rumah sakit s.d Ruang </w:t>
      </w:r>
      <w:r w:rsidR="0011599F" w:rsidRPr="00E52E07">
        <w:rPr>
          <w:rFonts w:ascii="Arial" w:eastAsia="Calibri" w:hAnsi="Arial" w:cs="Arial"/>
          <w:sz w:val="22"/>
          <w:szCs w:val="22"/>
        </w:rPr>
        <w:t>HD</w:t>
      </w:r>
      <w:r w:rsidR="00623354" w:rsidRPr="00E52E07">
        <w:rPr>
          <w:rFonts w:ascii="Arial" w:eastAsia="Calibri" w:hAnsi="Arial" w:cs="Arial"/>
          <w:sz w:val="22"/>
          <w:szCs w:val="22"/>
        </w:rPr>
        <w:t xml:space="preserve">, 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termasuk didalamnya: </w:t>
      </w:r>
      <w:r w:rsidR="009D0623" w:rsidRPr="00E52E07">
        <w:rPr>
          <w:rFonts w:ascii="Arial" w:eastAsia="Calibri" w:hAnsi="Arial" w:cs="Arial"/>
          <w:sz w:val="22"/>
          <w:szCs w:val="22"/>
        </w:rPr>
        <w:t>area parkir dan kantin, muahola,</w:t>
      </w:r>
      <w:r w:rsidR="0011599F" w:rsidRPr="00E52E07">
        <w:rPr>
          <w:rFonts w:ascii="Arial" w:eastAsia="Calibri" w:hAnsi="Arial" w:cs="Arial"/>
          <w:sz w:val="22"/>
          <w:szCs w:val="22"/>
        </w:rPr>
        <w:t xml:space="preserve"> depo rawat jalan, IRD</w:t>
      </w:r>
      <w:r w:rsidR="009D0623" w:rsidRPr="00E52E07">
        <w:rPr>
          <w:rFonts w:ascii="Arial" w:eastAsia="Calibri" w:hAnsi="Arial" w:cs="Arial"/>
          <w:sz w:val="22"/>
          <w:szCs w:val="22"/>
        </w:rPr>
        <w:t xml:space="preserve">, rawat jalan, Radiologi, laboratorium, IBS, ICU, Gedung KIA dan HD. </w:t>
      </w:r>
    </w:p>
    <w:p w:rsidR="00D8540E" w:rsidRPr="00E52E07" w:rsidRDefault="00D8540E" w:rsidP="0011599F">
      <w:pPr>
        <w:pStyle w:val="ListParagraph"/>
        <w:numPr>
          <w:ilvl w:val="0"/>
          <w:numId w:val="11"/>
        </w:numPr>
        <w:spacing w:line="360" w:lineRule="auto"/>
        <w:ind w:left="851" w:right="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 xml:space="preserve">Area </w:t>
      </w:r>
      <w:proofErr w:type="gramStart"/>
      <w:r w:rsidR="00623354" w:rsidRPr="00E52E07">
        <w:rPr>
          <w:rFonts w:ascii="Arial" w:eastAsia="Calibri" w:hAnsi="Arial" w:cs="Arial"/>
          <w:sz w:val="22"/>
          <w:szCs w:val="22"/>
        </w:rPr>
        <w:t>Belakang :</w:t>
      </w:r>
      <w:proofErr w:type="gramEnd"/>
      <w:r w:rsidR="00623354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9D0623" w:rsidRPr="00E52E07">
        <w:rPr>
          <w:rFonts w:ascii="Arial" w:eastAsia="Calibri" w:hAnsi="Arial" w:cs="Arial"/>
          <w:sz w:val="22"/>
          <w:szCs w:val="22"/>
        </w:rPr>
        <w:t>M</w:t>
      </w:r>
      <w:r w:rsidR="00623354" w:rsidRPr="00E52E07">
        <w:rPr>
          <w:rFonts w:ascii="Arial" w:eastAsia="Calibri" w:hAnsi="Arial" w:cs="Arial"/>
          <w:sz w:val="22"/>
          <w:szCs w:val="22"/>
        </w:rPr>
        <w:t>ulai dari gizi, Laundry</w:t>
      </w:r>
      <w:r w:rsidR="009D0623" w:rsidRPr="00E52E07">
        <w:rPr>
          <w:rFonts w:ascii="Arial" w:eastAsia="Calibri" w:hAnsi="Arial" w:cs="Arial"/>
          <w:sz w:val="22"/>
          <w:szCs w:val="22"/>
        </w:rPr>
        <w:t xml:space="preserve">, Sanitasi, Gedung bougenville, cempaka, pelengkapan, IPSRS, kamar jenazah dan </w:t>
      </w:r>
      <w:r w:rsidR="00623354" w:rsidRPr="00E52E07">
        <w:rPr>
          <w:rFonts w:ascii="Arial" w:eastAsia="Calibri" w:hAnsi="Arial" w:cs="Arial"/>
          <w:sz w:val="22"/>
          <w:szCs w:val="22"/>
        </w:rPr>
        <w:t>Ruang Teratai.</w:t>
      </w:r>
    </w:p>
    <w:p w:rsidR="00E52E07" w:rsidRDefault="00E52E07" w:rsidP="00B62D4F">
      <w:pPr>
        <w:spacing w:before="51" w:line="360" w:lineRule="auto"/>
        <w:ind w:left="4181" w:right="3923"/>
        <w:jc w:val="center"/>
        <w:rPr>
          <w:rFonts w:ascii="Arial" w:eastAsia="Calibri" w:hAnsi="Arial" w:cs="Arial"/>
          <w:b/>
          <w:spacing w:val="1"/>
          <w:sz w:val="22"/>
          <w:szCs w:val="22"/>
        </w:rPr>
      </w:pPr>
    </w:p>
    <w:p w:rsidR="002E1890" w:rsidRPr="00E52E07" w:rsidRDefault="001811A9" w:rsidP="00B62D4F">
      <w:pPr>
        <w:spacing w:before="51" w:line="360" w:lineRule="auto"/>
        <w:ind w:left="4181" w:right="3923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lastRenderedPageBreak/>
        <w:t>B</w:t>
      </w:r>
      <w:r w:rsidRPr="00E52E07">
        <w:rPr>
          <w:rFonts w:ascii="Arial" w:eastAsia="Calibri" w:hAnsi="Arial" w:cs="Arial"/>
          <w:b/>
          <w:sz w:val="22"/>
          <w:szCs w:val="22"/>
        </w:rPr>
        <w:t>AB</w:t>
      </w:r>
      <w:r w:rsidR="009D0623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III</w:t>
      </w:r>
    </w:p>
    <w:p w:rsidR="002E1890" w:rsidRPr="00E52E07" w:rsidRDefault="001811A9" w:rsidP="00B62D4F">
      <w:pPr>
        <w:spacing w:line="360" w:lineRule="auto"/>
        <w:ind w:left="3552" w:right="3294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DAR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FA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AS</w:t>
      </w:r>
    </w:p>
    <w:p w:rsidR="002E1890" w:rsidRPr="00E52E07" w:rsidRDefault="002E1890" w:rsidP="00B62D4F">
      <w:pPr>
        <w:spacing w:before="18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12"/>
        </w:numPr>
        <w:spacing w:before="19"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g</w:t>
      </w:r>
    </w:p>
    <w:p w:rsidR="002E1890" w:rsidRPr="00E52E07" w:rsidRDefault="00A428A1" w:rsidP="00B62D4F">
      <w:pPr>
        <w:spacing w:before="7" w:line="360" w:lineRule="auto"/>
        <w:ind w:left="426"/>
        <w:rPr>
          <w:rFonts w:ascii="Arial" w:eastAsia="Calibri" w:hAnsi="Arial" w:cs="Arial"/>
          <w:spacing w:val="1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Ruang secretariat PPI terletak di lantai 2 gedung cempaka.Dengan luas sekitar 8 m</w:t>
      </w:r>
      <w:r w:rsidRPr="00E52E07">
        <w:rPr>
          <w:rFonts w:ascii="Arial" w:eastAsia="Calibri" w:hAnsi="Arial" w:cs="Arial"/>
          <w:spacing w:val="1"/>
          <w:sz w:val="22"/>
          <w:szCs w:val="22"/>
          <w:vertAlign w:val="superscript"/>
        </w:rPr>
        <w:t>2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.</w:t>
      </w:r>
      <w:proofErr w:type="gramEnd"/>
    </w:p>
    <w:p w:rsidR="00A428A1" w:rsidRPr="00E52E07" w:rsidRDefault="0008474E" w:rsidP="00B62D4F">
      <w:pPr>
        <w:spacing w:before="7"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noProof/>
          <w:spacing w:val="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C5B4F" wp14:editId="7487A815">
                <wp:simplePos x="0" y="0"/>
                <wp:positionH relativeFrom="column">
                  <wp:posOffset>1087755</wp:posOffset>
                </wp:positionH>
                <wp:positionV relativeFrom="paragraph">
                  <wp:posOffset>73660</wp:posOffset>
                </wp:positionV>
                <wp:extent cx="3583305" cy="1329055"/>
                <wp:effectExtent l="11430" t="6985" r="5715" b="6985"/>
                <wp:wrapNone/>
                <wp:docPr id="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3305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85.65pt;margin-top:5.8pt;width:282.15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"/>
            </w:pict>
          </mc:Fallback>
        </mc:AlternateContent>
      </w:r>
    </w:p>
    <w:p w:rsidR="00A428A1" w:rsidRPr="00E52E07" w:rsidRDefault="00A428A1" w:rsidP="00B62D4F">
      <w:pPr>
        <w:spacing w:before="7" w:line="360" w:lineRule="auto"/>
        <w:rPr>
          <w:rFonts w:ascii="Arial" w:eastAsia="Calibri" w:hAnsi="Arial" w:cs="Arial"/>
          <w:sz w:val="22"/>
          <w:szCs w:val="22"/>
        </w:rPr>
      </w:pPr>
    </w:p>
    <w:p w:rsidR="00A428A1" w:rsidRPr="00E52E07" w:rsidRDefault="00A428A1" w:rsidP="00B62D4F">
      <w:pPr>
        <w:spacing w:before="7" w:line="360" w:lineRule="auto"/>
        <w:rPr>
          <w:rFonts w:ascii="Arial" w:eastAsia="Calibri" w:hAnsi="Arial" w:cs="Arial"/>
          <w:sz w:val="22"/>
          <w:szCs w:val="22"/>
        </w:rPr>
      </w:pPr>
    </w:p>
    <w:p w:rsidR="00A428A1" w:rsidRPr="00E52E07" w:rsidRDefault="00A428A1" w:rsidP="00B62D4F">
      <w:pPr>
        <w:spacing w:before="7" w:line="360" w:lineRule="auto"/>
        <w:rPr>
          <w:rFonts w:ascii="Arial" w:eastAsia="Calibri" w:hAnsi="Arial" w:cs="Arial"/>
          <w:sz w:val="22"/>
          <w:szCs w:val="22"/>
        </w:rPr>
      </w:pPr>
    </w:p>
    <w:p w:rsidR="00A428A1" w:rsidRPr="00E52E07" w:rsidRDefault="00A428A1" w:rsidP="00B62D4F">
      <w:pPr>
        <w:spacing w:before="7" w:line="360" w:lineRule="auto"/>
        <w:rPr>
          <w:rFonts w:ascii="Arial" w:eastAsia="Calibri" w:hAnsi="Arial" w:cs="Arial"/>
          <w:sz w:val="22"/>
          <w:szCs w:val="22"/>
        </w:rPr>
      </w:pPr>
    </w:p>
    <w:p w:rsidR="00A428A1" w:rsidRPr="00E52E07" w:rsidRDefault="00A428A1" w:rsidP="00B62D4F">
      <w:pPr>
        <w:spacing w:before="7" w:line="360" w:lineRule="auto"/>
        <w:rPr>
          <w:rFonts w:ascii="Arial" w:eastAsia="Calibri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12"/>
        </w:numPr>
        <w:spacing w:before="19"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ili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s</w:t>
      </w: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PP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</w:p>
    <w:tbl>
      <w:tblPr>
        <w:tblW w:w="0" w:type="auto"/>
        <w:tblInd w:w="6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2983"/>
        <w:gridCol w:w="1080"/>
        <w:gridCol w:w="3412"/>
      </w:tblGrid>
      <w:tr w:rsidR="002E1890" w:rsidRPr="00E52E07" w:rsidTr="000325A4">
        <w:trPr>
          <w:trHeight w:hRule="exact" w:val="287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9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b/>
                <w:spacing w:val="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o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990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b/>
                <w:spacing w:val="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am</w:t>
            </w:r>
            <w:r w:rsidRPr="00E52E07">
              <w:rPr>
                <w:rFonts w:ascii="Arial" w:eastAsia="Calibri" w:hAnsi="Arial" w:cs="Arial"/>
                <w:b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spacing w:val="-2"/>
                <w:w w:val="102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b/>
                <w:spacing w:val="2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199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J</w:t>
            </w:r>
            <w:r w:rsidRPr="00E52E07">
              <w:rPr>
                <w:rFonts w:ascii="Arial" w:eastAsia="Calibri" w:hAnsi="Arial" w:cs="Arial"/>
                <w:b/>
                <w:spacing w:val="-1"/>
                <w:w w:val="102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b/>
                <w:spacing w:val="2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b/>
                <w:spacing w:val="2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105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b/>
                <w:spacing w:val="-1"/>
                <w:w w:val="102"/>
                <w:sz w:val="22"/>
                <w:szCs w:val="22"/>
              </w:rPr>
              <w:t>Ke</w:t>
            </w:r>
            <w:r w:rsidRPr="00E52E07">
              <w:rPr>
                <w:rFonts w:ascii="Arial" w:eastAsia="Calibri" w:hAnsi="Arial" w:cs="Arial"/>
                <w:b/>
                <w:spacing w:val="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b/>
                <w:spacing w:val="2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b/>
                <w:spacing w:val="-3"/>
                <w:w w:val="102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b/>
                <w:spacing w:val="2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b/>
                <w:spacing w:val="1"/>
                <w:w w:val="10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b/>
                <w:spacing w:val="-1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n</w:t>
            </w:r>
          </w:p>
        </w:tc>
      </w:tr>
      <w:tr w:rsidR="002E1890" w:rsidRPr="00E52E07" w:rsidTr="000325A4">
        <w:trPr>
          <w:trHeight w:hRule="exact" w:val="284"/>
        </w:trPr>
        <w:tc>
          <w:tcPr>
            <w:tcW w:w="4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1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9D0623">
            <w:pPr>
              <w:spacing w:before="8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A428A1"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kaca</w:t>
            </w:r>
            <w:r w:rsidR="009D0623"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437" w:right="4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  <w:r w:rsidR="009D0623"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buah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>Pinjam di rumah tangga</w:t>
            </w:r>
          </w:p>
        </w:tc>
      </w:tr>
      <w:tr w:rsidR="002E1890" w:rsidRPr="00E52E07" w:rsidTr="000325A4">
        <w:trPr>
          <w:trHeight w:hRule="exact" w:val="283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Ku</w:t>
            </w:r>
            <w:r w:rsidR="00D979E1" w:rsidRPr="00E52E07">
              <w:rPr>
                <w:rFonts w:ascii="Arial" w:eastAsia="Calibri" w:hAnsi="Arial" w:cs="Arial"/>
                <w:sz w:val="22"/>
                <w:szCs w:val="22"/>
              </w:rPr>
              <w:t>RSI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 biru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311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 buah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before="5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2E1890" w:rsidRPr="00E52E07" w:rsidTr="000325A4">
        <w:trPr>
          <w:trHeight w:hRule="exact" w:val="28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3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Ker</w:t>
            </w:r>
            <w:r w:rsidRPr="00E52E07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j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218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3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2 untuk IPCN dan 1 untuk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 xml:space="preserve"> KPPI</w:t>
            </w:r>
          </w:p>
        </w:tc>
      </w:tr>
      <w:tr w:rsidR="002E1890" w:rsidRPr="00E52E07" w:rsidTr="000325A4">
        <w:trPr>
          <w:trHeight w:hRule="exact" w:val="28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4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="00D979E1"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RSI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0325A4" w:rsidRPr="00E52E07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kerja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21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2</w:t>
            </w:r>
            <w:r w:rsidR="009D0623"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="001811A9"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="001811A9"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="001811A9"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1890" w:rsidRPr="00E52E07" w:rsidTr="000325A4">
        <w:trPr>
          <w:trHeight w:hRule="exact" w:val="284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5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Laptop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311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unit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Asus</w:t>
            </w:r>
          </w:p>
        </w:tc>
      </w:tr>
      <w:tr w:rsidR="002E1890" w:rsidRPr="00E52E07" w:rsidTr="000325A4">
        <w:trPr>
          <w:trHeight w:hRule="exact" w:val="284"/>
        </w:trPr>
        <w:tc>
          <w:tcPr>
            <w:tcW w:w="4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6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Pri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21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ONL</w:t>
            </w:r>
            <w:r w:rsidR="000325A4"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360</w:t>
            </w:r>
          </w:p>
        </w:tc>
      </w:tr>
      <w:tr w:rsidR="002E1890" w:rsidRPr="00E52E07" w:rsidTr="000325A4">
        <w:trPr>
          <w:trHeight w:hRule="exact" w:val="284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7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3"/>
                <w:sz w:val="22"/>
                <w:szCs w:val="22"/>
              </w:rPr>
              <w:t>J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am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ind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21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="009D0623" w:rsidRPr="00E52E0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94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o</w:t>
            </w:r>
          </w:p>
        </w:tc>
      </w:tr>
      <w:tr w:rsidR="002E1890" w:rsidRPr="00E52E07" w:rsidTr="000325A4">
        <w:trPr>
          <w:trHeight w:hRule="exact" w:val="287"/>
        </w:trPr>
        <w:tc>
          <w:tcPr>
            <w:tcW w:w="4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8" w:line="360" w:lineRule="auto"/>
              <w:ind w:left="13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b</w:t>
            </w:r>
            <w:r w:rsidRPr="00E52E07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e</w:t>
            </w:r>
            <w:r w:rsidR="00D979E1" w:rsidRPr="00E52E07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RSI</w:t>
            </w:r>
            <w:r w:rsidRPr="00E52E07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sz w:val="22"/>
                <w:szCs w:val="22"/>
              </w:rPr>
              <w:t>n</w:t>
            </w:r>
            <w:r w:rsidR="009D0623" w:rsidRPr="00E52E07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b/>
                <w:sz w:val="22"/>
                <w:szCs w:val="22"/>
              </w:rPr>
              <w:t>&amp;</w:t>
            </w:r>
            <w:r w:rsidR="009D0623" w:rsidRPr="00E52E07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Pr="00E52E07">
              <w:rPr>
                <w:rFonts w:ascii="Arial" w:eastAsia="Calibri" w:hAnsi="Arial" w:cs="Arial"/>
                <w:b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u</w:t>
            </w:r>
            <w:r w:rsidRPr="00E52E07">
              <w:rPr>
                <w:rFonts w:ascii="Arial" w:eastAsia="Calibri" w:hAnsi="Arial" w:cs="Arial"/>
                <w:b/>
                <w:spacing w:val="-1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b/>
                <w:spacing w:val="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sz w:val="22"/>
                <w:szCs w:val="22"/>
              </w:rPr>
              <w:t>h</w:t>
            </w:r>
            <w:r w:rsidRPr="00E52E07">
              <w:rPr>
                <w:rFonts w:ascii="Arial" w:eastAsia="Calibri" w:hAnsi="Arial" w:cs="Arial"/>
                <w:b/>
                <w:spacing w:val="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b/>
                <w:spacing w:val="2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spacing w:val="-3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b/>
                <w:spacing w:val="1"/>
                <w:w w:val="10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b/>
                <w:spacing w:val="4"/>
                <w:w w:val="10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1890" w:rsidRPr="00E52E07" w:rsidTr="000325A4">
        <w:trPr>
          <w:trHeight w:hRule="exact" w:val="283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1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Bak sampah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before="5" w:line="360" w:lineRule="auto"/>
              <w:ind w:left="21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 buah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0325A4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52E07">
              <w:rPr>
                <w:rFonts w:ascii="Arial" w:hAnsi="Arial" w:cs="Arial"/>
                <w:sz w:val="22"/>
                <w:szCs w:val="22"/>
              </w:rPr>
              <w:t xml:space="preserve"> Plastik</w:t>
            </w:r>
          </w:p>
        </w:tc>
      </w:tr>
      <w:tr w:rsidR="002E1890" w:rsidRPr="00E52E07" w:rsidTr="000325A4">
        <w:trPr>
          <w:trHeight w:hRule="exact" w:val="286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D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21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iy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o</w:t>
            </w:r>
          </w:p>
        </w:tc>
      </w:tr>
      <w:tr w:rsidR="002E1890" w:rsidRPr="00E52E07" w:rsidTr="000325A4">
        <w:trPr>
          <w:trHeight w:hRule="exact" w:val="283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1811A9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b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b/>
                <w:spacing w:val="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b/>
                <w:w w:val="102"/>
                <w:sz w:val="22"/>
                <w:szCs w:val="22"/>
              </w:rPr>
              <w:t>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1890" w:rsidRPr="00E52E07" w:rsidRDefault="002E1890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25A4" w:rsidRPr="00E52E07" w:rsidTr="000325A4">
        <w:trPr>
          <w:trHeight w:hRule="exact" w:val="284"/>
        </w:trPr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before="5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1</w:t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S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E52E07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l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before="5" w:line="360" w:lineRule="auto"/>
              <w:ind w:left="218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25A4" w:rsidRPr="00E52E07" w:rsidTr="000325A4">
        <w:trPr>
          <w:trHeight w:hRule="exact" w:val="287"/>
        </w:trPr>
        <w:tc>
          <w:tcPr>
            <w:tcW w:w="4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before="10" w:line="360" w:lineRule="auto"/>
              <w:ind w:left="137" w:right="14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before="5" w:line="360" w:lineRule="auto"/>
              <w:ind w:left="93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E52E07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E52E07">
              <w:rPr>
                <w:rFonts w:ascii="Arial" w:eastAsia="Calibri" w:hAnsi="Arial" w:cs="Arial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before="8" w:line="360" w:lineRule="auto"/>
              <w:ind w:left="217"/>
              <w:rPr>
                <w:rFonts w:ascii="Arial" w:eastAsia="Calibri" w:hAnsi="Arial" w:cs="Arial"/>
                <w:sz w:val="22"/>
                <w:szCs w:val="22"/>
              </w:rPr>
            </w:pPr>
            <w:r w:rsidRPr="00E52E07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E52E07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E52E07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E52E07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25A4" w:rsidRPr="00E52E07" w:rsidRDefault="000325A4" w:rsidP="00B62D4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  <w:sectPr w:rsidR="002E1890" w:rsidRPr="00E52E07" w:rsidSect="00B62D4F">
          <w:footerReference w:type="default" r:id="rId12"/>
          <w:pgSz w:w="12242" w:h="18524"/>
          <w:pgMar w:top="1701" w:right="1134" w:bottom="1134" w:left="1701" w:header="0" w:footer="975" w:gutter="0"/>
          <w:pgNumType w:start="10"/>
          <w:cols w:space="720"/>
        </w:sectPr>
      </w:pPr>
    </w:p>
    <w:p w:rsidR="007E5892" w:rsidRPr="00E52E07" w:rsidRDefault="001811A9" w:rsidP="00B62D4F">
      <w:pPr>
        <w:spacing w:before="51" w:line="360" w:lineRule="auto"/>
        <w:ind w:left="3219" w:right="2957" w:hanging="3"/>
        <w:jc w:val="center"/>
        <w:rPr>
          <w:rFonts w:ascii="Arial" w:eastAsia="Calibri" w:hAnsi="Arial" w:cs="Arial"/>
          <w:b/>
          <w:spacing w:val="5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lastRenderedPageBreak/>
        <w:t>B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B</w:t>
      </w:r>
      <w:r w:rsidR="004860C9" w:rsidRPr="00E52E07">
        <w:rPr>
          <w:rFonts w:ascii="Arial" w:eastAsia="Calibri" w:hAnsi="Arial" w:cs="Arial"/>
          <w:b/>
          <w:sz w:val="22"/>
          <w:szCs w:val="22"/>
          <w:lang w:val="id-ID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IV</w:t>
      </w:r>
    </w:p>
    <w:p w:rsidR="004860C9" w:rsidRPr="00E52E07" w:rsidRDefault="001811A9" w:rsidP="00F25647">
      <w:pPr>
        <w:spacing w:before="51" w:line="360" w:lineRule="auto"/>
        <w:ind w:hanging="3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="004860C9" w:rsidRPr="00E52E07">
        <w:rPr>
          <w:rFonts w:ascii="Arial" w:eastAsia="Calibri" w:hAnsi="Arial" w:cs="Arial"/>
          <w:b/>
          <w:w w:val="102"/>
          <w:sz w:val="22"/>
          <w:szCs w:val="22"/>
          <w:lang w:val="id-ID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KS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="00F25647" w:rsidRPr="00E52E07">
        <w:rPr>
          <w:rFonts w:ascii="Arial" w:eastAsia="Calibri" w:hAnsi="Arial" w:cs="Arial"/>
          <w:b/>
          <w:w w:val="102"/>
          <w:sz w:val="22"/>
          <w:szCs w:val="22"/>
          <w:lang w:val="id-ID"/>
        </w:rPr>
        <w:t xml:space="preserve"> </w:t>
      </w:r>
      <w:r w:rsidR="004860C9" w:rsidRPr="00E52E07">
        <w:rPr>
          <w:rFonts w:ascii="Arial" w:eastAsia="Calibri" w:hAnsi="Arial" w:cs="Arial"/>
          <w:b/>
          <w:w w:val="102"/>
          <w:sz w:val="22"/>
          <w:szCs w:val="22"/>
        </w:rPr>
        <w:t>P</w:t>
      </w:r>
      <w:r w:rsidR="004860C9"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E</w:t>
      </w:r>
      <w:r w:rsidR="004860C9"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L</w:t>
      </w:r>
      <w:r w:rsidR="004860C9"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="004860C9"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Y</w:t>
      </w:r>
      <w:r w:rsidR="004860C9"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="004860C9"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N</w:t>
      </w:r>
      <w:r w:rsidR="004860C9"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A</w:t>
      </w:r>
      <w:r w:rsidR="004860C9"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2E1890" w:rsidP="00B62D4F">
      <w:pPr>
        <w:spacing w:before="8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li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</w:p>
    <w:p w:rsidR="002E1890" w:rsidRPr="00E52E07" w:rsidRDefault="001811A9" w:rsidP="00B62D4F">
      <w:pPr>
        <w:spacing w:line="360" w:lineRule="auto"/>
        <w:ind w:left="426" w:right="99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s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i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as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9D062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9D062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9D0623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sik</w:t>
      </w:r>
      <w:r w:rsidRPr="00E52E07">
        <w:rPr>
          <w:rFonts w:ascii="Arial" w:eastAsia="Calibri" w:hAnsi="Arial" w:cs="Arial"/>
          <w:sz w:val="22"/>
          <w:szCs w:val="22"/>
        </w:rPr>
        <w:t>o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amu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9D062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(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H</w:t>
      </w:r>
      <w:r w:rsidRPr="00E52E07">
        <w:rPr>
          <w:rFonts w:ascii="Arial" w:eastAsia="Calibri" w:hAnsi="Arial" w:cs="Arial"/>
          <w:i/>
          <w:sz w:val="22"/>
          <w:szCs w:val="22"/>
        </w:rPr>
        <w:t>A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9D062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E1890" w:rsidRPr="00E52E07" w:rsidRDefault="002E1890" w:rsidP="00B62D4F">
      <w:pPr>
        <w:spacing w:before="12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end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al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:</w:t>
      </w:r>
    </w:p>
    <w:p w:rsidR="002E1890" w:rsidRPr="00E52E07" w:rsidRDefault="001811A9" w:rsidP="00B62D4F">
      <w:pPr>
        <w:pStyle w:val="ListParagraph"/>
        <w:numPr>
          <w:ilvl w:val="0"/>
          <w:numId w:val="14"/>
        </w:numPr>
        <w:spacing w:line="360" w:lineRule="auto"/>
        <w:ind w:left="851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ha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.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f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h 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v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He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  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,  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f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ut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3130D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uh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0325A4" w:rsidRPr="00E52E07" w:rsidRDefault="001811A9" w:rsidP="009D0623">
      <w:pPr>
        <w:pStyle w:val="ListParagraph"/>
        <w:numPr>
          <w:ilvl w:val="0"/>
          <w:numId w:val="14"/>
        </w:numPr>
        <w:spacing w:line="360" w:lineRule="auto"/>
        <w:ind w:left="851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na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v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ba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b</w:t>
      </w:r>
      <w:r w:rsidR="00B257EB"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4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2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.</w:t>
      </w:r>
      <w:r w:rsidR="00AC575E"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tiv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AC575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feks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t</w:t>
      </w:r>
      <w:r w:rsidR="00AC575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gan</w:t>
      </w:r>
      <w:r w:rsidR="00AC575E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e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k  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upu</w:t>
      </w:r>
      <w:r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aw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 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 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 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a.M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awi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  <w:r w:rsidR="000325A4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0325A4" w:rsidRPr="00E52E07" w:rsidRDefault="001811A9" w:rsidP="004354AA">
      <w:pPr>
        <w:pStyle w:val="ListParagraph"/>
        <w:numPr>
          <w:ilvl w:val="0"/>
          <w:numId w:val="14"/>
        </w:numPr>
        <w:spacing w:line="360" w:lineRule="auto"/>
        <w:ind w:left="851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s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.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i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“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i/>
          <w:sz w:val="22"/>
          <w:szCs w:val="22"/>
        </w:rPr>
        <w:t>o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at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i/>
          <w:sz w:val="22"/>
          <w:szCs w:val="22"/>
        </w:rPr>
        <w:t>on</w:t>
      </w:r>
      <w:r w:rsidR="004354AA" w:rsidRPr="00E52E07">
        <w:rPr>
          <w:rFonts w:ascii="Arial" w:eastAsia="Calibri" w:hAnsi="Arial" w:cs="Arial"/>
          <w:i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i/>
          <w:sz w:val="22"/>
          <w:szCs w:val="22"/>
        </w:rPr>
        <w:t>r</w:t>
      </w:r>
      <w:r w:rsidRPr="00E52E07">
        <w:rPr>
          <w:rFonts w:ascii="Arial" w:eastAsia="Calibri" w:hAnsi="Arial" w:cs="Arial"/>
          <w:i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i/>
          <w:spacing w:val="-2"/>
          <w:sz w:val="22"/>
          <w:szCs w:val="22"/>
        </w:rPr>
        <w:t>c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i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i/>
          <w:spacing w:val="2"/>
          <w:sz w:val="22"/>
          <w:szCs w:val="22"/>
        </w:rPr>
        <w:t>o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ns</w:t>
      </w:r>
      <w:r w:rsidRPr="00E52E07">
        <w:rPr>
          <w:rFonts w:ascii="Arial" w:eastAsia="Calibri" w:hAnsi="Arial" w:cs="Arial"/>
          <w:sz w:val="22"/>
          <w:szCs w:val="22"/>
        </w:rPr>
        <w:t xml:space="preserve">”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(Ke</w:t>
      </w:r>
      <w:r w:rsidRPr="00E52E07">
        <w:rPr>
          <w:rFonts w:ascii="Arial" w:eastAsia="Calibri" w:hAnsi="Arial" w:cs="Arial"/>
          <w:w w:val="102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Isol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tu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“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ta</w:t>
      </w:r>
      <w:r w:rsidRPr="00E52E07">
        <w:rPr>
          <w:rFonts w:ascii="Arial" w:eastAsia="Calibri" w:hAnsi="Arial" w:cs="Arial"/>
          <w:i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da</w:t>
      </w:r>
      <w:r w:rsidRPr="00E52E07">
        <w:rPr>
          <w:rFonts w:ascii="Arial" w:eastAsia="Calibri" w:hAnsi="Arial" w:cs="Arial"/>
          <w:i/>
          <w:spacing w:val="2"/>
          <w:sz w:val="22"/>
          <w:szCs w:val="22"/>
        </w:rPr>
        <w:t>r</w:t>
      </w:r>
      <w:r w:rsidRPr="00E52E07">
        <w:rPr>
          <w:rFonts w:ascii="Arial" w:eastAsia="Calibri" w:hAnsi="Arial" w:cs="Arial"/>
          <w:i/>
          <w:sz w:val="22"/>
          <w:szCs w:val="22"/>
        </w:rPr>
        <w:t>d</w:t>
      </w:r>
      <w:r w:rsidR="004354AA" w:rsidRPr="00E52E07">
        <w:rPr>
          <w:rFonts w:ascii="Arial" w:eastAsia="Calibri" w:hAnsi="Arial" w:cs="Arial"/>
          <w:i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i/>
          <w:spacing w:val="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i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i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i/>
          <w:spacing w:val="2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i/>
          <w:spacing w:val="-1"/>
          <w:w w:val="102"/>
          <w:sz w:val="22"/>
          <w:szCs w:val="22"/>
        </w:rPr>
        <w:t>aut</w:t>
      </w:r>
      <w:r w:rsidRPr="00E52E07">
        <w:rPr>
          <w:rFonts w:ascii="Arial" w:eastAsia="Calibri" w:hAnsi="Arial" w:cs="Arial"/>
          <w:i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i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i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i/>
          <w:spacing w:val="4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”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(Ke</w:t>
      </w:r>
      <w:r w:rsidRPr="00E52E07">
        <w:rPr>
          <w:rFonts w:ascii="Arial" w:eastAsia="Calibri" w:hAnsi="Arial" w:cs="Arial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 “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i/>
          <w:sz w:val="22"/>
          <w:szCs w:val="22"/>
        </w:rPr>
        <w:t>r</w:t>
      </w:r>
      <w:r w:rsidRPr="00E52E07">
        <w:rPr>
          <w:rFonts w:ascii="Arial" w:eastAsia="Calibri" w:hAnsi="Arial" w:cs="Arial"/>
          <w:i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ns</w:t>
      </w:r>
      <w:r w:rsidRPr="00E52E07">
        <w:rPr>
          <w:rFonts w:ascii="Arial" w:eastAsia="Calibri" w:hAnsi="Arial" w:cs="Arial"/>
          <w:i/>
          <w:sz w:val="22"/>
          <w:szCs w:val="22"/>
        </w:rPr>
        <w:t>m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i/>
          <w:sz w:val="22"/>
          <w:szCs w:val="22"/>
        </w:rPr>
        <w:t>o</w:t>
      </w:r>
      <w:r w:rsidRPr="00E52E07">
        <w:rPr>
          <w:rFonts w:ascii="Arial" w:eastAsia="Calibri" w:hAnsi="Arial" w:cs="Arial"/>
          <w:i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ba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i/>
          <w:sz w:val="22"/>
          <w:szCs w:val="22"/>
        </w:rPr>
        <w:t>d</w:t>
      </w:r>
      <w:r w:rsidR="004354AA" w:rsidRPr="00E52E07">
        <w:rPr>
          <w:rFonts w:ascii="Arial" w:eastAsia="Calibri" w:hAnsi="Arial" w:cs="Arial"/>
          <w:i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i/>
          <w:sz w:val="22"/>
          <w:szCs w:val="22"/>
        </w:rPr>
        <w:t>r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i/>
          <w:sz w:val="22"/>
          <w:szCs w:val="22"/>
        </w:rPr>
        <w:t>c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aut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i/>
          <w:spacing w:val="2"/>
          <w:sz w:val="22"/>
          <w:szCs w:val="22"/>
        </w:rPr>
        <w:t>o</w:t>
      </w:r>
      <w:r w:rsidRPr="00E52E07">
        <w:rPr>
          <w:rFonts w:ascii="Arial" w:eastAsia="Calibri" w:hAnsi="Arial" w:cs="Arial"/>
          <w:i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”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(Ke</w:t>
      </w:r>
      <w:r w:rsidRPr="00E52E07">
        <w:rPr>
          <w:rFonts w:ascii="Arial" w:eastAsia="Calibri" w:hAnsi="Arial" w:cs="Arial"/>
          <w:w w:val="10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w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ab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2E1890" w:rsidRPr="00E52E07" w:rsidRDefault="001811A9" w:rsidP="004354AA">
      <w:pPr>
        <w:pStyle w:val="ListParagraph"/>
        <w:numPr>
          <w:ilvl w:val="0"/>
          <w:numId w:val="14"/>
        </w:numPr>
        <w:spacing w:line="360" w:lineRule="auto"/>
        <w:ind w:left="851" w:right="99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3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-3"/>
          <w:position w:val="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pa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ka  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pa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na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b/>
          <w:spacing w:val="-2"/>
          <w:position w:val="1"/>
          <w:sz w:val="22"/>
          <w:szCs w:val="22"/>
        </w:rPr>
        <w:t>(</w:t>
      </w:r>
      <w:r w:rsidRPr="00E52E07">
        <w:rPr>
          <w:rFonts w:ascii="Arial" w:eastAsia="Calibri" w:hAnsi="Arial" w:cs="Arial"/>
          <w:b/>
          <w:i/>
          <w:position w:val="1"/>
          <w:sz w:val="22"/>
          <w:szCs w:val="22"/>
        </w:rPr>
        <w:t>“P</w:t>
      </w:r>
      <w:r w:rsidRPr="00E52E07">
        <w:rPr>
          <w:rFonts w:ascii="Arial" w:eastAsia="Calibri" w:hAnsi="Arial" w:cs="Arial"/>
          <w:b/>
          <w:i/>
          <w:spacing w:val="1"/>
          <w:position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i/>
          <w:position w:val="1"/>
          <w:sz w:val="22"/>
          <w:szCs w:val="22"/>
        </w:rPr>
        <w:t xml:space="preserve">st  </w:t>
      </w:r>
      <w:r w:rsidRPr="00E52E07">
        <w:rPr>
          <w:rFonts w:ascii="Arial" w:eastAsia="Calibri" w:hAnsi="Arial" w:cs="Arial"/>
          <w:b/>
          <w:i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position w:val="1"/>
          <w:sz w:val="22"/>
          <w:szCs w:val="22"/>
        </w:rPr>
        <w:t>x</w:t>
      </w:r>
      <w:r w:rsidRPr="00E52E07">
        <w:rPr>
          <w:rFonts w:ascii="Arial" w:eastAsia="Calibri" w:hAnsi="Arial" w:cs="Arial"/>
          <w:b/>
          <w:i/>
          <w:spacing w:val="1"/>
          <w:position w:val="1"/>
          <w:sz w:val="22"/>
          <w:szCs w:val="22"/>
        </w:rPr>
        <w:t>po</w:t>
      </w:r>
      <w:r w:rsidRPr="00E52E07">
        <w:rPr>
          <w:rFonts w:ascii="Arial" w:eastAsia="Calibri" w:hAnsi="Arial" w:cs="Arial"/>
          <w:b/>
          <w:i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i/>
          <w:spacing w:val="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i/>
          <w:position w:val="1"/>
          <w:sz w:val="22"/>
          <w:szCs w:val="22"/>
        </w:rPr>
        <w:t>re  Pr</w:t>
      </w:r>
      <w:r w:rsidRPr="00E52E07">
        <w:rPr>
          <w:rFonts w:ascii="Arial" w:eastAsia="Calibri" w:hAnsi="Arial" w:cs="Arial"/>
          <w:b/>
          <w:i/>
          <w:spacing w:val="1"/>
          <w:position w:val="1"/>
          <w:sz w:val="22"/>
          <w:szCs w:val="22"/>
        </w:rPr>
        <w:t>op</w:t>
      </w:r>
      <w:r w:rsidRPr="00E52E07">
        <w:rPr>
          <w:rFonts w:ascii="Arial" w:eastAsia="Calibri" w:hAnsi="Arial" w:cs="Arial"/>
          <w:b/>
          <w:i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i/>
          <w:spacing w:val="2"/>
          <w:position w:val="1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i/>
          <w:spacing w:val="-2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i/>
          <w:spacing w:val="1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i/>
          <w:position w:val="1"/>
          <w:sz w:val="22"/>
          <w:szCs w:val="22"/>
        </w:rPr>
        <w:t>xi</w:t>
      </w:r>
      <w:r w:rsidRPr="00E52E07">
        <w:rPr>
          <w:rFonts w:ascii="Arial" w:eastAsia="Calibri" w:hAnsi="Arial" w:cs="Arial"/>
          <w:b/>
          <w:i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i/>
          <w:position w:val="1"/>
          <w:sz w:val="22"/>
          <w:szCs w:val="22"/>
        </w:rPr>
        <w:t xml:space="preserve">”  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/ </w:t>
      </w:r>
      <w:r w:rsidRPr="00E52E07">
        <w:rPr>
          <w:rFonts w:ascii="Arial" w:eastAsia="Calibri" w:hAnsi="Arial" w:cs="Arial"/>
          <w:b/>
          <w:w w:val="102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1"/>
          <w:w w:val="102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w w:val="102"/>
          <w:position w:val="1"/>
          <w:sz w:val="22"/>
          <w:szCs w:val="22"/>
        </w:rPr>
        <w:t>P)</w:t>
      </w:r>
      <w:r w:rsidR="00AC575E" w:rsidRPr="00E52E07">
        <w:rPr>
          <w:rFonts w:ascii="Arial" w:eastAsia="Calibri" w:hAnsi="Arial" w:cs="Arial"/>
          <w:b/>
          <w:w w:val="102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ada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pe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es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ce</w:t>
      </w:r>
      <w:r w:rsidRPr="00E52E07">
        <w:rPr>
          <w:rFonts w:ascii="Arial" w:eastAsia="Calibri" w:hAnsi="Arial" w:cs="Arial"/>
          <w:w w:val="102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proofErr w:type="gramEnd"/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a.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="00AC575E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u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proofErr w:type="gramEnd"/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He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z w:val="22"/>
          <w:szCs w:val="22"/>
        </w:rPr>
        <w:t>s C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V</w:t>
      </w:r>
      <w:r w:rsidRPr="00E52E07">
        <w:rPr>
          <w:rFonts w:ascii="Arial" w:eastAsia="Calibri" w:hAnsi="Arial" w:cs="Arial"/>
          <w:sz w:val="22"/>
          <w:szCs w:val="22"/>
        </w:rPr>
        <w:t>.U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h</w:t>
      </w:r>
      <w:r w:rsidR="00AC575E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ab</w:t>
      </w:r>
      <w:r w:rsidR="00AC575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pa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.</w:t>
      </w:r>
    </w:p>
    <w:p w:rsidR="000325A4" w:rsidRPr="00E52E07" w:rsidRDefault="001811A9" w:rsidP="00B62D4F">
      <w:pPr>
        <w:pStyle w:val="ListParagraph"/>
        <w:numPr>
          <w:ilvl w:val="1"/>
          <w:numId w:val="15"/>
        </w:numPr>
        <w:tabs>
          <w:tab w:val="left" w:pos="851"/>
        </w:tabs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e</w:t>
      </w:r>
      <w:r w:rsidR="000325A4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623354" w:rsidRPr="00E52E07" w:rsidRDefault="00623354" w:rsidP="00B62D4F">
      <w:pPr>
        <w:pStyle w:val="ListParagraph"/>
        <w:numPr>
          <w:ilvl w:val="0"/>
          <w:numId w:val="48"/>
        </w:numPr>
        <w:spacing w:before="5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Hand hygiene 5 moment wajib dilakukan oleh petugas kesehatan.</w:t>
      </w:r>
    </w:p>
    <w:p w:rsidR="00623354" w:rsidRPr="00E52E07" w:rsidRDefault="00623354" w:rsidP="00B62D4F">
      <w:pPr>
        <w:pStyle w:val="ListParagraph"/>
        <w:numPr>
          <w:ilvl w:val="0"/>
          <w:numId w:val="48"/>
        </w:numPr>
        <w:spacing w:before="5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 xml:space="preserve">Yang dimaksud dengan 5 moment Hand hygiene adalah: </w:t>
      </w:r>
    </w:p>
    <w:p w:rsidR="00623354" w:rsidRPr="00E52E07" w:rsidRDefault="00623354" w:rsidP="00B62D4F">
      <w:pPr>
        <w:pStyle w:val="ListParagraph"/>
        <w:numPr>
          <w:ilvl w:val="0"/>
          <w:numId w:val="57"/>
        </w:numPr>
        <w:spacing w:before="5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Sebelum kontak dengan pasien.</w:t>
      </w:r>
    </w:p>
    <w:p w:rsidR="00623354" w:rsidRPr="00E52E07" w:rsidRDefault="00623354" w:rsidP="00B62D4F">
      <w:pPr>
        <w:pStyle w:val="ListParagraph"/>
        <w:numPr>
          <w:ilvl w:val="0"/>
          <w:numId w:val="57"/>
        </w:numPr>
        <w:spacing w:before="5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Sebelum melakukan tindakan aseptic.</w:t>
      </w:r>
    </w:p>
    <w:p w:rsidR="00623354" w:rsidRPr="00E52E07" w:rsidRDefault="00623354" w:rsidP="00B62D4F">
      <w:pPr>
        <w:pStyle w:val="ListParagraph"/>
        <w:numPr>
          <w:ilvl w:val="0"/>
          <w:numId w:val="57"/>
        </w:numPr>
        <w:spacing w:before="5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Setelah kontak dengan pasien.</w:t>
      </w:r>
    </w:p>
    <w:p w:rsidR="00623354" w:rsidRPr="00E52E07" w:rsidRDefault="00623354" w:rsidP="00B62D4F">
      <w:pPr>
        <w:pStyle w:val="ListParagraph"/>
        <w:numPr>
          <w:ilvl w:val="0"/>
          <w:numId w:val="57"/>
        </w:numPr>
        <w:spacing w:before="5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Setelah kontak dengan lingkungan pasien.</w:t>
      </w:r>
    </w:p>
    <w:p w:rsidR="00623354" w:rsidRPr="00E52E07" w:rsidRDefault="00623354" w:rsidP="00B62D4F">
      <w:pPr>
        <w:pStyle w:val="ListParagraph"/>
        <w:numPr>
          <w:ilvl w:val="0"/>
          <w:numId w:val="57"/>
        </w:numPr>
        <w:spacing w:before="5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lastRenderedPageBreak/>
        <w:t>Setelah terkena darah atau cairan tubuh pasien.</w:t>
      </w:r>
    </w:p>
    <w:p w:rsidR="00F0252D" w:rsidRPr="00E52E07" w:rsidRDefault="00F0252D" w:rsidP="00B62D4F">
      <w:pPr>
        <w:pStyle w:val="ListParagraph"/>
        <w:numPr>
          <w:ilvl w:val="0"/>
          <w:numId w:val="48"/>
        </w:numPr>
        <w:spacing w:before="5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4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>h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z w:val="22"/>
          <w:szCs w:val="22"/>
        </w:rPr>
        <w:t xml:space="preserve">ar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w w:val="102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E63FFE" w:rsidRPr="00E52E07">
        <w:rPr>
          <w:rFonts w:ascii="Arial" w:eastAsia="Calibri" w:hAnsi="Arial" w:cs="Arial"/>
          <w:spacing w:val="-1"/>
          <w:sz w:val="22"/>
          <w:szCs w:val="22"/>
        </w:rPr>
        <w:t>pathogen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F0252D" w:rsidRPr="00E52E07" w:rsidRDefault="00F0252D" w:rsidP="00B62D4F">
      <w:pPr>
        <w:pStyle w:val="ListParagraph"/>
        <w:numPr>
          <w:ilvl w:val="0"/>
          <w:numId w:val="48"/>
        </w:numPr>
        <w:spacing w:line="360" w:lineRule="auto"/>
        <w:ind w:left="1276" w:right="5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k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,  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 xml:space="preserve">g  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ikro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F0252D" w:rsidRPr="00E52E07" w:rsidRDefault="00F0252D" w:rsidP="00B62D4F">
      <w:pPr>
        <w:pStyle w:val="ListParagraph"/>
        <w:numPr>
          <w:ilvl w:val="0"/>
          <w:numId w:val="48"/>
        </w:numPr>
        <w:spacing w:line="360" w:lineRule="auto"/>
        <w:ind w:left="1276" w:right="5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Pr="00E52E07">
        <w:rPr>
          <w:rFonts w:ascii="Arial" w:eastAsia="Calibri" w:hAnsi="Arial" w:cs="Arial"/>
          <w:i/>
          <w:spacing w:val="-1"/>
          <w:w w:val="102"/>
          <w:sz w:val="22"/>
          <w:szCs w:val="22"/>
        </w:rPr>
        <w:t>ha</w:t>
      </w:r>
      <w:r w:rsidRPr="00E52E07">
        <w:rPr>
          <w:rFonts w:ascii="Arial" w:eastAsia="Calibri" w:hAnsi="Arial" w:cs="Arial"/>
          <w:i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i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i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i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i/>
          <w:w w:val="102"/>
          <w:sz w:val="22"/>
          <w:szCs w:val="22"/>
        </w:rPr>
        <w:t>b.</w:t>
      </w:r>
    </w:p>
    <w:p w:rsidR="00F0252D" w:rsidRPr="00E52E07" w:rsidRDefault="00623354" w:rsidP="00B62D4F">
      <w:pPr>
        <w:pStyle w:val="ListParagraph"/>
        <w:numPr>
          <w:ilvl w:val="0"/>
          <w:numId w:val="48"/>
        </w:numPr>
        <w:spacing w:line="360" w:lineRule="auto"/>
        <w:ind w:left="1276" w:right="5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Pasien dan penunggu pasien serta pengunjung rumah sakit juga wajib cuci tangan sesui kebutuhan.</w:t>
      </w:r>
    </w:p>
    <w:p w:rsidR="000325A4" w:rsidRPr="00E52E07" w:rsidRDefault="001811A9" w:rsidP="00B62D4F">
      <w:pPr>
        <w:pStyle w:val="ListParagraph"/>
        <w:numPr>
          <w:ilvl w:val="1"/>
          <w:numId w:val="15"/>
        </w:numPr>
        <w:tabs>
          <w:tab w:val="left" w:pos="851"/>
        </w:tabs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sz w:val="22"/>
          <w:szCs w:val="22"/>
        </w:rPr>
        <w:t>Al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Peli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):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sker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)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d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w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on</w:t>
      </w:r>
      <w:r w:rsidRPr="00E52E07">
        <w:rPr>
          <w:rFonts w:ascii="Arial" w:eastAsia="Calibri" w:hAnsi="Arial" w:cs="Arial"/>
          <w:w w:val="102"/>
          <w:sz w:val="22"/>
          <w:szCs w:val="22"/>
        </w:rPr>
        <w:t>)</w:t>
      </w:r>
    </w:p>
    <w:p w:rsidR="00623354" w:rsidRPr="00E52E07" w:rsidRDefault="00623354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Sarung tangan:</w:t>
      </w:r>
    </w:p>
    <w:p w:rsidR="002548F1" w:rsidRPr="00E52E07" w:rsidRDefault="002548F1" w:rsidP="00B62D4F">
      <w:pPr>
        <w:pStyle w:val="ListParagraph"/>
        <w:numPr>
          <w:ilvl w:val="0"/>
          <w:numId w:val="58"/>
        </w:numPr>
        <w:tabs>
          <w:tab w:val="left" w:pos="420"/>
        </w:tabs>
        <w:spacing w:before="8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Sarung tangan bedah (steril), dipakai sewaktu melakukan tindakan invasive atau pembedahan.</w:t>
      </w:r>
    </w:p>
    <w:p w:rsidR="002548F1" w:rsidRPr="00E52E07" w:rsidRDefault="002548F1" w:rsidP="00B62D4F">
      <w:pPr>
        <w:pStyle w:val="ListParagraph"/>
        <w:numPr>
          <w:ilvl w:val="0"/>
          <w:numId w:val="58"/>
        </w:numPr>
        <w:tabs>
          <w:tab w:val="left" w:pos="420"/>
        </w:tabs>
        <w:spacing w:before="8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Sarung tangan pemeriksaan (be</w:t>
      </w:r>
      <w:r w:rsidR="00D979E1" w:rsidRPr="00E52E07">
        <w:rPr>
          <w:rFonts w:ascii="Arial" w:eastAsia="Calibri" w:hAnsi="Arial" w:cs="Arial"/>
          <w:sz w:val="22"/>
          <w:szCs w:val="22"/>
        </w:rPr>
        <w:t>RSI</w:t>
      </w:r>
      <w:r w:rsidRPr="00E52E07">
        <w:rPr>
          <w:rFonts w:ascii="Arial" w:eastAsia="Calibri" w:hAnsi="Arial" w:cs="Arial"/>
          <w:sz w:val="22"/>
          <w:szCs w:val="22"/>
        </w:rPr>
        <w:t>h), dipakai untuk melindungi petugas pemberi pelayanan kesehatan sewaktu melakukan pemeriksaan atau pekerjaan rutin.</w:t>
      </w:r>
    </w:p>
    <w:p w:rsidR="002548F1" w:rsidRPr="00E52E07" w:rsidRDefault="002548F1" w:rsidP="00B62D4F">
      <w:pPr>
        <w:pStyle w:val="ListParagraph"/>
        <w:numPr>
          <w:ilvl w:val="0"/>
          <w:numId w:val="58"/>
        </w:numPr>
        <w:tabs>
          <w:tab w:val="left" w:pos="420"/>
        </w:tabs>
        <w:spacing w:before="8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Sarung tangan rumah tangga, dipakai sewaktu memproses peralatan, menangani bahan-bahan terkontaminasi dan sewaktu membe</w:t>
      </w:r>
      <w:r w:rsidR="00D979E1" w:rsidRPr="00E52E07">
        <w:rPr>
          <w:rFonts w:ascii="Arial" w:eastAsia="Calibri" w:hAnsi="Arial" w:cs="Arial"/>
          <w:sz w:val="22"/>
          <w:szCs w:val="22"/>
        </w:rPr>
        <w:t>RSI</w:t>
      </w:r>
      <w:r w:rsidRPr="00E52E07">
        <w:rPr>
          <w:rFonts w:ascii="Arial" w:eastAsia="Calibri" w:hAnsi="Arial" w:cs="Arial"/>
          <w:sz w:val="22"/>
          <w:szCs w:val="22"/>
        </w:rPr>
        <w:t>hkan permukaan yang terdekontaminasi.</w:t>
      </w:r>
    </w:p>
    <w:p w:rsidR="00623354" w:rsidRPr="00E52E07" w:rsidRDefault="00623354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Masker:</w:t>
      </w:r>
    </w:p>
    <w:p w:rsidR="00AB391F" w:rsidRPr="00E52E07" w:rsidRDefault="002548F1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Masker digun</w:t>
      </w:r>
      <w:r w:rsidR="00AB391F" w:rsidRPr="00E52E07">
        <w:rPr>
          <w:rFonts w:ascii="Arial" w:eastAsia="Calibri" w:hAnsi="Arial" w:cs="Arial"/>
          <w:spacing w:val="1"/>
          <w:sz w:val="22"/>
          <w:szCs w:val="22"/>
        </w:rPr>
        <w:t xml:space="preserve">akan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unt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nutup</w:t>
      </w:r>
      <w:r w:rsidR="00AB391F"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idun</w:t>
      </w:r>
      <w:r w:rsidR="00AB391F" w:rsidRPr="00E52E07">
        <w:rPr>
          <w:rFonts w:ascii="Arial" w:eastAsia="Calibri" w:hAnsi="Arial" w:cs="Arial"/>
          <w:spacing w:val="-3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z w:val="22"/>
          <w:szCs w:val="22"/>
        </w:rPr>
        <w:t>,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l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ut</w:t>
      </w:r>
      <w:proofErr w:type="gramStart"/>
      <w:r w:rsidR="00AB391F" w:rsidRPr="00E52E07">
        <w:rPr>
          <w:rFonts w:ascii="Arial" w:eastAsia="Calibri" w:hAnsi="Arial" w:cs="Arial"/>
          <w:sz w:val="22"/>
          <w:szCs w:val="22"/>
        </w:rPr>
        <w:t>,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="00AB391F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10"/>
          <w:sz w:val="22"/>
          <w:szCs w:val="22"/>
        </w:rPr>
        <w:t>w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h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z w:val="22"/>
          <w:szCs w:val="22"/>
        </w:rPr>
        <w:t xml:space="preserve">, </w:t>
      </w:r>
      <w:r w:rsidR="00AB391F"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bu</w:t>
      </w:r>
      <w:r w:rsidR="00AB391F"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wa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 xml:space="preserve">h </w:t>
      </w:r>
      <w:r w:rsidR="00AB391F" w:rsidRPr="00E52E07">
        <w:rPr>
          <w:rFonts w:ascii="Arial" w:eastAsia="Calibri" w:hAnsi="Arial" w:cs="Arial"/>
          <w:spacing w:val="-1"/>
          <w:sz w:val="22"/>
          <w:szCs w:val="22"/>
        </w:rPr>
        <w:t>(</w:t>
      </w:r>
      <w:r w:rsidR="00AB391F" w:rsidRPr="00E52E07">
        <w:rPr>
          <w:rFonts w:ascii="Arial" w:eastAsia="Calibri" w:hAnsi="Arial" w:cs="Arial"/>
          <w:spacing w:val="-11"/>
          <w:sz w:val="22"/>
          <w:szCs w:val="22"/>
        </w:rPr>
        <w:t>j</w:t>
      </w:r>
      <w:r w:rsidR="00AB391F"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o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)</w:t>
      </w:r>
      <w:r w:rsidR="00AB391F" w:rsidRPr="00E52E07">
        <w:rPr>
          <w:rFonts w:ascii="Arial" w:eastAsia="Calibri" w:hAnsi="Arial" w:cs="Arial"/>
          <w:sz w:val="22"/>
          <w:szCs w:val="22"/>
        </w:rPr>
        <w:t>.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di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untu</w:t>
      </w:r>
      <w:r w:rsidR="00AB391F"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me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c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pr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3"/>
          <w:sz w:val="22"/>
          <w:szCs w:val="22"/>
        </w:rPr>
        <w:t>y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ke</w:t>
      </w:r>
      <w:r w:rsidR="00AB391F"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l</w:t>
      </w:r>
      <w:r w:rsidR="00AB391F"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w w:val="102"/>
          <w:sz w:val="22"/>
          <w:szCs w:val="22"/>
        </w:rPr>
        <w:t xml:space="preserve">r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wa</w:t>
      </w:r>
      <w:r w:rsidR="00AB391F"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z w:val="22"/>
          <w:szCs w:val="22"/>
        </w:rPr>
        <w:t>u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tu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="00AB391F" w:rsidRPr="00E52E07">
        <w:rPr>
          <w:rFonts w:ascii="Arial" w:eastAsia="Calibri" w:hAnsi="Arial" w:cs="Arial"/>
          <w:sz w:val="22"/>
          <w:szCs w:val="22"/>
        </w:rPr>
        <w:t>s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ke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se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u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tu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s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h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be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ic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proofErr w:type="gramStart"/>
      <w:r w:rsidR="00AB391F" w:rsidRPr="00E52E07">
        <w:rPr>
          <w:rFonts w:ascii="Arial" w:eastAsia="Calibri" w:hAnsi="Arial" w:cs="Arial"/>
          <w:sz w:val="22"/>
          <w:szCs w:val="22"/>
        </w:rPr>
        <w:t>,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z w:val="22"/>
          <w:szCs w:val="22"/>
        </w:rPr>
        <w:t>k</w:t>
      </w:r>
      <w:proofErr w:type="gramEnd"/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u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-4"/>
          <w:sz w:val="22"/>
          <w:szCs w:val="22"/>
        </w:rPr>
        <w:t>RSI</w:t>
      </w:r>
      <w:r w:rsidR="00AB391F"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unt</w:t>
      </w:r>
      <w:r w:rsidR="00AB391F" w:rsidRPr="00E52E07">
        <w:rPr>
          <w:rFonts w:ascii="Arial" w:eastAsia="Calibri" w:hAnsi="Arial" w:cs="Arial"/>
          <w:spacing w:val="-8"/>
          <w:position w:val="1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7"/>
          <w:position w:val="1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4"/>
          <w:position w:val="1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8"/>
          <w:position w:val="1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pacing w:val="-4"/>
          <w:position w:val="1"/>
          <w:sz w:val="22"/>
          <w:szCs w:val="22"/>
        </w:rPr>
        <w:t>ce</w:t>
      </w:r>
      <w:r w:rsidR="00AB391F" w:rsidRPr="00E52E07">
        <w:rPr>
          <w:rFonts w:ascii="Arial" w:eastAsia="Calibri" w:hAnsi="Arial" w:cs="Arial"/>
          <w:spacing w:val="-7"/>
          <w:position w:val="1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5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h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perci</w:t>
      </w:r>
      <w:r w:rsidR="00AB391F"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spacing w:val="-5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pacing w:val="-7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h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5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8"/>
          <w:position w:val="1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5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u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4"/>
          <w:position w:val="1"/>
          <w:sz w:val="22"/>
          <w:szCs w:val="22"/>
        </w:rPr>
        <w:t>c</w:t>
      </w:r>
      <w:r w:rsidR="00AB391F" w:rsidRPr="00E52E07">
        <w:rPr>
          <w:rFonts w:ascii="Arial" w:eastAsia="Calibri" w:hAnsi="Arial" w:cs="Arial"/>
          <w:spacing w:val="-7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4"/>
          <w:position w:val="1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5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ubu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h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9"/>
          <w:position w:val="1"/>
          <w:sz w:val="22"/>
          <w:szCs w:val="22"/>
        </w:rPr>
        <w:t>l</w:t>
      </w:r>
      <w:r w:rsidR="00AB391F" w:rsidRPr="00E52E07">
        <w:rPr>
          <w:rFonts w:ascii="Arial" w:eastAsia="Calibri" w:hAnsi="Arial" w:cs="Arial"/>
          <w:spacing w:val="-5"/>
          <w:position w:val="1"/>
          <w:sz w:val="22"/>
          <w:szCs w:val="22"/>
        </w:rPr>
        <w:t>ai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pacing w:val="-8"/>
          <w:position w:val="1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y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7"/>
          <w:position w:val="1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5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4"/>
          <w:position w:val="1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8"/>
          <w:position w:val="1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pacing w:val="-4"/>
          <w:position w:val="1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position w:val="1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4"/>
          <w:position w:val="1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pacing w:val="-6"/>
          <w:position w:val="1"/>
          <w:sz w:val="22"/>
          <w:szCs w:val="22"/>
        </w:rPr>
        <w:t>dun</w:t>
      </w:r>
      <w:r w:rsidR="00AB391F" w:rsidRPr="00E52E07">
        <w:rPr>
          <w:rFonts w:ascii="Arial" w:eastAsia="Calibri" w:hAnsi="Arial" w:cs="Arial"/>
          <w:position w:val="1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5"/>
          <w:w w:val="102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8"/>
          <w:w w:val="102"/>
          <w:position w:val="1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5"/>
          <w:w w:val="102"/>
          <w:position w:val="1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u 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tu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s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ke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se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z w:val="22"/>
          <w:szCs w:val="22"/>
        </w:rPr>
        <w:t>.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il</w:t>
      </w:r>
      <w:r w:rsidR="00AB391F" w:rsidRPr="00E52E07">
        <w:rPr>
          <w:rFonts w:ascii="Arial" w:eastAsia="Calibri" w:hAnsi="Arial" w:cs="Arial"/>
          <w:sz w:val="22"/>
          <w:szCs w:val="22"/>
        </w:rPr>
        <w:t xml:space="preserve">a 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ke</w:t>
      </w:r>
      <w:r w:rsidR="00AB391F"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bu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="00AB391F"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c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z w:val="22"/>
          <w:szCs w:val="22"/>
        </w:rPr>
        <w:t>,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te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bu</w:t>
      </w:r>
      <w:r w:rsidR="00AB391F"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fek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="00AB391F"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="00AB391F" w:rsidRPr="00E52E07">
        <w:rPr>
          <w:rFonts w:ascii="Arial" w:eastAsia="Calibri" w:hAnsi="Arial" w:cs="Arial"/>
          <w:sz w:val="22"/>
          <w:szCs w:val="22"/>
        </w:rPr>
        <w:t>f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unt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="00AB391F"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c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3"/>
          <w:sz w:val="22"/>
          <w:szCs w:val="22"/>
        </w:rPr>
        <w:t>g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h</w:t>
      </w:r>
      <w:proofErr w:type="gramEnd"/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="00AB391F"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sz w:val="22"/>
          <w:szCs w:val="22"/>
        </w:rPr>
        <w:t>du</w:t>
      </w:r>
      <w:r w:rsidR="00AB391F"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="00AB391F"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="00AB391F" w:rsidRPr="00E52E07">
        <w:rPr>
          <w:rFonts w:ascii="Arial" w:eastAsia="Calibri" w:hAnsi="Arial" w:cs="Arial"/>
          <w:sz w:val="22"/>
          <w:szCs w:val="22"/>
        </w:rPr>
        <w:t>l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B391F"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te</w:t>
      </w:r>
      <w:r w:rsidR="00AB391F"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r</w:t>
      </w:r>
      <w:r w:rsidR="00AB391F"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s</w:t>
      </w:r>
      <w:r w:rsidR="00AB391F"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</w:t>
      </w:r>
      <w:r w:rsidR="00AB391F"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but</w:t>
      </w:r>
      <w:r w:rsidR="00AB391F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B391F" w:rsidRPr="00E52E07" w:rsidRDefault="00AB391F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w w:val="102"/>
          <w:sz w:val="22"/>
          <w:szCs w:val="22"/>
        </w:rPr>
      </w:pPr>
      <w:r w:rsidRPr="00E52E07">
        <w:rPr>
          <w:rFonts w:ascii="Arial" w:eastAsia="Calibri" w:hAnsi="Arial" w:cs="Arial"/>
          <w:spacing w:val="-8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ske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aga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ker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9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74780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74780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ara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 xml:space="preserve"> 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ef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f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aga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il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9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0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ga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sa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(&gt;</w:t>
      </w:r>
      <w:r w:rsidRPr="00E52E07">
        <w:rPr>
          <w:rFonts w:ascii="Arial" w:eastAsia="Calibri" w:hAnsi="Arial" w:cs="Arial"/>
          <w:sz w:val="22"/>
          <w:szCs w:val="22"/>
        </w:rPr>
        <w:t>5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µm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-12"/>
          <w:sz w:val="22"/>
          <w:szCs w:val="22"/>
        </w:rPr>
        <w:t>RSI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1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.</w:t>
      </w:r>
      <w:proofErr w:type="gramEnd"/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7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 xml:space="preserve"> t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rb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sek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ca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-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nutu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sec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nuhn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cor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3FF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9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ny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kt</w:t>
      </w:r>
      <w:r w:rsidRPr="00E52E07">
        <w:rPr>
          <w:rFonts w:ascii="Arial" w:eastAsia="Calibri" w:hAnsi="Arial" w:cs="Arial"/>
          <w:spacing w:val="-1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f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 xml:space="preserve"> y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9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AB391F" w:rsidRDefault="00AB391F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w w:val="102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-10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1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at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ta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952724"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dr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ha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ike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nc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952724" w:rsidRPr="00E52E07">
        <w:rPr>
          <w:rFonts w:ascii="Arial" w:eastAsia="Calibri" w:hAnsi="Arial" w:cs="Arial"/>
          <w:spacing w:val="-2"/>
          <w:sz w:val="22"/>
          <w:szCs w:val="22"/>
        </w:rPr>
        <w:t>membrane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952724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E52E07" w:rsidRDefault="00E52E07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w w:val="102"/>
          <w:sz w:val="22"/>
          <w:szCs w:val="22"/>
        </w:rPr>
      </w:pPr>
    </w:p>
    <w:p w:rsidR="00E52E07" w:rsidRPr="00E52E07" w:rsidRDefault="00E52E07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pacing w:val="1"/>
          <w:sz w:val="22"/>
          <w:szCs w:val="22"/>
        </w:rPr>
      </w:pPr>
    </w:p>
    <w:p w:rsidR="00623354" w:rsidRPr="00E52E07" w:rsidRDefault="002548F1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lastRenderedPageBreak/>
        <w:t>Kaca mata pelindung (</w:t>
      </w:r>
      <w:r w:rsidR="00623354" w:rsidRPr="00E52E07">
        <w:rPr>
          <w:rFonts w:ascii="Arial" w:eastAsia="Calibri" w:hAnsi="Arial" w:cs="Arial"/>
          <w:i/>
          <w:spacing w:val="1"/>
          <w:sz w:val="22"/>
          <w:szCs w:val="22"/>
        </w:rPr>
        <w:t>Google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="00623354" w:rsidRPr="00E52E07">
        <w:rPr>
          <w:rFonts w:ascii="Arial" w:eastAsia="Calibri" w:hAnsi="Arial" w:cs="Arial"/>
          <w:spacing w:val="1"/>
          <w:sz w:val="22"/>
          <w:szCs w:val="22"/>
        </w:rPr>
        <w:t>:</w:t>
      </w:r>
    </w:p>
    <w:p w:rsidR="00AB391F" w:rsidRPr="00E52E07" w:rsidRDefault="00AB391F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8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ndun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i  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tubu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proofErr w:type="gramStart"/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ndu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ndun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lindun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isor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ore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ju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4354AA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>,</w:t>
      </w:r>
      <w:r w:rsidR="00FF3365" w:rsidRPr="00E52E07">
        <w:rPr>
          <w:rFonts w:ascii="Arial" w:eastAsia="Calibri" w:hAnsi="Arial" w:cs="Arial"/>
          <w:spacing w:val="-8"/>
          <w:sz w:val="22"/>
          <w:szCs w:val="22"/>
        </w:rPr>
        <w:t xml:space="preserve"> 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ndun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sis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kes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sk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ndun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ndu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F3365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.</w:t>
      </w:r>
      <w:proofErr w:type="gramEnd"/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5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ndun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ndu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er.</w:t>
      </w:r>
      <w:proofErr w:type="gramEnd"/>
    </w:p>
    <w:p w:rsidR="002548F1" w:rsidRPr="00E52E07" w:rsidRDefault="00623354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Pelindung wajah (</w:t>
      </w:r>
      <w:r w:rsidRPr="00E52E07">
        <w:rPr>
          <w:rFonts w:ascii="Arial" w:eastAsia="Calibri" w:hAnsi="Arial" w:cs="Arial"/>
          <w:i/>
          <w:spacing w:val="1"/>
          <w:sz w:val="22"/>
          <w:szCs w:val="22"/>
        </w:rPr>
        <w:t>Face shield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="002548F1" w:rsidRPr="00E52E07">
        <w:rPr>
          <w:rFonts w:ascii="Arial" w:eastAsia="Calibri" w:hAnsi="Arial" w:cs="Arial"/>
          <w:spacing w:val="1"/>
          <w:sz w:val="22"/>
          <w:szCs w:val="22"/>
        </w:rPr>
        <w:t>:</w:t>
      </w:r>
    </w:p>
    <w:p w:rsidR="00AB391F" w:rsidRPr="00E52E07" w:rsidRDefault="00AB391F" w:rsidP="00B62D4F">
      <w:pPr>
        <w:spacing w:line="360" w:lineRule="auto"/>
        <w:ind w:left="1276" w:right="13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w w:val="115"/>
          <w:sz w:val="22"/>
          <w:szCs w:val="22"/>
        </w:rPr>
        <w:t>Jen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i</w:t>
      </w:r>
      <w:r w:rsidRPr="00E52E07">
        <w:rPr>
          <w:rFonts w:ascii="Arial" w:eastAsia="Calibri" w:hAnsi="Arial" w:cs="Arial"/>
          <w:w w:val="115"/>
          <w:sz w:val="22"/>
          <w:szCs w:val="22"/>
        </w:rPr>
        <w:t>sya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n</w:t>
      </w:r>
      <w:r w:rsidRPr="00E52E07">
        <w:rPr>
          <w:rFonts w:ascii="Arial" w:eastAsia="Calibri" w:hAnsi="Arial" w:cs="Arial"/>
          <w:w w:val="11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15"/>
          <w:sz w:val="22"/>
          <w:szCs w:val="22"/>
        </w:rPr>
        <w:t>e</w:t>
      </w:r>
      <w:r w:rsidRPr="00E52E07">
        <w:rPr>
          <w:rFonts w:ascii="Arial" w:eastAsia="Calibri" w:hAnsi="Arial" w:cs="Arial"/>
          <w:w w:val="115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15"/>
          <w:sz w:val="22"/>
          <w:szCs w:val="22"/>
        </w:rPr>
        <w:t>i</w:t>
      </w:r>
      <w:r w:rsidRPr="00E52E07">
        <w:rPr>
          <w:rFonts w:ascii="Arial" w:eastAsia="Calibri" w:hAnsi="Arial" w:cs="Arial"/>
          <w:w w:val="115"/>
          <w:sz w:val="22"/>
          <w:szCs w:val="22"/>
        </w:rPr>
        <w:t>ng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g</w:t>
      </w:r>
      <w:r w:rsidRPr="00E52E07">
        <w:rPr>
          <w:rFonts w:ascii="Arial" w:eastAsia="Calibri" w:hAnsi="Arial" w:cs="Arial"/>
          <w:w w:val="115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w w:val="11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15"/>
          <w:sz w:val="22"/>
          <w:szCs w:val="22"/>
        </w:rPr>
        <w:t>k</w:t>
      </w:r>
      <w:r w:rsidRPr="00E52E07">
        <w:rPr>
          <w:rFonts w:ascii="Arial" w:eastAsia="Calibri" w:hAnsi="Arial" w:cs="Arial"/>
          <w:w w:val="115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2"/>
          <w:w w:val="11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2"/>
          <w:w w:val="11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5"/>
          <w:w w:val="115"/>
          <w:sz w:val="22"/>
          <w:szCs w:val="22"/>
        </w:rPr>
        <w:t>l</w:t>
      </w:r>
      <w:r w:rsidRPr="00E52E07">
        <w:rPr>
          <w:rFonts w:ascii="Arial" w:eastAsia="Calibri" w:hAnsi="Arial" w:cs="Arial"/>
          <w:w w:val="115"/>
          <w:sz w:val="22"/>
          <w:szCs w:val="22"/>
        </w:rPr>
        <w:t>ah</w:t>
      </w:r>
      <w:r w:rsidR="005250F0" w:rsidRPr="00E52E07">
        <w:rPr>
          <w:rFonts w:ascii="Arial" w:eastAsia="Calibri" w:hAnsi="Arial" w:cs="Arial"/>
          <w:w w:val="115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f</w:t>
      </w:r>
      <w:r w:rsidRPr="00E52E07">
        <w:rPr>
          <w:rFonts w:ascii="Arial" w:eastAsia="Calibri" w:hAnsi="Arial" w:cs="Arial"/>
          <w:w w:val="11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c</w:t>
      </w:r>
      <w:r w:rsidRPr="00E52E07">
        <w:rPr>
          <w:rFonts w:ascii="Arial" w:eastAsia="Calibri" w:hAnsi="Arial" w:cs="Arial"/>
          <w:w w:val="115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w w:val="116"/>
          <w:sz w:val="22"/>
          <w:szCs w:val="22"/>
        </w:rPr>
        <w:t>s</w:t>
      </w:r>
      <w:r w:rsidRPr="00E52E07">
        <w:rPr>
          <w:rFonts w:ascii="Arial" w:eastAsia="Calibri" w:hAnsi="Arial" w:cs="Arial"/>
          <w:w w:val="116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1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w w:val="11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w w:val="116"/>
          <w:sz w:val="22"/>
          <w:szCs w:val="22"/>
        </w:rPr>
        <w:t>l</w:t>
      </w:r>
      <w:r w:rsidRPr="00E52E07">
        <w:rPr>
          <w:rFonts w:ascii="Arial" w:eastAsia="Calibri" w:hAnsi="Arial" w:cs="Arial"/>
          <w:w w:val="116"/>
          <w:sz w:val="22"/>
          <w:szCs w:val="22"/>
        </w:rPr>
        <w:t xml:space="preserve">d </w:t>
      </w:r>
      <w:r w:rsidRPr="00E52E07">
        <w:rPr>
          <w:rFonts w:ascii="Arial" w:eastAsia="Calibri" w:hAnsi="Arial" w:cs="Arial"/>
          <w:w w:val="115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i</w:t>
      </w:r>
      <w:r w:rsidRPr="00E52E07">
        <w:rPr>
          <w:rFonts w:ascii="Arial" w:eastAsia="Calibri" w:hAnsi="Arial" w:cs="Arial"/>
          <w:w w:val="115"/>
          <w:sz w:val="22"/>
          <w:szCs w:val="22"/>
        </w:rPr>
        <w:t>guna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k</w:t>
      </w:r>
      <w:r w:rsidRPr="00E52E07">
        <w:rPr>
          <w:rFonts w:ascii="Arial" w:eastAsia="Calibri" w:hAnsi="Arial" w:cs="Arial"/>
          <w:w w:val="115"/>
          <w:sz w:val="22"/>
          <w:szCs w:val="22"/>
        </w:rPr>
        <w:t>an</w:t>
      </w:r>
      <w:r w:rsidR="005250F0" w:rsidRPr="00E52E07">
        <w:rPr>
          <w:rFonts w:ascii="Arial" w:eastAsia="Calibri" w:hAnsi="Arial" w:cs="Arial"/>
          <w:w w:val="115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15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u</w:t>
      </w:r>
      <w:r w:rsidRPr="00E52E07">
        <w:rPr>
          <w:rFonts w:ascii="Arial" w:eastAsia="Calibri" w:hAnsi="Arial" w:cs="Arial"/>
          <w:w w:val="115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w w:val="115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2"/>
          <w:w w:val="115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li</w:t>
      </w:r>
      <w:r w:rsidRPr="00E52E07">
        <w:rPr>
          <w:rFonts w:ascii="Arial" w:eastAsia="Calibri" w:hAnsi="Arial" w:cs="Arial"/>
          <w:w w:val="115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d</w:t>
      </w:r>
      <w:r w:rsidRPr="00E52E07">
        <w:rPr>
          <w:rFonts w:ascii="Arial" w:eastAsia="Calibri" w:hAnsi="Arial" w:cs="Arial"/>
          <w:w w:val="115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w w:val="115"/>
          <w:sz w:val="22"/>
          <w:szCs w:val="22"/>
        </w:rPr>
        <w:t>g</w:t>
      </w:r>
      <w:r w:rsidRPr="00E52E07">
        <w:rPr>
          <w:rFonts w:ascii="Arial" w:eastAsia="Calibri" w:hAnsi="Arial" w:cs="Arial"/>
          <w:w w:val="115"/>
          <w:sz w:val="22"/>
          <w:szCs w:val="22"/>
        </w:rPr>
        <w:t>i</w:t>
      </w:r>
      <w:r w:rsidR="005250F0" w:rsidRPr="00E52E07">
        <w:rPr>
          <w:rFonts w:ascii="Arial" w:eastAsia="Calibri" w:hAnsi="Arial" w:cs="Arial"/>
          <w:w w:val="115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15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2"/>
          <w:w w:val="115"/>
          <w:sz w:val="22"/>
          <w:szCs w:val="22"/>
        </w:rPr>
        <w:t>a</w:t>
      </w:r>
      <w:r w:rsidRPr="00E52E07">
        <w:rPr>
          <w:rFonts w:ascii="Arial" w:eastAsia="Calibri" w:hAnsi="Arial" w:cs="Arial"/>
          <w:w w:val="115"/>
          <w:sz w:val="22"/>
          <w:szCs w:val="22"/>
        </w:rPr>
        <w:t>h</w:t>
      </w:r>
      <w:r w:rsidR="005250F0" w:rsidRPr="00E52E07">
        <w:rPr>
          <w:rFonts w:ascii="Arial" w:eastAsia="Calibri" w:hAnsi="Arial" w:cs="Arial"/>
          <w:w w:val="115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15"/>
          <w:sz w:val="22"/>
          <w:szCs w:val="22"/>
        </w:rPr>
        <w:t>s</w:t>
      </w:r>
      <w:r w:rsidRPr="00E52E07">
        <w:rPr>
          <w:rFonts w:ascii="Arial" w:eastAsia="Calibri" w:hAnsi="Arial" w:cs="Arial"/>
          <w:w w:val="115"/>
          <w:sz w:val="22"/>
          <w:szCs w:val="22"/>
        </w:rPr>
        <w:t>ec</w:t>
      </w:r>
      <w:r w:rsidRPr="00E52E07">
        <w:rPr>
          <w:rFonts w:ascii="Arial" w:eastAsia="Calibri" w:hAnsi="Arial" w:cs="Arial"/>
          <w:spacing w:val="2"/>
          <w:w w:val="115"/>
          <w:sz w:val="22"/>
          <w:szCs w:val="22"/>
        </w:rPr>
        <w:t>ar</w:t>
      </w:r>
      <w:r w:rsidRPr="00E52E07">
        <w:rPr>
          <w:rFonts w:ascii="Arial" w:eastAsia="Calibri" w:hAnsi="Arial" w:cs="Arial"/>
          <w:w w:val="115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w w:val="115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16"/>
          <w:sz w:val="22"/>
          <w:szCs w:val="22"/>
        </w:rPr>
        <w:t>meny</w:t>
      </w:r>
      <w:r w:rsidRPr="00E52E07">
        <w:rPr>
          <w:rFonts w:ascii="Arial" w:eastAsia="Calibri" w:hAnsi="Arial" w:cs="Arial"/>
          <w:spacing w:val="3"/>
          <w:w w:val="11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1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2"/>
          <w:w w:val="116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w w:val="116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w w:val="116"/>
          <w:sz w:val="22"/>
          <w:szCs w:val="22"/>
        </w:rPr>
        <w:t>u</w:t>
      </w:r>
      <w:r w:rsidRPr="00E52E07">
        <w:rPr>
          <w:rFonts w:ascii="Arial" w:eastAsia="Calibri" w:hAnsi="Arial" w:cs="Arial"/>
          <w:w w:val="116"/>
          <w:sz w:val="22"/>
          <w:szCs w:val="22"/>
        </w:rPr>
        <w:t>h</w:t>
      </w:r>
    </w:p>
    <w:p w:rsidR="00AB391F" w:rsidRPr="00E52E07" w:rsidRDefault="00AB391F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Topi.</w:t>
      </w:r>
    </w:p>
    <w:p w:rsidR="00AB391F" w:rsidRPr="00E52E07" w:rsidRDefault="00AB391F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sel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.</w:t>
      </w:r>
      <w:proofErr w:type="gramEnd"/>
      <w:r w:rsidR="005250F0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To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but</w:t>
      </w:r>
      <w:r w:rsidRPr="00E52E07">
        <w:rPr>
          <w:rFonts w:ascii="Arial" w:eastAsia="Calibri" w:hAnsi="Arial" w:cs="Arial"/>
          <w:sz w:val="22"/>
          <w:szCs w:val="22"/>
        </w:rPr>
        <w:t>.</w:t>
      </w:r>
      <w:proofErr w:type="gramEnd"/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 xml:space="preserve"> 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erci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5250F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</w:p>
    <w:p w:rsidR="002548F1" w:rsidRPr="00E52E07" w:rsidRDefault="00AB391F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Gaun</w:t>
      </w:r>
      <w:r w:rsidR="002548F1" w:rsidRPr="00E52E07">
        <w:rPr>
          <w:rFonts w:ascii="Arial" w:eastAsia="Calibri" w:hAnsi="Arial" w:cs="Arial"/>
          <w:spacing w:val="1"/>
          <w:sz w:val="22"/>
          <w:szCs w:val="22"/>
        </w:rPr>
        <w:t>:</w:t>
      </w:r>
    </w:p>
    <w:p w:rsidR="00AB391F" w:rsidRPr="00E52E07" w:rsidRDefault="00AB391F" w:rsidP="00B62D4F">
      <w:pPr>
        <w:spacing w:line="360" w:lineRule="auto"/>
        <w:ind w:left="1276" w:right="9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m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aat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awat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gai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dun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sekres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6E32F2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</w:t>
      </w:r>
      <w:proofErr w:type="gramEnd"/>
      <w:r w:rsidR="006E32F2"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awat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nul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n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ap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awat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k</w:t>
      </w:r>
      <w:r w:rsidR="00A62B3D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sekres</w:t>
      </w:r>
      <w:r w:rsidRPr="00E52E07">
        <w:rPr>
          <w:rFonts w:ascii="Arial" w:eastAsia="Calibri" w:hAnsi="Arial" w:cs="Arial"/>
          <w:sz w:val="22"/>
          <w:szCs w:val="22"/>
        </w:rPr>
        <w:t>i   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ekskres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nuhn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. 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m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lk</w:t>
      </w:r>
      <w:r w:rsidRPr="00E52E07">
        <w:rPr>
          <w:rFonts w:ascii="Arial" w:eastAsia="Calibri" w:hAnsi="Arial" w:cs="Arial"/>
          <w:sz w:val="22"/>
          <w:szCs w:val="22"/>
        </w:rPr>
        <w:t>an  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ah 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wa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 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548F1" w:rsidRPr="00E52E07" w:rsidRDefault="00AB391F" w:rsidP="00B62D4F">
      <w:p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20-1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00</w:t>
      </w:r>
      <w:r w:rsidR="00A62B3D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x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 xml:space="preserve">awat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ai </w:t>
      </w:r>
      <w:proofErr w:type="gramStart"/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aat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awat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.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30</w:t>
      </w:r>
      <w:r w:rsidR="00A62B3D" w:rsidRPr="00E52E07">
        <w:rPr>
          <w:rFonts w:ascii="Arial" w:eastAsia="Calibri" w:hAnsi="Arial" w:cs="Arial"/>
          <w:spacing w:val="1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x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ri</w:t>
      </w:r>
    </w:p>
    <w:p w:rsidR="002548F1" w:rsidRPr="00E52E07" w:rsidRDefault="00AB391F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Apron</w:t>
      </w:r>
    </w:p>
    <w:p w:rsidR="00AB391F" w:rsidRPr="00E52E07" w:rsidRDefault="00AB391F" w:rsidP="00A62B3D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proofErr w:type="gramEnd"/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etu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wah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awa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-2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>,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z w:val="22"/>
          <w:szCs w:val="22"/>
        </w:rPr>
        <w:lastRenderedPageBreak/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sik</w:t>
      </w:r>
      <w:r w:rsidRPr="00E52E07">
        <w:rPr>
          <w:rFonts w:ascii="Arial" w:eastAsia="Calibri" w:hAnsi="Arial" w:cs="Arial"/>
          <w:sz w:val="22"/>
          <w:szCs w:val="22"/>
        </w:rPr>
        <w:t>o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ubu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ub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n.</w:t>
      </w:r>
    </w:p>
    <w:p w:rsidR="00AB391F" w:rsidRPr="00E52E07" w:rsidRDefault="00AB391F" w:rsidP="00B62D4F">
      <w:pPr>
        <w:pStyle w:val="ListParagraph"/>
        <w:numPr>
          <w:ilvl w:val="4"/>
          <w:numId w:val="15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Pelindung kaki.</w:t>
      </w:r>
    </w:p>
    <w:p w:rsidR="00AB391F" w:rsidRPr="00E52E07" w:rsidRDefault="00AB391F" w:rsidP="00B62D4F">
      <w:pPr>
        <w:spacing w:line="360" w:lineRule="auto"/>
        <w:ind w:left="1276" w:right="9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c</w:t>
      </w:r>
      <w:r w:rsidR="00A62B3D" w:rsidRPr="00E52E07">
        <w:rPr>
          <w:rFonts w:ascii="Arial" w:eastAsia="Calibri" w:hAnsi="Arial" w:cs="Arial"/>
          <w:spacing w:val="-6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nd</w:t>
      </w:r>
      <w:r w:rsidR="00A62B3D" w:rsidRPr="00E52E07">
        <w:rPr>
          <w:rFonts w:ascii="Arial" w:eastAsia="Calibri" w:hAnsi="Arial" w:cs="Arial"/>
          <w:spacing w:val="-6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m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proofErr w:type="gramEnd"/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5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sec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5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le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62B3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“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” 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u    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 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 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t   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  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 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lu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k   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(k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)   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k    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oo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utu</w:t>
      </w:r>
      <w:r w:rsidRPr="00E52E07">
        <w:rPr>
          <w:rFonts w:ascii="Arial" w:eastAsia="Calibri" w:hAnsi="Arial" w:cs="Arial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ny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aga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E52E07">
        <w:rPr>
          <w:rFonts w:ascii="Arial" w:eastAsia="Calibri" w:hAnsi="Arial" w:cs="Arial"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AD2163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ip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proofErr w:type="gramEnd"/>
      <w:r w:rsidR="00AD2163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0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8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9"/>
          <w:w w:val="102"/>
          <w:sz w:val="22"/>
          <w:szCs w:val="22"/>
        </w:rPr>
        <w:t>rse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9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0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7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9"/>
          <w:sz w:val="22"/>
          <w:szCs w:val="22"/>
        </w:rPr>
        <w:t>ma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8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6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0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7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0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AB391F" w:rsidRPr="00E52E07" w:rsidRDefault="00AB391F" w:rsidP="00B62D4F">
      <w:pPr>
        <w:pStyle w:val="ListParagraph"/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W w:w="9347" w:type="dxa"/>
        <w:tblInd w:w="93" w:type="dxa"/>
        <w:tblLook w:val="04A0" w:firstRow="1" w:lastRow="0" w:firstColumn="1" w:lastColumn="0" w:noHBand="0" w:noVBand="1"/>
      </w:tblPr>
      <w:tblGrid>
        <w:gridCol w:w="2567"/>
        <w:gridCol w:w="1559"/>
        <w:gridCol w:w="992"/>
        <w:gridCol w:w="1633"/>
        <w:gridCol w:w="1866"/>
        <w:gridCol w:w="754"/>
      </w:tblGrid>
      <w:tr w:rsidR="002548F1" w:rsidRPr="00E52E07" w:rsidTr="004D07EF">
        <w:trPr>
          <w:trHeight w:val="315"/>
        </w:trPr>
        <w:tc>
          <w:tcPr>
            <w:tcW w:w="93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PEMILIHAN PEMAKAIAN APD</w:t>
            </w:r>
          </w:p>
        </w:tc>
      </w:tr>
      <w:tr w:rsidR="002548F1" w:rsidRPr="00E52E07" w:rsidTr="004D07EF">
        <w:trPr>
          <w:trHeight w:val="315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Jenis Tindakan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Sarung Tangan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ind w:left="-44" w:firstLine="44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Masker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Gaun Celemek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Kaca mata /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Topi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Penutup wajah</w:t>
            </w: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Memandikan pasien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Tidak, kecuali kulit tidak utuh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Menolong BAB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Menolong BAK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Oral Hygiene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Penghisapan lendir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Mengambil darah vena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Perawatan luka mayor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Perawatan luka minor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Perawatan luka infeksius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Mengukur TTV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Penanganan dan pembe</w:t>
            </w:r>
            <w:r w:rsidR="00D979E1" w:rsidRPr="00E52E07">
              <w:rPr>
                <w:rFonts w:ascii="Arial" w:hAnsi="Arial" w:cs="Arial"/>
                <w:color w:val="000000"/>
                <w:sz w:val="22"/>
                <w:szCs w:val="22"/>
              </w:rPr>
              <w:t>RSI</w:t>
            </w: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han alat-alat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rumah tangga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Melakukan penyuntikan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Pemasangan CVC 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Intubasi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Memasang infuse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4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 xml:space="preserve">Pemasangan dan pencabutan Implan,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2548F1" w:rsidRPr="00E52E07" w:rsidTr="004D07EF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 xml:space="preserve">kateter urin, AKDR dan </w:t>
            </w: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lainnya (terbubgkus dalam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3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paket steril dan dipasang dengan teknik tanpa sentuh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Melap meja, monitor, syringe pump di pasien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rumah tangga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Membe</w:t>
            </w:r>
            <w:r w:rsidR="00D979E1" w:rsidRPr="00E52E07">
              <w:rPr>
                <w:rFonts w:ascii="Arial" w:hAnsi="Arial" w:cs="Arial"/>
                <w:color w:val="000000"/>
                <w:sz w:val="22"/>
                <w:szCs w:val="22"/>
              </w:rPr>
              <w:t>RSI</w:t>
            </w: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han peralatan habis pakai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rumah tangga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Transportasi pasien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Vulva Hygiene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Laparoskopi, persalinan pervaginam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bedah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Pembedahan laparatomi, SC atau tulang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bedah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Penanganan limbah terkontaminasi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rumah tangga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Membe</w:t>
            </w:r>
            <w:r w:rsidR="00D979E1" w:rsidRPr="00E52E07">
              <w:rPr>
                <w:rFonts w:ascii="Arial" w:hAnsi="Arial" w:cs="Arial"/>
                <w:color w:val="000000"/>
                <w:sz w:val="22"/>
                <w:szCs w:val="22"/>
              </w:rPr>
              <w:t>RSI</w:t>
            </w: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hkan darah / cairan tubuh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rumah tangga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Pengambilan darah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Pemasangan dan pencabutan infus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Pemeriksaan dalam - mucosa (vagina, rectum, mulut)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bedah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4D07EF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Tindakan drainase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Menuang cairan terkontaminasi ke pembuangan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rumah tangga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8F1" w:rsidRPr="00E52E07" w:rsidRDefault="002548F1" w:rsidP="00B62D4F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Menangani pasien perdarahan masif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bedah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Tindakan bedah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bedah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</w:tr>
      <w:tr w:rsidR="002548F1" w:rsidRPr="00E52E07" w:rsidTr="00806DDA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Perawatan gigi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Ya, Sarung tangan bedah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B62D4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Tidak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8F1" w:rsidRPr="00E52E07" w:rsidRDefault="002548F1" w:rsidP="00806DD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E07">
              <w:rPr>
                <w:rFonts w:ascii="Arial" w:hAnsi="Arial" w:cs="Arial"/>
                <w:color w:val="000000"/>
                <w:sz w:val="22"/>
                <w:szCs w:val="22"/>
              </w:rPr>
              <w:t>Ya</w:t>
            </w:r>
          </w:p>
        </w:tc>
      </w:tr>
    </w:tbl>
    <w:p w:rsidR="002548F1" w:rsidRPr="00E52E07" w:rsidRDefault="002548F1" w:rsidP="00B62D4F">
      <w:pPr>
        <w:pStyle w:val="ListParagraph"/>
        <w:tabs>
          <w:tab w:val="left" w:pos="420"/>
        </w:tabs>
        <w:spacing w:before="8" w:line="360" w:lineRule="auto"/>
        <w:ind w:left="1701" w:right="58"/>
        <w:jc w:val="both"/>
        <w:rPr>
          <w:rFonts w:ascii="Arial" w:eastAsia="Calibri" w:hAnsi="Arial" w:cs="Arial"/>
          <w:sz w:val="22"/>
          <w:szCs w:val="22"/>
        </w:rPr>
      </w:pPr>
    </w:p>
    <w:p w:rsidR="002548F1" w:rsidRPr="00E52E07" w:rsidRDefault="002548F1" w:rsidP="00B62D4F">
      <w:pPr>
        <w:tabs>
          <w:tab w:val="left" w:pos="420"/>
        </w:tabs>
        <w:spacing w:before="8" w:line="360" w:lineRule="auto"/>
        <w:ind w:right="58"/>
        <w:jc w:val="both"/>
        <w:rPr>
          <w:rFonts w:ascii="Arial" w:eastAsia="Calibri" w:hAnsi="Arial" w:cs="Arial"/>
          <w:sz w:val="22"/>
          <w:szCs w:val="22"/>
        </w:rPr>
      </w:pPr>
    </w:p>
    <w:p w:rsidR="00F0252D" w:rsidRPr="00E52E07" w:rsidRDefault="001811A9" w:rsidP="00B62D4F">
      <w:pPr>
        <w:pStyle w:val="ListParagraph"/>
        <w:numPr>
          <w:ilvl w:val="1"/>
          <w:numId w:val="15"/>
        </w:numPr>
        <w:tabs>
          <w:tab w:val="left" w:pos="851"/>
        </w:tabs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aw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sie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r w:rsidR="000325A4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F0252D" w:rsidRPr="00E52E07" w:rsidRDefault="00F0252D" w:rsidP="00B62D4F">
      <w:pPr>
        <w:pStyle w:val="ListParagraph"/>
        <w:numPr>
          <w:ilvl w:val="0"/>
          <w:numId w:val="49"/>
        </w:numPr>
        <w:tabs>
          <w:tab w:val="left" w:pos="420"/>
        </w:tabs>
        <w:spacing w:before="5" w:line="360" w:lineRule="auto"/>
        <w:ind w:left="1276" w:right="5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at 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an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 xml:space="preserve">r   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  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   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ont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bu</w:t>
      </w:r>
      <w:r w:rsidRPr="00E52E07">
        <w:rPr>
          <w:rFonts w:ascii="Arial" w:eastAsia="Calibri" w:hAnsi="Arial" w:cs="Arial"/>
          <w:w w:val="102"/>
          <w:sz w:val="22"/>
          <w:szCs w:val="22"/>
        </w:rPr>
        <w:t>h</w:t>
      </w:r>
    </w:p>
    <w:p w:rsidR="00F0252D" w:rsidRPr="00E52E07" w:rsidRDefault="00F0252D" w:rsidP="00B62D4F">
      <w:pPr>
        <w:pStyle w:val="ListParagraph"/>
        <w:numPr>
          <w:ilvl w:val="0"/>
          <w:numId w:val="49"/>
        </w:numPr>
        <w:tabs>
          <w:tab w:val="left" w:pos="420"/>
        </w:tabs>
        <w:spacing w:before="5" w:line="360" w:lineRule="auto"/>
        <w:ind w:left="1276" w:right="59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k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sem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m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DT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F0252D" w:rsidRPr="00E52E07" w:rsidRDefault="00F0252D" w:rsidP="00B62D4F">
      <w:pPr>
        <w:pStyle w:val="ListParagraph"/>
        <w:numPr>
          <w:ilvl w:val="0"/>
          <w:numId w:val="49"/>
        </w:numPr>
        <w:tabs>
          <w:tab w:val="left" w:pos="420"/>
        </w:tabs>
        <w:spacing w:before="5" w:line="360" w:lineRule="auto"/>
        <w:ind w:left="1276" w:right="59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,  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kres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gga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="00AD2163" w:rsidRPr="00E52E07">
        <w:rPr>
          <w:rFonts w:ascii="Arial" w:eastAsia="Calibri" w:hAnsi="Arial" w:cs="Arial"/>
          <w:spacing w:val="3"/>
          <w:sz w:val="22"/>
          <w:szCs w:val="22"/>
        </w:rPr>
        <w:t>mucus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membrane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erko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sfe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ikro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.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ah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 xml:space="preserve">k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sie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sie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pa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ar</w:t>
      </w:r>
      <w:r w:rsidR="00AD2163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F0252D" w:rsidRPr="00E52E07" w:rsidRDefault="00F0252D" w:rsidP="00B62D4F">
      <w:pPr>
        <w:pStyle w:val="ListParagraph"/>
        <w:numPr>
          <w:ilvl w:val="0"/>
          <w:numId w:val="49"/>
        </w:numPr>
        <w:tabs>
          <w:tab w:val="left" w:pos="420"/>
        </w:tabs>
        <w:spacing w:before="5" w:line="360" w:lineRule="auto"/>
        <w:ind w:left="1276" w:right="5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rko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al</w:t>
      </w:r>
      <w:proofErr w:type="gramEnd"/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ilk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F0252D" w:rsidRPr="00E52E07" w:rsidRDefault="00F0252D" w:rsidP="00B62D4F">
      <w:pPr>
        <w:pStyle w:val="ListParagraph"/>
        <w:numPr>
          <w:ilvl w:val="0"/>
          <w:numId w:val="49"/>
        </w:numPr>
        <w:tabs>
          <w:tab w:val="left" w:pos="420"/>
        </w:tabs>
        <w:spacing w:before="5" w:line="360" w:lineRule="auto"/>
        <w:ind w:left="1276" w:right="5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Per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r</w:t>
      </w:r>
      <w:r w:rsidR="00AD2163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as</w:t>
      </w:r>
      <w:r w:rsidR="00AD2163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r w:rsidR="00196D31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F0252D" w:rsidRPr="00E52E07" w:rsidRDefault="00F0252D" w:rsidP="00B62D4F">
      <w:pPr>
        <w:pStyle w:val="ListParagraph"/>
        <w:numPr>
          <w:ilvl w:val="0"/>
          <w:numId w:val="49"/>
        </w:numPr>
        <w:tabs>
          <w:tab w:val="left" w:pos="420"/>
        </w:tabs>
        <w:spacing w:before="5" w:line="360" w:lineRule="auto"/>
        <w:ind w:left="1276" w:right="5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ak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ap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z w:val="22"/>
          <w:szCs w:val="22"/>
        </w:rPr>
        <w:t>USG,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X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s</w:t>
      </w:r>
      <w:r w:rsidR="00AD2163" w:rsidRPr="00E52E07">
        <w:rPr>
          <w:rFonts w:ascii="Arial" w:eastAsia="Calibri" w:hAnsi="Arial" w:cs="Arial"/>
          <w:spacing w:val="1"/>
          <w:sz w:val="22"/>
          <w:szCs w:val="22"/>
        </w:rPr>
        <w:t>etiap hari.</w:t>
      </w:r>
    </w:p>
    <w:p w:rsidR="00F0252D" w:rsidRPr="00E52E07" w:rsidRDefault="00F0252D" w:rsidP="00B62D4F">
      <w:pPr>
        <w:pStyle w:val="ListParagraph"/>
        <w:numPr>
          <w:ilvl w:val="0"/>
          <w:numId w:val="49"/>
        </w:numPr>
        <w:tabs>
          <w:tab w:val="left" w:pos="420"/>
        </w:tabs>
        <w:spacing w:before="5" w:line="360" w:lineRule="auto"/>
        <w:ind w:left="1276" w:right="5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ar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api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z w:val="22"/>
          <w:szCs w:val="22"/>
        </w:rPr>
        <w:t xml:space="preserve">ama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 xml:space="preserve">ah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feks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okl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0,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05</w:t>
      </w:r>
      <w:r w:rsidRPr="00E52E07">
        <w:rPr>
          <w:rFonts w:ascii="Arial" w:eastAsia="Calibri" w:hAnsi="Arial" w:cs="Arial"/>
          <w:w w:val="102"/>
          <w:sz w:val="22"/>
          <w:szCs w:val="22"/>
        </w:rPr>
        <w:t>%</w:t>
      </w:r>
      <w:r w:rsidR="00AD2163" w:rsidRPr="00E52E07">
        <w:rPr>
          <w:rFonts w:ascii="Arial" w:eastAsia="Calibri" w:hAnsi="Arial" w:cs="Arial"/>
          <w:w w:val="102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at ma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am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proofErr w:type="gramStart"/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bl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ah</w:t>
      </w:r>
    </w:p>
    <w:p w:rsidR="000325A4" w:rsidRPr="00E52E07" w:rsidRDefault="001811A9" w:rsidP="00B62D4F">
      <w:pPr>
        <w:pStyle w:val="ListParagraph"/>
        <w:numPr>
          <w:ilvl w:val="1"/>
          <w:numId w:val="15"/>
        </w:numPr>
        <w:tabs>
          <w:tab w:val="left" w:pos="851"/>
        </w:tabs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D216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gan</w:t>
      </w:r>
    </w:p>
    <w:p w:rsidR="002A6B93" w:rsidRPr="00E52E07" w:rsidRDefault="002A6B93" w:rsidP="00B62D4F">
      <w:pPr>
        <w:pStyle w:val="ListParagraph"/>
        <w:numPr>
          <w:ilvl w:val="0"/>
          <w:numId w:val="16"/>
        </w:numPr>
        <w:tabs>
          <w:tab w:val="left" w:pos="1276"/>
        </w:tabs>
        <w:spacing w:before="80" w:line="360" w:lineRule="auto"/>
        <w:ind w:left="1276" w:right="70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wa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spacing w:val="3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rose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terse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to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6"/>
        </w:numPr>
        <w:tabs>
          <w:tab w:val="left" w:pos="1276"/>
        </w:tabs>
        <w:spacing w:before="80" w:line="360" w:lineRule="auto"/>
        <w:ind w:left="1276" w:right="70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 xml:space="preserve">RS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i  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ar   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au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sec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hin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gga </w:t>
      </w:r>
      <w:r w:rsidRPr="00E52E07">
        <w:rPr>
          <w:rFonts w:ascii="Arial" w:eastAsia="Calibri" w:hAnsi="Arial" w:cs="Arial"/>
          <w:spacing w:val="3"/>
          <w:sz w:val="22"/>
          <w:szCs w:val="22"/>
        </w:rPr>
        <w:lastRenderedPageBreak/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ada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bunu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awi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ikroo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me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6"/>
        </w:numPr>
        <w:tabs>
          <w:tab w:val="left" w:pos="1276"/>
        </w:tabs>
        <w:spacing w:before="80" w:line="360" w:lineRule="auto"/>
        <w:ind w:left="1276" w:right="70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. 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end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hk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E663EA" w:rsidRPr="00E52E07">
        <w:rPr>
          <w:rFonts w:ascii="Arial" w:eastAsia="Calibri" w:hAnsi="Arial" w:cs="Arial"/>
          <w:spacing w:val="1"/>
          <w:sz w:val="22"/>
          <w:szCs w:val="22"/>
        </w:rPr>
        <w:t>organic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sekres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4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)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6"/>
        </w:numPr>
        <w:tabs>
          <w:tab w:val="left" w:pos="1276"/>
        </w:tabs>
        <w:spacing w:before="80" w:line="360" w:lineRule="auto"/>
        <w:ind w:left="1276" w:right="70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ah 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eroso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ri</w:t>
      </w:r>
      <w:r w:rsidRPr="00E52E07">
        <w:rPr>
          <w:rFonts w:ascii="Arial" w:eastAsia="Calibri" w:hAnsi="Arial" w:cs="Arial"/>
          <w:sz w:val="22"/>
          <w:szCs w:val="22"/>
        </w:rPr>
        <w:t xml:space="preserve">k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 xml:space="preserve">an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   wa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6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,  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6"/>
        </w:numPr>
        <w:tabs>
          <w:tab w:val="left" w:pos="1276"/>
        </w:tabs>
        <w:spacing w:before="80" w:line="360" w:lineRule="auto"/>
        <w:ind w:left="1276" w:right="70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adalah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ori</w:t>
      </w:r>
      <w:r w:rsidRPr="00E52E07">
        <w:rPr>
          <w:rFonts w:ascii="Arial" w:eastAsia="Calibri" w:hAnsi="Arial" w:cs="Arial"/>
          <w:sz w:val="22"/>
          <w:szCs w:val="22"/>
        </w:rPr>
        <w:t>t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, 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lko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ol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       amm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     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q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ry</w:t>
      </w:r>
      <w:r w:rsidRPr="00E52E07">
        <w:rPr>
          <w:rFonts w:ascii="Arial" w:eastAsia="Calibri" w:hAnsi="Arial" w:cs="Arial"/>
          <w:sz w:val="22"/>
          <w:szCs w:val="22"/>
        </w:rPr>
        <w:t xml:space="preserve">,     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ko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eroks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6"/>
        </w:numPr>
        <w:tabs>
          <w:tab w:val="left" w:pos="1276"/>
        </w:tabs>
        <w:spacing w:before="80" w:line="360" w:lineRule="auto"/>
        <w:ind w:left="1276" w:right="70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pul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g.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gah 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eroso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pu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)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erko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E52E07">
        <w:rPr>
          <w:rFonts w:ascii="Arial" w:eastAsia="Calibri" w:hAnsi="Arial" w:cs="Arial"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si</w:t>
      </w:r>
      <w:r w:rsidRPr="00E52E07">
        <w:rPr>
          <w:rFonts w:ascii="Arial" w:eastAsia="Calibri" w:hAnsi="Arial" w:cs="Arial"/>
          <w:w w:val="102"/>
          <w:sz w:val="22"/>
          <w:szCs w:val="22"/>
        </w:rPr>
        <w:t>)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ai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o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ry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iker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ap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lu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m 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sie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-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="00E663EA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u</w:t>
      </w:r>
      <w:r w:rsidR="00E663EA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an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fo</w:t>
      </w:r>
      <w:r w:rsidRPr="00E52E07">
        <w:rPr>
          <w:rFonts w:ascii="Arial" w:eastAsia="Calibri" w:hAnsi="Arial" w:cs="Arial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ak 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17"/>
        </w:numPr>
        <w:tabs>
          <w:tab w:val="left" w:pos="1701"/>
        </w:tabs>
        <w:spacing w:before="50" w:line="360" w:lineRule="auto"/>
        <w:ind w:left="1701" w:right="7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D979E1" w:rsidRPr="00E52E07">
        <w:rPr>
          <w:rFonts w:ascii="Arial" w:eastAsia="Calibri" w:hAnsi="Arial" w:cs="Arial"/>
          <w:spacing w:val="-1"/>
          <w:sz w:val="22"/>
          <w:szCs w:val="22"/>
        </w:rPr>
        <w:t>vac</w:t>
      </w:r>
      <w:r w:rsidR="00E663EA" w:rsidRPr="00E52E07">
        <w:rPr>
          <w:rFonts w:ascii="Arial" w:eastAsia="Calibri" w:hAnsi="Arial" w:cs="Arial"/>
          <w:spacing w:val="-1"/>
          <w:sz w:val="22"/>
          <w:szCs w:val="22"/>
        </w:rPr>
        <w:t>um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fil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Ja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20754" w:rsidRPr="00E52E07" w:rsidRDefault="00520754" w:rsidP="00B62D4F">
      <w:pPr>
        <w:pStyle w:val="ListParagraph"/>
        <w:numPr>
          <w:ilvl w:val="1"/>
          <w:numId w:val="1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w w:val="102"/>
          <w:sz w:val="22"/>
          <w:szCs w:val="22"/>
        </w:rPr>
        <w:t>Penatalaksanaan limbah.</w:t>
      </w:r>
    </w:p>
    <w:p w:rsidR="002A6B93" w:rsidRPr="00E52E07" w:rsidRDefault="002A6B93" w:rsidP="00B62D4F">
      <w:pPr>
        <w:pStyle w:val="ListParagraph"/>
        <w:numPr>
          <w:ilvl w:val="0"/>
          <w:numId w:val="56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Pemilahan sampah sejak dari penghasil sampah sampai dengan ke tempat pembuangan sampah sampah.</w:t>
      </w:r>
    </w:p>
    <w:p w:rsidR="002A6B93" w:rsidRPr="00E52E07" w:rsidRDefault="00196D31" w:rsidP="00B62D4F">
      <w:pPr>
        <w:pStyle w:val="ListParagraph"/>
        <w:numPr>
          <w:ilvl w:val="0"/>
          <w:numId w:val="56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Alur proses penaga</w:t>
      </w:r>
      <w:r w:rsidR="002A6B93" w:rsidRPr="00E52E07">
        <w:rPr>
          <w:rFonts w:ascii="Arial" w:eastAsia="Calibri" w:hAnsi="Arial" w:cs="Arial"/>
          <w:sz w:val="22"/>
          <w:szCs w:val="22"/>
        </w:rPr>
        <w:t>nan sampah.</w:t>
      </w:r>
    </w:p>
    <w:p w:rsidR="002A6B93" w:rsidRPr="00E52E07" w:rsidRDefault="002A6B93" w:rsidP="00B62D4F">
      <w:pPr>
        <w:pStyle w:val="ListParagraph"/>
        <w:numPr>
          <w:ilvl w:val="0"/>
          <w:numId w:val="56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Tempat sampah mudah didapatkan.</w:t>
      </w:r>
    </w:p>
    <w:p w:rsidR="002A6B93" w:rsidRPr="00E52E07" w:rsidRDefault="002A6B93" w:rsidP="00B62D4F">
      <w:pPr>
        <w:pStyle w:val="ListParagraph"/>
        <w:numPr>
          <w:ilvl w:val="0"/>
          <w:numId w:val="56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Perawatan tempat sampah.</w:t>
      </w:r>
    </w:p>
    <w:p w:rsidR="002A6B93" w:rsidRPr="00E52E07" w:rsidRDefault="002A6B93" w:rsidP="00B62D4F">
      <w:pPr>
        <w:pStyle w:val="ListParagraph"/>
        <w:numPr>
          <w:ilvl w:val="0"/>
          <w:numId w:val="56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Operasional dan ijin operasional incenerator.</w:t>
      </w:r>
    </w:p>
    <w:p w:rsidR="000325A4" w:rsidRPr="00E52E07" w:rsidRDefault="001811A9" w:rsidP="00B62D4F">
      <w:pPr>
        <w:pStyle w:val="ListParagraph"/>
        <w:numPr>
          <w:ilvl w:val="1"/>
          <w:numId w:val="1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</w:p>
    <w:p w:rsidR="002A6B93" w:rsidRPr="00E52E07" w:rsidRDefault="002A6B93" w:rsidP="00B62D4F">
      <w:pPr>
        <w:pStyle w:val="ListParagraph"/>
        <w:numPr>
          <w:ilvl w:val="0"/>
          <w:numId w:val="50"/>
        </w:numPr>
        <w:tabs>
          <w:tab w:val="left" w:pos="420"/>
        </w:tabs>
        <w:spacing w:before="5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sekres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ekskres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mucus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s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gga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ce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sfe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gan</w:t>
      </w:r>
    </w:p>
    <w:p w:rsidR="002A6B93" w:rsidRPr="00E52E07" w:rsidRDefault="002A6B93" w:rsidP="00B62D4F">
      <w:pPr>
        <w:pStyle w:val="ListParagraph"/>
        <w:numPr>
          <w:ilvl w:val="0"/>
          <w:numId w:val="50"/>
        </w:numPr>
        <w:tabs>
          <w:tab w:val="left" w:pos="420"/>
        </w:tabs>
        <w:spacing w:before="5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proofErr w:type="gramEnd"/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al: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es)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50"/>
        </w:numPr>
        <w:tabs>
          <w:tab w:val="left" w:pos="420"/>
        </w:tabs>
        <w:spacing w:before="5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position w:val="1"/>
          <w:sz w:val="22"/>
          <w:szCs w:val="22"/>
        </w:rPr>
        <w:lastRenderedPageBreak/>
        <w:t>H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ind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i 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yor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ti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awat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Ja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nipu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untu</w:t>
      </w:r>
      <w:r w:rsidRPr="00E52E07">
        <w:rPr>
          <w:rFonts w:ascii="Arial" w:eastAsia="Calibri" w:hAnsi="Arial" w:cs="Arial"/>
          <w:sz w:val="22"/>
          <w:szCs w:val="22"/>
        </w:rPr>
        <w:t xml:space="preserve">k   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g.</w:t>
      </w:r>
    </w:p>
    <w:p w:rsidR="002A6B93" w:rsidRPr="00E52E07" w:rsidRDefault="002A6B93" w:rsidP="00B62D4F">
      <w:pPr>
        <w:pStyle w:val="ListParagraph"/>
        <w:numPr>
          <w:ilvl w:val="0"/>
          <w:numId w:val="50"/>
        </w:numPr>
        <w:tabs>
          <w:tab w:val="left" w:pos="420"/>
        </w:tabs>
        <w:spacing w:before="5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keri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ai 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O.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anas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70</w:t>
      </w:r>
      <w:r w:rsidRPr="00E52E07">
        <w:rPr>
          <w:rFonts w:ascii="Arial" w:eastAsia="Calibri" w:hAnsi="Arial" w:cs="Arial"/>
          <w:spacing w:val="1"/>
          <w:sz w:val="22"/>
          <w:szCs w:val="22"/>
          <w:vertAlign w:val="superscript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C,</w:t>
      </w:r>
      <w:r w:rsidR="00E663E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2</w:t>
      </w:r>
      <w:r w:rsidRPr="00E52E07">
        <w:rPr>
          <w:rFonts w:ascii="Arial" w:eastAsia="Calibri" w:hAnsi="Arial" w:cs="Arial"/>
          <w:sz w:val="22"/>
          <w:szCs w:val="22"/>
        </w:rPr>
        <w:t>5m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&lt;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70</w:t>
      </w:r>
      <w:r w:rsidRPr="00E52E07">
        <w:rPr>
          <w:rFonts w:ascii="Arial" w:eastAsia="Calibri" w:hAnsi="Arial" w:cs="Arial"/>
          <w:spacing w:val="-1"/>
          <w:sz w:val="22"/>
          <w:szCs w:val="22"/>
          <w:vertAlign w:val="superscript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C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z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50"/>
        </w:numPr>
        <w:tabs>
          <w:tab w:val="left" w:pos="420"/>
        </w:tabs>
        <w:spacing w:before="5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do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le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50"/>
        </w:numPr>
        <w:tabs>
          <w:tab w:val="left" w:pos="420"/>
        </w:tabs>
        <w:spacing w:before="5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D</w:t>
      </w:r>
    </w:p>
    <w:p w:rsidR="000325A4" w:rsidRPr="00E52E07" w:rsidRDefault="001811A9" w:rsidP="00B62D4F">
      <w:pPr>
        <w:pStyle w:val="ListParagraph"/>
        <w:numPr>
          <w:ilvl w:val="1"/>
          <w:numId w:val="1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awan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/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2A6B93" w:rsidRPr="00E52E07" w:rsidRDefault="002A6B93" w:rsidP="00B62D4F">
      <w:pPr>
        <w:pStyle w:val="ListParagraph"/>
        <w:numPr>
          <w:ilvl w:val="0"/>
          <w:numId w:val="51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i-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sc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aa</w:t>
      </w:r>
      <w:r w:rsidRPr="00E52E07">
        <w:rPr>
          <w:rFonts w:ascii="Arial" w:eastAsia="Calibri" w:hAnsi="Arial" w:cs="Arial"/>
          <w:sz w:val="22"/>
          <w:szCs w:val="22"/>
        </w:rPr>
        <w:t>t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D92A9D" w:rsidRPr="00E52E07">
        <w:rPr>
          <w:rFonts w:ascii="Arial" w:eastAsia="Calibri" w:hAnsi="Arial" w:cs="Arial"/>
          <w:spacing w:val="1"/>
          <w:sz w:val="22"/>
          <w:szCs w:val="22"/>
        </w:rPr>
        <w:t>instrument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</w:p>
    <w:p w:rsidR="002A6B93" w:rsidRPr="00E52E07" w:rsidRDefault="002A6B93" w:rsidP="00B62D4F">
      <w:pPr>
        <w:pStyle w:val="ListParagraph"/>
        <w:numPr>
          <w:ilvl w:val="0"/>
          <w:numId w:val="51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proofErr w:type="gramStart"/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as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.  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, 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sc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</w:p>
    <w:p w:rsidR="002A6B93" w:rsidRPr="00E52E07" w:rsidRDefault="002A6B93" w:rsidP="00B62D4F">
      <w:pPr>
        <w:pStyle w:val="ListParagraph"/>
        <w:numPr>
          <w:ilvl w:val="0"/>
          <w:numId w:val="51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uthpi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 v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t</w:t>
      </w:r>
    </w:p>
    <w:p w:rsidR="002A6B93" w:rsidRPr="00E52E07" w:rsidRDefault="002A6B93" w:rsidP="00B62D4F">
      <w:pPr>
        <w:pStyle w:val="ListParagraph"/>
        <w:numPr>
          <w:ilvl w:val="0"/>
          <w:numId w:val="51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51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w w:val="102"/>
          <w:sz w:val="22"/>
          <w:szCs w:val="22"/>
        </w:rPr>
        <w:t>Imunisasi karyawan secara berkala terutama Hepatitis B pada tempat yang beresiko.</w:t>
      </w:r>
    </w:p>
    <w:p w:rsidR="002A6B93" w:rsidRPr="00E52E07" w:rsidRDefault="002A6B93" w:rsidP="00B62D4F">
      <w:pPr>
        <w:pStyle w:val="ListParagraph"/>
        <w:numPr>
          <w:ilvl w:val="0"/>
          <w:numId w:val="51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w w:val="102"/>
          <w:sz w:val="22"/>
          <w:szCs w:val="22"/>
        </w:rPr>
        <w:t>Pemeriksaan kesehatan karyawan secara regular pada tempat yang beresiko.</w:t>
      </w:r>
    </w:p>
    <w:p w:rsidR="002A6B93" w:rsidRPr="00E52E07" w:rsidRDefault="002A6B93" w:rsidP="00B62D4F">
      <w:pPr>
        <w:pStyle w:val="ListParagraph"/>
        <w:numPr>
          <w:ilvl w:val="0"/>
          <w:numId w:val="51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w w:val="102"/>
          <w:sz w:val="22"/>
          <w:szCs w:val="22"/>
        </w:rPr>
        <w:t>Ada alur pada petugas kesehatan jika terjadi luka tertusuk jarum atau benda tajam lainnya.</w:t>
      </w:r>
    </w:p>
    <w:p w:rsidR="00520754" w:rsidRPr="00E52E07" w:rsidRDefault="001811A9" w:rsidP="00B62D4F">
      <w:pPr>
        <w:pStyle w:val="ListParagraph"/>
        <w:numPr>
          <w:ilvl w:val="1"/>
          <w:numId w:val="1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C909C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ie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</w:p>
    <w:p w:rsidR="002A6B93" w:rsidRPr="00E52E07" w:rsidRDefault="002A6B93" w:rsidP="00B62D4F">
      <w:pPr>
        <w:pStyle w:val="ListParagraph"/>
        <w:numPr>
          <w:ilvl w:val="0"/>
          <w:numId w:val="52"/>
        </w:numPr>
        <w:tabs>
          <w:tab w:val="left" w:pos="420"/>
        </w:tabs>
        <w:spacing w:before="5" w:line="360" w:lineRule="auto"/>
        <w:ind w:left="1276" w:right="6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Te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ie</w:t>
      </w:r>
      <w:r w:rsidRPr="00E52E07">
        <w:rPr>
          <w:rFonts w:ascii="Arial" w:eastAsia="Calibri" w:hAnsi="Arial" w:cs="Arial"/>
          <w:sz w:val="22"/>
          <w:szCs w:val="22"/>
        </w:rPr>
        <w:t xml:space="preserve">n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 xml:space="preserve">al  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ont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aga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="00D92A9D" w:rsidRPr="00E52E07">
        <w:rPr>
          <w:rFonts w:ascii="Arial" w:eastAsia="Calibri" w:hAnsi="Arial" w:cs="Arial"/>
          <w:spacing w:val="1"/>
          <w:sz w:val="22"/>
          <w:szCs w:val="22"/>
        </w:rPr>
        <w:t>control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="00D92A9D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52"/>
        </w:numPr>
        <w:tabs>
          <w:tab w:val="left" w:pos="420"/>
        </w:tabs>
        <w:spacing w:before="5" w:line="360" w:lineRule="auto"/>
        <w:ind w:left="1276" w:right="6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D92A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PPI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20754" w:rsidRPr="00E52E07" w:rsidRDefault="001811A9" w:rsidP="00B62D4F">
      <w:pPr>
        <w:pStyle w:val="ListParagraph"/>
        <w:numPr>
          <w:ilvl w:val="1"/>
          <w:numId w:val="1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Hy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C909CF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="00D92A9D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="00D92A9D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k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gas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sekres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 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gah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am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ama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ama 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  /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B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us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t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Ter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sie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res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orik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r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5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t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s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ba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2"/>
          <w:w w:val="102"/>
          <w:position w:val="1"/>
          <w:sz w:val="22"/>
          <w:szCs w:val="22"/>
        </w:rPr>
        <w:t>w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feks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ul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am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 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BE4A2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b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  <w:tab w:val="left" w:pos="1276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lastRenderedPageBreak/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 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a.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 &gt;1</w:t>
      </w:r>
      <w:r w:rsidR="00F36459" w:rsidRPr="00E52E07">
        <w:rPr>
          <w:rFonts w:ascii="Arial" w:eastAsia="Calibri" w:hAnsi="Arial" w:cs="Arial"/>
          <w:sz w:val="22"/>
          <w:szCs w:val="22"/>
        </w:rPr>
        <w:t>,8</w:t>
      </w:r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m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  <w:tab w:val="left" w:pos="1276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agai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k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  <w:tab w:val="left" w:pos="1276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tho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ak </w:t>
      </w:r>
      <w:proofErr w:type="gramStart"/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. 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sik</w:t>
      </w:r>
      <w:r w:rsidRPr="00E52E07">
        <w:rPr>
          <w:rFonts w:ascii="Arial" w:eastAsia="Calibri" w:hAnsi="Arial" w:cs="Arial"/>
          <w:sz w:val="22"/>
          <w:szCs w:val="22"/>
        </w:rPr>
        <w:t>an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le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z w:val="22"/>
          <w:szCs w:val="22"/>
        </w:rPr>
        <w:t xml:space="preserve">ar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 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="00F36459" w:rsidRPr="00E52E07">
        <w:rPr>
          <w:rFonts w:ascii="Arial" w:eastAsia="Calibri" w:hAnsi="Arial" w:cs="Arial"/>
          <w:spacing w:val="-1"/>
          <w:sz w:val="22"/>
          <w:szCs w:val="22"/>
        </w:rPr>
        <w:t>nuclei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 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="00F36459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A6B93" w:rsidRPr="00E52E07" w:rsidRDefault="002A6B93" w:rsidP="00B62D4F">
      <w:pPr>
        <w:pStyle w:val="ListParagraph"/>
        <w:numPr>
          <w:ilvl w:val="4"/>
          <w:numId w:val="18"/>
        </w:numPr>
        <w:spacing w:line="360" w:lineRule="auto"/>
        <w:ind w:left="170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p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t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hi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aa</w:t>
      </w:r>
      <w:r w:rsidR="00F36459"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u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-2"/>
          <w:w w:val="102"/>
          <w:position w:val="1"/>
          <w:sz w:val="22"/>
          <w:szCs w:val="22"/>
        </w:rPr>
        <w:t>RSI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n</w:t>
      </w:r>
    </w:p>
    <w:p w:rsidR="002A6B93" w:rsidRPr="00E52E07" w:rsidRDefault="002A6B93" w:rsidP="00B62D4F">
      <w:pPr>
        <w:pStyle w:val="ListParagraph"/>
        <w:numPr>
          <w:ilvl w:val="4"/>
          <w:numId w:val="18"/>
        </w:numPr>
        <w:tabs>
          <w:tab w:val="left" w:pos="420"/>
        </w:tabs>
        <w:spacing w:before="48" w:line="360" w:lineRule="auto"/>
        <w:ind w:left="1701" w:right="5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in/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5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h</w:t>
      </w:r>
    </w:p>
    <w:p w:rsidR="002A6B93" w:rsidRPr="00E52E07" w:rsidRDefault="002A6B93" w:rsidP="00B62D4F">
      <w:pPr>
        <w:pStyle w:val="ListParagraph"/>
        <w:numPr>
          <w:ilvl w:val="4"/>
          <w:numId w:val="18"/>
        </w:numPr>
        <w:spacing w:line="360" w:lineRule="auto"/>
        <w:ind w:left="170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c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n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  <w:tab w:val="left" w:pos="1276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n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as 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n/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S 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  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os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A6B93" w:rsidRPr="00E52E07" w:rsidRDefault="002A6B93" w:rsidP="00B62D4F">
      <w:pPr>
        <w:pStyle w:val="ListParagraph"/>
        <w:numPr>
          <w:ilvl w:val="0"/>
          <w:numId w:val="19"/>
        </w:numPr>
        <w:tabs>
          <w:tab w:val="left" w:pos="420"/>
        </w:tabs>
        <w:spacing w:before="2" w:line="360" w:lineRule="auto"/>
        <w:ind w:left="1701" w:right="5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Pro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mam</w:t>
      </w:r>
    </w:p>
    <w:p w:rsidR="002A6B93" w:rsidRPr="00E52E07" w:rsidRDefault="002A6B93" w:rsidP="00B62D4F">
      <w:pPr>
        <w:pStyle w:val="ListParagraph"/>
        <w:numPr>
          <w:ilvl w:val="0"/>
          <w:numId w:val="19"/>
        </w:numPr>
        <w:tabs>
          <w:tab w:val="left" w:pos="420"/>
        </w:tabs>
        <w:spacing w:line="360" w:lineRule="auto"/>
        <w:ind w:left="1701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so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F36459" w:rsidRPr="00E52E07">
        <w:rPr>
          <w:rFonts w:ascii="Arial" w:eastAsia="Calibri" w:hAnsi="Arial" w:cs="Arial"/>
          <w:spacing w:val="1"/>
          <w:sz w:val="22"/>
          <w:szCs w:val="22"/>
        </w:rPr>
        <w:t xml:space="preserve"> 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apas</w:t>
      </w:r>
    </w:p>
    <w:p w:rsidR="002A6B93" w:rsidRPr="00E52E07" w:rsidRDefault="002A6B93" w:rsidP="00B62D4F">
      <w:pPr>
        <w:pStyle w:val="ListParagraph"/>
        <w:numPr>
          <w:ilvl w:val="0"/>
          <w:numId w:val="53"/>
        </w:numPr>
        <w:tabs>
          <w:tab w:val="left" w:pos="420"/>
          <w:tab w:val="left" w:pos="1276"/>
        </w:tabs>
        <w:spacing w:before="8" w:line="360" w:lineRule="auto"/>
        <w:ind w:left="1276" w:right="5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ggu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rio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sk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520754" w:rsidRPr="00E52E07" w:rsidRDefault="001811A9" w:rsidP="00B62D4F">
      <w:pPr>
        <w:pStyle w:val="ListParagraph"/>
        <w:numPr>
          <w:ilvl w:val="1"/>
          <w:numId w:val="1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F36459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aman</w:t>
      </w:r>
    </w:p>
    <w:p w:rsidR="002A6B93" w:rsidRPr="00E52E07" w:rsidRDefault="002A6B93" w:rsidP="00B62D4F">
      <w:pPr>
        <w:pStyle w:val="ListParagraph"/>
        <w:numPr>
          <w:ilvl w:val="0"/>
          <w:numId w:val="54"/>
        </w:numPr>
        <w:tabs>
          <w:tab w:val="left" w:pos="420"/>
        </w:tabs>
        <w:spacing w:before="8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nti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A6B93" w:rsidRPr="00E52E07" w:rsidRDefault="002A6B93" w:rsidP="00B62D4F">
      <w:pPr>
        <w:pStyle w:val="ListParagraph"/>
        <w:numPr>
          <w:ilvl w:val="0"/>
          <w:numId w:val="54"/>
        </w:numPr>
        <w:tabs>
          <w:tab w:val="left" w:pos="420"/>
        </w:tabs>
        <w:spacing w:before="8" w:line="360" w:lineRule="auto"/>
        <w:ind w:left="1276" w:right="5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m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gam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 xml:space="preserve">at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am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al  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ult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bul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ikro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aat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ob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1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ks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</w:p>
    <w:p w:rsidR="002E1890" w:rsidRPr="00E52E07" w:rsidRDefault="002A6B93" w:rsidP="00B62D4F">
      <w:pPr>
        <w:pStyle w:val="ListParagraph"/>
        <w:numPr>
          <w:ilvl w:val="0"/>
          <w:numId w:val="55"/>
        </w:numPr>
        <w:spacing w:before="5" w:line="360" w:lineRule="auto"/>
        <w:ind w:left="1276" w:hanging="283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 xml:space="preserve">at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 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al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 xml:space="preserve">al 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missal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aat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m,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 xml:space="preserve">gah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flor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611233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g.</w:t>
      </w:r>
    </w:p>
    <w:p w:rsidR="002A6B93" w:rsidRPr="00E52E07" w:rsidRDefault="002A6B93" w:rsidP="00B62D4F">
      <w:pPr>
        <w:spacing w:before="5" w:line="360" w:lineRule="auto"/>
        <w:jc w:val="both"/>
        <w:rPr>
          <w:rFonts w:ascii="Arial" w:hAnsi="Arial" w:cs="Arial"/>
          <w:sz w:val="22"/>
          <w:szCs w:val="22"/>
        </w:rPr>
      </w:pPr>
    </w:p>
    <w:p w:rsidR="005E54B6" w:rsidRPr="00E52E07" w:rsidRDefault="00F0252D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hAnsi="Arial" w:cs="Arial"/>
          <w:b/>
          <w:sz w:val="22"/>
          <w:szCs w:val="22"/>
        </w:rPr>
      </w:pPr>
      <w:r w:rsidRPr="00E52E07">
        <w:rPr>
          <w:rFonts w:ascii="Arial" w:hAnsi="Arial" w:cs="Arial"/>
          <w:b/>
          <w:sz w:val="22"/>
          <w:szCs w:val="22"/>
        </w:rPr>
        <w:t>Penerapan Bundles HAIs</w:t>
      </w:r>
    </w:p>
    <w:p w:rsidR="00A12D8F" w:rsidRPr="00E52E07" w:rsidRDefault="00012AB7" w:rsidP="00B62D4F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Bundles HAIs terdiri dari:</w:t>
      </w:r>
    </w:p>
    <w:p w:rsidR="00012AB7" w:rsidRPr="00E52E07" w:rsidRDefault="00012AB7" w:rsidP="00B62D4F">
      <w:pPr>
        <w:pStyle w:val="ListParagraph"/>
        <w:numPr>
          <w:ilvl w:val="0"/>
          <w:numId w:val="3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Bundles IAD</w:t>
      </w:r>
    </w:p>
    <w:p w:rsidR="00012AB7" w:rsidRPr="00E52E07" w:rsidRDefault="00012AB7" w:rsidP="00B62D4F">
      <w:pPr>
        <w:pStyle w:val="ListParagraph"/>
        <w:numPr>
          <w:ilvl w:val="0"/>
          <w:numId w:val="37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Hand Hygiene</w:t>
      </w:r>
    </w:p>
    <w:p w:rsidR="00012AB7" w:rsidRPr="00E52E07" w:rsidRDefault="00012AB7" w:rsidP="00B62D4F">
      <w:pPr>
        <w:pStyle w:val="ListParagraph"/>
        <w:numPr>
          <w:ilvl w:val="0"/>
          <w:numId w:val="37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Alat Pelindung Diri</w:t>
      </w:r>
    </w:p>
    <w:p w:rsidR="00012AB7" w:rsidRPr="00E52E07" w:rsidRDefault="00012AB7" w:rsidP="00B62D4F">
      <w:pPr>
        <w:pStyle w:val="ListParagraph"/>
        <w:numPr>
          <w:ilvl w:val="0"/>
          <w:numId w:val="37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Aseptik</w:t>
      </w:r>
    </w:p>
    <w:p w:rsidR="00012AB7" w:rsidRPr="00E52E07" w:rsidRDefault="00012AB7" w:rsidP="00B62D4F">
      <w:pPr>
        <w:pStyle w:val="ListParagraph"/>
        <w:numPr>
          <w:ilvl w:val="0"/>
          <w:numId w:val="37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Pemeliharaan tempat inse</w:t>
      </w:r>
      <w:r w:rsidR="00D979E1" w:rsidRPr="00E52E07">
        <w:rPr>
          <w:rFonts w:ascii="Arial" w:hAnsi="Arial" w:cs="Arial"/>
          <w:sz w:val="22"/>
          <w:szCs w:val="22"/>
        </w:rPr>
        <w:t>RSI</w:t>
      </w:r>
    </w:p>
    <w:p w:rsidR="00012AB7" w:rsidRPr="00E52E07" w:rsidRDefault="00012AB7" w:rsidP="00B62D4F">
      <w:pPr>
        <w:pStyle w:val="ListParagraph"/>
        <w:numPr>
          <w:ilvl w:val="0"/>
          <w:numId w:val="37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Perawatan setiap hari.</w:t>
      </w:r>
    </w:p>
    <w:p w:rsidR="00F0252D" w:rsidRPr="00E52E07" w:rsidRDefault="00F0252D" w:rsidP="00B62D4F">
      <w:pPr>
        <w:pStyle w:val="ListParagraph"/>
        <w:spacing w:line="360" w:lineRule="auto"/>
        <w:ind w:left="1276"/>
        <w:rPr>
          <w:rFonts w:ascii="Arial" w:hAnsi="Arial" w:cs="Arial"/>
          <w:sz w:val="22"/>
          <w:szCs w:val="22"/>
        </w:rPr>
      </w:pPr>
    </w:p>
    <w:p w:rsidR="00012AB7" w:rsidRPr="00E52E07" w:rsidRDefault="00012AB7" w:rsidP="00B62D4F">
      <w:pPr>
        <w:pStyle w:val="ListParagraph"/>
        <w:numPr>
          <w:ilvl w:val="0"/>
          <w:numId w:val="3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Bundles IDO</w:t>
      </w:r>
    </w:p>
    <w:p w:rsidR="00012AB7" w:rsidRPr="00E52E07" w:rsidRDefault="00012AB7" w:rsidP="00B62D4F">
      <w:pPr>
        <w:pStyle w:val="ListParagraph"/>
        <w:numPr>
          <w:ilvl w:val="0"/>
          <w:numId w:val="38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Pre operasi</w:t>
      </w:r>
    </w:p>
    <w:p w:rsidR="00012AB7" w:rsidRPr="00E52E07" w:rsidRDefault="00012AB7" w:rsidP="00B62D4F">
      <w:pPr>
        <w:pStyle w:val="ListParagraph"/>
        <w:numPr>
          <w:ilvl w:val="0"/>
          <w:numId w:val="39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Clipper: pencukuran menggunakan clipper.</w:t>
      </w:r>
    </w:p>
    <w:p w:rsidR="00012AB7" w:rsidRPr="00E52E07" w:rsidRDefault="00012AB7" w:rsidP="00B62D4F">
      <w:pPr>
        <w:pStyle w:val="ListParagraph"/>
        <w:numPr>
          <w:ilvl w:val="0"/>
          <w:numId w:val="39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Antibiotic: profilaksis diberikan kurang dari 60 menit sebelum tindakan.</w:t>
      </w:r>
    </w:p>
    <w:p w:rsidR="00012AB7" w:rsidRPr="00E52E07" w:rsidRDefault="00012AB7" w:rsidP="00B62D4F">
      <w:pPr>
        <w:pStyle w:val="ListParagraph"/>
        <w:numPr>
          <w:ilvl w:val="0"/>
          <w:numId w:val="39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Term: Suhu badan pasien dalam batas normal.</w:t>
      </w:r>
    </w:p>
    <w:p w:rsidR="00012AB7" w:rsidRPr="00E52E07" w:rsidRDefault="00012AB7" w:rsidP="00B62D4F">
      <w:pPr>
        <w:pStyle w:val="ListParagraph"/>
        <w:numPr>
          <w:ilvl w:val="0"/>
          <w:numId w:val="39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Sugar: gula darah pasien dalam batas normal.</w:t>
      </w:r>
    </w:p>
    <w:p w:rsidR="00012AB7" w:rsidRPr="00E52E07" w:rsidRDefault="00012AB7" w:rsidP="00B62D4F">
      <w:pPr>
        <w:pStyle w:val="ListParagraph"/>
        <w:numPr>
          <w:ilvl w:val="0"/>
          <w:numId w:val="38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Intra operasi</w:t>
      </w:r>
    </w:p>
    <w:p w:rsidR="00012AB7" w:rsidRPr="00E52E07" w:rsidRDefault="00012AB7" w:rsidP="00B62D4F">
      <w:pPr>
        <w:pStyle w:val="ListParagraph"/>
        <w:numPr>
          <w:ilvl w:val="0"/>
          <w:numId w:val="40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Suhu kamar operasi 19 – 24</w:t>
      </w:r>
      <w:r w:rsidRPr="00E52E07">
        <w:rPr>
          <w:rFonts w:ascii="Arial" w:hAnsi="Arial" w:cs="Arial"/>
          <w:sz w:val="22"/>
          <w:szCs w:val="22"/>
          <w:vertAlign w:val="superscript"/>
        </w:rPr>
        <w:t>0</w:t>
      </w:r>
    </w:p>
    <w:p w:rsidR="00012AB7" w:rsidRPr="00E52E07" w:rsidRDefault="00012AB7" w:rsidP="00B62D4F">
      <w:pPr>
        <w:pStyle w:val="ListParagraph"/>
        <w:numPr>
          <w:ilvl w:val="0"/>
          <w:numId w:val="40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Tekanan udara positif.</w:t>
      </w:r>
    </w:p>
    <w:p w:rsidR="00012AB7" w:rsidRPr="00E52E07" w:rsidRDefault="00012AB7" w:rsidP="00B62D4F">
      <w:pPr>
        <w:pStyle w:val="ListParagraph"/>
        <w:numPr>
          <w:ilvl w:val="0"/>
          <w:numId w:val="40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Pembatasan petugas: 1 operator, 1 assistant, 1 anastesi, 1 perawat.</w:t>
      </w:r>
    </w:p>
    <w:p w:rsidR="00012AB7" w:rsidRPr="00E52E07" w:rsidRDefault="00012AB7" w:rsidP="00B62D4F">
      <w:pPr>
        <w:pStyle w:val="ListParagraph"/>
        <w:numPr>
          <w:ilvl w:val="0"/>
          <w:numId w:val="40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Kebe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Pr="00E52E07">
        <w:rPr>
          <w:rFonts w:ascii="Arial" w:hAnsi="Arial" w:cs="Arial"/>
          <w:sz w:val="22"/>
          <w:szCs w:val="22"/>
        </w:rPr>
        <w:t>han kamar.</w:t>
      </w:r>
    </w:p>
    <w:p w:rsidR="00012AB7" w:rsidRPr="00E52E07" w:rsidRDefault="00012AB7" w:rsidP="00B62D4F">
      <w:pPr>
        <w:pStyle w:val="ListParagraph"/>
        <w:numPr>
          <w:ilvl w:val="0"/>
          <w:numId w:val="38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Post operasi</w:t>
      </w:r>
    </w:p>
    <w:p w:rsidR="00012AB7" w:rsidRPr="00E52E07" w:rsidRDefault="00012AB7" w:rsidP="00B62D4F">
      <w:pPr>
        <w:pStyle w:val="ListParagraph"/>
        <w:numPr>
          <w:ilvl w:val="0"/>
          <w:numId w:val="41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Perawatan luka post op.</w:t>
      </w:r>
    </w:p>
    <w:p w:rsidR="00012AB7" w:rsidRPr="00E52E07" w:rsidRDefault="00012AB7" w:rsidP="00B62D4F">
      <w:pPr>
        <w:pStyle w:val="ListParagraph"/>
        <w:numPr>
          <w:ilvl w:val="0"/>
          <w:numId w:val="41"/>
        </w:numPr>
        <w:spacing w:line="360" w:lineRule="auto"/>
        <w:ind w:left="170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Luka tertutup 2 hari.</w:t>
      </w:r>
    </w:p>
    <w:p w:rsidR="00F0252D" w:rsidRPr="00E52E07" w:rsidRDefault="00F0252D" w:rsidP="00B62D4F">
      <w:pPr>
        <w:pStyle w:val="ListParagraph"/>
        <w:spacing w:line="360" w:lineRule="auto"/>
        <w:ind w:left="1701"/>
        <w:rPr>
          <w:rFonts w:ascii="Arial" w:hAnsi="Arial" w:cs="Arial"/>
          <w:sz w:val="22"/>
          <w:szCs w:val="22"/>
        </w:rPr>
      </w:pPr>
    </w:p>
    <w:p w:rsidR="00012AB7" w:rsidRPr="00E52E07" w:rsidRDefault="00012AB7" w:rsidP="00B62D4F">
      <w:pPr>
        <w:pStyle w:val="ListParagraph"/>
        <w:numPr>
          <w:ilvl w:val="0"/>
          <w:numId w:val="3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Bundles ISK</w:t>
      </w:r>
    </w:p>
    <w:p w:rsidR="00012AB7" w:rsidRPr="00E52E07" w:rsidRDefault="00012AB7" w:rsidP="00B62D4F">
      <w:pPr>
        <w:pStyle w:val="ListParagraph"/>
        <w:numPr>
          <w:ilvl w:val="0"/>
          <w:numId w:val="42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Hand hygiene.</w:t>
      </w:r>
    </w:p>
    <w:p w:rsidR="00012AB7" w:rsidRPr="00E52E07" w:rsidRDefault="00012AB7" w:rsidP="00B62D4F">
      <w:pPr>
        <w:pStyle w:val="ListParagraph"/>
        <w:numPr>
          <w:ilvl w:val="0"/>
          <w:numId w:val="42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 xml:space="preserve">Kaji </w:t>
      </w:r>
      <w:r w:rsidR="003160A4" w:rsidRPr="00E52E07">
        <w:rPr>
          <w:rFonts w:ascii="Arial" w:hAnsi="Arial" w:cs="Arial"/>
          <w:sz w:val="22"/>
          <w:szCs w:val="22"/>
        </w:rPr>
        <w:t>semua kebutuhan.</w:t>
      </w:r>
    </w:p>
    <w:p w:rsidR="003160A4" w:rsidRPr="00E52E07" w:rsidRDefault="003160A4" w:rsidP="00B62D4F">
      <w:pPr>
        <w:pStyle w:val="ListParagraph"/>
        <w:numPr>
          <w:ilvl w:val="0"/>
          <w:numId w:val="42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Teknik dan peralatan steril.</w:t>
      </w:r>
    </w:p>
    <w:p w:rsidR="003160A4" w:rsidRPr="00E52E07" w:rsidRDefault="003160A4" w:rsidP="00B62D4F">
      <w:pPr>
        <w:pStyle w:val="ListParagraph"/>
        <w:numPr>
          <w:ilvl w:val="0"/>
          <w:numId w:val="42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Pemeliharaan kateter.</w:t>
      </w:r>
    </w:p>
    <w:p w:rsidR="003160A4" w:rsidRPr="00E52E07" w:rsidRDefault="003160A4" w:rsidP="00B62D4F">
      <w:pPr>
        <w:pStyle w:val="ListParagraph"/>
        <w:numPr>
          <w:ilvl w:val="0"/>
          <w:numId w:val="42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Perawatan kateter.</w:t>
      </w:r>
    </w:p>
    <w:p w:rsidR="003160A4" w:rsidRPr="00E52E07" w:rsidRDefault="003160A4" w:rsidP="00B62D4F">
      <w:pPr>
        <w:pStyle w:val="ListParagraph"/>
        <w:numPr>
          <w:ilvl w:val="0"/>
          <w:numId w:val="42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Removal as soon as possible.</w:t>
      </w:r>
    </w:p>
    <w:p w:rsidR="003160A4" w:rsidRPr="00E52E07" w:rsidRDefault="003160A4" w:rsidP="00B62D4F">
      <w:pPr>
        <w:pStyle w:val="ListParagraph"/>
        <w:spacing w:line="360" w:lineRule="auto"/>
        <w:ind w:left="1276"/>
        <w:rPr>
          <w:rFonts w:ascii="Arial" w:hAnsi="Arial" w:cs="Arial"/>
          <w:sz w:val="22"/>
          <w:szCs w:val="22"/>
        </w:rPr>
      </w:pPr>
    </w:p>
    <w:p w:rsidR="00012AB7" w:rsidRPr="00E52E07" w:rsidRDefault="00012AB7" w:rsidP="00B62D4F">
      <w:pPr>
        <w:pStyle w:val="ListParagraph"/>
        <w:numPr>
          <w:ilvl w:val="0"/>
          <w:numId w:val="3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Bundles VAP</w:t>
      </w:r>
    </w:p>
    <w:p w:rsidR="003160A4" w:rsidRPr="00E52E07" w:rsidRDefault="003160A4" w:rsidP="00B62D4F">
      <w:pPr>
        <w:pStyle w:val="ListParagraph"/>
        <w:numPr>
          <w:ilvl w:val="0"/>
          <w:numId w:val="43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Hand hygiene.</w:t>
      </w:r>
    </w:p>
    <w:p w:rsidR="003160A4" w:rsidRPr="00E52E07" w:rsidRDefault="003160A4" w:rsidP="00B62D4F">
      <w:pPr>
        <w:pStyle w:val="ListParagraph"/>
        <w:numPr>
          <w:ilvl w:val="0"/>
          <w:numId w:val="43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Posisi kepala 30 – 45</w:t>
      </w:r>
      <w:r w:rsidRPr="00E52E07">
        <w:rPr>
          <w:rFonts w:ascii="Arial" w:hAnsi="Arial" w:cs="Arial"/>
          <w:sz w:val="22"/>
          <w:szCs w:val="22"/>
          <w:vertAlign w:val="superscript"/>
        </w:rPr>
        <w:t>0</w:t>
      </w:r>
      <w:r w:rsidRPr="00E52E07">
        <w:rPr>
          <w:rFonts w:ascii="Arial" w:hAnsi="Arial" w:cs="Arial"/>
          <w:sz w:val="22"/>
          <w:szCs w:val="22"/>
        </w:rPr>
        <w:t>.</w:t>
      </w:r>
    </w:p>
    <w:p w:rsidR="003160A4" w:rsidRPr="00E52E07" w:rsidRDefault="003160A4" w:rsidP="00B62D4F">
      <w:pPr>
        <w:pStyle w:val="ListParagraph"/>
        <w:numPr>
          <w:ilvl w:val="0"/>
          <w:numId w:val="43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Kebe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Pr="00E52E07">
        <w:rPr>
          <w:rFonts w:ascii="Arial" w:hAnsi="Arial" w:cs="Arial"/>
          <w:sz w:val="22"/>
          <w:szCs w:val="22"/>
        </w:rPr>
        <w:t>han mulut.</w:t>
      </w:r>
    </w:p>
    <w:p w:rsidR="003160A4" w:rsidRPr="00E52E07" w:rsidRDefault="003160A4" w:rsidP="00B62D4F">
      <w:pPr>
        <w:pStyle w:val="ListParagraph"/>
        <w:numPr>
          <w:ilvl w:val="0"/>
          <w:numId w:val="43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Pengkajian tiap hari.</w:t>
      </w:r>
    </w:p>
    <w:p w:rsidR="003160A4" w:rsidRPr="00E52E07" w:rsidRDefault="003160A4" w:rsidP="00B62D4F">
      <w:pPr>
        <w:pStyle w:val="ListParagraph"/>
        <w:numPr>
          <w:ilvl w:val="0"/>
          <w:numId w:val="43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Penghisapan lendir.</w:t>
      </w:r>
    </w:p>
    <w:p w:rsidR="003160A4" w:rsidRPr="00E52E07" w:rsidRDefault="003160A4" w:rsidP="00B62D4F">
      <w:pPr>
        <w:pStyle w:val="ListParagraph"/>
        <w:numPr>
          <w:ilvl w:val="0"/>
          <w:numId w:val="43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Peptic ulcer profilaksis.</w:t>
      </w:r>
    </w:p>
    <w:p w:rsidR="003160A4" w:rsidRPr="00E52E07" w:rsidRDefault="003160A4" w:rsidP="00B62D4F">
      <w:pPr>
        <w:pStyle w:val="ListParagraph"/>
        <w:numPr>
          <w:ilvl w:val="0"/>
          <w:numId w:val="43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DVT profilaksis.</w:t>
      </w:r>
    </w:p>
    <w:p w:rsidR="003160A4" w:rsidRPr="00E52E07" w:rsidRDefault="003160A4" w:rsidP="00B62D4F">
      <w:pPr>
        <w:pStyle w:val="ListParagraph"/>
        <w:spacing w:line="360" w:lineRule="auto"/>
        <w:ind w:left="1276"/>
        <w:rPr>
          <w:rFonts w:ascii="Arial" w:hAnsi="Arial" w:cs="Arial"/>
          <w:sz w:val="22"/>
          <w:szCs w:val="22"/>
        </w:rPr>
      </w:pPr>
    </w:p>
    <w:p w:rsidR="00A12D8F" w:rsidRPr="00E52E07" w:rsidRDefault="003160A4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b/>
          <w:sz w:val="22"/>
          <w:szCs w:val="22"/>
        </w:rPr>
        <w:t>Penggunaan Antibiotik yang bijak.</w:t>
      </w:r>
    </w:p>
    <w:p w:rsidR="003160A4" w:rsidRPr="00E52E07" w:rsidRDefault="003160A4" w:rsidP="00B62D4F">
      <w:pPr>
        <w:pStyle w:val="ListParagraph"/>
        <w:numPr>
          <w:ilvl w:val="0"/>
          <w:numId w:val="44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Berdasarkan indikasi.</w:t>
      </w:r>
    </w:p>
    <w:p w:rsidR="003160A4" w:rsidRPr="00E52E07" w:rsidRDefault="003160A4" w:rsidP="00B62D4F">
      <w:pPr>
        <w:pStyle w:val="ListParagraph"/>
        <w:numPr>
          <w:ilvl w:val="0"/>
          <w:numId w:val="44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Profilaksis teurapetik.</w:t>
      </w:r>
    </w:p>
    <w:p w:rsidR="003160A4" w:rsidRPr="00E52E07" w:rsidRDefault="003160A4" w:rsidP="00B62D4F">
      <w:pPr>
        <w:pStyle w:val="ListParagraph"/>
        <w:numPr>
          <w:ilvl w:val="0"/>
          <w:numId w:val="44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Empiric definitive.</w:t>
      </w:r>
    </w:p>
    <w:p w:rsidR="003160A4" w:rsidRPr="00E52E07" w:rsidRDefault="003160A4" w:rsidP="00B62D4F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</w:p>
    <w:p w:rsidR="003160A4" w:rsidRPr="00E52E07" w:rsidRDefault="003160A4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b/>
          <w:sz w:val="22"/>
          <w:szCs w:val="22"/>
        </w:rPr>
        <w:t>Pendidikan dan Pelatihan</w:t>
      </w:r>
    </w:p>
    <w:p w:rsidR="003160A4" w:rsidRPr="00E52E07" w:rsidRDefault="003160A4" w:rsidP="00B62D4F">
      <w:pPr>
        <w:pStyle w:val="ListParagraph"/>
        <w:numPr>
          <w:ilvl w:val="0"/>
          <w:numId w:val="45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Pendidikan dan Pelatihan Dasar PPI untuk semua staff perawat dan dokter.</w:t>
      </w:r>
    </w:p>
    <w:p w:rsidR="003160A4" w:rsidRPr="00E52E07" w:rsidRDefault="003160A4" w:rsidP="00B62D4F">
      <w:pPr>
        <w:pStyle w:val="ListParagraph"/>
        <w:numPr>
          <w:ilvl w:val="0"/>
          <w:numId w:val="45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lastRenderedPageBreak/>
        <w:t>Pendidikan dan Pelatihan Umum PPI untuk semua staff non medic / paramedic (analis, farmasi, penata rongent, fisioterapi, gizi).</w:t>
      </w:r>
    </w:p>
    <w:p w:rsidR="003160A4" w:rsidRPr="00E52E07" w:rsidRDefault="003160A4" w:rsidP="00B62D4F">
      <w:pPr>
        <w:pStyle w:val="ListParagraph"/>
        <w:numPr>
          <w:ilvl w:val="0"/>
          <w:numId w:val="45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Sosialisasi umum PPI untuk petugas kebe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Pr="00E52E07">
        <w:rPr>
          <w:rFonts w:ascii="Arial" w:hAnsi="Arial" w:cs="Arial"/>
          <w:sz w:val="22"/>
          <w:szCs w:val="22"/>
        </w:rPr>
        <w:t>han, petugas keamanan, petugas parkir, pedagang sekitar rumah sakit.</w:t>
      </w:r>
    </w:p>
    <w:p w:rsidR="003160A4" w:rsidRPr="00E52E07" w:rsidRDefault="003160A4" w:rsidP="00B62D4F">
      <w:pPr>
        <w:pStyle w:val="ListParagraph"/>
        <w:numPr>
          <w:ilvl w:val="0"/>
          <w:numId w:val="45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Sosialisasi umum PPI kepada pasien, keluarga dan masyarakat sekitar rumah sakit.</w:t>
      </w:r>
    </w:p>
    <w:p w:rsidR="003160A4" w:rsidRPr="00E52E07" w:rsidRDefault="003160A4" w:rsidP="00B62D4F">
      <w:pPr>
        <w:pStyle w:val="ListParagraph"/>
        <w:numPr>
          <w:ilvl w:val="0"/>
          <w:numId w:val="45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Pendidikan dan pelatihan bagi anggota Komite PPI: IPCO dasar dan IPCO lanjutan, IPCN lanjutan, TOT dasar dan TOT lanjutan,</w:t>
      </w:r>
      <w:r w:rsidR="000A79E6" w:rsidRPr="00E52E07">
        <w:rPr>
          <w:rFonts w:ascii="Arial" w:hAnsi="Arial" w:cs="Arial"/>
          <w:sz w:val="22"/>
          <w:szCs w:val="22"/>
        </w:rPr>
        <w:t xml:space="preserve"> pelatihan CSSD, pelatihan manajemen laundry, pelatihan ICRA, pelatihan surveilans, pelatihan PPI dalam akreditasi, </w:t>
      </w:r>
      <w:r w:rsidRPr="00E52E07">
        <w:rPr>
          <w:rFonts w:ascii="Arial" w:hAnsi="Arial" w:cs="Arial"/>
          <w:sz w:val="22"/>
          <w:szCs w:val="22"/>
        </w:rPr>
        <w:t xml:space="preserve">worksop </w:t>
      </w:r>
      <w:r w:rsidR="00363B3A" w:rsidRPr="00E52E07">
        <w:rPr>
          <w:rFonts w:ascii="Arial" w:hAnsi="Arial" w:cs="Arial"/>
          <w:sz w:val="22"/>
          <w:szCs w:val="22"/>
        </w:rPr>
        <w:t>tentang PPI, pelatihan dan pendidikan lainnya terkait PPI, PIT PPI.</w:t>
      </w:r>
    </w:p>
    <w:p w:rsidR="00363B3A" w:rsidRPr="00E52E07" w:rsidRDefault="00363B3A" w:rsidP="00B62D4F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3160A4" w:rsidRPr="00E52E07" w:rsidRDefault="00363B3A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b/>
          <w:sz w:val="22"/>
          <w:szCs w:val="22"/>
        </w:rPr>
        <w:t>Surveilans</w:t>
      </w:r>
      <w:r w:rsidRPr="00E52E07">
        <w:rPr>
          <w:rFonts w:ascii="Arial" w:hAnsi="Arial" w:cs="Arial"/>
          <w:sz w:val="22"/>
          <w:szCs w:val="22"/>
        </w:rPr>
        <w:t>.</w:t>
      </w:r>
    </w:p>
    <w:p w:rsidR="00363B3A" w:rsidRPr="00E52E07" w:rsidRDefault="00363B3A" w:rsidP="00B62D4F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Surveilans proses dalam PPI</w:t>
      </w:r>
    </w:p>
    <w:p w:rsidR="00363B3A" w:rsidRPr="00E52E07" w:rsidRDefault="00363B3A" w:rsidP="00B62D4F">
      <w:pPr>
        <w:pStyle w:val="ListParagraph"/>
        <w:numPr>
          <w:ilvl w:val="0"/>
          <w:numId w:val="4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Aspek manajerial: Kebijakan, Pedoman, Program PPI.</w:t>
      </w:r>
    </w:p>
    <w:p w:rsidR="00363B3A" w:rsidRPr="00E52E07" w:rsidRDefault="00363B3A" w:rsidP="00B62D4F">
      <w:pPr>
        <w:pStyle w:val="ListParagraph"/>
        <w:numPr>
          <w:ilvl w:val="0"/>
          <w:numId w:val="4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Aspek klinis: SPO, kebe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Pr="00E52E07">
        <w:rPr>
          <w:rFonts w:ascii="Arial" w:hAnsi="Arial" w:cs="Arial"/>
          <w:sz w:val="22"/>
          <w:szCs w:val="22"/>
        </w:rPr>
        <w:t>han tangan, APD, APD, penerapan bundles HAIs.</w:t>
      </w:r>
    </w:p>
    <w:p w:rsidR="00363B3A" w:rsidRPr="00E52E07" w:rsidRDefault="00363B3A" w:rsidP="00B62D4F">
      <w:pPr>
        <w:pStyle w:val="ListParagraph"/>
        <w:numPr>
          <w:ilvl w:val="0"/>
          <w:numId w:val="4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Sarana dan prasarana: ke</w:t>
      </w:r>
      <w:proofErr w:type="gramStart"/>
      <w:r w:rsidRPr="00E52E07">
        <w:rPr>
          <w:rFonts w:ascii="Arial" w:hAnsi="Arial" w:cs="Arial"/>
          <w:sz w:val="22"/>
          <w:szCs w:val="22"/>
        </w:rPr>
        <w:t>;engkapan</w:t>
      </w:r>
      <w:proofErr w:type="gramEnd"/>
      <w:r w:rsidRPr="00E52E07">
        <w:rPr>
          <w:rFonts w:ascii="Arial" w:hAnsi="Arial" w:cs="Arial"/>
          <w:sz w:val="22"/>
          <w:szCs w:val="22"/>
        </w:rPr>
        <w:t xml:space="preserve"> fasilitas kebe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Pr="00E52E07">
        <w:rPr>
          <w:rFonts w:ascii="Arial" w:hAnsi="Arial" w:cs="Arial"/>
          <w:sz w:val="22"/>
          <w:szCs w:val="22"/>
        </w:rPr>
        <w:t>han tangan, APD dan lingkungan, tempat sampah, air be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Pr="00E52E07">
        <w:rPr>
          <w:rFonts w:ascii="Arial" w:hAnsi="Arial" w:cs="Arial"/>
          <w:sz w:val="22"/>
          <w:szCs w:val="22"/>
        </w:rPr>
        <w:t>h dan IPAL.</w:t>
      </w:r>
    </w:p>
    <w:p w:rsidR="00363B3A" w:rsidRPr="00E52E07" w:rsidRDefault="00363B3A" w:rsidP="00B62D4F">
      <w:pPr>
        <w:pStyle w:val="ListParagraph"/>
        <w:numPr>
          <w:ilvl w:val="0"/>
          <w:numId w:val="46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Alur secara fisik dan system: CSSD, laundy, gizi.</w:t>
      </w:r>
    </w:p>
    <w:p w:rsidR="00196D31" w:rsidRPr="00E52E07" w:rsidRDefault="00196D31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5E54B6" w:rsidRPr="00E52E07" w:rsidRDefault="00615830" w:rsidP="00B62D4F">
      <w:pPr>
        <w:pStyle w:val="ListParagraph"/>
        <w:numPr>
          <w:ilvl w:val="0"/>
          <w:numId w:val="13"/>
        </w:numPr>
        <w:spacing w:line="360" w:lineRule="auto"/>
        <w:ind w:left="426"/>
        <w:rPr>
          <w:rFonts w:ascii="Arial" w:hAnsi="Arial" w:cs="Arial"/>
          <w:b/>
          <w:sz w:val="22"/>
          <w:szCs w:val="22"/>
        </w:rPr>
      </w:pPr>
      <w:r w:rsidRPr="00E52E07">
        <w:rPr>
          <w:rFonts w:ascii="Arial" w:hAnsi="Arial" w:cs="Arial"/>
          <w:b/>
          <w:sz w:val="22"/>
          <w:szCs w:val="22"/>
        </w:rPr>
        <w:t>Infection Control Risk Assassment (ICRA)</w:t>
      </w:r>
    </w:p>
    <w:p w:rsidR="000A79E6" w:rsidRPr="00E52E07" w:rsidRDefault="000A79E6" w:rsidP="00B62D4F">
      <w:pPr>
        <w:pStyle w:val="ListParagraph"/>
        <w:numPr>
          <w:ilvl w:val="0"/>
          <w:numId w:val="47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Pedoman dan Kebijakan ICRA.</w:t>
      </w:r>
    </w:p>
    <w:p w:rsidR="00615830" w:rsidRPr="00E52E07" w:rsidRDefault="000A79E6" w:rsidP="00B62D4F">
      <w:pPr>
        <w:pStyle w:val="ListParagraph"/>
        <w:numPr>
          <w:ilvl w:val="0"/>
          <w:numId w:val="47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ICRA HAIs dan ICRA bangunan.</w:t>
      </w:r>
    </w:p>
    <w:p w:rsidR="000A79E6" w:rsidRPr="00E52E07" w:rsidRDefault="000A79E6" w:rsidP="00B62D4F">
      <w:pPr>
        <w:pStyle w:val="ListParagraph"/>
        <w:numPr>
          <w:ilvl w:val="0"/>
          <w:numId w:val="47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Alur ICRA</w:t>
      </w:r>
    </w:p>
    <w:p w:rsidR="000A79E6" w:rsidRPr="00E52E07" w:rsidRDefault="000A79E6" w:rsidP="00B62D4F">
      <w:pPr>
        <w:pStyle w:val="ListParagraph"/>
        <w:numPr>
          <w:ilvl w:val="0"/>
          <w:numId w:val="47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Matrix ICRA</w:t>
      </w:r>
    </w:p>
    <w:p w:rsidR="000A79E6" w:rsidRPr="00E52E07" w:rsidRDefault="000A79E6" w:rsidP="00B62D4F">
      <w:pPr>
        <w:pStyle w:val="ListParagraph"/>
        <w:numPr>
          <w:ilvl w:val="0"/>
          <w:numId w:val="47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Analisa dan solusi ICRA.</w:t>
      </w:r>
    </w:p>
    <w:p w:rsidR="000A79E6" w:rsidRPr="00E52E07" w:rsidRDefault="000A79E6" w:rsidP="00B62D4F">
      <w:pPr>
        <w:pStyle w:val="ListParagraph"/>
        <w:numPr>
          <w:ilvl w:val="0"/>
          <w:numId w:val="47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Alur pembangunan di rumah sakit baik bangunan baru ataupun bangunan perbaikan.</w:t>
      </w:r>
    </w:p>
    <w:p w:rsidR="000A79E6" w:rsidRPr="00E52E07" w:rsidRDefault="000A79E6" w:rsidP="00B62D4F">
      <w:pPr>
        <w:pStyle w:val="ListParagraph"/>
        <w:numPr>
          <w:ilvl w:val="0"/>
          <w:numId w:val="47"/>
        </w:numPr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Alur cairan desinfeksi sesuai dengan ICRA HAIs.</w:t>
      </w:r>
    </w:p>
    <w:p w:rsidR="005E54B6" w:rsidRPr="00E52E07" w:rsidRDefault="005E54B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257EB" w:rsidRPr="00E52E07" w:rsidRDefault="00B257E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257EB" w:rsidRPr="00E52E07" w:rsidRDefault="00B257E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257EB" w:rsidRPr="00E52E07" w:rsidRDefault="00B257E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257EB" w:rsidRPr="00E52E07" w:rsidRDefault="00B257EB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E4A26" w:rsidRPr="00E52E07" w:rsidRDefault="00BE4A2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E4A26" w:rsidRPr="00E52E07" w:rsidRDefault="00BE4A2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E4A26" w:rsidRPr="00E52E07" w:rsidRDefault="00BE4A2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E4A26" w:rsidRPr="00E52E07" w:rsidRDefault="00BE4A2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E4A26" w:rsidRPr="00E52E07" w:rsidRDefault="00BE4A2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E4A26" w:rsidRPr="00E52E07" w:rsidRDefault="00BE4A2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BE4A26" w:rsidRPr="00E52E07" w:rsidRDefault="00BE4A26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C519D" w:rsidRPr="00E52E07" w:rsidRDefault="002C519D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5E54B6" w:rsidP="00B62D4F">
      <w:pPr>
        <w:spacing w:before="51" w:line="360" w:lineRule="auto"/>
        <w:ind w:left="4083" w:right="3820" w:hanging="2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3"/>
          <w:sz w:val="22"/>
          <w:szCs w:val="22"/>
        </w:rPr>
        <w:lastRenderedPageBreak/>
        <w:t>B</w:t>
      </w:r>
      <w:r w:rsidR="001811A9"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b/>
          <w:sz w:val="22"/>
          <w:szCs w:val="22"/>
        </w:rPr>
        <w:t>B</w:t>
      </w:r>
      <w:r w:rsidR="00952724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V </w:t>
      </w:r>
      <w:r w:rsidR="001811A9"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L</w:t>
      </w:r>
      <w:r w:rsidR="001811A9"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O</w:t>
      </w:r>
      <w:r w:rsidR="001811A9"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G</w:t>
      </w:r>
      <w:r w:rsidR="001811A9"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S</w:t>
      </w:r>
      <w:r w:rsidR="001811A9"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b/>
          <w:w w:val="102"/>
          <w:sz w:val="22"/>
          <w:szCs w:val="22"/>
        </w:rPr>
        <w:t>IK</w:t>
      </w: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an</w:t>
      </w:r>
      <w:r w:rsidRPr="00E52E07">
        <w:rPr>
          <w:rFonts w:ascii="Arial" w:eastAsia="Calibri" w:hAnsi="Arial" w:cs="Arial"/>
          <w:b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(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to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z w:val="22"/>
          <w:szCs w:val="22"/>
        </w:rPr>
        <w:t>k)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ke</w:t>
      </w:r>
      <w:r w:rsidR="00B257EB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Log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ik</w:t>
      </w:r>
    </w:p>
    <w:p w:rsidR="002E1890" w:rsidRPr="00E52E07" w:rsidRDefault="001811A9" w:rsidP="00B62D4F">
      <w:pPr>
        <w:spacing w:line="360" w:lineRule="auto"/>
        <w:ind w:left="426" w:right="102" w:firstLine="25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Lo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a,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E1890" w:rsidRPr="00E52E07" w:rsidRDefault="001811A9" w:rsidP="00B62D4F">
      <w:pPr>
        <w:spacing w:line="360" w:lineRule="auto"/>
        <w:ind w:left="426" w:right="1633" w:firstLine="283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sz w:val="22"/>
          <w:szCs w:val="22"/>
        </w:rPr>
        <w:t>Ad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aan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(</w:t>
      </w:r>
      <w:proofErr w:type="gramEnd"/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B257EB" w:rsidRPr="00E52E07">
        <w:rPr>
          <w:rFonts w:ascii="Arial" w:eastAsia="Calibri" w:hAnsi="Arial" w:cs="Arial"/>
          <w:spacing w:val="-1"/>
          <w:sz w:val="22"/>
          <w:szCs w:val="22"/>
        </w:rPr>
        <w:t>logistic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5E54B6" w:rsidRPr="00E52E07" w:rsidRDefault="001811A9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5E54B6" w:rsidRPr="00E52E07">
        <w:rPr>
          <w:rFonts w:ascii="Arial" w:eastAsia="Calibri" w:hAnsi="Arial" w:cs="Arial"/>
          <w:sz w:val="22"/>
          <w:szCs w:val="22"/>
        </w:rPr>
        <w:t xml:space="preserve"> / </w:t>
      </w:r>
      <w:proofErr w:type="gramStart"/>
      <w:r w:rsidR="005E54B6" w:rsidRPr="00E52E07">
        <w:rPr>
          <w:rFonts w:ascii="Arial" w:eastAsia="Calibri" w:hAnsi="Arial" w:cs="Arial"/>
          <w:sz w:val="22"/>
          <w:szCs w:val="22"/>
        </w:rPr>
        <w:t xml:space="preserve">staff 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5E54B6" w:rsidRPr="00E52E07">
        <w:rPr>
          <w:rFonts w:ascii="Arial" w:eastAsia="Calibri" w:hAnsi="Arial" w:cs="Arial"/>
          <w:sz w:val="22"/>
          <w:szCs w:val="22"/>
        </w:rPr>
        <w:t>PPI</w:t>
      </w:r>
      <w:proofErr w:type="gramEnd"/>
      <w:r w:rsidR="005E54B6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5E54B6" w:rsidRPr="00E52E07">
        <w:rPr>
          <w:rFonts w:ascii="Arial" w:eastAsia="Calibri" w:hAnsi="Arial" w:cs="Arial"/>
          <w:spacing w:val="38"/>
          <w:sz w:val="22"/>
          <w:szCs w:val="22"/>
        </w:rPr>
        <w:t xml:space="preserve">/ anggota komite PPI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for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int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E54B6" w:rsidRPr="00E52E07" w:rsidRDefault="001811A9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ice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IP</w:t>
      </w:r>
      <w:r w:rsidRPr="00E52E07">
        <w:rPr>
          <w:rFonts w:ascii="Arial" w:eastAsia="Calibri" w:hAnsi="Arial" w:cs="Arial"/>
          <w:sz w:val="22"/>
          <w:szCs w:val="22"/>
        </w:rPr>
        <w:t>CN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io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</w:p>
    <w:p w:rsidR="005E54B6" w:rsidRPr="00E52E07" w:rsidRDefault="005E54B6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/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staff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 xml:space="preserve"> PPI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8"/>
          <w:sz w:val="22"/>
          <w:szCs w:val="22"/>
        </w:rPr>
        <w:t xml:space="preserve">/ anggota komite PPI </w:t>
      </w:r>
      <w:r w:rsidR="001811A9" w:rsidRPr="00E52E07">
        <w:rPr>
          <w:rFonts w:ascii="Arial" w:eastAsia="Calibri" w:hAnsi="Arial" w:cs="Arial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yer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="001811A9"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="001811A9" w:rsidRPr="00E52E07">
        <w:rPr>
          <w:rFonts w:ascii="Arial" w:eastAsia="Calibri" w:hAnsi="Arial" w:cs="Arial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="001811A9" w:rsidRPr="00E52E07">
        <w:rPr>
          <w:rFonts w:ascii="Arial" w:eastAsia="Calibri" w:hAnsi="Arial" w:cs="Arial"/>
          <w:sz w:val="22"/>
          <w:szCs w:val="22"/>
        </w:rPr>
        <w:t>aan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Pet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="001811A9"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="001811A9" w:rsidRPr="00E52E07">
        <w:rPr>
          <w:rFonts w:ascii="Arial" w:eastAsia="Calibri" w:hAnsi="Arial" w:cs="Arial"/>
          <w:sz w:val="22"/>
          <w:szCs w:val="22"/>
        </w:rPr>
        <w:t>as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Lo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E54B6" w:rsidRPr="00E52E07" w:rsidRDefault="001811A9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E54B6" w:rsidRPr="00E52E07" w:rsidRDefault="001811A9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="005E54B6" w:rsidRPr="00E52E07">
        <w:rPr>
          <w:rFonts w:ascii="Arial" w:eastAsia="Calibri" w:hAnsi="Arial" w:cs="Arial"/>
          <w:sz w:val="22"/>
          <w:szCs w:val="22"/>
        </w:rPr>
        <w:t>gas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5E54B6"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5E54B6"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5E54B6"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="005E54B6" w:rsidRPr="00E52E07">
        <w:rPr>
          <w:rFonts w:ascii="Arial" w:eastAsia="Calibri" w:hAnsi="Arial" w:cs="Arial"/>
          <w:sz w:val="22"/>
          <w:szCs w:val="22"/>
        </w:rPr>
        <w:t>a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="005E54B6" w:rsidRPr="00E52E07">
        <w:rPr>
          <w:rFonts w:ascii="Arial" w:eastAsia="Calibri" w:hAnsi="Arial" w:cs="Arial"/>
          <w:sz w:val="22"/>
          <w:szCs w:val="22"/>
        </w:rPr>
        <w:t xml:space="preserve">i / staff PPI </w:t>
      </w:r>
      <w:r w:rsidR="005E54B6" w:rsidRPr="00E52E07">
        <w:rPr>
          <w:rFonts w:ascii="Arial" w:eastAsia="Calibri" w:hAnsi="Arial" w:cs="Arial"/>
          <w:spacing w:val="38"/>
          <w:sz w:val="22"/>
          <w:szCs w:val="22"/>
        </w:rPr>
        <w:t xml:space="preserve">/ anggota komite PPI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tik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E54B6" w:rsidRPr="00E52E07" w:rsidRDefault="005E54B6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/ staff PPI </w:t>
      </w:r>
      <w:r w:rsidRPr="00E52E07">
        <w:rPr>
          <w:rFonts w:ascii="Arial" w:eastAsia="Calibri" w:hAnsi="Arial" w:cs="Arial"/>
          <w:spacing w:val="38"/>
          <w:sz w:val="22"/>
          <w:szCs w:val="22"/>
        </w:rPr>
        <w:t xml:space="preserve">/ anggota komite PPI 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4"/>
          <w:sz w:val="22"/>
          <w:szCs w:val="22"/>
        </w:rPr>
        <w:t>l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z w:val="22"/>
          <w:szCs w:val="22"/>
        </w:rPr>
        <w:t xml:space="preserve">an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z w:val="22"/>
          <w:szCs w:val="22"/>
        </w:rPr>
        <w:t>g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z w:val="22"/>
          <w:szCs w:val="22"/>
        </w:rPr>
        <w:t>an 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z w:val="22"/>
          <w:szCs w:val="22"/>
        </w:rPr>
        <w:t>B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="001811A9"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="001811A9" w:rsidRPr="00E52E07">
        <w:rPr>
          <w:rFonts w:ascii="Arial" w:eastAsia="Calibri" w:hAnsi="Arial" w:cs="Arial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sz w:val="22"/>
          <w:szCs w:val="22"/>
        </w:rPr>
        <w:t xml:space="preserve">aan 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="001811A9"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ser</w:t>
      </w:r>
      <w:r w:rsidR="001811A9"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5E54B6" w:rsidRPr="00E52E07" w:rsidRDefault="001811A9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il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iser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="005E54B6" w:rsidRPr="00E52E07">
        <w:rPr>
          <w:rFonts w:ascii="Arial" w:eastAsia="Calibri" w:hAnsi="Arial" w:cs="Arial"/>
          <w:sz w:val="22"/>
          <w:szCs w:val="22"/>
        </w:rPr>
        <w:t>gas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5E54B6"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5E54B6"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5E54B6"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="005E54B6" w:rsidRPr="00E52E07">
        <w:rPr>
          <w:rFonts w:ascii="Arial" w:eastAsia="Calibri" w:hAnsi="Arial" w:cs="Arial"/>
          <w:sz w:val="22"/>
          <w:szCs w:val="22"/>
        </w:rPr>
        <w:t>a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="005E54B6" w:rsidRPr="00E52E07">
        <w:rPr>
          <w:rFonts w:ascii="Arial" w:eastAsia="Calibri" w:hAnsi="Arial" w:cs="Arial"/>
          <w:sz w:val="22"/>
          <w:szCs w:val="22"/>
        </w:rPr>
        <w:t xml:space="preserve">i / staff PPI </w:t>
      </w:r>
      <w:r w:rsidR="005E54B6" w:rsidRPr="00E52E07">
        <w:rPr>
          <w:rFonts w:ascii="Arial" w:eastAsia="Calibri" w:hAnsi="Arial" w:cs="Arial"/>
          <w:spacing w:val="38"/>
          <w:sz w:val="22"/>
          <w:szCs w:val="22"/>
        </w:rPr>
        <w:t xml:space="preserve">/ anggota komite PPI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="00B257EB"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E54B6" w:rsidRPr="00E52E07" w:rsidRDefault="001811A9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="005E54B6" w:rsidRPr="00E52E07">
        <w:rPr>
          <w:rFonts w:ascii="Arial" w:eastAsia="Calibri" w:hAnsi="Arial" w:cs="Arial"/>
          <w:sz w:val="22"/>
          <w:szCs w:val="22"/>
        </w:rPr>
        <w:t>gas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5E54B6"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5E54B6"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5E54B6"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="005E54B6"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="005E54B6" w:rsidRPr="00E52E07">
        <w:rPr>
          <w:rFonts w:ascii="Arial" w:eastAsia="Calibri" w:hAnsi="Arial" w:cs="Arial"/>
          <w:sz w:val="22"/>
          <w:szCs w:val="22"/>
        </w:rPr>
        <w:t>a</w:t>
      </w:r>
      <w:r w:rsidR="005E54B6"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="005E54B6" w:rsidRPr="00E52E07">
        <w:rPr>
          <w:rFonts w:ascii="Arial" w:eastAsia="Calibri" w:hAnsi="Arial" w:cs="Arial"/>
          <w:sz w:val="22"/>
          <w:szCs w:val="22"/>
        </w:rPr>
        <w:t xml:space="preserve">i / staff PPI </w:t>
      </w:r>
      <w:r w:rsidR="005E54B6" w:rsidRPr="00E52E07">
        <w:rPr>
          <w:rFonts w:ascii="Arial" w:eastAsia="Calibri" w:hAnsi="Arial" w:cs="Arial"/>
          <w:spacing w:val="38"/>
          <w:sz w:val="22"/>
          <w:szCs w:val="22"/>
        </w:rPr>
        <w:t xml:space="preserve">/ anggota komite PPI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lo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5E54B6" w:rsidP="00B62D4F">
      <w:pPr>
        <w:pStyle w:val="ListParagraph"/>
        <w:numPr>
          <w:ilvl w:val="0"/>
          <w:numId w:val="20"/>
        </w:numPr>
        <w:spacing w:line="360" w:lineRule="auto"/>
        <w:ind w:left="851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/ staff PPI </w:t>
      </w:r>
      <w:r w:rsidRPr="00E52E07">
        <w:rPr>
          <w:rFonts w:ascii="Arial" w:eastAsia="Calibri" w:hAnsi="Arial" w:cs="Arial"/>
          <w:spacing w:val="38"/>
          <w:sz w:val="22"/>
          <w:szCs w:val="22"/>
        </w:rPr>
        <w:t xml:space="preserve">/ anggota komite PPI </w:t>
      </w:r>
      <w:r w:rsidR="001811A9" w:rsidRPr="00E52E07">
        <w:rPr>
          <w:rFonts w:ascii="Arial" w:eastAsia="Calibri" w:hAnsi="Arial" w:cs="Arial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z w:val="22"/>
          <w:szCs w:val="22"/>
        </w:rPr>
        <w:t>Ba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z w:val="22"/>
          <w:szCs w:val="22"/>
        </w:rPr>
        <w:t>e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="001811A9" w:rsidRPr="00E52E07">
        <w:rPr>
          <w:rFonts w:ascii="Arial" w:eastAsia="Calibri" w:hAnsi="Arial" w:cs="Arial"/>
          <w:sz w:val="22"/>
          <w:szCs w:val="22"/>
        </w:rPr>
        <w:t>am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le</w:t>
      </w:r>
      <w:r w:rsidR="001811A9" w:rsidRPr="00E52E07">
        <w:rPr>
          <w:rFonts w:ascii="Arial" w:eastAsia="Calibri" w:hAnsi="Arial" w:cs="Arial"/>
          <w:sz w:val="22"/>
          <w:szCs w:val="22"/>
        </w:rPr>
        <w:t>ma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="001811A9" w:rsidRPr="00E52E07">
        <w:rPr>
          <w:rFonts w:ascii="Arial" w:eastAsia="Calibri" w:hAnsi="Arial" w:cs="Arial"/>
          <w:sz w:val="22"/>
          <w:szCs w:val="22"/>
        </w:rPr>
        <w:t>i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="001811A9" w:rsidRPr="00E52E07">
        <w:rPr>
          <w:rFonts w:ascii="Arial" w:eastAsia="Calibri" w:hAnsi="Arial" w:cs="Arial"/>
          <w:sz w:val="22"/>
          <w:szCs w:val="22"/>
        </w:rPr>
        <w:t>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g.</w:t>
      </w: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E52E07" w:rsidRPr="00E52E07" w:rsidRDefault="00E52E07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4D07EF" w:rsidRPr="00E52E07" w:rsidRDefault="004D07EF" w:rsidP="00B62D4F">
      <w:pPr>
        <w:spacing w:line="360" w:lineRule="auto"/>
        <w:ind w:right="101"/>
        <w:jc w:val="both"/>
        <w:rPr>
          <w:rFonts w:ascii="Arial" w:eastAsia="Calibri" w:hAnsi="Arial" w:cs="Arial"/>
          <w:sz w:val="22"/>
          <w:szCs w:val="22"/>
        </w:rPr>
      </w:pPr>
    </w:p>
    <w:p w:rsidR="005E54B6" w:rsidRPr="00E52E07" w:rsidRDefault="005E54B6" w:rsidP="00B62D4F">
      <w:pPr>
        <w:spacing w:before="51" w:line="360" w:lineRule="auto"/>
        <w:ind w:left="3437" w:right="3177"/>
        <w:jc w:val="center"/>
        <w:rPr>
          <w:rFonts w:ascii="Arial" w:eastAsia="Calibri" w:hAnsi="Arial" w:cs="Arial"/>
          <w:b/>
          <w:spacing w:val="5"/>
          <w:sz w:val="22"/>
          <w:szCs w:val="22"/>
        </w:rPr>
      </w:pPr>
      <w:r w:rsidRPr="00E52E07">
        <w:rPr>
          <w:rFonts w:ascii="Arial" w:eastAsia="Calibri" w:hAnsi="Arial" w:cs="Arial"/>
          <w:b/>
          <w:spacing w:val="3"/>
          <w:sz w:val="22"/>
          <w:szCs w:val="22"/>
        </w:rPr>
        <w:lastRenderedPageBreak/>
        <w:t>B</w:t>
      </w:r>
      <w:r w:rsidR="001811A9"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b/>
          <w:sz w:val="22"/>
          <w:szCs w:val="22"/>
        </w:rPr>
        <w:t>B</w:t>
      </w:r>
      <w:r w:rsidR="00806DDA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b/>
          <w:spacing w:val="1"/>
          <w:sz w:val="22"/>
          <w:szCs w:val="22"/>
        </w:rPr>
        <w:t>V</w:t>
      </w:r>
      <w:r w:rsidR="001811A9" w:rsidRPr="00E52E07">
        <w:rPr>
          <w:rFonts w:ascii="Arial" w:eastAsia="Calibri" w:hAnsi="Arial" w:cs="Arial"/>
          <w:b/>
          <w:sz w:val="22"/>
          <w:szCs w:val="22"/>
        </w:rPr>
        <w:t>I</w:t>
      </w:r>
    </w:p>
    <w:p w:rsidR="002E1890" w:rsidRPr="00E52E07" w:rsidRDefault="001811A9" w:rsidP="002C519D">
      <w:pPr>
        <w:spacing w:before="51" w:line="360" w:lineRule="auto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  <w:r w:rsidRPr="00E52E07">
        <w:rPr>
          <w:rFonts w:ascii="Arial" w:eastAsia="Calibri" w:hAnsi="Arial" w:cs="Arial"/>
          <w:b/>
          <w:spacing w:val="-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AM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  <w:r w:rsidR="002C519D"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PA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5E54B6" w:rsidRPr="00E52E07" w:rsidRDefault="005E54B6" w:rsidP="00B62D4F">
      <w:pPr>
        <w:spacing w:before="51" w:line="360" w:lineRule="auto"/>
        <w:ind w:left="3437" w:right="3177"/>
        <w:jc w:val="center"/>
        <w:rPr>
          <w:rFonts w:ascii="Arial" w:eastAsia="Calibri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B62D4F">
      <w:pPr>
        <w:spacing w:line="360" w:lineRule="auto"/>
        <w:ind w:left="426" w:right="99" w:firstLine="567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-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B257E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 xml:space="preserve">di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="00EF40A0"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i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 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E1890" w:rsidRPr="00E52E07" w:rsidRDefault="002E1890" w:rsidP="00B62D4F">
      <w:pPr>
        <w:spacing w:before="13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sz w:val="22"/>
          <w:szCs w:val="22"/>
        </w:rPr>
        <w:t>Ad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ela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tSa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5E54B6" w:rsidRPr="00E52E07" w:rsidRDefault="001811A9" w:rsidP="00B62D4F">
      <w:pPr>
        <w:pStyle w:val="ListParagraph"/>
        <w:numPr>
          <w:ilvl w:val="1"/>
          <w:numId w:val="23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ipt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kesel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E54B6" w:rsidRPr="00E52E07" w:rsidRDefault="001811A9" w:rsidP="00B62D4F">
      <w:pPr>
        <w:pStyle w:val="ListParagraph"/>
        <w:numPr>
          <w:ilvl w:val="1"/>
          <w:numId w:val="23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asR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mahSa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4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5E54B6" w:rsidRPr="00E52E07" w:rsidRDefault="001811A9" w:rsidP="00B62D4F">
      <w:pPr>
        <w:pStyle w:val="ListParagraph"/>
        <w:numPr>
          <w:ilvl w:val="1"/>
          <w:numId w:val="23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proofErr w:type="gramEnd"/>
      <w:r w:rsidRPr="00E52E07">
        <w:rPr>
          <w:rFonts w:ascii="Arial" w:eastAsia="Calibri" w:hAnsi="Arial" w:cs="Arial"/>
          <w:spacing w:val="1"/>
          <w:sz w:val="22"/>
          <w:szCs w:val="22"/>
        </w:rPr>
        <w:t>KTD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Pr="00E52E07">
        <w:rPr>
          <w:rFonts w:ascii="Arial" w:eastAsia="Calibri" w:hAnsi="Arial" w:cs="Arial"/>
          <w:w w:val="102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3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am   –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am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gga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ak 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(</w:t>
      </w:r>
      <w:proofErr w:type="gramEnd"/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KTD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)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2E1890" w:rsidP="00B62D4F">
      <w:pPr>
        <w:spacing w:before="13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m</w:t>
      </w: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m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nc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uc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B62D4F">
      <w:pPr>
        <w:spacing w:line="360" w:lineRule="auto"/>
        <w:ind w:left="426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feksi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ah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>–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agai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A80B08" w:rsidRPr="00E52E07" w:rsidRDefault="001811A9" w:rsidP="00B62D4F">
      <w:pPr>
        <w:pStyle w:val="ListParagraph"/>
        <w:numPr>
          <w:ilvl w:val="1"/>
          <w:numId w:val="24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Ca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z w:val="22"/>
          <w:szCs w:val="22"/>
        </w:rPr>
        <w:t>k/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upn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A80B08" w:rsidRPr="00E52E07" w:rsidRDefault="001811A9" w:rsidP="00B62D4F">
      <w:pPr>
        <w:pStyle w:val="ListParagraph"/>
        <w:numPr>
          <w:ilvl w:val="1"/>
          <w:numId w:val="24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1"/>
          <w:numId w:val="24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806DDA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a–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A80B08" w:rsidRPr="00E52E07" w:rsidRDefault="001811A9" w:rsidP="00B62D4F">
      <w:pPr>
        <w:pStyle w:val="ListParagraph"/>
        <w:numPr>
          <w:ilvl w:val="1"/>
          <w:numId w:val="24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a–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1"/>
          <w:numId w:val="24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Ja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i–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1"/>
          <w:numId w:val="24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 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A80B08" w:rsidRPr="00E52E07" w:rsidRDefault="001811A9" w:rsidP="00B62D4F">
      <w:pPr>
        <w:pStyle w:val="ListParagraph"/>
        <w:numPr>
          <w:ilvl w:val="1"/>
          <w:numId w:val="24"/>
        </w:numPr>
        <w:spacing w:before="51"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i–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="00A80B08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nya.</w:t>
      </w:r>
    </w:p>
    <w:p w:rsidR="00A80B08" w:rsidRPr="00E52E07" w:rsidRDefault="00A80B08" w:rsidP="00B62D4F">
      <w:pPr>
        <w:pStyle w:val="ListParagraph"/>
        <w:numPr>
          <w:ilvl w:val="1"/>
          <w:numId w:val="24"/>
        </w:numPr>
        <w:spacing w:before="51"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="001811A9" w:rsidRPr="00E52E07">
        <w:rPr>
          <w:rFonts w:ascii="Arial" w:eastAsia="Calibri" w:hAnsi="Arial" w:cs="Arial"/>
          <w:sz w:val="22"/>
          <w:szCs w:val="22"/>
        </w:rPr>
        <w:t>as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z w:val="22"/>
          <w:szCs w:val="22"/>
        </w:rPr>
        <w:t>gan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="001811A9"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z w:val="22"/>
          <w:szCs w:val="22"/>
        </w:rPr>
        <w:t>r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ga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="001811A9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4"/>
        </w:numPr>
        <w:spacing w:before="51"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2E1890" w:rsidP="00B62D4F">
      <w:pPr>
        <w:spacing w:before="7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z w:val="22"/>
          <w:szCs w:val="22"/>
        </w:rPr>
        <w:t>er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ha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z w:val="22"/>
          <w:szCs w:val="22"/>
        </w:rPr>
        <w:t>ik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i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5</w:t>
      </w:r>
      <w:r w:rsidR="00806DDA" w:rsidRPr="00E52E07">
        <w:rPr>
          <w:rFonts w:ascii="Arial" w:eastAsia="Calibri" w:hAnsi="Arial" w:cs="Arial"/>
          <w:b/>
          <w:i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t</w:t>
      </w:r>
      <w:r w:rsidR="00EF40A0" w:rsidRPr="00E52E07">
        <w:rPr>
          <w:rFonts w:ascii="Arial" w:eastAsia="Calibri" w:hAnsi="Arial" w:cs="Arial"/>
          <w:b/>
          <w:i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uc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ta</w:t>
      </w:r>
      <w:r w:rsidRPr="00E52E07">
        <w:rPr>
          <w:rFonts w:ascii="Arial" w:eastAsia="Calibri" w:hAnsi="Arial" w:cs="Arial"/>
          <w:b/>
          <w:spacing w:val="-4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spacing w:val="1"/>
          <w:sz w:val="22"/>
          <w:szCs w:val="22"/>
        </w:rPr>
        <w:t>ga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baga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z w:val="22"/>
          <w:szCs w:val="22"/>
        </w:rPr>
        <w:t>er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E1890" w:rsidRPr="00E52E07" w:rsidRDefault="001811A9" w:rsidP="00B62D4F">
      <w:pPr>
        <w:pStyle w:val="ListParagraph"/>
        <w:numPr>
          <w:ilvl w:val="3"/>
          <w:numId w:val="2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3"/>
          <w:numId w:val="2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196D31" w:rsidRPr="00E52E07">
        <w:rPr>
          <w:rFonts w:ascii="Arial" w:eastAsia="Calibri" w:hAnsi="Arial" w:cs="Arial"/>
          <w:spacing w:val="-2"/>
          <w:sz w:val="22"/>
          <w:szCs w:val="22"/>
        </w:rPr>
        <w:t>telah</w:t>
      </w:r>
      <w:r w:rsidR="00EF40A0" w:rsidRPr="00E52E07">
        <w:rPr>
          <w:rFonts w:ascii="Arial" w:eastAsia="Calibri" w:hAnsi="Arial" w:cs="Arial"/>
          <w:spacing w:val="-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3"/>
          <w:numId w:val="2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Ant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pti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96D31" w:rsidP="00B62D4F">
      <w:pPr>
        <w:pStyle w:val="ListParagraph"/>
        <w:numPr>
          <w:ilvl w:val="3"/>
          <w:numId w:val="2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3"/>
          <w:sz w:val="22"/>
          <w:szCs w:val="22"/>
        </w:rPr>
        <w:t>Setelah</w:t>
      </w:r>
      <w:r w:rsidR="00EF40A0" w:rsidRPr="00E52E07">
        <w:rPr>
          <w:rFonts w:ascii="Arial" w:eastAsia="Calibri" w:hAnsi="Arial" w:cs="Arial"/>
          <w:spacing w:val="-3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Terko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="001811A9" w:rsidRPr="00E52E07">
        <w:rPr>
          <w:rFonts w:ascii="Arial" w:eastAsia="Calibri" w:hAnsi="Arial" w:cs="Arial"/>
          <w:sz w:val="22"/>
          <w:szCs w:val="22"/>
        </w:rPr>
        <w:t>am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="001811A9" w:rsidRPr="00E52E07">
        <w:rPr>
          <w:rFonts w:ascii="Arial" w:eastAsia="Calibri" w:hAnsi="Arial" w:cs="Arial"/>
          <w:sz w:val="22"/>
          <w:szCs w:val="22"/>
        </w:rPr>
        <w:t>i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z w:val="22"/>
          <w:szCs w:val="22"/>
        </w:rPr>
        <w:t>(</w:t>
      </w:r>
      <w:r w:rsidR="001811A9" w:rsidRPr="00E52E07">
        <w:rPr>
          <w:rFonts w:ascii="Arial" w:eastAsia="Calibri" w:hAnsi="Arial" w:cs="Arial"/>
          <w:spacing w:val="-2"/>
          <w:sz w:val="22"/>
          <w:szCs w:val="22"/>
        </w:rPr>
        <w:t>C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="001811A9" w:rsidRPr="00E52E07">
        <w:rPr>
          <w:rFonts w:ascii="Arial" w:eastAsia="Calibri" w:hAnsi="Arial" w:cs="Arial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="001811A9" w:rsidRPr="00E52E07">
        <w:rPr>
          <w:rFonts w:ascii="Arial" w:eastAsia="Calibri" w:hAnsi="Arial" w:cs="Arial"/>
          <w:sz w:val="22"/>
          <w:szCs w:val="22"/>
        </w:rPr>
        <w:t>,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darah, </w:t>
      </w:r>
      <w:r w:rsidR="001811A9" w:rsidRPr="00E52E07">
        <w:rPr>
          <w:rFonts w:ascii="Arial" w:eastAsia="Calibri" w:hAnsi="Arial" w:cs="Arial"/>
          <w:spacing w:val="1"/>
          <w:sz w:val="22"/>
          <w:szCs w:val="22"/>
        </w:rPr>
        <w:t>Ter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="001811A9"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="001811A9" w:rsidRPr="00E52E07">
        <w:rPr>
          <w:rFonts w:ascii="Arial" w:eastAsia="Calibri" w:hAnsi="Arial" w:cs="Arial"/>
          <w:sz w:val="22"/>
          <w:szCs w:val="22"/>
        </w:rPr>
        <w:t>k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z w:val="22"/>
          <w:szCs w:val="22"/>
        </w:rPr>
        <w:t>J</w:t>
      </w:r>
      <w:r w:rsidR="001811A9"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="001811A9"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="001811A9" w:rsidRPr="00E52E07">
        <w:rPr>
          <w:rFonts w:ascii="Arial" w:eastAsia="Calibri" w:hAnsi="Arial" w:cs="Arial"/>
          <w:spacing w:val="5"/>
          <w:sz w:val="22"/>
          <w:szCs w:val="22"/>
        </w:rPr>
        <w:t>m</w:t>
      </w:r>
      <w:r w:rsidR="001811A9" w:rsidRPr="00E52E07">
        <w:rPr>
          <w:rFonts w:ascii="Arial" w:eastAsia="Calibri" w:hAnsi="Arial" w:cs="Arial"/>
          <w:sz w:val="22"/>
          <w:szCs w:val="22"/>
        </w:rPr>
        <w:t>,</w:t>
      </w:r>
      <w:r w:rsidR="00806DDA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1811A9" w:rsidRPr="00E52E07">
        <w:rPr>
          <w:rFonts w:ascii="Arial" w:eastAsia="Calibri" w:hAnsi="Arial" w:cs="Arial"/>
          <w:spacing w:val="-2"/>
          <w:sz w:val="22"/>
          <w:szCs w:val="22"/>
        </w:rPr>
        <w:t>d</w:t>
      </w:r>
      <w:r w:rsidR="001811A9" w:rsidRPr="00E52E07">
        <w:rPr>
          <w:rFonts w:ascii="Arial" w:eastAsia="Calibri" w:hAnsi="Arial" w:cs="Arial"/>
          <w:sz w:val="22"/>
          <w:szCs w:val="22"/>
        </w:rPr>
        <w:t>l</w:t>
      </w:r>
      <w:r w:rsidR="001811A9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)</w:t>
      </w:r>
      <w:r w:rsidR="001811A9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3"/>
          <w:numId w:val="25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E52E07" w:rsidRDefault="00E52E07" w:rsidP="00E52E07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:rsidR="00E52E07" w:rsidRDefault="00E52E07" w:rsidP="00E52E07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:rsidR="00E52E07" w:rsidRPr="00E52E07" w:rsidRDefault="00E52E07" w:rsidP="00E52E07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3"/>
          <w:sz w:val="22"/>
          <w:szCs w:val="22"/>
        </w:rPr>
        <w:lastRenderedPageBreak/>
        <w:t>A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tP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li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dun</w:t>
      </w:r>
      <w:r w:rsidRPr="00E52E07">
        <w:rPr>
          <w:rFonts w:ascii="Arial" w:eastAsia="Calibri" w:hAnsi="Arial" w:cs="Arial"/>
          <w:b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i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is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-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je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is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tP</w:t>
      </w:r>
      <w:r w:rsidRPr="00E52E07">
        <w:rPr>
          <w:rFonts w:ascii="Arial" w:eastAsia="Calibri" w:hAnsi="Arial" w:cs="Arial"/>
          <w:b/>
          <w:i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i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i/>
          <w:spacing w:val="1"/>
          <w:sz w:val="22"/>
          <w:szCs w:val="22"/>
        </w:rPr>
        <w:t>ndu</w:t>
      </w:r>
      <w:r w:rsidRPr="00E52E07">
        <w:rPr>
          <w:rFonts w:ascii="Arial" w:eastAsia="Calibri" w:hAnsi="Arial" w:cs="Arial"/>
          <w:b/>
          <w:i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i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i/>
          <w:w w:val="102"/>
          <w:sz w:val="22"/>
          <w:szCs w:val="22"/>
        </w:rPr>
        <w:t>Di</w:t>
      </w:r>
      <w:r w:rsidRPr="00E52E07">
        <w:rPr>
          <w:rFonts w:ascii="Arial" w:eastAsia="Calibri" w:hAnsi="Arial" w:cs="Arial"/>
          <w:b/>
          <w:i/>
          <w:spacing w:val="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i/>
          <w:spacing w:val="-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i/>
          <w:w w:val="102"/>
          <w:sz w:val="22"/>
          <w:szCs w:val="22"/>
        </w:rPr>
        <w:t>:</w:t>
      </w:r>
    </w:p>
    <w:p w:rsidR="002E1890" w:rsidRPr="00E52E07" w:rsidRDefault="001811A9" w:rsidP="00B62D4F">
      <w:pPr>
        <w:pStyle w:val="ListParagraph"/>
        <w:numPr>
          <w:ilvl w:val="0"/>
          <w:numId w:val="26"/>
        </w:numPr>
        <w:spacing w:line="360" w:lineRule="auto"/>
        <w:ind w:left="851" w:right="98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AR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b/>
          <w:sz w:val="22"/>
          <w:szCs w:val="22"/>
        </w:rPr>
        <w:t xml:space="preserve">  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 xml:space="preserve">gi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 xml:space="preserve">t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siee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kroor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 xml:space="preserve">e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 xml:space="preserve">gas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.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ai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 xml:space="preserve">ah 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0C3801" w:rsidRPr="00E52E07">
        <w:rPr>
          <w:rFonts w:ascii="Arial" w:eastAsia="Calibri" w:hAnsi="Arial" w:cs="Arial"/>
          <w:spacing w:val="3"/>
          <w:sz w:val="22"/>
          <w:szCs w:val="22"/>
        </w:rPr>
        <w:t>antiseptic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b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.</w:t>
      </w:r>
      <w:r w:rsidR="000C3801" w:rsidRPr="00E52E07">
        <w:rPr>
          <w:rFonts w:ascii="Arial" w:eastAsia="Calibri" w:hAnsi="Arial" w:cs="Arial"/>
          <w:spacing w:val="3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agai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awa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0"/>
          <w:numId w:val="26"/>
        </w:numPr>
        <w:spacing w:line="360" w:lineRule="auto"/>
        <w:ind w:left="851" w:right="9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MA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SK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ar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untu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k 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gi 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ul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position w:val="1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).</w:t>
      </w:r>
      <w:r w:rsidR="000C3801" w:rsidRPr="00E52E07">
        <w:rPr>
          <w:rFonts w:ascii="Arial" w:eastAsia="Calibri" w:hAnsi="Arial" w:cs="Arial"/>
          <w:spacing w:val="1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ske</w:t>
      </w:r>
      <w:r w:rsidRPr="00E52E07">
        <w:rPr>
          <w:rFonts w:ascii="Arial" w:eastAsia="Calibri" w:hAnsi="Arial" w:cs="Arial"/>
          <w:sz w:val="22"/>
          <w:szCs w:val="22"/>
        </w:rPr>
        <w:t xml:space="preserve">r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proofErr w:type="gramEnd"/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 xml:space="preserve">as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 xml:space="preserve">gas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a,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il</w:t>
      </w:r>
      <w:r w:rsidRPr="00E52E07">
        <w:rPr>
          <w:rFonts w:ascii="Arial" w:eastAsia="Calibri" w:hAnsi="Arial" w:cs="Arial"/>
          <w:sz w:val="22"/>
          <w:szCs w:val="22"/>
        </w:rPr>
        <w:t>a 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f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gah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erse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0"/>
          <w:numId w:val="26"/>
        </w:numPr>
        <w:spacing w:line="360" w:lineRule="auto"/>
        <w:ind w:left="851" w:right="9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PE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MA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ndun</w:t>
      </w:r>
      <w:r w:rsidRPr="00E52E07">
        <w:rPr>
          <w:rFonts w:ascii="Arial" w:eastAsia="Calibri" w:hAnsi="Arial" w:cs="Arial"/>
          <w:sz w:val="22"/>
          <w:szCs w:val="22"/>
        </w:rPr>
        <w:t xml:space="preserve">gi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gas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 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a.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w w:val="102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) 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g,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gama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,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  w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 xml:space="preserve">ah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sor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r w:rsidR="000C3801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="00A80B08"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ske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sec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ti</w:t>
      </w:r>
      <w:r w:rsidRPr="00E52E07">
        <w:rPr>
          <w:rFonts w:ascii="Arial" w:eastAsia="Calibri" w:hAnsi="Arial" w:cs="Arial"/>
          <w:sz w:val="22"/>
          <w:szCs w:val="22"/>
        </w:rPr>
        <w:t>dak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wa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 xml:space="preserve">gas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w w:val="102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0C38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0"/>
          <w:numId w:val="26"/>
        </w:numPr>
        <w:spacing w:line="360" w:lineRule="auto"/>
        <w:ind w:left="851" w:right="9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TO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PI</w:t>
      </w:r>
      <w:r w:rsidR="00D979E1"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k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p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t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ul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t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gga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n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t</w:t>
      </w:r>
      <w:r w:rsidR="00D979E1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 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 xml:space="preserve">am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.To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ar 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 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p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.</w:t>
      </w:r>
      <w:r w:rsidR="00D979E1" w:rsidRPr="00E52E07">
        <w:rPr>
          <w:rFonts w:ascii="Arial" w:eastAsia="Calibri" w:hAnsi="Arial" w:cs="Arial"/>
          <w:spacing w:val="3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n   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erik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 xml:space="preserve"> 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au 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0"/>
          <w:numId w:val="26"/>
        </w:numPr>
        <w:spacing w:line="360" w:lineRule="auto"/>
        <w:ind w:left="851" w:right="9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N P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2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k 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i 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u</w:t>
      </w:r>
      <w:r w:rsidR="00D979E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nt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z w:val="22"/>
          <w:szCs w:val="22"/>
        </w:rPr>
        <w:t>agam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aat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hu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ai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nul</w:t>
      </w:r>
      <w:r w:rsidRPr="00E52E07">
        <w:rPr>
          <w:rFonts w:ascii="Arial" w:eastAsia="Calibri" w:hAnsi="Arial" w:cs="Arial"/>
          <w:sz w:val="22"/>
          <w:szCs w:val="22"/>
        </w:rPr>
        <w:t xml:space="preserve">ar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proofErr w:type="gramEnd"/>
      <w:r w:rsidRPr="00E52E07">
        <w:rPr>
          <w:rFonts w:ascii="Arial" w:eastAsia="Calibri" w:hAnsi="Arial" w:cs="Arial"/>
          <w:spacing w:val="-1"/>
          <w:sz w:val="22"/>
          <w:szCs w:val="22"/>
        </w:rPr>
        <w:t>/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4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ekerj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A80B08" w:rsidRPr="00E52E07" w:rsidRDefault="001811A9" w:rsidP="00B62D4F">
      <w:pPr>
        <w:pStyle w:val="ListParagraph"/>
        <w:numPr>
          <w:ilvl w:val="0"/>
          <w:numId w:val="26"/>
        </w:numPr>
        <w:spacing w:line="360" w:lineRule="auto"/>
        <w:ind w:left="851" w:right="9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APR</w:t>
      </w:r>
      <w:r w:rsidRPr="00E52E07">
        <w:rPr>
          <w:rFonts w:ascii="Arial" w:eastAsia="Calibri" w:hAnsi="Arial" w:cs="Arial"/>
          <w:b/>
          <w:spacing w:val="1"/>
          <w:position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position w:val="1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b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position w:val="1"/>
          <w:sz w:val="22"/>
          <w:szCs w:val="22"/>
        </w:rPr>
        <w:t>y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position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at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re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t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au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pl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ik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,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up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position w:val="1"/>
          <w:sz w:val="22"/>
          <w:szCs w:val="22"/>
        </w:rPr>
        <w:t>k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position w:val="1"/>
          <w:sz w:val="22"/>
          <w:szCs w:val="22"/>
        </w:rPr>
        <w:t>l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n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position w:val="1"/>
          <w:sz w:val="22"/>
          <w:szCs w:val="22"/>
        </w:rPr>
        <w:t>t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position w:val="1"/>
          <w:sz w:val="22"/>
          <w:szCs w:val="22"/>
        </w:rPr>
        <w:t>h</w:t>
      </w:r>
      <w:r w:rsidRPr="00E52E07">
        <w:rPr>
          <w:rFonts w:ascii="Arial" w:eastAsia="Calibri" w:hAnsi="Arial" w:cs="Arial"/>
          <w:position w:val="1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position w:val="1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position w:val="1"/>
          <w:sz w:val="22"/>
          <w:szCs w:val="22"/>
        </w:rPr>
        <w:t>r</w:t>
      </w:r>
      <w:r w:rsidR="00E83C01" w:rsidRPr="00E52E07">
        <w:rPr>
          <w:rFonts w:ascii="Arial" w:eastAsia="Calibri" w:hAnsi="Arial" w:cs="Arial"/>
          <w:w w:val="102"/>
          <w:position w:val="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nj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ubu</w:t>
      </w:r>
      <w:r w:rsidRPr="00E52E07">
        <w:rPr>
          <w:rFonts w:ascii="Arial" w:eastAsia="Calibri" w:hAnsi="Arial" w:cs="Arial"/>
          <w:sz w:val="22"/>
          <w:szCs w:val="22"/>
        </w:rPr>
        <w:t>h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 xml:space="preserve">gas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awah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w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re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o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ekre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Ap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ce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gah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ie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gas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kese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0"/>
          <w:numId w:val="26"/>
        </w:numPr>
        <w:spacing w:line="360" w:lineRule="auto"/>
        <w:ind w:left="851" w:right="9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lastRenderedPageBreak/>
        <w:t>P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gi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proofErr w:type="gramEnd"/>
      <w:r w:rsidR="00D979E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e 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amar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E83C01" w:rsidRPr="00E52E07" w:rsidRDefault="00E83C01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ema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D979E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APD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4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s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3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ar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="00D979E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na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z w:val="22"/>
          <w:szCs w:val="22"/>
        </w:rPr>
        <w:t>D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hor</w:t>
      </w:r>
      <w:r w:rsidRPr="00E52E07">
        <w:rPr>
          <w:rFonts w:ascii="Arial" w:eastAsia="Calibri" w:hAnsi="Arial" w:cs="Arial"/>
          <w:b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:</w:t>
      </w:r>
    </w:p>
    <w:p w:rsidR="002E1890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gai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w w:val="102"/>
          <w:sz w:val="22"/>
          <w:szCs w:val="22"/>
        </w:rPr>
        <w:t>g.</w:t>
      </w:r>
    </w:p>
    <w:p w:rsidR="004B0468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B0468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ma.</w:t>
      </w:r>
    </w:p>
    <w:p w:rsidR="004B0468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B0468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cele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pl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B0468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du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4B0468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sker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B0468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0"/>
          <w:numId w:val="27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ar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s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APD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: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lu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4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B0468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B0468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4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>m.</w:t>
      </w:r>
    </w:p>
    <w:p w:rsidR="002E1890" w:rsidRPr="00E52E07" w:rsidRDefault="001811A9" w:rsidP="00B62D4F">
      <w:pPr>
        <w:pStyle w:val="ListParagraph"/>
        <w:numPr>
          <w:ilvl w:val="1"/>
          <w:numId w:val="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83C01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806DDA" w:rsidRPr="00E52E07" w:rsidRDefault="00806DDA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os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an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ra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m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to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z w:val="22"/>
          <w:szCs w:val="22"/>
        </w:rPr>
        <w:t>gi</w:t>
      </w:r>
      <w:r w:rsidR="00E83C01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na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b/>
          <w:spacing w:val="4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i</w:t>
      </w:r>
    </w:p>
    <w:p w:rsidR="002E1890" w:rsidRPr="00E52E07" w:rsidRDefault="001811A9" w:rsidP="00B62D4F">
      <w:pPr>
        <w:pStyle w:val="ListParagraph"/>
        <w:numPr>
          <w:ilvl w:val="0"/>
          <w:numId w:val="28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er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k</w:t>
      </w:r>
      <w:r w:rsidR="00F114BB" w:rsidRPr="00E52E07">
        <w:rPr>
          <w:rFonts w:ascii="Arial" w:eastAsia="Calibri" w:hAnsi="Arial" w:cs="Arial"/>
          <w:b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spacing w:val="2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m</w:t>
      </w:r>
    </w:p>
    <w:p w:rsidR="004A3F7E" w:rsidRPr="00E52E07" w:rsidRDefault="001811A9" w:rsidP="00B62D4F">
      <w:pPr>
        <w:pStyle w:val="ListParagraph"/>
        <w:numPr>
          <w:ilvl w:val="0"/>
          <w:numId w:val="29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A3F7E" w:rsidRPr="00E52E07" w:rsidRDefault="001811A9" w:rsidP="00B62D4F">
      <w:pPr>
        <w:pStyle w:val="ListParagraph"/>
        <w:numPr>
          <w:ilvl w:val="0"/>
          <w:numId w:val="29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</w:t>
      </w:r>
      <w:r w:rsidRPr="00E52E07">
        <w:rPr>
          <w:rFonts w:ascii="Arial" w:eastAsia="Calibri" w:hAnsi="Arial" w:cs="Arial"/>
          <w:sz w:val="22"/>
          <w:szCs w:val="22"/>
        </w:rPr>
        <w:t>0–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</w:t>
      </w:r>
      <w:r w:rsidRPr="00E52E07">
        <w:rPr>
          <w:rFonts w:ascii="Arial" w:eastAsia="Calibri" w:hAnsi="Arial" w:cs="Arial"/>
          <w:sz w:val="22"/>
          <w:szCs w:val="22"/>
        </w:rPr>
        <w:t>5</w:t>
      </w:r>
      <w:r w:rsidR="002C519D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4A3F7E" w:rsidRPr="00E52E07" w:rsidRDefault="001811A9" w:rsidP="00B62D4F">
      <w:pPr>
        <w:pStyle w:val="ListParagraph"/>
        <w:numPr>
          <w:ilvl w:val="0"/>
          <w:numId w:val="29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n/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(J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7</w:t>
      </w:r>
      <w:r w:rsidRPr="00E52E07">
        <w:rPr>
          <w:rFonts w:ascii="Arial" w:eastAsia="Calibri" w:hAnsi="Arial" w:cs="Arial"/>
          <w:sz w:val="22"/>
          <w:szCs w:val="22"/>
        </w:rPr>
        <w:t>0%</w:t>
      </w:r>
      <w:r w:rsidRPr="00E52E07">
        <w:rPr>
          <w:rFonts w:ascii="Arial" w:eastAsia="Calibri" w:hAnsi="Arial" w:cs="Arial"/>
          <w:w w:val="102"/>
          <w:sz w:val="22"/>
          <w:szCs w:val="22"/>
        </w:rPr>
        <w:t>)</w:t>
      </w:r>
    </w:p>
    <w:p w:rsidR="004A3F7E" w:rsidRPr="00E52E07" w:rsidRDefault="001811A9" w:rsidP="00B62D4F">
      <w:pPr>
        <w:pStyle w:val="ListParagraph"/>
        <w:numPr>
          <w:ilvl w:val="0"/>
          <w:numId w:val="29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3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0"/>
          <w:numId w:val="29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aw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F114BB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ni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C519D" w:rsidRPr="00E52E07" w:rsidRDefault="002C519D" w:rsidP="002C519D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:rsidR="002E1890" w:rsidRPr="00E52E07" w:rsidRDefault="001811A9" w:rsidP="00B62D4F">
      <w:pPr>
        <w:pStyle w:val="ListParagraph"/>
        <w:numPr>
          <w:ilvl w:val="0"/>
          <w:numId w:val="28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erpa</w:t>
      </w:r>
      <w:r w:rsidRPr="00E52E07">
        <w:rPr>
          <w:rFonts w:ascii="Arial" w:eastAsia="Calibri" w:hAnsi="Arial" w:cs="Arial"/>
          <w:b/>
          <w:spacing w:val="3"/>
          <w:sz w:val="22"/>
          <w:szCs w:val="22"/>
        </w:rPr>
        <w:t>j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h</w:t>
      </w:r>
      <w:r w:rsidR="00EF40A0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z w:val="22"/>
          <w:szCs w:val="22"/>
        </w:rPr>
        <w:t>(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z w:val="22"/>
          <w:szCs w:val="22"/>
        </w:rPr>
        <w:t>,M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,H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dun</w:t>
      </w:r>
      <w:r w:rsidRPr="00E52E07">
        <w:rPr>
          <w:rFonts w:ascii="Arial" w:eastAsia="Calibri" w:hAnsi="Arial" w:cs="Arial"/>
          <w:b/>
          <w:sz w:val="22"/>
          <w:szCs w:val="22"/>
        </w:rPr>
        <w:t>g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nM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)</w:t>
      </w:r>
    </w:p>
    <w:p w:rsidR="002E1890" w:rsidRPr="00E52E07" w:rsidRDefault="001811A9" w:rsidP="00B62D4F">
      <w:pPr>
        <w:pStyle w:val="ListParagraph"/>
        <w:numPr>
          <w:ilvl w:val="4"/>
          <w:numId w:val="30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1</w:t>
      </w:r>
      <w:r w:rsidRPr="00E52E07">
        <w:rPr>
          <w:rFonts w:ascii="Arial" w:eastAsia="Calibri" w:hAnsi="Arial" w:cs="Arial"/>
          <w:sz w:val="22"/>
          <w:szCs w:val="22"/>
        </w:rPr>
        <w:t>0–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1</w:t>
      </w:r>
      <w:r w:rsidRPr="00E52E07">
        <w:rPr>
          <w:rFonts w:ascii="Arial" w:eastAsia="Calibri" w:hAnsi="Arial" w:cs="Arial"/>
          <w:sz w:val="22"/>
          <w:szCs w:val="22"/>
        </w:rPr>
        <w:t>5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4"/>
          <w:numId w:val="30"/>
        </w:numPr>
        <w:spacing w:line="360" w:lineRule="auto"/>
        <w:ind w:left="1276" w:right="105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lastRenderedPageBreak/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al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ju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ek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dun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iri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4A3F7E" w:rsidRPr="00E52E07" w:rsidRDefault="001811A9" w:rsidP="00B62D4F">
      <w:pPr>
        <w:pStyle w:val="ListParagraph"/>
        <w:numPr>
          <w:ilvl w:val="4"/>
          <w:numId w:val="30"/>
        </w:numPr>
        <w:spacing w:before="2" w:line="360" w:lineRule="auto"/>
        <w:ind w:left="1276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</w:t>
      </w:r>
      <w:r w:rsidRPr="00E52E07">
        <w:rPr>
          <w:rFonts w:ascii="Arial" w:eastAsia="Calibri" w:hAnsi="Arial" w:cs="Arial"/>
          <w:sz w:val="22"/>
          <w:szCs w:val="22"/>
        </w:rPr>
        <w:t>n/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(</w:t>
      </w:r>
      <w:r w:rsidRPr="00E52E07">
        <w:rPr>
          <w:rFonts w:ascii="Arial" w:eastAsia="Calibri" w:hAnsi="Arial" w:cs="Arial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erl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il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lko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7</w:t>
      </w:r>
      <w:r w:rsidRPr="00E52E07">
        <w:rPr>
          <w:rFonts w:ascii="Arial" w:eastAsia="Calibri" w:hAnsi="Arial" w:cs="Arial"/>
          <w:sz w:val="22"/>
          <w:szCs w:val="22"/>
        </w:rPr>
        <w:t>0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%</w:t>
      </w:r>
      <w:r w:rsidRPr="00E52E07">
        <w:rPr>
          <w:rFonts w:ascii="Arial" w:eastAsia="Calibri" w:hAnsi="Arial" w:cs="Arial"/>
          <w:sz w:val="22"/>
          <w:szCs w:val="22"/>
        </w:rPr>
        <w:t>)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4"/>
          <w:numId w:val="30"/>
        </w:numPr>
        <w:spacing w:before="2" w:line="360" w:lineRule="auto"/>
        <w:ind w:left="1276" w:right="99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rose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7E5892" w:rsidRPr="00E52E07" w:rsidRDefault="007E5892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2C519D" w:rsidRPr="00E52E07" w:rsidRDefault="002C519D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806DDA" w:rsidRPr="00E52E07" w:rsidRDefault="00806DDA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2C519D" w:rsidRDefault="002C519D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52E07" w:rsidRPr="00E52E07" w:rsidRDefault="00E52E07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2C519D" w:rsidRPr="00E52E07" w:rsidRDefault="002C519D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52E07">
      <w:pPr>
        <w:spacing w:before="51" w:line="360" w:lineRule="auto"/>
        <w:ind w:right="51" w:firstLine="2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lastRenderedPageBreak/>
        <w:t>B</w:t>
      </w:r>
      <w:r w:rsidRPr="00E52E07">
        <w:rPr>
          <w:rFonts w:ascii="Arial" w:eastAsia="Calibri" w:hAnsi="Arial" w:cs="Arial"/>
          <w:b/>
          <w:sz w:val="22"/>
          <w:szCs w:val="22"/>
        </w:rPr>
        <w:t>AB</w:t>
      </w:r>
      <w:r w:rsidR="002C519D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V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II </w:t>
      </w:r>
    </w:p>
    <w:p w:rsidR="00EF40A0" w:rsidRPr="00E52E07" w:rsidRDefault="00EF40A0" w:rsidP="00E52E07">
      <w:pPr>
        <w:spacing w:before="51" w:line="360" w:lineRule="auto"/>
        <w:ind w:right="51" w:firstLine="2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  <w:r w:rsidRPr="00E52E07">
        <w:rPr>
          <w:rFonts w:ascii="Arial" w:eastAsia="Calibri" w:hAnsi="Arial" w:cs="Arial"/>
          <w:b/>
          <w:w w:val="102"/>
          <w:sz w:val="22"/>
          <w:szCs w:val="22"/>
        </w:rPr>
        <w:t>KESELAMATAN</w:t>
      </w:r>
      <w:r w:rsidR="002C519D"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KERJA </w:t>
      </w:r>
    </w:p>
    <w:p w:rsidR="00747802" w:rsidRPr="00E52E07" w:rsidRDefault="00747802" w:rsidP="00EF40A0">
      <w:pPr>
        <w:spacing w:before="51" w:line="360" w:lineRule="auto"/>
        <w:ind w:left="3432" w:right="3174" w:firstLine="2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</w:p>
    <w:p w:rsidR="00747802" w:rsidRPr="00E52E07" w:rsidRDefault="00485BE7" w:rsidP="00747802">
      <w:pPr>
        <w:pStyle w:val="ListParagraph"/>
        <w:numPr>
          <w:ilvl w:val="1"/>
          <w:numId w:val="6"/>
        </w:numPr>
        <w:spacing w:after="120" w:line="276" w:lineRule="auto"/>
        <w:ind w:left="426"/>
        <w:rPr>
          <w:rFonts w:ascii="Arial" w:hAnsi="Arial" w:cs="Arial"/>
          <w:b/>
          <w:sz w:val="22"/>
          <w:szCs w:val="22"/>
          <w:lang w:val="sv-SE"/>
        </w:rPr>
      </w:pPr>
      <w:r w:rsidRPr="00E52E07">
        <w:rPr>
          <w:rFonts w:ascii="Arial" w:hAnsi="Arial" w:cs="Arial"/>
          <w:b/>
          <w:sz w:val="22"/>
          <w:szCs w:val="22"/>
          <w:lang w:val="id-ID"/>
        </w:rPr>
        <w:t xml:space="preserve">FASILITAS </w:t>
      </w:r>
      <w:r w:rsidR="00747802" w:rsidRPr="00E52E07">
        <w:rPr>
          <w:rFonts w:ascii="Arial" w:hAnsi="Arial" w:cs="Arial"/>
          <w:b/>
          <w:sz w:val="22"/>
          <w:szCs w:val="22"/>
          <w:lang w:val="sv-SE"/>
        </w:rPr>
        <w:t>PEMELIHARAAN KESEHATAN</w:t>
      </w:r>
    </w:p>
    <w:p w:rsidR="00747802" w:rsidRPr="00E52E07" w:rsidRDefault="00485BE7" w:rsidP="00747802">
      <w:pPr>
        <w:pStyle w:val="ListParagraph"/>
        <w:spacing w:after="120" w:line="276" w:lineRule="auto"/>
        <w:ind w:left="426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Rumah sakit memberikan fasilitas pemeliharaan kesehatan meliputi</w:t>
      </w:r>
      <w:r w:rsidR="00747802" w:rsidRPr="00E52E07">
        <w:rPr>
          <w:rFonts w:ascii="Arial" w:hAnsi="Arial" w:cs="Arial"/>
          <w:sz w:val="22"/>
          <w:szCs w:val="22"/>
          <w:lang w:val="sv-SE"/>
        </w:rPr>
        <w:t>:</w:t>
      </w:r>
    </w:p>
    <w:p w:rsidR="00747802" w:rsidRPr="00E52E07" w:rsidRDefault="00485BE7" w:rsidP="00747802">
      <w:pPr>
        <w:pStyle w:val="ListParagraph"/>
        <w:numPr>
          <w:ilvl w:val="3"/>
          <w:numId w:val="68"/>
        </w:numPr>
        <w:tabs>
          <w:tab w:val="clear" w:pos="2880"/>
        </w:tabs>
        <w:spacing w:after="120" w:line="276" w:lineRule="auto"/>
        <w:ind w:left="851"/>
        <w:rPr>
          <w:rFonts w:ascii="Arial" w:hAnsi="Arial" w:cs="Arial"/>
          <w:b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Pemeliharaan kesehatan </w:t>
      </w:r>
    </w:p>
    <w:p w:rsidR="00747802" w:rsidRPr="00E52E07" w:rsidRDefault="00485BE7" w:rsidP="00747802">
      <w:pPr>
        <w:pStyle w:val="ListParagraph"/>
        <w:numPr>
          <w:ilvl w:val="3"/>
          <w:numId w:val="68"/>
        </w:numPr>
        <w:tabs>
          <w:tab w:val="clear" w:pos="2880"/>
        </w:tabs>
        <w:spacing w:after="120" w:line="276" w:lineRule="auto"/>
        <w:ind w:left="851"/>
        <w:rPr>
          <w:rFonts w:ascii="Arial" w:hAnsi="Arial" w:cs="Arial"/>
          <w:b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Pemberian medical chek-up berkala</w:t>
      </w:r>
    </w:p>
    <w:p w:rsidR="00747802" w:rsidRPr="00E52E07" w:rsidRDefault="00485BE7" w:rsidP="00747802">
      <w:pPr>
        <w:pStyle w:val="ListParagraph"/>
        <w:numPr>
          <w:ilvl w:val="3"/>
          <w:numId w:val="68"/>
        </w:numPr>
        <w:tabs>
          <w:tab w:val="clear" w:pos="2880"/>
        </w:tabs>
        <w:spacing w:after="120" w:line="276" w:lineRule="auto"/>
        <w:ind w:left="851"/>
        <w:rPr>
          <w:rFonts w:ascii="Arial" w:hAnsi="Arial" w:cs="Arial"/>
          <w:b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Pemberian medical chekc-up  untuk  yang memasuki purna tugas</w:t>
      </w:r>
    </w:p>
    <w:p w:rsidR="00747802" w:rsidRPr="00E52E07" w:rsidRDefault="00485BE7" w:rsidP="00747802">
      <w:pPr>
        <w:pStyle w:val="ListParagraph"/>
        <w:numPr>
          <w:ilvl w:val="3"/>
          <w:numId w:val="68"/>
        </w:numPr>
        <w:tabs>
          <w:tab w:val="clear" w:pos="2880"/>
        </w:tabs>
        <w:spacing w:after="120" w:line="276" w:lineRule="auto"/>
        <w:ind w:left="851"/>
        <w:rPr>
          <w:rFonts w:ascii="Arial" w:hAnsi="Arial" w:cs="Arial"/>
          <w:b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Pemberian vaksinasi dan imunisasi </w:t>
      </w:r>
    </w:p>
    <w:p w:rsidR="00747802" w:rsidRPr="00E52E07" w:rsidRDefault="00485BE7" w:rsidP="00747802">
      <w:pPr>
        <w:pStyle w:val="ListParagraph"/>
        <w:numPr>
          <w:ilvl w:val="3"/>
          <w:numId w:val="68"/>
        </w:numPr>
        <w:tabs>
          <w:tab w:val="clear" w:pos="2880"/>
        </w:tabs>
        <w:spacing w:after="120" w:line="276" w:lineRule="auto"/>
        <w:ind w:left="851"/>
        <w:rPr>
          <w:rFonts w:ascii="Arial" w:hAnsi="Arial" w:cs="Arial"/>
          <w:b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Penanganan penyakit akibat kecelakaan kerja</w:t>
      </w:r>
    </w:p>
    <w:p w:rsidR="00485BE7" w:rsidRPr="00E52E07" w:rsidRDefault="00485BE7" w:rsidP="00747802">
      <w:pPr>
        <w:pStyle w:val="ListParagraph"/>
        <w:numPr>
          <w:ilvl w:val="3"/>
          <w:numId w:val="68"/>
        </w:numPr>
        <w:tabs>
          <w:tab w:val="clear" w:pos="2880"/>
        </w:tabs>
        <w:spacing w:after="120" w:line="276" w:lineRule="auto"/>
        <w:ind w:left="851"/>
        <w:rPr>
          <w:rFonts w:ascii="Arial" w:hAnsi="Arial" w:cs="Arial"/>
          <w:b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Penanganan penyakit akibat hubungan kerja</w:t>
      </w:r>
    </w:p>
    <w:p w:rsidR="00485BE7" w:rsidRPr="00E52E07" w:rsidRDefault="00485BE7" w:rsidP="00485BE7">
      <w:pPr>
        <w:spacing w:line="276" w:lineRule="auto"/>
        <w:ind w:left="495"/>
        <w:jc w:val="both"/>
        <w:rPr>
          <w:rFonts w:ascii="Arial" w:hAnsi="Arial" w:cs="Arial"/>
          <w:sz w:val="22"/>
          <w:szCs w:val="22"/>
          <w:lang w:val="fi-FI"/>
        </w:rPr>
      </w:pPr>
    </w:p>
    <w:p w:rsidR="00747802" w:rsidRPr="00E52E07" w:rsidRDefault="00485BE7" w:rsidP="00747802">
      <w:pPr>
        <w:pStyle w:val="ListParagraph"/>
        <w:numPr>
          <w:ilvl w:val="1"/>
          <w:numId w:val="68"/>
        </w:numPr>
        <w:tabs>
          <w:tab w:val="clear" w:pos="1440"/>
          <w:tab w:val="num" w:pos="426"/>
        </w:tabs>
        <w:spacing w:line="276" w:lineRule="auto"/>
        <w:ind w:left="426" w:hanging="426"/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E52E07">
        <w:rPr>
          <w:rFonts w:ascii="Arial" w:hAnsi="Arial" w:cs="Arial"/>
          <w:b/>
          <w:sz w:val="22"/>
          <w:szCs w:val="22"/>
          <w:lang w:val="fi-FI"/>
        </w:rPr>
        <w:t xml:space="preserve">PEMELIHARAAN KESEHATAN </w:t>
      </w:r>
    </w:p>
    <w:p w:rsidR="00485BE7" w:rsidRPr="00E52E07" w:rsidRDefault="00485BE7" w:rsidP="00747802">
      <w:pPr>
        <w:pStyle w:val="ListParagraph"/>
        <w:spacing w:line="276" w:lineRule="auto"/>
        <w:ind w:left="426"/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Ketentuan pemeliharaan kesehatan bagi  meliputi:</w:t>
      </w:r>
    </w:p>
    <w:p w:rsidR="00485BE7" w:rsidRPr="00E52E07" w:rsidRDefault="00485BE7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</w:rPr>
        <w:t xml:space="preserve">Peraturan 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="002C519D" w:rsidRPr="00E52E07">
        <w:rPr>
          <w:rFonts w:ascii="Arial" w:hAnsi="Arial" w:cs="Arial"/>
          <w:sz w:val="22"/>
          <w:szCs w:val="22"/>
        </w:rPr>
        <w:t xml:space="preserve"> dr.Murjani Sampit</w:t>
      </w:r>
      <w:r w:rsidRPr="00E52E07">
        <w:rPr>
          <w:rFonts w:ascii="Arial" w:hAnsi="Arial" w:cs="Arial"/>
          <w:sz w:val="22"/>
          <w:szCs w:val="22"/>
        </w:rPr>
        <w:t xml:space="preserve">  tentang Jenis-Jenis Kesejahteraan, Cuti Dan Fasilitas Lain yang menyebutkan bahwa rumah sakit memberikan jaminan Jaminan Sosial Ketenagakerjaan dan Jaminan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 </w:t>
      </w:r>
      <w:r w:rsidRPr="00E52E07">
        <w:rPr>
          <w:rFonts w:ascii="Arial" w:hAnsi="Arial" w:cs="Arial"/>
          <w:sz w:val="22"/>
          <w:szCs w:val="22"/>
        </w:rPr>
        <w:t>Sosial Kesehatan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485BE7" w:rsidRPr="00E52E07" w:rsidRDefault="00485BE7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</w:rPr>
        <w:t xml:space="preserve">Peraturan 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="002C519D" w:rsidRPr="00E52E07">
        <w:rPr>
          <w:rFonts w:ascii="Arial" w:hAnsi="Arial" w:cs="Arial"/>
          <w:sz w:val="22"/>
          <w:szCs w:val="22"/>
        </w:rPr>
        <w:t xml:space="preserve"> dr.Murjani Sampit  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tentang Jaminan Sosial Kesehatan ayat (1) “ </w:t>
      </w:r>
      <w:r w:rsidRPr="00E52E07">
        <w:rPr>
          <w:rFonts w:ascii="Arial" w:hAnsi="Arial" w:cs="Arial"/>
          <w:sz w:val="22"/>
          <w:szCs w:val="22"/>
        </w:rPr>
        <w:t>Rumah Sakit memberikan jaminan social kesehatan bagi pegawai dan keluarga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 </w:t>
      </w:r>
      <w:r w:rsidRPr="00E52E07">
        <w:rPr>
          <w:rFonts w:ascii="Arial" w:hAnsi="Arial" w:cs="Arial"/>
          <w:sz w:val="22"/>
          <w:szCs w:val="22"/>
        </w:rPr>
        <w:t>pegawai meliputi upaya pencegahan,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 </w:t>
      </w:r>
      <w:r w:rsidRPr="00E52E07">
        <w:rPr>
          <w:rFonts w:ascii="Arial" w:hAnsi="Arial" w:cs="Arial"/>
          <w:sz w:val="22"/>
          <w:szCs w:val="22"/>
        </w:rPr>
        <w:t>pengobatan, pemulihan dan peningkatan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 </w:t>
      </w:r>
      <w:r w:rsidRPr="00E52E07">
        <w:rPr>
          <w:rFonts w:ascii="Arial" w:hAnsi="Arial" w:cs="Arial"/>
          <w:sz w:val="22"/>
          <w:szCs w:val="22"/>
        </w:rPr>
        <w:t>kesehatan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 “</w:t>
      </w:r>
    </w:p>
    <w:p w:rsidR="00485BE7" w:rsidRPr="00E52E07" w:rsidRDefault="00485BE7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id-ID"/>
        </w:rPr>
        <w:t>Jaminan Sosial Kesehatan sebagaimana pasal 25 adalah mengikutsertakan pegawai dan keluarga pegawai dalam program Jaminan Kesehatan Nasional (JKN) melalui BPJS Kesehatan.</w:t>
      </w:r>
    </w:p>
    <w:p w:rsidR="00485BE7" w:rsidRPr="00E52E07" w:rsidRDefault="00485BE7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Orang yang berhak mendapatkan jaminan </w:t>
      </w:r>
      <w:r w:rsidRPr="00E52E07">
        <w:rPr>
          <w:rFonts w:ascii="Arial" w:hAnsi="Arial" w:cs="Arial"/>
          <w:sz w:val="22"/>
          <w:szCs w:val="22"/>
          <w:lang w:val="id-ID"/>
        </w:rPr>
        <w:t>sosial kesehatan</w:t>
      </w:r>
      <w:r w:rsidRPr="00E52E07">
        <w:rPr>
          <w:rFonts w:ascii="Arial" w:hAnsi="Arial" w:cs="Arial"/>
          <w:sz w:val="22"/>
          <w:szCs w:val="22"/>
          <w:lang w:val="fi-FI"/>
        </w:rPr>
        <w:t xml:space="preserve"> yaitu, </w:t>
      </w:r>
      <w:r w:rsidRPr="00E52E07">
        <w:rPr>
          <w:rFonts w:ascii="Arial" w:hAnsi="Arial" w:cs="Arial"/>
          <w:bCs/>
          <w:sz w:val="22"/>
          <w:szCs w:val="22"/>
          <w:lang w:val="fi-FI"/>
        </w:rPr>
        <w:t>Direksi, keluarga inti direksi,  tetap dan keluarga inti  tetap.</w:t>
      </w:r>
    </w:p>
    <w:p w:rsidR="00485BE7" w:rsidRPr="00E52E07" w:rsidRDefault="00485BE7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Bila /keluarga  membutuhkan fasilitas spesialis, hal itu dapat diberikan berdasarkan rujukan dari PPK</w:t>
      </w:r>
      <w:r w:rsidR="002C519D" w:rsidRPr="00E52E07">
        <w:rPr>
          <w:rFonts w:ascii="Arial" w:hAnsi="Arial" w:cs="Arial"/>
          <w:sz w:val="22"/>
          <w:szCs w:val="22"/>
          <w:lang w:val="fi-FI"/>
        </w:rPr>
        <w:t xml:space="preserve"> </w:t>
      </w:r>
      <w:r w:rsidRPr="00E52E07">
        <w:rPr>
          <w:rFonts w:ascii="Arial" w:hAnsi="Arial" w:cs="Arial"/>
          <w:sz w:val="22"/>
          <w:szCs w:val="22"/>
          <w:lang w:val="fi-FI"/>
        </w:rPr>
        <w:t xml:space="preserve">1 </w:t>
      </w:r>
      <w:r w:rsidRPr="00E52E07">
        <w:rPr>
          <w:rFonts w:ascii="Arial" w:hAnsi="Arial" w:cs="Arial"/>
          <w:sz w:val="22"/>
          <w:szCs w:val="22"/>
          <w:lang w:val="id-ID"/>
        </w:rPr>
        <w:t>BPJS Kesehatan</w:t>
      </w:r>
      <w:r w:rsidRPr="00E52E07">
        <w:rPr>
          <w:rFonts w:ascii="Arial" w:hAnsi="Arial" w:cs="Arial"/>
          <w:sz w:val="22"/>
          <w:szCs w:val="22"/>
          <w:lang w:val="fi-FI"/>
        </w:rPr>
        <w:t xml:space="preserve">, kemudian yang bersangkutan bisa mendapatkan fasilitas spesialis di poliklinik </w:t>
      </w:r>
      <w:r w:rsidR="002C519D" w:rsidRPr="00E52E07">
        <w:rPr>
          <w:rFonts w:ascii="Arial" w:hAnsi="Arial" w:cs="Arial"/>
          <w:sz w:val="22"/>
          <w:szCs w:val="22"/>
          <w:lang w:val="fi-FI"/>
        </w:rPr>
        <w:t>umum.</w:t>
      </w:r>
    </w:p>
    <w:p w:rsidR="00485BE7" w:rsidRPr="00E52E07" w:rsidRDefault="00485BE7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 xml:space="preserve">Bila  menghendaki kelas perawatan di atas ketentuan, akan dikenakan tarif 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selisih dari tarif INA-CBs </w:t>
      </w:r>
    </w:p>
    <w:p w:rsidR="00747802" w:rsidRPr="00E52E07" w:rsidRDefault="002C519D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 xml:space="preserve"> Y</w:t>
      </w:r>
      <w:r w:rsidR="00485BE7" w:rsidRPr="00E52E07">
        <w:rPr>
          <w:rFonts w:ascii="Arial" w:hAnsi="Arial" w:cs="Arial"/>
          <w:sz w:val="22"/>
          <w:szCs w:val="22"/>
          <w:lang w:val="sv-SE"/>
        </w:rPr>
        <w:t>ang akan memasuki purna tugas, akan dilakukan pemeriksaan kesehatan selambat-lambatnya 6 (enam)bulan sebelum memasuki masa purna tugas.</w:t>
      </w:r>
    </w:p>
    <w:p w:rsidR="00485BE7" w:rsidRPr="00E52E07" w:rsidRDefault="00485BE7" w:rsidP="00747802">
      <w:pPr>
        <w:numPr>
          <w:ilvl w:val="0"/>
          <w:numId w:val="69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Fasilitas</w:t>
      </w:r>
      <w:r w:rsidRPr="00E52E07">
        <w:rPr>
          <w:rFonts w:ascii="Arial" w:hAnsi="Arial" w:cs="Arial"/>
          <w:sz w:val="22"/>
          <w:szCs w:val="22"/>
        </w:rPr>
        <w:t xml:space="preserve"> pemeriksaan rawat jalan dan kelas perawatan bagi karyawan 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="002C519D" w:rsidRPr="00E52E07">
        <w:rPr>
          <w:rFonts w:ascii="Arial" w:hAnsi="Arial" w:cs="Arial"/>
          <w:sz w:val="22"/>
          <w:szCs w:val="22"/>
        </w:rPr>
        <w:t xml:space="preserve"> dr.Murjani Sampit  </w:t>
      </w:r>
      <w:r w:rsidRPr="00E52E07">
        <w:rPr>
          <w:rFonts w:ascii="Arial" w:hAnsi="Arial" w:cs="Arial"/>
          <w:sz w:val="22"/>
          <w:szCs w:val="22"/>
        </w:rPr>
        <w:t>adalah sebagai berikut :</w:t>
      </w:r>
    </w:p>
    <w:p w:rsidR="00747802" w:rsidRPr="00E52E07" w:rsidRDefault="00485BE7" w:rsidP="002F5575">
      <w:pPr>
        <w:pStyle w:val="BodyTextIndent"/>
        <w:numPr>
          <w:ilvl w:val="1"/>
          <w:numId w:val="69"/>
        </w:numPr>
        <w:spacing w:after="0" w:line="276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Pelayanan tidak menggunakan BPJS</w:t>
      </w:r>
    </w:p>
    <w:p w:rsidR="00485BE7" w:rsidRPr="00E52E07" w:rsidRDefault="00485BE7" w:rsidP="002F5575">
      <w:pPr>
        <w:pStyle w:val="BodyTextIndent"/>
        <w:numPr>
          <w:ilvl w:val="1"/>
          <w:numId w:val="69"/>
        </w:numPr>
        <w:spacing w:after="0" w:line="276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</w:rPr>
        <w:t>Pelayanan menggunakan BPJS</w:t>
      </w:r>
    </w:p>
    <w:p w:rsidR="00485BE7" w:rsidRPr="00E52E07" w:rsidRDefault="00485BE7" w:rsidP="00747802">
      <w:pPr>
        <w:pStyle w:val="ListParagraph"/>
        <w:numPr>
          <w:ilvl w:val="0"/>
          <w:numId w:val="71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Jenis- Jenis Pemeriksaan Kesehatan</w:t>
      </w:r>
    </w:p>
    <w:p w:rsidR="00485BE7" w:rsidRPr="00E52E07" w:rsidRDefault="00485BE7" w:rsidP="002F5575">
      <w:pPr>
        <w:pStyle w:val="ListParagraph"/>
        <w:numPr>
          <w:ilvl w:val="3"/>
          <w:numId w:val="65"/>
        </w:numPr>
        <w:tabs>
          <w:tab w:val="left" w:pos="1276"/>
          <w:tab w:val="left" w:pos="1843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Jenis pemeriksaan kesehatan sebelum kerja meliputi:</w:t>
      </w:r>
    </w:p>
    <w:p w:rsidR="00485BE7" w:rsidRPr="00E52E07" w:rsidRDefault="00485BE7" w:rsidP="002F5575">
      <w:pPr>
        <w:pStyle w:val="BodyTextIndent"/>
        <w:numPr>
          <w:ilvl w:val="3"/>
          <w:numId w:val="77"/>
        </w:numPr>
        <w:spacing w:after="0"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Pemeriksaan  fisik lengkap : tensi, nadi, telinga, buta warna</w:t>
      </w:r>
    </w:p>
    <w:p w:rsidR="00485BE7" w:rsidRPr="00E52E07" w:rsidRDefault="00485BE7" w:rsidP="002F5575">
      <w:pPr>
        <w:pStyle w:val="BodyTextIndent"/>
        <w:numPr>
          <w:ilvl w:val="3"/>
          <w:numId w:val="77"/>
        </w:numPr>
        <w:spacing w:after="0"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Pemeriksaan Laboratorium : Urin Rutin ,Darah Rutin , HbsAg , Salmonela</w:t>
      </w:r>
    </w:p>
    <w:p w:rsidR="00485BE7" w:rsidRPr="00E52E07" w:rsidRDefault="00485BE7" w:rsidP="002F5575">
      <w:pPr>
        <w:pStyle w:val="BodyTextIndent"/>
        <w:numPr>
          <w:ilvl w:val="3"/>
          <w:numId w:val="77"/>
        </w:numPr>
        <w:spacing w:after="0"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</w:rPr>
        <w:t>Pemeriksaan Rongent : Thorax</w:t>
      </w:r>
    </w:p>
    <w:p w:rsidR="00485BE7" w:rsidRPr="00E52E07" w:rsidRDefault="00485BE7" w:rsidP="00485BE7">
      <w:pPr>
        <w:pStyle w:val="BodyTextIndent"/>
        <w:spacing w:after="0" w:line="276" w:lineRule="auto"/>
        <w:ind w:left="2156"/>
        <w:jc w:val="both"/>
        <w:rPr>
          <w:rFonts w:ascii="Arial" w:hAnsi="Arial" w:cs="Arial"/>
          <w:sz w:val="22"/>
          <w:szCs w:val="22"/>
          <w:lang w:val="fi-FI"/>
        </w:rPr>
      </w:pPr>
    </w:p>
    <w:p w:rsidR="00485BE7" w:rsidRPr="00E52E07" w:rsidRDefault="00485BE7" w:rsidP="002F5575">
      <w:pPr>
        <w:pStyle w:val="ListParagraph"/>
        <w:numPr>
          <w:ilvl w:val="3"/>
          <w:numId w:val="65"/>
        </w:numPr>
        <w:tabs>
          <w:tab w:val="left" w:pos="851"/>
          <w:tab w:val="left" w:pos="1276"/>
          <w:tab w:val="left" w:pos="1843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Jenis pemeriksaan kesehatan berkala meliputi</w:t>
      </w:r>
    </w:p>
    <w:p w:rsidR="00485BE7" w:rsidRPr="00E52E07" w:rsidRDefault="00485BE7" w:rsidP="002F5575">
      <w:pPr>
        <w:pStyle w:val="BodyTextIndent"/>
        <w:numPr>
          <w:ilvl w:val="0"/>
          <w:numId w:val="78"/>
        </w:numPr>
        <w:spacing w:after="0"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Pemerikaan  fisik lengkap : tensi, nadi, telinga, buta warna</w:t>
      </w:r>
    </w:p>
    <w:p w:rsidR="00485BE7" w:rsidRPr="00E52E07" w:rsidRDefault="00485BE7" w:rsidP="002F5575">
      <w:pPr>
        <w:pStyle w:val="BodyTextIndent"/>
        <w:numPr>
          <w:ilvl w:val="0"/>
          <w:numId w:val="78"/>
        </w:numPr>
        <w:spacing w:after="0"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Pemeriksaan Laboratorium : Urin Rutin ,Darah Rutin , HbsAg </w:t>
      </w:r>
    </w:p>
    <w:p w:rsidR="00485BE7" w:rsidRPr="00E52E07" w:rsidRDefault="00485BE7" w:rsidP="002F5575">
      <w:pPr>
        <w:pStyle w:val="BodyTextIndent"/>
        <w:numPr>
          <w:ilvl w:val="0"/>
          <w:numId w:val="78"/>
        </w:numPr>
        <w:spacing w:after="0"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</w:rPr>
        <w:t>Pemeriksaan Rongent : Thorax</w:t>
      </w:r>
    </w:p>
    <w:p w:rsidR="00485BE7" w:rsidRPr="00E52E07" w:rsidRDefault="00485BE7" w:rsidP="002F5575">
      <w:pPr>
        <w:pStyle w:val="BodyTextIndent"/>
        <w:numPr>
          <w:ilvl w:val="0"/>
          <w:numId w:val="78"/>
        </w:numPr>
        <w:spacing w:after="0"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</w:rPr>
        <w:t>Pemeriksaan lain yang direkomendasikan oleh dokter yang ditunjuk</w:t>
      </w:r>
    </w:p>
    <w:p w:rsidR="00485BE7" w:rsidRPr="00E52E07" w:rsidRDefault="00485BE7" w:rsidP="00485BE7">
      <w:pPr>
        <w:pStyle w:val="BodyTextIndent"/>
        <w:spacing w:after="0" w:line="276" w:lineRule="auto"/>
        <w:ind w:left="2880"/>
        <w:jc w:val="both"/>
        <w:rPr>
          <w:rFonts w:ascii="Arial" w:hAnsi="Arial" w:cs="Arial"/>
          <w:sz w:val="22"/>
          <w:szCs w:val="22"/>
          <w:lang w:val="fi-FI"/>
        </w:rPr>
      </w:pPr>
    </w:p>
    <w:p w:rsidR="00485BE7" w:rsidRPr="00E52E07" w:rsidRDefault="00485BE7" w:rsidP="002F5575">
      <w:pPr>
        <w:pStyle w:val="ListParagraph"/>
        <w:numPr>
          <w:ilvl w:val="3"/>
          <w:numId w:val="65"/>
        </w:numPr>
        <w:tabs>
          <w:tab w:val="left" w:pos="851"/>
          <w:tab w:val="left" w:pos="1276"/>
          <w:tab w:val="left" w:pos="1843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 xml:space="preserve">Jenis pemeriksaan kesehatan khusus menyesuaikan dengan tempat dan resiko dimana  tersebut bekerja seperti </w:t>
      </w:r>
    </w:p>
    <w:p w:rsidR="00747802" w:rsidRPr="00E52E07" w:rsidRDefault="00485BE7" w:rsidP="002F5575">
      <w:pPr>
        <w:pStyle w:val="ListParagraph"/>
        <w:numPr>
          <w:ilvl w:val="0"/>
          <w:numId w:val="79"/>
        </w:numPr>
        <w:spacing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Instalasi Gizi </w:t>
      </w:r>
    </w:p>
    <w:p w:rsidR="00747802" w:rsidRPr="00E52E07" w:rsidRDefault="00485BE7" w:rsidP="002F5575">
      <w:pPr>
        <w:pStyle w:val="ListParagraph"/>
        <w:numPr>
          <w:ilvl w:val="0"/>
          <w:numId w:val="79"/>
        </w:numPr>
        <w:spacing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Instalasi Farmasi untuk petugas chitostastika</w:t>
      </w:r>
    </w:p>
    <w:p w:rsidR="00747802" w:rsidRPr="00E52E07" w:rsidRDefault="00485BE7" w:rsidP="002F5575">
      <w:pPr>
        <w:pStyle w:val="ListParagraph"/>
        <w:numPr>
          <w:ilvl w:val="0"/>
          <w:numId w:val="79"/>
        </w:numPr>
        <w:spacing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lastRenderedPageBreak/>
        <w:t>Instalasi Radiologi</w:t>
      </w:r>
    </w:p>
    <w:p w:rsidR="00747802" w:rsidRPr="00E52E07" w:rsidRDefault="00485BE7" w:rsidP="002F5575">
      <w:pPr>
        <w:pStyle w:val="ListParagraph"/>
        <w:numPr>
          <w:ilvl w:val="0"/>
          <w:numId w:val="79"/>
        </w:numPr>
        <w:spacing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Instalasi Laboratorium </w:t>
      </w:r>
    </w:p>
    <w:p w:rsidR="00485BE7" w:rsidRPr="00E52E07" w:rsidRDefault="00485BE7" w:rsidP="002F5575">
      <w:pPr>
        <w:pStyle w:val="ListParagraph"/>
        <w:numPr>
          <w:ilvl w:val="0"/>
          <w:numId w:val="79"/>
        </w:numPr>
        <w:spacing w:line="276" w:lineRule="auto"/>
        <w:ind w:left="170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Unit CSSD</w:t>
      </w:r>
    </w:p>
    <w:p w:rsidR="00485BE7" w:rsidRPr="00E52E07" w:rsidRDefault="00485BE7" w:rsidP="00485BE7">
      <w:pPr>
        <w:spacing w:line="276" w:lineRule="auto"/>
        <w:ind w:left="1197"/>
        <w:jc w:val="both"/>
        <w:rPr>
          <w:rFonts w:ascii="Arial" w:hAnsi="Arial" w:cs="Arial"/>
          <w:sz w:val="22"/>
          <w:szCs w:val="22"/>
          <w:lang w:val="fi-FI"/>
        </w:rPr>
      </w:pPr>
    </w:p>
    <w:p w:rsidR="00485BE7" w:rsidRPr="00E52E07" w:rsidRDefault="00485BE7" w:rsidP="00747802">
      <w:pPr>
        <w:pStyle w:val="ListParagraph"/>
        <w:numPr>
          <w:ilvl w:val="0"/>
          <w:numId w:val="71"/>
        </w:numPr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sv-SE"/>
        </w:rPr>
        <w:t xml:space="preserve">Pemberian imunisasi kepada  </w:t>
      </w:r>
      <w:r w:rsidRPr="00E52E07">
        <w:rPr>
          <w:rFonts w:ascii="Arial" w:hAnsi="Arial" w:cs="Arial"/>
          <w:sz w:val="22"/>
          <w:szCs w:val="22"/>
          <w:lang w:val="fi-FI"/>
        </w:rPr>
        <w:t xml:space="preserve">yang bekerja di 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="002C519D" w:rsidRPr="00E52E07">
        <w:rPr>
          <w:rFonts w:ascii="Arial" w:hAnsi="Arial" w:cs="Arial"/>
          <w:sz w:val="22"/>
          <w:szCs w:val="22"/>
        </w:rPr>
        <w:t xml:space="preserve"> dr.Murjani Sampit  </w:t>
      </w:r>
      <w:r w:rsidRPr="00E52E07">
        <w:rPr>
          <w:rFonts w:ascii="Arial" w:hAnsi="Arial" w:cs="Arial"/>
          <w:sz w:val="22"/>
          <w:szCs w:val="22"/>
          <w:lang w:val="fi-FI"/>
        </w:rPr>
        <w:t>akan diberikan imunisasi meliputi:</w:t>
      </w:r>
    </w:p>
    <w:p w:rsidR="00485BE7" w:rsidRPr="00E52E07" w:rsidRDefault="002C519D" w:rsidP="00747802">
      <w:pPr>
        <w:numPr>
          <w:ilvl w:val="3"/>
          <w:numId w:val="75"/>
        </w:numPr>
        <w:tabs>
          <w:tab w:val="clear" w:pos="2880"/>
          <w:tab w:val="left" w:pos="1701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I</w:t>
      </w:r>
      <w:r w:rsidR="00485BE7" w:rsidRPr="00E52E07">
        <w:rPr>
          <w:rFonts w:ascii="Arial" w:hAnsi="Arial" w:cs="Arial"/>
          <w:sz w:val="22"/>
          <w:szCs w:val="22"/>
          <w:lang w:val="fi-FI"/>
        </w:rPr>
        <w:t xml:space="preserve">munisasi Hepatitis B untuk semua  di ruang keperawatan dan  penunjang medis bagian laboratorium, instalasi gizi, CSSD, </w:t>
      </w:r>
      <w:r w:rsidR="00485BE7" w:rsidRPr="00E52E07">
        <w:rPr>
          <w:rFonts w:ascii="Arial" w:hAnsi="Arial" w:cs="Arial"/>
          <w:i/>
          <w:sz w:val="22"/>
          <w:szCs w:val="22"/>
          <w:lang w:val="fi-FI"/>
        </w:rPr>
        <w:t>loundry,</w:t>
      </w:r>
      <w:r w:rsidR="00485BE7" w:rsidRPr="00E52E07">
        <w:rPr>
          <w:rFonts w:ascii="Arial" w:hAnsi="Arial" w:cs="Arial"/>
          <w:sz w:val="22"/>
          <w:szCs w:val="22"/>
          <w:lang w:val="fi-FI"/>
        </w:rPr>
        <w:t xml:space="preserve"> radiologi, sanitasi, petugas </w:t>
      </w:r>
      <w:r w:rsidR="00485BE7" w:rsidRPr="00E52E07">
        <w:rPr>
          <w:rFonts w:ascii="Arial" w:hAnsi="Arial" w:cs="Arial"/>
          <w:i/>
          <w:sz w:val="22"/>
          <w:szCs w:val="22"/>
          <w:lang w:val="fi-FI"/>
        </w:rPr>
        <w:t>cleaning service</w:t>
      </w:r>
      <w:r w:rsidR="00485BE7" w:rsidRPr="00E52E07">
        <w:rPr>
          <w:rFonts w:ascii="Arial" w:hAnsi="Arial" w:cs="Arial"/>
          <w:sz w:val="22"/>
          <w:szCs w:val="22"/>
          <w:lang w:val="fi-FI"/>
        </w:rPr>
        <w:t xml:space="preserve"> di ruang perawatan, serta di bagian pemulasaraan jenasah, diberikan 2 kali dalam setahun.</w:t>
      </w:r>
    </w:p>
    <w:p w:rsidR="00485BE7" w:rsidRPr="00E52E07" w:rsidRDefault="00485BE7" w:rsidP="00747802">
      <w:pPr>
        <w:numPr>
          <w:ilvl w:val="3"/>
          <w:numId w:val="75"/>
        </w:numPr>
        <w:tabs>
          <w:tab w:val="clear" w:pos="2880"/>
          <w:tab w:val="left" w:pos="1701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Imunisasi Hepatitis B, Influenza, MMR (</w:t>
      </w:r>
      <w:r w:rsidRPr="00E52E07">
        <w:rPr>
          <w:rFonts w:ascii="Arial" w:hAnsi="Arial" w:cs="Arial"/>
          <w:i/>
          <w:sz w:val="22"/>
          <w:szCs w:val="22"/>
          <w:lang w:val="fi-FI"/>
        </w:rPr>
        <w:t>Mumps, measles, rubella</w:t>
      </w:r>
      <w:r w:rsidRPr="00E52E07">
        <w:rPr>
          <w:rFonts w:ascii="Arial" w:hAnsi="Arial" w:cs="Arial"/>
          <w:sz w:val="22"/>
          <w:szCs w:val="22"/>
          <w:lang w:val="fi-FI"/>
        </w:rPr>
        <w:t>), dan DPT, diberikan kepada seluruh staf medis dan keperawatan.</w:t>
      </w:r>
    </w:p>
    <w:p w:rsidR="00485BE7" w:rsidRPr="00E52E07" w:rsidRDefault="00485BE7" w:rsidP="00747802">
      <w:pPr>
        <w:numPr>
          <w:ilvl w:val="3"/>
          <w:numId w:val="75"/>
        </w:numPr>
        <w:tabs>
          <w:tab w:val="clear" w:pos="2880"/>
          <w:tab w:val="left" w:pos="1701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Imunisasi DPT diberikan kepada staf medis dan keperawatan setiap 1 (satu) kali dalam 10 tahun di ruang keperawatan anak.</w:t>
      </w:r>
    </w:p>
    <w:p w:rsidR="00747802" w:rsidRPr="00E52E07" w:rsidRDefault="00485BE7" w:rsidP="00747802">
      <w:pPr>
        <w:numPr>
          <w:ilvl w:val="3"/>
          <w:numId w:val="75"/>
        </w:numPr>
        <w:tabs>
          <w:tab w:val="clear" w:pos="2880"/>
          <w:tab w:val="left" w:pos="1701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Immunisasi MMVR (</w:t>
      </w:r>
      <w:r w:rsidRPr="00E52E07">
        <w:rPr>
          <w:rFonts w:ascii="Arial" w:hAnsi="Arial" w:cs="Arial"/>
          <w:i/>
          <w:sz w:val="22"/>
          <w:szCs w:val="22"/>
          <w:lang w:val="sv-SE"/>
        </w:rPr>
        <w:t>mumps, measles, varicella, rubella</w:t>
      </w:r>
      <w:r w:rsidRPr="00E52E07">
        <w:rPr>
          <w:rFonts w:ascii="Arial" w:hAnsi="Arial" w:cs="Arial"/>
          <w:sz w:val="22"/>
          <w:szCs w:val="22"/>
          <w:lang w:val="sv-SE"/>
        </w:rPr>
        <w:t xml:space="preserve">), diberikan kepada staf medis dan keperawatan </w:t>
      </w:r>
      <w:r w:rsidR="00747802" w:rsidRPr="00E52E07">
        <w:rPr>
          <w:rFonts w:ascii="Arial" w:hAnsi="Arial" w:cs="Arial"/>
          <w:sz w:val="22"/>
          <w:szCs w:val="22"/>
          <w:lang w:val="sv-SE"/>
        </w:rPr>
        <w:t>di ruang.</w:t>
      </w:r>
    </w:p>
    <w:p w:rsidR="00747802" w:rsidRPr="00E52E07" w:rsidRDefault="00747802" w:rsidP="00747802">
      <w:pPr>
        <w:tabs>
          <w:tab w:val="left" w:pos="1701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sv-SE"/>
        </w:rPr>
      </w:pPr>
    </w:p>
    <w:p w:rsidR="00450DDB" w:rsidRPr="00E52E07" w:rsidRDefault="00485BE7" w:rsidP="00450DDB">
      <w:pPr>
        <w:tabs>
          <w:tab w:val="left" w:pos="1701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Kebijakan pemberian imunisasi dilakukan sesuai dengan program k</w:t>
      </w:r>
      <w:r w:rsidR="00450DDB" w:rsidRPr="00E52E07">
        <w:rPr>
          <w:rFonts w:ascii="Arial" w:hAnsi="Arial" w:cs="Arial"/>
          <w:sz w:val="22"/>
          <w:szCs w:val="22"/>
          <w:lang w:val="sv-SE"/>
        </w:rPr>
        <w:t>erja dan kemampuan rumah sakit.</w:t>
      </w:r>
    </w:p>
    <w:p w:rsidR="00450DDB" w:rsidRPr="00E52E07" w:rsidRDefault="00485BE7" w:rsidP="00450DDB">
      <w:pPr>
        <w:tabs>
          <w:tab w:val="left" w:pos="1701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Prosedur Pemberian imunisasi </w:t>
      </w:r>
    </w:p>
    <w:p w:rsidR="00450DDB" w:rsidRPr="00E52E07" w:rsidRDefault="002C519D" w:rsidP="00450DDB">
      <w:pPr>
        <w:pStyle w:val="ListParagraph"/>
        <w:numPr>
          <w:ilvl w:val="0"/>
          <w:numId w:val="64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D</w:t>
      </w:r>
      <w:r w:rsidR="00485BE7" w:rsidRPr="00E52E07">
        <w:rPr>
          <w:rFonts w:ascii="Arial" w:hAnsi="Arial" w:cs="Arial"/>
          <w:sz w:val="22"/>
          <w:szCs w:val="22"/>
          <w:lang w:val="fi-FI"/>
        </w:rPr>
        <w:t>ilakukan pemeriksaan oleh dokter.</w:t>
      </w:r>
    </w:p>
    <w:p w:rsidR="00450DDB" w:rsidRPr="00E52E07" w:rsidRDefault="002C519D" w:rsidP="00450DDB">
      <w:pPr>
        <w:pStyle w:val="ListParagraph"/>
        <w:numPr>
          <w:ilvl w:val="0"/>
          <w:numId w:val="64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D</w:t>
      </w:r>
      <w:r w:rsidR="00485BE7" w:rsidRPr="00E52E07">
        <w:rPr>
          <w:rFonts w:ascii="Arial" w:hAnsi="Arial" w:cs="Arial"/>
          <w:sz w:val="22"/>
          <w:szCs w:val="22"/>
          <w:lang w:val="fi-FI"/>
        </w:rPr>
        <w:t xml:space="preserve">ilakukan </w:t>
      </w:r>
      <w:r w:rsidR="00485BE7" w:rsidRPr="00E52E07">
        <w:rPr>
          <w:rFonts w:ascii="Arial" w:hAnsi="Arial" w:cs="Arial"/>
          <w:i/>
          <w:sz w:val="22"/>
          <w:szCs w:val="22"/>
          <w:lang w:val="fi-FI"/>
        </w:rPr>
        <w:t xml:space="preserve">screening </w:t>
      </w:r>
      <w:r w:rsidR="00485BE7" w:rsidRPr="00E52E07">
        <w:rPr>
          <w:rFonts w:ascii="Arial" w:hAnsi="Arial" w:cs="Arial"/>
          <w:sz w:val="22"/>
          <w:szCs w:val="22"/>
          <w:lang w:val="fi-FI"/>
        </w:rPr>
        <w:t>di bagian laboratorium</w:t>
      </w:r>
    </w:p>
    <w:p w:rsidR="00450DDB" w:rsidRPr="00E52E07" w:rsidRDefault="00485BE7" w:rsidP="00450DDB">
      <w:pPr>
        <w:pStyle w:val="ListParagraph"/>
        <w:numPr>
          <w:ilvl w:val="0"/>
          <w:numId w:val="64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Bila hasil laboratorium menunjukkan negatif,  tersebut akan diberikan imunisasi.</w:t>
      </w:r>
    </w:p>
    <w:p w:rsidR="00485BE7" w:rsidRPr="00E52E07" w:rsidRDefault="00485BE7" w:rsidP="00450DDB">
      <w:pPr>
        <w:pStyle w:val="ListParagraph"/>
        <w:numPr>
          <w:ilvl w:val="0"/>
          <w:numId w:val="64"/>
        </w:numPr>
        <w:tabs>
          <w:tab w:val="left" w:pos="1701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fi-FI"/>
        </w:rPr>
        <w:t>Bila hasil laboratorium menunjukkan positif,  tersebut akan diberikan pengobatan.</w:t>
      </w:r>
    </w:p>
    <w:p w:rsidR="00485BE7" w:rsidRPr="00E52E07" w:rsidRDefault="00485BE7" w:rsidP="00485BE7">
      <w:pPr>
        <w:pStyle w:val="BodyTextIndent"/>
        <w:spacing w:line="276" w:lineRule="auto"/>
        <w:ind w:left="0"/>
        <w:jc w:val="both"/>
        <w:rPr>
          <w:rFonts w:ascii="Arial" w:hAnsi="Arial" w:cs="Arial"/>
          <w:sz w:val="22"/>
          <w:szCs w:val="22"/>
          <w:lang w:val="fi-FI"/>
        </w:rPr>
      </w:pPr>
    </w:p>
    <w:p w:rsidR="00450DDB" w:rsidRPr="00E52E07" w:rsidRDefault="00485BE7" w:rsidP="00450DDB">
      <w:pPr>
        <w:pStyle w:val="ListParagraph"/>
        <w:numPr>
          <w:ilvl w:val="1"/>
          <w:numId w:val="68"/>
        </w:numPr>
        <w:tabs>
          <w:tab w:val="clear" w:pos="1440"/>
        </w:tabs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E52E07">
        <w:rPr>
          <w:rFonts w:ascii="Arial" w:hAnsi="Arial" w:cs="Arial"/>
          <w:b/>
          <w:sz w:val="22"/>
          <w:szCs w:val="22"/>
          <w:lang w:val="fi-FI"/>
        </w:rPr>
        <w:t>PENANGANAN KECELAKAAN KERJA</w:t>
      </w:r>
    </w:p>
    <w:p w:rsidR="00450DDB" w:rsidRPr="00E52E07" w:rsidRDefault="002F5575" w:rsidP="00450DDB">
      <w:pPr>
        <w:pStyle w:val="ListParagraph"/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M</w:t>
      </w:r>
      <w:r w:rsidR="00485BE7" w:rsidRPr="00E52E07">
        <w:rPr>
          <w:rFonts w:ascii="Arial" w:hAnsi="Arial" w:cs="Arial"/>
          <w:sz w:val="22"/>
          <w:szCs w:val="22"/>
          <w:lang w:val="fi-FI"/>
        </w:rPr>
        <w:t>emberikan fasilitas pena</w:t>
      </w:r>
      <w:r w:rsidR="00450DDB" w:rsidRPr="00E52E07">
        <w:rPr>
          <w:rFonts w:ascii="Arial" w:hAnsi="Arial" w:cs="Arial"/>
          <w:sz w:val="22"/>
          <w:szCs w:val="22"/>
          <w:lang w:val="fi-FI"/>
        </w:rPr>
        <w:t>nganan kecelakaan kerja bagi s</w:t>
      </w:r>
      <w:r w:rsidR="00485BE7" w:rsidRPr="00E52E07">
        <w:rPr>
          <w:rFonts w:ascii="Arial" w:hAnsi="Arial" w:cs="Arial"/>
          <w:sz w:val="22"/>
          <w:szCs w:val="22"/>
          <w:lang w:val="fi-FI"/>
        </w:rPr>
        <w:t xml:space="preserve">etiap  yang mengalami kecelakaan kerja dapat langsung ditangani di </w:t>
      </w:r>
      <w:r w:rsidR="00D979E1" w:rsidRPr="00E52E07">
        <w:rPr>
          <w:rFonts w:ascii="Arial" w:hAnsi="Arial" w:cs="Arial"/>
          <w:sz w:val="22"/>
          <w:szCs w:val="22"/>
        </w:rPr>
        <w:t>RSI</w:t>
      </w:r>
      <w:r w:rsidR="002C519D" w:rsidRPr="00E52E07">
        <w:rPr>
          <w:rFonts w:ascii="Arial" w:hAnsi="Arial" w:cs="Arial"/>
          <w:sz w:val="22"/>
          <w:szCs w:val="22"/>
        </w:rPr>
        <w:t xml:space="preserve"> dr.Murjani Sampit  </w:t>
      </w:r>
      <w:r w:rsidR="00485BE7" w:rsidRPr="00E52E07">
        <w:rPr>
          <w:rFonts w:ascii="Arial" w:hAnsi="Arial" w:cs="Arial"/>
          <w:sz w:val="22"/>
          <w:szCs w:val="22"/>
          <w:lang w:val="fi-FI"/>
        </w:rPr>
        <w:t>.</w:t>
      </w:r>
    </w:p>
    <w:p w:rsidR="00485BE7" w:rsidRPr="00E52E07" w:rsidRDefault="00485BE7" w:rsidP="00450DDB">
      <w:pPr>
        <w:pStyle w:val="ListParagraph"/>
        <w:numPr>
          <w:ilvl w:val="0"/>
          <w:numId w:val="61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b/>
          <w:sz w:val="22"/>
          <w:szCs w:val="22"/>
          <w:lang w:val="fi-FI"/>
        </w:rPr>
        <w:t xml:space="preserve">Ketentuan penanganan kecelakaan kerja di </w:t>
      </w:r>
      <w:r w:rsidR="00D979E1" w:rsidRPr="00E52E07">
        <w:rPr>
          <w:rFonts w:ascii="Arial" w:hAnsi="Arial" w:cs="Arial"/>
          <w:b/>
          <w:sz w:val="22"/>
          <w:szCs w:val="22"/>
          <w:lang w:val="fi-FI"/>
        </w:rPr>
        <w:t>RS</w:t>
      </w:r>
      <w:r w:rsidR="004B736D" w:rsidRPr="00E52E07">
        <w:rPr>
          <w:rFonts w:ascii="Arial" w:hAnsi="Arial" w:cs="Arial"/>
          <w:b/>
          <w:sz w:val="22"/>
          <w:szCs w:val="22"/>
          <w:lang w:val="fi-FI"/>
        </w:rPr>
        <w:t>UD</w:t>
      </w:r>
      <w:r w:rsidR="002F5575" w:rsidRPr="00E52E07">
        <w:rPr>
          <w:rFonts w:ascii="Arial" w:hAnsi="Arial" w:cs="Arial"/>
          <w:b/>
          <w:sz w:val="22"/>
          <w:szCs w:val="22"/>
          <w:lang w:val="fi-FI"/>
        </w:rPr>
        <w:t xml:space="preserve"> dr. Murjani Sampit </w:t>
      </w:r>
      <w:r w:rsidRPr="00E52E07">
        <w:rPr>
          <w:rFonts w:ascii="Arial" w:hAnsi="Arial" w:cs="Arial"/>
          <w:b/>
          <w:sz w:val="22"/>
          <w:szCs w:val="22"/>
          <w:lang w:val="fi-FI"/>
        </w:rPr>
        <w:t>meliputi:</w:t>
      </w:r>
    </w:p>
    <w:p w:rsidR="00485BE7" w:rsidRPr="00E52E07" w:rsidRDefault="00485BE7" w:rsidP="00450DDB">
      <w:pPr>
        <w:numPr>
          <w:ilvl w:val="0"/>
          <w:numId w:val="76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Bila kecelakaan kerja terjadi di lingkungan </w:t>
      </w:r>
      <w:r w:rsidR="00D979E1" w:rsidRPr="00E52E07">
        <w:rPr>
          <w:rFonts w:ascii="Arial" w:hAnsi="Arial" w:cs="Arial"/>
          <w:sz w:val="22"/>
          <w:szCs w:val="22"/>
          <w:lang w:val="fi-FI"/>
        </w:rPr>
        <w:t>RS</w:t>
      </w:r>
      <w:r w:rsidR="004B736D" w:rsidRPr="00E52E07">
        <w:rPr>
          <w:rFonts w:ascii="Arial" w:hAnsi="Arial" w:cs="Arial"/>
          <w:sz w:val="22"/>
          <w:szCs w:val="22"/>
          <w:lang w:val="fi-FI"/>
        </w:rPr>
        <w:t>UD</w:t>
      </w:r>
      <w:r w:rsidR="002F5575" w:rsidRPr="00E52E07">
        <w:rPr>
          <w:rFonts w:ascii="Arial" w:hAnsi="Arial" w:cs="Arial"/>
          <w:sz w:val="22"/>
          <w:szCs w:val="22"/>
          <w:lang w:val="fi-FI"/>
        </w:rPr>
        <w:t xml:space="preserve"> dr. Murjani Sampit</w:t>
      </w:r>
      <w:r w:rsidRPr="00E52E07">
        <w:rPr>
          <w:rFonts w:ascii="Arial" w:hAnsi="Arial" w:cs="Arial"/>
          <w:sz w:val="22"/>
          <w:szCs w:val="22"/>
          <w:lang w:val="fi-FI"/>
        </w:rPr>
        <w:t>, unit kerja tempat  yang mengalami kecelakaan kerja wajib melapor kepada bagian K3RS (Kesehatan dan Keselamatan Kerja Rumah Sakit), dan bagian SDM (</w:t>
      </w:r>
      <w:r w:rsidR="00D979E1" w:rsidRPr="00E52E07">
        <w:rPr>
          <w:rFonts w:ascii="Arial" w:hAnsi="Arial" w:cs="Arial"/>
          <w:sz w:val="22"/>
          <w:szCs w:val="22"/>
          <w:lang w:val="fi-FI"/>
        </w:rPr>
        <w:t>RSI</w:t>
      </w:r>
      <w:r w:rsidR="002F5575" w:rsidRPr="00E52E07">
        <w:rPr>
          <w:rFonts w:ascii="Arial" w:hAnsi="Arial" w:cs="Arial"/>
          <w:sz w:val="22"/>
          <w:szCs w:val="22"/>
          <w:lang w:val="fi-FI"/>
        </w:rPr>
        <w:t xml:space="preserve"> dr. Murjani Sampit</w:t>
      </w:r>
      <w:r w:rsidRPr="00E52E07">
        <w:rPr>
          <w:rFonts w:ascii="Arial" w:hAnsi="Arial" w:cs="Arial"/>
          <w:sz w:val="22"/>
          <w:szCs w:val="22"/>
          <w:lang w:val="fi-FI"/>
        </w:rPr>
        <w:t>).</w:t>
      </w:r>
    </w:p>
    <w:p w:rsidR="00485BE7" w:rsidRPr="00E52E07" w:rsidRDefault="00485BE7" w:rsidP="00450DDB">
      <w:pPr>
        <w:numPr>
          <w:ilvl w:val="0"/>
          <w:numId w:val="76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K3RS melakukan tindak lanjut sesuai kebutuhan penanganan kecelakaan kerja.</w:t>
      </w:r>
    </w:p>
    <w:p w:rsidR="00485BE7" w:rsidRPr="00E52E07" w:rsidRDefault="00485BE7" w:rsidP="00450DDB">
      <w:pPr>
        <w:numPr>
          <w:ilvl w:val="0"/>
          <w:numId w:val="76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Seluruh pembiayaan akibat kecelakaan kerja , ditanggung oleh BPJS Ketenagakerjaanyang pemberkasannya diurus oleh </w:t>
      </w:r>
      <w:r w:rsidR="00D979E1" w:rsidRPr="00E52E07">
        <w:rPr>
          <w:rFonts w:ascii="Arial" w:hAnsi="Arial" w:cs="Arial"/>
          <w:sz w:val="22"/>
          <w:szCs w:val="22"/>
          <w:lang w:val="fi-FI"/>
        </w:rPr>
        <w:t>RS</w:t>
      </w:r>
      <w:r w:rsidR="004B736D" w:rsidRPr="00E52E07">
        <w:rPr>
          <w:rFonts w:ascii="Arial" w:hAnsi="Arial" w:cs="Arial"/>
          <w:sz w:val="22"/>
          <w:szCs w:val="22"/>
          <w:lang w:val="fi-FI"/>
        </w:rPr>
        <w:t>UD</w:t>
      </w:r>
      <w:r w:rsidR="002F5575" w:rsidRPr="00E52E07">
        <w:rPr>
          <w:rFonts w:ascii="Arial" w:hAnsi="Arial" w:cs="Arial"/>
          <w:sz w:val="22"/>
          <w:szCs w:val="22"/>
          <w:lang w:val="fi-FI"/>
        </w:rPr>
        <w:t xml:space="preserve"> dr. Murjani Sampit</w:t>
      </w:r>
      <w:r w:rsidRPr="00E52E07">
        <w:rPr>
          <w:rFonts w:ascii="Arial" w:hAnsi="Arial" w:cs="Arial"/>
          <w:sz w:val="22"/>
          <w:szCs w:val="22"/>
          <w:lang w:val="fi-FI"/>
        </w:rPr>
        <w:t>.</w:t>
      </w:r>
    </w:p>
    <w:p w:rsidR="00450DDB" w:rsidRPr="00E52E07" w:rsidRDefault="00485BE7" w:rsidP="00450DDB">
      <w:pPr>
        <w:numPr>
          <w:ilvl w:val="0"/>
          <w:numId w:val="76"/>
        </w:numPr>
        <w:spacing w:line="276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Unit kerja yang merupakan tempat terjadinya kecelakaan kerja, wajib melapor ke bagian SDM (dalam hal ini bagian Personalia), dan K3RS maksimal 2 x 24 jam. </w:t>
      </w:r>
    </w:p>
    <w:p w:rsidR="00450DDB" w:rsidRPr="00E52E07" w:rsidRDefault="00450DDB" w:rsidP="00450DD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</w:p>
    <w:p w:rsidR="002C519D" w:rsidRPr="00E52E07" w:rsidRDefault="002C519D" w:rsidP="00450DD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</w:p>
    <w:p w:rsidR="002C519D" w:rsidRPr="00E52E07" w:rsidRDefault="002C519D" w:rsidP="00450DD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</w:p>
    <w:p w:rsidR="002C519D" w:rsidRPr="00E52E07" w:rsidRDefault="002C519D" w:rsidP="00450DDB">
      <w:pPr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</w:p>
    <w:p w:rsidR="00485BE7" w:rsidRPr="00E52E07" w:rsidRDefault="00485BE7" w:rsidP="00450DDB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b/>
          <w:sz w:val="22"/>
          <w:szCs w:val="22"/>
          <w:lang w:val="fi-FI"/>
        </w:rPr>
        <w:t xml:space="preserve">Prosedur Penanganan Kecelakaan Kerja </w:t>
      </w:r>
    </w:p>
    <w:p w:rsidR="00485BE7" w:rsidRPr="00E52E07" w:rsidRDefault="00485BE7" w:rsidP="00450DDB">
      <w:pPr>
        <w:pStyle w:val="ListParagraph"/>
        <w:numPr>
          <w:ilvl w:val="0"/>
          <w:numId w:val="62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yang mengalami kecelakaan kerja dibawa ke bagian IGD </w:t>
      </w:r>
      <w:r w:rsidR="00D979E1" w:rsidRPr="00E52E07">
        <w:rPr>
          <w:rFonts w:ascii="Arial" w:hAnsi="Arial" w:cs="Arial"/>
          <w:sz w:val="22"/>
          <w:szCs w:val="22"/>
          <w:lang w:val="fi-FI"/>
        </w:rPr>
        <w:t>RS</w:t>
      </w:r>
      <w:r w:rsidR="004B736D" w:rsidRPr="00E52E07">
        <w:rPr>
          <w:rFonts w:ascii="Arial" w:hAnsi="Arial" w:cs="Arial"/>
          <w:sz w:val="22"/>
          <w:szCs w:val="22"/>
          <w:lang w:val="fi-FI"/>
        </w:rPr>
        <w:t>UD</w:t>
      </w:r>
      <w:r w:rsidR="002F5575" w:rsidRPr="00E52E07">
        <w:rPr>
          <w:rFonts w:ascii="Arial" w:hAnsi="Arial" w:cs="Arial"/>
          <w:sz w:val="22"/>
          <w:szCs w:val="22"/>
          <w:lang w:val="fi-FI"/>
        </w:rPr>
        <w:t xml:space="preserve"> dr. Murjani Sampit</w:t>
      </w:r>
      <w:r w:rsidRPr="00E52E07">
        <w:rPr>
          <w:rFonts w:ascii="Arial" w:hAnsi="Arial" w:cs="Arial"/>
          <w:sz w:val="22"/>
          <w:szCs w:val="22"/>
          <w:lang w:val="fi-FI"/>
        </w:rPr>
        <w:t>.</w:t>
      </w:r>
    </w:p>
    <w:p w:rsidR="00485BE7" w:rsidRPr="00E52E07" w:rsidRDefault="00485BE7" w:rsidP="00450DDB">
      <w:pPr>
        <w:numPr>
          <w:ilvl w:val="0"/>
          <w:numId w:val="62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Unit kerja melapor ke bagian K3RS dan SDM.</w:t>
      </w:r>
    </w:p>
    <w:p w:rsidR="00485BE7" w:rsidRPr="00E52E07" w:rsidRDefault="00485BE7" w:rsidP="00450DDB">
      <w:pPr>
        <w:numPr>
          <w:ilvl w:val="0"/>
          <w:numId w:val="62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SDM bekerja sama dengan K3RS mengurus dokumen pelaporan ke BPJS Ketenagakerjaan untuk pengisian hal-hal yang terkait resiko medik.</w:t>
      </w:r>
    </w:p>
    <w:p w:rsidR="00485BE7" w:rsidRPr="00E52E07" w:rsidRDefault="00485BE7" w:rsidP="00450DDB">
      <w:pPr>
        <w:numPr>
          <w:ilvl w:val="0"/>
          <w:numId w:val="62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>SDM mengirim dokumen ke bagian Mobilisasi Dana</w:t>
      </w:r>
    </w:p>
    <w:p w:rsidR="00485BE7" w:rsidRPr="00E52E07" w:rsidRDefault="00485BE7" w:rsidP="00450DDB">
      <w:pPr>
        <w:numPr>
          <w:ilvl w:val="0"/>
          <w:numId w:val="62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 xml:space="preserve">Mobilisasi Dana melakukan penagiah ke BPJS  Ketenagakerjaan </w:t>
      </w:r>
    </w:p>
    <w:p w:rsidR="00485BE7" w:rsidRPr="00E52E07" w:rsidRDefault="00485BE7" w:rsidP="00485BE7">
      <w:pPr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AE087E" w:rsidRPr="00E52E07" w:rsidRDefault="00AE087E" w:rsidP="00485BE7">
      <w:pPr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485BE7" w:rsidRPr="00E52E07" w:rsidRDefault="00485BE7" w:rsidP="00AE087E">
      <w:pPr>
        <w:spacing w:line="276" w:lineRule="auto"/>
        <w:ind w:left="1080"/>
        <w:jc w:val="both"/>
        <w:rPr>
          <w:rFonts w:ascii="Arial" w:hAnsi="Arial" w:cs="Arial"/>
          <w:b/>
          <w:sz w:val="22"/>
          <w:szCs w:val="22"/>
          <w:lang w:val="fi-FI"/>
        </w:rPr>
      </w:pPr>
      <w:r w:rsidRPr="00E52E07">
        <w:rPr>
          <w:rFonts w:ascii="Arial" w:hAnsi="Arial" w:cs="Arial"/>
          <w:b/>
          <w:sz w:val="22"/>
          <w:szCs w:val="22"/>
          <w:lang w:val="sv-SE"/>
        </w:rPr>
        <w:lastRenderedPageBreak/>
        <w:t>PENANGANAN PENYAKIT AKIBAT HUBUNGAN KERJA</w:t>
      </w:r>
    </w:p>
    <w:p w:rsidR="00485BE7" w:rsidRPr="00E52E07" w:rsidRDefault="00485BE7" w:rsidP="00485BE7">
      <w:pPr>
        <w:spacing w:line="276" w:lineRule="auto"/>
        <w:ind w:left="855"/>
        <w:jc w:val="both"/>
        <w:rPr>
          <w:rFonts w:ascii="Arial" w:hAnsi="Arial" w:cs="Arial"/>
          <w:sz w:val="22"/>
          <w:szCs w:val="22"/>
          <w:lang w:val="sv-SE"/>
        </w:rPr>
      </w:pPr>
    </w:p>
    <w:p w:rsidR="00485BE7" w:rsidRPr="00E52E07" w:rsidRDefault="00485BE7" w:rsidP="00AE087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sv-SE"/>
        </w:rPr>
      </w:pPr>
      <w:r w:rsidRPr="00E52E07">
        <w:rPr>
          <w:rFonts w:ascii="Arial" w:hAnsi="Arial" w:cs="Arial"/>
          <w:sz w:val="22"/>
          <w:szCs w:val="22"/>
          <w:lang w:val="sv-SE"/>
        </w:rPr>
        <w:t xml:space="preserve">Penyakit akibat hubungan kerja adalah penyakit yang dialami  akibat hubungan pekerjaan di </w:t>
      </w:r>
      <w:r w:rsidR="00D979E1" w:rsidRPr="00E52E07">
        <w:rPr>
          <w:rFonts w:ascii="Arial" w:hAnsi="Arial" w:cs="Arial"/>
          <w:sz w:val="22"/>
          <w:szCs w:val="22"/>
          <w:lang w:val="fi-FI"/>
        </w:rPr>
        <w:t>RS</w:t>
      </w:r>
      <w:r w:rsidR="004B736D" w:rsidRPr="00E52E07">
        <w:rPr>
          <w:rFonts w:ascii="Arial" w:hAnsi="Arial" w:cs="Arial"/>
          <w:sz w:val="22"/>
          <w:szCs w:val="22"/>
          <w:lang w:val="fi-FI"/>
        </w:rPr>
        <w:t>UD</w:t>
      </w:r>
      <w:r w:rsidR="002F5575" w:rsidRPr="00E52E07">
        <w:rPr>
          <w:rFonts w:ascii="Arial" w:hAnsi="Arial" w:cs="Arial"/>
          <w:sz w:val="22"/>
          <w:szCs w:val="22"/>
          <w:lang w:val="fi-FI"/>
        </w:rPr>
        <w:t xml:space="preserve"> dr. Murjani Sampit</w:t>
      </w:r>
      <w:r w:rsidRPr="00E52E07">
        <w:rPr>
          <w:rFonts w:ascii="Arial" w:hAnsi="Arial" w:cs="Arial"/>
          <w:sz w:val="22"/>
          <w:szCs w:val="22"/>
          <w:lang w:val="sv-SE"/>
        </w:rPr>
        <w:t xml:space="preserve">.  Pembiayaan akibat PAK </w:t>
      </w:r>
      <w:r w:rsidRPr="00E52E07">
        <w:rPr>
          <w:rFonts w:ascii="Arial" w:hAnsi="Arial" w:cs="Arial"/>
          <w:sz w:val="22"/>
          <w:szCs w:val="22"/>
          <w:lang w:val="id-ID"/>
        </w:rPr>
        <w:t xml:space="preserve">(Penyakit Akibat Hubungan Kerja) </w:t>
      </w:r>
      <w:r w:rsidRPr="00E52E07">
        <w:rPr>
          <w:rFonts w:ascii="Arial" w:hAnsi="Arial" w:cs="Arial"/>
          <w:sz w:val="22"/>
          <w:szCs w:val="22"/>
          <w:lang w:val="sv-SE"/>
        </w:rPr>
        <w:t xml:space="preserve"> akan ditanggung oleh </w:t>
      </w:r>
      <w:r w:rsidR="002F5575" w:rsidRPr="00E52E07">
        <w:rPr>
          <w:rFonts w:ascii="Arial" w:hAnsi="Arial" w:cs="Arial"/>
          <w:sz w:val="22"/>
          <w:szCs w:val="22"/>
          <w:lang w:val="sv-SE"/>
        </w:rPr>
        <w:t>K3RS</w:t>
      </w:r>
      <w:r w:rsidRPr="00E52E07">
        <w:rPr>
          <w:rFonts w:ascii="Arial" w:hAnsi="Arial" w:cs="Arial"/>
          <w:sz w:val="22"/>
          <w:szCs w:val="22"/>
          <w:lang w:val="sv-SE"/>
        </w:rPr>
        <w:t>.</w:t>
      </w:r>
    </w:p>
    <w:p w:rsidR="00485BE7" w:rsidRPr="00E52E07" w:rsidRDefault="00485BE7" w:rsidP="00485BE7">
      <w:pPr>
        <w:spacing w:line="276" w:lineRule="auto"/>
        <w:ind w:left="855"/>
        <w:jc w:val="both"/>
        <w:rPr>
          <w:rFonts w:ascii="Arial" w:hAnsi="Arial" w:cs="Arial"/>
          <w:sz w:val="22"/>
          <w:szCs w:val="22"/>
          <w:lang w:val="sv-SE"/>
        </w:rPr>
      </w:pPr>
    </w:p>
    <w:p w:rsidR="00485BE7" w:rsidRPr="00E52E07" w:rsidRDefault="00485BE7" w:rsidP="00AE087E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Prosedur penanganan penyakit akibat kerja:</w:t>
      </w:r>
    </w:p>
    <w:p w:rsidR="00485BE7" w:rsidRPr="00E52E07" w:rsidRDefault="00485BE7" w:rsidP="00AE087E">
      <w:pPr>
        <w:numPr>
          <w:ilvl w:val="0"/>
          <w:numId w:val="63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>yang mengalami penyakit akibat kerja (PAK) melapor ke kepala unit kerja,</w:t>
      </w:r>
      <w:r w:rsidR="00AE087E" w:rsidRPr="00E52E07">
        <w:rPr>
          <w:rFonts w:ascii="Arial" w:hAnsi="Arial" w:cs="Arial"/>
          <w:sz w:val="22"/>
          <w:szCs w:val="22"/>
          <w:lang w:val="fi-FI"/>
        </w:rPr>
        <w:t xml:space="preserve"> </w:t>
      </w:r>
      <w:r w:rsidRPr="00E52E07">
        <w:rPr>
          <w:rFonts w:ascii="Arial" w:hAnsi="Arial" w:cs="Arial"/>
          <w:sz w:val="22"/>
          <w:szCs w:val="22"/>
          <w:lang w:val="fi-FI"/>
        </w:rPr>
        <w:t>SDM, dan kepala unit kerja yang bersangkutan.</w:t>
      </w:r>
    </w:p>
    <w:p w:rsidR="00485BE7" w:rsidRPr="00E52E07" w:rsidRDefault="00485BE7" w:rsidP="00AE087E">
      <w:pPr>
        <w:numPr>
          <w:ilvl w:val="0"/>
          <w:numId w:val="63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  <w:lang w:val="fi-FI"/>
        </w:rPr>
      </w:pPr>
      <w:r w:rsidRPr="00E52E07">
        <w:rPr>
          <w:rFonts w:ascii="Arial" w:hAnsi="Arial" w:cs="Arial"/>
          <w:sz w:val="22"/>
          <w:szCs w:val="22"/>
          <w:lang w:val="fi-FI"/>
        </w:rPr>
        <w:t xml:space="preserve">Bagian SDM akan melengkapi catatan awal </w:t>
      </w:r>
      <w:r w:rsidRPr="00E52E07">
        <w:rPr>
          <w:rFonts w:ascii="Arial" w:hAnsi="Arial" w:cs="Arial"/>
          <w:i/>
          <w:sz w:val="22"/>
          <w:szCs w:val="22"/>
          <w:lang w:val="fi-FI"/>
        </w:rPr>
        <w:t xml:space="preserve">medical check up </w:t>
      </w:r>
    </w:p>
    <w:p w:rsidR="00485BE7" w:rsidRPr="00E52E07" w:rsidRDefault="00485BE7" w:rsidP="00AE087E">
      <w:pPr>
        <w:numPr>
          <w:ilvl w:val="0"/>
          <w:numId w:val="63"/>
        </w:numPr>
        <w:tabs>
          <w:tab w:val="clear" w:pos="1215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E52E07">
        <w:rPr>
          <w:rFonts w:ascii="Arial" w:hAnsi="Arial" w:cs="Arial"/>
          <w:sz w:val="22"/>
          <w:szCs w:val="22"/>
          <w:lang w:val="fi-FI"/>
        </w:rPr>
        <w:t>Bagian SDM menerbitkan surat keterangan bahwa  yang bersangkutan mengalami penyakit akibat hubungan kerja.</w:t>
      </w:r>
      <w:r w:rsidRPr="00E52E07">
        <w:rPr>
          <w:rFonts w:ascii="Arial" w:hAnsi="Arial" w:cs="Arial"/>
          <w:sz w:val="22"/>
          <w:szCs w:val="22"/>
        </w:rPr>
        <w:t xml:space="preserve"> </w:t>
      </w:r>
    </w:p>
    <w:p w:rsidR="00485BE7" w:rsidRPr="00E52E07" w:rsidRDefault="00485BE7" w:rsidP="00EF40A0">
      <w:pPr>
        <w:spacing w:before="51" w:line="360" w:lineRule="auto"/>
        <w:ind w:left="3432" w:right="3174" w:firstLine="2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</w:p>
    <w:p w:rsidR="00EF40A0" w:rsidRPr="00E52E07" w:rsidRDefault="00EF40A0" w:rsidP="00EF40A0">
      <w:pPr>
        <w:spacing w:before="51" w:line="360" w:lineRule="auto"/>
        <w:ind w:left="3432" w:right="3174" w:firstLine="2"/>
        <w:jc w:val="center"/>
        <w:rPr>
          <w:rFonts w:ascii="Arial" w:eastAsia="Calibri" w:hAnsi="Arial" w:cs="Arial"/>
          <w:sz w:val="22"/>
          <w:szCs w:val="22"/>
        </w:rPr>
      </w:pPr>
    </w:p>
    <w:p w:rsidR="00EF40A0" w:rsidRPr="00E52E07" w:rsidRDefault="00EF40A0" w:rsidP="00EF40A0">
      <w:pPr>
        <w:spacing w:before="2" w:line="360" w:lineRule="auto"/>
        <w:ind w:right="99"/>
        <w:jc w:val="both"/>
        <w:rPr>
          <w:rFonts w:ascii="Arial" w:eastAsia="Calibri" w:hAnsi="Arial" w:cs="Arial"/>
          <w:sz w:val="22"/>
          <w:szCs w:val="22"/>
        </w:rPr>
        <w:sectPr w:rsidR="00EF40A0" w:rsidRPr="00E52E07" w:rsidSect="00B62D4F">
          <w:footerReference w:type="default" r:id="rId13"/>
          <w:pgSz w:w="12242" w:h="18524"/>
          <w:pgMar w:top="1701" w:right="1134" w:bottom="1134" w:left="1701" w:header="0" w:footer="975" w:gutter="0"/>
          <w:cols w:space="720"/>
        </w:sectPr>
      </w:pPr>
    </w:p>
    <w:p w:rsidR="007E5892" w:rsidRPr="00E52E07" w:rsidRDefault="001811A9" w:rsidP="00B62D4F">
      <w:pPr>
        <w:spacing w:before="51" w:line="360" w:lineRule="auto"/>
        <w:ind w:left="3432" w:right="3174" w:firstLine="2"/>
        <w:jc w:val="center"/>
        <w:rPr>
          <w:rFonts w:ascii="Arial" w:eastAsia="Calibri" w:hAnsi="Arial" w:cs="Arial"/>
          <w:b/>
          <w:w w:val="102"/>
          <w:sz w:val="22"/>
          <w:szCs w:val="22"/>
        </w:rPr>
      </w:pPr>
      <w:r w:rsidRPr="00E52E07">
        <w:rPr>
          <w:rFonts w:ascii="Arial" w:eastAsia="Calibri" w:hAnsi="Arial" w:cs="Arial"/>
          <w:b/>
          <w:spacing w:val="1"/>
          <w:sz w:val="22"/>
          <w:szCs w:val="22"/>
        </w:rPr>
        <w:lastRenderedPageBreak/>
        <w:t>B</w:t>
      </w:r>
      <w:r w:rsidRPr="00E52E07">
        <w:rPr>
          <w:rFonts w:ascii="Arial" w:eastAsia="Calibri" w:hAnsi="Arial" w:cs="Arial"/>
          <w:b/>
          <w:sz w:val="22"/>
          <w:szCs w:val="22"/>
        </w:rPr>
        <w:t>AB</w:t>
      </w:r>
      <w:r w:rsidR="0013418E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V</w:t>
      </w:r>
      <w:r w:rsidR="00EF40A0" w:rsidRPr="00E52E07">
        <w:rPr>
          <w:rFonts w:ascii="Arial" w:eastAsia="Calibri" w:hAnsi="Arial" w:cs="Arial"/>
          <w:b/>
          <w:w w:val="102"/>
          <w:sz w:val="22"/>
          <w:szCs w:val="22"/>
        </w:rPr>
        <w:t>III</w:t>
      </w:r>
    </w:p>
    <w:p w:rsidR="002E1890" w:rsidRPr="00E52E07" w:rsidRDefault="001811A9" w:rsidP="002C519D">
      <w:pPr>
        <w:spacing w:before="51" w:line="360" w:lineRule="auto"/>
        <w:ind w:left="142" w:right="51" w:firstLine="2"/>
        <w:jc w:val="center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ENGEN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DA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N</w:t>
      </w:r>
      <w:r w:rsidR="00EF40A0" w:rsidRPr="00E52E07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-2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U</w:t>
      </w:r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00" w:right="352" w:firstLine="802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EF40A0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proofErr w:type="gramStart"/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proofErr w:type="gramEnd"/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kri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E1890" w:rsidRPr="00E52E07" w:rsidRDefault="002E1890" w:rsidP="00B62D4F">
      <w:pPr>
        <w:spacing w:before="18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00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In</w:t>
      </w:r>
      <w:r w:rsidRPr="00E52E07">
        <w:rPr>
          <w:rFonts w:ascii="Arial" w:eastAsia="Calibri" w:hAnsi="Arial" w:cs="Arial"/>
          <w:b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to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</w:p>
    <w:p w:rsidR="002E1890" w:rsidRPr="00E52E07" w:rsidRDefault="001811A9" w:rsidP="00AE087E">
      <w:pPr>
        <w:spacing w:line="360" w:lineRule="auto"/>
        <w:ind w:left="400" w:right="211" w:firstLine="876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hin</w:t>
      </w:r>
      <w:r w:rsidRPr="00E52E07">
        <w:rPr>
          <w:rFonts w:ascii="Arial" w:eastAsia="Calibri" w:hAnsi="Arial" w:cs="Arial"/>
          <w:sz w:val="22"/>
          <w:szCs w:val="22"/>
        </w:rPr>
        <w:t>gga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E087E" w:rsidRPr="00E52E07">
        <w:rPr>
          <w:rFonts w:ascii="Arial" w:eastAsia="Calibri" w:hAnsi="Arial" w:cs="Arial"/>
          <w:spacing w:val="-1"/>
          <w:sz w:val="22"/>
          <w:szCs w:val="22"/>
        </w:rPr>
        <w:t>variable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="00AE087E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.</w:t>
      </w:r>
      <w:proofErr w:type="gramEnd"/>
      <w:r w:rsidR="00AE087E" w:rsidRPr="00E52E07">
        <w:rPr>
          <w:rFonts w:ascii="Arial" w:eastAsia="Calibri" w:hAnsi="Arial" w:cs="Arial"/>
          <w:spacing w:val="3"/>
          <w:sz w:val="22"/>
          <w:szCs w:val="22"/>
        </w:rPr>
        <w:t xml:space="preserve"> </w:t>
      </w:r>
      <w:proofErr w:type="gramStart"/>
      <w:r w:rsidR="00AE087E"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AE087E" w:rsidRPr="00E52E07">
        <w:rPr>
          <w:rFonts w:ascii="Arial" w:eastAsia="Calibri" w:hAnsi="Arial" w:cs="Arial"/>
          <w:spacing w:val="1"/>
          <w:sz w:val="22"/>
          <w:szCs w:val="22"/>
        </w:rPr>
        <w:t>sensitive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ga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esif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E1890" w:rsidRPr="00E52E07" w:rsidRDefault="002E1890" w:rsidP="00B62D4F">
      <w:pPr>
        <w:spacing w:before="18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00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K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spacing w:val="-2"/>
          <w:sz w:val="22"/>
          <w:szCs w:val="22"/>
        </w:rPr>
        <w:t>i</w:t>
      </w:r>
      <w:r w:rsidRPr="00E52E07">
        <w:rPr>
          <w:rFonts w:ascii="Arial" w:eastAsia="Calibri" w:hAnsi="Arial" w:cs="Arial"/>
          <w:b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:</w:t>
      </w:r>
    </w:p>
    <w:p w:rsidR="002E1890" w:rsidRPr="00E52E07" w:rsidRDefault="001811A9" w:rsidP="00B62D4F">
      <w:pPr>
        <w:spacing w:line="360" w:lineRule="auto"/>
        <w:ind w:left="400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esif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or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E1890" w:rsidRPr="00E52E07" w:rsidRDefault="002E1890" w:rsidP="00B62D4F">
      <w:pPr>
        <w:spacing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400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S</w:t>
      </w:r>
      <w:r w:rsidRPr="00E52E07">
        <w:rPr>
          <w:rFonts w:ascii="Arial" w:eastAsia="Calibri" w:hAnsi="Arial" w:cs="Arial"/>
          <w:b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b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b/>
          <w:spacing w:val="2"/>
          <w:sz w:val="22"/>
          <w:szCs w:val="22"/>
        </w:rPr>
        <w:t>a</w:t>
      </w:r>
      <w:r w:rsidRPr="00E52E07">
        <w:rPr>
          <w:rFonts w:ascii="Arial" w:eastAsia="Calibri" w:hAnsi="Arial" w:cs="Arial"/>
          <w:b/>
          <w:sz w:val="22"/>
          <w:szCs w:val="22"/>
        </w:rPr>
        <w:t>r</w:t>
      </w:r>
      <w:r w:rsidRPr="00E52E07">
        <w:rPr>
          <w:rFonts w:ascii="Arial" w:eastAsia="Calibri" w:hAnsi="Arial" w:cs="Arial"/>
          <w:b/>
          <w:w w:val="102"/>
          <w:sz w:val="22"/>
          <w:szCs w:val="22"/>
        </w:rPr>
        <w:t>:</w:t>
      </w:r>
    </w:p>
    <w:p w:rsidR="002E1890" w:rsidRPr="00E52E07" w:rsidRDefault="001811A9" w:rsidP="002C519D">
      <w:pPr>
        <w:pStyle w:val="ListParagraph"/>
        <w:numPr>
          <w:ilvl w:val="0"/>
          <w:numId w:val="31"/>
        </w:numPr>
        <w:spacing w:line="360" w:lineRule="auto"/>
        <w:ind w:left="851" w:right="99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at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erfor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e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 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im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ole</w:t>
      </w:r>
      <w:r w:rsidRPr="00E52E07">
        <w:rPr>
          <w:rFonts w:ascii="Arial" w:eastAsia="Calibri" w:hAnsi="Arial" w:cs="Arial"/>
          <w:sz w:val="22"/>
          <w:szCs w:val="22"/>
        </w:rPr>
        <w:t xml:space="preserve">h 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eor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but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ole</w:t>
      </w:r>
      <w:r w:rsidRPr="00E52E07">
        <w:rPr>
          <w:rFonts w:ascii="Arial" w:eastAsia="Calibri" w:hAnsi="Arial" w:cs="Arial"/>
          <w:sz w:val="22"/>
          <w:szCs w:val="22"/>
        </w:rPr>
        <w:t>h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erek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sz w:val="22"/>
          <w:szCs w:val="22"/>
        </w:rPr>
        <w:t xml:space="preserve"> 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b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e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2C519D">
      <w:pPr>
        <w:pStyle w:val="ListParagraph"/>
        <w:numPr>
          <w:ilvl w:val="0"/>
          <w:numId w:val="31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no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ma</w:t>
      </w:r>
      <w:proofErr w:type="gramEnd"/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j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2C519D">
      <w:pPr>
        <w:pStyle w:val="ListParagraph"/>
        <w:numPr>
          <w:ilvl w:val="0"/>
          <w:numId w:val="31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2E1890" w:rsidP="002C519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E1890" w:rsidRPr="00E52E07" w:rsidRDefault="001811A9" w:rsidP="002C519D">
      <w:pPr>
        <w:tabs>
          <w:tab w:val="left" w:pos="9356"/>
        </w:tabs>
        <w:spacing w:line="360" w:lineRule="auto"/>
        <w:ind w:left="400" w:right="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agai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ut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E1890" w:rsidRPr="00E52E07" w:rsidRDefault="001811A9" w:rsidP="002C519D">
      <w:pPr>
        <w:pStyle w:val="ListParagraph"/>
        <w:numPr>
          <w:ilvl w:val="1"/>
          <w:numId w:val="32"/>
        </w:num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2E1890" w:rsidRPr="00E52E07" w:rsidRDefault="001811A9" w:rsidP="00B62D4F">
      <w:pPr>
        <w:pStyle w:val="ListParagraph"/>
        <w:numPr>
          <w:ilvl w:val="4"/>
          <w:numId w:val="33"/>
        </w:numPr>
        <w:spacing w:line="360" w:lineRule="auto"/>
        <w:ind w:left="1418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f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7E5892" w:rsidRPr="00E52E07" w:rsidRDefault="001811A9" w:rsidP="00B62D4F">
      <w:pPr>
        <w:pStyle w:val="ListParagraph"/>
        <w:numPr>
          <w:ilvl w:val="4"/>
          <w:numId w:val="33"/>
        </w:numPr>
        <w:spacing w:line="360" w:lineRule="auto"/>
        <w:ind w:left="1418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fi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w w:val="102"/>
          <w:sz w:val="22"/>
          <w:szCs w:val="22"/>
        </w:rPr>
        <w:t>i</w:t>
      </w:r>
    </w:p>
    <w:p w:rsidR="002E1890" w:rsidRPr="00E52E07" w:rsidRDefault="001811A9" w:rsidP="00B62D4F">
      <w:pPr>
        <w:pStyle w:val="ListParagraph"/>
        <w:numPr>
          <w:ilvl w:val="4"/>
          <w:numId w:val="33"/>
        </w:numPr>
        <w:spacing w:line="360" w:lineRule="auto"/>
        <w:ind w:left="1418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ie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</w:p>
    <w:p w:rsidR="002E1890" w:rsidRPr="00E52E07" w:rsidRDefault="001811A9" w:rsidP="00B62D4F">
      <w:pPr>
        <w:pStyle w:val="ListParagraph"/>
        <w:numPr>
          <w:ilvl w:val="4"/>
          <w:numId w:val="33"/>
        </w:numPr>
        <w:spacing w:before="71" w:line="360" w:lineRule="auto"/>
        <w:ind w:left="1418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n</w:t>
      </w:r>
    </w:p>
    <w:p w:rsidR="002E1890" w:rsidRPr="00E52E07" w:rsidRDefault="001811A9" w:rsidP="00B62D4F">
      <w:pPr>
        <w:pStyle w:val="ListParagraph"/>
        <w:numPr>
          <w:ilvl w:val="4"/>
          <w:numId w:val="33"/>
        </w:numPr>
        <w:spacing w:line="360" w:lineRule="auto"/>
        <w:ind w:left="1418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fisi</w:t>
      </w:r>
      <w:r w:rsidRPr="00E52E07">
        <w:rPr>
          <w:rFonts w:ascii="Arial" w:eastAsia="Calibri" w:hAnsi="Arial" w:cs="Arial"/>
          <w:w w:val="102"/>
          <w:sz w:val="22"/>
          <w:szCs w:val="22"/>
        </w:rPr>
        <w:t>k</w:t>
      </w:r>
    </w:p>
    <w:p w:rsidR="002E1890" w:rsidRPr="00E52E07" w:rsidRDefault="001811A9" w:rsidP="00B62D4F">
      <w:pPr>
        <w:pStyle w:val="ListParagraph"/>
        <w:numPr>
          <w:ilvl w:val="1"/>
          <w:numId w:val="3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h</w:t>
      </w:r>
    </w:p>
    <w:p w:rsidR="002E1890" w:rsidRPr="00E52E07" w:rsidRDefault="001811A9" w:rsidP="00B62D4F">
      <w:pPr>
        <w:pStyle w:val="ListParagraph"/>
        <w:numPr>
          <w:ilvl w:val="4"/>
          <w:numId w:val="34"/>
        </w:numPr>
        <w:spacing w:line="360" w:lineRule="auto"/>
        <w:ind w:left="141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ut</w:t>
      </w:r>
      <w:r w:rsidRPr="00E52E07">
        <w:rPr>
          <w:rFonts w:ascii="Arial" w:eastAsia="Calibri" w:hAnsi="Arial" w:cs="Arial"/>
          <w:sz w:val="22"/>
          <w:szCs w:val="22"/>
        </w:rPr>
        <w:t>ama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il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pacing w:val="-1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rose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</w:p>
    <w:p w:rsidR="002E1890" w:rsidRPr="00E52E07" w:rsidRDefault="001811A9" w:rsidP="00B62D4F">
      <w:pPr>
        <w:pStyle w:val="ListParagraph"/>
        <w:numPr>
          <w:ilvl w:val="4"/>
          <w:numId w:val="34"/>
        </w:numPr>
        <w:tabs>
          <w:tab w:val="left" w:pos="1060"/>
        </w:tabs>
        <w:spacing w:line="360" w:lineRule="auto"/>
        <w:ind w:left="1418" w:right="103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="00D979E1" w:rsidRPr="00E52E07">
        <w:rPr>
          <w:rFonts w:ascii="Arial" w:eastAsia="Calibri" w:hAnsi="Arial" w:cs="Arial"/>
          <w:spacing w:val="1"/>
          <w:sz w:val="22"/>
          <w:szCs w:val="22"/>
        </w:rPr>
        <w:t>RSI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f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bi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pacing w:val="-1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eror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4"/>
          <w:numId w:val="34"/>
        </w:numPr>
        <w:spacing w:before="2" w:line="360" w:lineRule="auto"/>
        <w:ind w:left="141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ma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>t</w:t>
      </w:r>
    </w:p>
    <w:p w:rsidR="002E1890" w:rsidRPr="00E52E07" w:rsidRDefault="001811A9" w:rsidP="00B62D4F">
      <w:pPr>
        <w:pStyle w:val="ListParagraph"/>
        <w:numPr>
          <w:ilvl w:val="4"/>
          <w:numId w:val="34"/>
        </w:numPr>
        <w:tabs>
          <w:tab w:val="left" w:pos="1060"/>
        </w:tabs>
        <w:spacing w:line="360" w:lineRule="auto"/>
        <w:ind w:left="1418" w:right="101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v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j</w:t>
      </w:r>
      <w:r w:rsidRPr="00E52E07">
        <w:rPr>
          <w:rFonts w:ascii="Arial" w:eastAsia="Calibri" w:hAnsi="Arial" w:cs="Arial"/>
          <w:sz w:val="22"/>
          <w:szCs w:val="22"/>
        </w:rPr>
        <w:t xml:space="preserve">ak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p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w</w:t>
      </w:r>
      <w:r w:rsidRPr="00E52E07">
        <w:rPr>
          <w:rFonts w:ascii="Arial" w:eastAsia="Calibri" w:hAnsi="Arial" w:cs="Arial"/>
          <w:sz w:val="22"/>
          <w:szCs w:val="22"/>
        </w:rPr>
        <w:t xml:space="preserve">al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 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h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on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</w:p>
    <w:p w:rsidR="004D07EF" w:rsidRPr="00E52E07" w:rsidRDefault="001811A9" w:rsidP="004860C9">
      <w:pPr>
        <w:pStyle w:val="ListParagraph"/>
        <w:numPr>
          <w:ilvl w:val="4"/>
          <w:numId w:val="34"/>
        </w:numPr>
        <w:spacing w:line="360" w:lineRule="auto"/>
        <w:ind w:left="1418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a.</w:t>
      </w:r>
    </w:p>
    <w:p w:rsidR="002E1890" w:rsidRPr="00E52E07" w:rsidRDefault="001811A9" w:rsidP="00B62D4F">
      <w:pPr>
        <w:pStyle w:val="ListParagraph"/>
        <w:numPr>
          <w:ilvl w:val="1"/>
          <w:numId w:val="32"/>
        </w:numPr>
        <w:spacing w:line="360" w:lineRule="auto"/>
        <w:ind w:left="851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Kr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2E1890" w:rsidRPr="00E52E07" w:rsidRDefault="001811A9" w:rsidP="00B62D4F">
      <w:pPr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</w:rPr>
      </w:pP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Kr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>ai</w:t>
      </w:r>
      <w:r w:rsidR="00AE087E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or</w:t>
      </w:r>
      <w:r w:rsidRPr="00E52E07">
        <w:rPr>
          <w:rFonts w:ascii="Arial" w:eastAsia="Calibri" w:hAnsi="Arial" w:cs="Arial"/>
          <w:sz w:val="22"/>
          <w:szCs w:val="22"/>
        </w:rPr>
        <w:t>,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gai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as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2E1890" w:rsidRPr="00E52E07" w:rsidRDefault="001811A9" w:rsidP="00B62D4F">
      <w:pPr>
        <w:spacing w:line="360" w:lineRule="auto"/>
        <w:ind w:left="400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lastRenderedPageBreak/>
        <w:t>4</w:t>
      </w:r>
      <w:r w:rsidRPr="00E52E07">
        <w:rPr>
          <w:rFonts w:ascii="Arial" w:eastAsia="Calibri" w:hAnsi="Arial" w:cs="Arial"/>
          <w:sz w:val="22"/>
          <w:szCs w:val="22"/>
        </w:rPr>
        <w:t>.  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di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2E1890" w:rsidRPr="00E52E07" w:rsidRDefault="001811A9" w:rsidP="00B62D4F">
      <w:pPr>
        <w:spacing w:line="360" w:lineRule="auto"/>
        <w:ind w:left="738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ar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Pr="00E52E07">
        <w:rPr>
          <w:rFonts w:ascii="Arial" w:eastAsia="Calibri" w:hAnsi="Arial" w:cs="Arial"/>
          <w:w w:val="102"/>
          <w:sz w:val="22"/>
          <w:szCs w:val="22"/>
        </w:rPr>
        <w:t>:</w:t>
      </w:r>
    </w:p>
    <w:p w:rsidR="002E1890" w:rsidRPr="00E52E07" w:rsidRDefault="001811A9" w:rsidP="00B62D4F">
      <w:pPr>
        <w:pStyle w:val="ListParagraph"/>
        <w:numPr>
          <w:ilvl w:val="4"/>
          <w:numId w:val="35"/>
        </w:numPr>
        <w:spacing w:line="360" w:lineRule="auto"/>
        <w:ind w:left="1276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-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5"/>
          <w:w w:val="102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w w:val="102"/>
          <w:sz w:val="22"/>
          <w:szCs w:val="22"/>
        </w:rPr>
        <w:t>r</w:t>
      </w:r>
    </w:p>
    <w:p w:rsidR="007E5892" w:rsidRPr="00E52E07" w:rsidRDefault="001811A9" w:rsidP="00B62D4F">
      <w:pPr>
        <w:pStyle w:val="ListParagraph"/>
        <w:numPr>
          <w:ilvl w:val="0"/>
          <w:numId w:val="35"/>
        </w:numPr>
        <w:spacing w:line="360" w:lineRule="auto"/>
        <w:ind w:left="1276" w:right="3340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rki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="007E5892"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p w:rsidR="002E1890" w:rsidRPr="00E52E07" w:rsidRDefault="001811A9" w:rsidP="00B62D4F">
      <w:pPr>
        <w:pStyle w:val="ListParagraph"/>
        <w:numPr>
          <w:ilvl w:val="0"/>
          <w:numId w:val="35"/>
        </w:numPr>
        <w:spacing w:line="360" w:lineRule="auto"/>
        <w:ind w:left="1276" w:right="3340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d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nuj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AE087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w w:val="102"/>
          <w:sz w:val="22"/>
          <w:szCs w:val="22"/>
        </w:rPr>
        <w:t>an</w:t>
      </w: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Pr="00E52E07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7E5892" w:rsidRDefault="007E5892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E52E07" w:rsidRDefault="00E52E07" w:rsidP="00B62D4F">
      <w:pPr>
        <w:spacing w:line="360" w:lineRule="auto"/>
        <w:ind w:right="3340"/>
        <w:rPr>
          <w:rFonts w:ascii="Arial" w:eastAsia="Calibri" w:hAnsi="Arial" w:cs="Arial"/>
          <w:sz w:val="22"/>
          <w:szCs w:val="22"/>
        </w:rPr>
      </w:pPr>
    </w:p>
    <w:p w:rsidR="002E1890" w:rsidRPr="00E52E07" w:rsidRDefault="0005369E" w:rsidP="00B62D4F">
      <w:pPr>
        <w:spacing w:before="51" w:line="360" w:lineRule="auto"/>
        <w:ind w:left="4056" w:right="3799" w:hanging="1"/>
        <w:jc w:val="center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b/>
          <w:spacing w:val="1"/>
          <w:sz w:val="22"/>
          <w:szCs w:val="22"/>
        </w:rPr>
        <w:lastRenderedPageBreak/>
        <w:t xml:space="preserve"> </w:t>
      </w:r>
      <w:r w:rsidR="001811A9" w:rsidRPr="00E52E07">
        <w:rPr>
          <w:rFonts w:ascii="Arial" w:eastAsia="Calibri" w:hAnsi="Arial" w:cs="Arial"/>
          <w:b/>
          <w:spacing w:val="1"/>
          <w:sz w:val="22"/>
          <w:szCs w:val="22"/>
        </w:rPr>
        <w:t>B</w:t>
      </w:r>
      <w:r w:rsidR="001811A9" w:rsidRPr="00E52E07">
        <w:rPr>
          <w:rFonts w:ascii="Arial" w:eastAsia="Calibri" w:hAnsi="Arial" w:cs="Arial"/>
          <w:b/>
          <w:sz w:val="22"/>
          <w:szCs w:val="22"/>
        </w:rPr>
        <w:t>AB</w:t>
      </w:r>
      <w:r w:rsidR="002C519D" w:rsidRPr="00E52E07">
        <w:rPr>
          <w:rFonts w:ascii="Arial" w:eastAsia="Calibri" w:hAnsi="Arial" w:cs="Arial"/>
          <w:b/>
          <w:sz w:val="22"/>
          <w:szCs w:val="22"/>
        </w:rPr>
        <w:t xml:space="preserve"> </w:t>
      </w:r>
      <w:r w:rsidR="001811A9" w:rsidRPr="00E52E07">
        <w:rPr>
          <w:rFonts w:ascii="Arial" w:eastAsia="Calibri" w:hAnsi="Arial" w:cs="Arial"/>
          <w:b/>
          <w:w w:val="102"/>
          <w:sz w:val="22"/>
          <w:szCs w:val="22"/>
        </w:rPr>
        <w:t>IX P</w:t>
      </w:r>
      <w:r w:rsidR="001811A9"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EN</w:t>
      </w:r>
      <w:r w:rsidR="001811A9"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="001811A9" w:rsidRPr="00E52E07">
        <w:rPr>
          <w:rFonts w:ascii="Arial" w:eastAsia="Calibri" w:hAnsi="Arial" w:cs="Arial"/>
          <w:b/>
          <w:spacing w:val="1"/>
          <w:w w:val="102"/>
          <w:sz w:val="22"/>
          <w:szCs w:val="22"/>
        </w:rPr>
        <w:t>T</w:t>
      </w:r>
      <w:r w:rsidR="001811A9" w:rsidRPr="00E52E07">
        <w:rPr>
          <w:rFonts w:ascii="Arial" w:eastAsia="Calibri" w:hAnsi="Arial" w:cs="Arial"/>
          <w:b/>
          <w:spacing w:val="-1"/>
          <w:w w:val="102"/>
          <w:sz w:val="22"/>
          <w:szCs w:val="22"/>
        </w:rPr>
        <w:t>U</w:t>
      </w:r>
      <w:r w:rsidR="001811A9" w:rsidRPr="00E52E07">
        <w:rPr>
          <w:rFonts w:ascii="Arial" w:eastAsia="Calibri" w:hAnsi="Arial" w:cs="Arial"/>
          <w:b/>
          <w:w w:val="102"/>
          <w:sz w:val="22"/>
          <w:szCs w:val="22"/>
        </w:rPr>
        <w:t>P</w:t>
      </w:r>
    </w:p>
    <w:p w:rsidR="002E1890" w:rsidRPr="00E52E07" w:rsidRDefault="002E1890" w:rsidP="00B62D4F">
      <w:pPr>
        <w:spacing w:before="11" w:line="360" w:lineRule="auto"/>
        <w:rPr>
          <w:rFonts w:ascii="Arial" w:hAnsi="Arial" w:cs="Arial"/>
          <w:sz w:val="22"/>
          <w:szCs w:val="22"/>
        </w:rPr>
      </w:pPr>
    </w:p>
    <w:p w:rsidR="002E1890" w:rsidRPr="00E52E07" w:rsidRDefault="001811A9" w:rsidP="00B62D4F">
      <w:pPr>
        <w:spacing w:line="360" w:lineRule="auto"/>
        <w:ind w:left="142" w:right="97" w:firstLine="67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Pe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z w:val="22"/>
          <w:szCs w:val="22"/>
        </w:rPr>
        <w:t>man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ntu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u</w:t>
      </w:r>
      <w:proofErr w:type="gramEnd"/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ksi</w:t>
      </w:r>
      <w:r w:rsidRPr="00E52E07">
        <w:rPr>
          <w:rFonts w:ascii="Arial" w:eastAsia="Calibri" w:hAnsi="Arial" w:cs="Arial"/>
          <w:sz w:val="22"/>
          <w:szCs w:val="22"/>
        </w:rPr>
        <w:t>mal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s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tu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uhn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z w:val="22"/>
          <w:szCs w:val="22"/>
        </w:rPr>
        <w:t>ap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erso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z w:val="22"/>
          <w:szCs w:val="22"/>
        </w:rPr>
        <w:t>l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ki</w:t>
      </w:r>
      <w:r w:rsidRPr="00E52E07">
        <w:rPr>
          <w:rFonts w:ascii="Arial" w:eastAsia="Calibri" w:hAnsi="Arial" w:cs="Arial"/>
          <w:sz w:val="22"/>
          <w:szCs w:val="22"/>
        </w:rPr>
        <w:t xml:space="preserve">t 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y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erl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ib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u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ap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it</w:t>
      </w:r>
      <w:r w:rsidRPr="00E52E07">
        <w:rPr>
          <w:rFonts w:ascii="Arial" w:eastAsia="Calibri" w:hAnsi="Arial" w:cs="Arial"/>
          <w:sz w:val="22"/>
          <w:szCs w:val="22"/>
        </w:rPr>
        <w:t xml:space="preserve">.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wa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an 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13418E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proofErr w:type="gramStart"/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proofErr w:type="gramEnd"/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h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i 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235E6F" w:rsidRPr="00E52E07">
        <w:rPr>
          <w:rFonts w:ascii="Arial" w:eastAsia="Calibri" w:hAnsi="Arial" w:cs="Arial"/>
          <w:sz w:val="22"/>
          <w:szCs w:val="22"/>
        </w:rPr>
        <w:t xml:space="preserve"> </w:t>
      </w:r>
      <w:r w:rsidR="007E5892" w:rsidRPr="00E52E07">
        <w:rPr>
          <w:rFonts w:ascii="Arial" w:eastAsia="Calibri" w:hAnsi="Arial" w:cs="Arial"/>
          <w:spacing w:val="3"/>
          <w:w w:val="102"/>
          <w:sz w:val="22"/>
          <w:szCs w:val="22"/>
        </w:rPr>
        <w:t>Umum Daerah dr. Murjani Sampit.</w:t>
      </w:r>
    </w:p>
    <w:p w:rsidR="002E1890" w:rsidRPr="00E52E07" w:rsidRDefault="001811A9" w:rsidP="00B62D4F">
      <w:pPr>
        <w:spacing w:line="360" w:lineRule="auto"/>
        <w:ind w:left="142" w:right="99" w:firstLine="677"/>
        <w:jc w:val="both"/>
        <w:rPr>
          <w:rFonts w:ascii="Arial" w:eastAsia="Calibri" w:hAnsi="Arial" w:cs="Arial"/>
          <w:sz w:val="22"/>
          <w:szCs w:val="22"/>
        </w:rPr>
      </w:pPr>
      <w:r w:rsidRPr="00E52E07">
        <w:rPr>
          <w:rFonts w:ascii="Arial" w:eastAsia="Calibri" w:hAnsi="Arial" w:cs="Arial"/>
          <w:spacing w:val="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proofErr w:type="gramStart"/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i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ak</w:t>
      </w:r>
      <w:proofErr w:type="gramEnd"/>
      <w:r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ai 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2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tu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k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rose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du</w:t>
      </w:r>
      <w:r w:rsidRPr="00E52E07">
        <w:rPr>
          <w:rFonts w:ascii="Arial" w:eastAsia="Calibri" w:hAnsi="Arial" w:cs="Arial"/>
          <w:sz w:val="22"/>
          <w:szCs w:val="22"/>
        </w:rPr>
        <w:t xml:space="preserve">r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4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 xml:space="preserve"> kese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ha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s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dib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erik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. </w:t>
      </w:r>
      <w:r w:rsidR="008B3D76" w:rsidRPr="00E52E07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De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lik</w:t>
      </w:r>
      <w:r w:rsidRPr="00E52E07">
        <w:rPr>
          <w:rFonts w:ascii="Arial" w:eastAsia="Calibri" w:hAnsi="Arial" w:cs="Arial"/>
          <w:sz w:val="22"/>
          <w:szCs w:val="22"/>
        </w:rPr>
        <w:t xml:space="preserve">i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h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ap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, 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o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z w:val="22"/>
          <w:szCs w:val="22"/>
        </w:rPr>
        <w:t>mah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Sa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t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ik</w:t>
      </w:r>
      <w:r w:rsidRPr="00E52E07">
        <w:rPr>
          <w:rFonts w:ascii="Arial" w:eastAsia="Calibri" w:hAnsi="Arial" w:cs="Arial"/>
          <w:sz w:val="22"/>
          <w:szCs w:val="22"/>
        </w:rPr>
        <w:t>i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mam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pu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 xml:space="preserve"> 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ai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l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am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z w:val="22"/>
          <w:szCs w:val="22"/>
        </w:rPr>
        <w:t>ma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f</w:t>
      </w:r>
      <w:r w:rsidRPr="00E52E07">
        <w:rPr>
          <w:rFonts w:ascii="Arial" w:eastAsia="Calibri" w:hAnsi="Arial" w:cs="Arial"/>
          <w:sz w:val="22"/>
          <w:szCs w:val="22"/>
        </w:rPr>
        <w:t>aa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 xml:space="preserve">an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y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g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 xml:space="preserve">a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 xml:space="preserve">at 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gu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 xml:space="preserve">a 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E52E07">
        <w:rPr>
          <w:rFonts w:ascii="Arial" w:eastAsia="Calibri" w:hAnsi="Arial" w:cs="Arial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si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l 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l</w:t>
      </w:r>
      <w:r w:rsidRPr="00E52E07">
        <w:rPr>
          <w:rFonts w:ascii="Arial" w:eastAsia="Calibri" w:hAnsi="Arial" w:cs="Arial"/>
          <w:sz w:val="22"/>
          <w:szCs w:val="22"/>
        </w:rPr>
        <w:t>am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l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 xml:space="preserve">n </w:t>
      </w:r>
      <w:r w:rsidR="008B3D76" w:rsidRPr="00E52E07">
        <w:rPr>
          <w:rFonts w:ascii="Arial" w:eastAsia="Calibri" w:hAnsi="Arial" w:cs="Arial"/>
          <w:spacing w:val="-1"/>
          <w:sz w:val="22"/>
          <w:szCs w:val="22"/>
        </w:rPr>
        <w:t xml:space="preserve"> HAIs 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bere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c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d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ero</w:t>
      </w:r>
      <w:r w:rsidRPr="00E52E07">
        <w:rPr>
          <w:rFonts w:ascii="Arial" w:eastAsia="Calibri" w:hAnsi="Arial" w:cs="Arial"/>
          <w:spacing w:val="-2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2"/>
          <w:sz w:val="22"/>
          <w:szCs w:val="22"/>
        </w:rPr>
        <w:t>g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ni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si</w:t>
      </w:r>
      <w:r w:rsidRPr="00E52E07">
        <w:rPr>
          <w:rFonts w:ascii="Arial" w:eastAsia="Calibri" w:hAnsi="Arial" w:cs="Arial"/>
          <w:sz w:val="22"/>
          <w:szCs w:val="22"/>
        </w:rPr>
        <w:t>r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E52E07">
        <w:rPr>
          <w:rFonts w:ascii="Arial" w:eastAsia="Calibri" w:hAnsi="Arial" w:cs="Arial"/>
          <w:w w:val="102"/>
          <w:sz w:val="22"/>
          <w:szCs w:val="22"/>
        </w:rPr>
        <w:t>g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w w:val="102"/>
          <w:sz w:val="22"/>
          <w:szCs w:val="22"/>
        </w:rPr>
        <w:t xml:space="preserve">n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i</w:t>
      </w:r>
      <w:r w:rsidRPr="00E52E07">
        <w:rPr>
          <w:rFonts w:ascii="Arial" w:eastAsia="Calibri" w:hAnsi="Arial" w:cs="Arial"/>
          <w:sz w:val="22"/>
          <w:szCs w:val="22"/>
        </w:rPr>
        <w:t>k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z w:val="22"/>
          <w:szCs w:val="22"/>
        </w:rPr>
        <w:t>m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p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</w:t>
      </w:r>
      <w:r w:rsidRPr="00E52E07">
        <w:rPr>
          <w:rFonts w:ascii="Arial" w:eastAsia="Calibri" w:hAnsi="Arial" w:cs="Arial"/>
          <w:sz w:val="22"/>
          <w:szCs w:val="22"/>
        </w:rPr>
        <w:t>u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h</w:t>
      </w:r>
      <w:r w:rsidRPr="00E52E07">
        <w:rPr>
          <w:rFonts w:ascii="Arial" w:eastAsia="Calibri" w:hAnsi="Arial" w:cs="Arial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3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</w:t>
      </w:r>
      <w:r w:rsidRPr="00E52E07">
        <w:rPr>
          <w:rFonts w:ascii="Arial" w:eastAsia="Calibri" w:hAnsi="Arial" w:cs="Arial"/>
          <w:sz w:val="22"/>
          <w:szCs w:val="22"/>
        </w:rPr>
        <w:t>an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b</w:t>
      </w:r>
      <w:r w:rsidRPr="00E52E07">
        <w:rPr>
          <w:rFonts w:ascii="Arial" w:eastAsia="Calibri" w:hAnsi="Arial" w:cs="Arial"/>
          <w:sz w:val="22"/>
          <w:szCs w:val="22"/>
        </w:rPr>
        <w:t>agi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1"/>
          <w:sz w:val="22"/>
          <w:szCs w:val="22"/>
        </w:rPr>
        <w:t>se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ti</w:t>
      </w:r>
      <w:r w:rsidRPr="00E52E07">
        <w:rPr>
          <w:rFonts w:ascii="Arial" w:eastAsia="Calibri" w:hAnsi="Arial" w:cs="Arial"/>
          <w:spacing w:val="5"/>
          <w:sz w:val="22"/>
          <w:szCs w:val="22"/>
        </w:rPr>
        <w:t>a</w:t>
      </w:r>
      <w:r w:rsidRPr="00E52E07">
        <w:rPr>
          <w:rFonts w:ascii="Arial" w:eastAsia="Calibri" w:hAnsi="Arial" w:cs="Arial"/>
          <w:sz w:val="22"/>
          <w:szCs w:val="22"/>
        </w:rPr>
        <w:t>p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r</w:t>
      </w:r>
      <w:r w:rsidRPr="00E52E07">
        <w:rPr>
          <w:rFonts w:ascii="Arial" w:eastAsia="Calibri" w:hAnsi="Arial" w:cs="Arial"/>
          <w:spacing w:val="-1"/>
          <w:sz w:val="22"/>
          <w:szCs w:val="22"/>
        </w:rPr>
        <w:t>u</w:t>
      </w:r>
      <w:r w:rsidRPr="00E52E07">
        <w:rPr>
          <w:rFonts w:ascii="Arial" w:eastAsia="Calibri" w:hAnsi="Arial" w:cs="Arial"/>
          <w:spacing w:val="3"/>
          <w:sz w:val="22"/>
          <w:szCs w:val="22"/>
        </w:rPr>
        <w:t>m</w:t>
      </w:r>
      <w:r w:rsidRPr="00E52E07">
        <w:rPr>
          <w:rFonts w:ascii="Arial" w:eastAsia="Calibri" w:hAnsi="Arial" w:cs="Arial"/>
          <w:sz w:val="22"/>
          <w:szCs w:val="22"/>
        </w:rPr>
        <w:t>ah</w:t>
      </w:r>
      <w:r w:rsidR="008B3D76" w:rsidRPr="00E52E07">
        <w:rPr>
          <w:rFonts w:ascii="Arial" w:eastAsia="Calibri" w:hAnsi="Arial" w:cs="Arial"/>
          <w:sz w:val="22"/>
          <w:szCs w:val="22"/>
        </w:rPr>
        <w:t xml:space="preserve"> </w:t>
      </w:r>
      <w:r w:rsidRPr="00E52E07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E52E07">
        <w:rPr>
          <w:rFonts w:ascii="Arial" w:eastAsia="Calibri" w:hAnsi="Arial" w:cs="Arial"/>
          <w:spacing w:val="1"/>
          <w:w w:val="102"/>
          <w:sz w:val="22"/>
          <w:szCs w:val="22"/>
        </w:rPr>
        <w:t>a</w:t>
      </w:r>
      <w:r w:rsidRPr="00E52E07">
        <w:rPr>
          <w:rFonts w:ascii="Arial" w:eastAsia="Calibri" w:hAnsi="Arial" w:cs="Arial"/>
          <w:spacing w:val="3"/>
          <w:w w:val="102"/>
          <w:sz w:val="22"/>
          <w:szCs w:val="22"/>
        </w:rPr>
        <w:t>k</w:t>
      </w:r>
      <w:r w:rsidRPr="00E52E07">
        <w:rPr>
          <w:rFonts w:ascii="Arial" w:eastAsia="Calibri" w:hAnsi="Arial" w:cs="Arial"/>
          <w:spacing w:val="-1"/>
          <w:w w:val="102"/>
          <w:sz w:val="22"/>
          <w:szCs w:val="22"/>
        </w:rPr>
        <w:t>it</w:t>
      </w:r>
      <w:r w:rsidRPr="00E52E07">
        <w:rPr>
          <w:rFonts w:ascii="Arial" w:eastAsia="Calibri" w:hAnsi="Arial" w:cs="Arial"/>
          <w:w w:val="102"/>
          <w:sz w:val="22"/>
          <w:szCs w:val="22"/>
        </w:rPr>
        <w:t>.</w:t>
      </w:r>
    </w:p>
    <w:sectPr w:rsidR="002E1890" w:rsidRPr="00E52E07" w:rsidSect="00B62D4F">
      <w:pgSz w:w="12242" w:h="18524"/>
      <w:pgMar w:top="1701" w:right="1134" w:bottom="1134" w:left="1701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8B" w:rsidRDefault="00867E8B">
      <w:r>
        <w:separator/>
      </w:r>
    </w:p>
  </w:endnote>
  <w:endnote w:type="continuationSeparator" w:id="0">
    <w:p w:rsidR="00867E8B" w:rsidRDefault="0086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ED5" w:rsidRDefault="00C53ED5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ED5" w:rsidRDefault="00C53ED5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ED5" w:rsidRDefault="00C53ED5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8B" w:rsidRDefault="00867E8B">
      <w:r>
        <w:separator/>
      </w:r>
    </w:p>
  </w:footnote>
  <w:footnote w:type="continuationSeparator" w:id="0">
    <w:p w:rsidR="00867E8B" w:rsidRDefault="0086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035"/>
    <w:multiLevelType w:val="hybridMultilevel"/>
    <w:tmpl w:val="08C8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ECC"/>
    <w:multiLevelType w:val="hybridMultilevel"/>
    <w:tmpl w:val="1264D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4A59"/>
    <w:multiLevelType w:val="hybridMultilevel"/>
    <w:tmpl w:val="FB20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C1C96"/>
    <w:multiLevelType w:val="hybridMultilevel"/>
    <w:tmpl w:val="9A448FDA"/>
    <w:lvl w:ilvl="0" w:tplc="26A0447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2722B"/>
    <w:multiLevelType w:val="hybridMultilevel"/>
    <w:tmpl w:val="4086D19E"/>
    <w:lvl w:ilvl="0" w:tplc="04090019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5">
    <w:nsid w:val="0D2E4B4B"/>
    <w:multiLevelType w:val="hybridMultilevel"/>
    <w:tmpl w:val="954CF8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202E6"/>
    <w:multiLevelType w:val="hybridMultilevel"/>
    <w:tmpl w:val="C3B209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80D97"/>
    <w:multiLevelType w:val="hybridMultilevel"/>
    <w:tmpl w:val="04685736"/>
    <w:lvl w:ilvl="0" w:tplc="04090019">
      <w:start w:val="1"/>
      <w:numFmt w:val="lowerLetter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>
    <w:nsid w:val="13F845F8"/>
    <w:multiLevelType w:val="hybridMultilevel"/>
    <w:tmpl w:val="E95CEC2A"/>
    <w:lvl w:ilvl="0" w:tplc="0409000F">
      <w:start w:val="1"/>
      <w:numFmt w:val="decimal"/>
      <w:lvlText w:val="%1."/>
      <w:lvlJc w:val="left"/>
      <w:pPr>
        <w:ind w:left="1653" w:hanging="360"/>
      </w:pPr>
    </w:lvl>
    <w:lvl w:ilvl="1" w:tplc="04090019" w:tentative="1">
      <w:start w:val="1"/>
      <w:numFmt w:val="lowerLetter"/>
      <w:lvlText w:val="%2."/>
      <w:lvlJc w:val="left"/>
      <w:pPr>
        <w:ind w:left="2373" w:hanging="360"/>
      </w:pPr>
    </w:lvl>
    <w:lvl w:ilvl="2" w:tplc="0409001B" w:tentative="1">
      <w:start w:val="1"/>
      <w:numFmt w:val="lowerRoman"/>
      <w:lvlText w:val="%3."/>
      <w:lvlJc w:val="right"/>
      <w:pPr>
        <w:ind w:left="3093" w:hanging="180"/>
      </w:pPr>
    </w:lvl>
    <w:lvl w:ilvl="3" w:tplc="0409000F" w:tentative="1">
      <w:start w:val="1"/>
      <w:numFmt w:val="decimal"/>
      <w:lvlText w:val="%4."/>
      <w:lvlJc w:val="left"/>
      <w:pPr>
        <w:ind w:left="3813" w:hanging="360"/>
      </w:pPr>
    </w:lvl>
    <w:lvl w:ilvl="4" w:tplc="04090019" w:tentative="1">
      <w:start w:val="1"/>
      <w:numFmt w:val="lowerLetter"/>
      <w:lvlText w:val="%5."/>
      <w:lvlJc w:val="left"/>
      <w:pPr>
        <w:ind w:left="4533" w:hanging="360"/>
      </w:pPr>
    </w:lvl>
    <w:lvl w:ilvl="5" w:tplc="0409001B" w:tentative="1">
      <w:start w:val="1"/>
      <w:numFmt w:val="lowerRoman"/>
      <w:lvlText w:val="%6."/>
      <w:lvlJc w:val="right"/>
      <w:pPr>
        <w:ind w:left="5253" w:hanging="180"/>
      </w:pPr>
    </w:lvl>
    <w:lvl w:ilvl="6" w:tplc="0409000F" w:tentative="1">
      <w:start w:val="1"/>
      <w:numFmt w:val="decimal"/>
      <w:lvlText w:val="%7."/>
      <w:lvlJc w:val="left"/>
      <w:pPr>
        <w:ind w:left="5973" w:hanging="360"/>
      </w:pPr>
    </w:lvl>
    <w:lvl w:ilvl="7" w:tplc="04090019" w:tentative="1">
      <w:start w:val="1"/>
      <w:numFmt w:val="lowerLetter"/>
      <w:lvlText w:val="%8."/>
      <w:lvlJc w:val="left"/>
      <w:pPr>
        <w:ind w:left="6693" w:hanging="360"/>
      </w:pPr>
    </w:lvl>
    <w:lvl w:ilvl="8" w:tplc="040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9">
    <w:nsid w:val="14AF26B7"/>
    <w:multiLevelType w:val="hybridMultilevel"/>
    <w:tmpl w:val="FEFA6A98"/>
    <w:lvl w:ilvl="0" w:tplc="04090011">
      <w:start w:val="1"/>
      <w:numFmt w:val="decimal"/>
      <w:lvlText w:val="%1)"/>
      <w:lvlJc w:val="left"/>
      <w:pPr>
        <w:ind w:left="959" w:hanging="360"/>
      </w:p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0">
    <w:nsid w:val="14E003DE"/>
    <w:multiLevelType w:val="hybridMultilevel"/>
    <w:tmpl w:val="1E3C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060B6"/>
    <w:multiLevelType w:val="hybridMultilevel"/>
    <w:tmpl w:val="DFD442E8"/>
    <w:lvl w:ilvl="0" w:tplc="0409000F">
      <w:start w:val="1"/>
      <w:numFmt w:val="decimal"/>
      <w:lvlText w:val="%1."/>
      <w:lvlJc w:val="left"/>
      <w:pPr>
        <w:ind w:left="1459" w:hanging="360"/>
      </w:pPr>
    </w:lvl>
    <w:lvl w:ilvl="1" w:tplc="04090019" w:tentative="1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">
    <w:nsid w:val="169A3429"/>
    <w:multiLevelType w:val="hybridMultilevel"/>
    <w:tmpl w:val="9BDEF96E"/>
    <w:lvl w:ilvl="0" w:tplc="04090019">
      <w:start w:val="1"/>
      <w:numFmt w:val="lowerLetter"/>
      <w:lvlText w:val="%1."/>
      <w:lvlJc w:val="left"/>
      <w:pPr>
        <w:ind w:left="3957" w:hanging="360"/>
      </w:pPr>
    </w:lvl>
    <w:lvl w:ilvl="1" w:tplc="A10858AA">
      <w:start w:val="1"/>
      <w:numFmt w:val="upperLetter"/>
      <w:lvlText w:val="%2."/>
      <w:lvlJc w:val="left"/>
      <w:pPr>
        <w:ind w:left="4722" w:hanging="40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5397" w:hanging="180"/>
      </w:pPr>
    </w:lvl>
    <w:lvl w:ilvl="3" w:tplc="0409000F" w:tentative="1">
      <w:start w:val="1"/>
      <w:numFmt w:val="decimal"/>
      <w:lvlText w:val="%4."/>
      <w:lvlJc w:val="left"/>
      <w:pPr>
        <w:ind w:left="6117" w:hanging="360"/>
      </w:pPr>
    </w:lvl>
    <w:lvl w:ilvl="4" w:tplc="04090019" w:tentative="1">
      <w:start w:val="1"/>
      <w:numFmt w:val="lowerLetter"/>
      <w:lvlText w:val="%5."/>
      <w:lvlJc w:val="left"/>
      <w:pPr>
        <w:ind w:left="6837" w:hanging="360"/>
      </w:pPr>
    </w:lvl>
    <w:lvl w:ilvl="5" w:tplc="0409001B" w:tentative="1">
      <w:start w:val="1"/>
      <w:numFmt w:val="lowerRoman"/>
      <w:lvlText w:val="%6."/>
      <w:lvlJc w:val="right"/>
      <w:pPr>
        <w:ind w:left="7557" w:hanging="180"/>
      </w:pPr>
    </w:lvl>
    <w:lvl w:ilvl="6" w:tplc="0409000F" w:tentative="1">
      <w:start w:val="1"/>
      <w:numFmt w:val="decimal"/>
      <w:lvlText w:val="%7."/>
      <w:lvlJc w:val="left"/>
      <w:pPr>
        <w:ind w:left="8277" w:hanging="360"/>
      </w:pPr>
    </w:lvl>
    <w:lvl w:ilvl="7" w:tplc="04090019" w:tentative="1">
      <w:start w:val="1"/>
      <w:numFmt w:val="lowerLetter"/>
      <w:lvlText w:val="%8."/>
      <w:lvlJc w:val="left"/>
      <w:pPr>
        <w:ind w:left="8997" w:hanging="360"/>
      </w:pPr>
    </w:lvl>
    <w:lvl w:ilvl="8" w:tplc="0409001B" w:tentative="1">
      <w:start w:val="1"/>
      <w:numFmt w:val="lowerRoman"/>
      <w:lvlText w:val="%9."/>
      <w:lvlJc w:val="right"/>
      <w:pPr>
        <w:ind w:left="9717" w:hanging="180"/>
      </w:pPr>
    </w:lvl>
  </w:abstractNum>
  <w:abstractNum w:abstractNumId="13">
    <w:nsid w:val="176067DF"/>
    <w:multiLevelType w:val="hybridMultilevel"/>
    <w:tmpl w:val="4BDCC92A"/>
    <w:lvl w:ilvl="0" w:tplc="7B921DA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D56F0F"/>
    <w:multiLevelType w:val="hybridMultilevel"/>
    <w:tmpl w:val="C194BE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1">
      <w:start w:val="1"/>
      <w:numFmt w:val="decimal"/>
      <w:lvlText w:val="%5)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0A3A4F"/>
    <w:multiLevelType w:val="hybridMultilevel"/>
    <w:tmpl w:val="7CFE87BA"/>
    <w:lvl w:ilvl="0" w:tplc="559EFC1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1C8D1721"/>
    <w:multiLevelType w:val="hybridMultilevel"/>
    <w:tmpl w:val="08BED286"/>
    <w:lvl w:ilvl="0" w:tplc="2E42E6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lang w:val="fi-FI"/>
      </w:rPr>
    </w:lvl>
    <w:lvl w:ilvl="1" w:tplc="32D8CFC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8C2E08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EFC6991"/>
    <w:multiLevelType w:val="hybridMultilevel"/>
    <w:tmpl w:val="48567568"/>
    <w:lvl w:ilvl="0" w:tplc="62A495B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792744"/>
    <w:multiLevelType w:val="hybridMultilevel"/>
    <w:tmpl w:val="176A8A06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>
    <w:nsid w:val="1FDA3058"/>
    <w:multiLevelType w:val="hybridMultilevel"/>
    <w:tmpl w:val="CF348050"/>
    <w:lvl w:ilvl="0" w:tplc="C5D6406E">
      <w:start w:val="1"/>
      <w:numFmt w:val="lowerLetter"/>
      <w:lvlText w:val="%1.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2E2BFA"/>
    <w:multiLevelType w:val="hybridMultilevel"/>
    <w:tmpl w:val="069AB4B8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0F">
      <w:start w:val="1"/>
      <w:numFmt w:val="decimal"/>
      <w:lvlText w:val="%2."/>
      <w:lvlJc w:val="left"/>
      <w:pPr>
        <w:ind w:left="2178" w:hanging="360"/>
      </w:pPr>
    </w:lvl>
    <w:lvl w:ilvl="2" w:tplc="0409001B">
      <w:start w:val="1"/>
      <w:numFmt w:val="lowerRoman"/>
      <w:lvlText w:val="%3."/>
      <w:lvlJc w:val="right"/>
      <w:pPr>
        <w:ind w:left="2898" w:hanging="180"/>
      </w:pPr>
    </w:lvl>
    <w:lvl w:ilvl="3" w:tplc="0409000F">
      <w:start w:val="1"/>
      <w:numFmt w:val="decimal"/>
      <w:lvlText w:val="%4."/>
      <w:lvlJc w:val="left"/>
      <w:pPr>
        <w:ind w:left="3618" w:hanging="360"/>
      </w:pPr>
    </w:lvl>
    <w:lvl w:ilvl="4" w:tplc="04090019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1">
    <w:nsid w:val="21B30967"/>
    <w:multiLevelType w:val="hybridMultilevel"/>
    <w:tmpl w:val="CCAE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2C220D"/>
    <w:multiLevelType w:val="hybridMultilevel"/>
    <w:tmpl w:val="E6E437A2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26B11E2B"/>
    <w:multiLevelType w:val="hybridMultilevel"/>
    <w:tmpl w:val="36664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F24008"/>
    <w:multiLevelType w:val="hybridMultilevel"/>
    <w:tmpl w:val="62BEA422"/>
    <w:lvl w:ilvl="0" w:tplc="04090011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7356058"/>
    <w:multiLevelType w:val="hybridMultilevel"/>
    <w:tmpl w:val="98DA56E6"/>
    <w:lvl w:ilvl="0" w:tplc="0409000F">
      <w:start w:val="1"/>
      <w:numFmt w:val="decimal"/>
      <w:lvlText w:val="%1."/>
      <w:lvlJc w:val="lef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6">
    <w:nsid w:val="27D70BDB"/>
    <w:multiLevelType w:val="hybridMultilevel"/>
    <w:tmpl w:val="0622A230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281B569F"/>
    <w:multiLevelType w:val="hybridMultilevel"/>
    <w:tmpl w:val="37C4C9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28824F2D"/>
    <w:multiLevelType w:val="hybridMultilevel"/>
    <w:tmpl w:val="615C8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043A09"/>
    <w:multiLevelType w:val="hybridMultilevel"/>
    <w:tmpl w:val="783AAD7A"/>
    <w:lvl w:ilvl="0" w:tplc="AB928448">
      <w:start w:val="1"/>
      <w:numFmt w:val="lowerLetter"/>
      <w:lvlText w:val="%1.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CE65A5"/>
    <w:multiLevelType w:val="hybridMultilevel"/>
    <w:tmpl w:val="7F08E134"/>
    <w:lvl w:ilvl="0" w:tplc="0409000F">
      <w:start w:val="1"/>
      <w:numFmt w:val="decimal"/>
      <w:lvlText w:val="%1."/>
      <w:lvlJc w:val="left"/>
      <w:pPr>
        <w:ind w:left="1626" w:hanging="360"/>
      </w:pPr>
    </w:lvl>
    <w:lvl w:ilvl="1" w:tplc="0409000F">
      <w:start w:val="1"/>
      <w:numFmt w:val="decimal"/>
      <w:lvlText w:val="%2."/>
      <w:lvlJc w:val="left"/>
      <w:pPr>
        <w:ind w:left="2346" w:hanging="360"/>
      </w:pPr>
    </w:lvl>
    <w:lvl w:ilvl="2" w:tplc="0409001B" w:tentative="1">
      <w:start w:val="1"/>
      <w:numFmt w:val="lowerRoman"/>
      <w:lvlText w:val="%3."/>
      <w:lvlJc w:val="right"/>
      <w:pPr>
        <w:ind w:left="3066" w:hanging="180"/>
      </w:pPr>
    </w:lvl>
    <w:lvl w:ilvl="3" w:tplc="0409000F" w:tentative="1">
      <w:start w:val="1"/>
      <w:numFmt w:val="decimal"/>
      <w:lvlText w:val="%4."/>
      <w:lvlJc w:val="left"/>
      <w:pPr>
        <w:ind w:left="3786" w:hanging="360"/>
      </w:pPr>
    </w:lvl>
    <w:lvl w:ilvl="4" w:tplc="04090019" w:tentative="1">
      <w:start w:val="1"/>
      <w:numFmt w:val="lowerLetter"/>
      <w:lvlText w:val="%5."/>
      <w:lvlJc w:val="left"/>
      <w:pPr>
        <w:ind w:left="4506" w:hanging="360"/>
      </w:pPr>
    </w:lvl>
    <w:lvl w:ilvl="5" w:tplc="0409001B" w:tentative="1">
      <w:start w:val="1"/>
      <w:numFmt w:val="lowerRoman"/>
      <w:lvlText w:val="%6."/>
      <w:lvlJc w:val="right"/>
      <w:pPr>
        <w:ind w:left="5226" w:hanging="180"/>
      </w:pPr>
    </w:lvl>
    <w:lvl w:ilvl="6" w:tplc="0409000F" w:tentative="1">
      <w:start w:val="1"/>
      <w:numFmt w:val="decimal"/>
      <w:lvlText w:val="%7."/>
      <w:lvlJc w:val="left"/>
      <w:pPr>
        <w:ind w:left="5946" w:hanging="360"/>
      </w:pPr>
    </w:lvl>
    <w:lvl w:ilvl="7" w:tplc="04090019" w:tentative="1">
      <w:start w:val="1"/>
      <w:numFmt w:val="lowerLetter"/>
      <w:lvlText w:val="%8."/>
      <w:lvlJc w:val="left"/>
      <w:pPr>
        <w:ind w:left="6666" w:hanging="360"/>
      </w:pPr>
    </w:lvl>
    <w:lvl w:ilvl="8" w:tplc="0409001B" w:tentative="1">
      <w:start w:val="1"/>
      <w:numFmt w:val="lowerRoman"/>
      <w:lvlText w:val="%9."/>
      <w:lvlJc w:val="right"/>
      <w:pPr>
        <w:ind w:left="7386" w:hanging="180"/>
      </w:pPr>
    </w:lvl>
  </w:abstractNum>
  <w:abstractNum w:abstractNumId="31">
    <w:nsid w:val="2BD666A4"/>
    <w:multiLevelType w:val="hybridMultilevel"/>
    <w:tmpl w:val="24869E30"/>
    <w:lvl w:ilvl="0" w:tplc="2E42E6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lang w:val="fi-FI"/>
      </w:rPr>
    </w:lvl>
    <w:lvl w:ilvl="1" w:tplc="32D8CFC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8C2E08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7E803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CFE5941"/>
    <w:multiLevelType w:val="hybridMultilevel"/>
    <w:tmpl w:val="AFCEEE26"/>
    <w:lvl w:ilvl="0" w:tplc="235E336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490BE0"/>
    <w:multiLevelType w:val="hybridMultilevel"/>
    <w:tmpl w:val="22B62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96F9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CF18F5"/>
    <w:multiLevelType w:val="hybridMultilevel"/>
    <w:tmpl w:val="39BC4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4F57A7"/>
    <w:multiLevelType w:val="hybridMultilevel"/>
    <w:tmpl w:val="B42A5B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FB26A3C"/>
    <w:multiLevelType w:val="hybridMultilevel"/>
    <w:tmpl w:val="E54E9228"/>
    <w:lvl w:ilvl="0" w:tplc="0409000F">
      <w:start w:val="1"/>
      <w:numFmt w:val="decimal"/>
      <w:lvlText w:val="%1."/>
      <w:lvlJc w:val="left"/>
      <w:pPr>
        <w:ind w:left="1626" w:hanging="360"/>
      </w:pPr>
    </w:lvl>
    <w:lvl w:ilvl="1" w:tplc="0409000F">
      <w:start w:val="1"/>
      <w:numFmt w:val="decimal"/>
      <w:lvlText w:val="%2."/>
      <w:lvlJc w:val="left"/>
      <w:pPr>
        <w:ind w:left="2346" w:hanging="360"/>
      </w:pPr>
    </w:lvl>
    <w:lvl w:ilvl="2" w:tplc="0409001B" w:tentative="1">
      <w:start w:val="1"/>
      <w:numFmt w:val="lowerRoman"/>
      <w:lvlText w:val="%3."/>
      <w:lvlJc w:val="right"/>
      <w:pPr>
        <w:ind w:left="3066" w:hanging="180"/>
      </w:pPr>
    </w:lvl>
    <w:lvl w:ilvl="3" w:tplc="0409000F" w:tentative="1">
      <w:start w:val="1"/>
      <w:numFmt w:val="decimal"/>
      <w:lvlText w:val="%4."/>
      <w:lvlJc w:val="left"/>
      <w:pPr>
        <w:ind w:left="3786" w:hanging="360"/>
      </w:pPr>
    </w:lvl>
    <w:lvl w:ilvl="4" w:tplc="04090019" w:tentative="1">
      <w:start w:val="1"/>
      <w:numFmt w:val="lowerLetter"/>
      <w:lvlText w:val="%5."/>
      <w:lvlJc w:val="left"/>
      <w:pPr>
        <w:ind w:left="4506" w:hanging="360"/>
      </w:pPr>
    </w:lvl>
    <w:lvl w:ilvl="5" w:tplc="0409001B" w:tentative="1">
      <w:start w:val="1"/>
      <w:numFmt w:val="lowerRoman"/>
      <w:lvlText w:val="%6."/>
      <w:lvlJc w:val="right"/>
      <w:pPr>
        <w:ind w:left="5226" w:hanging="180"/>
      </w:pPr>
    </w:lvl>
    <w:lvl w:ilvl="6" w:tplc="0409000F" w:tentative="1">
      <w:start w:val="1"/>
      <w:numFmt w:val="decimal"/>
      <w:lvlText w:val="%7."/>
      <w:lvlJc w:val="left"/>
      <w:pPr>
        <w:ind w:left="5946" w:hanging="360"/>
      </w:pPr>
    </w:lvl>
    <w:lvl w:ilvl="7" w:tplc="04090019" w:tentative="1">
      <w:start w:val="1"/>
      <w:numFmt w:val="lowerLetter"/>
      <w:lvlText w:val="%8."/>
      <w:lvlJc w:val="left"/>
      <w:pPr>
        <w:ind w:left="6666" w:hanging="360"/>
      </w:pPr>
    </w:lvl>
    <w:lvl w:ilvl="8" w:tplc="0409001B" w:tentative="1">
      <w:start w:val="1"/>
      <w:numFmt w:val="lowerRoman"/>
      <w:lvlText w:val="%9."/>
      <w:lvlJc w:val="right"/>
      <w:pPr>
        <w:ind w:left="7386" w:hanging="180"/>
      </w:pPr>
    </w:lvl>
  </w:abstractNum>
  <w:abstractNum w:abstractNumId="37">
    <w:nsid w:val="300A1AB8"/>
    <w:multiLevelType w:val="hybridMultilevel"/>
    <w:tmpl w:val="9656E0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313E4A07"/>
    <w:multiLevelType w:val="hybridMultilevel"/>
    <w:tmpl w:val="55C6D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37007CF"/>
    <w:multiLevelType w:val="hybridMultilevel"/>
    <w:tmpl w:val="B514416E"/>
    <w:lvl w:ilvl="0" w:tplc="79AAD9F6">
      <w:start w:val="1"/>
      <w:numFmt w:val="upperLetter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3578B774">
      <w:start w:val="1"/>
      <w:numFmt w:val="decimal"/>
      <w:lvlText w:val="%2."/>
      <w:lvlJc w:val="left"/>
      <w:pPr>
        <w:tabs>
          <w:tab w:val="num" w:pos="1575"/>
        </w:tabs>
        <w:ind w:left="1575" w:hanging="360"/>
      </w:pPr>
      <w:rPr>
        <w:rFonts w:hint="default"/>
      </w:rPr>
    </w:lvl>
    <w:lvl w:ilvl="2" w:tplc="904E7C08">
      <w:start w:val="1"/>
      <w:numFmt w:val="lowerLetter"/>
      <w:lvlText w:val="%3.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  <w:lvl w:ilvl="3" w:tplc="CB809BCC">
      <w:start w:val="1"/>
      <w:numFmt w:val="bullet"/>
      <w:lvlText w:val="-"/>
      <w:lvlJc w:val="left"/>
      <w:pPr>
        <w:tabs>
          <w:tab w:val="num" w:pos="3015"/>
        </w:tabs>
        <w:ind w:left="3015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0">
    <w:nsid w:val="38A4292C"/>
    <w:multiLevelType w:val="hybridMultilevel"/>
    <w:tmpl w:val="8634F7C2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>
    <w:nsid w:val="3B237813"/>
    <w:multiLevelType w:val="hybridMultilevel"/>
    <w:tmpl w:val="60D093A0"/>
    <w:lvl w:ilvl="0" w:tplc="911A3A2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FD04E2"/>
    <w:multiLevelType w:val="hybridMultilevel"/>
    <w:tmpl w:val="222EB36C"/>
    <w:lvl w:ilvl="0" w:tplc="04090019">
      <w:start w:val="1"/>
      <w:numFmt w:val="lowerLetter"/>
      <w:lvlText w:val="%1."/>
      <w:lvlJc w:val="left"/>
      <w:pPr>
        <w:ind w:left="1458" w:hanging="360"/>
      </w:pPr>
    </w:lvl>
    <w:lvl w:ilvl="1" w:tplc="0409000F">
      <w:start w:val="1"/>
      <w:numFmt w:val="decimal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43">
    <w:nsid w:val="42056D68"/>
    <w:multiLevelType w:val="hybridMultilevel"/>
    <w:tmpl w:val="EE4C6F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>
    <w:nsid w:val="44DA34F8"/>
    <w:multiLevelType w:val="hybridMultilevel"/>
    <w:tmpl w:val="C4E051F2"/>
    <w:lvl w:ilvl="0" w:tplc="6E7AB45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45F51AD3"/>
    <w:multiLevelType w:val="hybridMultilevel"/>
    <w:tmpl w:val="72ACBA26"/>
    <w:lvl w:ilvl="0" w:tplc="0409000F">
      <w:start w:val="1"/>
      <w:numFmt w:val="decimal"/>
      <w:lvlText w:val="%1."/>
      <w:lvlJc w:val="left"/>
      <w:pPr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46">
    <w:nsid w:val="46D221DA"/>
    <w:multiLevelType w:val="hybridMultilevel"/>
    <w:tmpl w:val="84647726"/>
    <w:lvl w:ilvl="0" w:tplc="86B2D49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47">
    <w:nsid w:val="47943FBD"/>
    <w:multiLevelType w:val="hybridMultilevel"/>
    <w:tmpl w:val="A508D60C"/>
    <w:lvl w:ilvl="0" w:tplc="949470E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13866116">
      <w:start w:val="1"/>
      <w:numFmt w:val="decimal"/>
      <w:lvlText w:val="%2."/>
      <w:lvlJc w:val="left"/>
      <w:pPr>
        <w:ind w:left="1455" w:hanging="37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5E77DB"/>
    <w:multiLevelType w:val="hybridMultilevel"/>
    <w:tmpl w:val="AD3E9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C66D22"/>
    <w:multiLevelType w:val="hybridMultilevel"/>
    <w:tmpl w:val="207A349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>
    <w:nsid w:val="4B745D6A"/>
    <w:multiLevelType w:val="hybridMultilevel"/>
    <w:tmpl w:val="E452D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F344149"/>
    <w:multiLevelType w:val="hybridMultilevel"/>
    <w:tmpl w:val="90326CF6"/>
    <w:lvl w:ilvl="0" w:tplc="0409000F">
      <w:start w:val="1"/>
      <w:numFmt w:val="decimal"/>
      <w:lvlText w:val="%1."/>
      <w:lvlJc w:val="left"/>
      <w:pPr>
        <w:ind w:left="2346" w:hanging="360"/>
      </w:p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52">
    <w:nsid w:val="50C72329"/>
    <w:multiLevelType w:val="hybridMultilevel"/>
    <w:tmpl w:val="014E449C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A238D91E">
      <w:start w:val="1"/>
      <w:numFmt w:val="decimal"/>
      <w:lvlText w:val="%2."/>
      <w:lvlJc w:val="left"/>
      <w:pPr>
        <w:ind w:left="2178" w:hanging="360"/>
      </w:pPr>
      <w:rPr>
        <w:rFonts w:hint="default"/>
      </w:rPr>
    </w:lvl>
    <w:lvl w:ilvl="2" w:tplc="FC7E26F0">
      <w:start w:val="1"/>
      <w:numFmt w:val="lowerLetter"/>
      <w:lvlText w:val="%3)"/>
      <w:lvlJc w:val="left"/>
      <w:pPr>
        <w:ind w:left="3078" w:hanging="360"/>
      </w:pPr>
      <w:rPr>
        <w:rFonts w:hint="default"/>
      </w:rPr>
    </w:lvl>
    <w:lvl w:ilvl="3" w:tplc="AF54A4F0">
      <w:start w:val="1"/>
      <w:numFmt w:val="bullet"/>
      <w:lvlText w:val="-"/>
      <w:lvlJc w:val="left"/>
      <w:pPr>
        <w:ind w:left="3618" w:hanging="360"/>
      </w:pPr>
      <w:rPr>
        <w:rFonts w:ascii="Times New Roman" w:eastAsia="Calibri" w:hAnsi="Times New Roman" w:cs="Times New Roman" w:hint="default"/>
      </w:rPr>
    </w:lvl>
    <w:lvl w:ilvl="4" w:tplc="771CED62">
      <w:start w:val="1"/>
      <w:numFmt w:val="bullet"/>
      <w:lvlText w:val="–"/>
      <w:lvlJc w:val="left"/>
      <w:pPr>
        <w:ind w:left="7038" w:hanging="3060"/>
      </w:pPr>
      <w:rPr>
        <w:rFonts w:ascii="Times New Roman" w:eastAsia="Arial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53">
    <w:nsid w:val="50F17048"/>
    <w:multiLevelType w:val="hybridMultilevel"/>
    <w:tmpl w:val="CF766B66"/>
    <w:lvl w:ilvl="0" w:tplc="04090015">
      <w:start w:val="1"/>
      <w:numFmt w:val="upperLetter"/>
      <w:lvlText w:val="%1."/>
      <w:lvlJc w:val="left"/>
      <w:pPr>
        <w:ind w:left="1120" w:hanging="360"/>
      </w:pPr>
    </w:lvl>
    <w:lvl w:ilvl="1" w:tplc="898091D6">
      <w:start w:val="1"/>
      <w:numFmt w:val="decimal"/>
      <w:lvlText w:val="%2."/>
      <w:lvlJc w:val="left"/>
      <w:pPr>
        <w:ind w:left="1855" w:hanging="3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4">
    <w:nsid w:val="51C24B1A"/>
    <w:multiLevelType w:val="hybridMultilevel"/>
    <w:tmpl w:val="D37E4212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5">
    <w:nsid w:val="54CF42FB"/>
    <w:multiLevelType w:val="hybridMultilevel"/>
    <w:tmpl w:val="33CEABAA"/>
    <w:lvl w:ilvl="0" w:tplc="2E42E6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lang w:val="fi-FI"/>
      </w:rPr>
    </w:lvl>
    <w:lvl w:ilvl="1" w:tplc="32D8CFC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8C2E08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6D33045"/>
    <w:multiLevelType w:val="multilevel"/>
    <w:tmpl w:val="F8DCD8F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7">
    <w:nsid w:val="5926426A"/>
    <w:multiLevelType w:val="hybridMultilevel"/>
    <w:tmpl w:val="47ECA7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CF44C28"/>
    <w:multiLevelType w:val="hybridMultilevel"/>
    <w:tmpl w:val="B97EB6F2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9">
    <w:nsid w:val="5ED73B31"/>
    <w:multiLevelType w:val="multilevel"/>
    <w:tmpl w:val="1908A3C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60">
    <w:nsid w:val="5F3E25B1"/>
    <w:multiLevelType w:val="hybridMultilevel"/>
    <w:tmpl w:val="7FDCBB9C"/>
    <w:lvl w:ilvl="0" w:tplc="D294EE18">
      <w:start w:val="1"/>
      <w:numFmt w:val="lowerLetter"/>
      <w:lvlText w:val="%1.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F870EC3"/>
    <w:multiLevelType w:val="hybridMultilevel"/>
    <w:tmpl w:val="0D30503C"/>
    <w:lvl w:ilvl="0" w:tplc="7C24EEC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FD40372"/>
    <w:multiLevelType w:val="hybridMultilevel"/>
    <w:tmpl w:val="AB2E9608"/>
    <w:lvl w:ilvl="0" w:tplc="0409000F">
      <w:start w:val="1"/>
      <w:numFmt w:val="decimal"/>
      <w:lvlText w:val="%1."/>
      <w:lvlJc w:val="left"/>
      <w:pPr>
        <w:ind w:left="1407" w:hanging="360"/>
      </w:pPr>
    </w:lvl>
    <w:lvl w:ilvl="1" w:tplc="04090019" w:tentative="1">
      <w:start w:val="1"/>
      <w:numFmt w:val="lowerLetter"/>
      <w:lvlText w:val="%2."/>
      <w:lvlJc w:val="left"/>
      <w:pPr>
        <w:ind w:left="2127" w:hanging="360"/>
      </w:pPr>
    </w:lvl>
    <w:lvl w:ilvl="2" w:tplc="0409001B" w:tentative="1">
      <w:start w:val="1"/>
      <w:numFmt w:val="lowerRoman"/>
      <w:lvlText w:val="%3."/>
      <w:lvlJc w:val="right"/>
      <w:pPr>
        <w:ind w:left="2847" w:hanging="180"/>
      </w:pPr>
    </w:lvl>
    <w:lvl w:ilvl="3" w:tplc="0409000F" w:tentative="1">
      <w:start w:val="1"/>
      <w:numFmt w:val="decimal"/>
      <w:lvlText w:val="%4."/>
      <w:lvlJc w:val="left"/>
      <w:pPr>
        <w:ind w:left="3567" w:hanging="360"/>
      </w:pPr>
    </w:lvl>
    <w:lvl w:ilvl="4" w:tplc="04090019" w:tentative="1">
      <w:start w:val="1"/>
      <w:numFmt w:val="lowerLetter"/>
      <w:lvlText w:val="%5."/>
      <w:lvlJc w:val="left"/>
      <w:pPr>
        <w:ind w:left="4287" w:hanging="360"/>
      </w:pPr>
    </w:lvl>
    <w:lvl w:ilvl="5" w:tplc="0409001B" w:tentative="1">
      <w:start w:val="1"/>
      <w:numFmt w:val="lowerRoman"/>
      <w:lvlText w:val="%6."/>
      <w:lvlJc w:val="right"/>
      <w:pPr>
        <w:ind w:left="5007" w:hanging="180"/>
      </w:pPr>
    </w:lvl>
    <w:lvl w:ilvl="6" w:tplc="0409000F" w:tentative="1">
      <w:start w:val="1"/>
      <w:numFmt w:val="decimal"/>
      <w:lvlText w:val="%7."/>
      <w:lvlJc w:val="left"/>
      <w:pPr>
        <w:ind w:left="5727" w:hanging="360"/>
      </w:pPr>
    </w:lvl>
    <w:lvl w:ilvl="7" w:tplc="04090019" w:tentative="1">
      <w:start w:val="1"/>
      <w:numFmt w:val="lowerLetter"/>
      <w:lvlText w:val="%8."/>
      <w:lvlJc w:val="left"/>
      <w:pPr>
        <w:ind w:left="6447" w:hanging="360"/>
      </w:pPr>
    </w:lvl>
    <w:lvl w:ilvl="8" w:tplc="0409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63">
    <w:nsid w:val="613C0470"/>
    <w:multiLevelType w:val="hybridMultilevel"/>
    <w:tmpl w:val="E52085F2"/>
    <w:lvl w:ilvl="0" w:tplc="04090019">
      <w:start w:val="1"/>
      <w:numFmt w:val="lowerLetter"/>
      <w:lvlText w:val="%1."/>
      <w:lvlJc w:val="left"/>
      <w:pPr>
        <w:ind w:left="1458" w:hanging="360"/>
      </w:pPr>
    </w:lvl>
    <w:lvl w:ilvl="1" w:tplc="0409000F">
      <w:start w:val="1"/>
      <w:numFmt w:val="decimal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64">
    <w:nsid w:val="65AE1402"/>
    <w:multiLevelType w:val="hybridMultilevel"/>
    <w:tmpl w:val="A934B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81A0981"/>
    <w:multiLevelType w:val="hybridMultilevel"/>
    <w:tmpl w:val="869A5438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6">
    <w:nsid w:val="69D60C18"/>
    <w:multiLevelType w:val="hybridMultilevel"/>
    <w:tmpl w:val="64E4F40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7">
    <w:nsid w:val="6D7E5754"/>
    <w:multiLevelType w:val="hybridMultilevel"/>
    <w:tmpl w:val="F66A0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DF46925"/>
    <w:multiLevelType w:val="hybridMultilevel"/>
    <w:tmpl w:val="07406996"/>
    <w:lvl w:ilvl="0" w:tplc="FD6828F6">
      <w:start w:val="1"/>
      <w:numFmt w:val="lowerLetter"/>
      <w:lvlText w:val="%1.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323645E"/>
    <w:multiLevelType w:val="hybridMultilevel"/>
    <w:tmpl w:val="3600F5B2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67E087B6">
      <w:start w:val="1"/>
      <w:numFmt w:val="lowerLetter"/>
      <w:lvlText w:val="%2."/>
      <w:lvlJc w:val="left"/>
      <w:pPr>
        <w:ind w:left="1575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0">
    <w:nsid w:val="7382072B"/>
    <w:multiLevelType w:val="hybridMultilevel"/>
    <w:tmpl w:val="76F6556C"/>
    <w:lvl w:ilvl="0" w:tplc="6BC49B44">
      <w:start w:val="1"/>
      <w:numFmt w:val="lowerLetter"/>
      <w:lvlText w:val="%1.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43D2168"/>
    <w:multiLevelType w:val="hybridMultilevel"/>
    <w:tmpl w:val="B0066F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46E6971"/>
    <w:multiLevelType w:val="hybridMultilevel"/>
    <w:tmpl w:val="DA0A6616"/>
    <w:lvl w:ilvl="0" w:tplc="753CFA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5575079"/>
    <w:multiLevelType w:val="hybridMultilevel"/>
    <w:tmpl w:val="C3CE5454"/>
    <w:lvl w:ilvl="0" w:tplc="97A62334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74">
    <w:nsid w:val="7684711D"/>
    <w:multiLevelType w:val="hybridMultilevel"/>
    <w:tmpl w:val="6604160A"/>
    <w:lvl w:ilvl="0" w:tplc="07F8072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8FB79EB"/>
    <w:multiLevelType w:val="hybridMultilevel"/>
    <w:tmpl w:val="F452B28C"/>
    <w:lvl w:ilvl="0" w:tplc="04090011">
      <w:start w:val="1"/>
      <w:numFmt w:val="decimal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6">
    <w:nsid w:val="7944020F"/>
    <w:multiLevelType w:val="hybridMultilevel"/>
    <w:tmpl w:val="E8A6C952"/>
    <w:lvl w:ilvl="0" w:tplc="B1FEF72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77">
    <w:nsid w:val="7E142C5D"/>
    <w:multiLevelType w:val="hybridMultilevel"/>
    <w:tmpl w:val="A9BAB7F4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0F">
      <w:start w:val="1"/>
      <w:numFmt w:val="decimal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8">
    <w:nsid w:val="7F855C12"/>
    <w:multiLevelType w:val="hybridMultilevel"/>
    <w:tmpl w:val="D63087D0"/>
    <w:lvl w:ilvl="0" w:tplc="04090019">
      <w:start w:val="1"/>
      <w:numFmt w:val="lowerLetter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num w:numId="1">
    <w:abstractNumId w:val="57"/>
  </w:num>
  <w:num w:numId="2">
    <w:abstractNumId w:val="53"/>
  </w:num>
  <w:num w:numId="3">
    <w:abstractNumId w:val="66"/>
  </w:num>
  <w:num w:numId="4">
    <w:abstractNumId w:val="7"/>
  </w:num>
  <w:num w:numId="5">
    <w:abstractNumId w:val="52"/>
  </w:num>
  <w:num w:numId="6">
    <w:abstractNumId w:val="12"/>
  </w:num>
  <w:num w:numId="7">
    <w:abstractNumId w:val="0"/>
  </w:num>
  <w:num w:numId="8">
    <w:abstractNumId w:val="45"/>
  </w:num>
  <w:num w:numId="9">
    <w:abstractNumId w:val="62"/>
  </w:num>
  <w:num w:numId="10">
    <w:abstractNumId w:val="3"/>
  </w:num>
  <w:num w:numId="11">
    <w:abstractNumId w:val="25"/>
  </w:num>
  <w:num w:numId="12">
    <w:abstractNumId w:val="41"/>
  </w:num>
  <w:num w:numId="13">
    <w:abstractNumId w:val="74"/>
  </w:num>
  <w:num w:numId="14">
    <w:abstractNumId w:val="11"/>
  </w:num>
  <w:num w:numId="15">
    <w:abstractNumId w:val="20"/>
  </w:num>
  <w:num w:numId="16">
    <w:abstractNumId w:val="6"/>
  </w:num>
  <w:num w:numId="17">
    <w:abstractNumId w:val="75"/>
  </w:num>
  <w:num w:numId="18">
    <w:abstractNumId w:val="14"/>
  </w:num>
  <w:num w:numId="19">
    <w:abstractNumId w:val="9"/>
  </w:num>
  <w:num w:numId="20">
    <w:abstractNumId w:val="1"/>
  </w:num>
  <w:num w:numId="21">
    <w:abstractNumId w:val="13"/>
  </w:num>
  <w:num w:numId="22">
    <w:abstractNumId w:val="47"/>
  </w:num>
  <w:num w:numId="23">
    <w:abstractNumId w:val="36"/>
  </w:num>
  <w:num w:numId="24">
    <w:abstractNumId w:val="30"/>
  </w:num>
  <w:num w:numId="25">
    <w:abstractNumId w:val="23"/>
  </w:num>
  <w:num w:numId="26">
    <w:abstractNumId w:val="8"/>
  </w:num>
  <w:num w:numId="27">
    <w:abstractNumId w:val="49"/>
  </w:num>
  <w:num w:numId="28">
    <w:abstractNumId w:val="51"/>
  </w:num>
  <w:num w:numId="29">
    <w:abstractNumId w:val="60"/>
  </w:num>
  <w:num w:numId="30">
    <w:abstractNumId w:val="28"/>
  </w:num>
  <w:num w:numId="31">
    <w:abstractNumId w:val="67"/>
  </w:num>
  <w:num w:numId="32">
    <w:abstractNumId w:val="77"/>
  </w:num>
  <w:num w:numId="33">
    <w:abstractNumId w:val="64"/>
  </w:num>
  <w:num w:numId="34">
    <w:abstractNumId w:val="48"/>
  </w:num>
  <w:num w:numId="35">
    <w:abstractNumId w:val="78"/>
  </w:num>
  <w:num w:numId="36">
    <w:abstractNumId w:val="27"/>
  </w:num>
  <w:num w:numId="37">
    <w:abstractNumId w:val="19"/>
  </w:num>
  <w:num w:numId="38">
    <w:abstractNumId w:val="70"/>
  </w:num>
  <w:num w:numId="39">
    <w:abstractNumId w:val="40"/>
  </w:num>
  <w:num w:numId="40">
    <w:abstractNumId w:val="18"/>
  </w:num>
  <w:num w:numId="41">
    <w:abstractNumId w:val="65"/>
  </w:num>
  <w:num w:numId="42">
    <w:abstractNumId w:val="68"/>
  </w:num>
  <w:num w:numId="43">
    <w:abstractNumId w:val="29"/>
  </w:num>
  <w:num w:numId="44">
    <w:abstractNumId w:val="32"/>
  </w:num>
  <w:num w:numId="45">
    <w:abstractNumId w:val="72"/>
  </w:num>
  <w:num w:numId="46">
    <w:abstractNumId w:val="61"/>
  </w:num>
  <w:num w:numId="47">
    <w:abstractNumId w:val="17"/>
  </w:num>
  <w:num w:numId="48">
    <w:abstractNumId w:val="35"/>
  </w:num>
  <w:num w:numId="49">
    <w:abstractNumId w:val="63"/>
  </w:num>
  <w:num w:numId="50">
    <w:abstractNumId w:val="38"/>
  </w:num>
  <w:num w:numId="51">
    <w:abstractNumId w:val="50"/>
  </w:num>
  <w:num w:numId="52">
    <w:abstractNumId w:val="5"/>
  </w:num>
  <w:num w:numId="53">
    <w:abstractNumId w:val="42"/>
  </w:num>
  <w:num w:numId="54">
    <w:abstractNumId w:val="34"/>
  </w:num>
  <w:num w:numId="55">
    <w:abstractNumId w:val="71"/>
  </w:num>
  <w:num w:numId="56">
    <w:abstractNumId w:val="22"/>
  </w:num>
  <w:num w:numId="57">
    <w:abstractNumId w:val="54"/>
  </w:num>
  <w:num w:numId="58">
    <w:abstractNumId w:val="58"/>
  </w:num>
  <w:num w:numId="59">
    <w:abstractNumId w:val="55"/>
  </w:num>
  <w:num w:numId="60">
    <w:abstractNumId w:val="39"/>
  </w:num>
  <w:num w:numId="61">
    <w:abstractNumId w:val="73"/>
  </w:num>
  <w:num w:numId="62">
    <w:abstractNumId w:val="46"/>
  </w:num>
  <w:num w:numId="63">
    <w:abstractNumId w:val="76"/>
  </w:num>
  <w:num w:numId="64">
    <w:abstractNumId w:val="15"/>
  </w:num>
  <w:num w:numId="65">
    <w:abstractNumId w:val="2"/>
  </w:num>
  <w:num w:numId="66">
    <w:abstractNumId w:val="33"/>
  </w:num>
  <w:num w:numId="67">
    <w:abstractNumId w:val="44"/>
  </w:num>
  <w:num w:numId="68">
    <w:abstractNumId w:val="31"/>
  </w:num>
  <w:num w:numId="69">
    <w:abstractNumId w:val="69"/>
  </w:num>
  <w:num w:numId="70">
    <w:abstractNumId w:val="56"/>
  </w:num>
  <w:num w:numId="71">
    <w:abstractNumId w:val="59"/>
  </w:num>
  <w:num w:numId="72">
    <w:abstractNumId w:val="21"/>
  </w:num>
  <w:num w:numId="73">
    <w:abstractNumId w:val="43"/>
  </w:num>
  <w:num w:numId="74">
    <w:abstractNumId w:val="37"/>
  </w:num>
  <w:num w:numId="75">
    <w:abstractNumId w:val="16"/>
  </w:num>
  <w:num w:numId="76">
    <w:abstractNumId w:val="4"/>
  </w:num>
  <w:num w:numId="77">
    <w:abstractNumId w:val="10"/>
  </w:num>
  <w:num w:numId="78">
    <w:abstractNumId w:val="24"/>
  </w:num>
  <w:num w:numId="79">
    <w:abstractNumId w:val="2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90"/>
    <w:rsid w:val="00012AB7"/>
    <w:rsid w:val="000325A4"/>
    <w:rsid w:val="000370F4"/>
    <w:rsid w:val="000503E5"/>
    <w:rsid w:val="0005369E"/>
    <w:rsid w:val="0008474E"/>
    <w:rsid w:val="000A79E6"/>
    <w:rsid w:val="000C3801"/>
    <w:rsid w:val="0011599F"/>
    <w:rsid w:val="0013418E"/>
    <w:rsid w:val="001811A9"/>
    <w:rsid w:val="00196D31"/>
    <w:rsid w:val="001B7425"/>
    <w:rsid w:val="001C0F45"/>
    <w:rsid w:val="001E668A"/>
    <w:rsid w:val="002167F0"/>
    <w:rsid w:val="00233DF6"/>
    <w:rsid w:val="00235E6F"/>
    <w:rsid w:val="002460D0"/>
    <w:rsid w:val="002548F1"/>
    <w:rsid w:val="002A6B93"/>
    <w:rsid w:val="002C1621"/>
    <w:rsid w:val="002C519D"/>
    <w:rsid w:val="002E1890"/>
    <w:rsid w:val="002F4E13"/>
    <w:rsid w:val="002F5575"/>
    <w:rsid w:val="00312DD3"/>
    <w:rsid w:val="003130DB"/>
    <w:rsid w:val="003160A4"/>
    <w:rsid w:val="003330EC"/>
    <w:rsid w:val="003350FE"/>
    <w:rsid w:val="00363B3A"/>
    <w:rsid w:val="004131AE"/>
    <w:rsid w:val="00426031"/>
    <w:rsid w:val="004354AA"/>
    <w:rsid w:val="004420ED"/>
    <w:rsid w:val="00450DDB"/>
    <w:rsid w:val="00484734"/>
    <w:rsid w:val="00485BE7"/>
    <w:rsid w:val="004860C9"/>
    <w:rsid w:val="004A3F7E"/>
    <w:rsid w:val="004B0468"/>
    <w:rsid w:val="004B736D"/>
    <w:rsid w:val="004D07EF"/>
    <w:rsid w:val="00520754"/>
    <w:rsid w:val="005250F0"/>
    <w:rsid w:val="00550299"/>
    <w:rsid w:val="00553D41"/>
    <w:rsid w:val="005C107A"/>
    <w:rsid w:val="005E28F1"/>
    <w:rsid w:val="005E54B6"/>
    <w:rsid w:val="005F2FA2"/>
    <w:rsid w:val="00603425"/>
    <w:rsid w:val="00603CC3"/>
    <w:rsid w:val="00611233"/>
    <w:rsid w:val="00611C0B"/>
    <w:rsid w:val="00615830"/>
    <w:rsid w:val="00623354"/>
    <w:rsid w:val="0063579C"/>
    <w:rsid w:val="0068039A"/>
    <w:rsid w:val="006E32F2"/>
    <w:rsid w:val="00747802"/>
    <w:rsid w:val="007732EB"/>
    <w:rsid w:val="007B10D1"/>
    <w:rsid w:val="007D1276"/>
    <w:rsid w:val="007E5892"/>
    <w:rsid w:val="00806DDA"/>
    <w:rsid w:val="00867E8B"/>
    <w:rsid w:val="0088483A"/>
    <w:rsid w:val="008B3D76"/>
    <w:rsid w:val="0092203A"/>
    <w:rsid w:val="00951826"/>
    <w:rsid w:val="00952724"/>
    <w:rsid w:val="009944E7"/>
    <w:rsid w:val="009D0623"/>
    <w:rsid w:val="00A0342C"/>
    <w:rsid w:val="00A12D8F"/>
    <w:rsid w:val="00A428A1"/>
    <w:rsid w:val="00A62B3D"/>
    <w:rsid w:val="00A80B08"/>
    <w:rsid w:val="00A85E60"/>
    <w:rsid w:val="00AB391F"/>
    <w:rsid w:val="00AC575E"/>
    <w:rsid w:val="00AD2163"/>
    <w:rsid w:val="00AE087E"/>
    <w:rsid w:val="00B257EB"/>
    <w:rsid w:val="00B62D4F"/>
    <w:rsid w:val="00B707CB"/>
    <w:rsid w:val="00BE4A26"/>
    <w:rsid w:val="00C4557D"/>
    <w:rsid w:val="00C53ED5"/>
    <w:rsid w:val="00C859D5"/>
    <w:rsid w:val="00C909CF"/>
    <w:rsid w:val="00D7550D"/>
    <w:rsid w:val="00D8540E"/>
    <w:rsid w:val="00D92A9D"/>
    <w:rsid w:val="00D979E1"/>
    <w:rsid w:val="00E334AB"/>
    <w:rsid w:val="00E40B0C"/>
    <w:rsid w:val="00E52E07"/>
    <w:rsid w:val="00E63FFE"/>
    <w:rsid w:val="00E663EA"/>
    <w:rsid w:val="00E83C01"/>
    <w:rsid w:val="00EB7010"/>
    <w:rsid w:val="00ED2DF9"/>
    <w:rsid w:val="00EF40A0"/>
    <w:rsid w:val="00F0252D"/>
    <w:rsid w:val="00F114BB"/>
    <w:rsid w:val="00F25647"/>
    <w:rsid w:val="00F36459"/>
    <w:rsid w:val="00FF3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1811A9"/>
    <w:pPr>
      <w:jc w:val="center"/>
    </w:pPr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811A9"/>
    <w:rPr>
      <w:sz w:val="36"/>
      <w:szCs w:val="24"/>
    </w:rPr>
  </w:style>
  <w:style w:type="table" w:styleId="TableGrid">
    <w:name w:val="Table Grid"/>
    <w:basedOn w:val="TableNormal"/>
    <w:uiPriority w:val="59"/>
    <w:rsid w:val="00181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1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1A9"/>
  </w:style>
  <w:style w:type="paragraph" w:styleId="Footer">
    <w:name w:val="footer"/>
    <w:basedOn w:val="Normal"/>
    <w:link w:val="FooterChar"/>
    <w:uiPriority w:val="99"/>
    <w:unhideWhenUsed/>
    <w:rsid w:val="00181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1A9"/>
  </w:style>
  <w:style w:type="paragraph" w:styleId="ListParagraph">
    <w:name w:val="List Paragraph"/>
    <w:basedOn w:val="Normal"/>
    <w:uiPriority w:val="34"/>
    <w:qFormat/>
    <w:rsid w:val="00181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E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5B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5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1811A9"/>
    <w:pPr>
      <w:jc w:val="center"/>
    </w:pPr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811A9"/>
    <w:rPr>
      <w:sz w:val="36"/>
      <w:szCs w:val="24"/>
    </w:rPr>
  </w:style>
  <w:style w:type="table" w:styleId="TableGrid">
    <w:name w:val="Table Grid"/>
    <w:basedOn w:val="TableNormal"/>
    <w:uiPriority w:val="59"/>
    <w:rsid w:val="00181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1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1A9"/>
  </w:style>
  <w:style w:type="paragraph" w:styleId="Footer">
    <w:name w:val="footer"/>
    <w:basedOn w:val="Normal"/>
    <w:link w:val="FooterChar"/>
    <w:uiPriority w:val="99"/>
    <w:unhideWhenUsed/>
    <w:rsid w:val="00181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1A9"/>
  </w:style>
  <w:style w:type="paragraph" w:styleId="ListParagraph">
    <w:name w:val="List Paragraph"/>
    <w:basedOn w:val="Normal"/>
    <w:uiPriority w:val="34"/>
    <w:qFormat/>
    <w:rsid w:val="00181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E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5B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0983-729A-4322-B2C8-67827EA2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7138</Words>
  <Characters>40693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SEPSI-IPCN</dc:creator>
  <cp:lastModifiedBy>Windows User</cp:lastModifiedBy>
  <cp:revision>26</cp:revision>
  <cp:lastPrinted>2018-10-05T03:19:00Z</cp:lastPrinted>
  <dcterms:created xsi:type="dcterms:W3CDTF">2018-02-10T09:17:00Z</dcterms:created>
  <dcterms:modified xsi:type="dcterms:W3CDTF">2018-10-16T01:52:00Z</dcterms:modified>
</cp:coreProperties>
</file>