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50" w:rsidRPr="00032203" w:rsidRDefault="00723050" w:rsidP="00C80501">
      <w:pPr>
        <w:spacing w:before="19" w:line="360" w:lineRule="auto"/>
        <w:ind w:right="49"/>
        <w:rPr>
          <w:rFonts w:ascii="Arial" w:eastAsia="Calibri" w:hAnsi="Arial" w:cs="Arial"/>
          <w:sz w:val="22"/>
          <w:szCs w:val="22"/>
          <w:lang w:val="id-ID"/>
        </w:rPr>
      </w:pPr>
      <w:r w:rsidRPr="00032203">
        <w:rPr>
          <w:rFonts w:ascii="Arial" w:eastAsia="Calibri" w:hAnsi="Arial" w:cs="Arial"/>
          <w:sz w:val="22"/>
          <w:szCs w:val="22"/>
          <w:lang w:val="id-ID"/>
        </w:rPr>
        <w:t>Lampiran Kebijakan Rumah Sakit Umum Daerah dr. Murjani Sampit</w:t>
      </w:r>
    </w:p>
    <w:p w:rsidR="00723050" w:rsidRPr="00032203" w:rsidRDefault="00723050" w:rsidP="00C80501">
      <w:pPr>
        <w:spacing w:before="19" w:line="360" w:lineRule="auto"/>
        <w:ind w:right="49"/>
        <w:rPr>
          <w:rFonts w:ascii="Arial" w:eastAsia="Calibri" w:hAnsi="Arial" w:cs="Arial"/>
          <w:sz w:val="22"/>
          <w:szCs w:val="22"/>
          <w:lang w:val="id-ID"/>
        </w:rPr>
      </w:pPr>
      <w:r w:rsidRPr="00032203">
        <w:rPr>
          <w:rFonts w:ascii="Arial" w:eastAsia="Calibri" w:hAnsi="Arial" w:cs="Arial"/>
          <w:sz w:val="22"/>
          <w:szCs w:val="22"/>
          <w:lang w:val="id-ID"/>
        </w:rPr>
        <w:t xml:space="preserve">Nomor  </w:t>
      </w:r>
      <w:r w:rsidR="00402070">
        <w:rPr>
          <w:rFonts w:ascii="Arial" w:eastAsia="Calibri" w:hAnsi="Arial" w:cs="Arial"/>
          <w:sz w:val="22"/>
          <w:szCs w:val="22"/>
          <w:lang w:val="id-ID"/>
        </w:rPr>
        <w:t xml:space="preserve">  </w:t>
      </w:r>
      <w:r w:rsidRPr="00032203">
        <w:rPr>
          <w:rFonts w:ascii="Arial" w:eastAsia="Calibri" w:hAnsi="Arial" w:cs="Arial"/>
          <w:sz w:val="22"/>
          <w:szCs w:val="22"/>
          <w:lang w:val="id-ID"/>
        </w:rPr>
        <w:t xml:space="preserve"> :</w:t>
      </w:r>
      <w:r w:rsidR="00E265C7" w:rsidRPr="00032203">
        <w:rPr>
          <w:rFonts w:ascii="Arial" w:eastAsia="Calibri" w:hAnsi="Arial" w:cs="Arial"/>
          <w:sz w:val="22"/>
          <w:szCs w:val="22"/>
          <w:lang w:val="id-ID"/>
        </w:rPr>
        <w:t xml:space="preserve">          /</w:t>
      </w:r>
      <w:r w:rsidR="00402070">
        <w:rPr>
          <w:rFonts w:ascii="Arial" w:eastAsia="Calibri" w:hAnsi="Arial" w:cs="Arial"/>
          <w:sz w:val="22"/>
          <w:szCs w:val="22"/>
          <w:lang w:val="id-ID"/>
        </w:rPr>
        <w:t>KPTS/RSUD-DM/V/2018</w:t>
      </w:r>
    </w:p>
    <w:p w:rsidR="00723050" w:rsidRPr="00032203" w:rsidRDefault="0048494D" w:rsidP="00C80501">
      <w:pPr>
        <w:spacing w:before="19" w:line="360" w:lineRule="auto"/>
        <w:ind w:right="49"/>
        <w:rPr>
          <w:rFonts w:ascii="Arial" w:eastAsia="Calibri" w:hAnsi="Arial" w:cs="Arial"/>
          <w:sz w:val="22"/>
          <w:szCs w:val="22"/>
          <w:lang w:val="id-ID"/>
        </w:rPr>
      </w:pPr>
      <w:r w:rsidRPr="00032203">
        <w:rPr>
          <w:rFonts w:ascii="Arial" w:eastAsia="Calibri" w:hAnsi="Arial" w:cs="Arial"/>
          <w:sz w:val="22"/>
          <w:szCs w:val="22"/>
          <w:lang w:val="id-ID"/>
        </w:rPr>
        <w:t xml:space="preserve">Tanggal  </w:t>
      </w:r>
      <w:r w:rsidR="00402070">
        <w:rPr>
          <w:rFonts w:ascii="Arial" w:eastAsia="Calibri" w:hAnsi="Arial" w:cs="Arial"/>
          <w:sz w:val="22"/>
          <w:szCs w:val="22"/>
          <w:lang w:val="id-ID"/>
        </w:rPr>
        <w:t xml:space="preserve"> </w:t>
      </w:r>
      <w:r w:rsidRPr="00032203">
        <w:rPr>
          <w:rFonts w:ascii="Arial" w:eastAsia="Calibri" w:hAnsi="Arial" w:cs="Arial"/>
          <w:sz w:val="22"/>
          <w:szCs w:val="22"/>
          <w:lang w:val="id-ID"/>
        </w:rPr>
        <w:t>:</w:t>
      </w:r>
      <w:r w:rsidR="00402070">
        <w:rPr>
          <w:rFonts w:ascii="Arial" w:eastAsia="Calibri" w:hAnsi="Arial" w:cs="Arial"/>
          <w:sz w:val="22"/>
          <w:szCs w:val="22"/>
          <w:lang w:val="id-ID"/>
        </w:rPr>
        <w:t xml:space="preserve"> 02 JANUARI 2018</w:t>
      </w:r>
    </w:p>
    <w:p w:rsidR="0048494D" w:rsidRPr="00032203" w:rsidRDefault="0048494D" w:rsidP="00C80501">
      <w:pPr>
        <w:spacing w:before="19" w:line="360" w:lineRule="auto"/>
        <w:ind w:right="49"/>
        <w:rPr>
          <w:rFonts w:ascii="Arial" w:eastAsia="Calibri" w:hAnsi="Arial" w:cs="Arial"/>
          <w:sz w:val="12"/>
          <w:szCs w:val="22"/>
          <w:lang w:val="id-ID"/>
        </w:rPr>
      </w:pPr>
    </w:p>
    <w:p w:rsidR="00723050" w:rsidRPr="00032203" w:rsidRDefault="00C50A14" w:rsidP="00C80501">
      <w:pPr>
        <w:spacing w:before="19" w:line="360" w:lineRule="auto"/>
        <w:ind w:right="49"/>
        <w:jc w:val="center"/>
        <w:rPr>
          <w:rFonts w:ascii="Arial" w:eastAsia="Calibri" w:hAnsi="Arial" w:cs="Arial"/>
          <w:sz w:val="22"/>
          <w:szCs w:val="22"/>
          <w:lang w:val="id-ID"/>
        </w:rPr>
      </w:pPr>
      <w:r w:rsidRPr="00032203">
        <w:rPr>
          <w:rFonts w:ascii="Arial" w:eastAsia="Calibri" w:hAnsi="Arial" w:cs="Arial"/>
          <w:sz w:val="22"/>
          <w:szCs w:val="22"/>
        </w:rPr>
        <w:t>P</w:t>
      </w:r>
      <w:r w:rsidRPr="00032203">
        <w:rPr>
          <w:rFonts w:ascii="Arial" w:eastAsia="Calibri" w:hAnsi="Arial" w:cs="Arial"/>
          <w:spacing w:val="1"/>
          <w:sz w:val="22"/>
          <w:szCs w:val="22"/>
        </w:rPr>
        <w:t>E</w:t>
      </w:r>
      <w:r w:rsidRPr="00032203">
        <w:rPr>
          <w:rFonts w:ascii="Arial" w:eastAsia="Calibri" w:hAnsi="Arial" w:cs="Arial"/>
          <w:sz w:val="22"/>
          <w:szCs w:val="22"/>
        </w:rPr>
        <w:t>RA</w:t>
      </w:r>
      <w:r w:rsidRPr="00032203">
        <w:rPr>
          <w:rFonts w:ascii="Arial" w:eastAsia="Calibri" w:hAnsi="Arial" w:cs="Arial"/>
          <w:spacing w:val="1"/>
          <w:sz w:val="22"/>
          <w:szCs w:val="22"/>
        </w:rPr>
        <w:t>T</w:t>
      </w:r>
      <w:r w:rsidRPr="00032203">
        <w:rPr>
          <w:rFonts w:ascii="Arial" w:eastAsia="Calibri" w:hAnsi="Arial" w:cs="Arial"/>
          <w:spacing w:val="-1"/>
          <w:sz w:val="22"/>
          <w:szCs w:val="22"/>
        </w:rPr>
        <w:t>U</w:t>
      </w:r>
      <w:r w:rsidRPr="00032203">
        <w:rPr>
          <w:rFonts w:ascii="Arial" w:eastAsia="Calibri" w:hAnsi="Arial" w:cs="Arial"/>
          <w:sz w:val="22"/>
          <w:szCs w:val="22"/>
        </w:rPr>
        <w:t>RAN</w:t>
      </w:r>
      <w:r w:rsidRPr="00032203">
        <w:rPr>
          <w:rFonts w:ascii="Arial" w:eastAsia="Calibri" w:hAnsi="Arial" w:cs="Arial"/>
          <w:spacing w:val="24"/>
          <w:sz w:val="22"/>
          <w:szCs w:val="22"/>
        </w:rPr>
        <w:t xml:space="preserve"> </w:t>
      </w:r>
      <w:r w:rsidRPr="00032203">
        <w:rPr>
          <w:rFonts w:ascii="Arial" w:eastAsia="Calibri" w:hAnsi="Arial" w:cs="Arial"/>
          <w:sz w:val="22"/>
          <w:szCs w:val="22"/>
        </w:rPr>
        <w:t>D</w:t>
      </w:r>
      <w:r w:rsidRPr="00032203">
        <w:rPr>
          <w:rFonts w:ascii="Arial" w:eastAsia="Calibri" w:hAnsi="Arial" w:cs="Arial"/>
          <w:spacing w:val="2"/>
          <w:sz w:val="22"/>
          <w:szCs w:val="22"/>
        </w:rPr>
        <w:t>I</w:t>
      </w:r>
      <w:r w:rsidRPr="00032203">
        <w:rPr>
          <w:rFonts w:ascii="Arial" w:eastAsia="Calibri" w:hAnsi="Arial" w:cs="Arial"/>
          <w:spacing w:val="-2"/>
          <w:sz w:val="22"/>
          <w:szCs w:val="22"/>
        </w:rPr>
        <w:t>R</w:t>
      </w:r>
      <w:r w:rsidRPr="00032203">
        <w:rPr>
          <w:rFonts w:ascii="Arial" w:eastAsia="Calibri" w:hAnsi="Arial" w:cs="Arial"/>
          <w:spacing w:val="1"/>
          <w:sz w:val="22"/>
          <w:szCs w:val="22"/>
        </w:rPr>
        <w:t>E</w:t>
      </w:r>
      <w:r w:rsidRPr="00032203">
        <w:rPr>
          <w:rFonts w:ascii="Arial" w:eastAsia="Calibri" w:hAnsi="Arial" w:cs="Arial"/>
          <w:spacing w:val="-1"/>
          <w:sz w:val="22"/>
          <w:szCs w:val="22"/>
        </w:rPr>
        <w:t>K</w:t>
      </w:r>
      <w:r w:rsidRPr="00032203">
        <w:rPr>
          <w:rFonts w:ascii="Arial" w:eastAsia="Calibri" w:hAnsi="Arial" w:cs="Arial"/>
          <w:spacing w:val="1"/>
          <w:sz w:val="22"/>
          <w:szCs w:val="22"/>
        </w:rPr>
        <w:t>T</w:t>
      </w:r>
      <w:r w:rsidRPr="00032203">
        <w:rPr>
          <w:rFonts w:ascii="Arial" w:eastAsia="Calibri" w:hAnsi="Arial" w:cs="Arial"/>
          <w:spacing w:val="-1"/>
          <w:sz w:val="22"/>
          <w:szCs w:val="22"/>
        </w:rPr>
        <w:t>U</w:t>
      </w:r>
      <w:r w:rsidRPr="00032203">
        <w:rPr>
          <w:rFonts w:ascii="Arial" w:eastAsia="Calibri" w:hAnsi="Arial" w:cs="Arial"/>
          <w:sz w:val="22"/>
          <w:szCs w:val="22"/>
        </w:rPr>
        <w:t>R</w:t>
      </w:r>
      <w:r w:rsidRPr="00032203">
        <w:rPr>
          <w:rFonts w:ascii="Arial" w:eastAsia="Calibri" w:hAnsi="Arial" w:cs="Arial"/>
          <w:spacing w:val="22"/>
          <w:sz w:val="22"/>
          <w:szCs w:val="22"/>
        </w:rPr>
        <w:t xml:space="preserve"> </w:t>
      </w:r>
      <w:r w:rsidRPr="00032203">
        <w:rPr>
          <w:rFonts w:ascii="Arial" w:eastAsia="Calibri" w:hAnsi="Arial" w:cs="Arial"/>
          <w:spacing w:val="-2"/>
          <w:sz w:val="22"/>
          <w:szCs w:val="22"/>
        </w:rPr>
        <w:t>R</w:t>
      </w:r>
      <w:r w:rsidRPr="00032203">
        <w:rPr>
          <w:rFonts w:ascii="Arial" w:eastAsia="Calibri" w:hAnsi="Arial" w:cs="Arial"/>
          <w:spacing w:val="-1"/>
          <w:sz w:val="22"/>
          <w:szCs w:val="22"/>
        </w:rPr>
        <w:t>U</w:t>
      </w:r>
      <w:r w:rsidRPr="00032203">
        <w:rPr>
          <w:rFonts w:ascii="Arial" w:eastAsia="Calibri" w:hAnsi="Arial" w:cs="Arial"/>
          <w:sz w:val="22"/>
          <w:szCs w:val="22"/>
        </w:rPr>
        <w:t>MAH</w:t>
      </w:r>
      <w:r w:rsidRPr="00032203">
        <w:rPr>
          <w:rFonts w:ascii="Arial" w:eastAsia="Calibri" w:hAnsi="Arial" w:cs="Arial"/>
          <w:spacing w:val="18"/>
          <w:sz w:val="22"/>
          <w:szCs w:val="22"/>
        </w:rPr>
        <w:t xml:space="preserve"> </w:t>
      </w:r>
      <w:r w:rsidRPr="00032203">
        <w:rPr>
          <w:rFonts w:ascii="Arial" w:eastAsia="Calibri" w:hAnsi="Arial" w:cs="Arial"/>
          <w:spacing w:val="-1"/>
          <w:sz w:val="22"/>
          <w:szCs w:val="22"/>
        </w:rPr>
        <w:t>S</w:t>
      </w:r>
      <w:r w:rsidRPr="00032203">
        <w:rPr>
          <w:rFonts w:ascii="Arial" w:eastAsia="Calibri" w:hAnsi="Arial" w:cs="Arial"/>
          <w:spacing w:val="3"/>
          <w:sz w:val="22"/>
          <w:szCs w:val="22"/>
        </w:rPr>
        <w:t>A</w:t>
      </w:r>
      <w:r w:rsidRPr="00032203">
        <w:rPr>
          <w:rFonts w:ascii="Arial" w:eastAsia="Calibri" w:hAnsi="Arial" w:cs="Arial"/>
          <w:spacing w:val="-1"/>
          <w:sz w:val="22"/>
          <w:szCs w:val="22"/>
        </w:rPr>
        <w:t>K</w:t>
      </w:r>
      <w:r w:rsidRPr="00032203">
        <w:rPr>
          <w:rFonts w:ascii="Arial" w:eastAsia="Calibri" w:hAnsi="Arial" w:cs="Arial"/>
          <w:sz w:val="22"/>
          <w:szCs w:val="22"/>
        </w:rPr>
        <w:t>IT</w:t>
      </w:r>
      <w:r w:rsidRPr="00032203">
        <w:rPr>
          <w:rFonts w:ascii="Arial" w:eastAsia="Calibri" w:hAnsi="Arial" w:cs="Arial"/>
          <w:spacing w:val="12"/>
          <w:sz w:val="22"/>
          <w:szCs w:val="22"/>
        </w:rPr>
        <w:t xml:space="preserve"> </w:t>
      </w:r>
      <w:r w:rsidR="00DD4E47" w:rsidRPr="00032203">
        <w:rPr>
          <w:rFonts w:ascii="Arial" w:eastAsia="Calibri" w:hAnsi="Arial" w:cs="Arial"/>
          <w:sz w:val="22"/>
          <w:szCs w:val="22"/>
          <w:lang w:val="id-ID"/>
        </w:rPr>
        <w:t>dr. MURJANI SAMPIT</w:t>
      </w:r>
    </w:p>
    <w:p w:rsidR="006D7727" w:rsidRPr="00032203" w:rsidRDefault="00C50A14" w:rsidP="00C80501">
      <w:pPr>
        <w:spacing w:before="19" w:line="360" w:lineRule="auto"/>
        <w:ind w:right="49"/>
        <w:jc w:val="center"/>
        <w:rPr>
          <w:rFonts w:ascii="Arial" w:eastAsia="Calibri" w:hAnsi="Arial" w:cs="Arial"/>
          <w:sz w:val="22"/>
          <w:szCs w:val="22"/>
          <w:lang w:val="id-ID"/>
        </w:rPr>
      </w:pPr>
      <w:r w:rsidRPr="00032203">
        <w:rPr>
          <w:rFonts w:ascii="Arial" w:eastAsia="Calibri" w:hAnsi="Arial" w:cs="Arial"/>
          <w:spacing w:val="1"/>
          <w:sz w:val="22"/>
          <w:szCs w:val="22"/>
        </w:rPr>
        <w:t>NO</w:t>
      </w:r>
      <w:r w:rsidRPr="00032203">
        <w:rPr>
          <w:rFonts w:ascii="Arial" w:eastAsia="Calibri" w:hAnsi="Arial" w:cs="Arial"/>
          <w:sz w:val="22"/>
          <w:szCs w:val="22"/>
        </w:rPr>
        <w:t>M</w:t>
      </w:r>
      <w:r w:rsidRPr="00032203">
        <w:rPr>
          <w:rFonts w:ascii="Arial" w:eastAsia="Calibri" w:hAnsi="Arial" w:cs="Arial"/>
          <w:spacing w:val="1"/>
          <w:sz w:val="22"/>
          <w:szCs w:val="22"/>
        </w:rPr>
        <w:t>O</w:t>
      </w:r>
      <w:r w:rsidRPr="00032203">
        <w:rPr>
          <w:rFonts w:ascii="Arial" w:eastAsia="Calibri" w:hAnsi="Arial" w:cs="Arial"/>
          <w:sz w:val="22"/>
          <w:szCs w:val="22"/>
        </w:rPr>
        <w:t>R</w:t>
      </w:r>
      <w:r w:rsidRPr="00032203">
        <w:rPr>
          <w:rFonts w:ascii="Arial" w:eastAsia="Calibri" w:hAnsi="Arial" w:cs="Arial"/>
          <w:spacing w:val="14"/>
          <w:sz w:val="22"/>
          <w:szCs w:val="22"/>
        </w:rPr>
        <w:t xml:space="preserve"> </w:t>
      </w:r>
      <w:r w:rsidRPr="00032203">
        <w:rPr>
          <w:rFonts w:ascii="Arial" w:eastAsia="Calibri" w:hAnsi="Arial" w:cs="Arial"/>
          <w:sz w:val="22"/>
          <w:szCs w:val="22"/>
        </w:rPr>
        <w:t>:</w:t>
      </w:r>
      <w:r w:rsidRPr="00032203">
        <w:rPr>
          <w:rFonts w:ascii="Arial" w:eastAsia="Calibri" w:hAnsi="Arial" w:cs="Arial"/>
          <w:spacing w:val="2"/>
          <w:sz w:val="22"/>
          <w:szCs w:val="22"/>
        </w:rPr>
        <w:t xml:space="preserve"> </w:t>
      </w:r>
      <w:r w:rsidR="0007018A" w:rsidRPr="00032203">
        <w:rPr>
          <w:rFonts w:ascii="Arial" w:eastAsia="Calibri" w:hAnsi="Arial" w:cs="Arial"/>
          <w:spacing w:val="2"/>
          <w:sz w:val="22"/>
          <w:szCs w:val="22"/>
          <w:lang w:val="id-ID"/>
        </w:rPr>
        <w:t xml:space="preserve">       </w:t>
      </w:r>
      <w:r w:rsidRPr="00032203">
        <w:rPr>
          <w:rFonts w:ascii="Arial" w:eastAsia="Calibri" w:hAnsi="Arial" w:cs="Arial"/>
          <w:spacing w:val="-1"/>
          <w:w w:val="102"/>
          <w:sz w:val="22"/>
          <w:szCs w:val="22"/>
        </w:rPr>
        <w:t>/</w:t>
      </w:r>
      <w:r w:rsidR="0048494D" w:rsidRPr="00032203">
        <w:rPr>
          <w:rFonts w:ascii="Arial" w:eastAsia="Calibri" w:hAnsi="Arial" w:cs="Arial"/>
          <w:w w:val="102"/>
          <w:sz w:val="22"/>
          <w:szCs w:val="22"/>
          <w:lang w:val="id-ID"/>
        </w:rPr>
        <w:t>KPTS</w:t>
      </w:r>
      <w:r w:rsidRPr="00032203">
        <w:rPr>
          <w:rFonts w:ascii="Arial" w:eastAsia="Calibri" w:hAnsi="Arial" w:cs="Arial"/>
          <w:spacing w:val="-1"/>
          <w:w w:val="102"/>
          <w:sz w:val="22"/>
          <w:szCs w:val="22"/>
        </w:rPr>
        <w:t>/</w:t>
      </w:r>
      <w:r w:rsidR="00BB2664" w:rsidRPr="00032203">
        <w:rPr>
          <w:rFonts w:ascii="Arial" w:eastAsia="Calibri" w:hAnsi="Arial" w:cs="Arial"/>
          <w:w w:val="102"/>
          <w:sz w:val="22"/>
          <w:szCs w:val="22"/>
          <w:lang w:val="id-ID"/>
        </w:rPr>
        <w:t>RSUD-DM</w:t>
      </w:r>
      <w:r w:rsidRPr="00032203">
        <w:rPr>
          <w:rFonts w:ascii="Arial" w:eastAsia="Calibri" w:hAnsi="Arial" w:cs="Arial"/>
          <w:spacing w:val="2"/>
          <w:w w:val="102"/>
          <w:sz w:val="22"/>
          <w:szCs w:val="22"/>
        </w:rPr>
        <w:t>/</w:t>
      </w:r>
      <w:r w:rsidR="00402070">
        <w:rPr>
          <w:rFonts w:ascii="Arial" w:eastAsia="Calibri" w:hAnsi="Arial" w:cs="Arial"/>
          <w:w w:val="102"/>
          <w:sz w:val="22"/>
          <w:szCs w:val="22"/>
          <w:lang w:val="id-ID"/>
        </w:rPr>
        <w:t>V/2018</w:t>
      </w:r>
      <w:bookmarkStart w:id="0" w:name="_GoBack"/>
      <w:bookmarkEnd w:id="0"/>
    </w:p>
    <w:p w:rsidR="006D7727" w:rsidRPr="00032203" w:rsidRDefault="00DD4E47" w:rsidP="00C80501">
      <w:pPr>
        <w:spacing w:line="360" w:lineRule="auto"/>
        <w:ind w:right="49"/>
        <w:jc w:val="center"/>
        <w:rPr>
          <w:rFonts w:ascii="Arial" w:eastAsia="Calibri" w:hAnsi="Arial" w:cs="Arial"/>
          <w:sz w:val="22"/>
          <w:szCs w:val="22"/>
        </w:rPr>
      </w:pPr>
      <w:r w:rsidRPr="00032203">
        <w:rPr>
          <w:rFonts w:ascii="Arial" w:eastAsia="Calibri" w:hAnsi="Arial" w:cs="Arial"/>
          <w:spacing w:val="1"/>
          <w:w w:val="102"/>
          <w:position w:val="1"/>
          <w:sz w:val="22"/>
          <w:szCs w:val="22"/>
        </w:rPr>
        <w:t>T</w:t>
      </w:r>
      <w:r w:rsidRPr="00032203">
        <w:rPr>
          <w:rFonts w:ascii="Arial" w:eastAsia="Calibri" w:hAnsi="Arial" w:cs="Arial"/>
          <w:spacing w:val="1"/>
          <w:w w:val="102"/>
          <w:position w:val="1"/>
          <w:sz w:val="22"/>
          <w:szCs w:val="22"/>
          <w:lang w:val="id-ID"/>
        </w:rPr>
        <w:t>EN</w:t>
      </w:r>
      <w:r w:rsidR="00C50A14" w:rsidRPr="00032203">
        <w:rPr>
          <w:rFonts w:ascii="Arial" w:eastAsia="Calibri" w:hAnsi="Arial" w:cs="Arial"/>
          <w:spacing w:val="-1"/>
          <w:w w:val="102"/>
          <w:position w:val="1"/>
          <w:sz w:val="22"/>
          <w:szCs w:val="22"/>
        </w:rPr>
        <w:t>T</w:t>
      </w:r>
      <w:r w:rsidR="00C50A14" w:rsidRPr="00032203">
        <w:rPr>
          <w:rFonts w:ascii="Arial" w:eastAsia="Calibri" w:hAnsi="Arial" w:cs="Arial"/>
          <w:w w:val="102"/>
          <w:position w:val="1"/>
          <w:sz w:val="22"/>
          <w:szCs w:val="22"/>
        </w:rPr>
        <w:t>A</w:t>
      </w:r>
      <w:r w:rsidR="00C50A14" w:rsidRPr="00032203">
        <w:rPr>
          <w:rFonts w:ascii="Arial" w:eastAsia="Calibri" w:hAnsi="Arial" w:cs="Arial"/>
          <w:spacing w:val="1"/>
          <w:w w:val="102"/>
          <w:position w:val="1"/>
          <w:sz w:val="22"/>
          <w:szCs w:val="22"/>
        </w:rPr>
        <w:t>N</w:t>
      </w:r>
      <w:r w:rsidR="00C50A14" w:rsidRPr="00032203">
        <w:rPr>
          <w:rFonts w:ascii="Arial" w:eastAsia="Calibri" w:hAnsi="Arial" w:cs="Arial"/>
          <w:w w:val="102"/>
          <w:position w:val="1"/>
          <w:sz w:val="22"/>
          <w:szCs w:val="22"/>
        </w:rPr>
        <w:t>G</w:t>
      </w:r>
    </w:p>
    <w:p w:rsidR="006D7727" w:rsidRPr="00032203" w:rsidRDefault="00C50A14" w:rsidP="00C80501">
      <w:pPr>
        <w:spacing w:before="48" w:line="360" w:lineRule="auto"/>
        <w:ind w:right="49"/>
        <w:jc w:val="center"/>
        <w:rPr>
          <w:rFonts w:ascii="Arial" w:eastAsia="Calibri" w:hAnsi="Arial" w:cs="Arial"/>
          <w:w w:val="102"/>
          <w:sz w:val="22"/>
          <w:szCs w:val="22"/>
          <w:lang w:val="id-ID"/>
        </w:rPr>
      </w:pPr>
      <w:r w:rsidRPr="00032203">
        <w:rPr>
          <w:rFonts w:ascii="Arial" w:eastAsia="Calibri" w:hAnsi="Arial" w:cs="Arial"/>
          <w:sz w:val="22"/>
          <w:szCs w:val="22"/>
        </w:rPr>
        <w:t>P</w:t>
      </w:r>
      <w:r w:rsidRPr="00032203">
        <w:rPr>
          <w:rFonts w:ascii="Arial" w:eastAsia="Calibri" w:hAnsi="Arial" w:cs="Arial"/>
          <w:spacing w:val="1"/>
          <w:sz w:val="22"/>
          <w:szCs w:val="22"/>
        </w:rPr>
        <w:t>E</w:t>
      </w:r>
      <w:r w:rsidRPr="00032203">
        <w:rPr>
          <w:rFonts w:ascii="Arial" w:eastAsia="Calibri" w:hAnsi="Arial" w:cs="Arial"/>
          <w:sz w:val="22"/>
          <w:szCs w:val="22"/>
        </w:rPr>
        <w:t>D</w:t>
      </w:r>
      <w:r w:rsidRPr="00032203">
        <w:rPr>
          <w:rFonts w:ascii="Arial" w:eastAsia="Calibri" w:hAnsi="Arial" w:cs="Arial"/>
          <w:spacing w:val="1"/>
          <w:sz w:val="22"/>
          <w:szCs w:val="22"/>
        </w:rPr>
        <w:t>O</w:t>
      </w:r>
      <w:r w:rsidRPr="00032203">
        <w:rPr>
          <w:rFonts w:ascii="Arial" w:eastAsia="Calibri" w:hAnsi="Arial" w:cs="Arial"/>
          <w:sz w:val="22"/>
          <w:szCs w:val="22"/>
        </w:rPr>
        <w:t>MAN</w:t>
      </w:r>
      <w:r w:rsidRPr="00032203">
        <w:rPr>
          <w:rFonts w:ascii="Arial" w:eastAsia="Calibri" w:hAnsi="Arial" w:cs="Arial"/>
          <w:spacing w:val="21"/>
          <w:sz w:val="22"/>
          <w:szCs w:val="22"/>
        </w:rPr>
        <w:t xml:space="preserve"> </w:t>
      </w:r>
      <w:r w:rsidRPr="00032203">
        <w:rPr>
          <w:rFonts w:ascii="Arial" w:eastAsia="Calibri" w:hAnsi="Arial" w:cs="Arial"/>
          <w:sz w:val="22"/>
          <w:szCs w:val="22"/>
        </w:rPr>
        <w:t>P</w:t>
      </w:r>
      <w:r w:rsidRPr="00032203">
        <w:rPr>
          <w:rFonts w:ascii="Arial" w:eastAsia="Calibri" w:hAnsi="Arial" w:cs="Arial"/>
          <w:spacing w:val="1"/>
          <w:sz w:val="22"/>
          <w:szCs w:val="22"/>
        </w:rPr>
        <w:t>EL</w:t>
      </w:r>
      <w:r w:rsidRPr="00032203">
        <w:rPr>
          <w:rFonts w:ascii="Arial" w:eastAsia="Calibri" w:hAnsi="Arial" w:cs="Arial"/>
          <w:sz w:val="22"/>
          <w:szCs w:val="22"/>
        </w:rPr>
        <w:t>A</w:t>
      </w:r>
      <w:r w:rsidRPr="00032203">
        <w:rPr>
          <w:rFonts w:ascii="Arial" w:eastAsia="Calibri" w:hAnsi="Arial" w:cs="Arial"/>
          <w:spacing w:val="1"/>
          <w:sz w:val="22"/>
          <w:szCs w:val="22"/>
        </w:rPr>
        <w:t>Y</w:t>
      </w:r>
      <w:r w:rsidRPr="00032203">
        <w:rPr>
          <w:rFonts w:ascii="Arial" w:eastAsia="Calibri" w:hAnsi="Arial" w:cs="Arial"/>
          <w:spacing w:val="3"/>
          <w:sz w:val="22"/>
          <w:szCs w:val="22"/>
        </w:rPr>
        <w:t>A</w:t>
      </w:r>
      <w:r w:rsidRPr="00032203">
        <w:rPr>
          <w:rFonts w:ascii="Arial" w:eastAsia="Calibri" w:hAnsi="Arial" w:cs="Arial"/>
          <w:spacing w:val="-2"/>
          <w:sz w:val="22"/>
          <w:szCs w:val="22"/>
        </w:rPr>
        <w:t>N</w:t>
      </w:r>
      <w:r w:rsidRPr="00032203">
        <w:rPr>
          <w:rFonts w:ascii="Arial" w:eastAsia="Calibri" w:hAnsi="Arial" w:cs="Arial"/>
          <w:sz w:val="22"/>
          <w:szCs w:val="22"/>
        </w:rPr>
        <w:t>AN</w:t>
      </w:r>
      <w:r w:rsidRPr="00032203">
        <w:rPr>
          <w:rFonts w:ascii="Arial" w:eastAsia="Calibri" w:hAnsi="Arial" w:cs="Arial"/>
          <w:spacing w:val="23"/>
          <w:sz w:val="22"/>
          <w:szCs w:val="22"/>
        </w:rPr>
        <w:t xml:space="preserve"> </w:t>
      </w:r>
      <w:r w:rsidRPr="00032203">
        <w:rPr>
          <w:rFonts w:ascii="Arial" w:eastAsia="Calibri" w:hAnsi="Arial" w:cs="Arial"/>
          <w:sz w:val="22"/>
          <w:szCs w:val="22"/>
        </w:rPr>
        <w:t>P</w:t>
      </w:r>
      <w:r w:rsidRPr="00032203">
        <w:rPr>
          <w:rFonts w:ascii="Arial" w:eastAsia="Calibri" w:hAnsi="Arial" w:cs="Arial"/>
          <w:spacing w:val="1"/>
          <w:sz w:val="22"/>
          <w:szCs w:val="22"/>
        </w:rPr>
        <w:t>E</w:t>
      </w:r>
      <w:r w:rsidRPr="00032203">
        <w:rPr>
          <w:rFonts w:ascii="Arial" w:eastAsia="Calibri" w:hAnsi="Arial" w:cs="Arial"/>
          <w:spacing w:val="-2"/>
          <w:sz w:val="22"/>
          <w:szCs w:val="22"/>
        </w:rPr>
        <w:t>R</w:t>
      </w:r>
      <w:r w:rsidRPr="00032203">
        <w:rPr>
          <w:rFonts w:ascii="Arial" w:eastAsia="Calibri" w:hAnsi="Arial" w:cs="Arial"/>
          <w:spacing w:val="2"/>
          <w:sz w:val="22"/>
          <w:szCs w:val="22"/>
        </w:rPr>
        <w:t>I</w:t>
      </w:r>
      <w:r w:rsidRPr="00032203">
        <w:rPr>
          <w:rFonts w:ascii="Arial" w:eastAsia="Calibri" w:hAnsi="Arial" w:cs="Arial"/>
          <w:spacing w:val="1"/>
          <w:sz w:val="22"/>
          <w:szCs w:val="22"/>
        </w:rPr>
        <w:t>N</w:t>
      </w:r>
      <w:r w:rsidRPr="00032203">
        <w:rPr>
          <w:rFonts w:ascii="Arial" w:eastAsia="Calibri" w:hAnsi="Arial" w:cs="Arial"/>
          <w:sz w:val="22"/>
          <w:szCs w:val="22"/>
        </w:rPr>
        <w:t>A</w:t>
      </w:r>
      <w:r w:rsidRPr="00032203">
        <w:rPr>
          <w:rFonts w:ascii="Arial" w:eastAsia="Calibri" w:hAnsi="Arial" w:cs="Arial"/>
          <w:spacing w:val="1"/>
          <w:sz w:val="22"/>
          <w:szCs w:val="22"/>
        </w:rPr>
        <w:t>T</w:t>
      </w:r>
      <w:r w:rsidRPr="00032203">
        <w:rPr>
          <w:rFonts w:ascii="Arial" w:eastAsia="Calibri" w:hAnsi="Arial" w:cs="Arial"/>
          <w:sz w:val="22"/>
          <w:szCs w:val="22"/>
        </w:rPr>
        <w:t>AL</w:t>
      </w:r>
      <w:r w:rsidRPr="00032203">
        <w:rPr>
          <w:rFonts w:ascii="Arial" w:eastAsia="Calibri" w:hAnsi="Arial" w:cs="Arial"/>
          <w:spacing w:val="22"/>
          <w:sz w:val="22"/>
          <w:szCs w:val="22"/>
        </w:rPr>
        <w:t xml:space="preserve"> </w:t>
      </w:r>
      <w:r w:rsidRPr="00032203">
        <w:rPr>
          <w:rFonts w:ascii="Arial" w:eastAsia="Calibri" w:hAnsi="Arial" w:cs="Arial"/>
          <w:spacing w:val="-2"/>
          <w:sz w:val="22"/>
          <w:szCs w:val="22"/>
        </w:rPr>
        <w:t>R</w:t>
      </w:r>
      <w:r w:rsidR="00EB045E" w:rsidRPr="00032203">
        <w:rPr>
          <w:rFonts w:ascii="Arial" w:eastAsia="Calibri" w:hAnsi="Arial" w:cs="Arial"/>
          <w:spacing w:val="1"/>
          <w:sz w:val="22"/>
          <w:szCs w:val="22"/>
          <w:lang w:val="id-ID"/>
        </w:rPr>
        <w:t>I</w:t>
      </w:r>
      <w:r w:rsidRPr="00032203">
        <w:rPr>
          <w:rFonts w:ascii="Arial" w:eastAsia="Calibri" w:hAnsi="Arial" w:cs="Arial"/>
          <w:spacing w:val="2"/>
          <w:sz w:val="22"/>
          <w:szCs w:val="22"/>
        </w:rPr>
        <w:t>S</w:t>
      </w:r>
      <w:r w:rsidRPr="00032203">
        <w:rPr>
          <w:rFonts w:ascii="Arial" w:eastAsia="Calibri" w:hAnsi="Arial" w:cs="Arial"/>
          <w:sz w:val="22"/>
          <w:szCs w:val="22"/>
        </w:rPr>
        <w:t>I</w:t>
      </w:r>
      <w:r w:rsidRPr="00032203">
        <w:rPr>
          <w:rFonts w:ascii="Arial" w:eastAsia="Calibri" w:hAnsi="Arial" w:cs="Arial"/>
          <w:spacing w:val="-1"/>
          <w:sz w:val="22"/>
          <w:szCs w:val="22"/>
        </w:rPr>
        <w:t>K</w:t>
      </w:r>
      <w:r w:rsidRPr="00032203">
        <w:rPr>
          <w:rFonts w:ascii="Arial" w:eastAsia="Calibri" w:hAnsi="Arial" w:cs="Arial"/>
          <w:sz w:val="22"/>
          <w:szCs w:val="22"/>
        </w:rPr>
        <w:t>O</w:t>
      </w:r>
      <w:r w:rsidRPr="00032203">
        <w:rPr>
          <w:rFonts w:ascii="Arial" w:eastAsia="Calibri" w:hAnsi="Arial" w:cs="Arial"/>
          <w:spacing w:val="13"/>
          <w:sz w:val="22"/>
          <w:szCs w:val="22"/>
        </w:rPr>
        <w:t xml:space="preserve"> </w:t>
      </w:r>
      <w:r w:rsidRPr="00032203">
        <w:rPr>
          <w:rFonts w:ascii="Arial" w:eastAsia="Calibri" w:hAnsi="Arial" w:cs="Arial"/>
          <w:spacing w:val="1"/>
          <w:w w:val="102"/>
          <w:sz w:val="22"/>
          <w:szCs w:val="22"/>
        </w:rPr>
        <w:t>T</w:t>
      </w:r>
      <w:r w:rsidRPr="00032203">
        <w:rPr>
          <w:rFonts w:ascii="Arial" w:eastAsia="Calibri" w:hAnsi="Arial" w:cs="Arial"/>
          <w:spacing w:val="2"/>
          <w:w w:val="102"/>
          <w:sz w:val="22"/>
          <w:szCs w:val="22"/>
        </w:rPr>
        <w:t>I</w:t>
      </w:r>
      <w:r w:rsidRPr="00032203">
        <w:rPr>
          <w:rFonts w:ascii="Arial" w:eastAsia="Calibri" w:hAnsi="Arial" w:cs="Arial"/>
          <w:spacing w:val="1"/>
          <w:w w:val="102"/>
          <w:sz w:val="22"/>
          <w:szCs w:val="22"/>
        </w:rPr>
        <w:t>N</w:t>
      </w:r>
      <w:r w:rsidRPr="00032203">
        <w:rPr>
          <w:rFonts w:ascii="Arial" w:eastAsia="Calibri" w:hAnsi="Arial" w:cs="Arial"/>
          <w:spacing w:val="-2"/>
          <w:w w:val="102"/>
          <w:sz w:val="22"/>
          <w:szCs w:val="22"/>
        </w:rPr>
        <w:t>G</w:t>
      </w:r>
      <w:r w:rsidRPr="00032203">
        <w:rPr>
          <w:rFonts w:ascii="Arial" w:eastAsia="Calibri" w:hAnsi="Arial" w:cs="Arial"/>
          <w:spacing w:val="1"/>
          <w:w w:val="102"/>
          <w:sz w:val="22"/>
          <w:szCs w:val="22"/>
        </w:rPr>
        <w:t>G</w:t>
      </w:r>
      <w:r w:rsidRPr="00032203">
        <w:rPr>
          <w:rFonts w:ascii="Arial" w:eastAsia="Calibri" w:hAnsi="Arial" w:cs="Arial"/>
          <w:w w:val="102"/>
          <w:sz w:val="22"/>
          <w:szCs w:val="22"/>
        </w:rPr>
        <w:t>I</w:t>
      </w:r>
    </w:p>
    <w:p w:rsidR="00C50A14" w:rsidRPr="00032203" w:rsidRDefault="00C50A14" w:rsidP="00C80501">
      <w:pPr>
        <w:spacing w:before="48" w:line="360" w:lineRule="auto"/>
        <w:ind w:right="49"/>
        <w:jc w:val="center"/>
        <w:rPr>
          <w:rFonts w:ascii="Arial" w:eastAsia="Calibri" w:hAnsi="Arial" w:cs="Arial"/>
          <w:w w:val="102"/>
          <w:sz w:val="22"/>
          <w:szCs w:val="22"/>
          <w:lang w:val="id-ID"/>
        </w:rPr>
      </w:pPr>
      <w:r w:rsidRPr="00032203">
        <w:rPr>
          <w:rFonts w:ascii="Arial" w:eastAsia="Calibri" w:hAnsi="Arial" w:cs="Arial"/>
          <w:w w:val="102"/>
          <w:sz w:val="22"/>
          <w:szCs w:val="22"/>
          <w:lang w:val="id-ID"/>
        </w:rPr>
        <w:t>RUMAH SAKIT UMUM DAERAH dr. MURJANI SAMPIT</w:t>
      </w:r>
    </w:p>
    <w:p w:rsidR="00BD71FC" w:rsidRPr="00032203" w:rsidRDefault="00BD71FC" w:rsidP="00C80501">
      <w:pPr>
        <w:spacing w:before="48" w:line="360" w:lineRule="auto"/>
        <w:ind w:right="49"/>
        <w:jc w:val="center"/>
        <w:rPr>
          <w:rFonts w:ascii="Arial" w:eastAsia="Calibri" w:hAnsi="Arial" w:cs="Arial"/>
          <w:w w:val="102"/>
          <w:sz w:val="22"/>
          <w:szCs w:val="22"/>
          <w:lang w:val="id-ID"/>
        </w:rPr>
      </w:pPr>
    </w:p>
    <w:p w:rsidR="006812D9" w:rsidRPr="00032203" w:rsidRDefault="006812D9" w:rsidP="00C80501">
      <w:pPr>
        <w:spacing w:before="48" w:line="360" w:lineRule="auto"/>
        <w:ind w:right="49"/>
        <w:jc w:val="center"/>
        <w:rPr>
          <w:rFonts w:ascii="Arial" w:eastAsia="Calibri" w:hAnsi="Arial" w:cs="Arial"/>
          <w:w w:val="102"/>
          <w:sz w:val="22"/>
          <w:szCs w:val="22"/>
          <w:lang w:val="id-ID"/>
        </w:rPr>
      </w:pPr>
      <w:r w:rsidRPr="00032203">
        <w:rPr>
          <w:rFonts w:ascii="Arial" w:eastAsia="Calibri" w:hAnsi="Arial" w:cs="Arial"/>
          <w:w w:val="102"/>
          <w:sz w:val="22"/>
          <w:szCs w:val="22"/>
          <w:lang w:val="id-ID"/>
        </w:rPr>
        <w:t>BAB I</w:t>
      </w:r>
    </w:p>
    <w:p w:rsidR="00947E85" w:rsidRPr="00032203" w:rsidRDefault="00947E85" w:rsidP="00C80501">
      <w:pPr>
        <w:spacing w:before="48" w:line="360" w:lineRule="auto"/>
        <w:ind w:right="49"/>
        <w:jc w:val="center"/>
        <w:rPr>
          <w:rFonts w:ascii="Arial" w:eastAsia="Calibri" w:hAnsi="Arial" w:cs="Arial"/>
          <w:w w:val="102"/>
          <w:sz w:val="22"/>
          <w:szCs w:val="22"/>
          <w:lang w:val="id-ID"/>
        </w:rPr>
      </w:pPr>
      <w:r w:rsidRPr="00032203">
        <w:rPr>
          <w:rFonts w:ascii="Arial" w:eastAsia="Calibri" w:hAnsi="Arial" w:cs="Arial"/>
          <w:w w:val="102"/>
          <w:sz w:val="22"/>
          <w:szCs w:val="22"/>
          <w:lang w:val="id-ID"/>
        </w:rPr>
        <w:t>PENDAHULUAN</w:t>
      </w:r>
    </w:p>
    <w:p w:rsidR="00947E85" w:rsidRPr="00032203" w:rsidRDefault="001D65EF" w:rsidP="00C80501">
      <w:p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A. Latar Belakang</w:t>
      </w:r>
    </w:p>
    <w:p w:rsidR="006812D9" w:rsidRPr="00032203" w:rsidRDefault="006812D9" w:rsidP="00032203">
      <w:pPr>
        <w:spacing w:before="48" w:line="360" w:lineRule="auto"/>
        <w:ind w:right="49"/>
        <w:jc w:val="both"/>
        <w:rPr>
          <w:rFonts w:ascii="Arial" w:eastAsia="Calibri" w:hAnsi="Arial" w:cs="Arial"/>
          <w:w w:val="102"/>
          <w:sz w:val="22"/>
          <w:szCs w:val="22"/>
          <w:lang w:val="id-ID"/>
        </w:rPr>
      </w:pPr>
      <w:r w:rsidRPr="00032203">
        <w:rPr>
          <w:rFonts w:ascii="Arial" w:eastAsia="Calibri" w:hAnsi="Arial" w:cs="Arial"/>
          <w:w w:val="102"/>
          <w:sz w:val="22"/>
          <w:szCs w:val="22"/>
          <w:lang w:val="id-ID"/>
        </w:rPr>
        <w:tab/>
        <w:t xml:space="preserve">Kematian bayi baru lahir umumnya dapat dihindari penyebabnya seperti Bayi Berat Badan Lahir Rendah (40%), asfiksia (24,6%) dan infeksi (sekitar 10,5%). Hal ini kemungkinan disebabkan oleh keterlambatan pengambilan keputusan, merujuk dan mengobati. Sedangkan kematian ibu umumnya </w:t>
      </w:r>
      <w:r w:rsidR="00FA27F2" w:rsidRPr="00032203">
        <w:rPr>
          <w:rFonts w:ascii="Arial" w:eastAsia="Calibri" w:hAnsi="Arial" w:cs="Arial"/>
          <w:w w:val="102"/>
          <w:sz w:val="22"/>
          <w:szCs w:val="22"/>
          <w:lang w:val="id-ID"/>
        </w:rPr>
        <w:t>disebabkan oleh perdarahan, infeksi, preeklamsi/eklamsi, persalinan macet, dan abortus. Mengingat kematian bayi mempunyai hubungan erat dengan mutu penanganan ibu, maka proses persalinan dan perawatan bayi harus dilakukan dalam sistem terpadu di tingkat nasional dan regional.</w:t>
      </w:r>
    </w:p>
    <w:p w:rsidR="00FA27F2" w:rsidRPr="00032203" w:rsidRDefault="00FA27F2" w:rsidP="00032203">
      <w:pPr>
        <w:spacing w:before="48" w:line="360" w:lineRule="auto"/>
        <w:ind w:right="49"/>
        <w:jc w:val="both"/>
        <w:rPr>
          <w:rFonts w:ascii="Arial" w:eastAsia="Calibri" w:hAnsi="Arial" w:cs="Arial"/>
          <w:w w:val="102"/>
          <w:sz w:val="22"/>
          <w:szCs w:val="22"/>
          <w:lang w:val="id-ID"/>
        </w:rPr>
      </w:pPr>
      <w:r w:rsidRPr="00032203">
        <w:rPr>
          <w:rFonts w:ascii="Arial" w:eastAsia="Calibri" w:hAnsi="Arial" w:cs="Arial"/>
          <w:w w:val="102"/>
          <w:sz w:val="22"/>
          <w:szCs w:val="22"/>
          <w:lang w:val="id-ID"/>
        </w:rPr>
        <w:tab/>
        <w:t xml:space="preserve">Angka kematian bayi dan ibu melahirkan merupakan indikator status kesehatan. Pelayanan kesehatan neonatus meliputi asuhan neonatus normal merupakan pelayanan neonatus dasar, dan bayi risiko rendah,asuhan neonatus dengan tingkat ketergantungan tinggi merupakan pelayanan terhadap bayi sakit yang memerlukan dukungan kehidupan terus menerus dalm jangka panjang. Untuk memberikan pelayanan neonatal dan maternal </w:t>
      </w:r>
      <w:r w:rsidR="00D80103" w:rsidRPr="00032203">
        <w:rPr>
          <w:rFonts w:ascii="Arial" w:eastAsia="Calibri" w:hAnsi="Arial" w:cs="Arial"/>
          <w:w w:val="102"/>
          <w:sz w:val="22"/>
          <w:szCs w:val="22"/>
          <w:lang w:val="id-ID"/>
        </w:rPr>
        <w:t>yang optimal perlu adanya suatu pedoman pelayanan maternal dan neonatal di unit perinatal risiko tinggi</w:t>
      </w:r>
    </w:p>
    <w:p w:rsidR="00D80103" w:rsidRPr="00032203" w:rsidRDefault="00D80103" w:rsidP="00C80501">
      <w:p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B. Tujuan Pedoman</w:t>
      </w:r>
    </w:p>
    <w:p w:rsidR="00D80103" w:rsidRPr="00032203" w:rsidRDefault="00D80103" w:rsidP="00C80501">
      <w:pPr>
        <w:pStyle w:val="ListParagraph"/>
        <w:numPr>
          <w:ilvl w:val="0"/>
          <w:numId w:val="1"/>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Tujuan Umum</w:t>
      </w:r>
    </w:p>
    <w:p w:rsidR="00D80103" w:rsidRPr="00032203" w:rsidRDefault="00D80103" w:rsidP="00032203">
      <w:pPr>
        <w:pStyle w:val="ListParagraph"/>
        <w:spacing w:before="48" w:line="360" w:lineRule="auto"/>
        <w:ind w:right="49"/>
        <w:jc w:val="both"/>
        <w:rPr>
          <w:rFonts w:ascii="Arial" w:eastAsia="Calibri" w:hAnsi="Arial" w:cs="Arial"/>
          <w:w w:val="102"/>
          <w:sz w:val="22"/>
          <w:szCs w:val="22"/>
          <w:lang w:val="id-ID"/>
        </w:rPr>
      </w:pPr>
      <w:r w:rsidRPr="00032203">
        <w:rPr>
          <w:rFonts w:ascii="Arial" w:eastAsia="Calibri" w:hAnsi="Arial" w:cs="Arial"/>
          <w:w w:val="102"/>
          <w:sz w:val="22"/>
          <w:szCs w:val="22"/>
          <w:lang w:val="id-ID"/>
        </w:rPr>
        <w:t>Sebagai acuan untuk meningkatkan mutu pelayanan kesehatan maternal dan neonatal di sarana kesehatan dalam upaya penurunan angka kematian neonatal dan maternal</w:t>
      </w:r>
    </w:p>
    <w:p w:rsidR="00D80103" w:rsidRPr="00032203" w:rsidRDefault="00861B7D" w:rsidP="00C80501">
      <w:pPr>
        <w:pStyle w:val="ListParagraph"/>
        <w:numPr>
          <w:ilvl w:val="0"/>
          <w:numId w:val="1"/>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Tujuan Khusus</w:t>
      </w:r>
    </w:p>
    <w:p w:rsidR="00861B7D" w:rsidRPr="00032203" w:rsidRDefault="00861B7D" w:rsidP="00C80501">
      <w:pPr>
        <w:pStyle w:val="ListParagraph"/>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Sebagai acuan untuk :</w:t>
      </w:r>
    </w:p>
    <w:p w:rsidR="00861B7D" w:rsidRPr="00032203" w:rsidRDefault="00861B7D" w:rsidP="00C80501">
      <w:pPr>
        <w:pStyle w:val="ListParagraph"/>
        <w:numPr>
          <w:ilvl w:val="0"/>
          <w:numId w:val="2"/>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Merencanakan pelayanan maternal dan neonatal sesuai standar</w:t>
      </w:r>
    </w:p>
    <w:p w:rsidR="00861B7D" w:rsidRPr="00032203" w:rsidRDefault="00861B7D" w:rsidP="00C80501">
      <w:pPr>
        <w:pStyle w:val="ListParagraph"/>
        <w:numPr>
          <w:ilvl w:val="0"/>
          <w:numId w:val="2"/>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Mengorganisasikan pelayanan neonatal dan maternal</w:t>
      </w:r>
    </w:p>
    <w:p w:rsidR="00861B7D" w:rsidRPr="00032203" w:rsidRDefault="00947E85" w:rsidP="00C80501">
      <w:pPr>
        <w:pStyle w:val="ListParagraph"/>
        <w:numPr>
          <w:ilvl w:val="0"/>
          <w:numId w:val="2"/>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Melaksanakan pelayanan neonatal dan maternal sesuai standar</w:t>
      </w:r>
    </w:p>
    <w:p w:rsidR="00947E85" w:rsidRPr="00032203" w:rsidRDefault="00947E85" w:rsidP="00C80501">
      <w:pPr>
        <w:pStyle w:val="ListParagraph"/>
        <w:numPr>
          <w:ilvl w:val="0"/>
          <w:numId w:val="2"/>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Membina pelayanan neonatal dan maternal sesuai standar</w:t>
      </w:r>
    </w:p>
    <w:p w:rsidR="00947E85" w:rsidRDefault="00947E85" w:rsidP="00C80501">
      <w:pPr>
        <w:pStyle w:val="ListParagraph"/>
        <w:numPr>
          <w:ilvl w:val="0"/>
          <w:numId w:val="2"/>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Mengendalikan mutu pelayanan neonatal dan maternal sesuai standar</w:t>
      </w:r>
    </w:p>
    <w:p w:rsidR="00032203" w:rsidRPr="00032203" w:rsidRDefault="00032203" w:rsidP="00032203">
      <w:pPr>
        <w:pStyle w:val="ListParagraph"/>
        <w:spacing w:before="48" w:line="360" w:lineRule="auto"/>
        <w:ind w:left="1440" w:right="49"/>
        <w:rPr>
          <w:rFonts w:ascii="Arial" w:eastAsia="Calibri" w:hAnsi="Arial" w:cs="Arial"/>
          <w:w w:val="102"/>
          <w:sz w:val="22"/>
          <w:szCs w:val="22"/>
          <w:lang w:val="id-ID"/>
        </w:rPr>
      </w:pPr>
    </w:p>
    <w:p w:rsidR="001D65EF" w:rsidRPr="00032203" w:rsidRDefault="001D65EF" w:rsidP="00C80501">
      <w:p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lastRenderedPageBreak/>
        <w:t>C. Ruang Lingkup Pelayanan</w:t>
      </w:r>
    </w:p>
    <w:p w:rsidR="00572A11" w:rsidRPr="00032203" w:rsidRDefault="001D65EF" w:rsidP="00C80501">
      <w:p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ab/>
        <w:t>Ruang Lingkup pelayanan di unit pelayanan pe</w:t>
      </w:r>
      <w:r w:rsidR="00572A11" w:rsidRPr="00032203">
        <w:rPr>
          <w:rFonts w:ascii="Arial" w:eastAsia="Calibri" w:hAnsi="Arial" w:cs="Arial"/>
          <w:w w:val="102"/>
          <w:sz w:val="22"/>
          <w:szCs w:val="22"/>
          <w:lang w:val="id-ID"/>
        </w:rPr>
        <w:t>rinatal risiko tin</w:t>
      </w:r>
      <w:r w:rsidR="009A672D" w:rsidRPr="00032203">
        <w:rPr>
          <w:rFonts w:ascii="Arial" w:eastAsia="Calibri" w:hAnsi="Arial" w:cs="Arial"/>
          <w:w w:val="102"/>
          <w:sz w:val="22"/>
          <w:szCs w:val="22"/>
          <w:lang w:val="id-ID"/>
        </w:rPr>
        <w:t>ggi</w:t>
      </w:r>
    </w:p>
    <w:p w:rsidR="001D65EF" w:rsidRPr="00032203" w:rsidRDefault="001D65EF" w:rsidP="00C80501">
      <w:pPr>
        <w:pStyle w:val="ListParagraph"/>
        <w:numPr>
          <w:ilvl w:val="0"/>
          <w:numId w:val="3"/>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Kesehatan Maternal</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Persalinan Normal</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Nifas</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Perdarahan pada kehamilan muda / abortus</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Kehamilan Ektopik Terganggu ( KET )</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Hipertensi, Preeklamsi / Eklamsi</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Perdarahan masa kehamilan</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Persalinan dengan parut uterus</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Gawat janin dalam persalinan</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terhadap syok</w:t>
      </w:r>
    </w:p>
    <w:p w:rsidR="001D65EF" w:rsidRPr="00032203" w:rsidRDefault="001D65EF"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Ketuban Pecah Dini</w:t>
      </w:r>
    </w:p>
    <w:p w:rsidR="001D65EF"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Persalinan macet</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Seksio Sesarea</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Episiotomi</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Malpresentasi dan malposisi</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Distosia Bahu</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Plasenta manual</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Perbaikan robekan dinding uterus</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Reposisi Intesio Uteri</w:t>
      </w:r>
    </w:p>
    <w:p w:rsidR="00B93DD0" w:rsidRPr="00032203" w:rsidRDefault="00B93DD0"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Histerektomi</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Masa nifas</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Demam paska persalinan</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Keluarga Berencana ( MOW )</w:t>
      </w:r>
    </w:p>
    <w:p w:rsidR="004A7610" w:rsidRPr="00032203" w:rsidRDefault="004A7610" w:rsidP="00C80501">
      <w:pPr>
        <w:pStyle w:val="ListParagraph"/>
        <w:spacing w:before="48" w:line="360" w:lineRule="auto"/>
        <w:ind w:left="1800" w:right="49"/>
        <w:rPr>
          <w:rFonts w:ascii="Arial" w:eastAsia="Calibri" w:hAnsi="Arial" w:cs="Arial"/>
          <w:w w:val="102"/>
          <w:sz w:val="22"/>
          <w:szCs w:val="22"/>
          <w:lang w:val="id-ID"/>
        </w:rPr>
      </w:pPr>
    </w:p>
    <w:p w:rsidR="001B6008" w:rsidRPr="00032203" w:rsidRDefault="001B6008" w:rsidP="00C80501">
      <w:pPr>
        <w:pStyle w:val="ListParagraph"/>
        <w:numPr>
          <w:ilvl w:val="0"/>
          <w:numId w:val="3"/>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kesehatan Neonatal</w:t>
      </w:r>
    </w:p>
    <w:p w:rsidR="00C95696" w:rsidRPr="00032203" w:rsidRDefault="00C95696" w:rsidP="00C80501">
      <w:pPr>
        <w:pStyle w:val="ListParagraph"/>
        <w:spacing w:before="48" w:line="360" w:lineRule="auto"/>
        <w:ind w:left="1440"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dan asuhan untuk kasus perinatologi diberikan pada bayi baru lahir sampai dengan usia 28 hari</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Hiperbilirubinemia</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Asfiksia</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Trauma kelahiran</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Hipoglikemia</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Kejang neonatal</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Sepsis Neonatal</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Gangguan Pernafasan</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Renjatan ( shock )</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Aspirasi mekonium</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Inisiasi Menyusui Dini ( IMD )</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Kangaroo Mother Care ( KMC )</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Resusitasi Neonatus</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Penyakit Membran Hyalin</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Pemberian minum pada bayi risiko tinggi</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Pemberian cairan parenteral</w:t>
      </w:r>
    </w:p>
    <w:p w:rsidR="001B6008" w:rsidRPr="00032203" w:rsidRDefault="001B6008" w:rsidP="00C80501">
      <w:pPr>
        <w:pStyle w:val="ListParagraph"/>
        <w:numPr>
          <w:ilvl w:val="0"/>
          <w:numId w:val="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Kelainan Bawaan</w:t>
      </w:r>
    </w:p>
    <w:p w:rsidR="00572A11" w:rsidRPr="00032203" w:rsidRDefault="00572A11" w:rsidP="00C80501">
      <w:pPr>
        <w:pStyle w:val="ListParagraph"/>
        <w:spacing w:before="48" w:line="360" w:lineRule="auto"/>
        <w:ind w:left="1800" w:right="49"/>
        <w:rPr>
          <w:rFonts w:ascii="Arial" w:eastAsia="Calibri" w:hAnsi="Arial" w:cs="Arial"/>
          <w:w w:val="102"/>
          <w:sz w:val="22"/>
          <w:szCs w:val="22"/>
          <w:lang w:val="id-ID"/>
        </w:rPr>
      </w:pPr>
    </w:p>
    <w:p w:rsidR="001B6008" w:rsidRPr="00032203" w:rsidRDefault="001B6008" w:rsidP="00C80501">
      <w:p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D. Batasan Operasional</w:t>
      </w:r>
    </w:p>
    <w:p w:rsidR="001B6008" w:rsidRPr="00032203" w:rsidRDefault="001B6008" w:rsidP="00C80501">
      <w:pPr>
        <w:pStyle w:val="ListParagraph"/>
        <w:numPr>
          <w:ilvl w:val="0"/>
          <w:numId w:val="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Maternal</w:t>
      </w:r>
    </w:p>
    <w:p w:rsidR="001B6008" w:rsidRPr="00032203" w:rsidRDefault="001B6008" w:rsidP="00C80501">
      <w:pPr>
        <w:pStyle w:val="ListParagraph"/>
        <w:spacing w:before="48" w:line="360" w:lineRule="auto"/>
        <w:ind w:left="1440"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yang diberikan kepada ibu hamil dan melahirkan</w:t>
      </w:r>
    </w:p>
    <w:p w:rsidR="00C26CF3" w:rsidRPr="00032203" w:rsidRDefault="00C26CF3" w:rsidP="00C80501">
      <w:pPr>
        <w:pStyle w:val="ListParagraph"/>
        <w:numPr>
          <w:ilvl w:val="0"/>
          <w:numId w:val="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Neonatal</w:t>
      </w:r>
    </w:p>
    <w:p w:rsidR="00C95696" w:rsidRPr="00032203" w:rsidRDefault="00C95696" w:rsidP="00C80501">
      <w:pPr>
        <w:pStyle w:val="ListParagraph"/>
        <w:spacing w:before="48" w:line="360" w:lineRule="auto"/>
        <w:ind w:left="1440" w:right="49"/>
        <w:rPr>
          <w:rFonts w:ascii="Arial" w:eastAsia="Calibri" w:hAnsi="Arial" w:cs="Arial"/>
          <w:w w:val="102"/>
          <w:sz w:val="22"/>
          <w:szCs w:val="22"/>
          <w:lang w:val="id-ID"/>
        </w:rPr>
      </w:pPr>
      <w:r w:rsidRPr="00032203">
        <w:rPr>
          <w:rFonts w:ascii="Arial" w:eastAsia="Calibri" w:hAnsi="Arial" w:cs="Arial"/>
          <w:w w:val="102"/>
          <w:sz w:val="22"/>
          <w:szCs w:val="22"/>
          <w:lang w:val="id-ID"/>
        </w:rPr>
        <w:t xml:space="preserve">Batasan Operasional pelayanan Neonatus yang diberikan di Ruang Perinatologi RSUD dr. Murjani Sampit didasarkan pada 3 (tiga) level, yaitu </w:t>
      </w:r>
      <w:r w:rsidR="00677176" w:rsidRPr="00032203">
        <w:rPr>
          <w:rFonts w:ascii="Arial" w:eastAsia="Calibri" w:hAnsi="Arial" w:cs="Arial"/>
          <w:w w:val="102"/>
          <w:sz w:val="22"/>
          <w:szCs w:val="22"/>
          <w:lang w:val="id-ID"/>
        </w:rPr>
        <w:t>:</w:t>
      </w:r>
    </w:p>
    <w:p w:rsidR="00677176" w:rsidRPr="00032203" w:rsidRDefault="00677176" w:rsidP="003A7A55">
      <w:pPr>
        <w:pStyle w:val="ListParagraph"/>
        <w:numPr>
          <w:ilvl w:val="0"/>
          <w:numId w:val="21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 xml:space="preserve">Pelayanan keperawatan Neonatus Level I </w:t>
      </w:r>
    </w:p>
    <w:p w:rsidR="00677176" w:rsidRPr="00032203" w:rsidRDefault="00677176"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Yaitu Perawatan Neonatus sehat, Pelayanan Neonatus Dasar dan bayi beresiko rendah yang memerlukan Asuhan Keperawatan Dasar minimal, dimana perawatan bayi utamanya dilakukan oleh ibu .</w:t>
      </w:r>
    </w:p>
    <w:p w:rsidR="00677176" w:rsidRPr="00032203" w:rsidRDefault="00677176"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Kriteria bayi baru lahir normal sehat :</w:t>
      </w:r>
    </w:p>
    <w:p w:rsidR="00677176" w:rsidRPr="00032203" w:rsidRDefault="00677176" w:rsidP="003A7A55">
      <w:pPr>
        <w:pStyle w:val="ListParagraph"/>
        <w:numPr>
          <w:ilvl w:val="0"/>
          <w:numId w:val="21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Persalinan normal / tindakan tanpa komplikasi</w:t>
      </w:r>
    </w:p>
    <w:p w:rsidR="00677176" w:rsidRPr="00032203" w:rsidRDefault="00677176" w:rsidP="003A7A55">
      <w:pPr>
        <w:pStyle w:val="ListParagraph"/>
        <w:numPr>
          <w:ilvl w:val="0"/>
          <w:numId w:val="21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Nilai APGAR 5 menit &gt; 7</w:t>
      </w:r>
    </w:p>
    <w:p w:rsidR="00677176" w:rsidRPr="00032203" w:rsidRDefault="00677176" w:rsidP="003A7A55">
      <w:pPr>
        <w:pStyle w:val="ListParagraph"/>
        <w:numPr>
          <w:ilvl w:val="0"/>
          <w:numId w:val="21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Berat Lahir 2500 – 4000 gram</w:t>
      </w:r>
    </w:p>
    <w:p w:rsidR="00677176" w:rsidRPr="00032203" w:rsidRDefault="00677176" w:rsidP="003A7A55">
      <w:pPr>
        <w:pStyle w:val="ListParagraph"/>
        <w:numPr>
          <w:ilvl w:val="0"/>
          <w:numId w:val="21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Usia kehamilan 37 – 41 minggu</w:t>
      </w:r>
    </w:p>
    <w:p w:rsidR="00677176" w:rsidRPr="00032203" w:rsidRDefault="00677176" w:rsidP="003A7A55">
      <w:pPr>
        <w:pStyle w:val="ListParagraph"/>
        <w:numPr>
          <w:ilvl w:val="0"/>
          <w:numId w:val="21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Tanpa kelainan kongenital</w:t>
      </w:r>
    </w:p>
    <w:p w:rsidR="00677176" w:rsidRPr="00032203" w:rsidRDefault="00677176" w:rsidP="003A7A55">
      <w:pPr>
        <w:pStyle w:val="ListParagraph"/>
        <w:numPr>
          <w:ilvl w:val="0"/>
          <w:numId w:val="215"/>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Tanpa resiko penyakit</w:t>
      </w:r>
    </w:p>
    <w:p w:rsidR="00677176" w:rsidRPr="00032203" w:rsidRDefault="00677176"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Rawat gabung / rawat bersama ibunya sampai pulang</w:t>
      </w:r>
    </w:p>
    <w:p w:rsidR="00F542E2" w:rsidRPr="00032203" w:rsidRDefault="00F542E2" w:rsidP="003A7A55">
      <w:pPr>
        <w:pStyle w:val="ListParagraph"/>
        <w:numPr>
          <w:ilvl w:val="0"/>
          <w:numId w:val="21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Keperawatan Neonatus Level II</w:t>
      </w:r>
    </w:p>
    <w:p w:rsidR="00F542E2" w:rsidRPr="00032203" w:rsidRDefault="00F542E2"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Yaitu Perawatan Neonatus khusus/perawatan</w:t>
      </w:r>
      <w:r w:rsidR="006866CD" w:rsidRPr="00032203">
        <w:rPr>
          <w:rFonts w:ascii="Arial" w:eastAsia="Calibri" w:hAnsi="Arial" w:cs="Arial"/>
          <w:w w:val="102"/>
          <w:sz w:val="22"/>
          <w:szCs w:val="22"/>
          <w:lang w:val="id-ID"/>
        </w:rPr>
        <w:t xml:space="preserve"> bayi sakit sedang dan diharapkan pulih secara cepat yang memerlukan observasi dan pengobatan yang memiliki asuhan keperawatan normal</w:t>
      </w:r>
    </w:p>
    <w:p w:rsidR="006866CD" w:rsidRPr="00032203" w:rsidRDefault="006866CD"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Kriteria :</w:t>
      </w:r>
    </w:p>
    <w:p w:rsidR="006866CD" w:rsidRPr="00032203" w:rsidRDefault="006866CD" w:rsidP="003A7A55">
      <w:pPr>
        <w:pStyle w:val="ListParagraph"/>
        <w:numPr>
          <w:ilvl w:val="0"/>
          <w:numId w:val="21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BBLR &lt; 1000 gram tanpa komplikasi</w:t>
      </w:r>
    </w:p>
    <w:p w:rsidR="006866CD" w:rsidRPr="00032203" w:rsidRDefault="006866CD" w:rsidP="003A7A55">
      <w:pPr>
        <w:pStyle w:val="ListParagraph"/>
        <w:numPr>
          <w:ilvl w:val="0"/>
          <w:numId w:val="21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BBL &gt; 4000 gram / makrosomia</w:t>
      </w:r>
    </w:p>
    <w:p w:rsidR="006866CD" w:rsidRPr="00032203" w:rsidRDefault="006866CD" w:rsidP="003A7A55">
      <w:pPr>
        <w:pStyle w:val="ListParagraph"/>
        <w:numPr>
          <w:ilvl w:val="0"/>
          <w:numId w:val="21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Gangguan nafas ringan sedang</w:t>
      </w:r>
    </w:p>
    <w:p w:rsidR="006866CD" w:rsidRPr="00032203" w:rsidRDefault="006866CD" w:rsidP="003A7A55">
      <w:pPr>
        <w:pStyle w:val="ListParagraph"/>
        <w:numPr>
          <w:ilvl w:val="0"/>
          <w:numId w:val="21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Infeksi Lokal / infeksi ringan sedang</w:t>
      </w:r>
    </w:p>
    <w:p w:rsidR="006866CD" w:rsidRPr="00032203" w:rsidRDefault="006866CD" w:rsidP="003A7A55">
      <w:pPr>
        <w:pStyle w:val="ListParagraph"/>
        <w:numPr>
          <w:ilvl w:val="0"/>
          <w:numId w:val="21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Kelainan bawaan ringan sampai sedang yang bukan keadaan gawat</w:t>
      </w:r>
    </w:p>
    <w:p w:rsidR="006866CD" w:rsidRPr="00032203" w:rsidRDefault="006866CD" w:rsidP="003A7A55">
      <w:pPr>
        <w:pStyle w:val="ListParagraph"/>
        <w:numPr>
          <w:ilvl w:val="0"/>
          <w:numId w:val="216"/>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Penyakit komplikasi lain tanpa memerlukan perawatan intensive</w:t>
      </w:r>
    </w:p>
    <w:p w:rsidR="006866CD" w:rsidRPr="00032203" w:rsidRDefault="006866CD"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Rawat diruang Perinatologi</w:t>
      </w:r>
    </w:p>
    <w:p w:rsidR="006866CD" w:rsidRPr="00032203" w:rsidRDefault="006866CD" w:rsidP="003A7A55">
      <w:pPr>
        <w:pStyle w:val="ListParagraph"/>
        <w:numPr>
          <w:ilvl w:val="0"/>
          <w:numId w:val="214"/>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Pelayanan Keperawatan Neonatus Level III</w:t>
      </w:r>
    </w:p>
    <w:p w:rsidR="006866CD" w:rsidRPr="00032203" w:rsidRDefault="006866CD"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Yaitu perawatan intensive neonatus yang memerlukan pengawasan yang terus menerus dari perawat, Dokter dan dukungan fasilitas berteknologi tinggi</w:t>
      </w:r>
    </w:p>
    <w:p w:rsidR="00DF61FE" w:rsidRPr="00032203" w:rsidRDefault="00DF61FE"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Kriteria :</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Berat Badan Lahir Amat Sangat Rendah ( BBLASR ) / &lt; 1000 gram</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Nilai APGAR 5 – 10 menit &lt; 3</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Gangguan nafas berat</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Infeksi berat</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Meningitis</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Kejang Neonatus</w:t>
      </w:r>
    </w:p>
    <w:p w:rsidR="00DF61FE" w:rsidRPr="00032203" w:rsidRDefault="00DF61FE" w:rsidP="003A7A55">
      <w:pPr>
        <w:pStyle w:val="ListParagraph"/>
        <w:numPr>
          <w:ilvl w:val="0"/>
          <w:numId w:val="217"/>
        </w:num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Kelainan bawaan ringan dengan gawat darurat</w:t>
      </w:r>
    </w:p>
    <w:p w:rsidR="00DF61FE" w:rsidRPr="00032203" w:rsidRDefault="00DF61FE" w:rsidP="00032203">
      <w:pPr>
        <w:pStyle w:val="ListParagraph"/>
        <w:numPr>
          <w:ilvl w:val="0"/>
          <w:numId w:val="217"/>
        </w:numPr>
        <w:spacing w:before="48" w:line="360" w:lineRule="auto"/>
        <w:ind w:right="49"/>
        <w:jc w:val="both"/>
        <w:rPr>
          <w:rFonts w:ascii="Arial" w:eastAsia="Calibri" w:hAnsi="Arial" w:cs="Arial"/>
          <w:w w:val="102"/>
          <w:sz w:val="22"/>
          <w:szCs w:val="22"/>
          <w:lang w:val="id-ID"/>
        </w:rPr>
      </w:pPr>
      <w:r w:rsidRPr="00032203">
        <w:rPr>
          <w:rFonts w:ascii="Arial" w:eastAsia="Calibri" w:hAnsi="Arial" w:cs="Arial"/>
          <w:w w:val="102"/>
          <w:sz w:val="22"/>
          <w:szCs w:val="22"/>
          <w:lang w:val="id-ID"/>
        </w:rPr>
        <w:t>Bayi baru lahir dengan komplikasi yang memerlukan ventilasi mekanik</w:t>
      </w:r>
    </w:p>
    <w:p w:rsidR="00DF61FE" w:rsidRPr="00032203" w:rsidRDefault="00DF61FE" w:rsidP="00C80501">
      <w:pPr>
        <w:pStyle w:val="ListParagraph"/>
        <w:spacing w:before="48" w:line="360" w:lineRule="auto"/>
        <w:ind w:left="2160" w:right="49"/>
        <w:rPr>
          <w:rFonts w:ascii="Arial" w:eastAsia="Calibri" w:hAnsi="Arial" w:cs="Arial"/>
          <w:w w:val="102"/>
          <w:sz w:val="22"/>
          <w:szCs w:val="22"/>
          <w:lang w:val="id-ID"/>
        </w:rPr>
      </w:pPr>
      <w:r w:rsidRPr="00032203">
        <w:rPr>
          <w:rFonts w:ascii="Arial" w:eastAsia="Calibri" w:hAnsi="Arial" w:cs="Arial"/>
          <w:w w:val="102"/>
          <w:sz w:val="22"/>
          <w:szCs w:val="22"/>
          <w:lang w:val="id-ID"/>
        </w:rPr>
        <w:t>Dirujuk ke RS yang lebih tinggi</w:t>
      </w:r>
    </w:p>
    <w:p w:rsidR="001D65EF" w:rsidRPr="00032203" w:rsidRDefault="00C26CF3" w:rsidP="00C80501">
      <w:pPr>
        <w:spacing w:before="48" w:line="360" w:lineRule="auto"/>
        <w:ind w:right="49"/>
        <w:rPr>
          <w:rFonts w:ascii="Arial" w:eastAsia="Calibri" w:hAnsi="Arial" w:cs="Arial"/>
          <w:w w:val="102"/>
          <w:sz w:val="22"/>
          <w:szCs w:val="22"/>
          <w:lang w:val="id-ID"/>
        </w:rPr>
      </w:pPr>
      <w:r w:rsidRPr="00032203">
        <w:rPr>
          <w:rFonts w:ascii="Arial" w:eastAsia="Calibri" w:hAnsi="Arial" w:cs="Arial"/>
          <w:w w:val="102"/>
          <w:sz w:val="22"/>
          <w:szCs w:val="22"/>
          <w:lang w:val="id-ID"/>
        </w:rPr>
        <w:t>E. Landasan Hukum</w:t>
      </w:r>
    </w:p>
    <w:p w:rsidR="00572A11" w:rsidRPr="00032203" w:rsidRDefault="00572A11" w:rsidP="00C80501">
      <w:pPr>
        <w:numPr>
          <w:ilvl w:val="0"/>
          <w:numId w:val="45"/>
        </w:numPr>
        <w:spacing w:line="360" w:lineRule="auto"/>
        <w:ind w:left="1418" w:hanging="283"/>
        <w:rPr>
          <w:rFonts w:ascii="Arial" w:hAnsi="Arial" w:cs="Arial"/>
          <w:sz w:val="22"/>
          <w:szCs w:val="22"/>
          <w:lang w:val="en-ID"/>
        </w:rPr>
      </w:pPr>
      <w:r w:rsidRPr="00032203">
        <w:rPr>
          <w:rFonts w:ascii="Arial" w:hAnsi="Arial" w:cs="Arial"/>
          <w:sz w:val="22"/>
          <w:szCs w:val="22"/>
          <w:lang w:val="en-ID"/>
        </w:rPr>
        <w:t xml:space="preserve">Undang – undang </w:t>
      </w:r>
      <w:r w:rsidRPr="00032203">
        <w:rPr>
          <w:rFonts w:ascii="Arial" w:hAnsi="Arial" w:cs="Arial"/>
          <w:sz w:val="22"/>
          <w:szCs w:val="22"/>
          <w:lang w:val="id-ID"/>
        </w:rPr>
        <w:t>RI Nomor 44 tahun 2009 tentang Rumah Sakit</w:t>
      </w:r>
    </w:p>
    <w:p w:rsidR="00572A11" w:rsidRPr="00032203" w:rsidRDefault="00572A11" w:rsidP="00032203">
      <w:pPr>
        <w:numPr>
          <w:ilvl w:val="0"/>
          <w:numId w:val="45"/>
        </w:numPr>
        <w:spacing w:line="360" w:lineRule="auto"/>
        <w:ind w:left="1418" w:hanging="283"/>
        <w:jc w:val="both"/>
        <w:rPr>
          <w:rFonts w:ascii="Arial" w:hAnsi="Arial" w:cs="Arial"/>
          <w:sz w:val="22"/>
          <w:szCs w:val="22"/>
          <w:lang w:val="en-ID"/>
        </w:rPr>
      </w:pPr>
      <w:r w:rsidRPr="00032203">
        <w:rPr>
          <w:rFonts w:ascii="Arial" w:hAnsi="Arial" w:cs="Arial"/>
          <w:sz w:val="22"/>
          <w:szCs w:val="22"/>
          <w:lang w:val="id-ID"/>
        </w:rPr>
        <w:t>Keputusan Menteri Kesehatan Republik Indonesia KMK Nomor : 604/Menkes/SK/VII/2008 tentang Pedoman Pelayanan Maternal Perinatal Pada Rumah Sakit Umum kelas B, Kelas C dan Kelas D</w:t>
      </w:r>
    </w:p>
    <w:p w:rsidR="00572A11" w:rsidRPr="00032203" w:rsidRDefault="00572A11" w:rsidP="00C80501">
      <w:pPr>
        <w:numPr>
          <w:ilvl w:val="0"/>
          <w:numId w:val="45"/>
        </w:numPr>
        <w:spacing w:line="360" w:lineRule="auto"/>
        <w:ind w:left="1418" w:hanging="283"/>
        <w:rPr>
          <w:rFonts w:ascii="Arial" w:hAnsi="Arial" w:cs="Arial"/>
          <w:sz w:val="22"/>
          <w:szCs w:val="22"/>
          <w:lang w:val="en-ID"/>
        </w:rPr>
      </w:pPr>
      <w:r w:rsidRPr="00032203">
        <w:rPr>
          <w:rFonts w:ascii="Arial" w:hAnsi="Arial" w:cs="Arial"/>
          <w:sz w:val="22"/>
          <w:szCs w:val="22"/>
          <w:lang w:val="id-ID"/>
        </w:rPr>
        <w:t>Peraturan Menteri Kesehatan Republik Indonesia Nomor 1045/Per/XI/2006</w:t>
      </w:r>
    </w:p>
    <w:p w:rsidR="00572A11" w:rsidRPr="00032203" w:rsidRDefault="00572A11" w:rsidP="00032203">
      <w:pPr>
        <w:numPr>
          <w:ilvl w:val="0"/>
          <w:numId w:val="45"/>
        </w:numPr>
        <w:spacing w:line="360" w:lineRule="auto"/>
        <w:ind w:left="1418" w:hanging="283"/>
        <w:jc w:val="both"/>
        <w:rPr>
          <w:rFonts w:ascii="Arial" w:hAnsi="Arial" w:cs="Arial"/>
          <w:sz w:val="22"/>
          <w:szCs w:val="22"/>
          <w:lang w:val="en-ID"/>
        </w:rPr>
      </w:pPr>
      <w:r w:rsidRPr="00032203">
        <w:rPr>
          <w:rFonts w:ascii="Arial" w:hAnsi="Arial" w:cs="Arial"/>
          <w:sz w:val="22"/>
          <w:szCs w:val="22"/>
          <w:lang w:val="id-ID"/>
        </w:rPr>
        <w:t>Keputusan Menteri Kesehatan Republik Indonesia nomor 436/93 tentang berlakunya standar pelayanan Rumah Sakit dan standar pelayanan medis</w:t>
      </w:r>
    </w:p>
    <w:p w:rsidR="00572A11" w:rsidRPr="00032203" w:rsidRDefault="00572A11" w:rsidP="00032203">
      <w:pPr>
        <w:numPr>
          <w:ilvl w:val="0"/>
          <w:numId w:val="45"/>
        </w:numPr>
        <w:spacing w:line="360" w:lineRule="auto"/>
        <w:ind w:left="1418" w:hanging="283"/>
        <w:jc w:val="both"/>
        <w:rPr>
          <w:rFonts w:ascii="Arial" w:hAnsi="Arial" w:cs="Arial"/>
          <w:sz w:val="22"/>
          <w:szCs w:val="22"/>
          <w:lang w:val="en-ID"/>
        </w:rPr>
      </w:pPr>
      <w:r w:rsidRPr="00032203">
        <w:rPr>
          <w:rFonts w:ascii="Arial" w:hAnsi="Arial" w:cs="Arial"/>
          <w:sz w:val="22"/>
          <w:szCs w:val="22"/>
          <w:lang w:val="id-ID"/>
        </w:rPr>
        <w:t>Keputusan Menteri Kesehatan Republik Indonesia nomor 1333/Menkes/SK/XII/1999 tentang Standar Pelayanan Rumah Sakit</w:t>
      </w:r>
    </w:p>
    <w:p w:rsidR="00572A11" w:rsidRPr="00032203" w:rsidRDefault="00572A11" w:rsidP="00032203">
      <w:pPr>
        <w:numPr>
          <w:ilvl w:val="0"/>
          <w:numId w:val="45"/>
        </w:numPr>
        <w:spacing w:line="360" w:lineRule="auto"/>
        <w:ind w:left="1418" w:hanging="283"/>
        <w:jc w:val="both"/>
        <w:rPr>
          <w:rFonts w:ascii="Arial" w:hAnsi="Arial" w:cs="Arial"/>
          <w:sz w:val="22"/>
          <w:szCs w:val="22"/>
          <w:lang w:val="en-ID"/>
        </w:rPr>
      </w:pPr>
      <w:r w:rsidRPr="00032203">
        <w:rPr>
          <w:rFonts w:ascii="Arial" w:hAnsi="Arial" w:cs="Arial"/>
          <w:sz w:val="22"/>
          <w:szCs w:val="22"/>
          <w:lang w:val="id-ID"/>
        </w:rPr>
        <w:t>Keputusan Menteri Kesehatan Republik Indonesia nomor 1192/Menkes/SK/XII/2008 tentang Peningkatan Kelas Rumah Sakit Umum Daerah dr. Murjani Sampit milik pemerintah</w:t>
      </w:r>
    </w:p>
    <w:p w:rsidR="00572A11" w:rsidRPr="00032203" w:rsidRDefault="00572A11" w:rsidP="00C80501">
      <w:pPr>
        <w:spacing w:line="360" w:lineRule="auto"/>
        <w:ind w:left="1418"/>
        <w:rPr>
          <w:rFonts w:ascii="Arial" w:hAnsi="Arial" w:cs="Arial"/>
          <w:sz w:val="22"/>
          <w:szCs w:val="22"/>
          <w:lang w:val="en-ID"/>
        </w:rPr>
      </w:pPr>
      <w:r w:rsidRPr="00032203">
        <w:rPr>
          <w:rFonts w:ascii="Arial" w:hAnsi="Arial" w:cs="Arial"/>
          <w:sz w:val="22"/>
          <w:szCs w:val="22"/>
          <w:lang w:val="id-ID"/>
        </w:rPr>
        <w:t>Kabupaten Kotawaringin Timur Propinsi Kalimantan Tengah</w:t>
      </w:r>
    </w:p>
    <w:p w:rsidR="004A7610" w:rsidRPr="00032203" w:rsidRDefault="004A7610" w:rsidP="00C80501">
      <w:pPr>
        <w:spacing w:line="360" w:lineRule="auto"/>
        <w:ind w:left="1418"/>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4A7610" w:rsidRPr="00032203" w:rsidRDefault="004A7610" w:rsidP="00C80501">
      <w:pPr>
        <w:spacing w:line="360" w:lineRule="auto"/>
        <w:rPr>
          <w:rFonts w:ascii="Arial" w:hAnsi="Arial" w:cs="Arial"/>
          <w:sz w:val="22"/>
          <w:szCs w:val="22"/>
          <w:lang w:val="id-ID"/>
        </w:rPr>
      </w:pPr>
    </w:p>
    <w:p w:rsidR="0007018A" w:rsidRPr="00032203" w:rsidRDefault="0007018A" w:rsidP="00C80501">
      <w:pPr>
        <w:spacing w:line="360" w:lineRule="auto"/>
        <w:rPr>
          <w:rFonts w:ascii="Arial" w:hAnsi="Arial" w:cs="Arial"/>
          <w:sz w:val="22"/>
          <w:szCs w:val="22"/>
          <w:lang w:val="id-ID"/>
        </w:rPr>
      </w:pPr>
    </w:p>
    <w:p w:rsidR="00DF61FE" w:rsidRPr="00032203" w:rsidRDefault="00DF61FE" w:rsidP="00C80501">
      <w:pPr>
        <w:spacing w:line="360" w:lineRule="auto"/>
        <w:rPr>
          <w:rFonts w:ascii="Arial" w:hAnsi="Arial" w:cs="Arial"/>
          <w:sz w:val="24"/>
          <w:szCs w:val="22"/>
          <w:lang w:val="id-ID"/>
        </w:rPr>
      </w:pPr>
    </w:p>
    <w:p w:rsidR="006D7727" w:rsidRPr="00032203" w:rsidRDefault="00A81362" w:rsidP="00C80501">
      <w:pPr>
        <w:spacing w:line="360" w:lineRule="auto"/>
        <w:jc w:val="center"/>
        <w:rPr>
          <w:rFonts w:ascii="Arial" w:hAnsi="Arial" w:cs="Arial"/>
          <w:sz w:val="24"/>
          <w:szCs w:val="22"/>
          <w:lang w:val="id-ID"/>
        </w:rPr>
      </w:pPr>
      <w:r w:rsidRPr="00032203">
        <w:rPr>
          <w:rFonts w:ascii="Arial" w:hAnsi="Arial" w:cs="Arial"/>
          <w:sz w:val="24"/>
          <w:szCs w:val="22"/>
          <w:lang w:val="id-ID"/>
        </w:rPr>
        <w:t>BAB II</w:t>
      </w:r>
    </w:p>
    <w:p w:rsidR="00A81362" w:rsidRPr="00032203" w:rsidRDefault="00A81362" w:rsidP="00C80501">
      <w:pPr>
        <w:spacing w:line="360" w:lineRule="auto"/>
        <w:jc w:val="center"/>
        <w:rPr>
          <w:rFonts w:ascii="Arial" w:hAnsi="Arial" w:cs="Arial"/>
          <w:sz w:val="24"/>
          <w:szCs w:val="22"/>
          <w:lang w:val="id-ID"/>
        </w:rPr>
      </w:pPr>
      <w:r w:rsidRPr="00032203">
        <w:rPr>
          <w:rFonts w:ascii="Arial" w:hAnsi="Arial" w:cs="Arial"/>
          <w:sz w:val="24"/>
          <w:szCs w:val="22"/>
          <w:lang w:val="id-ID"/>
        </w:rPr>
        <w:t>STANDAR KETENAGAAN</w:t>
      </w:r>
    </w:p>
    <w:p w:rsidR="00DD4E47" w:rsidRPr="00032203" w:rsidRDefault="004635A8" w:rsidP="00C80501">
      <w:pPr>
        <w:spacing w:line="360" w:lineRule="auto"/>
        <w:rPr>
          <w:rFonts w:ascii="Arial" w:hAnsi="Arial" w:cs="Arial"/>
          <w:sz w:val="22"/>
          <w:szCs w:val="22"/>
          <w:lang w:val="id-ID"/>
        </w:rPr>
      </w:pPr>
      <w:r w:rsidRPr="00032203">
        <w:rPr>
          <w:rFonts w:ascii="Arial" w:hAnsi="Arial" w:cs="Arial"/>
          <w:sz w:val="22"/>
          <w:szCs w:val="22"/>
          <w:lang w:val="id-ID"/>
        </w:rPr>
        <w:t xml:space="preserve">A. Kualifikasi Sumber Daya </w:t>
      </w:r>
      <w:r w:rsidR="004F2502" w:rsidRPr="00032203">
        <w:rPr>
          <w:rFonts w:ascii="Arial" w:hAnsi="Arial" w:cs="Arial"/>
          <w:sz w:val="22"/>
          <w:szCs w:val="22"/>
          <w:lang w:val="id-ID"/>
        </w:rPr>
        <w:t>Manusia</w:t>
      </w:r>
    </w:p>
    <w:tbl>
      <w:tblPr>
        <w:tblStyle w:val="TableGrid"/>
        <w:tblW w:w="0" w:type="auto"/>
        <w:tblLook w:val="04A0" w:firstRow="1" w:lastRow="0" w:firstColumn="1" w:lastColumn="0" w:noHBand="0" w:noVBand="1"/>
      </w:tblPr>
      <w:tblGrid>
        <w:gridCol w:w="534"/>
        <w:gridCol w:w="2683"/>
        <w:gridCol w:w="3741"/>
        <w:gridCol w:w="2330"/>
      </w:tblGrid>
      <w:tr w:rsidR="004F2502" w:rsidRPr="00032203" w:rsidTr="00A14C6C">
        <w:tc>
          <w:tcPr>
            <w:tcW w:w="534" w:type="dxa"/>
          </w:tcPr>
          <w:p w:rsidR="004F2502" w:rsidRPr="00032203" w:rsidRDefault="00A14C6C" w:rsidP="00C80501">
            <w:pPr>
              <w:spacing w:line="360" w:lineRule="auto"/>
              <w:jc w:val="center"/>
              <w:rPr>
                <w:rFonts w:ascii="Arial" w:hAnsi="Arial" w:cs="Arial"/>
                <w:sz w:val="22"/>
                <w:szCs w:val="22"/>
                <w:lang w:val="id-ID"/>
              </w:rPr>
            </w:pPr>
            <w:r w:rsidRPr="00032203">
              <w:rPr>
                <w:rFonts w:ascii="Arial" w:hAnsi="Arial" w:cs="Arial"/>
                <w:sz w:val="22"/>
                <w:szCs w:val="22"/>
                <w:lang w:val="id-ID"/>
              </w:rPr>
              <w:t>No</w:t>
            </w:r>
          </w:p>
        </w:tc>
        <w:tc>
          <w:tcPr>
            <w:tcW w:w="2693" w:type="dxa"/>
          </w:tcPr>
          <w:p w:rsidR="004F2502" w:rsidRPr="00032203" w:rsidRDefault="00A14C6C" w:rsidP="00C80501">
            <w:pPr>
              <w:spacing w:line="360" w:lineRule="auto"/>
              <w:jc w:val="center"/>
              <w:rPr>
                <w:rFonts w:ascii="Arial" w:hAnsi="Arial" w:cs="Arial"/>
                <w:sz w:val="22"/>
                <w:szCs w:val="22"/>
                <w:lang w:val="id-ID"/>
              </w:rPr>
            </w:pPr>
            <w:r w:rsidRPr="00032203">
              <w:rPr>
                <w:rFonts w:ascii="Arial" w:hAnsi="Arial" w:cs="Arial"/>
                <w:sz w:val="22"/>
                <w:szCs w:val="22"/>
                <w:lang w:val="id-ID"/>
              </w:rPr>
              <w:t>Jabatan</w:t>
            </w:r>
          </w:p>
        </w:tc>
        <w:tc>
          <w:tcPr>
            <w:tcW w:w="3775" w:type="dxa"/>
          </w:tcPr>
          <w:p w:rsidR="004F2502" w:rsidRPr="00032203" w:rsidRDefault="00A14C6C" w:rsidP="00C80501">
            <w:pPr>
              <w:spacing w:line="360" w:lineRule="auto"/>
              <w:jc w:val="center"/>
              <w:rPr>
                <w:rFonts w:ascii="Arial" w:hAnsi="Arial" w:cs="Arial"/>
                <w:sz w:val="22"/>
                <w:szCs w:val="22"/>
                <w:lang w:val="id-ID"/>
              </w:rPr>
            </w:pPr>
            <w:r w:rsidRPr="00032203">
              <w:rPr>
                <w:rFonts w:ascii="Arial" w:hAnsi="Arial" w:cs="Arial"/>
                <w:sz w:val="22"/>
                <w:szCs w:val="22"/>
                <w:lang w:val="id-ID"/>
              </w:rPr>
              <w:t>Spesifikasi Pendidikan</w:t>
            </w:r>
          </w:p>
        </w:tc>
        <w:tc>
          <w:tcPr>
            <w:tcW w:w="2335" w:type="dxa"/>
          </w:tcPr>
          <w:p w:rsidR="004F2502" w:rsidRPr="00032203" w:rsidRDefault="00A14C6C" w:rsidP="00C80501">
            <w:pPr>
              <w:spacing w:line="360" w:lineRule="auto"/>
              <w:jc w:val="center"/>
              <w:rPr>
                <w:rFonts w:ascii="Arial" w:hAnsi="Arial" w:cs="Arial"/>
                <w:sz w:val="22"/>
                <w:szCs w:val="22"/>
                <w:lang w:val="id-ID"/>
              </w:rPr>
            </w:pPr>
            <w:r w:rsidRPr="00032203">
              <w:rPr>
                <w:rFonts w:ascii="Arial" w:hAnsi="Arial" w:cs="Arial"/>
                <w:sz w:val="22"/>
                <w:szCs w:val="22"/>
                <w:lang w:val="id-ID"/>
              </w:rPr>
              <w:t>Kompetensi</w:t>
            </w:r>
          </w:p>
        </w:tc>
      </w:tr>
      <w:tr w:rsidR="004F2502" w:rsidRPr="00032203" w:rsidTr="00A14C6C">
        <w:tc>
          <w:tcPr>
            <w:tcW w:w="534"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1</w:t>
            </w:r>
          </w:p>
        </w:tc>
        <w:tc>
          <w:tcPr>
            <w:tcW w:w="2693"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Kepala Instalasi</w:t>
            </w:r>
          </w:p>
        </w:tc>
        <w:tc>
          <w:tcPr>
            <w:tcW w:w="3775"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 / Obsgyn</w:t>
            </w:r>
          </w:p>
        </w:tc>
        <w:tc>
          <w:tcPr>
            <w:tcW w:w="2335"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Resusitasi Neonatus, Manajemen laktasi,Kegawatan Maternal dan Neonatal</w:t>
            </w:r>
          </w:p>
        </w:tc>
      </w:tr>
      <w:tr w:rsidR="004F2502" w:rsidRPr="00032203" w:rsidTr="00A14C6C">
        <w:tc>
          <w:tcPr>
            <w:tcW w:w="534"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2</w:t>
            </w:r>
          </w:p>
        </w:tc>
        <w:tc>
          <w:tcPr>
            <w:tcW w:w="2693"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Penanggungjawab Kamar Bayi</w:t>
            </w:r>
          </w:p>
        </w:tc>
        <w:tc>
          <w:tcPr>
            <w:tcW w:w="3775" w:type="dxa"/>
          </w:tcPr>
          <w:p w:rsidR="004F2502" w:rsidRPr="00032203" w:rsidRDefault="00A14C6C" w:rsidP="00C80501">
            <w:pPr>
              <w:spacing w:line="360" w:lineRule="auto"/>
              <w:rPr>
                <w:rFonts w:ascii="Arial" w:hAnsi="Arial" w:cs="Arial"/>
                <w:sz w:val="22"/>
                <w:szCs w:val="22"/>
                <w:lang w:val="id-ID"/>
              </w:rPr>
            </w:pPr>
            <w:r w:rsidRPr="00032203">
              <w:rPr>
                <w:rFonts w:ascii="Arial" w:hAnsi="Arial" w:cs="Arial"/>
                <w:sz w:val="22"/>
                <w:szCs w:val="22"/>
                <w:lang w:val="id-ID"/>
              </w:rPr>
              <w:t>D3 Keperawatan</w:t>
            </w:r>
          </w:p>
        </w:tc>
        <w:tc>
          <w:tcPr>
            <w:tcW w:w="2335"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Resusitasi Neonatus, PPGD, BLS</w:t>
            </w:r>
          </w:p>
        </w:tc>
      </w:tr>
      <w:tr w:rsidR="004F2502" w:rsidRPr="00032203" w:rsidTr="00A14C6C">
        <w:tc>
          <w:tcPr>
            <w:tcW w:w="534"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3</w:t>
            </w:r>
          </w:p>
        </w:tc>
        <w:tc>
          <w:tcPr>
            <w:tcW w:w="2693"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Penanggungjawab Kamar Bersalin</w:t>
            </w:r>
          </w:p>
        </w:tc>
        <w:tc>
          <w:tcPr>
            <w:tcW w:w="3775"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D3 Kebidanan</w:t>
            </w:r>
          </w:p>
        </w:tc>
        <w:tc>
          <w:tcPr>
            <w:tcW w:w="2335" w:type="dxa"/>
          </w:tcPr>
          <w:p w:rsidR="004F2502" w:rsidRPr="00032203" w:rsidRDefault="00D16EC1" w:rsidP="00C80501">
            <w:pPr>
              <w:spacing w:line="360" w:lineRule="auto"/>
              <w:rPr>
                <w:rFonts w:ascii="Arial" w:hAnsi="Arial" w:cs="Arial"/>
                <w:sz w:val="22"/>
                <w:szCs w:val="22"/>
                <w:lang w:val="id-ID"/>
              </w:rPr>
            </w:pPr>
            <w:r w:rsidRPr="00032203">
              <w:rPr>
                <w:rFonts w:ascii="Arial" w:hAnsi="Arial" w:cs="Arial"/>
                <w:sz w:val="22"/>
                <w:szCs w:val="22"/>
                <w:lang w:val="id-ID"/>
              </w:rPr>
              <w:t>PONEK, APN, BLS, Manajemen Laktasi</w:t>
            </w:r>
          </w:p>
        </w:tc>
      </w:tr>
      <w:tr w:rsidR="004F2502" w:rsidRPr="00032203" w:rsidTr="00A14C6C">
        <w:tc>
          <w:tcPr>
            <w:tcW w:w="534"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4</w:t>
            </w:r>
          </w:p>
        </w:tc>
        <w:tc>
          <w:tcPr>
            <w:tcW w:w="2693"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w:t>
            </w:r>
          </w:p>
        </w:tc>
        <w:tc>
          <w:tcPr>
            <w:tcW w:w="3775"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w:t>
            </w:r>
          </w:p>
        </w:tc>
        <w:tc>
          <w:tcPr>
            <w:tcW w:w="2335" w:type="dxa"/>
          </w:tcPr>
          <w:p w:rsidR="004F2502" w:rsidRPr="00032203" w:rsidRDefault="009F59B8" w:rsidP="00C80501">
            <w:pPr>
              <w:spacing w:line="360" w:lineRule="auto"/>
              <w:rPr>
                <w:rFonts w:ascii="Arial" w:hAnsi="Arial" w:cs="Arial"/>
                <w:sz w:val="22"/>
                <w:szCs w:val="22"/>
                <w:lang w:val="id-ID"/>
              </w:rPr>
            </w:pPr>
            <w:r w:rsidRPr="00032203">
              <w:rPr>
                <w:rFonts w:ascii="Arial" w:hAnsi="Arial" w:cs="Arial"/>
                <w:sz w:val="22"/>
                <w:szCs w:val="22"/>
                <w:lang w:val="id-ID"/>
              </w:rPr>
              <w:t>Resusitasi Neonatus, Manajemen Laktasi, Kegawatan Neonatus,  PONEK</w:t>
            </w:r>
          </w:p>
        </w:tc>
      </w:tr>
      <w:tr w:rsidR="004F2502" w:rsidRPr="00032203" w:rsidTr="00A14C6C">
        <w:tc>
          <w:tcPr>
            <w:tcW w:w="534"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5</w:t>
            </w:r>
          </w:p>
        </w:tc>
        <w:tc>
          <w:tcPr>
            <w:tcW w:w="2693"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Dokter Spesialis Obsgyn</w:t>
            </w:r>
          </w:p>
        </w:tc>
        <w:tc>
          <w:tcPr>
            <w:tcW w:w="3775"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Dokter Spesialis Obsgyn</w:t>
            </w:r>
          </w:p>
        </w:tc>
        <w:tc>
          <w:tcPr>
            <w:tcW w:w="2335" w:type="dxa"/>
          </w:tcPr>
          <w:p w:rsidR="004F2502" w:rsidRPr="00032203" w:rsidRDefault="009F59B8" w:rsidP="00C80501">
            <w:pPr>
              <w:spacing w:line="360" w:lineRule="auto"/>
              <w:rPr>
                <w:rFonts w:ascii="Arial" w:hAnsi="Arial" w:cs="Arial"/>
                <w:sz w:val="22"/>
                <w:szCs w:val="22"/>
                <w:lang w:val="id-ID"/>
              </w:rPr>
            </w:pPr>
            <w:r w:rsidRPr="00032203">
              <w:rPr>
                <w:rFonts w:ascii="Arial" w:hAnsi="Arial" w:cs="Arial"/>
                <w:sz w:val="22"/>
                <w:szCs w:val="22"/>
                <w:lang w:val="id-ID"/>
              </w:rPr>
              <w:t>Resusitasi Neonatus, Manajemen Laktasi, Kegawatan Maternal, PONEK</w:t>
            </w:r>
          </w:p>
        </w:tc>
      </w:tr>
      <w:tr w:rsidR="004F2502" w:rsidRPr="00032203" w:rsidTr="00A14C6C">
        <w:tc>
          <w:tcPr>
            <w:tcW w:w="534"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6</w:t>
            </w:r>
          </w:p>
        </w:tc>
        <w:tc>
          <w:tcPr>
            <w:tcW w:w="2693"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Pelaksana Kamar Bayi</w:t>
            </w:r>
          </w:p>
        </w:tc>
        <w:tc>
          <w:tcPr>
            <w:tcW w:w="3775"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D3 Keperawatan / S1 Keperawatan / S1 Keperawatan Ners</w:t>
            </w:r>
          </w:p>
        </w:tc>
        <w:tc>
          <w:tcPr>
            <w:tcW w:w="2335" w:type="dxa"/>
          </w:tcPr>
          <w:p w:rsidR="004F2502" w:rsidRPr="00032203" w:rsidRDefault="00AD51C6" w:rsidP="00C80501">
            <w:pPr>
              <w:spacing w:line="360" w:lineRule="auto"/>
              <w:rPr>
                <w:rFonts w:ascii="Arial" w:hAnsi="Arial" w:cs="Arial"/>
                <w:sz w:val="22"/>
                <w:szCs w:val="22"/>
                <w:lang w:val="id-ID"/>
              </w:rPr>
            </w:pPr>
            <w:r w:rsidRPr="00032203">
              <w:rPr>
                <w:rFonts w:ascii="Arial" w:hAnsi="Arial" w:cs="Arial"/>
                <w:sz w:val="22"/>
                <w:szCs w:val="22"/>
                <w:lang w:val="id-ID"/>
              </w:rPr>
              <w:t xml:space="preserve">Resusitasi Neonatus, </w:t>
            </w:r>
            <w:r w:rsidR="009F59B8" w:rsidRPr="00032203">
              <w:rPr>
                <w:rFonts w:ascii="Arial" w:hAnsi="Arial" w:cs="Arial"/>
                <w:sz w:val="22"/>
                <w:szCs w:val="22"/>
                <w:lang w:val="id-ID"/>
              </w:rPr>
              <w:t>BTCLS, BLS, PONEK, PICU NICU Update, SHK, NICU-PICU</w:t>
            </w:r>
          </w:p>
        </w:tc>
      </w:tr>
      <w:tr w:rsidR="004F2502" w:rsidRPr="00032203" w:rsidTr="00A14C6C">
        <w:tc>
          <w:tcPr>
            <w:tcW w:w="534" w:type="dxa"/>
          </w:tcPr>
          <w:p w:rsidR="004F2502" w:rsidRPr="00032203" w:rsidRDefault="0062004C" w:rsidP="00C80501">
            <w:pPr>
              <w:spacing w:line="360" w:lineRule="auto"/>
              <w:rPr>
                <w:rFonts w:ascii="Arial" w:hAnsi="Arial" w:cs="Arial"/>
                <w:sz w:val="22"/>
                <w:szCs w:val="22"/>
                <w:lang w:val="id-ID"/>
              </w:rPr>
            </w:pPr>
            <w:r w:rsidRPr="00032203">
              <w:rPr>
                <w:rFonts w:ascii="Arial" w:hAnsi="Arial" w:cs="Arial"/>
                <w:sz w:val="22"/>
                <w:szCs w:val="22"/>
                <w:lang w:val="id-ID"/>
              </w:rPr>
              <w:t>7</w:t>
            </w:r>
          </w:p>
        </w:tc>
        <w:tc>
          <w:tcPr>
            <w:tcW w:w="2693" w:type="dxa"/>
          </w:tcPr>
          <w:p w:rsidR="004F2502" w:rsidRPr="00032203" w:rsidRDefault="0062004C" w:rsidP="00C80501">
            <w:pPr>
              <w:spacing w:line="360" w:lineRule="auto"/>
              <w:rPr>
                <w:rFonts w:ascii="Arial" w:hAnsi="Arial" w:cs="Arial"/>
                <w:sz w:val="22"/>
                <w:szCs w:val="22"/>
                <w:lang w:val="id-ID"/>
              </w:rPr>
            </w:pPr>
            <w:r w:rsidRPr="00032203">
              <w:rPr>
                <w:rFonts w:ascii="Arial" w:hAnsi="Arial" w:cs="Arial"/>
                <w:sz w:val="22"/>
                <w:szCs w:val="22"/>
                <w:lang w:val="id-ID"/>
              </w:rPr>
              <w:t>Pelaksana Kamar Bersalin</w:t>
            </w:r>
          </w:p>
        </w:tc>
        <w:tc>
          <w:tcPr>
            <w:tcW w:w="3775" w:type="dxa"/>
          </w:tcPr>
          <w:p w:rsidR="004F2502" w:rsidRPr="00032203" w:rsidRDefault="0062004C" w:rsidP="00C80501">
            <w:pPr>
              <w:spacing w:line="360" w:lineRule="auto"/>
              <w:rPr>
                <w:rFonts w:ascii="Arial" w:hAnsi="Arial" w:cs="Arial"/>
                <w:sz w:val="22"/>
                <w:szCs w:val="22"/>
                <w:lang w:val="id-ID"/>
              </w:rPr>
            </w:pPr>
            <w:r w:rsidRPr="00032203">
              <w:rPr>
                <w:rFonts w:ascii="Arial" w:hAnsi="Arial" w:cs="Arial"/>
                <w:sz w:val="22"/>
                <w:szCs w:val="22"/>
                <w:lang w:val="id-ID"/>
              </w:rPr>
              <w:t>D4 Kebidanan / D3 Kebidanan</w:t>
            </w:r>
          </w:p>
        </w:tc>
        <w:tc>
          <w:tcPr>
            <w:tcW w:w="2335" w:type="dxa"/>
          </w:tcPr>
          <w:p w:rsidR="004F2502" w:rsidRPr="00032203" w:rsidRDefault="009F59B8" w:rsidP="00C80501">
            <w:pPr>
              <w:spacing w:line="360" w:lineRule="auto"/>
              <w:rPr>
                <w:rFonts w:ascii="Arial" w:hAnsi="Arial" w:cs="Arial"/>
                <w:sz w:val="22"/>
                <w:szCs w:val="22"/>
                <w:lang w:val="id-ID"/>
              </w:rPr>
            </w:pPr>
            <w:r w:rsidRPr="00032203">
              <w:rPr>
                <w:rFonts w:ascii="Arial" w:hAnsi="Arial" w:cs="Arial"/>
                <w:sz w:val="22"/>
                <w:szCs w:val="22"/>
                <w:lang w:val="id-ID"/>
              </w:rPr>
              <w:t>Resusitasi Neonatus, Manajemen Laktasi, Kegawatan Maternal, Asuhan Persalinan</w:t>
            </w:r>
            <w:r w:rsidR="00BF004F" w:rsidRPr="00032203">
              <w:rPr>
                <w:rFonts w:ascii="Arial" w:hAnsi="Arial" w:cs="Arial"/>
                <w:sz w:val="22"/>
                <w:szCs w:val="22"/>
                <w:lang w:val="id-ID"/>
              </w:rPr>
              <w:t>, Manajemen BBLR, PONEK, NICU, PPGDON, BTCLS, BLS</w:t>
            </w:r>
            <w:r w:rsidRPr="00032203">
              <w:rPr>
                <w:rFonts w:ascii="Arial" w:hAnsi="Arial" w:cs="Arial"/>
                <w:sz w:val="22"/>
                <w:szCs w:val="22"/>
                <w:lang w:val="id-ID"/>
              </w:rPr>
              <w:t xml:space="preserve">  </w:t>
            </w:r>
          </w:p>
        </w:tc>
      </w:tr>
    </w:tbl>
    <w:p w:rsidR="00C93711" w:rsidRDefault="00C93711" w:rsidP="00C80501">
      <w:pPr>
        <w:spacing w:line="360" w:lineRule="auto"/>
        <w:rPr>
          <w:rFonts w:ascii="Arial" w:hAnsi="Arial" w:cs="Arial"/>
          <w:sz w:val="22"/>
          <w:szCs w:val="22"/>
          <w:lang w:val="id-ID"/>
        </w:rPr>
      </w:pPr>
    </w:p>
    <w:p w:rsidR="00B978AE" w:rsidRPr="00032203" w:rsidRDefault="00B978AE" w:rsidP="00C80501">
      <w:pPr>
        <w:spacing w:line="360" w:lineRule="auto"/>
        <w:rPr>
          <w:rFonts w:ascii="Arial" w:hAnsi="Arial" w:cs="Arial"/>
          <w:sz w:val="22"/>
          <w:szCs w:val="22"/>
          <w:lang w:val="id-ID"/>
        </w:rPr>
      </w:pPr>
    </w:p>
    <w:p w:rsidR="0062004C"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B. Distribusi Ketenagaan</w:t>
      </w:r>
    </w:p>
    <w:tbl>
      <w:tblPr>
        <w:tblStyle w:val="TableGrid"/>
        <w:tblW w:w="0" w:type="auto"/>
        <w:tblLook w:val="04A0" w:firstRow="1" w:lastRow="0" w:firstColumn="1" w:lastColumn="0" w:noHBand="0" w:noVBand="1"/>
      </w:tblPr>
      <w:tblGrid>
        <w:gridCol w:w="533"/>
        <w:gridCol w:w="2681"/>
        <w:gridCol w:w="3753"/>
        <w:gridCol w:w="2321"/>
      </w:tblGrid>
      <w:tr w:rsidR="006D3740" w:rsidRPr="00032203" w:rsidTr="006D3740">
        <w:tc>
          <w:tcPr>
            <w:tcW w:w="534" w:type="dxa"/>
          </w:tcPr>
          <w:p w:rsidR="006D3740" w:rsidRPr="00032203" w:rsidRDefault="006D3740" w:rsidP="00C80501">
            <w:pPr>
              <w:spacing w:line="360" w:lineRule="auto"/>
              <w:jc w:val="center"/>
              <w:rPr>
                <w:rFonts w:ascii="Arial" w:hAnsi="Arial" w:cs="Arial"/>
                <w:sz w:val="22"/>
                <w:szCs w:val="22"/>
                <w:lang w:val="id-ID"/>
              </w:rPr>
            </w:pPr>
            <w:r w:rsidRPr="00032203">
              <w:rPr>
                <w:rFonts w:ascii="Arial" w:hAnsi="Arial" w:cs="Arial"/>
                <w:sz w:val="22"/>
                <w:szCs w:val="22"/>
                <w:lang w:val="id-ID"/>
              </w:rPr>
              <w:t>No</w:t>
            </w:r>
          </w:p>
        </w:tc>
        <w:tc>
          <w:tcPr>
            <w:tcW w:w="2693" w:type="dxa"/>
          </w:tcPr>
          <w:p w:rsidR="006D3740" w:rsidRPr="00032203" w:rsidRDefault="006D3740" w:rsidP="00C80501">
            <w:pPr>
              <w:spacing w:line="360" w:lineRule="auto"/>
              <w:jc w:val="center"/>
              <w:rPr>
                <w:rFonts w:ascii="Arial" w:hAnsi="Arial" w:cs="Arial"/>
                <w:sz w:val="22"/>
                <w:szCs w:val="22"/>
                <w:lang w:val="id-ID"/>
              </w:rPr>
            </w:pPr>
            <w:r w:rsidRPr="00032203">
              <w:rPr>
                <w:rFonts w:ascii="Arial" w:hAnsi="Arial" w:cs="Arial"/>
                <w:sz w:val="22"/>
                <w:szCs w:val="22"/>
                <w:lang w:val="id-ID"/>
              </w:rPr>
              <w:t>Jabatan</w:t>
            </w:r>
          </w:p>
        </w:tc>
        <w:tc>
          <w:tcPr>
            <w:tcW w:w="3775" w:type="dxa"/>
          </w:tcPr>
          <w:p w:rsidR="006D3740" w:rsidRPr="00032203" w:rsidRDefault="006D3740" w:rsidP="00C80501">
            <w:pPr>
              <w:spacing w:line="360" w:lineRule="auto"/>
              <w:jc w:val="center"/>
              <w:rPr>
                <w:rFonts w:ascii="Arial" w:hAnsi="Arial" w:cs="Arial"/>
                <w:sz w:val="22"/>
                <w:szCs w:val="22"/>
                <w:lang w:val="id-ID"/>
              </w:rPr>
            </w:pPr>
            <w:r w:rsidRPr="00032203">
              <w:rPr>
                <w:rFonts w:ascii="Arial" w:hAnsi="Arial" w:cs="Arial"/>
                <w:sz w:val="22"/>
                <w:szCs w:val="22"/>
                <w:lang w:val="id-ID"/>
              </w:rPr>
              <w:t>Spesifikasi Pendidikan</w:t>
            </w:r>
          </w:p>
        </w:tc>
        <w:tc>
          <w:tcPr>
            <w:tcW w:w="2335" w:type="dxa"/>
          </w:tcPr>
          <w:p w:rsidR="006D3740" w:rsidRPr="00032203" w:rsidRDefault="006D3740" w:rsidP="00C80501">
            <w:pPr>
              <w:spacing w:line="360" w:lineRule="auto"/>
              <w:jc w:val="center"/>
              <w:rPr>
                <w:rFonts w:ascii="Arial" w:hAnsi="Arial" w:cs="Arial"/>
                <w:sz w:val="22"/>
                <w:szCs w:val="22"/>
                <w:lang w:val="id-ID"/>
              </w:rPr>
            </w:pPr>
            <w:r w:rsidRPr="00032203">
              <w:rPr>
                <w:rFonts w:ascii="Arial" w:hAnsi="Arial" w:cs="Arial"/>
                <w:sz w:val="22"/>
                <w:szCs w:val="22"/>
                <w:lang w:val="id-ID"/>
              </w:rPr>
              <w:t>Jumlah</w:t>
            </w:r>
          </w:p>
        </w:tc>
      </w:tr>
      <w:tr w:rsidR="006D3740" w:rsidRPr="00032203" w:rsidTr="006D3740">
        <w:tc>
          <w:tcPr>
            <w:tcW w:w="534"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1</w:t>
            </w:r>
          </w:p>
        </w:tc>
        <w:tc>
          <w:tcPr>
            <w:tcW w:w="2693"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Kepala Instalasi</w:t>
            </w:r>
          </w:p>
        </w:tc>
        <w:tc>
          <w:tcPr>
            <w:tcW w:w="377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 / Obsgyn</w:t>
            </w:r>
          </w:p>
        </w:tc>
        <w:tc>
          <w:tcPr>
            <w:tcW w:w="233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1</w:t>
            </w:r>
            <w:r w:rsidR="00C93711" w:rsidRPr="00032203">
              <w:rPr>
                <w:rFonts w:ascii="Arial" w:hAnsi="Arial" w:cs="Arial"/>
                <w:sz w:val="22"/>
                <w:szCs w:val="22"/>
                <w:lang w:val="id-ID"/>
              </w:rPr>
              <w:t>/1</w:t>
            </w:r>
          </w:p>
        </w:tc>
      </w:tr>
      <w:tr w:rsidR="006D3740" w:rsidRPr="00032203" w:rsidTr="006D3740">
        <w:tc>
          <w:tcPr>
            <w:tcW w:w="534"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2</w:t>
            </w:r>
          </w:p>
        </w:tc>
        <w:tc>
          <w:tcPr>
            <w:tcW w:w="2693"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Penanggung jawab Kamar Bayi</w:t>
            </w:r>
          </w:p>
        </w:tc>
        <w:tc>
          <w:tcPr>
            <w:tcW w:w="377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D3 Keperawatan</w:t>
            </w:r>
          </w:p>
        </w:tc>
        <w:tc>
          <w:tcPr>
            <w:tcW w:w="233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1</w:t>
            </w:r>
          </w:p>
        </w:tc>
      </w:tr>
      <w:tr w:rsidR="006D3740" w:rsidRPr="00032203" w:rsidTr="006D3740">
        <w:tc>
          <w:tcPr>
            <w:tcW w:w="534"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3</w:t>
            </w:r>
          </w:p>
        </w:tc>
        <w:tc>
          <w:tcPr>
            <w:tcW w:w="2693"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Penanggung jawab Kamar Bersalin</w:t>
            </w:r>
          </w:p>
        </w:tc>
        <w:tc>
          <w:tcPr>
            <w:tcW w:w="377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D3 Kebidanan</w:t>
            </w:r>
          </w:p>
        </w:tc>
        <w:tc>
          <w:tcPr>
            <w:tcW w:w="233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1</w:t>
            </w:r>
          </w:p>
        </w:tc>
      </w:tr>
      <w:tr w:rsidR="006D3740" w:rsidRPr="00032203" w:rsidTr="006D3740">
        <w:tc>
          <w:tcPr>
            <w:tcW w:w="534"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4</w:t>
            </w:r>
          </w:p>
        </w:tc>
        <w:tc>
          <w:tcPr>
            <w:tcW w:w="2693"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w:t>
            </w:r>
          </w:p>
        </w:tc>
        <w:tc>
          <w:tcPr>
            <w:tcW w:w="377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w:t>
            </w:r>
          </w:p>
        </w:tc>
        <w:tc>
          <w:tcPr>
            <w:tcW w:w="233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2</w:t>
            </w:r>
          </w:p>
        </w:tc>
      </w:tr>
      <w:tr w:rsidR="006D3740" w:rsidRPr="00032203" w:rsidTr="006D3740">
        <w:tc>
          <w:tcPr>
            <w:tcW w:w="534"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5</w:t>
            </w:r>
          </w:p>
        </w:tc>
        <w:tc>
          <w:tcPr>
            <w:tcW w:w="2693"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Dokter Spesialis Obsgyn</w:t>
            </w:r>
          </w:p>
        </w:tc>
        <w:tc>
          <w:tcPr>
            <w:tcW w:w="377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Dokter Spesialis Obsgyn</w:t>
            </w:r>
          </w:p>
        </w:tc>
        <w:tc>
          <w:tcPr>
            <w:tcW w:w="233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2</w:t>
            </w:r>
          </w:p>
        </w:tc>
      </w:tr>
      <w:tr w:rsidR="006D3740" w:rsidRPr="00032203" w:rsidTr="006D3740">
        <w:tc>
          <w:tcPr>
            <w:tcW w:w="534"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6</w:t>
            </w:r>
          </w:p>
        </w:tc>
        <w:tc>
          <w:tcPr>
            <w:tcW w:w="2693"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Pelaksana Kamar Bayi</w:t>
            </w:r>
          </w:p>
        </w:tc>
        <w:tc>
          <w:tcPr>
            <w:tcW w:w="377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D3 Keperawatan</w:t>
            </w:r>
          </w:p>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S1 Keperawatan</w:t>
            </w:r>
          </w:p>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S1 Keperawatan Ners</w:t>
            </w:r>
          </w:p>
        </w:tc>
        <w:tc>
          <w:tcPr>
            <w:tcW w:w="2335" w:type="dxa"/>
          </w:tcPr>
          <w:p w:rsidR="006D3740" w:rsidRPr="00032203" w:rsidRDefault="006D3740" w:rsidP="00C80501">
            <w:pPr>
              <w:spacing w:line="360" w:lineRule="auto"/>
              <w:rPr>
                <w:rFonts w:ascii="Arial" w:hAnsi="Arial" w:cs="Arial"/>
                <w:sz w:val="22"/>
                <w:szCs w:val="22"/>
                <w:lang w:val="id-ID"/>
              </w:rPr>
            </w:pPr>
            <w:r w:rsidRPr="00032203">
              <w:rPr>
                <w:rFonts w:ascii="Arial" w:hAnsi="Arial" w:cs="Arial"/>
                <w:sz w:val="22"/>
                <w:szCs w:val="22"/>
                <w:lang w:val="id-ID"/>
              </w:rPr>
              <w:t>15</w:t>
            </w:r>
          </w:p>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1</w:t>
            </w:r>
          </w:p>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1</w:t>
            </w:r>
          </w:p>
        </w:tc>
      </w:tr>
      <w:tr w:rsidR="006D3740" w:rsidRPr="00032203" w:rsidTr="006D3740">
        <w:tc>
          <w:tcPr>
            <w:tcW w:w="534" w:type="dxa"/>
          </w:tcPr>
          <w:p w:rsidR="006D3740"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7</w:t>
            </w:r>
          </w:p>
        </w:tc>
        <w:tc>
          <w:tcPr>
            <w:tcW w:w="2693" w:type="dxa"/>
          </w:tcPr>
          <w:p w:rsidR="006D3740"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Pelaksana Kamar Bersalin</w:t>
            </w:r>
          </w:p>
        </w:tc>
        <w:tc>
          <w:tcPr>
            <w:tcW w:w="3775" w:type="dxa"/>
          </w:tcPr>
          <w:p w:rsidR="006D3740"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D3 Kebidanan</w:t>
            </w:r>
          </w:p>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D4 Kebidanan</w:t>
            </w:r>
          </w:p>
        </w:tc>
        <w:tc>
          <w:tcPr>
            <w:tcW w:w="2335" w:type="dxa"/>
          </w:tcPr>
          <w:p w:rsidR="00C93711" w:rsidRPr="00032203" w:rsidRDefault="00C93711" w:rsidP="00C80501">
            <w:pPr>
              <w:spacing w:line="360" w:lineRule="auto"/>
              <w:rPr>
                <w:rFonts w:ascii="Arial" w:hAnsi="Arial" w:cs="Arial"/>
                <w:sz w:val="22"/>
                <w:szCs w:val="22"/>
                <w:lang w:val="id-ID"/>
              </w:rPr>
            </w:pPr>
            <w:r w:rsidRPr="00032203">
              <w:rPr>
                <w:rFonts w:ascii="Arial" w:hAnsi="Arial" w:cs="Arial"/>
                <w:sz w:val="22"/>
                <w:szCs w:val="22"/>
                <w:lang w:val="id-ID"/>
              </w:rPr>
              <w:t>37</w:t>
            </w:r>
          </w:p>
          <w:p w:rsidR="00AA150F" w:rsidRPr="00032203" w:rsidRDefault="00C93711" w:rsidP="00C80501">
            <w:pPr>
              <w:spacing w:line="360" w:lineRule="auto"/>
              <w:rPr>
                <w:rFonts w:ascii="Arial" w:hAnsi="Arial" w:cs="Arial"/>
                <w:sz w:val="22"/>
                <w:szCs w:val="22"/>
                <w:lang w:val="id-ID"/>
              </w:rPr>
            </w:pPr>
            <w:r w:rsidRPr="00032203">
              <w:rPr>
                <w:rFonts w:ascii="Arial" w:hAnsi="Arial" w:cs="Arial"/>
                <w:sz w:val="22"/>
                <w:szCs w:val="22"/>
                <w:lang w:val="id-ID"/>
              </w:rPr>
              <w:t>2</w:t>
            </w:r>
          </w:p>
        </w:tc>
      </w:tr>
    </w:tbl>
    <w:p w:rsidR="006D3740" w:rsidRPr="00032203" w:rsidRDefault="006D3740" w:rsidP="00C80501">
      <w:pPr>
        <w:spacing w:line="360" w:lineRule="auto"/>
        <w:rPr>
          <w:rFonts w:ascii="Arial" w:hAnsi="Arial" w:cs="Arial"/>
          <w:sz w:val="22"/>
          <w:szCs w:val="22"/>
          <w:lang w:val="id-ID"/>
        </w:rPr>
      </w:pPr>
    </w:p>
    <w:p w:rsidR="00C93711" w:rsidRPr="00032203" w:rsidRDefault="00C93711" w:rsidP="00C80501">
      <w:pPr>
        <w:spacing w:line="360" w:lineRule="auto"/>
        <w:rPr>
          <w:rFonts w:ascii="Arial" w:hAnsi="Arial" w:cs="Arial"/>
          <w:sz w:val="22"/>
          <w:szCs w:val="22"/>
          <w:lang w:val="id-ID"/>
        </w:rPr>
      </w:pPr>
    </w:p>
    <w:p w:rsidR="00C93711" w:rsidRPr="00032203" w:rsidRDefault="00C93711" w:rsidP="00C80501">
      <w:pPr>
        <w:spacing w:line="360" w:lineRule="auto"/>
        <w:rPr>
          <w:rFonts w:ascii="Arial" w:hAnsi="Arial" w:cs="Arial"/>
          <w:sz w:val="22"/>
          <w:szCs w:val="22"/>
          <w:lang w:val="id-ID"/>
        </w:rPr>
      </w:pPr>
      <w:r w:rsidRPr="00032203">
        <w:rPr>
          <w:rFonts w:ascii="Arial" w:hAnsi="Arial" w:cs="Arial"/>
          <w:sz w:val="22"/>
          <w:szCs w:val="22"/>
          <w:lang w:val="id-ID"/>
        </w:rPr>
        <w:t>C. Pengaturan Jaga</w:t>
      </w:r>
    </w:p>
    <w:tbl>
      <w:tblPr>
        <w:tblStyle w:val="TableGrid"/>
        <w:tblW w:w="0" w:type="auto"/>
        <w:tblLook w:val="04A0" w:firstRow="1" w:lastRow="0" w:firstColumn="1" w:lastColumn="0" w:noHBand="0" w:noVBand="1"/>
      </w:tblPr>
      <w:tblGrid>
        <w:gridCol w:w="534"/>
        <w:gridCol w:w="3666"/>
        <w:gridCol w:w="5088"/>
      </w:tblGrid>
      <w:tr w:rsidR="00AA150F" w:rsidRPr="00032203" w:rsidTr="004511ED">
        <w:tc>
          <w:tcPr>
            <w:tcW w:w="534" w:type="dxa"/>
          </w:tcPr>
          <w:p w:rsidR="00AA150F" w:rsidRPr="00032203" w:rsidRDefault="00AA150F" w:rsidP="00C80501">
            <w:pPr>
              <w:spacing w:line="360" w:lineRule="auto"/>
              <w:jc w:val="center"/>
              <w:rPr>
                <w:rFonts w:ascii="Arial" w:hAnsi="Arial" w:cs="Arial"/>
                <w:sz w:val="22"/>
                <w:szCs w:val="22"/>
                <w:lang w:val="id-ID"/>
              </w:rPr>
            </w:pPr>
            <w:r w:rsidRPr="00032203">
              <w:rPr>
                <w:rFonts w:ascii="Arial" w:hAnsi="Arial" w:cs="Arial"/>
                <w:sz w:val="22"/>
                <w:szCs w:val="22"/>
                <w:lang w:val="id-ID"/>
              </w:rPr>
              <w:t>No</w:t>
            </w:r>
          </w:p>
        </w:tc>
        <w:tc>
          <w:tcPr>
            <w:tcW w:w="3685" w:type="dxa"/>
          </w:tcPr>
          <w:p w:rsidR="00AA150F" w:rsidRPr="00032203" w:rsidRDefault="00AA150F" w:rsidP="00C80501">
            <w:pPr>
              <w:spacing w:line="360" w:lineRule="auto"/>
              <w:jc w:val="center"/>
              <w:rPr>
                <w:rFonts w:ascii="Arial" w:hAnsi="Arial" w:cs="Arial"/>
                <w:sz w:val="22"/>
                <w:szCs w:val="22"/>
                <w:lang w:val="id-ID"/>
              </w:rPr>
            </w:pPr>
            <w:r w:rsidRPr="00032203">
              <w:rPr>
                <w:rFonts w:ascii="Arial" w:hAnsi="Arial" w:cs="Arial"/>
                <w:sz w:val="22"/>
                <w:szCs w:val="22"/>
                <w:lang w:val="id-ID"/>
              </w:rPr>
              <w:t>Jabatan</w:t>
            </w:r>
          </w:p>
        </w:tc>
        <w:tc>
          <w:tcPr>
            <w:tcW w:w="5118" w:type="dxa"/>
          </w:tcPr>
          <w:p w:rsidR="00AA150F" w:rsidRPr="00032203" w:rsidRDefault="00AA150F" w:rsidP="00C80501">
            <w:pPr>
              <w:spacing w:line="360" w:lineRule="auto"/>
              <w:jc w:val="center"/>
              <w:rPr>
                <w:rFonts w:ascii="Arial" w:hAnsi="Arial" w:cs="Arial"/>
                <w:sz w:val="22"/>
                <w:szCs w:val="22"/>
                <w:lang w:val="id-ID"/>
              </w:rPr>
            </w:pPr>
            <w:r w:rsidRPr="00032203">
              <w:rPr>
                <w:rFonts w:ascii="Arial" w:hAnsi="Arial" w:cs="Arial"/>
                <w:sz w:val="22"/>
                <w:szCs w:val="22"/>
                <w:lang w:val="id-ID"/>
              </w:rPr>
              <w:t>Spesifikasi pendidikan</w:t>
            </w:r>
          </w:p>
        </w:tc>
      </w:tr>
      <w:tr w:rsidR="00AA150F" w:rsidRPr="00032203" w:rsidTr="004511ED">
        <w:tc>
          <w:tcPr>
            <w:tcW w:w="534"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1</w:t>
            </w:r>
          </w:p>
        </w:tc>
        <w:tc>
          <w:tcPr>
            <w:tcW w:w="3685"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Kepala Instalasi</w:t>
            </w:r>
          </w:p>
        </w:tc>
        <w:tc>
          <w:tcPr>
            <w:tcW w:w="5118"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Jaga Pagi</w:t>
            </w:r>
          </w:p>
        </w:tc>
      </w:tr>
      <w:tr w:rsidR="00AA150F" w:rsidRPr="00032203" w:rsidTr="004511ED">
        <w:tc>
          <w:tcPr>
            <w:tcW w:w="534"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2</w:t>
            </w:r>
          </w:p>
        </w:tc>
        <w:tc>
          <w:tcPr>
            <w:tcW w:w="3685"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Penanggung jawab Kamar Bayi</w:t>
            </w:r>
          </w:p>
        </w:tc>
        <w:tc>
          <w:tcPr>
            <w:tcW w:w="5118"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Jaga pagi</w:t>
            </w:r>
          </w:p>
        </w:tc>
      </w:tr>
      <w:tr w:rsidR="00AA150F" w:rsidRPr="00032203" w:rsidTr="004511ED">
        <w:tc>
          <w:tcPr>
            <w:tcW w:w="534"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3</w:t>
            </w:r>
          </w:p>
        </w:tc>
        <w:tc>
          <w:tcPr>
            <w:tcW w:w="3685"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Penanggung jawab Kamar Bersalin</w:t>
            </w:r>
          </w:p>
        </w:tc>
        <w:tc>
          <w:tcPr>
            <w:tcW w:w="5118"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Jaga Pagi</w:t>
            </w:r>
          </w:p>
        </w:tc>
      </w:tr>
      <w:tr w:rsidR="00AA150F" w:rsidRPr="00032203" w:rsidTr="004511ED">
        <w:tc>
          <w:tcPr>
            <w:tcW w:w="534"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4</w:t>
            </w:r>
          </w:p>
        </w:tc>
        <w:tc>
          <w:tcPr>
            <w:tcW w:w="3685"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Pelaksana di ruang Kamar Bayi</w:t>
            </w:r>
          </w:p>
        </w:tc>
        <w:tc>
          <w:tcPr>
            <w:tcW w:w="5118"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Jaga Pagi, Siang, Malam</w:t>
            </w:r>
          </w:p>
        </w:tc>
      </w:tr>
      <w:tr w:rsidR="00AA150F" w:rsidRPr="00032203" w:rsidTr="004511ED">
        <w:tc>
          <w:tcPr>
            <w:tcW w:w="534"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5</w:t>
            </w:r>
          </w:p>
        </w:tc>
        <w:tc>
          <w:tcPr>
            <w:tcW w:w="3685"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Pelaksana di ruang Kamar Bersalin</w:t>
            </w:r>
          </w:p>
        </w:tc>
        <w:tc>
          <w:tcPr>
            <w:tcW w:w="5118"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Jaga pagi, Siang, Malam</w:t>
            </w:r>
          </w:p>
        </w:tc>
      </w:tr>
      <w:tr w:rsidR="00AA150F" w:rsidRPr="00032203" w:rsidTr="00B978AE">
        <w:trPr>
          <w:trHeight w:val="2308"/>
        </w:trPr>
        <w:tc>
          <w:tcPr>
            <w:tcW w:w="534" w:type="dxa"/>
          </w:tcPr>
          <w:p w:rsidR="00AA150F"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6</w:t>
            </w:r>
          </w:p>
        </w:tc>
        <w:tc>
          <w:tcPr>
            <w:tcW w:w="3685" w:type="dxa"/>
          </w:tcPr>
          <w:p w:rsidR="00B008D2" w:rsidRPr="00032203" w:rsidRDefault="00AA150F" w:rsidP="00C80501">
            <w:pPr>
              <w:spacing w:line="360" w:lineRule="auto"/>
              <w:rPr>
                <w:rFonts w:ascii="Arial" w:hAnsi="Arial" w:cs="Arial"/>
                <w:sz w:val="22"/>
                <w:szCs w:val="22"/>
                <w:lang w:val="id-ID"/>
              </w:rPr>
            </w:pPr>
            <w:r w:rsidRPr="00032203">
              <w:rPr>
                <w:rFonts w:ascii="Arial" w:hAnsi="Arial" w:cs="Arial"/>
                <w:sz w:val="22"/>
                <w:szCs w:val="22"/>
                <w:lang w:val="id-ID"/>
              </w:rPr>
              <w:t>Dokter Spesialis Anak</w:t>
            </w:r>
          </w:p>
          <w:p w:rsidR="00B008D2" w:rsidRPr="00032203" w:rsidRDefault="00B008D2" w:rsidP="00C80501">
            <w:pPr>
              <w:spacing w:line="360" w:lineRule="auto"/>
              <w:rPr>
                <w:rFonts w:ascii="Arial" w:hAnsi="Arial" w:cs="Arial"/>
                <w:sz w:val="22"/>
                <w:szCs w:val="22"/>
                <w:lang w:val="id-ID"/>
              </w:rPr>
            </w:pPr>
          </w:p>
          <w:p w:rsidR="00B008D2" w:rsidRPr="00032203" w:rsidRDefault="00B008D2" w:rsidP="00C80501">
            <w:pPr>
              <w:spacing w:line="360" w:lineRule="auto"/>
              <w:rPr>
                <w:rFonts w:ascii="Arial" w:hAnsi="Arial" w:cs="Arial"/>
                <w:sz w:val="22"/>
                <w:szCs w:val="22"/>
                <w:lang w:val="id-ID"/>
              </w:rPr>
            </w:pPr>
          </w:p>
          <w:p w:rsidR="00B008D2" w:rsidRPr="00032203" w:rsidRDefault="00B008D2" w:rsidP="00C80501">
            <w:pPr>
              <w:spacing w:line="360" w:lineRule="auto"/>
              <w:rPr>
                <w:rFonts w:ascii="Arial" w:hAnsi="Arial" w:cs="Arial"/>
                <w:sz w:val="22"/>
                <w:szCs w:val="22"/>
                <w:lang w:val="id-ID"/>
              </w:rPr>
            </w:pPr>
          </w:p>
          <w:p w:rsidR="00B008D2" w:rsidRPr="00032203" w:rsidRDefault="00B008D2" w:rsidP="00C80501">
            <w:pPr>
              <w:spacing w:line="360" w:lineRule="auto"/>
              <w:rPr>
                <w:rFonts w:ascii="Arial" w:hAnsi="Arial" w:cs="Arial"/>
                <w:sz w:val="22"/>
                <w:szCs w:val="22"/>
                <w:lang w:val="id-ID"/>
              </w:rPr>
            </w:pPr>
          </w:p>
          <w:p w:rsidR="00AA150F" w:rsidRPr="00032203" w:rsidRDefault="00AA150F" w:rsidP="00B978AE">
            <w:pPr>
              <w:spacing w:line="360" w:lineRule="auto"/>
              <w:rPr>
                <w:rFonts w:ascii="Arial" w:hAnsi="Arial" w:cs="Arial"/>
                <w:sz w:val="22"/>
                <w:szCs w:val="22"/>
                <w:lang w:val="id-ID"/>
              </w:rPr>
            </w:pPr>
          </w:p>
        </w:tc>
        <w:tc>
          <w:tcPr>
            <w:tcW w:w="5118" w:type="dxa"/>
          </w:tcPr>
          <w:p w:rsidR="004511ED" w:rsidRPr="00032203" w:rsidRDefault="004511ED" w:rsidP="00C80501">
            <w:pPr>
              <w:pStyle w:val="ListParagraph"/>
              <w:numPr>
                <w:ilvl w:val="0"/>
                <w:numId w:val="7"/>
              </w:numPr>
              <w:spacing w:line="360" w:lineRule="auto"/>
              <w:rPr>
                <w:rFonts w:ascii="Arial" w:hAnsi="Arial" w:cs="Arial"/>
                <w:sz w:val="22"/>
                <w:szCs w:val="22"/>
                <w:lang w:val="id-ID"/>
              </w:rPr>
            </w:pPr>
            <w:r w:rsidRPr="00032203">
              <w:rPr>
                <w:rFonts w:ascii="Arial" w:hAnsi="Arial" w:cs="Arial"/>
                <w:sz w:val="22"/>
                <w:szCs w:val="22"/>
                <w:lang w:val="id-ID"/>
              </w:rPr>
              <w:t>dr. Fransiska, Sp.A</w:t>
            </w:r>
          </w:p>
          <w:p w:rsidR="004511ED" w:rsidRPr="00032203" w:rsidRDefault="004511ED" w:rsidP="00C80501">
            <w:pPr>
              <w:pStyle w:val="ListParagraph"/>
              <w:spacing w:line="360" w:lineRule="auto"/>
              <w:rPr>
                <w:rFonts w:ascii="Arial" w:hAnsi="Arial" w:cs="Arial"/>
                <w:sz w:val="22"/>
                <w:szCs w:val="22"/>
                <w:lang w:val="id-ID"/>
              </w:rPr>
            </w:pPr>
            <w:r w:rsidRPr="00032203">
              <w:rPr>
                <w:rFonts w:ascii="Arial" w:hAnsi="Arial" w:cs="Arial"/>
                <w:sz w:val="22"/>
                <w:szCs w:val="22"/>
                <w:lang w:val="id-ID"/>
              </w:rPr>
              <w:t>Rawat inap dari IGD : hari Senin, Rabu, Jum’at</w:t>
            </w:r>
          </w:p>
          <w:p w:rsidR="004511ED" w:rsidRPr="00032203" w:rsidRDefault="004511ED" w:rsidP="00C80501">
            <w:pPr>
              <w:pStyle w:val="ListParagraph"/>
              <w:numPr>
                <w:ilvl w:val="0"/>
                <w:numId w:val="7"/>
              </w:numPr>
              <w:spacing w:line="360" w:lineRule="auto"/>
              <w:rPr>
                <w:rFonts w:ascii="Arial" w:hAnsi="Arial" w:cs="Arial"/>
                <w:sz w:val="22"/>
                <w:szCs w:val="22"/>
                <w:lang w:val="id-ID"/>
              </w:rPr>
            </w:pPr>
            <w:r w:rsidRPr="00032203">
              <w:rPr>
                <w:rFonts w:ascii="Arial" w:hAnsi="Arial" w:cs="Arial"/>
                <w:sz w:val="22"/>
                <w:szCs w:val="22"/>
                <w:lang w:val="id-ID"/>
              </w:rPr>
              <w:t>dr. Nina Lestari, Sp.A</w:t>
            </w:r>
          </w:p>
          <w:p w:rsidR="00B008D2" w:rsidRPr="00032203" w:rsidRDefault="004511ED" w:rsidP="00C80501">
            <w:pPr>
              <w:pStyle w:val="ListParagraph"/>
              <w:spacing w:line="360" w:lineRule="auto"/>
              <w:rPr>
                <w:rFonts w:ascii="Arial" w:hAnsi="Arial" w:cs="Arial"/>
                <w:sz w:val="22"/>
                <w:szCs w:val="22"/>
                <w:lang w:val="id-ID"/>
              </w:rPr>
            </w:pPr>
            <w:r w:rsidRPr="00032203">
              <w:rPr>
                <w:rFonts w:ascii="Arial" w:hAnsi="Arial" w:cs="Arial"/>
                <w:sz w:val="22"/>
                <w:szCs w:val="22"/>
                <w:lang w:val="id-ID"/>
              </w:rPr>
              <w:t>Rawat inap dari</w:t>
            </w:r>
            <w:r w:rsidR="00B008D2" w:rsidRPr="00032203">
              <w:rPr>
                <w:rFonts w:ascii="Arial" w:hAnsi="Arial" w:cs="Arial"/>
                <w:sz w:val="22"/>
                <w:szCs w:val="22"/>
                <w:lang w:val="id-ID"/>
              </w:rPr>
              <w:t xml:space="preserve"> IGD : hari Selasa, Kamis, Sabtu</w:t>
            </w:r>
          </w:p>
        </w:tc>
      </w:tr>
      <w:tr w:rsidR="00D825FD" w:rsidRPr="00032203" w:rsidTr="00D825FD">
        <w:tc>
          <w:tcPr>
            <w:tcW w:w="534" w:type="dxa"/>
          </w:tcPr>
          <w:p w:rsidR="00D825FD" w:rsidRPr="00032203" w:rsidRDefault="00D825FD" w:rsidP="00C80501">
            <w:pPr>
              <w:spacing w:line="360" w:lineRule="auto"/>
              <w:rPr>
                <w:rFonts w:ascii="Arial" w:hAnsi="Arial" w:cs="Arial"/>
                <w:sz w:val="22"/>
                <w:szCs w:val="22"/>
                <w:lang w:val="id-ID"/>
              </w:rPr>
            </w:pPr>
            <w:r w:rsidRPr="00032203">
              <w:rPr>
                <w:rFonts w:ascii="Arial" w:hAnsi="Arial" w:cs="Arial"/>
                <w:sz w:val="22"/>
                <w:szCs w:val="22"/>
                <w:lang w:val="id-ID"/>
              </w:rPr>
              <w:t>6</w:t>
            </w:r>
          </w:p>
        </w:tc>
        <w:tc>
          <w:tcPr>
            <w:tcW w:w="3685" w:type="dxa"/>
          </w:tcPr>
          <w:p w:rsidR="00D825FD" w:rsidRPr="00032203" w:rsidRDefault="00D825FD" w:rsidP="00C80501">
            <w:pPr>
              <w:spacing w:line="360" w:lineRule="auto"/>
              <w:rPr>
                <w:rFonts w:ascii="Arial" w:hAnsi="Arial" w:cs="Arial"/>
                <w:sz w:val="22"/>
                <w:szCs w:val="22"/>
                <w:lang w:val="id-ID"/>
              </w:rPr>
            </w:pPr>
            <w:r w:rsidRPr="00032203">
              <w:rPr>
                <w:rFonts w:ascii="Arial" w:hAnsi="Arial" w:cs="Arial"/>
                <w:sz w:val="22"/>
                <w:szCs w:val="22"/>
                <w:lang w:val="id-ID"/>
              </w:rPr>
              <w:t>Dokter Spesialis Obsgyn</w:t>
            </w:r>
          </w:p>
        </w:tc>
        <w:tc>
          <w:tcPr>
            <w:tcW w:w="5118" w:type="dxa"/>
          </w:tcPr>
          <w:p w:rsidR="00D825FD" w:rsidRPr="00032203" w:rsidRDefault="008557CB" w:rsidP="00C80501">
            <w:pPr>
              <w:pStyle w:val="ListParagraph"/>
              <w:numPr>
                <w:ilvl w:val="0"/>
                <w:numId w:val="8"/>
              </w:numPr>
              <w:spacing w:line="360" w:lineRule="auto"/>
              <w:rPr>
                <w:rFonts w:ascii="Arial" w:hAnsi="Arial" w:cs="Arial"/>
                <w:sz w:val="22"/>
                <w:szCs w:val="22"/>
                <w:lang w:val="id-ID"/>
              </w:rPr>
            </w:pPr>
            <w:r w:rsidRPr="00032203">
              <w:rPr>
                <w:rFonts w:ascii="Arial" w:hAnsi="Arial" w:cs="Arial"/>
                <w:sz w:val="22"/>
                <w:szCs w:val="22"/>
                <w:lang w:val="id-ID"/>
              </w:rPr>
              <w:t>dr. Franky Sumarli, Sp.OG</w:t>
            </w:r>
          </w:p>
          <w:p w:rsidR="008557CB" w:rsidRPr="00032203" w:rsidRDefault="008557CB" w:rsidP="00C80501">
            <w:pPr>
              <w:pStyle w:val="ListParagraph"/>
              <w:spacing w:line="360" w:lineRule="auto"/>
              <w:rPr>
                <w:rFonts w:ascii="Arial" w:hAnsi="Arial" w:cs="Arial"/>
                <w:sz w:val="22"/>
                <w:szCs w:val="22"/>
                <w:lang w:val="id-ID"/>
              </w:rPr>
            </w:pPr>
            <w:r w:rsidRPr="00032203">
              <w:rPr>
                <w:rFonts w:ascii="Arial" w:hAnsi="Arial" w:cs="Arial"/>
                <w:sz w:val="22"/>
                <w:szCs w:val="22"/>
                <w:lang w:val="id-ID"/>
              </w:rPr>
              <w:t>Rawat inap dari IGD : hari Senin, Rabu, Jum’at</w:t>
            </w:r>
          </w:p>
          <w:p w:rsidR="008557CB" w:rsidRPr="00032203" w:rsidRDefault="008557CB" w:rsidP="00C80501">
            <w:pPr>
              <w:pStyle w:val="ListParagraph"/>
              <w:numPr>
                <w:ilvl w:val="0"/>
                <w:numId w:val="8"/>
              </w:numPr>
              <w:spacing w:line="360" w:lineRule="auto"/>
              <w:rPr>
                <w:rFonts w:ascii="Arial" w:hAnsi="Arial" w:cs="Arial"/>
                <w:sz w:val="22"/>
                <w:szCs w:val="22"/>
                <w:lang w:val="id-ID"/>
              </w:rPr>
            </w:pPr>
            <w:r w:rsidRPr="00032203">
              <w:rPr>
                <w:rFonts w:ascii="Arial" w:hAnsi="Arial" w:cs="Arial"/>
                <w:sz w:val="22"/>
                <w:szCs w:val="22"/>
                <w:lang w:val="id-ID"/>
              </w:rPr>
              <w:t>dr. Elva Yonathan, Sp.OG</w:t>
            </w:r>
          </w:p>
          <w:p w:rsidR="008557CB" w:rsidRPr="00032203" w:rsidRDefault="008557CB" w:rsidP="00C80501">
            <w:pPr>
              <w:pStyle w:val="ListParagraph"/>
              <w:spacing w:line="360" w:lineRule="auto"/>
              <w:rPr>
                <w:rFonts w:ascii="Arial" w:hAnsi="Arial" w:cs="Arial"/>
                <w:sz w:val="22"/>
                <w:szCs w:val="22"/>
                <w:lang w:val="id-ID"/>
              </w:rPr>
            </w:pPr>
            <w:r w:rsidRPr="00032203">
              <w:rPr>
                <w:rFonts w:ascii="Arial" w:hAnsi="Arial" w:cs="Arial"/>
                <w:sz w:val="22"/>
                <w:szCs w:val="22"/>
                <w:lang w:val="id-ID"/>
              </w:rPr>
              <w:t>Rawat inap dari IGD : hari Selasa, Kamis, Sabtu</w:t>
            </w:r>
          </w:p>
        </w:tc>
      </w:tr>
    </w:tbl>
    <w:p w:rsidR="00AA150F" w:rsidRPr="00032203" w:rsidRDefault="00AA150F" w:rsidP="00C80501">
      <w:pPr>
        <w:spacing w:line="360" w:lineRule="auto"/>
        <w:rPr>
          <w:rFonts w:ascii="Arial" w:hAnsi="Arial" w:cs="Arial"/>
          <w:sz w:val="22"/>
          <w:szCs w:val="22"/>
          <w:lang w:val="id-ID"/>
        </w:rPr>
      </w:pPr>
    </w:p>
    <w:p w:rsidR="00B008D2" w:rsidRPr="00032203" w:rsidRDefault="00B008D2" w:rsidP="00C80501">
      <w:pPr>
        <w:spacing w:line="360" w:lineRule="auto"/>
        <w:rPr>
          <w:rFonts w:ascii="Arial" w:hAnsi="Arial" w:cs="Arial"/>
          <w:sz w:val="22"/>
          <w:szCs w:val="22"/>
          <w:lang w:val="id-ID"/>
        </w:rPr>
      </w:pPr>
    </w:p>
    <w:p w:rsidR="003B0F09" w:rsidRPr="00032203" w:rsidRDefault="003B0F09" w:rsidP="00C80501">
      <w:pPr>
        <w:spacing w:line="360" w:lineRule="auto"/>
        <w:rPr>
          <w:rFonts w:ascii="Arial" w:hAnsi="Arial" w:cs="Arial"/>
          <w:sz w:val="22"/>
          <w:szCs w:val="22"/>
          <w:lang w:val="id-ID"/>
        </w:rPr>
      </w:pPr>
    </w:p>
    <w:p w:rsidR="003B0F09" w:rsidRPr="00032203" w:rsidRDefault="003B0F09" w:rsidP="00C80501">
      <w:pPr>
        <w:spacing w:line="360" w:lineRule="auto"/>
        <w:rPr>
          <w:rFonts w:ascii="Arial" w:hAnsi="Arial" w:cs="Arial"/>
          <w:sz w:val="22"/>
          <w:szCs w:val="22"/>
          <w:lang w:val="id-ID"/>
        </w:rPr>
      </w:pPr>
    </w:p>
    <w:p w:rsidR="00B978AE" w:rsidRDefault="00B978AE">
      <w:pPr>
        <w:rPr>
          <w:rFonts w:ascii="Arial" w:hAnsi="Arial" w:cs="Arial"/>
          <w:sz w:val="22"/>
          <w:szCs w:val="22"/>
          <w:lang w:val="id-ID"/>
        </w:rPr>
      </w:pPr>
      <w:r>
        <w:rPr>
          <w:rFonts w:ascii="Arial" w:hAnsi="Arial" w:cs="Arial"/>
          <w:sz w:val="22"/>
          <w:szCs w:val="22"/>
          <w:lang w:val="id-ID"/>
        </w:rPr>
        <w:br w:type="page"/>
      </w:r>
    </w:p>
    <w:p w:rsidR="003B0F09" w:rsidRPr="00B978AE" w:rsidRDefault="003B0F09" w:rsidP="00B978AE">
      <w:pPr>
        <w:spacing w:line="360" w:lineRule="auto"/>
        <w:jc w:val="center"/>
        <w:rPr>
          <w:rFonts w:ascii="Arial" w:hAnsi="Arial" w:cs="Arial"/>
          <w:sz w:val="24"/>
          <w:szCs w:val="22"/>
          <w:lang w:val="id-ID"/>
        </w:rPr>
      </w:pPr>
      <w:r w:rsidRPr="00B978AE">
        <w:rPr>
          <w:rFonts w:ascii="Arial" w:hAnsi="Arial" w:cs="Arial"/>
          <w:sz w:val="24"/>
          <w:szCs w:val="22"/>
          <w:lang w:val="id-ID"/>
        </w:rPr>
        <w:t>BAB III</w:t>
      </w:r>
    </w:p>
    <w:p w:rsidR="003B0F09" w:rsidRPr="00032203" w:rsidRDefault="003B0F09" w:rsidP="00C80501">
      <w:pPr>
        <w:spacing w:line="360" w:lineRule="auto"/>
        <w:jc w:val="center"/>
        <w:rPr>
          <w:rFonts w:ascii="Arial" w:hAnsi="Arial" w:cs="Arial"/>
          <w:sz w:val="22"/>
          <w:szCs w:val="22"/>
          <w:lang w:val="id-ID"/>
        </w:rPr>
      </w:pPr>
      <w:r w:rsidRPr="00B978AE">
        <w:rPr>
          <w:rFonts w:ascii="Arial" w:hAnsi="Arial" w:cs="Arial"/>
          <w:sz w:val="24"/>
          <w:szCs w:val="22"/>
          <w:lang w:val="id-ID"/>
        </w:rPr>
        <w:t>STANDAR FASILITAS</w:t>
      </w:r>
    </w:p>
    <w:p w:rsidR="003B0F09" w:rsidRPr="00032203" w:rsidRDefault="003B0F09" w:rsidP="00C80501">
      <w:pPr>
        <w:spacing w:line="360" w:lineRule="auto"/>
        <w:jc w:val="center"/>
        <w:rPr>
          <w:rFonts w:ascii="Arial" w:hAnsi="Arial" w:cs="Arial"/>
          <w:sz w:val="22"/>
          <w:szCs w:val="22"/>
          <w:lang w:val="id-ID"/>
        </w:rPr>
      </w:pPr>
    </w:p>
    <w:p w:rsidR="00572A11" w:rsidRPr="00032203" w:rsidRDefault="00572A11" w:rsidP="00C80501">
      <w:pPr>
        <w:pStyle w:val="ListParagraph"/>
        <w:numPr>
          <w:ilvl w:val="0"/>
          <w:numId w:val="46"/>
        </w:numPr>
        <w:spacing w:line="360" w:lineRule="auto"/>
        <w:rPr>
          <w:rFonts w:ascii="Arial" w:hAnsi="Arial" w:cs="Arial"/>
          <w:sz w:val="22"/>
          <w:szCs w:val="22"/>
          <w:lang w:val="id-ID"/>
        </w:rPr>
      </w:pPr>
      <w:r w:rsidRPr="00032203">
        <w:rPr>
          <w:rFonts w:ascii="Arial" w:hAnsi="Arial" w:cs="Arial"/>
          <w:sz w:val="22"/>
          <w:szCs w:val="22"/>
          <w:lang w:val="id-ID"/>
        </w:rPr>
        <w:t>DENAH  RUANG</w:t>
      </w:r>
    </w:p>
    <w:p w:rsidR="00572A11" w:rsidRPr="00032203" w:rsidRDefault="00572A11" w:rsidP="00C80501">
      <w:pPr>
        <w:pStyle w:val="ListParagraph"/>
        <w:numPr>
          <w:ilvl w:val="0"/>
          <w:numId w:val="47"/>
        </w:numPr>
        <w:spacing w:line="360" w:lineRule="auto"/>
        <w:rPr>
          <w:rFonts w:ascii="Arial" w:hAnsi="Arial" w:cs="Arial"/>
          <w:sz w:val="22"/>
          <w:szCs w:val="22"/>
          <w:lang w:val="id-ID"/>
        </w:rPr>
      </w:pPr>
      <w:r w:rsidRPr="00032203">
        <w:rPr>
          <w:rFonts w:ascii="Arial" w:hAnsi="Arial" w:cs="Arial"/>
          <w:sz w:val="22"/>
          <w:szCs w:val="22"/>
          <w:lang w:val="id-ID"/>
        </w:rPr>
        <w:t>Denah Ruang Kamar Bersalin</w:t>
      </w:r>
      <w:r w:rsidR="004034C2">
        <w:rPr>
          <w:rFonts w:ascii="Arial" w:hAnsi="Arial" w:cs="Arial"/>
          <w:sz w:val="22"/>
          <w:szCs w:val="22"/>
        </w:rPr>
        <w:t xml:space="preserve"> / Nifas </w:t>
      </w:r>
    </w:p>
    <w:p w:rsidR="00572A11" w:rsidRPr="00032203" w:rsidRDefault="00572A11" w:rsidP="00C80501">
      <w:pPr>
        <w:pStyle w:val="ListParagraph"/>
        <w:spacing w:line="360" w:lineRule="auto"/>
        <w:ind w:left="1440"/>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C57D93" w:rsidP="00C80501">
      <w:pPr>
        <w:tabs>
          <w:tab w:val="left" w:pos="5475"/>
        </w:tabs>
        <w:spacing w:line="360" w:lineRule="auto"/>
        <w:rPr>
          <w:rFonts w:ascii="Arial" w:hAnsi="Arial" w:cs="Arial"/>
          <w:sz w:val="22"/>
          <w:szCs w:val="22"/>
          <w:lang w:val="id-ID"/>
        </w:rPr>
      </w:pPr>
      <w:r w:rsidRPr="00032203">
        <w:rPr>
          <w:rFonts w:ascii="Arial" w:hAnsi="Arial" w:cs="Arial"/>
          <w:sz w:val="22"/>
          <w:szCs w:val="22"/>
          <w:lang w:val="id-ID"/>
        </w:rPr>
        <w:tab/>
      </w: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572A11" w:rsidP="00C80501">
      <w:pPr>
        <w:spacing w:line="360" w:lineRule="auto"/>
        <w:rPr>
          <w:rFonts w:ascii="Arial" w:hAnsi="Arial" w:cs="Arial"/>
          <w:sz w:val="22"/>
          <w:szCs w:val="22"/>
          <w:lang w:val="id-ID"/>
        </w:rPr>
      </w:pPr>
    </w:p>
    <w:p w:rsidR="00572A11" w:rsidRPr="00032203" w:rsidRDefault="009A672D" w:rsidP="00C80501">
      <w:pPr>
        <w:pStyle w:val="ListParagraph"/>
        <w:numPr>
          <w:ilvl w:val="0"/>
          <w:numId w:val="48"/>
        </w:numPr>
        <w:spacing w:line="360" w:lineRule="auto"/>
        <w:rPr>
          <w:rFonts w:ascii="Arial" w:hAnsi="Arial" w:cs="Arial"/>
          <w:sz w:val="22"/>
          <w:szCs w:val="22"/>
          <w:lang w:val="id-ID"/>
        </w:rPr>
      </w:pPr>
      <w:r w:rsidRPr="00032203">
        <w:rPr>
          <w:rFonts w:ascii="Arial" w:hAnsi="Arial" w:cs="Arial"/>
          <w:sz w:val="22"/>
          <w:szCs w:val="22"/>
          <w:lang w:val="id-ID"/>
        </w:rPr>
        <w:t>STANDAR FASILITAS</w:t>
      </w:r>
    </w:p>
    <w:p w:rsidR="005625EA" w:rsidRPr="00032203" w:rsidRDefault="000E096F" w:rsidP="003A7A55">
      <w:pPr>
        <w:pStyle w:val="ListParagraph"/>
        <w:numPr>
          <w:ilvl w:val="0"/>
          <w:numId w:val="218"/>
        </w:numPr>
        <w:spacing w:line="360" w:lineRule="auto"/>
        <w:rPr>
          <w:rFonts w:ascii="Arial" w:hAnsi="Arial" w:cs="Arial"/>
          <w:sz w:val="22"/>
          <w:szCs w:val="22"/>
          <w:lang w:val="id-ID"/>
        </w:rPr>
      </w:pPr>
      <w:r w:rsidRPr="00032203">
        <w:rPr>
          <w:rFonts w:ascii="Arial" w:hAnsi="Arial" w:cs="Arial"/>
          <w:sz w:val="22"/>
          <w:szCs w:val="22"/>
          <w:lang w:val="id-ID"/>
        </w:rPr>
        <w:t>Fasilitas Gedung</w:t>
      </w:r>
    </w:p>
    <w:p w:rsidR="000E096F" w:rsidRPr="00032203" w:rsidRDefault="000E096F" w:rsidP="003A7A55">
      <w:pPr>
        <w:pStyle w:val="ListParagraph"/>
        <w:numPr>
          <w:ilvl w:val="0"/>
          <w:numId w:val="219"/>
        </w:numPr>
        <w:spacing w:line="360" w:lineRule="auto"/>
        <w:rPr>
          <w:rFonts w:ascii="Arial" w:hAnsi="Arial" w:cs="Arial"/>
          <w:sz w:val="22"/>
          <w:szCs w:val="22"/>
          <w:lang w:val="id-ID"/>
        </w:rPr>
      </w:pPr>
      <w:r w:rsidRPr="00032203">
        <w:rPr>
          <w:rFonts w:ascii="Arial" w:hAnsi="Arial" w:cs="Arial"/>
          <w:sz w:val="22"/>
          <w:szCs w:val="22"/>
          <w:lang w:val="id-ID"/>
        </w:rPr>
        <w:t>Kamar Bayi :</w:t>
      </w:r>
    </w:p>
    <w:tbl>
      <w:tblPr>
        <w:tblStyle w:val="TableGrid"/>
        <w:tblW w:w="8930" w:type="dxa"/>
        <w:tblInd w:w="392" w:type="dxa"/>
        <w:tblLayout w:type="fixed"/>
        <w:tblLook w:val="04A0" w:firstRow="1" w:lastRow="0" w:firstColumn="1" w:lastColumn="0" w:noHBand="0" w:noVBand="1"/>
      </w:tblPr>
      <w:tblGrid>
        <w:gridCol w:w="567"/>
        <w:gridCol w:w="2268"/>
        <w:gridCol w:w="2835"/>
        <w:gridCol w:w="1134"/>
        <w:gridCol w:w="2126"/>
      </w:tblGrid>
      <w:tr w:rsidR="006A59DB" w:rsidRPr="00032203" w:rsidTr="00E626EE">
        <w:tc>
          <w:tcPr>
            <w:tcW w:w="567"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NO</w:t>
            </w:r>
          </w:p>
        </w:tc>
        <w:tc>
          <w:tcPr>
            <w:tcW w:w="2268"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Nama</w:t>
            </w:r>
          </w:p>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w:t>
            </w:r>
          </w:p>
        </w:tc>
        <w:tc>
          <w:tcPr>
            <w:tcW w:w="2835"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Fungsi</w:t>
            </w:r>
          </w:p>
        </w:tc>
        <w:tc>
          <w:tcPr>
            <w:tcW w:w="1134"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Besar</w:t>
            </w:r>
          </w:p>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w:t>
            </w:r>
            <w:r w:rsidR="00E626EE" w:rsidRPr="00032203">
              <w:rPr>
                <w:rFonts w:ascii="Arial" w:hAnsi="Arial" w:cs="Arial"/>
                <w:sz w:val="22"/>
                <w:szCs w:val="22"/>
                <w:lang w:val="id-ID"/>
              </w:rPr>
              <w:t>/</w:t>
            </w:r>
          </w:p>
          <w:p w:rsidR="00E626EE" w:rsidRPr="00032203" w:rsidRDefault="00E626EE"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luas</w:t>
            </w:r>
          </w:p>
        </w:tc>
        <w:tc>
          <w:tcPr>
            <w:tcW w:w="2126"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Kebutuhan </w:t>
            </w:r>
          </w:p>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Fasilitas</w:t>
            </w:r>
          </w:p>
        </w:tc>
      </w:tr>
      <w:tr w:rsidR="006A59DB" w:rsidRPr="00032203" w:rsidTr="00E626EE">
        <w:tc>
          <w:tcPr>
            <w:tcW w:w="567"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w:t>
            </w:r>
          </w:p>
        </w:tc>
        <w:tc>
          <w:tcPr>
            <w:tcW w:w="2268"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w:t>
            </w:r>
          </w:p>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 Perawatan Level I</w:t>
            </w:r>
          </w:p>
        </w:tc>
        <w:tc>
          <w:tcPr>
            <w:tcW w:w="2835"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untuk pasien yang memerlukan asuha</w:t>
            </w:r>
            <w:r w:rsidR="004E00B3" w:rsidRPr="00032203">
              <w:rPr>
                <w:rFonts w:ascii="Arial" w:hAnsi="Arial" w:cs="Arial"/>
                <w:sz w:val="22"/>
                <w:szCs w:val="22"/>
                <w:lang w:val="id-ID"/>
              </w:rPr>
              <w:t>n dan pelayanan keperawatan dasar minimal</w:t>
            </w:r>
          </w:p>
        </w:tc>
        <w:tc>
          <w:tcPr>
            <w:tcW w:w="1134" w:type="dxa"/>
          </w:tcPr>
          <w:p w:rsidR="005625EA" w:rsidRPr="00032203" w:rsidRDefault="00A75A6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4</w:t>
            </w:r>
            <w:r w:rsidR="004E00B3" w:rsidRPr="00032203">
              <w:rPr>
                <w:rFonts w:ascii="Arial" w:hAnsi="Arial" w:cs="Arial"/>
                <w:sz w:val="22"/>
                <w:szCs w:val="22"/>
                <w:lang w:val="id-ID"/>
              </w:rPr>
              <w:t xml:space="preserve"> x 6 m ²</w:t>
            </w:r>
          </w:p>
        </w:tc>
        <w:tc>
          <w:tcPr>
            <w:tcW w:w="2126" w:type="dxa"/>
          </w:tcPr>
          <w:p w:rsidR="005625EA"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w:t>
            </w:r>
            <w:r w:rsidR="005625EA" w:rsidRPr="00032203">
              <w:rPr>
                <w:rFonts w:ascii="Arial" w:hAnsi="Arial" w:cs="Arial"/>
                <w:sz w:val="22"/>
                <w:szCs w:val="22"/>
                <w:lang w:val="id-ID"/>
              </w:rPr>
              <w:t>oks bayi, Infan</w:t>
            </w:r>
            <w:r w:rsidRPr="00032203">
              <w:rPr>
                <w:rFonts w:ascii="Arial" w:hAnsi="Arial" w:cs="Arial"/>
                <w:sz w:val="22"/>
                <w:szCs w:val="22"/>
                <w:lang w:val="id-ID"/>
              </w:rPr>
              <w:t>t radian warmer, meja tindakan</w:t>
            </w:r>
            <w:r w:rsidR="006B24B3" w:rsidRPr="00032203">
              <w:rPr>
                <w:rFonts w:ascii="Arial" w:hAnsi="Arial" w:cs="Arial"/>
                <w:sz w:val="22"/>
                <w:szCs w:val="22"/>
                <w:lang w:val="id-ID"/>
              </w:rPr>
              <w:t>, stetoskop, termometer</w:t>
            </w:r>
            <w:r w:rsidR="003D5601" w:rsidRPr="00032203">
              <w:rPr>
                <w:rFonts w:ascii="Arial" w:hAnsi="Arial" w:cs="Arial"/>
                <w:sz w:val="22"/>
                <w:szCs w:val="22"/>
                <w:lang w:val="id-ID"/>
              </w:rPr>
              <w:t>, wastafel</w:t>
            </w:r>
          </w:p>
        </w:tc>
      </w:tr>
      <w:tr w:rsidR="006A59DB" w:rsidRPr="00032203" w:rsidTr="00E626EE">
        <w:tc>
          <w:tcPr>
            <w:tcW w:w="567"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w:t>
            </w:r>
          </w:p>
        </w:tc>
        <w:tc>
          <w:tcPr>
            <w:tcW w:w="2268" w:type="dxa"/>
          </w:tcPr>
          <w:p w:rsidR="005625EA"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 Perawatan </w:t>
            </w:r>
          </w:p>
          <w:p w:rsidR="00E626EE" w:rsidRPr="00032203" w:rsidRDefault="00E626EE"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Level II</w:t>
            </w:r>
          </w:p>
        </w:tc>
        <w:tc>
          <w:tcPr>
            <w:tcW w:w="2835" w:type="dxa"/>
          </w:tcPr>
          <w:p w:rsidR="005625EA"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Ruangan untuk bayi sakit  sedang dan diharapkan pulih cepat  yang memerlukan observasi dan pengobatan yang memiliki asuhan keperawatan normal </w:t>
            </w:r>
          </w:p>
        </w:tc>
        <w:tc>
          <w:tcPr>
            <w:tcW w:w="1134" w:type="dxa"/>
          </w:tcPr>
          <w:p w:rsidR="005625EA"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4 x 6 m²</w:t>
            </w:r>
          </w:p>
        </w:tc>
        <w:tc>
          <w:tcPr>
            <w:tcW w:w="2126" w:type="dxa"/>
          </w:tcPr>
          <w:p w:rsidR="005625EA"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Boks bayi, Infant warmer, meja tindakan, oksigen , standar infus, fototerapi</w:t>
            </w:r>
            <w:r w:rsidR="006B24B3" w:rsidRPr="00032203">
              <w:rPr>
                <w:rFonts w:ascii="Arial" w:hAnsi="Arial" w:cs="Arial"/>
                <w:sz w:val="22"/>
                <w:szCs w:val="22"/>
                <w:lang w:val="id-ID"/>
              </w:rPr>
              <w:t>, stetoskop, termometer</w:t>
            </w:r>
          </w:p>
        </w:tc>
      </w:tr>
      <w:tr w:rsidR="006A59DB" w:rsidRPr="00032203" w:rsidTr="00E626EE">
        <w:tc>
          <w:tcPr>
            <w:tcW w:w="567" w:type="dxa"/>
          </w:tcPr>
          <w:p w:rsidR="005625EA" w:rsidRPr="00032203" w:rsidRDefault="005625E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w:t>
            </w:r>
          </w:p>
        </w:tc>
        <w:tc>
          <w:tcPr>
            <w:tcW w:w="2268" w:type="dxa"/>
          </w:tcPr>
          <w:p w:rsidR="005625EA"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 Perawatan </w:t>
            </w:r>
          </w:p>
          <w:p w:rsidR="00E626EE" w:rsidRPr="00032203" w:rsidRDefault="00E626EE"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Level III</w:t>
            </w:r>
          </w:p>
        </w:tc>
        <w:tc>
          <w:tcPr>
            <w:tcW w:w="2835" w:type="dxa"/>
          </w:tcPr>
          <w:p w:rsidR="005625EA"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perawatan intensive neonatus yang memerlukan pengawasan yang terus menerus dari perawat, dokter dan dukungan fasilitas berteknologi tinggi</w:t>
            </w:r>
          </w:p>
        </w:tc>
        <w:tc>
          <w:tcPr>
            <w:tcW w:w="1134" w:type="dxa"/>
          </w:tcPr>
          <w:p w:rsidR="005625EA"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 x 6 m²</w:t>
            </w:r>
          </w:p>
        </w:tc>
        <w:tc>
          <w:tcPr>
            <w:tcW w:w="2126" w:type="dxa"/>
          </w:tcPr>
          <w:p w:rsidR="005625EA"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Inkubator, Infant warmer,</w:t>
            </w:r>
            <w:r w:rsidR="006B24B3" w:rsidRPr="00032203">
              <w:rPr>
                <w:rFonts w:ascii="Arial" w:hAnsi="Arial" w:cs="Arial"/>
                <w:sz w:val="22"/>
                <w:szCs w:val="22"/>
                <w:lang w:val="id-ID"/>
              </w:rPr>
              <w:t xml:space="preserve">CPAP, Monitor, Oximetri, stetoskop, termometer, fototerapy, Neopuff, siringe pump, infus pump, suction, headbox, Oksigen, standar infus, meja tindakan, troly emergency </w:t>
            </w:r>
            <w:r w:rsidR="000E096F" w:rsidRPr="00032203">
              <w:rPr>
                <w:rFonts w:ascii="Arial" w:hAnsi="Arial" w:cs="Arial"/>
                <w:sz w:val="22"/>
                <w:szCs w:val="22"/>
                <w:lang w:val="id-ID"/>
              </w:rPr>
              <w:t>, timbangan</w:t>
            </w:r>
            <w:r w:rsidR="00BD2D13" w:rsidRPr="00032203">
              <w:rPr>
                <w:rFonts w:ascii="Arial" w:hAnsi="Arial" w:cs="Arial"/>
                <w:sz w:val="22"/>
                <w:szCs w:val="22"/>
                <w:lang w:val="id-ID"/>
              </w:rPr>
              <w:t>, inkubator transport</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4</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 Stasi Perawat </w:t>
            </w:r>
            <w:r w:rsidR="00E626EE" w:rsidRPr="00032203">
              <w:rPr>
                <w:rFonts w:ascii="Arial" w:hAnsi="Arial" w:cs="Arial"/>
                <w:i/>
                <w:sz w:val="22"/>
                <w:szCs w:val="22"/>
                <w:lang w:val="id-ID"/>
              </w:rPr>
              <w:t>(</w:t>
            </w:r>
            <w:r w:rsidRPr="00032203">
              <w:rPr>
                <w:rFonts w:ascii="Arial" w:hAnsi="Arial" w:cs="Arial"/>
                <w:i/>
                <w:sz w:val="22"/>
                <w:szCs w:val="22"/>
                <w:lang w:val="id-ID"/>
              </w:rPr>
              <w:t>Nurse Station )</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untuk melakukan perencanaan, pengorganisasian asuhan dan pelayanan keperawatan (pre dan post conference, pengatur jadwal), dokumentasi sampai dengan evaluasi pasien</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6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Meja, kursi, lemari arsip, lemari obat, telepon/intercom alat monitoring untuk pemantauan terus menerus fungsi-fungsi vital pasien</w:t>
            </w:r>
          </w:p>
        </w:tc>
      </w:tr>
      <w:tr w:rsidR="006A59DB" w:rsidRPr="00032203" w:rsidTr="00E626EE">
        <w:tc>
          <w:tcPr>
            <w:tcW w:w="567" w:type="dxa"/>
          </w:tcPr>
          <w:p w:rsidR="000B2EC4"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5</w:t>
            </w:r>
          </w:p>
        </w:tc>
        <w:tc>
          <w:tcPr>
            <w:tcW w:w="2268" w:type="dxa"/>
          </w:tcPr>
          <w:p w:rsidR="000B2EC4"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Konsultasi</w:t>
            </w:r>
          </w:p>
        </w:tc>
        <w:tc>
          <w:tcPr>
            <w:tcW w:w="2835" w:type="dxa"/>
          </w:tcPr>
          <w:p w:rsidR="000B2EC4"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untuk melakukan konsultasi oleh profesi kesehatan kepada pasien dan keluarganya</w:t>
            </w:r>
          </w:p>
        </w:tc>
        <w:tc>
          <w:tcPr>
            <w:tcW w:w="1134" w:type="dxa"/>
          </w:tcPr>
          <w:p w:rsidR="000B2EC4"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26" w:type="dxa"/>
          </w:tcPr>
          <w:p w:rsidR="000B2EC4" w:rsidRPr="00032203" w:rsidRDefault="000B2EC4"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Meja, kursi, lemari arsip, telepon/intercom, peralatan kantor lainnya</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w:t>
            </w:r>
          </w:p>
        </w:tc>
        <w:tc>
          <w:tcPr>
            <w:tcW w:w="2268" w:type="dxa"/>
          </w:tcPr>
          <w:p w:rsidR="004E00B3" w:rsidRPr="00032203" w:rsidRDefault="006B24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Depo susu</w:t>
            </w:r>
          </w:p>
        </w:tc>
        <w:tc>
          <w:tcPr>
            <w:tcW w:w="2835" w:type="dxa"/>
          </w:tcPr>
          <w:p w:rsidR="004E00B3" w:rsidRPr="00032203" w:rsidRDefault="006B24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Untuk menyiapkan susu atau ASI</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2 m²</w:t>
            </w:r>
          </w:p>
        </w:tc>
        <w:tc>
          <w:tcPr>
            <w:tcW w:w="2126" w:type="dxa"/>
          </w:tcPr>
          <w:p w:rsidR="004E00B3" w:rsidRPr="00032203" w:rsidRDefault="006B24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Kulkas ASI, Dispenser, meja, wastafel</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7</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pendidikan /</w:t>
            </w:r>
          </w:p>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 diskusi</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tempat melaksanakan kegiatan pendidikan/diskusi</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4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Meja, kursi , perangkat audio visual</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8</w:t>
            </w:r>
          </w:p>
        </w:tc>
        <w:tc>
          <w:tcPr>
            <w:tcW w:w="2268" w:type="dxa"/>
          </w:tcPr>
          <w:p w:rsidR="004E00B3" w:rsidRPr="00032203" w:rsidRDefault="006B24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Depo Obat</w:t>
            </w:r>
          </w:p>
        </w:tc>
        <w:tc>
          <w:tcPr>
            <w:tcW w:w="2835" w:type="dxa"/>
          </w:tcPr>
          <w:p w:rsidR="004E00B3" w:rsidRPr="00032203" w:rsidRDefault="006B24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tempat penyimpanan obat</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2 m²</w:t>
            </w:r>
          </w:p>
        </w:tc>
        <w:tc>
          <w:tcPr>
            <w:tcW w:w="2126" w:type="dxa"/>
          </w:tcPr>
          <w:p w:rsidR="004E00B3" w:rsidRPr="00032203" w:rsidRDefault="006B24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Kulkas obat, kulkas vaksin, loker obat kecil, meja, kursi, wastafel</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9</w:t>
            </w:r>
          </w:p>
        </w:tc>
        <w:tc>
          <w:tcPr>
            <w:tcW w:w="2268" w:type="dxa"/>
          </w:tcPr>
          <w:p w:rsidR="004E00B3" w:rsidRPr="00032203" w:rsidRDefault="004E00B3"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Ruang kepala</w:t>
            </w:r>
          </w:p>
          <w:p w:rsidR="004E00B3" w:rsidRPr="00032203" w:rsidRDefault="004E00B3"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 xml:space="preserve"> instalasi rawat</w:t>
            </w:r>
          </w:p>
          <w:p w:rsidR="004E00B3" w:rsidRPr="00032203" w:rsidRDefault="004E00B3"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Inap</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tempat kepala ruangan melakukan manajemen asuhan dan pelayanan keperawatan diantaranya pembuatan program kerja dan pembinaan</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 meja/kursi, sofa, komputer, printer dan peralatan kantor lainnya</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10</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Loker</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ganti pakaian bagi petugas instalasi rawatinap</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Loker, dilengkapi toilet (KM/WC)</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11</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Linen Bersih</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Tempat penyimpanan bahan-bahan linen steril/bersih</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 x 2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12</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Linen Kotor</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Tempat untuk menyimpan bahan-bahan linen kotor yang telah digunakan di ruang inap sebelum dibawa ke ruang cuci atau </w:t>
            </w:r>
            <w:r w:rsidRPr="00032203">
              <w:rPr>
                <w:rFonts w:ascii="Arial" w:hAnsi="Arial" w:cs="Arial"/>
                <w:i/>
                <w:sz w:val="22"/>
                <w:szCs w:val="22"/>
                <w:lang w:val="id-ID"/>
              </w:rPr>
              <w:t>(Laundry)</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 x 2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Bak penampungan linen kotor</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13</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Gudang kotor (spoolhock/Dirty Utility)</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Fasilitas untuk membuang kotoran bekas pelayanan pasien khususnya yang berupa cairan, spoolhoeck berupa bak/ kloset yang dilengkapi dengan leher angsa (water seal) </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2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Kloset leher angsa, keran air bersih</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14</w:t>
            </w:r>
          </w:p>
        </w:tc>
        <w:tc>
          <w:tcPr>
            <w:tcW w:w="2268"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Depo alat steril</w:t>
            </w:r>
          </w:p>
        </w:tc>
        <w:tc>
          <w:tcPr>
            <w:tcW w:w="2835"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untuk alat – alat steril</w:t>
            </w:r>
          </w:p>
        </w:tc>
        <w:tc>
          <w:tcPr>
            <w:tcW w:w="1134"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26" w:type="dxa"/>
          </w:tcPr>
          <w:p w:rsidR="004E00B3" w:rsidRPr="00032203" w:rsidRDefault="003D560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w:t>
            </w:r>
          </w:p>
        </w:tc>
      </w:tr>
      <w:tr w:rsidR="006A59DB" w:rsidRPr="00032203" w:rsidTr="00E626EE">
        <w:tc>
          <w:tcPr>
            <w:tcW w:w="567"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15</w:t>
            </w:r>
          </w:p>
        </w:tc>
        <w:tc>
          <w:tcPr>
            <w:tcW w:w="2268"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Dapur kecil (pantry)</w:t>
            </w:r>
          </w:p>
        </w:tc>
        <w:tc>
          <w:tcPr>
            <w:tcW w:w="2835"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Sebagai tempat untuk menyiapkan makanan dan minuman bagi petugas</w:t>
            </w:r>
          </w:p>
        </w:tc>
        <w:tc>
          <w:tcPr>
            <w:tcW w:w="1134" w:type="dxa"/>
          </w:tcPr>
          <w:p w:rsidR="004E00B3"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26" w:type="dxa"/>
          </w:tcPr>
          <w:p w:rsidR="004E00B3" w:rsidRPr="00032203" w:rsidRDefault="004E00B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Kursi, meja untuk makan, dan perlengkapan dapur lainnya</w:t>
            </w:r>
          </w:p>
        </w:tc>
      </w:tr>
      <w:tr w:rsidR="006B24B3" w:rsidRPr="00032203" w:rsidTr="00E626EE">
        <w:tc>
          <w:tcPr>
            <w:tcW w:w="567"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16</w:t>
            </w:r>
          </w:p>
        </w:tc>
        <w:tc>
          <w:tcPr>
            <w:tcW w:w="2268"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Ruang isolasi</w:t>
            </w:r>
          </w:p>
        </w:tc>
        <w:tc>
          <w:tcPr>
            <w:tcW w:w="2835"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Untuk perawatan bayi yang memerlukan isolasi/ menular</w:t>
            </w:r>
          </w:p>
        </w:tc>
        <w:tc>
          <w:tcPr>
            <w:tcW w:w="1134" w:type="dxa"/>
          </w:tcPr>
          <w:p w:rsidR="006B24B3"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3 x 4 m²</w:t>
            </w:r>
          </w:p>
        </w:tc>
        <w:tc>
          <w:tcPr>
            <w:tcW w:w="2126"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Oksigen, boks bayi, meja tindakan , tiang infus, termometer, stetoskop, meja tindakan, pen light</w:t>
            </w:r>
          </w:p>
        </w:tc>
      </w:tr>
      <w:tr w:rsidR="006B24B3" w:rsidRPr="00032203" w:rsidTr="00E626EE">
        <w:tc>
          <w:tcPr>
            <w:tcW w:w="567"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17</w:t>
            </w:r>
          </w:p>
        </w:tc>
        <w:tc>
          <w:tcPr>
            <w:tcW w:w="2268"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Ruang Laktasi</w:t>
            </w:r>
          </w:p>
        </w:tc>
        <w:tc>
          <w:tcPr>
            <w:tcW w:w="2835"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Untuk menyusui</w:t>
            </w:r>
          </w:p>
        </w:tc>
        <w:tc>
          <w:tcPr>
            <w:tcW w:w="1134" w:type="dxa"/>
          </w:tcPr>
          <w:p w:rsidR="006B24B3"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6 x 6 m²</w:t>
            </w:r>
          </w:p>
        </w:tc>
        <w:tc>
          <w:tcPr>
            <w:tcW w:w="2126" w:type="dxa"/>
          </w:tcPr>
          <w:p w:rsidR="006B24B3" w:rsidRPr="00032203" w:rsidRDefault="00A75A63" w:rsidP="00C80501">
            <w:pPr>
              <w:spacing w:line="360" w:lineRule="auto"/>
              <w:rPr>
                <w:rFonts w:ascii="Arial" w:hAnsi="Arial" w:cs="Arial"/>
                <w:sz w:val="22"/>
                <w:szCs w:val="22"/>
                <w:lang w:val="id-ID"/>
              </w:rPr>
            </w:pPr>
            <w:r w:rsidRPr="00032203">
              <w:rPr>
                <w:rFonts w:ascii="Arial" w:hAnsi="Arial" w:cs="Arial"/>
                <w:sz w:val="22"/>
                <w:szCs w:val="22"/>
                <w:lang w:val="id-ID"/>
              </w:rPr>
              <w:t>Kursi menyusui, bed, oksigen</w:t>
            </w:r>
            <w:r w:rsidR="003D5601" w:rsidRPr="00032203">
              <w:rPr>
                <w:rFonts w:ascii="Arial" w:hAnsi="Arial" w:cs="Arial"/>
                <w:sz w:val="22"/>
                <w:szCs w:val="22"/>
                <w:lang w:val="id-ID"/>
              </w:rPr>
              <w:t>, wastafel</w:t>
            </w:r>
          </w:p>
        </w:tc>
      </w:tr>
      <w:tr w:rsidR="004F1FCD" w:rsidRPr="00032203" w:rsidTr="00E626EE">
        <w:tc>
          <w:tcPr>
            <w:tcW w:w="567" w:type="dxa"/>
          </w:tcPr>
          <w:p w:rsidR="004F1FCD"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18</w:t>
            </w:r>
          </w:p>
        </w:tc>
        <w:tc>
          <w:tcPr>
            <w:tcW w:w="2268" w:type="dxa"/>
          </w:tcPr>
          <w:p w:rsidR="004F1FCD"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Counter obat/ Farmasi</w:t>
            </w:r>
          </w:p>
        </w:tc>
        <w:tc>
          <w:tcPr>
            <w:tcW w:w="2835" w:type="dxa"/>
          </w:tcPr>
          <w:p w:rsidR="004F1FCD"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Ruangan untuk melayani obat-obat pasien rawat inap</w:t>
            </w:r>
          </w:p>
        </w:tc>
        <w:tc>
          <w:tcPr>
            <w:tcW w:w="1134" w:type="dxa"/>
          </w:tcPr>
          <w:p w:rsidR="004F1FCD"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3 x 6 m²</w:t>
            </w:r>
          </w:p>
        </w:tc>
        <w:tc>
          <w:tcPr>
            <w:tcW w:w="2126" w:type="dxa"/>
          </w:tcPr>
          <w:p w:rsidR="004F1FCD" w:rsidRPr="00032203" w:rsidRDefault="004F1FCD" w:rsidP="00C80501">
            <w:pPr>
              <w:spacing w:line="360" w:lineRule="auto"/>
              <w:rPr>
                <w:rFonts w:ascii="Arial" w:hAnsi="Arial" w:cs="Arial"/>
                <w:sz w:val="22"/>
                <w:szCs w:val="22"/>
                <w:lang w:val="id-ID"/>
              </w:rPr>
            </w:pPr>
            <w:r w:rsidRPr="00032203">
              <w:rPr>
                <w:rFonts w:ascii="Arial" w:hAnsi="Arial" w:cs="Arial"/>
                <w:sz w:val="22"/>
                <w:szCs w:val="22"/>
                <w:lang w:val="id-ID"/>
              </w:rPr>
              <w:t>Lemari obat, kulkas obat , telepon, meja, kursi</w:t>
            </w:r>
          </w:p>
        </w:tc>
      </w:tr>
    </w:tbl>
    <w:p w:rsidR="005625EA" w:rsidRPr="00032203" w:rsidRDefault="005625EA" w:rsidP="00C80501">
      <w:pPr>
        <w:spacing w:line="360" w:lineRule="auto"/>
        <w:rPr>
          <w:rFonts w:ascii="Arial" w:hAnsi="Arial" w:cs="Arial"/>
          <w:sz w:val="22"/>
          <w:szCs w:val="22"/>
          <w:lang w:val="id-ID"/>
        </w:rPr>
      </w:pPr>
    </w:p>
    <w:p w:rsidR="00E626EE" w:rsidRPr="00032203" w:rsidRDefault="00E626EE" w:rsidP="00C80501">
      <w:pPr>
        <w:spacing w:line="360" w:lineRule="auto"/>
        <w:rPr>
          <w:rFonts w:ascii="Arial" w:hAnsi="Arial" w:cs="Arial"/>
          <w:sz w:val="22"/>
          <w:szCs w:val="22"/>
          <w:lang w:val="id-ID"/>
        </w:rPr>
      </w:pPr>
    </w:p>
    <w:p w:rsidR="00E626EE" w:rsidRPr="00032203" w:rsidRDefault="00E626EE" w:rsidP="00C80501">
      <w:pPr>
        <w:spacing w:line="360" w:lineRule="auto"/>
        <w:rPr>
          <w:rFonts w:ascii="Arial" w:hAnsi="Arial" w:cs="Arial"/>
          <w:sz w:val="22"/>
          <w:szCs w:val="22"/>
          <w:lang w:val="id-ID"/>
        </w:rPr>
      </w:pPr>
    </w:p>
    <w:p w:rsidR="005625EA" w:rsidRPr="00032203" w:rsidRDefault="000E096F" w:rsidP="003A7A55">
      <w:pPr>
        <w:pStyle w:val="ListParagraph"/>
        <w:numPr>
          <w:ilvl w:val="0"/>
          <w:numId w:val="220"/>
        </w:numPr>
        <w:spacing w:line="360" w:lineRule="auto"/>
        <w:rPr>
          <w:rFonts w:ascii="Arial" w:hAnsi="Arial" w:cs="Arial"/>
          <w:sz w:val="22"/>
          <w:szCs w:val="22"/>
          <w:lang w:val="id-ID"/>
        </w:rPr>
      </w:pPr>
      <w:r w:rsidRPr="00032203">
        <w:rPr>
          <w:rFonts w:ascii="Arial" w:hAnsi="Arial" w:cs="Arial"/>
          <w:sz w:val="22"/>
          <w:szCs w:val="22"/>
          <w:lang w:val="id-ID"/>
        </w:rPr>
        <w:t xml:space="preserve">Kamar </w:t>
      </w:r>
      <w:r w:rsidR="004F1FCD" w:rsidRPr="00032203">
        <w:rPr>
          <w:rFonts w:ascii="Arial" w:hAnsi="Arial" w:cs="Arial"/>
          <w:sz w:val="22"/>
          <w:szCs w:val="22"/>
          <w:lang w:val="id-ID"/>
        </w:rPr>
        <w:t>VK</w:t>
      </w:r>
    </w:p>
    <w:tbl>
      <w:tblPr>
        <w:tblStyle w:val="TableGrid"/>
        <w:tblW w:w="8956" w:type="dxa"/>
        <w:tblInd w:w="392" w:type="dxa"/>
        <w:tblLayout w:type="fixed"/>
        <w:tblLook w:val="04A0" w:firstRow="1" w:lastRow="0" w:firstColumn="1" w:lastColumn="0" w:noHBand="0" w:noVBand="1"/>
      </w:tblPr>
      <w:tblGrid>
        <w:gridCol w:w="567"/>
        <w:gridCol w:w="2510"/>
        <w:gridCol w:w="2593"/>
        <w:gridCol w:w="1134"/>
        <w:gridCol w:w="2152"/>
      </w:tblGrid>
      <w:tr w:rsidR="006A59DB" w:rsidRPr="00032203" w:rsidTr="00E626EE">
        <w:tc>
          <w:tcPr>
            <w:tcW w:w="567"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No</w:t>
            </w:r>
          </w:p>
        </w:tc>
        <w:tc>
          <w:tcPr>
            <w:tcW w:w="2510"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Nama</w:t>
            </w:r>
          </w:p>
        </w:tc>
        <w:tc>
          <w:tcPr>
            <w:tcW w:w="2593"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Fungsi</w:t>
            </w:r>
          </w:p>
        </w:tc>
        <w:tc>
          <w:tcPr>
            <w:tcW w:w="1134"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Besar Ruangan/Luas</w:t>
            </w:r>
          </w:p>
        </w:tc>
        <w:tc>
          <w:tcPr>
            <w:tcW w:w="2152"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Kebutuhan Fasilitas</w:t>
            </w:r>
          </w:p>
        </w:tc>
      </w:tr>
      <w:tr w:rsidR="006A59DB" w:rsidRPr="00032203" w:rsidTr="00E626EE">
        <w:tc>
          <w:tcPr>
            <w:tcW w:w="567"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w:t>
            </w:r>
          </w:p>
        </w:tc>
        <w:tc>
          <w:tcPr>
            <w:tcW w:w="2510"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Perawatan post partum</w:t>
            </w:r>
          </w:p>
        </w:tc>
        <w:tc>
          <w:tcPr>
            <w:tcW w:w="2593"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setelah partus/ bersalin</w:t>
            </w:r>
          </w:p>
        </w:tc>
        <w:tc>
          <w:tcPr>
            <w:tcW w:w="1134"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 x 6 m²</w:t>
            </w:r>
          </w:p>
        </w:tc>
        <w:tc>
          <w:tcPr>
            <w:tcW w:w="2152"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Bed pasien, wastafel, tiang infus, kamar mandi, WC</w:t>
            </w:r>
          </w:p>
        </w:tc>
      </w:tr>
      <w:tr w:rsidR="006A59DB" w:rsidRPr="00032203" w:rsidTr="00E626EE">
        <w:tc>
          <w:tcPr>
            <w:tcW w:w="567"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w:t>
            </w:r>
          </w:p>
        </w:tc>
        <w:tc>
          <w:tcPr>
            <w:tcW w:w="2510"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Partus Normal</w:t>
            </w:r>
          </w:p>
          <w:p w:rsidR="00375F66" w:rsidRPr="00032203" w:rsidRDefault="00375F66" w:rsidP="00C80501">
            <w:pPr>
              <w:pStyle w:val="ListParagraph"/>
              <w:spacing w:line="360" w:lineRule="auto"/>
              <w:ind w:left="0"/>
              <w:rPr>
                <w:rFonts w:ascii="Arial" w:hAnsi="Arial" w:cs="Arial"/>
                <w:sz w:val="22"/>
                <w:szCs w:val="22"/>
                <w:lang w:val="id-ID"/>
              </w:rPr>
            </w:pPr>
          </w:p>
        </w:tc>
        <w:tc>
          <w:tcPr>
            <w:tcW w:w="2593"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untuk pasien yang akan melahirkan normal</w:t>
            </w:r>
          </w:p>
        </w:tc>
        <w:tc>
          <w:tcPr>
            <w:tcW w:w="1134"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 x 6 m²</w:t>
            </w:r>
          </w:p>
        </w:tc>
        <w:tc>
          <w:tcPr>
            <w:tcW w:w="2152"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Bed pasien, wastafel, kamar mandi, WC</w:t>
            </w:r>
          </w:p>
        </w:tc>
      </w:tr>
      <w:tr w:rsidR="006A59DB" w:rsidRPr="00032203" w:rsidTr="00E626EE">
        <w:tc>
          <w:tcPr>
            <w:tcW w:w="567"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w:t>
            </w:r>
          </w:p>
        </w:tc>
        <w:tc>
          <w:tcPr>
            <w:tcW w:w="2510"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VK Komplikasi</w:t>
            </w:r>
          </w:p>
        </w:tc>
        <w:tc>
          <w:tcPr>
            <w:tcW w:w="2593"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untuk pasian yang  hamil komplikasi</w:t>
            </w:r>
            <w:r w:rsidR="0074723B" w:rsidRPr="00032203">
              <w:rPr>
                <w:rFonts w:ascii="Arial" w:hAnsi="Arial" w:cs="Arial"/>
                <w:sz w:val="22"/>
                <w:szCs w:val="22"/>
                <w:lang w:val="id-ID"/>
              </w:rPr>
              <w:t>, persiapan untuk SC</w:t>
            </w:r>
          </w:p>
        </w:tc>
        <w:tc>
          <w:tcPr>
            <w:tcW w:w="1134"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 x 6 m²</w:t>
            </w:r>
          </w:p>
        </w:tc>
        <w:tc>
          <w:tcPr>
            <w:tcW w:w="2152"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Bed pasien, wastafel, kamar mandi, WC</w:t>
            </w:r>
            <w:r w:rsidR="00BD2D13" w:rsidRPr="00032203">
              <w:rPr>
                <w:rFonts w:ascii="Arial" w:hAnsi="Arial" w:cs="Arial"/>
                <w:sz w:val="22"/>
                <w:szCs w:val="22"/>
                <w:lang w:val="id-ID"/>
              </w:rPr>
              <w:t>, inkubator tranport</w:t>
            </w:r>
          </w:p>
        </w:tc>
      </w:tr>
      <w:tr w:rsidR="006A59DB" w:rsidRPr="00032203" w:rsidTr="00E626EE">
        <w:tc>
          <w:tcPr>
            <w:tcW w:w="567"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4</w:t>
            </w:r>
          </w:p>
        </w:tc>
        <w:tc>
          <w:tcPr>
            <w:tcW w:w="2510" w:type="dxa"/>
          </w:tcPr>
          <w:p w:rsidR="00375F66" w:rsidRPr="00032203" w:rsidRDefault="00375F66"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Tindakan</w:t>
            </w:r>
          </w:p>
        </w:tc>
        <w:tc>
          <w:tcPr>
            <w:tcW w:w="2593"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 untuk melakukan tindakan pasien berupa tindakan ringan </w:t>
            </w:r>
          </w:p>
        </w:tc>
        <w:tc>
          <w:tcPr>
            <w:tcW w:w="1134"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 x 6 m²</w:t>
            </w:r>
          </w:p>
        </w:tc>
        <w:tc>
          <w:tcPr>
            <w:tcW w:w="2152"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 alat – alat medis, tiang infus</w:t>
            </w:r>
          </w:p>
        </w:tc>
      </w:tr>
      <w:tr w:rsidR="006A59DB" w:rsidRPr="00032203" w:rsidTr="00E626EE">
        <w:tc>
          <w:tcPr>
            <w:tcW w:w="567"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5</w:t>
            </w:r>
          </w:p>
        </w:tc>
        <w:tc>
          <w:tcPr>
            <w:tcW w:w="2510"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VK Private</w:t>
            </w:r>
          </w:p>
        </w:tc>
        <w:tc>
          <w:tcPr>
            <w:tcW w:w="2593"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untuk pertolongan pasien dengan partus normal</w:t>
            </w:r>
          </w:p>
        </w:tc>
        <w:tc>
          <w:tcPr>
            <w:tcW w:w="1134"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 x 6 m²</w:t>
            </w:r>
          </w:p>
        </w:tc>
        <w:tc>
          <w:tcPr>
            <w:tcW w:w="2152" w:type="dxa"/>
          </w:tcPr>
          <w:p w:rsidR="00375F66"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Bed partus, lampu sorot, tiang infus, suction, peralatan vakum, set partus, infant  warmer, tiang infus, </w:t>
            </w:r>
            <w:r w:rsidR="00324EBD" w:rsidRPr="00032203">
              <w:rPr>
                <w:rFonts w:ascii="Arial" w:hAnsi="Arial" w:cs="Arial"/>
                <w:sz w:val="22"/>
                <w:szCs w:val="22"/>
                <w:lang w:val="id-ID"/>
              </w:rPr>
              <w:t xml:space="preserve">Doppler, oksigen, </w:t>
            </w:r>
            <w:r w:rsidRPr="00032203">
              <w:rPr>
                <w:rFonts w:ascii="Arial" w:hAnsi="Arial" w:cs="Arial"/>
                <w:sz w:val="22"/>
                <w:szCs w:val="22"/>
                <w:lang w:val="id-ID"/>
              </w:rPr>
              <w:t>timbangan bayi</w:t>
            </w:r>
            <w:r w:rsidR="00324EBD" w:rsidRPr="00032203">
              <w:rPr>
                <w:rFonts w:ascii="Arial" w:hAnsi="Arial" w:cs="Arial"/>
                <w:sz w:val="22"/>
                <w:szCs w:val="22"/>
                <w:lang w:val="id-ID"/>
              </w:rPr>
              <w:t>,Termometer, tensimeter, stetoskop</w:t>
            </w:r>
          </w:p>
        </w:tc>
      </w:tr>
      <w:tr w:rsidR="006A59DB" w:rsidRPr="00032203" w:rsidTr="00E626EE">
        <w:tc>
          <w:tcPr>
            <w:tcW w:w="567"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6</w:t>
            </w:r>
          </w:p>
        </w:tc>
        <w:tc>
          <w:tcPr>
            <w:tcW w:w="2510"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 Stasi Perawat </w:t>
            </w:r>
            <w:r w:rsidRPr="00032203">
              <w:rPr>
                <w:rFonts w:ascii="Arial" w:hAnsi="Arial" w:cs="Arial"/>
                <w:i/>
                <w:sz w:val="22"/>
                <w:szCs w:val="22"/>
                <w:lang w:val="id-ID"/>
              </w:rPr>
              <w:t>( Nurse Station )</w:t>
            </w:r>
          </w:p>
        </w:tc>
        <w:tc>
          <w:tcPr>
            <w:tcW w:w="2593"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untuk melakukan perencanaan, pengorganisasian asuhan dan pelayanan keperawatan (pre dan post conference, pengatur jadwal), dokumentasi sampai dengan evaluasi pasien</w:t>
            </w:r>
          </w:p>
        </w:tc>
        <w:tc>
          <w:tcPr>
            <w:tcW w:w="1134"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6 m²</w:t>
            </w:r>
          </w:p>
        </w:tc>
        <w:tc>
          <w:tcPr>
            <w:tcW w:w="2152"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Meja, kursi, lemari arsip, lemari obat, telepon/intercom alat monitoring untuk pemantauan terus menerus fungsi-fungsi vital pasien</w:t>
            </w:r>
          </w:p>
        </w:tc>
      </w:tr>
      <w:tr w:rsidR="006A59DB" w:rsidRPr="00032203" w:rsidTr="00E626EE">
        <w:trPr>
          <w:trHeight w:val="487"/>
        </w:trPr>
        <w:tc>
          <w:tcPr>
            <w:tcW w:w="567"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7</w:t>
            </w:r>
          </w:p>
        </w:tc>
        <w:tc>
          <w:tcPr>
            <w:tcW w:w="2510"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Depo alat steril</w:t>
            </w:r>
          </w:p>
        </w:tc>
        <w:tc>
          <w:tcPr>
            <w:tcW w:w="2593"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untuk alat – alat steril</w:t>
            </w:r>
          </w:p>
        </w:tc>
        <w:tc>
          <w:tcPr>
            <w:tcW w:w="1134"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52"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w:t>
            </w:r>
          </w:p>
        </w:tc>
      </w:tr>
      <w:tr w:rsidR="0074723B" w:rsidRPr="00032203" w:rsidTr="00E626EE">
        <w:trPr>
          <w:trHeight w:val="834"/>
        </w:trPr>
        <w:tc>
          <w:tcPr>
            <w:tcW w:w="567"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8</w:t>
            </w:r>
          </w:p>
        </w:tc>
        <w:tc>
          <w:tcPr>
            <w:tcW w:w="2510"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Linen Bersih</w:t>
            </w:r>
          </w:p>
        </w:tc>
        <w:tc>
          <w:tcPr>
            <w:tcW w:w="2593"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Tempat penyimpanan bahan-bahan linen steril/bersih</w:t>
            </w:r>
          </w:p>
        </w:tc>
        <w:tc>
          <w:tcPr>
            <w:tcW w:w="1134"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 x 2 m²</w:t>
            </w:r>
          </w:p>
        </w:tc>
        <w:tc>
          <w:tcPr>
            <w:tcW w:w="2152" w:type="dxa"/>
          </w:tcPr>
          <w:p w:rsidR="0074723B" w:rsidRPr="00032203" w:rsidRDefault="0074723B"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w:t>
            </w:r>
          </w:p>
        </w:tc>
      </w:tr>
      <w:tr w:rsidR="004F1FCD" w:rsidRPr="00032203" w:rsidTr="00E626EE">
        <w:trPr>
          <w:trHeight w:val="2534"/>
        </w:trPr>
        <w:tc>
          <w:tcPr>
            <w:tcW w:w="567"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9</w:t>
            </w:r>
          </w:p>
        </w:tc>
        <w:tc>
          <w:tcPr>
            <w:tcW w:w="2510"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Gudang kotor (spoolhock/Dirty Utility)</w:t>
            </w:r>
          </w:p>
        </w:tc>
        <w:tc>
          <w:tcPr>
            <w:tcW w:w="2593"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Fasilitas untuk membuang kotoran bekas pelayanan pasien khususnya yang berupa cairan, spoolhoeck berupa bak/ kloset yang dilengkapi dengan leher angsa (water seal) </w:t>
            </w:r>
          </w:p>
        </w:tc>
        <w:tc>
          <w:tcPr>
            <w:tcW w:w="1134"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2 m²</w:t>
            </w:r>
          </w:p>
        </w:tc>
        <w:tc>
          <w:tcPr>
            <w:tcW w:w="2152"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Kloset leher angsa, keran air bersih</w:t>
            </w:r>
          </w:p>
        </w:tc>
      </w:tr>
      <w:tr w:rsidR="004F1FCD" w:rsidRPr="00032203" w:rsidTr="00E626EE">
        <w:trPr>
          <w:trHeight w:val="1847"/>
        </w:trPr>
        <w:tc>
          <w:tcPr>
            <w:tcW w:w="567"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10</w:t>
            </w:r>
          </w:p>
        </w:tc>
        <w:tc>
          <w:tcPr>
            <w:tcW w:w="2510"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Linen Kotor</w:t>
            </w:r>
          </w:p>
        </w:tc>
        <w:tc>
          <w:tcPr>
            <w:tcW w:w="2593"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Tempat untuk menyimpan bahan-bahan linen kotor yang telah digunakan di ruang inap sebelum dibawa ke ruang cuci atau </w:t>
            </w:r>
            <w:r w:rsidRPr="00032203">
              <w:rPr>
                <w:rFonts w:ascii="Arial" w:hAnsi="Arial" w:cs="Arial"/>
                <w:i/>
                <w:sz w:val="22"/>
                <w:szCs w:val="22"/>
                <w:lang w:val="id-ID"/>
              </w:rPr>
              <w:t>(Laundry)</w:t>
            </w:r>
          </w:p>
        </w:tc>
        <w:tc>
          <w:tcPr>
            <w:tcW w:w="1134"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 x 2 m²</w:t>
            </w:r>
          </w:p>
        </w:tc>
        <w:tc>
          <w:tcPr>
            <w:tcW w:w="2152"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Bak penampungan linen kotor</w:t>
            </w:r>
          </w:p>
        </w:tc>
      </w:tr>
      <w:tr w:rsidR="004F1FCD" w:rsidRPr="00032203" w:rsidTr="00E626EE">
        <w:trPr>
          <w:trHeight w:val="825"/>
        </w:trPr>
        <w:tc>
          <w:tcPr>
            <w:tcW w:w="567"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11</w:t>
            </w:r>
          </w:p>
        </w:tc>
        <w:tc>
          <w:tcPr>
            <w:tcW w:w="2510"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Loker</w:t>
            </w:r>
          </w:p>
        </w:tc>
        <w:tc>
          <w:tcPr>
            <w:tcW w:w="2593"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ganti pakaian bagi petugas instalasi rawatinap</w:t>
            </w:r>
          </w:p>
        </w:tc>
        <w:tc>
          <w:tcPr>
            <w:tcW w:w="1134"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52"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Loker, dilengkapi toilet (KM/WC)</w:t>
            </w:r>
          </w:p>
        </w:tc>
      </w:tr>
      <w:tr w:rsidR="004F1FCD" w:rsidRPr="00032203" w:rsidTr="00E626EE">
        <w:tc>
          <w:tcPr>
            <w:tcW w:w="567"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12</w:t>
            </w:r>
          </w:p>
        </w:tc>
        <w:tc>
          <w:tcPr>
            <w:tcW w:w="2510"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Dapur kecil (pantry)</w:t>
            </w:r>
          </w:p>
        </w:tc>
        <w:tc>
          <w:tcPr>
            <w:tcW w:w="2593"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Sebagai tempat untuk menyiapkan makanan dan minuman bagi petugas</w:t>
            </w:r>
          </w:p>
        </w:tc>
        <w:tc>
          <w:tcPr>
            <w:tcW w:w="1134"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52"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Kursi, meja untuk makan, dan perlengkapan dapur lainnya</w:t>
            </w:r>
          </w:p>
        </w:tc>
      </w:tr>
      <w:tr w:rsidR="004F1FCD" w:rsidRPr="00032203" w:rsidTr="00E626EE">
        <w:tc>
          <w:tcPr>
            <w:tcW w:w="567"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13</w:t>
            </w:r>
          </w:p>
        </w:tc>
        <w:tc>
          <w:tcPr>
            <w:tcW w:w="2510" w:type="dxa"/>
          </w:tcPr>
          <w:p w:rsidR="004F1FCD" w:rsidRPr="00032203" w:rsidRDefault="004F1FCD"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Ruang kepala</w:t>
            </w:r>
          </w:p>
          <w:p w:rsidR="004F1FCD" w:rsidRPr="00032203" w:rsidRDefault="004F1FCD"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 xml:space="preserve"> instalasi rawat</w:t>
            </w:r>
          </w:p>
          <w:p w:rsidR="004F1FCD" w:rsidRPr="00032203" w:rsidRDefault="004F1FCD"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Inap</w:t>
            </w:r>
          </w:p>
        </w:tc>
        <w:tc>
          <w:tcPr>
            <w:tcW w:w="2593"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tempat kepala ruangan melakukan manajemen asuhan dan pelayanan keperawatan diantaranya pembuatan program kerja dan pembinaan</w:t>
            </w:r>
          </w:p>
        </w:tc>
        <w:tc>
          <w:tcPr>
            <w:tcW w:w="1134"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152" w:type="dxa"/>
          </w:tcPr>
          <w:p w:rsidR="004F1FCD" w:rsidRPr="00032203" w:rsidRDefault="004F1FCD"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 meja/kursi, sofa, komputer, printer dan peralatan kantor lainnya</w:t>
            </w:r>
          </w:p>
        </w:tc>
      </w:tr>
      <w:tr w:rsidR="00324EBD" w:rsidRPr="00032203" w:rsidTr="00E626EE">
        <w:tc>
          <w:tcPr>
            <w:tcW w:w="567" w:type="dxa"/>
          </w:tcPr>
          <w:p w:rsidR="00324EBD" w:rsidRPr="00032203" w:rsidRDefault="00324EBD" w:rsidP="00C80501">
            <w:pPr>
              <w:spacing w:line="360" w:lineRule="auto"/>
              <w:jc w:val="center"/>
              <w:rPr>
                <w:rFonts w:ascii="Arial" w:hAnsi="Arial" w:cs="Arial"/>
                <w:sz w:val="22"/>
                <w:szCs w:val="22"/>
                <w:lang w:val="id-ID"/>
              </w:rPr>
            </w:pPr>
            <w:r w:rsidRPr="00032203">
              <w:rPr>
                <w:rFonts w:ascii="Arial" w:hAnsi="Arial" w:cs="Arial"/>
                <w:sz w:val="22"/>
                <w:szCs w:val="22"/>
                <w:lang w:val="id-ID"/>
              </w:rPr>
              <w:t>14</w:t>
            </w:r>
          </w:p>
        </w:tc>
        <w:tc>
          <w:tcPr>
            <w:tcW w:w="2510" w:type="dxa"/>
          </w:tcPr>
          <w:p w:rsidR="00324EBD" w:rsidRPr="00032203" w:rsidRDefault="00324EBD" w:rsidP="00C80501">
            <w:pPr>
              <w:spacing w:line="360" w:lineRule="auto"/>
              <w:rPr>
                <w:rFonts w:ascii="Arial" w:hAnsi="Arial" w:cs="Arial"/>
                <w:sz w:val="22"/>
                <w:szCs w:val="22"/>
                <w:lang w:val="id-ID"/>
              </w:rPr>
            </w:pPr>
            <w:r w:rsidRPr="00032203">
              <w:rPr>
                <w:rFonts w:ascii="Arial" w:hAnsi="Arial" w:cs="Arial"/>
                <w:sz w:val="22"/>
                <w:szCs w:val="22"/>
                <w:lang w:val="id-ID"/>
              </w:rPr>
              <w:t>Administrasi</w:t>
            </w:r>
          </w:p>
        </w:tc>
        <w:tc>
          <w:tcPr>
            <w:tcW w:w="2593" w:type="dxa"/>
          </w:tcPr>
          <w:p w:rsidR="00324EBD" w:rsidRPr="00032203" w:rsidRDefault="00324EBD" w:rsidP="00C80501">
            <w:pPr>
              <w:spacing w:line="360" w:lineRule="auto"/>
              <w:rPr>
                <w:rFonts w:ascii="Arial" w:hAnsi="Arial" w:cs="Arial"/>
                <w:sz w:val="22"/>
                <w:szCs w:val="22"/>
                <w:lang w:val="id-ID"/>
              </w:rPr>
            </w:pPr>
            <w:r w:rsidRPr="00032203">
              <w:rPr>
                <w:rFonts w:ascii="Arial" w:hAnsi="Arial" w:cs="Arial"/>
                <w:sz w:val="22"/>
                <w:szCs w:val="22"/>
                <w:lang w:val="id-ID"/>
              </w:rPr>
              <w:t xml:space="preserve">Ruangan untuk menyelenggarakan kegiatan administrasi khusus pelayanan pasien </w:t>
            </w:r>
          </w:p>
        </w:tc>
        <w:tc>
          <w:tcPr>
            <w:tcW w:w="1134" w:type="dxa"/>
          </w:tcPr>
          <w:p w:rsidR="00324EBD" w:rsidRPr="00032203" w:rsidRDefault="00324EBD" w:rsidP="00C80501">
            <w:pPr>
              <w:spacing w:line="360" w:lineRule="auto"/>
              <w:rPr>
                <w:rFonts w:ascii="Arial" w:hAnsi="Arial" w:cs="Arial"/>
                <w:sz w:val="22"/>
                <w:szCs w:val="22"/>
                <w:lang w:val="id-ID"/>
              </w:rPr>
            </w:pPr>
            <w:r w:rsidRPr="00032203">
              <w:rPr>
                <w:rFonts w:ascii="Arial" w:hAnsi="Arial" w:cs="Arial"/>
                <w:sz w:val="22"/>
                <w:szCs w:val="22"/>
                <w:lang w:val="id-ID"/>
              </w:rPr>
              <w:t>2 x 2 m²</w:t>
            </w:r>
          </w:p>
        </w:tc>
        <w:tc>
          <w:tcPr>
            <w:tcW w:w="2152" w:type="dxa"/>
          </w:tcPr>
          <w:p w:rsidR="00324EBD" w:rsidRPr="00032203" w:rsidRDefault="00324EBD" w:rsidP="00C80501">
            <w:pPr>
              <w:spacing w:line="360" w:lineRule="auto"/>
              <w:rPr>
                <w:rFonts w:ascii="Arial" w:hAnsi="Arial" w:cs="Arial"/>
                <w:sz w:val="22"/>
                <w:szCs w:val="22"/>
                <w:lang w:val="id-ID"/>
              </w:rPr>
            </w:pPr>
            <w:r w:rsidRPr="00032203">
              <w:rPr>
                <w:rFonts w:ascii="Arial" w:hAnsi="Arial" w:cs="Arial"/>
                <w:sz w:val="22"/>
                <w:szCs w:val="22"/>
                <w:lang w:val="id-ID"/>
              </w:rPr>
              <w:t>Meja, kursi, Lemari, telepon, komputer, monitor CCTV</w:t>
            </w:r>
          </w:p>
        </w:tc>
      </w:tr>
    </w:tbl>
    <w:p w:rsidR="005625EA" w:rsidRPr="00032203" w:rsidRDefault="005625EA" w:rsidP="00C80501">
      <w:pPr>
        <w:spacing w:line="360" w:lineRule="auto"/>
        <w:ind w:firstLine="720"/>
        <w:rPr>
          <w:rFonts w:ascii="Arial" w:hAnsi="Arial" w:cs="Arial"/>
          <w:sz w:val="22"/>
          <w:szCs w:val="22"/>
          <w:lang w:val="id-ID"/>
        </w:rPr>
      </w:pPr>
    </w:p>
    <w:p w:rsidR="006A59DB" w:rsidRPr="00032203" w:rsidRDefault="006A59DB" w:rsidP="00C80501">
      <w:pPr>
        <w:spacing w:line="360" w:lineRule="auto"/>
        <w:ind w:firstLine="720"/>
        <w:rPr>
          <w:rFonts w:ascii="Arial" w:hAnsi="Arial" w:cs="Arial"/>
          <w:sz w:val="22"/>
          <w:szCs w:val="22"/>
          <w:lang w:val="id-ID"/>
        </w:rPr>
      </w:pPr>
    </w:p>
    <w:p w:rsidR="006A59DB" w:rsidRPr="00032203" w:rsidRDefault="006A59DB" w:rsidP="00C80501">
      <w:pPr>
        <w:pStyle w:val="ListParagraph"/>
        <w:numPr>
          <w:ilvl w:val="0"/>
          <w:numId w:val="3"/>
        </w:numPr>
        <w:spacing w:line="360" w:lineRule="auto"/>
        <w:rPr>
          <w:rFonts w:ascii="Arial" w:hAnsi="Arial" w:cs="Arial"/>
          <w:sz w:val="22"/>
          <w:szCs w:val="22"/>
          <w:lang w:val="id-ID"/>
        </w:rPr>
      </w:pPr>
      <w:r w:rsidRPr="00032203">
        <w:rPr>
          <w:rFonts w:ascii="Arial" w:hAnsi="Arial" w:cs="Arial"/>
          <w:sz w:val="22"/>
          <w:szCs w:val="22"/>
          <w:lang w:val="id-ID"/>
        </w:rPr>
        <w:t>Kamar Nifas</w:t>
      </w:r>
    </w:p>
    <w:p w:rsidR="006A59DB" w:rsidRPr="00032203" w:rsidRDefault="006A59DB" w:rsidP="00C80501">
      <w:pPr>
        <w:spacing w:line="360" w:lineRule="auto"/>
        <w:rPr>
          <w:rFonts w:ascii="Arial" w:hAnsi="Arial" w:cs="Arial"/>
          <w:sz w:val="22"/>
          <w:szCs w:val="22"/>
          <w:lang w:val="id-ID"/>
        </w:rPr>
      </w:pPr>
    </w:p>
    <w:tbl>
      <w:tblPr>
        <w:tblStyle w:val="TableGrid"/>
        <w:tblW w:w="0" w:type="auto"/>
        <w:tblInd w:w="392" w:type="dxa"/>
        <w:tblLook w:val="04A0" w:firstRow="1" w:lastRow="0" w:firstColumn="1" w:lastColumn="0" w:noHBand="0" w:noVBand="1"/>
      </w:tblPr>
      <w:tblGrid>
        <w:gridCol w:w="563"/>
        <w:gridCol w:w="2512"/>
        <w:gridCol w:w="2387"/>
        <w:gridCol w:w="1220"/>
        <w:gridCol w:w="2214"/>
      </w:tblGrid>
      <w:tr w:rsidR="006A59DB" w:rsidRPr="00032203" w:rsidTr="00E626EE">
        <w:tc>
          <w:tcPr>
            <w:tcW w:w="567"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No</w:t>
            </w:r>
          </w:p>
        </w:tc>
        <w:tc>
          <w:tcPr>
            <w:tcW w:w="2551"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Nama</w:t>
            </w:r>
          </w:p>
        </w:tc>
        <w:tc>
          <w:tcPr>
            <w:tcW w:w="2410"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Fungsi</w:t>
            </w:r>
          </w:p>
        </w:tc>
        <w:tc>
          <w:tcPr>
            <w:tcW w:w="1134"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Luas Bangunan</w:t>
            </w:r>
          </w:p>
        </w:tc>
        <w:tc>
          <w:tcPr>
            <w:tcW w:w="2234"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Kebutuhan Fasilitas</w:t>
            </w:r>
          </w:p>
        </w:tc>
      </w:tr>
      <w:tr w:rsidR="006A59DB" w:rsidRPr="00032203" w:rsidTr="00E626EE">
        <w:tc>
          <w:tcPr>
            <w:tcW w:w="567"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1</w:t>
            </w:r>
          </w:p>
        </w:tc>
        <w:tc>
          <w:tcPr>
            <w:tcW w:w="2551"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Ruang Inap VVIP</w:t>
            </w:r>
          </w:p>
        </w:tc>
        <w:tc>
          <w:tcPr>
            <w:tcW w:w="2410"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Untuk Perawatan post partum</w:t>
            </w:r>
            <w:r w:rsidR="008564DF" w:rsidRPr="00032203">
              <w:rPr>
                <w:rFonts w:ascii="Arial" w:hAnsi="Arial" w:cs="Arial"/>
                <w:sz w:val="22"/>
                <w:szCs w:val="22"/>
                <w:lang w:val="id-ID"/>
              </w:rPr>
              <w:t xml:space="preserve"> kelas</w:t>
            </w:r>
            <w:r w:rsidRPr="00032203">
              <w:rPr>
                <w:rFonts w:ascii="Arial" w:hAnsi="Arial" w:cs="Arial"/>
                <w:sz w:val="22"/>
                <w:szCs w:val="22"/>
                <w:lang w:val="id-ID"/>
              </w:rPr>
              <w:t xml:space="preserve"> VVIP</w:t>
            </w:r>
          </w:p>
        </w:tc>
        <w:tc>
          <w:tcPr>
            <w:tcW w:w="1134"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3 x 6 m²</w:t>
            </w:r>
          </w:p>
        </w:tc>
        <w:tc>
          <w:tcPr>
            <w:tcW w:w="2234"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Bed pasien, Bed penunggu, kulkas, TV, Dispenser, Wastafel, Kamar mandi/ WC</w:t>
            </w:r>
            <w:r w:rsidR="008564DF" w:rsidRPr="00032203">
              <w:rPr>
                <w:rFonts w:ascii="Arial" w:hAnsi="Arial" w:cs="Arial"/>
                <w:sz w:val="22"/>
                <w:szCs w:val="22"/>
                <w:lang w:val="id-ID"/>
              </w:rPr>
              <w:t>,AC, lemari, kursi, tiang infus</w:t>
            </w:r>
          </w:p>
        </w:tc>
      </w:tr>
      <w:tr w:rsidR="006A59DB" w:rsidRPr="00032203" w:rsidTr="00E626EE">
        <w:tc>
          <w:tcPr>
            <w:tcW w:w="567" w:type="dxa"/>
          </w:tcPr>
          <w:p w:rsidR="006A59DB" w:rsidRPr="00032203" w:rsidRDefault="006A59DB" w:rsidP="00C80501">
            <w:pPr>
              <w:spacing w:line="360" w:lineRule="auto"/>
              <w:rPr>
                <w:rFonts w:ascii="Arial" w:hAnsi="Arial" w:cs="Arial"/>
                <w:sz w:val="22"/>
                <w:szCs w:val="22"/>
                <w:lang w:val="id-ID"/>
              </w:rPr>
            </w:pPr>
            <w:r w:rsidRPr="00032203">
              <w:rPr>
                <w:rFonts w:ascii="Arial" w:hAnsi="Arial" w:cs="Arial"/>
                <w:sz w:val="22"/>
                <w:szCs w:val="22"/>
                <w:lang w:val="id-ID"/>
              </w:rPr>
              <w:t>2</w:t>
            </w:r>
          </w:p>
        </w:tc>
        <w:tc>
          <w:tcPr>
            <w:tcW w:w="2551"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Ruang Inap VIP</w:t>
            </w:r>
          </w:p>
        </w:tc>
        <w:tc>
          <w:tcPr>
            <w:tcW w:w="2410"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Untuk Perawatan posst partum kelas VIP</w:t>
            </w:r>
          </w:p>
        </w:tc>
        <w:tc>
          <w:tcPr>
            <w:tcW w:w="11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3 x 6 m²</w:t>
            </w:r>
          </w:p>
        </w:tc>
        <w:tc>
          <w:tcPr>
            <w:tcW w:w="22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Bed Pasein, Bed penunggu, TV, kulkas, kamar mandi/ WC, AC, Wastafel, lemari, kursi, tiang infus</w:t>
            </w:r>
          </w:p>
        </w:tc>
      </w:tr>
      <w:tr w:rsidR="006A59DB" w:rsidRPr="00032203" w:rsidTr="00E626EE">
        <w:tc>
          <w:tcPr>
            <w:tcW w:w="567"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3</w:t>
            </w:r>
          </w:p>
        </w:tc>
        <w:tc>
          <w:tcPr>
            <w:tcW w:w="2551"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Ruang Inap Kelas I</w:t>
            </w:r>
          </w:p>
        </w:tc>
        <w:tc>
          <w:tcPr>
            <w:tcW w:w="2410"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Untuk perawatan post partum kelas I</w:t>
            </w:r>
          </w:p>
        </w:tc>
        <w:tc>
          <w:tcPr>
            <w:tcW w:w="11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3 x 6 m²</w:t>
            </w:r>
          </w:p>
        </w:tc>
        <w:tc>
          <w:tcPr>
            <w:tcW w:w="2234" w:type="dxa"/>
          </w:tcPr>
          <w:p w:rsidR="008564DF"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Bed pasien, Lemari pasien, lemari, kursi, kamar</w:t>
            </w:r>
          </w:p>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mandi/WC, wastafel, AC, tiang infus</w:t>
            </w:r>
          </w:p>
        </w:tc>
      </w:tr>
      <w:tr w:rsidR="006A59DB" w:rsidRPr="00032203" w:rsidTr="00E626EE">
        <w:tc>
          <w:tcPr>
            <w:tcW w:w="567"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4</w:t>
            </w:r>
          </w:p>
        </w:tc>
        <w:tc>
          <w:tcPr>
            <w:tcW w:w="2551"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Ruang Inap  kelas II</w:t>
            </w:r>
          </w:p>
        </w:tc>
        <w:tc>
          <w:tcPr>
            <w:tcW w:w="2410"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Untuk perawatan post partum kelas II</w:t>
            </w:r>
          </w:p>
        </w:tc>
        <w:tc>
          <w:tcPr>
            <w:tcW w:w="11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6 x 6 m²</w:t>
            </w:r>
          </w:p>
        </w:tc>
        <w:tc>
          <w:tcPr>
            <w:tcW w:w="22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 xml:space="preserve">Bed pasien, lemari,tiang infus, kipas angin, kamar mandi/ WC </w:t>
            </w:r>
          </w:p>
        </w:tc>
      </w:tr>
      <w:tr w:rsidR="006A59DB" w:rsidRPr="00032203" w:rsidTr="00E626EE">
        <w:tc>
          <w:tcPr>
            <w:tcW w:w="567"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5</w:t>
            </w:r>
          </w:p>
        </w:tc>
        <w:tc>
          <w:tcPr>
            <w:tcW w:w="2551"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Rawat inap kelas III</w:t>
            </w:r>
          </w:p>
        </w:tc>
        <w:tc>
          <w:tcPr>
            <w:tcW w:w="2410"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Untuk perawatan post partum kelas III</w:t>
            </w:r>
          </w:p>
        </w:tc>
        <w:tc>
          <w:tcPr>
            <w:tcW w:w="11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6 x 6 m²</w:t>
            </w:r>
          </w:p>
        </w:tc>
        <w:tc>
          <w:tcPr>
            <w:tcW w:w="2234" w:type="dxa"/>
          </w:tcPr>
          <w:p w:rsidR="006A59DB" w:rsidRPr="00032203" w:rsidRDefault="008564DF" w:rsidP="00C80501">
            <w:pPr>
              <w:spacing w:line="360" w:lineRule="auto"/>
              <w:rPr>
                <w:rFonts w:ascii="Arial" w:hAnsi="Arial" w:cs="Arial"/>
                <w:sz w:val="22"/>
                <w:szCs w:val="22"/>
                <w:lang w:val="id-ID"/>
              </w:rPr>
            </w:pPr>
            <w:r w:rsidRPr="00032203">
              <w:rPr>
                <w:rFonts w:ascii="Arial" w:hAnsi="Arial" w:cs="Arial"/>
                <w:sz w:val="22"/>
                <w:szCs w:val="22"/>
                <w:lang w:val="id-ID"/>
              </w:rPr>
              <w:t>Bed pasien, lemari, tiang infus, kipas angin, kamar mandi/WC</w:t>
            </w:r>
          </w:p>
        </w:tc>
      </w:tr>
      <w:tr w:rsidR="00BD2D13" w:rsidRPr="00032203" w:rsidTr="00E626EE">
        <w:tc>
          <w:tcPr>
            <w:tcW w:w="567" w:type="dxa"/>
          </w:tcPr>
          <w:p w:rsidR="00BD2D13" w:rsidRPr="00032203" w:rsidRDefault="00BD2D13" w:rsidP="00C80501">
            <w:pPr>
              <w:spacing w:line="360" w:lineRule="auto"/>
              <w:rPr>
                <w:rFonts w:ascii="Arial" w:hAnsi="Arial" w:cs="Arial"/>
                <w:sz w:val="22"/>
                <w:szCs w:val="22"/>
                <w:lang w:val="id-ID"/>
              </w:rPr>
            </w:pPr>
            <w:r w:rsidRPr="00032203">
              <w:rPr>
                <w:rFonts w:ascii="Arial" w:hAnsi="Arial" w:cs="Arial"/>
                <w:sz w:val="22"/>
                <w:szCs w:val="22"/>
                <w:lang w:val="id-ID"/>
              </w:rPr>
              <w:t>6</w:t>
            </w:r>
          </w:p>
        </w:tc>
        <w:tc>
          <w:tcPr>
            <w:tcW w:w="2551" w:type="dxa"/>
          </w:tcPr>
          <w:p w:rsidR="00BD2D13" w:rsidRPr="00032203" w:rsidRDefault="00BD2D1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Ruang Stasi Perawat </w:t>
            </w:r>
            <w:r w:rsidRPr="00032203">
              <w:rPr>
                <w:rFonts w:ascii="Arial" w:hAnsi="Arial" w:cs="Arial"/>
                <w:i/>
                <w:sz w:val="22"/>
                <w:szCs w:val="22"/>
                <w:lang w:val="id-ID"/>
              </w:rPr>
              <w:t>( Nurse Station )</w:t>
            </w:r>
          </w:p>
        </w:tc>
        <w:tc>
          <w:tcPr>
            <w:tcW w:w="2410" w:type="dxa"/>
          </w:tcPr>
          <w:p w:rsidR="00BD2D13" w:rsidRPr="00032203" w:rsidRDefault="00BD2D1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Ruangan untuk melakukan perencanaan, pengorganisasian asuhan dan pelayanan keperawatan (pre dan post conference, pengatur jadwal), dokumentasi sampai dengan evaluasi pasien</w:t>
            </w:r>
          </w:p>
        </w:tc>
        <w:tc>
          <w:tcPr>
            <w:tcW w:w="1134" w:type="dxa"/>
          </w:tcPr>
          <w:p w:rsidR="00BD2D13" w:rsidRPr="00032203" w:rsidRDefault="00BD2D1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6 m²</w:t>
            </w:r>
          </w:p>
        </w:tc>
        <w:tc>
          <w:tcPr>
            <w:tcW w:w="2234" w:type="dxa"/>
          </w:tcPr>
          <w:p w:rsidR="00BD2D13" w:rsidRPr="00032203" w:rsidRDefault="00BD2D13"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Meja, kursi, lemari arsip, lemari obat, telepon/intercom alat monitoring untuk pemantauan terus menerus fungsi-fungsi vital pasien</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7</w:t>
            </w:r>
          </w:p>
        </w:tc>
        <w:tc>
          <w:tcPr>
            <w:tcW w:w="2551"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Depo alat steril</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untuk alat – alat steril</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8</w:t>
            </w:r>
          </w:p>
        </w:tc>
        <w:tc>
          <w:tcPr>
            <w:tcW w:w="2551"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Linen Bersih</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Tempat penyimpanan bahan-bahan linen steril/bersih</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 x 2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9</w:t>
            </w:r>
          </w:p>
        </w:tc>
        <w:tc>
          <w:tcPr>
            <w:tcW w:w="2551"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Gudang kotor (spoolhock/Dirty Utility)</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Fasilitas untuk membuang kotoran bekas pelayanan pasien khususnya yang berupa cairan, spoolhoeck berupa bak/ kloset yang dilengkapi dengan leher angsa (water seal) </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2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Kloset leher angsa, keran air bersih</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10</w:t>
            </w:r>
          </w:p>
        </w:tc>
        <w:tc>
          <w:tcPr>
            <w:tcW w:w="2551"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Linen Kotor</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 xml:space="preserve">Tempat untuk menyimpan bahan-bahan linen kotor yang telah digunakan di ruang inap sebelum dibawa ke ruang cuci atau </w:t>
            </w:r>
            <w:r w:rsidRPr="00032203">
              <w:rPr>
                <w:rFonts w:ascii="Arial" w:hAnsi="Arial" w:cs="Arial"/>
                <w:i/>
                <w:sz w:val="22"/>
                <w:szCs w:val="22"/>
                <w:lang w:val="id-ID"/>
              </w:rPr>
              <w:t>(Laundry)</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2 x 2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Bak penampungan linen kotor</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11</w:t>
            </w:r>
          </w:p>
        </w:tc>
        <w:tc>
          <w:tcPr>
            <w:tcW w:w="2551"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Loker</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ganti pakaian bagi petugas instalasi rawatinap</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Loker, dilengkapi toilet (KM/WC)</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12</w:t>
            </w:r>
          </w:p>
        </w:tc>
        <w:tc>
          <w:tcPr>
            <w:tcW w:w="2551"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Dapur kecil (pantry)</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Sebagai tempat untuk menyiapkan makanan dan minuman bagi petugas</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Kursi, meja untuk makan, dan perlengkapan dapur lainnya</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13</w:t>
            </w:r>
          </w:p>
        </w:tc>
        <w:tc>
          <w:tcPr>
            <w:tcW w:w="2551" w:type="dxa"/>
          </w:tcPr>
          <w:p w:rsidR="00ED079A" w:rsidRPr="00032203" w:rsidRDefault="00ED079A"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Ruang kepala</w:t>
            </w:r>
          </w:p>
          <w:p w:rsidR="00ED079A" w:rsidRPr="00032203" w:rsidRDefault="00ED079A"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 xml:space="preserve"> instalasi rawat</w:t>
            </w:r>
          </w:p>
          <w:p w:rsidR="00ED079A" w:rsidRPr="00032203" w:rsidRDefault="00ED079A" w:rsidP="00C80501">
            <w:pPr>
              <w:pStyle w:val="ListParagraph"/>
              <w:tabs>
                <w:tab w:val="left" w:pos="0"/>
              </w:tabs>
              <w:spacing w:line="360" w:lineRule="auto"/>
              <w:ind w:left="0" w:right="-5968"/>
              <w:rPr>
                <w:rFonts w:ascii="Arial" w:hAnsi="Arial" w:cs="Arial"/>
                <w:sz w:val="22"/>
                <w:szCs w:val="22"/>
                <w:lang w:val="id-ID"/>
              </w:rPr>
            </w:pPr>
            <w:r w:rsidRPr="00032203">
              <w:rPr>
                <w:rFonts w:ascii="Arial" w:hAnsi="Arial" w:cs="Arial"/>
                <w:sz w:val="22"/>
                <w:szCs w:val="22"/>
                <w:lang w:val="id-ID"/>
              </w:rPr>
              <w:t>Inap</w:t>
            </w:r>
          </w:p>
        </w:tc>
        <w:tc>
          <w:tcPr>
            <w:tcW w:w="2410"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Ruang tempat kepala ruangan melakukan manajemen asuhan dan pelayanan keperawatan diantaranya pembuatan program kerja dan pembinaan</w:t>
            </w:r>
          </w:p>
        </w:tc>
        <w:tc>
          <w:tcPr>
            <w:tcW w:w="11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3 x 3 m²</w:t>
            </w:r>
          </w:p>
        </w:tc>
        <w:tc>
          <w:tcPr>
            <w:tcW w:w="2234" w:type="dxa"/>
          </w:tcPr>
          <w:p w:rsidR="00ED079A" w:rsidRPr="00032203" w:rsidRDefault="00ED079A"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Lemari, meja/kursi, sofa, komputer, printer dan peralatan kantor lainnya</w:t>
            </w:r>
          </w:p>
        </w:tc>
      </w:tr>
      <w:tr w:rsidR="00ED079A" w:rsidRPr="00032203" w:rsidTr="00E626EE">
        <w:tc>
          <w:tcPr>
            <w:tcW w:w="567"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14</w:t>
            </w:r>
          </w:p>
        </w:tc>
        <w:tc>
          <w:tcPr>
            <w:tcW w:w="2551"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Counter obat/ Farmasi</w:t>
            </w:r>
          </w:p>
        </w:tc>
        <w:tc>
          <w:tcPr>
            <w:tcW w:w="2410"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Ruangan untuk melayani obat-obat pasien rawat inap</w:t>
            </w:r>
          </w:p>
        </w:tc>
        <w:tc>
          <w:tcPr>
            <w:tcW w:w="1134"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3 x 6 m²</w:t>
            </w:r>
          </w:p>
        </w:tc>
        <w:tc>
          <w:tcPr>
            <w:tcW w:w="2234" w:type="dxa"/>
          </w:tcPr>
          <w:p w:rsidR="00ED079A" w:rsidRPr="00032203" w:rsidRDefault="00ED079A" w:rsidP="00C80501">
            <w:pPr>
              <w:spacing w:line="360" w:lineRule="auto"/>
              <w:rPr>
                <w:rFonts w:ascii="Arial" w:hAnsi="Arial" w:cs="Arial"/>
                <w:sz w:val="22"/>
                <w:szCs w:val="22"/>
                <w:lang w:val="id-ID"/>
              </w:rPr>
            </w:pPr>
            <w:r w:rsidRPr="00032203">
              <w:rPr>
                <w:rFonts w:ascii="Arial" w:hAnsi="Arial" w:cs="Arial"/>
                <w:sz w:val="22"/>
                <w:szCs w:val="22"/>
                <w:lang w:val="id-ID"/>
              </w:rPr>
              <w:t>Lemari obat, kulkas obat , telepon, meja, kursi</w:t>
            </w:r>
          </w:p>
        </w:tc>
      </w:tr>
    </w:tbl>
    <w:p w:rsidR="006A59DB" w:rsidRPr="00032203" w:rsidRDefault="006A59DB" w:rsidP="00C80501">
      <w:pPr>
        <w:spacing w:line="360" w:lineRule="auto"/>
        <w:rPr>
          <w:rFonts w:ascii="Arial" w:hAnsi="Arial" w:cs="Arial"/>
          <w:sz w:val="22"/>
          <w:szCs w:val="22"/>
          <w:lang w:val="id-ID"/>
        </w:rPr>
      </w:pPr>
    </w:p>
    <w:p w:rsidR="00375A73" w:rsidRPr="00032203" w:rsidRDefault="00E626EE" w:rsidP="00C80501">
      <w:pPr>
        <w:pStyle w:val="ListParagraph"/>
        <w:numPr>
          <w:ilvl w:val="0"/>
          <w:numId w:val="47"/>
        </w:numPr>
        <w:spacing w:line="360" w:lineRule="auto"/>
        <w:jc w:val="both"/>
        <w:rPr>
          <w:rFonts w:ascii="Arial" w:hAnsi="Arial" w:cs="Arial"/>
          <w:iCs/>
          <w:sz w:val="22"/>
          <w:szCs w:val="22"/>
          <w:lang w:val="id-ID"/>
        </w:rPr>
      </w:pPr>
      <w:r w:rsidRPr="00032203">
        <w:rPr>
          <w:rFonts w:ascii="Arial" w:hAnsi="Arial" w:cs="Arial"/>
          <w:iCs/>
          <w:sz w:val="22"/>
          <w:szCs w:val="22"/>
          <w:lang w:val="id-ID"/>
        </w:rPr>
        <w:t>Sarana dan Prasarana</w:t>
      </w:r>
    </w:p>
    <w:p w:rsidR="00E626EE" w:rsidRPr="00032203" w:rsidRDefault="00E626EE" w:rsidP="003A7A55">
      <w:pPr>
        <w:pStyle w:val="ListParagraph"/>
        <w:numPr>
          <w:ilvl w:val="0"/>
          <w:numId w:val="230"/>
        </w:numPr>
        <w:spacing w:line="360" w:lineRule="auto"/>
        <w:rPr>
          <w:rFonts w:ascii="Arial" w:hAnsi="Arial" w:cs="Arial"/>
          <w:sz w:val="22"/>
          <w:szCs w:val="22"/>
          <w:lang w:val="id-ID"/>
        </w:rPr>
      </w:pPr>
      <w:r w:rsidRPr="00032203">
        <w:rPr>
          <w:rFonts w:ascii="Arial" w:hAnsi="Arial" w:cs="Arial"/>
          <w:sz w:val="22"/>
          <w:szCs w:val="22"/>
          <w:lang w:val="id-ID"/>
        </w:rPr>
        <w:t>Sarana Dan Prasarana</w:t>
      </w:r>
    </w:p>
    <w:p w:rsidR="00E626EE" w:rsidRPr="00032203" w:rsidRDefault="00E626EE" w:rsidP="00C80501">
      <w:pPr>
        <w:pStyle w:val="ListParagraph"/>
        <w:spacing w:line="360" w:lineRule="auto"/>
        <w:ind w:firstLine="698"/>
        <w:rPr>
          <w:rFonts w:ascii="Arial" w:hAnsi="Arial" w:cs="Arial"/>
          <w:sz w:val="22"/>
          <w:szCs w:val="22"/>
          <w:lang w:val="id-ID"/>
        </w:rPr>
      </w:pPr>
      <w:r w:rsidRPr="00032203">
        <w:rPr>
          <w:rFonts w:ascii="Arial" w:hAnsi="Arial" w:cs="Arial"/>
          <w:sz w:val="22"/>
          <w:szCs w:val="22"/>
          <w:lang w:val="id-ID"/>
        </w:rPr>
        <w:t xml:space="preserve">Unsur yang harus ada: </w:t>
      </w:r>
    </w:p>
    <w:p w:rsidR="00E626EE" w:rsidRPr="00032203" w:rsidRDefault="00E626EE" w:rsidP="003A7A55">
      <w:pPr>
        <w:pStyle w:val="ListParagraph"/>
        <w:numPr>
          <w:ilvl w:val="0"/>
          <w:numId w:val="221"/>
        </w:numPr>
        <w:spacing w:line="360" w:lineRule="auto"/>
        <w:ind w:left="1701" w:hanging="283"/>
        <w:rPr>
          <w:rFonts w:ascii="Arial" w:hAnsi="Arial" w:cs="Arial"/>
          <w:sz w:val="22"/>
          <w:szCs w:val="22"/>
          <w:lang w:val="id-ID"/>
        </w:rPr>
      </w:pPr>
      <w:r w:rsidRPr="00032203">
        <w:rPr>
          <w:rFonts w:ascii="Arial" w:hAnsi="Arial" w:cs="Arial"/>
          <w:sz w:val="22"/>
          <w:szCs w:val="22"/>
          <w:lang w:val="id-ID"/>
        </w:rPr>
        <w:t>Akses langsung bagi pasien agar cepat dan mudah menuju ruang neonatus</w:t>
      </w:r>
    </w:p>
    <w:p w:rsidR="00E626EE" w:rsidRPr="00032203" w:rsidRDefault="00E626EE" w:rsidP="003A7A55">
      <w:pPr>
        <w:pStyle w:val="ListParagraph"/>
        <w:numPr>
          <w:ilvl w:val="0"/>
          <w:numId w:val="221"/>
        </w:numPr>
        <w:spacing w:line="360" w:lineRule="auto"/>
        <w:ind w:left="1701" w:hanging="283"/>
        <w:rPr>
          <w:rFonts w:ascii="Arial" w:hAnsi="Arial" w:cs="Arial"/>
          <w:sz w:val="22"/>
          <w:szCs w:val="22"/>
          <w:lang w:val="id-ID"/>
        </w:rPr>
      </w:pPr>
      <w:r w:rsidRPr="00032203">
        <w:rPr>
          <w:rFonts w:ascii="Arial" w:hAnsi="Arial" w:cs="Arial"/>
          <w:sz w:val="22"/>
          <w:szCs w:val="22"/>
          <w:lang w:val="id-ID"/>
        </w:rPr>
        <w:t>Lokasi kamar bersalin berdekatan dengan ruang operasi</w:t>
      </w:r>
    </w:p>
    <w:p w:rsidR="00E626EE" w:rsidRPr="00032203" w:rsidRDefault="00E626EE" w:rsidP="003A7A55">
      <w:pPr>
        <w:pStyle w:val="ListParagraph"/>
        <w:numPr>
          <w:ilvl w:val="0"/>
          <w:numId w:val="221"/>
        </w:numPr>
        <w:spacing w:line="360" w:lineRule="auto"/>
        <w:ind w:left="1701" w:hanging="283"/>
        <w:rPr>
          <w:rFonts w:ascii="Arial" w:hAnsi="Arial" w:cs="Arial"/>
          <w:sz w:val="22"/>
          <w:szCs w:val="22"/>
          <w:lang w:val="id-ID"/>
        </w:rPr>
      </w:pPr>
      <w:r w:rsidRPr="00032203">
        <w:rPr>
          <w:rFonts w:ascii="Arial" w:hAnsi="Arial" w:cs="Arial"/>
          <w:sz w:val="22"/>
          <w:szCs w:val="22"/>
          <w:lang w:val="id-ID"/>
        </w:rPr>
        <w:t xml:space="preserve">Lokasi ruang perinatal berdekatan dengan kamar bersalin dan ruang ibu nifas </w:t>
      </w:r>
    </w:p>
    <w:p w:rsidR="00E626EE" w:rsidRPr="00032203" w:rsidRDefault="00E626EE" w:rsidP="003A7A55">
      <w:pPr>
        <w:pStyle w:val="ListParagraph"/>
        <w:numPr>
          <w:ilvl w:val="0"/>
          <w:numId w:val="221"/>
        </w:numPr>
        <w:spacing w:line="360" w:lineRule="auto"/>
        <w:ind w:left="1701" w:hanging="283"/>
        <w:rPr>
          <w:rFonts w:ascii="Arial" w:hAnsi="Arial" w:cs="Arial"/>
          <w:sz w:val="22"/>
          <w:szCs w:val="22"/>
          <w:lang w:val="id-ID"/>
        </w:rPr>
      </w:pPr>
      <w:r w:rsidRPr="00032203">
        <w:rPr>
          <w:rFonts w:ascii="Arial" w:hAnsi="Arial" w:cs="Arial"/>
          <w:sz w:val="22"/>
          <w:szCs w:val="22"/>
          <w:lang w:val="id-ID"/>
        </w:rPr>
        <w:t>Tersedia ruang penunggu pasien</w:t>
      </w:r>
    </w:p>
    <w:p w:rsidR="00E626EE" w:rsidRPr="00032203" w:rsidRDefault="00E626EE" w:rsidP="003A7A55">
      <w:pPr>
        <w:pStyle w:val="ListParagraph"/>
        <w:numPr>
          <w:ilvl w:val="0"/>
          <w:numId w:val="221"/>
        </w:numPr>
        <w:spacing w:line="360" w:lineRule="auto"/>
        <w:ind w:left="1701" w:hanging="283"/>
        <w:rPr>
          <w:rFonts w:ascii="Arial" w:hAnsi="Arial" w:cs="Arial"/>
          <w:sz w:val="22"/>
          <w:szCs w:val="22"/>
          <w:lang w:val="id-ID"/>
        </w:rPr>
      </w:pPr>
      <w:r w:rsidRPr="00032203">
        <w:rPr>
          <w:rFonts w:ascii="Arial" w:hAnsi="Arial" w:cs="Arial"/>
          <w:sz w:val="22"/>
          <w:szCs w:val="22"/>
          <w:lang w:val="id-ID"/>
        </w:rPr>
        <w:t>Tata ruang perinatal :</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area bayi baru lahir normal</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tindakan/IGD kedaruratan</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Isolasi</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khusus keperawatan neonatus</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intensive keperawatan neonatus</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menyusui</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persiapan pembuatan susu formula/ ASI dan sterilisator</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penyimpanan alat</w:t>
      </w:r>
    </w:p>
    <w:p w:rsidR="00E626EE" w:rsidRPr="00032203" w:rsidRDefault="00E626EE" w:rsidP="003A7A55">
      <w:pPr>
        <w:pStyle w:val="ListParagraph"/>
        <w:numPr>
          <w:ilvl w:val="0"/>
          <w:numId w:val="222"/>
        </w:numPr>
        <w:spacing w:line="360" w:lineRule="auto"/>
        <w:rPr>
          <w:rFonts w:ascii="Arial" w:hAnsi="Arial" w:cs="Arial"/>
          <w:sz w:val="22"/>
          <w:szCs w:val="22"/>
          <w:lang w:val="id-ID"/>
        </w:rPr>
      </w:pPr>
      <w:r w:rsidRPr="00032203">
        <w:rPr>
          <w:rFonts w:ascii="Arial" w:hAnsi="Arial" w:cs="Arial"/>
          <w:sz w:val="22"/>
          <w:szCs w:val="22"/>
          <w:lang w:val="id-ID"/>
        </w:rPr>
        <w:t>Tersedia ruang pemeliharaan/ mencuci alat</w:t>
      </w:r>
    </w:p>
    <w:p w:rsidR="00E626EE" w:rsidRPr="00032203" w:rsidRDefault="00E626EE" w:rsidP="003A7A55">
      <w:pPr>
        <w:pStyle w:val="ListParagraph"/>
        <w:numPr>
          <w:ilvl w:val="0"/>
          <w:numId w:val="223"/>
        </w:numPr>
        <w:spacing w:line="360" w:lineRule="auto"/>
        <w:ind w:firstLine="453"/>
        <w:rPr>
          <w:rFonts w:ascii="Arial" w:hAnsi="Arial" w:cs="Arial"/>
          <w:sz w:val="22"/>
          <w:szCs w:val="22"/>
          <w:lang w:val="id-ID"/>
        </w:rPr>
      </w:pPr>
      <w:r w:rsidRPr="00032203">
        <w:rPr>
          <w:rFonts w:ascii="Arial" w:hAnsi="Arial" w:cs="Arial"/>
          <w:sz w:val="22"/>
          <w:szCs w:val="22"/>
          <w:lang w:val="id-ID"/>
        </w:rPr>
        <w:t>Struktur Fisik</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Spesifikasi Ruang</w:t>
      </w:r>
    </w:p>
    <w:p w:rsidR="00E626EE" w:rsidRPr="00032203" w:rsidRDefault="00E626EE" w:rsidP="003A7A55">
      <w:pPr>
        <w:pStyle w:val="ListParagraph"/>
        <w:numPr>
          <w:ilvl w:val="0"/>
          <w:numId w:val="225"/>
        </w:numPr>
        <w:spacing w:line="360" w:lineRule="auto"/>
        <w:rPr>
          <w:rFonts w:ascii="Arial" w:hAnsi="Arial" w:cs="Arial"/>
          <w:sz w:val="22"/>
          <w:szCs w:val="22"/>
          <w:lang w:val="id-ID"/>
        </w:rPr>
      </w:pPr>
      <w:r w:rsidRPr="00032203">
        <w:rPr>
          <w:rFonts w:ascii="Arial" w:hAnsi="Arial" w:cs="Arial"/>
          <w:sz w:val="22"/>
          <w:szCs w:val="22"/>
          <w:lang w:val="id-ID"/>
        </w:rPr>
        <w:t>Setiap ruang harus tidak boleh kurang dari 15-20 meter</w:t>
      </w:r>
    </w:p>
    <w:p w:rsidR="00E626EE" w:rsidRPr="00032203" w:rsidRDefault="00E626EE" w:rsidP="003A7A55">
      <w:pPr>
        <w:pStyle w:val="ListParagraph"/>
        <w:numPr>
          <w:ilvl w:val="0"/>
          <w:numId w:val="225"/>
        </w:numPr>
        <w:spacing w:line="360" w:lineRule="auto"/>
        <w:rPr>
          <w:rFonts w:ascii="Arial" w:hAnsi="Arial" w:cs="Arial"/>
          <w:sz w:val="22"/>
          <w:szCs w:val="22"/>
          <w:lang w:val="id-ID"/>
        </w:rPr>
      </w:pPr>
      <w:r w:rsidRPr="00032203">
        <w:rPr>
          <w:rFonts w:ascii="Arial" w:hAnsi="Arial" w:cs="Arial"/>
          <w:sz w:val="22"/>
          <w:szCs w:val="22"/>
          <w:lang w:val="id-ID"/>
        </w:rPr>
        <w:t>Lantai harus porselen atau plastik</w:t>
      </w:r>
    </w:p>
    <w:p w:rsidR="00E626EE" w:rsidRPr="00032203" w:rsidRDefault="00E626EE" w:rsidP="003A7A55">
      <w:pPr>
        <w:pStyle w:val="ListParagraph"/>
        <w:numPr>
          <w:ilvl w:val="0"/>
          <w:numId w:val="225"/>
        </w:numPr>
        <w:spacing w:line="360" w:lineRule="auto"/>
        <w:rPr>
          <w:rFonts w:ascii="Arial" w:hAnsi="Arial" w:cs="Arial"/>
          <w:sz w:val="22"/>
          <w:szCs w:val="22"/>
          <w:lang w:val="id-ID"/>
        </w:rPr>
      </w:pPr>
      <w:r w:rsidRPr="00032203">
        <w:rPr>
          <w:rFonts w:ascii="Arial" w:hAnsi="Arial" w:cs="Arial"/>
          <w:sz w:val="22"/>
          <w:szCs w:val="22"/>
          <w:lang w:val="id-ID"/>
        </w:rPr>
        <w:t>Dinding harus di cat dengan bahan yang bisa dicuci atau dilapisi keramik</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Kebersihan</w:t>
      </w:r>
    </w:p>
    <w:p w:rsidR="00E626EE" w:rsidRPr="00032203" w:rsidRDefault="00E626EE" w:rsidP="00C80501">
      <w:pPr>
        <w:pStyle w:val="ListParagraph"/>
        <w:spacing w:line="360" w:lineRule="auto"/>
        <w:ind w:left="2574"/>
        <w:rPr>
          <w:rFonts w:ascii="Arial" w:hAnsi="Arial" w:cs="Arial"/>
          <w:sz w:val="22"/>
          <w:szCs w:val="22"/>
          <w:lang w:val="id-ID"/>
        </w:rPr>
      </w:pPr>
      <w:r w:rsidRPr="00032203">
        <w:rPr>
          <w:rFonts w:ascii="Arial" w:hAnsi="Arial" w:cs="Arial"/>
          <w:sz w:val="22"/>
          <w:szCs w:val="22"/>
          <w:lang w:val="id-ID"/>
        </w:rPr>
        <w:t>Ruang harus bersih dan bebas debu, kotoran, sampah atau limbah Rumah Sakit</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Pencahayaan</w:t>
      </w:r>
    </w:p>
    <w:p w:rsidR="00E626EE" w:rsidRPr="00032203" w:rsidRDefault="00E626EE" w:rsidP="003A7A55">
      <w:pPr>
        <w:pStyle w:val="ListParagraph"/>
        <w:numPr>
          <w:ilvl w:val="0"/>
          <w:numId w:val="226"/>
        </w:numPr>
        <w:spacing w:line="360" w:lineRule="auto"/>
        <w:rPr>
          <w:rFonts w:ascii="Arial" w:hAnsi="Arial" w:cs="Arial"/>
          <w:sz w:val="22"/>
          <w:szCs w:val="22"/>
          <w:lang w:val="id-ID"/>
        </w:rPr>
      </w:pPr>
      <w:r w:rsidRPr="00032203">
        <w:rPr>
          <w:rFonts w:ascii="Arial" w:hAnsi="Arial" w:cs="Arial"/>
          <w:sz w:val="22"/>
          <w:szCs w:val="22"/>
          <w:lang w:val="id-ID"/>
        </w:rPr>
        <w:t>Ruangan harus terang dengan cahaya alam atau listrik</w:t>
      </w:r>
    </w:p>
    <w:p w:rsidR="00E626EE" w:rsidRPr="00032203" w:rsidRDefault="00E626EE" w:rsidP="003A7A55">
      <w:pPr>
        <w:pStyle w:val="ListParagraph"/>
        <w:numPr>
          <w:ilvl w:val="0"/>
          <w:numId w:val="226"/>
        </w:numPr>
        <w:spacing w:line="360" w:lineRule="auto"/>
        <w:rPr>
          <w:rFonts w:ascii="Arial" w:hAnsi="Arial" w:cs="Arial"/>
          <w:sz w:val="22"/>
          <w:szCs w:val="22"/>
          <w:lang w:val="id-ID"/>
        </w:rPr>
      </w:pPr>
      <w:r w:rsidRPr="00032203">
        <w:rPr>
          <w:rFonts w:ascii="Arial" w:hAnsi="Arial" w:cs="Arial"/>
          <w:sz w:val="22"/>
          <w:szCs w:val="22"/>
          <w:lang w:val="id-ID"/>
        </w:rPr>
        <w:t>Semua jendela harus diberi kawat nyamuk agar serangga tidak dapat masuk</w:t>
      </w:r>
    </w:p>
    <w:p w:rsidR="00E626EE" w:rsidRPr="00032203" w:rsidRDefault="00E626EE" w:rsidP="003A7A55">
      <w:pPr>
        <w:pStyle w:val="ListParagraph"/>
        <w:numPr>
          <w:ilvl w:val="0"/>
          <w:numId w:val="226"/>
        </w:numPr>
        <w:spacing w:line="360" w:lineRule="auto"/>
        <w:rPr>
          <w:rFonts w:ascii="Arial" w:hAnsi="Arial" w:cs="Arial"/>
          <w:sz w:val="22"/>
          <w:szCs w:val="22"/>
          <w:lang w:val="id-ID"/>
        </w:rPr>
      </w:pPr>
      <w:r w:rsidRPr="00032203">
        <w:rPr>
          <w:rFonts w:ascii="Arial" w:hAnsi="Arial" w:cs="Arial"/>
          <w:sz w:val="22"/>
          <w:szCs w:val="22"/>
          <w:lang w:val="id-ID"/>
        </w:rPr>
        <w:t>Listrik harus berfungsi baik, kabel dan steker listrik tidak membahayakan dan semua lampu berfungsi baik dan kokoh</w:t>
      </w:r>
    </w:p>
    <w:p w:rsidR="00E626EE" w:rsidRPr="00032203" w:rsidRDefault="00E626EE" w:rsidP="003A7A55">
      <w:pPr>
        <w:pStyle w:val="ListParagraph"/>
        <w:numPr>
          <w:ilvl w:val="0"/>
          <w:numId w:val="226"/>
        </w:numPr>
        <w:spacing w:line="360" w:lineRule="auto"/>
        <w:rPr>
          <w:rFonts w:ascii="Arial" w:hAnsi="Arial" w:cs="Arial"/>
          <w:sz w:val="22"/>
          <w:szCs w:val="22"/>
          <w:lang w:val="id-ID"/>
        </w:rPr>
      </w:pPr>
      <w:r w:rsidRPr="00032203">
        <w:rPr>
          <w:rFonts w:ascii="Arial" w:hAnsi="Arial" w:cs="Arial"/>
          <w:sz w:val="22"/>
          <w:szCs w:val="22"/>
          <w:lang w:val="id-ID"/>
        </w:rPr>
        <w:t>Tersedia lampu darurat</w:t>
      </w:r>
    </w:p>
    <w:p w:rsidR="00E626EE" w:rsidRPr="00032203" w:rsidRDefault="00E626EE" w:rsidP="003A7A55">
      <w:pPr>
        <w:pStyle w:val="ListParagraph"/>
        <w:numPr>
          <w:ilvl w:val="0"/>
          <w:numId w:val="226"/>
        </w:numPr>
        <w:spacing w:line="360" w:lineRule="auto"/>
        <w:rPr>
          <w:rFonts w:ascii="Arial" w:hAnsi="Arial" w:cs="Arial"/>
          <w:sz w:val="22"/>
          <w:szCs w:val="22"/>
          <w:lang w:val="id-ID"/>
        </w:rPr>
      </w:pPr>
      <w:r w:rsidRPr="00032203">
        <w:rPr>
          <w:rFonts w:ascii="Arial" w:hAnsi="Arial" w:cs="Arial"/>
          <w:sz w:val="22"/>
          <w:szCs w:val="22"/>
          <w:lang w:val="id-ID"/>
        </w:rPr>
        <w:t>Harus tersedia ada cukup lampu untuk setiap neonatus</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Ventilasi</w:t>
      </w:r>
    </w:p>
    <w:p w:rsidR="00E626EE" w:rsidRPr="00032203" w:rsidRDefault="00E626EE" w:rsidP="003A7A55">
      <w:pPr>
        <w:pStyle w:val="ListParagraph"/>
        <w:numPr>
          <w:ilvl w:val="0"/>
          <w:numId w:val="227"/>
        </w:numPr>
        <w:spacing w:line="360" w:lineRule="auto"/>
        <w:rPr>
          <w:rFonts w:ascii="Arial" w:hAnsi="Arial" w:cs="Arial"/>
          <w:sz w:val="22"/>
          <w:szCs w:val="22"/>
          <w:lang w:val="id-ID"/>
        </w:rPr>
      </w:pPr>
      <w:r w:rsidRPr="00032203">
        <w:rPr>
          <w:rFonts w:ascii="Arial" w:hAnsi="Arial" w:cs="Arial"/>
          <w:sz w:val="22"/>
          <w:szCs w:val="22"/>
          <w:lang w:val="id-ID"/>
        </w:rPr>
        <w:t>Ventilasi, termasuk jendela harus cukup</w:t>
      </w:r>
    </w:p>
    <w:p w:rsidR="00E626EE" w:rsidRPr="00032203" w:rsidRDefault="00E626EE" w:rsidP="003A7A55">
      <w:pPr>
        <w:pStyle w:val="ListParagraph"/>
        <w:numPr>
          <w:ilvl w:val="0"/>
          <w:numId w:val="227"/>
        </w:numPr>
        <w:spacing w:line="360" w:lineRule="auto"/>
        <w:rPr>
          <w:rFonts w:ascii="Arial" w:hAnsi="Arial" w:cs="Arial"/>
          <w:sz w:val="22"/>
          <w:szCs w:val="22"/>
          <w:lang w:val="id-ID"/>
        </w:rPr>
      </w:pPr>
      <w:r w:rsidRPr="00032203">
        <w:rPr>
          <w:rFonts w:ascii="Arial" w:hAnsi="Arial" w:cs="Arial"/>
          <w:sz w:val="22"/>
          <w:szCs w:val="22"/>
          <w:lang w:val="id-ID"/>
        </w:rPr>
        <w:t>Suhu ruangan harus dijaga 24-26 derajat</w:t>
      </w:r>
    </w:p>
    <w:p w:rsidR="00E626EE" w:rsidRPr="00032203" w:rsidRDefault="00E626EE" w:rsidP="003A7A55">
      <w:pPr>
        <w:pStyle w:val="ListParagraph"/>
        <w:numPr>
          <w:ilvl w:val="0"/>
          <w:numId w:val="227"/>
        </w:numPr>
        <w:spacing w:line="360" w:lineRule="auto"/>
        <w:rPr>
          <w:rFonts w:ascii="Arial" w:hAnsi="Arial" w:cs="Arial"/>
          <w:sz w:val="22"/>
          <w:szCs w:val="22"/>
          <w:lang w:val="id-ID"/>
        </w:rPr>
      </w:pPr>
      <w:r w:rsidRPr="00032203">
        <w:rPr>
          <w:rFonts w:ascii="Arial" w:hAnsi="Arial" w:cs="Arial"/>
          <w:sz w:val="22"/>
          <w:szCs w:val="22"/>
          <w:lang w:val="id-ID"/>
        </w:rPr>
        <w:t>Pendingin ruangan harus dilengkapi filter (sebaiknya anti bakteri)</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Wastafel</w:t>
      </w:r>
    </w:p>
    <w:p w:rsidR="00E626EE" w:rsidRPr="00032203" w:rsidRDefault="00E626EE" w:rsidP="003A7A55">
      <w:pPr>
        <w:pStyle w:val="ListParagraph"/>
        <w:numPr>
          <w:ilvl w:val="0"/>
          <w:numId w:val="228"/>
        </w:numPr>
        <w:spacing w:line="360" w:lineRule="auto"/>
        <w:rPr>
          <w:rFonts w:ascii="Arial" w:hAnsi="Arial" w:cs="Arial"/>
          <w:sz w:val="22"/>
          <w:szCs w:val="22"/>
          <w:lang w:val="id-ID"/>
        </w:rPr>
      </w:pPr>
      <w:r w:rsidRPr="00032203">
        <w:rPr>
          <w:rFonts w:ascii="Arial" w:hAnsi="Arial" w:cs="Arial"/>
          <w:sz w:val="22"/>
          <w:szCs w:val="22"/>
          <w:lang w:val="id-ID"/>
        </w:rPr>
        <w:t>Wastafel harus dilengkapi dengan dispenser sabun, atau desinfektan yang dikendalikan dengan siku atau kaki</w:t>
      </w:r>
    </w:p>
    <w:p w:rsidR="00E626EE" w:rsidRPr="00032203" w:rsidRDefault="00E626EE" w:rsidP="003A7A55">
      <w:pPr>
        <w:pStyle w:val="ListParagraph"/>
        <w:numPr>
          <w:ilvl w:val="0"/>
          <w:numId w:val="228"/>
        </w:numPr>
        <w:spacing w:line="360" w:lineRule="auto"/>
        <w:rPr>
          <w:rFonts w:ascii="Arial" w:hAnsi="Arial" w:cs="Arial"/>
          <w:sz w:val="22"/>
          <w:szCs w:val="22"/>
          <w:lang w:val="id-ID"/>
        </w:rPr>
      </w:pPr>
      <w:r w:rsidRPr="00032203">
        <w:rPr>
          <w:rFonts w:ascii="Arial" w:hAnsi="Arial" w:cs="Arial"/>
          <w:sz w:val="22"/>
          <w:szCs w:val="22"/>
          <w:lang w:val="id-ID"/>
        </w:rPr>
        <w:t>Kran dan dispenser harus dipasang pada ketinggian yang sesuai dengan lantai dan dinding</w:t>
      </w:r>
    </w:p>
    <w:p w:rsidR="00E626EE" w:rsidRPr="00032203" w:rsidRDefault="00E626EE" w:rsidP="003A7A55">
      <w:pPr>
        <w:pStyle w:val="ListParagraph"/>
        <w:numPr>
          <w:ilvl w:val="0"/>
          <w:numId w:val="228"/>
        </w:numPr>
        <w:spacing w:line="360" w:lineRule="auto"/>
        <w:rPr>
          <w:rFonts w:ascii="Arial" w:hAnsi="Arial" w:cs="Arial"/>
          <w:sz w:val="22"/>
          <w:szCs w:val="22"/>
          <w:lang w:val="id-ID"/>
        </w:rPr>
      </w:pPr>
      <w:r w:rsidRPr="00032203">
        <w:rPr>
          <w:rFonts w:ascii="Arial" w:hAnsi="Arial" w:cs="Arial"/>
          <w:sz w:val="22"/>
          <w:szCs w:val="22"/>
          <w:lang w:val="id-ID"/>
        </w:rPr>
        <w:t>Tidak boleh ada saluran air yang terbuka</w:t>
      </w:r>
    </w:p>
    <w:p w:rsidR="00E626EE" w:rsidRPr="00032203" w:rsidRDefault="00E626EE" w:rsidP="003A7A55">
      <w:pPr>
        <w:pStyle w:val="ListParagraph"/>
        <w:numPr>
          <w:ilvl w:val="0"/>
          <w:numId w:val="228"/>
        </w:numPr>
        <w:spacing w:line="360" w:lineRule="auto"/>
        <w:rPr>
          <w:rFonts w:ascii="Arial" w:hAnsi="Arial" w:cs="Arial"/>
          <w:sz w:val="22"/>
          <w:szCs w:val="22"/>
          <w:lang w:val="id-ID"/>
        </w:rPr>
      </w:pPr>
      <w:r w:rsidRPr="00032203">
        <w:rPr>
          <w:rFonts w:ascii="Arial" w:hAnsi="Arial" w:cs="Arial"/>
          <w:sz w:val="22"/>
          <w:szCs w:val="22"/>
          <w:lang w:val="id-ID"/>
        </w:rPr>
        <w:t>Sikat dan tissu harus tersedia didekat wastafel</w:t>
      </w:r>
    </w:p>
    <w:p w:rsidR="00E626EE" w:rsidRPr="00032203" w:rsidRDefault="00E626EE" w:rsidP="003A7A55">
      <w:pPr>
        <w:pStyle w:val="ListParagraph"/>
        <w:numPr>
          <w:ilvl w:val="0"/>
          <w:numId w:val="228"/>
        </w:numPr>
        <w:spacing w:line="360" w:lineRule="auto"/>
        <w:rPr>
          <w:rFonts w:ascii="Arial" w:hAnsi="Arial" w:cs="Arial"/>
          <w:sz w:val="22"/>
          <w:szCs w:val="22"/>
          <w:lang w:val="id-ID"/>
        </w:rPr>
      </w:pPr>
      <w:r w:rsidRPr="00032203">
        <w:rPr>
          <w:rFonts w:ascii="Arial" w:hAnsi="Arial" w:cs="Arial"/>
          <w:sz w:val="22"/>
          <w:szCs w:val="22"/>
          <w:lang w:val="id-ID"/>
        </w:rPr>
        <w:t>Pasokan air panas harus cukup dan dilengkapi pemanas air yang di pasang kokoh di dinding, pipa harus sesuai dan tidak ada kawat yang terbuka</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Mebel dan Perlengkapan</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Semua mebel harus ada dalam jumlah minimal yang tertulis dengan kondisinya</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Mebel harus bersih dan bebas debu, kotoran, bercak, cairan dan lain-lainnya</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Plastik atau kain harus utuh tidak boleh berlobang atu robek</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Permukaan metal harus bebas karat atau bercak</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Mebel harus kokoh tidak boleh ada yang longgar atau tidak stabil</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Permukaan yang di cat harus utuh bebas dari goresan besar</w:t>
      </w:r>
    </w:p>
    <w:p w:rsidR="00E626EE" w:rsidRPr="00032203" w:rsidRDefault="00E626EE" w:rsidP="003A7A55">
      <w:pPr>
        <w:pStyle w:val="ListParagraph"/>
        <w:numPr>
          <w:ilvl w:val="0"/>
          <w:numId w:val="229"/>
        </w:numPr>
        <w:spacing w:line="360" w:lineRule="auto"/>
        <w:rPr>
          <w:rFonts w:ascii="Arial" w:hAnsi="Arial" w:cs="Arial"/>
          <w:sz w:val="22"/>
          <w:szCs w:val="22"/>
          <w:lang w:val="id-ID"/>
        </w:rPr>
      </w:pPr>
      <w:r w:rsidRPr="00032203">
        <w:rPr>
          <w:rFonts w:ascii="Arial" w:hAnsi="Arial" w:cs="Arial"/>
          <w:sz w:val="22"/>
          <w:szCs w:val="22"/>
          <w:lang w:val="id-ID"/>
        </w:rPr>
        <w:t>Roda mebel harus lengkap dan berfungsi baik</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Bahan – bahan</w:t>
      </w:r>
    </w:p>
    <w:p w:rsidR="00E626EE" w:rsidRPr="00032203" w:rsidRDefault="00E626EE" w:rsidP="00C80501">
      <w:pPr>
        <w:pStyle w:val="ListParagraph"/>
        <w:spacing w:line="360" w:lineRule="auto"/>
        <w:ind w:left="2127" w:hanging="273"/>
        <w:rPr>
          <w:rFonts w:ascii="Arial" w:hAnsi="Arial" w:cs="Arial"/>
          <w:sz w:val="22"/>
          <w:szCs w:val="22"/>
          <w:lang w:val="id-ID"/>
        </w:rPr>
      </w:pPr>
      <w:r w:rsidRPr="00032203">
        <w:rPr>
          <w:rFonts w:ascii="Arial" w:hAnsi="Arial" w:cs="Arial"/>
          <w:sz w:val="22"/>
          <w:szCs w:val="22"/>
          <w:lang w:val="id-ID"/>
        </w:rPr>
        <w:tab/>
        <w:t>Semua bahan harus berkualitas tinggi dan jumlahnya cukup untuk memenuhi kebutuhan unit</w:t>
      </w:r>
    </w:p>
    <w:p w:rsidR="00E626EE" w:rsidRPr="00032203" w:rsidRDefault="00E626EE" w:rsidP="003A7A55">
      <w:pPr>
        <w:pStyle w:val="ListParagraph"/>
        <w:numPr>
          <w:ilvl w:val="0"/>
          <w:numId w:val="224"/>
        </w:numPr>
        <w:spacing w:line="360" w:lineRule="auto"/>
        <w:ind w:hanging="11"/>
        <w:rPr>
          <w:rFonts w:ascii="Arial" w:hAnsi="Arial" w:cs="Arial"/>
          <w:sz w:val="22"/>
          <w:szCs w:val="22"/>
          <w:lang w:val="id-ID"/>
        </w:rPr>
      </w:pPr>
      <w:r w:rsidRPr="00032203">
        <w:rPr>
          <w:rFonts w:ascii="Arial" w:hAnsi="Arial" w:cs="Arial"/>
          <w:sz w:val="22"/>
          <w:szCs w:val="22"/>
          <w:lang w:val="id-ID"/>
        </w:rPr>
        <w:t>Obat-obatan</w:t>
      </w:r>
    </w:p>
    <w:p w:rsidR="00E626EE" w:rsidRPr="00032203" w:rsidRDefault="00E626EE" w:rsidP="00C80501">
      <w:pPr>
        <w:pStyle w:val="ListParagraph"/>
        <w:spacing w:line="360" w:lineRule="auto"/>
        <w:ind w:left="2127" w:hanging="273"/>
        <w:rPr>
          <w:rFonts w:ascii="Arial" w:hAnsi="Arial" w:cs="Arial"/>
          <w:sz w:val="22"/>
          <w:szCs w:val="22"/>
          <w:lang w:val="id-ID"/>
        </w:rPr>
      </w:pPr>
      <w:r w:rsidRPr="00032203">
        <w:rPr>
          <w:rFonts w:ascii="Arial" w:hAnsi="Arial" w:cs="Arial"/>
          <w:sz w:val="22"/>
          <w:szCs w:val="22"/>
          <w:lang w:val="id-ID"/>
        </w:rPr>
        <w:tab/>
        <w:t>Semua obat – obatan harus tersedia dalam jumlah cukup untuk memenuhi kebutuhan unit.</w:t>
      </w:r>
    </w:p>
    <w:p w:rsidR="00E626EE" w:rsidRPr="00032203" w:rsidRDefault="00E626EE" w:rsidP="00C80501">
      <w:pPr>
        <w:pStyle w:val="ListParagraph"/>
        <w:spacing w:line="360" w:lineRule="auto"/>
        <w:ind w:left="2127" w:hanging="273"/>
        <w:rPr>
          <w:rFonts w:ascii="Arial" w:hAnsi="Arial" w:cs="Arial"/>
          <w:sz w:val="22"/>
          <w:szCs w:val="22"/>
          <w:lang w:val="id-ID"/>
        </w:rPr>
      </w:pPr>
    </w:p>
    <w:p w:rsidR="00E626EE" w:rsidRPr="00032203" w:rsidRDefault="00E626EE" w:rsidP="003A7A55">
      <w:pPr>
        <w:pStyle w:val="ListParagraph"/>
        <w:numPr>
          <w:ilvl w:val="0"/>
          <w:numId w:val="230"/>
        </w:numPr>
        <w:spacing w:line="360" w:lineRule="auto"/>
        <w:rPr>
          <w:rFonts w:ascii="Arial" w:hAnsi="Arial" w:cs="Arial"/>
          <w:sz w:val="22"/>
          <w:szCs w:val="22"/>
          <w:lang w:val="id-ID"/>
        </w:rPr>
      </w:pPr>
      <w:r w:rsidRPr="00032203">
        <w:rPr>
          <w:rFonts w:ascii="Arial" w:hAnsi="Arial" w:cs="Arial"/>
          <w:sz w:val="22"/>
          <w:szCs w:val="22"/>
          <w:lang w:val="id-ID"/>
        </w:rPr>
        <w:t>Persyaratan Khusus</w:t>
      </w:r>
    </w:p>
    <w:p w:rsidR="00E626EE" w:rsidRPr="00032203" w:rsidRDefault="00E626EE" w:rsidP="003A7A55">
      <w:pPr>
        <w:pStyle w:val="ListParagraph"/>
        <w:numPr>
          <w:ilvl w:val="0"/>
          <w:numId w:val="231"/>
        </w:numPr>
        <w:spacing w:line="360" w:lineRule="auto"/>
        <w:ind w:left="1843" w:hanging="283"/>
        <w:rPr>
          <w:rFonts w:ascii="Arial" w:hAnsi="Arial" w:cs="Arial"/>
          <w:sz w:val="22"/>
          <w:szCs w:val="22"/>
          <w:lang w:val="id-ID"/>
        </w:rPr>
      </w:pPr>
      <w:r w:rsidRPr="00032203">
        <w:rPr>
          <w:rFonts w:ascii="Arial" w:hAnsi="Arial" w:cs="Arial"/>
          <w:sz w:val="22"/>
          <w:szCs w:val="22"/>
          <w:lang w:val="id-ID"/>
        </w:rPr>
        <w:t>Perletakkan ruangannya secara keseluruhan perlu adanya hubungan antar ruang dengan skala prioritas yang diharuskan dekat dan sangat berhubungan/membutuhkan</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Kecepatan bergerak merupakan salah satu kunci keberhasilan perancangan, sehingga blok unit sebaiknya sirkulasinya dibuat secara linen/lurus (memanjang)</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Konsep Rawat Inap disarankan “ Rawat Inap Terpadu ( Integramated Care ) untuk meningkatkan efisiensi pemanfaatan ruang</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Apabila ada ruang rawat inap tidak berada dilantai dasar , maka harus ada tangga landai ( Ramp ) atau lift khusus untuk mencapai ruangan tersebut</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Bangunan Ruang Rawat Inap harus terletak pada tempat tenang (tidak bising), aman dan nyaman tetapi tetap memiliki kemudahan aksesibilitas dari sarana penunjang rawat inap</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Sinar matahari pagi sedapat mungkin masuk ruangan</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Alur petugas dan pengunjung dipisah</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Masing-masing ruang rawat inap mempunyai ruang isolasi</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Lantai harus kuat dan rata tidak berongga, bahan penutup lantai, mudah dibersihkan, bahan tidak mudah terbakar</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Pertemuan dinding dengan lantai disarankan berbentuk lengkung agar memudahkan pembersih dan tidak menjadi tempatsarang debu/kotoran</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Plafon harus rapat dan kuat, tidak rontok dan tidak menghasilkan debu/kotoran lain</w:t>
      </w:r>
    </w:p>
    <w:p w:rsidR="00E626EE" w:rsidRPr="00032203" w:rsidRDefault="00E626EE" w:rsidP="003A7A55">
      <w:pPr>
        <w:pStyle w:val="ListParagraph"/>
        <w:numPr>
          <w:ilvl w:val="0"/>
          <w:numId w:val="231"/>
        </w:numPr>
        <w:spacing w:line="360" w:lineRule="auto"/>
        <w:rPr>
          <w:rFonts w:ascii="Arial" w:hAnsi="Arial" w:cs="Arial"/>
          <w:sz w:val="22"/>
          <w:szCs w:val="22"/>
          <w:lang w:val="id-ID"/>
        </w:rPr>
      </w:pPr>
      <w:r w:rsidRPr="00032203">
        <w:rPr>
          <w:rFonts w:ascii="Arial" w:hAnsi="Arial" w:cs="Arial"/>
          <w:sz w:val="22"/>
          <w:szCs w:val="22"/>
          <w:lang w:val="id-ID"/>
        </w:rPr>
        <w:t>Nurse Station perawat harus terletak dipusat blok yang dilayani agar perawat dapat mengawasi pasiennya secara efektif, maksimum melayani 24 tempat tidur</w:t>
      </w:r>
    </w:p>
    <w:p w:rsidR="00E626EE" w:rsidRPr="00032203" w:rsidRDefault="00E626EE" w:rsidP="00C80501">
      <w:pPr>
        <w:spacing w:line="360" w:lineRule="auto"/>
        <w:rPr>
          <w:rFonts w:ascii="Arial" w:hAnsi="Arial" w:cs="Arial"/>
          <w:sz w:val="22"/>
          <w:szCs w:val="22"/>
          <w:lang w:val="id-ID"/>
        </w:rPr>
      </w:pPr>
    </w:p>
    <w:p w:rsidR="00375A73" w:rsidRPr="004034C2" w:rsidRDefault="00375A73" w:rsidP="00C80501">
      <w:pPr>
        <w:spacing w:line="360" w:lineRule="auto"/>
        <w:jc w:val="center"/>
        <w:rPr>
          <w:rFonts w:ascii="Arial" w:hAnsi="Arial" w:cs="Arial"/>
          <w:sz w:val="24"/>
          <w:szCs w:val="22"/>
          <w:lang w:val="id-ID"/>
        </w:rPr>
      </w:pPr>
      <w:r w:rsidRPr="004034C2">
        <w:rPr>
          <w:rFonts w:ascii="Arial" w:hAnsi="Arial" w:cs="Arial"/>
          <w:sz w:val="24"/>
          <w:szCs w:val="22"/>
          <w:lang w:val="id-ID"/>
        </w:rPr>
        <w:t>BAB IV</w:t>
      </w:r>
    </w:p>
    <w:p w:rsidR="00375A73" w:rsidRPr="004034C2" w:rsidRDefault="00375A73" w:rsidP="00C80501">
      <w:pPr>
        <w:spacing w:line="360" w:lineRule="auto"/>
        <w:jc w:val="center"/>
        <w:rPr>
          <w:rFonts w:ascii="Arial" w:hAnsi="Arial" w:cs="Arial"/>
          <w:sz w:val="24"/>
          <w:szCs w:val="22"/>
          <w:lang w:val="id-ID"/>
        </w:rPr>
      </w:pPr>
      <w:r w:rsidRPr="004034C2">
        <w:rPr>
          <w:rFonts w:ascii="Arial" w:hAnsi="Arial" w:cs="Arial"/>
          <w:sz w:val="24"/>
          <w:szCs w:val="22"/>
          <w:lang w:val="id-ID"/>
        </w:rPr>
        <w:t>TATA LAKSANA PELAYANAN</w:t>
      </w:r>
    </w:p>
    <w:p w:rsidR="00375A73" w:rsidRPr="00032203" w:rsidRDefault="00375A73" w:rsidP="00C80501">
      <w:pPr>
        <w:spacing w:line="360" w:lineRule="auto"/>
        <w:jc w:val="center"/>
        <w:rPr>
          <w:rFonts w:ascii="Arial" w:hAnsi="Arial" w:cs="Arial"/>
          <w:sz w:val="22"/>
          <w:szCs w:val="22"/>
          <w:lang w:val="id-ID"/>
        </w:rPr>
      </w:pPr>
    </w:p>
    <w:p w:rsidR="00D75FD1" w:rsidRPr="00032203" w:rsidRDefault="00D75FD1" w:rsidP="00C80501">
      <w:pPr>
        <w:spacing w:line="360" w:lineRule="auto"/>
        <w:rPr>
          <w:rFonts w:ascii="Arial" w:hAnsi="Arial" w:cs="Arial"/>
          <w:sz w:val="22"/>
          <w:szCs w:val="22"/>
          <w:lang w:val="id-ID"/>
        </w:rPr>
      </w:pP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 xml:space="preserve">Admisi Pasien Rawat Inap </w:t>
      </w:r>
      <w:r w:rsidR="00C034FB" w:rsidRPr="00032203">
        <w:rPr>
          <w:rFonts w:ascii="Arial" w:hAnsi="Arial" w:cs="Arial"/>
          <w:sz w:val="22"/>
          <w:szCs w:val="22"/>
          <w:lang w:val="id-ID"/>
        </w:rPr>
        <w:t>Perinatal Risiko Tinggi</w:t>
      </w:r>
    </w:p>
    <w:p w:rsidR="00D75FD1" w:rsidRPr="00032203" w:rsidRDefault="00D75FD1" w:rsidP="004034C2">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ab/>
        <w:t>Pasien yang masuk rawat inap sebelum masuk ruangan oleh tenaga keperawatan harus dilakukan serah terima pasien meliputi :</w:t>
      </w:r>
    </w:p>
    <w:p w:rsidR="00D75FD1" w:rsidRPr="00032203" w:rsidRDefault="00D75FD1" w:rsidP="003A7A55">
      <w:pPr>
        <w:pStyle w:val="ListParagraph"/>
        <w:numPr>
          <w:ilvl w:val="0"/>
          <w:numId w:val="50"/>
        </w:numPr>
        <w:spacing w:line="360" w:lineRule="auto"/>
        <w:rPr>
          <w:rFonts w:ascii="Arial" w:hAnsi="Arial" w:cs="Arial"/>
          <w:sz w:val="22"/>
          <w:szCs w:val="22"/>
          <w:lang w:val="id-ID"/>
        </w:rPr>
      </w:pPr>
      <w:r w:rsidRPr="00032203">
        <w:rPr>
          <w:rFonts w:ascii="Arial" w:hAnsi="Arial" w:cs="Arial"/>
          <w:sz w:val="22"/>
          <w:szCs w:val="22"/>
          <w:lang w:val="id-ID"/>
        </w:rPr>
        <w:t xml:space="preserve">Identitas pasien </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 xml:space="preserve">Identitas pasien merupakan hal penting ditanyakan kepada petugas yang mengoperkan dan mengklarifikasi kebenarannya kepada pasien dan keluarga pasien itu sendiri, dengan tujuan memperoleh data awal dan sudah terjalin komunikasi antara petugas dan pasien/orang tua </w:t>
      </w:r>
    </w:p>
    <w:p w:rsidR="00D75FD1" w:rsidRPr="00032203" w:rsidRDefault="00D75FD1" w:rsidP="003A7A55">
      <w:pPr>
        <w:pStyle w:val="ListParagraph"/>
        <w:numPr>
          <w:ilvl w:val="0"/>
          <w:numId w:val="50"/>
        </w:numPr>
        <w:spacing w:line="360" w:lineRule="auto"/>
        <w:rPr>
          <w:rFonts w:ascii="Arial" w:hAnsi="Arial" w:cs="Arial"/>
          <w:sz w:val="22"/>
          <w:szCs w:val="22"/>
          <w:lang w:val="id-ID"/>
        </w:rPr>
      </w:pPr>
      <w:r w:rsidRPr="00032203">
        <w:rPr>
          <w:rFonts w:ascii="Arial" w:hAnsi="Arial" w:cs="Arial"/>
          <w:sz w:val="22"/>
          <w:szCs w:val="22"/>
          <w:lang w:val="id-ID"/>
        </w:rPr>
        <w:t>General Consent</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General Consent perlu dilihat dalam status pasien dan ditanyakan kepada petugas atas kelengkapan general consent, yaitu terdapat tanda tangan keluarga pasien sebagai penanggungjawab serta bersedia dengan peraturan serta pelayanan yang akan diberikan. General consent perlu juga diklarifikasi kepada pasien atau keluarga pasien atas penandatanganan yang sudah dilakukan oleh keluarga pasien.</w:t>
      </w:r>
    </w:p>
    <w:p w:rsidR="00D75FD1" w:rsidRPr="00032203" w:rsidRDefault="00D75FD1" w:rsidP="003A7A55">
      <w:pPr>
        <w:pStyle w:val="ListParagraph"/>
        <w:numPr>
          <w:ilvl w:val="0"/>
          <w:numId w:val="50"/>
        </w:numPr>
        <w:spacing w:line="360" w:lineRule="auto"/>
        <w:rPr>
          <w:rFonts w:ascii="Arial" w:hAnsi="Arial" w:cs="Arial"/>
          <w:sz w:val="22"/>
          <w:szCs w:val="22"/>
          <w:lang w:val="id-ID"/>
        </w:rPr>
      </w:pPr>
      <w:r w:rsidRPr="00032203">
        <w:rPr>
          <w:rFonts w:ascii="Arial" w:hAnsi="Arial" w:cs="Arial"/>
          <w:sz w:val="22"/>
          <w:szCs w:val="22"/>
          <w:lang w:val="id-ID"/>
        </w:rPr>
        <w:t>Kelanjutan Therapy</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Kelanjutan therapy yang harus kita perhatikan adalah therapy yang sudah diberikan dan terapy apa saja yang akan dilakukan pada saat operan dilakukan sehingga tidak memperburuk kondisi pasien saat masuk ruangan rawat inap</w:t>
      </w:r>
    </w:p>
    <w:p w:rsidR="00D75FD1" w:rsidRPr="00032203" w:rsidRDefault="00D75FD1" w:rsidP="003A7A55">
      <w:pPr>
        <w:pStyle w:val="ListParagraph"/>
        <w:numPr>
          <w:ilvl w:val="0"/>
          <w:numId w:val="50"/>
        </w:numPr>
        <w:spacing w:line="360" w:lineRule="auto"/>
        <w:rPr>
          <w:rFonts w:ascii="Arial" w:hAnsi="Arial" w:cs="Arial"/>
          <w:sz w:val="22"/>
          <w:szCs w:val="22"/>
          <w:lang w:val="id-ID"/>
        </w:rPr>
      </w:pPr>
      <w:r w:rsidRPr="00032203">
        <w:rPr>
          <w:rFonts w:ascii="Arial" w:hAnsi="Arial" w:cs="Arial"/>
          <w:sz w:val="22"/>
          <w:szCs w:val="22"/>
          <w:lang w:val="id-ID"/>
        </w:rPr>
        <w:t xml:space="preserve">Edukasi yang sudah dilakukan </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Tindakan edukasi dapat dilihat dalam status pasien atas edukasi yang sudah dilakukan oleh petugas sebelumnya dan dapat diklarifikasi kembali kepada petugas yang mengoperkannya. Dengan tujuan agar petugas dapat merencanakan kegiatan edukasi yang sifatnya pasien atau keluarga memahaminya</w:t>
      </w:r>
    </w:p>
    <w:p w:rsidR="00D75FD1" w:rsidRPr="00032203" w:rsidRDefault="00D75FD1" w:rsidP="003A7A55">
      <w:pPr>
        <w:pStyle w:val="ListParagraph"/>
        <w:numPr>
          <w:ilvl w:val="0"/>
          <w:numId w:val="50"/>
        </w:numPr>
        <w:spacing w:line="360" w:lineRule="auto"/>
        <w:rPr>
          <w:rFonts w:ascii="Arial" w:hAnsi="Arial" w:cs="Arial"/>
          <w:sz w:val="22"/>
          <w:szCs w:val="22"/>
          <w:lang w:val="id-ID"/>
        </w:rPr>
      </w:pPr>
      <w:r w:rsidRPr="00032203">
        <w:rPr>
          <w:rFonts w:ascii="Arial" w:hAnsi="Arial" w:cs="Arial"/>
          <w:sz w:val="22"/>
          <w:szCs w:val="22"/>
          <w:lang w:val="id-ID"/>
        </w:rPr>
        <w:t>Analisa Keselamatan Pasien</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Sebelum pasien masuk ruangan petugas diharuskan memeriksa gambaran umum pasien, dimulai dari fisik apakah ada kelemahan dari struktur anatomi sehingga resiko pasien jatuh dapat terhindarkan</w:t>
      </w:r>
    </w:p>
    <w:p w:rsidR="00D75FD1" w:rsidRPr="00032203" w:rsidRDefault="00D75FD1" w:rsidP="003A7A55">
      <w:pPr>
        <w:pStyle w:val="ListParagraph"/>
        <w:numPr>
          <w:ilvl w:val="0"/>
          <w:numId w:val="50"/>
        </w:numPr>
        <w:spacing w:line="360" w:lineRule="auto"/>
        <w:rPr>
          <w:rFonts w:ascii="Arial" w:hAnsi="Arial" w:cs="Arial"/>
          <w:sz w:val="22"/>
          <w:szCs w:val="22"/>
          <w:lang w:val="id-ID"/>
        </w:rPr>
      </w:pPr>
      <w:r w:rsidRPr="00032203">
        <w:rPr>
          <w:rFonts w:ascii="Arial" w:hAnsi="Arial" w:cs="Arial"/>
          <w:sz w:val="22"/>
          <w:szCs w:val="22"/>
          <w:lang w:val="id-ID"/>
        </w:rPr>
        <w:t>Orientasi</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Setiap pasien yang masuk rawat inap diharuskan mengenal kondisi ruangan, petugas yang bertanggungjawab pada saat jaga, staf yang bertugas dianjurkan mengorientasikan pasien atau keluarga pasien dengan menjelaskan tempat – tempat pasien yang mesti diketahui dalam rangka kebutuhan dasar pasien selama dirawat, seperti toilet, tempat cuci tangan, bel bila terjadi kedaruratan, dan alat yang terpasang pada pasien kegunaan dan hal yang harus dihindari</w:t>
      </w: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Asesmen Pasien Ulang</w:t>
      </w:r>
    </w:p>
    <w:p w:rsidR="00D75FD1" w:rsidRPr="00032203" w:rsidRDefault="00D75FD1" w:rsidP="004034C2">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ab/>
        <w:t>Setelah pasien tenang ditempat tidur maka petugas melakukan asesmen ulang dengan tujuan memahami pelayanan apa yang dicari oleh pasien, memilih pelayanan yang terbaik bagi pasien, menetapkan diagnosa awal, memahami responpasien terhadap pengobatan sebelumnya. Adapun persiapan dari petugas terdiri dari :</w:t>
      </w:r>
    </w:p>
    <w:p w:rsidR="00D75FD1" w:rsidRPr="00032203" w:rsidRDefault="00D75FD1" w:rsidP="004034C2">
      <w:pPr>
        <w:pStyle w:val="ListParagraph"/>
        <w:numPr>
          <w:ilvl w:val="0"/>
          <w:numId w:val="51"/>
        </w:numPr>
        <w:spacing w:line="360" w:lineRule="auto"/>
        <w:jc w:val="both"/>
        <w:rPr>
          <w:rFonts w:ascii="Arial" w:hAnsi="Arial" w:cs="Arial"/>
          <w:sz w:val="22"/>
          <w:szCs w:val="22"/>
          <w:lang w:val="id-ID"/>
        </w:rPr>
      </w:pPr>
      <w:r w:rsidRPr="00032203">
        <w:rPr>
          <w:rFonts w:ascii="Arial" w:hAnsi="Arial" w:cs="Arial"/>
          <w:sz w:val="22"/>
          <w:szCs w:val="22"/>
          <w:lang w:val="id-ID"/>
        </w:rPr>
        <w:t>Alat pemeriksaan fisik ; stetoskop, penlight, refleks hammer, tensimeter, termometer dan yang lainnya</w:t>
      </w:r>
    </w:p>
    <w:p w:rsidR="00D75FD1" w:rsidRPr="00032203" w:rsidRDefault="00D75FD1" w:rsidP="003A7A55">
      <w:pPr>
        <w:pStyle w:val="ListParagraph"/>
        <w:numPr>
          <w:ilvl w:val="0"/>
          <w:numId w:val="51"/>
        </w:numPr>
        <w:spacing w:line="360" w:lineRule="auto"/>
        <w:rPr>
          <w:rFonts w:ascii="Arial" w:hAnsi="Arial" w:cs="Arial"/>
          <w:sz w:val="22"/>
          <w:szCs w:val="22"/>
          <w:lang w:val="id-ID"/>
        </w:rPr>
      </w:pPr>
      <w:r w:rsidRPr="00032203">
        <w:rPr>
          <w:rFonts w:ascii="Arial" w:hAnsi="Arial" w:cs="Arial"/>
          <w:sz w:val="22"/>
          <w:szCs w:val="22"/>
          <w:lang w:val="id-ID"/>
        </w:rPr>
        <w:t xml:space="preserve">Status pasien / rekam medis terutama format asesmen berisi : </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Identitas Pasien</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Nomor Rekam Medik</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Riwayat Penyakit</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Pemeriksaan Fisik</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Psikologis</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Sosial</w:t>
      </w:r>
    </w:p>
    <w:p w:rsidR="00D75FD1" w:rsidRPr="00032203" w:rsidRDefault="00D75FD1" w:rsidP="003A7A55">
      <w:pPr>
        <w:pStyle w:val="ListParagraph"/>
        <w:numPr>
          <w:ilvl w:val="0"/>
          <w:numId w:val="52"/>
        </w:numPr>
        <w:spacing w:line="360" w:lineRule="auto"/>
        <w:rPr>
          <w:rFonts w:ascii="Arial" w:hAnsi="Arial" w:cs="Arial"/>
          <w:sz w:val="22"/>
          <w:szCs w:val="22"/>
          <w:lang w:val="id-ID"/>
        </w:rPr>
      </w:pPr>
      <w:r w:rsidRPr="00032203">
        <w:rPr>
          <w:rFonts w:ascii="Arial" w:hAnsi="Arial" w:cs="Arial"/>
          <w:sz w:val="22"/>
          <w:szCs w:val="22"/>
          <w:lang w:val="id-ID"/>
        </w:rPr>
        <w:t>Ekonomi</w:t>
      </w:r>
    </w:p>
    <w:p w:rsidR="00D75FD1" w:rsidRPr="00032203" w:rsidRDefault="00D75FD1" w:rsidP="003A7A55">
      <w:pPr>
        <w:pStyle w:val="ListParagraph"/>
        <w:numPr>
          <w:ilvl w:val="0"/>
          <w:numId w:val="53"/>
        </w:numPr>
        <w:spacing w:line="360" w:lineRule="auto"/>
        <w:rPr>
          <w:rFonts w:ascii="Arial" w:hAnsi="Arial" w:cs="Arial"/>
          <w:sz w:val="22"/>
          <w:szCs w:val="22"/>
          <w:lang w:val="id-ID"/>
        </w:rPr>
      </w:pPr>
      <w:r w:rsidRPr="00032203">
        <w:rPr>
          <w:rFonts w:ascii="Arial" w:hAnsi="Arial" w:cs="Arial"/>
          <w:sz w:val="22"/>
          <w:szCs w:val="22"/>
          <w:lang w:val="id-ID"/>
        </w:rPr>
        <w:t>Langkah – langkah yang harus dilakukan</w:t>
      </w:r>
    </w:p>
    <w:p w:rsidR="00D75FD1" w:rsidRPr="00032203" w:rsidRDefault="00D75FD1" w:rsidP="003A7A55">
      <w:pPr>
        <w:pStyle w:val="ListParagraph"/>
        <w:numPr>
          <w:ilvl w:val="0"/>
          <w:numId w:val="54"/>
        </w:numPr>
        <w:spacing w:line="360" w:lineRule="auto"/>
        <w:rPr>
          <w:rFonts w:ascii="Arial" w:hAnsi="Arial" w:cs="Arial"/>
          <w:sz w:val="22"/>
          <w:szCs w:val="22"/>
          <w:lang w:val="id-ID"/>
        </w:rPr>
      </w:pPr>
      <w:r w:rsidRPr="00032203">
        <w:rPr>
          <w:rFonts w:ascii="Arial" w:hAnsi="Arial" w:cs="Arial"/>
          <w:sz w:val="22"/>
          <w:szCs w:val="22"/>
          <w:lang w:val="id-ID"/>
        </w:rPr>
        <w:t>Memperkenalkan diri kepada pasien dan keluarga</w:t>
      </w:r>
    </w:p>
    <w:p w:rsidR="00D75FD1" w:rsidRPr="00032203" w:rsidRDefault="00D75FD1" w:rsidP="004034C2">
      <w:pPr>
        <w:pStyle w:val="ListParagraph"/>
        <w:numPr>
          <w:ilvl w:val="0"/>
          <w:numId w:val="54"/>
        </w:numPr>
        <w:spacing w:line="360" w:lineRule="auto"/>
        <w:jc w:val="both"/>
        <w:rPr>
          <w:rFonts w:ascii="Arial" w:hAnsi="Arial" w:cs="Arial"/>
          <w:sz w:val="22"/>
          <w:szCs w:val="22"/>
          <w:lang w:val="id-ID"/>
        </w:rPr>
      </w:pPr>
      <w:r w:rsidRPr="00032203">
        <w:rPr>
          <w:rFonts w:ascii="Arial" w:hAnsi="Arial" w:cs="Arial"/>
          <w:sz w:val="22"/>
          <w:szCs w:val="22"/>
          <w:lang w:val="id-ID"/>
        </w:rPr>
        <w:t>Lakukan komunikasi dengan dua arah, usahakan posisi petugas sejajar dengan pasien</w:t>
      </w:r>
    </w:p>
    <w:p w:rsidR="00D75FD1" w:rsidRPr="00032203" w:rsidRDefault="00D75FD1" w:rsidP="004034C2">
      <w:pPr>
        <w:pStyle w:val="ListParagraph"/>
        <w:numPr>
          <w:ilvl w:val="0"/>
          <w:numId w:val="54"/>
        </w:numPr>
        <w:spacing w:line="360" w:lineRule="auto"/>
        <w:jc w:val="both"/>
        <w:rPr>
          <w:rFonts w:ascii="Arial" w:hAnsi="Arial" w:cs="Arial"/>
          <w:sz w:val="22"/>
          <w:szCs w:val="22"/>
          <w:lang w:val="id-ID"/>
        </w:rPr>
      </w:pPr>
      <w:r w:rsidRPr="00032203">
        <w:rPr>
          <w:rFonts w:ascii="Arial" w:hAnsi="Arial" w:cs="Arial"/>
          <w:sz w:val="22"/>
          <w:szCs w:val="22"/>
          <w:lang w:val="id-ID"/>
        </w:rPr>
        <w:t>Verifikasi ulang nama pasien, dan setiap penyampaian diawali dengan nama pasien tersebut</w:t>
      </w:r>
    </w:p>
    <w:p w:rsidR="00D75FD1" w:rsidRPr="00032203" w:rsidRDefault="00D75FD1" w:rsidP="003A7A55">
      <w:pPr>
        <w:pStyle w:val="ListParagraph"/>
        <w:numPr>
          <w:ilvl w:val="0"/>
          <w:numId w:val="54"/>
        </w:numPr>
        <w:spacing w:line="360" w:lineRule="auto"/>
        <w:rPr>
          <w:rFonts w:ascii="Arial" w:hAnsi="Arial" w:cs="Arial"/>
          <w:sz w:val="22"/>
          <w:szCs w:val="22"/>
          <w:lang w:val="id-ID"/>
        </w:rPr>
      </w:pPr>
      <w:r w:rsidRPr="00032203">
        <w:rPr>
          <w:rFonts w:ascii="Arial" w:hAnsi="Arial" w:cs="Arial"/>
          <w:sz w:val="22"/>
          <w:szCs w:val="22"/>
          <w:lang w:val="id-ID"/>
        </w:rPr>
        <w:t xml:space="preserve">Lakukan dalam asesmen pasien dengan senyaman mungkin </w:t>
      </w:r>
    </w:p>
    <w:p w:rsidR="00D75FD1" w:rsidRPr="00032203" w:rsidRDefault="00D75FD1" w:rsidP="004034C2">
      <w:pPr>
        <w:pStyle w:val="ListParagraph"/>
        <w:numPr>
          <w:ilvl w:val="0"/>
          <w:numId w:val="54"/>
        </w:numPr>
        <w:spacing w:line="360" w:lineRule="auto"/>
        <w:jc w:val="both"/>
        <w:rPr>
          <w:rFonts w:ascii="Arial" w:hAnsi="Arial" w:cs="Arial"/>
          <w:sz w:val="22"/>
          <w:szCs w:val="22"/>
          <w:lang w:val="id-ID"/>
        </w:rPr>
      </w:pPr>
      <w:r w:rsidRPr="00032203">
        <w:rPr>
          <w:rFonts w:ascii="Arial" w:hAnsi="Arial" w:cs="Arial"/>
          <w:sz w:val="22"/>
          <w:szCs w:val="22"/>
          <w:lang w:val="id-ID"/>
        </w:rPr>
        <w:t>Bila kasusnya pasien dengan gangguan rasa nyaman : nyeri usahakan komunikasi dengan penuh empati</w:t>
      </w:r>
    </w:p>
    <w:p w:rsidR="00D75FD1" w:rsidRPr="00032203" w:rsidRDefault="00D75FD1" w:rsidP="004034C2">
      <w:pPr>
        <w:pStyle w:val="ListParagraph"/>
        <w:numPr>
          <w:ilvl w:val="0"/>
          <w:numId w:val="54"/>
        </w:numPr>
        <w:spacing w:line="360" w:lineRule="auto"/>
        <w:jc w:val="both"/>
        <w:rPr>
          <w:rFonts w:ascii="Arial" w:hAnsi="Arial" w:cs="Arial"/>
          <w:sz w:val="22"/>
          <w:szCs w:val="22"/>
          <w:lang w:val="id-ID"/>
        </w:rPr>
      </w:pPr>
      <w:r w:rsidRPr="00032203">
        <w:rPr>
          <w:rFonts w:ascii="Arial" w:hAnsi="Arial" w:cs="Arial"/>
          <w:sz w:val="22"/>
          <w:szCs w:val="22"/>
          <w:lang w:val="id-ID"/>
        </w:rPr>
        <w:t>Setiap pelaksanaan asesmen pada pasien status pasien dibawa dan langsung diisikan di depan pasien</w:t>
      </w:r>
    </w:p>
    <w:p w:rsidR="00D75FD1" w:rsidRPr="00032203" w:rsidRDefault="00D75FD1" w:rsidP="003A7A55">
      <w:pPr>
        <w:pStyle w:val="ListParagraph"/>
        <w:numPr>
          <w:ilvl w:val="0"/>
          <w:numId w:val="54"/>
        </w:numPr>
        <w:spacing w:line="360" w:lineRule="auto"/>
        <w:rPr>
          <w:rFonts w:ascii="Arial" w:hAnsi="Arial" w:cs="Arial"/>
          <w:sz w:val="22"/>
          <w:szCs w:val="22"/>
          <w:lang w:val="id-ID"/>
        </w:rPr>
      </w:pPr>
      <w:r w:rsidRPr="00032203">
        <w:rPr>
          <w:rFonts w:ascii="Arial" w:hAnsi="Arial" w:cs="Arial"/>
          <w:sz w:val="22"/>
          <w:szCs w:val="22"/>
          <w:lang w:val="id-ID"/>
        </w:rPr>
        <w:t>Semua data hasil asesmen simpan dalam status pasien</w:t>
      </w:r>
    </w:p>
    <w:p w:rsidR="00D75FD1" w:rsidRPr="00032203" w:rsidRDefault="00D75FD1" w:rsidP="00C80501">
      <w:pPr>
        <w:pStyle w:val="ListParagraph"/>
        <w:spacing w:line="360" w:lineRule="auto"/>
        <w:ind w:left="1854"/>
        <w:rPr>
          <w:rFonts w:ascii="Arial" w:hAnsi="Arial" w:cs="Arial"/>
          <w:sz w:val="22"/>
          <w:szCs w:val="22"/>
          <w:lang w:val="id-ID"/>
        </w:rPr>
      </w:pP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Penegakan Diagnosa</w:t>
      </w:r>
    </w:p>
    <w:p w:rsidR="00D75FD1" w:rsidRPr="00032203" w:rsidRDefault="00D75FD1" w:rsidP="003A7A55">
      <w:pPr>
        <w:pStyle w:val="ListParagraph"/>
        <w:numPr>
          <w:ilvl w:val="0"/>
          <w:numId w:val="55"/>
        </w:numPr>
        <w:spacing w:line="360" w:lineRule="auto"/>
        <w:rPr>
          <w:rFonts w:ascii="Arial" w:hAnsi="Arial" w:cs="Arial"/>
          <w:sz w:val="22"/>
          <w:szCs w:val="22"/>
          <w:lang w:val="id-ID"/>
        </w:rPr>
      </w:pPr>
      <w:r w:rsidRPr="00032203">
        <w:rPr>
          <w:rFonts w:ascii="Arial" w:hAnsi="Arial" w:cs="Arial"/>
          <w:sz w:val="22"/>
          <w:szCs w:val="22"/>
          <w:lang w:val="id-ID"/>
        </w:rPr>
        <w:t>Setelah data diperoleh berupa data subyektif dan data obyektif</w:t>
      </w:r>
    </w:p>
    <w:p w:rsidR="00D75FD1" w:rsidRPr="00032203" w:rsidRDefault="00D75FD1" w:rsidP="004034C2">
      <w:pPr>
        <w:pStyle w:val="ListParagraph"/>
        <w:numPr>
          <w:ilvl w:val="0"/>
          <w:numId w:val="55"/>
        </w:numPr>
        <w:spacing w:line="360" w:lineRule="auto"/>
        <w:rPr>
          <w:rFonts w:ascii="Arial" w:hAnsi="Arial" w:cs="Arial"/>
          <w:sz w:val="22"/>
          <w:szCs w:val="22"/>
          <w:lang w:val="id-ID"/>
        </w:rPr>
      </w:pPr>
      <w:r w:rsidRPr="00032203">
        <w:rPr>
          <w:rFonts w:ascii="Arial" w:hAnsi="Arial" w:cs="Arial"/>
          <w:sz w:val="22"/>
          <w:szCs w:val="22"/>
          <w:lang w:val="id-ID"/>
        </w:rPr>
        <w:t>Lakukan pemeriksaan penunjang diagnosis dengan merujuk ke laboratorium dan radiologi</w:t>
      </w:r>
    </w:p>
    <w:p w:rsidR="00D75FD1" w:rsidRPr="00032203" w:rsidRDefault="00D75FD1" w:rsidP="003A7A55">
      <w:pPr>
        <w:pStyle w:val="ListParagraph"/>
        <w:numPr>
          <w:ilvl w:val="0"/>
          <w:numId w:val="55"/>
        </w:numPr>
        <w:spacing w:line="360" w:lineRule="auto"/>
        <w:rPr>
          <w:rFonts w:ascii="Arial" w:hAnsi="Arial" w:cs="Arial"/>
          <w:sz w:val="22"/>
          <w:szCs w:val="22"/>
          <w:lang w:val="id-ID"/>
        </w:rPr>
      </w:pPr>
      <w:r w:rsidRPr="00032203">
        <w:rPr>
          <w:rFonts w:ascii="Arial" w:hAnsi="Arial" w:cs="Arial"/>
          <w:sz w:val="22"/>
          <w:szCs w:val="22"/>
          <w:lang w:val="id-ID"/>
        </w:rPr>
        <w:t xml:space="preserve">Pemeriksaan laboratorium dan radiologi dilakukan sesuai dengan diagnosa awal </w:t>
      </w:r>
    </w:p>
    <w:p w:rsidR="00D75FD1" w:rsidRPr="00032203" w:rsidRDefault="00D75FD1" w:rsidP="003A7A55">
      <w:pPr>
        <w:pStyle w:val="ListParagraph"/>
        <w:numPr>
          <w:ilvl w:val="0"/>
          <w:numId w:val="55"/>
        </w:numPr>
        <w:spacing w:line="360" w:lineRule="auto"/>
        <w:rPr>
          <w:rFonts w:ascii="Arial" w:hAnsi="Arial" w:cs="Arial"/>
          <w:sz w:val="22"/>
          <w:szCs w:val="22"/>
          <w:lang w:val="id-ID"/>
        </w:rPr>
      </w:pPr>
      <w:r w:rsidRPr="00032203">
        <w:rPr>
          <w:rFonts w:ascii="Arial" w:hAnsi="Arial" w:cs="Arial"/>
          <w:sz w:val="22"/>
          <w:szCs w:val="22"/>
          <w:lang w:val="id-ID"/>
        </w:rPr>
        <w:t xml:space="preserve">Setiap mengirim spesemen lakukan dengan prosedur yang berlaku </w:t>
      </w:r>
    </w:p>
    <w:p w:rsidR="00D75FD1" w:rsidRPr="00032203" w:rsidRDefault="00D75FD1" w:rsidP="004034C2">
      <w:pPr>
        <w:pStyle w:val="ListParagraph"/>
        <w:numPr>
          <w:ilvl w:val="0"/>
          <w:numId w:val="55"/>
        </w:numPr>
        <w:spacing w:line="360" w:lineRule="auto"/>
        <w:jc w:val="both"/>
        <w:rPr>
          <w:rFonts w:ascii="Arial" w:hAnsi="Arial" w:cs="Arial"/>
          <w:sz w:val="22"/>
          <w:szCs w:val="22"/>
          <w:lang w:val="id-ID"/>
        </w:rPr>
      </w:pPr>
      <w:r w:rsidRPr="00032203">
        <w:rPr>
          <w:rFonts w:ascii="Arial" w:hAnsi="Arial" w:cs="Arial"/>
          <w:sz w:val="22"/>
          <w:szCs w:val="22"/>
          <w:lang w:val="id-ID"/>
        </w:rPr>
        <w:t>Untuk tenaga perawat dapat ditegakkan diagnosa asuhan dengan melihat respon pasien yang terjadi pada saat itu dan resiko terjadi pada waktu yang akan datang</w:t>
      </w:r>
    </w:p>
    <w:p w:rsidR="00D75FD1" w:rsidRPr="00032203" w:rsidRDefault="00D75FD1" w:rsidP="003A7A55">
      <w:pPr>
        <w:pStyle w:val="ListParagraph"/>
        <w:numPr>
          <w:ilvl w:val="0"/>
          <w:numId w:val="55"/>
        </w:numPr>
        <w:spacing w:line="360" w:lineRule="auto"/>
        <w:rPr>
          <w:rFonts w:ascii="Arial" w:hAnsi="Arial" w:cs="Arial"/>
          <w:sz w:val="22"/>
          <w:szCs w:val="22"/>
          <w:lang w:val="id-ID"/>
        </w:rPr>
      </w:pPr>
      <w:r w:rsidRPr="00032203">
        <w:rPr>
          <w:rFonts w:ascii="Arial" w:hAnsi="Arial" w:cs="Arial"/>
          <w:sz w:val="22"/>
          <w:szCs w:val="22"/>
          <w:lang w:val="id-ID"/>
        </w:rPr>
        <w:t>Untuk tenaga gizi dapat dilihat pada panduan visite apoteker</w:t>
      </w:r>
    </w:p>
    <w:p w:rsidR="00D75FD1" w:rsidRPr="00032203" w:rsidRDefault="00D75FD1" w:rsidP="004034C2">
      <w:pPr>
        <w:pStyle w:val="ListParagraph"/>
        <w:numPr>
          <w:ilvl w:val="0"/>
          <w:numId w:val="55"/>
        </w:numPr>
        <w:spacing w:line="360" w:lineRule="auto"/>
        <w:jc w:val="both"/>
        <w:rPr>
          <w:rFonts w:ascii="Arial" w:hAnsi="Arial" w:cs="Arial"/>
          <w:sz w:val="22"/>
          <w:szCs w:val="22"/>
          <w:lang w:val="id-ID"/>
        </w:rPr>
      </w:pPr>
      <w:r w:rsidRPr="00032203">
        <w:rPr>
          <w:rFonts w:ascii="Arial" w:hAnsi="Arial" w:cs="Arial"/>
          <w:sz w:val="22"/>
          <w:szCs w:val="22"/>
          <w:lang w:val="id-ID"/>
        </w:rPr>
        <w:t>Setelah data terkumpul, baik data hasil pemeriksaan bersifat subyetif maupun obyektif maka lakukan analisa sehingga diagnosa dapat ditegakkan</w:t>
      </w: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Perencanaan</w:t>
      </w:r>
    </w:p>
    <w:p w:rsidR="00D75FD1" w:rsidRPr="00032203" w:rsidRDefault="00D75FD1" w:rsidP="00C80501">
      <w:pPr>
        <w:pStyle w:val="ListParagraph"/>
        <w:spacing w:line="360" w:lineRule="auto"/>
        <w:rPr>
          <w:rFonts w:ascii="Arial" w:hAnsi="Arial" w:cs="Arial"/>
          <w:sz w:val="22"/>
          <w:szCs w:val="22"/>
          <w:lang w:val="id-ID"/>
        </w:rPr>
      </w:pPr>
      <w:r w:rsidRPr="00032203">
        <w:rPr>
          <w:rFonts w:ascii="Arial" w:hAnsi="Arial" w:cs="Arial"/>
          <w:sz w:val="22"/>
          <w:szCs w:val="22"/>
          <w:lang w:val="id-ID"/>
        </w:rPr>
        <w:tab/>
        <w:t>Dalam melakukan perencanaan lakukan dengan pola : spesifik, mesureable, actual, realita dan time (SMART)</w:t>
      </w:r>
    </w:p>
    <w:p w:rsidR="00D75FD1" w:rsidRPr="00032203" w:rsidRDefault="00D75FD1" w:rsidP="003A7A55">
      <w:pPr>
        <w:pStyle w:val="ListParagraph"/>
        <w:numPr>
          <w:ilvl w:val="0"/>
          <w:numId w:val="56"/>
        </w:numPr>
        <w:spacing w:line="360" w:lineRule="auto"/>
        <w:rPr>
          <w:rFonts w:ascii="Arial" w:hAnsi="Arial" w:cs="Arial"/>
          <w:sz w:val="22"/>
          <w:szCs w:val="22"/>
          <w:lang w:val="id-ID"/>
        </w:rPr>
      </w:pPr>
      <w:r w:rsidRPr="00032203">
        <w:rPr>
          <w:rFonts w:ascii="Arial" w:hAnsi="Arial" w:cs="Arial"/>
          <w:sz w:val="22"/>
          <w:szCs w:val="22"/>
          <w:lang w:val="id-ID"/>
        </w:rPr>
        <w:t>Medis</w:t>
      </w:r>
    </w:p>
    <w:p w:rsidR="00D75FD1" w:rsidRPr="00032203" w:rsidRDefault="00D75FD1" w:rsidP="003A7A55">
      <w:pPr>
        <w:pStyle w:val="ListParagraph"/>
        <w:numPr>
          <w:ilvl w:val="0"/>
          <w:numId w:val="57"/>
        </w:numPr>
        <w:spacing w:line="360" w:lineRule="auto"/>
        <w:rPr>
          <w:rFonts w:ascii="Arial" w:hAnsi="Arial" w:cs="Arial"/>
          <w:sz w:val="22"/>
          <w:szCs w:val="22"/>
          <w:lang w:val="id-ID"/>
        </w:rPr>
      </w:pPr>
      <w:r w:rsidRPr="00032203">
        <w:rPr>
          <w:rFonts w:ascii="Arial" w:hAnsi="Arial" w:cs="Arial"/>
          <w:sz w:val="22"/>
          <w:szCs w:val="22"/>
          <w:lang w:val="id-ID"/>
        </w:rPr>
        <w:t>Perencanaan pemberian therapi lakukan dengan mengacu pada PPK</w:t>
      </w:r>
    </w:p>
    <w:p w:rsidR="00D75FD1" w:rsidRPr="00032203" w:rsidRDefault="00D75FD1" w:rsidP="004034C2">
      <w:pPr>
        <w:pStyle w:val="ListParagraph"/>
        <w:numPr>
          <w:ilvl w:val="0"/>
          <w:numId w:val="57"/>
        </w:numPr>
        <w:spacing w:line="360" w:lineRule="auto"/>
        <w:jc w:val="both"/>
        <w:rPr>
          <w:rFonts w:ascii="Arial" w:hAnsi="Arial" w:cs="Arial"/>
          <w:sz w:val="22"/>
          <w:szCs w:val="22"/>
          <w:lang w:val="id-ID"/>
        </w:rPr>
      </w:pPr>
      <w:r w:rsidRPr="00032203">
        <w:rPr>
          <w:rFonts w:ascii="Arial" w:hAnsi="Arial" w:cs="Arial"/>
          <w:sz w:val="22"/>
          <w:szCs w:val="22"/>
          <w:lang w:val="id-ID"/>
        </w:rPr>
        <w:t>Setiap perencanaan asuhan dokumentasikan dalam clinical pathway</w:t>
      </w:r>
    </w:p>
    <w:p w:rsidR="00D75FD1" w:rsidRPr="00032203" w:rsidRDefault="00D75FD1" w:rsidP="003A7A55">
      <w:pPr>
        <w:pStyle w:val="ListParagraph"/>
        <w:numPr>
          <w:ilvl w:val="0"/>
          <w:numId w:val="57"/>
        </w:numPr>
        <w:spacing w:line="360" w:lineRule="auto"/>
        <w:rPr>
          <w:rFonts w:ascii="Arial" w:hAnsi="Arial" w:cs="Arial"/>
          <w:sz w:val="22"/>
          <w:szCs w:val="22"/>
          <w:lang w:val="id-ID"/>
        </w:rPr>
      </w:pPr>
      <w:r w:rsidRPr="00032203">
        <w:rPr>
          <w:rFonts w:ascii="Arial" w:hAnsi="Arial" w:cs="Arial"/>
          <w:sz w:val="22"/>
          <w:szCs w:val="22"/>
          <w:lang w:val="id-ID"/>
        </w:rPr>
        <w:t>Catat pola dalam rekam medis yaitu catatan perkembangan yang terintergramasi</w:t>
      </w:r>
    </w:p>
    <w:p w:rsidR="00D75FD1" w:rsidRPr="00032203" w:rsidRDefault="00D75FD1" w:rsidP="003A7A55">
      <w:pPr>
        <w:pStyle w:val="ListParagraph"/>
        <w:numPr>
          <w:ilvl w:val="0"/>
          <w:numId w:val="57"/>
        </w:numPr>
        <w:spacing w:line="360" w:lineRule="auto"/>
        <w:rPr>
          <w:rFonts w:ascii="Arial" w:hAnsi="Arial" w:cs="Arial"/>
          <w:sz w:val="22"/>
          <w:szCs w:val="22"/>
          <w:lang w:val="id-ID"/>
        </w:rPr>
      </w:pPr>
      <w:r w:rsidRPr="00032203">
        <w:rPr>
          <w:rFonts w:ascii="Arial" w:hAnsi="Arial" w:cs="Arial"/>
          <w:sz w:val="22"/>
          <w:szCs w:val="22"/>
          <w:lang w:val="id-ID"/>
        </w:rPr>
        <w:t>Catatan medis dalam bentuk SOAP (Subyektif, Obyektif, Asesmen dan planning)</w:t>
      </w:r>
    </w:p>
    <w:p w:rsidR="00D75FD1" w:rsidRPr="00032203" w:rsidRDefault="00D75FD1" w:rsidP="003A7A55">
      <w:pPr>
        <w:pStyle w:val="ListParagraph"/>
        <w:numPr>
          <w:ilvl w:val="0"/>
          <w:numId w:val="57"/>
        </w:numPr>
        <w:spacing w:line="360" w:lineRule="auto"/>
        <w:rPr>
          <w:rFonts w:ascii="Arial" w:hAnsi="Arial" w:cs="Arial"/>
          <w:sz w:val="22"/>
          <w:szCs w:val="22"/>
          <w:lang w:val="id-ID"/>
        </w:rPr>
      </w:pPr>
      <w:r w:rsidRPr="00032203">
        <w:rPr>
          <w:rFonts w:ascii="Arial" w:hAnsi="Arial" w:cs="Arial"/>
          <w:sz w:val="22"/>
          <w:szCs w:val="22"/>
          <w:lang w:val="id-ID"/>
        </w:rPr>
        <w:t>Pengisian SOAP dilakukan setiap visite</w:t>
      </w:r>
    </w:p>
    <w:p w:rsidR="00D75FD1" w:rsidRPr="00032203" w:rsidRDefault="00D75FD1" w:rsidP="003A7A55">
      <w:pPr>
        <w:pStyle w:val="ListParagraph"/>
        <w:numPr>
          <w:ilvl w:val="0"/>
          <w:numId w:val="57"/>
        </w:numPr>
        <w:spacing w:line="360" w:lineRule="auto"/>
        <w:rPr>
          <w:rFonts w:ascii="Arial" w:hAnsi="Arial" w:cs="Arial"/>
          <w:sz w:val="22"/>
          <w:szCs w:val="22"/>
          <w:lang w:val="id-ID"/>
        </w:rPr>
      </w:pPr>
      <w:r w:rsidRPr="00032203">
        <w:rPr>
          <w:rFonts w:ascii="Arial" w:hAnsi="Arial" w:cs="Arial"/>
          <w:sz w:val="22"/>
          <w:szCs w:val="22"/>
          <w:lang w:val="id-ID"/>
        </w:rPr>
        <w:t>Minimal visite 1x24 jam sehingga dapat diketahui dan dimonitor perkembangan pasien tersebut</w:t>
      </w:r>
    </w:p>
    <w:p w:rsidR="00D75FD1" w:rsidRPr="00032203" w:rsidRDefault="00D75FD1" w:rsidP="003A7A55">
      <w:pPr>
        <w:pStyle w:val="ListParagraph"/>
        <w:numPr>
          <w:ilvl w:val="0"/>
          <w:numId w:val="58"/>
        </w:numPr>
        <w:spacing w:line="360" w:lineRule="auto"/>
        <w:rPr>
          <w:rFonts w:ascii="Arial" w:hAnsi="Arial" w:cs="Arial"/>
          <w:sz w:val="22"/>
          <w:szCs w:val="22"/>
          <w:lang w:val="id-ID"/>
        </w:rPr>
      </w:pPr>
      <w:r w:rsidRPr="00032203">
        <w:rPr>
          <w:rFonts w:ascii="Arial" w:hAnsi="Arial" w:cs="Arial"/>
          <w:sz w:val="22"/>
          <w:szCs w:val="22"/>
          <w:lang w:val="id-ID"/>
        </w:rPr>
        <w:t>Keperawatan</w:t>
      </w:r>
    </w:p>
    <w:p w:rsidR="00D75FD1" w:rsidRPr="00032203" w:rsidRDefault="00D75FD1" w:rsidP="003A7A55">
      <w:pPr>
        <w:pStyle w:val="ListParagraph"/>
        <w:numPr>
          <w:ilvl w:val="0"/>
          <w:numId w:val="59"/>
        </w:numPr>
        <w:spacing w:line="360" w:lineRule="auto"/>
        <w:rPr>
          <w:rFonts w:ascii="Arial" w:hAnsi="Arial" w:cs="Arial"/>
          <w:sz w:val="22"/>
          <w:szCs w:val="22"/>
          <w:lang w:val="id-ID"/>
        </w:rPr>
      </w:pPr>
      <w:r w:rsidRPr="00032203">
        <w:rPr>
          <w:rFonts w:ascii="Arial" w:hAnsi="Arial" w:cs="Arial"/>
          <w:sz w:val="22"/>
          <w:szCs w:val="22"/>
          <w:lang w:val="id-ID"/>
        </w:rPr>
        <w:t>Perencanaan asuhan mengacu pada standar asuhan 10 penyakit terbanyak</w:t>
      </w:r>
    </w:p>
    <w:p w:rsidR="00D75FD1" w:rsidRPr="00032203" w:rsidRDefault="00D75FD1" w:rsidP="003A7A55">
      <w:pPr>
        <w:pStyle w:val="ListParagraph"/>
        <w:numPr>
          <w:ilvl w:val="0"/>
          <w:numId w:val="59"/>
        </w:numPr>
        <w:spacing w:line="360" w:lineRule="auto"/>
        <w:rPr>
          <w:rFonts w:ascii="Arial" w:hAnsi="Arial" w:cs="Arial"/>
          <w:sz w:val="22"/>
          <w:szCs w:val="22"/>
          <w:lang w:val="id-ID"/>
        </w:rPr>
      </w:pPr>
      <w:r w:rsidRPr="00032203">
        <w:rPr>
          <w:rFonts w:ascii="Arial" w:hAnsi="Arial" w:cs="Arial"/>
          <w:sz w:val="22"/>
          <w:szCs w:val="22"/>
          <w:lang w:val="id-ID"/>
        </w:rPr>
        <w:t>Bila tidak tersedia dalam 10 penyakit terbanyak lakukan dengan melihat respon pasien</w:t>
      </w:r>
    </w:p>
    <w:p w:rsidR="00D75FD1" w:rsidRPr="00032203" w:rsidRDefault="00D75FD1" w:rsidP="004034C2">
      <w:pPr>
        <w:pStyle w:val="ListParagraph"/>
        <w:numPr>
          <w:ilvl w:val="0"/>
          <w:numId w:val="59"/>
        </w:numPr>
        <w:spacing w:line="360" w:lineRule="auto"/>
        <w:jc w:val="both"/>
        <w:rPr>
          <w:rFonts w:ascii="Arial" w:hAnsi="Arial" w:cs="Arial"/>
          <w:sz w:val="22"/>
          <w:szCs w:val="22"/>
          <w:lang w:val="id-ID"/>
        </w:rPr>
      </w:pPr>
      <w:r w:rsidRPr="00032203">
        <w:rPr>
          <w:rFonts w:ascii="Arial" w:hAnsi="Arial" w:cs="Arial"/>
          <w:sz w:val="22"/>
          <w:szCs w:val="22"/>
          <w:lang w:val="id-ID"/>
        </w:rPr>
        <w:t xml:space="preserve">Perencanaan asuhan didokumentasikan pada rekam medik master perencanaan asuhan keperawatan sesuai diagnosa yang ditemukan </w:t>
      </w:r>
    </w:p>
    <w:p w:rsidR="00D75FD1" w:rsidRPr="00032203" w:rsidRDefault="00D75FD1" w:rsidP="004034C2">
      <w:pPr>
        <w:pStyle w:val="ListParagraph"/>
        <w:numPr>
          <w:ilvl w:val="0"/>
          <w:numId w:val="59"/>
        </w:numPr>
        <w:spacing w:line="360" w:lineRule="auto"/>
        <w:jc w:val="both"/>
        <w:rPr>
          <w:rFonts w:ascii="Arial" w:hAnsi="Arial" w:cs="Arial"/>
          <w:sz w:val="22"/>
          <w:szCs w:val="22"/>
          <w:lang w:val="id-ID"/>
        </w:rPr>
      </w:pPr>
      <w:r w:rsidRPr="00032203">
        <w:rPr>
          <w:rFonts w:ascii="Arial" w:hAnsi="Arial" w:cs="Arial"/>
          <w:sz w:val="22"/>
          <w:szCs w:val="22"/>
          <w:lang w:val="id-ID"/>
        </w:rPr>
        <w:t>Perencanaan dibuat untuk 1x24 jam yang disusun oleh kepala Tim, atau tenaga keperawatan lain yang ditunjuk</w:t>
      </w:r>
    </w:p>
    <w:p w:rsidR="00D75FD1" w:rsidRPr="00032203" w:rsidRDefault="00D75FD1" w:rsidP="003A7A55">
      <w:pPr>
        <w:pStyle w:val="ListParagraph"/>
        <w:numPr>
          <w:ilvl w:val="0"/>
          <w:numId w:val="60"/>
        </w:numPr>
        <w:spacing w:line="360" w:lineRule="auto"/>
        <w:rPr>
          <w:rFonts w:ascii="Arial" w:hAnsi="Arial" w:cs="Arial"/>
          <w:sz w:val="22"/>
          <w:szCs w:val="22"/>
          <w:lang w:val="id-ID"/>
        </w:rPr>
      </w:pPr>
      <w:r w:rsidRPr="00032203">
        <w:rPr>
          <w:rFonts w:ascii="Arial" w:hAnsi="Arial" w:cs="Arial"/>
          <w:sz w:val="22"/>
          <w:szCs w:val="22"/>
          <w:lang w:val="id-ID"/>
        </w:rPr>
        <w:t xml:space="preserve">Gizi </w:t>
      </w:r>
    </w:p>
    <w:p w:rsidR="00D75FD1" w:rsidRPr="00032203" w:rsidRDefault="00D75FD1" w:rsidP="004034C2">
      <w:pPr>
        <w:pStyle w:val="ListParagraph"/>
        <w:numPr>
          <w:ilvl w:val="0"/>
          <w:numId w:val="61"/>
        </w:numPr>
        <w:spacing w:line="360" w:lineRule="auto"/>
        <w:jc w:val="both"/>
        <w:rPr>
          <w:rFonts w:ascii="Arial" w:hAnsi="Arial" w:cs="Arial"/>
          <w:sz w:val="22"/>
          <w:szCs w:val="22"/>
          <w:lang w:val="id-ID"/>
        </w:rPr>
      </w:pPr>
      <w:r w:rsidRPr="00032203">
        <w:rPr>
          <w:rFonts w:ascii="Arial" w:hAnsi="Arial" w:cs="Arial"/>
          <w:sz w:val="22"/>
          <w:szCs w:val="22"/>
          <w:lang w:val="id-ID"/>
        </w:rPr>
        <w:t>Perenanaan dibuat dalam lembaran catatan perkembangan yang terintergramasi</w:t>
      </w:r>
    </w:p>
    <w:p w:rsidR="00D75FD1" w:rsidRPr="00032203" w:rsidRDefault="00D75FD1" w:rsidP="004034C2">
      <w:pPr>
        <w:pStyle w:val="ListParagraph"/>
        <w:numPr>
          <w:ilvl w:val="0"/>
          <w:numId w:val="61"/>
        </w:numPr>
        <w:spacing w:line="360" w:lineRule="auto"/>
        <w:jc w:val="both"/>
        <w:rPr>
          <w:rFonts w:ascii="Arial" w:hAnsi="Arial" w:cs="Arial"/>
          <w:sz w:val="22"/>
          <w:szCs w:val="22"/>
          <w:lang w:val="id-ID"/>
        </w:rPr>
      </w:pPr>
      <w:r w:rsidRPr="00032203">
        <w:rPr>
          <w:rFonts w:ascii="Arial" w:hAnsi="Arial" w:cs="Arial"/>
          <w:sz w:val="22"/>
          <w:szCs w:val="22"/>
          <w:lang w:val="id-ID"/>
        </w:rPr>
        <w:t>Menyusun perencanaan mengacu kepada permintaan atau instruksi dokter dan hasil asesmen</w:t>
      </w:r>
    </w:p>
    <w:p w:rsidR="00D75FD1" w:rsidRPr="00032203" w:rsidRDefault="00D75FD1" w:rsidP="003A7A55">
      <w:pPr>
        <w:pStyle w:val="ListParagraph"/>
        <w:numPr>
          <w:ilvl w:val="0"/>
          <w:numId w:val="62"/>
        </w:numPr>
        <w:spacing w:line="360" w:lineRule="auto"/>
        <w:rPr>
          <w:rFonts w:ascii="Arial" w:hAnsi="Arial" w:cs="Arial"/>
          <w:sz w:val="22"/>
          <w:szCs w:val="22"/>
          <w:lang w:val="id-ID"/>
        </w:rPr>
      </w:pPr>
      <w:r w:rsidRPr="00032203">
        <w:rPr>
          <w:rFonts w:ascii="Arial" w:hAnsi="Arial" w:cs="Arial"/>
          <w:sz w:val="22"/>
          <w:szCs w:val="22"/>
          <w:lang w:val="id-ID"/>
        </w:rPr>
        <w:t>Farmasi/Apoteker</w:t>
      </w:r>
    </w:p>
    <w:p w:rsidR="00D75FD1" w:rsidRPr="00032203" w:rsidRDefault="00D75FD1" w:rsidP="004034C2">
      <w:pPr>
        <w:pStyle w:val="ListParagraph"/>
        <w:numPr>
          <w:ilvl w:val="0"/>
          <w:numId w:val="63"/>
        </w:numPr>
        <w:spacing w:line="360" w:lineRule="auto"/>
        <w:jc w:val="both"/>
        <w:rPr>
          <w:rFonts w:ascii="Arial" w:hAnsi="Arial" w:cs="Arial"/>
          <w:sz w:val="22"/>
          <w:szCs w:val="22"/>
          <w:lang w:val="id-ID"/>
        </w:rPr>
      </w:pPr>
      <w:r w:rsidRPr="00032203">
        <w:rPr>
          <w:rFonts w:ascii="Arial" w:hAnsi="Arial" w:cs="Arial"/>
          <w:sz w:val="22"/>
          <w:szCs w:val="22"/>
          <w:lang w:val="id-ID"/>
        </w:rPr>
        <w:t>Perencanaan apoteker didokumentasikan pada rekam medis catatan perkembangan yang terintergramasi</w:t>
      </w:r>
    </w:p>
    <w:p w:rsidR="00D75FD1" w:rsidRPr="00032203" w:rsidRDefault="00D75FD1" w:rsidP="004034C2">
      <w:pPr>
        <w:pStyle w:val="ListParagraph"/>
        <w:numPr>
          <w:ilvl w:val="0"/>
          <w:numId w:val="63"/>
        </w:numPr>
        <w:spacing w:line="360" w:lineRule="auto"/>
        <w:jc w:val="both"/>
        <w:rPr>
          <w:rFonts w:ascii="Arial" w:hAnsi="Arial" w:cs="Arial"/>
          <w:sz w:val="22"/>
          <w:szCs w:val="22"/>
          <w:lang w:val="id-ID"/>
        </w:rPr>
      </w:pPr>
      <w:r w:rsidRPr="00032203">
        <w:rPr>
          <w:rFonts w:ascii="Arial" w:hAnsi="Arial" w:cs="Arial"/>
          <w:sz w:val="22"/>
          <w:szCs w:val="22"/>
          <w:lang w:val="id-ID"/>
        </w:rPr>
        <w:t>Acuan perencanaan mengacu pada pemberian therapi/obat yang diajukan dokter dan  hasil visite</w:t>
      </w:r>
    </w:p>
    <w:p w:rsidR="00D75FD1" w:rsidRPr="00032203" w:rsidRDefault="00D75FD1" w:rsidP="00C80501">
      <w:pPr>
        <w:pStyle w:val="ListParagraph"/>
        <w:spacing w:line="360" w:lineRule="auto"/>
        <w:ind w:left="1440"/>
        <w:rPr>
          <w:rFonts w:ascii="Arial" w:hAnsi="Arial" w:cs="Arial"/>
          <w:sz w:val="22"/>
          <w:szCs w:val="22"/>
          <w:lang w:val="id-ID"/>
        </w:rPr>
      </w:pP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Implementasi</w:t>
      </w:r>
    </w:p>
    <w:p w:rsidR="00D75FD1" w:rsidRPr="00032203" w:rsidRDefault="00D75FD1" w:rsidP="003A7A55">
      <w:pPr>
        <w:pStyle w:val="ListParagraph"/>
        <w:numPr>
          <w:ilvl w:val="0"/>
          <w:numId w:val="64"/>
        </w:numPr>
        <w:spacing w:line="360" w:lineRule="auto"/>
        <w:rPr>
          <w:rFonts w:ascii="Arial" w:hAnsi="Arial" w:cs="Arial"/>
          <w:sz w:val="22"/>
          <w:szCs w:val="22"/>
          <w:lang w:val="id-ID"/>
        </w:rPr>
      </w:pPr>
      <w:r w:rsidRPr="00032203">
        <w:rPr>
          <w:rFonts w:ascii="Arial" w:hAnsi="Arial" w:cs="Arial"/>
          <w:sz w:val="22"/>
          <w:szCs w:val="22"/>
          <w:lang w:val="id-ID"/>
        </w:rPr>
        <w:t>Medis</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Implementasi yang dilakukan oleh tenaga medis ruangan rawat inap adalah tindakan yang tidak dapat dilimpahkan kepada tenaga perawat atau bidan, karena belum memiliki sertifikat dalam tindakan tersebut atau implementasi yang sifatnya memberikan bimbingan kepada tenaga perawat</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Jenis tindakan yang harus dilakukan oleh dokter :</w:t>
      </w:r>
    </w:p>
    <w:p w:rsidR="00D75FD1" w:rsidRPr="00032203" w:rsidRDefault="00D75FD1" w:rsidP="003A7A55">
      <w:pPr>
        <w:pStyle w:val="ListParagraph"/>
        <w:numPr>
          <w:ilvl w:val="0"/>
          <w:numId w:val="65"/>
        </w:numPr>
        <w:spacing w:line="360" w:lineRule="auto"/>
        <w:rPr>
          <w:rFonts w:ascii="Arial" w:hAnsi="Arial" w:cs="Arial"/>
          <w:sz w:val="22"/>
          <w:szCs w:val="22"/>
          <w:lang w:val="id-ID"/>
        </w:rPr>
      </w:pPr>
      <w:r w:rsidRPr="00032203">
        <w:rPr>
          <w:rFonts w:ascii="Arial" w:hAnsi="Arial" w:cs="Arial"/>
          <w:sz w:val="22"/>
          <w:szCs w:val="22"/>
          <w:lang w:val="id-ID"/>
        </w:rPr>
        <w:t>Tindakan insisi vena untuk penanganan pemasangan kedaruratan cairan</w:t>
      </w:r>
    </w:p>
    <w:p w:rsidR="00D75FD1" w:rsidRPr="00032203" w:rsidRDefault="00D75FD1" w:rsidP="003A7A55">
      <w:pPr>
        <w:pStyle w:val="ListParagraph"/>
        <w:numPr>
          <w:ilvl w:val="0"/>
          <w:numId w:val="65"/>
        </w:numPr>
        <w:spacing w:line="360" w:lineRule="auto"/>
        <w:rPr>
          <w:rFonts w:ascii="Arial" w:hAnsi="Arial" w:cs="Arial"/>
          <w:sz w:val="22"/>
          <w:szCs w:val="22"/>
          <w:lang w:val="id-ID"/>
        </w:rPr>
      </w:pPr>
      <w:r w:rsidRPr="00032203">
        <w:rPr>
          <w:rFonts w:ascii="Arial" w:hAnsi="Arial" w:cs="Arial"/>
          <w:sz w:val="22"/>
          <w:szCs w:val="22"/>
          <w:lang w:val="id-ID"/>
        </w:rPr>
        <w:t>Pemasangan infuse lewat tulang rawan</w:t>
      </w:r>
    </w:p>
    <w:p w:rsidR="00D75FD1" w:rsidRPr="00032203" w:rsidRDefault="00D75FD1" w:rsidP="003A7A55">
      <w:pPr>
        <w:pStyle w:val="ListParagraph"/>
        <w:numPr>
          <w:ilvl w:val="0"/>
          <w:numId w:val="65"/>
        </w:numPr>
        <w:spacing w:line="360" w:lineRule="auto"/>
        <w:rPr>
          <w:rFonts w:ascii="Arial" w:hAnsi="Arial" w:cs="Arial"/>
          <w:sz w:val="22"/>
          <w:szCs w:val="22"/>
          <w:lang w:val="id-ID"/>
        </w:rPr>
      </w:pPr>
      <w:r w:rsidRPr="00032203">
        <w:rPr>
          <w:rFonts w:ascii="Arial" w:hAnsi="Arial" w:cs="Arial"/>
          <w:sz w:val="22"/>
          <w:szCs w:val="22"/>
          <w:lang w:val="id-ID"/>
        </w:rPr>
        <w:t>Memberikan inform consent terkait tindakan operasi</w:t>
      </w:r>
    </w:p>
    <w:p w:rsidR="00D75FD1" w:rsidRPr="00032203" w:rsidRDefault="00D75FD1" w:rsidP="003A7A55">
      <w:pPr>
        <w:pStyle w:val="ListParagraph"/>
        <w:numPr>
          <w:ilvl w:val="0"/>
          <w:numId w:val="65"/>
        </w:numPr>
        <w:spacing w:line="360" w:lineRule="auto"/>
        <w:rPr>
          <w:rFonts w:ascii="Arial" w:hAnsi="Arial" w:cs="Arial"/>
          <w:sz w:val="22"/>
          <w:szCs w:val="22"/>
          <w:lang w:val="id-ID"/>
        </w:rPr>
      </w:pPr>
      <w:r w:rsidRPr="00032203">
        <w:rPr>
          <w:rFonts w:ascii="Arial" w:hAnsi="Arial" w:cs="Arial"/>
          <w:sz w:val="22"/>
          <w:szCs w:val="22"/>
          <w:lang w:val="id-ID"/>
        </w:rPr>
        <w:t>Konsul kepada sub spesialis atau konsulen dalam bidang khusus</w:t>
      </w:r>
    </w:p>
    <w:p w:rsidR="00D75FD1" w:rsidRPr="00032203" w:rsidRDefault="00D75FD1" w:rsidP="003A7A55">
      <w:pPr>
        <w:pStyle w:val="ListParagraph"/>
        <w:numPr>
          <w:ilvl w:val="0"/>
          <w:numId w:val="66"/>
        </w:numPr>
        <w:spacing w:line="360" w:lineRule="auto"/>
        <w:rPr>
          <w:rFonts w:ascii="Arial" w:hAnsi="Arial" w:cs="Arial"/>
          <w:sz w:val="22"/>
          <w:szCs w:val="22"/>
          <w:lang w:val="id-ID"/>
        </w:rPr>
      </w:pPr>
      <w:r w:rsidRPr="00032203">
        <w:rPr>
          <w:rFonts w:ascii="Arial" w:hAnsi="Arial" w:cs="Arial"/>
          <w:sz w:val="22"/>
          <w:szCs w:val="22"/>
          <w:lang w:val="id-ID"/>
        </w:rPr>
        <w:t>Keperawatan</w:t>
      </w:r>
    </w:p>
    <w:p w:rsidR="00D75FD1" w:rsidRPr="00032203" w:rsidRDefault="00D75FD1" w:rsidP="004034C2">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Implementasi yang dilakukan oleh tenaga perawat dan bidan adalah tindakan yang bersifat kolaboratif/pelimpahan wewenang maupun asuhan mandiri</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Jenis tindakan yang kolaboratif dalam bidang :</w:t>
      </w:r>
    </w:p>
    <w:p w:rsidR="00D75FD1" w:rsidRPr="00032203" w:rsidRDefault="00D75FD1" w:rsidP="003A7A55">
      <w:pPr>
        <w:pStyle w:val="ListParagraph"/>
        <w:numPr>
          <w:ilvl w:val="0"/>
          <w:numId w:val="67"/>
        </w:numPr>
        <w:spacing w:line="360" w:lineRule="auto"/>
        <w:rPr>
          <w:rFonts w:ascii="Arial" w:hAnsi="Arial" w:cs="Arial"/>
          <w:sz w:val="22"/>
          <w:szCs w:val="22"/>
          <w:lang w:val="id-ID"/>
        </w:rPr>
      </w:pPr>
      <w:r w:rsidRPr="00032203">
        <w:rPr>
          <w:rFonts w:ascii="Arial" w:hAnsi="Arial" w:cs="Arial"/>
          <w:sz w:val="22"/>
          <w:szCs w:val="22"/>
          <w:lang w:val="id-ID"/>
        </w:rPr>
        <w:t>Oksigenasi</w:t>
      </w:r>
    </w:p>
    <w:p w:rsidR="00D75FD1" w:rsidRPr="00032203" w:rsidRDefault="00D75FD1" w:rsidP="003A7A55">
      <w:pPr>
        <w:pStyle w:val="ListParagraph"/>
        <w:numPr>
          <w:ilvl w:val="0"/>
          <w:numId w:val="68"/>
        </w:numPr>
        <w:spacing w:line="360" w:lineRule="auto"/>
        <w:rPr>
          <w:rFonts w:ascii="Arial" w:hAnsi="Arial" w:cs="Arial"/>
          <w:sz w:val="22"/>
          <w:szCs w:val="22"/>
          <w:lang w:val="id-ID"/>
        </w:rPr>
      </w:pPr>
      <w:r w:rsidRPr="00032203">
        <w:rPr>
          <w:rFonts w:ascii="Arial" w:hAnsi="Arial" w:cs="Arial"/>
          <w:sz w:val="22"/>
          <w:szCs w:val="22"/>
          <w:lang w:val="id-ID"/>
        </w:rPr>
        <w:t>Pemasangan kanul oksigen</w:t>
      </w:r>
    </w:p>
    <w:p w:rsidR="00D75FD1" w:rsidRPr="00032203" w:rsidRDefault="00D75FD1" w:rsidP="003A7A55">
      <w:pPr>
        <w:pStyle w:val="ListParagraph"/>
        <w:numPr>
          <w:ilvl w:val="0"/>
          <w:numId w:val="68"/>
        </w:numPr>
        <w:spacing w:line="360" w:lineRule="auto"/>
        <w:rPr>
          <w:rFonts w:ascii="Arial" w:hAnsi="Arial" w:cs="Arial"/>
          <w:sz w:val="22"/>
          <w:szCs w:val="22"/>
          <w:lang w:val="id-ID"/>
        </w:rPr>
      </w:pPr>
      <w:r w:rsidRPr="00032203">
        <w:rPr>
          <w:rFonts w:ascii="Arial" w:hAnsi="Arial" w:cs="Arial"/>
          <w:sz w:val="22"/>
          <w:szCs w:val="22"/>
          <w:lang w:val="id-ID"/>
        </w:rPr>
        <w:t>Pemasangan masker oksigen</w:t>
      </w:r>
    </w:p>
    <w:p w:rsidR="00D75FD1" w:rsidRPr="00032203" w:rsidRDefault="00D75FD1" w:rsidP="003A7A55">
      <w:pPr>
        <w:pStyle w:val="ListParagraph"/>
        <w:numPr>
          <w:ilvl w:val="0"/>
          <w:numId w:val="68"/>
        </w:numPr>
        <w:spacing w:line="360" w:lineRule="auto"/>
        <w:rPr>
          <w:rFonts w:ascii="Arial" w:hAnsi="Arial" w:cs="Arial"/>
          <w:sz w:val="22"/>
          <w:szCs w:val="22"/>
          <w:lang w:val="id-ID"/>
        </w:rPr>
      </w:pPr>
      <w:r w:rsidRPr="00032203">
        <w:rPr>
          <w:rFonts w:ascii="Arial" w:hAnsi="Arial" w:cs="Arial"/>
          <w:sz w:val="22"/>
          <w:szCs w:val="22"/>
          <w:lang w:val="id-ID"/>
        </w:rPr>
        <w:t>Tindakan suction</w:t>
      </w:r>
    </w:p>
    <w:p w:rsidR="00D75FD1" w:rsidRPr="00032203" w:rsidRDefault="00D75FD1" w:rsidP="003A7A55">
      <w:pPr>
        <w:pStyle w:val="ListParagraph"/>
        <w:numPr>
          <w:ilvl w:val="0"/>
          <w:numId w:val="69"/>
        </w:numPr>
        <w:spacing w:line="360" w:lineRule="auto"/>
        <w:rPr>
          <w:rFonts w:ascii="Arial" w:hAnsi="Arial" w:cs="Arial"/>
          <w:sz w:val="22"/>
          <w:szCs w:val="22"/>
          <w:lang w:val="id-ID"/>
        </w:rPr>
      </w:pPr>
      <w:r w:rsidRPr="00032203">
        <w:rPr>
          <w:rFonts w:ascii="Arial" w:hAnsi="Arial" w:cs="Arial"/>
          <w:sz w:val="22"/>
          <w:szCs w:val="22"/>
          <w:lang w:val="id-ID"/>
        </w:rPr>
        <w:t>Cairan dan Elektrolit</w:t>
      </w:r>
    </w:p>
    <w:p w:rsidR="00D75FD1" w:rsidRPr="00032203" w:rsidRDefault="00D75FD1" w:rsidP="003A7A55">
      <w:pPr>
        <w:pStyle w:val="ListParagraph"/>
        <w:numPr>
          <w:ilvl w:val="0"/>
          <w:numId w:val="101"/>
        </w:numPr>
        <w:spacing w:line="360" w:lineRule="auto"/>
        <w:rPr>
          <w:rFonts w:ascii="Arial" w:hAnsi="Arial" w:cs="Arial"/>
          <w:sz w:val="22"/>
          <w:szCs w:val="22"/>
          <w:lang w:val="id-ID"/>
        </w:rPr>
      </w:pPr>
      <w:r w:rsidRPr="00032203">
        <w:rPr>
          <w:rFonts w:ascii="Arial" w:hAnsi="Arial" w:cs="Arial"/>
          <w:sz w:val="22"/>
          <w:szCs w:val="22"/>
          <w:lang w:val="id-ID"/>
        </w:rPr>
        <w:t>Pemasangan Infuse</w:t>
      </w:r>
    </w:p>
    <w:p w:rsidR="00D75FD1" w:rsidRPr="00032203" w:rsidRDefault="00D75FD1" w:rsidP="003A7A55">
      <w:pPr>
        <w:pStyle w:val="ListParagraph"/>
        <w:numPr>
          <w:ilvl w:val="0"/>
          <w:numId w:val="101"/>
        </w:numPr>
        <w:spacing w:line="360" w:lineRule="auto"/>
        <w:rPr>
          <w:rFonts w:ascii="Arial" w:hAnsi="Arial" w:cs="Arial"/>
          <w:sz w:val="22"/>
          <w:szCs w:val="22"/>
          <w:lang w:val="id-ID"/>
        </w:rPr>
      </w:pPr>
      <w:r w:rsidRPr="00032203">
        <w:rPr>
          <w:rFonts w:ascii="Arial" w:hAnsi="Arial" w:cs="Arial"/>
          <w:sz w:val="22"/>
          <w:szCs w:val="22"/>
          <w:lang w:val="id-ID"/>
        </w:rPr>
        <w:t>Pemasangan Transfusi darah</w:t>
      </w:r>
    </w:p>
    <w:p w:rsidR="00D75FD1" w:rsidRPr="00032203" w:rsidRDefault="00D75FD1" w:rsidP="003A7A55">
      <w:pPr>
        <w:pStyle w:val="ListParagraph"/>
        <w:numPr>
          <w:ilvl w:val="0"/>
          <w:numId w:val="70"/>
        </w:numPr>
        <w:spacing w:line="360" w:lineRule="auto"/>
        <w:rPr>
          <w:rFonts w:ascii="Arial" w:hAnsi="Arial" w:cs="Arial"/>
          <w:sz w:val="22"/>
          <w:szCs w:val="22"/>
          <w:lang w:val="id-ID"/>
        </w:rPr>
      </w:pPr>
      <w:r w:rsidRPr="00032203">
        <w:rPr>
          <w:rFonts w:ascii="Arial" w:hAnsi="Arial" w:cs="Arial"/>
          <w:sz w:val="22"/>
          <w:szCs w:val="22"/>
          <w:lang w:val="id-ID"/>
        </w:rPr>
        <w:t>Nutrisi</w:t>
      </w:r>
    </w:p>
    <w:p w:rsidR="00D75FD1" w:rsidRPr="00032203" w:rsidRDefault="00D75FD1" w:rsidP="003A7A55">
      <w:pPr>
        <w:pStyle w:val="ListParagraph"/>
        <w:numPr>
          <w:ilvl w:val="0"/>
          <w:numId w:val="71"/>
        </w:numPr>
        <w:spacing w:line="360" w:lineRule="auto"/>
        <w:rPr>
          <w:rFonts w:ascii="Arial" w:hAnsi="Arial" w:cs="Arial"/>
          <w:sz w:val="22"/>
          <w:szCs w:val="22"/>
          <w:lang w:val="id-ID"/>
        </w:rPr>
      </w:pPr>
      <w:r w:rsidRPr="00032203">
        <w:rPr>
          <w:rFonts w:ascii="Arial" w:hAnsi="Arial" w:cs="Arial"/>
          <w:sz w:val="22"/>
          <w:szCs w:val="22"/>
          <w:lang w:val="id-ID"/>
        </w:rPr>
        <w:t>Memasang NGT</w:t>
      </w:r>
    </w:p>
    <w:p w:rsidR="00D75FD1" w:rsidRPr="00032203" w:rsidRDefault="00D75FD1" w:rsidP="003A7A55">
      <w:pPr>
        <w:pStyle w:val="ListParagraph"/>
        <w:numPr>
          <w:ilvl w:val="0"/>
          <w:numId w:val="71"/>
        </w:numPr>
        <w:spacing w:line="360" w:lineRule="auto"/>
        <w:rPr>
          <w:rFonts w:ascii="Arial" w:hAnsi="Arial" w:cs="Arial"/>
          <w:sz w:val="22"/>
          <w:szCs w:val="22"/>
          <w:lang w:val="id-ID"/>
        </w:rPr>
      </w:pPr>
      <w:r w:rsidRPr="00032203">
        <w:rPr>
          <w:rFonts w:ascii="Arial" w:hAnsi="Arial" w:cs="Arial"/>
          <w:sz w:val="22"/>
          <w:szCs w:val="22"/>
          <w:lang w:val="id-ID"/>
        </w:rPr>
        <w:t>Suntik IM, IV, Subkutan</w:t>
      </w:r>
    </w:p>
    <w:p w:rsidR="00D75FD1" w:rsidRPr="00032203" w:rsidRDefault="00D75FD1" w:rsidP="003A7A55">
      <w:pPr>
        <w:pStyle w:val="ListParagraph"/>
        <w:numPr>
          <w:ilvl w:val="0"/>
          <w:numId w:val="72"/>
        </w:numPr>
        <w:spacing w:line="360" w:lineRule="auto"/>
        <w:rPr>
          <w:rFonts w:ascii="Arial" w:hAnsi="Arial" w:cs="Arial"/>
          <w:sz w:val="22"/>
          <w:szCs w:val="22"/>
          <w:lang w:val="id-ID"/>
        </w:rPr>
      </w:pPr>
      <w:r w:rsidRPr="00032203">
        <w:rPr>
          <w:rFonts w:ascii="Arial" w:hAnsi="Arial" w:cs="Arial"/>
          <w:sz w:val="22"/>
          <w:szCs w:val="22"/>
          <w:lang w:val="id-ID"/>
        </w:rPr>
        <w:t xml:space="preserve">Eliminasi </w:t>
      </w:r>
    </w:p>
    <w:p w:rsidR="00D75FD1" w:rsidRPr="00032203" w:rsidRDefault="00D75FD1" w:rsidP="003A7A55">
      <w:pPr>
        <w:pStyle w:val="ListParagraph"/>
        <w:numPr>
          <w:ilvl w:val="0"/>
          <w:numId w:val="100"/>
        </w:numPr>
        <w:spacing w:line="360" w:lineRule="auto"/>
        <w:rPr>
          <w:rFonts w:ascii="Arial" w:hAnsi="Arial" w:cs="Arial"/>
          <w:sz w:val="22"/>
          <w:szCs w:val="22"/>
          <w:lang w:val="id-ID"/>
        </w:rPr>
      </w:pPr>
      <w:r w:rsidRPr="00032203">
        <w:rPr>
          <w:rFonts w:ascii="Arial" w:hAnsi="Arial" w:cs="Arial"/>
          <w:sz w:val="22"/>
          <w:szCs w:val="22"/>
          <w:lang w:val="id-ID"/>
        </w:rPr>
        <w:t>Pemasangan Kateter</w:t>
      </w:r>
    </w:p>
    <w:p w:rsidR="00D75FD1" w:rsidRPr="00032203" w:rsidRDefault="00D75FD1" w:rsidP="003A7A55">
      <w:pPr>
        <w:pStyle w:val="ListParagraph"/>
        <w:numPr>
          <w:ilvl w:val="0"/>
          <w:numId w:val="100"/>
        </w:numPr>
        <w:spacing w:line="360" w:lineRule="auto"/>
        <w:rPr>
          <w:rFonts w:ascii="Arial" w:hAnsi="Arial" w:cs="Arial"/>
          <w:sz w:val="22"/>
          <w:szCs w:val="22"/>
          <w:lang w:val="id-ID"/>
        </w:rPr>
      </w:pPr>
      <w:r w:rsidRPr="00032203">
        <w:rPr>
          <w:rFonts w:ascii="Arial" w:hAnsi="Arial" w:cs="Arial"/>
          <w:sz w:val="22"/>
          <w:szCs w:val="22"/>
          <w:lang w:val="id-ID"/>
        </w:rPr>
        <w:t>Huknah</w:t>
      </w:r>
    </w:p>
    <w:p w:rsidR="00D75FD1" w:rsidRPr="00032203" w:rsidRDefault="00D75FD1" w:rsidP="00C80501">
      <w:pPr>
        <w:pStyle w:val="ListParagraph"/>
        <w:spacing w:line="360" w:lineRule="auto"/>
        <w:ind w:left="1418"/>
        <w:rPr>
          <w:rFonts w:ascii="Arial" w:hAnsi="Arial" w:cs="Arial"/>
          <w:sz w:val="22"/>
          <w:szCs w:val="22"/>
          <w:lang w:val="id-ID"/>
        </w:rPr>
      </w:pPr>
      <w:r w:rsidRPr="00032203">
        <w:rPr>
          <w:rFonts w:ascii="Arial" w:hAnsi="Arial" w:cs="Arial"/>
          <w:sz w:val="22"/>
          <w:szCs w:val="22"/>
          <w:lang w:val="id-ID"/>
        </w:rPr>
        <w:t>Tindakan mandiri dalam keperawatan</w:t>
      </w:r>
    </w:p>
    <w:p w:rsidR="00D75FD1" w:rsidRPr="00032203" w:rsidRDefault="00D75FD1" w:rsidP="003A7A55">
      <w:pPr>
        <w:pStyle w:val="ListParagraph"/>
        <w:numPr>
          <w:ilvl w:val="0"/>
          <w:numId w:val="102"/>
        </w:numPr>
        <w:spacing w:line="360" w:lineRule="auto"/>
        <w:rPr>
          <w:rFonts w:ascii="Arial" w:hAnsi="Arial" w:cs="Arial"/>
          <w:sz w:val="22"/>
          <w:szCs w:val="22"/>
          <w:lang w:val="id-ID"/>
        </w:rPr>
      </w:pPr>
      <w:r w:rsidRPr="00032203">
        <w:rPr>
          <w:rFonts w:ascii="Arial" w:hAnsi="Arial" w:cs="Arial"/>
          <w:sz w:val="22"/>
          <w:szCs w:val="22"/>
          <w:lang w:val="id-ID"/>
        </w:rPr>
        <w:t>Oksigenasi</w:t>
      </w:r>
    </w:p>
    <w:p w:rsidR="00D75FD1" w:rsidRPr="00032203" w:rsidRDefault="00D75FD1" w:rsidP="003A7A55">
      <w:pPr>
        <w:pStyle w:val="ListParagraph"/>
        <w:numPr>
          <w:ilvl w:val="0"/>
          <w:numId w:val="103"/>
        </w:numPr>
        <w:spacing w:line="360" w:lineRule="auto"/>
        <w:rPr>
          <w:rFonts w:ascii="Arial" w:hAnsi="Arial" w:cs="Arial"/>
          <w:sz w:val="22"/>
          <w:szCs w:val="22"/>
          <w:lang w:val="id-ID"/>
        </w:rPr>
      </w:pPr>
      <w:r w:rsidRPr="00032203">
        <w:rPr>
          <w:rFonts w:ascii="Arial" w:hAnsi="Arial" w:cs="Arial"/>
          <w:sz w:val="22"/>
          <w:szCs w:val="22"/>
          <w:lang w:val="id-ID"/>
        </w:rPr>
        <w:t>Membersihkan jalan nafas dengan menggunakan lidi waten</w:t>
      </w:r>
    </w:p>
    <w:p w:rsidR="00D75FD1" w:rsidRPr="00032203" w:rsidRDefault="00D75FD1" w:rsidP="003A7A55">
      <w:pPr>
        <w:pStyle w:val="ListParagraph"/>
        <w:numPr>
          <w:ilvl w:val="0"/>
          <w:numId w:val="103"/>
        </w:numPr>
        <w:spacing w:line="360" w:lineRule="auto"/>
        <w:rPr>
          <w:rFonts w:ascii="Arial" w:hAnsi="Arial" w:cs="Arial"/>
          <w:sz w:val="22"/>
          <w:szCs w:val="22"/>
          <w:lang w:val="id-ID"/>
        </w:rPr>
      </w:pPr>
      <w:r w:rsidRPr="00032203">
        <w:rPr>
          <w:rFonts w:ascii="Arial" w:hAnsi="Arial" w:cs="Arial"/>
          <w:sz w:val="22"/>
          <w:szCs w:val="22"/>
          <w:lang w:val="id-ID"/>
        </w:rPr>
        <w:t>Membantu batuk efektif</w:t>
      </w:r>
    </w:p>
    <w:p w:rsidR="00D75FD1" w:rsidRPr="00032203" w:rsidRDefault="00D75FD1" w:rsidP="003A7A55">
      <w:pPr>
        <w:pStyle w:val="ListParagraph"/>
        <w:numPr>
          <w:ilvl w:val="0"/>
          <w:numId w:val="70"/>
        </w:numPr>
        <w:spacing w:line="360" w:lineRule="auto"/>
        <w:rPr>
          <w:rFonts w:ascii="Arial" w:hAnsi="Arial" w:cs="Arial"/>
          <w:sz w:val="22"/>
          <w:szCs w:val="22"/>
          <w:lang w:val="id-ID"/>
        </w:rPr>
      </w:pPr>
      <w:r w:rsidRPr="00032203">
        <w:rPr>
          <w:rFonts w:ascii="Arial" w:hAnsi="Arial" w:cs="Arial"/>
          <w:sz w:val="22"/>
          <w:szCs w:val="22"/>
          <w:lang w:val="id-ID"/>
        </w:rPr>
        <w:t>Cairan dan elektrolit</w:t>
      </w:r>
    </w:p>
    <w:p w:rsidR="00D75FD1" w:rsidRPr="00032203" w:rsidRDefault="00D75FD1" w:rsidP="003A7A55">
      <w:pPr>
        <w:pStyle w:val="ListParagraph"/>
        <w:numPr>
          <w:ilvl w:val="0"/>
          <w:numId w:val="104"/>
        </w:numPr>
        <w:spacing w:line="360" w:lineRule="auto"/>
        <w:rPr>
          <w:rFonts w:ascii="Arial" w:hAnsi="Arial" w:cs="Arial"/>
          <w:sz w:val="22"/>
          <w:szCs w:val="22"/>
          <w:lang w:val="id-ID"/>
        </w:rPr>
      </w:pPr>
      <w:r w:rsidRPr="00032203">
        <w:rPr>
          <w:rFonts w:ascii="Arial" w:hAnsi="Arial" w:cs="Arial"/>
          <w:sz w:val="22"/>
          <w:szCs w:val="22"/>
          <w:lang w:val="id-ID"/>
        </w:rPr>
        <w:t>Mengobservasi intake dan output</w:t>
      </w:r>
    </w:p>
    <w:p w:rsidR="00D75FD1" w:rsidRPr="00032203" w:rsidRDefault="00D75FD1" w:rsidP="003A7A55">
      <w:pPr>
        <w:pStyle w:val="ListParagraph"/>
        <w:numPr>
          <w:ilvl w:val="0"/>
          <w:numId w:val="104"/>
        </w:numPr>
        <w:spacing w:line="360" w:lineRule="auto"/>
        <w:rPr>
          <w:rFonts w:ascii="Arial" w:hAnsi="Arial" w:cs="Arial"/>
          <w:sz w:val="22"/>
          <w:szCs w:val="22"/>
          <w:lang w:val="id-ID"/>
        </w:rPr>
      </w:pPr>
      <w:r w:rsidRPr="00032203">
        <w:rPr>
          <w:rFonts w:ascii="Arial" w:hAnsi="Arial" w:cs="Arial"/>
          <w:sz w:val="22"/>
          <w:szCs w:val="22"/>
          <w:lang w:val="id-ID"/>
        </w:rPr>
        <w:t>Membantu memberi minum</w:t>
      </w:r>
    </w:p>
    <w:p w:rsidR="00D75FD1" w:rsidRPr="00032203" w:rsidRDefault="00D75FD1" w:rsidP="003A7A55">
      <w:pPr>
        <w:pStyle w:val="ListParagraph"/>
        <w:numPr>
          <w:ilvl w:val="0"/>
          <w:numId w:val="70"/>
        </w:numPr>
        <w:spacing w:line="360" w:lineRule="auto"/>
        <w:rPr>
          <w:rFonts w:ascii="Arial" w:hAnsi="Arial" w:cs="Arial"/>
          <w:sz w:val="22"/>
          <w:szCs w:val="22"/>
          <w:lang w:val="id-ID"/>
        </w:rPr>
      </w:pPr>
      <w:r w:rsidRPr="00032203">
        <w:rPr>
          <w:rFonts w:ascii="Arial" w:hAnsi="Arial" w:cs="Arial"/>
          <w:sz w:val="22"/>
          <w:szCs w:val="22"/>
          <w:lang w:val="id-ID"/>
        </w:rPr>
        <w:t>Nutrisi</w:t>
      </w:r>
    </w:p>
    <w:p w:rsidR="00D75FD1" w:rsidRPr="00032203" w:rsidRDefault="00D75FD1" w:rsidP="003A7A55">
      <w:pPr>
        <w:pStyle w:val="ListParagraph"/>
        <w:numPr>
          <w:ilvl w:val="0"/>
          <w:numId w:val="105"/>
        </w:numPr>
        <w:spacing w:line="360" w:lineRule="auto"/>
        <w:rPr>
          <w:rFonts w:ascii="Arial" w:hAnsi="Arial" w:cs="Arial"/>
          <w:sz w:val="22"/>
          <w:szCs w:val="22"/>
          <w:lang w:val="id-ID"/>
        </w:rPr>
      </w:pPr>
      <w:r w:rsidRPr="00032203">
        <w:rPr>
          <w:rFonts w:ascii="Arial" w:hAnsi="Arial" w:cs="Arial"/>
          <w:sz w:val="22"/>
          <w:szCs w:val="22"/>
          <w:lang w:val="id-ID"/>
        </w:rPr>
        <w:t>Membantu memberi makan lewat mulut</w:t>
      </w:r>
    </w:p>
    <w:p w:rsidR="00D75FD1" w:rsidRPr="00032203" w:rsidRDefault="00D75FD1" w:rsidP="003A7A55">
      <w:pPr>
        <w:pStyle w:val="ListParagraph"/>
        <w:numPr>
          <w:ilvl w:val="0"/>
          <w:numId w:val="105"/>
        </w:numPr>
        <w:spacing w:line="360" w:lineRule="auto"/>
        <w:rPr>
          <w:rFonts w:ascii="Arial" w:hAnsi="Arial" w:cs="Arial"/>
          <w:sz w:val="22"/>
          <w:szCs w:val="22"/>
          <w:lang w:val="id-ID"/>
        </w:rPr>
      </w:pPr>
      <w:r w:rsidRPr="00032203">
        <w:rPr>
          <w:rFonts w:ascii="Arial" w:hAnsi="Arial" w:cs="Arial"/>
          <w:sz w:val="22"/>
          <w:szCs w:val="22"/>
          <w:lang w:val="id-ID"/>
        </w:rPr>
        <w:t>Membantu memberikan makanan cair lewat NGT</w:t>
      </w:r>
    </w:p>
    <w:p w:rsidR="00D75FD1" w:rsidRPr="00032203" w:rsidRDefault="00D75FD1" w:rsidP="003A7A55">
      <w:pPr>
        <w:pStyle w:val="ListParagraph"/>
        <w:numPr>
          <w:ilvl w:val="0"/>
          <w:numId w:val="70"/>
        </w:numPr>
        <w:spacing w:line="360" w:lineRule="auto"/>
        <w:rPr>
          <w:rFonts w:ascii="Arial" w:hAnsi="Arial" w:cs="Arial"/>
          <w:sz w:val="22"/>
          <w:szCs w:val="22"/>
          <w:lang w:val="id-ID"/>
        </w:rPr>
      </w:pPr>
      <w:r w:rsidRPr="00032203">
        <w:rPr>
          <w:rFonts w:ascii="Arial" w:hAnsi="Arial" w:cs="Arial"/>
          <w:sz w:val="22"/>
          <w:szCs w:val="22"/>
          <w:lang w:val="id-ID"/>
        </w:rPr>
        <w:t>Eliminasi</w:t>
      </w:r>
    </w:p>
    <w:p w:rsidR="00D75FD1" w:rsidRPr="00032203" w:rsidRDefault="00D75FD1" w:rsidP="003A7A55">
      <w:pPr>
        <w:pStyle w:val="ListParagraph"/>
        <w:numPr>
          <w:ilvl w:val="0"/>
          <w:numId w:val="106"/>
        </w:numPr>
        <w:spacing w:line="360" w:lineRule="auto"/>
        <w:rPr>
          <w:rFonts w:ascii="Arial" w:hAnsi="Arial" w:cs="Arial"/>
          <w:sz w:val="22"/>
          <w:szCs w:val="22"/>
          <w:lang w:val="id-ID"/>
        </w:rPr>
      </w:pPr>
      <w:r w:rsidRPr="00032203">
        <w:rPr>
          <w:rFonts w:ascii="Arial" w:hAnsi="Arial" w:cs="Arial"/>
          <w:sz w:val="22"/>
          <w:szCs w:val="22"/>
          <w:lang w:val="id-ID"/>
        </w:rPr>
        <w:t>Membantu BAK ditempat tidur</w:t>
      </w:r>
    </w:p>
    <w:p w:rsidR="00D75FD1" w:rsidRPr="00032203" w:rsidRDefault="00D75FD1" w:rsidP="003A7A55">
      <w:pPr>
        <w:pStyle w:val="ListParagraph"/>
        <w:numPr>
          <w:ilvl w:val="0"/>
          <w:numId w:val="106"/>
        </w:numPr>
        <w:spacing w:line="360" w:lineRule="auto"/>
        <w:rPr>
          <w:rFonts w:ascii="Arial" w:hAnsi="Arial" w:cs="Arial"/>
          <w:sz w:val="22"/>
          <w:szCs w:val="22"/>
          <w:lang w:val="id-ID"/>
        </w:rPr>
      </w:pPr>
      <w:r w:rsidRPr="00032203">
        <w:rPr>
          <w:rFonts w:ascii="Arial" w:hAnsi="Arial" w:cs="Arial"/>
          <w:sz w:val="22"/>
          <w:szCs w:val="22"/>
          <w:lang w:val="id-ID"/>
        </w:rPr>
        <w:t>Membantu BAB ditempat tidur</w:t>
      </w:r>
    </w:p>
    <w:p w:rsidR="00D75FD1" w:rsidRPr="00032203" w:rsidRDefault="00D75FD1" w:rsidP="003A7A55">
      <w:pPr>
        <w:pStyle w:val="ListParagraph"/>
        <w:numPr>
          <w:ilvl w:val="0"/>
          <w:numId w:val="106"/>
        </w:numPr>
        <w:spacing w:line="360" w:lineRule="auto"/>
        <w:rPr>
          <w:rFonts w:ascii="Arial" w:hAnsi="Arial" w:cs="Arial"/>
          <w:sz w:val="22"/>
          <w:szCs w:val="22"/>
          <w:lang w:val="id-ID"/>
        </w:rPr>
      </w:pPr>
      <w:r w:rsidRPr="00032203">
        <w:rPr>
          <w:rFonts w:ascii="Arial" w:hAnsi="Arial" w:cs="Arial"/>
          <w:sz w:val="22"/>
          <w:szCs w:val="22"/>
          <w:lang w:val="id-ID"/>
        </w:rPr>
        <w:t>Membantu mobilisasi fisik ke toilet</w:t>
      </w:r>
    </w:p>
    <w:p w:rsidR="00D75FD1" w:rsidRPr="00032203" w:rsidRDefault="00D75FD1" w:rsidP="003A7A55">
      <w:pPr>
        <w:pStyle w:val="ListParagraph"/>
        <w:numPr>
          <w:ilvl w:val="0"/>
          <w:numId w:val="73"/>
        </w:numPr>
        <w:spacing w:line="360" w:lineRule="auto"/>
        <w:rPr>
          <w:rFonts w:ascii="Arial" w:hAnsi="Arial" w:cs="Arial"/>
          <w:sz w:val="22"/>
          <w:szCs w:val="22"/>
          <w:lang w:val="id-ID"/>
        </w:rPr>
      </w:pPr>
      <w:r w:rsidRPr="00032203">
        <w:rPr>
          <w:rFonts w:ascii="Arial" w:hAnsi="Arial" w:cs="Arial"/>
          <w:sz w:val="22"/>
          <w:szCs w:val="22"/>
          <w:lang w:val="id-ID"/>
        </w:rPr>
        <w:t>Personal Hygiene</w:t>
      </w:r>
    </w:p>
    <w:p w:rsidR="00D75FD1" w:rsidRPr="00032203" w:rsidRDefault="00D75FD1" w:rsidP="003A7A55">
      <w:pPr>
        <w:pStyle w:val="ListParagraph"/>
        <w:numPr>
          <w:ilvl w:val="0"/>
          <w:numId w:val="74"/>
        </w:numPr>
        <w:spacing w:line="360" w:lineRule="auto"/>
        <w:rPr>
          <w:rFonts w:ascii="Arial" w:hAnsi="Arial" w:cs="Arial"/>
          <w:sz w:val="22"/>
          <w:szCs w:val="22"/>
          <w:lang w:val="id-ID"/>
        </w:rPr>
      </w:pPr>
      <w:r w:rsidRPr="00032203">
        <w:rPr>
          <w:rFonts w:ascii="Arial" w:hAnsi="Arial" w:cs="Arial"/>
          <w:sz w:val="22"/>
          <w:szCs w:val="22"/>
          <w:lang w:val="id-ID"/>
        </w:rPr>
        <w:t>Membantu memandikan ditempat tidur</w:t>
      </w:r>
    </w:p>
    <w:p w:rsidR="00D75FD1" w:rsidRPr="00032203" w:rsidRDefault="00D75FD1" w:rsidP="003A7A55">
      <w:pPr>
        <w:pStyle w:val="ListParagraph"/>
        <w:numPr>
          <w:ilvl w:val="0"/>
          <w:numId w:val="74"/>
        </w:numPr>
        <w:spacing w:line="360" w:lineRule="auto"/>
        <w:rPr>
          <w:rFonts w:ascii="Arial" w:hAnsi="Arial" w:cs="Arial"/>
          <w:sz w:val="22"/>
          <w:szCs w:val="22"/>
          <w:lang w:val="id-ID"/>
        </w:rPr>
      </w:pPr>
      <w:r w:rsidRPr="00032203">
        <w:rPr>
          <w:rFonts w:ascii="Arial" w:hAnsi="Arial" w:cs="Arial"/>
          <w:sz w:val="22"/>
          <w:szCs w:val="22"/>
          <w:lang w:val="id-ID"/>
        </w:rPr>
        <w:t>Menyeka</w:t>
      </w:r>
    </w:p>
    <w:p w:rsidR="00D75FD1" w:rsidRPr="00032203" w:rsidRDefault="00D75FD1" w:rsidP="003A7A55">
      <w:pPr>
        <w:pStyle w:val="ListParagraph"/>
        <w:numPr>
          <w:ilvl w:val="0"/>
          <w:numId w:val="74"/>
        </w:numPr>
        <w:spacing w:line="360" w:lineRule="auto"/>
        <w:rPr>
          <w:rFonts w:ascii="Arial" w:hAnsi="Arial" w:cs="Arial"/>
          <w:sz w:val="22"/>
          <w:szCs w:val="22"/>
          <w:lang w:val="id-ID"/>
        </w:rPr>
      </w:pPr>
      <w:r w:rsidRPr="00032203">
        <w:rPr>
          <w:rFonts w:ascii="Arial" w:hAnsi="Arial" w:cs="Arial"/>
          <w:sz w:val="22"/>
          <w:szCs w:val="22"/>
          <w:lang w:val="id-ID"/>
        </w:rPr>
        <w:t>Membantu cuci rambut</w:t>
      </w:r>
    </w:p>
    <w:p w:rsidR="00D75FD1" w:rsidRPr="00032203" w:rsidRDefault="00D75FD1" w:rsidP="003A7A55">
      <w:pPr>
        <w:pStyle w:val="ListParagraph"/>
        <w:numPr>
          <w:ilvl w:val="0"/>
          <w:numId w:val="74"/>
        </w:numPr>
        <w:spacing w:line="360" w:lineRule="auto"/>
        <w:rPr>
          <w:rFonts w:ascii="Arial" w:hAnsi="Arial" w:cs="Arial"/>
          <w:sz w:val="22"/>
          <w:szCs w:val="22"/>
          <w:lang w:val="id-ID"/>
        </w:rPr>
      </w:pPr>
      <w:r w:rsidRPr="00032203">
        <w:rPr>
          <w:rFonts w:ascii="Arial" w:hAnsi="Arial" w:cs="Arial"/>
          <w:sz w:val="22"/>
          <w:szCs w:val="22"/>
          <w:lang w:val="id-ID"/>
        </w:rPr>
        <w:t>Membantu potong kuku</w:t>
      </w:r>
    </w:p>
    <w:p w:rsidR="00D75FD1" w:rsidRDefault="00D75FD1" w:rsidP="003A7A55">
      <w:pPr>
        <w:pStyle w:val="ListParagraph"/>
        <w:numPr>
          <w:ilvl w:val="0"/>
          <w:numId w:val="74"/>
        </w:numPr>
        <w:spacing w:line="360" w:lineRule="auto"/>
        <w:rPr>
          <w:rFonts w:ascii="Arial" w:hAnsi="Arial" w:cs="Arial"/>
          <w:sz w:val="22"/>
          <w:szCs w:val="22"/>
          <w:lang w:val="id-ID"/>
        </w:rPr>
      </w:pPr>
      <w:r w:rsidRPr="00032203">
        <w:rPr>
          <w:rFonts w:ascii="Arial" w:hAnsi="Arial" w:cs="Arial"/>
          <w:sz w:val="22"/>
          <w:szCs w:val="22"/>
          <w:lang w:val="id-ID"/>
        </w:rPr>
        <w:t>Membantu oral Hygiene</w:t>
      </w:r>
    </w:p>
    <w:p w:rsidR="004034C2" w:rsidRPr="004034C2" w:rsidRDefault="004034C2" w:rsidP="004034C2">
      <w:pPr>
        <w:spacing w:line="360" w:lineRule="auto"/>
        <w:rPr>
          <w:rFonts w:ascii="Arial" w:hAnsi="Arial" w:cs="Arial"/>
          <w:sz w:val="22"/>
          <w:szCs w:val="22"/>
          <w:lang w:val="id-ID"/>
        </w:rPr>
      </w:pPr>
    </w:p>
    <w:p w:rsidR="00D75FD1" w:rsidRPr="00032203" w:rsidRDefault="00D75FD1" w:rsidP="003A7A55">
      <w:pPr>
        <w:pStyle w:val="ListParagraph"/>
        <w:numPr>
          <w:ilvl w:val="0"/>
          <w:numId w:val="75"/>
        </w:numPr>
        <w:spacing w:line="360" w:lineRule="auto"/>
        <w:rPr>
          <w:rFonts w:ascii="Arial" w:hAnsi="Arial" w:cs="Arial"/>
          <w:sz w:val="22"/>
          <w:szCs w:val="22"/>
          <w:lang w:val="id-ID"/>
        </w:rPr>
      </w:pPr>
      <w:r w:rsidRPr="00032203">
        <w:rPr>
          <w:rFonts w:ascii="Arial" w:hAnsi="Arial" w:cs="Arial"/>
          <w:sz w:val="22"/>
          <w:szCs w:val="22"/>
          <w:lang w:val="id-ID"/>
        </w:rPr>
        <w:t>Perawatan luka</w:t>
      </w:r>
    </w:p>
    <w:p w:rsidR="00D75FD1" w:rsidRPr="00032203" w:rsidRDefault="00D75FD1" w:rsidP="003A7A55">
      <w:pPr>
        <w:pStyle w:val="ListParagraph"/>
        <w:numPr>
          <w:ilvl w:val="0"/>
          <w:numId w:val="76"/>
        </w:numPr>
        <w:spacing w:line="360" w:lineRule="auto"/>
        <w:rPr>
          <w:rFonts w:ascii="Arial" w:hAnsi="Arial" w:cs="Arial"/>
          <w:sz w:val="22"/>
          <w:szCs w:val="22"/>
          <w:lang w:val="id-ID"/>
        </w:rPr>
      </w:pPr>
      <w:r w:rsidRPr="00032203">
        <w:rPr>
          <w:rFonts w:ascii="Arial" w:hAnsi="Arial" w:cs="Arial"/>
          <w:sz w:val="22"/>
          <w:szCs w:val="22"/>
          <w:lang w:val="id-ID"/>
        </w:rPr>
        <w:t xml:space="preserve">Pemberian edukasi </w:t>
      </w:r>
    </w:p>
    <w:p w:rsidR="00D75FD1" w:rsidRPr="00032203" w:rsidRDefault="00D75FD1" w:rsidP="003A7A55">
      <w:pPr>
        <w:pStyle w:val="ListParagraph"/>
        <w:numPr>
          <w:ilvl w:val="0"/>
          <w:numId w:val="77"/>
        </w:numPr>
        <w:spacing w:line="360" w:lineRule="auto"/>
        <w:rPr>
          <w:rFonts w:ascii="Arial" w:hAnsi="Arial" w:cs="Arial"/>
          <w:sz w:val="22"/>
          <w:szCs w:val="22"/>
          <w:lang w:val="id-ID"/>
        </w:rPr>
      </w:pPr>
      <w:r w:rsidRPr="00032203">
        <w:rPr>
          <w:rFonts w:ascii="Arial" w:hAnsi="Arial" w:cs="Arial"/>
          <w:sz w:val="22"/>
          <w:szCs w:val="22"/>
          <w:lang w:val="id-ID"/>
        </w:rPr>
        <w:t>Gangguan rasa nyaman : nyeri</w:t>
      </w:r>
    </w:p>
    <w:p w:rsidR="00D75FD1" w:rsidRPr="00032203" w:rsidRDefault="00D75FD1" w:rsidP="003A7A55">
      <w:pPr>
        <w:pStyle w:val="ListParagraph"/>
        <w:numPr>
          <w:ilvl w:val="0"/>
          <w:numId w:val="78"/>
        </w:numPr>
        <w:spacing w:line="360" w:lineRule="auto"/>
        <w:rPr>
          <w:rFonts w:ascii="Arial" w:hAnsi="Arial" w:cs="Arial"/>
          <w:sz w:val="22"/>
          <w:szCs w:val="22"/>
          <w:lang w:val="id-ID"/>
        </w:rPr>
      </w:pPr>
      <w:r w:rsidRPr="00032203">
        <w:rPr>
          <w:rFonts w:ascii="Arial" w:hAnsi="Arial" w:cs="Arial"/>
          <w:sz w:val="22"/>
          <w:szCs w:val="22"/>
          <w:lang w:val="id-ID"/>
        </w:rPr>
        <w:t>Mengalihkan nyeri melalui destraksi dan manipulasi nyeri lainnya</w:t>
      </w:r>
    </w:p>
    <w:p w:rsidR="00D75FD1" w:rsidRPr="00032203" w:rsidRDefault="00D75FD1" w:rsidP="003A7A55">
      <w:pPr>
        <w:pStyle w:val="ListParagraph"/>
        <w:numPr>
          <w:ilvl w:val="0"/>
          <w:numId w:val="78"/>
        </w:numPr>
        <w:spacing w:line="360" w:lineRule="auto"/>
        <w:rPr>
          <w:rFonts w:ascii="Arial" w:hAnsi="Arial" w:cs="Arial"/>
          <w:sz w:val="22"/>
          <w:szCs w:val="22"/>
          <w:lang w:val="id-ID"/>
        </w:rPr>
      </w:pPr>
      <w:r w:rsidRPr="00032203">
        <w:rPr>
          <w:rFonts w:ascii="Arial" w:hAnsi="Arial" w:cs="Arial"/>
          <w:sz w:val="22"/>
          <w:szCs w:val="22"/>
          <w:lang w:val="id-ID"/>
        </w:rPr>
        <w:t>Mengkaji tingkat rasa nyeri</w:t>
      </w:r>
    </w:p>
    <w:p w:rsidR="00D75FD1" w:rsidRPr="00032203" w:rsidRDefault="00D75FD1" w:rsidP="003A7A55">
      <w:pPr>
        <w:pStyle w:val="ListParagraph"/>
        <w:numPr>
          <w:ilvl w:val="0"/>
          <w:numId w:val="79"/>
        </w:numPr>
        <w:spacing w:line="360" w:lineRule="auto"/>
        <w:rPr>
          <w:rFonts w:ascii="Arial" w:hAnsi="Arial" w:cs="Arial"/>
          <w:sz w:val="22"/>
          <w:szCs w:val="22"/>
          <w:lang w:val="id-ID"/>
        </w:rPr>
      </w:pPr>
      <w:r w:rsidRPr="00032203">
        <w:rPr>
          <w:rFonts w:ascii="Arial" w:hAnsi="Arial" w:cs="Arial"/>
          <w:sz w:val="22"/>
          <w:szCs w:val="22"/>
          <w:lang w:val="id-ID"/>
        </w:rPr>
        <w:t>Gizi</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Implementasikan yang harus dilakukan oleh tenaga gizi adalah:</w:t>
      </w:r>
    </w:p>
    <w:p w:rsidR="00D75FD1" w:rsidRPr="00032203" w:rsidRDefault="00D75FD1" w:rsidP="003A7A55">
      <w:pPr>
        <w:pStyle w:val="ListParagraph"/>
        <w:numPr>
          <w:ilvl w:val="0"/>
          <w:numId w:val="80"/>
        </w:numPr>
        <w:spacing w:line="360" w:lineRule="auto"/>
        <w:rPr>
          <w:rFonts w:ascii="Arial" w:hAnsi="Arial" w:cs="Arial"/>
          <w:sz w:val="22"/>
          <w:szCs w:val="22"/>
          <w:lang w:val="id-ID"/>
        </w:rPr>
      </w:pPr>
      <w:r w:rsidRPr="00032203">
        <w:rPr>
          <w:rFonts w:ascii="Arial" w:hAnsi="Arial" w:cs="Arial"/>
          <w:sz w:val="22"/>
          <w:szCs w:val="22"/>
          <w:lang w:val="id-ID"/>
        </w:rPr>
        <w:t>Memberikan nutrisi</w:t>
      </w:r>
    </w:p>
    <w:p w:rsidR="00D75FD1" w:rsidRPr="00032203" w:rsidRDefault="00D75FD1" w:rsidP="003A7A55">
      <w:pPr>
        <w:pStyle w:val="ListParagraph"/>
        <w:numPr>
          <w:ilvl w:val="0"/>
          <w:numId w:val="80"/>
        </w:numPr>
        <w:spacing w:line="360" w:lineRule="auto"/>
        <w:rPr>
          <w:rFonts w:ascii="Arial" w:hAnsi="Arial" w:cs="Arial"/>
          <w:sz w:val="22"/>
          <w:szCs w:val="22"/>
          <w:lang w:val="id-ID"/>
        </w:rPr>
      </w:pPr>
      <w:r w:rsidRPr="00032203">
        <w:rPr>
          <w:rFonts w:ascii="Arial" w:hAnsi="Arial" w:cs="Arial"/>
          <w:sz w:val="22"/>
          <w:szCs w:val="22"/>
          <w:lang w:val="id-ID"/>
        </w:rPr>
        <w:t>Mengobservasi makanan yang habis dan tidak habis</w:t>
      </w:r>
    </w:p>
    <w:p w:rsidR="00D75FD1" w:rsidRPr="00032203" w:rsidRDefault="00D75FD1" w:rsidP="003A7A55">
      <w:pPr>
        <w:pStyle w:val="ListParagraph"/>
        <w:numPr>
          <w:ilvl w:val="0"/>
          <w:numId w:val="80"/>
        </w:numPr>
        <w:spacing w:line="360" w:lineRule="auto"/>
        <w:rPr>
          <w:rFonts w:ascii="Arial" w:hAnsi="Arial" w:cs="Arial"/>
          <w:sz w:val="22"/>
          <w:szCs w:val="22"/>
          <w:lang w:val="id-ID"/>
        </w:rPr>
      </w:pPr>
      <w:r w:rsidRPr="00032203">
        <w:rPr>
          <w:rFonts w:ascii="Arial" w:hAnsi="Arial" w:cs="Arial"/>
          <w:sz w:val="22"/>
          <w:szCs w:val="22"/>
          <w:lang w:val="id-ID"/>
        </w:rPr>
        <w:t>Memberikan konsultasi diit</w:t>
      </w:r>
    </w:p>
    <w:p w:rsidR="00D75FD1" w:rsidRPr="00032203" w:rsidRDefault="00D75FD1" w:rsidP="003A7A55">
      <w:pPr>
        <w:pStyle w:val="ListParagraph"/>
        <w:numPr>
          <w:ilvl w:val="0"/>
          <w:numId w:val="81"/>
        </w:numPr>
        <w:spacing w:line="360" w:lineRule="auto"/>
        <w:rPr>
          <w:rFonts w:ascii="Arial" w:hAnsi="Arial" w:cs="Arial"/>
          <w:sz w:val="22"/>
          <w:szCs w:val="22"/>
          <w:lang w:val="id-ID"/>
        </w:rPr>
      </w:pPr>
      <w:r w:rsidRPr="00032203">
        <w:rPr>
          <w:rFonts w:ascii="Arial" w:hAnsi="Arial" w:cs="Arial"/>
          <w:sz w:val="22"/>
          <w:szCs w:val="22"/>
          <w:lang w:val="id-ID"/>
        </w:rPr>
        <w:t>Farmasi</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Implementasi tindakan asuhan klinis farmasi adalah :</w:t>
      </w:r>
    </w:p>
    <w:p w:rsidR="00D75FD1" w:rsidRPr="00032203" w:rsidRDefault="00D75FD1" w:rsidP="003A7A55">
      <w:pPr>
        <w:pStyle w:val="ListParagraph"/>
        <w:numPr>
          <w:ilvl w:val="0"/>
          <w:numId w:val="82"/>
        </w:numPr>
        <w:spacing w:line="360" w:lineRule="auto"/>
        <w:rPr>
          <w:rFonts w:ascii="Arial" w:hAnsi="Arial" w:cs="Arial"/>
          <w:sz w:val="22"/>
          <w:szCs w:val="22"/>
          <w:lang w:val="id-ID"/>
        </w:rPr>
      </w:pPr>
      <w:r w:rsidRPr="00032203">
        <w:rPr>
          <w:rFonts w:ascii="Arial" w:hAnsi="Arial" w:cs="Arial"/>
          <w:sz w:val="22"/>
          <w:szCs w:val="22"/>
          <w:lang w:val="id-ID"/>
        </w:rPr>
        <w:t>Memberikan obat yang sudah perdosis/shif</w:t>
      </w:r>
    </w:p>
    <w:p w:rsidR="00D75FD1" w:rsidRPr="00032203" w:rsidRDefault="00D75FD1" w:rsidP="003A7A55">
      <w:pPr>
        <w:pStyle w:val="ListParagraph"/>
        <w:numPr>
          <w:ilvl w:val="0"/>
          <w:numId w:val="82"/>
        </w:numPr>
        <w:spacing w:line="360" w:lineRule="auto"/>
        <w:rPr>
          <w:rFonts w:ascii="Arial" w:hAnsi="Arial" w:cs="Arial"/>
          <w:sz w:val="22"/>
          <w:szCs w:val="22"/>
          <w:lang w:val="id-ID"/>
        </w:rPr>
      </w:pPr>
      <w:r w:rsidRPr="00032203">
        <w:rPr>
          <w:rFonts w:ascii="Arial" w:hAnsi="Arial" w:cs="Arial"/>
          <w:sz w:val="22"/>
          <w:szCs w:val="22"/>
          <w:lang w:val="id-ID"/>
        </w:rPr>
        <w:t>Memberikan konsultasi penggunaan obat</w:t>
      </w:r>
    </w:p>
    <w:p w:rsidR="00D75FD1" w:rsidRPr="00032203" w:rsidRDefault="00D75FD1" w:rsidP="003A7A55">
      <w:pPr>
        <w:pStyle w:val="ListParagraph"/>
        <w:numPr>
          <w:ilvl w:val="0"/>
          <w:numId w:val="82"/>
        </w:numPr>
        <w:spacing w:line="360" w:lineRule="auto"/>
        <w:rPr>
          <w:rFonts w:ascii="Arial" w:hAnsi="Arial" w:cs="Arial"/>
          <w:sz w:val="22"/>
          <w:szCs w:val="22"/>
          <w:lang w:val="id-ID"/>
        </w:rPr>
      </w:pPr>
      <w:r w:rsidRPr="00032203">
        <w:rPr>
          <w:rFonts w:ascii="Arial" w:hAnsi="Arial" w:cs="Arial"/>
          <w:sz w:val="22"/>
          <w:szCs w:val="22"/>
          <w:lang w:val="id-ID"/>
        </w:rPr>
        <w:t>Memberikan saran kepada dokter terkait obat yang diresepkan</w:t>
      </w: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Evaluasi</w:t>
      </w:r>
    </w:p>
    <w:p w:rsidR="00D75FD1" w:rsidRPr="00032203" w:rsidRDefault="00D75FD1" w:rsidP="003A7A55">
      <w:pPr>
        <w:pStyle w:val="ListParagraph"/>
        <w:numPr>
          <w:ilvl w:val="0"/>
          <w:numId w:val="83"/>
        </w:numPr>
        <w:spacing w:line="360" w:lineRule="auto"/>
        <w:rPr>
          <w:rFonts w:ascii="Arial" w:hAnsi="Arial" w:cs="Arial"/>
          <w:sz w:val="22"/>
          <w:szCs w:val="22"/>
          <w:lang w:val="id-ID"/>
        </w:rPr>
      </w:pPr>
      <w:r w:rsidRPr="00032203">
        <w:rPr>
          <w:rFonts w:ascii="Arial" w:hAnsi="Arial" w:cs="Arial"/>
          <w:sz w:val="22"/>
          <w:szCs w:val="22"/>
          <w:lang w:val="id-ID"/>
        </w:rPr>
        <w:t>Medis</w:t>
      </w:r>
    </w:p>
    <w:p w:rsidR="00D75FD1" w:rsidRPr="00032203" w:rsidRDefault="00D75FD1" w:rsidP="003A7A55">
      <w:pPr>
        <w:pStyle w:val="ListParagraph"/>
        <w:numPr>
          <w:ilvl w:val="0"/>
          <w:numId w:val="84"/>
        </w:numPr>
        <w:spacing w:line="360" w:lineRule="auto"/>
        <w:rPr>
          <w:rFonts w:ascii="Arial" w:hAnsi="Arial" w:cs="Arial"/>
          <w:sz w:val="22"/>
          <w:szCs w:val="22"/>
          <w:lang w:val="id-ID"/>
        </w:rPr>
      </w:pPr>
      <w:r w:rsidRPr="00032203">
        <w:rPr>
          <w:rFonts w:ascii="Arial" w:hAnsi="Arial" w:cs="Arial"/>
          <w:sz w:val="22"/>
          <w:szCs w:val="22"/>
          <w:lang w:val="id-ID"/>
        </w:rPr>
        <w:t>Dilakukan sesuai rencana waktu therapy akhir atau evaluasi yang sifatnya formatif atau setelah tindakan</w:t>
      </w:r>
    </w:p>
    <w:p w:rsidR="00D75FD1" w:rsidRPr="00032203" w:rsidRDefault="00D75FD1" w:rsidP="003A7A55">
      <w:pPr>
        <w:pStyle w:val="ListParagraph"/>
        <w:numPr>
          <w:ilvl w:val="0"/>
          <w:numId w:val="84"/>
        </w:numPr>
        <w:spacing w:line="360" w:lineRule="auto"/>
        <w:rPr>
          <w:rFonts w:ascii="Arial" w:hAnsi="Arial" w:cs="Arial"/>
          <w:sz w:val="22"/>
          <w:szCs w:val="22"/>
          <w:lang w:val="id-ID"/>
        </w:rPr>
      </w:pPr>
      <w:r w:rsidRPr="00032203">
        <w:rPr>
          <w:rFonts w:ascii="Arial" w:hAnsi="Arial" w:cs="Arial"/>
          <w:sz w:val="22"/>
          <w:szCs w:val="22"/>
          <w:lang w:val="id-ID"/>
        </w:rPr>
        <w:t>Evaluasi dicatat dalam catatan perkembangan pasien dan terutama pada kolom planing dicatat apakah terapi distop atau dilanjutkan</w:t>
      </w:r>
    </w:p>
    <w:p w:rsidR="00D75FD1" w:rsidRPr="00032203" w:rsidRDefault="00D75FD1" w:rsidP="003A7A55">
      <w:pPr>
        <w:pStyle w:val="ListParagraph"/>
        <w:numPr>
          <w:ilvl w:val="0"/>
          <w:numId w:val="85"/>
        </w:numPr>
        <w:spacing w:line="360" w:lineRule="auto"/>
        <w:rPr>
          <w:rFonts w:ascii="Arial" w:hAnsi="Arial" w:cs="Arial"/>
          <w:sz w:val="22"/>
          <w:szCs w:val="22"/>
          <w:lang w:val="id-ID"/>
        </w:rPr>
      </w:pPr>
      <w:r w:rsidRPr="00032203">
        <w:rPr>
          <w:rFonts w:ascii="Arial" w:hAnsi="Arial" w:cs="Arial"/>
          <w:sz w:val="22"/>
          <w:szCs w:val="22"/>
          <w:lang w:val="id-ID"/>
        </w:rPr>
        <w:t>Keperawatan</w:t>
      </w:r>
    </w:p>
    <w:p w:rsidR="00D75FD1" w:rsidRPr="00032203" w:rsidRDefault="00D75FD1" w:rsidP="003A7A55">
      <w:pPr>
        <w:pStyle w:val="ListParagraph"/>
        <w:numPr>
          <w:ilvl w:val="0"/>
          <w:numId w:val="86"/>
        </w:numPr>
        <w:spacing w:line="360" w:lineRule="auto"/>
        <w:rPr>
          <w:rFonts w:ascii="Arial" w:hAnsi="Arial" w:cs="Arial"/>
          <w:sz w:val="22"/>
          <w:szCs w:val="22"/>
          <w:lang w:val="id-ID"/>
        </w:rPr>
      </w:pPr>
      <w:r w:rsidRPr="00032203">
        <w:rPr>
          <w:rFonts w:ascii="Arial" w:hAnsi="Arial" w:cs="Arial"/>
          <w:sz w:val="22"/>
          <w:szCs w:val="22"/>
          <w:lang w:val="id-ID"/>
        </w:rPr>
        <w:t>Dilakukan sesuai rencana target waktu asuhan atau evaluasi yang sifatnya formatif  (setelah tindakan /setelah shif)</w:t>
      </w:r>
    </w:p>
    <w:p w:rsidR="00D75FD1" w:rsidRPr="00032203" w:rsidRDefault="00D75FD1" w:rsidP="003A7A55">
      <w:pPr>
        <w:pStyle w:val="ListParagraph"/>
        <w:numPr>
          <w:ilvl w:val="0"/>
          <w:numId w:val="86"/>
        </w:numPr>
        <w:spacing w:line="360" w:lineRule="auto"/>
        <w:rPr>
          <w:rFonts w:ascii="Arial" w:hAnsi="Arial" w:cs="Arial"/>
          <w:sz w:val="22"/>
          <w:szCs w:val="22"/>
          <w:lang w:val="id-ID"/>
        </w:rPr>
      </w:pPr>
      <w:r w:rsidRPr="00032203">
        <w:rPr>
          <w:rFonts w:ascii="Arial" w:hAnsi="Arial" w:cs="Arial"/>
          <w:sz w:val="22"/>
          <w:szCs w:val="22"/>
          <w:lang w:val="id-ID"/>
        </w:rPr>
        <w:t>Evaluasi yang dilakukan diakhir dinas pada catatan “E” evaluasi</w:t>
      </w:r>
    </w:p>
    <w:p w:rsidR="00D75FD1" w:rsidRPr="00032203" w:rsidRDefault="00D75FD1" w:rsidP="003A7A55">
      <w:pPr>
        <w:pStyle w:val="ListParagraph"/>
        <w:numPr>
          <w:ilvl w:val="0"/>
          <w:numId w:val="87"/>
        </w:numPr>
        <w:spacing w:line="360" w:lineRule="auto"/>
        <w:rPr>
          <w:rFonts w:ascii="Arial" w:hAnsi="Arial" w:cs="Arial"/>
          <w:sz w:val="22"/>
          <w:szCs w:val="22"/>
          <w:lang w:val="id-ID"/>
        </w:rPr>
      </w:pPr>
      <w:r w:rsidRPr="00032203">
        <w:rPr>
          <w:rFonts w:ascii="Arial" w:hAnsi="Arial" w:cs="Arial"/>
          <w:sz w:val="22"/>
          <w:szCs w:val="22"/>
          <w:lang w:val="id-ID"/>
        </w:rPr>
        <w:t>Gizi</w:t>
      </w:r>
    </w:p>
    <w:p w:rsidR="00D75FD1" w:rsidRPr="00032203" w:rsidRDefault="00D75FD1" w:rsidP="003A7A55">
      <w:pPr>
        <w:pStyle w:val="ListParagraph"/>
        <w:numPr>
          <w:ilvl w:val="0"/>
          <w:numId w:val="88"/>
        </w:numPr>
        <w:spacing w:line="360" w:lineRule="auto"/>
        <w:rPr>
          <w:rFonts w:ascii="Arial" w:hAnsi="Arial" w:cs="Arial"/>
          <w:sz w:val="22"/>
          <w:szCs w:val="22"/>
          <w:lang w:val="id-ID"/>
        </w:rPr>
      </w:pPr>
      <w:r w:rsidRPr="00032203">
        <w:rPr>
          <w:rFonts w:ascii="Arial" w:hAnsi="Arial" w:cs="Arial"/>
          <w:sz w:val="22"/>
          <w:szCs w:val="22"/>
          <w:lang w:val="id-ID"/>
        </w:rPr>
        <w:t xml:space="preserve">Dilakukan setelah pemberian nutrisi diperkirakan sudah 30 menit keatas </w:t>
      </w:r>
    </w:p>
    <w:p w:rsidR="00D75FD1" w:rsidRPr="00032203" w:rsidRDefault="00D75FD1" w:rsidP="003A7A55">
      <w:pPr>
        <w:pStyle w:val="ListParagraph"/>
        <w:numPr>
          <w:ilvl w:val="0"/>
          <w:numId w:val="88"/>
        </w:numPr>
        <w:spacing w:line="360" w:lineRule="auto"/>
        <w:rPr>
          <w:rFonts w:ascii="Arial" w:hAnsi="Arial" w:cs="Arial"/>
          <w:sz w:val="22"/>
          <w:szCs w:val="22"/>
          <w:lang w:val="id-ID"/>
        </w:rPr>
      </w:pPr>
      <w:r w:rsidRPr="00032203">
        <w:rPr>
          <w:rFonts w:ascii="Arial" w:hAnsi="Arial" w:cs="Arial"/>
          <w:sz w:val="22"/>
          <w:szCs w:val="22"/>
          <w:lang w:val="id-ID"/>
        </w:rPr>
        <w:t>Catat hasil evaluasi dalam catatan perkembanganpada kolom “O” (Obyektif)</w:t>
      </w:r>
    </w:p>
    <w:p w:rsidR="00D75FD1" w:rsidRPr="00032203" w:rsidRDefault="00D75FD1" w:rsidP="003A7A55">
      <w:pPr>
        <w:pStyle w:val="ListParagraph"/>
        <w:numPr>
          <w:ilvl w:val="0"/>
          <w:numId w:val="89"/>
        </w:numPr>
        <w:spacing w:line="360" w:lineRule="auto"/>
        <w:rPr>
          <w:rFonts w:ascii="Arial" w:hAnsi="Arial" w:cs="Arial"/>
          <w:sz w:val="22"/>
          <w:szCs w:val="22"/>
          <w:lang w:val="id-ID"/>
        </w:rPr>
      </w:pPr>
      <w:r w:rsidRPr="00032203">
        <w:rPr>
          <w:rFonts w:ascii="Arial" w:hAnsi="Arial" w:cs="Arial"/>
          <w:sz w:val="22"/>
          <w:szCs w:val="22"/>
          <w:lang w:val="id-ID"/>
        </w:rPr>
        <w:t>Farmasi</w:t>
      </w:r>
    </w:p>
    <w:p w:rsidR="00D75FD1" w:rsidRPr="00032203" w:rsidRDefault="00D75FD1" w:rsidP="003A7A55">
      <w:pPr>
        <w:pStyle w:val="ListParagraph"/>
        <w:numPr>
          <w:ilvl w:val="0"/>
          <w:numId w:val="90"/>
        </w:numPr>
        <w:spacing w:line="360" w:lineRule="auto"/>
        <w:rPr>
          <w:rFonts w:ascii="Arial" w:hAnsi="Arial" w:cs="Arial"/>
          <w:sz w:val="22"/>
          <w:szCs w:val="22"/>
          <w:lang w:val="id-ID"/>
        </w:rPr>
      </w:pPr>
      <w:r w:rsidRPr="00032203">
        <w:rPr>
          <w:rFonts w:ascii="Arial" w:hAnsi="Arial" w:cs="Arial"/>
          <w:sz w:val="22"/>
          <w:szCs w:val="22"/>
          <w:lang w:val="id-ID"/>
        </w:rPr>
        <w:t>Dilakukan setelah dilakukan implementasi berupa respon pemberian obat atau edukasi</w:t>
      </w:r>
    </w:p>
    <w:p w:rsidR="00D75FD1" w:rsidRPr="00032203" w:rsidRDefault="00D75FD1" w:rsidP="003A7A55">
      <w:pPr>
        <w:pStyle w:val="ListParagraph"/>
        <w:numPr>
          <w:ilvl w:val="0"/>
          <w:numId w:val="90"/>
        </w:numPr>
        <w:spacing w:line="360" w:lineRule="auto"/>
        <w:rPr>
          <w:rFonts w:ascii="Arial" w:hAnsi="Arial" w:cs="Arial"/>
          <w:sz w:val="22"/>
          <w:szCs w:val="22"/>
          <w:lang w:val="id-ID"/>
        </w:rPr>
      </w:pPr>
      <w:r w:rsidRPr="00032203">
        <w:rPr>
          <w:rFonts w:ascii="Arial" w:hAnsi="Arial" w:cs="Arial"/>
          <w:sz w:val="22"/>
          <w:szCs w:val="22"/>
          <w:lang w:val="id-ID"/>
        </w:rPr>
        <w:t>Catat dalam catatan perkembangan yang terintegrasi pada kolom “O”</w:t>
      </w:r>
    </w:p>
    <w:p w:rsidR="00D75FD1" w:rsidRPr="00032203" w:rsidRDefault="00D75FD1" w:rsidP="003A7A55">
      <w:pPr>
        <w:pStyle w:val="ListParagraph"/>
        <w:numPr>
          <w:ilvl w:val="0"/>
          <w:numId w:val="49"/>
        </w:numPr>
        <w:spacing w:line="360" w:lineRule="auto"/>
        <w:rPr>
          <w:rFonts w:ascii="Arial" w:hAnsi="Arial" w:cs="Arial"/>
          <w:sz w:val="22"/>
          <w:szCs w:val="22"/>
          <w:lang w:val="id-ID"/>
        </w:rPr>
      </w:pPr>
      <w:r w:rsidRPr="00032203">
        <w:rPr>
          <w:rFonts w:ascii="Arial" w:hAnsi="Arial" w:cs="Arial"/>
          <w:sz w:val="22"/>
          <w:szCs w:val="22"/>
          <w:lang w:val="id-ID"/>
        </w:rPr>
        <w:t>Pasien Pulang</w:t>
      </w:r>
    </w:p>
    <w:p w:rsidR="00D75FD1" w:rsidRPr="00032203" w:rsidRDefault="00D75FD1" w:rsidP="003A7A55">
      <w:pPr>
        <w:pStyle w:val="ListParagraph"/>
        <w:numPr>
          <w:ilvl w:val="0"/>
          <w:numId w:val="91"/>
        </w:numPr>
        <w:spacing w:line="360" w:lineRule="auto"/>
        <w:rPr>
          <w:rFonts w:ascii="Arial" w:hAnsi="Arial" w:cs="Arial"/>
          <w:sz w:val="22"/>
          <w:szCs w:val="22"/>
          <w:lang w:val="id-ID"/>
        </w:rPr>
      </w:pPr>
      <w:r w:rsidRPr="00032203">
        <w:rPr>
          <w:rFonts w:ascii="Arial" w:hAnsi="Arial" w:cs="Arial"/>
          <w:sz w:val="22"/>
          <w:szCs w:val="22"/>
          <w:lang w:val="id-ID"/>
        </w:rPr>
        <w:t>Resume Pasien Pulang</w:t>
      </w:r>
    </w:p>
    <w:p w:rsidR="00D75FD1" w:rsidRPr="00032203" w:rsidRDefault="00D75FD1" w:rsidP="003A7A55">
      <w:pPr>
        <w:pStyle w:val="ListParagraph"/>
        <w:numPr>
          <w:ilvl w:val="0"/>
          <w:numId w:val="92"/>
        </w:numPr>
        <w:spacing w:line="360" w:lineRule="auto"/>
        <w:rPr>
          <w:rFonts w:ascii="Arial" w:hAnsi="Arial" w:cs="Arial"/>
          <w:sz w:val="22"/>
          <w:szCs w:val="22"/>
          <w:lang w:val="id-ID"/>
        </w:rPr>
      </w:pPr>
      <w:r w:rsidRPr="00032203">
        <w:rPr>
          <w:rFonts w:ascii="Arial" w:hAnsi="Arial" w:cs="Arial"/>
          <w:sz w:val="22"/>
          <w:szCs w:val="22"/>
          <w:lang w:val="id-ID"/>
        </w:rPr>
        <w:t>Pasien pulang diperoleh setelah hasil evaluasi dokter tindakan therapi diberhentikan dan diperbolehkan</w:t>
      </w:r>
    </w:p>
    <w:p w:rsidR="00D75FD1" w:rsidRDefault="00D75FD1" w:rsidP="003A7A55">
      <w:pPr>
        <w:pStyle w:val="ListParagraph"/>
        <w:numPr>
          <w:ilvl w:val="0"/>
          <w:numId w:val="92"/>
        </w:numPr>
        <w:spacing w:line="360" w:lineRule="auto"/>
        <w:rPr>
          <w:rFonts w:ascii="Arial" w:hAnsi="Arial" w:cs="Arial"/>
          <w:sz w:val="22"/>
          <w:szCs w:val="22"/>
          <w:lang w:val="id-ID"/>
        </w:rPr>
      </w:pPr>
      <w:r w:rsidRPr="00032203">
        <w:rPr>
          <w:rFonts w:ascii="Arial" w:hAnsi="Arial" w:cs="Arial"/>
          <w:sz w:val="22"/>
          <w:szCs w:val="22"/>
          <w:lang w:val="id-ID"/>
        </w:rPr>
        <w:t>Lakukan resume pasien sebagai bahan untuk control dan keperluan riwayat penyakit dalam pertimbangan therapy yang akan datang</w:t>
      </w:r>
    </w:p>
    <w:p w:rsidR="004034C2" w:rsidRDefault="004034C2" w:rsidP="004034C2">
      <w:pPr>
        <w:spacing w:line="360" w:lineRule="auto"/>
        <w:rPr>
          <w:rFonts w:ascii="Arial" w:hAnsi="Arial" w:cs="Arial"/>
          <w:sz w:val="22"/>
          <w:szCs w:val="22"/>
          <w:lang w:val="id-ID"/>
        </w:rPr>
      </w:pPr>
    </w:p>
    <w:p w:rsidR="004034C2" w:rsidRPr="004034C2" w:rsidRDefault="004034C2" w:rsidP="004034C2">
      <w:pPr>
        <w:spacing w:line="360" w:lineRule="auto"/>
        <w:rPr>
          <w:rFonts w:ascii="Arial" w:hAnsi="Arial" w:cs="Arial"/>
          <w:sz w:val="22"/>
          <w:szCs w:val="22"/>
          <w:lang w:val="id-ID"/>
        </w:rPr>
      </w:pPr>
    </w:p>
    <w:p w:rsidR="00D75FD1" w:rsidRPr="00032203" w:rsidRDefault="00D75FD1" w:rsidP="003A7A55">
      <w:pPr>
        <w:pStyle w:val="ListParagraph"/>
        <w:numPr>
          <w:ilvl w:val="0"/>
          <w:numId w:val="93"/>
        </w:numPr>
        <w:spacing w:line="360" w:lineRule="auto"/>
        <w:rPr>
          <w:rFonts w:ascii="Arial" w:hAnsi="Arial" w:cs="Arial"/>
          <w:sz w:val="22"/>
          <w:szCs w:val="22"/>
          <w:lang w:val="id-ID"/>
        </w:rPr>
      </w:pPr>
      <w:r w:rsidRPr="00032203">
        <w:rPr>
          <w:rFonts w:ascii="Arial" w:hAnsi="Arial" w:cs="Arial"/>
          <w:sz w:val="22"/>
          <w:szCs w:val="22"/>
          <w:lang w:val="id-ID"/>
        </w:rPr>
        <w:t>Rencana tindak lanjut</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Rencana tindak lanjut lakukan edukasi asuhan perawatan dirumah yang berhubungan dengan asuhan</w:t>
      </w:r>
    </w:p>
    <w:p w:rsidR="00D75FD1" w:rsidRPr="00032203" w:rsidRDefault="00D75FD1" w:rsidP="003A7A55">
      <w:pPr>
        <w:pStyle w:val="ListParagraph"/>
        <w:numPr>
          <w:ilvl w:val="0"/>
          <w:numId w:val="94"/>
        </w:numPr>
        <w:spacing w:line="360" w:lineRule="auto"/>
        <w:rPr>
          <w:rFonts w:ascii="Arial" w:hAnsi="Arial" w:cs="Arial"/>
          <w:sz w:val="22"/>
          <w:szCs w:val="22"/>
          <w:lang w:val="id-ID"/>
        </w:rPr>
      </w:pPr>
      <w:r w:rsidRPr="00032203">
        <w:rPr>
          <w:rFonts w:ascii="Arial" w:hAnsi="Arial" w:cs="Arial"/>
          <w:sz w:val="22"/>
          <w:szCs w:val="22"/>
          <w:lang w:val="id-ID"/>
        </w:rPr>
        <w:t>Pemberian Obat</w:t>
      </w:r>
    </w:p>
    <w:p w:rsidR="00D75FD1" w:rsidRPr="00032203" w:rsidRDefault="00D75FD1" w:rsidP="003A7A55">
      <w:pPr>
        <w:pStyle w:val="ListParagraph"/>
        <w:numPr>
          <w:ilvl w:val="0"/>
          <w:numId w:val="94"/>
        </w:numPr>
        <w:spacing w:line="360" w:lineRule="auto"/>
        <w:rPr>
          <w:rFonts w:ascii="Arial" w:hAnsi="Arial" w:cs="Arial"/>
          <w:sz w:val="22"/>
          <w:szCs w:val="22"/>
          <w:lang w:val="id-ID"/>
        </w:rPr>
      </w:pPr>
      <w:r w:rsidRPr="00032203">
        <w:rPr>
          <w:rFonts w:ascii="Arial" w:hAnsi="Arial" w:cs="Arial"/>
          <w:sz w:val="22"/>
          <w:szCs w:val="22"/>
          <w:lang w:val="id-ID"/>
        </w:rPr>
        <w:t>Makan yang dibolehkan dan yang tidak dibolehkan</w:t>
      </w:r>
    </w:p>
    <w:p w:rsidR="00D75FD1" w:rsidRPr="00032203" w:rsidRDefault="00D75FD1" w:rsidP="003A7A55">
      <w:pPr>
        <w:pStyle w:val="ListParagraph"/>
        <w:numPr>
          <w:ilvl w:val="0"/>
          <w:numId w:val="94"/>
        </w:numPr>
        <w:spacing w:line="360" w:lineRule="auto"/>
        <w:rPr>
          <w:rFonts w:ascii="Arial" w:hAnsi="Arial" w:cs="Arial"/>
          <w:sz w:val="22"/>
          <w:szCs w:val="22"/>
          <w:lang w:val="id-ID"/>
        </w:rPr>
      </w:pPr>
      <w:r w:rsidRPr="00032203">
        <w:rPr>
          <w:rFonts w:ascii="Arial" w:hAnsi="Arial" w:cs="Arial"/>
          <w:sz w:val="22"/>
          <w:szCs w:val="22"/>
          <w:lang w:val="id-ID"/>
        </w:rPr>
        <w:t>Hidup sehat</w:t>
      </w:r>
    </w:p>
    <w:p w:rsidR="00D75FD1" w:rsidRPr="00032203" w:rsidRDefault="00D75FD1" w:rsidP="003A7A55">
      <w:pPr>
        <w:pStyle w:val="ListParagraph"/>
        <w:numPr>
          <w:ilvl w:val="0"/>
          <w:numId w:val="94"/>
        </w:numPr>
        <w:spacing w:line="360" w:lineRule="auto"/>
        <w:rPr>
          <w:rFonts w:ascii="Arial" w:hAnsi="Arial" w:cs="Arial"/>
          <w:sz w:val="22"/>
          <w:szCs w:val="22"/>
          <w:lang w:val="id-ID"/>
        </w:rPr>
      </w:pPr>
      <w:r w:rsidRPr="00032203">
        <w:rPr>
          <w:rFonts w:ascii="Arial" w:hAnsi="Arial" w:cs="Arial"/>
          <w:sz w:val="22"/>
          <w:szCs w:val="22"/>
          <w:lang w:val="id-ID"/>
        </w:rPr>
        <w:t xml:space="preserve">Mobilisasi fisik </w:t>
      </w:r>
    </w:p>
    <w:p w:rsidR="00D75FD1" w:rsidRPr="00032203" w:rsidRDefault="00D75FD1" w:rsidP="003A7A55">
      <w:pPr>
        <w:pStyle w:val="ListParagraph"/>
        <w:numPr>
          <w:ilvl w:val="0"/>
          <w:numId w:val="94"/>
        </w:numPr>
        <w:spacing w:line="360" w:lineRule="auto"/>
        <w:rPr>
          <w:rFonts w:ascii="Arial" w:hAnsi="Arial" w:cs="Arial"/>
          <w:sz w:val="22"/>
          <w:szCs w:val="22"/>
          <w:lang w:val="id-ID"/>
        </w:rPr>
      </w:pPr>
      <w:r w:rsidRPr="00032203">
        <w:rPr>
          <w:rFonts w:ascii="Arial" w:hAnsi="Arial" w:cs="Arial"/>
          <w:sz w:val="22"/>
          <w:szCs w:val="22"/>
          <w:lang w:val="id-ID"/>
        </w:rPr>
        <w:t>Asuhan yang bersifat khusus bagi pasien dengan kasus khusus</w:t>
      </w:r>
    </w:p>
    <w:p w:rsidR="00D75FD1" w:rsidRPr="00032203" w:rsidRDefault="00D75FD1" w:rsidP="003A7A55">
      <w:pPr>
        <w:pStyle w:val="ListParagraph"/>
        <w:numPr>
          <w:ilvl w:val="0"/>
          <w:numId w:val="95"/>
        </w:numPr>
        <w:spacing w:line="360" w:lineRule="auto"/>
        <w:rPr>
          <w:rFonts w:ascii="Arial" w:hAnsi="Arial" w:cs="Arial"/>
          <w:sz w:val="22"/>
          <w:szCs w:val="22"/>
          <w:lang w:val="id-ID"/>
        </w:rPr>
      </w:pPr>
      <w:r w:rsidRPr="00032203">
        <w:rPr>
          <w:rFonts w:ascii="Arial" w:hAnsi="Arial" w:cs="Arial"/>
          <w:sz w:val="22"/>
          <w:szCs w:val="22"/>
          <w:lang w:val="id-ID"/>
        </w:rPr>
        <w:t>Pasien meninggal</w:t>
      </w:r>
    </w:p>
    <w:p w:rsidR="00D75FD1" w:rsidRPr="00032203" w:rsidRDefault="00D75FD1" w:rsidP="003A7A55">
      <w:pPr>
        <w:pStyle w:val="ListParagraph"/>
        <w:numPr>
          <w:ilvl w:val="0"/>
          <w:numId w:val="97"/>
        </w:numPr>
        <w:spacing w:line="360" w:lineRule="auto"/>
        <w:rPr>
          <w:rFonts w:ascii="Arial" w:hAnsi="Arial" w:cs="Arial"/>
          <w:sz w:val="22"/>
          <w:szCs w:val="22"/>
          <w:lang w:val="id-ID"/>
        </w:rPr>
      </w:pPr>
      <w:r w:rsidRPr="00032203">
        <w:rPr>
          <w:rFonts w:ascii="Arial" w:hAnsi="Arial" w:cs="Arial"/>
          <w:sz w:val="22"/>
          <w:szCs w:val="22"/>
          <w:lang w:val="id-ID"/>
        </w:rPr>
        <w:t xml:space="preserve">Bila ada pasien meninggal lakukan asuhan jenazah di ruangan </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Buka semua peralatan yang menempel di pasien</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Buka baju pasien</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Ikat tangan pasien tangan kanan memegang tangan kiri</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Tutup hidung dan telinga dengan kapas</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Tutup dengan laken</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Tunggu 2 jam</w:t>
      </w:r>
    </w:p>
    <w:p w:rsidR="00D75FD1" w:rsidRPr="00032203" w:rsidRDefault="00D75FD1" w:rsidP="003A7A55">
      <w:pPr>
        <w:pStyle w:val="ListParagraph"/>
        <w:numPr>
          <w:ilvl w:val="0"/>
          <w:numId w:val="96"/>
        </w:numPr>
        <w:spacing w:line="360" w:lineRule="auto"/>
        <w:rPr>
          <w:rFonts w:ascii="Arial" w:hAnsi="Arial" w:cs="Arial"/>
          <w:sz w:val="22"/>
          <w:szCs w:val="22"/>
          <w:lang w:val="id-ID"/>
        </w:rPr>
      </w:pPr>
      <w:r w:rsidRPr="00032203">
        <w:rPr>
          <w:rFonts w:ascii="Arial" w:hAnsi="Arial" w:cs="Arial"/>
          <w:sz w:val="22"/>
          <w:szCs w:val="22"/>
          <w:lang w:val="id-ID"/>
        </w:rPr>
        <w:t>Informasikan kebagian ambulan dan jenazah</w:t>
      </w:r>
    </w:p>
    <w:p w:rsidR="00D75FD1" w:rsidRPr="00032203" w:rsidRDefault="00D75FD1" w:rsidP="00C80501">
      <w:pPr>
        <w:spacing w:line="360" w:lineRule="auto"/>
        <w:rPr>
          <w:rFonts w:ascii="Arial" w:hAnsi="Arial" w:cs="Arial"/>
          <w:sz w:val="22"/>
          <w:szCs w:val="22"/>
          <w:lang w:val="id-ID"/>
        </w:rPr>
      </w:pPr>
    </w:p>
    <w:p w:rsidR="00D75FD1" w:rsidRPr="00032203" w:rsidRDefault="00D75FD1" w:rsidP="003A7A55">
      <w:pPr>
        <w:pStyle w:val="ListParagraph"/>
        <w:numPr>
          <w:ilvl w:val="0"/>
          <w:numId w:val="98"/>
        </w:numPr>
        <w:spacing w:line="360" w:lineRule="auto"/>
        <w:rPr>
          <w:rFonts w:ascii="Arial" w:hAnsi="Arial" w:cs="Arial"/>
          <w:sz w:val="22"/>
          <w:szCs w:val="22"/>
          <w:lang w:val="id-ID"/>
        </w:rPr>
      </w:pPr>
      <w:r w:rsidRPr="00032203">
        <w:rPr>
          <w:rFonts w:ascii="Arial" w:hAnsi="Arial" w:cs="Arial"/>
          <w:sz w:val="22"/>
          <w:szCs w:val="22"/>
          <w:lang w:val="id-ID"/>
        </w:rPr>
        <w:t>Pasien di rujuk</w:t>
      </w:r>
    </w:p>
    <w:p w:rsidR="00D75FD1" w:rsidRPr="00032203" w:rsidRDefault="00D75FD1" w:rsidP="00C80501">
      <w:pPr>
        <w:pStyle w:val="ListParagraph"/>
        <w:spacing w:line="360" w:lineRule="auto"/>
        <w:ind w:left="2160"/>
        <w:rPr>
          <w:rFonts w:ascii="Arial" w:hAnsi="Arial" w:cs="Arial"/>
          <w:sz w:val="22"/>
          <w:szCs w:val="22"/>
          <w:lang w:val="id-ID"/>
        </w:rPr>
      </w:pPr>
      <w:r w:rsidRPr="00032203">
        <w:rPr>
          <w:rFonts w:ascii="Arial" w:hAnsi="Arial" w:cs="Arial"/>
          <w:sz w:val="22"/>
          <w:szCs w:val="22"/>
          <w:lang w:val="id-ID"/>
        </w:rPr>
        <w:t>Pasien dirujuk bila atas indikasi tidak dapat dilakukan di rumah sakit dikarenakan sarana tidak lengkap, permintaan sendiri dari pasien adapun persiapan yang harus dilakukan</w:t>
      </w:r>
    </w:p>
    <w:p w:rsidR="00D75FD1" w:rsidRPr="00032203" w:rsidRDefault="00D75FD1" w:rsidP="003A7A55">
      <w:pPr>
        <w:pStyle w:val="ListParagraph"/>
        <w:numPr>
          <w:ilvl w:val="0"/>
          <w:numId w:val="99"/>
        </w:numPr>
        <w:spacing w:line="360" w:lineRule="auto"/>
        <w:rPr>
          <w:rFonts w:ascii="Arial" w:hAnsi="Arial" w:cs="Arial"/>
          <w:sz w:val="22"/>
          <w:szCs w:val="22"/>
          <w:lang w:val="id-ID"/>
        </w:rPr>
      </w:pPr>
      <w:r w:rsidRPr="00032203">
        <w:rPr>
          <w:rFonts w:ascii="Arial" w:hAnsi="Arial" w:cs="Arial"/>
          <w:sz w:val="22"/>
          <w:szCs w:val="22"/>
          <w:lang w:val="id-ID"/>
        </w:rPr>
        <w:t xml:space="preserve">Lakukan komunikasi dengan tempat yang akan menerima rujukan </w:t>
      </w:r>
    </w:p>
    <w:p w:rsidR="00D75FD1" w:rsidRPr="00032203" w:rsidRDefault="00D75FD1" w:rsidP="003A7A55">
      <w:pPr>
        <w:pStyle w:val="ListParagraph"/>
        <w:numPr>
          <w:ilvl w:val="0"/>
          <w:numId w:val="99"/>
        </w:numPr>
        <w:spacing w:line="360" w:lineRule="auto"/>
        <w:rPr>
          <w:rFonts w:ascii="Arial" w:hAnsi="Arial" w:cs="Arial"/>
          <w:sz w:val="22"/>
          <w:szCs w:val="22"/>
          <w:lang w:val="id-ID"/>
        </w:rPr>
      </w:pPr>
      <w:r w:rsidRPr="00032203">
        <w:rPr>
          <w:rFonts w:ascii="Arial" w:hAnsi="Arial" w:cs="Arial"/>
          <w:sz w:val="22"/>
          <w:szCs w:val="22"/>
          <w:lang w:val="id-ID"/>
        </w:rPr>
        <w:t>Bila sudah tersedia ruangan maka dihubungi ambulan dan minta formulir kondisi ambulan saat ini</w:t>
      </w:r>
    </w:p>
    <w:p w:rsidR="00D75FD1" w:rsidRPr="00032203" w:rsidRDefault="00D75FD1" w:rsidP="003A7A55">
      <w:pPr>
        <w:pStyle w:val="ListParagraph"/>
        <w:numPr>
          <w:ilvl w:val="0"/>
          <w:numId w:val="99"/>
        </w:numPr>
        <w:spacing w:line="360" w:lineRule="auto"/>
        <w:rPr>
          <w:rFonts w:ascii="Arial" w:hAnsi="Arial" w:cs="Arial"/>
          <w:sz w:val="22"/>
          <w:szCs w:val="22"/>
          <w:lang w:val="id-ID"/>
        </w:rPr>
      </w:pPr>
      <w:r w:rsidRPr="00032203">
        <w:rPr>
          <w:rFonts w:ascii="Arial" w:hAnsi="Arial" w:cs="Arial"/>
          <w:sz w:val="22"/>
          <w:szCs w:val="22"/>
          <w:lang w:val="id-ID"/>
        </w:rPr>
        <w:t>Setelah siap ambulan kondisikan tim yang akan merujuk sesuai dengan kondisi pasien</w:t>
      </w:r>
    </w:p>
    <w:p w:rsidR="00D75FD1" w:rsidRPr="00032203" w:rsidRDefault="00D75FD1" w:rsidP="00C80501">
      <w:pPr>
        <w:pStyle w:val="ListParagraph"/>
        <w:spacing w:line="360" w:lineRule="auto"/>
        <w:ind w:left="288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D75FD1" w:rsidRPr="00032203" w:rsidRDefault="00D75FD1" w:rsidP="00C80501">
      <w:pPr>
        <w:pStyle w:val="ListParagraph"/>
        <w:spacing w:line="360" w:lineRule="auto"/>
        <w:ind w:left="2160"/>
        <w:rPr>
          <w:rFonts w:ascii="Arial" w:hAnsi="Arial" w:cs="Arial"/>
          <w:sz w:val="22"/>
          <w:szCs w:val="22"/>
          <w:lang w:val="id-ID"/>
        </w:rPr>
      </w:pPr>
    </w:p>
    <w:p w:rsidR="00346811" w:rsidRPr="00032203" w:rsidRDefault="00346811" w:rsidP="00C80501">
      <w:pPr>
        <w:pStyle w:val="ListParagraph"/>
        <w:spacing w:line="360" w:lineRule="auto"/>
        <w:ind w:left="2160"/>
        <w:rPr>
          <w:rFonts w:ascii="Arial" w:hAnsi="Arial" w:cs="Arial"/>
          <w:sz w:val="22"/>
          <w:szCs w:val="22"/>
          <w:lang w:val="id-ID"/>
        </w:rPr>
      </w:pPr>
    </w:p>
    <w:p w:rsidR="00346811" w:rsidRPr="00032203" w:rsidRDefault="00346811" w:rsidP="00C80501">
      <w:pPr>
        <w:pStyle w:val="ListParagraph"/>
        <w:spacing w:line="360" w:lineRule="auto"/>
        <w:ind w:left="2160"/>
        <w:rPr>
          <w:rFonts w:ascii="Arial" w:hAnsi="Arial" w:cs="Arial"/>
          <w:sz w:val="22"/>
          <w:szCs w:val="22"/>
          <w:lang w:val="id-ID"/>
        </w:rPr>
      </w:pPr>
    </w:p>
    <w:p w:rsidR="00346811" w:rsidRPr="00032203" w:rsidRDefault="00346811" w:rsidP="00C80501">
      <w:pPr>
        <w:pStyle w:val="ListParagraph"/>
        <w:spacing w:line="360" w:lineRule="auto"/>
        <w:ind w:left="2160"/>
        <w:rPr>
          <w:rFonts w:ascii="Arial" w:hAnsi="Arial" w:cs="Arial"/>
          <w:sz w:val="22"/>
          <w:szCs w:val="22"/>
          <w:lang w:val="id-ID"/>
        </w:rPr>
      </w:pPr>
    </w:p>
    <w:p w:rsidR="00346811" w:rsidRPr="00032203" w:rsidRDefault="00346811" w:rsidP="00C80501">
      <w:pPr>
        <w:pStyle w:val="ListParagraph"/>
        <w:spacing w:line="360" w:lineRule="auto"/>
        <w:ind w:left="2160"/>
        <w:rPr>
          <w:rFonts w:ascii="Arial" w:hAnsi="Arial" w:cs="Arial"/>
          <w:sz w:val="22"/>
          <w:szCs w:val="22"/>
          <w:lang w:val="id-ID"/>
        </w:rPr>
      </w:pPr>
    </w:p>
    <w:p w:rsidR="00346811" w:rsidRPr="00032203" w:rsidRDefault="00346811" w:rsidP="00C80501">
      <w:pPr>
        <w:pStyle w:val="ListParagraph"/>
        <w:spacing w:line="360" w:lineRule="auto"/>
        <w:ind w:left="2160"/>
        <w:rPr>
          <w:rFonts w:ascii="Arial" w:hAnsi="Arial" w:cs="Arial"/>
          <w:sz w:val="22"/>
          <w:szCs w:val="22"/>
          <w:lang w:val="id-ID"/>
        </w:rPr>
      </w:pPr>
    </w:p>
    <w:p w:rsidR="00D75FD1" w:rsidRPr="00437543" w:rsidRDefault="00D75FD1" w:rsidP="00C80501">
      <w:pPr>
        <w:pStyle w:val="ListParagraph"/>
        <w:tabs>
          <w:tab w:val="left" w:pos="4320"/>
        </w:tabs>
        <w:spacing w:line="360" w:lineRule="auto"/>
        <w:ind w:left="0"/>
        <w:jc w:val="center"/>
        <w:rPr>
          <w:rFonts w:ascii="Arial" w:hAnsi="Arial" w:cs="Arial"/>
          <w:sz w:val="24"/>
          <w:szCs w:val="22"/>
          <w:lang w:val="id-ID"/>
        </w:rPr>
      </w:pPr>
      <w:r w:rsidRPr="00437543">
        <w:rPr>
          <w:rFonts w:ascii="Arial" w:hAnsi="Arial" w:cs="Arial"/>
          <w:sz w:val="24"/>
          <w:szCs w:val="22"/>
          <w:lang w:val="id-ID"/>
        </w:rPr>
        <w:t>BAB V</w:t>
      </w:r>
    </w:p>
    <w:p w:rsidR="00D75FD1" w:rsidRPr="00437543" w:rsidRDefault="00D75FD1" w:rsidP="00C80501">
      <w:pPr>
        <w:pStyle w:val="ListParagraph"/>
        <w:tabs>
          <w:tab w:val="left" w:pos="4320"/>
        </w:tabs>
        <w:spacing w:line="360" w:lineRule="auto"/>
        <w:ind w:left="0"/>
        <w:jc w:val="center"/>
        <w:rPr>
          <w:rFonts w:ascii="Arial" w:hAnsi="Arial" w:cs="Arial"/>
          <w:sz w:val="24"/>
          <w:szCs w:val="22"/>
          <w:lang w:val="id-ID"/>
        </w:rPr>
      </w:pPr>
      <w:r w:rsidRPr="00437543">
        <w:rPr>
          <w:rFonts w:ascii="Arial" w:hAnsi="Arial" w:cs="Arial"/>
          <w:sz w:val="24"/>
          <w:szCs w:val="22"/>
          <w:lang w:val="id-ID"/>
        </w:rPr>
        <w:t>LOGISTIK</w:t>
      </w:r>
    </w:p>
    <w:p w:rsidR="00D75FD1" w:rsidRPr="00032203" w:rsidRDefault="00D75FD1" w:rsidP="00C80501">
      <w:pPr>
        <w:spacing w:line="360" w:lineRule="auto"/>
        <w:rPr>
          <w:rFonts w:ascii="Arial" w:hAnsi="Arial" w:cs="Arial"/>
          <w:sz w:val="22"/>
          <w:szCs w:val="22"/>
          <w:lang w:val="id-ID"/>
        </w:rPr>
      </w:pPr>
    </w:p>
    <w:p w:rsidR="00D75FD1" w:rsidRPr="00032203" w:rsidRDefault="00D75FD1" w:rsidP="00437543">
      <w:pPr>
        <w:spacing w:line="360" w:lineRule="auto"/>
        <w:jc w:val="both"/>
        <w:rPr>
          <w:rFonts w:ascii="Arial" w:hAnsi="Arial" w:cs="Arial"/>
          <w:sz w:val="22"/>
          <w:szCs w:val="22"/>
          <w:lang w:val="id-ID"/>
        </w:rPr>
      </w:pPr>
      <w:r w:rsidRPr="00032203">
        <w:rPr>
          <w:rFonts w:ascii="Arial" w:hAnsi="Arial" w:cs="Arial"/>
          <w:sz w:val="22"/>
          <w:szCs w:val="22"/>
          <w:lang w:val="id-ID"/>
        </w:rPr>
        <w:tab/>
        <w:t>Kebutuhan barang – barang  logistik di Instalasi Rawat Inap Unit Perinatologi terdiri dari barang tetap dan barang habis pakai. Barang tetap terdiri dari dari peralatan medis, peralatan keperawatan, alat tenun dan peralatan rumah tangga. Sedangkan barang habis pakai terdiri dari : obat – obatan dan bahan habis pakai alkes (BHP), alat kebersihan, Cetakkan dan Alat tulis kantor (ATK)</w:t>
      </w:r>
    </w:p>
    <w:p w:rsidR="00D75FD1" w:rsidRPr="00032203" w:rsidRDefault="00D75FD1" w:rsidP="00437543">
      <w:pPr>
        <w:spacing w:line="360" w:lineRule="auto"/>
        <w:jc w:val="both"/>
        <w:rPr>
          <w:rFonts w:ascii="Arial" w:hAnsi="Arial" w:cs="Arial"/>
          <w:sz w:val="22"/>
          <w:szCs w:val="22"/>
          <w:lang w:val="id-ID"/>
        </w:rPr>
      </w:pPr>
      <w:r w:rsidRPr="00032203">
        <w:rPr>
          <w:rFonts w:ascii="Arial" w:hAnsi="Arial" w:cs="Arial"/>
          <w:sz w:val="22"/>
          <w:szCs w:val="22"/>
          <w:lang w:val="id-ID"/>
        </w:rPr>
        <w:tab/>
        <w:t>Untuk proses pengadaan barang habis pakai ditiap ruangan melalui 3 proses, yaitu :</w:t>
      </w:r>
    </w:p>
    <w:p w:rsidR="00D75FD1" w:rsidRPr="00032203" w:rsidRDefault="00D75FD1" w:rsidP="003A7A55">
      <w:pPr>
        <w:pStyle w:val="ListParagraph"/>
        <w:numPr>
          <w:ilvl w:val="0"/>
          <w:numId w:val="107"/>
        </w:numPr>
        <w:spacing w:line="360" w:lineRule="auto"/>
        <w:rPr>
          <w:rFonts w:ascii="Arial" w:hAnsi="Arial" w:cs="Arial"/>
          <w:sz w:val="22"/>
          <w:szCs w:val="22"/>
          <w:lang w:val="id-ID"/>
        </w:rPr>
      </w:pPr>
      <w:r w:rsidRPr="00032203">
        <w:rPr>
          <w:rFonts w:ascii="Arial" w:hAnsi="Arial" w:cs="Arial"/>
          <w:sz w:val="22"/>
          <w:szCs w:val="22"/>
          <w:lang w:val="id-ID"/>
        </w:rPr>
        <w:t xml:space="preserve">Perencanaan </w:t>
      </w:r>
    </w:p>
    <w:p w:rsidR="00D75FD1" w:rsidRPr="00032203" w:rsidRDefault="00D75FD1" w:rsidP="00437543">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Kepala Ruangan mendata kebutuhan barang (BHP, alat kebersihan, cetakan dan ATK) dalam 1 tahun dan membuat rencana kebutuhan berdasarkan pemakaian tahun lalu ditambah 10%</w:t>
      </w:r>
    </w:p>
    <w:p w:rsidR="00D75FD1" w:rsidRPr="00032203" w:rsidRDefault="00D75FD1" w:rsidP="003A7A55">
      <w:pPr>
        <w:pStyle w:val="ListParagraph"/>
        <w:numPr>
          <w:ilvl w:val="0"/>
          <w:numId w:val="108"/>
        </w:numPr>
        <w:spacing w:line="360" w:lineRule="auto"/>
        <w:rPr>
          <w:rFonts w:ascii="Arial" w:hAnsi="Arial" w:cs="Arial"/>
          <w:sz w:val="22"/>
          <w:szCs w:val="22"/>
          <w:lang w:val="id-ID"/>
        </w:rPr>
      </w:pPr>
      <w:r w:rsidRPr="00032203">
        <w:rPr>
          <w:rFonts w:ascii="Arial" w:hAnsi="Arial" w:cs="Arial"/>
          <w:sz w:val="22"/>
          <w:szCs w:val="22"/>
          <w:lang w:val="id-ID"/>
        </w:rPr>
        <w:t>Permintaan</w:t>
      </w:r>
    </w:p>
    <w:p w:rsidR="00D75FD1" w:rsidRPr="00032203" w:rsidRDefault="00D75FD1" w:rsidP="00437543">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Permintaan kebutuhan barang perbulan ruangan dilakukan setiap awal bulan sesuai jadwal kebagian farmasi untuk BHP, dan kebagian penyimpanan barang untuk alat kebersihan, cetakan dan ATK</w:t>
      </w:r>
    </w:p>
    <w:p w:rsidR="00D75FD1" w:rsidRPr="00032203" w:rsidRDefault="00D75FD1" w:rsidP="003A7A55">
      <w:pPr>
        <w:pStyle w:val="ListParagraph"/>
        <w:numPr>
          <w:ilvl w:val="0"/>
          <w:numId w:val="109"/>
        </w:numPr>
        <w:spacing w:line="360" w:lineRule="auto"/>
        <w:rPr>
          <w:rFonts w:ascii="Arial" w:hAnsi="Arial" w:cs="Arial"/>
          <w:sz w:val="22"/>
          <w:szCs w:val="22"/>
          <w:lang w:val="id-ID"/>
        </w:rPr>
      </w:pPr>
      <w:r w:rsidRPr="00032203">
        <w:rPr>
          <w:rFonts w:ascii="Arial" w:hAnsi="Arial" w:cs="Arial"/>
          <w:sz w:val="22"/>
          <w:szCs w:val="22"/>
          <w:lang w:val="id-ID"/>
        </w:rPr>
        <w:t>Penyimpanan</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Penyimpanan barang dilakukan di tiap ruangan selama 1 bulan</w:t>
      </w:r>
    </w:p>
    <w:p w:rsidR="00D75FD1" w:rsidRPr="00032203" w:rsidRDefault="00D75FD1" w:rsidP="003A7A55">
      <w:pPr>
        <w:pStyle w:val="ListParagraph"/>
        <w:numPr>
          <w:ilvl w:val="0"/>
          <w:numId w:val="110"/>
        </w:numPr>
        <w:spacing w:line="360" w:lineRule="auto"/>
        <w:rPr>
          <w:rFonts w:ascii="Arial" w:hAnsi="Arial" w:cs="Arial"/>
          <w:sz w:val="22"/>
          <w:szCs w:val="22"/>
          <w:lang w:val="id-ID"/>
        </w:rPr>
      </w:pPr>
      <w:r w:rsidRPr="00032203">
        <w:rPr>
          <w:rFonts w:ascii="Arial" w:hAnsi="Arial" w:cs="Arial"/>
          <w:sz w:val="22"/>
          <w:szCs w:val="22"/>
          <w:lang w:val="id-ID"/>
        </w:rPr>
        <w:t>Barang Tetap</w:t>
      </w:r>
    </w:p>
    <w:p w:rsidR="00D75FD1" w:rsidRPr="00032203" w:rsidRDefault="00D75FD1" w:rsidP="003A7A55">
      <w:pPr>
        <w:pStyle w:val="ListParagraph"/>
        <w:numPr>
          <w:ilvl w:val="0"/>
          <w:numId w:val="111"/>
        </w:numPr>
        <w:spacing w:line="360" w:lineRule="auto"/>
        <w:rPr>
          <w:rFonts w:ascii="Arial" w:hAnsi="Arial" w:cs="Arial"/>
          <w:sz w:val="22"/>
          <w:szCs w:val="22"/>
          <w:lang w:val="id-ID"/>
        </w:rPr>
      </w:pPr>
      <w:r w:rsidRPr="00032203">
        <w:rPr>
          <w:rFonts w:ascii="Arial" w:hAnsi="Arial" w:cs="Arial"/>
          <w:sz w:val="22"/>
          <w:szCs w:val="22"/>
          <w:lang w:val="id-ID"/>
        </w:rPr>
        <w:t>Peralatan keperawatan</w:t>
      </w:r>
    </w:p>
    <w:p w:rsidR="00D75FD1" w:rsidRPr="00032203" w:rsidRDefault="00D75FD1" w:rsidP="003A7A55">
      <w:pPr>
        <w:pStyle w:val="ListParagraph"/>
        <w:numPr>
          <w:ilvl w:val="0"/>
          <w:numId w:val="112"/>
        </w:numPr>
        <w:spacing w:line="360" w:lineRule="auto"/>
        <w:rPr>
          <w:rFonts w:ascii="Arial" w:hAnsi="Arial" w:cs="Arial"/>
          <w:sz w:val="22"/>
          <w:szCs w:val="22"/>
          <w:lang w:val="id-ID"/>
        </w:rPr>
      </w:pPr>
      <w:r w:rsidRPr="00032203">
        <w:rPr>
          <w:rFonts w:ascii="Arial" w:hAnsi="Arial" w:cs="Arial"/>
          <w:sz w:val="22"/>
          <w:szCs w:val="22"/>
          <w:lang w:val="id-ID"/>
        </w:rPr>
        <w:t>Ruang</w:t>
      </w:r>
      <w:r w:rsidR="00C034FB" w:rsidRPr="00032203">
        <w:rPr>
          <w:rFonts w:ascii="Arial" w:hAnsi="Arial" w:cs="Arial"/>
          <w:sz w:val="22"/>
          <w:szCs w:val="22"/>
          <w:lang w:val="id-ID"/>
        </w:rPr>
        <w:t xml:space="preserve"> kamar bayi</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Inkubator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Baby scale manual</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Baby scale electric</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Neonatal transfort inkubator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Radian warmer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Infusion pump</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Syringe pump</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Suction</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Standar infuse</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Laringoskop milier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Bag mask neonatus</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Manometer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Termometer digital</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Phototerapi</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Bed side monitor neonate</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Humidifier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EKG neonatus</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Pulse oximetri</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Lampu sorot</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Kom bethadin kecil</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Tromol besar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Tromol kecil</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Neerbeken</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Klem</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Pinset</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Gunting tali pusat</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Bak stainless kecil</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Bak stainless sedang</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Bak stainless besar</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CPAP</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Kit partus / resusitasi</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Stetoskop bayi</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Stetoskop dewasa</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Lemari obat kaca</w:t>
      </w:r>
    </w:p>
    <w:p w:rsidR="00D75FD1" w:rsidRPr="00032203" w:rsidRDefault="00D75FD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Meja perasat/tindakan</w:t>
      </w:r>
    </w:p>
    <w:p w:rsidR="00D75FD1" w:rsidRPr="00032203" w:rsidRDefault="00346811" w:rsidP="003A7A55">
      <w:pPr>
        <w:pStyle w:val="ListParagraph"/>
        <w:numPr>
          <w:ilvl w:val="0"/>
          <w:numId w:val="113"/>
        </w:numPr>
        <w:spacing w:line="360" w:lineRule="auto"/>
        <w:rPr>
          <w:rFonts w:ascii="Arial" w:hAnsi="Arial" w:cs="Arial"/>
          <w:sz w:val="22"/>
          <w:szCs w:val="22"/>
          <w:lang w:val="id-ID"/>
        </w:rPr>
      </w:pPr>
      <w:r w:rsidRPr="00032203">
        <w:rPr>
          <w:rFonts w:ascii="Arial" w:hAnsi="Arial" w:cs="Arial"/>
          <w:sz w:val="22"/>
          <w:szCs w:val="22"/>
          <w:lang w:val="id-ID"/>
        </w:rPr>
        <w:t>Tutup Fototerapi</w:t>
      </w:r>
    </w:p>
    <w:p w:rsidR="00346811" w:rsidRPr="00032203" w:rsidRDefault="00346811" w:rsidP="00C80501">
      <w:pPr>
        <w:spacing w:line="360" w:lineRule="auto"/>
        <w:rPr>
          <w:rFonts w:ascii="Arial" w:hAnsi="Arial" w:cs="Arial"/>
          <w:sz w:val="22"/>
          <w:szCs w:val="22"/>
          <w:lang w:val="id-ID"/>
        </w:rPr>
      </w:pPr>
    </w:p>
    <w:p w:rsidR="00346811" w:rsidRPr="00032203" w:rsidRDefault="00346811" w:rsidP="00C80501">
      <w:pPr>
        <w:spacing w:line="360" w:lineRule="auto"/>
        <w:rPr>
          <w:rFonts w:ascii="Arial" w:hAnsi="Arial" w:cs="Arial"/>
          <w:sz w:val="22"/>
          <w:szCs w:val="22"/>
          <w:lang w:val="id-ID"/>
        </w:rPr>
      </w:pPr>
    </w:p>
    <w:p w:rsidR="001B4893" w:rsidRPr="00032203" w:rsidRDefault="00346811" w:rsidP="003A7A55">
      <w:pPr>
        <w:pStyle w:val="ListParagraph"/>
        <w:numPr>
          <w:ilvl w:val="0"/>
          <w:numId w:val="121"/>
        </w:numPr>
        <w:tabs>
          <w:tab w:val="left" w:pos="1426"/>
        </w:tabs>
        <w:spacing w:line="360" w:lineRule="auto"/>
        <w:rPr>
          <w:rFonts w:ascii="Arial" w:hAnsi="Arial" w:cs="Arial"/>
          <w:sz w:val="22"/>
          <w:szCs w:val="22"/>
          <w:lang w:val="id-ID"/>
        </w:rPr>
      </w:pPr>
      <w:r w:rsidRPr="00032203">
        <w:rPr>
          <w:rFonts w:ascii="Arial" w:hAnsi="Arial" w:cs="Arial"/>
          <w:sz w:val="22"/>
          <w:szCs w:val="22"/>
          <w:lang w:val="id-ID"/>
        </w:rPr>
        <w:t>Ruang kamar bersalin</w:t>
      </w:r>
    </w:p>
    <w:tbl>
      <w:tblPr>
        <w:tblStyle w:val="TableGrid"/>
        <w:tblW w:w="0" w:type="auto"/>
        <w:tblInd w:w="720" w:type="dxa"/>
        <w:tblLook w:val="04A0" w:firstRow="1" w:lastRow="0" w:firstColumn="1" w:lastColumn="0" w:noHBand="0" w:noVBand="1"/>
      </w:tblPr>
      <w:tblGrid>
        <w:gridCol w:w="521"/>
        <w:gridCol w:w="4644"/>
      </w:tblGrid>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0"/>
              <w:jc w:val="center"/>
              <w:rPr>
                <w:rFonts w:ascii="Arial" w:hAnsi="Arial" w:cs="Arial"/>
                <w:b/>
                <w:sz w:val="22"/>
                <w:szCs w:val="22"/>
                <w:lang w:val="id-ID"/>
              </w:rPr>
            </w:pPr>
          </w:p>
        </w:tc>
        <w:tc>
          <w:tcPr>
            <w:tcW w:w="4644" w:type="dxa"/>
            <w:tcBorders>
              <w:top w:val="nil"/>
              <w:left w:val="nil"/>
              <w:bottom w:val="nil"/>
              <w:right w:val="nil"/>
            </w:tcBorders>
          </w:tcPr>
          <w:p w:rsidR="001B4893" w:rsidRPr="00032203" w:rsidRDefault="001B4893" w:rsidP="00C80501">
            <w:pPr>
              <w:pStyle w:val="ListParagraph"/>
              <w:spacing w:line="360" w:lineRule="auto"/>
              <w:ind w:left="0"/>
              <w:jc w:val="center"/>
              <w:rPr>
                <w:rFonts w:ascii="Arial" w:hAnsi="Arial" w:cs="Arial"/>
                <w:b/>
                <w:sz w:val="22"/>
                <w:szCs w:val="22"/>
                <w:lang w:val="id-ID"/>
              </w:rPr>
            </w:pP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Tempat tidur partus</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Tempat tidur gynekologi</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Lampu partus</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4</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Meja partus set</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5</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Infant warmer</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6</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Manometer sentral</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7</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Vacum sentral</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8</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Tiang Infus stainles steel</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9</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Timbangan Bayi</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10</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Tromol sedang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11</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Tromol kecil</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12</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Bak instrumen kecil</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13</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Bak instrumen sedang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14</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Bak instrumen besar</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15</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Bak instrumen panjang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16</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Kom korentang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17</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Korentang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18</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Tempat Korentang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19</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Tensimeter air raksa</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20</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Stetoskop dewasa</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21</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Stetoskop bayi</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22</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Doppler</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23</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Vakum set</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24</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Box bayi</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25</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Arteri klem</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26</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Pinset</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27</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Gunting tali pusat</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28</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Gunting Jaringan</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29</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Null puder</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30</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Setengah Kocher</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31</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Jangka panggul</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32</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Cateter Logam</w:t>
            </w:r>
          </w:p>
        </w:tc>
      </w:tr>
      <w:tr w:rsidR="001B4893" w:rsidRPr="00032203" w:rsidTr="003F3A71">
        <w:trPr>
          <w:trHeight w:val="324"/>
        </w:trPr>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33</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Ambubag dewasa</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34</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Ambubag bayi</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35</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USG</w:t>
            </w:r>
          </w:p>
        </w:tc>
      </w:tr>
      <w:tr w:rsidR="001B4893" w:rsidRPr="00032203" w:rsidTr="00C034FB">
        <w:tc>
          <w:tcPr>
            <w:tcW w:w="521" w:type="dxa"/>
            <w:tcBorders>
              <w:top w:val="nil"/>
              <w:left w:val="nil"/>
              <w:bottom w:val="nil"/>
              <w:right w:val="nil"/>
            </w:tcBorders>
          </w:tcPr>
          <w:p w:rsidR="001B4893" w:rsidRPr="00032203" w:rsidRDefault="001B4893" w:rsidP="00C80501">
            <w:pPr>
              <w:pStyle w:val="ListParagraph"/>
              <w:spacing w:line="360" w:lineRule="auto"/>
              <w:ind w:left="698" w:right="-1243"/>
              <w:rPr>
                <w:rFonts w:ascii="Arial" w:hAnsi="Arial" w:cs="Arial"/>
                <w:sz w:val="22"/>
                <w:szCs w:val="22"/>
                <w:lang w:val="id-ID"/>
              </w:rPr>
            </w:pPr>
            <w:r w:rsidRPr="00032203">
              <w:rPr>
                <w:rFonts w:ascii="Arial" w:hAnsi="Arial" w:cs="Arial"/>
                <w:sz w:val="22"/>
                <w:szCs w:val="22"/>
                <w:lang w:val="id-ID"/>
              </w:rPr>
              <w:t>36</w:t>
            </w:r>
          </w:p>
        </w:tc>
        <w:tc>
          <w:tcPr>
            <w:tcW w:w="4644" w:type="dxa"/>
            <w:tcBorders>
              <w:top w:val="nil"/>
              <w:left w:val="nil"/>
              <w:bottom w:val="nil"/>
              <w:right w:val="nil"/>
            </w:tcBorders>
          </w:tcPr>
          <w:p w:rsidR="001B4893" w:rsidRPr="00032203" w:rsidRDefault="001B4893" w:rsidP="003A7A55">
            <w:pPr>
              <w:pStyle w:val="ListParagraph"/>
              <w:numPr>
                <w:ilvl w:val="0"/>
                <w:numId w:val="122"/>
              </w:numPr>
              <w:spacing w:line="360" w:lineRule="auto"/>
              <w:rPr>
                <w:rFonts w:ascii="Arial" w:hAnsi="Arial" w:cs="Arial"/>
                <w:sz w:val="22"/>
                <w:szCs w:val="22"/>
                <w:lang w:val="id-ID"/>
              </w:rPr>
            </w:pPr>
            <w:r w:rsidRPr="00032203">
              <w:rPr>
                <w:rFonts w:ascii="Arial" w:hAnsi="Arial" w:cs="Arial"/>
                <w:sz w:val="22"/>
                <w:szCs w:val="22"/>
                <w:lang w:val="id-ID"/>
              </w:rPr>
              <w:t>CTG</w:t>
            </w:r>
          </w:p>
        </w:tc>
      </w:tr>
    </w:tbl>
    <w:p w:rsidR="001B4893" w:rsidRPr="00032203" w:rsidRDefault="001B4893" w:rsidP="00C80501">
      <w:pPr>
        <w:spacing w:line="360" w:lineRule="auto"/>
        <w:ind w:firstLine="720"/>
        <w:rPr>
          <w:rFonts w:ascii="Arial" w:hAnsi="Arial" w:cs="Arial"/>
          <w:sz w:val="22"/>
          <w:szCs w:val="22"/>
          <w:lang w:val="id-ID"/>
        </w:rPr>
      </w:pPr>
    </w:p>
    <w:p w:rsidR="00D75FD1" w:rsidRPr="00032203" w:rsidRDefault="00D75FD1" w:rsidP="003A7A55">
      <w:pPr>
        <w:pStyle w:val="ListParagraph"/>
        <w:numPr>
          <w:ilvl w:val="0"/>
          <w:numId w:val="114"/>
        </w:numPr>
        <w:spacing w:line="360" w:lineRule="auto"/>
        <w:rPr>
          <w:rFonts w:ascii="Arial" w:hAnsi="Arial" w:cs="Arial"/>
          <w:sz w:val="22"/>
          <w:szCs w:val="22"/>
          <w:lang w:val="id-ID"/>
        </w:rPr>
      </w:pPr>
      <w:r w:rsidRPr="00032203">
        <w:rPr>
          <w:rFonts w:ascii="Arial" w:hAnsi="Arial" w:cs="Arial"/>
          <w:sz w:val="22"/>
          <w:szCs w:val="22"/>
          <w:lang w:val="id-ID"/>
        </w:rPr>
        <w:t>Alat tenun</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Selimut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Sprey infant warmer</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Sprey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Sarung bantal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Sarung guling</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Baju pasien</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Topi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Kaos kaki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Popok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Baju bayi</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Barak short</w:t>
      </w:r>
    </w:p>
    <w:p w:rsidR="00D75FD1" w:rsidRPr="00032203" w:rsidRDefault="00D75FD1" w:rsidP="003A7A55">
      <w:pPr>
        <w:pStyle w:val="ListParagraph"/>
        <w:numPr>
          <w:ilvl w:val="0"/>
          <w:numId w:val="115"/>
        </w:numPr>
        <w:spacing w:line="360" w:lineRule="auto"/>
        <w:rPr>
          <w:rFonts w:ascii="Arial" w:hAnsi="Arial" w:cs="Arial"/>
          <w:sz w:val="22"/>
          <w:szCs w:val="22"/>
          <w:lang w:val="id-ID"/>
        </w:rPr>
      </w:pPr>
      <w:r w:rsidRPr="00032203">
        <w:rPr>
          <w:rFonts w:ascii="Arial" w:hAnsi="Arial" w:cs="Arial"/>
          <w:sz w:val="22"/>
          <w:szCs w:val="22"/>
          <w:lang w:val="id-ID"/>
        </w:rPr>
        <w:t>Sarung O2</w:t>
      </w:r>
    </w:p>
    <w:p w:rsidR="00D75FD1" w:rsidRPr="00032203" w:rsidRDefault="00D75FD1" w:rsidP="003A7A55">
      <w:pPr>
        <w:pStyle w:val="ListParagraph"/>
        <w:numPr>
          <w:ilvl w:val="0"/>
          <w:numId w:val="116"/>
        </w:numPr>
        <w:spacing w:line="360" w:lineRule="auto"/>
        <w:rPr>
          <w:rFonts w:ascii="Arial" w:hAnsi="Arial" w:cs="Arial"/>
          <w:sz w:val="22"/>
          <w:szCs w:val="22"/>
          <w:lang w:val="id-ID"/>
        </w:rPr>
      </w:pPr>
      <w:r w:rsidRPr="00032203">
        <w:rPr>
          <w:rFonts w:ascii="Arial" w:hAnsi="Arial" w:cs="Arial"/>
          <w:sz w:val="22"/>
          <w:szCs w:val="22"/>
          <w:lang w:val="id-ID"/>
        </w:rPr>
        <w:t>Peralatan Rumah Tangga</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Lemari obat emergency</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Senter</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Meja pasien</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Waskom mandi</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Lampu sorot</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Lampu senter/lampu emergancy</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Nampan</w:t>
      </w:r>
    </w:p>
    <w:p w:rsidR="00D75FD1" w:rsidRPr="00032203" w:rsidRDefault="00D75FD1"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Tempat sampah besar</w:t>
      </w:r>
    </w:p>
    <w:p w:rsidR="00D75FD1" w:rsidRPr="00032203" w:rsidRDefault="00360F3A" w:rsidP="003A7A55">
      <w:pPr>
        <w:pStyle w:val="ListParagraph"/>
        <w:numPr>
          <w:ilvl w:val="0"/>
          <w:numId w:val="117"/>
        </w:numPr>
        <w:spacing w:line="360" w:lineRule="auto"/>
        <w:rPr>
          <w:rFonts w:ascii="Arial" w:hAnsi="Arial" w:cs="Arial"/>
          <w:sz w:val="22"/>
          <w:szCs w:val="22"/>
          <w:lang w:val="id-ID"/>
        </w:rPr>
      </w:pPr>
      <w:r w:rsidRPr="00032203">
        <w:rPr>
          <w:rFonts w:ascii="Arial" w:hAnsi="Arial" w:cs="Arial"/>
          <w:sz w:val="22"/>
          <w:szCs w:val="22"/>
          <w:lang w:val="id-ID"/>
        </w:rPr>
        <w:t>Jam dinding</w:t>
      </w:r>
    </w:p>
    <w:p w:rsidR="00360F3A" w:rsidRPr="00032203" w:rsidRDefault="00360F3A" w:rsidP="00C80501">
      <w:pPr>
        <w:spacing w:line="360" w:lineRule="auto"/>
        <w:rPr>
          <w:rFonts w:ascii="Arial" w:hAnsi="Arial" w:cs="Arial"/>
          <w:sz w:val="22"/>
          <w:szCs w:val="22"/>
          <w:lang w:val="id-ID"/>
        </w:rPr>
      </w:pPr>
    </w:p>
    <w:p w:rsidR="00360F3A" w:rsidRPr="00032203" w:rsidRDefault="00360F3A" w:rsidP="00C80501">
      <w:pPr>
        <w:spacing w:line="360" w:lineRule="auto"/>
        <w:rPr>
          <w:rFonts w:ascii="Arial" w:hAnsi="Arial" w:cs="Arial"/>
          <w:sz w:val="22"/>
          <w:szCs w:val="22"/>
          <w:lang w:val="id-ID"/>
        </w:rPr>
      </w:pPr>
    </w:p>
    <w:p w:rsidR="00D75FD1" w:rsidRPr="00032203" w:rsidRDefault="00D75FD1" w:rsidP="003A7A55">
      <w:pPr>
        <w:pStyle w:val="ListParagraph"/>
        <w:numPr>
          <w:ilvl w:val="0"/>
          <w:numId w:val="118"/>
        </w:numPr>
        <w:spacing w:line="360" w:lineRule="auto"/>
        <w:rPr>
          <w:rFonts w:ascii="Arial" w:hAnsi="Arial" w:cs="Arial"/>
          <w:sz w:val="22"/>
          <w:szCs w:val="22"/>
          <w:lang w:val="id-ID"/>
        </w:rPr>
      </w:pPr>
      <w:r w:rsidRPr="00032203">
        <w:rPr>
          <w:rFonts w:ascii="Arial" w:hAnsi="Arial" w:cs="Arial"/>
          <w:sz w:val="22"/>
          <w:szCs w:val="22"/>
          <w:lang w:val="id-ID"/>
        </w:rPr>
        <w:t>Barang Habis Pakai</w:t>
      </w:r>
    </w:p>
    <w:p w:rsidR="00D75FD1" w:rsidRPr="00032203" w:rsidRDefault="00D75FD1" w:rsidP="003A7A55">
      <w:pPr>
        <w:pStyle w:val="ListParagraph"/>
        <w:numPr>
          <w:ilvl w:val="0"/>
          <w:numId w:val="119"/>
        </w:numPr>
        <w:spacing w:line="360" w:lineRule="auto"/>
        <w:rPr>
          <w:rFonts w:ascii="Arial" w:hAnsi="Arial" w:cs="Arial"/>
          <w:sz w:val="22"/>
          <w:szCs w:val="22"/>
          <w:lang w:val="id-ID"/>
        </w:rPr>
      </w:pPr>
      <w:r w:rsidRPr="00032203">
        <w:rPr>
          <w:rFonts w:ascii="Arial" w:hAnsi="Arial" w:cs="Arial"/>
          <w:sz w:val="22"/>
          <w:szCs w:val="22"/>
          <w:lang w:val="id-ID"/>
        </w:rPr>
        <w:t>Obat – obatan dan bahan habis pakai (BHP)</w:t>
      </w:r>
    </w:p>
    <w:p w:rsidR="00D75FD1" w:rsidRPr="00032203" w:rsidRDefault="00D75FD1" w:rsidP="00437543">
      <w:pPr>
        <w:pStyle w:val="ListParagraph"/>
        <w:numPr>
          <w:ilvl w:val="0"/>
          <w:numId w:val="120"/>
        </w:numPr>
        <w:spacing w:line="360" w:lineRule="auto"/>
        <w:jc w:val="both"/>
        <w:rPr>
          <w:rFonts w:ascii="Arial" w:hAnsi="Arial" w:cs="Arial"/>
          <w:sz w:val="22"/>
          <w:szCs w:val="22"/>
          <w:lang w:val="id-ID"/>
        </w:rPr>
      </w:pPr>
      <w:r w:rsidRPr="00032203">
        <w:rPr>
          <w:rFonts w:ascii="Arial" w:hAnsi="Arial" w:cs="Arial"/>
          <w:sz w:val="22"/>
          <w:szCs w:val="22"/>
          <w:lang w:val="id-ID"/>
        </w:rPr>
        <w:t>Tiap ruangan dalam instalasi rawat inap memiliki persediaan obat dan bahan habis pakai yang berasal dari bagian farmasi untuk keadaan kegawat daruratan sesuai dengan standar therapy</w:t>
      </w:r>
    </w:p>
    <w:p w:rsidR="00D75FD1" w:rsidRPr="00032203" w:rsidRDefault="00D75FD1" w:rsidP="00437543">
      <w:pPr>
        <w:pStyle w:val="ListParagraph"/>
        <w:numPr>
          <w:ilvl w:val="0"/>
          <w:numId w:val="120"/>
        </w:numPr>
        <w:spacing w:line="360" w:lineRule="auto"/>
        <w:jc w:val="both"/>
        <w:rPr>
          <w:rFonts w:ascii="Arial" w:hAnsi="Arial" w:cs="Arial"/>
          <w:sz w:val="22"/>
          <w:szCs w:val="22"/>
          <w:lang w:val="id-ID"/>
        </w:rPr>
      </w:pPr>
      <w:r w:rsidRPr="00032203">
        <w:rPr>
          <w:rFonts w:ascii="Arial" w:hAnsi="Arial" w:cs="Arial"/>
          <w:sz w:val="22"/>
          <w:szCs w:val="22"/>
          <w:lang w:val="id-ID"/>
        </w:rPr>
        <w:t>Pemakaian obat pasien dilakukan dengan cara meresepkan obat sesuai kebutuhan dan disimpan dalam loker obat pasien selama pasien dirawat diruangan rawat inap</w:t>
      </w:r>
    </w:p>
    <w:p w:rsidR="00D75FD1" w:rsidRPr="00032203" w:rsidRDefault="00D75FD1" w:rsidP="003A7A55">
      <w:pPr>
        <w:pStyle w:val="ListParagraph"/>
        <w:numPr>
          <w:ilvl w:val="0"/>
          <w:numId w:val="119"/>
        </w:numPr>
        <w:spacing w:line="360" w:lineRule="auto"/>
        <w:rPr>
          <w:rFonts w:ascii="Arial" w:hAnsi="Arial" w:cs="Arial"/>
          <w:sz w:val="22"/>
          <w:szCs w:val="22"/>
          <w:lang w:val="id-ID"/>
        </w:rPr>
      </w:pPr>
      <w:r w:rsidRPr="00032203">
        <w:rPr>
          <w:rFonts w:ascii="Arial" w:hAnsi="Arial" w:cs="Arial"/>
          <w:sz w:val="22"/>
          <w:szCs w:val="22"/>
          <w:lang w:val="id-ID"/>
        </w:rPr>
        <w:t>Alat kebersihan</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Regulasi sesuai dengan kebutuhan di ruangan</w:t>
      </w:r>
    </w:p>
    <w:p w:rsidR="00D75FD1" w:rsidRPr="00032203" w:rsidRDefault="00D75FD1" w:rsidP="003A7A55">
      <w:pPr>
        <w:pStyle w:val="ListParagraph"/>
        <w:numPr>
          <w:ilvl w:val="0"/>
          <w:numId w:val="119"/>
        </w:numPr>
        <w:spacing w:line="360" w:lineRule="auto"/>
        <w:rPr>
          <w:rFonts w:ascii="Arial" w:hAnsi="Arial" w:cs="Arial"/>
          <w:sz w:val="22"/>
          <w:szCs w:val="22"/>
          <w:lang w:val="id-ID"/>
        </w:rPr>
      </w:pPr>
      <w:r w:rsidRPr="00032203">
        <w:rPr>
          <w:rFonts w:ascii="Arial" w:hAnsi="Arial" w:cs="Arial"/>
          <w:sz w:val="22"/>
          <w:szCs w:val="22"/>
          <w:lang w:val="id-ID"/>
        </w:rPr>
        <w:t>Cetakan</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Regulasi sesuai dengan kebutuhan ruangan</w:t>
      </w:r>
    </w:p>
    <w:p w:rsidR="00D75FD1" w:rsidRPr="00032203" w:rsidRDefault="00D75FD1" w:rsidP="003A7A55">
      <w:pPr>
        <w:pStyle w:val="ListParagraph"/>
        <w:numPr>
          <w:ilvl w:val="0"/>
          <w:numId w:val="119"/>
        </w:numPr>
        <w:spacing w:line="360" w:lineRule="auto"/>
        <w:rPr>
          <w:rFonts w:ascii="Arial" w:hAnsi="Arial" w:cs="Arial"/>
          <w:sz w:val="22"/>
          <w:szCs w:val="22"/>
          <w:lang w:val="id-ID"/>
        </w:rPr>
      </w:pPr>
      <w:r w:rsidRPr="00032203">
        <w:rPr>
          <w:rFonts w:ascii="Arial" w:hAnsi="Arial" w:cs="Arial"/>
          <w:sz w:val="22"/>
          <w:szCs w:val="22"/>
          <w:lang w:val="id-ID"/>
        </w:rPr>
        <w:t>Alat tulis kantor</w:t>
      </w:r>
    </w:p>
    <w:p w:rsidR="00D75FD1" w:rsidRPr="00032203" w:rsidRDefault="00D75FD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Regulasi sesuai dengan kebutuhan ruangan</w:t>
      </w:r>
    </w:p>
    <w:p w:rsidR="001B4893" w:rsidRPr="00032203" w:rsidRDefault="001B4893"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46811" w:rsidRPr="00032203" w:rsidRDefault="00346811"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437543" w:rsidRDefault="00437543">
      <w:pPr>
        <w:rPr>
          <w:rFonts w:ascii="Arial" w:hAnsi="Arial" w:cs="Arial"/>
          <w:sz w:val="22"/>
          <w:szCs w:val="22"/>
          <w:lang w:val="id-ID"/>
        </w:rPr>
      </w:pPr>
      <w:r>
        <w:rPr>
          <w:rFonts w:ascii="Arial" w:hAnsi="Arial" w:cs="Arial"/>
          <w:sz w:val="22"/>
          <w:szCs w:val="22"/>
          <w:lang w:val="id-ID"/>
        </w:rPr>
        <w:br w:type="page"/>
      </w:r>
    </w:p>
    <w:p w:rsidR="003F3A71" w:rsidRPr="00437543" w:rsidRDefault="003F3A71" w:rsidP="00C80501">
      <w:pPr>
        <w:spacing w:line="360" w:lineRule="auto"/>
        <w:jc w:val="center"/>
        <w:rPr>
          <w:rFonts w:ascii="Arial" w:hAnsi="Arial" w:cs="Arial"/>
          <w:sz w:val="24"/>
          <w:szCs w:val="22"/>
          <w:lang w:val="id-ID"/>
        </w:rPr>
      </w:pPr>
      <w:r w:rsidRPr="00437543">
        <w:rPr>
          <w:rFonts w:ascii="Arial" w:hAnsi="Arial" w:cs="Arial"/>
          <w:sz w:val="24"/>
          <w:szCs w:val="22"/>
          <w:lang w:val="id-ID"/>
        </w:rPr>
        <w:t>BAB VI</w:t>
      </w:r>
    </w:p>
    <w:p w:rsidR="003F3A71" w:rsidRPr="00437543" w:rsidRDefault="003F3A71" w:rsidP="00C80501">
      <w:pPr>
        <w:spacing w:line="360" w:lineRule="auto"/>
        <w:jc w:val="center"/>
        <w:rPr>
          <w:rFonts w:ascii="Arial" w:hAnsi="Arial" w:cs="Arial"/>
          <w:sz w:val="24"/>
          <w:szCs w:val="22"/>
          <w:lang w:val="id-ID"/>
        </w:rPr>
      </w:pPr>
      <w:r w:rsidRPr="00437543">
        <w:rPr>
          <w:rFonts w:ascii="Arial" w:hAnsi="Arial" w:cs="Arial"/>
          <w:sz w:val="24"/>
          <w:szCs w:val="22"/>
          <w:lang w:val="id-ID"/>
        </w:rPr>
        <w:t>KESELAMATAN PASIEN</w:t>
      </w:r>
    </w:p>
    <w:p w:rsidR="003F3A71" w:rsidRPr="00032203" w:rsidRDefault="003F3A71" w:rsidP="00C80501">
      <w:pPr>
        <w:spacing w:line="360" w:lineRule="auto"/>
        <w:rPr>
          <w:rFonts w:ascii="Arial" w:hAnsi="Arial" w:cs="Arial"/>
          <w:sz w:val="22"/>
          <w:szCs w:val="22"/>
          <w:lang w:val="id-ID"/>
        </w:rPr>
      </w:pPr>
    </w:p>
    <w:p w:rsidR="003F3A71" w:rsidRPr="00032203" w:rsidRDefault="003F3A71" w:rsidP="003A7A55">
      <w:pPr>
        <w:pStyle w:val="ListParagraph"/>
        <w:numPr>
          <w:ilvl w:val="0"/>
          <w:numId w:val="123"/>
        </w:numPr>
        <w:spacing w:line="360" w:lineRule="auto"/>
        <w:jc w:val="both"/>
        <w:rPr>
          <w:rFonts w:ascii="Arial" w:hAnsi="Arial" w:cs="Arial"/>
          <w:sz w:val="22"/>
          <w:szCs w:val="22"/>
          <w:lang w:val="id-ID"/>
        </w:rPr>
      </w:pPr>
      <w:r w:rsidRPr="00032203">
        <w:rPr>
          <w:rFonts w:ascii="Arial" w:hAnsi="Arial" w:cs="Arial"/>
          <w:sz w:val="22"/>
          <w:szCs w:val="22"/>
          <w:lang w:val="id-ID"/>
        </w:rPr>
        <w:t>Admisi Pasien Rawat Inap</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ab/>
        <w:t>Pasien yang masuk rawat inap sebelum masuk ruangan oleh tenaga keperawatan harus dilakukan serah terima pasien meliputi :</w:t>
      </w:r>
    </w:p>
    <w:p w:rsidR="003F3A71" w:rsidRPr="00032203" w:rsidRDefault="003F3A71" w:rsidP="003A7A55">
      <w:pPr>
        <w:pStyle w:val="ListParagraph"/>
        <w:numPr>
          <w:ilvl w:val="0"/>
          <w:numId w:val="124"/>
        </w:numPr>
        <w:spacing w:line="360" w:lineRule="auto"/>
        <w:jc w:val="both"/>
        <w:rPr>
          <w:rFonts w:ascii="Arial" w:hAnsi="Arial" w:cs="Arial"/>
          <w:sz w:val="22"/>
          <w:szCs w:val="22"/>
          <w:lang w:val="id-ID"/>
        </w:rPr>
      </w:pPr>
      <w:r w:rsidRPr="00032203">
        <w:rPr>
          <w:rFonts w:ascii="Arial" w:hAnsi="Arial" w:cs="Arial"/>
          <w:sz w:val="22"/>
          <w:szCs w:val="22"/>
          <w:lang w:val="id-ID"/>
        </w:rPr>
        <w:t xml:space="preserve">Identitas pasien </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Identitas pasien merupakan hal penting ditanyakan kepada petugas yang mengoperkan dan mengklarifikasi kebenarannya kepada pasien dan keluarga pasien itu sendiri, dengan tujuan memperoleh data awal dan sudah terjalin komunikasi antara petugas dan pasien</w:t>
      </w:r>
    </w:p>
    <w:p w:rsidR="003F3A71" w:rsidRPr="00032203" w:rsidRDefault="003F3A71" w:rsidP="003A7A55">
      <w:pPr>
        <w:pStyle w:val="ListParagraph"/>
        <w:numPr>
          <w:ilvl w:val="0"/>
          <w:numId w:val="125"/>
        </w:numPr>
        <w:spacing w:line="360" w:lineRule="auto"/>
        <w:jc w:val="both"/>
        <w:rPr>
          <w:rFonts w:ascii="Arial" w:hAnsi="Arial" w:cs="Arial"/>
          <w:sz w:val="22"/>
          <w:szCs w:val="22"/>
          <w:lang w:val="id-ID"/>
        </w:rPr>
      </w:pPr>
      <w:r w:rsidRPr="00032203">
        <w:rPr>
          <w:rFonts w:ascii="Arial" w:hAnsi="Arial" w:cs="Arial"/>
          <w:sz w:val="22"/>
          <w:szCs w:val="22"/>
          <w:lang w:val="id-ID"/>
        </w:rPr>
        <w:t>General Consent</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General Consent perlu dilihat dalam status pasien dan ditanyakan kepada petugas atas kelengkapan general consent, yaitu terdapat tanda tangan keluarga pasien sebagai penanggungjawab serta bersedia dengan peraturan serta pelayanan yang akan diberikan. General consent perlu juga diklarifikasi kepada pasien atau keluarga pasien atas penandatanganan yang sudah dilakukan oleh keluarga pasien.</w:t>
      </w:r>
    </w:p>
    <w:p w:rsidR="003F3A71" w:rsidRPr="00032203" w:rsidRDefault="003F3A71" w:rsidP="003A7A55">
      <w:pPr>
        <w:pStyle w:val="ListParagraph"/>
        <w:numPr>
          <w:ilvl w:val="0"/>
          <w:numId w:val="126"/>
        </w:numPr>
        <w:spacing w:line="360" w:lineRule="auto"/>
        <w:jc w:val="both"/>
        <w:rPr>
          <w:rFonts w:ascii="Arial" w:hAnsi="Arial" w:cs="Arial"/>
          <w:sz w:val="22"/>
          <w:szCs w:val="22"/>
          <w:lang w:val="id-ID"/>
        </w:rPr>
      </w:pPr>
      <w:r w:rsidRPr="00032203">
        <w:rPr>
          <w:rFonts w:ascii="Arial" w:hAnsi="Arial" w:cs="Arial"/>
          <w:sz w:val="22"/>
          <w:szCs w:val="22"/>
          <w:lang w:val="id-ID"/>
        </w:rPr>
        <w:t>Kelanjutan Therapy</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Kelanjutan therapy yang harus kita perhatikan adalah therapy yang sudah diberikan dan terapy apa saja yang akan dilakukan pada saat operan dilakukan sehingga tidak memperburuk kondisi pasien saat masuk ruangan rawat inap</w:t>
      </w:r>
    </w:p>
    <w:p w:rsidR="003F3A71" w:rsidRPr="00032203" w:rsidRDefault="003F3A71" w:rsidP="003A7A55">
      <w:pPr>
        <w:pStyle w:val="ListParagraph"/>
        <w:numPr>
          <w:ilvl w:val="0"/>
          <w:numId w:val="127"/>
        </w:numPr>
        <w:spacing w:line="360" w:lineRule="auto"/>
        <w:jc w:val="both"/>
        <w:rPr>
          <w:rFonts w:ascii="Arial" w:hAnsi="Arial" w:cs="Arial"/>
          <w:sz w:val="22"/>
          <w:szCs w:val="22"/>
          <w:lang w:val="id-ID"/>
        </w:rPr>
      </w:pPr>
      <w:r w:rsidRPr="00032203">
        <w:rPr>
          <w:rFonts w:ascii="Arial" w:hAnsi="Arial" w:cs="Arial"/>
          <w:sz w:val="22"/>
          <w:szCs w:val="22"/>
          <w:lang w:val="id-ID"/>
        </w:rPr>
        <w:t>Analisa Keselamatan Pasien</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Sebelum pasien masuk ruangan petugas diharuskan memeriksa gambaran umum pasien, dimulai dari fisik apakah ada kelemahan dari struktur anatomi sehingga resiko pasien jatuh dapat terhindarkan</w:t>
      </w:r>
    </w:p>
    <w:p w:rsidR="003F3A71" w:rsidRPr="00032203" w:rsidRDefault="003F3A71" w:rsidP="003A7A55">
      <w:pPr>
        <w:pStyle w:val="ListParagraph"/>
        <w:numPr>
          <w:ilvl w:val="0"/>
          <w:numId w:val="119"/>
        </w:numPr>
        <w:spacing w:line="360" w:lineRule="auto"/>
        <w:jc w:val="both"/>
        <w:rPr>
          <w:rFonts w:ascii="Arial" w:hAnsi="Arial" w:cs="Arial"/>
          <w:sz w:val="22"/>
          <w:szCs w:val="22"/>
          <w:lang w:val="id-ID"/>
        </w:rPr>
      </w:pPr>
      <w:r w:rsidRPr="00032203">
        <w:rPr>
          <w:rFonts w:ascii="Arial" w:hAnsi="Arial" w:cs="Arial"/>
          <w:sz w:val="22"/>
          <w:szCs w:val="22"/>
          <w:lang w:val="id-ID"/>
        </w:rPr>
        <w:t>Orientasi</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Setiap pasien yang masuk rawat inap diharuskan mengenal kondisi ruangan, petugas yang bertanggungjawab pada saat jaga, staf yang bertugas dianjurkan mengorientasikan pasien atau keluarga pasien dengan menjelaskan tempat – tempat pasien yang mesti diketahui dalam rangka kebutuhan dasar pasien selama dirawat, seperti toilet, tempat cuci tangan, bel bila terjadi kedaruratan, dan alat yang terpasang pada pasien kegunaan dan hal yang harus dihindari</w:t>
      </w:r>
    </w:p>
    <w:p w:rsidR="003F3A71" w:rsidRPr="00032203" w:rsidRDefault="003F3A71" w:rsidP="00C80501">
      <w:pPr>
        <w:pStyle w:val="ListParagraph"/>
        <w:spacing w:line="360" w:lineRule="auto"/>
        <w:ind w:left="1440"/>
        <w:jc w:val="both"/>
        <w:rPr>
          <w:rFonts w:ascii="Arial" w:hAnsi="Arial" w:cs="Arial"/>
          <w:sz w:val="22"/>
          <w:szCs w:val="22"/>
          <w:lang w:val="id-ID"/>
        </w:rPr>
      </w:pPr>
    </w:p>
    <w:p w:rsidR="003F3A71" w:rsidRPr="00032203" w:rsidRDefault="003F3A71" w:rsidP="003A7A55">
      <w:pPr>
        <w:pStyle w:val="ListParagraph"/>
        <w:numPr>
          <w:ilvl w:val="0"/>
          <w:numId w:val="123"/>
        </w:numPr>
        <w:spacing w:line="360" w:lineRule="auto"/>
        <w:jc w:val="both"/>
        <w:rPr>
          <w:rFonts w:ascii="Arial" w:hAnsi="Arial" w:cs="Arial"/>
          <w:sz w:val="22"/>
          <w:szCs w:val="22"/>
          <w:lang w:val="id-ID"/>
        </w:rPr>
      </w:pPr>
      <w:r w:rsidRPr="00032203">
        <w:rPr>
          <w:rFonts w:ascii="Arial" w:hAnsi="Arial" w:cs="Arial"/>
          <w:sz w:val="22"/>
          <w:szCs w:val="22"/>
          <w:lang w:val="id-ID"/>
        </w:rPr>
        <w:t>Asesmen Pasien Ulang</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ab/>
        <w:t>Setelah pasien tenang ditempat tidur maka petugas melakukan asesmen ulang dengan tujuan memahami pelayanan apa yang dicari oleh pasien, memilih pelayanan yang terbaik bagi pasien, menetapkan diagnosa awal, memahami responpasien terhadap pengobatan sebelumnya. Adapun persiapan dari petugas terdiri dari :</w:t>
      </w:r>
    </w:p>
    <w:p w:rsidR="003F3A71" w:rsidRPr="00032203" w:rsidRDefault="003F3A71" w:rsidP="003A7A55">
      <w:pPr>
        <w:pStyle w:val="ListParagraph"/>
        <w:numPr>
          <w:ilvl w:val="0"/>
          <w:numId w:val="128"/>
        </w:numPr>
        <w:spacing w:line="360" w:lineRule="auto"/>
        <w:jc w:val="both"/>
        <w:rPr>
          <w:rFonts w:ascii="Arial" w:hAnsi="Arial" w:cs="Arial"/>
          <w:sz w:val="22"/>
          <w:szCs w:val="22"/>
          <w:lang w:val="id-ID"/>
        </w:rPr>
      </w:pPr>
      <w:r w:rsidRPr="00032203">
        <w:rPr>
          <w:rFonts w:ascii="Arial" w:hAnsi="Arial" w:cs="Arial"/>
          <w:sz w:val="22"/>
          <w:szCs w:val="22"/>
          <w:lang w:val="id-ID"/>
        </w:rPr>
        <w:t>Alat pemeriksaan fisik ; stetoskop, penlight, refleks hammer, tensimeter, termometer dan yang lainnya</w:t>
      </w:r>
    </w:p>
    <w:p w:rsidR="003F3A71" w:rsidRPr="00032203" w:rsidRDefault="003F3A71" w:rsidP="003A7A55">
      <w:pPr>
        <w:pStyle w:val="ListParagraph"/>
        <w:numPr>
          <w:ilvl w:val="0"/>
          <w:numId w:val="129"/>
        </w:numPr>
        <w:spacing w:line="360" w:lineRule="auto"/>
        <w:jc w:val="both"/>
        <w:rPr>
          <w:rFonts w:ascii="Arial" w:hAnsi="Arial" w:cs="Arial"/>
          <w:sz w:val="22"/>
          <w:szCs w:val="22"/>
          <w:lang w:val="id-ID"/>
        </w:rPr>
      </w:pPr>
      <w:r w:rsidRPr="00032203">
        <w:rPr>
          <w:rFonts w:ascii="Arial" w:hAnsi="Arial" w:cs="Arial"/>
          <w:sz w:val="22"/>
          <w:szCs w:val="22"/>
          <w:lang w:val="id-ID"/>
        </w:rPr>
        <w:t xml:space="preserve">Status pasien / rekam medis terutama format asesmen berisi : </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Identitas Pasien</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Nomor Rekam Medik</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Riwayat Penyakit</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Pemeriksaan Fisik</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Psikologis</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Sosial</w:t>
      </w:r>
    </w:p>
    <w:p w:rsidR="003F3A71" w:rsidRPr="00032203" w:rsidRDefault="003F3A71" w:rsidP="003A7A55">
      <w:pPr>
        <w:pStyle w:val="ListParagraph"/>
        <w:numPr>
          <w:ilvl w:val="0"/>
          <w:numId w:val="130"/>
        </w:numPr>
        <w:spacing w:line="360" w:lineRule="auto"/>
        <w:jc w:val="both"/>
        <w:rPr>
          <w:rFonts w:ascii="Arial" w:hAnsi="Arial" w:cs="Arial"/>
          <w:sz w:val="22"/>
          <w:szCs w:val="22"/>
          <w:lang w:val="id-ID"/>
        </w:rPr>
      </w:pPr>
      <w:r w:rsidRPr="00032203">
        <w:rPr>
          <w:rFonts w:ascii="Arial" w:hAnsi="Arial" w:cs="Arial"/>
          <w:sz w:val="22"/>
          <w:szCs w:val="22"/>
          <w:lang w:val="id-ID"/>
        </w:rPr>
        <w:t>Ekonomi</w:t>
      </w:r>
    </w:p>
    <w:p w:rsidR="003F3A71" w:rsidRPr="00032203" w:rsidRDefault="003F3A71" w:rsidP="003A7A55">
      <w:pPr>
        <w:pStyle w:val="ListParagraph"/>
        <w:numPr>
          <w:ilvl w:val="0"/>
          <w:numId w:val="131"/>
        </w:numPr>
        <w:spacing w:line="360" w:lineRule="auto"/>
        <w:jc w:val="both"/>
        <w:rPr>
          <w:rFonts w:ascii="Arial" w:hAnsi="Arial" w:cs="Arial"/>
          <w:sz w:val="22"/>
          <w:szCs w:val="22"/>
          <w:lang w:val="id-ID"/>
        </w:rPr>
      </w:pPr>
      <w:r w:rsidRPr="00032203">
        <w:rPr>
          <w:rFonts w:ascii="Arial" w:hAnsi="Arial" w:cs="Arial"/>
          <w:sz w:val="22"/>
          <w:szCs w:val="22"/>
          <w:lang w:val="id-ID"/>
        </w:rPr>
        <w:t>Langkah – langkah yang harus dilakukan</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Memperkenalkan diri kepada pasien dan keluarga</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Lakukan komunikasi dengan dua arah, usahakan posisi petugas sejajar dengan pasien</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Verifikasi ulang nama pasien, dan setiap penyampaian diawali dengan nama pasien tersebut</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 xml:space="preserve">Lakukan dalam asesmen pasien dengan senyaman mungkin </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Bila kasusnya pasien dengan gangguan rasa nyaman : nyeri usahakan komunikasi dengan penuh empati</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Setiap pelaksanaan asesmen pada pasien status pasien dibawa dan langsung diisikan di depan pasien</w:t>
      </w:r>
    </w:p>
    <w:p w:rsidR="003F3A71" w:rsidRPr="00032203" w:rsidRDefault="003F3A71" w:rsidP="003A7A55">
      <w:pPr>
        <w:pStyle w:val="ListParagraph"/>
        <w:numPr>
          <w:ilvl w:val="0"/>
          <w:numId w:val="132"/>
        </w:numPr>
        <w:spacing w:line="360" w:lineRule="auto"/>
        <w:jc w:val="both"/>
        <w:rPr>
          <w:rFonts w:ascii="Arial" w:hAnsi="Arial" w:cs="Arial"/>
          <w:sz w:val="22"/>
          <w:szCs w:val="22"/>
          <w:lang w:val="id-ID"/>
        </w:rPr>
      </w:pPr>
      <w:r w:rsidRPr="00032203">
        <w:rPr>
          <w:rFonts w:ascii="Arial" w:hAnsi="Arial" w:cs="Arial"/>
          <w:sz w:val="22"/>
          <w:szCs w:val="22"/>
          <w:lang w:val="id-ID"/>
        </w:rPr>
        <w:t>Semua data hasil asesmen simpan dalam status pasien</w:t>
      </w:r>
    </w:p>
    <w:p w:rsidR="003F3A71" w:rsidRPr="00032203" w:rsidRDefault="003F3A71" w:rsidP="00C80501">
      <w:pPr>
        <w:pStyle w:val="ListParagraph"/>
        <w:spacing w:line="360" w:lineRule="auto"/>
        <w:ind w:left="1854"/>
        <w:jc w:val="both"/>
        <w:rPr>
          <w:rFonts w:ascii="Arial" w:hAnsi="Arial" w:cs="Arial"/>
          <w:sz w:val="22"/>
          <w:szCs w:val="22"/>
          <w:lang w:val="id-ID"/>
        </w:rPr>
      </w:pPr>
    </w:p>
    <w:p w:rsidR="003F3A71" w:rsidRPr="00032203" w:rsidRDefault="003F3A71" w:rsidP="003A7A55">
      <w:pPr>
        <w:pStyle w:val="ListParagraph"/>
        <w:numPr>
          <w:ilvl w:val="0"/>
          <w:numId w:val="123"/>
        </w:numPr>
        <w:spacing w:line="360" w:lineRule="auto"/>
        <w:jc w:val="both"/>
        <w:rPr>
          <w:rFonts w:ascii="Arial" w:hAnsi="Arial" w:cs="Arial"/>
          <w:sz w:val="22"/>
          <w:szCs w:val="22"/>
          <w:lang w:val="id-ID"/>
        </w:rPr>
      </w:pPr>
      <w:r w:rsidRPr="00032203">
        <w:rPr>
          <w:rFonts w:ascii="Arial" w:hAnsi="Arial" w:cs="Arial"/>
          <w:sz w:val="22"/>
          <w:szCs w:val="22"/>
          <w:lang w:val="id-ID"/>
        </w:rPr>
        <w:t>Penegakan Diagnosa</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Setelah data diperoleh berupa data subyektif dan data obyektif</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Lakukan pemeriksaan penunjang diagnosis dengan merujuk ke laboratorium dan radiologi</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 xml:space="preserve">Pemeriksaan laboratorium dan radiologi dilakukan sesuai dengan diagnosa awal </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 xml:space="preserve">Setiap mengirim spesemen lakukan dengan prosedur yang berlaku </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Untuk tenaga perawat dapat ditegakkan diagnosa asuhan dengan melihat respon pasien yang terjadi pada saat itu dan resiko terjadi pada waktu yang akan datang</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Untuk tenaga gizi dapat dilihat pada panduan visite apoteker</w:t>
      </w:r>
    </w:p>
    <w:p w:rsidR="003F3A71" w:rsidRPr="00032203" w:rsidRDefault="003F3A71" w:rsidP="003A7A55">
      <w:pPr>
        <w:pStyle w:val="ListParagraph"/>
        <w:numPr>
          <w:ilvl w:val="0"/>
          <w:numId w:val="133"/>
        </w:numPr>
        <w:spacing w:line="360" w:lineRule="auto"/>
        <w:jc w:val="both"/>
        <w:rPr>
          <w:rFonts w:ascii="Arial" w:hAnsi="Arial" w:cs="Arial"/>
          <w:sz w:val="22"/>
          <w:szCs w:val="22"/>
          <w:lang w:val="id-ID"/>
        </w:rPr>
      </w:pPr>
      <w:r w:rsidRPr="00032203">
        <w:rPr>
          <w:rFonts w:ascii="Arial" w:hAnsi="Arial" w:cs="Arial"/>
          <w:sz w:val="22"/>
          <w:szCs w:val="22"/>
          <w:lang w:val="id-ID"/>
        </w:rPr>
        <w:t>Setelah data terkumpul, baik data hasil pemeriksaan bersifat subyetif maupun obyektif maka lakukan analisa sehingga diagnosa dapat ditegakkan</w:t>
      </w:r>
    </w:p>
    <w:p w:rsidR="003F3A71" w:rsidRPr="00032203" w:rsidRDefault="003F3A71" w:rsidP="003A7A55">
      <w:pPr>
        <w:pStyle w:val="ListParagraph"/>
        <w:numPr>
          <w:ilvl w:val="0"/>
          <w:numId w:val="123"/>
        </w:numPr>
        <w:spacing w:line="360" w:lineRule="auto"/>
        <w:jc w:val="both"/>
        <w:rPr>
          <w:rFonts w:ascii="Arial" w:hAnsi="Arial" w:cs="Arial"/>
          <w:sz w:val="22"/>
          <w:szCs w:val="22"/>
          <w:lang w:val="id-ID"/>
        </w:rPr>
      </w:pPr>
      <w:r w:rsidRPr="00032203">
        <w:rPr>
          <w:rFonts w:ascii="Arial" w:hAnsi="Arial" w:cs="Arial"/>
          <w:sz w:val="22"/>
          <w:szCs w:val="22"/>
          <w:lang w:val="id-ID"/>
        </w:rPr>
        <w:t>Perencanaan</w:t>
      </w:r>
    </w:p>
    <w:p w:rsidR="003F3A71"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ab/>
        <w:t>Dalam melakukan perencanaan lakukan dengan pola : spesifik, mesureable, actual, realita dan time (SMART)</w:t>
      </w:r>
    </w:p>
    <w:p w:rsidR="00437543" w:rsidRPr="00032203" w:rsidRDefault="00437543" w:rsidP="00C80501">
      <w:pPr>
        <w:pStyle w:val="ListParagraph"/>
        <w:spacing w:line="360" w:lineRule="auto"/>
        <w:jc w:val="both"/>
        <w:rPr>
          <w:rFonts w:ascii="Arial" w:hAnsi="Arial" w:cs="Arial"/>
          <w:sz w:val="22"/>
          <w:szCs w:val="22"/>
          <w:lang w:val="id-ID"/>
        </w:rPr>
      </w:pPr>
    </w:p>
    <w:p w:rsidR="003F3A71" w:rsidRPr="00032203" w:rsidRDefault="003F3A71" w:rsidP="003A7A55">
      <w:pPr>
        <w:pStyle w:val="ListParagraph"/>
        <w:numPr>
          <w:ilvl w:val="0"/>
          <w:numId w:val="134"/>
        </w:numPr>
        <w:spacing w:line="360" w:lineRule="auto"/>
        <w:jc w:val="both"/>
        <w:rPr>
          <w:rFonts w:ascii="Arial" w:hAnsi="Arial" w:cs="Arial"/>
          <w:sz w:val="22"/>
          <w:szCs w:val="22"/>
          <w:lang w:val="id-ID"/>
        </w:rPr>
      </w:pPr>
      <w:r w:rsidRPr="00032203">
        <w:rPr>
          <w:rFonts w:ascii="Arial" w:hAnsi="Arial" w:cs="Arial"/>
          <w:sz w:val="22"/>
          <w:szCs w:val="22"/>
          <w:lang w:val="id-ID"/>
        </w:rPr>
        <w:t>Medis</w:t>
      </w:r>
    </w:p>
    <w:p w:rsidR="003F3A71" w:rsidRPr="00032203" w:rsidRDefault="003F3A71" w:rsidP="003A7A55">
      <w:pPr>
        <w:pStyle w:val="ListParagraph"/>
        <w:numPr>
          <w:ilvl w:val="0"/>
          <w:numId w:val="135"/>
        </w:numPr>
        <w:spacing w:line="360" w:lineRule="auto"/>
        <w:jc w:val="both"/>
        <w:rPr>
          <w:rFonts w:ascii="Arial" w:hAnsi="Arial" w:cs="Arial"/>
          <w:sz w:val="22"/>
          <w:szCs w:val="22"/>
          <w:lang w:val="id-ID"/>
        </w:rPr>
      </w:pPr>
      <w:r w:rsidRPr="00032203">
        <w:rPr>
          <w:rFonts w:ascii="Arial" w:hAnsi="Arial" w:cs="Arial"/>
          <w:sz w:val="22"/>
          <w:szCs w:val="22"/>
          <w:lang w:val="id-ID"/>
        </w:rPr>
        <w:t>Perencanaan pemberian therapi lakukan dengan mengacu pada PPK</w:t>
      </w:r>
    </w:p>
    <w:p w:rsidR="003F3A71" w:rsidRPr="00032203" w:rsidRDefault="003F3A71" w:rsidP="003A7A55">
      <w:pPr>
        <w:pStyle w:val="ListParagraph"/>
        <w:numPr>
          <w:ilvl w:val="0"/>
          <w:numId w:val="135"/>
        </w:numPr>
        <w:spacing w:line="360" w:lineRule="auto"/>
        <w:jc w:val="both"/>
        <w:rPr>
          <w:rFonts w:ascii="Arial" w:hAnsi="Arial" w:cs="Arial"/>
          <w:sz w:val="22"/>
          <w:szCs w:val="22"/>
          <w:lang w:val="id-ID"/>
        </w:rPr>
      </w:pPr>
      <w:r w:rsidRPr="00032203">
        <w:rPr>
          <w:rFonts w:ascii="Arial" w:hAnsi="Arial" w:cs="Arial"/>
          <w:sz w:val="22"/>
          <w:szCs w:val="22"/>
          <w:lang w:val="id-ID"/>
        </w:rPr>
        <w:t>Setiap perencanaan asuhan dokumentasikan dalam clinical pathway</w:t>
      </w:r>
    </w:p>
    <w:p w:rsidR="003F3A71" w:rsidRPr="00032203" w:rsidRDefault="003F3A71" w:rsidP="003A7A55">
      <w:pPr>
        <w:pStyle w:val="ListParagraph"/>
        <w:numPr>
          <w:ilvl w:val="0"/>
          <w:numId w:val="135"/>
        </w:numPr>
        <w:spacing w:line="360" w:lineRule="auto"/>
        <w:jc w:val="both"/>
        <w:rPr>
          <w:rFonts w:ascii="Arial" w:hAnsi="Arial" w:cs="Arial"/>
          <w:sz w:val="22"/>
          <w:szCs w:val="22"/>
          <w:lang w:val="id-ID"/>
        </w:rPr>
      </w:pPr>
      <w:r w:rsidRPr="00032203">
        <w:rPr>
          <w:rFonts w:ascii="Arial" w:hAnsi="Arial" w:cs="Arial"/>
          <w:sz w:val="22"/>
          <w:szCs w:val="22"/>
          <w:lang w:val="id-ID"/>
        </w:rPr>
        <w:t>Catat pola dalam rekam medis yaitu catatan perkembangan yang terintergramasi</w:t>
      </w:r>
    </w:p>
    <w:p w:rsidR="003F3A71" w:rsidRPr="00032203" w:rsidRDefault="003F3A71" w:rsidP="003A7A55">
      <w:pPr>
        <w:pStyle w:val="ListParagraph"/>
        <w:numPr>
          <w:ilvl w:val="0"/>
          <w:numId w:val="135"/>
        </w:numPr>
        <w:spacing w:line="360" w:lineRule="auto"/>
        <w:jc w:val="both"/>
        <w:rPr>
          <w:rFonts w:ascii="Arial" w:hAnsi="Arial" w:cs="Arial"/>
          <w:sz w:val="22"/>
          <w:szCs w:val="22"/>
          <w:lang w:val="id-ID"/>
        </w:rPr>
      </w:pPr>
      <w:r w:rsidRPr="00032203">
        <w:rPr>
          <w:rFonts w:ascii="Arial" w:hAnsi="Arial" w:cs="Arial"/>
          <w:sz w:val="22"/>
          <w:szCs w:val="22"/>
          <w:lang w:val="id-ID"/>
        </w:rPr>
        <w:t>Catatan medis dalam bentuk SOAP (Subyektif, Obyektif, Asesmen dan planning)</w:t>
      </w:r>
    </w:p>
    <w:p w:rsidR="003F3A71" w:rsidRPr="00032203" w:rsidRDefault="003F3A71" w:rsidP="003A7A55">
      <w:pPr>
        <w:pStyle w:val="ListParagraph"/>
        <w:numPr>
          <w:ilvl w:val="0"/>
          <w:numId w:val="135"/>
        </w:numPr>
        <w:spacing w:line="360" w:lineRule="auto"/>
        <w:jc w:val="both"/>
        <w:rPr>
          <w:rFonts w:ascii="Arial" w:hAnsi="Arial" w:cs="Arial"/>
          <w:sz w:val="22"/>
          <w:szCs w:val="22"/>
          <w:lang w:val="id-ID"/>
        </w:rPr>
      </w:pPr>
      <w:r w:rsidRPr="00032203">
        <w:rPr>
          <w:rFonts w:ascii="Arial" w:hAnsi="Arial" w:cs="Arial"/>
          <w:sz w:val="22"/>
          <w:szCs w:val="22"/>
          <w:lang w:val="id-ID"/>
        </w:rPr>
        <w:t>Pengisian SOAP dilakukan setiap visite</w:t>
      </w:r>
    </w:p>
    <w:p w:rsidR="003F3A71" w:rsidRPr="00032203" w:rsidRDefault="003F3A71" w:rsidP="003A7A55">
      <w:pPr>
        <w:pStyle w:val="ListParagraph"/>
        <w:numPr>
          <w:ilvl w:val="0"/>
          <w:numId w:val="135"/>
        </w:numPr>
        <w:spacing w:line="360" w:lineRule="auto"/>
        <w:jc w:val="both"/>
        <w:rPr>
          <w:rFonts w:ascii="Arial" w:hAnsi="Arial" w:cs="Arial"/>
          <w:sz w:val="22"/>
          <w:szCs w:val="22"/>
          <w:lang w:val="id-ID"/>
        </w:rPr>
      </w:pPr>
      <w:r w:rsidRPr="00032203">
        <w:rPr>
          <w:rFonts w:ascii="Arial" w:hAnsi="Arial" w:cs="Arial"/>
          <w:sz w:val="22"/>
          <w:szCs w:val="22"/>
          <w:lang w:val="id-ID"/>
        </w:rPr>
        <w:t>Minimal visite 1x24 jam sehingga dapat diketahui dan dimonitor perkembangan pasien tersebut</w:t>
      </w:r>
    </w:p>
    <w:p w:rsidR="003F3A71" w:rsidRPr="00032203" w:rsidRDefault="003F3A71" w:rsidP="003A7A55">
      <w:pPr>
        <w:pStyle w:val="ListParagraph"/>
        <w:numPr>
          <w:ilvl w:val="0"/>
          <w:numId w:val="136"/>
        </w:numPr>
        <w:spacing w:line="360" w:lineRule="auto"/>
        <w:jc w:val="both"/>
        <w:rPr>
          <w:rFonts w:ascii="Arial" w:hAnsi="Arial" w:cs="Arial"/>
          <w:sz w:val="22"/>
          <w:szCs w:val="22"/>
          <w:lang w:val="id-ID"/>
        </w:rPr>
      </w:pPr>
      <w:r w:rsidRPr="00032203">
        <w:rPr>
          <w:rFonts w:ascii="Arial" w:hAnsi="Arial" w:cs="Arial"/>
          <w:sz w:val="22"/>
          <w:szCs w:val="22"/>
          <w:lang w:val="id-ID"/>
        </w:rPr>
        <w:t>Keperawatan</w:t>
      </w:r>
    </w:p>
    <w:p w:rsidR="003F3A71" w:rsidRPr="00032203" w:rsidRDefault="003F3A71" w:rsidP="003A7A55">
      <w:pPr>
        <w:pStyle w:val="ListParagraph"/>
        <w:numPr>
          <w:ilvl w:val="0"/>
          <w:numId w:val="137"/>
        </w:numPr>
        <w:spacing w:line="360" w:lineRule="auto"/>
        <w:jc w:val="both"/>
        <w:rPr>
          <w:rFonts w:ascii="Arial" w:hAnsi="Arial" w:cs="Arial"/>
          <w:sz w:val="22"/>
          <w:szCs w:val="22"/>
          <w:lang w:val="id-ID"/>
        </w:rPr>
      </w:pPr>
      <w:r w:rsidRPr="00032203">
        <w:rPr>
          <w:rFonts w:ascii="Arial" w:hAnsi="Arial" w:cs="Arial"/>
          <w:sz w:val="22"/>
          <w:szCs w:val="22"/>
          <w:lang w:val="id-ID"/>
        </w:rPr>
        <w:t>Perencanaan asuhan mengacu pada standar asuhan 10 penyakit terbanyak</w:t>
      </w:r>
    </w:p>
    <w:p w:rsidR="003F3A71" w:rsidRPr="00032203" w:rsidRDefault="003F3A71" w:rsidP="003A7A55">
      <w:pPr>
        <w:pStyle w:val="ListParagraph"/>
        <w:numPr>
          <w:ilvl w:val="0"/>
          <w:numId w:val="137"/>
        </w:numPr>
        <w:spacing w:line="360" w:lineRule="auto"/>
        <w:jc w:val="both"/>
        <w:rPr>
          <w:rFonts w:ascii="Arial" w:hAnsi="Arial" w:cs="Arial"/>
          <w:sz w:val="22"/>
          <w:szCs w:val="22"/>
          <w:lang w:val="id-ID"/>
        </w:rPr>
      </w:pPr>
      <w:r w:rsidRPr="00032203">
        <w:rPr>
          <w:rFonts w:ascii="Arial" w:hAnsi="Arial" w:cs="Arial"/>
          <w:sz w:val="22"/>
          <w:szCs w:val="22"/>
          <w:lang w:val="id-ID"/>
        </w:rPr>
        <w:t>Bila tidak tersedia dalam 10 penyakit terbanyak lakukan dengan melihat respon pasien</w:t>
      </w:r>
    </w:p>
    <w:p w:rsidR="003F3A71" w:rsidRPr="00032203" w:rsidRDefault="003F3A71" w:rsidP="003A7A55">
      <w:pPr>
        <w:pStyle w:val="ListParagraph"/>
        <w:numPr>
          <w:ilvl w:val="0"/>
          <w:numId w:val="137"/>
        </w:numPr>
        <w:spacing w:line="360" w:lineRule="auto"/>
        <w:jc w:val="both"/>
        <w:rPr>
          <w:rFonts w:ascii="Arial" w:hAnsi="Arial" w:cs="Arial"/>
          <w:sz w:val="22"/>
          <w:szCs w:val="22"/>
          <w:lang w:val="id-ID"/>
        </w:rPr>
      </w:pPr>
      <w:r w:rsidRPr="00032203">
        <w:rPr>
          <w:rFonts w:ascii="Arial" w:hAnsi="Arial" w:cs="Arial"/>
          <w:sz w:val="22"/>
          <w:szCs w:val="22"/>
          <w:lang w:val="id-ID"/>
        </w:rPr>
        <w:t xml:space="preserve">Perencanaan asuhan didokumentasikan pada rekam medik master perencanaan asuhan keperawatan sesuai diagnosa yang ditemukan </w:t>
      </w:r>
    </w:p>
    <w:p w:rsidR="003F3A71" w:rsidRPr="00032203" w:rsidRDefault="003F3A71" w:rsidP="003A7A55">
      <w:pPr>
        <w:pStyle w:val="ListParagraph"/>
        <w:numPr>
          <w:ilvl w:val="0"/>
          <w:numId w:val="137"/>
        </w:numPr>
        <w:spacing w:line="360" w:lineRule="auto"/>
        <w:jc w:val="both"/>
        <w:rPr>
          <w:rFonts w:ascii="Arial" w:hAnsi="Arial" w:cs="Arial"/>
          <w:sz w:val="22"/>
          <w:szCs w:val="22"/>
          <w:lang w:val="id-ID"/>
        </w:rPr>
      </w:pPr>
      <w:r w:rsidRPr="00032203">
        <w:rPr>
          <w:rFonts w:ascii="Arial" w:hAnsi="Arial" w:cs="Arial"/>
          <w:sz w:val="22"/>
          <w:szCs w:val="22"/>
          <w:lang w:val="id-ID"/>
        </w:rPr>
        <w:t>Perencanaan dibuat untuk 1x24 jam yang disusun oleh kepala Tim, atau tenaga keperawatan lain yang ditunjuk</w:t>
      </w:r>
    </w:p>
    <w:p w:rsidR="003F3A71" w:rsidRPr="00032203" w:rsidRDefault="003F3A71" w:rsidP="003A7A55">
      <w:pPr>
        <w:pStyle w:val="ListParagraph"/>
        <w:numPr>
          <w:ilvl w:val="0"/>
          <w:numId w:val="138"/>
        </w:numPr>
        <w:spacing w:line="360" w:lineRule="auto"/>
        <w:jc w:val="both"/>
        <w:rPr>
          <w:rFonts w:ascii="Arial" w:hAnsi="Arial" w:cs="Arial"/>
          <w:sz w:val="22"/>
          <w:szCs w:val="22"/>
          <w:lang w:val="id-ID"/>
        </w:rPr>
      </w:pPr>
      <w:r w:rsidRPr="00032203">
        <w:rPr>
          <w:rFonts w:ascii="Arial" w:hAnsi="Arial" w:cs="Arial"/>
          <w:sz w:val="22"/>
          <w:szCs w:val="22"/>
          <w:lang w:val="id-ID"/>
        </w:rPr>
        <w:t xml:space="preserve">Gizi </w:t>
      </w:r>
    </w:p>
    <w:p w:rsidR="003F3A71" w:rsidRPr="00032203" w:rsidRDefault="003F3A71" w:rsidP="003A7A55">
      <w:pPr>
        <w:pStyle w:val="ListParagraph"/>
        <w:numPr>
          <w:ilvl w:val="0"/>
          <w:numId w:val="139"/>
        </w:numPr>
        <w:spacing w:line="360" w:lineRule="auto"/>
        <w:jc w:val="both"/>
        <w:rPr>
          <w:rFonts w:ascii="Arial" w:hAnsi="Arial" w:cs="Arial"/>
          <w:sz w:val="22"/>
          <w:szCs w:val="22"/>
          <w:lang w:val="id-ID"/>
        </w:rPr>
      </w:pPr>
      <w:r w:rsidRPr="00032203">
        <w:rPr>
          <w:rFonts w:ascii="Arial" w:hAnsi="Arial" w:cs="Arial"/>
          <w:sz w:val="22"/>
          <w:szCs w:val="22"/>
          <w:lang w:val="id-ID"/>
        </w:rPr>
        <w:t>Perenanaan dibuat dalam lembaran catatan perkembangan yang terintergramasi</w:t>
      </w:r>
    </w:p>
    <w:p w:rsidR="003F3A71" w:rsidRPr="00032203" w:rsidRDefault="003F3A71" w:rsidP="003A7A55">
      <w:pPr>
        <w:pStyle w:val="ListParagraph"/>
        <w:numPr>
          <w:ilvl w:val="0"/>
          <w:numId w:val="139"/>
        </w:numPr>
        <w:spacing w:line="360" w:lineRule="auto"/>
        <w:jc w:val="both"/>
        <w:rPr>
          <w:rFonts w:ascii="Arial" w:hAnsi="Arial" w:cs="Arial"/>
          <w:sz w:val="22"/>
          <w:szCs w:val="22"/>
          <w:lang w:val="id-ID"/>
        </w:rPr>
      </w:pPr>
      <w:r w:rsidRPr="00032203">
        <w:rPr>
          <w:rFonts w:ascii="Arial" w:hAnsi="Arial" w:cs="Arial"/>
          <w:sz w:val="22"/>
          <w:szCs w:val="22"/>
          <w:lang w:val="id-ID"/>
        </w:rPr>
        <w:t>Menyusun perencanaan mengacu kepada permintaan atau instruksi dokter dan hasil asesmen</w:t>
      </w:r>
    </w:p>
    <w:p w:rsidR="003F3A71" w:rsidRPr="00032203" w:rsidRDefault="003F3A71" w:rsidP="003A7A55">
      <w:pPr>
        <w:pStyle w:val="ListParagraph"/>
        <w:numPr>
          <w:ilvl w:val="0"/>
          <w:numId w:val="140"/>
        </w:numPr>
        <w:spacing w:line="360" w:lineRule="auto"/>
        <w:jc w:val="both"/>
        <w:rPr>
          <w:rFonts w:ascii="Arial" w:hAnsi="Arial" w:cs="Arial"/>
          <w:sz w:val="22"/>
          <w:szCs w:val="22"/>
          <w:lang w:val="id-ID"/>
        </w:rPr>
      </w:pPr>
      <w:r w:rsidRPr="00032203">
        <w:rPr>
          <w:rFonts w:ascii="Arial" w:hAnsi="Arial" w:cs="Arial"/>
          <w:sz w:val="22"/>
          <w:szCs w:val="22"/>
          <w:lang w:val="id-ID"/>
        </w:rPr>
        <w:t>Farmasi/Apoteker</w:t>
      </w:r>
    </w:p>
    <w:p w:rsidR="003F3A71" w:rsidRPr="00032203" w:rsidRDefault="003F3A71" w:rsidP="003A7A55">
      <w:pPr>
        <w:pStyle w:val="ListParagraph"/>
        <w:numPr>
          <w:ilvl w:val="0"/>
          <w:numId w:val="141"/>
        </w:numPr>
        <w:spacing w:line="360" w:lineRule="auto"/>
        <w:jc w:val="both"/>
        <w:rPr>
          <w:rFonts w:ascii="Arial" w:hAnsi="Arial" w:cs="Arial"/>
          <w:sz w:val="22"/>
          <w:szCs w:val="22"/>
          <w:lang w:val="id-ID"/>
        </w:rPr>
      </w:pPr>
      <w:r w:rsidRPr="00032203">
        <w:rPr>
          <w:rFonts w:ascii="Arial" w:hAnsi="Arial" w:cs="Arial"/>
          <w:sz w:val="22"/>
          <w:szCs w:val="22"/>
          <w:lang w:val="id-ID"/>
        </w:rPr>
        <w:t>Perencanaan apoteker didokumentasikan pada rekam medis catatan perkembangan yang terintergramasi</w:t>
      </w:r>
    </w:p>
    <w:p w:rsidR="003F3A71" w:rsidRPr="00032203" w:rsidRDefault="003F3A71" w:rsidP="003A7A55">
      <w:pPr>
        <w:pStyle w:val="ListParagraph"/>
        <w:numPr>
          <w:ilvl w:val="0"/>
          <w:numId w:val="141"/>
        </w:numPr>
        <w:spacing w:line="360" w:lineRule="auto"/>
        <w:jc w:val="both"/>
        <w:rPr>
          <w:rFonts w:ascii="Arial" w:hAnsi="Arial" w:cs="Arial"/>
          <w:sz w:val="22"/>
          <w:szCs w:val="22"/>
          <w:lang w:val="id-ID"/>
        </w:rPr>
      </w:pPr>
      <w:r w:rsidRPr="00032203">
        <w:rPr>
          <w:rFonts w:ascii="Arial" w:hAnsi="Arial" w:cs="Arial"/>
          <w:sz w:val="22"/>
          <w:szCs w:val="22"/>
          <w:lang w:val="id-ID"/>
        </w:rPr>
        <w:t>Acuan perencanaan mengacu pada pemberian therapi/obat yang diajukan dokter dan  hasil visite</w:t>
      </w:r>
    </w:p>
    <w:p w:rsidR="003F3A71" w:rsidRPr="00032203" w:rsidRDefault="003F3A71" w:rsidP="00C80501">
      <w:pPr>
        <w:pStyle w:val="ListParagraph"/>
        <w:spacing w:line="360" w:lineRule="auto"/>
        <w:ind w:left="1440"/>
        <w:jc w:val="both"/>
        <w:rPr>
          <w:rFonts w:ascii="Arial" w:hAnsi="Arial" w:cs="Arial"/>
          <w:sz w:val="22"/>
          <w:szCs w:val="22"/>
          <w:lang w:val="id-ID"/>
        </w:rPr>
      </w:pPr>
    </w:p>
    <w:p w:rsidR="003F3A71" w:rsidRPr="00032203" w:rsidRDefault="003F3A71" w:rsidP="00C80501">
      <w:pPr>
        <w:pStyle w:val="ListParagraph"/>
        <w:spacing w:line="360" w:lineRule="auto"/>
        <w:ind w:left="1440"/>
        <w:jc w:val="both"/>
        <w:rPr>
          <w:rFonts w:ascii="Arial" w:hAnsi="Arial" w:cs="Arial"/>
          <w:sz w:val="22"/>
          <w:szCs w:val="22"/>
          <w:lang w:val="id-ID"/>
        </w:rPr>
      </w:pPr>
    </w:p>
    <w:p w:rsidR="003F3A71" w:rsidRPr="00032203" w:rsidRDefault="003F3A71" w:rsidP="003A7A55">
      <w:pPr>
        <w:pStyle w:val="ListParagraph"/>
        <w:numPr>
          <w:ilvl w:val="0"/>
          <w:numId w:val="123"/>
        </w:numPr>
        <w:spacing w:line="360" w:lineRule="auto"/>
        <w:jc w:val="both"/>
        <w:rPr>
          <w:rFonts w:ascii="Arial" w:hAnsi="Arial" w:cs="Arial"/>
          <w:sz w:val="22"/>
          <w:szCs w:val="22"/>
          <w:lang w:val="id-ID"/>
        </w:rPr>
      </w:pPr>
      <w:r w:rsidRPr="00032203">
        <w:rPr>
          <w:rFonts w:ascii="Arial" w:hAnsi="Arial" w:cs="Arial"/>
          <w:sz w:val="22"/>
          <w:szCs w:val="22"/>
          <w:lang w:val="id-ID"/>
        </w:rPr>
        <w:t>Implementasi</w:t>
      </w:r>
    </w:p>
    <w:p w:rsidR="003F3A71" w:rsidRPr="00032203" w:rsidRDefault="003F3A71" w:rsidP="003A7A55">
      <w:pPr>
        <w:pStyle w:val="ListParagraph"/>
        <w:numPr>
          <w:ilvl w:val="0"/>
          <w:numId w:val="142"/>
        </w:numPr>
        <w:spacing w:line="360" w:lineRule="auto"/>
        <w:jc w:val="both"/>
        <w:rPr>
          <w:rFonts w:ascii="Arial" w:hAnsi="Arial" w:cs="Arial"/>
          <w:sz w:val="22"/>
          <w:szCs w:val="22"/>
          <w:lang w:val="id-ID"/>
        </w:rPr>
      </w:pPr>
      <w:r w:rsidRPr="00032203">
        <w:rPr>
          <w:rFonts w:ascii="Arial" w:hAnsi="Arial" w:cs="Arial"/>
          <w:sz w:val="22"/>
          <w:szCs w:val="22"/>
          <w:lang w:val="id-ID"/>
        </w:rPr>
        <w:t>Medis</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Implementasi yang dilakukan oleh tenaga medis ruangan rawat inap adalah tindakan yang tidak dapat dilimpahkan kepada tenaga perawat atau bidan, karena belum memiliki sertifikat dalam tindakan tersebut atau implementasi yang sifatnya memberikan bimbingan kepada tenaga perawat</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Jenis tindakan yang harus dilakukan oleh dokter :</w:t>
      </w:r>
    </w:p>
    <w:p w:rsidR="003F3A71" w:rsidRPr="00032203" w:rsidRDefault="003F3A71" w:rsidP="003A7A55">
      <w:pPr>
        <w:pStyle w:val="ListParagraph"/>
        <w:numPr>
          <w:ilvl w:val="0"/>
          <w:numId w:val="143"/>
        </w:numPr>
        <w:spacing w:line="360" w:lineRule="auto"/>
        <w:jc w:val="both"/>
        <w:rPr>
          <w:rFonts w:ascii="Arial" w:hAnsi="Arial" w:cs="Arial"/>
          <w:sz w:val="22"/>
          <w:szCs w:val="22"/>
          <w:lang w:val="id-ID"/>
        </w:rPr>
      </w:pPr>
      <w:r w:rsidRPr="00032203">
        <w:rPr>
          <w:rFonts w:ascii="Arial" w:hAnsi="Arial" w:cs="Arial"/>
          <w:sz w:val="22"/>
          <w:szCs w:val="22"/>
          <w:lang w:val="id-ID"/>
        </w:rPr>
        <w:t>Tindakan insisi vena untuk penanganan pemasangan kedaruratan cairan</w:t>
      </w:r>
    </w:p>
    <w:p w:rsidR="003F3A71" w:rsidRPr="00032203" w:rsidRDefault="003F3A71" w:rsidP="003A7A55">
      <w:pPr>
        <w:pStyle w:val="ListParagraph"/>
        <w:numPr>
          <w:ilvl w:val="0"/>
          <w:numId w:val="143"/>
        </w:numPr>
        <w:spacing w:line="360" w:lineRule="auto"/>
        <w:jc w:val="both"/>
        <w:rPr>
          <w:rFonts w:ascii="Arial" w:hAnsi="Arial" w:cs="Arial"/>
          <w:sz w:val="22"/>
          <w:szCs w:val="22"/>
          <w:lang w:val="id-ID"/>
        </w:rPr>
      </w:pPr>
      <w:r w:rsidRPr="00032203">
        <w:rPr>
          <w:rFonts w:ascii="Arial" w:hAnsi="Arial" w:cs="Arial"/>
          <w:sz w:val="22"/>
          <w:szCs w:val="22"/>
          <w:lang w:val="id-ID"/>
        </w:rPr>
        <w:t>Pemasangan infuse lewat tulang rawan</w:t>
      </w:r>
    </w:p>
    <w:p w:rsidR="003F3A71" w:rsidRPr="00032203" w:rsidRDefault="003F3A71" w:rsidP="003A7A55">
      <w:pPr>
        <w:pStyle w:val="ListParagraph"/>
        <w:numPr>
          <w:ilvl w:val="0"/>
          <w:numId w:val="143"/>
        </w:numPr>
        <w:spacing w:line="360" w:lineRule="auto"/>
        <w:jc w:val="both"/>
        <w:rPr>
          <w:rFonts w:ascii="Arial" w:hAnsi="Arial" w:cs="Arial"/>
          <w:sz w:val="22"/>
          <w:szCs w:val="22"/>
          <w:lang w:val="id-ID"/>
        </w:rPr>
      </w:pPr>
      <w:r w:rsidRPr="00032203">
        <w:rPr>
          <w:rFonts w:ascii="Arial" w:hAnsi="Arial" w:cs="Arial"/>
          <w:sz w:val="22"/>
          <w:szCs w:val="22"/>
          <w:lang w:val="id-ID"/>
        </w:rPr>
        <w:t>Memberikan inform consent terkait tindakan operasi</w:t>
      </w:r>
    </w:p>
    <w:p w:rsidR="003F3A71" w:rsidRPr="00032203" w:rsidRDefault="003F3A71" w:rsidP="003A7A55">
      <w:pPr>
        <w:pStyle w:val="ListParagraph"/>
        <w:numPr>
          <w:ilvl w:val="0"/>
          <w:numId w:val="143"/>
        </w:numPr>
        <w:spacing w:line="360" w:lineRule="auto"/>
        <w:jc w:val="both"/>
        <w:rPr>
          <w:rFonts w:ascii="Arial" w:hAnsi="Arial" w:cs="Arial"/>
          <w:sz w:val="22"/>
          <w:szCs w:val="22"/>
          <w:lang w:val="id-ID"/>
        </w:rPr>
      </w:pPr>
      <w:r w:rsidRPr="00032203">
        <w:rPr>
          <w:rFonts w:ascii="Arial" w:hAnsi="Arial" w:cs="Arial"/>
          <w:sz w:val="22"/>
          <w:szCs w:val="22"/>
          <w:lang w:val="id-ID"/>
        </w:rPr>
        <w:t>Konsul kepada sub spesialis atau konsulen dalam bidang khusus</w:t>
      </w:r>
    </w:p>
    <w:p w:rsidR="003F3A71" w:rsidRPr="00032203" w:rsidRDefault="003F3A71" w:rsidP="003A7A55">
      <w:pPr>
        <w:pStyle w:val="ListParagraph"/>
        <w:numPr>
          <w:ilvl w:val="0"/>
          <w:numId w:val="144"/>
        </w:numPr>
        <w:spacing w:line="360" w:lineRule="auto"/>
        <w:jc w:val="both"/>
        <w:rPr>
          <w:rFonts w:ascii="Arial" w:hAnsi="Arial" w:cs="Arial"/>
          <w:sz w:val="22"/>
          <w:szCs w:val="22"/>
          <w:lang w:val="id-ID"/>
        </w:rPr>
      </w:pPr>
      <w:r w:rsidRPr="00032203">
        <w:rPr>
          <w:rFonts w:ascii="Arial" w:hAnsi="Arial" w:cs="Arial"/>
          <w:sz w:val="22"/>
          <w:szCs w:val="22"/>
          <w:lang w:val="id-ID"/>
        </w:rPr>
        <w:t>Keperawatan</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Implementasi yang dilakukan oleh tenaga perawat dan bidan adalah tindakan yang bersifat kolaboratif/pelimpahan wewenang maupun asuhan mandiri</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Jenis tindakan yang kolaboratif dalam bidang :</w:t>
      </w:r>
    </w:p>
    <w:p w:rsidR="003F3A71" w:rsidRPr="00032203" w:rsidRDefault="003F3A71" w:rsidP="003A7A55">
      <w:pPr>
        <w:pStyle w:val="ListParagraph"/>
        <w:numPr>
          <w:ilvl w:val="0"/>
          <w:numId w:val="145"/>
        </w:numPr>
        <w:spacing w:line="360" w:lineRule="auto"/>
        <w:jc w:val="both"/>
        <w:rPr>
          <w:rFonts w:ascii="Arial" w:hAnsi="Arial" w:cs="Arial"/>
          <w:sz w:val="22"/>
          <w:szCs w:val="22"/>
          <w:lang w:val="id-ID"/>
        </w:rPr>
      </w:pPr>
      <w:r w:rsidRPr="00032203">
        <w:rPr>
          <w:rFonts w:ascii="Arial" w:hAnsi="Arial" w:cs="Arial"/>
          <w:sz w:val="22"/>
          <w:szCs w:val="22"/>
          <w:lang w:val="id-ID"/>
        </w:rPr>
        <w:t>Oksigenasi</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Pemasangan kanul oksigen</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Pemasangan masker oksigen</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Tindakan suction</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Pemasangan CPAP</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Pemasangan Neopuff</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Resusitasi BBL</w:t>
      </w:r>
    </w:p>
    <w:p w:rsidR="003F3A71" w:rsidRPr="00032203" w:rsidRDefault="003F3A71" w:rsidP="003A7A55">
      <w:pPr>
        <w:pStyle w:val="ListParagraph"/>
        <w:numPr>
          <w:ilvl w:val="0"/>
          <w:numId w:val="146"/>
        </w:numPr>
        <w:spacing w:line="360" w:lineRule="auto"/>
        <w:jc w:val="both"/>
        <w:rPr>
          <w:rFonts w:ascii="Arial" w:hAnsi="Arial" w:cs="Arial"/>
          <w:sz w:val="22"/>
          <w:szCs w:val="22"/>
          <w:lang w:val="id-ID"/>
        </w:rPr>
      </w:pPr>
      <w:r w:rsidRPr="00032203">
        <w:rPr>
          <w:rFonts w:ascii="Arial" w:hAnsi="Arial" w:cs="Arial"/>
          <w:sz w:val="22"/>
          <w:szCs w:val="22"/>
          <w:lang w:val="id-ID"/>
        </w:rPr>
        <w:t>BHD (Bantuan Hidup Dasar)</w:t>
      </w:r>
    </w:p>
    <w:p w:rsidR="003F3A71" w:rsidRPr="00032203" w:rsidRDefault="003F3A71" w:rsidP="003A7A55">
      <w:pPr>
        <w:pStyle w:val="ListParagraph"/>
        <w:numPr>
          <w:ilvl w:val="0"/>
          <w:numId w:val="147"/>
        </w:numPr>
        <w:spacing w:line="360" w:lineRule="auto"/>
        <w:ind w:hanging="11"/>
        <w:jc w:val="both"/>
        <w:rPr>
          <w:rFonts w:ascii="Arial" w:hAnsi="Arial" w:cs="Arial"/>
          <w:sz w:val="22"/>
          <w:szCs w:val="22"/>
          <w:lang w:val="id-ID"/>
        </w:rPr>
      </w:pPr>
      <w:r w:rsidRPr="00032203">
        <w:rPr>
          <w:rFonts w:ascii="Arial" w:hAnsi="Arial" w:cs="Arial"/>
          <w:sz w:val="22"/>
          <w:szCs w:val="22"/>
          <w:lang w:val="id-ID"/>
        </w:rPr>
        <w:t>Cairan dan Elektrolit</w:t>
      </w:r>
    </w:p>
    <w:p w:rsidR="003F3A71" w:rsidRPr="00032203" w:rsidRDefault="003F3A71" w:rsidP="003A7A55">
      <w:pPr>
        <w:pStyle w:val="ListParagraph"/>
        <w:numPr>
          <w:ilvl w:val="0"/>
          <w:numId w:val="148"/>
        </w:numPr>
        <w:spacing w:line="360" w:lineRule="auto"/>
        <w:jc w:val="both"/>
        <w:rPr>
          <w:rFonts w:ascii="Arial" w:hAnsi="Arial" w:cs="Arial"/>
          <w:sz w:val="22"/>
          <w:szCs w:val="22"/>
          <w:lang w:val="id-ID"/>
        </w:rPr>
      </w:pPr>
      <w:r w:rsidRPr="00032203">
        <w:rPr>
          <w:rFonts w:ascii="Arial" w:hAnsi="Arial" w:cs="Arial"/>
          <w:sz w:val="22"/>
          <w:szCs w:val="22"/>
          <w:lang w:val="id-ID"/>
        </w:rPr>
        <w:t>Pemasangan Infus</w:t>
      </w:r>
    </w:p>
    <w:p w:rsidR="003F3A71" w:rsidRPr="00032203" w:rsidRDefault="003F3A71" w:rsidP="003A7A55">
      <w:pPr>
        <w:pStyle w:val="ListParagraph"/>
        <w:numPr>
          <w:ilvl w:val="0"/>
          <w:numId w:val="148"/>
        </w:numPr>
        <w:spacing w:line="360" w:lineRule="auto"/>
        <w:jc w:val="both"/>
        <w:rPr>
          <w:rFonts w:ascii="Arial" w:hAnsi="Arial" w:cs="Arial"/>
          <w:sz w:val="22"/>
          <w:szCs w:val="22"/>
          <w:lang w:val="id-ID"/>
        </w:rPr>
      </w:pPr>
      <w:r w:rsidRPr="00032203">
        <w:rPr>
          <w:rFonts w:ascii="Arial" w:hAnsi="Arial" w:cs="Arial"/>
          <w:sz w:val="22"/>
          <w:szCs w:val="22"/>
          <w:lang w:val="id-ID"/>
        </w:rPr>
        <w:t>Pemasangan transfusi darah</w:t>
      </w:r>
    </w:p>
    <w:p w:rsidR="003F3A71" w:rsidRPr="00032203" w:rsidRDefault="003F3A71" w:rsidP="003A7A55">
      <w:pPr>
        <w:pStyle w:val="ListParagraph"/>
        <w:numPr>
          <w:ilvl w:val="0"/>
          <w:numId w:val="152"/>
        </w:numPr>
        <w:spacing w:line="360" w:lineRule="auto"/>
        <w:jc w:val="both"/>
        <w:rPr>
          <w:rFonts w:ascii="Arial" w:hAnsi="Arial" w:cs="Arial"/>
          <w:sz w:val="22"/>
          <w:szCs w:val="22"/>
          <w:lang w:val="id-ID"/>
        </w:rPr>
      </w:pPr>
      <w:r w:rsidRPr="00032203">
        <w:rPr>
          <w:rFonts w:ascii="Arial" w:hAnsi="Arial" w:cs="Arial"/>
          <w:sz w:val="22"/>
          <w:szCs w:val="22"/>
          <w:lang w:val="id-ID"/>
        </w:rPr>
        <w:t>Nutrisi</w:t>
      </w:r>
    </w:p>
    <w:p w:rsidR="003F3A71" w:rsidRPr="00032203" w:rsidRDefault="003F3A71" w:rsidP="003A7A55">
      <w:pPr>
        <w:pStyle w:val="ListParagraph"/>
        <w:numPr>
          <w:ilvl w:val="0"/>
          <w:numId w:val="149"/>
        </w:numPr>
        <w:spacing w:line="360" w:lineRule="auto"/>
        <w:jc w:val="both"/>
        <w:rPr>
          <w:rFonts w:ascii="Arial" w:hAnsi="Arial" w:cs="Arial"/>
          <w:sz w:val="22"/>
          <w:szCs w:val="22"/>
          <w:lang w:val="id-ID"/>
        </w:rPr>
      </w:pPr>
      <w:r w:rsidRPr="00032203">
        <w:rPr>
          <w:rFonts w:ascii="Arial" w:hAnsi="Arial" w:cs="Arial"/>
          <w:sz w:val="22"/>
          <w:szCs w:val="22"/>
          <w:lang w:val="id-ID"/>
        </w:rPr>
        <w:t>Pemasangan NGT</w:t>
      </w:r>
    </w:p>
    <w:p w:rsidR="003F3A71" w:rsidRPr="00032203" w:rsidRDefault="003F3A71" w:rsidP="003A7A55">
      <w:pPr>
        <w:pStyle w:val="ListParagraph"/>
        <w:numPr>
          <w:ilvl w:val="0"/>
          <w:numId w:val="150"/>
        </w:numPr>
        <w:spacing w:line="360" w:lineRule="auto"/>
        <w:ind w:hanging="11"/>
        <w:jc w:val="both"/>
        <w:rPr>
          <w:rFonts w:ascii="Arial" w:hAnsi="Arial" w:cs="Arial"/>
          <w:sz w:val="22"/>
          <w:szCs w:val="22"/>
          <w:lang w:val="id-ID"/>
        </w:rPr>
      </w:pPr>
      <w:r w:rsidRPr="00032203">
        <w:rPr>
          <w:rFonts w:ascii="Arial" w:hAnsi="Arial" w:cs="Arial"/>
          <w:sz w:val="22"/>
          <w:szCs w:val="22"/>
          <w:lang w:val="id-ID"/>
        </w:rPr>
        <w:t>Eliminasi</w:t>
      </w:r>
    </w:p>
    <w:p w:rsidR="003F3A71" w:rsidRPr="00032203" w:rsidRDefault="003F3A71" w:rsidP="003A7A55">
      <w:pPr>
        <w:pStyle w:val="ListParagraph"/>
        <w:numPr>
          <w:ilvl w:val="0"/>
          <w:numId w:val="151"/>
        </w:numPr>
        <w:spacing w:line="360" w:lineRule="auto"/>
        <w:ind w:hanging="70"/>
        <w:jc w:val="both"/>
        <w:rPr>
          <w:rFonts w:ascii="Arial" w:hAnsi="Arial" w:cs="Arial"/>
          <w:sz w:val="22"/>
          <w:szCs w:val="22"/>
          <w:lang w:val="id-ID"/>
        </w:rPr>
      </w:pPr>
      <w:r w:rsidRPr="00032203">
        <w:rPr>
          <w:rFonts w:ascii="Arial" w:hAnsi="Arial" w:cs="Arial"/>
          <w:sz w:val="22"/>
          <w:szCs w:val="22"/>
          <w:lang w:val="id-ID"/>
        </w:rPr>
        <w:t>Pemasangan Kateter</w:t>
      </w:r>
    </w:p>
    <w:p w:rsidR="003F3A71" w:rsidRPr="00032203" w:rsidRDefault="003F3A71" w:rsidP="003A7A55">
      <w:pPr>
        <w:pStyle w:val="ListParagraph"/>
        <w:numPr>
          <w:ilvl w:val="0"/>
          <w:numId w:val="151"/>
        </w:numPr>
        <w:spacing w:line="360" w:lineRule="auto"/>
        <w:ind w:hanging="70"/>
        <w:rPr>
          <w:rFonts w:ascii="Arial" w:hAnsi="Arial" w:cs="Arial"/>
          <w:sz w:val="22"/>
          <w:szCs w:val="22"/>
          <w:lang w:val="id-ID"/>
        </w:rPr>
      </w:pPr>
      <w:r w:rsidRPr="00032203">
        <w:rPr>
          <w:rFonts w:ascii="Arial" w:hAnsi="Arial" w:cs="Arial"/>
          <w:sz w:val="22"/>
          <w:szCs w:val="22"/>
          <w:lang w:val="id-ID"/>
        </w:rPr>
        <w:t>Huknah</w:t>
      </w:r>
    </w:p>
    <w:p w:rsidR="003F3A71" w:rsidRPr="00032203" w:rsidRDefault="003F3A71" w:rsidP="00C80501">
      <w:pPr>
        <w:pStyle w:val="ListParagraph"/>
        <w:spacing w:line="360" w:lineRule="auto"/>
        <w:ind w:left="1418"/>
        <w:rPr>
          <w:rFonts w:ascii="Arial" w:hAnsi="Arial" w:cs="Arial"/>
          <w:sz w:val="22"/>
          <w:szCs w:val="22"/>
          <w:lang w:val="id-ID"/>
        </w:rPr>
      </w:pPr>
      <w:r w:rsidRPr="00032203">
        <w:rPr>
          <w:rFonts w:ascii="Arial" w:hAnsi="Arial" w:cs="Arial"/>
          <w:sz w:val="22"/>
          <w:szCs w:val="22"/>
          <w:lang w:val="id-ID"/>
        </w:rPr>
        <w:t>Tindakan mandiri dalam keperawatan</w:t>
      </w:r>
    </w:p>
    <w:p w:rsidR="003F3A71" w:rsidRPr="00032203" w:rsidRDefault="003F3A71" w:rsidP="003A7A55">
      <w:pPr>
        <w:pStyle w:val="ListParagraph"/>
        <w:numPr>
          <w:ilvl w:val="0"/>
          <w:numId w:val="153"/>
        </w:numPr>
        <w:spacing w:line="360" w:lineRule="auto"/>
        <w:rPr>
          <w:rFonts w:ascii="Arial" w:hAnsi="Arial" w:cs="Arial"/>
          <w:sz w:val="22"/>
          <w:szCs w:val="22"/>
          <w:lang w:val="id-ID"/>
        </w:rPr>
      </w:pPr>
      <w:r w:rsidRPr="00032203">
        <w:rPr>
          <w:rFonts w:ascii="Arial" w:hAnsi="Arial" w:cs="Arial"/>
          <w:sz w:val="22"/>
          <w:szCs w:val="22"/>
          <w:lang w:val="id-ID"/>
        </w:rPr>
        <w:t>Oksigenasi</w:t>
      </w:r>
    </w:p>
    <w:p w:rsidR="003F3A71" w:rsidRPr="00032203" w:rsidRDefault="003F3A71" w:rsidP="003A7A55">
      <w:pPr>
        <w:pStyle w:val="ListParagraph"/>
        <w:numPr>
          <w:ilvl w:val="0"/>
          <w:numId w:val="154"/>
        </w:numPr>
        <w:spacing w:line="360" w:lineRule="auto"/>
        <w:rPr>
          <w:rFonts w:ascii="Arial" w:hAnsi="Arial" w:cs="Arial"/>
          <w:sz w:val="22"/>
          <w:szCs w:val="22"/>
          <w:lang w:val="id-ID"/>
        </w:rPr>
      </w:pPr>
      <w:r w:rsidRPr="00032203">
        <w:rPr>
          <w:rFonts w:ascii="Arial" w:hAnsi="Arial" w:cs="Arial"/>
          <w:sz w:val="22"/>
          <w:szCs w:val="22"/>
          <w:lang w:val="id-ID"/>
        </w:rPr>
        <w:t>Membersihkan jalan nafas dengan menggunakan lidi waten</w:t>
      </w:r>
    </w:p>
    <w:p w:rsidR="003F3A71" w:rsidRPr="00032203" w:rsidRDefault="003F3A71" w:rsidP="003A7A55">
      <w:pPr>
        <w:pStyle w:val="ListParagraph"/>
        <w:numPr>
          <w:ilvl w:val="0"/>
          <w:numId w:val="154"/>
        </w:numPr>
        <w:spacing w:line="360" w:lineRule="auto"/>
        <w:rPr>
          <w:rFonts w:ascii="Arial" w:hAnsi="Arial" w:cs="Arial"/>
          <w:sz w:val="22"/>
          <w:szCs w:val="22"/>
          <w:lang w:val="id-ID"/>
        </w:rPr>
      </w:pPr>
      <w:r w:rsidRPr="00032203">
        <w:rPr>
          <w:rFonts w:ascii="Arial" w:hAnsi="Arial" w:cs="Arial"/>
          <w:sz w:val="22"/>
          <w:szCs w:val="22"/>
          <w:lang w:val="id-ID"/>
        </w:rPr>
        <w:t>Membantu batuk efektif</w:t>
      </w:r>
    </w:p>
    <w:p w:rsidR="003F3A71" w:rsidRPr="00032203" w:rsidRDefault="003F3A71" w:rsidP="003A7A55">
      <w:pPr>
        <w:pStyle w:val="ListParagraph"/>
        <w:numPr>
          <w:ilvl w:val="0"/>
          <w:numId w:val="112"/>
        </w:numPr>
        <w:spacing w:line="360" w:lineRule="auto"/>
        <w:rPr>
          <w:rFonts w:ascii="Arial" w:hAnsi="Arial" w:cs="Arial"/>
          <w:sz w:val="22"/>
          <w:szCs w:val="22"/>
          <w:lang w:val="id-ID"/>
        </w:rPr>
      </w:pPr>
      <w:r w:rsidRPr="00032203">
        <w:rPr>
          <w:rFonts w:ascii="Arial" w:hAnsi="Arial" w:cs="Arial"/>
          <w:sz w:val="22"/>
          <w:szCs w:val="22"/>
          <w:lang w:val="id-ID"/>
        </w:rPr>
        <w:t>Cairan dan elektrolit</w:t>
      </w:r>
    </w:p>
    <w:p w:rsidR="003F3A71" w:rsidRPr="00032203" w:rsidRDefault="003F3A71" w:rsidP="003A7A55">
      <w:pPr>
        <w:pStyle w:val="ListParagraph"/>
        <w:numPr>
          <w:ilvl w:val="0"/>
          <w:numId w:val="155"/>
        </w:numPr>
        <w:spacing w:line="360" w:lineRule="auto"/>
        <w:rPr>
          <w:rFonts w:ascii="Arial" w:hAnsi="Arial" w:cs="Arial"/>
          <w:sz w:val="22"/>
          <w:szCs w:val="22"/>
          <w:lang w:val="id-ID"/>
        </w:rPr>
      </w:pPr>
      <w:r w:rsidRPr="00032203">
        <w:rPr>
          <w:rFonts w:ascii="Arial" w:hAnsi="Arial" w:cs="Arial"/>
          <w:sz w:val="22"/>
          <w:szCs w:val="22"/>
          <w:lang w:val="id-ID"/>
        </w:rPr>
        <w:t>Mengobservasi intake dan output</w:t>
      </w:r>
    </w:p>
    <w:p w:rsidR="003F3A71" w:rsidRPr="00032203" w:rsidRDefault="003F3A71" w:rsidP="003A7A55">
      <w:pPr>
        <w:pStyle w:val="ListParagraph"/>
        <w:numPr>
          <w:ilvl w:val="0"/>
          <w:numId w:val="155"/>
        </w:numPr>
        <w:spacing w:line="360" w:lineRule="auto"/>
        <w:rPr>
          <w:rFonts w:ascii="Arial" w:hAnsi="Arial" w:cs="Arial"/>
          <w:sz w:val="22"/>
          <w:szCs w:val="22"/>
          <w:lang w:val="id-ID"/>
        </w:rPr>
      </w:pPr>
      <w:r w:rsidRPr="00032203">
        <w:rPr>
          <w:rFonts w:ascii="Arial" w:hAnsi="Arial" w:cs="Arial"/>
          <w:sz w:val="22"/>
          <w:szCs w:val="22"/>
          <w:lang w:val="id-ID"/>
        </w:rPr>
        <w:t>Membantu memberi minum</w:t>
      </w:r>
    </w:p>
    <w:p w:rsidR="003F3A71" w:rsidRPr="00032203" w:rsidRDefault="003F3A71" w:rsidP="003A7A55">
      <w:pPr>
        <w:pStyle w:val="ListParagraph"/>
        <w:numPr>
          <w:ilvl w:val="0"/>
          <w:numId w:val="156"/>
        </w:numPr>
        <w:spacing w:line="360" w:lineRule="auto"/>
        <w:rPr>
          <w:rFonts w:ascii="Arial" w:hAnsi="Arial" w:cs="Arial"/>
          <w:sz w:val="22"/>
          <w:szCs w:val="22"/>
          <w:lang w:val="id-ID"/>
        </w:rPr>
      </w:pPr>
      <w:r w:rsidRPr="00032203">
        <w:rPr>
          <w:rFonts w:ascii="Arial" w:hAnsi="Arial" w:cs="Arial"/>
          <w:sz w:val="22"/>
          <w:szCs w:val="22"/>
          <w:lang w:val="id-ID"/>
        </w:rPr>
        <w:t>Nutrisi</w:t>
      </w:r>
    </w:p>
    <w:p w:rsidR="003F3A71" w:rsidRPr="00032203" w:rsidRDefault="003F3A71" w:rsidP="003A7A55">
      <w:pPr>
        <w:pStyle w:val="ListParagraph"/>
        <w:numPr>
          <w:ilvl w:val="0"/>
          <w:numId w:val="157"/>
        </w:numPr>
        <w:spacing w:line="360" w:lineRule="auto"/>
        <w:rPr>
          <w:rFonts w:ascii="Arial" w:hAnsi="Arial" w:cs="Arial"/>
          <w:sz w:val="22"/>
          <w:szCs w:val="22"/>
          <w:lang w:val="id-ID"/>
        </w:rPr>
      </w:pPr>
      <w:r w:rsidRPr="00032203">
        <w:rPr>
          <w:rFonts w:ascii="Arial" w:hAnsi="Arial" w:cs="Arial"/>
          <w:sz w:val="22"/>
          <w:szCs w:val="22"/>
          <w:lang w:val="id-ID"/>
        </w:rPr>
        <w:t>Membantu memberi makan lewat mulut</w:t>
      </w:r>
    </w:p>
    <w:p w:rsidR="003F3A71" w:rsidRPr="00032203" w:rsidRDefault="003F3A71" w:rsidP="003A7A55">
      <w:pPr>
        <w:pStyle w:val="ListParagraph"/>
        <w:numPr>
          <w:ilvl w:val="0"/>
          <w:numId w:val="157"/>
        </w:numPr>
        <w:spacing w:line="360" w:lineRule="auto"/>
        <w:rPr>
          <w:rFonts w:ascii="Arial" w:hAnsi="Arial" w:cs="Arial"/>
          <w:sz w:val="22"/>
          <w:szCs w:val="22"/>
          <w:lang w:val="id-ID"/>
        </w:rPr>
      </w:pPr>
      <w:r w:rsidRPr="00032203">
        <w:rPr>
          <w:rFonts w:ascii="Arial" w:hAnsi="Arial" w:cs="Arial"/>
          <w:sz w:val="22"/>
          <w:szCs w:val="22"/>
          <w:lang w:val="id-ID"/>
        </w:rPr>
        <w:t>Membantu memberikan makanan cair lewat NGT</w:t>
      </w:r>
    </w:p>
    <w:p w:rsidR="003F3A71" w:rsidRPr="00032203" w:rsidRDefault="003F3A71" w:rsidP="003A7A55">
      <w:pPr>
        <w:pStyle w:val="ListParagraph"/>
        <w:numPr>
          <w:ilvl w:val="0"/>
          <w:numId w:val="156"/>
        </w:numPr>
        <w:spacing w:line="360" w:lineRule="auto"/>
        <w:rPr>
          <w:rFonts w:ascii="Arial" w:hAnsi="Arial" w:cs="Arial"/>
          <w:sz w:val="22"/>
          <w:szCs w:val="22"/>
          <w:lang w:val="id-ID"/>
        </w:rPr>
      </w:pPr>
      <w:r w:rsidRPr="00032203">
        <w:rPr>
          <w:rFonts w:ascii="Arial" w:hAnsi="Arial" w:cs="Arial"/>
          <w:sz w:val="22"/>
          <w:szCs w:val="22"/>
          <w:lang w:val="id-ID"/>
        </w:rPr>
        <w:t>Eliminasi</w:t>
      </w:r>
    </w:p>
    <w:p w:rsidR="003F3A71" w:rsidRPr="00032203" w:rsidRDefault="003F3A71" w:rsidP="003A7A55">
      <w:pPr>
        <w:pStyle w:val="ListParagraph"/>
        <w:numPr>
          <w:ilvl w:val="0"/>
          <w:numId w:val="158"/>
        </w:numPr>
        <w:spacing w:line="360" w:lineRule="auto"/>
        <w:rPr>
          <w:rFonts w:ascii="Arial" w:hAnsi="Arial" w:cs="Arial"/>
          <w:sz w:val="22"/>
          <w:szCs w:val="22"/>
          <w:lang w:val="id-ID"/>
        </w:rPr>
      </w:pPr>
      <w:r w:rsidRPr="00032203">
        <w:rPr>
          <w:rFonts w:ascii="Arial" w:hAnsi="Arial" w:cs="Arial"/>
          <w:sz w:val="22"/>
          <w:szCs w:val="22"/>
          <w:lang w:val="id-ID"/>
        </w:rPr>
        <w:t>Membantu BAK ditempat tidur</w:t>
      </w:r>
    </w:p>
    <w:p w:rsidR="003F3A71" w:rsidRPr="00032203" w:rsidRDefault="003F3A71" w:rsidP="003A7A55">
      <w:pPr>
        <w:pStyle w:val="ListParagraph"/>
        <w:numPr>
          <w:ilvl w:val="0"/>
          <w:numId w:val="159"/>
        </w:numPr>
        <w:spacing w:line="360" w:lineRule="auto"/>
        <w:rPr>
          <w:rFonts w:ascii="Arial" w:hAnsi="Arial" w:cs="Arial"/>
          <w:sz w:val="22"/>
          <w:szCs w:val="22"/>
          <w:lang w:val="id-ID"/>
        </w:rPr>
      </w:pPr>
      <w:r w:rsidRPr="00032203">
        <w:rPr>
          <w:rFonts w:ascii="Arial" w:hAnsi="Arial" w:cs="Arial"/>
          <w:sz w:val="22"/>
          <w:szCs w:val="22"/>
          <w:lang w:val="id-ID"/>
        </w:rPr>
        <w:t>Membantu BAB ditempat tidur</w:t>
      </w:r>
    </w:p>
    <w:p w:rsidR="003F3A71" w:rsidRPr="00032203" w:rsidRDefault="003F3A71" w:rsidP="003A7A55">
      <w:pPr>
        <w:pStyle w:val="ListParagraph"/>
        <w:numPr>
          <w:ilvl w:val="0"/>
          <w:numId w:val="159"/>
        </w:numPr>
        <w:spacing w:line="360" w:lineRule="auto"/>
        <w:ind w:left="2574" w:hanging="306"/>
        <w:rPr>
          <w:rFonts w:ascii="Arial" w:hAnsi="Arial" w:cs="Arial"/>
          <w:sz w:val="22"/>
          <w:szCs w:val="22"/>
          <w:lang w:val="id-ID"/>
        </w:rPr>
      </w:pPr>
      <w:r w:rsidRPr="00032203">
        <w:rPr>
          <w:rFonts w:ascii="Arial" w:hAnsi="Arial" w:cs="Arial"/>
          <w:sz w:val="22"/>
          <w:szCs w:val="22"/>
          <w:lang w:val="id-ID"/>
        </w:rPr>
        <w:t>Membantu mobilisasi fisik ke toilet</w:t>
      </w:r>
    </w:p>
    <w:p w:rsidR="003F3A71" w:rsidRPr="00032203" w:rsidRDefault="003F3A71" w:rsidP="003A7A55">
      <w:pPr>
        <w:pStyle w:val="ListParagraph"/>
        <w:numPr>
          <w:ilvl w:val="0"/>
          <w:numId w:val="73"/>
        </w:numPr>
        <w:spacing w:line="360" w:lineRule="auto"/>
        <w:ind w:hanging="11"/>
        <w:rPr>
          <w:rFonts w:ascii="Arial" w:hAnsi="Arial" w:cs="Arial"/>
          <w:sz w:val="22"/>
          <w:szCs w:val="22"/>
          <w:lang w:val="id-ID"/>
        </w:rPr>
      </w:pPr>
      <w:r w:rsidRPr="00032203">
        <w:rPr>
          <w:rFonts w:ascii="Arial" w:hAnsi="Arial" w:cs="Arial"/>
          <w:sz w:val="22"/>
          <w:szCs w:val="22"/>
          <w:lang w:val="id-ID"/>
        </w:rPr>
        <w:t>Personal Hygiene</w:t>
      </w:r>
    </w:p>
    <w:p w:rsidR="003F3A71" w:rsidRPr="00032203" w:rsidRDefault="003F3A71" w:rsidP="003A7A55">
      <w:pPr>
        <w:pStyle w:val="ListParagraph"/>
        <w:numPr>
          <w:ilvl w:val="0"/>
          <w:numId w:val="160"/>
        </w:numPr>
        <w:spacing w:line="360" w:lineRule="auto"/>
        <w:rPr>
          <w:rFonts w:ascii="Arial" w:hAnsi="Arial" w:cs="Arial"/>
          <w:sz w:val="22"/>
          <w:szCs w:val="22"/>
          <w:lang w:val="id-ID"/>
        </w:rPr>
      </w:pPr>
      <w:r w:rsidRPr="00032203">
        <w:rPr>
          <w:rFonts w:ascii="Arial" w:hAnsi="Arial" w:cs="Arial"/>
          <w:sz w:val="22"/>
          <w:szCs w:val="22"/>
          <w:lang w:val="id-ID"/>
        </w:rPr>
        <w:t>Membantu memandikan ditempat tidur</w:t>
      </w:r>
    </w:p>
    <w:p w:rsidR="003F3A71" w:rsidRPr="00032203" w:rsidRDefault="003F3A71" w:rsidP="003A7A55">
      <w:pPr>
        <w:pStyle w:val="ListParagraph"/>
        <w:numPr>
          <w:ilvl w:val="0"/>
          <w:numId w:val="160"/>
        </w:numPr>
        <w:spacing w:line="360" w:lineRule="auto"/>
        <w:rPr>
          <w:rFonts w:ascii="Arial" w:hAnsi="Arial" w:cs="Arial"/>
          <w:sz w:val="22"/>
          <w:szCs w:val="22"/>
          <w:lang w:val="id-ID"/>
        </w:rPr>
      </w:pPr>
      <w:r w:rsidRPr="00032203">
        <w:rPr>
          <w:rFonts w:ascii="Arial" w:hAnsi="Arial" w:cs="Arial"/>
          <w:sz w:val="22"/>
          <w:szCs w:val="22"/>
          <w:lang w:val="id-ID"/>
        </w:rPr>
        <w:t>Menyeka</w:t>
      </w:r>
    </w:p>
    <w:p w:rsidR="003F3A71" w:rsidRPr="00032203" w:rsidRDefault="003F3A71" w:rsidP="003A7A55">
      <w:pPr>
        <w:pStyle w:val="ListParagraph"/>
        <w:numPr>
          <w:ilvl w:val="0"/>
          <w:numId w:val="160"/>
        </w:numPr>
        <w:spacing w:line="360" w:lineRule="auto"/>
        <w:rPr>
          <w:rFonts w:ascii="Arial" w:hAnsi="Arial" w:cs="Arial"/>
          <w:sz w:val="22"/>
          <w:szCs w:val="22"/>
          <w:lang w:val="id-ID"/>
        </w:rPr>
      </w:pPr>
      <w:r w:rsidRPr="00032203">
        <w:rPr>
          <w:rFonts w:ascii="Arial" w:hAnsi="Arial" w:cs="Arial"/>
          <w:sz w:val="22"/>
          <w:szCs w:val="22"/>
          <w:lang w:val="id-ID"/>
        </w:rPr>
        <w:t>Membantu cuci rambut</w:t>
      </w:r>
    </w:p>
    <w:p w:rsidR="003F3A71" w:rsidRPr="00032203" w:rsidRDefault="003F3A71" w:rsidP="003A7A55">
      <w:pPr>
        <w:pStyle w:val="ListParagraph"/>
        <w:numPr>
          <w:ilvl w:val="0"/>
          <w:numId w:val="160"/>
        </w:numPr>
        <w:spacing w:line="360" w:lineRule="auto"/>
        <w:rPr>
          <w:rFonts w:ascii="Arial" w:hAnsi="Arial" w:cs="Arial"/>
          <w:sz w:val="22"/>
          <w:szCs w:val="22"/>
          <w:lang w:val="id-ID"/>
        </w:rPr>
      </w:pPr>
      <w:r w:rsidRPr="00032203">
        <w:rPr>
          <w:rFonts w:ascii="Arial" w:hAnsi="Arial" w:cs="Arial"/>
          <w:sz w:val="22"/>
          <w:szCs w:val="22"/>
          <w:lang w:val="id-ID"/>
        </w:rPr>
        <w:t>Membantu potong kuku</w:t>
      </w:r>
    </w:p>
    <w:p w:rsidR="003F3A71" w:rsidRPr="00032203" w:rsidRDefault="003F3A71" w:rsidP="003A7A55">
      <w:pPr>
        <w:pStyle w:val="ListParagraph"/>
        <w:numPr>
          <w:ilvl w:val="0"/>
          <w:numId w:val="160"/>
        </w:numPr>
        <w:spacing w:line="360" w:lineRule="auto"/>
        <w:rPr>
          <w:rFonts w:ascii="Arial" w:hAnsi="Arial" w:cs="Arial"/>
          <w:sz w:val="22"/>
          <w:szCs w:val="22"/>
          <w:lang w:val="id-ID"/>
        </w:rPr>
      </w:pPr>
      <w:r w:rsidRPr="00032203">
        <w:rPr>
          <w:rFonts w:ascii="Arial" w:hAnsi="Arial" w:cs="Arial"/>
          <w:sz w:val="22"/>
          <w:szCs w:val="22"/>
          <w:lang w:val="id-ID"/>
        </w:rPr>
        <w:t>Membantu oral Hygiene</w:t>
      </w:r>
    </w:p>
    <w:p w:rsidR="003F3A71" w:rsidRPr="00032203" w:rsidRDefault="003F3A71" w:rsidP="003A7A55">
      <w:pPr>
        <w:pStyle w:val="ListParagraph"/>
        <w:numPr>
          <w:ilvl w:val="0"/>
          <w:numId w:val="75"/>
        </w:numPr>
        <w:spacing w:line="360" w:lineRule="auto"/>
        <w:ind w:hanging="77"/>
        <w:rPr>
          <w:rFonts w:ascii="Arial" w:hAnsi="Arial" w:cs="Arial"/>
          <w:sz w:val="22"/>
          <w:szCs w:val="22"/>
          <w:lang w:val="id-ID"/>
        </w:rPr>
      </w:pPr>
      <w:r w:rsidRPr="00032203">
        <w:rPr>
          <w:rFonts w:ascii="Arial" w:hAnsi="Arial" w:cs="Arial"/>
          <w:sz w:val="22"/>
          <w:szCs w:val="22"/>
          <w:lang w:val="id-ID"/>
        </w:rPr>
        <w:t>Perawatan luka</w:t>
      </w:r>
    </w:p>
    <w:p w:rsidR="003F3A71" w:rsidRPr="00032203" w:rsidRDefault="003F3A71" w:rsidP="003A7A55">
      <w:pPr>
        <w:pStyle w:val="ListParagraph"/>
        <w:numPr>
          <w:ilvl w:val="0"/>
          <w:numId w:val="76"/>
        </w:numPr>
        <w:spacing w:line="360" w:lineRule="auto"/>
        <w:ind w:hanging="11"/>
        <w:rPr>
          <w:rFonts w:ascii="Arial" w:hAnsi="Arial" w:cs="Arial"/>
          <w:sz w:val="22"/>
          <w:szCs w:val="22"/>
          <w:lang w:val="id-ID"/>
        </w:rPr>
      </w:pPr>
      <w:r w:rsidRPr="00032203">
        <w:rPr>
          <w:rFonts w:ascii="Arial" w:hAnsi="Arial" w:cs="Arial"/>
          <w:sz w:val="22"/>
          <w:szCs w:val="22"/>
          <w:lang w:val="id-ID"/>
        </w:rPr>
        <w:t xml:space="preserve">Pemberian edukasi </w:t>
      </w:r>
    </w:p>
    <w:p w:rsidR="003F3A71" w:rsidRPr="00032203" w:rsidRDefault="003F3A71" w:rsidP="003A7A55">
      <w:pPr>
        <w:pStyle w:val="ListParagraph"/>
        <w:numPr>
          <w:ilvl w:val="0"/>
          <w:numId w:val="77"/>
        </w:numPr>
        <w:spacing w:line="360" w:lineRule="auto"/>
        <w:ind w:hanging="11"/>
        <w:rPr>
          <w:rFonts w:ascii="Arial" w:hAnsi="Arial" w:cs="Arial"/>
          <w:sz w:val="22"/>
          <w:szCs w:val="22"/>
          <w:lang w:val="id-ID"/>
        </w:rPr>
      </w:pPr>
      <w:r w:rsidRPr="00032203">
        <w:rPr>
          <w:rFonts w:ascii="Arial" w:hAnsi="Arial" w:cs="Arial"/>
          <w:sz w:val="22"/>
          <w:szCs w:val="22"/>
          <w:lang w:val="id-ID"/>
        </w:rPr>
        <w:t>Gangguan rasa nyaman : nyeri</w:t>
      </w:r>
    </w:p>
    <w:p w:rsidR="003F3A71" w:rsidRPr="00032203" w:rsidRDefault="003F3A71" w:rsidP="003A7A55">
      <w:pPr>
        <w:pStyle w:val="ListParagraph"/>
        <w:numPr>
          <w:ilvl w:val="0"/>
          <w:numId w:val="161"/>
        </w:numPr>
        <w:spacing w:line="360" w:lineRule="auto"/>
        <w:rPr>
          <w:rFonts w:ascii="Arial" w:hAnsi="Arial" w:cs="Arial"/>
          <w:sz w:val="22"/>
          <w:szCs w:val="22"/>
          <w:lang w:val="id-ID"/>
        </w:rPr>
      </w:pPr>
      <w:r w:rsidRPr="00032203">
        <w:rPr>
          <w:rFonts w:ascii="Arial" w:hAnsi="Arial" w:cs="Arial"/>
          <w:sz w:val="22"/>
          <w:szCs w:val="22"/>
          <w:lang w:val="id-ID"/>
        </w:rPr>
        <w:t>Mengalihkan nyeri melalui destraksi dan manipulasi nyeri lainnya</w:t>
      </w:r>
    </w:p>
    <w:p w:rsidR="003F3A71" w:rsidRPr="00032203" w:rsidRDefault="003F3A71" w:rsidP="003A7A55">
      <w:pPr>
        <w:pStyle w:val="ListParagraph"/>
        <w:numPr>
          <w:ilvl w:val="0"/>
          <w:numId w:val="161"/>
        </w:numPr>
        <w:spacing w:line="360" w:lineRule="auto"/>
        <w:rPr>
          <w:rFonts w:ascii="Arial" w:hAnsi="Arial" w:cs="Arial"/>
          <w:sz w:val="22"/>
          <w:szCs w:val="22"/>
          <w:lang w:val="id-ID"/>
        </w:rPr>
      </w:pPr>
      <w:r w:rsidRPr="00032203">
        <w:rPr>
          <w:rFonts w:ascii="Arial" w:hAnsi="Arial" w:cs="Arial"/>
          <w:sz w:val="22"/>
          <w:szCs w:val="22"/>
          <w:lang w:val="id-ID"/>
        </w:rPr>
        <w:t>Mengkaji tingkat rasa nyeri</w:t>
      </w:r>
    </w:p>
    <w:p w:rsidR="003F3A71" w:rsidRPr="00032203" w:rsidRDefault="003F3A71" w:rsidP="003A7A55">
      <w:pPr>
        <w:pStyle w:val="ListParagraph"/>
        <w:numPr>
          <w:ilvl w:val="0"/>
          <w:numId w:val="162"/>
        </w:numPr>
        <w:spacing w:line="360" w:lineRule="auto"/>
        <w:rPr>
          <w:rFonts w:ascii="Arial" w:hAnsi="Arial" w:cs="Arial"/>
          <w:sz w:val="22"/>
          <w:szCs w:val="22"/>
          <w:lang w:val="id-ID"/>
        </w:rPr>
      </w:pPr>
      <w:r w:rsidRPr="00032203">
        <w:rPr>
          <w:rFonts w:ascii="Arial" w:hAnsi="Arial" w:cs="Arial"/>
          <w:sz w:val="22"/>
          <w:szCs w:val="22"/>
          <w:lang w:val="id-ID"/>
        </w:rPr>
        <w:t>Gizi</w:t>
      </w:r>
    </w:p>
    <w:p w:rsidR="003F3A71" w:rsidRPr="00032203" w:rsidRDefault="003F3A7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Implementasikan yang harus dilakukan oleh tenaga gizi adalah:</w:t>
      </w:r>
    </w:p>
    <w:p w:rsidR="003F3A71" w:rsidRPr="00032203" w:rsidRDefault="003F3A71" w:rsidP="003A7A55">
      <w:pPr>
        <w:pStyle w:val="ListParagraph"/>
        <w:numPr>
          <w:ilvl w:val="0"/>
          <w:numId w:val="164"/>
        </w:numPr>
        <w:spacing w:line="360" w:lineRule="auto"/>
        <w:rPr>
          <w:rFonts w:ascii="Arial" w:hAnsi="Arial" w:cs="Arial"/>
          <w:sz w:val="22"/>
          <w:szCs w:val="22"/>
          <w:lang w:val="id-ID"/>
        </w:rPr>
      </w:pPr>
      <w:r w:rsidRPr="00032203">
        <w:rPr>
          <w:rFonts w:ascii="Arial" w:hAnsi="Arial" w:cs="Arial"/>
          <w:sz w:val="22"/>
          <w:szCs w:val="22"/>
          <w:lang w:val="id-ID"/>
        </w:rPr>
        <w:t>Memberikan nutrisi</w:t>
      </w:r>
    </w:p>
    <w:p w:rsidR="003F3A71" w:rsidRPr="00032203" w:rsidRDefault="003F3A71" w:rsidP="003A7A55">
      <w:pPr>
        <w:pStyle w:val="ListParagraph"/>
        <w:numPr>
          <w:ilvl w:val="0"/>
          <w:numId w:val="164"/>
        </w:numPr>
        <w:spacing w:line="360" w:lineRule="auto"/>
        <w:rPr>
          <w:rFonts w:ascii="Arial" w:hAnsi="Arial" w:cs="Arial"/>
          <w:sz w:val="22"/>
          <w:szCs w:val="22"/>
          <w:lang w:val="id-ID"/>
        </w:rPr>
      </w:pPr>
      <w:r w:rsidRPr="00032203">
        <w:rPr>
          <w:rFonts w:ascii="Arial" w:hAnsi="Arial" w:cs="Arial"/>
          <w:sz w:val="22"/>
          <w:szCs w:val="22"/>
          <w:lang w:val="id-ID"/>
        </w:rPr>
        <w:t>Mengobservasi makanan yang habis dan tidak habis</w:t>
      </w:r>
    </w:p>
    <w:p w:rsidR="003F3A71" w:rsidRPr="00032203" w:rsidRDefault="003F3A71" w:rsidP="003A7A55">
      <w:pPr>
        <w:pStyle w:val="ListParagraph"/>
        <w:numPr>
          <w:ilvl w:val="0"/>
          <w:numId w:val="164"/>
        </w:numPr>
        <w:spacing w:line="360" w:lineRule="auto"/>
        <w:rPr>
          <w:rFonts w:ascii="Arial" w:hAnsi="Arial" w:cs="Arial"/>
          <w:sz w:val="22"/>
          <w:szCs w:val="22"/>
          <w:lang w:val="id-ID"/>
        </w:rPr>
      </w:pPr>
      <w:r w:rsidRPr="00032203">
        <w:rPr>
          <w:rFonts w:ascii="Arial" w:hAnsi="Arial" w:cs="Arial"/>
          <w:sz w:val="22"/>
          <w:szCs w:val="22"/>
          <w:lang w:val="id-ID"/>
        </w:rPr>
        <w:t>Memberikan konsultasi diit</w:t>
      </w:r>
    </w:p>
    <w:p w:rsidR="003F3A71" w:rsidRPr="00032203" w:rsidRDefault="003F3A71" w:rsidP="003A7A55">
      <w:pPr>
        <w:pStyle w:val="ListParagraph"/>
        <w:numPr>
          <w:ilvl w:val="0"/>
          <w:numId w:val="163"/>
        </w:numPr>
        <w:spacing w:line="360" w:lineRule="auto"/>
        <w:rPr>
          <w:rFonts w:ascii="Arial" w:hAnsi="Arial" w:cs="Arial"/>
          <w:sz w:val="22"/>
          <w:szCs w:val="22"/>
          <w:lang w:val="id-ID"/>
        </w:rPr>
      </w:pPr>
      <w:r w:rsidRPr="00032203">
        <w:rPr>
          <w:rFonts w:ascii="Arial" w:hAnsi="Arial" w:cs="Arial"/>
          <w:sz w:val="22"/>
          <w:szCs w:val="22"/>
          <w:lang w:val="id-ID"/>
        </w:rPr>
        <w:t>Farmasi</w:t>
      </w:r>
    </w:p>
    <w:p w:rsidR="003F3A71" w:rsidRPr="00032203" w:rsidRDefault="003F3A7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Implementasi tindakan asuhan klinis farmasi adalah :</w:t>
      </w:r>
    </w:p>
    <w:p w:rsidR="003F3A71" w:rsidRPr="00032203" w:rsidRDefault="003F3A71" w:rsidP="003A7A55">
      <w:pPr>
        <w:pStyle w:val="ListParagraph"/>
        <w:numPr>
          <w:ilvl w:val="0"/>
          <w:numId w:val="165"/>
        </w:numPr>
        <w:spacing w:line="360" w:lineRule="auto"/>
        <w:ind w:left="1843" w:hanging="283"/>
        <w:rPr>
          <w:rFonts w:ascii="Arial" w:hAnsi="Arial" w:cs="Arial"/>
          <w:sz w:val="22"/>
          <w:szCs w:val="22"/>
          <w:lang w:val="id-ID"/>
        </w:rPr>
      </w:pPr>
      <w:r w:rsidRPr="00032203">
        <w:rPr>
          <w:rFonts w:ascii="Arial" w:hAnsi="Arial" w:cs="Arial"/>
          <w:sz w:val="22"/>
          <w:szCs w:val="22"/>
          <w:lang w:val="id-ID"/>
        </w:rPr>
        <w:t>Memberikan obat yang sudah perdosis/shif</w:t>
      </w:r>
    </w:p>
    <w:p w:rsidR="003F3A71" w:rsidRPr="00032203" w:rsidRDefault="003F3A71" w:rsidP="003A7A55">
      <w:pPr>
        <w:pStyle w:val="ListParagraph"/>
        <w:numPr>
          <w:ilvl w:val="0"/>
          <w:numId w:val="165"/>
        </w:numPr>
        <w:spacing w:line="360" w:lineRule="auto"/>
        <w:ind w:left="1843" w:hanging="283"/>
        <w:rPr>
          <w:rFonts w:ascii="Arial" w:hAnsi="Arial" w:cs="Arial"/>
          <w:sz w:val="22"/>
          <w:szCs w:val="22"/>
          <w:lang w:val="id-ID"/>
        </w:rPr>
      </w:pPr>
      <w:r w:rsidRPr="00032203">
        <w:rPr>
          <w:rFonts w:ascii="Arial" w:hAnsi="Arial" w:cs="Arial"/>
          <w:sz w:val="22"/>
          <w:szCs w:val="22"/>
          <w:lang w:val="id-ID"/>
        </w:rPr>
        <w:t>Memberikan konsultasi penggunaan obat</w:t>
      </w:r>
    </w:p>
    <w:p w:rsidR="003F3A71" w:rsidRPr="00032203" w:rsidRDefault="003F3A71" w:rsidP="003A7A55">
      <w:pPr>
        <w:pStyle w:val="ListParagraph"/>
        <w:numPr>
          <w:ilvl w:val="0"/>
          <w:numId w:val="165"/>
        </w:numPr>
        <w:spacing w:line="360" w:lineRule="auto"/>
        <w:ind w:left="1843" w:hanging="283"/>
        <w:rPr>
          <w:rFonts w:ascii="Arial" w:hAnsi="Arial" w:cs="Arial"/>
          <w:sz w:val="22"/>
          <w:szCs w:val="22"/>
          <w:lang w:val="id-ID"/>
        </w:rPr>
      </w:pPr>
      <w:r w:rsidRPr="00032203">
        <w:rPr>
          <w:rFonts w:ascii="Arial" w:hAnsi="Arial" w:cs="Arial"/>
          <w:sz w:val="22"/>
          <w:szCs w:val="22"/>
          <w:lang w:val="id-ID"/>
        </w:rPr>
        <w:t>Memberikan saran kepada dokter terkait obat yang diresepkan</w:t>
      </w:r>
    </w:p>
    <w:p w:rsidR="003F3A71" w:rsidRPr="00032203" w:rsidRDefault="003F3A71" w:rsidP="003A7A55">
      <w:pPr>
        <w:pStyle w:val="ListParagraph"/>
        <w:numPr>
          <w:ilvl w:val="0"/>
          <w:numId w:val="123"/>
        </w:numPr>
        <w:spacing w:line="360" w:lineRule="auto"/>
        <w:rPr>
          <w:rFonts w:ascii="Arial" w:hAnsi="Arial" w:cs="Arial"/>
          <w:sz w:val="22"/>
          <w:szCs w:val="22"/>
          <w:lang w:val="id-ID"/>
        </w:rPr>
      </w:pPr>
      <w:r w:rsidRPr="00032203">
        <w:rPr>
          <w:rFonts w:ascii="Arial" w:hAnsi="Arial" w:cs="Arial"/>
          <w:sz w:val="22"/>
          <w:szCs w:val="22"/>
          <w:lang w:val="id-ID"/>
        </w:rPr>
        <w:t>Evaluasi</w:t>
      </w:r>
    </w:p>
    <w:p w:rsidR="003F3A71" w:rsidRPr="00032203" w:rsidRDefault="003F3A71" w:rsidP="003A7A55">
      <w:pPr>
        <w:pStyle w:val="ListParagraph"/>
        <w:numPr>
          <w:ilvl w:val="0"/>
          <w:numId w:val="166"/>
        </w:numPr>
        <w:spacing w:line="360" w:lineRule="auto"/>
        <w:rPr>
          <w:rFonts w:ascii="Arial" w:hAnsi="Arial" w:cs="Arial"/>
          <w:sz w:val="22"/>
          <w:szCs w:val="22"/>
          <w:lang w:val="id-ID"/>
        </w:rPr>
      </w:pPr>
      <w:r w:rsidRPr="00032203">
        <w:rPr>
          <w:rFonts w:ascii="Arial" w:hAnsi="Arial" w:cs="Arial"/>
          <w:sz w:val="22"/>
          <w:szCs w:val="22"/>
          <w:lang w:val="id-ID"/>
        </w:rPr>
        <w:t>Medis</w:t>
      </w:r>
    </w:p>
    <w:p w:rsidR="003F3A71" w:rsidRPr="00032203" w:rsidRDefault="003F3A71" w:rsidP="003A7A55">
      <w:pPr>
        <w:pStyle w:val="ListParagraph"/>
        <w:numPr>
          <w:ilvl w:val="0"/>
          <w:numId w:val="167"/>
        </w:numPr>
        <w:spacing w:line="360" w:lineRule="auto"/>
        <w:rPr>
          <w:rFonts w:ascii="Arial" w:hAnsi="Arial" w:cs="Arial"/>
          <w:sz w:val="22"/>
          <w:szCs w:val="22"/>
          <w:lang w:val="id-ID"/>
        </w:rPr>
      </w:pPr>
      <w:r w:rsidRPr="00032203">
        <w:rPr>
          <w:rFonts w:ascii="Arial" w:hAnsi="Arial" w:cs="Arial"/>
          <w:sz w:val="22"/>
          <w:szCs w:val="22"/>
          <w:lang w:val="id-ID"/>
        </w:rPr>
        <w:t>Dilakukan sesuai rencana waktu therapy akhir atau evaluasi yang sifatnya formatif atau setelah tindakan</w:t>
      </w:r>
    </w:p>
    <w:p w:rsidR="003F3A71" w:rsidRPr="00032203" w:rsidRDefault="003F3A71" w:rsidP="003A7A55">
      <w:pPr>
        <w:pStyle w:val="ListParagraph"/>
        <w:numPr>
          <w:ilvl w:val="0"/>
          <w:numId w:val="167"/>
        </w:numPr>
        <w:spacing w:line="360" w:lineRule="auto"/>
        <w:rPr>
          <w:rFonts w:ascii="Arial" w:hAnsi="Arial" w:cs="Arial"/>
          <w:sz w:val="22"/>
          <w:szCs w:val="22"/>
          <w:lang w:val="id-ID"/>
        </w:rPr>
      </w:pPr>
      <w:r w:rsidRPr="00032203">
        <w:rPr>
          <w:rFonts w:ascii="Arial" w:hAnsi="Arial" w:cs="Arial"/>
          <w:sz w:val="22"/>
          <w:szCs w:val="22"/>
          <w:lang w:val="id-ID"/>
        </w:rPr>
        <w:t>Evaluasi dicatat dalam catatan perkembangan pasien dan terutama pada kolom planing dicatat apakah terapi distop atau dilanjutkan</w:t>
      </w:r>
    </w:p>
    <w:p w:rsidR="003F3A71" w:rsidRPr="00032203" w:rsidRDefault="003F3A71" w:rsidP="003A7A55">
      <w:pPr>
        <w:pStyle w:val="ListParagraph"/>
        <w:numPr>
          <w:ilvl w:val="0"/>
          <w:numId w:val="168"/>
        </w:numPr>
        <w:spacing w:line="360" w:lineRule="auto"/>
        <w:rPr>
          <w:rFonts w:ascii="Arial" w:hAnsi="Arial" w:cs="Arial"/>
          <w:sz w:val="22"/>
          <w:szCs w:val="22"/>
          <w:lang w:val="id-ID"/>
        </w:rPr>
      </w:pPr>
      <w:r w:rsidRPr="00032203">
        <w:rPr>
          <w:rFonts w:ascii="Arial" w:hAnsi="Arial" w:cs="Arial"/>
          <w:sz w:val="22"/>
          <w:szCs w:val="22"/>
          <w:lang w:val="id-ID"/>
        </w:rPr>
        <w:t>Keperawatan</w:t>
      </w:r>
    </w:p>
    <w:p w:rsidR="003F3A71" w:rsidRPr="00032203" w:rsidRDefault="003F3A71" w:rsidP="003A7A55">
      <w:pPr>
        <w:pStyle w:val="ListParagraph"/>
        <w:numPr>
          <w:ilvl w:val="0"/>
          <w:numId w:val="169"/>
        </w:numPr>
        <w:spacing w:line="360" w:lineRule="auto"/>
        <w:rPr>
          <w:rFonts w:ascii="Arial" w:hAnsi="Arial" w:cs="Arial"/>
          <w:sz w:val="22"/>
          <w:szCs w:val="22"/>
          <w:lang w:val="id-ID"/>
        </w:rPr>
      </w:pPr>
      <w:r w:rsidRPr="00032203">
        <w:rPr>
          <w:rFonts w:ascii="Arial" w:hAnsi="Arial" w:cs="Arial"/>
          <w:sz w:val="22"/>
          <w:szCs w:val="22"/>
          <w:lang w:val="id-ID"/>
        </w:rPr>
        <w:t>Dilakukan sesuai rencana target waktu asuhan atau evaluasi yang sifatnya formatif  (setelah tindakan /setelah shif)</w:t>
      </w:r>
    </w:p>
    <w:p w:rsidR="003F3A71" w:rsidRPr="00032203" w:rsidRDefault="003F3A71" w:rsidP="003A7A55">
      <w:pPr>
        <w:pStyle w:val="ListParagraph"/>
        <w:numPr>
          <w:ilvl w:val="0"/>
          <w:numId w:val="169"/>
        </w:numPr>
        <w:spacing w:line="360" w:lineRule="auto"/>
        <w:rPr>
          <w:rFonts w:ascii="Arial" w:hAnsi="Arial" w:cs="Arial"/>
          <w:sz w:val="22"/>
          <w:szCs w:val="22"/>
          <w:lang w:val="id-ID"/>
        </w:rPr>
      </w:pPr>
      <w:r w:rsidRPr="00032203">
        <w:rPr>
          <w:rFonts w:ascii="Arial" w:hAnsi="Arial" w:cs="Arial"/>
          <w:sz w:val="22"/>
          <w:szCs w:val="22"/>
          <w:lang w:val="id-ID"/>
        </w:rPr>
        <w:t>Evaluasi yang dilakukan diakhir dinas pada catatan “E” evaluasi</w:t>
      </w:r>
    </w:p>
    <w:p w:rsidR="003F3A71" w:rsidRPr="00032203" w:rsidRDefault="003F3A71" w:rsidP="003A7A55">
      <w:pPr>
        <w:pStyle w:val="ListParagraph"/>
        <w:numPr>
          <w:ilvl w:val="0"/>
          <w:numId w:val="170"/>
        </w:numPr>
        <w:spacing w:line="360" w:lineRule="auto"/>
        <w:rPr>
          <w:rFonts w:ascii="Arial" w:hAnsi="Arial" w:cs="Arial"/>
          <w:sz w:val="22"/>
          <w:szCs w:val="22"/>
          <w:lang w:val="id-ID"/>
        </w:rPr>
      </w:pPr>
      <w:r w:rsidRPr="00032203">
        <w:rPr>
          <w:rFonts w:ascii="Arial" w:hAnsi="Arial" w:cs="Arial"/>
          <w:sz w:val="22"/>
          <w:szCs w:val="22"/>
          <w:lang w:val="id-ID"/>
        </w:rPr>
        <w:t>Gizi</w:t>
      </w:r>
    </w:p>
    <w:p w:rsidR="003F3A71" w:rsidRPr="00032203" w:rsidRDefault="003F3A71" w:rsidP="003A7A55">
      <w:pPr>
        <w:pStyle w:val="ListParagraph"/>
        <w:numPr>
          <w:ilvl w:val="0"/>
          <w:numId w:val="171"/>
        </w:numPr>
        <w:spacing w:line="360" w:lineRule="auto"/>
        <w:rPr>
          <w:rFonts w:ascii="Arial" w:hAnsi="Arial" w:cs="Arial"/>
          <w:sz w:val="22"/>
          <w:szCs w:val="22"/>
          <w:lang w:val="id-ID"/>
        </w:rPr>
      </w:pPr>
      <w:r w:rsidRPr="00032203">
        <w:rPr>
          <w:rFonts w:ascii="Arial" w:hAnsi="Arial" w:cs="Arial"/>
          <w:sz w:val="22"/>
          <w:szCs w:val="22"/>
          <w:lang w:val="id-ID"/>
        </w:rPr>
        <w:t xml:space="preserve">Dilakukan setelah pemberian nutrisi diperkirakan sudah 30 menit keatas </w:t>
      </w:r>
    </w:p>
    <w:p w:rsidR="003F3A71" w:rsidRPr="00032203" w:rsidRDefault="003F3A71" w:rsidP="003A7A55">
      <w:pPr>
        <w:pStyle w:val="ListParagraph"/>
        <w:numPr>
          <w:ilvl w:val="0"/>
          <w:numId w:val="171"/>
        </w:numPr>
        <w:spacing w:line="360" w:lineRule="auto"/>
        <w:rPr>
          <w:rFonts w:ascii="Arial" w:hAnsi="Arial" w:cs="Arial"/>
          <w:sz w:val="22"/>
          <w:szCs w:val="22"/>
          <w:lang w:val="id-ID"/>
        </w:rPr>
      </w:pPr>
      <w:r w:rsidRPr="00032203">
        <w:rPr>
          <w:rFonts w:ascii="Arial" w:hAnsi="Arial" w:cs="Arial"/>
          <w:sz w:val="22"/>
          <w:szCs w:val="22"/>
          <w:lang w:val="id-ID"/>
        </w:rPr>
        <w:t>Catat hasil evaluasi dalam catatan perkembanganpada kolom “O” (Obyektif)</w:t>
      </w:r>
    </w:p>
    <w:p w:rsidR="003F3A71" w:rsidRPr="00032203" w:rsidRDefault="003F3A71" w:rsidP="003A7A55">
      <w:pPr>
        <w:pStyle w:val="ListParagraph"/>
        <w:numPr>
          <w:ilvl w:val="0"/>
          <w:numId w:val="172"/>
        </w:numPr>
        <w:spacing w:line="360" w:lineRule="auto"/>
        <w:rPr>
          <w:rFonts w:ascii="Arial" w:hAnsi="Arial" w:cs="Arial"/>
          <w:sz w:val="22"/>
          <w:szCs w:val="22"/>
          <w:lang w:val="id-ID"/>
        </w:rPr>
      </w:pPr>
      <w:r w:rsidRPr="00032203">
        <w:rPr>
          <w:rFonts w:ascii="Arial" w:hAnsi="Arial" w:cs="Arial"/>
          <w:sz w:val="22"/>
          <w:szCs w:val="22"/>
          <w:lang w:val="id-ID"/>
        </w:rPr>
        <w:t>Farmasi</w:t>
      </w:r>
    </w:p>
    <w:p w:rsidR="003F3A71" w:rsidRPr="00032203" w:rsidRDefault="003F3A71" w:rsidP="003A7A55">
      <w:pPr>
        <w:pStyle w:val="ListParagraph"/>
        <w:numPr>
          <w:ilvl w:val="0"/>
          <w:numId w:val="173"/>
        </w:numPr>
        <w:spacing w:line="360" w:lineRule="auto"/>
        <w:rPr>
          <w:rFonts w:ascii="Arial" w:hAnsi="Arial" w:cs="Arial"/>
          <w:sz w:val="22"/>
          <w:szCs w:val="22"/>
          <w:lang w:val="id-ID"/>
        </w:rPr>
      </w:pPr>
      <w:r w:rsidRPr="00032203">
        <w:rPr>
          <w:rFonts w:ascii="Arial" w:hAnsi="Arial" w:cs="Arial"/>
          <w:sz w:val="22"/>
          <w:szCs w:val="22"/>
          <w:lang w:val="id-ID"/>
        </w:rPr>
        <w:t>Dilakukan setelah dilakukan implementasi berupa respon pemberian obat atau edukasi</w:t>
      </w:r>
    </w:p>
    <w:p w:rsidR="003F3A71" w:rsidRPr="00032203" w:rsidRDefault="003F3A71" w:rsidP="003A7A55">
      <w:pPr>
        <w:pStyle w:val="ListParagraph"/>
        <w:numPr>
          <w:ilvl w:val="0"/>
          <w:numId w:val="173"/>
        </w:numPr>
        <w:spacing w:line="360" w:lineRule="auto"/>
        <w:rPr>
          <w:rFonts w:ascii="Arial" w:hAnsi="Arial" w:cs="Arial"/>
          <w:sz w:val="22"/>
          <w:szCs w:val="22"/>
          <w:lang w:val="id-ID"/>
        </w:rPr>
      </w:pPr>
      <w:r w:rsidRPr="00032203">
        <w:rPr>
          <w:rFonts w:ascii="Arial" w:hAnsi="Arial" w:cs="Arial"/>
          <w:sz w:val="22"/>
          <w:szCs w:val="22"/>
          <w:lang w:val="id-ID"/>
        </w:rPr>
        <w:t>Catat dalam catatan perkembangan yang terintegrasi pada kolom “O”</w:t>
      </w:r>
    </w:p>
    <w:p w:rsidR="003F3A71" w:rsidRPr="00032203" w:rsidRDefault="003F3A71" w:rsidP="003A7A55">
      <w:pPr>
        <w:pStyle w:val="ListParagraph"/>
        <w:numPr>
          <w:ilvl w:val="0"/>
          <w:numId w:val="123"/>
        </w:numPr>
        <w:spacing w:line="360" w:lineRule="auto"/>
        <w:rPr>
          <w:rFonts w:ascii="Arial" w:hAnsi="Arial" w:cs="Arial"/>
          <w:sz w:val="22"/>
          <w:szCs w:val="22"/>
          <w:lang w:val="id-ID"/>
        </w:rPr>
      </w:pPr>
      <w:r w:rsidRPr="00032203">
        <w:rPr>
          <w:rFonts w:ascii="Arial" w:hAnsi="Arial" w:cs="Arial"/>
          <w:sz w:val="22"/>
          <w:szCs w:val="22"/>
          <w:lang w:val="id-ID"/>
        </w:rPr>
        <w:t>Pasien Pulang</w:t>
      </w:r>
    </w:p>
    <w:p w:rsidR="003F3A71" w:rsidRPr="00032203" w:rsidRDefault="003F3A71" w:rsidP="003A7A55">
      <w:pPr>
        <w:pStyle w:val="ListParagraph"/>
        <w:numPr>
          <w:ilvl w:val="0"/>
          <w:numId w:val="174"/>
        </w:numPr>
        <w:spacing w:line="360" w:lineRule="auto"/>
        <w:rPr>
          <w:rFonts w:ascii="Arial" w:hAnsi="Arial" w:cs="Arial"/>
          <w:sz w:val="22"/>
          <w:szCs w:val="22"/>
          <w:lang w:val="id-ID"/>
        </w:rPr>
      </w:pPr>
      <w:r w:rsidRPr="00032203">
        <w:rPr>
          <w:rFonts w:ascii="Arial" w:hAnsi="Arial" w:cs="Arial"/>
          <w:sz w:val="22"/>
          <w:szCs w:val="22"/>
          <w:lang w:val="id-ID"/>
        </w:rPr>
        <w:t>Resume Pasien Pulang</w:t>
      </w:r>
    </w:p>
    <w:p w:rsidR="003F3A71" w:rsidRPr="00032203" w:rsidRDefault="003F3A71" w:rsidP="003A7A55">
      <w:pPr>
        <w:pStyle w:val="ListParagraph"/>
        <w:numPr>
          <w:ilvl w:val="0"/>
          <w:numId w:val="175"/>
        </w:numPr>
        <w:spacing w:line="360" w:lineRule="auto"/>
        <w:rPr>
          <w:rFonts w:ascii="Arial" w:hAnsi="Arial" w:cs="Arial"/>
          <w:sz w:val="22"/>
          <w:szCs w:val="22"/>
          <w:lang w:val="id-ID"/>
        </w:rPr>
      </w:pPr>
      <w:r w:rsidRPr="00032203">
        <w:rPr>
          <w:rFonts w:ascii="Arial" w:hAnsi="Arial" w:cs="Arial"/>
          <w:sz w:val="22"/>
          <w:szCs w:val="22"/>
          <w:lang w:val="id-ID"/>
        </w:rPr>
        <w:t>Pasien pulang diperoleh setelah hasil evaluasi dokter tindakan therapi diberhentikan dan diperbolehkan</w:t>
      </w:r>
    </w:p>
    <w:p w:rsidR="003F3A71" w:rsidRPr="00032203" w:rsidRDefault="003F3A71" w:rsidP="003A7A55">
      <w:pPr>
        <w:pStyle w:val="ListParagraph"/>
        <w:numPr>
          <w:ilvl w:val="0"/>
          <w:numId w:val="175"/>
        </w:numPr>
        <w:spacing w:line="360" w:lineRule="auto"/>
        <w:rPr>
          <w:rFonts w:ascii="Arial" w:hAnsi="Arial" w:cs="Arial"/>
          <w:sz w:val="22"/>
          <w:szCs w:val="22"/>
          <w:lang w:val="id-ID"/>
        </w:rPr>
      </w:pPr>
      <w:r w:rsidRPr="00032203">
        <w:rPr>
          <w:rFonts w:ascii="Arial" w:hAnsi="Arial" w:cs="Arial"/>
          <w:sz w:val="22"/>
          <w:szCs w:val="22"/>
          <w:lang w:val="id-ID"/>
        </w:rPr>
        <w:t>Lakukan resume pasien sebagai bahan untuk control dan keperluan riwayat penyakit dalam pertimbangan therapy yang akan datang</w:t>
      </w:r>
    </w:p>
    <w:p w:rsidR="003F3A71" w:rsidRPr="00032203" w:rsidRDefault="003F3A71" w:rsidP="003A7A55">
      <w:pPr>
        <w:pStyle w:val="ListParagraph"/>
        <w:numPr>
          <w:ilvl w:val="0"/>
          <w:numId w:val="176"/>
        </w:numPr>
        <w:spacing w:line="360" w:lineRule="auto"/>
        <w:rPr>
          <w:rFonts w:ascii="Arial" w:hAnsi="Arial" w:cs="Arial"/>
          <w:sz w:val="22"/>
          <w:szCs w:val="22"/>
          <w:lang w:val="id-ID"/>
        </w:rPr>
      </w:pPr>
      <w:r w:rsidRPr="00032203">
        <w:rPr>
          <w:rFonts w:ascii="Arial" w:hAnsi="Arial" w:cs="Arial"/>
          <w:sz w:val="22"/>
          <w:szCs w:val="22"/>
          <w:lang w:val="id-ID"/>
        </w:rPr>
        <w:t>Rencana tindak lanjut</w:t>
      </w:r>
    </w:p>
    <w:p w:rsidR="003F3A71" w:rsidRDefault="003F3A71" w:rsidP="00C80501">
      <w:pPr>
        <w:pStyle w:val="ListParagraph"/>
        <w:spacing w:line="360" w:lineRule="auto"/>
        <w:ind w:left="1440"/>
        <w:rPr>
          <w:rFonts w:ascii="Arial" w:hAnsi="Arial" w:cs="Arial"/>
          <w:sz w:val="22"/>
          <w:szCs w:val="22"/>
          <w:lang w:val="id-ID"/>
        </w:rPr>
      </w:pPr>
      <w:r w:rsidRPr="00032203">
        <w:rPr>
          <w:rFonts w:ascii="Arial" w:hAnsi="Arial" w:cs="Arial"/>
          <w:sz w:val="22"/>
          <w:szCs w:val="22"/>
          <w:lang w:val="id-ID"/>
        </w:rPr>
        <w:t>Rencana tindak lanjut lakukan edukasi asuhan perawatan dirumah yang berhubungan dengan asuhan</w:t>
      </w:r>
    </w:p>
    <w:p w:rsidR="00437543" w:rsidRPr="00032203" w:rsidRDefault="00437543" w:rsidP="00C80501">
      <w:pPr>
        <w:pStyle w:val="ListParagraph"/>
        <w:spacing w:line="360" w:lineRule="auto"/>
        <w:ind w:left="1440"/>
        <w:rPr>
          <w:rFonts w:ascii="Arial" w:hAnsi="Arial" w:cs="Arial"/>
          <w:sz w:val="22"/>
          <w:szCs w:val="22"/>
          <w:lang w:val="id-ID"/>
        </w:rPr>
      </w:pPr>
    </w:p>
    <w:p w:rsidR="003F3A71" w:rsidRPr="00032203" w:rsidRDefault="003F3A71" w:rsidP="003A7A55">
      <w:pPr>
        <w:pStyle w:val="ListParagraph"/>
        <w:numPr>
          <w:ilvl w:val="0"/>
          <w:numId w:val="177"/>
        </w:numPr>
        <w:spacing w:line="360" w:lineRule="auto"/>
        <w:rPr>
          <w:rFonts w:ascii="Arial" w:hAnsi="Arial" w:cs="Arial"/>
          <w:sz w:val="22"/>
          <w:szCs w:val="22"/>
          <w:lang w:val="id-ID"/>
        </w:rPr>
      </w:pPr>
      <w:r w:rsidRPr="00032203">
        <w:rPr>
          <w:rFonts w:ascii="Arial" w:hAnsi="Arial" w:cs="Arial"/>
          <w:sz w:val="22"/>
          <w:szCs w:val="22"/>
          <w:lang w:val="id-ID"/>
        </w:rPr>
        <w:t>Pemberian Obat</w:t>
      </w:r>
    </w:p>
    <w:p w:rsidR="003F3A71" w:rsidRPr="00032203" w:rsidRDefault="003F3A71" w:rsidP="003A7A55">
      <w:pPr>
        <w:pStyle w:val="ListParagraph"/>
        <w:numPr>
          <w:ilvl w:val="0"/>
          <w:numId w:val="177"/>
        </w:numPr>
        <w:spacing w:line="360" w:lineRule="auto"/>
        <w:rPr>
          <w:rFonts w:ascii="Arial" w:hAnsi="Arial" w:cs="Arial"/>
          <w:sz w:val="22"/>
          <w:szCs w:val="22"/>
          <w:lang w:val="id-ID"/>
        </w:rPr>
      </w:pPr>
      <w:r w:rsidRPr="00032203">
        <w:rPr>
          <w:rFonts w:ascii="Arial" w:hAnsi="Arial" w:cs="Arial"/>
          <w:sz w:val="22"/>
          <w:szCs w:val="22"/>
          <w:lang w:val="id-ID"/>
        </w:rPr>
        <w:t>Makan yang dibolehkan dan yang tidak dibolehkan</w:t>
      </w:r>
    </w:p>
    <w:p w:rsidR="003F3A71" w:rsidRPr="00032203" w:rsidRDefault="003F3A71" w:rsidP="003A7A55">
      <w:pPr>
        <w:pStyle w:val="ListParagraph"/>
        <w:numPr>
          <w:ilvl w:val="0"/>
          <w:numId w:val="177"/>
        </w:numPr>
        <w:spacing w:line="360" w:lineRule="auto"/>
        <w:rPr>
          <w:rFonts w:ascii="Arial" w:hAnsi="Arial" w:cs="Arial"/>
          <w:sz w:val="22"/>
          <w:szCs w:val="22"/>
          <w:lang w:val="id-ID"/>
        </w:rPr>
      </w:pPr>
      <w:r w:rsidRPr="00032203">
        <w:rPr>
          <w:rFonts w:ascii="Arial" w:hAnsi="Arial" w:cs="Arial"/>
          <w:sz w:val="22"/>
          <w:szCs w:val="22"/>
          <w:lang w:val="id-ID"/>
        </w:rPr>
        <w:t>Hidup sehat</w:t>
      </w:r>
    </w:p>
    <w:p w:rsidR="003F3A71" w:rsidRPr="00032203" w:rsidRDefault="003F3A71" w:rsidP="003A7A55">
      <w:pPr>
        <w:pStyle w:val="ListParagraph"/>
        <w:numPr>
          <w:ilvl w:val="0"/>
          <w:numId w:val="177"/>
        </w:numPr>
        <w:spacing w:line="360" w:lineRule="auto"/>
        <w:rPr>
          <w:rFonts w:ascii="Arial" w:hAnsi="Arial" w:cs="Arial"/>
          <w:sz w:val="22"/>
          <w:szCs w:val="22"/>
          <w:lang w:val="id-ID"/>
        </w:rPr>
      </w:pPr>
      <w:r w:rsidRPr="00032203">
        <w:rPr>
          <w:rFonts w:ascii="Arial" w:hAnsi="Arial" w:cs="Arial"/>
          <w:sz w:val="22"/>
          <w:szCs w:val="22"/>
          <w:lang w:val="id-ID"/>
        </w:rPr>
        <w:t xml:space="preserve">Mobilisasi fisik </w:t>
      </w:r>
    </w:p>
    <w:p w:rsidR="003F3A71" w:rsidRPr="00032203" w:rsidRDefault="003F3A71" w:rsidP="003A7A55">
      <w:pPr>
        <w:pStyle w:val="ListParagraph"/>
        <w:numPr>
          <w:ilvl w:val="0"/>
          <w:numId w:val="177"/>
        </w:numPr>
        <w:spacing w:line="360" w:lineRule="auto"/>
        <w:rPr>
          <w:rFonts w:ascii="Arial" w:hAnsi="Arial" w:cs="Arial"/>
          <w:sz w:val="22"/>
          <w:szCs w:val="22"/>
          <w:lang w:val="id-ID"/>
        </w:rPr>
      </w:pPr>
      <w:r w:rsidRPr="00032203">
        <w:rPr>
          <w:rFonts w:ascii="Arial" w:hAnsi="Arial" w:cs="Arial"/>
          <w:sz w:val="22"/>
          <w:szCs w:val="22"/>
          <w:lang w:val="id-ID"/>
        </w:rPr>
        <w:t>Asuhan yang bersifat khusus bagi pasien dengan kasus khusus</w:t>
      </w:r>
    </w:p>
    <w:p w:rsidR="003F3A71" w:rsidRPr="00032203" w:rsidRDefault="003F3A71" w:rsidP="003A7A55">
      <w:pPr>
        <w:pStyle w:val="ListParagraph"/>
        <w:numPr>
          <w:ilvl w:val="0"/>
          <w:numId w:val="178"/>
        </w:numPr>
        <w:spacing w:line="360" w:lineRule="auto"/>
        <w:rPr>
          <w:rFonts w:ascii="Arial" w:hAnsi="Arial" w:cs="Arial"/>
          <w:sz w:val="22"/>
          <w:szCs w:val="22"/>
          <w:lang w:val="id-ID"/>
        </w:rPr>
      </w:pPr>
      <w:r w:rsidRPr="00032203">
        <w:rPr>
          <w:rFonts w:ascii="Arial" w:hAnsi="Arial" w:cs="Arial"/>
          <w:sz w:val="22"/>
          <w:szCs w:val="22"/>
          <w:lang w:val="id-ID"/>
        </w:rPr>
        <w:t>Pasien meninggal</w:t>
      </w:r>
    </w:p>
    <w:p w:rsidR="003F3A71" w:rsidRPr="00032203" w:rsidRDefault="003F3A71" w:rsidP="003A7A55">
      <w:pPr>
        <w:pStyle w:val="ListParagraph"/>
        <w:numPr>
          <w:ilvl w:val="0"/>
          <w:numId w:val="179"/>
        </w:numPr>
        <w:spacing w:line="360" w:lineRule="auto"/>
        <w:rPr>
          <w:rFonts w:ascii="Arial" w:hAnsi="Arial" w:cs="Arial"/>
          <w:sz w:val="22"/>
          <w:szCs w:val="22"/>
          <w:lang w:val="id-ID"/>
        </w:rPr>
      </w:pPr>
      <w:r w:rsidRPr="00032203">
        <w:rPr>
          <w:rFonts w:ascii="Arial" w:hAnsi="Arial" w:cs="Arial"/>
          <w:sz w:val="22"/>
          <w:szCs w:val="22"/>
          <w:lang w:val="id-ID"/>
        </w:rPr>
        <w:t xml:space="preserve">Bila ada pasien meninggal lakukan asuhan jenazah di ruangan </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Buka semua peralatan yang menempel di pasien</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Buka baju pasien</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Ikat tangan pasien tangan kanan memegang tangan kiri</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Tutup hidung dan telinga dengan kapas</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Tutup dengan laken</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Tunggu 2 jam</w:t>
      </w:r>
    </w:p>
    <w:p w:rsidR="003F3A71" w:rsidRPr="00032203" w:rsidRDefault="003F3A71" w:rsidP="003A7A55">
      <w:pPr>
        <w:pStyle w:val="ListParagraph"/>
        <w:numPr>
          <w:ilvl w:val="0"/>
          <w:numId w:val="180"/>
        </w:numPr>
        <w:spacing w:line="360" w:lineRule="auto"/>
        <w:rPr>
          <w:rFonts w:ascii="Arial" w:hAnsi="Arial" w:cs="Arial"/>
          <w:sz w:val="22"/>
          <w:szCs w:val="22"/>
          <w:lang w:val="id-ID"/>
        </w:rPr>
      </w:pPr>
      <w:r w:rsidRPr="00032203">
        <w:rPr>
          <w:rFonts w:ascii="Arial" w:hAnsi="Arial" w:cs="Arial"/>
          <w:sz w:val="22"/>
          <w:szCs w:val="22"/>
          <w:lang w:val="id-ID"/>
        </w:rPr>
        <w:t>Informasikan kebagian ambulan dan jenazah</w:t>
      </w:r>
    </w:p>
    <w:p w:rsidR="003F3A71" w:rsidRPr="00032203" w:rsidRDefault="003F3A71" w:rsidP="00C80501">
      <w:pPr>
        <w:pStyle w:val="ListParagraph"/>
        <w:spacing w:line="360" w:lineRule="auto"/>
        <w:ind w:left="2622"/>
        <w:rPr>
          <w:rFonts w:ascii="Arial" w:hAnsi="Arial" w:cs="Arial"/>
          <w:sz w:val="22"/>
          <w:szCs w:val="22"/>
          <w:lang w:val="id-ID"/>
        </w:rPr>
      </w:pPr>
    </w:p>
    <w:p w:rsidR="003F3A71" w:rsidRPr="00032203" w:rsidRDefault="003F3A71" w:rsidP="003A7A55">
      <w:pPr>
        <w:pStyle w:val="ListParagraph"/>
        <w:numPr>
          <w:ilvl w:val="0"/>
          <w:numId w:val="181"/>
        </w:numPr>
        <w:spacing w:line="360" w:lineRule="auto"/>
        <w:rPr>
          <w:rFonts w:ascii="Arial" w:hAnsi="Arial" w:cs="Arial"/>
          <w:sz w:val="22"/>
          <w:szCs w:val="22"/>
          <w:lang w:val="id-ID"/>
        </w:rPr>
      </w:pPr>
      <w:r w:rsidRPr="00032203">
        <w:rPr>
          <w:rFonts w:ascii="Arial" w:hAnsi="Arial" w:cs="Arial"/>
          <w:sz w:val="22"/>
          <w:szCs w:val="22"/>
          <w:lang w:val="id-ID"/>
        </w:rPr>
        <w:t>Pasien di rujuk</w:t>
      </w:r>
    </w:p>
    <w:p w:rsidR="003F3A71" w:rsidRPr="00032203" w:rsidRDefault="003F3A71" w:rsidP="00C80501">
      <w:pPr>
        <w:pStyle w:val="ListParagraph"/>
        <w:spacing w:line="360" w:lineRule="auto"/>
        <w:ind w:left="2160"/>
        <w:rPr>
          <w:rFonts w:ascii="Arial" w:hAnsi="Arial" w:cs="Arial"/>
          <w:sz w:val="22"/>
          <w:szCs w:val="22"/>
          <w:lang w:val="id-ID"/>
        </w:rPr>
      </w:pPr>
      <w:r w:rsidRPr="00032203">
        <w:rPr>
          <w:rFonts w:ascii="Arial" w:hAnsi="Arial" w:cs="Arial"/>
          <w:sz w:val="22"/>
          <w:szCs w:val="22"/>
          <w:lang w:val="id-ID"/>
        </w:rPr>
        <w:t>Pasien dirujuk bila atas indikasi tidak dapat dilakukan di rumah sakit dikarenakan sarana tidak lengkap, permintaan sendiri dari pasien adapun persiapan yang harus dilakukan</w:t>
      </w:r>
    </w:p>
    <w:p w:rsidR="003F3A71" w:rsidRPr="00032203" w:rsidRDefault="003F3A71" w:rsidP="003A7A55">
      <w:pPr>
        <w:pStyle w:val="ListParagraph"/>
        <w:numPr>
          <w:ilvl w:val="0"/>
          <w:numId w:val="182"/>
        </w:numPr>
        <w:spacing w:line="360" w:lineRule="auto"/>
        <w:rPr>
          <w:rFonts w:ascii="Arial" w:hAnsi="Arial" w:cs="Arial"/>
          <w:sz w:val="22"/>
          <w:szCs w:val="22"/>
          <w:lang w:val="id-ID"/>
        </w:rPr>
      </w:pPr>
      <w:r w:rsidRPr="00032203">
        <w:rPr>
          <w:rFonts w:ascii="Arial" w:hAnsi="Arial" w:cs="Arial"/>
          <w:sz w:val="22"/>
          <w:szCs w:val="22"/>
          <w:lang w:val="id-ID"/>
        </w:rPr>
        <w:t xml:space="preserve">Lakukan komunikasi dengan tempat yang akan menerima rujukan </w:t>
      </w:r>
    </w:p>
    <w:p w:rsidR="003F3A71" w:rsidRPr="00032203" w:rsidRDefault="003F3A71" w:rsidP="003A7A55">
      <w:pPr>
        <w:pStyle w:val="ListParagraph"/>
        <w:numPr>
          <w:ilvl w:val="0"/>
          <w:numId w:val="182"/>
        </w:numPr>
        <w:spacing w:line="360" w:lineRule="auto"/>
        <w:rPr>
          <w:rFonts w:ascii="Arial" w:hAnsi="Arial" w:cs="Arial"/>
          <w:sz w:val="22"/>
          <w:szCs w:val="22"/>
          <w:lang w:val="id-ID"/>
        </w:rPr>
      </w:pPr>
      <w:r w:rsidRPr="00032203">
        <w:rPr>
          <w:rFonts w:ascii="Arial" w:hAnsi="Arial" w:cs="Arial"/>
          <w:sz w:val="22"/>
          <w:szCs w:val="22"/>
          <w:lang w:val="id-ID"/>
        </w:rPr>
        <w:t>Bila sudah tersedia ruangan maka dihubungi ambulan dan minta formulir kondisi ambulan saat ini</w:t>
      </w:r>
    </w:p>
    <w:p w:rsidR="003F3A71" w:rsidRPr="00032203" w:rsidRDefault="003F3A71" w:rsidP="003A7A55">
      <w:pPr>
        <w:pStyle w:val="ListParagraph"/>
        <w:numPr>
          <w:ilvl w:val="0"/>
          <w:numId w:val="182"/>
        </w:numPr>
        <w:spacing w:line="360" w:lineRule="auto"/>
        <w:rPr>
          <w:rFonts w:ascii="Arial" w:hAnsi="Arial" w:cs="Arial"/>
          <w:sz w:val="22"/>
          <w:szCs w:val="22"/>
          <w:lang w:val="id-ID"/>
        </w:rPr>
      </w:pPr>
      <w:r w:rsidRPr="00032203">
        <w:rPr>
          <w:rFonts w:ascii="Arial" w:hAnsi="Arial" w:cs="Arial"/>
          <w:sz w:val="22"/>
          <w:szCs w:val="22"/>
          <w:lang w:val="id-ID"/>
        </w:rPr>
        <w:t>Setelah siap ambulan kondisikan tim yang akan merujuk sesuai dengan kondisi pasien</w:t>
      </w:r>
    </w:p>
    <w:p w:rsidR="003F3A71" w:rsidRPr="00032203" w:rsidRDefault="003F3A71" w:rsidP="003A7A55">
      <w:pPr>
        <w:pStyle w:val="ListParagraph"/>
        <w:numPr>
          <w:ilvl w:val="0"/>
          <w:numId w:val="182"/>
        </w:numPr>
        <w:spacing w:line="360" w:lineRule="auto"/>
        <w:rPr>
          <w:rFonts w:ascii="Arial" w:hAnsi="Arial" w:cs="Arial"/>
          <w:sz w:val="22"/>
          <w:szCs w:val="22"/>
          <w:lang w:val="id-ID"/>
        </w:rPr>
      </w:pPr>
    </w:p>
    <w:p w:rsidR="003F3A71" w:rsidRPr="00032203" w:rsidRDefault="003F3A71" w:rsidP="00C80501">
      <w:pPr>
        <w:pStyle w:val="ListParagraph"/>
        <w:spacing w:line="360" w:lineRule="auto"/>
        <w:ind w:left="0"/>
        <w:rPr>
          <w:rFonts w:ascii="Arial" w:hAnsi="Arial" w:cs="Arial"/>
          <w:sz w:val="22"/>
          <w:szCs w:val="22"/>
          <w:lang w:val="id-ID"/>
        </w:rPr>
      </w:pPr>
      <w:r w:rsidRPr="00032203">
        <w:rPr>
          <w:rFonts w:ascii="Arial" w:hAnsi="Arial" w:cs="Arial"/>
          <w:sz w:val="22"/>
          <w:szCs w:val="22"/>
          <w:lang w:val="id-ID"/>
        </w:rPr>
        <w:tab/>
      </w:r>
      <w:r w:rsidRPr="00032203">
        <w:rPr>
          <w:rFonts w:ascii="Arial" w:hAnsi="Arial" w:cs="Arial"/>
          <w:sz w:val="22"/>
          <w:szCs w:val="22"/>
          <w:lang w:val="id-ID"/>
        </w:rPr>
        <w:tab/>
        <w:t xml:space="preserve">Keselamatan pasien di instalasi rawat inap dibagi kedalam beberapa aspek </w:t>
      </w:r>
      <w:r w:rsidRPr="00032203">
        <w:rPr>
          <w:rFonts w:ascii="Arial" w:hAnsi="Arial" w:cs="Arial"/>
          <w:sz w:val="22"/>
          <w:szCs w:val="22"/>
          <w:lang w:val="id-ID"/>
        </w:rPr>
        <w:tab/>
      </w:r>
      <w:r w:rsidRPr="00032203">
        <w:rPr>
          <w:rFonts w:ascii="Arial" w:hAnsi="Arial" w:cs="Arial"/>
          <w:sz w:val="22"/>
          <w:szCs w:val="22"/>
          <w:lang w:val="id-ID"/>
        </w:rPr>
        <w:tab/>
      </w:r>
      <w:r w:rsidRPr="00032203">
        <w:rPr>
          <w:rFonts w:ascii="Arial" w:hAnsi="Arial" w:cs="Arial"/>
          <w:sz w:val="22"/>
          <w:szCs w:val="22"/>
          <w:lang w:val="id-ID"/>
        </w:rPr>
        <w:tab/>
        <w:t>diantaranya</w:t>
      </w:r>
    </w:p>
    <w:p w:rsidR="003F3A71" w:rsidRPr="00032203" w:rsidRDefault="003F3A71" w:rsidP="003A7A55">
      <w:pPr>
        <w:pStyle w:val="ListParagraph"/>
        <w:numPr>
          <w:ilvl w:val="0"/>
          <w:numId w:val="183"/>
        </w:numPr>
        <w:spacing w:line="360" w:lineRule="auto"/>
        <w:rPr>
          <w:rFonts w:ascii="Arial" w:hAnsi="Arial" w:cs="Arial"/>
          <w:sz w:val="22"/>
          <w:szCs w:val="22"/>
          <w:lang w:val="id-ID"/>
        </w:rPr>
      </w:pPr>
      <w:r w:rsidRPr="00032203">
        <w:rPr>
          <w:rFonts w:ascii="Arial" w:hAnsi="Arial" w:cs="Arial"/>
          <w:sz w:val="22"/>
          <w:szCs w:val="22"/>
          <w:lang w:val="id-ID"/>
        </w:rPr>
        <w:t>Sumber Daya Manusia</w:t>
      </w:r>
    </w:p>
    <w:p w:rsidR="003F3A71" w:rsidRPr="00032203" w:rsidRDefault="003F3A71" w:rsidP="003A7A55">
      <w:pPr>
        <w:pStyle w:val="ListParagraph"/>
        <w:numPr>
          <w:ilvl w:val="0"/>
          <w:numId w:val="184"/>
        </w:numPr>
        <w:spacing w:line="360" w:lineRule="auto"/>
        <w:rPr>
          <w:rFonts w:ascii="Arial" w:hAnsi="Arial" w:cs="Arial"/>
          <w:sz w:val="22"/>
          <w:szCs w:val="22"/>
          <w:lang w:val="id-ID"/>
        </w:rPr>
      </w:pPr>
      <w:r w:rsidRPr="00032203">
        <w:rPr>
          <w:rFonts w:ascii="Arial" w:hAnsi="Arial" w:cs="Arial"/>
          <w:sz w:val="22"/>
          <w:szCs w:val="22"/>
          <w:lang w:val="id-ID"/>
        </w:rPr>
        <w:t>Pasien rawat inap mendapatkan asuhan dari petugas dimana petugas tersebut memiliki kualifikasi yang sudah ditetapkan</w:t>
      </w:r>
    </w:p>
    <w:p w:rsidR="003F3A71" w:rsidRPr="00032203" w:rsidRDefault="003F3A71" w:rsidP="003A7A55">
      <w:pPr>
        <w:pStyle w:val="ListParagraph"/>
        <w:numPr>
          <w:ilvl w:val="0"/>
          <w:numId w:val="184"/>
        </w:numPr>
        <w:spacing w:line="360" w:lineRule="auto"/>
        <w:rPr>
          <w:rFonts w:ascii="Arial" w:hAnsi="Arial" w:cs="Arial"/>
          <w:sz w:val="22"/>
          <w:szCs w:val="22"/>
          <w:lang w:val="id-ID"/>
        </w:rPr>
      </w:pPr>
      <w:r w:rsidRPr="00032203">
        <w:rPr>
          <w:rFonts w:ascii="Arial" w:hAnsi="Arial" w:cs="Arial"/>
          <w:sz w:val="22"/>
          <w:szCs w:val="22"/>
          <w:lang w:val="id-ID"/>
        </w:rPr>
        <w:t>Ketepatan identifikasi pasien</w:t>
      </w:r>
    </w:p>
    <w:p w:rsidR="003F3A71" w:rsidRPr="00032203" w:rsidRDefault="003F3A71" w:rsidP="003A7A55">
      <w:pPr>
        <w:pStyle w:val="ListParagraph"/>
        <w:numPr>
          <w:ilvl w:val="0"/>
          <w:numId w:val="184"/>
        </w:numPr>
        <w:spacing w:line="360" w:lineRule="auto"/>
        <w:rPr>
          <w:rFonts w:ascii="Arial" w:hAnsi="Arial" w:cs="Arial"/>
          <w:sz w:val="22"/>
          <w:szCs w:val="22"/>
          <w:lang w:val="id-ID"/>
        </w:rPr>
      </w:pPr>
      <w:r w:rsidRPr="00032203">
        <w:rPr>
          <w:rFonts w:ascii="Arial" w:hAnsi="Arial" w:cs="Arial"/>
          <w:sz w:val="22"/>
          <w:szCs w:val="22"/>
          <w:lang w:val="id-ID"/>
        </w:rPr>
        <w:t>Keamanan pemberian cairan konsentrat</w:t>
      </w:r>
    </w:p>
    <w:p w:rsidR="003F3A71" w:rsidRPr="00032203" w:rsidRDefault="003F3A71" w:rsidP="003A7A55">
      <w:pPr>
        <w:pStyle w:val="ListParagraph"/>
        <w:numPr>
          <w:ilvl w:val="0"/>
          <w:numId w:val="184"/>
        </w:numPr>
        <w:spacing w:line="360" w:lineRule="auto"/>
        <w:rPr>
          <w:rFonts w:ascii="Arial" w:hAnsi="Arial" w:cs="Arial"/>
          <w:sz w:val="22"/>
          <w:szCs w:val="22"/>
          <w:lang w:val="id-ID"/>
        </w:rPr>
      </w:pPr>
      <w:r w:rsidRPr="00032203">
        <w:rPr>
          <w:rFonts w:ascii="Arial" w:hAnsi="Arial" w:cs="Arial"/>
          <w:sz w:val="22"/>
          <w:szCs w:val="22"/>
          <w:lang w:val="id-ID"/>
        </w:rPr>
        <w:t>Ketepatan tindakan dan prosedur yang akan dilakukan pada pasien</w:t>
      </w:r>
    </w:p>
    <w:p w:rsidR="003F3A71" w:rsidRPr="00032203" w:rsidRDefault="003F3A71" w:rsidP="003A7A55">
      <w:pPr>
        <w:pStyle w:val="ListParagraph"/>
        <w:numPr>
          <w:ilvl w:val="0"/>
          <w:numId w:val="184"/>
        </w:numPr>
        <w:spacing w:line="360" w:lineRule="auto"/>
        <w:rPr>
          <w:rFonts w:ascii="Arial" w:hAnsi="Arial" w:cs="Arial"/>
          <w:sz w:val="22"/>
          <w:szCs w:val="22"/>
          <w:lang w:val="id-ID"/>
        </w:rPr>
      </w:pPr>
      <w:r w:rsidRPr="00032203">
        <w:rPr>
          <w:rFonts w:ascii="Arial" w:hAnsi="Arial" w:cs="Arial"/>
          <w:sz w:val="22"/>
          <w:szCs w:val="22"/>
          <w:lang w:val="id-ID"/>
        </w:rPr>
        <w:t>Pengurangan resiko infeksi dari tindakan medis yang dilakukan</w:t>
      </w:r>
    </w:p>
    <w:p w:rsidR="003F3A71" w:rsidRPr="00032203" w:rsidRDefault="003F3A71" w:rsidP="003A7A55">
      <w:pPr>
        <w:pStyle w:val="ListParagraph"/>
        <w:numPr>
          <w:ilvl w:val="0"/>
          <w:numId w:val="184"/>
        </w:numPr>
        <w:spacing w:line="360" w:lineRule="auto"/>
        <w:rPr>
          <w:rFonts w:ascii="Arial" w:hAnsi="Arial" w:cs="Arial"/>
          <w:sz w:val="22"/>
          <w:szCs w:val="22"/>
          <w:lang w:val="id-ID"/>
        </w:rPr>
      </w:pPr>
      <w:r w:rsidRPr="00032203">
        <w:rPr>
          <w:rFonts w:ascii="Arial" w:hAnsi="Arial" w:cs="Arial"/>
          <w:sz w:val="22"/>
          <w:szCs w:val="22"/>
          <w:lang w:val="id-ID"/>
        </w:rPr>
        <w:t>Untuk rawat inap perinatologi, petugas menggunakan baracshot</w:t>
      </w:r>
    </w:p>
    <w:p w:rsidR="003F3A71" w:rsidRPr="00032203" w:rsidRDefault="003F3A71" w:rsidP="003A7A55">
      <w:pPr>
        <w:pStyle w:val="ListParagraph"/>
        <w:numPr>
          <w:ilvl w:val="0"/>
          <w:numId w:val="185"/>
        </w:numPr>
        <w:spacing w:line="360" w:lineRule="auto"/>
        <w:rPr>
          <w:rFonts w:ascii="Arial" w:hAnsi="Arial" w:cs="Arial"/>
          <w:sz w:val="22"/>
          <w:szCs w:val="22"/>
          <w:lang w:val="id-ID"/>
        </w:rPr>
      </w:pPr>
      <w:r w:rsidRPr="00032203">
        <w:rPr>
          <w:rFonts w:ascii="Arial" w:hAnsi="Arial" w:cs="Arial"/>
          <w:sz w:val="22"/>
          <w:szCs w:val="22"/>
          <w:lang w:val="id-ID"/>
        </w:rPr>
        <w:t>Fisik</w:t>
      </w:r>
    </w:p>
    <w:p w:rsidR="003F3A71" w:rsidRPr="00032203" w:rsidRDefault="003F3A71" w:rsidP="003A7A55">
      <w:pPr>
        <w:pStyle w:val="ListParagraph"/>
        <w:numPr>
          <w:ilvl w:val="0"/>
          <w:numId w:val="186"/>
        </w:numPr>
        <w:spacing w:line="360" w:lineRule="auto"/>
        <w:rPr>
          <w:rFonts w:ascii="Arial" w:hAnsi="Arial" w:cs="Arial"/>
          <w:sz w:val="22"/>
          <w:szCs w:val="22"/>
          <w:lang w:val="id-ID"/>
        </w:rPr>
      </w:pPr>
      <w:r w:rsidRPr="00032203">
        <w:rPr>
          <w:rFonts w:ascii="Arial" w:hAnsi="Arial" w:cs="Arial"/>
          <w:sz w:val="22"/>
          <w:szCs w:val="22"/>
          <w:lang w:val="id-ID"/>
        </w:rPr>
        <w:t>Air bersih dilakukan pemeriksaan fisik, kimia, dan biologi setiap 6 bulan sekali</w:t>
      </w:r>
    </w:p>
    <w:p w:rsidR="003F3A71" w:rsidRPr="00032203" w:rsidRDefault="003F3A71" w:rsidP="003A7A55">
      <w:pPr>
        <w:pStyle w:val="ListParagraph"/>
        <w:numPr>
          <w:ilvl w:val="0"/>
          <w:numId w:val="186"/>
        </w:numPr>
        <w:spacing w:line="360" w:lineRule="auto"/>
        <w:rPr>
          <w:rFonts w:ascii="Arial" w:hAnsi="Arial" w:cs="Arial"/>
          <w:sz w:val="22"/>
          <w:szCs w:val="22"/>
          <w:lang w:val="id-ID"/>
        </w:rPr>
      </w:pPr>
      <w:r w:rsidRPr="00032203">
        <w:rPr>
          <w:rFonts w:ascii="Arial" w:hAnsi="Arial" w:cs="Arial"/>
          <w:sz w:val="22"/>
          <w:szCs w:val="22"/>
          <w:lang w:val="id-ID"/>
        </w:rPr>
        <w:t>Tersedianya UPS minimal 2x3 m²</w:t>
      </w:r>
    </w:p>
    <w:p w:rsidR="003F3A71" w:rsidRPr="00032203" w:rsidRDefault="003F3A71" w:rsidP="003A7A55">
      <w:pPr>
        <w:pStyle w:val="ListParagraph"/>
        <w:numPr>
          <w:ilvl w:val="0"/>
          <w:numId w:val="187"/>
        </w:numPr>
        <w:spacing w:line="360" w:lineRule="auto"/>
        <w:rPr>
          <w:rFonts w:ascii="Arial" w:hAnsi="Arial" w:cs="Arial"/>
          <w:sz w:val="22"/>
          <w:szCs w:val="22"/>
          <w:lang w:val="id-ID"/>
        </w:rPr>
      </w:pPr>
      <w:r w:rsidRPr="00032203">
        <w:rPr>
          <w:rFonts w:ascii="Arial" w:hAnsi="Arial" w:cs="Arial"/>
          <w:sz w:val="22"/>
          <w:szCs w:val="22"/>
          <w:lang w:val="id-ID"/>
        </w:rPr>
        <w:t>Fasilitas</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Semua tempat tidur pasien harus mempunyai pagar penghalang</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Khususnya untuk pasien gelisah harus dipasang restrain</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Tersedianya APA</w:t>
      </w:r>
      <w:r w:rsidR="00496F7C">
        <w:rPr>
          <w:rFonts w:ascii="Arial" w:hAnsi="Arial" w:cs="Arial"/>
          <w:sz w:val="22"/>
          <w:szCs w:val="22"/>
          <w:lang w:val="id-ID"/>
        </w:rPr>
        <w:t>R</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Ventilasi AC dilengkapi dengan filter bakteri</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Dilakukannya kalibrasi berkala untuk peralatan elektronik</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Kursi roda yang aman dipakai (lengkap dengan penyangga kaki)</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Lantai ruangan dari bahan yang kuat, rata, tidak licin dan mudah dibersihkan</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Lantai kamar mandi dari bahan yang kuat, tidak licin, mudah dibersihkan mempunyai kemiringan yang cukup dan tidak ada genangan air</w:t>
      </w:r>
    </w:p>
    <w:p w:rsidR="00360F3A" w:rsidRPr="00437543" w:rsidRDefault="003F3A71" w:rsidP="00C80501">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Pintu dapat dibuka dari luar</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Tersedia tandu untuk evakuasi</w:t>
      </w:r>
    </w:p>
    <w:p w:rsidR="003F3A71" w:rsidRPr="00032203" w:rsidRDefault="003F3A71" w:rsidP="003A7A55">
      <w:pPr>
        <w:pStyle w:val="ListParagraph"/>
        <w:numPr>
          <w:ilvl w:val="0"/>
          <w:numId w:val="188"/>
        </w:numPr>
        <w:spacing w:line="360" w:lineRule="auto"/>
        <w:rPr>
          <w:rFonts w:ascii="Arial" w:hAnsi="Arial" w:cs="Arial"/>
          <w:sz w:val="22"/>
          <w:szCs w:val="22"/>
          <w:lang w:val="id-ID"/>
        </w:rPr>
      </w:pPr>
      <w:r w:rsidRPr="00032203">
        <w:rPr>
          <w:rFonts w:ascii="Arial" w:hAnsi="Arial" w:cs="Arial"/>
          <w:sz w:val="22"/>
          <w:szCs w:val="22"/>
          <w:lang w:val="id-ID"/>
        </w:rPr>
        <w:t>Adanya jalur evakuasi</w:t>
      </w:r>
    </w:p>
    <w:p w:rsidR="003F3A71" w:rsidRPr="00032203" w:rsidRDefault="003F3A71" w:rsidP="00C80501">
      <w:pPr>
        <w:pStyle w:val="ListParagraph"/>
        <w:spacing w:line="360" w:lineRule="auto"/>
        <w:ind w:left="0"/>
        <w:rPr>
          <w:rFonts w:ascii="Arial" w:hAnsi="Arial" w:cs="Arial"/>
          <w:sz w:val="22"/>
          <w:szCs w:val="22"/>
          <w:lang w:val="id-ID"/>
        </w:rPr>
      </w:pPr>
    </w:p>
    <w:p w:rsidR="003F3A71" w:rsidRPr="00032203" w:rsidRDefault="003F3A71"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60F3A" w:rsidRPr="00032203" w:rsidRDefault="00360F3A" w:rsidP="00C80501">
      <w:pPr>
        <w:pStyle w:val="ListParagraph"/>
        <w:spacing w:line="360" w:lineRule="auto"/>
        <w:ind w:left="0"/>
        <w:rPr>
          <w:rFonts w:ascii="Arial" w:hAnsi="Arial" w:cs="Arial"/>
          <w:sz w:val="22"/>
          <w:szCs w:val="22"/>
          <w:lang w:val="id-ID"/>
        </w:rPr>
      </w:pPr>
    </w:p>
    <w:p w:rsidR="003F3A71" w:rsidRPr="00437543" w:rsidRDefault="003F3A71" w:rsidP="00C80501">
      <w:pPr>
        <w:pStyle w:val="ListParagraph"/>
        <w:spacing w:line="360" w:lineRule="auto"/>
        <w:ind w:left="0"/>
        <w:jc w:val="center"/>
        <w:rPr>
          <w:rFonts w:ascii="Arial" w:hAnsi="Arial" w:cs="Arial"/>
          <w:sz w:val="24"/>
          <w:szCs w:val="22"/>
          <w:lang w:val="id-ID"/>
        </w:rPr>
      </w:pPr>
      <w:r w:rsidRPr="00437543">
        <w:rPr>
          <w:rFonts w:ascii="Arial" w:hAnsi="Arial" w:cs="Arial"/>
          <w:sz w:val="24"/>
          <w:szCs w:val="22"/>
          <w:lang w:val="id-ID"/>
        </w:rPr>
        <w:t>BAB VII</w:t>
      </w:r>
    </w:p>
    <w:p w:rsidR="003F3A71" w:rsidRPr="00437543" w:rsidRDefault="003F3A71" w:rsidP="00C80501">
      <w:pPr>
        <w:pStyle w:val="ListParagraph"/>
        <w:spacing w:line="360" w:lineRule="auto"/>
        <w:ind w:left="0"/>
        <w:jc w:val="center"/>
        <w:rPr>
          <w:rFonts w:ascii="Arial" w:hAnsi="Arial" w:cs="Arial"/>
          <w:sz w:val="24"/>
          <w:szCs w:val="22"/>
          <w:lang w:val="id-ID"/>
        </w:rPr>
      </w:pPr>
      <w:r w:rsidRPr="00437543">
        <w:rPr>
          <w:rFonts w:ascii="Arial" w:hAnsi="Arial" w:cs="Arial"/>
          <w:sz w:val="24"/>
          <w:szCs w:val="22"/>
          <w:lang w:val="id-ID"/>
        </w:rPr>
        <w:t>KESELAMATAN KERJA</w:t>
      </w:r>
    </w:p>
    <w:p w:rsidR="003F3A71" w:rsidRPr="00032203" w:rsidRDefault="003F3A71" w:rsidP="00C80501">
      <w:pPr>
        <w:pStyle w:val="ListParagraph"/>
        <w:spacing w:line="360" w:lineRule="auto"/>
        <w:ind w:left="0"/>
        <w:jc w:val="center"/>
        <w:rPr>
          <w:rFonts w:ascii="Arial" w:hAnsi="Arial" w:cs="Arial"/>
          <w:sz w:val="22"/>
          <w:szCs w:val="22"/>
          <w:lang w:val="id-ID"/>
        </w:rPr>
      </w:pPr>
    </w:p>
    <w:p w:rsidR="003F3A71" w:rsidRPr="00032203" w:rsidRDefault="003F3A71" w:rsidP="003A7A55">
      <w:pPr>
        <w:pStyle w:val="ListParagraph"/>
        <w:numPr>
          <w:ilvl w:val="0"/>
          <w:numId w:val="189"/>
        </w:numPr>
        <w:spacing w:line="360" w:lineRule="auto"/>
        <w:ind w:firstLine="66"/>
        <w:jc w:val="both"/>
        <w:rPr>
          <w:rFonts w:ascii="Arial" w:hAnsi="Arial" w:cs="Arial"/>
          <w:sz w:val="22"/>
          <w:szCs w:val="22"/>
          <w:lang w:val="id-ID"/>
        </w:rPr>
      </w:pPr>
      <w:r w:rsidRPr="00032203">
        <w:rPr>
          <w:rFonts w:ascii="Arial" w:hAnsi="Arial" w:cs="Arial"/>
          <w:sz w:val="22"/>
          <w:szCs w:val="22"/>
          <w:lang w:val="id-ID"/>
        </w:rPr>
        <w:t>Pengertian Keselamatan Kerja</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Keselamatan kerja adalah keselamatan yang berkaitan dengan mesin, pesawat alat kerja, bahan dan proses pengolahan, landasan kerja dan lingkungan kerja serta cara-cara melakukan pekerjaan dan proses produksi.</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Keselamatan kerja merupakan tugas semua orang yang berada di rumah sakit termasuk instalasi farmasi dengan demikian keselamatan kerja adalah dari, oleh dan untuk setiap tenaga kerja dan orang lain yang berada dirumah sakit serta masyarakat disekitar rumah sakit yang mungkin terkena dampak akibat suatu proses kerja. Dengan demikian jelas bahwa keselamatan kerja adalah merupakan sarana utama untuk mencegah terjadinya kecelakaan kerja yang dapat menimbulkan kerugian yang berupa luka/cidera, cacat/kematian, kerugian harta benda dan kerusakan peralatan mesin dan lingkungan secara luas</w:t>
      </w:r>
    </w:p>
    <w:p w:rsidR="003F3A71" w:rsidRPr="00032203" w:rsidRDefault="003F3A71" w:rsidP="003A7A55">
      <w:pPr>
        <w:pStyle w:val="ListParagraph"/>
        <w:numPr>
          <w:ilvl w:val="0"/>
          <w:numId w:val="190"/>
        </w:numPr>
        <w:spacing w:line="360" w:lineRule="auto"/>
        <w:jc w:val="both"/>
        <w:rPr>
          <w:rFonts w:ascii="Arial" w:hAnsi="Arial" w:cs="Arial"/>
          <w:sz w:val="22"/>
          <w:szCs w:val="22"/>
          <w:lang w:val="id-ID"/>
        </w:rPr>
      </w:pPr>
      <w:r w:rsidRPr="00032203">
        <w:rPr>
          <w:rFonts w:ascii="Arial" w:hAnsi="Arial" w:cs="Arial"/>
          <w:sz w:val="22"/>
          <w:szCs w:val="22"/>
          <w:lang w:val="id-ID"/>
        </w:rPr>
        <w:t>Tujuan keselamatan Kerja</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Mencegah dan mengurangi kecelakaan ketika melakukan pekerjaan</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Mencegah dan mengendalikan timbul atau menyebar luasnya paparan dari zat kimia yang membahayakan</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Mencegah dan mengendalikan timbulnya penyakit akibat kerja baik fisik maupun psikis</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Memelihara kebersihan, kesehatan dan ketertiban</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Menerapkan ergonomi di tempat kerja</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Mengamankan dan memelihara alat – alat perlengkapan farmasi</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Mencegah terkena aliran listrik yang berbahaya</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Mencegah, mengurangi dan memadamkan kebakaran</w:t>
      </w:r>
    </w:p>
    <w:p w:rsidR="003F3A71" w:rsidRPr="00032203" w:rsidRDefault="003F3A71" w:rsidP="003A7A55">
      <w:pPr>
        <w:pStyle w:val="ListParagraph"/>
        <w:numPr>
          <w:ilvl w:val="0"/>
          <w:numId w:val="191"/>
        </w:numPr>
        <w:spacing w:line="360" w:lineRule="auto"/>
        <w:jc w:val="both"/>
        <w:rPr>
          <w:rFonts w:ascii="Arial" w:hAnsi="Arial" w:cs="Arial"/>
          <w:sz w:val="22"/>
          <w:szCs w:val="22"/>
          <w:lang w:val="id-ID"/>
        </w:rPr>
      </w:pPr>
      <w:r w:rsidRPr="00032203">
        <w:rPr>
          <w:rFonts w:ascii="Arial" w:hAnsi="Arial" w:cs="Arial"/>
          <w:sz w:val="22"/>
          <w:szCs w:val="22"/>
          <w:lang w:val="id-ID"/>
        </w:rPr>
        <w:t>Mensesuaikan dan menyempurnakan pengamanan pada pekerjaan yang bahaya kecelakaannya menjadi bertambah tinggi</w:t>
      </w:r>
    </w:p>
    <w:p w:rsidR="003F3A71" w:rsidRPr="00032203" w:rsidRDefault="003F3A71" w:rsidP="003A7A55">
      <w:pPr>
        <w:pStyle w:val="ListParagraph"/>
        <w:numPr>
          <w:ilvl w:val="0"/>
          <w:numId w:val="192"/>
        </w:numPr>
        <w:spacing w:line="360" w:lineRule="auto"/>
        <w:jc w:val="both"/>
        <w:rPr>
          <w:rFonts w:ascii="Arial" w:hAnsi="Arial" w:cs="Arial"/>
          <w:sz w:val="22"/>
          <w:szCs w:val="22"/>
          <w:lang w:val="id-ID"/>
        </w:rPr>
      </w:pPr>
      <w:r w:rsidRPr="00032203">
        <w:rPr>
          <w:rFonts w:ascii="Arial" w:hAnsi="Arial" w:cs="Arial"/>
          <w:sz w:val="22"/>
          <w:szCs w:val="22"/>
          <w:lang w:val="id-ID"/>
        </w:rPr>
        <w:t>Klasifikasi Kecelakaan Kerja</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Klasifikasi kecelakaan kerja di Instalasi rawat inap secara garis besar, diantaranya :</w:t>
      </w:r>
    </w:p>
    <w:p w:rsidR="003F3A71" w:rsidRPr="00032203" w:rsidRDefault="003F3A71" w:rsidP="003A7A55">
      <w:pPr>
        <w:pStyle w:val="ListParagraph"/>
        <w:numPr>
          <w:ilvl w:val="0"/>
          <w:numId w:val="193"/>
        </w:numPr>
        <w:spacing w:line="360" w:lineRule="auto"/>
        <w:jc w:val="both"/>
        <w:rPr>
          <w:rFonts w:ascii="Arial" w:hAnsi="Arial" w:cs="Arial"/>
          <w:sz w:val="22"/>
          <w:szCs w:val="22"/>
          <w:lang w:val="id-ID"/>
        </w:rPr>
      </w:pPr>
      <w:r w:rsidRPr="00032203">
        <w:rPr>
          <w:rFonts w:ascii="Arial" w:hAnsi="Arial" w:cs="Arial"/>
          <w:sz w:val="22"/>
          <w:szCs w:val="22"/>
          <w:lang w:val="id-ID"/>
        </w:rPr>
        <w:t>Klasifikasi menurut jenis kecelakaan</w:t>
      </w:r>
    </w:p>
    <w:p w:rsidR="003F3A71" w:rsidRPr="00032203" w:rsidRDefault="003F3A71" w:rsidP="003A7A55">
      <w:pPr>
        <w:pStyle w:val="ListParagraph"/>
        <w:numPr>
          <w:ilvl w:val="0"/>
          <w:numId w:val="194"/>
        </w:numPr>
        <w:spacing w:line="360" w:lineRule="auto"/>
        <w:jc w:val="both"/>
        <w:rPr>
          <w:rFonts w:ascii="Arial" w:hAnsi="Arial" w:cs="Arial"/>
          <w:sz w:val="22"/>
          <w:szCs w:val="22"/>
          <w:lang w:val="id-ID"/>
        </w:rPr>
      </w:pPr>
      <w:r w:rsidRPr="00032203">
        <w:rPr>
          <w:rFonts w:ascii="Arial" w:hAnsi="Arial" w:cs="Arial"/>
          <w:sz w:val="22"/>
          <w:szCs w:val="22"/>
          <w:lang w:val="id-ID"/>
        </w:rPr>
        <w:t>Terpapar zat kimia cair</w:t>
      </w:r>
    </w:p>
    <w:p w:rsidR="003F3A71" w:rsidRPr="00032203" w:rsidRDefault="003F3A71" w:rsidP="003A7A55">
      <w:pPr>
        <w:pStyle w:val="ListParagraph"/>
        <w:numPr>
          <w:ilvl w:val="0"/>
          <w:numId w:val="194"/>
        </w:numPr>
        <w:spacing w:line="360" w:lineRule="auto"/>
        <w:jc w:val="both"/>
        <w:rPr>
          <w:rFonts w:ascii="Arial" w:hAnsi="Arial" w:cs="Arial"/>
          <w:sz w:val="22"/>
          <w:szCs w:val="22"/>
          <w:lang w:val="id-ID"/>
        </w:rPr>
      </w:pPr>
      <w:r w:rsidRPr="00032203">
        <w:rPr>
          <w:rFonts w:ascii="Arial" w:hAnsi="Arial" w:cs="Arial"/>
          <w:sz w:val="22"/>
          <w:szCs w:val="22"/>
          <w:lang w:val="id-ID"/>
        </w:rPr>
        <w:t>Menghirup obat berbahaya ketika melakukan peracikan</w:t>
      </w:r>
    </w:p>
    <w:p w:rsidR="003F3A71" w:rsidRPr="00032203" w:rsidRDefault="003F3A71" w:rsidP="003A7A55">
      <w:pPr>
        <w:pStyle w:val="ListParagraph"/>
        <w:numPr>
          <w:ilvl w:val="0"/>
          <w:numId w:val="194"/>
        </w:numPr>
        <w:spacing w:line="360" w:lineRule="auto"/>
        <w:jc w:val="both"/>
        <w:rPr>
          <w:rFonts w:ascii="Arial" w:hAnsi="Arial" w:cs="Arial"/>
          <w:sz w:val="22"/>
          <w:szCs w:val="22"/>
          <w:lang w:val="id-ID"/>
        </w:rPr>
      </w:pPr>
      <w:r w:rsidRPr="00032203">
        <w:rPr>
          <w:rFonts w:ascii="Arial" w:hAnsi="Arial" w:cs="Arial"/>
          <w:sz w:val="22"/>
          <w:szCs w:val="22"/>
          <w:lang w:val="id-ID"/>
        </w:rPr>
        <w:t>Terjatuh</w:t>
      </w:r>
    </w:p>
    <w:p w:rsidR="003F3A71" w:rsidRPr="00032203" w:rsidRDefault="003F3A71" w:rsidP="003A7A55">
      <w:pPr>
        <w:pStyle w:val="ListParagraph"/>
        <w:numPr>
          <w:ilvl w:val="0"/>
          <w:numId w:val="194"/>
        </w:numPr>
        <w:spacing w:line="360" w:lineRule="auto"/>
        <w:jc w:val="both"/>
        <w:rPr>
          <w:rFonts w:ascii="Arial" w:hAnsi="Arial" w:cs="Arial"/>
          <w:sz w:val="22"/>
          <w:szCs w:val="22"/>
          <w:lang w:val="id-ID"/>
        </w:rPr>
      </w:pPr>
      <w:r w:rsidRPr="00032203">
        <w:rPr>
          <w:rFonts w:ascii="Arial" w:hAnsi="Arial" w:cs="Arial"/>
          <w:sz w:val="22"/>
          <w:szCs w:val="22"/>
          <w:lang w:val="id-ID"/>
        </w:rPr>
        <w:t xml:space="preserve">Tersandung benda </w:t>
      </w:r>
    </w:p>
    <w:p w:rsidR="003F3A71" w:rsidRPr="00032203" w:rsidRDefault="003F3A71" w:rsidP="003A7A55">
      <w:pPr>
        <w:pStyle w:val="ListParagraph"/>
        <w:numPr>
          <w:ilvl w:val="0"/>
          <w:numId w:val="194"/>
        </w:numPr>
        <w:spacing w:line="360" w:lineRule="auto"/>
        <w:jc w:val="both"/>
        <w:rPr>
          <w:rFonts w:ascii="Arial" w:hAnsi="Arial" w:cs="Arial"/>
          <w:sz w:val="22"/>
          <w:szCs w:val="22"/>
          <w:lang w:val="id-ID"/>
        </w:rPr>
      </w:pPr>
      <w:r w:rsidRPr="00032203">
        <w:rPr>
          <w:rFonts w:ascii="Arial" w:hAnsi="Arial" w:cs="Arial"/>
          <w:sz w:val="22"/>
          <w:szCs w:val="22"/>
          <w:lang w:val="id-ID"/>
        </w:rPr>
        <w:t>Terbentur alat</w:t>
      </w:r>
    </w:p>
    <w:p w:rsidR="003F3A71" w:rsidRPr="00032203" w:rsidRDefault="003F3A71" w:rsidP="003A7A55">
      <w:pPr>
        <w:pStyle w:val="ListParagraph"/>
        <w:numPr>
          <w:ilvl w:val="0"/>
          <w:numId w:val="194"/>
        </w:numPr>
        <w:spacing w:line="360" w:lineRule="auto"/>
        <w:jc w:val="both"/>
        <w:rPr>
          <w:rFonts w:ascii="Arial" w:hAnsi="Arial" w:cs="Arial"/>
          <w:sz w:val="22"/>
          <w:szCs w:val="22"/>
          <w:lang w:val="id-ID"/>
        </w:rPr>
      </w:pPr>
      <w:r w:rsidRPr="00032203">
        <w:rPr>
          <w:rFonts w:ascii="Arial" w:hAnsi="Arial" w:cs="Arial"/>
          <w:sz w:val="22"/>
          <w:szCs w:val="22"/>
          <w:lang w:val="id-ID"/>
        </w:rPr>
        <w:t>Terkena arus listrik</w:t>
      </w:r>
    </w:p>
    <w:p w:rsidR="003F3A71" w:rsidRPr="00032203" w:rsidRDefault="003F3A71" w:rsidP="003A7A55">
      <w:pPr>
        <w:pStyle w:val="ListParagraph"/>
        <w:numPr>
          <w:ilvl w:val="0"/>
          <w:numId w:val="195"/>
        </w:numPr>
        <w:spacing w:line="360" w:lineRule="auto"/>
        <w:jc w:val="both"/>
        <w:rPr>
          <w:rFonts w:ascii="Arial" w:hAnsi="Arial" w:cs="Arial"/>
          <w:sz w:val="22"/>
          <w:szCs w:val="22"/>
          <w:lang w:val="id-ID"/>
        </w:rPr>
      </w:pPr>
      <w:r w:rsidRPr="00032203">
        <w:rPr>
          <w:rFonts w:ascii="Arial" w:hAnsi="Arial" w:cs="Arial"/>
          <w:sz w:val="22"/>
          <w:szCs w:val="22"/>
          <w:lang w:val="id-ID"/>
        </w:rPr>
        <w:t>Klasifikasi menurut agen penyebabnya</w:t>
      </w:r>
    </w:p>
    <w:p w:rsidR="003F3A71" w:rsidRPr="00032203" w:rsidRDefault="003F3A71" w:rsidP="003A7A55">
      <w:pPr>
        <w:pStyle w:val="ListParagraph"/>
        <w:numPr>
          <w:ilvl w:val="0"/>
          <w:numId w:val="196"/>
        </w:numPr>
        <w:spacing w:line="360" w:lineRule="auto"/>
        <w:jc w:val="both"/>
        <w:rPr>
          <w:rFonts w:ascii="Arial" w:hAnsi="Arial" w:cs="Arial"/>
          <w:sz w:val="22"/>
          <w:szCs w:val="22"/>
          <w:lang w:val="id-ID"/>
        </w:rPr>
      </w:pPr>
      <w:r w:rsidRPr="00032203">
        <w:rPr>
          <w:rFonts w:ascii="Arial" w:hAnsi="Arial" w:cs="Arial"/>
          <w:sz w:val="22"/>
          <w:szCs w:val="22"/>
          <w:lang w:val="id-ID"/>
        </w:rPr>
        <w:t>Alat – alat  keperawatan seperti tertusuk jarum suntik, terbentur</w:t>
      </w:r>
    </w:p>
    <w:p w:rsidR="003F3A71" w:rsidRPr="00032203" w:rsidRDefault="003F3A71" w:rsidP="003A7A55">
      <w:pPr>
        <w:pStyle w:val="ListParagraph"/>
        <w:numPr>
          <w:ilvl w:val="0"/>
          <w:numId w:val="196"/>
        </w:numPr>
        <w:spacing w:line="360" w:lineRule="auto"/>
        <w:jc w:val="both"/>
        <w:rPr>
          <w:rFonts w:ascii="Arial" w:hAnsi="Arial" w:cs="Arial"/>
          <w:sz w:val="22"/>
          <w:szCs w:val="22"/>
          <w:lang w:val="id-ID"/>
        </w:rPr>
      </w:pPr>
      <w:r w:rsidRPr="00032203">
        <w:rPr>
          <w:rFonts w:ascii="Arial" w:hAnsi="Arial" w:cs="Arial"/>
          <w:sz w:val="22"/>
          <w:szCs w:val="22"/>
          <w:lang w:val="id-ID"/>
        </w:rPr>
        <w:t>Lingkungan kerja seperti ruangan panas, pencahayaan kurang</w:t>
      </w:r>
    </w:p>
    <w:p w:rsidR="003F3A71" w:rsidRPr="00032203" w:rsidRDefault="003F3A71" w:rsidP="003A7A55">
      <w:pPr>
        <w:pStyle w:val="ListParagraph"/>
        <w:numPr>
          <w:ilvl w:val="0"/>
          <w:numId w:val="197"/>
        </w:numPr>
        <w:spacing w:line="360" w:lineRule="auto"/>
        <w:jc w:val="both"/>
        <w:rPr>
          <w:rFonts w:ascii="Arial" w:hAnsi="Arial" w:cs="Arial"/>
          <w:sz w:val="22"/>
          <w:szCs w:val="22"/>
          <w:lang w:val="id-ID"/>
        </w:rPr>
      </w:pPr>
      <w:r w:rsidRPr="00032203">
        <w:rPr>
          <w:rFonts w:ascii="Arial" w:hAnsi="Arial" w:cs="Arial"/>
          <w:sz w:val="22"/>
          <w:szCs w:val="22"/>
          <w:lang w:val="id-ID"/>
        </w:rPr>
        <w:t>Klasifikasi menurut jenis luka dan cideranya</w:t>
      </w:r>
    </w:p>
    <w:p w:rsidR="003F3A71" w:rsidRPr="00032203" w:rsidRDefault="003F3A71" w:rsidP="003A7A55">
      <w:pPr>
        <w:pStyle w:val="ListParagraph"/>
        <w:numPr>
          <w:ilvl w:val="0"/>
          <w:numId w:val="198"/>
        </w:numPr>
        <w:spacing w:line="360" w:lineRule="auto"/>
        <w:jc w:val="both"/>
        <w:rPr>
          <w:rFonts w:ascii="Arial" w:hAnsi="Arial" w:cs="Arial"/>
          <w:sz w:val="22"/>
          <w:szCs w:val="22"/>
          <w:lang w:val="id-ID"/>
        </w:rPr>
      </w:pPr>
      <w:r w:rsidRPr="00032203">
        <w:rPr>
          <w:rFonts w:ascii="Arial" w:hAnsi="Arial" w:cs="Arial"/>
          <w:sz w:val="22"/>
          <w:szCs w:val="22"/>
          <w:lang w:val="id-ID"/>
        </w:rPr>
        <w:t>Efek terkena zat kimia</w:t>
      </w:r>
    </w:p>
    <w:p w:rsidR="003F3A71" w:rsidRPr="00032203" w:rsidRDefault="003F3A71" w:rsidP="003A7A55">
      <w:pPr>
        <w:pStyle w:val="ListParagraph"/>
        <w:numPr>
          <w:ilvl w:val="0"/>
          <w:numId w:val="198"/>
        </w:numPr>
        <w:spacing w:line="360" w:lineRule="auto"/>
        <w:jc w:val="both"/>
        <w:rPr>
          <w:rFonts w:ascii="Arial" w:hAnsi="Arial" w:cs="Arial"/>
          <w:sz w:val="22"/>
          <w:szCs w:val="22"/>
          <w:lang w:val="id-ID"/>
        </w:rPr>
      </w:pPr>
      <w:r w:rsidRPr="00032203">
        <w:rPr>
          <w:rFonts w:ascii="Arial" w:hAnsi="Arial" w:cs="Arial"/>
          <w:sz w:val="22"/>
          <w:szCs w:val="22"/>
          <w:lang w:val="id-ID"/>
        </w:rPr>
        <w:t>Efek terkena menghirup obat</w:t>
      </w:r>
    </w:p>
    <w:p w:rsidR="003F3A71" w:rsidRPr="00032203" w:rsidRDefault="003F3A71" w:rsidP="003A7A55">
      <w:pPr>
        <w:pStyle w:val="ListParagraph"/>
        <w:numPr>
          <w:ilvl w:val="0"/>
          <w:numId w:val="198"/>
        </w:numPr>
        <w:spacing w:line="360" w:lineRule="auto"/>
        <w:jc w:val="both"/>
        <w:rPr>
          <w:rFonts w:ascii="Arial" w:hAnsi="Arial" w:cs="Arial"/>
          <w:sz w:val="22"/>
          <w:szCs w:val="22"/>
          <w:lang w:val="id-ID"/>
        </w:rPr>
      </w:pPr>
      <w:r w:rsidRPr="00032203">
        <w:rPr>
          <w:rFonts w:ascii="Arial" w:hAnsi="Arial" w:cs="Arial"/>
          <w:sz w:val="22"/>
          <w:szCs w:val="22"/>
          <w:lang w:val="id-ID"/>
        </w:rPr>
        <w:t>Patah tulang</w:t>
      </w:r>
    </w:p>
    <w:p w:rsidR="003F3A71" w:rsidRPr="00032203" w:rsidRDefault="003F3A71" w:rsidP="003A7A55">
      <w:pPr>
        <w:pStyle w:val="ListParagraph"/>
        <w:numPr>
          <w:ilvl w:val="0"/>
          <w:numId w:val="198"/>
        </w:numPr>
        <w:spacing w:line="360" w:lineRule="auto"/>
        <w:jc w:val="both"/>
        <w:rPr>
          <w:rFonts w:ascii="Arial" w:hAnsi="Arial" w:cs="Arial"/>
          <w:sz w:val="22"/>
          <w:szCs w:val="22"/>
          <w:lang w:val="id-ID"/>
        </w:rPr>
      </w:pPr>
      <w:r w:rsidRPr="00032203">
        <w:rPr>
          <w:rFonts w:ascii="Arial" w:hAnsi="Arial" w:cs="Arial"/>
          <w:sz w:val="22"/>
          <w:szCs w:val="22"/>
          <w:lang w:val="id-ID"/>
        </w:rPr>
        <w:t>Keseleo/dislokasi/terkilir</w:t>
      </w:r>
    </w:p>
    <w:p w:rsidR="003F3A71" w:rsidRPr="00032203" w:rsidRDefault="003F3A71" w:rsidP="003A7A55">
      <w:pPr>
        <w:pStyle w:val="ListParagraph"/>
        <w:numPr>
          <w:ilvl w:val="0"/>
          <w:numId w:val="198"/>
        </w:numPr>
        <w:spacing w:line="360" w:lineRule="auto"/>
        <w:rPr>
          <w:rFonts w:ascii="Arial" w:hAnsi="Arial" w:cs="Arial"/>
          <w:sz w:val="22"/>
          <w:szCs w:val="22"/>
          <w:lang w:val="id-ID"/>
        </w:rPr>
      </w:pPr>
      <w:r w:rsidRPr="00032203">
        <w:rPr>
          <w:rFonts w:ascii="Arial" w:hAnsi="Arial" w:cs="Arial"/>
          <w:sz w:val="22"/>
          <w:szCs w:val="22"/>
          <w:lang w:val="id-ID"/>
        </w:rPr>
        <w:t>Kenyerian otot dan kejang</w:t>
      </w:r>
    </w:p>
    <w:p w:rsidR="003F3A71" w:rsidRPr="00032203" w:rsidRDefault="003F3A71" w:rsidP="003A7A55">
      <w:pPr>
        <w:pStyle w:val="ListParagraph"/>
        <w:numPr>
          <w:ilvl w:val="0"/>
          <w:numId w:val="198"/>
        </w:numPr>
        <w:spacing w:line="360" w:lineRule="auto"/>
        <w:jc w:val="both"/>
        <w:rPr>
          <w:rFonts w:ascii="Arial" w:hAnsi="Arial" w:cs="Arial"/>
          <w:sz w:val="22"/>
          <w:szCs w:val="22"/>
          <w:lang w:val="id-ID"/>
        </w:rPr>
      </w:pPr>
      <w:r w:rsidRPr="00032203">
        <w:rPr>
          <w:rFonts w:ascii="Arial" w:hAnsi="Arial" w:cs="Arial"/>
          <w:sz w:val="22"/>
          <w:szCs w:val="22"/>
          <w:lang w:val="id-ID"/>
        </w:rPr>
        <w:t>Luka tergores</w:t>
      </w:r>
    </w:p>
    <w:p w:rsidR="003F3A71" w:rsidRPr="00032203" w:rsidRDefault="003F3A71" w:rsidP="003A7A55">
      <w:pPr>
        <w:pStyle w:val="ListParagraph"/>
        <w:numPr>
          <w:ilvl w:val="0"/>
          <w:numId w:val="199"/>
        </w:numPr>
        <w:spacing w:line="360" w:lineRule="auto"/>
        <w:jc w:val="both"/>
        <w:rPr>
          <w:rFonts w:ascii="Arial" w:hAnsi="Arial" w:cs="Arial"/>
          <w:sz w:val="22"/>
          <w:szCs w:val="22"/>
          <w:lang w:val="id-ID"/>
        </w:rPr>
      </w:pPr>
      <w:r w:rsidRPr="00032203">
        <w:rPr>
          <w:rFonts w:ascii="Arial" w:hAnsi="Arial" w:cs="Arial"/>
          <w:sz w:val="22"/>
          <w:szCs w:val="22"/>
          <w:lang w:val="id-ID"/>
        </w:rPr>
        <w:t>Klasifikasi menurut lokasi bagian tubuh yang terluka</w:t>
      </w:r>
    </w:p>
    <w:p w:rsidR="003F3A71" w:rsidRPr="00032203" w:rsidRDefault="003F3A71" w:rsidP="003A7A55">
      <w:pPr>
        <w:pStyle w:val="ListParagraph"/>
        <w:numPr>
          <w:ilvl w:val="0"/>
          <w:numId w:val="200"/>
        </w:numPr>
        <w:spacing w:line="360" w:lineRule="auto"/>
        <w:jc w:val="both"/>
        <w:rPr>
          <w:rFonts w:ascii="Arial" w:hAnsi="Arial" w:cs="Arial"/>
          <w:sz w:val="22"/>
          <w:szCs w:val="22"/>
          <w:lang w:val="id-ID"/>
        </w:rPr>
      </w:pPr>
      <w:r w:rsidRPr="00032203">
        <w:rPr>
          <w:rFonts w:ascii="Arial" w:hAnsi="Arial" w:cs="Arial"/>
          <w:sz w:val="22"/>
          <w:szCs w:val="22"/>
          <w:lang w:val="id-ID"/>
        </w:rPr>
        <w:t xml:space="preserve">Kepala, leher, badan, lengan, kaki dan berbagai bagian tubuh lainnya </w:t>
      </w:r>
    </w:p>
    <w:p w:rsidR="003F3A71" w:rsidRPr="00032203" w:rsidRDefault="003F3A71" w:rsidP="003A7A55">
      <w:pPr>
        <w:pStyle w:val="ListParagraph"/>
        <w:numPr>
          <w:ilvl w:val="0"/>
          <w:numId w:val="200"/>
        </w:numPr>
        <w:spacing w:line="360" w:lineRule="auto"/>
        <w:jc w:val="both"/>
        <w:rPr>
          <w:rFonts w:ascii="Arial" w:hAnsi="Arial" w:cs="Arial"/>
          <w:sz w:val="22"/>
          <w:szCs w:val="22"/>
          <w:lang w:val="id-ID"/>
        </w:rPr>
      </w:pPr>
      <w:r w:rsidRPr="00032203">
        <w:rPr>
          <w:rFonts w:ascii="Arial" w:hAnsi="Arial" w:cs="Arial"/>
          <w:sz w:val="22"/>
          <w:szCs w:val="22"/>
          <w:lang w:val="id-ID"/>
        </w:rPr>
        <w:t>Luka umum</w:t>
      </w:r>
    </w:p>
    <w:p w:rsidR="003F3A71" w:rsidRPr="00032203" w:rsidRDefault="003F3A71" w:rsidP="003A7A55">
      <w:pPr>
        <w:pStyle w:val="ListParagraph"/>
        <w:numPr>
          <w:ilvl w:val="0"/>
          <w:numId w:val="201"/>
        </w:numPr>
        <w:spacing w:line="360" w:lineRule="auto"/>
        <w:jc w:val="both"/>
        <w:rPr>
          <w:rFonts w:ascii="Arial" w:hAnsi="Arial" w:cs="Arial"/>
          <w:sz w:val="22"/>
          <w:szCs w:val="22"/>
          <w:lang w:val="id-ID"/>
        </w:rPr>
      </w:pPr>
      <w:r w:rsidRPr="00032203">
        <w:rPr>
          <w:rFonts w:ascii="Arial" w:hAnsi="Arial" w:cs="Arial"/>
          <w:sz w:val="22"/>
          <w:szCs w:val="22"/>
          <w:lang w:val="id-ID"/>
        </w:rPr>
        <w:t>Pencegahan kecelakaan kerja</w:t>
      </w:r>
    </w:p>
    <w:p w:rsidR="003F3A71" w:rsidRPr="00032203" w:rsidRDefault="003F3A71" w:rsidP="00C80501">
      <w:pPr>
        <w:pStyle w:val="ListParagraph"/>
        <w:spacing w:line="360" w:lineRule="auto"/>
        <w:ind w:left="1440"/>
        <w:jc w:val="both"/>
        <w:rPr>
          <w:rFonts w:ascii="Arial" w:hAnsi="Arial" w:cs="Arial"/>
          <w:sz w:val="22"/>
          <w:szCs w:val="22"/>
          <w:lang w:val="id-ID"/>
        </w:rPr>
      </w:pPr>
      <w:r w:rsidRPr="00032203">
        <w:rPr>
          <w:rFonts w:ascii="Arial" w:hAnsi="Arial" w:cs="Arial"/>
          <w:sz w:val="22"/>
          <w:szCs w:val="22"/>
          <w:lang w:val="id-ID"/>
        </w:rPr>
        <w:t>Pencegahan kecelakaan kerja yang dilakukan instalasi rawat inap diantaranya adalah :</w:t>
      </w:r>
    </w:p>
    <w:p w:rsidR="003F3A71" w:rsidRPr="00032203" w:rsidRDefault="003F3A71" w:rsidP="003A7A55">
      <w:pPr>
        <w:pStyle w:val="ListParagraph"/>
        <w:numPr>
          <w:ilvl w:val="0"/>
          <w:numId w:val="202"/>
        </w:numPr>
        <w:spacing w:line="360" w:lineRule="auto"/>
        <w:jc w:val="both"/>
        <w:rPr>
          <w:rFonts w:ascii="Arial" w:hAnsi="Arial" w:cs="Arial"/>
          <w:sz w:val="22"/>
          <w:szCs w:val="22"/>
          <w:lang w:val="id-ID"/>
        </w:rPr>
      </w:pPr>
      <w:r w:rsidRPr="00032203">
        <w:rPr>
          <w:rFonts w:ascii="Arial" w:hAnsi="Arial" w:cs="Arial"/>
          <w:sz w:val="22"/>
          <w:szCs w:val="22"/>
          <w:lang w:val="id-ID"/>
        </w:rPr>
        <w:t>Desain ruangan</w:t>
      </w:r>
    </w:p>
    <w:p w:rsidR="003F3A71" w:rsidRPr="00032203" w:rsidRDefault="003F3A71" w:rsidP="00C80501">
      <w:pPr>
        <w:pStyle w:val="ListParagraph"/>
        <w:spacing w:line="360" w:lineRule="auto"/>
        <w:ind w:left="2160"/>
        <w:jc w:val="both"/>
        <w:rPr>
          <w:rFonts w:ascii="Arial" w:hAnsi="Arial" w:cs="Arial"/>
          <w:sz w:val="22"/>
          <w:szCs w:val="22"/>
          <w:lang w:val="id-ID"/>
        </w:rPr>
      </w:pPr>
      <w:r w:rsidRPr="00032203">
        <w:rPr>
          <w:rFonts w:ascii="Arial" w:hAnsi="Arial" w:cs="Arial"/>
          <w:sz w:val="22"/>
          <w:szCs w:val="22"/>
          <w:lang w:val="id-ID"/>
        </w:rPr>
        <w:t>Ruangan keperawatan untuk kelas 3dan 2 didesain dengan aturan yang berlaku seperti luas ruangan untuk pasien di desain lebih dari ukuran standar yaitu 3m (pjg) x 2,5m (lbr) x 3m (tg), WC dilengkapi keset kering untuk mencegah jatuh terpeleset. Ruangan gudang linen didesain dengan menggunakan rak penyimpanan linen. Penyimpanan dilakukan untuk linen tebal disimpan ditahapan bawah sehingga tidak berbahaya sewaktu pengambilan, dan linen ringan disimpan di rak atas sehingga pengambilan lebih mudah dengan di fasilitasi dengan menggunakan tangga</w:t>
      </w:r>
    </w:p>
    <w:p w:rsidR="003F3A71" w:rsidRPr="00032203" w:rsidRDefault="003F3A71" w:rsidP="003A7A55">
      <w:pPr>
        <w:pStyle w:val="ListParagraph"/>
        <w:numPr>
          <w:ilvl w:val="0"/>
          <w:numId w:val="202"/>
        </w:numPr>
        <w:spacing w:line="360" w:lineRule="auto"/>
        <w:jc w:val="both"/>
        <w:rPr>
          <w:rFonts w:ascii="Arial" w:hAnsi="Arial" w:cs="Arial"/>
          <w:sz w:val="22"/>
          <w:szCs w:val="22"/>
          <w:lang w:val="id-ID"/>
        </w:rPr>
      </w:pPr>
      <w:r w:rsidRPr="00032203">
        <w:rPr>
          <w:rFonts w:ascii="Arial" w:hAnsi="Arial" w:cs="Arial"/>
          <w:sz w:val="22"/>
          <w:szCs w:val="22"/>
          <w:lang w:val="id-ID"/>
        </w:rPr>
        <w:t>Ruangan Pentry</w:t>
      </w:r>
    </w:p>
    <w:p w:rsidR="003F3A71" w:rsidRPr="00032203" w:rsidRDefault="003F3A71" w:rsidP="00C80501">
      <w:pPr>
        <w:pStyle w:val="ListParagraph"/>
        <w:spacing w:line="360" w:lineRule="auto"/>
        <w:ind w:left="2160"/>
        <w:jc w:val="both"/>
        <w:rPr>
          <w:rFonts w:ascii="Arial" w:hAnsi="Arial" w:cs="Arial"/>
          <w:sz w:val="22"/>
          <w:szCs w:val="22"/>
          <w:lang w:val="id-ID"/>
        </w:rPr>
      </w:pPr>
      <w:r w:rsidRPr="00032203">
        <w:rPr>
          <w:rFonts w:ascii="Arial" w:hAnsi="Arial" w:cs="Arial"/>
          <w:sz w:val="22"/>
          <w:szCs w:val="22"/>
          <w:lang w:val="id-ID"/>
        </w:rPr>
        <w:t>Untuk melakukan pemanasan air dan persiapan makanan petugas selalu menggunakan alat perlindungan diri berupa, pegangan dan sarung tangan</w:t>
      </w:r>
    </w:p>
    <w:p w:rsidR="003F3A71" w:rsidRPr="00032203" w:rsidRDefault="003F3A71" w:rsidP="003A7A55">
      <w:pPr>
        <w:pStyle w:val="ListParagraph"/>
        <w:numPr>
          <w:ilvl w:val="0"/>
          <w:numId w:val="202"/>
        </w:numPr>
        <w:spacing w:line="360" w:lineRule="auto"/>
        <w:jc w:val="both"/>
        <w:rPr>
          <w:rFonts w:ascii="Arial" w:hAnsi="Arial" w:cs="Arial"/>
          <w:sz w:val="22"/>
          <w:szCs w:val="22"/>
          <w:lang w:val="id-ID"/>
        </w:rPr>
      </w:pPr>
      <w:r w:rsidRPr="00032203">
        <w:rPr>
          <w:rFonts w:ascii="Arial" w:hAnsi="Arial" w:cs="Arial"/>
          <w:sz w:val="22"/>
          <w:szCs w:val="22"/>
          <w:lang w:val="id-ID"/>
        </w:rPr>
        <w:t>Ruangan Nurse Station</w:t>
      </w:r>
    </w:p>
    <w:p w:rsidR="003F3A71" w:rsidRPr="00032203" w:rsidRDefault="003F3A71" w:rsidP="00C80501">
      <w:pPr>
        <w:pStyle w:val="ListParagraph"/>
        <w:spacing w:line="360" w:lineRule="auto"/>
        <w:ind w:left="2160"/>
        <w:jc w:val="both"/>
        <w:rPr>
          <w:rFonts w:ascii="Arial" w:hAnsi="Arial" w:cs="Arial"/>
          <w:sz w:val="22"/>
          <w:szCs w:val="22"/>
          <w:lang w:val="id-ID"/>
        </w:rPr>
      </w:pPr>
      <w:r w:rsidRPr="00032203">
        <w:rPr>
          <w:rFonts w:ascii="Arial" w:hAnsi="Arial" w:cs="Arial"/>
          <w:sz w:val="22"/>
          <w:szCs w:val="22"/>
          <w:lang w:val="id-ID"/>
        </w:rPr>
        <w:t>Setiap melakukan komunikasi selalu menggunakan masker bila terindikasi pasien dengan penyakit menular dan membatasi komunikasi dengan jarak 45 cm (menghindari percikan air liur pasien), penyimpanan obat disimpan dirak supaya terhindar dari percikan obat cair yang berbahaya</w:t>
      </w:r>
    </w:p>
    <w:p w:rsidR="003F3A71" w:rsidRPr="00032203" w:rsidRDefault="003F3A71" w:rsidP="003A7A55">
      <w:pPr>
        <w:pStyle w:val="ListParagraph"/>
        <w:numPr>
          <w:ilvl w:val="0"/>
          <w:numId w:val="202"/>
        </w:numPr>
        <w:spacing w:line="360" w:lineRule="auto"/>
        <w:jc w:val="both"/>
        <w:rPr>
          <w:rFonts w:ascii="Arial" w:hAnsi="Arial" w:cs="Arial"/>
          <w:sz w:val="22"/>
          <w:szCs w:val="22"/>
          <w:lang w:val="id-ID"/>
        </w:rPr>
      </w:pPr>
      <w:r w:rsidRPr="00032203">
        <w:rPr>
          <w:rFonts w:ascii="Arial" w:hAnsi="Arial" w:cs="Arial"/>
          <w:sz w:val="22"/>
          <w:szCs w:val="22"/>
          <w:lang w:val="id-ID"/>
        </w:rPr>
        <w:t>Ruangan Ganti Pakaian</w:t>
      </w:r>
    </w:p>
    <w:p w:rsidR="003F3A71" w:rsidRPr="00032203" w:rsidRDefault="003F3A71" w:rsidP="00C80501">
      <w:pPr>
        <w:pStyle w:val="ListParagraph"/>
        <w:spacing w:line="360" w:lineRule="auto"/>
        <w:ind w:left="2160"/>
        <w:jc w:val="both"/>
        <w:rPr>
          <w:rFonts w:ascii="Arial" w:hAnsi="Arial" w:cs="Arial"/>
          <w:sz w:val="22"/>
          <w:szCs w:val="22"/>
          <w:lang w:val="id-ID"/>
        </w:rPr>
      </w:pPr>
      <w:r w:rsidRPr="00032203">
        <w:rPr>
          <w:rFonts w:ascii="Arial" w:hAnsi="Arial" w:cs="Arial"/>
          <w:sz w:val="22"/>
          <w:szCs w:val="22"/>
          <w:lang w:val="id-ID"/>
        </w:rPr>
        <w:t>Ruangan ganti pasien usahakan selalu bersih dan setiap pakaian pengganti disimpan dalam gantungan baju dan untuk pakaian dinas di simpan diloker</w:t>
      </w:r>
    </w:p>
    <w:p w:rsidR="003F3A71" w:rsidRPr="00032203" w:rsidRDefault="003F3A71" w:rsidP="003A7A55">
      <w:pPr>
        <w:pStyle w:val="ListParagraph"/>
        <w:numPr>
          <w:ilvl w:val="0"/>
          <w:numId w:val="202"/>
        </w:numPr>
        <w:spacing w:line="360" w:lineRule="auto"/>
        <w:jc w:val="both"/>
        <w:rPr>
          <w:rFonts w:ascii="Arial" w:hAnsi="Arial" w:cs="Arial"/>
          <w:sz w:val="22"/>
          <w:szCs w:val="22"/>
          <w:lang w:val="id-ID"/>
        </w:rPr>
      </w:pPr>
      <w:r w:rsidRPr="00032203">
        <w:rPr>
          <w:rFonts w:ascii="Arial" w:hAnsi="Arial" w:cs="Arial"/>
          <w:sz w:val="22"/>
          <w:szCs w:val="22"/>
          <w:lang w:val="id-ID"/>
        </w:rPr>
        <w:t>Ruangan Dokter</w:t>
      </w:r>
    </w:p>
    <w:p w:rsidR="003F3A71" w:rsidRPr="00032203" w:rsidRDefault="003F3A71" w:rsidP="00C80501">
      <w:pPr>
        <w:pStyle w:val="ListParagraph"/>
        <w:spacing w:line="360" w:lineRule="auto"/>
        <w:ind w:left="2160"/>
        <w:jc w:val="both"/>
        <w:rPr>
          <w:rFonts w:ascii="Arial" w:hAnsi="Arial" w:cs="Arial"/>
          <w:sz w:val="22"/>
          <w:szCs w:val="22"/>
          <w:lang w:val="id-ID"/>
        </w:rPr>
      </w:pPr>
      <w:r w:rsidRPr="00032203">
        <w:rPr>
          <w:rFonts w:ascii="Arial" w:hAnsi="Arial" w:cs="Arial"/>
          <w:sz w:val="22"/>
          <w:szCs w:val="22"/>
          <w:lang w:val="id-ID"/>
        </w:rPr>
        <w:t>Ruangan diusahakan selalu bersih, dilengkapi dengan tempat cuci tangan dan tersedia loker untuk meminimalkan terjadinya infeksi nosokomial</w:t>
      </w:r>
    </w:p>
    <w:p w:rsidR="003F3A71" w:rsidRPr="00032203" w:rsidRDefault="003F3A71" w:rsidP="00C80501">
      <w:pPr>
        <w:pStyle w:val="ListParagraph"/>
        <w:spacing w:line="360" w:lineRule="auto"/>
        <w:jc w:val="both"/>
        <w:rPr>
          <w:rFonts w:ascii="Arial" w:hAnsi="Arial" w:cs="Arial"/>
          <w:sz w:val="22"/>
          <w:szCs w:val="22"/>
          <w:lang w:val="id-ID"/>
        </w:rPr>
      </w:pPr>
    </w:p>
    <w:p w:rsidR="003F3A71" w:rsidRPr="00032203" w:rsidRDefault="003F3A71" w:rsidP="00C80501">
      <w:pPr>
        <w:pStyle w:val="ListParagraph"/>
        <w:spacing w:line="360" w:lineRule="auto"/>
        <w:rPr>
          <w:rFonts w:ascii="Arial" w:hAnsi="Arial" w:cs="Arial"/>
          <w:sz w:val="22"/>
          <w:szCs w:val="22"/>
          <w:lang w:val="id-ID"/>
        </w:rPr>
      </w:pPr>
    </w:p>
    <w:p w:rsidR="003F3A71" w:rsidRPr="00A40165" w:rsidRDefault="003F3A71" w:rsidP="00C80501">
      <w:pPr>
        <w:spacing w:line="360" w:lineRule="auto"/>
        <w:jc w:val="center"/>
        <w:rPr>
          <w:rFonts w:ascii="Arial" w:hAnsi="Arial" w:cs="Arial"/>
          <w:sz w:val="24"/>
          <w:szCs w:val="22"/>
          <w:lang w:val="id-ID"/>
        </w:rPr>
      </w:pPr>
      <w:r w:rsidRPr="00A40165">
        <w:rPr>
          <w:rFonts w:ascii="Arial" w:hAnsi="Arial" w:cs="Arial"/>
          <w:sz w:val="24"/>
          <w:szCs w:val="22"/>
          <w:lang w:val="id-ID"/>
        </w:rPr>
        <w:t>BAB VIII</w:t>
      </w:r>
    </w:p>
    <w:p w:rsidR="003F3A71" w:rsidRPr="00A40165" w:rsidRDefault="003F3A71" w:rsidP="00C80501">
      <w:pPr>
        <w:spacing w:line="360" w:lineRule="auto"/>
        <w:jc w:val="center"/>
        <w:rPr>
          <w:rFonts w:ascii="Arial" w:hAnsi="Arial" w:cs="Arial"/>
          <w:sz w:val="24"/>
          <w:szCs w:val="22"/>
          <w:lang w:val="id-ID"/>
        </w:rPr>
      </w:pPr>
      <w:r w:rsidRPr="00A40165">
        <w:rPr>
          <w:rFonts w:ascii="Arial" w:hAnsi="Arial" w:cs="Arial"/>
          <w:sz w:val="24"/>
          <w:szCs w:val="22"/>
          <w:lang w:val="id-ID"/>
        </w:rPr>
        <w:t>PENGENDALIAN MUTU</w:t>
      </w:r>
    </w:p>
    <w:p w:rsidR="003F3A71" w:rsidRPr="00032203" w:rsidRDefault="003F3A71" w:rsidP="00C80501">
      <w:pPr>
        <w:spacing w:line="360" w:lineRule="auto"/>
        <w:rPr>
          <w:rFonts w:ascii="Arial" w:hAnsi="Arial" w:cs="Arial"/>
          <w:sz w:val="22"/>
          <w:szCs w:val="22"/>
          <w:lang w:val="id-ID"/>
        </w:rPr>
      </w:pPr>
    </w:p>
    <w:p w:rsidR="003F3A71" w:rsidRPr="00032203" w:rsidRDefault="003F3A71" w:rsidP="00C80501">
      <w:pPr>
        <w:spacing w:line="360" w:lineRule="auto"/>
        <w:jc w:val="both"/>
        <w:rPr>
          <w:rFonts w:ascii="Arial" w:hAnsi="Arial" w:cs="Arial"/>
          <w:sz w:val="22"/>
          <w:szCs w:val="22"/>
          <w:lang w:val="id-ID"/>
        </w:rPr>
      </w:pPr>
      <w:r w:rsidRPr="00032203">
        <w:rPr>
          <w:rFonts w:ascii="Arial" w:hAnsi="Arial" w:cs="Arial"/>
          <w:sz w:val="22"/>
          <w:szCs w:val="22"/>
          <w:lang w:val="id-ID"/>
        </w:rPr>
        <w:tab/>
        <w:t>Pengendalian mutu merupakan suatu program yang bersifat obyektif dan berkelanjutan untuk menilai dan memecahkan masalah yang ada sehingga dapat memberikan kepuasan pada pelanggan dan mencapai standar klinis yang bermutu.</w:t>
      </w:r>
    </w:p>
    <w:p w:rsidR="003F3A71" w:rsidRPr="00032203" w:rsidRDefault="003F3A71" w:rsidP="00C80501">
      <w:pPr>
        <w:spacing w:line="360" w:lineRule="auto"/>
        <w:jc w:val="both"/>
        <w:rPr>
          <w:rFonts w:ascii="Arial" w:hAnsi="Arial" w:cs="Arial"/>
          <w:sz w:val="22"/>
          <w:szCs w:val="22"/>
          <w:lang w:val="id-ID"/>
        </w:rPr>
      </w:pPr>
      <w:r w:rsidRPr="00032203">
        <w:rPr>
          <w:rFonts w:ascii="Arial" w:hAnsi="Arial" w:cs="Arial"/>
          <w:sz w:val="22"/>
          <w:szCs w:val="22"/>
          <w:lang w:val="id-ID"/>
        </w:rPr>
        <w:t>Pengembangan mutu Instalasi Rawat Inap meliputi :</w:t>
      </w:r>
    </w:p>
    <w:p w:rsidR="003F3A71" w:rsidRPr="00032203" w:rsidRDefault="003F3A71" w:rsidP="003A7A55">
      <w:pPr>
        <w:pStyle w:val="ListParagraph"/>
        <w:numPr>
          <w:ilvl w:val="0"/>
          <w:numId w:val="203"/>
        </w:numPr>
        <w:spacing w:line="360" w:lineRule="auto"/>
        <w:jc w:val="both"/>
        <w:rPr>
          <w:rFonts w:ascii="Arial" w:hAnsi="Arial" w:cs="Arial"/>
          <w:sz w:val="22"/>
          <w:szCs w:val="22"/>
          <w:lang w:val="id-ID"/>
        </w:rPr>
      </w:pPr>
      <w:r w:rsidRPr="00032203">
        <w:rPr>
          <w:rFonts w:ascii="Arial" w:hAnsi="Arial" w:cs="Arial"/>
          <w:sz w:val="22"/>
          <w:szCs w:val="22"/>
          <w:lang w:val="id-ID"/>
        </w:rPr>
        <w:t>Pengembangan Mutu Standar Prosedur Operasional</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Pengendalian mutu standar prosedur operasional seluruh staf  rawat inap dengan mengadakan rapat bulanan untuk mengevaluasi standar prosedur operasional yang telah ada dan menambahkan Standar Prosedur Operasional yang belum ada/belu lengkap serta merevisi Standar Prosedur Operasional yang telah ada sesuai dengan keadaan lingkungan kerja</w:t>
      </w:r>
    </w:p>
    <w:p w:rsidR="003F3A71" w:rsidRPr="00032203" w:rsidRDefault="003F3A71" w:rsidP="00C80501">
      <w:pPr>
        <w:pStyle w:val="ListParagraph"/>
        <w:spacing w:line="360" w:lineRule="auto"/>
        <w:jc w:val="both"/>
        <w:rPr>
          <w:rFonts w:ascii="Arial" w:hAnsi="Arial" w:cs="Arial"/>
          <w:sz w:val="22"/>
          <w:szCs w:val="22"/>
          <w:lang w:val="id-ID"/>
        </w:rPr>
      </w:pPr>
      <w:r w:rsidRPr="00032203">
        <w:rPr>
          <w:rFonts w:ascii="Arial" w:hAnsi="Arial" w:cs="Arial"/>
          <w:sz w:val="22"/>
          <w:szCs w:val="22"/>
          <w:lang w:val="id-ID"/>
        </w:rPr>
        <w:t>Seluruh staf rawat inap memberikan masukan demi terciptanya unit pelayanan rawat inap yang lebih baik dari sebelumnya. Standar Prosedur Operasional yang kurang dicatat oleh seluruh staf  rawat inap untuk dibahas dalam rapat bulanan</w:t>
      </w:r>
    </w:p>
    <w:p w:rsidR="003F3A71" w:rsidRPr="00032203" w:rsidRDefault="003F3A71" w:rsidP="003A7A55">
      <w:pPr>
        <w:pStyle w:val="ListParagraph"/>
        <w:numPr>
          <w:ilvl w:val="0"/>
          <w:numId w:val="204"/>
        </w:numPr>
        <w:spacing w:line="360" w:lineRule="auto"/>
        <w:jc w:val="both"/>
        <w:rPr>
          <w:rFonts w:ascii="Arial" w:hAnsi="Arial" w:cs="Arial"/>
          <w:sz w:val="22"/>
          <w:szCs w:val="22"/>
          <w:lang w:val="id-ID"/>
        </w:rPr>
      </w:pPr>
      <w:r w:rsidRPr="00032203">
        <w:rPr>
          <w:rFonts w:ascii="Arial" w:hAnsi="Arial" w:cs="Arial"/>
          <w:sz w:val="22"/>
          <w:szCs w:val="22"/>
          <w:lang w:val="id-ID"/>
        </w:rPr>
        <w:t>Pengembangan Mutu Sumber Daya Manusia</w:t>
      </w:r>
    </w:p>
    <w:p w:rsidR="003F3A71" w:rsidRPr="00032203" w:rsidRDefault="003F3A71" w:rsidP="003A7A55">
      <w:pPr>
        <w:pStyle w:val="ListParagraph"/>
        <w:numPr>
          <w:ilvl w:val="0"/>
          <w:numId w:val="205"/>
        </w:numPr>
        <w:spacing w:line="360" w:lineRule="auto"/>
        <w:jc w:val="both"/>
        <w:rPr>
          <w:rFonts w:ascii="Arial" w:hAnsi="Arial" w:cs="Arial"/>
          <w:sz w:val="22"/>
          <w:szCs w:val="22"/>
          <w:lang w:val="id-ID"/>
        </w:rPr>
      </w:pPr>
      <w:r w:rsidRPr="00032203">
        <w:rPr>
          <w:rFonts w:ascii="Arial" w:hAnsi="Arial" w:cs="Arial"/>
          <w:sz w:val="22"/>
          <w:szCs w:val="22"/>
          <w:lang w:val="id-ID"/>
        </w:rPr>
        <w:t xml:space="preserve">Pelatihan dan seminar staf rawat inap secara berkala baik internal maupun eksternal mengenai pelayanan rawat inap yang sesuai dengan bagiannya masing – masing </w:t>
      </w:r>
    </w:p>
    <w:p w:rsidR="003F3A71" w:rsidRPr="00032203" w:rsidRDefault="003F3A71" w:rsidP="003A7A55">
      <w:pPr>
        <w:pStyle w:val="ListParagraph"/>
        <w:numPr>
          <w:ilvl w:val="0"/>
          <w:numId w:val="205"/>
        </w:numPr>
        <w:spacing w:line="360" w:lineRule="auto"/>
        <w:jc w:val="both"/>
        <w:rPr>
          <w:rFonts w:ascii="Arial" w:hAnsi="Arial" w:cs="Arial"/>
          <w:sz w:val="22"/>
          <w:szCs w:val="22"/>
          <w:lang w:val="id-ID"/>
        </w:rPr>
      </w:pPr>
      <w:r w:rsidRPr="00032203">
        <w:rPr>
          <w:rFonts w:ascii="Arial" w:hAnsi="Arial" w:cs="Arial"/>
          <w:sz w:val="22"/>
          <w:szCs w:val="22"/>
          <w:lang w:val="id-ID"/>
        </w:rPr>
        <w:t>Pendidikan formal maupun informal untuk seluruh staf rawat inap</w:t>
      </w:r>
    </w:p>
    <w:p w:rsidR="003F3A71" w:rsidRPr="00032203" w:rsidRDefault="003F3A71" w:rsidP="003A7A55">
      <w:pPr>
        <w:pStyle w:val="ListParagraph"/>
        <w:numPr>
          <w:ilvl w:val="0"/>
          <w:numId w:val="205"/>
        </w:numPr>
        <w:spacing w:line="360" w:lineRule="auto"/>
        <w:jc w:val="both"/>
        <w:rPr>
          <w:rFonts w:ascii="Arial" w:hAnsi="Arial" w:cs="Arial"/>
          <w:sz w:val="22"/>
          <w:szCs w:val="22"/>
          <w:lang w:val="id-ID"/>
        </w:rPr>
      </w:pPr>
      <w:r w:rsidRPr="00032203">
        <w:rPr>
          <w:rFonts w:ascii="Arial" w:hAnsi="Arial" w:cs="Arial"/>
          <w:sz w:val="22"/>
          <w:szCs w:val="22"/>
          <w:lang w:val="id-ID"/>
        </w:rPr>
        <w:t>Pertemuan staf dilakukan tiap bulan membahas dan melakukan evaluasi terhadap laporan bulanan, pencgahan infeksi dan permasalahan di rawat inap</w:t>
      </w:r>
    </w:p>
    <w:p w:rsidR="003F3A71" w:rsidRPr="00032203" w:rsidRDefault="003F3A71" w:rsidP="003A7A55">
      <w:pPr>
        <w:pStyle w:val="ListParagraph"/>
        <w:numPr>
          <w:ilvl w:val="0"/>
          <w:numId w:val="205"/>
        </w:numPr>
        <w:spacing w:line="360" w:lineRule="auto"/>
        <w:jc w:val="both"/>
        <w:rPr>
          <w:rFonts w:ascii="Arial" w:hAnsi="Arial" w:cs="Arial"/>
          <w:sz w:val="22"/>
          <w:szCs w:val="22"/>
          <w:lang w:val="id-ID"/>
        </w:rPr>
      </w:pPr>
      <w:r w:rsidRPr="00032203">
        <w:rPr>
          <w:rFonts w:ascii="Arial" w:hAnsi="Arial" w:cs="Arial"/>
          <w:sz w:val="22"/>
          <w:szCs w:val="22"/>
          <w:lang w:val="id-ID"/>
        </w:rPr>
        <w:t>Melakukan study banding dengan instalasi rawat inap Rumah sakit lain.</w:t>
      </w:r>
    </w:p>
    <w:p w:rsidR="003F3A71" w:rsidRPr="00032203" w:rsidRDefault="003F3A71" w:rsidP="003A7A55">
      <w:pPr>
        <w:pStyle w:val="ListParagraph"/>
        <w:numPr>
          <w:ilvl w:val="0"/>
          <w:numId w:val="206"/>
        </w:numPr>
        <w:spacing w:line="360" w:lineRule="auto"/>
        <w:jc w:val="both"/>
        <w:rPr>
          <w:rFonts w:ascii="Arial" w:hAnsi="Arial" w:cs="Arial"/>
          <w:sz w:val="22"/>
          <w:szCs w:val="22"/>
          <w:lang w:val="id-ID"/>
        </w:rPr>
      </w:pPr>
      <w:r w:rsidRPr="00032203">
        <w:rPr>
          <w:rFonts w:ascii="Arial" w:hAnsi="Arial" w:cs="Arial"/>
          <w:sz w:val="22"/>
          <w:szCs w:val="22"/>
          <w:lang w:val="id-ID"/>
        </w:rPr>
        <w:t>Pengembangan Mutu Fasilitas dan Perawatan</w:t>
      </w:r>
    </w:p>
    <w:p w:rsidR="003F3A71" w:rsidRPr="00032203" w:rsidRDefault="003F3A71" w:rsidP="003A7A55">
      <w:pPr>
        <w:pStyle w:val="ListParagraph"/>
        <w:numPr>
          <w:ilvl w:val="0"/>
          <w:numId w:val="207"/>
        </w:numPr>
        <w:spacing w:line="360" w:lineRule="auto"/>
        <w:jc w:val="both"/>
        <w:rPr>
          <w:rFonts w:ascii="Arial" w:hAnsi="Arial" w:cs="Arial"/>
          <w:sz w:val="22"/>
          <w:szCs w:val="22"/>
          <w:lang w:val="id-ID"/>
        </w:rPr>
      </w:pPr>
      <w:r w:rsidRPr="00032203">
        <w:rPr>
          <w:rFonts w:ascii="Arial" w:hAnsi="Arial" w:cs="Arial"/>
          <w:sz w:val="22"/>
          <w:szCs w:val="22"/>
          <w:lang w:val="id-ID"/>
        </w:rPr>
        <w:t>Lakukan kalibrasi untuk peralatan elektronik untuk menghindari kesalahan dalam menginterprestasikan informasi yang didapat</w:t>
      </w:r>
    </w:p>
    <w:p w:rsidR="003F3A71" w:rsidRPr="00032203" w:rsidRDefault="003F3A71" w:rsidP="003A7A55">
      <w:pPr>
        <w:pStyle w:val="ListParagraph"/>
        <w:numPr>
          <w:ilvl w:val="0"/>
          <w:numId w:val="207"/>
        </w:numPr>
        <w:spacing w:line="360" w:lineRule="auto"/>
        <w:jc w:val="both"/>
        <w:rPr>
          <w:rFonts w:ascii="Arial" w:hAnsi="Arial" w:cs="Arial"/>
          <w:sz w:val="22"/>
          <w:szCs w:val="22"/>
          <w:lang w:val="id-ID"/>
        </w:rPr>
      </w:pPr>
      <w:r w:rsidRPr="00032203">
        <w:rPr>
          <w:rFonts w:ascii="Arial" w:hAnsi="Arial" w:cs="Arial"/>
          <w:sz w:val="22"/>
          <w:szCs w:val="22"/>
          <w:lang w:val="id-ID"/>
        </w:rPr>
        <w:t>Buat Inventarisasi fasilitas dan peralatan yang ada, sehingga dapat diketahui apakah jumlah dan fungsinya masih dapat dipertahankan atau perlu diajukan permintaan baru atau perbaikan yang ada</w:t>
      </w:r>
    </w:p>
    <w:p w:rsidR="003F3A71" w:rsidRPr="00032203" w:rsidRDefault="003F3A71" w:rsidP="003A7A55">
      <w:pPr>
        <w:pStyle w:val="ListParagraph"/>
        <w:numPr>
          <w:ilvl w:val="0"/>
          <w:numId w:val="207"/>
        </w:numPr>
        <w:spacing w:line="360" w:lineRule="auto"/>
        <w:jc w:val="both"/>
        <w:rPr>
          <w:rFonts w:ascii="Arial" w:hAnsi="Arial" w:cs="Arial"/>
          <w:sz w:val="22"/>
          <w:szCs w:val="22"/>
          <w:lang w:val="id-ID"/>
        </w:rPr>
      </w:pPr>
      <w:r w:rsidRPr="00032203">
        <w:rPr>
          <w:rFonts w:ascii="Arial" w:hAnsi="Arial" w:cs="Arial"/>
          <w:sz w:val="22"/>
          <w:szCs w:val="22"/>
          <w:lang w:val="id-ID"/>
        </w:rPr>
        <w:t>Menjaga kebersihan dan mengendalikan infeksi melalui sterilisasi alat dan penyediaan cuci tangan</w:t>
      </w:r>
    </w:p>
    <w:p w:rsidR="003F3A71" w:rsidRPr="00032203" w:rsidRDefault="003F3A71" w:rsidP="003A7A55">
      <w:pPr>
        <w:pStyle w:val="ListParagraph"/>
        <w:numPr>
          <w:ilvl w:val="0"/>
          <w:numId w:val="207"/>
        </w:numPr>
        <w:spacing w:line="360" w:lineRule="auto"/>
        <w:jc w:val="both"/>
        <w:rPr>
          <w:rFonts w:ascii="Arial" w:hAnsi="Arial" w:cs="Arial"/>
          <w:sz w:val="22"/>
          <w:szCs w:val="22"/>
          <w:lang w:val="id-ID"/>
        </w:rPr>
      </w:pPr>
      <w:r w:rsidRPr="00032203">
        <w:rPr>
          <w:rFonts w:ascii="Arial" w:hAnsi="Arial" w:cs="Arial"/>
          <w:sz w:val="22"/>
          <w:szCs w:val="22"/>
          <w:lang w:val="id-ID"/>
        </w:rPr>
        <w:t>Ikuti prosedur pemeliharaan alat kesehatan sesuai petunjuk operasional</w:t>
      </w:r>
    </w:p>
    <w:p w:rsidR="003F3A71" w:rsidRPr="00032203" w:rsidRDefault="003F3A71" w:rsidP="00C80501">
      <w:pPr>
        <w:spacing w:line="360" w:lineRule="auto"/>
        <w:jc w:val="both"/>
        <w:rPr>
          <w:rFonts w:ascii="Arial" w:hAnsi="Arial" w:cs="Arial"/>
          <w:sz w:val="22"/>
          <w:szCs w:val="22"/>
          <w:lang w:val="id-ID"/>
        </w:rPr>
      </w:pPr>
    </w:p>
    <w:p w:rsidR="00CD0960" w:rsidRPr="00032203" w:rsidRDefault="00CD0960" w:rsidP="00C80501">
      <w:pPr>
        <w:pStyle w:val="ListParagraph"/>
        <w:numPr>
          <w:ilvl w:val="0"/>
          <w:numId w:val="9"/>
        </w:numPr>
        <w:spacing w:before="15" w:line="360" w:lineRule="auto"/>
        <w:rPr>
          <w:rFonts w:ascii="Arial" w:hAnsi="Arial" w:cs="Arial"/>
          <w:sz w:val="22"/>
          <w:szCs w:val="22"/>
          <w:lang w:val="id-ID"/>
        </w:rPr>
      </w:pPr>
      <w:r w:rsidRPr="00032203">
        <w:rPr>
          <w:rFonts w:ascii="Arial" w:hAnsi="Arial" w:cs="Arial"/>
          <w:sz w:val="22"/>
          <w:szCs w:val="22"/>
          <w:lang w:val="id-ID"/>
        </w:rPr>
        <w:tab/>
        <w:t>Indikator Mutu :</w:t>
      </w:r>
    </w:p>
    <w:p w:rsidR="00CD0960" w:rsidRPr="00032203" w:rsidRDefault="00CD0960" w:rsidP="00C80501">
      <w:pPr>
        <w:pStyle w:val="ListParagraph"/>
        <w:numPr>
          <w:ilvl w:val="0"/>
          <w:numId w:val="10"/>
        </w:numPr>
        <w:spacing w:before="15" w:line="360" w:lineRule="auto"/>
        <w:rPr>
          <w:rFonts w:ascii="Arial" w:hAnsi="Arial" w:cs="Arial"/>
          <w:sz w:val="22"/>
          <w:szCs w:val="22"/>
          <w:lang w:val="id-ID"/>
        </w:rPr>
      </w:pPr>
      <w:r w:rsidRPr="00032203">
        <w:rPr>
          <w:rFonts w:ascii="Arial" w:hAnsi="Arial" w:cs="Arial"/>
          <w:sz w:val="22"/>
          <w:szCs w:val="22"/>
          <w:lang w:val="id-ID"/>
        </w:rPr>
        <w:t>Kemampuan memberikan pelayanan BBLR ( Bayi Berat Lahir Rendah ) 1500 gram – 2000 :</w:t>
      </w:r>
    </w:p>
    <w:p w:rsidR="00CD0960" w:rsidRPr="00032203" w:rsidRDefault="00CD0960" w:rsidP="00C80501">
      <w:pPr>
        <w:pStyle w:val="ListParagraph"/>
        <w:numPr>
          <w:ilvl w:val="0"/>
          <w:numId w:val="4"/>
        </w:numPr>
        <w:spacing w:before="15" w:line="360" w:lineRule="auto"/>
        <w:rPr>
          <w:rFonts w:ascii="Arial" w:hAnsi="Arial" w:cs="Arial"/>
          <w:sz w:val="22"/>
          <w:szCs w:val="22"/>
          <w:lang w:val="id-ID"/>
        </w:rPr>
      </w:pPr>
      <w:r w:rsidRPr="00032203">
        <w:rPr>
          <w:rFonts w:ascii="Arial" w:hAnsi="Arial" w:cs="Arial"/>
          <w:sz w:val="22"/>
          <w:szCs w:val="22"/>
          <w:lang w:val="id-ID"/>
        </w:rPr>
        <w:t xml:space="preserve">Definisi operasional : Jumlah BBLR 1500 gram – 2000 gram yang mendapatkan pelayanan di Unit Peristi </w:t>
      </w:r>
    </w:p>
    <w:p w:rsidR="0082101A" w:rsidRDefault="0082101A" w:rsidP="00C80501">
      <w:pPr>
        <w:pStyle w:val="ListParagraph"/>
        <w:numPr>
          <w:ilvl w:val="0"/>
          <w:numId w:val="4"/>
        </w:numPr>
        <w:spacing w:before="15" w:line="360" w:lineRule="auto"/>
        <w:rPr>
          <w:rFonts w:ascii="Arial" w:hAnsi="Arial" w:cs="Arial"/>
          <w:sz w:val="22"/>
          <w:szCs w:val="22"/>
          <w:lang w:val="id-ID"/>
        </w:rPr>
      </w:pPr>
      <w:r w:rsidRPr="00032203">
        <w:rPr>
          <w:rFonts w:ascii="Arial" w:hAnsi="Arial" w:cs="Arial"/>
          <w:sz w:val="22"/>
          <w:szCs w:val="22"/>
          <w:lang w:val="id-ID"/>
        </w:rPr>
        <w:t>Formula :</w:t>
      </w:r>
    </w:p>
    <w:p w:rsidR="00A40165" w:rsidRPr="00032203" w:rsidRDefault="00A40165" w:rsidP="00C80501">
      <w:pPr>
        <w:pStyle w:val="ListParagraph"/>
        <w:numPr>
          <w:ilvl w:val="0"/>
          <w:numId w:val="4"/>
        </w:numPr>
        <w:spacing w:before="15" w:line="360" w:lineRule="auto"/>
        <w:rPr>
          <w:rFonts w:ascii="Arial" w:hAnsi="Arial" w:cs="Arial"/>
          <w:sz w:val="22"/>
          <w:szCs w:val="22"/>
          <w:lang w:val="id-ID"/>
        </w:rPr>
      </w:pPr>
    </w:p>
    <w:p w:rsidR="00CD0960" w:rsidRPr="00032203" w:rsidRDefault="00CD0960" w:rsidP="00C80501">
      <w:pPr>
        <w:pStyle w:val="ListParagraph"/>
        <w:spacing w:before="15" w:line="360" w:lineRule="auto"/>
        <w:ind w:left="1800"/>
        <w:jc w:val="center"/>
        <w:rPr>
          <w:rFonts w:ascii="Arial" w:hAnsi="Arial" w:cs="Arial"/>
          <w:sz w:val="22"/>
          <w:szCs w:val="22"/>
          <w:u w:val="thick"/>
          <w:lang w:val="id-ID"/>
        </w:rPr>
      </w:pPr>
      <w:r w:rsidRPr="00032203">
        <w:rPr>
          <w:rFonts w:ascii="Arial" w:hAnsi="Arial" w:cs="Arial"/>
          <w:sz w:val="22"/>
          <w:szCs w:val="22"/>
          <w:u w:val="thick"/>
          <w:lang w:val="id-ID"/>
        </w:rPr>
        <w:t xml:space="preserve">∑  BBLR </w:t>
      </w:r>
      <w:smartTag w:uri="urn:schemas-microsoft-com:office:smarttags" w:element="metricconverter">
        <w:smartTagPr>
          <w:attr w:name="ProductID" w:val="1500 gram"/>
        </w:smartTagPr>
        <w:r w:rsidRPr="00032203">
          <w:rPr>
            <w:rFonts w:ascii="Arial" w:hAnsi="Arial" w:cs="Arial"/>
            <w:sz w:val="22"/>
            <w:szCs w:val="22"/>
            <w:u w:val="thick"/>
            <w:lang w:val="id-ID"/>
          </w:rPr>
          <w:t>1500 gram</w:t>
        </w:r>
      </w:smartTag>
      <w:r w:rsidRPr="00032203">
        <w:rPr>
          <w:rFonts w:ascii="Arial" w:hAnsi="Arial" w:cs="Arial"/>
          <w:sz w:val="22"/>
          <w:szCs w:val="22"/>
          <w:u w:val="thick"/>
          <w:lang w:val="id-ID"/>
        </w:rPr>
        <w:t xml:space="preserve"> – </w:t>
      </w:r>
      <w:smartTag w:uri="urn:schemas-microsoft-com:office:smarttags" w:element="metricconverter">
        <w:smartTagPr>
          <w:attr w:name="ProductID" w:val="2000 gram"/>
        </w:smartTagPr>
        <w:r w:rsidRPr="00032203">
          <w:rPr>
            <w:rFonts w:ascii="Arial" w:hAnsi="Arial" w:cs="Arial"/>
            <w:sz w:val="22"/>
            <w:szCs w:val="22"/>
            <w:u w:val="thick"/>
            <w:lang w:val="id-ID"/>
          </w:rPr>
          <w:t>2000 gram</w:t>
        </w:r>
      </w:smartTag>
      <w:r w:rsidRPr="00032203">
        <w:rPr>
          <w:rFonts w:ascii="Arial" w:hAnsi="Arial" w:cs="Arial"/>
          <w:sz w:val="22"/>
          <w:szCs w:val="22"/>
          <w:u w:val="thick"/>
          <w:lang w:val="id-ID"/>
        </w:rPr>
        <w:t xml:space="preserve"> yang mendapatkan pelayanan X 100 %</w:t>
      </w:r>
    </w:p>
    <w:p w:rsidR="00CD0960" w:rsidRPr="00032203" w:rsidRDefault="00CD0960" w:rsidP="00C80501">
      <w:pPr>
        <w:pStyle w:val="ListParagraph"/>
        <w:spacing w:before="15" w:line="360" w:lineRule="auto"/>
        <w:ind w:left="1800"/>
        <w:jc w:val="center"/>
        <w:rPr>
          <w:rFonts w:ascii="Arial" w:hAnsi="Arial" w:cs="Arial"/>
          <w:sz w:val="22"/>
          <w:szCs w:val="22"/>
          <w:lang w:val="id-ID"/>
        </w:rPr>
      </w:pPr>
      <w:r w:rsidRPr="00032203">
        <w:rPr>
          <w:rFonts w:ascii="Arial" w:hAnsi="Arial" w:cs="Arial"/>
          <w:sz w:val="22"/>
          <w:szCs w:val="22"/>
          <w:lang w:val="id-ID"/>
        </w:rPr>
        <w:t>∑  BBLR 1500 gram – 2000 gram yang masuk</w:t>
      </w:r>
    </w:p>
    <w:p w:rsidR="00CD0960" w:rsidRPr="00032203" w:rsidRDefault="00CD0960" w:rsidP="00C80501">
      <w:pPr>
        <w:pStyle w:val="ListParagraph"/>
        <w:spacing w:before="15" w:line="360" w:lineRule="auto"/>
        <w:ind w:left="1800"/>
        <w:jc w:val="center"/>
        <w:rPr>
          <w:rFonts w:ascii="Arial" w:hAnsi="Arial" w:cs="Arial"/>
          <w:sz w:val="22"/>
          <w:szCs w:val="22"/>
          <w:lang w:val="id-ID"/>
        </w:rPr>
      </w:pPr>
    </w:p>
    <w:p w:rsidR="00CD0960" w:rsidRPr="00032203" w:rsidRDefault="00CD0960" w:rsidP="00C80501">
      <w:pPr>
        <w:pStyle w:val="ListParagraph"/>
        <w:numPr>
          <w:ilvl w:val="0"/>
          <w:numId w:val="4"/>
        </w:numPr>
        <w:tabs>
          <w:tab w:val="left" w:pos="706"/>
        </w:tabs>
        <w:spacing w:before="25" w:line="360" w:lineRule="auto"/>
        <w:ind w:right="620"/>
        <w:rPr>
          <w:rFonts w:ascii="Arial" w:eastAsia="Calibri" w:hAnsi="Arial" w:cs="Arial"/>
          <w:sz w:val="22"/>
          <w:szCs w:val="22"/>
          <w:lang w:val="id-ID"/>
        </w:rPr>
      </w:pPr>
      <w:r w:rsidRPr="00032203">
        <w:rPr>
          <w:rFonts w:ascii="Arial" w:eastAsia="Calibri" w:hAnsi="Arial" w:cs="Arial"/>
          <w:sz w:val="22"/>
          <w:szCs w:val="22"/>
          <w:lang w:val="id-ID"/>
        </w:rPr>
        <w:t>Frekuensi : setiap bulan</w:t>
      </w:r>
    </w:p>
    <w:p w:rsidR="00CD0960" w:rsidRPr="00032203" w:rsidRDefault="00CD0960" w:rsidP="00C80501">
      <w:pPr>
        <w:pStyle w:val="ListParagraph"/>
        <w:numPr>
          <w:ilvl w:val="0"/>
          <w:numId w:val="4"/>
        </w:numPr>
        <w:tabs>
          <w:tab w:val="left" w:pos="706"/>
        </w:tabs>
        <w:spacing w:before="25" w:line="360" w:lineRule="auto"/>
        <w:ind w:right="620"/>
        <w:rPr>
          <w:rFonts w:ascii="Arial" w:eastAsia="Calibri" w:hAnsi="Arial" w:cs="Arial"/>
          <w:sz w:val="22"/>
          <w:szCs w:val="22"/>
          <w:lang w:val="id-ID"/>
        </w:rPr>
      </w:pPr>
      <w:r w:rsidRPr="00032203">
        <w:rPr>
          <w:rFonts w:ascii="Arial" w:eastAsia="Calibri" w:hAnsi="Arial" w:cs="Arial"/>
          <w:sz w:val="22"/>
          <w:szCs w:val="22"/>
          <w:lang w:val="id-ID"/>
        </w:rPr>
        <w:t>Target : 90 %</w:t>
      </w:r>
    </w:p>
    <w:p w:rsidR="00CD0960" w:rsidRPr="00032203" w:rsidRDefault="00CD0960" w:rsidP="00C80501">
      <w:pPr>
        <w:pStyle w:val="ListParagraph"/>
        <w:numPr>
          <w:ilvl w:val="0"/>
          <w:numId w:val="4"/>
        </w:numPr>
        <w:tabs>
          <w:tab w:val="left" w:pos="706"/>
        </w:tabs>
        <w:spacing w:before="25" w:line="360" w:lineRule="auto"/>
        <w:ind w:right="620"/>
        <w:rPr>
          <w:rFonts w:ascii="Arial" w:eastAsia="Calibri" w:hAnsi="Arial" w:cs="Arial"/>
          <w:sz w:val="22"/>
          <w:szCs w:val="22"/>
          <w:lang w:val="id-ID"/>
        </w:rPr>
      </w:pPr>
      <w:r w:rsidRPr="00032203">
        <w:rPr>
          <w:rFonts w:ascii="Arial" w:eastAsia="Calibri" w:hAnsi="Arial" w:cs="Arial"/>
          <w:sz w:val="22"/>
          <w:szCs w:val="22"/>
          <w:lang w:val="id-ID"/>
        </w:rPr>
        <w:t>Instrumen : checklist</w:t>
      </w:r>
    </w:p>
    <w:p w:rsidR="00CD0960" w:rsidRPr="00032203" w:rsidRDefault="00CD0960" w:rsidP="00C80501">
      <w:pPr>
        <w:pStyle w:val="ListParagraph"/>
        <w:tabs>
          <w:tab w:val="left" w:pos="706"/>
        </w:tabs>
        <w:spacing w:before="25" w:line="360" w:lineRule="auto"/>
        <w:ind w:left="1800" w:right="620"/>
        <w:rPr>
          <w:rFonts w:ascii="Arial" w:eastAsia="Calibri" w:hAnsi="Arial" w:cs="Arial"/>
          <w:sz w:val="22"/>
          <w:szCs w:val="22"/>
          <w:lang w:val="id-ID"/>
        </w:rPr>
      </w:pPr>
    </w:p>
    <w:p w:rsidR="00CD0960" w:rsidRPr="00032203" w:rsidRDefault="00CD0960" w:rsidP="00C80501">
      <w:pPr>
        <w:pStyle w:val="ListParagraph"/>
        <w:numPr>
          <w:ilvl w:val="0"/>
          <w:numId w:val="10"/>
        </w:numPr>
        <w:tabs>
          <w:tab w:val="left" w:pos="706"/>
        </w:tabs>
        <w:spacing w:before="25" w:line="360" w:lineRule="auto"/>
        <w:ind w:right="620"/>
        <w:rPr>
          <w:rFonts w:ascii="Arial" w:eastAsia="Calibri" w:hAnsi="Arial" w:cs="Arial"/>
          <w:sz w:val="22"/>
          <w:szCs w:val="22"/>
          <w:lang w:val="id-ID"/>
        </w:rPr>
      </w:pPr>
      <w:r w:rsidRPr="00032203">
        <w:rPr>
          <w:rFonts w:ascii="Arial" w:eastAsia="Calibri" w:hAnsi="Arial" w:cs="Arial"/>
          <w:sz w:val="22"/>
          <w:szCs w:val="22"/>
          <w:lang w:val="id-ID"/>
        </w:rPr>
        <w:t>Kematian Ibu karena PEB ( Pre Eklamsi Berat / Eklamsi )</w:t>
      </w:r>
    </w:p>
    <w:p w:rsidR="0082101A" w:rsidRPr="00032203" w:rsidRDefault="00CD0960" w:rsidP="00C80501">
      <w:pPr>
        <w:pStyle w:val="ListParagraph"/>
        <w:numPr>
          <w:ilvl w:val="0"/>
          <w:numId w:val="4"/>
        </w:numPr>
        <w:tabs>
          <w:tab w:val="left" w:pos="706"/>
        </w:tabs>
        <w:spacing w:before="25" w:line="360" w:lineRule="auto"/>
        <w:ind w:right="620"/>
        <w:rPr>
          <w:rFonts w:ascii="Arial" w:eastAsia="Calibri" w:hAnsi="Arial" w:cs="Arial"/>
          <w:sz w:val="22"/>
          <w:szCs w:val="22"/>
          <w:u w:val="single"/>
          <w:lang w:val="id-ID"/>
        </w:rPr>
      </w:pPr>
      <w:r w:rsidRPr="00032203">
        <w:rPr>
          <w:rFonts w:ascii="Arial" w:eastAsia="Calibri" w:hAnsi="Arial" w:cs="Arial"/>
          <w:sz w:val="22"/>
          <w:szCs w:val="22"/>
          <w:lang w:val="id-ID"/>
        </w:rPr>
        <w:t xml:space="preserve">Definisi Operasional : Jumlah kematian ibu karena PEB / Eklamsi di Unit Peristi </w:t>
      </w:r>
    </w:p>
    <w:p w:rsidR="0082101A" w:rsidRPr="00032203" w:rsidRDefault="0082101A" w:rsidP="00C80501">
      <w:pPr>
        <w:pStyle w:val="ListParagraph"/>
        <w:numPr>
          <w:ilvl w:val="0"/>
          <w:numId w:val="4"/>
        </w:numPr>
        <w:tabs>
          <w:tab w:val="left" w:pos="706"/>
        </w:tabs>
        <w:spacing w:before="25" w:line="360" w:lineRule="auto"/>
        <w:ind w:right="620"/>
        <w:rPr>
          <w:rFonts w:ascii="Arial" w:eastAsia="Calibri" w:hAnsi="Arial" w:cs="Arial"/>
          <w:sz w:val="22"/>
          <w:szCs w:val="22"/>
          <w:lang w:val="id-ID"/>
        </w:rPr>
      </w:pPr>
      <w:r w:rsidRPr="00032203">
        <w:rPr>
          <w:rFonts w:ascii="Arial" w:eastAsia="Calibri" w:hAnsi="Arial" w:cs="Arial"/>
          <w:sz w:val="22"/>
          <w:szCs w:val="22"/>
          <w:lang w:val="id-ID"/>
        </w:rPr>
        <w:t>Formula :</w:t>
      </w:r>
    </w:p>
    <w:p w:rsidR="00CD0960" w:rsidRPr="00032203" w:rsidRDefault="00CD0960" w:rsidP="00C80501">
      <w:pPr>
        <w:pStyle w:val="ListParagraph"/>
        <w:tabs>
          <w:tab w:val="left" w:pos="706"/>
        </w:tabs>
        <w:spacing w:before="25" w:line="360" w:lineRule="auto"/>
        <w:ind w:left="1800" w:right="620"/>
        <w:rPr>
          <w:rFonts w:ascii="Arial" w:eastAsia="Calibri" w:hAnsi="Arial" w:cs="Arial"/>
          <w:sz w:val="22"/>
          <w:szCs w:val="22"/>
          <w:u w:val="thick"/>
          <w:lang w:val="id-ID"/>
        </w:rPr>
      </w:pPr>
      <w:r w:rsidRPr="00032203">
        <w:rPr>
          <w:rFonts w:ascii="Arial" w:eastAsia="Calibri" w:hAnsi="Arial" w:cs="Arial"/>
          <w:sz w:val="22"/>
          <w:szCs w:val="22"/>
          <w:u w:val="thick"/>
          <w:lang w:val="id-ID"/>
        </w:rPr>
        <w:t>∑  Kematian ibu karena PEB / Eklamsi yang dirawat  X 100%</w:t>
      </w:r>
    </w:p>
    <w:p w:rsidR="00CD0960" w:rsidRPr="00032203" w:rsidRDefault="00CD0960" w:rsidP="00C80501">
      <w:pPr>
        <w:pStyle w:val="ListParagraph"/>
        <w:tabs>
          <w:tab w:val="left" w:pos="706"/>
        </w:tabs>
        <w:spacing w:before="25" w:line="360" w:lineRule="auto"/>
        <w:ind w:left="1800" w:right="620"/>
        <w:jc w:val="center"/>
        <w:rPr>
          <w:rFonts w:ascii="Arial" w:eastAsia="Calibri" w:hAnsi="Arial" w:cs="Arial"/>
          <w:sz w:val="22"/>
          <w:szCs w:val="22"/>
          <w:lang w:val="id-ID"/>
        </w:rPr>
      </w:pPr>
      <w:r w:rsidRPr="00032203">
        <w:rPr>
          <w:rFonts w:ascii="Arial" w:eastAsia="Calibri" w:hAnsi="Arial" w:cs="Arial"/>
          <w:b/>
          <w:sz w:val="22"/>
          <w:szCs w:val="22"/>
          <w:lang w:val="id-ID"/>
        </w:rPr>
        <w:t xml:space="preserve">∑  </w:t>
      </w:r>
      <w:r w:rsidRPr="00032203">
        <w:rPr>
          <w:rFonts w:ascii="Arial" w:eastAsia="Calibri" w:hAnsi="Arial" w:cs="Arial"/>
          <w:sz w:val="22"/>
          <w:szCs w:val="22"/>
          <w:lang w:val="id-ID"/>
        </w:rPr>
        <w:t>Ibu dengan PEB / Eklamsi yang dirawat</w:t>
      </w:r>
    </w:p>
    <w:p w:rsidR="00CD0960" w:rsidRPr="00032203" w:rsidRDefault="00CD0960" w:rsidP="00C80501">
      <w:pPr>
        <w:pStyle w:val="ListParagraph"/>
        <w:tabs>
          <w:tab w:val="left" w:pos="706"/>
        </w:tabs>
        <w:spacing w:before="25" w:line="360" w:lineRule="auto"/>
        <w:ind w:left="1800" w:right="620"/>
        <w:jc w:val="center"/>
        <w:rPr>
          <w:rFonts w:ascii="Arial" w:eastAsia="Calibri" w:hAnsi="Arial" w:cs="Arial"/>
          <w:sz w:val="22"/>
          <w:szCs w:val="22"/>
          <w:lang w:val="id-ID"/>
        </w:rPr>
      </w:pP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Frekuensi : setiap bulan</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Target : 0 %</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Instrumen : checklist</w:t>
      </w:r>
    </w:p>
    <w:p w:rsidR="00CD0960" w:rsidRPr="00032203" w:rsidRDefault="00CD0960" w:rsidP="00C80501">
      <w:pPr>
        <w:pStyle w:val="ListParagraph"/>
        <w:spacing w:line="360" w:lineRule="auto"/>
        <w:ind w:left="1800"/>
        <w:rPr>
          <w:rFonts w:ascii="Arial" w:eastAsia="Calibri" w:hAnsi="Arial" w:cs="Arial"/>
          <w:sz w:val="22"/>
          <w:szCs w:val="22"/>
          <w:lang w:val="id-ID"/>
        </w:rPr>
      </w:pPr>
    </w:p>
    <w:p w:rsidR="00CD0960" w:rsidRPr="00032203" w:rsidRDefault="00CD0960" w:rsidP="003A7A55">
      <w:pPr>
        <w:pStyle w:val="ListParagraph"/>
        <w:numPr>
          <w:ilvl w:val="0"/>
          <w:numId w:val="208"/>
        </w:numPr>
        <w:spacing w:line="360" w:lineRule="auto"/>
        <w:ind w:left="1418" w:hanging="284"/>
        <w:rPr>
          <w:rFonts w:ascii="Arial" w:eastAsia="Calibri" w:hAnsi="Arial" w:cs="Arial"/>
          <w:sz w:val="22"/>
          <w:szCs w:val="22"/>
          <w:lang w:val="id-ID"/>
        </w:rPr>
      </w:pPr>
      <w:r w:rsidRPr="00032203">
        <w:rPr>
          <w:rFonts w:ascii="Arial" w:eastAsia="Calibri" w:hAnsi="Arial" w:cs="Arial"/>
          <w:sz w:val="22"/>
          <w:szCs w:val="22"/>
          <w:lang w:val="id-ID"/>
        </w:rPr>
        <w:t>Sectio Sesarea dalam waktu CITO 30 menit</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 xml:space="preserve">Definisi Operasional : Jumlah kejadian sectio sesarea yang dilakukan dalam 30 menit di layanan Perinatal Risiko Tinggi </w:t>
      </w:r>
    </w:p>
    <w:p w:rsidR="0082101A" w:rsidRPr="00032203" w:rsidRDefault="0082101A"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Formula :</w:t>
      </w:r>
    </w:p>
    <w:p w:rsidR="00CD0960" w:rsidRPr="00032203" w:rsidRDefault="00CD0960" w:rsidP="00C80501">
      <w:pPr>
        <w:pStyle w:val="ListParagraph"/>
        <w:spacing w:line="360" w:lineRule="auto"/>
        <w:ind w:left="1800"/>
        <w:rPr>
          <w:rFonts w:ascii="Arial" w:eastAsia="Calibri" w:hAnsi="Arial" w:cs="Arial"/>
          <w:sz w:val="22"/>
          <w:szCs w:val="22"/>
          <w:lang w:val="id-ID"/>
        </w:rPr>
      </w:pPr>
    </w:p>
    <w:p w:rsidR="00CD0960" w:rsidRPr="00032203" w:rsidRDefault="00CD0960" w:rsidP="00C80501">
      <w:pPr>
        <w:pStyle w:val="ListParagraph"/>
        <w:spacing w:line="360" w:lineRule="auto"/>
        <w:ind w:left="1800"/>
        <w:jc w:val="center"/>
        <w:rPr>
          <w:rFonts w:ascii="Arial" w:eastAsia="Calibri" w:hAnsi="Arial" w:cs="Arial"/>
          <w:sz w:val="22"/>
          <w:szCs w:val="22"/>
          <w:u w:val="thick"/>
          <w:lang w:val="id-ID"/>
        </w:rPr>
      </w:pPr>
      <w:r w:rsidRPr="00032203">
        <w:rPr>
          <w:rFonts w:ascii="Arial" w:eastAsia="Calibri" w:hAnsi="Arial" w:cs="Arial"/>
          <w:sz w:val="22"/>
          <w:szCs w:val="22"/>
          <w:u w:val="thick"/>
          <w:lang w:val="id-ID"/>
        </w:rPr>
        <w:t>∑  kejadian sectio sesarea cito yang dilakukan dalam waktu 30 menit X 100%</w:t>
      </w:r>
    </w:p>
    <w:p w:rsidR="00CD0960" w:rsidRPr="00032203" w:rsidRDefault="00CD0960" w:rsidP="00C80501">
      <w:pPr>
        <w:pStyle w:val="ListParagraph"/>
        <w:spacing w:line="360" w:lineRule="auto"/>
        <w:ind w:left="1800"/>
        <w:jc w:val="center"/>
        <w:rPr>
          <w:rFonts w:ascii="Arial" w:eastAsia="Calibri" w:hAnsi="Arial" w:cs="Arial"/>
          <w:sz w:val="22"/>
          <w:szCs w:val="22"/>
          <w:lang w:val="id-ID"/>
        </w:rPr>
      </w:pPr>
      <w:r w:rsidRPr="00032203">
        <w:rPr>
          <w:rFonts w:ascii="Arial" w:eastAsia="Calibri" w:hAnsi="Arial" w:cs="Arial"/>
          <w:sz w:val="22"/>
          <w:szCs w:val="22"/>
          <w:lang w:val="id-ID"/>
        </w:rPr>
        <w:t>∑  kejadian sectio sesarea cito</w:t>
      </w:r>
    </w:p>
    <w:p w:rsidR="00CD0960" w:rsidRPr="00032203" w:rsidRDefault="00CD0960" w:rsidP="00C80501">
      <w:pPr>
        <w:pStyle w:val="ListParagraph"/>
        <w:spacing w:line="360" w:lineRule="auto"/>
        <w:ind w:left="1800"/>
        <w:rPr>
          <w:rFonts w:ascii="Arial" w:eastAsia="Calibri" w:hAnsi="Arial" w:cs="Arial"/>
          <w:sz w:val="22"/>
          <w:szCs w:val="22"/>
          <w:lang w:val="id-ID"/>
        </w:rPr>
      </w:pP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Frekuensi : setiap bulan</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Target : 100%</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Instrumen : checklist</w:t>
      </w:r>
    </w:p>
    <w:p w:rsidR="00CD0960" w:rsidRPr="00032203" w:rsidRDefault="00CD0960" w:rsidP="00C80501">
      <w:pPr>
        <w:pStyle w:val="ListParagraph"/>
        <w:spacing w:line="360" w:lineRule="auto"/>
        <w:ind w:left="1800"/>
        <w:rPr>
          <w:rFonts w:ascii="Arial" w:eastAsia="Calibri" w:hAnsi="Arial" w:cs="Arial"/>
          <w:sz w:val="22"/>
          <w:szCs w:val="22"/>
          <w:lang w:val="id-ID"/>
        </w:rPr>
      </w:pPr>
    </w:p>
    <w:p w:rsidR="00CD0960" w:rsidRPr="00032203" w:rsidRDefault="00CD0960" w:rsidP="003A7A55">
      <w:pPr>
        <w:pStyle w:val="ListParagraph"/>
        <w:numPr>
          <w:ilvl w:val="0"/>
          <w:numId w:val="208"/>
        </w:numPr>
        <w:spacing w:line="360" w:lineRule="auto"/>
        <w:ind w:left="1418" w:hanging="284"/>
        <w:rPr>
          <w:rFonts w:ascii="Arial" w:eastAsia="Calibri" w:hAnsi="Arial" w:cs="Arial"/>
          <w:sz w:val="22"/>
          <w:szCs w:val="22"/>
          <w:lang w:val="id-ID"/>
        </w:rPr>
      </w:pPr>
      <w:r w:rsidRPr="00032203">
        <w:rPr>
          <w:rFonts w:ascii="Arial" w:eastAsia="Calibri" w:hAnsi="Arial" w:cs="Arial"/>
          <w:sz w:val="22"/>
          <w:szCs w:val="22"/>
          <w:lang w:val="id-ID"/>
        </w:rPr>
        <w:t>IMD ( Inisiasi Menyusu Dini )</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 xml:space="preserve">Definisi Operasional : Jumlah IMD pada bayi baru lahir yang diijinkan oleh dokter DPJP </w:t>
      </w:r>
    </w:p>
    <w:p w:rsidR="0082101A" w:rsidRPr="00032203" w:rsidRDefault="0082101A"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Formula</w:t>
      </w:r>
    </w:p>
    <w:p w:rsidR="00CD0960" w:rsidRPr="00032203" w:rsidRDefault="00CD0960" w:rsidP="00C80501">
      <w:pPr>
        <w:pStyle w:val="ListParagraph"/>
        <w:spacing w:line="360" w:lineRule="auto"/>
        <w:ind w:left="1800"/>
        <w:rPr>
          <w:rFonts w:ascii="Arial" w:eastAsia="Calibri" w:hAnsi="Arial" w:cs="Arial"/>
          <w:sz w:val="22"/>
          <w:szCs w:val="22"/>
          <w:lang w:val="id-ID"/>
        </w:rPr>
      </w:pPr>
    </w:p>
    <w:p w:rsidR="00CD0960" w:rsidRPr="00032203" w:rsidRDefault="00CD0960" w:rsidP="00C80501">
      <w:pPr>
        <w:pStyle w:val="ListParagraph"/>
        <w:spacing w:line="360" w:lineRule="auto"/>
        <w:ind w:left="1800"/>
        <w:jc w:val="center"/>
        <w:rPr>
          <w:rFonts w:ascii="Arial" w:eastAsia="Calibri" w:hAnsi="Arial" w:cs="Arial"/>
          <w:sz w:val="22"/>
          <w:szCs w:val="22"/>
          <w:u w:val="thick"/>
          <w:lang w:val="id-ID"/>
        </w:rPr>
      </w:pPr>
      <w:r w:rsidRPr="00032203">
        <w:rPr>
          <w:rFonts w:ascii="Arial" w:eastAsia="Calibri" w:hAnsi="Arial" w:cs="Arial"/>
          <w:sz w:val="22"/>
          <w:szCs w:val="22"/>
          <w:u w:val="thick"/>
          <w:lang w:val="id-ID"/>
        </w:rPr>
        <w:t>∑  kejadian IMD pada bayi baru lahir  X 100%</w:t>
      </w:r>
    </w:p>
    <w:p w:rsidR="00CD0960" w:rsidRPr="00032203" w:rsidRDefault="00CD0960" w:rsidP="00C80501">
      <w:pPr>
        <w:pStyle w:val="ListParagraph"/>
        <w:spacing w:line="360" w:lineRule="auto"/>
        <w:ind w:left="1800"/>
        <w:jc w:val="center"/>
        <w:rPr>
          <w:rFonts w:ascii="Arial" w:eastAsia="Calibri" w:hAnsi="Arial" w:cs="Arial"/>
          <w:sz w:val="22"/>
          <w:szCs w:val="22"/>
          <w:lang w:val="id-ID"/>
        </w:rPr>
      </w:pPr>
      <w:r w:rsidRPr="00032203">
        <w:rPr>
          <w:rFonts w:ascii="Arial" w:eastAsia="Calibri" w:hAnsi="Arial" w:cs="Arial"/>
          <w:sz w:val="22"/>
          <w:szCs w:val="22"/>
          <w:lang w:val="id-ID"/>
        </w:rPr>
        <w:t>∑  bayi baru lahir yang diijinkan oleh DPJP untuk dilakukan IMD</w:t>
      </w:r>
    </w:p>
    <w:p w:rsidR="00CD0960" w:rsidRPr="00032203" w:rsidRDefault="00CD0960" w:rsidP="00C80501">
      <w:pPr>
        <w:pStyle w:val="ListParagraph"/>
        <w:spacing w:line="360" w:lineRule="auto"/>
        <w:ind w:left="1800"/>
        <w:jc w:val="center"/>
        <w:rPr>
          <w:rFonts w:ascii="Arial" w:eastAsia="Calibri" w:hAnsi="Arial" w:cs="Arial"/>
          <w:sz w:val="22"/>
          <w:szCs w:val="22"/>
          <w:lang w:val="id-ID"/>
        </w:rPr>
      </w:pP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Frekuensi : setiap bulan</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Target : ≥ 90%</w:t>
      </w:r>
    </w:p>
    <w:p w:rsidR="00CD0960" w:rsidRPr="00032203" w:rsidRDefault="00CD0960" w:rsidP="00C80501">
      <w:pPr>
        <w:pStyle w:val="ListParagraph"/>
        <w:numPr>
          <w:ilvl w:val="0"/>
          <w:numId w:val="4"/>
        </w:numPr>
        <w:spacing w:line="360" w:lineRule="auto"/>
        <w:rPr>
          <w:rFonts w:ascii="Arial" w:eastAsia="Calibri" w:hAnsi="Arial" w:cs="Arial"/>
          <w:sz w:val="22"/>
          <w:szCs w:val="22"/>
          <w:lang w:val="id-ID"/>
        </w:rPr>
      </w:pPr>
      <w:r w:rsidRPr="00032203">
        <w:rPr>
          <w:rFonts w:ascii="Arial" w:eastAsia="Calibri" w:hAnsi="Arial" w:cs="Arial"/>
          <w:sz w:val="22"/>
          <w:szCs w:val="22"/>
          <w:lang w:val="id-ID"/>
        </w:rPr>
        <w:t>Instrumen : checklist</w:t>
      </w:r>
    </w:p>
    <w:p w:rsidR="00CD0960" w:rsidRPr="00032203" w:rsidRDefault="00CD0960" w:rsidP="00C80501">
      <w:pPr>
        <w:spacing w:line="360" w:lineRule="auto"/>
        <w:rPr>
          <w:rFonts w:ascii="Arial" w:eastAsia="Calibri" w:hAnsi="Arial" w:cs="Arial"/>
          <w:sz w:val="22"/>
          <w:szCs w:val="22"/>
        </w:rPr>
      </w:pPr>
    </w:p>
    <w:p w:rsidR="00CD0960" w:rsidRPr="00032203" w:rsidRDefault="00CD0960" w:rsidP="00C80501">
      <w:pPr>
        <w:spacing w:line="360" w:lineRule="auto"/>
        <w:rPr>
          <w:rFonts w:ascii="Arial" w:eastAsia="Calibri" w:hAnsi="Arial" w:cs="Arial"/>
          <w:sz w:val="22"/>
          <w:szCs w:val="22"/>
        </w:rPr>
      </w:pPr>
    </w:p>
    <w:p w:rsidR="00CD0960" w:rsidRPr="00032203" w:rsidRDefault="00CD0960" w:rsidP="00C80501">
      <w:pPr>
        <w:spacing w:line="360" w:lineRule="auto"/>
        <w:rPr>
          <w:rFonts w:ascii="Arial" w:eastAsia="Calibri" w:hAnsi="Arial" w:cs="Arial"/>
          <w:sz w:val="22"/>
          <w:szCs w:val="22"/>
        </w:rPr>
      </w:pPr>
    </w:p>
    <w:p w:rsidR="00E734FE" w:rsidRPr="00032203" w:rsidRDefault="00E734FE" w:rsidP="00C80501">
      <w:pPr>
        <w:pStyle w:val="ListParagraph"/>
        <w:tabs>
          <w:tab w:val="left" w:pos="2989"/>
        </w:tabs>
        <w:spacing w:line="360" w:lineRule="auto"/>
        <w:ind w:left="2880"/>
        <w:rPr>
          <w:rFonts w:ascii="Arial" w:eastAsia="Calibri" w:hAnsi="Arial" w:cs="Arial"/>
          <w:sz w:val="22"/>
          <w:szCs w:val="22"/>
          <w:lang w:val="id-ID"/>
        </w:rPr>
      </w:pPr>
    </w:p>
    <w:p w:rsidR="005C5643" w:rsidRPr="00032203" w:rsidRDefault="005C5643" w:rsidP="003A7A55">
      <w:pPr>
        <w:pStyle w:val="ListParagraph"/>
        <w:numPr>
          <w:ilvl w:val="0"/>
          <w:numId w:val="211"/>
        </w:numPr>
        <w:tabs>
          <w:tab w:val="left" w:pos="2771"/>
        </w:tabs>
        <w:spacing w:line="360" w:lineRule="auto"/>
        <w:ind w:hanging="720"/>
        <w:rPr>
          <w:rFonts w:ascii="Arial" w:hAnsi="Arial" w:cs="Arial"/>
          <w:sz w:val="22"/>
          <w:szCs w:val="22"/>
          <w:lang w:val="id-ID"/>
        </w:rPr>
      </w:pPr>
    </w:p>
    <w:p w:rsidR="005C5643" w:rsidRPr="00032203" w:rsidRDefault="005C5643" w:rsidP="00C80501">
      <w:pPr>
        <w:tabs>
          <w:tab w:val="left" w:pos="2771"/>
        </w:tabs>
        <w:spacing w:line="360" w:lineRule="auto"/>
        <w:rPr>
          <w:rFonts w:ascii="Arial" w:hAnsi="Arial" w:cs="Arial"/>
          <w:sz w:val="22"/>
          <w:szCs w:val="22"/>
          <w:lang w:val="id-ID"/>
        </w:rPr>
      </w:pPr>
    </w:p>
    <w:p w:rsidR="005C5643" w:rsidRPr="00032203" w:rsidRDefault="005C5643" w:rsidP="00C80501">
      <w:pPr>
        <w:tabs>
          <w:tab w:val="left" w:pos="2771"/>
        </w:tabs>
        <w:spacing w:line="360" w:lineRule="auto"/>
        <w:rPr>
          <w:rFonts w:ascii="Arial" w:hAnsi="Arial" w:cs="Arial"/>
          <w:sz w:val="22"/>
          <w:szCs w:val="22"/>
          <w:lang w:val="id-ID"/>
        </w:rPr>
      </w:pPr>
    </w:p>
    <w:p w:rsidR="005C5643" w:rsidRPr="00032203" w:rsidRDefault="005C5643" w:rsidP="003A7A55">
      <w:pPr>
        <w:pStyle w:val="ListParagraph"/>
        <w:numPr>
          <w:ilvl w:val="0"/>
          <w:numId w:val="202"/>
        </w:numPr>
        <w:tabs>
          <w:tab w:val="left" w:pos="1915"/>
        </w:tabs>
        <w:spacing w:line="360" w:lineRule="auto"/>
        <w:rPr>
          <w:rFonts w:ascii="Arial" w:hAnsi="Arial" w:cs="Arial"/>
          <w:sz w:val="22"/>
          <w:szCs w:val="22"/>
          <w:lang w:val="id-ID"/>
        </w:rPr>
      </w:pPr>
      <w:r w:rsidRPr="00032203">
        <w:rPr>
          <w:rFonts w:ascii="Arial" w:hAnsi="Arial" w:cs="Arial"/>
          <w:sz w:val="22"/>
          <w:szCs w:val="22"/>
          <w:lang w:val="id-ID"/>
        </w:rPr>
        <w:t>Kepuasaan Pelanggan</w:t>
      </w:r>
    </w:p>
    <w:p w:rsidR="005C5643" w:rsidRPr="00032203" w:rsidRDefault="005C5643" w:rsidP="003A7A55">
      <w:pPr>
        <w:pStyle w:val="ListParagraph"/>
        <w:numPr>
          <w:ilvl w:val="0"/>
          <w:numId w:val="212"/>
        </w:numPr>
        <w:tabs>
          <w:tab w:val="left" w:pos="1915"/>
        </w:tabs>
        <w:spacing w:line="360" w:lineRule="auto"/>
        <w:rPr>
          <w:rFonts w:ascii="Arial" w:hAnsi="Arial" w:cs="Arial"/>
          <w:sz w:val="22"/>
          <w:szCs w:val="22"/>
          <w:lang w:val="id-ID"/>
        </w:rPr>
      </w:pPr>
      <w:r w:rsidRPr="00032203">
        <w:rPr>
          <w:rFonts w:ascii="Arial" w:hAnsi="Arial" w:cs="Arial"/>
          <w:sz w:val="22"/>
          <w:szCs w:val="22"/>
          <w:lang w:val="id-ID"/>
        </w:rPr>
        <w:t>Definisi Operasional : Kepuasan adalah pernyataan tentang persepsi pelanggan terhadap pelayanan yang diberikan</w:t>
      </w:r>
    </w:p>
    <w:p w:rsidR="005C5643" w:rsidRPr="00032203" w:rsidRDefault="005C5643" w:rsidP="003A7A55">
      <w:pPr>
        <w:pStyle w:val="ListParagraph"/>
        <w:numPr>
          <w:ilvl w:val="0"/>
          <w:numId w:val="212"/>
        </w:numPr>
        <w:tabs>
          <w:tab w:val="left" w:pos="1915"/>
        </w:tabs>
        <w:spacing w:line="360" w:lineRule="auto"/>
        <w:rPr>
          <w:rFonts w:ascii="Arial" w:hAnsi="Arial" w:cs="Arial"/>
          <w:sz w:val="22"/>
          <w:szCs w:val="22"/>
          <w:lang w:val="id-ID"/>
        </w:rPr>
      </w:pPr>
      <w:r w:rsidRPr="00032203">
        <w:rPr>
          <w:rFonts w:ascii="Arial" w:hAnsi="Arial" w:cs="Arial"/>
          <w:sz w:val="22"/>
          <w:szCs w:val="22"/>
          <w:lang w:val="id-ID"/>
        </w:rPr>
        <w:t>Formula :</w:t>
      </w:r>
    </w:p>
    <w:p w:rsidR="005C5643" w:rsidRPr="00032203" w:rsidRDefault="005C5643" w:rsidP="00C80501">
      <w:pPr>
        <w:tabs>
          <w:tab w:val="left" w:pos="1915"/>
        </w:tabs>
        <w:spacing w:line="360" w:lineRule="auto"/>
        <w:rPr>
          <w:rFonts w:ascii="Arial" w:hAnsi="Arial" w:cs="Arial"/>
          <w:sz w:val="22"/>
          <w:szCs w:val="22"/>
          <w:lang w:val="id-ID"/>
        </w:rPr>
      </w:pPr>
    </w:p>
    <w:p w:rsidR="005C5643" w:rsidRPr="00032203" w:rsidRDefault="002020DF" w:rsidP="00C80501">
      <w:pPr>
        <w:tabs>
          <w:tab w:val="left" w:pos="2975"/>
        </w:tabs>
        <w:spacing w:line="360" w:lineRule="auto"/>
        <w:jc w:val="center"/>
        <w:rPr>
          <w:rFonts w:ascii="Arial" w:hAnsi="Arial" w:cs="Arial"/>
          <w:sz w:val="22"/>
          <w:szCs w:val="22"/>
          <w:u w:val="thick"/>
          <w:lang w:val="id-ID"/>
        </w:rPr>
      </w:pPr>
      <w:r w:rsidRPr="00032203">
        <w:rPr>
          <w:rFonts w:ascii="Arial" w:hAnsi="Arial" w:cs="Arial"/>
          <w:sz w:val="22"/>
          <w:szCs w:val="22"/>
          <w:u w:val="thick"/>
          <w:lang w:val="id-ID"/>
        </w:rPr>
        <w:t>∑  Pasien Perinatal menyatakan puas X 100 %</w:t>
      </w:r>
    </w:p>
    <w:p w:rsidR="005C5643" w:rsidRPr="00032203" w:rsidRDefault="002020DF" w:rsidP="00C80501">
      <w:pPr>
        <w:tabs>
          <w:tab w:val="left" w:pos="3614"/>
        </w:tabs>
        <w:spacing w:line="360" w:lineRule="auto"/>
        <w:jc w:val="center"/>
        <w:rPr>
          <w:rFonts w:ascii="Arial" w:hAnsi="Arial" w:cs="Arial"/>
          <w:sz w:val="22"/>
          <w:szCs w:val="22"/>
          <w:lang w:val="id-ID"/>
        </w:rPr>
      </w:pPr>
      <w:r w:rsidRPr="00032203">
        <w:rPr>
          <w:rFonts w:ascii="Arial" w:hAnsi="Arial" w:cs="Arial"/>
          <w:sz w:val="22"/>
          <w:szCs w:val="22"/>
          <w:lang w:val="id-ID"/>
        </w:rPr>
        <w:t>∑ Seluruh pasien Perinatal yg di survei</w:t>
      </w:r>
    </w:p>
    <w:p w:rsidR="003F3A71" w:rsidRPr="00032203" w:rsidRDefault="002020DF" w:rsidP="00C80501">
      <w:pPr>
        <w:tabs>
          <w:tab w:val="left" w:pos="2513"/>
        </w:tabs>
        <w:spacing w:line="360" w:lineRule="auto"/>
        <w:rPr>
          <w:rFonts w:ascii="Arial" w:hAnsi="Arial" w:cs="Arial"/>
          <w:sz w:val="22"/>
          <w:szCs w:val="22"/>
          <w:lang w:val="id-ID"/>
        </w:rPr>
      </w:pPr>
      <w:r w:rsidRPr="00032203">
        <w:rPr>
          <w:rFonts w:ascii="Arial" w:hAnsi="Arial" w:cs="Arial"/>
          <w:sz w:val="22"/>
          <w:szCs w:val="22"/>
          <w:lang w:val="id-ID"/>
        </w:rPr>
        <w:tab/>
      </w:r>
    </w:p>
    <w:p w:rsidR="002020DF" w:rsidRPr="00032203" w:rsidRDefault="002020DF" w:rsidP="003A7A55">
      <w:pPr>
        <w:pStyle w:val="ListParagraph"/>
        <w:numPr>
          <w:ilvl w:val="0"/>
          <w:numId w:val="213"/>
        </w:numPr>
        <w:tabs>
          <w:tab w:val="left" w:pos="2513"/>
        </w:tabs>
        <w:spacing w:line="360" w:lineRule="auto"/>
        <w:ind w:left="2835" w:hanging="681"/>
        <w:rPr>
          <w:rFonts w:ascii="Arial" w:hAnsi="Arial" w:cs="Arial"/>
          <w:sz w:val="22"/>
          <w:szCs w:val="22"/>
          <w:lang w:val="id-ID"/>
        </w:rPr>
      </w:pPr>
      <w:r w:rsidRPr="00032203">
        <w:rPr>
          <w:rFonts w:ascii="Arial" w:hAnsi="Arial" w:cs="Arial"/>
          <w:sz w:val="22"/>
          <w:szCs w:val="22"/>
          <w:lang w:val="id-ID"/>
        </w:rPr>
        <w:t>Frekuensi : 3 bulan</w:t>
      </w:r>
    </w:p>
    <w:p w:rsidR="002020DF" w:rsidRPr="00032203" w:rsidRDefault="002020DF" w:rsidP="003A7A55">
      <w:pPr>
        <w:pStyle w:val="ListParagraph"/>
        <w:numPr>
          <w:ilvl w:val="0"/>
          <w:numId w:val="213"/>
        </w:numPr>
        <w:tabs>
          <w:tab w:val="left" w:pos="2513"/>
        </w:tabs>
        <w:spacing w:line="360" w:lineRule="auto"/>
        <w:ind w:left="2835" w:hanging="681"/>
        <w:rPr>
          <w:rFonts w:ascii="Arial" w:hAnsi="Arial" w:cs="Arial"/>
          <w:sz w:val="22"/>
          <w:szCs w:val="22"/>
          <w:lang w:val="id-ID"/>
        </w:rPr>
      </w:pPr>
      <w:r w:rsidRPr="00032203">
        <w:rPr>
          <w:rFonts w:ascii="Arial" w:hAnsi="Arial" w:cs="Arial"/>
          <w:sz w:val="22"/>
          <w:szCs w:val="22"/>
          <w:lang w:val="id-ID"/>
        </w:rPr>
        <w:t>Target       : 90 %</w:t>
      </w:r>
    </w:p>
    <w:p w:rsidR="002020DF" w:rsidRPr="00032203" w:rsidRDefault="002020DF" w:rsidP="003A7A55">
      <w:pPr>
        <w:pStyle w:val="ListParagraph"/>
        <w:numPr>
          <w:ilvl w:val="0"/>
          <w:numId w:val="213"/>
        </w:numPr>
        <w:tabs>
          <w:tab w:val="left" w:pos="2513"/>
        </w:tabs>
        <w:spacing w:line="360" w:lineRule="auto"/>
        <w:ind w:left="2835" w:hanging="681"/>
        <w:rPr>
          <w:rFonts w:ascii="Arial" w:hAnsi="Arial" w:cs="Arial"/>
          <w:sz w:val="22"/>
          <w:szCs w:val="22"/>
          <w:lang w:val="id-ID"/>
        </w:rPr>
      </w:pPr>
      <w:r w:rsidRPr="00032203">
        <w:rPr>
          <w:rFonts w:ascii="Arial" w:hAnsi="Arial" w:cs="Arial"/>
          <w:sz w:val="22"/>
          <w:szCs w:val="22"/>
          <w:lang w:val="id-ID"/>
        </w:rPr>
        <w:t>Istrumen   : Checklist</w:t>
      </w:r>
    </w:p>
    <w:p w:rsidR="003F3A71" w:rsidRDefault="003F3A71"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Default="00957B14" w:rsidP="00C80501">
      <w:pPr>
        <w:spacing w:line="360" w:lineRule="auto"/>
        <w:rPr>
          <w:rFonts w:ascii="Arial" w:hAnsi="Arial" w:cs="Arial"/>
          <w:sz w:val="22"/>
          <w:szCs w:val="22"/>
          <w:lang w:val="id-ID"/>
        </w:rPr>
      </w:pPr>
    </w:p>
    <w:p w:rsidR="00957B14" w:rsidRPr="00032203" w:rsidRDefault="00957B14" w:rsidP="00C80501">
      <w:pPr>
        <w:spacing w:line="360" w:lineRule="auto"/>
        <w:rPr>
          <w:rFonts w:ascii="Arial" w:hAnsi="Arial" w:cs="Arial"/>
          <w:sz w:val="22"/>
          <w:szCs w:val="22"/>
          <w:lang w:val="id-ID"/>
        </w:rPr>
      </w:pPr>
    </w:p>
    <w:p w:rsidR="000F79B2" w:rsidRPr="00A40165" w:rsidRDefault="000F79B2" w:rsidP="00C80501">
      <w:pPr>
        <w:spacing w:line="360" w:lineRule="auto"/>
        <w:jc w:val="center"/>
        <w:rPr>
          <w:rFonts w:ascii="Arial" w:hAnsi="Arial" w:cs="Arial"/>
          <w:sz w:val="24"/>
          <w:szCs w:val="22"/>
          <w:lang w:val="id-ID"/>
        </w:rPr>
      </w:pPr>
      <w:r w:rsidRPr="00A40165">
        <w:rPr>
          <w:rFonts w:ascii="Arial" w:hAnsi="Arial" w:cs="Arial"/>
          <w:sz w:val="24"/>
          <w:szCs w:val="22"/>
          <w:lang w:val="id-ID"/>
        </w:rPr>
        <w:t>BAB IX</w:t>
      </w:r>
    </w:p>
    <w:p w:rsidR="000F79B2" w:rsidRDefault="000F79B2" w:rsidP="00C80501">
      <w:pPr>
        <w:spacing w:line="360" w:lineRule="auto"/>
        <w:jc w:val="center"/>
        <w:rPr>
          <w:rFonts w:ascii="Arial" w:hAnsi="Arial" w:cs="Arial"/>
          <w:sz w:val="24"/>
          <w:szCs w:val="22"/>
          <w:lang w:val="id-ID"/>
        </w:rPr>
      </w:pPr>
      <w:r w:rsidRPr="00A40165">
        <w:rPr>
          <w:rFonts w:ascii="Arial" w:hAnsi="Arial" w:cs="Arial"/>
          <w:sz w:val="24"/>
          <w:szCs w:val="22"/>
          <w:lang w:val="id-ID"/>
        </w:rPr>
        <w:t>PENUTUP</w:t>
      </w:r>
    </w:p>
    <w:p w:rsidR="00A40165" w:rsidRPr="00A40165" w:rsidRDefault="00A40165" w:rsidP="00C80501">
      <w:pPr>
        <w:spacing w:line="360" w:lineRule="auto"/>
        <w:jc w:val="center"/>
        <w:rPr>
          <w:rFonts w:ascii="Arial" w:hAnsi="Arial" w:cs="Arial"/>
          <w:sz w:val="24"/>
          <w:szCs w:val="22"/>
          <w:lang w:val="id-ID"/>
        </w:rPr>
      </w:pPr>
    </w:p>
    <w:p w:rsidR="000F79B2" w:rsidRPr="00032203" w:rsidRDefault="00E626EE" w:rsidP="00A40165">
      <w:pPr>
        <w:spacing w:line="360" w:lineRule="auto"/>
        <w:jc w:val="both"/>
        <w:rPr>
          <w:rFonts w:ascii="Arial" w:eastAsia="Calibri" w:hAnsi="Arial" w:cs="Arial"/>
          <w:sz w:val="22"/>
          <w:szCs w:val="22"/>
          <w:lang w:val="id-ID"/>
        </w:rPr>
      </w:pPr>
      <w:r w:rsidRPr="00032203">
        <w:rPr>
          <w:rFonts w:ascii="Arial" w:eastAsia="Calibri" w:hAnsi="Arial" w:cs="Arial"/>
          <w:sz w:val="22"/>
          <w:szCs w:val="22"/>
          <w:lang w:val="id-ID"/>
        </w:rPr>
        <w:tab/>
        <w:t>Angka kematian ibu dan angka kematian bayi semakin meningkat dan tidak mengalami perubahan berarti pada 5 tahun terakhir. Keadaan ini akan cenderung meningkat apabila tidak segera di antisipasi dengan berbagai terobosan yang optimal. Karakteristik kasus kebidanan yang sifatnya akut dan fatal akan menurunkan kondisi kesehatan pada ibu hamil dan bayi di masyarakat dan akan mempengaruhi prestasi dan kinerja generasi mendatang.</w:t>
      </w:r>
    </w:p>
    <w:p w:rsidR="000F79B2" w:rsidRPr="00032203" w:rsidRDefault="000F79B2" w:rsidP="00A40165">
      <w:pPr>
        <w:spacing w:line="360" w:lineRule="auto"/>
        <w:jc w:val="both"/>
        <w:rPr>
          <w:rFonts w:ascii="Arial" w:hAnsi="Arial" w:cs="Arial"/>
          <w:sz w:val="22"/>
          <w:szCs w:val="22"/>
          <w:lang w:val="id-ID"/>
        </w:rPr>
      </w:pPr>
      <w:r w:rsidRPr="00032203">
        <w:rPr>
          <w:rFonts w:ascii="Arial" w:hAnsi="Arial" w:cs="Arial"/>
          <w:sz w:val="22"/>
          <w:szCs w:val="22"/>
          <w:lang w:val="id-ID"/>
        </w:rPr>
        <w:tab/>
        <w:t>Pedoman Pelayanan Instalasi rawat inap Unit Perinatal Peristi disusun dengan tujuan untuk meningkatkan mutu pelayanan keperawatan dan kebidanan di Instalasi Rawat Inap. Dengan adanya pedoman ini diharapkan dapat tersusun standar pelayanan keperawatan di ruang rawat inap, standar asuhan keperawatan di ruang rawat inap dan tersusunnya prosedur atau protap kerja di ruang rawat inap</w:t>
      </w:r>
    </w:p>
    <w:p w:rsidR="000F79B2" w:rsidRPr="00032203" w:rsidRDefault="000F79B2" w:rsidP="00A40165">
      <w:pPr>
        <w:spacing w:line="360" w:lineRule="auto"/>
        <w:jc w:val="both"/>
        <w:rPr>
          <w:rFonts w:ascii="Arial" w:hAnsi="Arial" w:cs="Arial"/>
          <w:sz w:val="22"/>
          <w:szCs w:val="22"/>
          <w:lang w:val="id-ID"/>
        </w:rPr>
      </w:pPr>
      <w:r w:rsidRPr="00032203">
        <w:rPr>
          <w:rFonts w:ascii="Arial" w:hAnsi="Arial" w:cs="Arial"/>
          <w:sz w:val="22"/>
          <w:szCs w:val="22"/>
          <w:lang w:val="id-ID"/>
        </w:rPr>
        <w:tab/>
        <w:t>Perawat dan bidan dalam hal ini sangat memegang peranan penting dan strategis untuk menentukan keberhasilan pelayanan yang diberikan kepada pasien di ruang rawat inap. Untuk itu pedoman ini diharapkan dapat menjadi acuan bagi perawat dan bidan diruang rawat inap dalam memberikan asuhan keperawatan atau asuhan kebidanan.</w:t>
      </w:r>
    </w:p>
    <w:p w:rsidR="003F3A71" w:rsidRPr="00032203" w:rsidRDefault="003F3A71" w:rsidP="00C80501">
      <w:pPr>
        <w:spacing w:line="360" w:lineRule="auto"/>
        <w:rPr>
          <w:rFonts w:ascii="Arial" w:hAnsi="Arial" w:cs="Arial"/>
          <w:sz w:val="22"/>
          <w:szCs w:val="22"/>
          <w:lang w:val="id-ID"/>
        </w:rPr>
      </w:pPr>
    </w:p>
    <w:p w:rsidR="003F3A71" w:rsidRPr="00032203" w:rsidRDefault="003F3A71" w:rsidP="00C80501">
      <w:pPr>
        <w:spacing w:line="360" w:lineRule="auto"/>
        <w:rPr>
          <w:rFonts w:ascii="Arial" w:hAnsi="Arial" w:cs="Arial"/>
          <w:sz w:val="22"/>
          <w:szCs w:val="22"/>
          <w:lang w:val="id-ID"/>
        </w:rPr>
      </w:pPr>
    </w:p>
    <w:p w:rsidR="003F3A71" w:rsidRPr="00032203" w:rsidRDefault="003F3A71" w:rsidP="00C80501">
      <w:pPr>
        <w:spacing w:line="360" w:lineRule="auto"/>
        <w:rPr>
          <w:rFonts w:ascii="Arial" w:hAnsi="Arial" w:cs="Arial"/>
          <w:sz w:val="22"/>
          <w:szCs w:val="22"/>
          <w:lang w:val="id-ID"/>
        </w:rPr>
      </w:pPr>
    </w:p>
    <w:p w:rsidR="003F3A71" w:rsidRPr="00032203" w:rsidRDefault="003F3A71" w:rsidP="00C80501">
      <w:pPr>
        <w:spacing w:line="360" w:lineRule="auto"/>
        <w:rPr>
          <w:rFonts w:ascii="Arial" w:hAnsi="Arial" w:cs="Arial"/>
          <w:sz w:val="22"/>
          <w:szCs w:val="22"/>
          <w:lang w:val="id-ID"/>
        </w:rPr>
      </w:pPr>
    </w:p>
    <w:p w:rsidR="003F3A71" w:rsidRPr="00032203" w:rsidRDefault="003F3A71" w:rsidP="00C80501">
      <w:pPr>
        <w:spacing w:line="360" w:lineRule="auto"/>
        <w:rPr>
          <w:rFonts w:ascii="Arial" w:hAnsi="Arial" w:cs="Arial"/>
          <w:sz w:val="22"/>
          <w:szCs w:val="22"/>
          <w:lang w:val="id-ID"/>
        </w:rPr>
      </w:pPr>
    </w:p>
    <w:p w:rsidR="003F3A71" w:rsidRPr="00032203" w:rsidRDefault="003F3A71" w:rsidP="00C80501">
      <w:pPr>
        <w:spacing w:line="360" w:lineRule="auto"/>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3F3A71" w:rsidRPr="00032203" w:rsidRDefault="003F3A71" w:rsidP="003F3A7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75FD1" w:rsidRPr="00032203" w:rsidRDefault="00D75FD1" w:rsidP="00D75FD1">
      <w:pPr>
        <w:rPr>
          <w:rFonts w:ascii="Arial" w:hAnsi="Arial" w:cs="Arial"/>
          <w:sz w:val="22"/>
          <w:szCs w:val="22"/>
          <w:lang w:val="id-ID"/>
        </w:rPr>
      </w:pPr>
    </w:p>
    <w:p w:rsidR="00D65CAF" w:rsidRPr="00032203" w:rsidRDefault="00D65CAF" w:rsidP="00D65CAF">
      <w:pPr>
        <w:tabs>
          <w:tab w:val="left" w:pos="6955"/>
        </w:tabs>
        <w:spacing w:line="360" w:lineRule="auto"/>
        <w:ind w:right="49"/>
        <w:rPr>
          <w:rFonts w:ascii="Arial" w:eastAsia="Calibri" w:hAnsi="Arial" w:cs="Arial"/>
          <w:sz w:val="22"/>
          <w:szCs w:val="22"/>
          <w:lang w:val="id-ID"/>
        </w:rPr>
      </w:pPr>
    </w:p>
    <w:sectPr w:rsidR="00D65CAF" w:rsidRPr="00032203" w:rsidSect="000F4D35">
      <w:pgSz w:w="12191" w:h="18711"/>
      <w:pgMar w:top="1418" w:right="1418" w:bottom="1418"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F7C" w:rsidRDefault="00496F7C" w:rsidP="003B0F09">
      <w:r>
        <w:separator/>
      </w:r>
    </w:p>
  </w:endnote>
  <w:endnote w:type="continuationSeparator" w:id="0">
    <w:p w:rsidR="00496F7C" w:rsidRDefault="00496F7C" w:rsidP="003B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F7C" w:rsidRDefault="00496F7C" w:rsidP="003B0F09">
      <w:r>
        <w:separator/>
      </w:r>
    </w:p>
  </w:footnote>
  <w:footnote w:type="continuationSeparator" w:id="0">
    <w:p w:rsidR="00496F7C" w:rsidRDefault="00496F7C" w:rsidP="003B0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211"/>
    <w:multiLevelType w:val="hybridMultilevel"/>
    <w:tmpl w:val="C10ED468"/>
    <w:lvl w:ilvl="0" w:tplc="04210019">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0624D"/>
    <w:multiLevelType w:val="hybridMultilevel"/>
    <w:tmpl w:val="FD427BAC"/>
    <w:lvl w:ilvl="0" w:tplc="5D888800">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022B83"/>
    <w:multiLevelType w:val="hybridMultilevel"/>
    <w:tmpl w:val="F01AA418"/>
    <w:lvl w:ilvl="0" w:tplc="8230FCF6">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2A2166"/>
    <w:multiLevelType w:val="hybridMultilevel"/>
    <w:tmpl w:val="D7D48ED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2EF2978"/>
    <w:multiLevelType w:val="hybridMultilevel"/>
    <w:tmpl w:val="14265F88"/>
    <w:lvl w:ilvl="0" w:tplc="E638AB8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42232E9"/>
    <w:multiLevelType w:val="hybridMultilevel"/>
    <w:tmpl w:val="7E82CE0E"/>
    <w:lvl w:ilvl="0" w:tplc="6F5CB152">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51C3995"/>
    <w:multiLevelType w:val="hybridMultilevel"/>
    <w:tmpl w:val="A12477A4"/>
    <w:lvl w:ilvl="0" w:tplc="55063C84">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555346B"/>
    <w:multiLevelType w:val="hybridMultilevel"/>
    <w:tmpl w:val="49B633C2"/>
    <w:lvl w:ilvl="0" w:tplc="917E3BAE">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55F35BB"/>
    <w:multiLevelType w:val="hybridMultilevel"/>
    <w:tmpl w:val="906E579A"/>
    <w:lvl w:ilvl="0" w:tplc="A20AF16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5B23B56"/>
    <w:multiLevelType w:val="hybridMultilevel"/>
    <w:tmpl w:val="41EC6D92"/>
    <w:lvl w:ilvl="0" w:tplc="DF16EE14">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6BE513D"/>
    <w:multiLevelType w:val="hybridMultilevel"/>
    <w:tmpl w:val="7AAC8AE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0791016A"/>
    <w:multiLevelType w:val="hybridMultilevel"/>
    <w:tmpl w:val="BD887D78"/>
    <w:lvl w:ilvl="0" w:tplc="4D5AC53C">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8DC23C1"/>
    <w:multiLevelType w:val="hybridMultilevel"/>
    <w:tmpl w:val="CB980DEA"/>
    <w:lvl w:ilvl="0" w:tplc="FC7816CC">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9A70C0D"/>
    <w:multiLevelType w:val="hybridMultilevel"/>
    <w:tmpl w:val="16AC0EF6"/>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15:restartNumberingAfterBreak="0">
    <w:nsid w:val="09B941F5"/>
    <w:multiLevelType w:val="hybridMultilevel"/>
    <w:tmpl w:val="C3A063FA"/>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5" w15:restartNumberingAfterBreak="0">
    <w:nsid w:val="0A867507"/>
    <w:multiLevelType w:val="hybridMultilevel"/>
    <w:tmpl w:val="A62EA0FA"/>
    <w:lvl w:ilvl="0" w:tplc="91CCD236">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B892855"/>
    <w:multiLevelType w:val="hybridMultilevel"/>
    <w:tmpl w:val="0B0AD64A"/>
    <w:lvl w:ilvl="0" w:tplc="04210011">
      <w:start w:val="1"/>
      <w:numFmt w:val="decimal"/>
      <w:lvlText w:val="%1)"/>
      <w:lvlJc w:val="left"/>
      <w:pPr>
        <w:ind w:left="2622" w:hanging="360"/>
      </w:pPr>
    </w:lvl>
    <w:lvl w:ilvl="1" w:tplc="04210019" w:tentative="1">
      <w:start w:val="1"/>
      <w:numFmt w:val="lowerLetter"/>
      <w:lvlText w:val="%2."/>
      <w:lvlJc w:val="left"/>
      <w:pPr>
        <w:ind w:left="3342" w:hanging="360"/>
      </w:pPr>
    </w:lvl>
    <w:lvl w:ilvl="2" w:tplc="0421001B" w:tentative="1">
      <w:start w:val="1"/>
      <w:numFmt w:val="lowerRoman"/>
      <w:lvlText w:val="%3."/>
      <w:lvlJc w:val="right"/>
      <w:pPr>
        <w:ind w:left="4062" w:hanging="180"/>
      </w:pPr>
    </w:lvl>
    <w:lvl w:ilvl="3" w:tplc="0421000F" w:tentative="1">
      <w:start w:val="1"/>
      <w:numFmt w:val="decimal"/>
      <w:lvlText w:val="%4."/>
      <w:lvlJc w:val="left"/>
      <w:pPr>
        <w:ind w:left="4782" w:hanging="360"/>
      </w:pPr>
    </w:lvl>
    <w:lvl w:ilvl="4" w:tplc="04210019" w:tentative="1">
      <w:start w:val="1"/>
      <w:numFmt w:val="lowerLetter"/>
      <w:lvlText w:val="%5."/>
      <w:lvlJc w:val="left"/>
      <w:pPr>
        <w:ind w:left="5502" w:hanging="360"/>
      </w:pPr>
    </w:lvl>
    <w:lvl w:ilvl="5" w:tplc="0421001B" w:tentative="1">
      <w:start w:val="1"/>
      <w:numFmt w:val="lowerRoman"/>
      <w:lvlText w:val="%6."/>
      <w:lvlJc w:val="right"/>
      <w:pPr>
        <w:ind w:left="6222" w:hanging="180"/>
      </w:pPr>
    </w:lvl>
    <w:lvl w:ilvl="6" w:tplc="0421000F" w:tentative="1">
      <w:start w:val="1"/>
      <w:numFmt w:val="decimal"/>
      <w:lvlText w:val="%7."/>
      <w:lvlJc w:val="left"/>
      <w:pPr>
        <w:ind w:left="6942" w:hanging="360"/>
      </w:pPr>
    </w:lvl>
    <w:lvl w:ilvl="7" w:tplc="04210019" w:tentative="1">
      <w:start w:val="1"/>
      <w:numFmt w:val="lowerLetter"/>
      <w:lvlText w:val="%8."/>
      <w:lvlJc w:val="left"/>
      <w:pPr>
        <w:ind w:left="7662" w:hanging="360"/>
      </w:pPr>
    </w:lvl>
    <w:lvl w:ilvl="8" w:tplc="0421001B" w:tentative="1">
      <w:start w:val="1"/>
      <w:numFmt w:val="lowerRoman"/>
      <w:lvlText w:val="%9."/>
      <w:lvlJc w:val="right"/>
      <w:pPr>
        <w:ind w:left="8382" w:hanging="180"/>
      </w:pPr>
    </w:lvl>
  </w:abstractNum>
  <w:abstractNum w:abstractNumId="17" w15:restartNumberingAfterBreak="0">
    <w:nsid w:val="0BEA536E"/>
    <w:multiLevelType w:val="hybridMultilevel"/>
    <w:tmpl w:val="DA6633D0"/>
    <w:lvl w:ilvl="0" w:tplc="41C80884">
      <w:start w:val="2"/>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0C1E1199"/>
    <w:multiLevelType w:val="hybridMultilevel"/>
    <w:tmpl w:val="B9C680A8"/>
    <w:lvl w:ilvl="0" w:tplc="EF9CD18A">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C776E02"/>
    <w:multiLevelType w:val="hybridMultilevel"/>
    <w:tmpl w:val="1CFAF024"/>
    <w:lvl w:ilvl="0" w:tplc="2CD09164">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CAC5998"/>
    <w:multiLevelType w:val="hybridMultilevel"/>
    <w:tmpl w:val="A6FE08DE"/>
    <w:lvl w:ilvl="0" w:tplc="601A3D2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D0233E3"/>
    <w:multiLevelType w:val="hybridMultilevel"/>
    <w:tmpl w:val="974E1794"/>
    <w:lvl w:ilvl="0" w:tplc="7DE664D0">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0E0C23DE"/>
    <w:multiLevelType w:val="hybridMultilevel"/>
    <w:tmpl w:val="8124AC5A"/>
    <w:lvl w:ilvl="0" w:tplc="53E4CAD0">
      <w:start w:val="6"/>
      <w:numFmt w:val="lowerLetter"/>
      <w:lvlText w:val="%1."/>
      <w:lvlJc w:val="left"/>
      <w:pPr>
        <w:ind w:left="19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0E592877"/>
    <w:multiLevelType w:val="hybridMultilevel"/>
    <w:tmpl w:val="D674B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601B68"/>
    <w:multiLevelType w:val="hybridMultilevel"/>
    <w:tmpl w:val="21EEFF00"/>
    <w:lvl w:ilvl="0" w:tplc="C6B47E4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0EC84055"/>
    <w:multiLevelType w:val="hybridMultilevel"/>
    <w:tmpl w:val="74B8114E"/>
    <w:lvl w:ilvl="0" w:tplc="8C4817B0">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10B53312"/>
    <w:multiLevelType w:val="hybridMultilevel"/>
    <w:tmpl w:val="04626366"/>
    <w:lvl w:ilvl="0" w:tplc="FA9A8E14">
      <w:start w:val="4"/>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10E26B4A"/>
    <w:multiLevelType w:val="hybridMultilevel"/>
    <w:tmpl w:val="667E79F4"/>
    <w:lvl w:ilvl="0" w:tplc="92E289BA">
      <w:start w:val="2"/>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114A711A"/>
    <w:multiLevelType w:val="hybridMultilevel"/>
    <w:tmpl w:val="6F0EC7F8"/>
    <w:lvl w:ilvl="0" w:tplc="192C0FA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11EB0A70"/>
    <w:multiLevelType w:val="hybridMultilevel"/>
    <w:tmpl w:val="1250F8C8"/>
    <w:lvl w:ilvl="0" w:tplc="F57E7C96">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11F227F2"/>
    <w:multiLevelType w:val="hybridMultilevel"/>
    <w:tmpl w:val="9D24F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11F354A8"/>
    <w:multiLevelType w:val="hybridMultilevel"/>
    <w:tmpl w:val="F0349770"/>
    <w:lvl w:ilvl="0" w:tplc="4BF2D51C">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12B13D17"/>
    <w:multiLevelType w:val="hybridMultilevel"/>
    <w:tmpl w:val="E8B85B22"/>
    <w:lvl w:ilvl="0" w:tplc="A440CF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12DA7448"/>
    <w:multiLevelType w:val="hybridMultilevel"/>
    <w:tmpl w:val="7CAEC1E6"/>
    <w:lvl w:ilvl="0" w:tplc="736C712C">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144854BB"/>
    <w:multiLevelType w:val="hybridMultilevel"/>
    <w:tmpl w:val="C064382A"/>
    <w:lvl w:ilvl="0" w:tplc="0FDCD9E8">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149435F5"/>
    <w:multiLevelType w:val="hybridMultilevel"/>
    <w:tmpl w:val="90AED55C"/>
    <w:lvl w:ilvl="0" w:tplc="D4125F72">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156E56A5"/>
    <w:multiLevelType w:val="hybridMultilevel"/>
    <w:tmpl w:val="9A867ED4"/>
    <w:lvl w:ilvl="0" w:tplc="31842252">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15CD07D0"/>
    <w:multiLevelType w:val="hybridMultilevel"/>
    <w:tmpl w:val="E988AB14"/>
    <w:lvl w:ilvl="0" w:tplc="1728C88C">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162C59B5"/>
    <w:multiLevelType w:val="hybridMultilevel"/>
    <w:tmpl w:val="74D80F6E"/>
    <w:lvl w:ilvl="0" w:tplc="79BEECFC">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17B47E36"/>
    <w:multiLevelType w:val="hybridMultilevel"/>
    <w:tmpl w:val="C5B08364"/>
    <w:lvl w:ilvl="0" w:tplc="8BF80C54">
      <w:start w:val="3"/>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18441211"/>
    <w:multiLevelType w:val="hybridMultilevel"/>
    <w:tmpl w:val="76FE7910"/>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1" w15:restartNumberingAfterBreak="0">
    <w:nsid w:val="18BB72D2"/>
    <w:multiLevelType w:val="hybridMultilevel"/>
    <w:tmpl w:val="45C0251A"/>
    <w:lvl w:ilvl="0" w:tplc="FFB69D46">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18FD56A9"/>
    <w:multiLevelType w:val="hybridMultilevel"/>
    <w:tmpl w:val="AF803824"/>
    <w:lvl w:ilvl="0" w:tplc="ADDC477E">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19840574"/>
    <w:multiLevelType w:val="hybridMultilevel"/>
    <w:tmpl w:val="CC5C5968"/>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44" w15:restartNumberingAfterBreak="0">
    <w:nsid w:val="19DB0C2D"/>
    <w:multiLevelType w:val="hybridMultilevel"/>
    <w:tmpl w:val="BB2292DA"/>
    <w:lvl w:ilvl="0" w:tplc="E8883FC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1A1C690F"/>
    <w:multiLevelType w:val="hybridMultilevel"/>
    <w:tmpl w:val="5928D094"/>
    <w:lvl w:ilvl="0" w:tplc="396EBD78">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1A2653A1"/>
    <w:multiLevelType w:val="hybridMultilevel"/>
    <w:tmpl w:val="8D30E37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15:restartNumberingAfterBreak="0">
    <w:nsid w:val="1A777888"/>
    <w:multiLevelType w:val="hybridMultilevel"/>
    <w:tmpl w:val="FE6E8D5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8" w15:restartNumberingAfterBreak="0">
    <w:nsid w:val="1B013764"/>
    <w:multiLevelType w:val="hybridMultilevel"/>
    <w:tmpl w:val="9BA6D9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15:restartNumberingAfterBreak="0">
    <w:nsid w:val="1BA55202"/>
    <w:multiLevelType w:val="hybridMultilevel"/>
    <w:tmpl w:val="A4FA90CE"/>
    <w:lvl w:ilvl="0" w:tplc="E59656F4">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1C51150A"/>
    <w:multiLevelType w:val="hybridMultilevel"/>
    <w:tmpl w:val="C77EAEDA"/>
    <w:lvl w:ilvl="0" w:tplc="89924FC2">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1E624C69"/>
    <w:multiLevelType w:val="hybridMultilevel"/>
    <w:tmpl w:val="4992BF5A"/>
    <w:lvl w:ilvl="0" w:tplc="B352C53C">
      <w:start w:val="2"/>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1E7C349B"/>
    <w:multiLevelType w:val="hybridMultilevel"/>
    <w:tmpl w:val="A84ABF2C"/>
    <w:lvl w:ilvl="0" w:tplc="D5CEEC0C">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1F053147"/>
    <w:multiLevelType w:val="hybridMultilevel"/>
    <w:tmpl w:val="1D6ADA0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4" w15:restartNumberingAfterBreak="0">
    <w:nsid w:val="1F750080"/>
    <w:multiLevelType w:val="hybridMultilevel"/>
    <w:tmpl w:val="99B4015C"/>
    <w:lvl w:ilvl="0" w:tplc="DD42D26C">
      <w:start w:val="3"/>
      <w:numFmt w:val="bullet"/>
      <w:lvlText w:val="-"/>
      <w:lvlJc w:val="left"/>
      <w:pPr>
        <w:ind w:left="1800" w:hanging="360"/>
      </w:pPr>
      <w:rPr>
        <w:rFonts w:ascii="Calibri" w:eastAsia="Calibr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5" w15:restartNumberingAfterBreak="0">
    <w:nsid w:val="2030047C"/>
    <w:multiLevelType w:val="hybridMultilevel"/>
    <w:tmpl w:val="53D6C04A"/>
    <w:lvl w:ilvl="0" w:tplc="039CF3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204476A9"/>
    <w:multiLevelType w:val="hybridMultilevel"/>
    <w:tmpl w:val="1EF272AE"/>
    <w:lvl w:ilvl="0" w:tplc="E9620B14">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211A2388"/>
    <w:multiLevelType w:val="hybridMultilevel"/>
    <w:tmpl w:val="9A7E51B0"/>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8" w15:restartNumberingAfterBreak="0">
    <w:nsid w:val="21847D8D"/>
    <w:multiLevelType w:val="hybridMultilevel"/>
    <w:tmpl w:val="A6B272D6"/>
    <w:lvl w:ilvl="0" w:tplc="1DF0E2EE">
      <w:start w:val="7"/>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21A3258A"/>
    <w:multiLevelType w:val="hybridMultilevel"/>
    <w:tmpl w:val="858A96CE"/>
    <w:lvl w:ilvl="0" w:tplc="D5CEC1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21C65819"/>
    <w:multiLevelType w:val="hybridMultilevel"/>
    <w:tmpl w:val="EBD28A38"/>
    <w:lvl w:ilvl="0" w:tplc="04210011">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61" w15:restartNumberingAfterBreak="0">
    <w:nsid w:val="21CD75E1"/>
    <w:multiLevelType w:val="hybridMultilevel"/>
    <w:tmpl w:val="28C20192"/>
    <w:lvl w:ilvl="0" w:tplc="DD42D26C">
      <w:start w:val="3"/>
      <w:numFmt w:val="bullet"/>
      <w:lvlText w:val="-"/>
      <w:lvlJc w:val="left"/>
      <w:pPr>
        <w:ind w:left="2880" w:hanging="360"/>
      </w:pPr>
      <w:rPr>
        <w:rFonts w:ascii="Calibri" w:eastAsia="Calibr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62" w15:restartNumberingAfterBreak="0">
    <w:nsid w:val="2387311B"/>
    <w:multiLevelType w:val="hybridMultilevel"/>
    <w:tmpl w:val="1644B0BE"/>
    <w:lvl w:ilvl="0" w:tplc="042C8950">
      <w:start w:val="6"/>
      <w:numFmt w:val="decimal"/>
      <w:lvlText w:val="%1."/>
      <w:lvlJc w:val="left"/>
      <w:pPr>
        <w:ind w:left="96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24114CE4"/>
    <w:multiLevelType w:val="hybridMultilevel"/>
    <w:tmpl w:val="0A329F5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4" w15:restartNumberingAfterBreak="0">
    <w:nsid w:val="255F60A7"/>
    <w:multiLevelType w:val="hybridMultilevel"/>
    <w:tmpl w:val="87986C30"/>
    <w:lvl w:ilvl="0" w:tplc="9E1E5340">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26070170"/>
    <w:multiLevelType w:val="hybridMultilevel"/>
    <w:tmpl w:val="A61281D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6" w15:restartNumberingAfterBreak="0">
    <w:nsid w:val="26195104"/>
    <w:multiLevelType w:val="hybridMultilevel"/>
    <w:tmpl w:val="EDF2DE9E"/>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67" w15:restartNumberingAfterBreak="0">
    <w:nsid w:val="26E37D76"/>
    <w:multiLevelType w:val="hybridMultilevel"/>
    <w:tmpl w:val="DD1E6AAC"/>
    <w:lvl w:ilvl="0" w:tplc="88A8FA06">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26E738B9"/>
    <w:multiLevelType w:val="hybridMultilevel"/>
    <w:tmpl w:val="B6E4FEEE"/>
    <w:lvl w:ilvl="0" w:tplc="572E0050">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27866A07"/>
    <w:multiLevelType w:val="hybridMultilevel"/>
    <w:tmpl w:val="B0BC8E72"/>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0" w15:restartNumberingAfterBreak="0">
    <w:nsid w:val="28F210B4"/>
    <w:multiLevelType w:val="hybridMultilevel"/>
    <w:tmpl w:val="14D45D60"/>
    <w:lvl w:ilvl="0" w:tplc="6380BC24">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298507D6"/>
    <w:multiLevelType w:val="hybridMultilevel"/>
    <w:tmpl w:val="A0E641CE"/>
    <w:lvl w:ilvl="0" w:tplc="E6CCE2CC">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2A070309"/>
    <w:multiLevelType w:val="hybridMultilevel"/>
    <w:tmpl w:val="31D2BC20"/>
    <w:lvl w:ilvl="0" w:tplc="7AD49270">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2A1C375F"/>
    <w:multiLevelType w:val="hybridMultilevel"/>
    <w:tmpl w:val="07A0D764"/>
    <w:lvl w:ilvl="0" w:tplc="52C84EB2">
      <w:start w:val="3"/>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2B494FB0"/>
    <w:multiLevelType w:val="hybridMultilevel"/>
    <w:tmpl w:val="8C8EBB0E"/>
    <w:lvl w:ilvl="0" w:tplc="B36CEB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15:restartNumberingAfterBreak="0">
    <w:nsid w:val="2B6165BC"/>
    <w:multiLevelType w:val="hybridMultilevel"/>
    <w:tmpl w:val="411A06F8"/>
    <w:lvl w:ilvl="0" w:tplc="23C80348">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2BC8600B"/>
    <w:multiLevelType w:val="hybridMultilevel"/>
    <w:tmpl w:val="A438AB64"/>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77" w15:restartNumberingAfterBreak="0">
    <w:nsid w:val="2C351D86"/>
    <w:multiLevelType w:val="hybridMultilevel"/>
    <w:tmpl w:val="A27E6916"/>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2C975EBF"/>
    <w:multiLevelType w:val="hybridMultilevel"/>
    <w:tmpl w:val="26FE3A4A"/>
    <w:lvl w:ilvl="0" w:tplc="A4B8C80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15:restartNumberingAfterBreak="0">
    <w:nsid w:val="2F231FBB"/>
    <w:multiLevelType w:val="hybridMultilevel"/>
    <w:tmpl w:val="C70A4B52"/>
    <w:lvl w:ilvl="0" w:tplc="70420DD8">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15:restartNumberingAfterBreak="0">
    <w:nsid w:val="2F366EE5"/>
    <w:multiLevelType w:val="hybridMultilevel"/>
    <w:tmpl w:val="1FB49672"/>
    <w:lvl w:ilvl="0" w:tplc="022A403A">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15:restartNumberingAfterBreak="0">
    <w:nsid w:val="2F5174C3"/>
    <w:multiLevelType w:val="hybridMultilevel"/>
    <w:tmpl w:val="41388366"/>
    <w:lvl w:ilvl="0" w:tplc="041023D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300A20EA"/>
    <w:multiLevelType w:val="hybridMultilevel"/>
    <w:tmpl w:val="CACC73BC"/>
    <w:lvl w:ilvl="0" w:tplc="3642C934">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3011347E"/>
    <w:multiLevelType w:val="hybridMultilevel"/>
    <w:tmpl w:val="28BE54C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4" w15:restartNumberingAfterBreak="0">
    <w:nsid w:val="302D7419"/>
    <w:multiLevelType w:val="hybridMultilevel"/>
    <w:tmpl w:val="5A84FDBE"/>
    <w:lvl w:ilvl="0" w:tplc="06A89CE4">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304B76C4"/>
    <w:multiLevelType w:val="hybridMultilevel"/>
    <w:tmpl w:val="13003690"/>
    <w:lvl w:ilvl="0" w:tplc="B4628540">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15:restartNumberingAfterBreak="0">
    <w:nsid w:val="30EE6443"/>
    <w:multiLevelType w:val="hybridMultilevel"/>
    <w:tmpl w:val="3BAA5944"/>
    <w:lvl w:ilvl="0" w:tplc="0B921BB6">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310305E7"/>
    <w:multiLevelType w:val="hybridMultilevel"/>
    <w:tmpl w:val="59CA337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8" w15:restartNumberingAfterBreak="0">
    <w:nsid w:val="315E2B81"/>
    <w:multiLevelType w:val="hybridMultilevel"/>
    <w:tmpl w:val="81144EB4"/>
    <w:lvl w:ilvl="0" w:tplc="6E4CFB68">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 w15:restartNumberingAfterBreak="0">
    <w:nsid w:val="31D62126"/>
    <w:multiLevelType w:val="hybridMultilevel"/>
    <w:tmpl w:val="8A1A7D24"/>
    <w:lvl w:ilvl="0" w:tplc="E4DA4610">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15:restartNumberingAfterBreak="0">
    <w:nsid w:val="335D2661"/>
    <w:multiLevelType w:val="hybridMultilevel"/>
    <w:tmpl w:val="3A60DC94"/>
    <w:lvl w:ilvl="0" w:tplc="8EEA2C7E">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15:restartNumberingAfterBreak="0">
    <w:nsid w:val="33F16F85"/>
    <w:multiLevelType w:val="hybridMultilevel"/>
    <w:tmpl w:val="0FA47FAC"/>
    <w:lvl w:ilvl="0" w:tplc="2FCCECE4">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15:restartNumberingAfterBreak="0">
    <w:nsid w:val="34433890"/>
    <w:multiLevelType w:val="hybridMultilevel"/>
    <w:tmpl w:val="6248C956"/>
    <w:lvl w:ilvl="0" w:tplc="43CAFF8C">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15:restartNumberingAfterBreak="0">
    <w:nsid w:val="357B787A"/>
    <w:multiLevelType w:val="hybridMultilevel"/>
    <w:tmpl w:val="6D92E2BC"/>
    <w:lvl w:ilvl="0" w:tplc="0EB494A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15:restartNumberingAfterBreak="0">
    <w:nsid w:val="368F479D"/>
    <w:multiLevelType w:val="hybridMultilevel"/>
    <w:tmpl w:val="4BC2E560"/>
    <w:lvl w:ilvl="0" w:tplc="0332E6B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36A47477"/>
    <w:multiLevelType w:val="hybridMultilevel"/>
    <w:tmpl w:val="B9907476"/>
    <w:lvl w:ilvl="0" w:tplc="1FFA13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15:restartNumberingAfterBreak="0">
    <w:nsid w:val="3733643E"/>
    <w:multiLevelType w:val="hybridMultilevel"/>
    <w:tmpl w:val="B18E2A0A"/>
    <w:lvl w:ilvl="0" w:tplc="08064E98">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 w15:restartNumberingAfterBreak="0">
    <w:nsid w:val="379174FD"/>
    <w:multiLevelType w:val="hybridMultilevel"/>
    <w:tmpl w:val="A328AE70"/>
    <w:lvl w:ilvl="0" w:tplc="F9F6ECE4">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 w15:restartNumberingAfterBreak="0">
    <w:nsid w:val="37981344"/>
    <w:multiLevelType w:val="hybridMultilevel"/>
    <w:tmpl w:val="87C61F92"/>
    <w:lvl w:ilvl="0" w:tplc="4ECC6C18">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37B432CF"/>
    <w:multiLevelType w:val="hybridMultilevel"/>
    <w:tmpl w:val="C0425DC8"/>
    <w:lvl w:ilvl="0" w:tplc="2A742FC2">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15:restartNumberingAfterBreak="0">
    <w:nsid w:val="37CD7021"/>
    <w:multiLevelType w:val="hybridMultilevel"/>
    <w:tmpl w:val="4A62203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15:restartNumberingAfterBreak="0">
    <w:nsid w:val="38387D6B"/>
    <w:multiLevelType w:val="hybridMultilevel"/>
    <w:tmpl w:val="A72EFD0A"/>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02" w15:restartNumberingAfterBreak="0">
    <w:nsid w:val="38CD48B5"/>
    <w:multiLevelType w:val="hybridMultilevel"/>
    <w:tmpl w:val="190640A8"/>
    <w:lvl w:ilvl="0" w:tplc="745415E0">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15:restartNumberingAfterBreak="0">
    <w:nsid w:val="397B5DC8"/>
    <w:multiLevelType w:val="hybridMultilevel"/>
    <w:tmpl w:val="0BBEBB8C"/>
    <w:lvl w:ilvl="0" w:tplc="DDC6951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15:restartNumberingAfterBreak="0">
    <w:nsid w:val="3B7E0E35"/>
    <w:multiLevelType w:val="hybridMultilevel"/>
    <w:tmpl w:val="906E5D44"/>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15:restartNumberingAfterBreak="0">
    <w:nsid w:val="3BE73E4D"/>
    <w:multiLevelType w:val="hybridMultilevel"/>
    <w:tmpl w:val="EFD8B2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15:restartNumberingAfterBreak="0">
    <w:nsid w:val="3C7818A3"/>
    <w:multiLevelType w:val="hybridMultilevel"/>
    <w:tmpl w:val="C0728F4A"/>
    <w:lvl w:ilvl="0" w:tplc="8C60B20E">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 w15:restartNumberingAfterBreak="0">
    <w:nsid w:val="3CC335F8"/>
    <w:multiLevelType w:val="hybridMultilevel"/>
    <w:tmpl w:val="A1A26E76"/>
    <w:lvl w:ilvl="0" w:tplc="04210019">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15:restartNumberingAfterBreak="0">
    <w:nsid w:val="3CEF69F7"/>
    <w:multiLevelType w:val="hybridMultilevel"/>
    <w:tmpl w:val="F0765D16"/>
    <w:lvl w:ilvl="0" w:tplc="F8243A2E">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9" w15:restartNumberingAfterBreak="0">
    <w:nsid w:val="3DB635B9"/>
    <w:multiLevelType w:val="hybridMultilevel"/>
    <w:tmpl w:val="E7B4879A"/>
    <w:lvl w:ilvl="0" w:tplc="E878E6C4">
      <w:start w:val="4"/>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 w15:restartNumberingAfterBreak="0">
    <w:nsid w:val="3DC44A51"/>
    <w:multiLevelType w:val="hybridMultilevel"/>
    <w:tmpl w:val="7EBA3D1A"/>
    <w:lvl w:ilvl="0" w:tplc="2D021532">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 w15:restartNumberingAfterBreak="0">
    <w:nsid w:val="3E47764B"/>
    <w:multiLevelType w:val="hybridMultilevel"/>
    <w:tmpl w:val="C68C5F5E"/>
    <w:lvl w:ilvl="0" w:tplc="0B66AF88">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2" w15:restartNumberingAfterBreak="0">
    <w:nsid w:val="3E630E47"/>
    <w:multiLevelType w:val="hybridMultilevel"/>
    <w:tmpl w:val="B65C629E"/>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3" w15:restartNumberingAfterBreak="0">
    <w:nsid w:val="3EC848FF"/>
    <w:multiLevelType w:val="hybridMultilevel"/>
    <w:tmpl w:val="225432B0"/>
    <w:lvl w:ilvl="0" w:tplc="A010F70E">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4" w15:restartNumberingAfterBreak="0">
    <w:nsid w:val="3F4B574D"/>
    <w:multiLevelType w:val="hybridMultilevel"/>
    <w:tmpl w:val="BEBCAEC2"/>
    <w:lvl w:ilvl="0" w:tplc="584A7762">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15:restartNumberingAfterBreak="0">
    <w:nsid w:val="3FC8135A"/>
    <w:multiLevelType w:val="hybridMultilevel"/>
    <w:tmpl w:val="38660C04"/>
    <w:lvl w:ilvl="0" w:tplc="DD42D26C">
      <w:start w:val="3"/>
      <w:numFmt w:val="bullet"/>
      <w:lvlText w:val="-"/>
      <w:lvlJc w:val="left"/>
      <w:pPr>
        <w:ind w:left="2880" w:hanging="360"/>
      </w:pPr>
      <w:rPr>
        <w:rFonts w:ascii="Calibri" w:eastAsia="Calibr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16" w15:restartNumberingAfterBreak="0">
    <w:nsid w:val="4131276B"/>
    <w:multiLevelType w:val="hybridMultilevel"/>
    <w:tmpl w:val="DE867558"/>
    <w:lvl w:ilvl="0" w:tplc="3D38D6EA">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15:restartNumberingAfterBreak="0">
    <w:nsid w:val="414F47A6"/>
    <w:multiLevelType w:val="hybridMultilevel"/>
    <w:tmpl w:val="F9AE530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8" w15:restartNumberingAfterBreak="0">
    <w:nsid w:val="42922200"/>
    <w:multiLevelType w:val="hybridMultilevel"/>
    <w:tmpl w:val="2CDE8F7E"/>
    <w:lvl w:ilvl="0" w:tplc="94922B0A">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441522BD"/>
    <w:multiLevelType w:val="hybridMultilevel"/>
    <w:tmpl w:val="EB20C774"/>
    <w:lvl w:ilvl="0" w:tplc="18723D56">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0" w15:restartNumberingAfterBreak="0">
    <w:nsid w:val="443851B0"/>
    <w:multiLevelType w:val="hybridMultilevel"/>
    <w:tmpl w:val="6DACDD72"/>
    <w:lvl w:ilvl="0" w:tplc="04210011">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1" w15:restartNumberingAfterBreak="0">
    <w:nsid w:val="454952EF"/>
    <w:multiLevelType w:val="hybridMultilevel"/>
    <w:tmpl w:val="A522974C"/>
    <w:lvl w:ilvl="0" w:tplc="AF4EE4A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2" w15:restartNumberingAfterBreak="0">
    <w:nsid w:val="455F1D4D"/>
    <w:multiLevelType w:val="hybridMultilevel"/>
    <w:tmpl w:val="98C083A6"/>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23" w15:restartNumberingAfterBreak="0">
    <w:nsid w:val="45796E89"/>
    <w:multiLevelType w:val="hybridMultilevel"/>
    <w:tmpl w:val="82BC09C2"/>
    <w:lvl w:ilvl="0" w:tplc="3210D79E">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4" w15:restartNumberingAfterBreak="0">
    <w:nsid w:val="45935CA2"/>
    <w:multiLevelType w:val="hybridMultilevel"/>
    <w:tmpl w:val="0BF2AAB0"/>
    <w:lvl w:ilvl="0" w:tplc="7AC68DCE">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15:restartNumberingAfterBreak="0">
    <w:nsid w:val="45C42AD9"/>
    <w:multiLevelType w:val="hybridMultilevel"/>
    <w:tmpl w:val="E18EB4DC"/>
    <w:lvl w:ilvl="0" w:tplc="A0A0848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6" w15:restartNumberingAfterBreak="0">
    <w:nsid w:val="460A3719"/>
    <w:multiLevelType w:val="hybridMultilevel"/>
    <w:tmpl w:val="0D9ED43A"/>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27" w15:restartNumberingAfterBreak="0">
    <w:nsid w:val="461C5451"/>
    <w:multiLevelType w:val="hybridMultilevel"/>
    <w:tmpl w:val="C5B085FC"/>
    <w:lvl w:ilvl="0" w:tplc="11D0A708">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15:restartNumberingAfterBreak="0">
    <w:nsid w:val="467A047F"/>
    <w:multiLevelType w:val="hybridMultilevel"/>
    <w:tmpl w:val="313045A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9" w15:restartNumberingAfterBreak="0">
    <w:nsid w:val="47030BE9"/>
    <w:multiLevelType w:val="hybridMultilevel"/>
    <w:tmpl w:val="4796D7D8"/>
    <w:lvl w:ilvl="0" w:tplc="52F6089C">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0" w15:restartNumberingAfterBreak="0">
    <w:nsid w:val="47FD71E9"/>
    <w:multiLevelType w:val="hybridMultilevel"/>
    <w:tmpl w:val="7EE0DBAA"/>
    <w:lvl w:ilvl="0" w:tplc="C78601B4">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15:restartNumberingAfterBreak="0">
    <w:nsid w:val="487505DB"/>
    <w:multiLevelType w:val="hybridMultilevel"/>
    <w:tmpl w:val="88628DE0"/>
    <w:lvl w:ilvl="0" w:tplc="7BB40768">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2" w15:restartNumberingAfterBreak="0">
    <w:nsid w:val="49A45BCA"/>
    <w:multiLevelType w:val="hybridMultilevel"/>
    <w:tmpl w:val="292A7848"/>
    <w:lvl w:ilvl="0" w:tplc="7EE82E5A">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3" w15:restartNumberingAfterBreak="0">
    <w:nsid w:val="49B15138"/>
    <w:multiLevelType w:val="hybridMultilevel"/>
    <w:tmpl w:val="18FA92AA"/>
    <w:lvl w:ilvl="0" w:tplc="91B0B00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4" w15:restartNumberingAfterBreak="0">
    <w:nsid w:val="49CA110B"/>
    <w:multiLevelType w:val="hybridMultilevel"/>
    <w:tmpl w:val="507658D2"/>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5" w15:restartNumberingAfterBreak="0">
    <w:nsid w:val="4A334D1A"/>
    <w:multiLevelType w:val="hybridMultilevel"/>
    <w:tmpl w:val="323EBFBA"/>
    <w:lvl w:ilvl="0" w:tplc="FDF65D4C">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6" w15:restartNumberingAfterBreak="0">
    <w:nsid w:val="4ADA56A8"/>
    <w:multiLevelType w:val="hybridMultilevel"/>
    <w:tmpl w:val="45227E98"/>
    <w:lvl w:ilvl="0" w:tplc="465A4E98">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7" w15:restartNumberingAfterBreak="0">
    <w:nsid w:val="4B316896"/>
    <w:multiLevelType w:val="hybridMultilevel"/>
    <w:tmpl w:val="6A243FDA"/>
    <w:lvl w:ilvl="0" w:tplc="04210011">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38" w15:restartNumberingAfterBreak="0">
    <w:nsid w:val="4B6C2026"/>
    <w:multiLevelType w:val="hybridMultilevel"/>
    <w:tmpl w:val="7DCCA1E0"/>
    <w:lvl w:ilvl="0" w:tplc="852A19B4">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9" w15:restartNumberingAfterBreak="0">
    <w:nsid w:val="4BC91157"/>
    <w:multiLevelType w:val="hybridMultilevel"/>
    <w:tmpl w:val="FBD2376C"/>
    <w:lvl w:ilvl="0" w:tplc="04210019">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0" w15:restartNumberingAfterBreak="0">
    <w:nsid w:val="4C7E39E1"/>
    <w:multiLevelType w:val="hybridMultilevel"/>
    <w:tmpl w:val="349813C8"/>
    <w:lvl w:ilvl="0" w:tplc="3320DCF0">
      <w:start w:val="5"/>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15:restartNumberingAfterBreak="0">
    <w:nsid w:val="4D207764"/>
    <w:multiLevelType w:val="hybridMultilevel"/>
    <w:tmpl w:val="F7D6741A"/>
    <w:lvl w:ilvl="0" w:tplc="5C56B67E">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2" w15:restartNumberingAfterBreak="0">
    <w:nsid w:val="4D5B5BED"/>
    <w:multiLevelType w:val="hybridMultilevel"/>
    <w:tmpl w:val="ABC64974"/>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43" w15:restartNumberingAfterBreak="0">
    <w:nsid w:val="4EB8296B"/>
    <w:multiLevelType w:val="hybridMultilevel"/>
    <w:tmpl w:val="01FC814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4" w15:restartNumberingAfterBreak="0">
    <w:nsid w:val="4F924E39"/>
    <w:multiLevelType w:val="hybridMultilevel"/>
    <w:tmpl w:val="41E2FE78"/>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45" w15:restartNumberingAfterBreak="0">
    <w:nsid w:val="4FA41A0A"/>
    <w:multiLevelType w:val="hybridMultilevel"/>
    <w:tmpl w:val="497CAAD2"/>
    <w:lvl w:ilvl="0" w:tplc="1EEA48E4">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6" w15:restartNumberingAfterBreak="0">
    <w:nsid w:val="4FEF3AF2"/>
    <w:multiLevelType w:val="hybridMultilevel"/>
    <w:tmpl w:val="2B20CDE6"/>
    <w:lvl w:ilvl="0" w:tplc="74DA2E18">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7" w15:restartNumberingAfterBreak="0">
    <w:nsid w:val="516F672B"/>
    <w:multiLevelType w:val="hybridMultilevel"/>
    <w:tmpl w:val="607CF9F8"/>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48" w15:restartNumberingAfterBreak="0">
    <w:nsid w:val="52FC6130"/>
    <w:multiLevelType w:val="hybridMultilevel"/>
    <w:tmpl w:val="737A8E22"/>
    <w:lvl w:ilvl="0" w:tplc="AE660E4A">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9" w15:restartNumberingAfterBreak="0">
    <w:nsid w:val="53621562"/>
    <w:multiLevelType w:val="hybridMultilevel"/>
    <w:tmpl w:val="25F44DF2"/>
    <w:lvl w:ilvl="0" w:tplc="D6FC0B52">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0" w15:restartNumberingAfterBreak="0">
    <w:nsid w:val="536C2029"/>
    <w:multiLevelType w:val="hybridMultilevel"/>
    <w:tmpl w:val="BDD2904C"/>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1" w15:restartNumberingAfterBreak="0">
    <w:nsid w:val="539E2878"/>
    <w:multiLevelType w:val="hybridMultilevel"/>
    <w:tmpl w:val="9D9603DA"/>
    <w:lvl w:ilvl="0" w:tplc="6CEE7486">
      <w:start w:val="2"/>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2" w15:restartNumberingAfterBreak="0">
    <w:nsid w:val="53BE66BA"/>
    <w:multiLevelType w:val="hybridMultilevel"/>
    <w:tmpl w:val="7CEE5B3C"/>
    <w:lvl w:ilvl="0" w:tplc="B576216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3" w15:restartNumberingAfterBreak="0">
    <w:nsid w:val="54016FE2"/>
    <w:multiLevelType w:val="hybridMultilevel"/>
    <w:tmpl w:val="9866F24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4" w15:restartNumberingAfterBreak="0">
    <w:nsid w:val="56221B23"/>
    <w:multiLevelType w:val="hybridMultilevel"/>
    <w:tmpl w:val="8A043926"/>
    <w:lvl w:ilvl="0" w:tplc="FB187CA0">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5" w15:restartNumberingAfterBreak="0">
    <w:nsid w:val="56582ADA"/>
    <w:multiLevelType w:val="hybridMultilevel"/>
    <w:tmpl w:val="3AA683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6" w15:restartNumberingAfterBreak="0">
    <w:nsid w:val="569A2510"/>
    <w:multiLevelType w:val="hybridMultilevel"/>
    <w:tmpl w:val="FFDAF626"/>
    <w:lvl w:ilvl="0" w:tplc="4ECA05FA">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7" w15:restartNumberingAfterBreak="0">
    <w:nsid w:val="571C08FE"/>
    <w:multiLevelType w:val="hybridMultilevel"/>
    <w:tmpl w:val="4606BCB4"/>
    <w:lvl w:ilvl="0" w:tplc="6CBA79D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8" w15:restartNumberingAfterBreak="0">
    <w:nsid w:val="57604784"/>
    <w:multiLevelType w:val="hybridMultilevel"/>
    <w:tmpl w:val="C00E4BE0"/>
    <w:lvl w:ilvl="0" w:tplc="5BC63CB8">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9" w15:restartNumberingAfterBreak="0">
    <w:nsid w:val="5797036D"/>
    <w:multiLevelType w:val="hybridMultilevel"/>
    <w:tmpl w:val="18165698"/>
    <w:lvl w:ilvl="0" w:tplc="9A8C5CD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0" w15:restartNumberingAfterBreak="0">
    <w:nsid w:val="58382135"/>
    <w:multiLevelType w:val="hybridMultilevel"/>
    <w:tmpl w:val="532E79EC"/>
    <w:lvl w:ilvl="0" w:tplc="82125AB8">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1" w15:restartNumberingAfterBreak="0">
    <w:nsid w:val="58916EC2"/>
    <w:multiLevelType w:val="hybridMultilevel"/>
    <w:tmpl w:val="D0BA0AB0"/>
    <w:lvl w:ilvl="0" w:tplc="862CD7E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2" w15:restartNumberingAfterBreak="0">
    <w:nsid w:val="58D4041D"/>
    <w:multiLevelType w:val="hybridMultilevel"/>
    <w:tmpl w:val="0ECAD35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3" w15:restartNumberingAfterBreak="0">
    <w:nsid w:val="58EC1796"/>
    <w:multiLevelType w:val="hybridMultilevel"/>
    <w:tmpl w:val="F032678E"/>
    <w:lvl w:ilvl="0" w:tplc="334A245E">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4" w15:restartNumberingAfterBreak="0">
    <w:nsid w:val="596F4586"/>
    <w:multiLevelType w:val="hybridMultilevel"/>
    <w:tmpl w:val="BB3459F2"/>
    <w:lvl w:ilvl="0" w:tplc="5EB479F8">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5" w15:restartNumberingAfterBreak="0">
    <w:nsid w:val="5A37414E"/>
    <w:multiLevelType w:val="hybridMultilevel"/>
    <w:tmpl w:val="397E1BC0"/>
    <w:lvl w:ilvl="0" w:tplc="73D8AF04">
      <w:start w:val="4"/>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6" w15:restartNumberingAfterBreak="0">
    <w:nsid w:val="5AF70FC7"/>
    <w:multiLevelType w:val="hybridMultilevel"/>
    <w:tmpl w:val="EE82779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7" w15:restartNumberingAfterBreak="0">
    <w:nsid w:val="5B4F27EE"/>
    <w:multiLevelType w:val="hybridMultilevel"/>
    <w:tmpl w:val="0322A79E"/>
    <w:lvl w:ilvl="0" w:tplc="6A802898">
      <w:start w:val="8"/>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8" w15:restartNumberingAfterBreak="0">
    <w:nsid w:val="5CCF3D57"/>
    <w:multiLevelType w:val="hybridMultilevel"/>
    <w:tmpl w:val="C72A25FA"/>
    <w:lvl w:ilvl="0" w:tplc="9D94B1F6">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5E2C1965"/>
    <w:multiLevelType w:val="hybridMultilevel"/>
    <w:tmpl w:val="C9F4385E"/>
    <w:lvl w:ilvl="0" w:tplc="1A207C30">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0" w15:restartNumberingAfterBreak="0">
    <w:nsid w:val="5E4011A0"/>
    <w:multiLevelType w:val="hybridMultilevel"/>
    <w:tmpl w:val="B7F00F8E"/>
    <w:lvl w:ilvl="0" w:tplc="41445F5C">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1" w15:restartNumberingAfterBreak="0">
    <w:nsid w:val="5E5D5103"/>
    <w:multiLevelType w:val="hybridMultilevel"/>
    <w:tmpl w:val="6846E32C"/>
    <w:lvl w:ilvl="0" w:tplc="6B9E2DAE">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2" w15:restartNumberingAfterBreak="0">
    <w:nsid w:val="5ECD1B20"/>
    <w:multiLevelType w:val="hybridMultilevel"/>
    <w:tmpl w:val="C67050AE"/>
    <w:lvl w:ilvl="0" w:tplc="1E1A0BA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15:restartNumberingAfterBreak="0">
    <w:nsid w:val="5EDA1E5C"/>
    <w:multiLevelType w:val="hybridMultilevel"/>
    <w:tmpl w:val="EDCA2020"/>
    <w:lvl w:ilvl="0" w:tplc="EB64E682">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4" w15:restartNumberingAfterBreak="0">
    <w:nsid w:val="5EF05949"/>
    <w:multiLevelType w:val="hybridMultilevel"/>
    <w:tmpl w:val="08A86E52"/>
    <w:lvl w:ilvl="0" w:tplc="BBE617D6">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5" w15:restartNumberingAfterBreak="0">
    <w:nsid w:val="5EF52C93"/>
    <w:multiLevelType w:val="hybridMultilevel"/>
    <w:tmpl w:val="5E6E0638"/>
    <w:lvl w:ilvl="0" w:tplc="80768FDE">
      <w:start w:val="4"/>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6" w15:restartNumberingAfterBreak="0">
    <w:nsid w:val="5F835DD0"/>
    <w:multiLevelType w:val="hybridMultilevel"/>
    <w:tmpl w:val="649879C2"/>
    <w:lvl w:ilvl="0" w:tplc="10F25614">
      <w:start w:val="2"/>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7" w15:restartNumberingAfterBreak="0">
    <w:nsid w:val="604E55B4"/>
    <w:multiLevelType w:val="hybridMultilevel"/>
    <w:tmpl w:val="340C095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78" w15:restartNumberingAfterBreak="0">
    <w:nsid w:val="614133E4"/>
    <w:multiLevelType w:val="hybridMultilevel"/>
    <w:tmpl w:val="E7F2D654"/>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79" w15:restartNumberingAfterBreak="0">
    <w:nsid w:val="619433D4"/>
    <w:multiLevelType w:val="hybridMultilevel"/>
    <w:tmpl w:val="2B104F86"/>
    <w:lvl w:ilvl="0" w:tplc="04210019">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15:restartNumberingAfterBreak="0">
    <w:nsid w:val="64A84355"/>
    <w:multiLevelType w:val="hybridMultilevel"/>
    <w:tmpl w:val="BC50DA3A"/>
    <w:lvl w:ilvl="0" w:tplc="3996BA76">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1" w15:restartNumberingAfterBreak="0">
    <w:nsid w:val="64AA1262"/>
    <w:multiLevelType w:val="hybridMultilevel"/>
    <w:tmpl w:val="ED0C6B84"/>
    <w:lvl w:ilvl="0" w:tplc="DD42D26C">
      <w:start w:val="3"/>
      <w:numFmt w:val="bullet"/>
      <w:lvlText w:val="-"/>
      <w:lvlJc w:val="left"/>
      <w:pPr>
        <w:ind w:left="2880" w:hanging="360"/>
      </w:pPr>
      <w:rPr>
        <w:rFonts w:ascii="Calibri" w:eastAsia="Calibr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82" w15:restartNumberingAfterBreak="0">
    <w:nsid w:val="663602F0"/>
    <w:multiLevelType w:val="hybridMultilevel"/>
    <w:tmpl w:val="E61C3CB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3" w15:restartNumberingAfterBreak="0">
    <w:nsid w:val="66B15DFE"/>
    <w:multiLevelType w:val="hybridMultilevel"/>
    <w:tmpl w:val="54906F1C"/>
    <w:lvl w:ilvl="0" w:tplc="CF4E6804">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4" w15:restartNumberingAfterBreak="0">
    <w:nsid w:val="67364C73"/>
    <w:multiLevelType w:val="hybridMultilevel"/>
    <w:tmpl w:val="399EBB56"/>
    <w:lvl w:ilvl="0" w:tplc="46849B2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5" w15:restartNumberingAfterBreak="0">
    <w:nsid w:val="677B223D"/>
    <w:multiLevelType w:val="hybridMultilevel"/>
    <w:tmpl w:val="8378FC1A"/>
    <w:lvl w:ilvl="0" w:tplc="385C85DC">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6" w15:restartNumberingAfterBreak="0">
    <w:nsid w:val="69B22A24"/>
    <w:multiLevelType w:val="hybridMultilevel"/>
    <w:tmpl w:val="BBFE886E"/>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7" w15:restartNumberingAfterBreak="0">
    <w:nsid w:val="6A2A2760"/>
    <w:multiLevelType w:val="hybridMultilevel"/>
    <w:tmpl w:val="853A85DC"/>
    <w:lvl w:ilvl="0" w:tplc="319A26B2">
      <w:start w:val="2"/>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8" w15:restartNumberingAfterBreak="0">
    <w:nsid w:val="6AED5877"/>
    <w:multiLevelType w:val="hybridMultilevel"/>
    <w:tmpl w:val="4B26898C"/>
    <w:lvl w:ilvl="0" w:tplc="6F989EE2">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9" w15:restartNumberingAfterBreak="0">
    <w:nsid w:val="6B684314"/>
    <w:multiLevelType w:val="hybridMultilevel"/>
    <w:tmpl w:val="2B3AA4AA"/>
    <w:lvl w:ilvl="0" w:tplc="36165EA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15:restartNumberingAfterBreak="0">
    <w:nsid w:val="6BEE4E1C"/>
    <w:multiLevelType w:val="hybridMultilevel"/>
    <w:tmpl w:val="AF1AE8D8"/>
    <w:lvl w:ilvl="0" w:tplc="3A36B568">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1" w15:restartNumberingAfterBreak="0">
    <w:nsid w:val="6C3D3E8D"/>
    <w:multiLevelType w:val="hybridMultilevel"/>
    <w:tmpl w:val="E7846A54"/>
    <w:lvl w:ilvl="0" w:tplc="69149F3A">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2" w15:restartNumberingAfterBreak="0">
    <w:nsid w:val="6C7C1617"/>
    <w:multiLevelType w:val="hybridMultilevel"/>
    <w:tmpl w:val="57F4974A"/>
    <w:lvl w:ilvl="0" w:tplc="88D01C3E">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3" w15:restartNumberingAfterBreak="0">
    <w:nsid w:val="6CE141F2"/>
    <w:multiLevelType w:val="hybridMultilevel"/>
    <w:tmpl w:val="6046B0C6"/>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94" w15:restartNumberingAfterBreak="0">
    <w:nsid w:val="6DFE070D"/>
    <w:multiLevelType w:val="hybridMultilevel"/>
    <w:tmpl w:val="6A526272"/>
    <w:lvl w:ilvl="0" w:tplc="87287FC2">
      <w:start w:val="3"/>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5" w15:restartNumberingAfterBreak="0">
    <w:nsid w:val="6E267F57"/>
    <w:multiLevelType w:val="hybridMultilevel"/>
    <w:tmpl w:val="EE62C566"/>
    <w:lvl w:ilvl="0" w:tplc="FD10046C">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6" w15:restartNumberingAfterBreak="0">
    <w:nsid w:val="6E421AE6"/>
    <w:multiLevelType w:val="hybridMultilevel"/>
    <w:tmpl w:val="4C8AAC42"/>
    <w:lvl w:ilvl="0" w:tplc="4D68DEDA">
      <w:start w:val="4"/>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7" w15:restartNumberingAfterBreak="0">
    <w:nsid w:val="6E767F04"/>
    <w:multiLevelType w:val="hybridMultilevel"/>
    <w:tmpl w:val="01461150"/>
    <w:lvl w:ilvl="0" w:tplc="59382EC6">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8" w15:restartNumberingAfterBreak="0">
    <w:nsid w:val="6EC55DD5"/>
    <w:multiLevelType w:val="hybridMultilevel"/>
    <w:tmpl w:val="164CCBE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9" w15:restartNumberingAfterBreak="0">
    <w:nsid w:val="6ED70237"/>
    <w:multiLevelType w:val="hybridMultilevel"/>
    <w:tmpl w:val="58EE1A2C"/>
    <w:lvl w:ilvl="0" w:tplc="8766F170">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0" w15:restartNumberingAfterBreak="0">
    <w:nsid w:val="701B79A2"/>
    <w:multiLevelType w:val="hybridMultilevel"/>
    <w:tmpl w:val="03DE9AB4"/>
    <w:lvl w:ilvl="0" w:tplc="02BAE15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1" w15:restartNumberingAfterBreak="0">
    <w:nsid w:val="706C32BE"/>
    <w:multiLevelType w:val="hybridMultilevel"/>
    <w:tmpl w:val="DEF862A4"/>
    <w:lvl w:ilvl="0" w:tplc="F74CCB8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2" w15:restartNumberingAfterBreak="0">
    <w:nsid w:val="715466D4"/>
    <w:multiLevelType w:val="hybridMultilevel"/>
    <w:tmpl w:val="5ABC6576"/>
    <w:lvl w:ilvl="0" w:tplc="E1D68982">
      <w:start w:val="3"/>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3" w15:restartNumberingAfterBreak="0">
    <w:nsid w:val="71C56269"/>
    <w:multiLevelType w:val="hybridMultilevel"/>
    <w:tmpl w:val="24902ECC"/>
    <w:lvl w:ilvl="0" w:tplc="4D481B7C">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4" w15:restartNumberingAfterBreak="0">
    <w:nsid w:val="72F14CB2"/>
    <w:multiLevelType w:val="hybridMultilevel"/>
    <w:tmpl w:val="3DEAA974"/>
    <w:lvl w:ilvl="0" w:tplc="C412A18C">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5" w15:restartNumberingAfterBreak="0">
    <w:nsid w:val="733A3FB5"/>
    <w:multiLevelType w:val="hybridMultilevel"/>
    <w:tmpl w:val="744AC3A4"/>
    <w:lvl w:ilvl="0" w:tplc="045C769E">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6" w15:restartNumberingAfterBreak="0">
    <w:nsid w:val="74941F22"/>
    <w:multiLevelType w:val="hybridMultilevel"/>
    <w:tmpl w:val="4C14E84C"/>
    <w:lvl w:ilvl="0" w:tplc="334E988E">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7" w15:restartNumberingAfterBreak="0">
    <w:nsid w:val="75046575"/>
    <w:multiLevelType w:val="hybridMultilevel"/>
    <w:tmpl w:val="9C5862D8"/>
    <w:lvl w:ilvl="0" w:tplc="04210019">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8" w15:restartNumberingAfterBreak="0">
    <w:nsid w:val="75434EC3"/>
    <w:multiLevelType w:val="hybridMultilevel"/>
    <w:tmpl w:val="9BDCE30E"/>
    <w:lvl w:ilvl="0" w:tplc="BB9A8B7E">
      <w:start w:val="4"/>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9" w15:restartNumberingAfterBreak="0">
    <w:nsid w:val="75CF4A4B"/>
    <w:multiLevelType w:val="hybridMultilevel"/>
    <w:tmpl w:val="09264E0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0" w15:restartNumberingAfterBreak="0">
    <w:nsid w:val="765C7690"/>
    <w:multiLevelType w:val="hybridMultilevel"/>
    <w:tmpl w:val="8AAA40E6"/>
    <w:lvl w:ilvl="0" w:tplc="55CCFF76">
      <w:start w:val="1"/>
      <w:numFmt w:val="decimal"/>
      <w:lvlText w:val="%1)"/>
      <w:lvlJc w:val="left"/>
      <w:pPr>
        <w:ind w:left="26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1" w15:restartNumberingAfterBreak="0">
    <w:nsid w:val="76E21712"/>
    <w:multiLevelType w:val="hybridMultilevel"/>
    <w:tmpl w:val="790AEB86"/>
    <w:lvl w:ilvl="0" w:tplc="1EEE0610">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2" w15:restartNumberingAfterBreak="0">
    <w:nsid w:val="76E56EAC"/>
    <w:multiLevelType w:val="hybridMultilevel"/>
    <w:tmpl w:val="010EC044"/>
    <w:lvl w:ilvl="0" w:tplc="E8D8596C">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3" w15:restartNumberingAfterBreak="0">
    <w:nsid w:val="77484785"/>
    <w:multiLevelType w:val="hybridMultilevel"/>
    <w:tmpl w:val="F9225442"/>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14" w15:restartNumberingAfterBreak="0">
    <w:nsid w:val="77C174BC"/>
    <w:multiLevelType w:val="hybridMultilevel"/>
    <w:tmpl w:val="6696E624"/>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15" w15:restartNumberingAfterBreak="0">
    <w:nsid w:val="78687E8D"/>
    <w:multiLevelType w:val="hybridMultilevel"/>
    <w:tmpl w:val="54E8C4CA"/>
    <w:lvl w:ilvl="0" w:tplc="DD42D26C">
      <w:start w:val="3"/>
      <w:numFmt w:val="bullet"/>
      <w:lvlText w:val="-"/>
      <w:lvlJc w:val="left"/>
      <w:pPr>
        <w:ind w:left="3233" w:hanging="360"/>
      </w:pPr>
      <w:rPr>
        <w:rFonts w:ascii="Calibri" w:eastAsia="Calibri" w:hAnsi="Calibri" w:cs="Calibri" w:hint="default"/>
      </w:rPr>
    </w:lvl>
    <w:lvl w:ilvl="1" w:tplc="04210003" w:tentative="1">
      <w:start w:val="1"/>
      <w:numFmt w:val="bullet"/>
      <w:lvlText w:val="o"/>
      <w:lvlJc w:val="left"/>
      <w:pPr>
        <w:ind w:left="3953" w:hanging="360"/>
      </w:pPr>
      <w:rPr>
        <w:rFonts w:ascii="Courier New" w:hAnsi="Courier New" w:cs="Courier New" w:hint="default"/>
      </w:rPr>
    </w:lvl>
    <w:lvl w:ilvl="2" w:tplc="04210005" w:tentative="1">
      <w:start w:val="1"/>
      <w:numFmt w:val="bullet"/>
      <w:lvlText w:val=""/>
      <w:lvlJc w:val="left"/>
      <w:pPr>
        <w:ind w:left="4673" w:hanging="360"/>
      </w:pPr>
      <w:rPr>
        <w:rFonts w:ascii="Wingdings" w:hAnsi="Wingdings" w:hint="default"/>
      </w:rPr>
    </w:lvl>
    <w:lvl w:ilvl="3" w:tplc="04210001" w:tentative="1">
      <w:start w:val="1"/>
      <w:numFmt w:val="bullet"/>
      <w:lvlText w:val=""/>
      <w:lvlJc w:val="left"/>
      <w:pPr>
        <w:ind w:left="5393" w:hanging="360"/>
      </w:pPr>
      <w:rPr>
        <w:rFonts w:ascii="Symbol" w:hAnsi="Symbol" w:hint="default"/>
      </w:rPr>
    </w:lvl>
    <w:lvl w:ilvl="4" w:tplc="04210003" w:tentative="1">
      <w:start w:val="1"/>
      <w:numFmt w:val="bullet"/>
      <w:lvlText w:val="o"/>
      <w:lvlJc w:val="left"/>
      <w:pPr>
        <w:ind w:left="6113" w:hanging="360"/>
      </w:pPr>
      <w:rPr>
        <w:rFonts w:ascii="Courier New" w:hAnsi="Courier New" w:cs="Courier New" w:hint="default"/>
      </w:rPr>
    </w:lvl>
    <w:lvl w:ilvl="5" w:tplc="04210005" w:tentative="1">
      <w:start w:val="1"/>
      <w:numFmt w:val="bullet"/>
      <w:lvlText w:val=""/>
      <w:lvlJc w:val="left"/>
      <w:pPr>
        <w:ind w:left="6833" w:hanging="360"/>
      </w:pPr>
      <w:rPr>
        <w:rFonts w:ascii="Wingdings" w:hAnsi="Wingdings" w:hint="default"/>
      </w:rPr>
    </w:lvl>
    <w:lvl w:ilvl="6" w:tplc="04210001" w:tentative="1">
      <w:start w:val="1"/>
      <w:numFmt w:val="bullet"/>
      <w:lvlText w:val=""/>
      <w:lvlJc w:val="left"/>
      <w:pPr>
        <w:ind w:left="7553" w:hanging="360"/>
      </w:pPr>
      <w:rPr>
        <w:rFonts w:ascii="Symbol" w:hAnsi="Symbol" w:hint="default"/>
      </w:rPr>
    </w:lvl>
    <w:lvl w:ilvl="7" w:tplc="04210003" w:tentative="1">
      <w:start w:val="1"/>
      <w:numFmt w:val="bullet"/>
      <w:lvlText w:val="o"/>
      <w:lvlJc w:val="left"/>
      <w:pPr>
        <w:ind w:left="8273" w:hanging="360"/>
      </w:pPr>
      <w:rPr>
        <w:rFonts w:ascii="Courier New" w:hAnsi="Courier New" w:cs="Courier New" w:hint="default"/>
      </w:rPr>
    </w:lvl>
    <w:lvl w:ilvl="8" w:tplc="04210005" w:tentative="1">
      <w:start w:val="1"/>
      <w:numFmt w:val="bullet"/>
      <w:lvlText w:val=""/>
      <w:lvlJc w:val="left"/>
      <w:pPr>
        <w:ind w:left="8993" w:hanging="360"/>
      </w:pPr>
      <w:rPr>
        <w:rFonts w:ascii="Wingdings" w:hAnsi="Wingdings" w:hint="default"/>
      </w:rPr>
    </w:lvl>
  </w:abstractNum>
  <w:abstractNum w:abstractNumId="216" w15:restartNumberingAfterBreak="0">
    <w:nsid w:val="79021F5B"/>
    <w:multiLevelType w:val="hybridMultilevel"/>
    <w:tmpl w:val="4228633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7" w15:restartNumberingAfterBreak="0">
    <w:nsid w:val="792725AD"/>
    <w:multiLevelType w:val="hybridMultilevel"/>
    <w:tmpl w:val="36A81C54"/>
    <w:lvl w:ilvl="0" w:tplc="EDDA678C">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8" w15:restartNumberingAfterBreak="0">
    <w:nsid w:val="79EF1B75"/>
    <w:multiLevelType w:val="hybridMultilevel"/>
    <w:tmpl w:val="11264486"/>
    <w:lvl w:ilvl="0" w:tplc="6966F322">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9" w15:restartNumberingAfterBreak="0">
    <w:nsid w:val="7A5D1FBD"/>
    <w:multiLevelType w:val="hybridMultilevel"/>
    <w:tmpl w:val="95DCBD42"/>
    <w:lvl w:ilvl="0" w:tplc="444A29E8">
      <w:start w:val="1"/>
      <w:numFmt w:val="lowerLetter"/>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0" w15:restartNumberingAfterBreak="0">
    <w:nsid w:val="7A7521CE"/>
    <w:multiLevelType w:val="hybridMultilevel"/>
    <w:tmpl w:val="419ED8E0"/>
    <w:lvl w:ilvl="0" w:tplc="DD42D26C">
      <w:start w:val="3"/>
      <w:numFmt w:val="bullet"/>
      <w:lvlText w:val="-"/>
      <w:lvlJc w:val="left"/>
      <w:pPr>
        <w:ind w:left="3272" w:hanging="360"/>
      </w:pPr>
      <w:rPr>
        <w:rFonts w:ascii="Calibri" w:eastAsia="Calibri" w:hAnsi="Calibri" w:cs="Calibri" w:hint="default"/>
      </w:rPr>
    </w:lvl>
    <w:lvl w:ilvl="1" w:tplc="04210003" w:tentative="1">
      <w:start w:val="1"/>
      <w:numFmt w:val="bullet"/>
      <w:lvlText w:val="o"/>
      <w:lvlJc w:val="left"/>
      <w:pPr>
        <w:ind w:left="3992" w:hanging="360"/>
      </w:pPr>
      <w:rPr>
        <w:rFonts w:ascii="Courier New" w:hAnsi="Courier New" w:cs="Courier New" w:hint="default"/>
      </w:rPr>
    </w:lvl>
    <w:lvl w:ilvl="2" w:tplc="04210005" w:tentative="1">
      <w:start w:val="1"/>
      <w:numFmt w:val="bullet"/>
      <w:lvlText w:val=""/>
      <w:lvlJc w:val="left"/>
      <w:pPr>
        <w:ind w:left="4712" w:hanging="360"/>
      </w:pPr>
      <w:rPr>
        <w:rFonts w:ascii="Wingdings" w:hAnsi="Wingdings" w:hint="default"/>
      </w:rPr>
    </w:lvl>
    <w:lvl w:ilvl="3" w:tplc="04210001" w:tentative="1">
      <w:start w:val="1"/>
      <w:numFmt w:val="bullet"/>
      <w:lvlText w:val=""/>
      <w:lvlJc w:val="left"/>
      <w:pPr>
        <w:ind w:left="5432" w:hanging="360"/>
      </w:pPr>
      <w:rPr>
        <w:rFonts w:ascii="Symbol" w:hAnsi="Symbol" w:hint="default"/>
      </w:rPr>
    </w:lvl>
    <w:lvl w:ilvl="4" w:tplc="04210003" w:tentative="1">
      <w:start w:val="1"/>
      <w:numFmt w:val="bullet"/>
      <w:lvlText w:val="o"/>
      <w:lvlJc w:val="left"/>
      <w:pPr>
        <w:ind w:left="6152" w:hanging="360"/>
      </w:pPr>
      <w:rPr>
        <w:rFonts w:ascii="Courier New" w:hAnsi="Courier New" w:cs="Courier New" w:hint="default"/>
      </w:rPr>
    </w:lvl>
    <w:lvl w:ilvl="5" w:tplc="04210005" w:tentative="1">
      <w:start w:val="1"/>
      <w:numFmt w:val="bullet"/>
      <w:lvlText w:val=""/>
      <w:lvlJc w:val="left"/>
      <w:pPr>
        <w:ind w:left="6872" w:hanging="360"/>
      </w:pPr>
      <w:rPr>
        <w:rFonts w:ascii="Wingdings" w:hAnsi="Wingdings" w:hint="default"/>
      </w:rPr>
    </w:lvl>
    <w:lvl w:ilvl="6" w:tplc="04210001" w:tentative="1">
      <w:start w:val="1"/>
      <w:numFmt w:val="bullet"/>
      <w:lvlText w:val=""/>
      <w:lvlJc w:val="left"/>
      <w:pPr>
        <w:ind w:left="7592" w:hanging="360"/>
      </w:pPr>
      <w:rPr>
        <w:rFonts w:ascii="Symbol" w:hAnsi="Symbol" w:hint="default"/>
      </w:rPr>
    </w:lvl>
    <w:lvl w:ilvl="7" w:tplc="04210003" w:tentative="1">
      <w:start w:val="1"/>
      <w:numFmt w:val="bullet"/>
      <w:lvlText w:val="o"/>
      <w:lvlJc w:val="left"/>
      <w:pPr>
        <w:ind w:left="8312" w:hanging="360"/>
      </w:pPr>
      <w:rPr>
        <w:rFonts w:ascii="Courier New" w:hAnsi="Courier New" w:cs="Courier New" w:hint="default"/>
      </w:rPr>
    </w:lvl>
    <w:lvl w:ilvl="8" w:tplc="04210005" w:tentative="1">
      <w:start w:val="1"/>
      <w:numFmt w:val="bullet"/>
      <w:lvlText w:val=""/>
      <w:lvlJc w:val="left"/>
      <w:pPr>
        <w:ind w:left="9032" w:hanging="360"/>
      </w:pPr>
      <w:rPr>
        <w:rFonts w:ascii="Wingdings" w:hAnsi="Wingdings" w:hint="default"/>
      </w:rPr>
    </w:lvl>
  </w:abstractNum>
  <w:abstractNum w:abstractNumId="221" w15:restartNumberingAfterBreak="0">
    <w:nsid w:val="7B583460"/>
    <w:multiLevelType w:val="hybridMultilevel"/>
    <w:tmpl w:val="088C36C6"/>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22" w15:restartNumberingAfterBreak="0">
    <w:nsid w:val="7BE97ABF"/>
    <w:multiLevelType w:val="hybridMultilevel"/>
    <w:tmpl w:val="A76A241C"/>
    <w:lvl w:ilvl="0" w:tplc="4FF8685C">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3" w15:restartNumberingAfterBreak="0">
    <w:nsid w:val="7DC36F66"/>
    <w:multiLevelType w:val="hybridMultilevel"/>
    <w:tmpl w:val="D50E3114"/>
    <w:lvl w:ilvl="0" w:tplc="7ED672AE">
      <w:start w:val="1"/>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4" w15:restartNumberingAfterBreak="0">
    <w:nsid w:val="7DC41A30"/>
    <w:multiLevelType w:val="hybridMultilevel"/>
    <w:tmpl w:val="D57EE7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5" w15:restartNumberingAfterBreak="0">
    <w:nsid w:val="7EAF478C"/>
    <w:multiLevelType w:val="hybridMultilevel"/>
    <w:tmpl w:val="1B305F4C"/>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26" w15:restartNumberingAfterBreak="0">
    <w:nsid w:val="7EEC6C5E"/>
    <w:multiLevelType w:val="hybridMultilevel"/>
    <w:tmpl w:val="9544D970"/>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27" w15:restartNumberingAfterBreak="0">
    <w:nsid w:val="7EF84CA7"/>
    <w:multiLevelType w:val="hybridMultilevel"/>
    <w:tmpl w:val="CAC44E8A"/>
    <w:lvl w:ilvl="0" w:tplc="32506D06">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8" w15:restartNumberingAfterBreak="0">
    <w:nsid w:val="7F4C63E3"/>
    <w:multiLevelType w:val="hybridMultilevel"/>
    <w:tmpl w:val="7638CA54"/>
    <w:lvl w:ilvl="0" w:tplc="E7E84E66">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9" w15:restartNumberingAfterBreak="0">
    <w:nsid w:val="7F524AB3"/>
    <w:multiLevelType w:val="hybridMultilevel"/>
    <w:tmpl w:val="CF94F974"/>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30" w15:restartNumberingAfterBreak="0">
    <w:nsid w:val="7F6E7EAA"/>
    <w:multiLevelType w:val="hybridMultilevel"/>
    <w:tmpl w:val="1B2CF068"/>
    <w:lvl w:ilvl="0" w:tplc="C73AB388">
      <w:start w:val="3"/>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5"/>
  </w:num>
  <w:num w:numId="2">
    <w:abstractNumId w:val="3"/>
  </w:num>
  <w:num w:numId="3">
    <w:abstractNumId w:val="166"/>
  </w:num>
  <w:num w:numId="4">
    <w:abstractNumId w:val="54"/>
  </w:num>
  <w:num w:numId="5">
    <w:abstractNumId w:val="91"/>
  </w:num>
  <w:num w:numId="6">
    <w:abstractNumId w:val="85"/>
  </w:num>
  <w:num w:numId="7">
    <w:abstractNumId w:val="161"/>
  </w:num>
  <w:num w:numId="8">
    <w:abstractNumId w:val="74"/>
  </w:num>
  <w:num w:numId="9">
    <w:abstractNumId w:val="32"/>
  </w:num>
  <w:num w:numId="10">
    <w:abstractNumId w:val="138"/>
  </w:num>
  <w:num w:numId="11">
    <w:abstractNumId w:val="59"/>
  </w:num>
  <w:num w:numId="12">
    <w:abstractNumId w:val="46"/>
  </w:num>
  <w:num w:numId="13">
    <w:abstractNumId w:val="224"/>
  </w:num>
  <w:num w:numId="14">
    <w:abstractNumId w:val="10"/>
  </w:num>
  <w:num w:numId="15">
    <w:abstractNumId w:val="209"/>
  </w:num>
  <w:num w:numId="16">
    <w:abstractNumId w:val="63"/>
  </w:num>
  <w:num w:numId="17">
    <w:abstractNumId w:val="185"/>
  </w:num>
  <w:num w:numId="18">
    <w:abstractNumId w:val="13"/>
  </w:num>
  <w:num w:numId="19">
    <w:abstractNumId w:val="18"/>
  </w:num>
  <w:num w:numId="20">
    <w:abstractNumId w:val="194"/>
  </w:num>
  <w:num w:numId="21">
    <w:abstractNumId w:val="143"/>
  </w:num>
  <w:num w:numId="22">
    <w:abstractNumId w:val="196"/>
  </w:num>
  <w:num w:numId="23">
    <w:abstractNumId w:val="47"/>
  </w:num>
  <w:num w:numId="24">
    <w:abstractNumId w:val="95"/>
  </w:num>
  <w:num w:numId="25">
    <w:abstractNumId w:val="79"/>
  </w:num>
  <w:num w:numId="26">
    <w:abstractNumId w:val="20"/>
  </w:num>
  <w:num w:numId="27">
    <w:abstractNumId w:val="106"/>
  </w:num>
  <w:num w:numId="28">
    <w:abstractNumId w:val="53"/>
  </w:num>
  <w:num w:numId="29">
    <w:abstractNumId w:val="150"/>
  </w:num>
  <w:num w:numId="30">
    <w:abstractNumId w:val="134"/>
  </w:num>
  <w:num w:numId="31">
    <w:abstractNumId w:val="12"/>
  </w:num>
  <w:num w:numId="32">
    <w:abstractNumId w:val="21"/>
  </w:num>
  <w:num w:numId="33">
    <w:abstractNumId w:val="73"/>
  </w:num>
  <w:num w:numId="34">
    <w:abstractNumId w:val="171"/>
  </w:num>
  <w:num w:numId="35">
    <w:abstractNumId w:val="165"/>
  </w:num>
  <w:num w:numId="36">
    <w:abstractNumId w:val="97"/>
  </w:num>
  <w:num w:numId="37">
    <w:abstractNumId w:val="218"/>
  </w:num>
  <w:num w:numId="38">
    <w:abstractNumId w:val="127"/>
  </w:num>
  <w:num w:numId="39">
    <w:abstractNumId w:val="52"/>
  </w:num>
  <w:num w:numId="40">
    <w:abstractNumId w:val="55"/>
  </w:num>
  <w:num w:numId="41">
    <w:abstractNumId w:val="227"/>
  </w:num>
  <w:num w:numId="42">
    <w:abstractNumId w:val="35"/>
  </w:num>
  <w:num w:numId="43">
    <w:abstractNumId w:val="90"/>
  </w:num>
  <w:num w:numId="44">
    <w:abstractNumId w:val="11"/>
  </w:num>
  <w:num w:numId="45">
    <w:abstractNumId w:val="23"/>
  </w:num>
  <w:num w:numId="46">
    <w:abstractNumId w:val="125"/>
  </w:num>
  <w:num w:numId="47">
    <w:abstractNumId w:val="30"/>
  </w:num>
  <w:num w:numId="48">
    <w:abstractNumId w:val="188"/>
  </w:num>
  <w:num w:numId="49">
    <w:abstractNumId w:val="100"/>
  </w:num>
  <w:num w:numId="50">
    <w:abstractNumId w:val="48"/>
  </w:num>
  <w:num w:numId="51">
    <w:abstractNumId w:val="104"/>
  </w:num>
  <w:num w:numId="52">
    <w:abstractNumId w:val="34"/>
  </w:num>
  <w:num w:numId="53">
    <w:abstractNumId w:val="77"/>
  </w:num>
  <w:num w:numId="54">
    <w:abstractNumId w:val="92"/>
  </w:num>
  <w:num w:numId="55">
    <w:abstractNumId w:val="228"/>
  </w:num>
  <w:num w:numId="56">
    <w:abstractNumId w:val="200"/>
  </w:num>
  <w:num w:numId="57">
    <w:abstractNumId w:val="75"/>
  </w:num>
  <w:num w:numId="58">
    <w:abstractNumId w:val="222"/>
  </w:num>
  <w:num w:numId="59">
    <w:abstractNumId w:val="195"/>
  </w:num>
  <w:num w:numId="60">
    <w:abstractNumId w:val="217"/>
  </w:num>
  <w:num w:numId="61">
    <w:abstractNumId w:val="118"/>
  </w:num>
  <w:num w:numId="62">
    <w:abstractNumId w:val="110"/>
  </w:num>
  <w:num w:numId="63">
    <w:abstractNumId w:val="180"/>
  </w:num>
  <w:num w:numId="64">
    <w:abstractNumId w:val="157"/>
  </w:num>
  <w:num w:numId="65">
    <w:abstractNumId w:val="160"/>
  </w:num>
  <w:num w:numId="66">
    <w:abstractNumId w:val="25"/>
  </w:num>
  <w:num w:numId="67">
    <w:abstractNumId w:val="207"/>
  </w:num>
  <w:num w:numId="68">
    <w:abstractNumId w:val="226"/>
  </w:num>
  <w:num w:numId="69">
    <w:abstractNumId w:val="187"/>
  </w:num>
  <w:num w:numId="70">
    <w:abstractNumId w:val="0"/>
  </w:num>
  <w:num w:numId="71">
    <w:abstractNumId w:val="101"/>
  </w:num>
  <w:num w:numId="72">
    <w:abstractNumId w:val="109"/>
  </w:num>
  <w:num w:numId="73">
    <w:abstractNumId w:val="140"/>
  </w:num>
  <w:num w:numId="74">
    <w:abstractNumId w:val="126"/>
  </w:num>
  <w:num w:numId="75">
    <w:abstractNumId w:val="22"/>
  </w:num>
  <w:num w:numId="76">
    <w:abstractNumId w:val="58"/>
  </w:num>
  <w:num w:numId="77">
    <w:abstractNumId w:val="167"/>
  </w:num>
  <w:num w:numId="78">
    <w:abstractNumId w:val="122"/>
  </w:num>
  <w:num w:numId="79">
    <w:abstractNumId w:val="168"/>
  </w:num>
  <w:num w:numId="80">
    <w:abstractNumId w:val="111"/>
  </w:num>
  <w:num w:numId="81">
    <w:abstractNumId w:val="173"/>
  </w:num>
  <w:num w:numId="82">
    <w:abstractNumId w:val="139"/>
  </w:num>
  <w:num w:numId="83">
    <w:abstractNumId w:val="94"/>
  </w:num>
  <w:num w:numId="84">
    <w:abstractNumId w:val="216"/>
  </w:num>
  <w:num w:numId="85">
    <w:abstractNumId w:val="192"/>
  </w:num>
  <w:num w:numId="86">
    <w:abstractNumId w:val="198"/>
  </w:num>
  <w:num w:numId="87">
    <w:abstractNumId w:val="31"/>
  </w:num>
  <w:num w:numId="88">
    <w:abstractNumId w:val="40"/>
  </w:num>
  <w:num w:numId="89">
    <w:abstractNumId w:val="123"/>
  </w:num>
  <w:num w:numId="90">
    <w:abstractNumId w:val="117"/>
  </w:num>
  <w:num w:numId="91">
    <w:abstractNumId w:val="203"/>
  </w:num>
  <w:num w:numId="92">
    <w:abstractNumId w:val="83"/>
  </w:num>
  <w:num w:numId="93">
    <w:abstractNumId w:val="124"/>
  </w:num>
  <w:num w:numId="94">
    <w:abstractNumId w:val="153"/>
  </w:num>
  <w:num w:numId="95">
    <w:abstractNumId w:val="230"/>
  </w:num>
  <w:num w:numId="96">
    <w:abstractNumId w:val="120"/>
  </w:num>
  <w:num w:numId="97">
    <w:abstractNumId w:val="169"/>
  </w:num>
  <w:num w:numId="98">
    <w:abstractNumId w:val="176"/>
  </w:num>
  <w:num w:numId="99">
    <w:abstractNumId w:val="60"/>
  </w:num>
  <w:num w:numId="100">
    <w:abstractNumId w:val="229"/>
  </w:num>
  <w:num w:numId="101">
    <w:abstractNumId w:val="144"/>
  </w:num>
  <w:num w:numId="102">
    <w:abstractNumId w:val="107"/>
  </w:num>
  <w:num w:numId="103">
    <w:abstractNumId w:val="221"/>
  </w:num>
  <w:num w:numId="104">
    <w:abstractNumId w:val="214"/>
  </w:num>
  <w:num w:numId="105">
    <w:abstractNumId w:val="193"/>
  </w:num>
  <w:num w:numId="106">
    <w:abstractNumId w:val="43"/>
  </w:num>
  <w:num w:numId="107">
    <w:abstractNumId w:val="133"/>
  </w:num>
  <w:num w:numId="108">
    <w:abstractNumId w:val="56"/>
  </w:num>
  <w:num w:numId="109">
    <w:abstractNumId w:val="131"/>
  </w:num>
  <w:num w:numId="110">
    <w:abstractNumId w:val="152"/>
  </w:num>
  <w:num w:numId="111">
    <w:abstractNumId w:val="184"/>
  </w:num>
  <w:num w:numId="112">
    <w:abstractNumId w:val="191"/>
  </w:num>
  <w:num w:numId="113">
    <w:abstractNumId w:val="137"/>
  </w:num>
  <w:num w:numId="114">
    <w:abstractNumId w:val="89"/>
  </w:num>
  <w:num w:numId="115">
    <w:abstractNumId w:val="219"/>
  </w:num>
  <w:num w:numId="116">
    <w:abstractNumId w:val="119"/>
  </w:num>
  <w:num w:numId="117">
    <w:abstractNumId w:val="189"/>
  </w:num>
  <w:num w:numId="118">
    <w:abstractNumId w:val="1"/>
  </w:num>
  <w:num w:numId="119">
    <w:abstractNumId w:val="155"/>
  </w:num>
  <w:num w:numId="120">
    <w:abstractNumId w:val="199"/>
  </w:num>
  <w:num w:numId="121">
    <w:abstractNumId w:val="51"/>
  </w:num>
  <w:num w:numId="122">
    <w:abstractNumId w:val="8"/>
  </w:num>
  <w:num w:numId="123">
    <w:abstractNumId w:val="81"/>
  </w:num>
  <w:num w:numId="124">
    <w:abstractNumId w:val="136"/>
  </w:num>
  <w:num w:numId="125">
    <w:abstractNumId w:val="149"/>
  </w:num>
  <w:num w:numId="126">
    <w:abstractNumId w:val="29"/>
  </w:num>
  <w:num w:numId="127">
    <w:abstractNumId w:val="175"/>
  </w:num>
  <w:num w:numId="128">
    <w:abstractNumId w:val="28"/>
  </w:num>
  <w:num w:numId="129">
    <w:abstractNumId w:val="38"/>
  </w:num>
  <w:num w:numId="130">
    <w:abstractNumId w:val="64"/>
  </w:num>
  <w:num w:numId="131">
    <w:abstractNumId w:val="6"/>
  </w:num>
  <w:num w:numId="132">
    <w:abstractNumId w:val="99"/>
  </w:num>
  <w:num w:numId="133">
    <w:abstractNumId w:val="103"/>
  </w:num>
  <w:num w:numId="134">
    <w:abstractNumId w:val="172"/>
  </w:num>
  <w:num w:numId="135">
    <w:abstractNumId w:val="223"/>
  </w:num>
  <w:num w:numId="136">
    <w:abstractNumId w:val="5"/>
  </w:num>
  <w:num w:numId="137">
    <w:abstractNumId w:val="49"/>
  </w:num>
  <w:num w:numId="138">
    <w:abstractNumId w:val="183"/>
  </w:num>
  <w:num w:numId="139">
    <w:abstractNumId w:val="41"/>
  </w:num>
  <w:num w:numId="140">
    <w:abstractNumId w:val="154"/>
  </w:num>
  <w:num w:numId="141">
    <w:abstractNumId w:val="170"/>
  </w:num>
  <w:num w:numId="142">
    <w:abstractNumId w:val="82"/>
  </w:num>
  <w:num w:numId="143">
    <w:abstractNumId w:val="36"/>
  </w:num>
  <w:num w:numId="144">
    <w:abstractNumId w:val="146"/>
  </w:num>
  <w:num w:numId="145">
    <w:abstractNumId w:val="93"/>
  </w:num>
  <w:num w:numId="146">
    <w:abstractNumId w:val="114"/>
  </w:num>
  <w:num w:numId="147">
    <w:abstractNumId w:val="151"/>
  </w:num>
  <w:num w:numId="148">
    <w:abstractNumId w:val="70"/>
  </w:num>
  <w:num w:numId="149">
    <w:abstractNumId w:val="129"/>
  </w:num>
  <w:num w:numId="150">
    <w:abstractNumId w:val="26"/>
  </w:num>
  <w:num w:numId="151">
    <w:abstractNumId w:val="16"/>
  </w:num>
  <w:num w:numId="152">
    <w:abstractNumId w:val="202"/>
  </w:num>
  <w:num w:numId="153">
    <w:abstractNumId w:val="15"/>
  </w:num>
  <w:num w:numId="154">
    <w:abstractNumId w:val="33"/>
  </w:num>
  <w:num w:numId="155">
    <w:abstractNumId w:val="67"/>
  </w:num>
  <w:num w:numId="156">
    <w:abstractNumId w:val="208"/>
  </w:num>
  <w:num w:numId="157">
    <w:abstractNumId w:val="210"/>
  </w:num>
  <w:num w:numId="158">
    <w:abstractNumId w:val="113"/>
  </w:num>
  <w:num w:numId="159">
    <w:abstractNumId w:val="17"/>
  </w:num>
  <w:num w:numId="160">
    <w:abstractNumId w:val="71"/>
  </w:num>
  <w:num w:numId="161">
    <w:abstractNumId w:val="204"/>
  </w:num>
  <w:num w:numId="162">
    <w:abstractNumId w:val="68"/>
  </w:num>
  <w:num w:numId="163">
    <w:abstractNumId w:val="108"/>
  </w:num>
  <w:num w:numId="164">
    <w:abstractNumId w:val="7"/>
  </w:num>
  <w:num w:numId="165">
    <w:abstractNumId w:val="80"/>
  </w:num>
  <w:num w:numId="166">
    <w:abstractNumId w:val="201"/>
  </w:num>
  <w:num w:numId="167">
    <w:abstractNumId w:val="72"/>
  </w:num>
  <w:num w:numId="168">
    <w:abstractNumId w:val="19"/>
  </w:num>
  <w:num w:numId="169">
    <w:abstractNumId w:val="4"/>
  </w:num>
  <w:num w:numId="170">
    <w:abstractNumId w:val="141"/>
  </w:num>
  <w:num w:numId="171">
    <w:abstractNumId w:val="156"/>
  </w:num>
  <w:num w:numId="172">
    <w:abstractNumId w:val="86"/>
  </w:num>
  <w:num w:numId="173">
    <w:abstractNumId w:val="121"/>
  </w:num>
  <w:num w:numId="174">
    <w:abstractNumId w:val="145"/>
  </w:num>
  <w:num w:numId="175">
    <w:abstractNumId w:val="78"/>
  </w:num>
  <w:num w:numId="176">
    <w:abstractNumId w:val="116"/>
  </w:num>
  <w:num w:numId="177">
    <w:abstractNumId w:val="205"/>
  </w:num>
  <w:num w:numId="178">
    <w:abstractNumId w:val="174"/>
  </w:num>
  <w:num w:numId="179">
    <w:abstractNumId w:val="50"/>
  </w:num>
  <w:num w:numId="180">
    <w:abstractNumId w:val="98"/>
  </w:num>
  <w:num w:numId="181">
    <w:abstractNumId w:val="27"/>
  </w:num>
  <w:num w:numId="182">
    <w:abstractNumId w:val="148"/>
  </w:num>
  <w:num w:numId="183">
    <w:abstractNumId w:val="163"/>
  </w:num>
  <w:num w:numId="184">
    <w:abstractNumId w:val="88"/>
  </w:num>
  <w:num w:numId="185">
    <w:abstractNumId w:val="164"/>
  </w:num>
  <w:num w:numId="186">
    <w:abstractNumId w:val="44"/>
  </w:num>
  <w:num w:numId="187">
    <w:abstractNumId w:val="9"/>
  </w:num>
  <w:num w:numId="188">
    <w:abstractNumId w:val="128"/>
  </w:num>
  <w:num w:numId="189">
    <w:abstractNumId w:val="132"/>
  </w:num>
  <w:num w:numId="190">
    <w:abstractNumId w:val="190"/>
  </w:num>
  <w:num w:numId="191">
    <w:abstractNumId w:val="84"/>
  </w:num>
  <w:num w:numId="192">
    <w:abstractNumId w:val="2"/>
  </w:num>
  <w:num w:numId="193">
    <w:abstractNumId w:val="130"/>
  </w:num>
  <w:num w:numId="194">
    <w:abstractNumId w:val="182"/>
  </w:num>
  <w:num w:numId="195">
    <w:abstractNumId w:val="42"/>
  </w:num>
  <w:num w:numId="196">
    <w:abstractNumId w:val="57"/>
  </w:num>
  <w:num w:numId="197">
    <w:abstractNumId w:val="37"/>
  </w:num>
  <w:num w:numId="198">
    <w:abstractNumId w:val="112"/>
  </w:num>
  <w:num w:numId="199">
    <w:abstractNumId w:val="135"/>
  </w:num>
  <w:num w:numId="200">
    <w:abstractNumId w:val="162"/>
  </w:num>
  <w:num w:numId="201">
    <w:abstractNumId w:val="206"/>
  </w:num>
  <w:num w:numId="202">
    <w:abstractNumId w:val="87"/>
  </w:num>
  <w:num w:numId="203">
    <w:abstractNumId w:val="159"/>
  </w:num>
  <w:num w:numId="204">
    <w:abstractNumId w:val="102"/>
  </w:num>
  <w:num w:numId="205">
    <w:abstractNumId w:val="24"/>
  </w:num>
  <w:num w:numId="206">
    <w:abstractNumId w:val="212"/>
  </w:num>
  <w:num w:numId="207">
    <w:abstractNumId w:val="96"/>
  </w:num>
  <w:num w:numId="208">
    <w:abstractNumId w:val="39"/>
  </w:num>
  <w:num w:numId="209">
    <w:abstractNumId w:val="181"/>
  </w:num>
  <w:num w:numId="210">
    <w:abstractNumId w:val="115"/>
  </w:num>
  <w:num w:numId="211">
    <w:abstractNumId w:val="220"/>
  </w:num>
  <w:num w:numId="212">
    <w:abstractNumId w:val="61"/>
  </w:num>
  <w:num w:numId="213">
    <w:abstractNumId w:val="215"/>
  </w:num>
  <w:num w:numId="214">
    <w:abstractNumId w:val="65"/>
  </w:num>
  <w:num w:numId="215">
    <w:abstractNumId w:val="178"/>
  </w:num>
  <w:num w:numId="216">
    <w:abstractNumId w:val="142"/>
  </w:num>
  <w:num w:numId="217">
    <w:abstractNumId w:val="213"/>
  </w:num>
  <w:num w:numId="218">
    <w:abstractNumId w:val="158"/>
  </w:num>
  <w:num w:numId="219">
    <w:abstractNumId w:val="197"/>
  </w:num>
  <w:num w:numId="220">
    <w:abstractNumId w:val="211"/>
  </w:num>
  <w:num w:numId="221">
    <w:abstractNumId w:val="45"/>
  </w:num>
  <w:num w:numId="222">
    <w:abstractNumId w:val="186"/>
  </w:num>
  <w:num w:numId="223">
    <w:abstractNumId w:val="62"/>
  </w:num>
  <w:num w:numId="224">
    <w:abstractNumId w:val="177"/>
  </w:num>
  <w:num w:numId="225">
    <w:abstractNumId w:val="76"/>
  </w:num>
  <w:num w:numId="226">
    <w:abstractNumId w:val="225"/>
  </w:num>
  <w:num w:numId="227">
    <w:abstractNumId w:val="147"/>
  </w:num>
  <w:num w:numId="228">
    <w:abstractNumId w:val="66"/>
  </w:num>
  <w:num w:numId="229">
    <w:abstractNumId w:val="14"/>
  </w:num>
  <w:num w:numId="230">
    <w:abstractNumId w:val="69"/>
  </w:num>
  <w:num w:numId="231">
    <w:abstractNumId w:val="179"/>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727"/>
    <w:rsid w:val="000072A2"/>
    <w:rsid w:val="00032203"/>
    <w:rsid w:val="00035D63"/>
    <w:rsid w:val="0007018A"/>
    <w:rsid w:val="000874C0"/>
    <w:rsid w:val="000921E3"/>
    <w:rsid w:val="000B2EC4"/>
    <w:rsid w:val="000D04A6"/>
    <w:rsid w:val="000E096F"/>
    <w:rsid w:val="000E1E32"/>
    <w:rsid w:val="000E54C7"/>
    <w:rsid w:val="000F0EF7"/>
    <w:rsid w:val="000F4D35"/>
    <w:rsid w:val="000F79B2"/>
    <w:rsid w:val="00111F5C"/>
    <w:rsid w:val="00165DCE"/>
    <w:rsid w:val="00172F01"/>
    <w:rsid w:val="00181216"/>
    <w:rsid w:val="0019039B"/>
    <w:rsid w:val="00195A5E"/>
    <w:rsid w:val="001A0530"/>
    <w:rsid w:val="001A73F4"/>
    <w:rsid w:val="001B148F"/>
    <w:rsid w:val="001B4893"/>
    <w:rsid w:val="001B6008"/>
    <w:rsid w:val="001D65EF"/>
    <w:rsid w:val="002020DF"/>
    <w:rsid w:val="00277B3D"/>
    <w:rsid w:val="002A287A"/>
    <w:rsid w:val="002D79D9"/>
    <w:rsid w:val="00324EBD"/>
    <w:rsid w:val="00346811"/>
    <w:rsid w:val="00360F3A"/>
    <w:rsid w:val="003628A3"/>
    <w:rsid w:val="0037192E"/>
    <w:rsid w:val="00375A73"/>
    <w:rsid w:val="00375F66"/>
    <w:rsid w:val="003A7A55"/>
    <w:rsid w:val="003B0F09"/>
    <w:rsid w:val="003C29BD"/>
    <w:rsid w:val="003D5601"/>
    <w:rsid w:val="003E02A2"/>
    <w:rsid w:val="003F3A71"/>
    <w:rsid w:val="00402070"/>
    <w:rsid w:val="004034C2"/>
    <w:rsid w:val="0040774D"/>
    <w:rsid w:val="00431F9D"/>
    <w:rsid w:val="00437235"/>
    <w:rsid w:val="00437543"/>
    <w:rsid w:val="00444DD9"/>
    <w:rsid w:val="004511ED"/>
    <w:rsid w:val="00454CBF"/>
    <w:rsid w:val="004635A8"/>
    <w:rsid w:val="00475725"/>
    <w:rsid w:val="00483725"/>
    <w:rsid w:val="0048494D"/>
    <w:rsid w:val="00484A30"/>
    <w:rsid w:val="004940D7"/>
    <w:rsid w:val="00494F90"/>
    <w:rsid w:val="00496F7C"/>
    <w:rsid w:val="004A7610"/>
    <w:rsid w:val="004D3EAE"/>
    <w:rsid w:val="004E00B3"/>
    <w:rsid w:val="004E5B96"/>
    <w:rsid w:val="004F1FCD"/>
    <w:rsid w:val="004F2502"/>
    <w:rsid w:val="004F3F60"/>
    <w:rsid w:val="005122C2"/>
    <w:rsid w:val="0052655E"/>
    <w:rsid w:val="00547E41"/>
    <w:rsid w:val="00553F5A"/>
    <w:rsid w:val="0055787D"/>
    <w:rsid w:val="00561FD2"/>
    <w:rsid w:val="005625EA"/>
    <w:rsid w:val="00572A11"/>
    <w:rsid w:val="005A49DD"/>
    <w:rsid w:val="005C5643"/>
    <w:rsid w:val="005D37F6"/>
    <w:rsid w:val="0060134E"/>
    <w:rsid w:val="0062004C"/>
    <w:rsid w:val="00623D5B"/>
    <w:rsid w:val="00626635"/>
    <w:rsid w:val="00634C91"/>
    <w:rsid w:val="00673BED"/>
    <w:rsid w:val="00673C12"/>
    <w:rsid w:val="00677176"/>
    <w:rsid w:val="006812D9"/>
    <w:rsid w:val="006866CD"/>
    <w:rsid w:val="0069599D"/>
    <w:rsid w:val="006A59DB"/>
    <w:rsid w:val="006B24B3"/>
    <w:rsid w:val="006B2A78"/>
    <w:rsid w:val="006C02E3"/>
    <w:rsid w:val="006C7F64"/>
    <w:rsid w:val="006D3740"/>
    <w:rsid w:val="006D7727"/>
    <w:rsid w:val="006E6833"/>
    <w:rsid w:val="00723050"/>
    <w:rsid w:val="0072781E"/>
    <w:rsid w:val="0074723B"/>
    <w:rsid w:val="007C124F"/>
    <w:rsid w:val="007E09B4"/>
    <w:rsid w:val="007E0ACE"/>
    <w:rsid w:val="007E55E6"/>
    <w:rsid w:val="007F0FB2"/>
    <w:rsid w:val="0082101A"/>
    <w:rsid w:val="008376A7"/>
    <w:rsid w:val="008557CB"/>
    <w:rsid w:val="008564DF"/>
    <w:rsid w:val="00861B7D"/>
    <w:rsid w:val="008660DC"/>
    <w:rsid w:val="0089450F"/>
    <w:rsid w:val="008A4CA9"/>
    <w:rsid w:val="008C6020"/>
    <w:rsid w:val="008C64EF"/>
    <w:rsid w:val="00947E85"/>
    <w:rsid w:val="00957B14"/>
    <w:rsid w:val="00962F72"/>
    <w:rsid w:val="0097401D"/>
    <w:rsid w:val="009A672D"/>
    <w:rsid w:val="009A6F34"/>
    <w:rsid w:val="009D13E5"/>
    <w:rsid w:val="009E0400"/>
    <w:rsid w:val="009F59B8"/>
    <w:rsid w:val="009F60E3"/>
    <w:rsid w:val="00A1229F"/>
    <w:rsid w:val="00A14C6C"/>
    <w:rsid w:val="00A277D9"/>
    <w:rsid w:val="00A321BC"/>
    <w:rsid w:val="00A40165"/>
    <w:rsid w:val="00A54DB0"/>
    <w:rsid w:val="00A626FD"/>
    <w:rsid w:val="00A63411"/>
    <w:rsid w:val="00A72D09"/>
    <w:rsid w:val="00A75A63"/>
    <w:rsid w:val="00A81362"/>
    <w:rsid w:val="00A85D0B"/>
    <w:rsid w:val="00AA027B"/>
    <w:rsid w:val="00AA150F"/>
    <w:rsid w:val="00AB000D"/>
    <w:rsid w:val="00AD51C6"/>
    <w:rsid w:val="00AF16CD"/>
    <w:rsid w:val="00AF25C7"/>
    <w:rsid w:val="00B008D2"/>
    <w:rsid w:val="00B01B5C"/>
    <w:rsid w:val="00B30EF3"/>
    <w:rsid w:val="00B33A98"/>
    <w:rsid w:val="00B36BE7"/>
    <w:rsid w:val="00B818F9"/>
    <w:rsid w:val="00B93DD0"/>
    <w:rsid w:val="00B978AE"/>
    <w:rsid w:val="00BA19E2"/>
    <w:rsid w:val="00BA7484"/>
    <w:rsid w:val="00BB2664"/>
    <w:rsid w:val="00BB4506"/>
    <w:rsid w:val="00BB70BA"/>
    <w:rsid w:val="00BC1A32"/>
    <w:rsid w:val="00BC7A5B"/>
    <w:rsid w:val="00BD200B"/>
    <w:rsid w:val="00BD2D13"/>
    <w:rsid w:val="00BD71FC"/>
    <w:rsid w:val="00BD7C9D"/>
    <w:rsid w:val="00BF004F"/>
    <w:rsid w:val="00BF10C8"/>
    <w:rsid w:val="00C034FB"/>
    <w:rsid w:val="00C26CF3"/>
    <w:rsid w:val="00C33B0E"/>
    <w:rsid w:val="00C50A14"/>
    <w:rsid w:val="00C57D93"/>
    <w:rsid w:val="00C72A8D"/>
    <w:rsid w:val="00C80501"/>
    <w:rsid w:val="00C805C7"/>
    <w:rsid w:val="00C93711"/>
    <w:rsid w:val="00C95696"/>
    <w:rsid w:val="00CA6AA6"/>
    <w:rsid w:val="00CD0960"/>
    <w:rsid w:val="00CF09CE"/>
    <w:rsid w:val="00CF6E19"/>
    <w:rsid w:val="00D16EC1"/>
    <w:rsid w:val="00D3434F"/>
    <w:rsid w:val="00D47835"/>
    <w:rsid w:val="00D65CAF"/>
    <w:rsid w:val="00D75FD1"/>
    <w:rsid w:val="00D80103"/>
    <w:rsid w:val="00D825FD"/>
    <w:rsid w:val="00DB4283"/>
    <w:rsid w:val="00DB6E37"/>
    <w:rsid w:val="00DC1ECC"/>
    <w:rsid w:val="00DD3D08"/>
    <w:rsid w:val="00DD4E47"/>
    <w:rsid w:val="00DE681E"/>
    <w:rsid w:val="00DF61FE"/>
    <w:rsid w:val="00E265C7"/>
    <w:rsid w:val="00E55941"/>
    <w:rsid w:val="00E626EE"/>
    <w:rsid w:val="00E7304F"/>
    <w:rsid w:val="00E734FE"/>
    <w:rsid w:val="00E775D3"/>
    <w:rsid w:val="00E83567"/>
    <w:rsid w:val="00EB045E"/>
    <w:rsid w:val="00EB0BB1"/>
    <w:rsid w:val="00EC5008"/>
    <w:rsid w:val="00EC5F27"/>
    <w:rsid w:val="00ED079A"/>
    <w:rsid w:val="00F53F5F"/>
    <w:rsid w:val="00F542E2"/>
    <w:rsid w:val="00F676FF"/>
    <w:rsid w:val="00F83DC1"/>
    <w:rsid w:val="00F90309"/>
    <w:rsid w:val="00FA27F2"/>
    <w:rsid w:val="00FA4F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3EC98C7"/>
  <w15:docId w15:val="{D345A005-A8EC-4777-9133-D59CC52B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80103"/>
    <w:pPr>
      <w:ind w:left="720"/>
      <w:contextualSpacing/>
    </w:pPr>
  </w:style>
  <w:style w:type="table" w:styleId="TableGrid">
    <w:name w:val="Table Grid"/>
    <w:basedOn w:val="TableNormal"/>
    <w:uiPriority w:val="59"/>
    <w:rsid w:val="004F2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F09"/>
    <w:pPr>
      <w:tabs>
        <w:tab w:val="center" w:pos="4513"/>
        <w:tab w:val="right" w:pos="9026"/>
      </w:tabs>
    </w:pPr>
  </w:style>
  <w:style w:type="character" w:customStyle="1" w:styleId="HeaderChar">
    <w:name w:val="Header Char"/>
    <w:basedOn w:val="DefaultParagraphFont"/>
    <w:link w:val="Header"/>
    <w:uiPriority w:val="99"/>
    <w:rsid w:val="003B0F09"/>
  </w:style>
  <w:style w:type="paragraph" w:styleId="Footer">
    <w:name w:val="footer"/>
    <w:basedOn w:val="Normal"/>
    <w:link w:val="FooterChar"/>
    <w:uiPriority w:val="99"/>
    <w:unhideWhenUsed/>
    <w:rsid w:val="003B0F09"/>
    <w:pPr>
      <w:tabs>
        <w:tab w:val="center" w:pos="4513"/>
        <w:tab w:val="right" w:pos="9026"/>
      </w:tabs>
    </w:pPr>
  </w:style>
  <w:style w:type="character" w:customStyle="1" w:styleId="FooterChar">
    <w:name w:val="Footer Char"/>
    <w:basedOn w:val="DefaultParagraphFont"/>
    <w:link w:val="Footer"/>
    <w:uiPriority w:val="99"/>
    <w:rsid w:val="003B0F09"/>
  </w:style>
  <w:style w:type="paragraph" w:styleId="BalloonText">
    <w:name w:val="Balloon Text"/>
    <w:basedOn w:val="Normal"/>
    <w:link w:val="BalloonTextChar"/>
    <w:uiPriority w:val="99"/>
    <w:semiHidden/>
    <w:unhideWhenUsed/>
    <w:rsid w:val="006C7F64"/>
    <w:rPr>
      <w:rFonts w:ascii="Tahoma" w:hAnsi="Tahoma" w:cs="Tahoma"/>
      <w:sz w:val="16"/>
      <w:szCs w:val="16"/>
    </w:rPr>
  </w:style>
  <w:style w:type="character" w:customStyle="1" w:styleId="BalloonTextChar">
    <w:name w:val="Balloon Text Char"/>
    <w:basedOn w:val="DefaultParagraphFont"/>
    <w:link w:val="BalloonText"/>
    <w:uiPriority w:val="99"/>
    <w:semiHidden/>
    <w:rsid w:val="006C7F64"/>
    <w:rPr>
      <w:rFonts w:ascii="Tahoma" w:hAnsi="Tahoma" w:cs="Tahoma"/>
      <w:sz w:val="16"/>
      <w:szCs w:val="16"/>
    </w:rPr>
  </w:style>
  <w:style w:type="table" w:styleId="LightGrid-Accent3">
    <w:name w:val="Light Grid Accent 3"/>
    <w:basedOn w:val="TableNormal"/>
    <w:uiPriority w:val="62"/>
    <w:rsid w:val="00375A73"/>
    <w:rPr>
      <w:rFonts w:ascii="Calibri" w:eastAsia="Calibri" w:hAnsi="Calibri"/>
      <w:lang w:val="id-ID" w:eastAsia="id-ID"/>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5558C-043E-4626-8246-EA370D08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39</Pages>
  <Words>7621</Words>
  <Characters>43446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PC</cp:lastModifiedBy>
  <cp:revision>56</cp:revision>
  <cp:lastPrinted>2018-10-15T06:43:00Z</cp:lastPrinted>
  <dcterms:created xsi:type="dcterms:W3CDTF">2017-12-22T03:07:00Z</dcterms:created>
  <dcterms:modified xsi:type="dcterms:W3CDTF">2018-10-15T06:43:00Z</dcterms:modified>
</cp:coreProperties>
</file>