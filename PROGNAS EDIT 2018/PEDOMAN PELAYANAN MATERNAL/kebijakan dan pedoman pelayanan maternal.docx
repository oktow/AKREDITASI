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85" w:rsidRPr="00A07385" w:rsidRDefault="003857FC" w:rsidP="00A07385">
      <w:pPr>
        <w:spacing w:before="76" w:line="359" w:lineRule="auto"/>
        <w:ind w:right="49"/>
        <w:jc w:val="center"/>
        <w:rPr>
          <w:rFonts w:ascii="Arial" w:hAnsi="Arial" w:cs="Arial"/>
          <w:w w:val="99"/>
          <w:sz w:val="24"/>
          <w:szCs w:val="22"/>
        </w:rPr>
      </w:pPr>
      <w:r w:rsidRPr="00A07385">
        <w:rPr>
          <w:rFonts w:ascii="Arial" w:hAnsi="Arial" w:cs="Arial"/>
          <w:spacing w:val="-2"/>
          <w:sz w:val="24"/>
          <w:szCs w:val="22"/>
        </w:rPr>
        <w:t>B</w:t>
      </w:r>
      <w:r w:rsidRPr="00A07385">
        <w:rPr>
          <w:rFonts w:ascii="Arial" w:hAnsi="Arial" w:cs="Arial"/>
          <w:spacing w:val="2"/>
          <w:sz w:val="24"/>
          <w:szCs w:val="22"/>
        </w:rPr>
        <w:t>A</w:t>
      </w:r>
      <w:r w:rsidRPr="00A07385">
        <w:rPr>
          <w:rFonts w:ascii="Arial" w:hAnsi="Arial" w:cs="Arial"/>
          <w:sz w:val="24"/>
          <w:szCs w:val="22"/>
        </w:rPr>
        <w:t>B</w:t>
      </w:r>
      <w:r w:rsidRPr="00A07385">
        <w:rPr>
          <w:rFonts w:ascii="Arial" w:hAnsi="Arial" w:cs="Arial"/>
          <w:spacing w:val="-1"/>
          <w:sz w:val="24"/>
          <w:szCs w:val="22"/>
        </w:rPr>
        <w:t xml:space="preserve"> </w:t>
      </w:r>
      <w:r w:rsidRPr="00A07385">
        <w:rPr>
          <w:rFonts w:ascii="Arial" w:hAnsi="Arial" w:cs="Arial"/>
          <w:w w:val="99"/>
          <w:sz w:val="24"/>
          <w:szCs w:val="22"/>
        </w:rPr>
        <w:t xml:space="preserve">I </w:t>
      </w:r>
    </w:p>
    <w:p w:rsidR="001271D7" w:rsidRPr="00A07385" w:rsidRDefault="003857FC" w:rsidP="00A07385">
      <w:pPr>
        <w:spacing w:before="76" w:line="359" w:lineRule="auto"/>
        <w:ind w:right="49"/>
        <w:jc w:val="center"/>
        <w:rPr>
          <w:rFonts w:ascii="Arial" w:hAnsi="Arial" w:cs="Arial"/>
          <w:sz w:val="24"/>
          <w:szCs w:val="22"/>
        </w:rPr>
      </w:pPr>
      <w:r w:rsidRPr="00A07385">
        <w:rPr>
          <w:rFonts w:ascii="Arial" w:hAnsi="Arial" w:cs="Arial"/>
          <w:spacing w:val="1"/>
          <w:w w:val="99"/>
          <w:sz w:val="24"/>
          <w:szCs w:val="22"/>
        </w:rPr>
        <w:t>P</w:t>
      </w:r>
      <w:r w:rsidRPr="00A07385">
        <w:rPr>
          <w:rFonts w:ascii="Arial" w:hAnsi="Arial" w:cs="Arial"/>
          <w:w w:val="99"/>
          <w:sz w:val="24"/>
          <w:szCs w:val="22"/>
        </w:rPr>
        <w:t>ENDAH</w:t>
      </w:r>
      <w:r w:rsidRPr="00A07385">
        <w:rPr>
          <w:rFonts w:ascii="Arial" w:hAnsi="Arial" w:cs="Arial"/>
          <w:spacing w:val="2"/>
          <w:w w:val="99"/>
          <w:sz w:val="24"/>
          <w:szCs w:val="22"/>
        </w:rPr>
        <w:t>U</w:t>
      </w:r>
      <w:r w:rsidRPr="00A07385">
        <w:rPr>
          <w:rFonts w:ascii="Arial" w:hAnsi="Arial" w:cs="Arial"/>
          <w:spacing w:val="-2"/>
          <w:sz w:val="24"/>
          <w:szCs w:val="22"/>
        </w:rPr>
        <w:t>L</w:t>
      </w:r>
      <w:r w:rsidRPr="00A07385">
        <w:rPr>
          <w:rFonts w:ascii="Arial" w:hAnsi="Arial" w:cs="Arial"/>
          <w:w w:val="99"/>
          <w:sz w:val="24"/>
          <w:szCs w:val="22"/>
        </w:rPr>
        <w:t>U</w:t>
      </w:r>
      <w:r w:rsidRPr="00A07385">
        <w:rPr>
          <w:rFonts w:ascii="Arial" w:hAnsi="Arial" w:cs="Arial"/>
          <w:spacing w:val="2"/>
          <w:w w:val="99"/>
          <w:sz w:val="24"/>
          <w:szCs w:val="22"/>
        </w:rPr>
        <w:t>A</w:t>
      </w:r>
      <w:r w:rsidRPr="00A07385">
        <w:rPr>
          <w:rFonts w:ascii="Arial" w:hAnsi="Arial" w:cs="Arial"/>
          <w:w w:val="99"/>
          <w:sz w:val="24"/>
          <w:szCs w:val="22"/>
        </w:rPr>
        <w:t>N</w:t>
      </w:r>
    </w:p>
    <w:p w:rsidR="001271D7" w:rsidRPr="00A07385" w:rsidRDefault="001271D7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1.1.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AN</w:t>
      </w:r>
      <w:r w:rsidRPr="00A07385">
        <w:rPr>
          <w:rFonts w:ascii="Arial" w:hAnsi="Arial" w:cs="Arial"/>
          <w:sz w:val="22"/>
          <w:szCs w:val="22"/>
        </w:rPr>
        <w:t>G</w:t>
      </w:r>
    </w:p>
    <w:p w:rsidR="001271D7" w:rsidRPr="00A07385" w:rsidRDefault="001271D7">
      <w:pPr>
        <w:spacing w:before="7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822" w:right="78" w:firstLine="547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ma</w:t>
      </w:r>
      <w:r w:rsidRPr="00A07385">
        <w:rPr>
          <w:rFonts w:ascii="Arial" w:hAnsi="Arial" w:cs="Arial"/>
          <w:i/>
          <w:spacing w:val="3"/>
          <w:sz w:val="22"/>
          <w:szCs w:val="22"/>
        </w:rPr>
        <w:t>t</w:t>
      </w:r>
      <w:r w:rsidRPr="00A07385">
        <w:rPr>
          <w:rFonts w:ascii="Arial" w:hAnsi="Arial" w:cs="Arial"/>
          <w:i/>
          <w:spacing w:val="-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>rnal</w:t>
      </w:r>
      <w:r w:rsidRPr="00A07385">
        <w:rPr>
          <w:rFonts w:ascii="Arial" w:hAnsi="Arial" w:cs="Arial"/>
          <w:i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n</w:t>
      </w:r>
      <w:r w:rsidRPr="00A07385">
        <w:rPr>
          <w:rFonts w:ascii="Arial" w:hAnsi="Arial" w:cs="Arial"/>
          <w:i/>
          <w:spacing w:val="-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>onatal</w:t>
      </w:r>
      <w:r w:rsidRPr="00A07385">
        <w:rPr>
          <w:rFonts w:ascii="Arial" w:hAnsi="Arial" w:cs="Arial"/>
          <w:i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unsur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ntu st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tus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n. 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dimul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lum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7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n, 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lui 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  di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rik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da  ibu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mil.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rtumbuh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ode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n</w:t>
      </w:r>
      <w:r w:rsidRPr="00A07385">
        <w:rPr>
          <w:rFonts w:ascii="Arial" w:hAnsi="Arial" w:cs="Arial"/>
          <w:i/>
          <w:spacing w:val="-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>onatal</w:t>
      </w:r>
      <w:r w:rsidRPr="00A07385">
        <w:rPr>
          <w:rFonts w:ascii="Arial" w:hAnsi="Arial" w:cs="Arial"/>
          <w:i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rup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riode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ling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kritis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na 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kit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i.</w:t>
      </w:r>
    </w:p>
    <w:p w:rsidR="001271D7" w:rsidRPr="00A07385" w:rsidRDefault="003857FC">
      <w:pPr>
        <w:spacing w:before="4" w:line="360" w:lineRule="auto"/>
        <w:ind w:left="822" w:right="77" w:firstLine="547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hun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rkir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4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juta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ni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bul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dup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dua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rt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 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ming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rt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3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ma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 ming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ma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hi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up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komplik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si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rti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sfiksi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psis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mplik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h.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Kur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</w:t>
      </w:r>
      <w:r w:rsidRPr="00A07385">
        <w:rPr>
          <w:rFonts w:ascii="Arial" w:hAnsi="Arial" w:cs="Arial"/>
          <w:spacing w:val="3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bih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98%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ini 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rj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 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ini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pacing w:val="-3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dini 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ob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t.</w:t>
      </w:r>
    </w:p>
    <w:p w:rsidR="001271D7" w:rsidRPr="00A07385" w:rsidRDefault="003857FC">
      <w:pPr>
        <w:spacing w:before="3" w:line="360" w:lineRule="auto"/>
        <w:ind w:left="822" w:right="76" w:firstLine="60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nurut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urv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fi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ndon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sia (</w:t>
      </w:r>
      <w:r w:rsidRPr="00A07385">
        <w:rPr>
          <w:rFonts w:ascii="Arial" w:hAnsi="Arial" w:cs="Arial"/>
          <w:spacing w:val="1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2007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7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34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n/1000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hidup.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ka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 ini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 47%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n</w:t>
      </w:r>
      <w:r w:rsidRPr="00A07385">
        <w:rPr>
          <w:rFonts w:ascii="Arial" w:hAnsi="Arial" w:cs="Arial"/>
          <w:i/>
          <w:spacing w:val="-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>on</w:t>
      </w:r>
      <w:r w:rsidRPr="00A07385">
        <w:rPr>
          <w:rFonts w:ascii="Arial" w:hAnsi="Arial" w:cs="Arial"/>
          <w:i/>
          <w:spacing w:val="2"/>
          <w:sz w:val="22"/>
          <w:szCs w:val="22"/>
        </w:rPr>
        <w:t>a</w:t>
      </w:r>
      <w:r w:rsidRPr="00A07385">
        <w:rPr>
          <w:rFonts w:ascii="Arial" w:hAnsi="Arial" w:cs="Arial"/>
          <w:i/>
          <w:sz w:val="22"/>
          <w:szCs w:val="22"/>
        </w:rPr>
        <w:t>ta</w:t>
      </w:r>
      <w:r w:rsidRPr="00A07385">
        <w:rPr>
          <w:rFonts w:ascii="Arial" w:hAnsi="Arial" w:cs="Arial"/>
          <w:i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, 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lima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nit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 n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tus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ningg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l.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pun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ndo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, 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4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fiksia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itu</w:t>
      </w:r>
      <w:r w:rsidRPr="00A07385">
        <w:rPr>
          <w:rFonts w:ascii="Arial" w:hAnsi="Arial" w:cs="Arial"/>
          <w:spacing w:val="4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4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</w:t>
      </w:r>
      <w:r w:rsidRPr="00A07385">
        <w:rPr>
          <w:rFonts w:ascii="Arial" w:hAnsi="Arial" w:cs="Arial"/>
          <w:spacing w:val="2"/>
          <w:sz w:val="22"/>
          <w:szCs w:val="22"/>
        </w:rPr>
        <w:t>7</w:t>
      </w:r>
      <w:r w:rsidRPr="00A07385">
        <w:rPr>
          <w:rFonts w:ascii="Arial" w:hAnsi="Arial" w:cs="Arial"/>
          <w:sz w:val="22"/>
          <w:szCs w:val="22"/>
        </w:rPr>
        <w:t>%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4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rup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2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1"/>
          <w:sz w:val="22"/>
          <w:szCs w:val="22"/>
        </w:rPr>
        <w:t>BB</w:t>
      </w:r>
      <w:r w:rsidRPr="00A07385">
        <w:rPr>
          <w:rFonts w:ascii="Arial" w:hAnsi="Arial" w:cs="Arial"/>
          <w:spacing w:val="-5"/>
          <w:sz w:val="22"/>
          <w:szCs w:val="22"/>
        </w:rPr>
        <w:t>L</w:t>
      </w:r>
      <w:r w:rsidRPr="00A07385">
        <w:rPr>
          <w:rFonts w:ascii="Arial" w:hAnsi="Arial" w:cs="Arial"/>
          <w:spacing w:val="3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3857FC">
      <w:pPr>
        <w:spacing w:before="3" w:line="360" w:lineRule="auto"/>
        <w:ind w:left="822" w:right="89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7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  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ir</w:t>
      </w:r>
      <w:r w:rsidRPr="00A07385">
        <w:rPr>
          <w:rFonts w:ascii="Arial" w:hAnsi="Arial" w:cs="Arial"/>
          <w:spacing w:val="6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bih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5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c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  intrinsik</w:t>
      </w:r>
      <w:r w:rsidRPr="00A07385">
        <w:rPr>
          <w:rFonts w:ascii="Arial" w:hAnsi="Arial" w:cs="Arial"/>
          <w:spacing w:val="5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ibu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w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rima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lum,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n. 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miki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sfiksia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umum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 dis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ol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 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j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tid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kur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ibu untuk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riks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ke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n, ku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sup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lori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nutrisi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da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sa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 j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kib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 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rj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sfiksi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. 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mpir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mua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 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 di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bila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ibu 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nutrisi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ukup,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pacing w:val="2"/>
          <w:sz w:val="22"/>
          <w:szCs w:val="22"/>
        </w:rPr>
        <w:t>a</w:t>
      </w:r>
      <w:r w:rsidRPr="00A07385">
        <w:rPr>
          <w:rFonts w:ascii="Arial" w:hAnsi="Arial" w:cs="Arial"/>
          <w:i/>
          <w:sz w:val="22"/>
          <w:szCs w:val="22"/>
        </w:rPr>
        <w:t>nt</w:t>
      </w:r>
      <w:r w:rsidRPr="00A07385">
        <w:rPr>
          <w:rFonts w:ascii="Arial" w:hAnsi="Arial" w:cs="Arial"/>
          <w:i/>
          <w:spacing w:val="-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>natal</w:t>
      </w:r>
      <w:r w:rsidRPr="00A07385">
        <w:rPr>
          <w:rFonts w:ascii="Arial" w:hAnsi="Arial" w:cs="Arial"/>
          <w:i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rku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s,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suh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norm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pacing w:val="2"/>
          <w:sz w:val="22"/>
          <w:szCs w:val="22"/>
        </w:rPr>
        <w:t>n</w:t>
      </w:r>
      <w:r w:rsidRPr="00A07385">
        <w:rPr>
          <w:rFonts w:ascii="Arial" w:hAnsi="Arial" w:cs="Arial"/>
          <w:i/>
          <w:spacing w:val="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>onatal</w:t>
      </w:r>
      <w:r w:rsidRPr="00A07385">
        <w:rPr>
          <w:rFonts w:ascii="Arial" w:hAnsi="Arial" w:cs="Arial"/>
          <w:i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ol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 prof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sion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l. Untuk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urunk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ksi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kuk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ol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ga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miliki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mpu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mpil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j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sfiksia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7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mpu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mpil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ini di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nolong</w:t>
      </w:r>
      <w:r w:rsidRPr="00A07385">
        <w:rPr>
          <w:rFonts w:ascii="Arial" w:hAnsi="Arial" w:cs="Arial"/>
          <w:spacing w:val="-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n.</w:t>
      </w:r>
    </w:p>
    <w:p w:rsidR="001271D7" w:rsidRPr="00A07385" w:rsidRDefault="003857FC" w:rsidP="00A07385">
      <w:pPr>
        <w:spacing w:before="6" w:line="359" w:lineRule="auto"/>
        <w:ind w:left="822" w:right="90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Ting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sus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kib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sfiksia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bisa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ki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hu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mpil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sfiksia 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 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hir.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Untuk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ka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but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dibutuhk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i/>
          <w:sz w:val="22"/>
          <w:szCs w:val="22"/>
        </w:rPr>
        <w:t>ant</w:t>
      </w:r>
      <w:r w:rsidRPr="00A07385">
        <w:rPr>
          <w:rFonts w:ascii="Arial" w:hAnsi="Arial" w:cs="Arial"/>
          <w:i/>
          <w:spacing w:val="-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 xml:space="preserve">natal </w:t>
      </w:r>
      <w:r w:rsidRPr="00A07385">
        <w:rPr>
          <w:rFonts w:ascii="Arial" w:hAnsi="Arial" w:cs="Arial"/>
          <w:i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rku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s, 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suh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norm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4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n</w:t>
      </w:r>
      <w:r w:rsidRPr="00A07385">
        <w:rPr>
          <w:rFonts w:ascii="Arial" w:hAnsi="Arial" w:cs="Arial"/>
          <w:i/>
          <w:spacing w:val="-1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 xml:space="preserve">onatal  </w:t>
      </w:r>
      <w:r w:rsidRPr="00A07385">
        <w:rPr>
          <w:rFonts w:ascii="Arial" w:hAnsi="Arial" w:cs="Arial"/>
          <w:i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ol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h 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bid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2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rkomp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lastRenderedPageBreak/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ma 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miliki  </w:t>
      </w:r>
      <w:r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hu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mpil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j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sfiksia</w:t>
      </w:r>
      <w:r w:rsidRPr="00A07385">
        <w:rPr>
          <w:rFonts w:ascii="Arial" w:hAnsi="Arial" w:cs="Arial"/>
          <w:spacing w:val="-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7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b/>
          <w:sz w:val="22"/>
          <w:szCs w:val="22"/>
        </w:rPr>
        <w:t>.</w:t>
      </w:r>
    </w:p>
    <w:p w:rsidR="001271D7" w:rsidRPr="00A07385" w:rsidRDefault="003857FC">
      <w:pPr>
        <w:spacing w:before="7" w:line="359" w:lineRule="auto"/>
        <w:ind w:left="822" w:right="77" w:firstLine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ibu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juml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mil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+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juml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ibu 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+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juml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ibu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nif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100.0</w:t>
      </w:r>
      <w:r w:rsidRPr="00A07385">
        <w:rPr>
          <w:rFonts w:ascii="Arial" w:hAnsi="Arial" w:cs="Arial"/>
          <w:spacing w:val="2"/>
          <w:sz w:val="22"/>
          <w:szCs w:val="22"/>
        </w:rPr>
        <w:t>0</w:t>
      </w:r>
      <w:r w:rsidRPr="00A07385">
        <w:rPr>
          <w:rFonts w:ascii="Arial" w:hAnsi="Arial" w:cs="Arial"/>
          <w:sz w:val="22"/>
          <w:szCs w:val="22"/>
        </w:rPr>
        <w:t>0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hidup.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2"/>
          <w:sz w:val="22"/>
          <w:szCs w:val="22"/>
        </w:rPr>
        <w:t>AK</w:t>
      </w:r>
      <w:r w:rsidRPr="00A07385">
        <w:rPr>
          <w:rFonts w:ascii="Arial" w:hAnsi="Arial" w:cs="Arial"/>
          <w:spacing w:val="-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guna untuk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tin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ku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hid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p 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tus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z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ibu,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ondisi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li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ku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n, tin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rut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unt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k ibu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mil,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6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w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ktu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sa nif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s.</w:t>
      </w:r>
    </w:p>
    <w:p w:rsidR="001271D7" w:rsidRPr="00A07385" w:rsidRDefault="003857FC">
      <w:pPr>
        <w:spacing w:before="6" w:line="359" w:lineRule="auto"/>
        <w:ind w:left="822" w:right="76" w:firstLine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Be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ta</w:t>
      </w:r>
      <w:r w:rsidRPr="00A07385">
        <w:rPr>
          <w:rFonts w:ascii="Arial" w:hAnsi="Arial" w:cs="Arial"/>
          <w:spacing w:val="5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juml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5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5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RS</w:t>
      </w:r>
      <w:r w:rsidRPr="00A07385">
        <w:rPr>
          <w:rFonts w:ascii="Arial" w:hAnsi="Arial" w:cs="Arial"/>
          <w:sz w:val="22"/>
          <w:szCs w:val="22"/>
        </w:rPr>
        <w:t>UD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dr</w:t>
      </w:r>
      <w:r w:rsidRPr="00A07385">
        <w:rPr>
          <w:rFonts w:ascii="Arial" w:hAnsi="Arial" w:cs="Arial"/>
          <w:spacing w:val="5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Mur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ni</w:t>
      </w:r>
      <w:r w:rsidRPr="00A07385">
        <w:rPr>
          <w:rFonts w:ascii="Arial" w:hAnsi="Arial" w:cs="Arial"/>
          <w:spacing w:val="5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 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hun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2016.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f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siolo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554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tolo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772 or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tind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759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Did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patk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ibu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 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hun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2015</w:t>
      </w:r>
      <w:r w:rsidRPr="00A07385">
        <w:rPr>
          <w:rFonts w:ascii="Arial" w:hAnsi="Arial" w:cs="Arial"/>
          <w:spacing w:val="-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0</w:t>
      </w:r>
      <w:r w:rsidRPr="00A07385">
        <w:rPr>
          <w:rFonts w:ascii="Arial" w:hAnsi="Arial" w:cs="Arial"/>
          <w:spacing w:val="1"/>
          <w:sz w:val="22"/>
          <w:szCs w:val="22"/>
        </w:rPr>
        <w:t>,</w:t>
      </w:r>
      <w:r w:rsidRPr="00A07385">
        <w:rPr>
          <w:rFonts w:ascii="Arial" w:hAnsi="Arial" w:cs="Arial"/>
          <w:sz w:val="22"/>
          <w:szCs w:val="22"/>
        </w:rPr>
        <w:t>3%.</w:t>
      </w:r>
    </w:p>
    <w:p w:rsidR="001271D7" w:rsidRPr="00A07385" w:rsidRDefault="003857FC">
      <w:pPr>
        <w:spacing w:before="6" w:line="359" w:lineRule="auto"/>
        <w:ind w:left="810" w:right="79" w:firstLine="425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7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(AK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)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rup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indik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tor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nting untuk m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hui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tin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rms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5"/>
          <w:sz w:val="22"/>
          <w:szCs w:val="22"/>
        </w:rPr>
        <w:t>s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t.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 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nsitif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ea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li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mp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 tua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 ting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5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tus</w:t>
      </w:r>
      <w:r w:rsidRPr="00A07385">
        <w:rPr>
          <w:rFonts w:ascii="Arial" w:hAnsi="Arial" w:cs="Arial"/>
          <w:spacing w:val="5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sosi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konomi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tua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5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i. </w:t>
      </w:r>
      <w:r w:rsidRPr="00A07385">
        <w:rPr>
          <w:rFonts w:ascii="Arial" w:hAnsi="Arial" w:cs="Arial"/>
          <w:spacing w:val="-1"/>
          <w:sz w:val="22"/>
          <w:szCs w:val="22"/>
        </w:rPr>
        <w:t>Fa</w:t>
      </w:r>
      <w:r w:rsidRPr="00A07385">
        <w:rPr>
          <w:rFonts w:ascii="Arial" w:hAnsi="Arial" w:cs="Arial"/>
          <w:sz w:val="22"/>
          <w:szCs w:val="22"/>
        </w:rPr>
        <w:t>kto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f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ktor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rk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d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5"/>
          <w:sz w:val="22"/>
          <w:szCs w:val="22"/>
        </w:rPr>
        <w:t>n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nt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inf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ksi 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hir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h. Kondisi t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but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kondisi k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mil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n,</w:t>
      </w:r>
      <w:r w:rsidRPr="00A07385">
        <w:rPr>
          <w:rFonts w:ascii="Arial" w:hAnsi="Arial" w:cs="Arial"/>
          <w:spacing w:val="-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rtolo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lin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w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ru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r.</w:t>
      </w:r>
    </w:p>
    <w:p w:rsidR="001271D7" w:rsidRPr="00A07385" w:rsidRDefault="003857FC">
      <w:pPr>
        <w:spacing w:before="6" w:line="359" w:lineRule="auto"/>
        <w:ind w:left="822" w:right="79" w:firstLine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l  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sua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 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ses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 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ca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adu dan 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endu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ung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u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us 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u.</w:t>
      </w:r>
    </w:p>
    <w:p w:rsidR="001271D7" w:rsidRPr="00A07385" w:rsidRDefault="003857FC">
      <w:pPr>
        <w:spacing w:before="7" w:line="359" w:lineRule="auto"/>
        <w:ind w:left="822" w:right="80" w:firstLine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ence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al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Pedo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 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 seba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 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 sec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e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en.</w:t>
      </w:r>
    </w:p>
    <w:p w:rsidR="001271D7" w:rsidRPr="00A07385" w:rsidRDefault="001271D7">
      <w:pPr>
        <w:spacing w:before="4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ind w:left="63" w:right="49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1.2.</w:t>
      </w:r>
      <w:r w:rsidRPr="00A07385">
        <w:rPr>
          <w:rFonts w:ascii="Arial" w:hAnsi="Arial" w:cs="Arial"/>
          <w:spacing w:val="-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3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1"/>
          <w:sz w:val="22"/>
          <w:szCs w:val="22"/>
        </w:rPr>
        <w:t>UA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-1"/>
          <w:sz w:val="22"/>
          <w:szCs w:val="22"/>
        </w:rPr>
        <w:t>DO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1182" w:right="82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 upa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 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ndones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</w:p>
    <w:p w:rsidR="001271D7" w:rsidRPr="00A07385" w:rsidRDefault="003857FC">
      <w:pPr>
        <w:spacing w:before="3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b.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453" w:right="80" w:hanging="360"/>
        <w:jc w:val="both"/>
        <w:rPr>
          <w:rFonts w:ascii="Arial" w:hAnsi="Arial" w:cs="Arial"/>
          <w:sz w:val="22"/>
          <w:szCs w:val="22"/>
        </w:rPr>
        <w:sectPr w:rsidR="001271D7" w:rsidRPr="00A07385" w:rsidSect="00C46A5A">
          <w:footerReference w:type="default" r:id="rId7"/>
          <w:pgSz w:w="12240" w:h="18720"/>
          <w:pgMar w:top="1418" w:right="1418" w:bottom="1418" w:left="1701" w:header="0" w:footer="612" w:gutter="0"/>
          <w:cols w:space="720"/>
          <w:docGrid w:linePitch="272"/>
        </w:sect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pek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as</w:t>
      </w:r>
      <w:r w:rsidRPr="00A07385">
        <w:rPr>
          <w:rFonts w:ascii="Arial" w:hAnsi="Arial" w:cs="Arial"/>
          <w:sz w:val="22"/>
          <w:szCs w:val="22"/>
        </w:rPr>
        <w:t xml:space="preserve">i dan  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en,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ensi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dur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D dr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</w:p>
    <w:p w:rsidR="001271D7" w:rsidRPr="00A07385" w:rsidRDefault="003857FC" w:rsidP="00A07385">
      <w:pPr>
        <w:spacing w:before="75"/>
        <w:ind w:left="1440" w:hanging="347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 xml:space="preserve">2. 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em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an</w:t>
      </w:r>
      <w:r w:rsidRPr="00A07385">
        <w:rPr>
          <w:rFonts w:ascii="Arial" w:hAnsi="Arial" w:cs="Arial"/>
          <w:sz w:val="22"/>
          <w:szCs w:val="22"/>
        </w:rPr>
        <w:t>i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ind w:left="1440" w:hanging="347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3.  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naan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4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dr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an</w:t>
      </w:r>
      <w:r w:rsidRPr="00A07385">
        <w:rPr>
          <w:rFonts w:ascii="Arial" w:hAnsi="Arial" w:cs="Arial"/>
          <w:sz w:val="22"/>
          <w:szCs w:val="22"/>
        </w:rPr>
        <w:t>i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5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65" w:right="5639"/>
        <w:jc w:val="center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1.3.</w:t>
      </w:r>
      <w:r w:rsidRPr="00A07385">
        <w:rPr>
          <w:rFonts w:ascii="Arial" w:hAnsi="Arial" w:cs="Arial"/>
          <w:spacing w:val="-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RUAN</w:t>
      </w:r>
      <w:r w:rsidRPr="00A07385">
        <w:rPr>
          <w:rFonts w:ascii="Arial" w:hAnsi="Arial" w:cs="Arial"/>
          <w:sz w:val="22"/>
          <w:szCs w:val="22"/>
        </w:rPr>
        <w:t xml:space="preserve">G </w:t>
      </w:r>
      <w:r w:rsidRPr="00A07385">
        <w:rPr>
          <w:rFonts w:ascii="Arial" w:hAnsi="Arial" w:cs="Arial"/>
          <w:spacing w:val="2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ING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P PEL</w:t>
      </w:r>
      <w:r w:rsidRPr="00A07385">
        <w:rPr>
          <w:rFonts w:ascii="Arial" w:hAnsi="Arial" w:cs="Arial"/>
          <w:spacing w:val="-1"/>
          <w:sz w:val="22"/>
          <w:szCs w:val="22"/>
        </w:rPr>
        <w:t>AYANA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up Pedo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tabs>
          <w:tab w:val="left" w:pos="1560"/>
        </w:tabs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us</w:t>
      </w:r>
    </w:p>
    <w:p w:rsidR="001271D7" w:rsidRPr="00A07385" w:rsidRDefault="001271D7" w:rsidP="00A07385">
      <w:pPr>
        <w:tabs>
          <w:tab w:val="left" w:pos="1560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A07385" w:rsidP="00A07385">
      <w:pPr>
        <w:tabs>
          <w:tab w:val="left" w:pos="1560"/>
        </w:tabs>
        <w:ind w:left="1560" w:hanging="35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z w:val="22"/>
          <w:szCs w:val="22"/>
        </w:rPr>
        <w:t>Pen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gg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aan P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 xml:space="preserve">n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O</w:t>
      </w:r>
      <w:r w:rsidR="003857FC" w:rsidRPr="00A07385">
        <w:rPr>
          <w:rFonts w:ascii="Arial" w:hAnsi="Arial" w:cs="Arial"/>
          <w:sz w:val="22"/>
          <w:szCs w:val="22"/>
        </w:rPr>
        <w:t>bs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k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eona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al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ensi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o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p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ehen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f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(P</w:t>
      </w:r>
      <w:r w:rsidR="003857FC" w:rsidRPr="00A07385">
        <w:rPr>
          <w:rFonts w:ascii="Arial" w:hAnsi="Arial" w:cs="Arial"/>
          <w:spacing w:val="-1"/>
          <w:sz w:val="22"/>
          <w:szCs w:val="22"/>
        </w:rPr>
        <w:t>ON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 w:rsidP="00A07385">
      <w:pPr>
        <w:tabs>
          <w:tab w:val="left" w:pos="1560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tabs>
          <w:tab w:val="left" w:pos="1560"/>
        </w:tabs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 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(PE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 w:rsidP="00A07385">
      <w:pPr>
        <w:tabs>
          <w:tab w:val="left" w:pos="1560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tabs>
          <w:tab w:val="left" w:pos="1560"/>
        </w:tabs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abung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 dan bayi</w:t>
      </w:r>
    </w:p>
    <w:p w:rsidR="001271D7" w:rsidRPr="00A07385" w:rsidRDefault="001271D7" w:rsidP="00A07385">
      <w:pPr>
        <w:tabs>
          <w:tab w:val="left" w:pos="1560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tabs>
          <w:tab w:val="left" w:pos="1560"/>
        </w:tabs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f</w:t>
      </w:r>
    </w:p>
    <w:p w:rsidR="001271D7" w:rsidRPr="00A07385" w:rsidRDefault="001271D7" w:rsidP="00A07385">
      <w:pPr>
        <w:tabs>
          <w:tab w:val="left" w:pos="1560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tabs>
          <w:tab w:val="left" w:pos="1560"/>
        </w:tabs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 pada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BB</w:t>
      </w:r>
      <w:r w:rsidRPr="00A07385">
        <w:rPr>
          <w:rFonts w:ascii="Arial" w:hAnsi="Arial" w:cs="Arial"/>
          <w:sz w:val="22"/>
          <w:szCs w:val="22"/>
        </w:rPr>
        <w:t>LR</w:t>
      </w:r>
    </w:p>
    <w:p w:rsidR="001271D7" w:rsidRPr="00A07385" w:rsidRDefault="001271D7" w:rsidP="00A07385">
      <w:pPr>
        <w:tabs>
          <w:tab w:val="left" w:pos="1560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tabs>
          <w:tab w:val="left" w:pos="1560"/>
        </w:tabs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 &amp;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 w:rsidP="00A07385">
      <w:pPr>
        <w:tabs>
          <w:tab w:val="left" w:pos="1560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tabs>
          <w:tab w:val="left" w:pos="1560"/>
        </w:tabs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8.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822" w:right="98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dan penan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1"/>
          <w:sz w:val="22"/>
          <w:szCs w:val="22"/>
        </w:rPr>
        <w:t>ir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GD</w:t>
      </w:r>
      <w:r w:rsidRPr="00A07385">
        <w:rPr>
          <w:rFonts w:ascii="Arial" w:hAnsi="Arial" w:cs="Arial"/>
          <w:sz w:val="22"/>
          <w:szCs w:val="22"/>
        </w:rPr>
        <w:t>),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 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n,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abu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 dan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ang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3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1.4.</w:t>
      </w:r>
      <w:r w:rsidRPr="00A07385">
        <w:rPr>
          <w:rFonts w:ascii="Arial" w:hAnsi="Arial" w:cs="Arial"/>
          <w:spacing w:val="-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BA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RA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A07385" w:rsidRDefault="003857FC" w:rsidP="00A07385">
      <w:pPr>
        <w:spacing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</w:p>
    <w:p w:rsidR="001271D7" w:rsidRPr="00A07385" w:rsidRDefault="00A07385" w:rsidP="00A07385">
      <w:pPr>
        <w:tabs>
          <w:tab w:val="left" w:pos="1560"/>
        </w:tabs>
        <w:spacing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ab/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.   </w:t>
      </w:r>
      <w:r w:rsidR="003857FC"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anan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>ha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pacing w:val="1"/>
          <w:sz w:val="22"/>
          <w:szCs w:val="22"/>
        </w:rPr>
        <w:t>il</w:t>
      </w:r>
      <w:r w:rsidR="003857FC" w:rsidRPr="00A07385">
        <w:rPr>
          <w:rFonts w:ascii="Arial" w:hAnsi="Arial" w:cs="Arial"/>
          <w:sz w:val="22"/>
          <w:szCs w:val="22"/>
        </w:rPr>
        <w:t>an</w:t>
      </w:r>
    </w:p>
    <w:p w:rsidR="00A07385" w:rsidRDefault="003857FC" w:rsidP="00A07385">
      <w:pPr>
        <w:tabs>
          <w:tab w:val="left" w:pos="1560"/>
        </w:tabs>
        <w:spacing w:before="4"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 xml:space="preserve">. 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ope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f </w:t>
      </w:r>
    </w:p>
    <w:p w:rsidR="001271D7" w:rsidRPr="00A07385" w:rsidRDefault="003857FC">
      <w:pPr>
        <w:spacing w:before="7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F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.   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suhan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 La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el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 xml:space="preserve">. 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A07385" w:rsidRDefault="003857FC" w:rsidP="00A07385">
      <w:pPr>
        <w:spacing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.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 xml:space="preserve">unaan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f</w:t>
      </w:r>
    </w:p>
    <w:p w:rsidR="001271D7" w:rsidRPr="00A07385" w:rsidRDefault="003857FC" w:rsidP="00A07385">
      <w:pPr>
        <w:spacing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 xml:space="preserve">. 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</w:p>
    <w:p w:rsidR="00A07385" w:rsidRDefault="003857FC" w:rsidP="00A07385">
      <w:pPr>
        <w:spacing w:before="4"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 xml:space="preserve">i </w:t>
      </w:r>
    </w:p>
    <w:p w:rsidR="001271D7" w:rsidRPr="00A07385" w:rsidRDefault="00A07385" w:rsidP="00A07385">
      <w:pPr>
        <w:spacing w:before="4"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.   </w:t>
      </w:r>
      <w:r w:rsidR="003857FC"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asa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al</w:t>
      </w:r>
    </w:p>
    <w:p w:rsidR="00A07385" w:rsidRDefault="003857FC" w:rsidP="00A07385">
      <w:pPr>
        <w:spacing w:before="4"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 xml:space="preserve">. 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tr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</w:p>
    <w:p w:rsidR="001271D7" w:rsidRPr="00A07385" w:rsidRDefault="003857FC" w:rsidP="00A07385">
      <w:pPr>
        <w:spacing w:before="4"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.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</w:p>
    <w:p w:rsidR="00A07385" w:rsidRDefault="003857FC" w:rsidP="00A07385">
      <w:pPr>
        <w:spacing w:before="7"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 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 xml:space="preserve">i </w:t>
      </w:r>
    </w:p>
    <w:p w:rsidR="001271D7" w:rsidRPr="00A07385" w:rsidRDefault="00A07385" w:rsidP="00A07385">
      <w:pPr>
        <w:spacing w:before="7"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.   </w:t>
      </w:r>
      <w:r w:rsidR="003857FC"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suhan ba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i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b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h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r </w:t>
      </w:r>
      <w:r w:rsidR="003857FC" w:rsidRPr="00A07385">
        <w:rPr>
          <w:rFonts w:ascii="Arial" w:hAnsi="Arial" w:cs="Arial"/>
          <w:spacing w:val="1"/>
          <w:sz w:val="22"/>
          <w:szCs w:val="22"/>
        </w:rPr>
        <w:t>(</w:t>
      </w:r>
      <w:r w:rsidR="003857FC" w:rsidRPr="00A07385">
        <w:rPr>
          <w:rFonts w:ascii="Arial" w:hAnsi="Arial" w:cs="Arial"/>
          <w:sz w:val="22"/>
          <w:szCs w:val="22"/>
        </w:rPr>
        <w:t>L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ev</w:t>
      </w:r>
      <w:r w:rsidR="003857FC" w:rsidRPr="00A07385">
        <w:rPr>
          <w:rFonts w:ascii="Arial" w:hAnsi="Arial" w:cs="Arial"/>
          <w:sz w:val="22"/>
          <w:szCs w:val="22"/>
        </w:rPr>
        <w:t>el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I</w:t>
      </w:r>
      <w:r w:rsidR="003857FC"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dan</w:t>
      </w:r>
      <w:r w:rsidR="003857FC"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II</w:t>
      </w:r>
      <w:r w:rsidR="003857FC" w:rsidRPr="00A07385">
        <w:rPr>
          <w:rFonts w:ascii="Arial" w:hAnsi="Arial" w:cs="Arial"/>
          <w:spacing w:val="-4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3857FC">
      <w:pPr>
        <w:spacing w:before="4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3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/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pacing w:val="-1"/>
          <w:sz w:val="22"/>
          <w:szCs w:val="22"/>
        </w:rPr>
        <w:t>H</w:t>
      </w:r>
      <w:r w:rsidRPr="00A07385">
        <w:rPr>
          <w:rFonts w:ascii="Arial" w:hAnsi="Arial" w:cs="Arial"/>
          <w:i/>
          <w:spacing w:val="1"/>
          <w:sz w:val="22"/>
          <w:szCs w:val="22"/>
        </w:rPr>
        <w:t>i</w:t>
      </w:r>
      <w:r w:rsidRPr="00A07385">
        <w:rPr>
          <w:rFonts w:ascii="Arial" w:hAnsi="Arial" w:cs="Arial"/>
          <w:i/>
          <w:spacing w:val="-2"/>
          <w:sz w:val="22"/>
          <w:szCs w:val="22"/>
        </w:rPr>
        <w:t>g</w:t>
      </w:r>
      <w:r w:rsidRPr="00A07385">
        <w:rPr>
          <w:rFonts w:ascii="Arial" w:hAnsi="Arial" w:cs="Arial"/>
          <w:i/>
          <w:sz w:val="22"/>
          <w:szCs w:val="22"/>
        </w:rPr>
        <w:t xml:space="preserve">h </w:t>
      </w:r>
      <w:r w:rsidRPr="00A07385">
        <w:rPr>
          <w:rFonts w:ascii="Arial" w:hAnsi="Arial" w:cs="Arial"/>
          <w:i/>
          <w:spacing w:val="-3"/>
          <w:sz w:val="22"/>
          <w:szCs w:val="22"/>
        </w:rPr>
        <w:t>C</w:t>
      </w:r>
      <w:r w:rsidRPr="00A07385">
        <w:rPr>
          <w:rFonts w:ascii="Arial" w:hAnsi="Arial" w:cs="Arial"/>
          <w:i/>
          <w:sz w:val="22"/>
          <w:szCs w:val="22"/>
        </w:rPr>
        <w:t>are</w:t>
      </w:r>
      <w:r w:rsidRPr="00A07385">
        <w:rPr>
          <w:rFonts w:ascii="Arial" w:hAnsi="Arial" w:cs="Arial"/>
          <w:i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pacing w:val="-1"/>
          <w:sz w:val="22"/>
          <w:szCs w:val="22"/>
        </w:rPr>
        <w:t>U</w:t>
      </w:r>
      <w:r w:rsidRPr="00A07385">
        <w:rPr>
          <w:rFonts w:ascii="Arial" w:hAnsi="Arial" w:cs="Arial"/>
          <w:i/>
          <w:sz w:val="22"/>
          <w:szCs w:val="22"/>
        </w:rPr>
        <w:t>n</w:t>
      </w:r>
      <w:r w:rsidRPr="00A07385">
        <w:rPr>
          <w:rFonts w:ascii="Arial" w:hAnsi="Arial" w:cs="Arial"/>
          <w:i/>
          <w:spacing w:val="-1"/>
          <w:sz w:val="22"/>
          <w:szCs w:val="22"/>
        </w:rPr>
        <w:t>i</w:t>
      </w:r>
      <w:r w:rsidRPr="00A07385">
        <w:rPr>
          <w:rFonts w:ascii="Arial" w:hAnsi="Arial" w:cs="Arial"/>
          <w:i/>
          <w:sz w:val="22"/>
          <w:szCs w:val="22"/>
        </w:rPr>
        <w:t>t</w:t>
      </w:r>
      <w:r w:rsidRPr="00A07385">
        <w:rPr>
          <w:rFonts w:ascii="Arial" w:hAnsi="Arial" w:cs="Arial"/>
          <w:i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A07385" w:rsidRDefault="003857FC" w:rsidP="00A07385">
      <w:pPr>
        <w:spacing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k </w:t>
      </w:r>
    </w:p>
    <w:p w:rsidR="001271D7" w:rsidRPr="00A07385" w:rsidRDefault="00A07385" w:rsidP="00A07385">
      <w:pPr>
        <w:spacing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.   </w:t>
      </w:r>
      <w:r w:rsidR="003857FC"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 xml:space="preserve">anan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D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ah</w:t>
      </w:r>
    </w:p>
    <w:p w:rsidR="001271D7" w:rsidRPr="00A07385" w:rsidRDefault="003857FC">
      <w:pPr>
        <w:spacing w:before="4"/>
        <w:ind w:left="1182"/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20" w:right="1300" w:bottom="280" w:left="1600" w:header="0" w:footer="612" w:gutter="0"/>
          <w:cols w:space="720"/>
        </w:sectPr>
      </w:pP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 xml:space="preserve">. 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pacing w:val="1"/>
          <w:sz w:val="22"/>
          <w:szCs w:val="22"/>
        </w:rPr>
        <w:t>I</w:t>
      </w:r>
      <w:r w:rsidRPr="00A07385">
        <w:rPr>
          <w:rFonts w:ascii="Arial" w:hAnsi="Arial" w:cs="Arial"/>
          <w:i/>
          <w:sz w:val="22"/>
          <w:szCs w:val="22"/>
        </w:rPr>
        <w:t>n</w:t>
      </w:r>
      <w:r w:rsidRPr="00A07385">
        <w:rPr>
          <w:rFonts w:ascii="Arial" w:hAnsi="Arial" w:cs="Arial"/>
          <w:i/>
          <w:spacing w:val="-1"/>
          <w:sz w:val="22"/>
          <w:szCs w:val="22"/>
        </w:rPr>
        <w:t>t</w:t>
      </w:r>
      <w:r w:rsidRPr="00A07385">
        <w:rPr>
          <w:rFonts w:ascii="Arial" w:hAnsi="Arial" w:cs="Arial"/>
          <w:i/>
          <w:sz w:val="22"/>
          <w:szCs w:val="22"/>
        </w:rPr>
        <w:t>er</w:t>
      </w:r>
      <w:r w:rsidRPr="00A07385">
        <w:rPr>
          <w:rFonts w:ascii="Arial" w:hAnsi="Arial" w:cs="Arial"/>
          <w:i/>
          <w:spacing w:val="-1"/>
          <w:sz w:val="22"/>
          <w:szCs w:val="22"/>
        </w:rPr>
        <w:t>m</w:t>
      </w:r>
      <w:r w:rsidRPr="00A07385">
        <w:rPr>
          <w:rFonts w:ascii="Arial" w:hAnsi="Arial" w:cs="Arial"/>
          <w:i/>
          <w:sz w:val="22"/>
          <w:szCs w:val="22"/>
        </w:rPr>
        <w:t>e</w:t>
      </w:r>
      <w:r w:rsidRPr="00A07385">
        <w:rPr>
          <w:rFonts w:ascii="Arial" w:hAnsi="Arial" w:cs="Arial"/>
          <w:i/>
          <w:spacing w:val="-2"/>
          <w:sz w:val="22"/>
          <w:szCs w:val="22"/>
        </w:rPr>
        <w:t>d</w:t>
      </w:r>
      <w:r w:rsidRPr="00A07385">
        <w:rPr>
          <w:rFonts w:ascii="Arial" w:hAnsi="Arial" w:cs="Arial"/>
          <w:i/>
          <w:spacing w:val="1"/>
          <w:sz w:val="22"/>
          <w:szCs w:val="22"/>
        </w:rPr>
        <w:t>i</w:t>
      </w:r>
      <w:r w:rsidRPr="00A07385">
        <w:rPr>
          <w:rFonts w:ascii="Arial" w:hAnsi="Arial" w:cs="Arial"/>
          <w:i/>
          <w:spacing w:val="-2"/>
          <w:sz w:val="22"/>
          <w:szCs w:val="22"/>
        </w:rPr>
        <w:t>a</w:t>
      </w:r>
      <w:r w:rsidRPr="00A07385">
        <w:rPr>
          <w:rFonts w:ascii="Arial" w:hAnsi="Arial" w:cs="Arial"/>
          <w:i/>
          <w:spacing w:val="1"/>
          <w:sz w:val="22"/>
          <w:szCs w:val="22"/>
        </w:rPr>
        <w:t>t</w:t>
      </w:r>
      <w:r w:rsidRPr="00A07385">
        <w:rPr>
          <w:rFonts w:ascii="Arial" w:hAnsi="Arial" w:cs="Arial"/>
          <w:i/>
          <w:sz w:val="22"/>
          <w:szCs w:val="22"/>
        </w:rPr>
        <w:t>e</w:t>
      </w:r>
      <w:r w:rsidRPr="00A07385">
        <w:rPr>
          <w:rFonts w:ascii="Arial" w:hAnsi="Arial" w:cs="Arial"/>
          <w:i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/</w:t>
      </w:r>
      <w:r w:rsidRPr="00A07385">
        <w:rPr>
          <w:rFonts w:ascii="Arial" w:hAnsi="Arial" w:cs="Arial"/>
          <w:i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f</w:t>
      </w:r>
    </w:p>
    <w:p w:rsidR="001271D7" w:rsidRPr="00A07385" w:rsidRDefault="003857FC">
      <w:pPr>
        <w:spacing w:before="75"/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lastRenderedPageBreak/>
        <w:t>i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.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1)  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x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SG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bu dan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2)  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Scan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A07385" w:rsidRDefault="003857FC" w:rsidP="00A07385">
      <w:pPr>
        <w:spacing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 xml:space="preserve">. 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Labo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Lab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Pusat </w:t>
      </w:r>
    </w:p>
    <w:p w:rsidR="001271D7" w:rsidRPr="00A07385" w:rsidRDefault="003857FC" w:rsidP="00A07385">
      <w:pPr>
        <w:spacing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 xml:space="preserve">. 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(</w:t>
      </w:r>
      <w:r w:rsidRPr="00A07385">
        <w:rPr>
          <w:rFonts w:ascii="Arial" w:hAnsi="Arial" w:cs="Arial"/>
          <w:i/>
          <w:sz w:val="22"/>
          <w:szCs w:val="22"/>
        </w:rPr>
        <w:t>T</w:t>
      </w:r>
      <w:r w:rsidRPr="00A07385">
        <w:rPr>
          <w:rFonts w:ascii="Arial" w:hAnsi="Arial" w:cs="Arial"/>
          <w:i/>
          <w:spacing w:val="-2"/>
          <w:sz w:val="22"/>
          <w:szCs w:val="22"/>
        </w:rPr>
        <w:t>o</w:t>
      </w:r>
      <w:r w:rsidRPr="00A07385">
        <w:rPr>
          <w:rFonts w:ascii="Arial" w:hAnsi="Arial" w:cs="Arial"/>
          <w:i/>
          <w:spacing w:val="1"/>
          <w:sz w:val="22"/>
          <w:szCs w:val="22"/>
        </w:rPr>
        <w:t>t</w:t>
      </w:r>
      <w:r w:rsidRPr="00A07385">
        <w:rPr>
          <w:rFonts w:ascii="Arial" w:hAnsi="Arial" w:cs="Arial"/>
          <w:i/>
          <w:sz w:val="22"/>
          <w:szCs w:val="22"/>
        </w:rPr>
        <w:t>al</w:t>
      </w:r>
      <w:r w:rsidRPr="00A07385">
        <w:rPr>
          <w:rFonts w:ascii="Arial" w:hAnsi="Arial" w:cs="Arial"/>
          <w:i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pacing w:val="-3"/>
          <w:sz w:val="22"/>
          <w:szCs w:val="22"/>
        </w:rPr>
        <w:t>P</w:t>
      </w:r>
      <w:r w:rsidRPr="00A07385">
        <w:rPr>
          <w:rFonts w:ascii="Arial" w:hAnsi="Arial" w:cs="Arial"/>
          <w:i/>
          <w:sz w:val="22"/>
          <w:szCs w:val="22"/>
        </w:rPr>
        <w:t>are</w:t>
      </w:r>
      <w:r w:rsidRPr="00A07385">
        <w:rPr>
          <w:rFonts w:ascii="Arial" w:hAnsi="Arial" w:cs="Arial"/>
          <w:i/>
          <w:spacing w:val="-2"/>
          <w:sz w:val="22"/>
          <w:szCs w:val="22"/>
        </w:rPr>
        <w:t>n</w:t>
      </w:r>
      <w:r w:rsidRPr="00A07385">
        <w:rPr>
          <w:rFonts w:ascii="Arial" w:hAnsi="Arial" w:cs="Arial"/>
          <w:i/>
          <w:spacing w:val="1"/>
          <w:sz w:val="22"/>
          <w:szCs w:val="22"/>
        </w:rPr>
        <w:t>t</w:t>
      </w:r>
      <w:r w:rsidRPr="00A07385">
        <w:rPr>
          <w:rFonts w:ascii="Arial" w:hAnsi="Arial" w:cs="Arial"/>
          <w:i/>
          <w:sz w:val="22"/>
          <w:szCs w:val="22"/>
        </w:rPr>
        <w:t>e</w:t>
      </w:r>
      <w:r w:rsidRPr="00A07385">
        <w:rPr>
          <w:rFonts w:ascii="Arial" w:hAnsi="Arial" w:cs="Arial"/>
          <w:i/>
          <w:spacing w:val="-2"/>
          <w:sz w:val="22"/>
          <w:szCs w:val="22"/>
        </w:rPr>
        <w:t>r</w:t>
      </w:r>
      <w:r w:rsidRPr="00A07385">
        <w:rPr>
          <w:rFonts w:ascii="Arial" w:hAnsi="Arial" w:cs="Arial"/>
          <w:i/>
          <w:sz w:val="22"/>
          <w:szCs w:val="22"/>
        </w:rPr>
        <w:t>al</w:t>
      </w:r>
      <w:r w:rsidRPr="00A07385">
        <w:rPr>
          <w:rFonts w:ascii="Arial" w:hAnsi="Arial" w:cs="Arial"/>
          <w:i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pacing w:val="-3"/>
          <w:sz w:val="22"/>
          <w:szCs w:val="22"/>
        </w:rPr>
        <w:t>N</w:t>
      </w:r>
      <w:r w:rsidRPr="00A07385">
        <w:rPr>
          <w:rFonts w:ascii="Arial" w:hAnsi="Arial" w:cs="Arial"/>
          <w:i/>
          <w:sz w:val="22"/>
          <w:szCs w:val="22"/>
        </w:rPr>
        <w:t>u</w:t>
      </w:r>
      <w:r w:rsidRPr="00A07385">
        <w:rPr>
          <w:rFonts w:ascii="Arial" w:hAnsi="Arial" w:cs="Arial"/>
          <w:i/>
          <w:spacing w:val="1"/>
          <w:sz w:val="22"/>
          <w:szCs w:val="22"/>
        </w:rPr>
        <w:t>t</w:t>
      </w:r>
      <w:r w:rsidRPr="00A07385">
        <w:rPr>
          <w:rFonts w:ascii="Arial" w:hAnsi="Arial" w:cs="Arial"/>
          <w:i/>
          <w:spacing w:val="-2"/>
          <w:sz w:val="22"/>
          <w:szCs w:val="22"/>
        </w:rPr>
        <w:t>r</w:t>
      </w:r>
      <w:r w:rsidRPr="00A07385">
        <w:rPr>
          <w:rFonts w:ascii="Arial" w:hAnsi="Arial" w:cs="Arial"/>
          <w:i/>
          <w:spacing w:val="1"/>
          <w:sz w:val="22"/>
          <w:szCs w:val="22"/>
        </w:rPr>
        <w:t>i</w:t>
      </w:r>
      <w:r w:rsidRPr="00A07385">
        <w:rPr>
          <w:rFonts w:ascii="Arial" w:hAnsi="Arial" w:cs="Arial"/>
          <w:i/>
          <w:spacing w:val="-1"/>
          <w:sz w:val="22"/>
          <w:szCs w:val="22"/>
        </w:rPr>
        <w:t>t</w:t>
      </w:r>
      <w:r w:rsidRPr="00A07385">
        <w:rPr>
          <w:rFonts w:ascii="Arial" w:hAnsi="Arial" w:cs="Arial"/>
          <w:i/>
          <w:spacing w:val="1"/>
          <w:sz w:val="22"/>
          <w:szCs w:val="22"/>
        </w:rPr>
        <w:t>i</w:t>
      </w:r>
      <w:r w:rsidRPr="00A07385">
        <w:rPr>
          <w:rFonts w:ascii="Arial" w:hAnsi="Arial" w:cs="Arial"/>
          <w:i/>
          <w:sz w:val="22"/>
          <w:szCs w:val="22"/>
        </w:rPr>
        <w:t>on a</w:t>
      </w:r>
      <w:r w:rsidRPr="00A07385">
        <w:rPr>
          <w:rFonts w:ascii="Arial" w:hAnsi="Arial" w:cs="Arial"/>
          <w:i/>
          <w:spacing w:val="-2"/>
          <w:sz w:val="22"/>
          <w:szCs w:val="22"/>
        </w:rPr>
        <w:t>n</w:t>
      </w:r>
      <w:r w:rsidRPr="00A07385">
        <w:rPr>
          <w:rFonts w:ascii="Arial" w:hAnsi="Arial" w:cs="Arial"/>
          <w:i/>
          <w:sz w:val="22"/>
          <w:szCs w:val="22"/>
        </w:rPr>
        <w:t xml:space="preserve">d </w:t>
      </w:r>
      <w:r w:rsidRPr="00A07385">
        <w:rPr>
          <w:rFonts w:ascii="Arial" w:hAnsi="Arial" w:cs="Arial"/>
          <w:i/>
          <w:spacing w:val="-1"/>
          <w:sz w:val="22"/>
          <w:szCs w:val="22"/>
        </w:rPr>
        <w:t>M</w:t>
      </w:r>
      <w:r w:rsidRPr="00A07385">
        <w:rPr>
          <w:rFonts w:ascii="Arial" w:hAnsi="Arial" w:cs="Arial"/>
          <w:i/>
          <w:sz w:val="22"/>
          <w:szCs w:val="22"/>
        </w:rPr>
        <w:t>ed</w:t>
      </w:r>
      <w:r w:rsidRPr="00A07385">
        <w:rPr>
          <w:rFonts w:ascii="Arial" w:hAnsi="Arial" w:cs="Arial"/>
          <w:i/>
          <w:spacing w:val="-1"/>
          <w:sz w:val="22"/>
          <w:szCs w:val="22"/>
        </w:rPr>
        <w:t>i</w:t>
      </w:r>
      <w:r w:rsidRPr="00A07385">
        <w:rPr>
          <w:rFonts w:ascii="Arial" w:hAnsi="Arial" w:cs="Arial"/>
          <w:i/>
          <w:sz w:val="22"/>
          <w:szCs w:val="22"/>
        </w:rPr>
        <w:t>ca</w:t>
      </w:r>
      <w:r w:rsidRPr="00A07385">
        <w:rPr>
          <w:rFonts w:ascii="Arial" w:hAnsi="Arial" w:cs="Arial"/>
          <w:i/>
          <w:spacing w:val="-1"/>
          <w:sz w:val="22"/>
          <w:szCs w:val="22"/>
        </w:rPr>
        <w:t>t</w:t>
      </w:r>
      <w:r w:rsidRPr="00A07385">
        <w:rPr>
          <w:rFonts w:ascii="Arial" w:hAnsi="Arial" w:cs="Arial"/>
          <w:i/>
          <w:spacing w:val="1"/>
          <w:sz w:val="22"/>
          <w:szCs w:val="22"/>
        </w:rPr>
        <w:t>i</w:t>
      </w:r>
      <w:r w:rsidRPr="00A07385">
        <w:rPr>
          <w:rFonts w:ascii="Arial" w:hAnsi="Arial" w:cs="Arial"/>
          <w:i/>
          <w:sz w:val="22"/>
          <w:szCs w:val="22"/>
        </w:rPr>
        <w:t>o</w:t>
      </w:r>
      <w:r w:rsidRPr="00A07385">
        <w:rPr>
          <w:rFonts w:ascii="Arial" w:hAnsi="Arial" w:cs="Arial"/>
          <w:i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3857FC">
      <w:pPr>
        <w:spacing w:before="4"/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. 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P (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ahan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Pencu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 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panan 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sudah 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SS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iii</w:t>
      </w:r>
      <w:r w:rsidRPr="00A07385">
        <w:rPr>
          <w:rFonts w:ascii="Arial" w:hAnsi="Arial" w:cs="Arial"/>
          <w:spacing w:val="10"/>
          <w:sz w:val="22"/>
          <w:szCs w:val="22"/>
        </w:rPr>
        <w:t>.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ok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4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 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234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 </w:t>
      </w:r>
      <w:r w:rsidRPr="00A07385">
        <w:rPr>
          <w:rFonts w:ascii="Arial" w:hAnsi="Arial" w:cs="Arial"/>
          <w:b/>
          <w:sz w:val="22"/>
          <w:szCs w:val="22"/>
        </w:rPr>
        <w:t>Ma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pacing w:val="-2"/>
          <w:sz w:val="22"/>
          <w:szCs w:val="22"/>
        </w:rPr>
        <w:t>e</w:t>
      </w:r>
      <w:r w:rsidRPr="00A07385">
        <w:rPr>
          <w:rFonts w:ascii="Arial" w:hAnsi="Arial" w:cs="Arial"/>
          <w:b/>
          <w:sz w:val="22"/>
          <w:szCs w:val="22"/>
        </w:rPr>
        <w:t>rnal</w:t>
      </w:r>
      <w:r w:rsidRPr="00A07385">
        <w:rPr>
          <w:rFonts w:ascii="Arial" w:hAnsi="Arial" w:cs="Arial"/>
          <w:b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n,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if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(42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5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 se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an).</w:t>
      </w:r>
    </w:p>
    <w:p w:rsidR="001271D7" w:rsidRPr="00A07385" w:rsidRDefault="003857FC">
      <w:pPr>
        <w:spacing w:before="4"/>
        <w:ind w:left="87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2"/>
          <w:sz w:val="22"/>
          <w:szCs w:val="22"/>
        </w:rPr>
        <w:t>P</w:t>
      </w:r>
      <w:r w:rsidRPr="00A07385">
        <w:rPr>
          <w:rFonts w:ascii="Arial" w:hAnsi="Arial" w:cs="Arial"/>
          <w:b/>
          <w:spacing w:val="-2"/>
          <w:sz w:val="22"/>
          <w:szCs w:val="22"/>
        </w:rPr>
        <w:t>e</w:t>
      </w:r>
      <w:r w:rsidRPr="00A07385">
        <w:rPr>
          <w:rFonts w:ascii="Arial" w:hAnsi="Arial" w:cs="Arial"/>
          <w:b/>
          <w:sz w:val="22"/>
          <w:szCs w:val="22"/>
        </w:rPr>
        <w:t>r</w:t>
      </w:r>
      <w:r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Pr="00A07385">
        <w:rPr>
          <w:rFonts w:ascii="Arial" w:hAnsi="Arial" w:cs="Arial"/>
          <w:b/>
          <w:sz w:val="22"/>
          <w:szCs w:val="22"/>
        </w:rPr>
        <w:t>n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al</w:t>
      </w:r>
      <w:r w:rsidRPr="00A0738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 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7 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7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-1"/>
          <w:sz w:val="22"/>
          <w:szCs w:val="22"/>
        </w:rPr>
        <w:t>N</w:t>
      </w:r>
      <w:r w:rsidRPr="00A07385">
        <w:rPr>
          <w:rFonts w:ascii="Arial" w:hAnsi="Arial" w:cs="Arial"/>
          <w:b/>
          <w:sz w:val="22"/>
          <w:szCs w:val="22"/>
        </w:rPr>
        <w:t>eona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z w:val="22"/>
          <w:szCs w:val="22"/>
        </w:rPr>
        <w:t>l</w:t>
      </w:r>
      <w:r w:rsidRPr="00A07385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28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234" w:right="82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 </w:t>
      </w:r>
      <w:r w:rsidRPr="00A07385">
        <w:rPr>
          <w:rFonts w:ascii="Arial" w:hAnsi="Arial" w:cs="Arial"/>
          <w:b/>
          <w:spacing w:val="1"/>
          <w:sz w:val="22"/>
          <w:szCs w:val="22"/>
        </w:rPr>
        <w:t>K</w:t>
      </w:r>
      <w:r w:rsidRPr="00A07385">
        <w:rPr>
          <w:rFonts w:ascii="Arial" w:hAnsi="Arial" w:cs="Arial"/>
          <w:b/>
          <w:spacing w:val="-2"/>
          <w:sz w:val="22"/>
          <w:szCs w:val="22"/>
        </w:rPr>
        <w:t>e</w:t>
      </w:r>
      <w:r w:rsidRPr="00A07385">
        <w:rPr>
          <w:rFonts w:ascii="Arial" w:hAnsi="Arial" w:cs="Arial"/>
          <w:b/>
          <w:spacing w:val="1"/>
          <w:sz w:val="22"/>
          <w:szCs w:val="22"/>
        </w:rPr>
        <w:t>m</w:t>
      </w:r>
      <w:r w:rsidRPr="00A07385">
        <w:rPr>
          <w:rFonts w:ascii="Arial" w:hAnsi="Arial" w:cs="Arial"/>
          <w:b/>
          <w:sz w:val="22"/>
          <w:szCs w:val="22"/>
        </w:rPr>
        <w:t>a</w:t>
      </w: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Pr="00A07385">
        <w:rPr>
          <w:rFonts w:ascii="Arial" w:hAnsi="Arial" w:cs="Arial"/>
          <w:b/>
          <w:sz w:val="22"/>
          <w:szCs w:val="22"/>
        </w:rPr>
        <w:t>an</w:t>
      </w:r>
      <w:r w:rsidRPr="00A07385">
        <w:rPr>
          <w:rFonts w:ascii="Arial" w:hAnsi="Arial" w:cs="Arial"/>
          <w:b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1"/>
          <w:sz w:val="22"/>
          <w:szCs w:val="22"/>
        </w:rPr>
        <w:t>m</w:t>
      </w:r>
      <w:r w:rsidRPr="00A07385">
        <w:rPr>
          <w:rFonts w:ascii="Arial" w:hAnsi="Arial" w:cs="Arial"/>
          <w:b/>
          <w:sz w:val="22"/>
          <w:szCs w:val="22"/>
        </w:rPr>
        <w:t>a</w:t>
      </w: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ern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z w:val="22"/>
          <w:szCs w:val="22"/>
        </w:rPr>
        <w:t>l</w:t>
      </w:r>
      <w:r w:rsidRPr="00A07385">
        <w:rPr>
          <w:rFonts w:ascii="Arial" w:hAnsi="Arial" w:cs="Arial"/>
          <w:b/>
          <w:spacing w:val="2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42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 sesu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ah 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an,  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z w:val="22"/>
          <w:szCs w:val="22"/>
        </w:rPr>
        <w:t>k   pandang   us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 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ak 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 xml:space="preserve">an, 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hu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 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u 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anann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api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sebab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ke</w:t>
      </w:r>
      <w:r w:rsidRPr="00A07385">
        <w:rPr>
          <w:rFonts w:ascii="Arial" w:hAnsi="Arial" w:cs="Arial"/>
          <w:sz w:val="22"/>
          <w:szCs w:val="22"/>
        </w:rPr>
        <w:t>ce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aan.</w:t>
      </w:r>
    </w:p>
    <w:p w:rsidR="001271D7" w:rsidRPr="00A07385" w:rsidRDefault="003857FC">
      <w:pPr>
        <w:spacing w:before="7" w:line="359" w:lineRule="auto"/>
        <w:ind w:left="1234" w:right="82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b/>
          <w:spacing w:val="1"/>
          <w:sz w:val="22"/>
          <w:szCs w:val="22"/>
        </w:rPr>
        <w:t>K</w:t>
      </w:r>
      <w:r w:rsidRPr="00A07385">
        <w:rPr>
          <w:rFonts w:ascii="Arial" w:hAnsi="Arial" w:cs="Arial"/>
          <w:b/>
          <w:spacing w:val="-2"/>
          <w:sz w:val="22"/>
          <w:szCs w:val="22"/>
        </w:rPr>
        <w:t>e</w:t>
      </w:r>
      <w:r w:rsidRPr="00A07385">
        <w:rPr>
          <w:rFonts w:ascii="Arial" w:hAnsi="Arial" w:cs="Arial"/>
          <w:b/>
          <w:spacing w:val="1"/>
          <w:sz w:val="22"/>
          <w:szCs w:val="22"/>
        </w:rPr>
        <w:t>m</w:t>
      </w:r>
      <w:r w:rsidRPr="00A07385">
        <w:rPr>
          <w:rFonts w:ascii="Arial" w:hAnsi="Arial" w:cs="Arial"/>
          <w:b/>
          <w:sz w:val="22"/>
          <w:szCs w:val="22"/>
        </w:rPr>
        <w:t>a</w:t>
      </w: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Pr="00A07385">
        <w:rPr>
          <w:rFonts w:ascii="Arial" w:hAnsi="Arial" w:cs="Arial"/>
          <w:b/>
          <w:sz w:val="22"/>
          <w:szCs w:val="22"/>
        </w:rPr>
        <w:t>an pe</w:t>
      </w:r>
      <w:r w:rsidRPr="00A07385">
        <w:rPr>
          <w:rFonts w:ascii="Arial" w:hAnsi="Arial" w:cs="Arial"/>
          <w:b/>
          <w:spacing w:val="-2"/>
          <w:sz w:val="22"/>
          <w:szCs w:val="22"/>
        </w:rPr>
        <w:t>r</w:t>
      </w:r>
      <w:r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Pr="00A07385">
        <w:rPr>
          <w:rFonts w:ascii="Arial" w:hAnsi="Arial" w:cs="Arial"/>
          <w:b/>
          <w:sz w:val="22"/>
          <w:szCs w:val="22"/>
        </w:rPr>
        <w:t>na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z w:val="22"/>
          <w:szCs w:val="22"/>
        </w:rPr>
        <w:t>l</w:t>
      </w:r>
      <w:r w:rsidRPr="00A0738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rj</w:t>
      </w:r>
      <w:r w:rsidRPr="00A07385">
        <w:rPr>
          <w:rFonts w:ascii="Arial" w:hAnsi="Arial" w:cs="Arial"/>
          <w:sz w:val="22"/>
          <w:szCs w:val="22"/>
        </w:rPr>
        <w:t>adi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j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 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andun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 xml:space="preserve">an 28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 sa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0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7 ha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87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1"/>
          <w:sz w:val="22"/>
          <w:szCs w:val="22"/>
        </w:rPr>
        <w:t>K</w:t>
      </w:r>
      <w:r w:rsidRPr="00A07385">
        <w:rPr>
          <w:rFonts w:ascii="Arial" w:hAnsi="Arial" w:cs="Arial"/>
          <w:b/>
          <w:spacing w:val="-2"/>
          <w:sz w:val="22"/>
          <w:szCs w:val="22"/>
        </w:rPr>
        <w:t>e</w:t>
      </w:r>
      <w:r w:rsidRPr="00A07385">
        <w:rPr>
          <w:rFonts w:ascii="Arial" w:hAnsi="Arial" w:cs="Arial"/>
          <w:b/>
          <w:spacing w:val="1"/>
          <w:sz w:val="22"/>
          <w:szCs w:val="22"/>
        </w:rPr>
        <w:t>m</w:t>
      </w:r>
      <w:r w:rsidRPr="00A07385">
        <w:rPr>
          <w:rFonts w:ascii="Arial" w:hAnsi="Arial" w:cs="Arial"/>
          <w:b/>
          <w:sz w:val="22"/>
          <w:szCs w:val="22"/>
        </w:rPr>
        <w:t>a</w:t>
      </w: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Pr="00A07385">
        <w:rPr>
          <w:rFonts w:ascii="Arial" w:hAnsi="Arial" w:cs="Arial"/>
          <w:b/>
          <w:sz w:val="22"/>
          <w:szCs w:val="22"/>
        </w:rPr>
        <w:t>an n</w:t>
      </w:r>
      <w:r w:rsidRPr="00A07385">
        <w:rPr>
          <w:rFonts w:ascii="Arial" w:hAnsi="Arial" w:cs="Arial"/>
          <w:b/>
          <w:spacing w:val="-2"/>
          <w:sz w:val="22"/>
          <w:szCs w:val="22"/>
        </w:rPr>
        <w:t>e</w:t>
      </w:r>
      <w:r w:rsidRPr="00A07385">
        <w:rPr>
          <w:rFonts w:ascii="Arial" w:hAnsi="Arial" w:cs="Arial"/>
          <w:b/>
          <w:sz w:val="22"/>
          <w:szCs w:val="22"/>
        </w:rPr>
        <w:t>ona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z w:val="22"/>
          <w:szCs w:val="22"/>
        </w:rPr>
        <w:t>l</w:t>
      </w:r>
      <w:r w:rsidRPr="00A0738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adi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pada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2"/>
          <w:sz w:val="22"/>
          <w:szCs w:val="22"/>
        </w:rPr>
        <w:t>0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28 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234" w:right="83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2"/>
          <w:sz w:val="22"/>
          <w:szCs w:val="22"/>
        </w:rPr>
        <w:t>B</w:t>
      </w:r>
      <w:r w:rsidRPr="00A07385">
        <w:rPr>
          <w:rFonts w:ascii="Arial" w:hAnsi="Arial" w:cs="Arial"/>
          <w:b/>
          <w:sz w:val="22"/>
          <w:szCs w:val="22"/>
        </w:rPr>
        <w:t>e</w:t>
      </w:r>
      <w:r w:rsidRPr="00A07385">
        <w:rPr>
          <w:rFonts w:ascii="Arial" w:hAnsi="Arial" w:cs="Arial"/>
          <w:b/>
          <w:spacing w:val="-2"/>
          <w:sz w:val="22"/>
          <w:szCs w:val="22"/>
        </w:rPr>
        <w:t>r</w:t>
      </w:r>
      <w:r w:rsidRPr="00A07385">
        <w:rPr>
          <w:rFonts w:ascii="Arial" w:hAnsi="Arial" w:cs="Arial"/>
          <w:b/>
          <w:sz w:val="22"/>
          <w:szCs w:val="22"/>
        </w:rPr>
        <w:t>at</w:t>
      </w:r>
      <w:r w:rsidRPr="00A07385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2"/>
          <w:sz w:val="22"/>
          <w:szCs w:val="22"/>
        </w:rPr>
        <w:t>B</w:t>
      </w:r>
      <w:r w:rsidRPr="00A07385">
        <w:rPr>
          <w:rFonts w:ascii="Arial" w:hAnsi="Arial" w:cs="Arial"/>
          <w:b/>
          <w:sz w:val="22"/>
          <w:szCs w:val="22"/>
        </w:rPr>
        <w:t>ayi</w:t>
      </w:r>
      <w:r w:rsidRPr="00A07385">
        <w:rPr>
          <w:rFonts w:ascii="Arial" w:hAnsi="Arial" w:cs="Arial"/>
          <w:b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-1"/>
          <w:sz w:val="22"/>
          <w:szCs w:val="22"/>
        </w:rPr>
        <w:t>L</w:t>
      </w:r>
      <w:r w:rsidRPr="00A07385">
        <w:rPr>
          <w:rFonts w:ascii="Arial" w:hAnsi="Arial" w:cs="Arial"/>
          <w:b/>
          <w:sz w:val="22"/>
          <w:szCs w:val="22"/>
        </w:rPr>
        <w:t>a</w:t>
      </w:r>
      <w:r w:rsidRPr="00A07385">
        <w:rPr>
          <w:rFonts w:ascii="Arial" w:hAnsi="Arial" w:cs="Arial"/>
          <w:b/>
          <w:spacing w:val="-2"/>
          <w:sz w:val="22"/>
          <w:szCs w:val="22"/>
        </w:rPr>
        <w:t>h</w:t>
      </w:r>
      <w:r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Pr="00A07385">
        <w:rPr>
          <w:rFonts w:ascii="Arial" w:hAnsi="Arial" w:cs="Arial"/>
          <w:b/>
          <w:sz w:val="22"/>
          <w:szCs w:val="22"/>
        </w:rPr>
        <w:t>r</w:t>
      </w:r>
      <w:r w:rsidRPr="00A07385">
        <w:rPr>
          <w:rFonts w:ascii="Arial" w:hAnsi="Arial" w:cs="Arial"/>
          <w:b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-1"/>
          <w:sz w:val="22"/>
          <w:szCs w:val="22"/>
        </w:rPr>
        <w:t>R</w:t>
      </w:r>
      <w:r w:rsidRPr="00A07385">
        <w:rPr>
          <w:rFonts w:ascii="Arial" w:hAnsi="Arial" w:cs="Arial"/>
          <w:b/>
          <w:sz w:val="22"/>
          <w:szCs w:val="22"/>
        </w:rPr>
        <w:t>endah (</w:t>
      </w:r>
      <w:r w:rsidRPr="00A07385">
        <w:rPr>
          <w:rFonts w:ascii="Arial" w:hAnsi="Arial" w:cs="Arial"/>
          <w:b/>
          <w:spacing w:val="-1"/>
          <w:sz w:val="22"/>
          <w:szCs w:val="22"/>
        </w:rPr>
        <w:t>B</w:t>
      </w:r>
      <w:r w:rsidRPr="00A07385">
        <w:rPr>
          <w:rFonts w:ascii="Arial" w:hAnsi="Arial" w:cs="Arial"/>
          <w:b/>
          <w:spacing w:val="2"/>
          <w:sz w:val="22"/>
          <w:szCs w:val="22"/>
        </w:rPr>
        <w:t>B</w:t>
      </w:r>
      <w:r w:rsidRPr="00A07385">
        <w:rPr>
          <w:rFonts w:ascii="Arial" w:hAnsi="Arial" w:cs="Arial"/>
          <w:b/>
          <w:spacing w:val="-1"/>
          <w:sz w:val="22"/>
          <w:szCs w:val="22"/>
        </w:rPr>
        <w:t>LR</w:t>
      </w:r>
      <w:r w:rsidRPr="00A07385">
        <w:rPr>
          <w:rFonts w:ascii="Arial" w:hAnsi="Arial" w:cs="Arial"/>
          <w:b/>
          <w:sz w:val="22"/>
          <w:szCs w:val="22"/>
        </w:rPr>
        <w:t>)</w:t>
      </w:r>
      <w:r w:rsidRPr="00A07385">
        <w:rPr>
          <w:rFonts w:ascii="Arial" w:hAnsi="Arial" w:cs="Arial"/>
          <w:b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2500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24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1"/>
          <w:sz w:val="22"/>
          <w:szCs w:val="22"/>
        </w:rPr>
        <w:t>ir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A07385">
      <w:pPr>
        <w:spacing w:before="4" w:line="359" w:lineRule="auto"/>
        <w:ind w:left="1234" w:right="8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 </w:t>
      </w:r>
      <w:r w:rsidR="003857FC" w:rsidRPr="00A07385">
        <w:rPr>
          <w:rFonts w:ascii="Arial" w:hAnsi="Arial" w:cs="Arial"/>
          <w:b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b/>
          <w:sz w:val="22"/>
          <w:szCs w:val="22"/>
        </w:rPr>
        <w:t>u</w:t>
      </w:r>
      <w:r w:rsidR="003857FC" w:rsidRPr="00A07385">
        <w:rPr>
          <w:rFonts w:ascii="Arial" w:hAnsi="Arial" w:cs="Arial"/>
          <w:b/>
          <w:spacing w:val="1"/>
          <w:sz w:val="22"/>
          <w:szCs w:val="22"/>
        </w:rPr>
        <w:t>m</w:t>
      </w:r>
      <w:r w:rsidR="003857FC" w:rsidRPr="00A07385">
        <w:rPr>
          <w:rFonts w:ascii="Arial" w:hAnsi="Arial" w:cs="Arial"/>
          <w:b/>
          <w:sz w:val="22"/>
          <w:szCs w:val="22"/>
        </w:rPr>
        <w:t>ah</w:t>
      </w:r>
      <w:r w:rsidR="003857FC" w:rsidRPr="00A07385">
        <w:rPr>
          <w:rFonts w:ascii="Arial" w:hAnsi="Arial" w:cs="Arial"/>
          <w:b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b/>
          <w:sz w:val="22"/>
          <w:szCs w:val="22"/>
        </w:rPr>
        <w:t>sa</w:t>
      </w:r>
      <w:r w:rsidR="003857FC" w:rsidRPr="00A07385">
        <w:rPr>
          <w:rFonts w:ascii="Arial" w:hAnsi="Arial" w:cs="Arial"/>
          <w:b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b/>
          <w:sz w:val="22"/>
          <w:szCs w:val="22"/>
        </w:rPr>
        <w:t>t</w:t>
      </w:r>
      <w:r w:rsidR="003857FC" w:rsidRPr="00A07385">
        <w:rPr>
          <w:rFonts w:ascii="Arial" w:hAnsi="Arial" w:cs="Arial"/>
          <w:b/>
          <w:spacing w:val="20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d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ah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ti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>i</w:t>
      </w:r>
      <w:r w:rsidR="003857FC"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anan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eseh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ang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2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gg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 xml:space="preserve">anan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eseha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o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>ec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p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pu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na,</w:t>
      </w:r>
      <w:r w:rsidR="003857FC"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 xml:space="preserve">ang 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pacing w:val="3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>d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 xml:space="preserve">an 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w</w:t>
      </w:r>
      <w:r w:rsidR="003857FC" w:rsidRPr="00A07385">
        <w:rPr>
          <w:rFonts w:ascii="Arial" w:hAnsi="Arial" w:cs="Arial"/>
          <w:sz w:val="22"/>
          <w:szCs w:val="22"/>
        </w:rPr>
        <w:t>at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nap, 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w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t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an d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 xml:space="preserve">n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w</w:t>
      </w:r>
      <w:r w:rsidR="003857FC" w:rsidRPr="00A07385">
        <w:rPr>
          <w:rFonts w:ascii="Arial" w:hAnsi="Arial" w:cs="Arial"/>
          <w:sz w:val="22"/>
          <w:szCs w:val="22"/>
        </w:rPr>
        <w:t>at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da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 w:line="360" w:lineRule="auto"/>
        <w:ind w:left="1234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9.  </w:t>
      </w:r>
      <w:r w:rsidRPr="00A07385">
        <w:rPr>
          <w:rFonts w:ascii="Arial" w:hAnsi="Arial" w:cs="Arial"/>
          <w:b/>
          <w:sz w:val="22"/>
          <w:szCs w:val="22"/>
        </w:rPr>
        <w:t>P</w:t>
      </w:r>
      <w:r w:rsidRPr="00A07385">
        <w:rPr>
          <w:rFonts w:ascii="Arial" w:hAnsi="Arial" w:cs="Arial"/>
          <w:b/>
          <w:spacing w:val="1"/>
          <w:sz w:val="22"/>
          <w:szCs w:val="22"/>
        </w:rPr>
        <w:t>O</w:t>
      </w:r>
      <w:r w:rsidRPr="00A07385">
        <w:rPr>
          <w:rFonts w:ascii="Arial" w:hAnsi="Arial" w:cs="Arial"/>
          <w:b/>
          <w:spacing w:val="-1"/>
          <w:sz w:val="22"/>
          <w:szCs w:val="22"/>
        </w:rPr>
        <w:t>NE</w:t>
      </w:r>
      <w:r w:rsidRPr="00A07385">
        <w:rPr>
          <w:rFonts w:ascii="Arial" w:hAnsi="Arial" w:cs="Arial"/>
          <w:b/>
          <w:sz w:val="22"/>
          <w:szCs w:val="22"/>
        </w:rPr>
        <w:t xml:space="preserve">K </w:t>
      </w:r>
      <w:r w:rsidRPr="00A07385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 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ency 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ehe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f/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S  24 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sung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ehad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 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il/i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 da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 send</w:t>
      </w:r>
      <w:r w:rsidRPr="00A07385">
        <w:rPr>
          <w:rFonts w:ascii="Arial" w:hAnsi="Arial" w:cs="Arial"/>
          <w:spacing w:val="1"/>
          <w:sz w:val="22"/>
          <w:szCs w:val="22"/>
        </w:rPr>
        <w:t>ir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ade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 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p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as.</w:t>
      </w:r>
    </w:p>
    <w:p w:rsidR="001271D7" w:rsidRPr="00A07385" w:rsidRDefault="003857FC">
      <w:pPr>
        <w:spacing w:before="4" w:line="359" w:lineRule="auto"/>
        <w:ind w:left="1234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10.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z w:val="22"/>
          <w:szCs w:val="22"/>
        </w:rPr>
        <w:t>I</w:t>
      </w:r>
      <w:r w:rsidRPr="00A07385">
        <w:rPr>
          <w:rFonts w:ascii="Arial" w:hAnsi="Arial" w:cs="Arial"/>
          <w:b/>
          <w:spacing w:val="-1"/>
          <w:sz w:val="22"/>
          <w:szCs w:val="22"/>
        </w:rPr>
        <w:t>C</w:t>
      </w:r>
      <w:r w:rsidRPr="00A07385">
        <w:rPr>
          <w:rFonts w:ascii="Arial" w:hAnsi="Arial" w:cs="Arial"/>
          <w:b/>
          <w:sz w:val="22"/>
          <w:szCs w:val="22"/>
        </w:rPr>
        <w:t xml:space="preserve">U </w:t>
      </w:r>
      <w:r w:rsidRPr="00A07385">
        <w:rPr>
          <w:rFonts w:ascii="Arial" w:hAnsi="Arial" w:cs="Arial"/>
          <w:b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husus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ag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 w:line="359" w:lineRule="auto"/>
        <w:ind w:left="1234" w:right="84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11.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-1"/>
          <w:sz w:val="22"/>
          <w:szCs w:val="22"/>
        </w:rPr>
        <w:t>N</w:t>
      </w:r>
      <w:r w:rsidRPr="00A07385">
        <w:rPr>
          <w:rFonts w:ascii="Arial" w:hAnsi="Arial" w:cs="Arial"/>
          <w:b/>
          <w:sz w:val="22"/>
          <w:szCs w:val="22"/>
        </w:rPr>
        <w:t>I</w:t>
      </w:r>
      <w:r w:rsidRPr="00A07385">
        <w:rPr>
          <w:rFonts w:ascii="Arial" w:hAnsi="Arial" w:cs="Arial"/>
          <w:b/>
          <w:spacing w:val="-1"/>
          <w:sz w:val="22"/>
          <w:szCs w:val="22"/>
        </w:rPr>
        <w:t>C</w:t>
      </w:r>
      <w:r w:rsidRPr="00A07385">
        <w:rPr>
          <w:rFonts w:ascii="Arial" w:hAnsi="Arial" w:cs="Arial"/>
          <w:b/>
          <w:sz w:val="22"/>
          <w:szCs w:val="22"/>
        </w:rPr>
        <w:t xml:space="preserve">U </w:t>
      </w:r>
      <w:r w:rsidRPr="00A07385">
        <w:rPr>
          <w:rFonts w:ascii="Arial" w:hAnsi="Arial" w:cs="Arial"/>
          <w:b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usus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 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Default="001271D7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A07385" w:rsidRPr="00A07385" w:rsidRDefault="00A07385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spacing w:line="360" w:lineRule="auto"/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>1.5.</w:t>
      </w:r>
      <w:r w:rsidRPr="00A07385">
        <w:rPr>
          <w:rFonts w:ascii="Arial" w:hAnsi="Arial" w:cs="Arial"/>
          <w:spacing w:val="-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ANDA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</w:p>
    <w:p w:rsidR="001271D7" w:rsidRPr="00A07385" w:rsidRDefault="001271D7" w:rsidP="00A07385">
      <w:pPr>
        <w:spacing w:before="6" w:line="360" w:lineRule="auto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spacing w:line="360" w:lineRule="auto"/>
        <w:ind w:left="1018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ndang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ndang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epub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ndones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36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2009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1271D7" w:rsidRPr="00A07385" w:rsidRDefault="001271D7" w:rsidP="00A07385">
      <w:pPr>
        <w:spacing w:before="6" w:line="360" w:lineRule="auto"/>
        <w:rPr>
          <w:rFonts w:ascii="Arial" w:hAnsi="Arial" w:cs="Arial"/>
          <w:sz w:val="22"/>
          <w:szCs w:val="22"/>
        </w:rPr>
      </w:pPr>
    </w:p>
    <w:p w:rsidR="001271D7" w:rsidRPr="00A07385" w:rsidRDefault="003857FC" w:rsidP="00A07385">
      <w:pPr>
        <w:spacing w:line="360" w:lineRule="auto"/>
        <w:ind w:left="1440" w:hanging="422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="00A07385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ndang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ndang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epub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ndones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44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2009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A07385">
      <w:pPr>
        <w:spacing w:line="360" w:lineRule="auto"/>
        <w:ind w:left="1018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 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3</w:t>
      </w:r>
      <w:r w:rsidRPr="00A07385">
        <w:rPr>
          <w:rFonts w:ascii="Arial" w:hAnsi="Arial" w:cs="Arial"/>
          <w:sz w:val="22"/>
          <w:szCs w:val="22"/>
        </w:rPr>
        <w:t xml:space="preserve">2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 1996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5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n.</w:t>
      </w:r>
    </w:p>
    <w:p w:rsidR="00A07385" w:rsidRDefault="003857FC" w:rsidP="00A07385">
      <w:pPr>
        <w:tabs>
          <w:tab w:val="left" w:pos="1418"/>
        </w:tabs>
        <w:spacing w:line="360" w:lineRule="auto"/>
        <w:ind w:left="1418" w:hanging="40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epu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ndones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="00A07385">
        <w:rPr>
          <w:rFonts w:ascii="Arial" w:hAnsi="Arial" w:cs="Arial"/>
          <w:sz w:val="22"/>
          <w:szCs w:val="22"/>
        </w:rPr>
        <w:t xml:space="preserve">. </w:t>
      </w:r>
      <w:r w:rsidRPr="00A07385">
        <w:rPr>
          <w:rFonts w:ascii="Arial" w:hAnsi="Arial" w:cs="Arial"/>
          <w:sz w:val="22"/>
          <w:szCs w:val="22"/>
        </w:rPr>
        <w:t>340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3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1"/>
          <w:sz w:val="22"/>
          <w:szCs w:val="22"/>
        </w:rPr>
        <w:t>II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2010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A07385">
      <w:pPr>
        <w:tabs>
          <w:tab w:val="left" w:pos="1418"/>
        </w:tabs>
        <w:spacing w:line="360" w:lineRule="auto"/>
        <w:ind w:left="1418" w:hanging="40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es.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o.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1045</w:t>
      </w:r>
      <w:r w:rsidRPr="00A07385">
        <w:rPr>
          <w:rFonts w:ascii="Arial" w:hAnsi="Arial" w:cs="Arial"/>
          <w:spacing w:val="-1"/>
          <w:sz w:val="22"/>
          <w:szCs w:val="22"/>
        </w:rPr>
        <w:t>/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/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X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2006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Pedo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epa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1271D7" w:rsidRPr="00A07385" w:rsidRDefault="003857FC" w:rsidP="00A07385">
      <w:pPr>
        <w:tabs>
          <w:tab w:val="left" w:pos="1276"/>
        </w:tabs>
        <w:spacing w:line="360" w:lineRule="auto"/>
        <w:ind w:left="1276" w:hanging="378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bup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ur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or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ahun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2009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bup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ur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18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hu</w:t>
      </w:r>
      <w:r w:rsidRPr="00A07385">
        <w:rPr>
          <w:rFonts w:ascii="Arial" w:hAnsi="Arial" w:cs="Arial"/>
          <w:sz w:val="22"/>
          <w:szCs w:val="22"/>
        </w:rPr>
        <w:t>n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2008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Ta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5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adan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ca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aan 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unan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Le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abu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 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(Le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bupa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14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ahun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2009);</w:t>
      </w:r>
    </w:p>
    <w:p w:rsidR="001271D7" w:rsidRPr="00A07385" w:rsidRDefault="003857FC" w:rsidP="00A07385">
      <w:pPr>
        <w:tabs>
          <w:tab w:val="left" w:pos="1276"/>
        </w:tabs>
        <w:spacing w:before="7" w:line="360" w:lineRule="auto"/>
        <w:ind w:left="1276" w:hanging="378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="00A07385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ur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53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hun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2009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nc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 Fu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Ur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D</w:t>
      </w:r>
      <w:r w:rsidRPr="00A07385">
        <w:rPr>
          <w:rFonts w:ascii="Arial" w:hAnsi="Arial" w:cs="Arial"/>
          <w:sz w:val="22"/>
          <w:szCs w:val="22"/>
        </w:rPr>
        <w:t>ae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A07385">
      <w:pPr>
        <w:tabs>
          <w:tab w:val="left" w:pos="1276"/>
        </w:tabs>
        <w:spacing w:line="360" w:lineRule="auto"/>
        <w:ind w:left="1276" w:hanging="378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8.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o.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129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2008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ang 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="00A07385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A07385" w:rsidP="00A07385">
      <w:pPr>
        <w:tabs>
          <w:tab w:val="left" w:pos="910"/>
          <w:tab w:val="left" w:pos="1276"/>
        </w:tabs>
        <w:spacing w:line="360" w:lineRule="auto"/>
        <w:ind w:left="1276" w:right="77" w:hanging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9.</w:t>
      </w: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ep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 xml:space="preserve">an </w:t>
      </w:r>
      <w:r w:rsidR="003857FC"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M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 xml:space="preserve">i </w:t>
      </w:r>
      <w:r w:rsidR="003857FC"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>ha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 xml:space="preserve">an </w:t>
      </w:r>
      <w:r w:rsidR="003857FC"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 xml:space="preserve">I    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N</w:t>
      </w:r>
      <w:r w:rsidR="003857FC" w:rsidRPr="00A07385">
        <w:rPr>
          <w:rFonts w:ascii="Arial" w:hAnsi="Arial" w:cs="Arial"/>
          <w:spacing w:val="2"/>
          <w:sz w:val="22"/>
          <w:szCs w:val="22"/>
        </w:rPr>
        <w:t>o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 xml:space="preserve">or </w:t>
      </w:r>
      <w:r w:rsidR="003857FC"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 xml:space="preserve">: 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604</w:t>
      </w:r>
      <w:r w:rsidR="003857FC" w:rsidRPr="00A07385">
        <w:rPr>
          <w:rFonts w:ascii="Arial" w:hAnsi="Arial" w:cs="Arial"/>
          <w:spacing w:val="1"/>
          <w:sz w:val="22"/>
          <w:szCs w:val="22"/>
        </w:rPr>
        <w:t>/M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3"/>
          <w:sz w:val="22"/>
          <w:szCs w:val="22"/>
        </w:rPr>
        <w:t>N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ES</w:t>
      </w:r>
      <w:r w:rsidR="003857FC" w:rsidRPr="00A07385">
        <w:rPr>
          <w:rFonts w:ascii="Arial" w:hAnsi="Arial" w:cs="Arial"/>
          <w:spacing w:val="1"/>
          <w:sz w:val="22"/>
          <w:szCs w:val="22"/>
        </w:rPr>
        <w:t>/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pacing w:val="-1"/>
          <w:sz w:val="22"/>
          <w:szCs w:val="22"/>
        </w:rPr>
        <w:t>K</w:t>
      </w:r>
      <w:r w:rsidR="003857FC" w:rsidRPr="00A07385">
        <w:rPr>
          <w:rFonts w:ascii="Arial" w:hAnsi="Arial" w:cs="Arial"/>
          <w:spacing w:val="1"/>
          <w:sz w:val="22"/>
          <w:szCs w:val="22"/>
        </w:rPr>
        <w:t>/</w:t>
      </w:r>
      <w:r w:rsidR="003857FC" w:rsidRPr="00A07385">
        <w:rPr>
          <w:rFonts w:ascii="Arial" w:hAnsi="Arial" w:cs="Arial"/>
          <w:spacing w:val="2"/>
          <w:sz w:val="22"/>
          <w:szCs w:val="22"/>
        </w:rPr>
        <w:t>V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pacing w:val="-4"/>
          <w:sz w:val="22"/>
          <w:szCs w:val="22"/>
        </w:rPr>
        <w:t>I</w:t>
      </w:r>
      <w:r w:rsidR="003857FC" w:rsidRPr="00A07385">
        <w:rPr>
          <w:rFonts w:ascii="Arial" w:hAnsi="Arial" w:cs="Arial"/>
          <w:spacing w:val="1"/>
          <w:sz w:val="22"/>
          <w:szCs w:val="22"/>
        </w:rPr>
        <w:t>/</w:t>
      </w:r>
      <w:r w:rsidR="003857FC" w:rsidRPr="00A07385">
        <w:rPr>
          <w:rFonts w:ascii="Arial" w:hAnsi="Arial" w:cs="Arial"/>
          <w:sz w:val="22"/>
          <w:szCs w:val="22"/>
        </w:rPr>
        <w:t xml:space="preserve">2008 </w:t>
      </w:r>
      <w:r w:rsidR="003857FC"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ang Pedo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nal</w:t>
      </w:r>
      <w:r w:rsidR="003857FC"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P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pacing w:val="1"/>
          <w:sz w:val="22"/>
          <w:szCs w:val="22"/>
        </w:rPr>
        <w:t>in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l</w:t>
      </w:r>
      <w:r w:rsidR="003857FC"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p</w:t>
      </w:r>
      <w:r w:rsidR="003857FC" w:rsidRPr="00A07385">
        <w:rPr>
          <w:rFonts w:ascii="Arial" w:hAnsi="Arial" w:cs="Arial"/>
          <w:sz w:val="22"/>
          <w:szCs w:val="22"/>
        </w:rPr>
        <w:t>ada</w:t>
      </w:r>
      <w:r w:rsidR="003857FC"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ah</w:t>
      </w:r>
      <w:r w:rsidR="003857FC"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Sa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t</w:t>
      </w:r>
      <w:r w:rsidR="003857FC"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U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pacing w:val="2"/>
          <w:sz w:val="22"/>
          <w:szCs w:val="22"/>
        </w:rPr>
        <w:t>u</w:t>
      </w:r>
      <w:r w:rsidR="003857FC" w:rsidRPr="00A07385">
        <w:rPr>
          <w:rFonts w:ascii="Arial" w:hAnsi="Arial" w:cs="Arial"/>
          <w:sz w:val="22"/>
          <w:szCs w:val="22"/>
        </w:rPr>
        <w:t xml:space="preserve">m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as</w:t>
      </w:r>
      <w:r w:rsidR="003857FC"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B</w:t>
      </w:r>
      <w:r w:rsidR="003857FC" w:rsidRPr="00A07385">
        <w:rPr>
          <w:rFonts w:ascii="Arial" w:hAnsi="Arial" w:cs="Arial"/>
          <w:sz w:val="22"/>
          <w:szCs w:val="22"/>
        </w:rPr>
        <w:t>,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C</w:t>
      </w:r>
      <w:r w:rsidR="003857FC"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da</w:t>
      </w:r>
      <w:r w:rsidR="003857FC" w:rsidRPr="00A07385">
        <w:rPr>
          <w:rFonts w:ascii="Arial" w:hAnsi="Arial" w:cs="Arial"/>
          <w:sz w:val="22"/>
          <w:szCs w:val="22"/>
        </w:rPr>
        <w:t xml:space="preserve">n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as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D</w:t>
      </w:r>
      <w:r w:rsidR="003857FC"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A07385" w:rsidP="00A07385">
      <w:pPr>
        <w:tabs>
          <w:tab w:val="left" w:pos="851"/>
          <w:tab w:val="left" w:pos="1276"/>
        </w:tabs>
        <w:spacing w:before="4" w:line="360" w:lineRule="auto"/>
        <w:ind w:left="1276" w:hanging="1276"/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20" w:right="1300" w:bottom="280" w:left="1720" w:header="0" w:footer="612" w:gutter="0"/>
          <w:cols w:space="720"/>
        </w:sectPr>
      </w:pP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z w:val="22"/>
          <w:szCs w:val="22"/>
        </w:rPr>
        <w:t>10.</w:t>
      </w:r>
      <w:r w:rsidR="003857FC"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>
        <w:rPr>
          <w:rFonts w:ascii="Arial" w:hAnsi="Arial" w:cs="Arial"/>
          <w:spacing w:val="29"/>
          <w:sz w:val="22"/>
          <w:szCs w:val="22"/>
        </w:rPr>
        <w:tab/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ep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i</w:t>
      </w:r>
      <w:r w:rsidR="003857FC"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>se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ha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epu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b</w:t>
      </w:r>
      <w:r w:rsidR="003857FC" w:rsidRPr="00A07385">
        <w:rPr>
          <w:rFonts w:ascii="Arial" w:hAnsi="Arial" w:cs="Arial"/>
          <w:spacing w:val="1"/>
          <w:sz w:val="22"/>
          <w:szCs w:val="22"/>
        </w:rPr>
        <w:t>li</w:t>
      </w:r>
      <w:r w:rsidR="003857FC" w:rsidRPr="00A07385">
        <w:rPr>
          <w:rFonts w:ascii="Arial" w:hAnsi="Arial" w:cs="Arial"/>
          <w:sz w:val="22"/>
          <w:szCs w:val="22"/>
        </w:rPr>
        <w:t>k</w:t>
      </w:r>
      <w:r w:rsidR="003857FC"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4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ndones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o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2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1051</w:t>
      </w:r>
      <w:r w:rsidR="003857FC" w:rsidRPr="00A07385">
        <w:rPr>
          <w:rFonts w:ascii="Arial" w:hAnsi="Arial" w:cs="Arial"/>
          <w:spacing w:val="1"/>
          <w:sz w:val="22"/>
          <w:szCs w:val="22"/>
        </w:rPr>
        <w:t>/M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N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pacing w:val="1"/>
          <w:sz w:val="22"/>
          <w:szCs w:val="22"/>
        </w:rPr>
        <w:t>/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pacing w:val="-1"/>
          <w:sz w:val="22"/>
          <w:szCs w:val="22"/>
        </w:rPr>
        <w:t>/X</w:t>
      </w:r>
      <w:r w:rsidR="003857FC" w:rsidRPr="00A07385">
        <w:rPr>
          <w:rFonts w:ascii="Arial" w:hAnsi="Arial" w:cs="Arial"/>
          <w:spacing w:val="-4"/>
          <w:sz w:val="22"/>
          <w:szCs w:val="22"/>
        </w:rPr>
        <w:t>I</w:t>
      </w:r>
      <w:r w:rsidR="003857FC" w:rsidRPr="00A07385">
        <w:rPr>
          <w:rFonts w:ascii="Arial" w:hAnsi="Arial" w:cs="Arial"/>
          <w:spacing w:val="1"/>
          <w:sz w:val="22"/>
          <w:szCs w:val="22"/>
        </w:rPr>
        <w:t>/</w:t>
      </w:r>
      <w:r w:rsidR="003857FC" w:rsidRPr="00A07385">
        <w:rPr>
          <w:rFonts w:ascii="Arial" w:hAnsi="Arial" w:cs="Arial"/>
          <w:sz w:val="22"/>
          <w:szCs w:val="22"/>
        </w:rPr>
        <w:t>2008</w:t>
      </w:r>
      <w:r>
        <w:rPr>
          <w:rFonts w:ascii="Arial" w:hAnsi="Arial" w:cs="Arial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 xml:space="preserve">ang  </w:t>
      </w:r>
      <w:r w:rsidR="003857FC"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Pedo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 xml:space="preserve">an  </w:t>
      </w:r>
      <w:r w:rsidR="003857FC"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gg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 xml:space="preserve">aan  </w:t>
      </w:r>
      <w:r>
        <w:rPr>
          <w:rFonts w:ascii="Arial" w:hAnsi="Arial" w:cs="Arial"/>
          <w:sz w:val="22"/>
          <w:szCs w:val="22"/>
        </w:rPr>
        <w:t xml:space="preserve">/ </w:t>
      </w:r>
      <w:r w:rsidR="003857FC" w:rsidRPr="00A07385">
        <w:rPr>
          <w:rFonts w:ascii="Arial" w:hAnsi="Arial" w:cs="Arial"/>
          <w:sz w:val="22"/>
          <w:szCs w:val="22"/>
        </w:rPr>
        <w:t>P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 xml:space="preserve">anan  </w:t>
      </w:r>
      <w:r w:rsidR="003857FC"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O</w:t>
      </w:r>
      <w:r w:rsidR="003857FC" w:rsidRPr="00A07385">
        <w:rPr>
          <w:rFonts w:ascii="Arial" w:hAnsi="Arial" w:cs="Arial"/>
          <w:sz w:val="22"/>
          <w:szCs w:val="22"/>
        </w:rPr>
        <w:t>bs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 xml:space="preserve">i  </w:t>
      </w:r>
      <w:r w:rsidR="003857FC"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eon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 xml:space="preserve">l  </w:t>
      </w:r>
      <w:r w:rsidR="003857FC"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o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p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ehe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f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(P</w:t>
      </w:r>
      <w:r w:rsidR="003857FC" w:rsidRPr="00A07385">
        <w:rPr>
          <w:rFonts w:ascii="Arial" w:hAnsi="Arial" w:cs="Arial"/>
          <w:spacing w:val="-1"/>
          <w:sz w:val="22"/>
          <w:szCs w:val="22"/>
        </w:rPr>
        <w:t>ON</w:t>
      </w:r>
      <w:r w:rsidR="003857FC" w:rsidRPr="00A07385">
        <w:rPr>
          <w:rFonts w:ascii="Arial" w:hAnsi="Arial" w:cs="Arial"/>
          <w:spacing w:val="-3"/>
          <w:sz w:val="22"/>
          <w:szCs w:val="22"/>
        </w:rPr>
        <w:t>E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 xml:space="preserve">)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2</w:t>
      </w:r>
      <w:r w:rsidR="003857FC" w:rsidRPr="00A07385">
        <w:rPr>
          <w:rFonts w:ascii="Arial" w:hAnsi="Arial" w:cs="Arial"/>
          <w:sz w:val="22"/>
          <w:szCs w:val="22"/>
        </w:rPr>
        <w:t>4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3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am</w:t>
      </w:r>
      <w:r w:rsidR="003857FC"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D</w:t>
      </w:r>
      <w:r w:rsidR="003857FC" w:rsidRPr="00A07385">
        <w:rPr>
          <w:rFonts w:ascii="Arial" w:hAnsi="Arial" w:cs="Arial"/>
          <w:sz w:val="22"/>
          <w:szCs w:val="22"/>
        </w:rPr>
        <w:t>i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ah Sa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pacing w:val="1"/>
          <w:sz w:val="22"/>
          <w:szCs w:val="22"/>
        </w:rPr>
        <w:t>it</w:t>
      </w:r>
      <w:r w:rsidR="003857FC" w:rsidRPr="00A07385">
        <w:rPr>
          <w:rFonts w:ascii="Arial" w:hAnsi="Arial" w:cs="Arial"/>
          <w:sz w:val="22"/>
          <w:szCs w:val="22"/>
        </w:rPr>
        <w:t>.</w:t>
      </w:r>
    </w:p>
    <w:p w:rsidR="00CF444E" w:rsidRPr="00CF444E" w:rsidRDefault="003857FC">
      <w:pPr>
        <w:spacing w:before="76" w:line="359" w:lineRule="auto"/>
        <w:ind w:left="3578" w:right="3916"/>
        <w:jc w:val="center"/>
        <w:rPr>
          <w:rFonts w:ascii="Arial" w:hAnsi="Arial" w:cs="Arial"/>
          <w:spacing w:val="-2"/>
          <w:sz w:val="24"/>
          <w:szCs w:val="22"/>
        </w:rPr>
      </w:pPr>
      <w:r w:rsidRPr="00CF444E">
        <w:rPr>
          <w:rFonts w:ascii="Arial" w:hAnsi="Arial" w:cs="Arial"/>
          <w:spacing w:val="-1"/>
          <w:sz w:val="24"/>
          <w:szCs w:val="22"/>
        </w:rPr>
        <w:lastRenderedPageBreak/>
        <w:t>B</w:t>
      </w:r>
      <w:r w:rsidRPr="00CF444E">
        <w:rPr>
          <w:rFonts w:ascii="Arial" w:hAnsi="Arial" w:cs="Arial"/>
          <w:spacing w:val="2"/>
          <w:sz w:val="24"/>
          <w:szCs w:val="22"/>
        </w:rPr>
        <w:t>A</w:t>
      </w:r>
      <w:r w:rsidRPr="00CF444E">
        <w:rPr>
          <w:rFonts w:ascii="Arial" w:hAnsi="Arial" w:cs="Arial"/>
          <w:sz w:val="24"/>
          <w:szCs w:val="22"/>
        </w:rPr>
        <w:t>B</w:t>
      </w:r>
      <w:r w:rsidRPr="00CF444E">
        <w:rPr>
          <w:rFonts w:ascii="Arial" w:hAnsi="Arial" w:cs="Arial"/>
          <w:spacing w:val="-1"/>
          <w:sz w:val="24"/>
          <w:szCs w:val="22"/>
        </w:rPr>
        <w:t xml:space="preserve"> </w:t>
      </w:r>
      <w:r w:rsidRPr="00CF444E">
        <w:rPr>
          <w:rFonts w:ascii="Arial" w:hAnsi="Arial" w:cs="Arial"/>
          <w:sz w:val="24"/>
          <w:szCs w:val="22"/>
        </w:rPr>
        <w:t>II</w:t>
      </w:r>
      <w:r w:rsidRPr="00CF444E">
        <w:rPr>
          <w:rFonts w:ascii="Arial" w:hAnsi="Arial" w:cs="Arial"/>
          <w:spacing w:val="-2"/>
          <w:sz w:val="24"/>
          <w:szCs w:val="22"/>
        </w:rPr>
        <w:t xml:space="preserve"> </w:t>
      </w:r>
    </w:p>
    <w:p w:rsidR="001271D7" w:rsidRPr="00CF444E" w:rsidRDefault="003857FC">
      <w:pPr>
        <w:spacing w:before="76" w:line="359" w:lineRule="auto"/>
        <w:ind w:left="3578" w:right="3916"/>
        <w:jc w:val="center"/>
        <w:rPr>
          <w:rFonts w:ascii="Arial" w:hAnsi="Arial" w:cs="Arial"/>
          <w:sz w:val="24"/>
          <w:szCs w:val="22"/>
        </w:rPr>
      </w:pPr>
      <w:r w:rsidRPr="00CF444E">
        <w:rPr>
          <w:rFonts w:ascii="Arial" w:hAnsi="Arial" w:cs="Arial"/>
          <w:spacing w:val="1"/>
          <w:sz w:val="24"/>
          <w:szCs w:val="22"/>
        </w:rPr>
        <w:t>S</w:t>
      </w:r>
      <w:r w:rsidRPr="00CF444E">
        <w:rPr>
          <w:rFonts w:ascii="Arial" w:hAnsi="Arial" w:cs="Arial"/>
          <w:sz w:val="24"/>
          <w:szCs w:val="22"/>
        </w:rPr>
        <w:t>TANDAR</w:t>
      </w:r>
      <w:r w:rsidRPr="00CF444E">
        <w:rPr>
          <w:rFonts w:ascii="Arial" w:hAnsi="Arial" w:cs="Arial"/>
          <w:spacing w:val="1"/>
          <w:sz w:val="24"/>
          <w:szCs w:val="22"/>
        </w:rPr>
        <w:t xml:space="preserve"> </w:t>
      </w:r>
      <w:r w:rsidRPr="00CF444E">
        <w:rPr>
          <w:rFonts w:ascii="Arial" w:hAnsi="Arial" w:cs="Arial"/>
          <w:w w:val="99"/>
          <w:sz w:val="24"/>
          <w:szCs w:val="22"/>
        </w:rPr>
        <w:t>K</w:t>
      </w:r>
      <w:r w:rsidRPr="00CF444E">
        <w:rPr>
          <w:rFonts w:ascii="Arial" w:hAnsi="Arial" w:cs="Arial"/>
          <w:sz w:val="24"/>
          <w:szCs w:val="22"/>
        </w:rPr>
        <w:t>ETEN</w:t>
      </w:r>
      <w:r w:rsidRPr="00CF444E">
        <w:rPr>
          <w:rFonts w:ascii="Arial" w:hAnsi="Arial" w:cs="Arial"/>
          <w:w w:val="99"/>
          <w:sz w:val="24"/>
          <w:szCs w:val="22"/>
        </w:rPr>
        <w:t>A</w:t>
      </w:r>
      <w:r w:rsidRPr="00CF444E">
        <w:rPr>
          <w:rFonts w:ascii="Arial" w:hAnsi="Arial" w:cs="Arial"/>
          <w:spacing w:val="2"/>
          <w:w w:val="99"/>
          <w:sz w:val="24"/>
          <w:szCs w:val="22"/>
        </w:rPr>
        <w:t>G</w:t>
      </w:r>
      <w:r w:rsidRPr="00CF444E">
        <w:rPr>
          <w:rFonts w:ascii="Arial" w:hAnsi="Arial" w:cs="Arial"/>
          <w:w w:val="99"/>
          <w:sz w:val="24"/>
          <w:szCs w:val="22"/>
        </w:rPr>
        <w:t>AAN</w:t>
      </w:r>
    </w:p>
    <w:p w:rsidR="001271D7" w:rsidRPr="00A07385" w:rsidRDefault="001271D7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4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2.1.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UA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F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-1"/>
          <w:sz w:val="22"/>
          <w:szCs w:val="22"/>
        </w:rPr>
        <w:t>DAY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ANU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913" w:right="759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as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ani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asus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dak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 p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 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at).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us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ga</w:t>
      </w:r>
      <w:r w:rsidRPr="00A07385">
        <w:rPr>
          <w:rFonts w:ascii="Arial" w:hAnsi="Arial" w:cs="Arial"/>
          <w:sz w:val="22"/>
          <w:szCs w:val="22"/>
        </w:rPr>
        <w:t>n 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ny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esa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 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ga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  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up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 un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g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undang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 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u 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9"/>
        <w:ind w:left="91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abe</w:t>
      </w:r>
      <w:r w:rsidRPr="00A07385">
        <w:rPr>
          <w:rFonts w:ascii="Arial" w:hAnsi="Arial" w:cs="Arial"/>
          <w:b/>
          <w:spacing w:val="1"/>
          <w:sz w:val="22"/>
          <w:szCs w:val="22"/>
        </w:rPr>
        <w:t>l</w:t>
      </w:r>
      <w:r w:rsidRPr="00A07385">
        <w:rPr>
          <w:rFonts w:ascii="Arial" w:hAnsi="Arial" w:cs="Arial"/>
          <w:b/>
          <w:sz w:val="22"/>
          <w:szCs w:val="22"/>
        </w:rPr>
        <w:t xml:space="preserve">.1  </w:t>
      </w: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e</w:t>
      </w:r>
      <w:r w:rsidRPr="00A07385">
        <w:rPr>
          <w:rFonts w:ascii="Arial" w:hAnsi="Arial" w:cs="Arial"/>
          <w:b/>
          <w:spacing w:val="-2"/>
          <w:sz w:val="22"/>
          <w:szCs w:val="22"/>
        </w:rPr>
        <w:t>n</w:t>
      </w:r>
      <w:r w:rsidRPr="00A07385">
        <w:rPr>
          <w:rFonts w:ascii="Arial" w:hAnsi="Arial" w:cs="Arial"/>
          <w:b/>
          <w:sz w:val="22"/>
          <w:szCs w:val="22"/>
        </w:rPr>
        <w:t xml:space="preserve">aga </w:t>
      </w:r>
      <w:r w:rsidRPr="00A07385">
        <w:rPr>
          <w:rFonts w:ascii="Arial" w:hAnsi="Arial" w:cs="Arial"/>
          <w:b/>
          <w:spacing w:val="-1"/>
          <w:sz w:val="22"/>
          <w:szCs w:val="22"/>
        </w:rPr>
        <w:t>D</w:t>
      </w:r>
      <w:r w:rsidRPr="00A07385">
        <w:rPr>
          <w:rFonts w:ascii="Arial" w:hAnsi="Arial" w:cs="Arial"/>
          <w:b/>
          <w:sz w:val="22"/>
          <w:szCs w:val="22"/>
        </w:rPr>
        <w:t>ok</w:t>
      </w: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er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1603"/>
        <w:gridCol w:w="917"/>
        <w:gridCol w:w="1504"/>
        <w:gridCol w:w="1418"/>
        <w:gridCol w:w="809"/>
        <w:gridCol w:w="2880"/>
      </w:tblGrid>
      <w:tr w:rsidR="001271D7" w:rsidRPr="00A07385" w:rsidTr="00CF444E">
        <w:trPr>
          <w:trHeight w:hRule="exact" w:val="388"/>
        </w:trPr>
        <w:tc>
          <w:tcPr>
            <w:tcW w:w="559" w:type="dxa"/>
            <w:vMerge w:val="restart"/>
            <w:tcBorders>
              <w:top w:val="single" w:sz="4" w:space="0" w:color="363636"/>
              <w:left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3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17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1603" w:type="dxa"/>
            <w:vMerge w:val="restart"/>
            <w:tcBorders>
              <w:top w:val="single" w:sz="4" w:space="0" w:color="363636"/>
              <w:left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3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09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917" w:type="dxa"/>
            <w:vMerge w:val="restart"/>
            <w:tcBorders>
              <w:top w:val="single" w:sz="4" w:space="0" w:color="363636"/>
              <w:left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3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69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</w:p>
        </w:tc>
        <w:tc>
          <w:tcPr>
            <w:tcW w:w="2922" w:type="dxa"/>
            <w:gridSpan w:val="2"/>
            <w:tcBorders>
              <w:top w:val="single" w:sz="4" w:space="0" w:color="363636"/>
              <w:left w:val="single" w:sz="4" w:space="0" w:color="363636"/>
              <w:bottom w:val="nil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47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809" w:type="dxa"/>
            <w:vMerge w:val="restart"/>
            <w:tcBorders>
              <w:top w:val="single" w:sz="4" w:space="0" w:color="363636"/>
              <w:left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3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217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SG</w:t>
            </w:r>
          </w:p>
        </w:tc>
        <w:tc>
          <w:tcPr>
            <w:tcW w:w="2880" w:type="dxa"/>
            <w:vMerge w:val="restart"/>
            <w:tcBorders>
              <w:top w:val="single" w:sz="4" w:space="0" w:color="363636"/>
              <w:left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4" w:line="1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110" w:right="125" w:firstLine="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z w:val="22"/>
                <w:szCs w:val="22"/>
              </w:rPr>
              <w:t>PEL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AYANA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L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ONA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</w:tr>
      <w:tr w:rsidR="001271D7" w:rsidRPr="00A07385" w:rsidTr="00CF444E">
        <w:trPr>
          <w:trHeight w:hRule="exact" w:val="1140"/>
        </w:trPr>
        <w:tc>
          <w:tcPr>
            <w:tcW w:w="559" w:type="dxa"/>
            <w:vMerge/>
            <w:tcBorders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3" w:type="dxa"/>
            <w:vMerge/>
            <w:tcBorders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7" w:type="dxa"/>
            <w:vMerge/>
            <w:tcBorders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38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esu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7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eona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141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8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01" w:right="31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asi</w:t>
            </w:r>
          </w:p>
        </w:tc>
        <w:tc>
          <w:tcPr>
            <w:tcW w:w="809" w:type="dxa"/>
            <w:vMerge/>
            <w:tcBorders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 w:rsidTr="00CF444E">
        <w:trPr>
          <w:trHeight w:hRule="exact" w:val="389"/>
        </w:trPr>
        <w:tc>
          <w:tcPr>
            <w:tcW w:w="55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83" w:right="1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03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394" w:right="33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04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795" w:right="72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661" w:right="49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0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381" w:right="130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271D7" w:rsidRPr="00A07385" w:rsidTr="00CF444E">
        <w:trPr>
          <w:trHeight w:hRule="exact" w:val="389"/>
        </w:trPr>
        <w:tc>
          <w:tcPr>
            <w:tcW w:w="55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83" w:right="1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03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89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917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394" w:right="33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04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381" w:right="130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271D7" w:rsidRPr="00A07385" w:rsidTr="00CF444E">
        <w:trPr>
          <w:trHeight w:hRule="exact" w:val="389"/>
        </w:trPr>
        <w:tc>
          <w:tcPr>
            <w:tcW w:w="55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83" w:right="1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03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227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nak</w:t>
            </w:r>
          </w:p>
        </w:tc>
        <w:tc>
          <w:tcPr>
            <w:tcW w:w="917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394" w:right="33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04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381" w:right="130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271D7" w:rsidRPr="00A07385" w:rsidTr="00CF444E">
        <w:trPr>
          <w:trHeight w:hRule="exact" w:val="391"/>
        </w:trPr>
        <w:tc>
          <w:tcPr>
            <w:tcW w:w="55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479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</w:p>
        </w:tc>
        <w:tc>
          <w:tcPr>
            <w:tcW w:w="917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339" w:right="27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504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3857FC">
            <w:pPr>
              <w:spacing w:line="240" w:lineRule="exact"/>
              <w:ind w:left="1381" w:right="130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271D7" w:rsidRPr="00A07385" w:rsidTr="00CF444E">
        <w:trPr>
          <w:trHeight w:hRule="exact" w:val="389"/>
        </w:trPr>
        <w:tc>
          <w:tcPr>
            <w:tcW w:w="55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17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271D7" w:rsidRPr="00A07385" w:rsidRDefault="001271D7">
      <w:pPr>
        <w:spacing w:before="9" w:line="14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4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b/>
          <w:spacing w:val="-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abe</w:t>
      </w:r>
      <w:r w:rsidRPr="00A07385">
        <w:rPr>
          <w:rFonts w:ascii="Arial" w:hAnsi="Arial" w:cs="Arial"/>
          <w:b/>
          <w:spacing w:val="1"/>
          <w:sz w:val="22"/>
          <w:szCs w:val="22"/>
        </w:rPr>
        <w:t>l</w:t>
      </w:r>
      <w:r w:rsidRPr="00A07385">
        <w:rPr>
          <w:rFonts w:ascii="Arial" w:hAnsi="Arial" w:cs="Arial"/>
          <w:b/>
          <w:sz w:val="22"/>
          <w:szCs w:val="22"/>
        </w:rPr>
        <w:t>.2</w:t>
      </w:r>
      <w:r w:rsidRPr="00A07385">
        <w:rPr>
          <w:rFonts w:ascii="Arial" w:hAnsi="Arial" w:cs="Arial"/>
          <w:b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1"/>
          <w:sz w:val="22"/>
          <w:szCs w:val="22"/>
        </w:rPr>
        <w:t>K</w:t>
      </w:r>
      <w:r w:rsidRPr="00A07385">
        <w:rPr>
          <w:rFonts w:ascii="Arial" w:hAnsi="Arial" w:cs="Arial"/>
          <w:b/>
          <w:sz w:val="22"/>
          <w:szCs w:val="22"/>
        </w:rPr>
        <w:t>u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pacing w:val="1"/>
          <w:sz w:val="22"/>
          <w:szCs w:val="22"/>
        </w:rPr>
        <w:t>l</w:t>
      </w:r>
      <w:r w:rsidRPr="00A07385">
        <w:rPr>
          <w:rFonts w:ascii="Arial" w:hAnsi="Arial" w:cs="Arial"/>
          <w:b/>
          <w:spacing w:val="-1"/>
          <w:sz w:val="22"/>
          <w:szCs w:val="22"/>
        </w:rPr>
        <w:t>i</w:t>
      </w:r>
      <w:r w:rsidRPr="00A07385">
        <w:rPr>
          <w:rFonts w:ascii="Arial" w:hAnsi="Arial" w:cs="Arial"/>
          <w:b/>
          <w:spacing w:val="1"/>
          <w:sz w:val="22"/>
          <w:szCs w:val="22"/>
        </w:rPr>
        <w:t>fi</w:t>
      </w:r>
      <w:r w:rsidRPr="00A07385">
        <w:rPr>
          <w:rFonts w:ascii="Arial" w:hAnsi="Arial" w:cs="Arial"/>
          <w:b/>
          <w:sz w:val="22"/>
          <w:szCs w:val="22"/>
        </w:rPr>
        <w:t>k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z w:val="22"/>
          <w:szCs w:val="22"/>
        </w:rPr>
        <w:t>si</w:t>
      </w:r>
      <w:r w:rsidRPr="00A0738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ena</w:t>
      </w:r>
      <w:r w:rsidRPr="00A07385">
        <w:rPr>
          <w:rFonts w:ascii="Arial" w:hAnsi="Arial" w:cs="Arial"/>
          <w:b/>
          <w:spacing w:val="-2"/>
          <w:sz w:val="22"/>
          <w:szCs w:val="22"/>
        </w:rPr>
        <w:t>g</w:t>
      </w:r>
      <w:r w:rsidRPr="00A07385">
        <w:rPr>
          <w:rFonts w:ascii="Arial" w:hAnsi="Arial" w:cs="Arial"/>
          <w:b/>
          <w:sz w:val="22"/>
          <w:szCs w:val="22"/>
        </w:rPr>
        <w:t>a keper</w:t>
      </w:r>
      <w:r w:rsidRPr="00A07385">
        <w:rPr>
          <w:rFonts w:ascii="Arial" w:hAnsi="Arial" w:cs="Arial"/>
          <w:b/>
          <w:spacing w:val="-2"/>
          <w:sz w:val="22"/>
          <w:szCs w:val="22"/>
        </w:rPr>
        <w:t>a</w:t>
      </w:r>
      <w:r w:rsidRPr="00A07385">
        <w:rPr>
          <w:rFonts w:ascii="Arial" w:hAnsi="Arial" w:cs="Arial"/>
          <w:b/>
          <w:spacing w:val="2"/>
          <w:sz w:val="22"/>
          <w:szCs w:val="22"/>
        </w:rPr>
        <w:t>w</w:t>
      </w:r>
      <w:r w:rsidRPr="00A07385">
        <w:rPr>
          <w:rFonts w:ascii="Arial" w:hAnsi="Arial" w:cs="Arial"/>
          <w:b/>
          <w:spacing w:val="-1"/>
          <w:sz w:val="22"/>
          <w:szCs w:val="22"/>
        </w:rPr>
        <w:t>a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z w:val="22"/>
          <w:szCs w:val="22"/>
        </w:rPr>
        <w:t>an</w:t>
      </w:r>
    </w:p>
    <w:p w:rsidR="001271D7" w:rsidRPr="00A07385" w:rsidRDefault="001271D7">
      <w:pPr>
        <w:spacing w:before="10" w:line="180" w:lineRule="exact"/>
        <w:rPr>
          <w:rFonts w:ascii="Arial" w:hAnsi="Arial" w:cs="Arial"/>
          <w:sz w:val="22"/>
          <w:szCs w:val="22"/>
        </w:rPr>
      </w:pPr>
    </w:p>
    <w:tbl>
      <w:tblPr>
        <w:tblW w:w="10417" w:type="dxa"/>
        <w:tblInd w:w="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1800"/>
        <w:gridCol w:w="1035"/>
        <w:gridCol w:w="1075"/>
        <w:gridCol w:w="895"/>
        <w:gridCol w:w="1290"/>
        <w:gridCol w:w="1403"/>
        <w:gridCol w:w="1558"/>
        <w:gridCol w:w="710"/>
      </w:tblGrid>
      <w:tr w:rsidR="001271D7" w:rsidRPr="00A07385" w:rsidTr="00CF444E">
        <w:trPr>
          <w:trHeight w:hRule="exact" w:val="3044"/>
        </w:trPr>
        <w:tc>
          <w:tcPr>
            <w:tcW w:w="651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 w:rsidP="00CF444E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0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03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105" w:right="14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="00CF444E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</w:p>
        </w:tc>
        <w:tc>
          <w:tcPr>
            <w:tcW w:w="107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 w:rsidP="00CF444E">
            <w:pPr>
              <w:spacing w:line="625" w:lineRule="auto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esu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eona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</w:p>
        </w:tc>
        <w:tc>
          <w:tcPr>
            <w:tcW w:w="89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9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240" w:lineRule="exact"/>
              <w:ind w:left="105" w:right="129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anag e</w:t>
            </w:r>
          </w:p>
          <w:p w:rsidR="001271D7" w:rsidRPr="00A07385" w:rsidRDefault="001271D7">
            <w:pPr>
              <w:spacing w:before="17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  <w:p w:rsidR="001271D7" w:rsidRPr="00A07385" w:rsidRDefault="001271D7">
            <w:pPr>
              <w:spacing w:before="20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asi</w:t>
            </w:r>
          </w:p>
        </w:tc>
        <w:tc>
          <w:tcPr>
            <w:tcW w:w="129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6" w:space="0" w:color="000000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before="7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57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eona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</w:p>
        </w:tc>
        <w:tc>
          <w:tcPr>
            <w:tcW w:w="1403" w:type="dxa"/>
            <w:tcBorders>
              <w:top w:val="single" w:sz="4" w:space="0" w:color="363636"/>
              <w:left w:val="single" w:sz="6" w:space="0" w:color="000000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624" w:lineRule="auto"/>
              <w:ind w:left="28" w:right="359" w:firstLine="48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155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60" w:lineRule="auto"/>
              <w:ind w:left="102" w:right="223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ONE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/ PEL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AYAN</w:t>
            </w:r>
            <w:r w:rsidRPr="00A07385">
              <w:rPr>
                <w:rFonts w:ascii="Arial" w:hAnsi="Arial" w:cs="Arial"/>
                <w:sz w:val="22"/>
                <w:szCs w:val="22"/>
              </w:rPr>
              <w:t>A N</w:t>
            </w:r>
          </w:p>
          <w:p w:rsidR="001271D7" w:rsidRPr="00A07385" w:rsidRDefault="003857FC">
            <w:pPr>
              <w:spacing w:before="3" w:line="359" w:lineRule="auto"/>
              <w:ind w:left="102" w:right="8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RNA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L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ONA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71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PN</w:t>
            </w:r>
          </w:p>
        </w:tc>
      </w:tr>
      <w:tr w:rsidR="001271D7" w:rsidRPr="00A07385" w:rsidTr="00CF444E">
        <w:trPr>
          <w:trHeight w:hRule="exact" w:val="578"/>
        </w:trPr>
        <w:tc>
          <w:tcPr>
            <w:tcW w:w="651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 w:rsidP="00CF444E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 w:rsidP="00CF444E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4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103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36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44" w:right="3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9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6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507" w:right="58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03" w:type="dxa"/>
            <w:tcBorders>
              <w:top w:val="single" w:sz="4" w:space="0" w:color="363636"/>
              <w:left w:val="single" w:sz="6" w:space="0" w:color="000000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73" w:right="69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271D7" w:rsidRPr="00A07385" w:rsidTr="00CF444E">
        <w:trPr>
          <w:trHeight w:hRule="exact" w:val="686"/>
        </w:trPr>
        <w:tc>
          <w:tcPr>
            <w:tcW w:w="651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 w:rsidP="00CF444E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 w:rsidP="00CF444E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3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103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2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107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40" w:right="4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9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44" w:right="3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9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6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507" w:right="58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03" w:type="dxa"/>
            <w:tcBorders>
              <w:top w:val="single" w:sz="4" w:space="0" w:color="363636"/>
              <w:left w:val="single" w:sz="6" w:space="0" w:color="000000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590" w:right="61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5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82" w:right="6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1271D7" w:rsidRPr="00A07385" w:rsidTr="00CF444E">
        <w:trPr>
          <w:trHeight w:hRule="exact" w:val="568"/>
        </w:trPr>
        <w:tc>
          <w:tcPr>
            <w:tcW w:w="651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 w:rsidP="00CF444E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 w:rsidP="00CF444E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S1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103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36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6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tcBorders>
              <w:top w:val="single" w:sz="4" w:space="0" w:color="363636"/>
              <w:left w:val="single" w:sz="6" w:space="0" w:color="000000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82" w:right="6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271D7" w:rsidRPr="00A07385" w:rsidRDefault="001271D7">
      <w:pPr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20" w:right="620" w:bottom="280" w:left="1240" w:header="0" w:footer="612" w:gutter="0"/>
          <w:cols w:space="720"/>
        </w:sectPr>
      </w:pPr>
    </w:p>
    <w:p w:rsidR="001271D7" w:rsidRPr="00A07385" w:rsidRDefault="001271D7">
      <w:pPr>
        <w:spacing w:before="7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1800"/>
        <w:gridCol w:w="725"/>
        <w:gridCol w:w="1075"/>
        <w:gridCol w:w="895"/>
        <w:gridCol w:w="2693"/>
        <w:gridCol w:w="1558"/>
        <w:gridCol w:w="710"/>
      </w:tblGrid>
      <w:tr w:rsidR="001271D7" w:rsidRPr="00A07385">
        <w:trPr>
          <w:trHeight w:hRule="exact" w:val="947"/>
        </w:trPr>
        <w:tc>
          <w:tcPr>
            <w:tcW w:w="46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3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2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07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507" w:right="37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9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51" w:right="3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3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78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5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>
        <w:trPr>
          <w:trHeight w:hRule="exact" w:val="950"/>
        </w:trPr>
        <w:tc>
          <w:tcPr>
            <w:tcW w:w="46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</w:p>
        </w:tc>
        <w:tc>
          <w:tcPr>
            <w:tcW w:w="72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27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56</w:t>
            </w:r>
          </w:p>
        </w:tc>
        <w:tc>
          <w:tcPr>
            <w:tcW w:w="107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52" w:right="4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95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44" w:right="3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78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5                         3</w:t>
            </w:r>
          </w:p>
        </w:tc>
        <w:tc>
          <w:tcPr>
            <w:tcW w:w="1558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18" w:right="74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10" w:type="dxa"/>
            <w:tcBorders>
              <w:top w:val="single" w:sz="4" w:space="0" w:color="363636"/>
              <w:left w:val="single" w:sz="4" w:space="0" w:color="363636"/>
              <w:bottom w:val="single" w:sz="4" w:space="0" w:color="363636"/>
              <w:right w:val="single" w:sz="4" w:space="0" w:color="363636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21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</w:tbl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17" w:line="280" w:lineRule="exact"/>
        <w:rPr>
          <w:rFonts w:ascii="Arial" w:hAnsi="Arial" w:cs="Arial"/>
          <w:sz w:val="22"/>
          <w:szCs w:val="22"/>
        </w:rPr>
      </w:pPr>
    </w:p>
    <w:p w:rsidR="001271D7" w:rsidRPr="00A07385" w:rsidRDefault="0020560B">
      <w:pPr>
        <w:spacing w:before="32"/>
        <w:ind w:left="2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group id="_x0000_s1041" style="position:absolute;left:0;text-align:left;margin-left:391.2pt;margin-top:-149.55pt;width:.1pt;height:93.6pt;z-index:-251658240;mso-position-horizontal-relative:page" coordorigin="7824,-2991" coordsize="2,1872">
            <v:shape id="_x0000_s1042" style="position:absolute;left:7824;top:-2991;width:2;height:1872" coordorigin="7824,-2991" coordsize="2,1872" path="m7824,-2991r2,1872e" filled="f" strokeweight=".72pt">
              <v:path arrowok="t"/>
            </v:shape>
            <w10:wrap anchorx="page"/>
          </v:group>
        </w:pict>
      </w:r>
      <w:r w:rsidR="003857FC" w:rsidRPr="00A07385">
        <w:rPr>
          <w:rFonts w:ascii="Arial" w:hAnsi="Arial" w:cs="Arial"/>
          <w:sz w:val="22"/>
          <w:szCs w:val="22"/>
        </w:rPr>
        <w:t>2.2.</w:t>
      </w:r>
      <w:r w:rsidR="003857FC"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D</w:t>
      </w:r>
      <w:r w:rsidR="003857FC" w:rsidRPr="00A07385">
        <w:rPr>
          <w:rFonts w:ascii="Arial" w:hAnsi="Arial" w:cs="Arial"/>
          <w:spacing w:val="-4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2"/>
          <w:sz w:val="22"/>
          <w:szCs w:val="22"/>
        </w:rPr>
        <w:t>T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4"/>
          <w:sz w:val="22"/>
          <w:szCs w:val="22"/>
        </w:rPr>
        <w:t>I</w:t>
      </w:r>
      <w:r w:rsidR="003857FC" w:rsidRPr="00A07385">
        <w:rPr>
          <w:rFonts w:ascii="Arial" w:hAnsi="Arial" w:cs="Arial"/>
          <w:spacing w:val="2"/>
          <w:sz w:val="22"/>
          <w:szCs w:val="22"/>
        </w:rPr>
        <w:t>B</w:t>
      </w:r>
      <w:r w:rsidR="003857FC" w:rsidRPr="00A07385">
        <w:rPr>
          <w:rFonts w:ascii="Arial" w:hAnsi="Arial" w:cs="Arial"/>
          <w:spacing w:val="-1"/>
          <w:sz w:val="22"/>
          <w:szCs w:val="22"/>
        </w:rPr>
        <w:t>U</w:t>
      </w:r>
      <w:r w:rsidR="003857FC" w:rsidRPr="00A07385">
        <w:rPr>
          <w:rFonts w:ascii="Arial" w:hAnsi="Arial" w:cs="Arial"/>
          <w:spacing w:val="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>I</w:t>
      </w:r>
      <w:r w:rsidR="003857FC"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2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NAGAA</w:t>
      </w:r>
      <w:r w:rsidR="003857FC"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942" w:right="758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 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af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s,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 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an,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3857FC">
      <w:pPr>
        <w:spacing w:before="4" w:line="359" w:lineRule="auto"/>
        <w:ind w:left="1213" w:right="761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1.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D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Ponek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: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ab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ok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 spe</w:t>
      </w:r>
      <w:r w:rsidRPr="00A07385">
        <w:rPr>
          <w:rFonts w:ascii="Arial" w:hAnsi="Arial" w:cs="Arial"/>
          <w:spacing w:val="-1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anak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be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 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saat 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ak </w:t>
      </w:r>
      <w:r w:rsidRPr="00A07385">
        <w:rPr>
          <w:rFonts w:ascii="Arial" w:hAnsi="Arial" w:cs="Arial"/>
          <w:spacing w:val="3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sung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z w:val="22"/>
          <w:szCs w:val="22"/>
        </w:rPr>
        <w:t>n 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) 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y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spacing w:before="4" w:line="360" w:lineRule="auto"/>
        <w:ind w:left="1213" w:right="759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2.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as</w:t>
      </w:r>
      <w:r w:rsidRPr="00A07385">
        <w:rPr>
          <w:rFonts w:ascii="Arial" w:hAnsi="Arial" w:cs="Arial"/>
          <w:sz w:val="22"/>
          <w:szCs w:val="22"/>
        </w:rPr>
        <w:t>i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aku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a 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apy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spacing w:before="3" w:line="359" w:lineRule="auto"/>
        <w:ind w:left="1213" w:right="758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3.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if</w:t>
      </w:r>
      <w:r w:rsidRPr="00A07385">
        <w:rPr>
          <w:rFonts w:ascii="Arial" w:hAnsi="Arial" w:cs="Arial"/>
          <w:sz w:val="22"/>
          <w:szCs w:val="22"/>
        </w:rPr>
        <w:t>as  (s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)  : 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 xml:space="preserve">ung 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ab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  ada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dana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,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la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 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dak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 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apy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spacing w:before="4" w:line="359" w:lineRule="auto"/>
        <w:ind w:left="1213" w:right="758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4.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 Pe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ung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 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 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as</w:t>
      </w:r>
      <w:r w:rsidRPr="00A07385">
        <w:rPr>
          <w:rFonts w:ascii="Arial" w:hAnsi="Arial" w:cs="Arial"/>
          <w:sz w:val="22"/>
          <w:szCs w:val="22"/>
        </w:rPr>
        <w:t>i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4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he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py dan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spacing w:before="4" w:line="360" w:lineRule="auto"/>
        <w:ind w:left="1213" w:right="758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5.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bg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: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ab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     ada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,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  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   ane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ok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 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apy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spacing w:before="4" w:line="359" w:lineRule="auto"/>
        <w:ind w:left="1213" w:right="759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6.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 xml:space="preserve">U  :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Penang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ung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ab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ok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 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ka</w:t>
      </w:r>
      <w:r w:rsidRPr="00A07385">
        <w:rPr>
          <w:rFonts w:ascii="Arial" w:hAnsi="Arial" w:cs="Arial"/>
          <w:sz w:val="22"/>
          <w:szCs w:val="22"/>
        </w:rPr>
        <w:t>n 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 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apy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ak</w:t>
      </w:r>
      <w:r w:rsidRPr="00A07385">
        <w:rPr>
          <w:rFonts w:ascii="Arial" w:hAnsi="Arial" w:cs="Arial"/>
          <w:sz w:val="22"/>
          <w:szCs w:val="22"/>
        </w:rPr>
        <w:t>an se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Default="003857FC">
      <w:pPr>
        <w:spacing w:before="4" w:line="359" w:lineRule="auto"/>
        <w:ind w:left="1213" w:right="755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7.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anap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="00413385">
        <w:rPr>
          <w:rFonts w:ascii="Arial" w:hAnsi="Arial" w:cs="Arial"/>
          <w:spacing w:val="2"/>
          <w:sz w:val="22"/>
          <w:szCs w:val="22"/>
        </w:rPr>
        <w:t xml:space="preserve"> /</w:t>
      </w:r>
      <w:r w:rsidR="00413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V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a)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 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 dan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 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he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apy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CF444E" w:rsidRPr="00A07385" w:rsidRDefault="00CF444E">
      <w:pPr>
        <w:spacing w:before="4" w:line="359" w:lineRule="auto"/>
        <w:ind w:left="1213" w:right="755" w:hanging="271"/>
        <w:jc w:val="both"/>
        <w:rPr>
          <w:rFonts w:ascii="Arial" w:hAnsi="Arial" w:cs="Arial"/>
          <w:sz w:val="22"/>
          <w:szCs w:val="22"/>
        </w:rPr>
        <w:sectPr w:rsidR="00CF444E" w:rsidRPr="00A07385">
          <w:pgSz w:w="12240" w:h="18720"/>
          <w:pgMar w:top="1600" w:right="620" w:bottom="280" w:left="1480" w:header="0" w:footer="612" w:gutter="0"/>
          <w:cols w:space="720"/>
        </w:sectPr>
      </w:pPr>
    </w:p>
    <w:p w:rsidR="001271D7" w:rsidRPr="00A07385" w:rsidRDefault="003857FC">
      <w:pPr>
        <w:spacing w:before="75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>Penu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093" w:right="78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1.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Labo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um :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ok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 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J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 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nose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ha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ab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u.</w:t>
      </w:r>
    </w:p>
    <w:p w:rsidR="001271D7" w:rsidRPr="00A07385" w:rsidRDefault="003857FC">
      <w:pPr>
        <w:spacing w:before="4" w:line="360" w:lineRule="auto"/>
        <w:ind w:left="1093" w:right="77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2.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: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ung  Ja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ab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  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danan 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 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 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nose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 sesuai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saan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 w:line="359" w:lineRule="auto"/>
        <w:ind w:left="1093" w:right="76" w:hanging="27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3.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ank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   :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ung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ok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 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 upa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sesu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ha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saan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u.</w:t>
      </w:r>
    </w:p>
    <w:p w:rsidR="001271D7" w:rsidRPr="00A07385" w:rsidRDefault="001271D7">
      <w:pPr>
        <w:spacing w:before="4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822" w:right="5889" w:hanging="72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2.3.</w:t>
      </w:r>
      <w:r w:rsidRPr="00A07385">
        <w:rPr>
          <w:rFonts w:ascii="Arial" w:hAnsi="Arial" w:cs="Arial"/>
          <w:spacing w:val="-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NGA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URA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1"/>
          <w:sz w:val="22"/>
          <w:szCs w:val="22"/>
        </w:rPr>
        <w:t>AG</w:t>
      </w:r>
      <w:r w:rsidRPr="00A07385">
        <w:rPr>
          <w:rFonts w:ascii="Arial" w:hAnsi="Arial" w:cs="Arial"/>
          <w:sz w:val="22"/>
          <w:szCs w:val="22"/>
        </w:rPr>
        <w:t>A /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INA</w:t>
      </w:r>
      <w:r w:rsidRPr="00A07385">
        <w:rPr>
          <w:rFonts w:ascii="Arial" w:hAnsi="Arial" w:cs="Arial"/>
          <w:sz w:val="22"/>
          <w:szCs w:val="22"/>
        </w:rPr>
        <w:t>S Jam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nas:</w:t>
      </w:r>
    </w:p>
    <w:p w:rsidR="001271D7" w:rsidRPr="00A07385" w:rsidRDefault="003857FC" w:rsidP="00E4118A">
      <w:pPr>
        <w:tabs>
          <w:tab w:val="left" w:pos="1276"/>
        </w:tabs>
        <w:spacing w:before="4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="00E4118A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i  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0</w:t>
      </w:r>
      <w:r w:rsidRPr="00A07385">
        <w:rPr>
          <w:rFonts w:ascii="Arial" w:hAnsi="Arial" w:cs="Arial"/>
          <w:spacing w:val="-2"/>
          <w:sz w:val="22"/>
          <w:szCs w:val="22"/>
        </w:rPr>
        <w:t>7</w:t>
      </w:r>
      <w:r w:rsidRPr="00A07385">
        <w:rPr>
          <w:rFonts w:ascii="Arial" w:hAnsi="Arial" w:cs="Arial"/>
          <w:sz w:val="22"/>
          <w:szCs w:val="22"/>
        </w:rPr>
        <w:t>.00 -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14.00</w:t>
      </w:r>
    </w:p>
    <w:p w:rsidR="001271D7" w:rsidRPr="00A07385" w:rsidRDefault="001271D7" w:rsidP="00E4118A">
      <w:pPr>
        <w:tabs>
          <w:tab w:val="left" w:pos="1276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E4118A">
      <w:pPr>
        <w:tabs>
          <w:tab w:val="left" w:pos="1276"/>
        </w:tabs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="00E4118A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</w:t>
      </w:r>
      <w:r w:rsidRPr="00A07385">
        <w:rPr>
          <w:rFonts w:ascii="Arial" w:hAnsi="Arial" w:cs="Arial"/>
          <w:spacing w:val="-2"/>
          <w:sz w:val="22"/>
          <w:szCs w:val="22"/>
        </w:rPr>
        <w:t>4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1"/>
          <w:sz w:val="22"/>
          <w:szCs w:val="22"/>
        </w:rPr>
        <w:t>0</w:t>
      </w:r>
      <w:r w:rsidRPr="00A07385">
        <w:rPr>
          <w:rFonts w:ascii="Arial" w:hAnsi="Arial" w:cs="Arial"/>
          <w:sz w:val="22"/>
          <w:szCs w:val="22"/>
        </w:rPr>
        <w:t>0 -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20.00</w:t>
      </w:r>
    </w:p>
    <w:p w:rsidR="001271D7" w:rsidRPr="00A07385" w:rsidRDefault="001271D7" w:rsidP="00E4118A">
      <w:pPr>
        <w:tabs>
          <w:tab w:val="left" w:pos="1276"/>
        </w:tabs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E4118A">
      <w:pPr>
        <w:tabs>
          <w:tab w:val="left" w:pos="1276"/>
        </w:tabs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="00E4118A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20.00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07.00</w:t>
      </w:r>
    </w:p>
    <w:p w:rsidR="001271D7" w:rsidRPr="00A07385" w:rsidRDefault="001271D7" w:rsidP="00E4118A">
      <w:pPr>
        <w:tabs>
          <w:tab w:val="left" w:pos="1276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E4118A">
      <w:pPr>
        <w:tabs>
          <w:tab w:val="left" w:pos="1276"/>
        </w:tabs>
        <w:ind w:left="1276" w:hanging="45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="00E4118A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na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andun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ap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2</w:t>
      </w:r>
      <w:r w:rsidRPr="00A07385">
        <w:rPr>
          <w:rFonts w:ascii="Arial" w:hAnsi="Arial" w:cs="Arial"/>
          <w:sz w:val="22"/>
          <w:szCs w:val="22"/>
        </w:rPr>
        <w:t xml:space="preserve">4 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 xml:space="preserve">am 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enangani 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="00E4118A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1271D7" w:rsidP="00E4118A">
      <w:pPr>
        <w:tabs>
          <w:tab w:val="left" w:pos="1276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E4118A">
      <w:pPr>
        <w:tabs>
          <w:tab w:val="left" w:pos="1276"/>
        </w:tabs>
        <w:ind w:left="1276" w:hanging="45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="00E4118A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2</w:t>
      </w:r>
      <w:r w:rsidRPr="00A07385">
        <w:rPr>
          <w:rFonts w:ascii="Arial" w:hAnsi="Arial" w:cs="Arial"/>
          <w:sz w:val="22"/>
          <w:szCs w:val="22"/>
        </w:rPr>
        <w:t>4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1271D7" w:rsidP="00E4118A">
      <w:pPr>
        <w:tabs>
          <w:tab w:val="left" w:pos="1276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E4118A">
      <w:pPr>
        <w:tabs>
          <w:tab w:val="left" w:pos="1276"/>
        </w:tabs>
        <w:ind w:left="1276" w:hanging="45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="00E4118A">
        <w:rPr>
          <w:rFonts w:ascii="Arial" w:hAnsi="Arial" w:cs="Arial"/>
          <w:spacing w:val="30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 24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1271D7" w:rsidP="00E4118A">
      <w:pPr>
        <w:tabs>
          <w:tab w:val="left" w:pos="1276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E4118A" w:rsidP="00E4118A">
      <w:pPr>
        <w:tabs>
          <w:tab w:val="left" w:pos="1276"/>
        </w:tabs>
        <w:spacing w:line="359" w:lineRule="auto"/>
        <w:ind w:left="1276" w:right="76" w:hanging="454"/>
        <w:jc w:val="both"/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20" w:right="1300" w:bottom="280" w:left="1600" w:header="0" w:footer="612" w:gutter="0"/>
          <w:cols w:space="720"/>
        </w:sectPr>
      </w:pPr>
      <w:r>
        <w:rPr>
          <w:rFonts w:ascii="Arial" w:hAnsi="Arial" w:cs="Arial"/>
          <w:sz w:val="22"/>
          <w:szCs w:val="22"/>
        </w:rPr>
        <w:t xml:space="preserve">7. </w:t>
      </w: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pacing w:val="2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 xml:space="preserve">a  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ed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nn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p</w:t>
      </w:r>
      <w:r w:rsidR="003857FC"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24</w:t>
      </w:r>
      <w:r w:rsidR="003857FC"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3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am</w:t>
      </w:r>
      <w:r w:rsidR="003857FC"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2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g</w:t>
      </w:r>
      <w:r w:rsidR="003857FC"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ut</w:t>
      </w:r>
      <w:r w:rsidR="003857FC"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be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pe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5"/>
          <w:sz w:val="22"/>
          <w:szCs w:val="22"/>
        </w:rPr>
        <w:t>r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dan</w:t>
      </w:r>
      <w:r w:rsidR="003857FC"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be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o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abo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asi</w:t>
      </w:r>
      <w:r w:rsidR="003857FC"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d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 xml:space="preserve">am 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ani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asus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l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>ona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l</w:t>
      </w:r>
      <w:r w:rsidR="003857FC"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(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pacing w:val="1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ad</w:t>
      </w:r>
      <w:r w:rsidR="003857FC" w:rsidRPr="00A07385">
        <w:rPr>
          <w:rFonts w:ascii="Arial" w:hAnsi="Arial" w:cs="Arial"/>
          <w:spacing w:val="-1"/>
          <w:sz w:val="22"/>
          <w:szCs w:val="22"/>
        </w:rPr>
        <w:t>w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)</w:t>
      </w:r>
    </w:p>
    <w:p w:rsidR="009C152F" w:rsidRDefault="009C152F" w:rsidP="009C152F">
      <w:pPr>
        <w:ind w:left="102"/>
        <w:jc w:val="center"/>
        <w:rPr>
          <w:rFonts w:ascii="Arial" w:hAnsi="Arial" w:cs="Arial"/>
          <w:sz w:val="24"/>
          <w:szCs w:val="22"/>
        </w:rPr>
      </w:pPr>
      <w:r w:rsidRPr="009C152F">
        <w:rPr>
          <w:rFonts w:ascii="Arial" w:hAnsi="Arial" w:cs="Arial"/>
          <w:spacing w:val="-1"/>
          <w:sz w:val="24"/>
          <w:szCs w:val="22"/>
        </w:rPr>
        <w:lastRenderedPageBreak/>
        <w:t>B</w:t>
      </w:r>
      <w:r w:rsidRPr="009C152F">
        <w:rPr>
          <w:rFonts w:ascii="Arial" w:hAnsi="Arial" w:cs="Arial"/>
          <w:spacing w:val="2"/>
          <w:sz w:val="24"/>
          <w:szCs w:val="22"/>
        </w:rPr>
        <w:t>A</w:t>
      </w:r>
      <w:r w:rsidRPr="009C152F">
        <w:rPr>
          <w:rFonts w:ascii="Arial" w:hAnsi="Arial" w:cs="Arial"/>
          <w:sz w:val="24"/>
          <w:szCs w:val="22"/>
        </w:rPr>
        <w:t>B</w:t>
      </w:r>
      <w:r w:rsidRPr="009C152F">
        <w:rPr>
          <w:rFonts w:ascii="Arial" w:hAnsi="Arial" w:cs="Arial"/>
          <w:spacing w:val="-1"/>
          <w:sz w:val="24"/>
          <w:szCs w:val="22"/>
        </w:rPr>
        <w:t xml:space="preserve"> </w:t>
      </w:r>
      <w:r w:rsidRPr="009C152F">
        <w:rPr>
          <w:rFonts w:ascii="Arial" w:hAnsi="Arial" w:cs="Arial"/>
          <w:sz w:val="24"/>
          <w:szCs w:val="22"/>
        </w:rPr>
        <w:t xml:space="preserve">III </w:t>
      </w:r>
    </w:p>
    <w:p w:rsidR="009C152F" w:rsidRDefault="009C152F" w:rsidP="009C152F">
      <w:pPr>
        <w:ind w:left="102"/>
        <w:jc w:val="center"/>
        <w:rPr>
          <w:rFonts w:ascii="Arial" w:hAnsi="Arial" w:cs="Arial"/>
          <w:spacing w:val="1"/>
          <w:sz w:val="24"/>
          <w:szCs w:val="22"/>
        </w:rPr>
      </w:pPr>
      <w:r w:rsidRPr="009C152F">
        <w:rPr>
          <w:rFonts w:ascii="Arial" w:hAnsi="Arial" w:cs="Arial"/>
          <w:spacing w:val="1"/>
          <w:sz w:val="24"/>
          <w:szCs w:val="22"/>
        </w:rPr>
        <w:t>S</w:t>
      </w:r>
      <w:r w:rsidRPr="009C152F">
        <w:rPr>
          <w:rFonts w:ascii="Arial" w:hAnsi="Arial" w:cs="Arial"/>
          <w:sz w:val="24"/>
          <w:szCs w:val="22"/>
        </w:rPr>
        <w:t>TANDAR</w:t>
      </w:r>
      <w:r w:rsidRPr="009C152F">
        <w:rPr>
          <w:rFonts w:ascii="Arial" w:hAnsi="Arial" w:cs="Arial"/>
          <w:spacing w:val="-9"/>
          <w:sz w:val="24"/>
          <w:szCs w:val="22"/>
        </w:rPr>
        <w:t xml:space="preserve"> </w:t>
      </w:r>
      <w:r w:rsidRPr="009C152F">
        <w:rPr>
          <w:rFonts w:ascii="Arial" w:hAnsi="Arial" w:cs="Arial"/>
          <w:spacing w:val="-1"/>
          <w:sz w:val="24"/>
          <w:szCs w:val="22"/>
        </w:rPr>
        <w:t>F</w:t>
      </w:r>
      <w:r w:rsidRPr="009C152F">
        <w:rPr>
          <w:rFonts w:ascii="Arial" w:hAnsi="Arial" w:cs="Arial"/>
          <w:sz w:val="24"/>
          <w:szCs w:val="22"/>
        </w:rPr>
        <w:t>A</w:t>
      </w:r>
      <w:r w:rsidRPr="009C152F">
        <w:rPr>
          <w:rFonts w:ascii="Arial" w:hAnsi="Arial" w:cs="Arial"/>
          <w:spacing w:val="3"/>
          <w:sz w:val="24"/>
          <w:szCs w:val="22"/>
        </w:rPr>
        <w:t>S</w:t>
      </w:r>
      <w:r w:rsidRPr="009C152F">
        <w:rPr>
          <w:rFonts w:ascii="Arial" w:hAnsi="Arial" w:cs="Arial"/>
          <w:sz w:val="24"/>
          <w:szCs w:val="22"/>
        </w:rPr>
        <w:t>IL</w:t>
      </w:r>
      <w:r w:rsidRPr="009C152F">
        <w:rPr>
          <w:rFonts w:ascii="Arial" w:hAnsi="Arial" w:cs="Arial"/>
          <w:spacing w:val="-3"/>
          <w:sz w:val="24"/>
          <w:szCs w:val="22"/>
        </w:rPr>
        <w:t>I</w:t>
      </w:r>
      <w:r w:rsidRPr="009C152F">
        <w:rPr>
          <w:rFonts w:ascii="Arial" w:hAnsi="Arial" w:cs="Arial"/>
          <w:spacing w:val="2"/>
          <w:sz w:val="24"/>
          <w:szCs w:val="22"/>
        </w:rPr>
        <w:t>T</w:t>
      </w:r>
      <w:r w:rsidRPr="009C152F">
        <w:rPr>
          <w:rFonts w:ascii="Arial" w:hAnsi="Arial" w:cs="Arial"/>
          <w:sz w:val="24"/>
          <w:szCs w:val="22"/>
        </w:rPr>
        <w:t>A</w:t>
      </w:r>
      <w:r w:rsidRPr="009C152F">
        <w:rPr>
          <w:rFonts w:ascii="Arial" w:hAnsi="Arial" w:cs="Arial"/>
          <w:spacing w:val="1"/>
          <w:sz w:val="24"/>
          <w:szCs w:val="22"/>
        </w:rPr>
        <w:t>S</w:t>
      </w:r>
    </w:p>
    <w:p w:rsidR="009C152F" w:rsidRDefault="009C152F" w:rsidP="009C152F">
      <w:pPr>
        <w:ind w:left="102"/>
        <w:jc w:val="center"/>
        <w:rPr>
          <w:rFonts w:ascii="Arial" w:hAnsi="Arial" w:cs="Arial"/>
          <w:sz w:val="22"/>
          <w:szCs w:val="22"/>
        </w:rPr>
      </w:pPr>
    </w:p>
    <w:p w:rsidR="009C152F" w:rsidRDefault="003857FC" w:rsidP="009C152F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3.1.</w:t>
      </w:r>
      <w:r w:rsidRPr="00A07385">
        <w:rPr>
          <w:rFonts w:ascii="Arial" w:hAnsi="Arial" w:cs="Arial"/>
          <w:spacing w:val="-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NA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1"/>
          <w:sz w:val="22"/>
          <w:szCs w:val="22"/>
        </w:rPr>
        <w:t>RUA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</w:p>
    <w:p w:rsidR="009C152F" w:rsidRPr="009C152F" w:rsidRDefault="009C152F" w:rsidP="009C152F">
      <w:pPr>
        <w:ind w:left="102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spacing w:line="240" w:lineRule="exact"/>
        <w:ind w:left="822" w:right="-53"/>
        <w:rPr>
          <w:rFonts w:ascii="Arial" w:hAnsi="Arial" w:cs="Arial"/>
          <w:sz w:val="24"/>
          <w:szCs w:val="22"/>
        </w:rPr>
        <w:sectPr w:rsidR="001271D7" w:rsidRPr="009C152F" w:rsidSect="009C152F">
          <w:pgSz w:w="12240" w:h="18720"/>
          <w:pgMar w:top="1620" w:right="1300" w:bottom="280" w:left="1600" w:header="0" w:footer="612" w:gutter="0"/>
          <w:cols w:space="720"/>
        </w:sectPr>
      </w:pPr>
      <w:r w:rsidRPr="00A07385">
        <w:rPr>
          <w:rFonts w:ascii="Arial" w:hAnsi="Arial" w:cs="Arial"/>
          <w:position w:val="-1"/>
          <w:sz w:val="22"/>
          <w:szCs w:val="22"/>
        </w:rPr>
        <w:t>(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A</w:t>
      </w:r>
      <w:r w:rsidRPr="00A07385">
        <w:rPr>
          <w:rFonts w:ascii="Arial" w:hAnsi="Arial" w:cs="Arial"/>
          <w:position w:val="-1"/>
          <w:sz w:val="22"/>
          <w:szCs w:val="22"/>
        </w:rPr>
        <w:t>da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d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A07385">
        <w:rPr>
          <w:rFonts w:ascii="Arial" w:hAnsi="Arial" w:cs="Arial"/>
          <w:position w:val="-1"/>
          <w:sz w:val="22"/>
          <w:szCs w:val="22"/>
        </w:rPr>
        <w:t>p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ir</w:t>
      </w:r>
      <w:r w:rsidR="009C152F">
        <w:rPr>
          <w:rFonts w:ascii="Arial" w:hAnsi="Arial" w:cs="Arial"/>
          <w:position w:val="-1"/>
          <w:sz w:val="22"/>
          <w:szCs w:val="22"/>
        </w:rPr>
        <w:t>an)</w:t>
      </w:r>
      <w:r w:rsidRPr="009C152F">
        <w:rPr>
          <w:rFonts w:ascii="Arial" w:hAnsi="Arial" w:cs="Arial"/>
          <w:sz w:val="24"/>
          <w:szCs w:val="22"/>
        </w:rPr>
        <w:t>.</w:t>
      </w:r>
    </w:p>
    <w:p w:rsidR="001271D7" w:rsidRPr="00A07385" w:rsidRDefault="001271D7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9C152F">
      <w:pPr>
        <w:ind w:left="822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hu</w:t>
      </w:r>
      <w:r w:rsidRPr="00A07385">
        <w:rPr>
          <w:rFonts w:ascii="Arial" w:hAnsi="Arial" w:cs="Arial"/>
          <w:spacing w:val="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 o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ency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ehe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f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z w:val="22"/>
          <w:szCs w:val="22"/>
        </w:rPr>
        <w:t>EK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if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 xml:space="preserve">d </w:t>
      </w:r>
      <w:r w:rsidRPr="00A07385">
        <w:rPr>
          <w:rFonts w:ascii="Arial" w:hAnsi="Arial" w:cs="Arial"/>
          <w:spacing w:val="-1"/>
          <w:sz w:val="22"/>
          <w:szCs w:val="22"/>
        </w:rPr>
        <w:t>V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 (Se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P)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V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 xml:space="preserve">edah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gy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8.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U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9.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ok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10.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sasi (P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ak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11.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du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12.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z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13.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14.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Labo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um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15.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ank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</w:p>
    <w:p w:rsidR="001271D7" w:rsidRPr="00A07385" w:rsidRDefault="001271D7">
      <w:pPr>
        <w:spacing w:before="5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9C152F">
      <w:pPr>
        <w:ind w:left="65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3.2.</w:t>
      </w:r>
      <w:r w:rsidRPr="00A07385">
        <w:rPr>
          <w:rFonts w:ascii="Arial" w:hAnsi="Arial" w:cs="Arial"/>
          <w:spacing w:val="-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ANDA</w:t>
      </w:r>
      <w:r w:rsidRPr="00A07385">
        <w:rPr>
          <w:rFonts w:ascii="Arial" w:hAnsi="Arial" w:cs="Arial"/>
          <w:sz w:val="22"/>
          <w:szCs w:val="22"/>
        </w:rPr>
        <w:t>R F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L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 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z w:val="22"/>
          <w:szCs w:val="22"/>
        </w:rPr>
        <w:t>EK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pacing w:val="-3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1540"/>
        </w:tabs>
        <w:spacing w:line="359" w:lineRule="auto"/>
        <w:ind w:left="1542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e</w:t>
      </w:r>
      <w:r w:rsidRPr="00A07385">
        <w:rPr>
          <w:rFonts w:ascii="Arial" w:hAnsi="Arial" w:cs="Arial"/>
          <w:i/>
          <w:spacing w:val="-1"/>
          <w:sz w:val="22"/>
          <w:szCs w:val="22"/>
        </w:rPr>
        <w:t>m</w:t>
      </w:r>
      <w:r w:rsidRPr="00A07385">
        <w:rPr>
          <w:rFonts w:ascii="Arial" w:hAnsi="Arial" w:cs="Arial"/>
          <w:i/>
          <w:spacing w:val="-2"/>
          <w:sz w:val="22"/>
          <w:szCs w:val="22"/>
        </w:rPr>
        <w:t>e</w:t>
      </w:r>
      <w:r w:rsidRPr="00A07385">
        <w:rPr>
          <w:rFonts w:ascii="Arial" w:hAnsi="Arial" w:cs="Arial"/>
          <w:i/>
          <w:sz w:val="22"/>
          <w:szCs w:val="22"/>
        </w:rPr>
        <w:t>rge</w:t>
      </w:r>
      <w:r w:rsidRPr="00A07385">
        <w:rPr>
          <w:rFonts w:ascii="Arial" w:hAnsi="Arial" w:cs="Arial"/>
          <w:i/>
          <w:spacing w:val="-2"/>
          <w:sz w:val="22"/>
          <w:szCs w:val="22"/>
        </w:rPr>
        <w:t>n</w:t>
      </w:r>
      <w:r w:rsidRPr="00A07385">
        <w:rPr>
          <w:rFonts w:ascii="Arial" w:hAnsi="Arial" w:cs="Arial"/>
          <w:i/>
          <w:sz w:val="22"/>
          <w:szCs w:val="22"/>
        </w:rPr>
        <w:t>cy</w:t>
      </w:r>
      <w:r w:rsidRPr="00A07385">
        <w:rPr>
          <w:rFonts w:ascii="Arial" w:hAnsi="Arial" w:cs="Arial"/>
          <w:i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 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aupun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e</w:t>
      </w:r>
      <w:r w:rsidRPr="00A07385">
        <w:rPr>
          <w:rFonts w:ascii="Arial" w:hAnsi="Arial" w:cs="Arial"/>
          <w:i/>
          <w:spacing w:val="-1"/>
          <w:sz w:val="22"/>
          <w:szCs w:val="22"/>
        </w:rPr>
        <w:t>m</w:t>
      </w:r>
      <w:r w:rsidRPr="00A07385">
        <w:rPr>
          <w:rFonts w:ascii="Arial" w:hAnsi="Arial" w:cs="Arial"/>
          <w:i/>
          <w:sz w:val="22"/>
          <w:szCs w:val="22"/>
        </w:rPr>
        <w:t>ergen</w:t>
      </w:r>
      <w:r w:rsidRPr="00A07385">
        <w:rPr>
          <w:rFonts w:ascii="Arial" w:hAnsi="Arial" w:cs="Arial"/>
          <w:i/>
          <w:spacing w:val="-2"/>
          <w:sz w:val="22"/>
          <w:szCs w:val="22"/>
        </w:rPr>
        <w:t>c</w:t>
      </w:r>
      <w:r w:rsidRPr="00A07385">
        <w:rPr>
          <w:rFonts w:ascii="Arial" w:hAnsi="Arial" w:cs="Arial"/>
          <w:i/>
          <w:sz w:val="22"/>
          <w:szCs w:val="22"/>
        </w:rPr>
        <w:t>y</w:t>
      </w:r>
      <w:r w:rsidRPr="00A07385">
        <w:rPr>
          <w:rFonts w:ascii="Arial" w:hAnsi="Arial" w:cs="Arial"/>
          <w:i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obs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us.</w:t>
      </w:r>
    </w:p>
    <w:p w:rsidR="001271D7" w:rsidRPr="00A07385" w:rsidRDefault="003857FC">
      <w:pPr>
        <w:tabs>
          <w:tab w:val="left" w:pos="1540"/>
        </w:tabs>
        <w:spacing w:before="4" w:line="359" w:lineRule="auto"/>
        <w:ind w:left="1542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  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 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z w:val="22"/>
          <w:szCs w:val="22"/>
        </w:rPr>
        <w:t xml:space="preserve">EK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 s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us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>t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1540"/>
        </w:tabs>
        <w:spacing w:before="7" w:line="359" w:lineRule="auto"/>
        <w:ind w:left="154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ai 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   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sed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aan 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 o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neon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9C152F">
      <w:pPr>
        <w:spacing w:before="4"/>
        <w:ind w:left="1554" w:hanging="4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 o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n</w:t>
      </w:r>
      <w:r w:rsidRPr="00A07385">
        <w:rPr>
          <w:rFonts w:ascii="Arial" w:hAnsi="Arial" w:cs="Arial"/>
          <w:spacing w:val="-2"/>
          <w:sz w:val="22"/>
          <w:szCs w:val="22"/>
        </w:rPr>
        <w:t>eo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1540"/>
        </w:tabs>
        <w:spacing w:line="359" w:lineRule="auto"/>
        <w:ind w:left="154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 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30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1540"/>
        </w:tabs>
        <w:spacing w:before="4" w:line="359" w:lineRule="auto"/>
        <w:ind w:left="1542" w:right="78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24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)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6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e</w:t>
      </w:r>
      <w:r w:rsidRPr="00A07385">
        <w:rPr>
          <w:rFonts w:ascii="Arial" w:hAnsi="Arial" w:cs="Arial"/>
          <w:i/>
          <w:spacing w:val="-1"/>
          <w:sz w:val="22"/>
          <w:szCs w:val="22"/>
        </w:rPr>
        <w:t>m</w:t>
      </w:r>
      <w:r w:rsidRPr="00A07385">
        <w:rPr>
          <w:rFonts w:ascii="Arial" w:hAnsi="Arial" w:cs="Arial"/>
          <w:i/>
          <w:sz w:val="22"/>
          <w:szCs w:val="22"/>
        </w:rPr>
        <w:t>er</w:t>
      </w:r>
      <w:r w:rsidRPr="00A07385">
        <w:rPr>
          <w:rFonts w:ascii="Arial" w:hAnsi="Arial" w:cs="Arial"/>
          <w:i/>
          <w:spacing w:val="-2"/>
          <w:sz w:val="22"/>
          <w:szCs w:val="22"/>
        </w:rPr>
        <w:t>g</w:t>
      </w:r>
      <w:r w:rsidRPr="00A07385">
        <w:rPr>
          <w:rFonts w:ascii="Arial" w:hAnsi="Arial" w:cs="Arial"/>
          <w:i/>
          <w:sz w:val="22"/>
          <w:szCs w:val="22"/>
        </w:rPr>
        <w:t>ency</w:t>
      </w:r>
      <w:r w:rsidRPr="00A07385">
        <w:rPr>
          <w:rFonts w:ascii="Arial" w:hAnsi="Arial" w:cs="Arial"/>
          <w:i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ob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3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1540"/>
        </w:tabs>
        <w:spacing w:before="4" w:line="359" w:lineRule="auto"/>
        <w:ind w:left="154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 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3</w:t>
      </w:r>
      <w:r w:rsidRPr="00A07385">
        <w:rPr>
          <w:rFonts w:ascii="Arial" w:hAnsi="Arial" w:cs="Arial"/>
          <w:sz w:val="22"/>
          <w:szCs w:val="22"/>
        </w:rPr>
        <w:t xml:space="preserve">0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1540"/>
        </w:tabs>
        <w:spacing w:before="7" w:line="359" w:lineRule="auto"/>
        <w:ind w:left="1542" w:right="77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4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-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u,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pun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on ca</w:t>
      </w:r>
      <w:r w:rsidRPr="00A07385">
        <w:rPr>
          <w:rFonts w:ascii="Arial" w:hAnsi="Arial" w:cs="Arial"/>
          <w:i/>
          <w:spacing w:val="-1"/>
          <w:sz w:val="22"/>
          <w:szCs w:val="22"/>
        </w:rPr>
        <w:t>l</w:t>
      </w:r>
      <w:r w:rsidRPr="00A07385">
        <w:rPr>
          <w:rFonts w:ascii="Arial" w:hAnsi="Arial" w:cs="Arial"/>
          <w:i/>
          <w:spacing w:val="1"/>
          <w:sz w:val="22"/>
          <w:szCs w:val="22"/>
        </w:rPr>
        <w:t>l</w:t>
      </w:r>
      <w:r w:rsidRPr="00A07385">
        <w:rPr>
          <w:rFonts w:ascii="Arial" w:hAnsi="Arial" w:cs="Arial"/>
          <w:i/>
          <w:sz w:val="22"/>
          <w:szCs w:val="22"/>
        </w:rPr>
        <w:t>.</w:t>
      </w:r>
    </w:p>
    <w:p w:rsidR="001271D7" w:rsidRPr="00A07385" w:rsidRDefault="003857FC" w:rsidP="009C152F">
      <w:pPr>
        <w:tabs>
          <w:tab w:val="left" w:pos="1540"/>
        </w:tabs>
        <w:spacing w:before="4" w:line="359" w:lineRule="auto"/>
        <w:ind w:left="1542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ua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hak  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ok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danan,  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  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r/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  an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, 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 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, 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 dan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.-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 24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1420"/>
        </w:tabs>
        <w:spacing w:line="359" w:lineRule="auto"/>
        <w:ind w:left="1422" w:right="75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um dan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24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recovery</w:t>
      </w:r>
      <w:r w:rsidRPr="00A07385">
        <w:rPr>
          <w:rFonts w:ascii="Arial" w:hAnsi="Arial" w:cs="Arial"/>
          <w:i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i/>
          <w:sz w:val="22"/>
          <w:szCs w:val="22"/>
        </w:rPr>
        <w:t>room</w:t>
      </w:r>
      <w:r w:rsidRPr="00A07385">
        <w:rPr>
          <w:rFonts w:ascii="Arial" w:hAnsi="Arial" w:cs="Arial"/>
          <w:i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24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obat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se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p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spacing w:before="4"/>
        <w:ind w:left="10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apan</w:t>
      </w:r>
    </w:p>
    <w:p w:rsidR="001271D7" w:rsidRPr="00A07385" w:rsidRDefault="001271D7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pStyle w:val="ListParagraph"/>
        <w:numPr>
          <w:ilvl w:val="0"/>
          <w:numId w:val="2"/>
        </w:numPr>
        <w:ind w:left="1843"/>
        <w:rPr>
          <w:rFonts w:ascii="Arial" w:hAnsi="Arial" w:cs="Arial"/>
          <w:sz w:val="22"/>
          <w:szCs w:val="22"/>
        </w:rPr>
      </w:pPr>
      <w:r w:rsidRPr="009C152F">
        <w:rPr>
          <w:rFonts w:ascii="Arial" w:hAnsi="Arial" w:cs="Arial"/>
          <w:sz w:val="22"/>
          <w:szCs w:val="22"/>
        </w:rPr>
        <w:t>se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ua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pe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1"/>
          <w:sz w:val="22"/>
          <w:szCs w:val="22"/>
        </w:rPr>
        <w:t>l</w:t>
      </w:r>
      <w:r w:rsidRPr="009C152F">
        <w:rPr>
          <w:rFonts w:ascii="Arial" w:hAnsi="Arial" w:cs="Arial"/>
          <w:sz w:val="22"/>
          <w:szCs w:val="22"/>
        </w:rPr>
        <w:t>en</w:t>
      </w:r>
      <w:r w:rsidRPr="009C152F">
        <w:rPr>
          <w:rFonts w:ascii="Arial" w:hAnsi="Arial" w:cs="Arial"/>
          <w:spacing w:val="-2"/>
          <w:sz w:val="22"/>
          <w:szCs w:val="22"/>
        </w:rPr>
        <w:t>gk</w:t>
      </w:r>
      <w:r w:rsidRPr="009C152F">
        <w:rPr>
          <w:rFonts w:ascii="Arial" w:hAnsi="Arial" w:cs="Arial"/>
          <w:sz w:val="22"/>
          <w:szCs w:val="22"/>
        </w:rPr>
        <w:t>apan ha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u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be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s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h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(beb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z w:val="22"/>
          <w:szCs w:val="22"/>
        </w:rPr>
        <w:t>s, d</w:t>
      </w:r>
      <w:r w:rsidRPr="009C152F">
        <w:rPr>
          <w:rFonts w:ascii="Arial" w:hAnsi="Arial" w:cs="Arial"/>
          <w:spacing w:val="-2"/>
          <w:sz w:val="22"/>
          <w:szCs w:val="22"/>
        </w:rPr>
        <w:t>e</w:t>
      </w:r>
      <w:r w:rsidRPr="009C152F">
        <w:rPr>
          <w:rFonts w:ascii="Arial" w:hAnsi="Arial" w:cs="Arial"/>
          <w:sz w:val="22"/>
          <w:szCs w:val="22"/>
        </w:rPr>
        <w:t xml:space="preserve">bu, 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>o</w:t>
      </w:r>
      <w:r w:rsidRPr="009C152F">
        <w:rPr>
          <w:rFonts w:ascii="Arial" w:hAnsi="Arial" w:cs="Arial"/>
          <w:spacing w:val="1"/>
          <w:sz w:val="22"/>
          <w:szCs w:val="22"/>
        </w:rPr>
        <w:t>t</w:t>
      </w:r>
      <w:r w:rsidRPr="009C152F">
        <w:rPr>
          <w:rFonts w:ascii="Arial" w:hAnsi="Arial" w:cs="Arial"/>
          <w:sz w:val="22"/>
          <w:szCs w:val="22"/>
        </w:rPr>
        <w:t>o</w:t>
      </w:r>
      <w:r w:rsidRPr="009C152F">
        <w:rPr>
          <w:rFonts w:ascii="Arial" w:hAnsi="Arial" w:cs="Arial"/>
          <w:spacing w:val="-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z w:val="22"/>
          <w:szCs w:val="22"/>
        </w:rPr>
        <w:t>n, be</w:t>
      </w:r>
      <w:r w:rsidRPr="009C152F">
        <w:rPr>
          <w:rFonts w:ascii="Arial" w:hAnsi="Arial" w:cs="Arial"/>
          <w:spacing w:val="-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>ca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>, ca</w:t>
      </w:r>
      <w:r w:rsidRPr="009C152F">
        <w:rPr>
          <w:rFonts w:ascii="Arial" w:hAnsi="Arial" w:cs="Arial"/>
          <w:spacing w:val="-1"/>
          <w:sz w:val="22"/>
          <w:szCs w:val="22"/>
        </w:rPr>
        <w:t>i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>an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d</w:t>
      </w:r>
      <w:r w:rsidRPr="009C152F">
        <w:rPr>
          <w:rFonts w:ascii="Arial" w:hAnsi="Arial" w:cs="Arial"/>
          <w:spacing w:val="-1"/>
          <w:sz w:val="22"/>
          <w:szCs w:val="22"/>
        </w:rPr>
        <w:t>l</w:t>
      </w:r>
      <w:r w:rsidRPr="009C152F">
        <w:rPr>
          <w:rFonts w:ascii="Arial" w:hAnsi="Arial" w:cs="Arial"/>
          <w:spacing w:val="1"/>
          <w:sz w:val="22"/>
          <w:szCs w:val="22"/>
        </w:rPr>
        <w:t>l</w:t>
      </w:r>
      <w:r w:rsidRPr="009C152F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 w:rsidP="009C152F">
      <w:pPr>
        <w:spacing w:before="6" w:line="120" w:lineRule="exact"/>
        <w:ind w:left="1843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pStyle w:val="ListParagraph"/>
        <w:numPr>
          <w:ilvl w:val="0"/>
          <w:numId w:val="2"/>
        </w:numPr>
        <w:ind w:left="1843"/>
        <w:rPr>
          <w:rFonts w:ascii="Arial" w:hAnsi="Arial" w:cs="Arial"/>
          <w:sz w:val="22"/>
          <w:szCs w:val="22"/>
        </w:rPr>
      </w:pPr>
      <w:r w:rsidRPr="009C152F">
        <w:rPr>
          <w:rFonts w:ascii="Arial" w:hAnsi="Arial" w:cs="Arial"/>
          <w:sz w:val="22"/>
          <w:szCs w:val="22"/>
        </w:rPr>
        <w:t>pe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u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 xml:space="preserve">aan 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e</w:t>
      </w:r>
      <w:r w:rsidRPr="009C152F">
        <w:rPr>
          <w:rFonts w:ascii="Arial" w:hAnsi="Arial" w:cs="Arial"/>
          <w:spacing w:val="1"/>
          <w:sz w:val="22"/>
          <w:szCs w:val="22"/>
        </w:rPr>
        <w:t>t</w:t>
      </w:r>
      <w:r w:rsidRPr="009C152F">
        <w:rPr>
          <w:rFonts w:ascii="Arial" w:hAnsi="Arial" w:cs="Arial"/>
          <w:sz w:val="22"/>
          <w:szCs w:val="22"/>
        </w:rPr>
        <w:t>al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ha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u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be</w:t>
      </w:r>
      <w:r w:rsidRPr="009C152F">
        <w:rPr>
          <w:rFonts w:ascii="Arial" w:hAnsi="Arial" w:cs="Arial"/>
          <w:spacing w:val="-2"/>
          <w:sz w:val="22"/>
          <w:szCs w:val="22"/>
        </w:rPr>
        <w:t>b</w:t>
      </w:r>
      <w:r w:rsidRPr="009C152F">
        <w:rPr>
          <w:rFonts w:ascii="Arial" w:hAnsi="Arial" w:cs="Arial"/>
          <w:sz w:val="22"/>
          <w:szCs w:val="22"/>
        </w:rPr>
        <w:t>as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>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z w:val="22"/>
          <w:szCs w:val="22"/>
        </w:rPr>
        <w:t>t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a</w:t>
      </w:r>
      <w:r w:rsidRPr="009C152F">
        <w:rPr>
          <w:rFonts w:ascii="Arial" w:hAnsi="Arial" w:cs="Arial"/>
          <w:spacing w:val="-1"/>
          <w:sz w:val="22"/>
          <w:szCs w:val="22"/>
        </w:rPr>
        <w:t>t</w:t>
      </w:r>
      <w:r w:rsidRPr="009C152F">
        <w:rPr>
          <w:rFonts w:ascii="Arial" w:hAnsi="Arial" w:cs="Arial"/>
          <w:sz w:val="22"/>
          <w:szCs w:val="22"/>
        </w:rPr>
        <w:t>au b</w:t>
      </w:r>
      <w:r w:rsidRPr="009C152F">
        <w:rPr>
          <w:rFonts w:ascii="Arial" w:hAnsi="Arial" w:cs="Arial"/>
          <w:spacing w:val="-2"/>
          <w:sz w:val="22"/>
          <w:szCs w:val="22"/>
        </w:rPr>
        <w:t>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c</w:t>
      </w:r>
      <w:r w:rsidRPr="009C152F">
        <w:rPr>
          <w:rFonts w:ascii="Arial" w:hAnsi="Arial" w:cs="Arial"/>
          <w:sz w:val="22"/>
          <w:szCs w:val="22"/>
        </w:rPr>
        <w:t>ak</w:t>
      </w:r>
    </w:p>
    <w:p w:rsidR="001271D7" w:rsidRPr="00A07385" w:rsidRDefault="001271D7" w:rsidP="009C152F">
      <w:pPr>
        <w:spacing w:before="6" w:line="120" w:lineRule="exact"/>
        <w:ind w:left="1843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pStyle w:val="ListParagraph"/>
        <w:numPr>
          <w:ilvl w:val="0"/>
          <w:numId w:val="2"/>
        </w:numPr>
        <w:ind w:left="1843"/>
        <w:rPr>
          <w:rFonts w:ascii="Arial" w:hAnsi="Arial" w:cs="Arial"/>
          <w:sz w:val="22"/>
          <w:szCs w:val="22"/>
        </w:rPr>
      </w:pPr>
      <w:r w:rsidRPr="009C152F">
        <w:rPr>
          <w:rFonts w:ascii="Arial" w:hAnsi="Arial" w:cs="Arial"/>
          <w:sz w:val="22"/>
          <w:szCs w:val="22"/>
        </w:rPr>
        <w:t>se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ua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pe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1"/>
          <w:sz w:val="22"/>
          <w:szCs w:val="22"/>
        </w:rPr>
        <w:t>l</w:t>
      </w:r>
      <w:r w:rsidRPr="009C152F">
        <w:rPr>
          <w:rFonts w:ascii="Arial" w:hAnsi="Arial" w:cs="Arial"/>
          <w:spacing w:val="1"/>
          <w:sz w:val="22"/>
          <w:szCs w:val="22"/>
        </w:rPr>
        <w:t>e</w:t>
      </w:r>
      <w:r w:rsidRPr="009C152F">
        <w:rPr>
          <w:rFonts w:ascii="Arial" w:hAnsi="Arial" w:cs="Arial"/>
          <w:sz w:val="22"/>
          <w:szCs w:val="22"/>
        </w:rPr>
        <w:t>n</w:t>
      </w:r>
      <w:r w:rsidRPr="009C152F">
        <w:rPr>
          <w:rFonts w:ascii="Arial" w:hAnsi="Arial" w:cs="Arial"/>
          <w:spacing w:val="-2"/>
          <w:sz w:val="22"/>
          <w:szCs w:val="22"/>
        </w:rPr>
        <w:t>gk</w:t>
      </w:r>
      <w:r w:rsidRPr="009C152F">
        <w:rPr>
          <w:rFonts w:ascii="Arial" w:hAnsi="Arial" w:cs="Arial"/>
          <w:sz w:val="22"/>
          <w:szCs w:val="22"/>
        </w:rPr>
        <w:t>apan ha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u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k</w:t>
      </w:r>
      <w:r w:rsidRPr="009C152F">
        <w:rPr>
          <w:rFonts w:ascii="Arial" w:hAnsi="Arial" w:cs="Arial"/>
          <w:spacing w:val="2"/>
          <w:sz w:val="22"/>
          <w:szCs w:val="22"/>
        </w:rPr>
        <w:t>o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 xml:space="preserve">oh </w:t>
      </w:r>
      <w:r w:rsidRPr="009C152F">
        <w:rPr>
          <w:rFonts w:ascii="Arial" w:hAnsi="Arial" w:cs="Arial"/>
          <w:spacing w:val="2"/>
          <w:sz w:val="22"/>
          <w:szCs w:val="22"/>
        </w:rPr>
        <w:t>(</w:t>
      </w:r>
      <w:r w:rsidRPr="009C152F">
        <w:rPr>
          <w:rFonts w:ascii="Arial" w:hAnsi="Arial" w:cs="Arial"/>
          <w:spacing w:val="1"/>
          <w:sz w:val="22"/>
          <w:szCs w:val="22"/>
        </w:rPr>
        <w:t>t</w:t>
      </w:r>
      <w:r w:rsidRPr="009C152F">
        <w:rPr>
          <w:rFonts w:ascii="Arial" w:hAnsi="Arial" w:cs="Arial"/>
          <w:spacing w:val="-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dak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ada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ba</w:t>
      </w:r>
      <w:r w:rsidRPr="009C152F">
        <w:rPr>
          <w:rFonts w:ascii="Arial" w:hAnsi="Arial" w:cs="Arial"/>
          <w:spacing w:val="-2"/>
          <w:sz w:val="22"/>
          <w:szCs w:val="22"/>
        </w:rPr>
        <w:t>g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z w:val="22"/>
          <w:szCs w:val="22"/>
        </w:rPr>
        <w:t xml:space="preserve">n </w:t>
      </w:r>
      <w:r w:rsidRPr="009C152F">
        <w:rPr>
          <w:rFonts w:ascii="Arial" w:hAnsi="Arial" w:cs="Arial"/>
          <w:spacing w:val="-2"/>
          <w:sz w:val="22"/>
          <w:szCs w:val="22"/>
        </w:rPr>
        <w:t>y</w:t>
      </w:r>
      <w:r w:rsidRPr="009C152F">
        <w:rPr>
          <w:rFonts w:ascii="Arial" w:hAnsi="Arial" w:cs="Arial"/>
          <w:sz w:val="22"/>
          <w:szCs w:val="22"/>
        </w:rPr>
        <w:t>ang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1"/>
          <w:sz w:val="22"/>
          <w:szCs w:val="22"/>
        </w:rPr>
        <w:t>l</w:t>
      </w:r>
      <w:r w:rsidRPr="009C152F">
        <w:rPr>
          <w:rFonts w:ascii="Arial" w:hAnsi="Arial" w:cs="Arial"/>
          <w:sz w:val="22"/>
          <w:szCs w:val="22"/>
        </w:rPr>
        <w:t>on</w:t>
      </w:r>
      <w:r w:rsidRPr="009C152F">
        <w:rPr>
          <w:rFonts w:ascii="Arial" w:hAnsi="Arial" w:cs="Arial"/>
          <w:spacing w:val="-2"/>
          <w:sz w:val="22"/>
          <w:szCs w:val="22"/>
        </w:rPr>
        <w:t>gg</w:t>
      </w:r>
      <w:r w:rsidRPr="009C152F">
        <w:rPr>
          <w:rFonts w:ascii="Arial" w:hAnsi="Arial" w:cs="Arial"/>
          <w:sz w:val="22"/>
          <w:szCs w:val="22"/>
        </w:rPr>
        <w:t>ar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a</w:t>
      </w:r>
      <w:r w:rsidRPr="009C152F">
        <w:rPr>
          <w:rFonts w:ascii="Arial" w:hAnsi="Arial" w:cs="Arial"/>
          <w:spacing w:val="1"/>
          <w:sz w:val="22"/>
          <w:szCs w:val="22"/>
        </w:rPr>
        <w:t>t</w:t>
      </w:r>
      <w:r w:rsidRPr="009C152F">
        <w:rPr>
          <w:rFonts w:ascii="Arial" w:hAnsi="Arial" w:cs="Arial"/>
          <w:sz w:val="22"/>
          <w:szCs w:val="22"/>
        </w:rPr>
        <w:t xml:space="preserve">au </w:t>
      </w:r>
      <w:r w:rsidRPr="009C152F">
        <w:rPr>
          <w:rFonts w:ascii="Arial" w:hAnsi="Arial" w:cs="Arial"/>
          <w:spacing w:val="-1"/>
          <w:sz w:val="22"/>
          <w:szCs w:val="22"/>
        </w:rPr>
        <w:t>t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dak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-1"/>
          <w:sz w:val="22"/>
          <w:szCs w:val="22"/>
        </w:rPr>
        <w:t>t</w:t>
      </w:r>
      <w:r w:rsidRPr="009C152F">
        <w:rPr>
          <w:rFonts w:ascii="Arial" w:hAnsi="Arial" w:cs="Arial"/>
          <w:sz w:val="22"/>
          <w:szCs w:val="22"/>
        </w:rPr>
        <w:t>ab</w:t>
      </w:r>
      <w:r w:rsidRPr="009C152F">
        <w:rPr>
          <w:rFonts w:ascii="Arial" w:hAnsi="Arial" w:cs="Arial"/>
          <w:spacing w:val="-1"/>
          <w:sz w:val="22"/>
          <w:szCs w:val="22"/>
        </w:rPr>
        <w:t>il</w:t>
      </w:r>
      <w:r w:rsidRPr="009C152F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 w:rsidP="009C152F">
      <w:pPr>
        <w:spacing w:before="4" w:line="120" w:lineRule="exact"/>
        <w:ind w:left="1843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pStyle w:val="ListParagraph"/>
        <w:numPr>
          <w:ilvl w:val="0"/>
          <w:numId w:val="2"/>
        </w:numPr>
        <w:ind w:left="1843"/>
        <w:rPr>
          <w:rFonts w:ascii="Arial" w:hAnsi="Arial" w:cs="Arial"/>
          <w:sz w:val="22"/>
          <w:szCs w:val="22"/>
        </w:rPr>
      </w:pPr>
      <w:r w:rsidRPr="009C152F">
        <w:rPr>
          <w:rFonts w:ascii="Arial" w:hAnsi="Arial" w:cs="Arial"/>
          <w:sz w:val="22"/>
          <w:szCs w:val="22"/>
        </w:rPr>
        <w:t>pe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u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 xml:space="preserve">aan </w:t>
      </w:r>
      <w:r w:rsidRPr="009C152F">
        <w:rPr>
          <w:rFonts w:ascii="Arial" w:hAnsi="Arial" w:cs="Arial"/>
          <w:spacing w:val="-2"/>
          <w:sz w:val="22"/>
          <w:szCs w:val="22"/>
        </w:rPr>
        <w:t>y</w:t>
      </w:r>
      <w:r w:rsidRPr="009C152F">
        <w:rPr>
          <w:rFonts w:ascii="Arial" w:hAnsi="Arial" w:cs="Arial"/>
          <w:sz w:val="22"/>
          <w:szCs w:val="22"/>
        </w:rPr>
        <w:t>ang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d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cat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h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u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u</w:t>
      </w:r>
      <w:r w:rsidRPr="009C152F">
        <w:rPr>
          <w:rFonts w:ascii="Arial" w:hAnsi="Arial" w:cs="Arial"/>
          <w:spacing w:val="1"/>
          <w:sz w:val="22"/>
          <w:szCs w:val="22"/>
        </w:rPr>
        <w:t>t</w:t>
      </w:r>
      <w:r w:rsidRPr="009C152F">
        <w:rPr>
          <w:rFonts w:ascii="Arial" w:hAnsi="Arial" w:cs="Arial"/>
          <w:sz w:val="22"/>
          <w:szCs w:val="22"/>
        </w:rPr>
        <w:t>uh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 xml:space="preserve">dan </w:t>
      </w:r>
      <w:r w:rsidRPr="009C152F">
        <w:rPr>
          <w:rFonts w:ascii="Arial" w:hAnsi="Arial" w:cs="Arial"/>
          <w:spacing w:val="-2"/>
          <w:sz w:val="22"/>
          <w:szCs w:val="22"/>
        </w:rPr>
        <w:t>b</w:t>
      </w:r>
      <w:r w:rsidRPr="009C152F">
        <w:rPr>
          <w:rFonts w:ascii="Arial" w:hAnsi="Arial" w:cs="Arial"/>
          <w:sz w:val="22"/>
          <w:szCs w:val="22"/>
        </w:rPr>
        <w:t>ebas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d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>i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g</w:t>
      </w:r>
      <w:r w:rsidRPr="009C152F">
        <w:rPr>
          <w:rFonts w:ascii="Arial" w:hAnsi="Arial" w:cs="Arial"/>
          <w:sz w:val="22"/>
          <w:szCs w:val="22"/>
        </w:rPr>
        <w:t>o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2"/>
          <w:sz w:val="22"/>
          <w:szCs w:val="22"/>
        </w:rPr>
        <w:t>es</w:t>
      </w:r>
      <w:r w:rsidRPr="009C152F">
        <w:rPr>
          <w:rFonts w:ascii="Arial" w:hAnsi="Arial" w:cs="Arial"/>
          <w:sz w:val="22"/>
          <w:szCs w:val="22"/>
        </w:rPr>
        <w:t>an be</w:t>
      </w:r>
      <w:r w:rsidRPr="009C152F">
        <w:rPr>
          <w:rFonts w:ascii="Arial" w:hAnsi="Arial" w:cs="Arial"/>
          <w:spacing w:val="-2"/>
          <w:sz w:val="22"/>
          <w:szCs w:val="22"/>
        </w:rPr>
        <w:t>s</w:t>
      </w:r>
      <w:r w:rsidRPr="009C152F">
        <w:rPr>
          <w:rFonts w:ascii="Arial" w:hAnsi="Arial" w:cs="Arial"/>
          <w:sz w:val="22"/>
          <w:szCs w:val="22"/>
        </w:rPr>
        <w:t>ar</w:t>
      </w:r>
    </w:p>
    <w:p w:rsidR="001271D7" w:rsidRPr="00A07385" w:rsidRDefault="001271D7" w:rsidP="009C152F">
      <w:pPr>
        <w:spacing w:before="6" w:line="120" w:lineRule="exact"/>
        <w:ind w:left="1843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pStyle w:val="ListParagraph"/>
        <w:numPr>
          <w:ilvl w:val="0"/>
          <w:numId w:val="2"/>
        </w:numPr>
        <w:ind w:left="1843"/>
        <w:rPr>
          <w:rFonts w:ascii="Arial" w:hAnsi="Arial" w:cs="Arial"/>
          <w:sz w:val="22"/>
          <w:szCs w:val="22"/>
        </w:rPr>
      </w:pP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>oda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p</w:t>
      </w:r>
      <w:r w:rsidRPr="009C152F">
        <w:rPr>
          <w:rFonts w:ascii="Arial" w:hAnsi="Arial" w:cs="Arial"/>
          <w:sz w:val="22"/>
          <w:szCs w:val="22"/>
        </w:rPr>
        <w:t>e</w:t>
      </w:r>
      <w:r w:rsidRPr="009C152F">
        <w:rPr>
          <w:rFonts w:ascii="Arial" w:hAnsi="Arial" w:cs="Arial"/>
          <w:spacing w:val="-1"/>
          <w:sz w:val="22"/>
          <w:szCs w:val="22"/>
        </w:rPr>
        <w:t>r</w:t>
      </w:r>
      <w:r w:rsidRPr="009C152F">
        <w:rPr>
          <w:rFonts w:ascii="Arial" w:hAnsi="Arial" w:cs="Arial"/>
          <w:spacing w:val="1"/>
          <w:sz w:val="22"/>
          <w:szCs w:val="22"/>
        </w:rPr>
        <w:t>l</w:t>
      </w:r>
      <w:r w:rsidRPr="009C152F">
        <w:rPr>
          <w:rFonts w:ascii="Arial" w:hAnsi="Arial" w:cs="Arial"/>
          <w:sz w:val="22"/>
          <w:szCs w:val="22"/>
        </w:rPr>
        <w:t>en</w:t>
      </w:r>
      <w:r w:rsidRPr="009C152F">
        <w:rPr>
          <w:rFonts w:ascii="Arial" w:hAnsi="Arial" w:cs="Arial"/>
          <w:spacing w:val="-2"/>
          <w:sz w:val="22"/>
          <w:szCs w:val="22"/>
        </w:rPr>
        <w:t>gk</w:t>
      </w:r>
      <w:r w:rsidRPr="009C152F">
        <w:rPr>
          <w:rFonts w:ascii="Arial" w:hAnsi="Arial" w:cs="Arial"/>
          <w:sz w:val="22"/>
          <w:szCs w:val="22"/>
        </w:rPr>
        <w:t>apan (</w:t>
      </w:r>
      <w:r w:rsidRPr="009C152F">
        <w:rPr>
          <w:rFonts w:ascii="Arial" w:hAnsi="Arial" w:cs="Arial"/>
          <w:spacing w:val="1"/>
          <w:sz w:val="22"/>
          <w:szCs w:val="22"/>
        </w:rPr>
        <w:t>ji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>a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ad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z w:val="22"/>
          <w:szCs w:val="22"/>
        </w:rPr>
        <w:t>) ha</w:t>
      </w:r>
      <w:r w:rsidRPr="009C152F">
        <w:rPr>
          <w:rFonts w:ascii="Arial" w:hAnsi="Arial" w:cs="Arial"/>
          <w:spacing w:val="-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>us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1"/>
          <w:sz w:val="22"/>
          <w:szCs w:val="22"/>
        </w:rPr>
        <w:t>l</w:t>
      </w:r>
      <w:r w:rsidRPr="009C152F">
        <w:rPr>
          <w:rFonts w:ascii="Arial" w:hAnsi="Arial" w:cs="Arial"/>
          <w:sz w:val="22"/>
          <w:szCs w:val="22"/>
        </w:rPr>
        <w:t>en</w:t>
      </w:r>
      <w:r w:rsidRPr="009C152F">
        <w:rPr>
          <w:rFonts w:ascii="Arial" w:hAnsi="Arial" w:cs="Arial"/>
          <w:spacing w:val="-2"/>
          <w:sz w:val="22"/>
          <w:szCs w:val="22"/>
        </w:rPr>
        <w:t>gk</w:t>
      </w:r>
      <w:r w:rsidRPr="009C152F">
        <w:rPr>
          <w:rFonts w:ascii="Arial" w:hAnsi="Arial" w:cs="Arial"/>
          <w:sz w:val="22"/>
          <w:szCs w:val="22"/>
        </w:rPr>
        <w:t>ap dan b</w:t>
      </w:r>
      <w:r w:rsidRPr="009C152F">
        <w:rPr>
          <w:rFonts w:ascii="Arial" w:hAnsi="Arial" w:cs="Arial"/>
          <w:spacing w:val="-2"/>
          <w:sz w:val="22"/>
          <w:szCs w:val="22"/>
        </w:rPr>
        <w:t>e</w:t>
      </w:r>
      <w:r w:rsidRPr="009C152F">
        <w:rPr>
          <w:rFonts w:ascii="Arial" w:hAnsi="Arial" w:cs="Arial"/>
          <w:spacing w:val="1"/>
          <w:sz w:val="22"/>
          <w:szCs w:val="22"/>
        </w:rPr>
        <w:t>rf</w:t>
      </w:r>
      <w:r w:rsidRPr="009C152F">
        <w:rPr>
          <w:rFonts w:ascii="Arial" w:hAnsi="Arial" w:cs="Arial"/>
          <w:sz w:val="22"/>
          <w:szCs w:val="22"/>
        </w:rPr>
        <w:t>u</w:t>
      </w:r>
      <w:r w:rsidRPr="009C152F">
        <w:rPr>
          <w:rFonts w:ascii="Arial" w:hAnsi="Arial" w:cs="Arial"/>
          <w:spacing w:val="-2"/>
          <w:sz w:val="22"/>
          <w:szCs w:val="22"/>
        </w:rPr>
        <w:t>ng</w:t>
      </w:r>
      <w:r w:rsidRPr="009C152F">
        <w:rPr>
          <w:rFonts w:ascii="Arial" w:hAnsi="Arial" w:cs="Arial"/>
          <w:sz w:val="22"/>
          <w:szCs w:val="22"/>
        </w:rPr>
        <w:t>si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ba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k</w:t>
      </w:r>
    </w:p>
    <w:p w:rsidR="001271D7" w:rsidRPr="00A07385" w:rsidRDefault="001271D7" w:rsidP="009C152F">
      <w:pPr>
        <w:spacing w:before="6" w:line="120" w:lineRule="exact"/>
        <w:ind w:left="1843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pStyle w:val="ListParagraph"/>
        <w:numPr>
          <w:ilvl w:val="0"/>
          <w:numId w:val="2"/>
        </w:numPr>
        <w:ind w:left="1843"/>
        <w:rPr>
          <w:rFonts w:ascii="Arial" w:hAnsi="Arial" w:cs="Arial"/>
          <w:sz w:val="22"/>
          <w:szCs w:val="22"/>
        </w:rPr>
      </w:pP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n</w:t>
      </w:r>
      <w:r w:rsidRPr="009C152F">
        <w:rPr>
          <w:rFonts w:ascii="Arial" w:hAnsi="Arial" w:cs="Arial"/>
          <w:spacing w:val="-2"/>
          <w:sz w:val="22"/>
          <w:szCs w:val="22"/>
        </w:rPr>
        <w:t>s</w:t>
      </w:r>
      <w:r w:rsidRPr="009C152F">
        <w:rPr>
          <w:rFonts w:ascii="Arial" w:hAnsi="Arial" w:cs="Arial"/>
          <w:spacing w:val="1"/>
          <w:sz w:val="22"/>
          <w:szCs w:val="22"/>
        </w:rPr>
        <w:t>tr</w:t>
      </w:r>
      <w:r w:rsidRPr="009C152F">
        <w:rPr>
          <w:rFonts w:ascii="Arial" w:hAnsi="Arial" w:cs="Arial"/>
          <w:sz w:val="22"/>
          <w:szCs w:val="22"/>
        </w:rPr>
        <w:t>u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en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y</w:t>
      </w:r>
      <w:r w:rsidRPr="009C152F">
        <w:rPr>
          <w:rFonts w:ascii="Arial" w:hAnsi="Arial" w:cs="Arial"/>
          <w:sz w:val="22"/>
          <w:szCs w:val="22"/>
        </w:rPr>
        <w:t>ang</w:t>
      </w:r>
      <w:r w:rsidRPr="009C152F">
        <w:rPr>
          <w:rFonts w:ascii="Arial" w:hAnsi="Arial" w:cs="Arial"/>
          <w:spacing w:val="-2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ap d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pacing w:val="-2"/>
          <w:sz w:val="22"/>
          <w:szCs w:val="22"/>
        </w:rPr>
        <w:t>g</w:t>
      </w:r>
      <w:r w:rsidRPr="009C152F">
        <w:rPr>
          <w:rFonts w:ascii="Arial" w:hAnsi="Arial" w:cs="Arial"/>
          <w:sz w:val="22"/>
          <w:szCs w:val="22"/>
        </w:rPr>
        <w:t>un</w:t>
      </w:r>
      <w:r w:rsidRPr="009C152F">
        <w:rPr>
          <w:rFonts w:ascii="Arial" w:hAnsi="Arial" w:cs="Arial"/>
          <w:spacing w:val="-2"/>
          <w:sz w:val="22"/>
          <w:szCs w:val="22"/>
        </w:rPr>
        <w:t>ak</w:t>
      </w:r>
      <w:r w:rsidRPr="009C152F">
        <w:rPr>
          <w:rFonts w:ascii="Arial" w:hAnsi="Arial" w:cs="Arial"/>
          <w:sz w:val="22"/>
          <w:szCs w:val="22"/>
        </w:rPr>
        <w:t>an ha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>us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d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pacing w:val="-2"/>
          <w:sz w:val="22"/>
          <w:szCs w:val="22"/>
        </w:rPr>
        <w:t>s</w:t>
      </w:r>
      <w:r w:rsidRPr="009C152F">
        <w:rPr>
          <w:rFonts w:ascii="Arial" w:hAnsi="Arial" w:cs="Arial"/>
          <w:spacing w:val="1"/>
          <w:sz w:val="22"/>
          <w:szCs w:val="22"/>
        </w:rPr>
        <w:t>t</w:t>
      </w:r>
      <w:r w:rsidRPr="009C152F">
        <w:rPr>
          <w:rFonts w:ascii="Arial" w:hAnsi="Arial" w:cs="Arial"/>
          <w:spacing w:val="-2"/>
          <w:sz w:val="22"/>
          <w:szCs w:val="22"/>
        </w:rPr>
        <w:t>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1"/>
          <w:sz w:val="22"/>
          <w:szCs w:val="22"/>
        </w:rPr>
        <w:t>i</w:t>
      </w:r>
      <w:r w:rsidRPr="009C152F">
        <w:rPr>
          <w:rFonts w:ascii="Arial" w:hAnsi="Arial" w:cs="Arial"/>
          <w:spacing w:val="1"/>
          <w:sz w:val="22"/>
          <w:szCs w:val="22"/>
        </w:rPr>
        <w:t>li</w:t>
      </w:r>
      <w:r w:rsidRPr="009C152F">
        <w:rPr>
          <w:rFonts w:ascii="Arial" w:hAnsi="Arial" w:cs="Arial"/>
          <w:spacing w:val="-2"/>
          <w:sz w:val="22"/>
          <w:szCs w:val="22"/>
        </w:rPr>
        <w:t>s</w:t>
      </w:r>
      <w:r w:rsidRPr="009C152F">
        <w:rPr>
          <w:rFonts w:ascii="Arial" w:hAnsi="Arial" w:cs="Arial"/>
          <w:sz w:val="22"/>
          <w:szCs w:val="22"/>
        </w:rPr>
        <w:t>a</w:t>
      </w:r>
      <w:r w:rsidRPr="009C152F">
        <w:rPr>
          <w:rFonts w:ascii="Arial" w:hAnsi="Arial" w:cs="Arial"/>
          <w:spacing w:val="-2"/>
          <w:sz w:val="22"/>
          <w:szCs w:val="22"/>
        </w:rPr>
        <w:t>s</w:t>
      </w:r>
      <w:r w:rsidRPr="009C152F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 w:rsidP="009C152F">
      <w:pPr>
        <w:spacing w:before="4" w:line="120" w:lineRule="exact"/>
        <w:ind w:left="1843"/>
        <w:rPr>
          <w:rFonts w:ascii="Arial" w:hAnsi="Arial" w:cs="Arial"/>
          <w:sz w:val="22"/>
          <w:szCs w:val="22"/>
        </w:rPr>
      </w:pPr>
    </w:p>
    <w:p w:rsidR="001271D7" w:rsidRPr="009C152F" w:rsidRDefault="003857FC" w:rsidP="009C152F">
      <w:pPr>
        <w:pStyle w:val="ListParagraph"/>
        <w:numPr>
          <w:ilvl w:val="0"/>
          <w:numId w:val="2"/>
        </w:numPr>
        <w:tabs>
          <w:tab w:val="left" w:pos="1780"/>
        </w:tabs>
        <w:spacing w:line="353" w:lineRule="auto"/>
        <w:ind w:left="1843" w:right="83"/>
        <w:rPr>
          <w:rFonts w:ascii="Arial" w:hAnsi="Arial" w:cs="Arial"/>
          <w:sz w:val="22"/>
          <w:szCs w:val="22"/>
        </w:rPr>
      </w:pPr>
      <w:r w:rsidRPr="009C152F">
        <w:rPr>
          <w:rFonts w:ascii="Arial" w:hAnsi="Arial" w:cs="Arial"/>
          <w:sz w:val="22"/>
          <w:szCs w:val="22"/>
        </w:rPr>
        <w:t>se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 xml:space="preserve">ua </w:t>
      </w:r>
      <w:r w:rsidRPr="009C152F">
        <w:rPr>
          <w:rFonts w:ascii="Arial" w:hAnsi="Arial" w:cs="Arial"/>
          <w:spacing w:val="46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pe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pacing w:val="-1"/>
          <w:sz w:val="22"/>
          <w:szCs w:val="22"/>
        </w:rPr>
        <w:t>l</w:t>
      </w:r>
      <w:r w:rsidRPr="009C152F">
        <w:rPr>
          <w:rFonts w:ascii="Arial" w:hAnsi="Arial" w:cs="Arial"/>
          <w:sz w:val="22"/>
          <w:szCs w:val="22"/>
        </w:rPr>
        <w:t>en</w:t>
      </w:r>
      <w:r w:rsidRPr="009C152F">
        <w:rPr>
          <w:rFonts w:ascii="Arial" w:hAnsi="Arial" w:cs="Arial"/>
          <w:spacing w:val="-2"/>
          <w:sz w:val="22"/>
          <w:szCs w:val="22"/>
        </w:rPr>
        <w:t>gk</w:t>
      </w:r>
      <w:r w:rsidRPr="009C152F">
        <w:rPr>
          <w:rFonts w:ascii="Arial" w:hAnsi="Arial" w:cs="Arial"/>
          <w:sz w:val="22"/>
          <w:szCs w:val="22"/>
        </w:rPr>
        <w:t xml:space="preserve">apan </w:t>
      </w:r>
      <w:r w:rsidRPr="009C152F">
        <w:rPr>
          <w:rFonts w:ascii="Arial" w:hAnsi="Arial" w:cs="Arial"/>
          <w:spacing w:val="46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1"/>
          <w:sz w:val="22"/>
          <w:szCs w:val="22"/>
        </w:rPr>
        <w:t>l</w:t>
      </w:r>
      <w:r w:rsidRPr="009C152F">
        <w:rPr>
          <w:rFonts w:ascii="Arial" w:hAnsi="Arial" w:cs="Arial"/>
          <w:spacing w:val="-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-1"/>
          <w:sz w:val="22"/>
          <w:szCs w:val="22"/>
        </w:rPr>
        <w:t>tr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 xml:space="preserve">k </w:t>
      </w:r>
      <w:r w:rsidRPr="009C152F">
        <w:rPr>
          <w:rFonts w:ascii="Arial" w:hAnsi="Arial" w:cs="Arial"/>
          <w:spacing w:val="44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ha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 xml:space="preserve">us </w:t>
      </w:r>
      <w:r w:rsidRPr="009C152F">
        <w:rPr>
          <w:rFonts w:ascii="Arial" w:hAnsi="Arial" w:cs="Arial"/>
          <w:spacing w:val="44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be</w:t>
      </w:r>
      <w:r w:rsidRPr="009C152F">
        <w:rPr>
          <w:rFonts w:ascii="Arial" w:hAnsi="Arial" w:cs="Arial"/>
          <w:spacing w:val="-1"/>
          <w:sz w:val="22"/>
          <w:szCs w:val="22"/>
        </w:rPr>
        <w:t>r</w:t>
      </w:r>
      <w:r w:rsidRPr="009C152F">
        <w:rPr>
          <w:rFonts w:ascii="Arial" w:hAnsi="Arial" w:cs="Arial"/>
          <w:spacing w:val="1"/>
          <w:sz w:val="22"/>
          <w:szCs w:val="22"/>
        </w:rPr>
        <w:t>f</w:t>
      </w:r>
      <w:r w:rsidRPr="009C152F">
        <w:rPr>
          <w:rFonts w:ascii="Arial" w:hAnsi="Arial" w:cs="Arial"/>
          <w:sz w:val="22"/>
          <w:szCs w:val="22"/>
        </w:rPr>
        <w:t>un</w:t>
      </w:r>
      <w:r w:rsidRPr="009C152F">
        <w:rPr>
          <w:rFonts w:ascii="Arial" w:hAnsi="Arial" w:cs="Arial"/>
          <w:spacing w:val="-2"/>
          <w:sz w:val="22"/>
          <w:szCs w:val="22"/>
        </w:rPr>
        <w:t>g</w:t>
      </w:r>
      <w:r w:rsidRPr="009C152F">
        <w:rPr>
          <w:rFonts w:ascii="Arial" w:hAnsi="Arial" w:cs="Arial"/>
          <w:sz w:val="22"/>
          <w:szCs w:val="22"/>
        </w:rPr>
        <w:t xml:space="preserve">si </w:t>
      </w:r>
      <w:r w:rsidRPr="009C152F">
        <w:rPr>
          <w:rFonts w:ascii="Arial" w:hAnsi="Arial" w:cs="Arial"/>
          <w:spacing w:val="47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b</w:t>
      </w:r>
      <w:r w:rsidRPr="009C152F">
        <w:rPr>
          <w:rFonts w:ascii="Arial" w:hAnsi="Arial" w:cs="Arial"/>
          <w:sz w:val="22"/>
          <w:szCs w:val="22"/>
        </w:rPr>
        <w:t>a</w:t>
      </w:r>
      <w:r w:rsidRPr="009C152F">
        <w:rPr>
          <w:rFonts w:ascii="Arial" w:hAnsi="Arial" w:cs="Arial"/>
          <w:spacing w:val="1"/>
          <w:sz w:val="22"/>
          <w:szCs w:val="22"/>
        </w:rPr>
        <w:t>i</w:t>
      </w:r>
      <w:r w:rsidRPr="009C152F">
        <w:rPr>
          <w:rFonts w:ascii="Arial" w:hAnsi="Arial" w:cs="Arial"/>
          <w:sz w:val="22"/>
          <w:szCs w:val="22"/>
        </w:rPr>
        <w:t xml:space="preserve">k </w:t>
      </w:r>
      <w:r w:rsidRPr="009C152F">
        <w:rPr>
          <w:rFonts w:ascii="Arial" w:hAnsi="Arial" w:cs="Arial"/>
          <w:spacing w:val="44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(sa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pacing w:val="1"/>
          <w:sz w:val="22"/>
          <w:szCs w:val="22"/>
        </w:rPr>
        <w:t>l</w:t>
      </w:r>
      <w:r w:rsidRPr="009C152F">
        <w:rPr>
          <w:rFonts w:ascii="Arial" w:hAnsi="Arial" w:cs="Arial"/>
          <w:spacing w:val="-2"/>
          <w:sz w:val="22"/>
          <w:szCs w:val="22"/>
        </w:rPr>
        <w:t>a</w:t>
      </w:r>
      <w:r w:rsidRPr="009C152F">
        <w:rPr>
          <w:rFonts w:ascii="Arial" w:hAnsi="Arial" w:cs="Arial"/>
          <w:spacing w:val="1"/>
          <w:sz w:val="22"/>
          <w:szCs w:val="22"/>
        </w:rPr>
        <w:t>r</w:t>
      </w:r>
      <w:r w:rsidRPr="009C152F">
        <w:rPr>
          <w:rFonts w:ascii="Arial" w:hAnsi="Arial" w:cs="Arial"/>
          <w:sz w:val="22"/>
          <w:szCs w:val="22"/>
        </w:rPr>
        <w:t xml:space="preserve">, </w:t>
      </w:r>
      <w:r w:rsidRPr="009C152F">
        <w:rPr>
          <w:rFonts w:ascii="Arial" w:hAnsi="Arial" w:cs="Arial"/>
          <w:spacing w:val="46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 xml:space="preserve">abel </w:t>
      </w:r>
      <w:r w:rsidRPr="009C152F">
        <w:rPr>
          <w:rFonts w:ascii="Arial" w:hAnsi="Arial" w:cs="Arial"/>
          <w:spacing w:val="44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 xml:space="preserve">dan </w:t>
      </w:r>
      <w:r w:rsidRPr="009C152F">
        <w:rPr>
          <w:rFonts w:ascii="Arial" w:hAnsi="Arial" w:cs="Arial"/>
          <w:spacing w:val="44"/>
          <w:sz w:val="22"/>
          <w:szCs w:val="22"/>
        </w:rPr>
        <w:t xml:space="preserve"> </w:t>
      </w:r>
      <w:r w:rsidRPr="009C152F">
        <w:rPr>
          <w:rFonts w:ascii="Arial" w:hAnsi="Arial" w:cs="Arial"/>
          <w:sz w:val="22"/>
          <w:szCs w:val="22"/>
        </w:rPr>
        <w:t>s</w:t>
      </w:r>
      <w:r w:rsidRPr="009C152F">
        <w:rPr>
          <w:rFonts w:ascii="Arial" w:hAnsi="Arial" w:cs="Arial"/>
          <w:spacing w:val="1"/>
          <w:sz w:val="22"/>
          <w:szCs w:val="22"/>
        </w:rPr>
        <w:t>t</w:t>
      </w:r>
      <w:r w:rsidRPr="009C152F">
        <w:rPr>
          <w:rFonts w:ascii="Arial" w:hAnsi="Arial" w:cs="Arial"/>
          <w:sz w:val="22"/>
          <w:szCs w:val="22"/>
        </w:rPr>
        <w:t>e</w:t>
      </w:r>
      <w:r w:rsidRPr="009C152F">
        <w:rPr>
          <w:rFonts w:ascii="Arial" w:hAnsi="Arial" w:cs="Arial"/>
          <w:spacing w:val="-5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 xml:space="preserve">er 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en</w:t>
      </w:r>
      <w:r w:rsidRPr="009C152F">
        <w:rPr>
          <w:rFonts w:ascii="Arial" w:hAnsi="Arial" w:cs="Arial"/>
          <w:spacing w:val="3"/>
          <w:sz w:val="22"/>
          <w:szCs w:val="22"/>
        </w:rPr>
        <w:t>e</w:t>
      </w:r>
      <w:r w:rsidRPr="009C152F">
        <w:rPr>
          <w:rFonts w:ascii="Arial" w:hAnsi="Arial" w:cs="Arial"/>
          <w:spacing w:val="-4"/>
          <w:sz w:val="22"/>
          <w:szCs w:val="22"/>
        </w:rPr>
        <w:t>m</w:t>
      </w:r>
      <w:r w:rsidRPr="009C152F">
        <w:rPr>
          <w:rFonts w:ascii="Arial" w:hAnsi="Arial" w:cs="Arial"/>
          <w:sz w:val="22"/>
          <w:szCs w:val="22"/>
        </w:rPr>
        <w:t>pel</w:t>
      </w:r>
      <w:r w:rsidRPr="009C152F">
        <w:rPr>
          <w:rFonts w:ascii="Arial" w:hAnsi="Arial" w:cs="Arial"/>
          <w:spacing w:val="1"/>
          <w:sz w:val="22"/>
          <w:szCs w:val="22"/>
        </w:rPr>
        <w:t xml:space="preserve"> 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>o</w:t>
      </w:r>
      <w:r w:rsidRPr="009C152F">
        <w:rPr>
          <w:rFonts w:ascii="Arial" w:hAnsi="Arial" w:cs="Arial"/>
          <w:spacing w:val="-2"/>
          <w:sz w:val="22"/>
          <w:szCs w:val="22"/>
        </w:rPr>
        <w:t>k</w:t>
      </w:r>
      <w:r w:rsidRPr="009C152F">
        <w:rPr>
          <w:rFonts w:ascii="Arial" w:hAnsi="Arial" w:cs="Arial"/>
          <w:sz w:val="22"/>
          <w:szCs w:val="22"/>
        </w:rPr>
        <w:t>oh)</w:t>
      </w:r>
    </w:p>
    <w:p w:rsidR="001271D7" w:rsidRPr="00A07385" w:rsidRDefault="003857FC" w:rsidP="009C152F">
      <w:pPr>
        <w:spacing w:before="10"/>
        <w:ind w:left="1145" w:right="3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ahan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9C152F" w:rsidP="009C152F">
      <w:pPr>
        <w:spacing w:line="359" w:lineRule="auto"/>
        <w:ind w:left="1440" w:right="83" w:hanging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z w:val="22"/>
          <w:szCs w:val="22"/>
        </w:rPr>
        <w:t>Se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 xml:space="preserve">ua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 xml:space="preserve">bahan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ha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 xml:space="preserve">us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b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ua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pacing w:val="1"/>
          <w:sz w:val="22"/>
          <w:szCs w:val="22"/>
        </w:rPr>
        <w:t>it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 xml:space="preserve">s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gg</w:t>
      </w:r>
      <w:r w:rsidR="003857FC" w:rsidRPr="00A07385">
        <w:rPr>
          <w:rFonts w:ascii="Arial" w:hAnsi="Arial" w:cs="Arial"/>
          <w:sz w:val="22"/>
          <w:szCs w:val="22"/>
        </w:rPr>
        <w:t xml:space="preserve">i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 xml:space="preserve">dan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3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hn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 xml:space="preserve">a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cu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 xml:space="preserve">up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un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 xml:space="preserve">uk </w:t>
      </w:r>
      <w:r w:rsidR="003857FC"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pacing w:val="3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enu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h</w:t>
      </w:r>
      <w:r w:rsidR="003857FC" w:rsidRPr="00A07385">
        <w:rPr>
          <w:rFonts w:ascii="Arial" w:hAnsi="Arial" w:cs="Arial"/>
          <w:sz w:val="22"/>
          <w:szCs w:val="22"/>
        </w:rPr>
        <w:t xml:space="preserve">i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ebu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 xml:space="preserve">uhan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t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i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9C152F">
      <w:pPr>
        <w:spacing w:before="7"/>
        <w:ind w:left="665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9C152F">
      <w:pPr>
        <w:ind w:left="1003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ana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0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 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aan 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z w:val="22"/>
          <w:szCs w:val="22"/>
        </w:rPr>
        <w:t>EK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nap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 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en dan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 xml:space="preserve">ahan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ob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sc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9C152F" w:rsidRDefault="009C152F" w:rsidP="009C152F">
      <w:pPr>
        <w:tabs>
          <w:tab w:val="left" w:pos="1418"/>
          <w:tab w:val="left" w:pos="1843"/>
        </w:tabs>
        <w:spacing w:line="359" w:lineRule="auto"/>
        <w:ind w:left="1843" w:right="6" w:hanging="42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 </w:t>
      </w: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z w:val="22"/>
          <w:szCs w:val="22"/>
        </w:rPr>
        <w:t>P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o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o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ol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p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sanaan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 xml:space="preserve">dan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an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as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pe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 xml:space="preserve">anan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asuk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="003857FC" w:rsidRPr="00A07385">
        <w:rPr>
          <w:rFonts w:ascii="Arial" w:hAnsi="Arial" w:cs="Arial"/>
          <w:sz w:val="22"/>
          <w:szCs w:val="22"/>
        </w:rPr>
        <w:t>oo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d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na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>i</w:t>
      </w:r>
      <w:r w:rsidR="003857FC"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pacing w:val="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 xml:space="preserve">l </w:t>
      </w:r>
    </w:p>
    <w:p w:rsidR="001271D7" w:rsidRPr="00A07385" w:rsidRDefault="003857FC" w:rsidP="009C152F">
      <w:pPr>
        <w:tabs>
          <w:tab w:val="left" w:pos="1422"/>
        </w:tabs>
        <w:spacing w:line="359" w:lineRule="auto"/>
        <w:ind w:left="1418" w:right="6" w:hanging="425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b.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:</w:t>
      </w:r>
    </w:p>
    <w:p w:rsidR="001271D7" w:rsidRPr="00A07385" w:rsidRDefault="003857FC">
      <w:pPr>
        <w:spacing w:before="4"/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cu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9C152F">
      <w:pPr>
        <w:ind w:left="2160" w:hanging="378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uda</w:t>
      </w:r>
      <w:r w:rsidRPr="00A07385">
        <w:rPr>
          <w:rFonts w:ascii="Arial" w:hAnsi="Arial" w:cs="Arial"/>
          <w:spacing w:val="3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 w:rsidP="009C152F">
      <w:pPr>
        <w:spacing w:before="6" w:line="120" w:lineRule="exact"/>
        <w:ind w:left="2160"/>
        <w:rPr>
          <w:rFonts w:ascii="Arial" w:hAnsi="Arial" w:cs="Arial"/>
          <w:sz w:val="22"/>
          <w:szCs w:val="22"/>
        </w:rPr>
      </w:pPr>
    </w:p>
    <w:p w:rsidR="001271D7" w:rsidRPr="00A07385" w:rsidRDefault="009C152F" w:rsidP="009C152F">
      <w:pPr>
        <w:ind w:left="2160" w:hanging="3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  </w:t>
      </w: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uang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be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h dan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beb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d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z w:val="22"/>
          <w:szCs w:val="22"/>
        </w:rPr>
        <w:t xml:space="preserve">bu,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o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o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, sa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 xml:space="preserve">pah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au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 xml:space="preserve">bah 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ah</w:t>
      </w:r>
      <w:r w:rsidR="003857FC"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sa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pacing w:val="1"/>
          <w:sz w:val="22"/>
          <w:szCs w:val="22"/>
        </w:rPr>
        <w:t>it</w:t>
      </w:r>
      <w:r w:rsidR="003857FC"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 w:rsidP="009C152F">
      <w:pPr>
        <w:spacing w:before="6" w:line="120" w:lineRule="exact"/>
        <w:ind w:left="2160"/>
        <w:rPr>
          <w:rFonts w:ascii="Arial" w:hAnsi="Arial" w:cs="Arial"/>
          <w:sz w:val="22"/>
          <w:szCs w:val="22"/>
        </w:rPr>
      </w:pPr>
    </w:p>
    <w:p w:rsidR="001271D7" w:rsidRPr="00A07385" w:rsidRDefault="003857FC" w:rsidP="009C152F">
      <w:pPr>
        <w:tabs>
          <w:tab w:val="left" w:pos="2140"/>
        </w:tabs>
        <w:spacing w:line="359" w:lineRule="auto"/>
        <w:ind w:left="2160" w:right="79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ut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ebe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apan,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u,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end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 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>t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aan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140"/>
        </w:tabs>
        <w:spacing w:line="359" w:lineRule="auto"/>
        <w:ind w:left="2142" w:right="86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si 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abel 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dak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baha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ua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up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 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ap 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686F5E" w:rsidRDefault="00686F5E" w:rsidP="00686F5E">
      <w:pPr>
        <w:ind w:left="2160" w:hanging="3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 </w:t>
      </w: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pacing w:val="2"/>
          <w:sz w:val="22"/>
          <w:szCs w:val="22"/>
        </w:rPr>
        <w:t>V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,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asuk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3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d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cu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up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3"/>
          <w:sz w:val="22"/>
          <w:szCs w:val="22"/>
        </w:rPr>
        <w:t>j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d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ban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d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gk</w:t>
      </w:r>
      <w:r w:rsidR="003857FC" w:rsidRPr="00A07385">
        <w:rPr>
          <w:rFonts w:ascii="Arial" w:hAnsi="Arial" w:cs="Arial"/>
          <w:sz w:val="22"/>
          <w:szCs w:val="22"/>
        </w:rPr>
        <w:t>an den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an 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3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 xml:space="preserve">an 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686F5E">
      <w:pPr>
        <w:ind w:left="2160" w:hanging="378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Suhu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</w:t>
      </w:r>
      <w:r w:rsidRPr="00A07385">
        <w:rPr>
          <w:rFonts w:ascii="Arial" w:hAnsi="Arial" w:cs="Arial"/>
          <w:spacing w:val="1"/>
          <w:sz w:val="22"/>
          <w:szCs w:val="22"/>
        </w:rPr>
        <w:t>4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26</w:t>
      </w:r>
      <w:r w:rsidRPr="00A07385">
        <w:rPr>
          <w:rFonts w:ascii="Arial" w:hAnsi="Arial" w:cs="Arial"/>
          <w:spacing w:val="1"/>
          <w:sz w:val="22"/>
          <w:szCs w:val="22"/>
        </w:rPr>
        <w:t>º</w:t>
      </w:r>
      <w:r w:rsidRPr="00A07385">
        <w:rPr>
          <w:rFonts w:ascii="Arial" w:hAnsi="Arial" w:cs="Arial"/>
          <w:sz w:val="22"/>
          <w:szCs w:val="22"/>
        </w:rPr>
        <w:t>C.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api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>)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Pencu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140"/>
        </w:tabs>
        <w:spacing w:line="359" w:lineRule="auto"/>
        <w:ind w:left="2142" w:right="83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Wa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 xml:space="preserve">el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us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 xml:space="preserve">api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spen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 xml:space="preserve">abun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enda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2140"/>
        </w:tabs>
        <w:spacing w:before="4" w:line="361" w:lineRule="auto"/>
        <w:ind w:left="2142" w:right="83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Wa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sang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pada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sesuai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(da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3857FC">
      <w:pPr>
        <w:spacing w:before="2"/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 ada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140"/>
        </w:tabs>
        <w:spacing w:line="359" w:lineRule="auto"/>
        <w:ind w:left="2142" w:right="80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Paso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up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api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anas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 xml:space="preserve">asang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oh di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 p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sesuai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tabs>
          <w:tab w:val="left" w:pos="2140"/>
        </w:tabs>
        <w:spacing w:before="4" w:line="359" w:lineRule="auto"/>
        <w:ind w:left="2142" w:right="84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us 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ada 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 xml:space="preserve">anduk 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 xml:space="preserve">) 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su 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,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kk</w:t>
      </w:r>
      <w:r w:rsidRPr="00A07385">
        <w:rPr>
          <w:rFonts w:ascii="Arial" w:hAnsi="Arial" w:cs="Arial"/>
          <w:sz w:val="22"/>
          <w:szCs w:val="22"/>
        </w:rPr>
        <w:t>an 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7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c.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ci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obs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ne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1" w:lineRule="auto"/>
        <w:ind w:left="1422" w:right="81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6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2"/>
        <w:ind w:left="10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1"/>
          <w:sz w:val="22"/>
          <w:szCs w:val="22"/>
        </w:rPr>
        <w:t>il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ona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D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86F5E">
      <w:pPr>
        <w:tabs>
          <w:tab w:val="left" w:pos="1843"/>
        </w:tabs>
        <w:ind w:left="1843" w:hanging="421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ec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6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usus</w:t>
      </w:r>
      <w:r w:rsidR="00686F5E">
        <w:rPr>
          <w:rFonts w:ascii="Arial" w:hAnsi="Arial" w:cs="Arial"/>
          <w:sz w:val="22"/>
          <w:szCs w:val="22"/>
        </w:rPr>
        <w:tab/>
      </w:r>
    </w:p>
    <w:p w:rsidR="001271D7" w:rsidRPr="00A07385" w:rsidRDefault="001271D7" w:rsidP="00686F5E">
      <w:pPr>
        <w:tabs>
          <w:tab w:val="left" w:pos="1843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86F5E">
      <w:pPr>
        <w:tabs>
          <w:tab w:val="left" w:pos="1780"/>
          <w:tab w:val="left" w:pos="1843"/>
        </w:tabs>
        <w:spacing w:line="359" w:lineRule="auto"/>
        <w:ind w:left="178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z w:val="22"/>
          <w:szCs w:val="22"/>
        </w:rPr>
        <w:t>EK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n.S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ni 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ebu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uhan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dan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686F5E">
      <w:pPr>
        <w:tabs>
          <w:tab w:val="left" w:pos="1780"/>
          <w:tab w:val="left" w:pos="1843"/>
        </w:tabs>
        <w:spacing w:before="4" w:line="359" w:lineRule="auto"/>
        <w:ind w:left="1782" w:right="78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ah: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 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apa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686F5E">
      <w:pPr>
        <w:tabs>
          <w:tab w:val="left" w:pos="1843"/>
        </w:tabs>
        <w:spacing w:before="4"/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uba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 w:rsidP="00686F5E">
      <w:pPr>
        <w:tabs>
          <w:tab w:val="left" w:pos="1843"/>
        </w:tabs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86F5E">
      <w:pPr>
        <w:tabs>
          <w:tab w:val="left" w:pos="1843"/>
        </w:tabs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ON</w:t>
      </w:r>
      <w:r w:rsidRPr="00A07385">
        <w:rPr>
          <w:rFonts w:ascii="Arial" w:hAnsi="Arial" w:cs="Arial"/>
          <w:sz w:val="22"/>
          <w:szCs w:val="22"/>
        </w:rPr>
        <w:t>EK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15 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²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 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nc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nsp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t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pe</w:t>
      </w:r>
      <w:r w:rsidRPr="00A07385">
        <w:rPr>
          <w:rFonts w:ascii="Arial" w:hAnsi="Arial" w:cs="Arial"/>
          <w:spacing w:val="-3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ancar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anas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 xml:space="preserve">a,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ud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se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uk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pen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aha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aan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 so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ap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># de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or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en dan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abun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 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 ou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nan, 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ce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s,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 o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/i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686F5E" w:rsidRDefault="003857FC" w:rsidP="00686F5E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enga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c</w:t>
      </w:r>
    </w:p>
    <w:p w:rsidR="001271D7" w:rsidRPr="00A07385" w:rsidRDefault="003857FC" w:rsidP="00686F5E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 xml:space="preserve">on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nu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SG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ob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e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962" w:right="76" w:hanging="18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 :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4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  (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en  dan 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),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ar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 xml:space="preserve">a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,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ar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6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a, 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ang 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dan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E3645" w:rsidRDefault="003857FC" w:rsidP="001E3645">
      <w:pPr>
        <w:spacing w:before="7" w:line="359" w:lineRule="auto"/>
        <w:ind w:left="1422" w:right="6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. </w:t>
      </w:r>
    </w:p>
    <w:p w:rsidR="001271D7" w:rsidRPr="00A07385" w:rsidRDefault="003857FC" w:rsidP="001E3645">
      <w:pPr>
        <w:spacing w:before="7" w:line="359" w:lineRule="auto"/>
        <w:ind w:left="142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 </w:t>
      </w:r>
      <w:r w:rsidRPr="00A07385">
        <w:rPr>
          <w:rFonts w:ascii="Arial" w:hAnsi="Arial" w:cs="Arial"/>
          <w:spacing w:val="-1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n.</w:t>
      </w:r>
    </w:p>
    <w:p w:rsidR="001271D7" w:rsidRPr="00A07385" w:rsidRDefault="003857FC">
      <w:pPr>
        <w:spacing w:before="4"/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D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140"/>
        </w:tabs>
        <w:spacing w:line="359" w:lineRule="auto"/>
        <w:ind w:left="2142" w:right="83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Luas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6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²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en,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enun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 peno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4x4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²</w:t>
      </w:r>
      <w:r w:rsidRPr="00A07385">
        <w:rPr>
          <w:rFonts w:ascii="Arial" w:hAnsi="Arial" w:cs="Arial"/>
          <w:sz w:val="22"/>
          <w:szCs w:val="22"/>
        </w:rPr>
        <w:t xml:space="preserve">=16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²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1E3645">
      <w:pPr>
        <w:spacing w:before="4"/>
        <w:ind w:left="2160" w:hanging="378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ec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1</w:t>
      </w:r>
      <w:r w:rsidRPr="00A07385">
        <w:rPr>
          <w:rFonts w:ascii="Arial" w:hAnsi="Arial" w:cs="Arial"/>
          <w:sz w:val="22"/>
          <w:szCs w:val="22"/>
        </w:rPr>
        <w:t xml:space="preserve">2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²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(6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²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-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 di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ah.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 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 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-2"/>
          <w:sz w:val="22"/>
          <w:szCs w:val="22"/>
        </w:rPr>
        <w:t>ny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140"/>
        </w:tabs>
        <w:spacing w:line="359" w:lineRule="auto"/>
        <w:ind w:left="2142" w:right="83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ar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asi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ada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asi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  s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a,upa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dak  ada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usan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n.</w:t>
      </w:r>
    </w:p>
    <w:p w:rsidR="001271D7" w:rsidRPr="00A07385" w:rsidRDefault="003857FC">
      <w:pPr>
        <w:spacing w:before="4"/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pada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p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140"/>
        </w:tabs>
        <w:spacing w:line="359" w:lineRule="auto"/>
        <w:ind w:left="214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ar 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ak 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at 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at 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ar 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neona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, 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udah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tr</w:t>
      </w:r>
      <w:r w:rsidRPr="00A07385">
        <w:rPr>
          <w:rFonts w:ascii="Arial" w:hAnsi="Arial" w:cs="Arial"/>
          <w:sz w:val="22"/>
          <w:szCs w:val="22"/>
        </w:rPr>
        <w:t>ansp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2140"/>
        </w:tabs>
        <w:spacing w:before="4" w:line="359" w:lineRule="auto"/>
        <w:ind w:left="2142" w:right="78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dea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sebuah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1,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2 dan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 3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ap 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h 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 4 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i</w:t>
      </w:r>
      <w:r w:rsidRPr="00A07385">
        <w:rPr>
          <w:rFonts w:ascii="Arial" w:hAnsi="Arial" w:cs="Arial"/>
          <w:sz w:val="22"/>
          <w:szCs w:val="22"/>
        </w:rPr>
        <w:t>bu 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1"/>
          <w:sz w:val="22"/>
          <w:szCs w:val="22"/>
        </w:rPr>
        <w:t>Bi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an,</w:t>
      </w:r>
      <w:r w:rsidRPr="00A07385">
        <w:rPr>
          <w:rFonts w:ascii="Arial" w:hAnsi="Arial" w:cs="Arial"/>
          <w:spacing w:val="4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dua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1 dan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ebu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2.</w:t>
      </w:r>
    </w:p>
    <w:p w:rsidR="001271D7" w:rsidRPr="00A07385" w:rsidRDefault="003857FC">
      <w:pPr>
        <w:tabs>
          <w:tab w:val="left" w:pos="2140"/>
        </w:tabs>
        <w:spacing w:before="7" w:line="359" w:lineRule="auto"/>
        <w:ind w:left="2142" w:right="78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5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(nu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4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ga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udah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asan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us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um 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e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(po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).Se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n.</w:t>
      </w:r>
    </w:p>
    <w:p w:rsidR="001271D7" w:rsidRPr="00A07385" w:rsidRDefault="003857FC">
      <w:pPr>
        <w:spacing w:before="4"/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and</w:t>
      </w:r>
      <w:r w:rsidRPr="00A07385">
        <w:rPr>
          <w:rFonts w:ascii="Arial" w:hAnsi="Arial" w:cs="Arial"/>
          <w:spacing w:val="4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hubun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post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up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uas,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f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140"/>
        </w:tabs>
        <w:spacing w:line="359" w:lineRule="auto"/>
        <w:ind w:left="2142" w:right="83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>-</w:t>
      </w:r>
      <w:r w:rsidRPr="00A07385">
        <w:rPr>
          <w:rFonts w:ascii="Arial" w:hAnsi="Arial" w:cs="Arial"/>
          <w:sz w:val="22"/>
          <w:szCs w:val="22"/>
        </w:rPr>
        <w:tab/>
        <w:t>Pada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ban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 s.d 2 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an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1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7"/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pacing w:val="-2"/>
          <w:sz w:val="22"/>
          <w:szCs w:val="22"/>
        </w:rPr>
        <w:t>ua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4.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1E3645">
      <w:pPr>
        <w:ind w:left="2160" w:hanging="378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cah</w:t>
      </w:r>
      <w:r w:rsidRPr="00A07385">
        <w:rPr>
          <w:rFonts w:ascii="Arial" w:hAnsi="Arial" w:cs="Arial"/>
          <w:spacing w:val="-2"/>
          <w:sz w:val="22"/>
          <w:szCs w:val="22"/>
        </w:rPr>
        <w:t>ay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uda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up.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ci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pa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1E3645">
      <w:pPr>
        <w:ind w:left="2160" w:hanging="378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ap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 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pun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ses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Default="003857FC">
      <w:pPr>
        <w:tabs>
          <w:tab w:val="left" w:pos="2140"/>
        </w:tabs>
        <w:spacing w:line="359" w:lineRule="auto"/>
        <w:ind w:left="2142" w:right="82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(n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on)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pon,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 o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at</w:t>
      </w:r>
    </w:p>
    <w:p w:rsidR="001271D7" w:rsidRPr="00A07385" w:rsidRDefault="003857FC">
      <w:pPr>
        <w:spacing w:before="75"/>
        <w:ind w:left="14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b.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ok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E3645" w:rsidRDefault="003857FC" w:rsidP="001E3645">
      <w:pPr>
        <w:spacing w:line="359" w:lineRule="auto"/>
        <w:ind w:left="1422" w:right="6" w:firstLine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 xml:space="preserve">a,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. </w:t>
      </w:r>
    </w:p>
    <w:p w:rsidR="001271D7" w:rsidRPr="00A07385" w:rsidRDefault="003857FC" w:rsidP="001E3645">
      <w:pPr>
        <w:spacing w:line="359" w:lineRule="auto"/>
        <w:ind w:left="702" w:right="6" w:firstLine="72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c.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gy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3857FC">
      <w:pPr>
        <w:tabs>
          <w:tab w:val="left" w:pos="2140"/>
        </w:tabs>
        <w:spacing w:before="4" w:line="359" w:lineRule="auto"/>
        <w:ind w:left="214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2140"/>
        </w:tabs>
        <w:spacing w:before="4" w:line="359" w:lineRule="auto"/>
        <w:ind w:left="214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n.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a: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ancar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 xml:space="preserve">apan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 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2140"/>
        </w:tabs>
        <w:spacing w:before="7" w:line="359" w:lineRule="auto"/>
        <w:ind w:left="2142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ar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sca 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dah </w:t>
      </w:r>
      <w:r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: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 xml:space="preserve">a, </w:t>
      </w:r>
      <w:r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oks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a,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c,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asan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sung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7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Fas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 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E3645">
      <w:pPr>
        <w:spacing w:line="359" w:lineRule="auto"/>
        <w:ind w:left="2502" w:right="81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N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se</w:t>
      </w:r>
      <w:r w:rsidR="003857FC"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s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t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on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y</w:t>
      </w:r>
      <w:r w:rsidR="003857FC" w:rsidRPr="00A07385">
        <w:rPr>
          <w:rFonts w:ascii="Arial" w:hAnsi="Arial" w:cs="Arial"/>
          <w:sz w:val="22"/>
          <w:szCs w:val="22"/>
        </w:rPr>
        <w:t>ang</w:t>
      </w:r>
      <w:r w:rsidR="003857FC"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3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b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rf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si</w:t>
      </w:r>
      <w:r w:rsidR="003857FC" w:rsidRPr="00A07385">
        <w:rPr>
          <w:rFonts w:ascii="Arial" w:hAnsi="Arial" w:cs="Arial"/>
          <w:spacing w:val="19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s</w:t>
      </w:r>
      <w:r w:rsidR="003857FC" w:rsidRPr="00A07385">
        <w:rPr>
          <w:rFonts w:ascii="Arial" w:hAnsi="Arial" w:cs="Arial"/>
          <w:sz w:val="22"/>
          <w:szCs w:val="22"/>
        </w:rPr>
        <w:t>eba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ai</w:t>
      </w:r>
      <w:r w:rsidR="003857FC"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-4"/>
          <w:sz w:val="22"/>
          <w:szCs w:val="22"/>
        </w:rPr>
        <w:t>m</w:t>
      </w:r>
      <w:r w:rsidR="003857FC" w:rsidRPr="00A07385">
        <w:rPr>
          <w:rFonts w:ascii="Arial" w:hAnsi="Arial" w:cs="Arial"/>
          <w:sz w:val="22"/>
          <w:szCs w:val="22"/>
        </w:rPr>
        <w:t>pat</w:t>
      </w:r>
      <w:r w:rsidR="003857FC"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p</w:t>
      </w:r>
      <w:r w:rsidR="003857FC" w:rsidRPr="00A07385">
        <w:rPr>
          <w:rFonts w:ascii="Arial" w:hAnsi="Arial" w:cs="Arial"/>
          <w:sz w:val="22"/>
          <w:szCs w:val="22"/>
        </w:rPr>
        <w:t>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1"/>
          <w:sz w:val="22"/>
          <w:szCs w:val="22"/>
        </w:rPr>
        <w:t>w</w:t>
      </w:r>
      <w:r w:rsidR="003857FC" w:rsidRPr="00A07385">
        <w:rPr>
          <w:rFonts w:ascii="Arial" w:hAnsi="Arial" w:cs="Arial"/>
          <w:sz w:val="22"/>
          <w:szCs w:val="22"/>
        </w:rPr>
        <w:t>as</w:t>
      </w:r>
      <w:r w:rsidR="003857FC"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l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l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pacing w:val="-2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t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s o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 w:line="360" w:lineRule="auto"/>
        <w:ind w:left="2502" w:right="82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sah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rf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si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cu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 cu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anas 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21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 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21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2502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hubun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f bes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una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21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2502" w:right="76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 cuci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(sc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ub)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 2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n.</w:t>
      </w:r>
      <w:r w:rsidRPr="00A07385">
        <w:rPr>
          <w:rFonts w:ascii="Arial" w:hAnsi="Arial" w:cs="Arial"/>
          <w:spacing w:val="-2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ang 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basah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1"/>
          <w:sz w:val="22"/>
          <w:szCs w:val="22"/>
        </w:rPr>
        <w:t>Ai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uci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3" w:line="359" w:lineRule="auto"/>
        <w:ind w:left="2502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8. 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si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nen, 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z w:val="22"/>
          <w:szCs w:val="22"/>
        </w:rPr>
        <w:t>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apan ope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.</w:t>
      </w:r>
      <w:r w:rsidRPr="00A07385">
        <w:rPr>
          <w:rFonts w:ascii="Arial" w:hAnsi="Arial" w:cs="Arial"/>
          <w:sz w:val="22"/>
          <w:szCs w:val="22"/>
        </w:rPr>
        <w:t>Ju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tr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en.</w:t>
      </w:r>
    </w:p>
    <w:p w:rsidR="001271D7" w:rsidRPr="00A07385" w:rsidRDefault="003857FC">
      <w:pPr>
        <w:spacing w:before="4"/>
        <w:ind w:left="21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9.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1E3645">
      <w:pPr>
        <w:ind w:left="1023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penu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epe</w:t>
      </w:r>
      <w:r w:rsidRPr="00A07385">
        <w:rPr>
          <w:rFonts w:ascii="Arial" w:hAnsi="Arial" w:cs="Arial"/>
          <w:spacing w:val="-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5C52BD" w:rsidRDefault="003857FC" w:rsidP="005C52BD">
      <w:pPr>
        <w:tabs>
          <w:tab w:val="left" w:pos="1701"/>
        </w:tabs>
        <w:spacing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t/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dan </w:t>
      </w:r>
    </w:p>
    <w:p w:rsidR="001271D7" w:rsidRPr="00A07385" w:rsidRDefault="003857FC" w:rsidP="005C52BD">
      <w:pPr>
        <w:tabs>
          <w:tab w:val="left" w:pos="1701"/>
        </w:tabs>
        <w:spacing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</w:p>
    <w:p w:rsidR="005C52BD" w:rsidRDefault="003857FC" w:rsidP="005C52BD">
      <w:pPr>
        <w:tabs>
          <w:tab w:val="left" w:pos="1701"/>
        </w:tabs>
        <w:spacing w:before="4"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k </w:t>
      </w:r>
    </w:p>
    <w:p w:rsidR="001271D7" w:rsidRPr="00A07385" w:rsidRDefault="003857FC" w:rsidP="005C52BD">
      <w:pPr>
        <w:tabs>
          <w:tab w:val="left" w:pos="1701"/>
        </w:tabs>
        <w:spacing w:before="4"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f</w:t>
      </w:r>
    </w:p>
    <w:p w:rsidR="005C52BD" w:rsidRDefault="003857FC" w:rsidP="005C52BD">
      <w:pPr>
        <w:tabs>
          <w:tab w:val="left" w:pos="1701"/>
        </w:tabs>
        <w:spacing w:before="7"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</w:p>
    <w:p w:rsidR="005C52BD" w:rsidRDefault="003857FC" w:rsidP="005C52BD">
      <w:pPr>
        <w:tabs>
          <w:tab w:val="left" w:pos="1701"/>
        </w:tabs>
        <w:spacing w:before="7"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t/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si </w:t>
      </w:r>
    </w:p>
    <w:p w:rsidR="001271D7" w:rsidRPr="00A07385" w:rsidRDefault="003857FC" w:rsidP="005C52BD">
      <w:pPr>
        <w:tabs>
          <w:tab w:val="left" w:pos="1701"/>
        </w:tabs>
        <w:spacing w:before="7"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</w:p>
    <w:p w:rsidR="001271D7" w:rsidRPr="00A07385" w:rsidRDefault="003857FC" w:rsidP="005C52BD">
      <w:pPr>
        <w:tabs>
          <w:tab w:val="left" w:pos="1701"/>
        </w:tabs>
        <w:spacing w:before="4"/>
        <w:ind w:left="14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iii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cuci</w:t>
      </w:r>
    </w:p>
    <w:p w:rsidR="001271D7" w:rsidRPr="00A07385" w:rsidRDefault="001271D7" w:rsidP="005C52BD">
      <w:pPr>
        <w:tabs>
          <w:tab w:val="left" w:pos="1701"/>
        </w:tabs>
        <w:spacing w:before="6" w:line="120" w:lineRule="exact"/>
        <w:ind w:left="1442"/>
        <w:rPr>
          <w:rFonts w:ascii="Arial" w:hAnsi="Arial" w:cs="Arial"/>
          <w:sz w:val="22"/>
          <w:szCs w:val="22"/>
        </w:rPr>
      </w:pPr>
    </w:p>
    <w:p w:rsidR="005C52BD" w:rsidRDefault="003857FC" w:rsidP="005C52BD">
      <w:pPr>
        <w:tabs>
          <w:tab w:val="left" w:pos="1701"/>
        </w:tabs>
        <w:spacing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x.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bah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</w:p>
    <w:p w:rsidR="001271D7" w:rsidRPr="00A07385" w:rsidRDefault="003857FC" w:rsidP="005C52BD">
      <w:pPr>
        <w:tabs>
          <w:tab w:val="left" w:pos="1701"/>
        </w:tabs>
        <w:spacing w:line="359" w:lineRule="auto"/>
        <w:ind w:left="1442" w:right="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x.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udang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</w:p>
    <w:p w:rsidR="00736ED5" w:rsidRDefault="003857FC" w:rsidP="00736ED5">
      <w:pPr>
        <w:tabs>
          <w:tab w:val="left" w:pos="1701"/>
        </w:tabs>
        <w:spacing w:before="4"/>
        <w:ind w:left="14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x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</w:p>
    <w:p w:rsidR="001271D7" w:rsidRPr="00A07385" w:rsidRDefault="00736ED5" w:rsidP="00736ED5">
      <w:pPr>
        <w:tabs>
          <w:tab w:val="left" w:pos="1064"/>
          <w:tab w:val="left" w:pos="1701"/>
        </w:tabs>
        <w:spacing w:before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857FC" w:rsidRPr="00A07385">
        <w:rPr>
          <w:rFonts w:ascii="Arial" w:hAnsi="Arial" w:cs="Arial"/>
          <w:sz w:val="22"/>
          <w:szCs w:val="22"/>
        </w:rPr>
        <w:t xml:space="preserve">5.  </w:t>
      </w:r>
      <w:r w:rsidR="003857FC"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U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>t</w:t>
      </w:r>
      <w:r w:rsidR="003857FC"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tr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a</w:t>
      </w:r>
      <w:r w:rsidR="003857FC" w:rsidRPr="00A07385">
        <w:rPr>
          <w:rFonts w:ascii="Arial" w:hAnsi="Arial" w:cs="Arial"/>
          <w:sz w:val="22"/>
          <w:szCs w:val="22"/>
        </w:rPr>
        <w:t>n</w:t>
      </w:r>
      <w:r w:rsidR="003857FC" w:rsidRPr="00A07385">
        <w:rPr>
          <w:rFonts w:ascii="Arial" w:hAnsi="Arial" w:cs="Arial"/>
          <w:spacing w:val="1"/>
          <w:sz w:val="22"/>
          <w:szCs w:val="22"/>
        </w:rPr>
        <w:t>f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z w:val="22"/>
          <w:szCs w:val="22"/>
        </w:rPr>
        <w:t>si</w:t>
      </w:r>
      <w:r w:rsidR="003857FC"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2"/>
          <w:sz w:val="22"/>
          <w:szCs w:val="22"/>
        </w:rPr>
        <w:t>d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h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z w:val="22"/>
          <w:szCs w:val="22"/>
        </w:rPr>
        <w:t>(</w:t>
      </w:r>
      <w:r w:rsidR="003857FC" w:rsidRPr="00A07385">
        <w:rPr>
          <w:rFonts w:ascii="Arial" w:hAnsi="Arial" w:cs="Arial"/>
          <w:spacing w:val="-1"/>
          <w:sz w:val="22"/>
          <w:szCs w:val="22"/>
        </w:rPr>
        <w:t>B</w:t>
      </w:r>
      <w:r w:rsidR="003857FC" w:rsidRPr="00A07385">
        <w:rPr>
          <w:rFonts w:ascii="Arial" w:hAnsi="Arial" w:cs="Arial"/>
          <w:sz w:val="22"/>
          <w:szCs w:val="22"/>
        </w:rPr>
        <w:t>ank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D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1"/>
          <w:sz w:val="22"/>
          <w:szCs w:val="22"/>
        </w:rPr>
        <w:t>r</w:t>
      </w:r>
      <w:r w:rsidR="003857FC" w:rsidRPr="00A07385">
        <w:rPr>
          <w:rFonts w:ascii="Arial" w:hAnsi="Arial" w:cs="Arial"/>
          <w:sz w:val="22"/>
          <w:szCs w:val="22"/>
        </w:rPr>
        <w:t>a</w:t>
      </w:r>
      <w:r w:rsidR="003857FC" w:rsidRPr="00A07385">
        <w:rPr>
          <w:rFonts w:ascii="Arial" w:hAnsi="Arial" w:cs="Arial"/>
          <w:spacing w:val="-2"/>
          <w:sz w:val="22"/>
          <w:szCs w:val="22"/>
        </w:rPr>
        <w:t>h</w:t>
      </w:r>
      <w:r w:rsidR="003857FC" w:rsidRPr="00A07385">
        <w:rPr>
          <w:rFonts w:ascii="Arial" w:hAnsi="Arial" w:cs="Arial"/>
          <w:sz w:val="22"/>
          <w:szCs w:val="22"/>
        </w:rPr>
        <w:t>) 24</w:t>
      </w:r>
      <w:r w:rsidR="003857FC"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spacing w:val="1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am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Labo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24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am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736ED5">
      <w:pPr>
        <w:ind w:left="665" w:right="11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d.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 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240" w:lineRule="exact"/>
        <w:ind w:left="10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position w:val="-1"/>
          <w:sz w:val="22"/>
          <w:szCs w:val="22"/>
        </w:rPr>
        <w:t>T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b</w:t>
      </w:r>
      <w:r w:rsidRPr="00A07385">
        <w:rPr>
          <w:rFonts w:ascii="Arial" w:hAnsi="Arial" w:cs="Arial"/>
          <w:position w:val="-1"/>
          <w:sz w:val="22"/>
          <w:szCs w:val="22"/>
        </w:rPr>
        <w:t>el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P</w:t>
      </w:r>
      <w:r w:rsidRPr="00A07385">
        <w:rPr>
          <w:rFonts w:ascii="Arial" w:hAnsi="Arial" w:cs="Arial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A07385">
        <w:rPr>
          <w:rFonts w:ascii="Arial" w:hAnsi="Arial" w:cs="Arial"/>
          <w:position w:val="-1"/>
          <w:sz w:val="22"/>
          <w:szCs w:val="22"/>
        </w:rPr>
        <w:t>an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M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position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position w:val="-1"/>
          <w:sz w:val="22"/>
          <w:szCs w:val="22"/>
        </w:rPr>
        <w:t>E</w:t>
      </w:r>
      <w:r w:rsidRPr="00A07385">
        <w:rPr>
          <w:rFonts w:ascii="Arial" w:hAnsi="Arial" w:cs="Arial"/>
          <w:position w:val="-1"/>
          <w:sz w:val="22"/>
          <w:szCs w:val="22"/>
        </w:rPr>
        <w:t>sen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s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>al</w:t>
      </w:r>
    </w:p>
    <w:p w:rsidR="001271D7" w:rsidRPr="00A07385" w:rsidRDefault="001271D7">
      <w:pPr>
        <w:spacing w:before="2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410"/>
        <w:gridCol w:w="1296"/>
      </w:tblGrid>
      <w:tr w:rsidR="001271D7" w:rsidRPr="00A07385">
        <w:trPr>
          <w:trHeight w:hRule="exact" w:val="39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2"/>
              <w:ind w:left="11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2"/>
              <w:ind w:left="1677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 xml:space="preserve">IS </w:t>
            </w: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ERALATA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2"/>
              <w:ind w:left="1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</w:tr>
      <w:tr w:rsidR="001271D7" w:rsidRPr="00A07385">
        <w:trPr>
          <w:trHeight w:hRule="exact" w:val="4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esu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bubag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dan sun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up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os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op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sa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os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op ba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,1, 2 ½, 3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½, 5,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10, 20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</w:p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tabs>
                <w:tab w:val="left" w:pos="1040"/>
              </w:tabs>
              <w:spacing w:line="359" w:lineRule="auto"/>
              <w:ind w:left="1050" w:right="603" w:hanging="3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ab/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>oba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: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L, ad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n, 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e,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4 4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0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%</w:t>
            </w:r>
            <w:r w:rsidRPr="00A07385">
              <w:rPr>
                <w:rFonts w:ascii="Arial" w:hAnsi="Arial" w:cs="Arial"/>
                <w:sz w:val="22"/>
                <w:szCs w:val="22"/>
              </w:rPr>
              <w:t>,so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um 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bon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exa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has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n.</w:t>
            </w:r>
          </w:p>
          <w:p w:rsidR="001271D7" w:rsidRPr="00A07385" w:rsidRDefault="003857FC">
            <w:pPr>
              <w:spacing w:before="4"/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et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69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-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 2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1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z w:val="22"/>
                <w:szCs w:val="22"/>
              </w:rPr>
              <w:t>2, 3, 3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½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before="5" w:line="2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20560B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hyperlink r:id="rId8">
              <w:r w:rsidR="003857FC" w:rsidRPr="00A07385">
                <w:rPr>
                  <w:rFonts w:ascii="Arial" w:hAnsi="Arial" w:cs="Arial"/>
                  <w:spacing w:val="-2"/>
                  <w:sz w:val="22"/>
                  <w:szCs w:val="22"/>
                </w:rPr>
                <w:t>@</w:t>
              </w:r>
            </w:hyperlink>
            <w:hyperlink>
              <w:r w:rsidR="003857FC" w:rsidRPr="00A07385">
                <w:rPr>
                  <w:rFonts w:ascii="Arial" w:hAnsi="Arial" w:cs="Arial"/>
                  <w:sz w:val="22"/>
                  <w:szCs w:val="22"/>
                </w:rPr>
                <w:t>1 buah</w:t>
              </w:r>
            </w:hyperlink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20560B">
            <w:pPr>
              <w:ind w:left="102"/>
              <w:rPr>
                <w:rFonts w:ascii="Arial" w:hAnsi="Arial" w:cs="Arial"/>
                <w:sz w:val="22"/>
                <w:szCs w:val="22"/>
              </w:rPr>
            </w:pPr>
            <w:hyperlink r:id="rId9">
              <w:r w:rsidR="003857FC" w:rsidRPr="00A07385">
                <w:rPr>
                  <w:rFonts w:ascii="Arial" w:hAnsi="Arial" w:cs="Arial"/>
                  <w:spacing w:val="-2"/>
                  <w:sz w:val="22"/>
                  <w:szCs w:val="22"/>
                </w:rPr>
                <w:t>@</w:t>
              </w:r>
            </w:hyperlink>
            <w:hyperlink>
              <w:r w:rsidR="003857FC" w:rsidRPr="00A07385">
                <w:rPr>
                  <w:rFonts w:ascii="Arial" w:hAnsi="Arial" w:cs="Arial"/>
                  <w:sz w:val="22"/>
                  <w:szCs w:val="22"/>
                </w:rPr>
                <w:t>1 buah</w:t>
              </w:r>
            </w:hyperlink>
          </w:p>
        </w:tc>
      </w:tr>
      <w:tr w:rsidR="001271D7" w:rsidRPr="00A07385">
        <w:trPr>
          <w:trHeight w:hRule="exact" w:val="38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ncuba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271D7" w:rsidRPr="00A07385">
        <w:trPr>
          <w:trHeight w:hRule="exact" w:val="39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ant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271D7" w:rsidRPr="00A07385">
        <w:trPr>
          <w:trHeight w:hRule="exact" w:val="38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um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271D7" w:rsidRPr="00A07385">
        <w:trPr>
          <w:trHeight w:hRule="exact" w:val="38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ce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71D7" w:rsidRPr="00A07385">
        <w:trPr>
          <w:trHeight w:hRule="exact" w:val="39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271D7" w:rsidRPr="00A07385">
        <w:trPr>
          <w:trHeight w:hRule="exact" w:val="38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71D7" w:rsidRPr="00A07385">
        <w:trPr>
          <w:trHeight w:hRule="exact" w:val="38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(A 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anua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271D7" w:rsidRPr="00A07385">
        <w:trPr>
          <w:trHeight w:hRule="exact" w:val="38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Foe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271D7" w:rsidRPr="00A07385">
        <w:trPr>
          <w:trHeight w:hRule="exact" w:val="39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736ED5" w:rsidRDefault="00736ED5">
      <w:pPr>
        <w:spacing w:line="200" w:lineRule="exact"/>
        <w:rPr>
          <w:rFonts w:ascii="Arial" w:hAnsi="Arial" w:cs="Arial"/>
          <w:sz w:val="22"/>
          <w:szCs w:val="22"/>
        </w:rPr>
      </w:pPr>
    </w:p>
    <w:p w:rsidR="00736ED5" w:rsidRDefault="00736ED5">
      <w:pPr>
        <w:spacing w:line="200" w:lineRule="exact"/>
        <w:rPr>
          <w:rFonts w:ascii="Arial" w:hAnsi="Arial" w:cs="Arial"/>
          <w:sz w:val="22"/>
          <w:szCs w:val="22"/>
        </w:rPr>
      </w:pPr>
    </w:p>
    <w:p w:rsidR="00736ED5" w:rsidRDefault="00736ED5">
      <w:pPr>
        <w:spacing w:line="200" w:lineRule="exact"/>
        <w:rPr>
          <w:rFonts w:ascii="Arial" w:hAnsi="Arial" w:cs="Arial"/>
          <w:sz w:val="22"/>
          <w:szCs w:val="22"/>
        </w:rPr>
      </w:pPr>
    </w:p>
    <w:p w:rsidR="00736ED5" w:rsidRDefault="00736ED5">
      <w:pPr>
        <w:spacing w:line="200" w:lineRule="exact"/>
        <w:rPr>
          <w:rFonts w:ascii="Arial" w:hAnsi="Arial" w:cs="Arial"/>
          <w:sz w:val="22"/>
          <w:szCs w:val="22"/>
        </w:rPr>
      </w:pPr>
    </w:p>
    <w:p w:rsidR="00736ED5" w:rsidRPr="00A07385" w:rsidRDefault="00736ED5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/>
        <w:ind w:left="106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lastRenderedPageBreak/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al</w:t>
      </w:r>
    </w:p>
    <w:p w:rsidR="001271D7" w:rsidRPr="00A07385" w:rsidRDefault="001271D7">
      <w:pPr>
        <w:spacing w:before="8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3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4421"/>
        <w:gridCol w:w="1440"/>
      </w:tblGrid>
      <w:tr w:rsidR="001271D7" w:rsidRPr="00A07385" w:rsidTr="00736ED5">
        <w:trPr>
          <w:trHeight w:hRule="exact" w:val="49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ind w:left="186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ind w:left="1448" w:right="144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Jen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Per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ind w:left="361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Ju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</w:tr>
      <w:tr w:rsidR="001271D7" w:rsidRPr="00A07385">
        <w:trPr>
          <w:trHeight w:hRule="exact" w:val="77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ant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(s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)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asi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271D7" w:rsidRPr="00A07385">
        <w:trPr>
          <w:trHeight w:hRule="exact" w:val="38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ox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neon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271D7" w:rsidRPr="00A07385">
        <w:trPr>
          <w:trHeight w:hRule="exact" w:val="38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1271D7" w:rsidRPr="00A07385">
        <w:trPr>
          <w:trHeight w:hRule="exact" w:val="39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271D7" w:rsidRPr="00A07385">
        <w:trPr>
          <w:trHeight w:hRule="exact" w:val="38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en (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il</w:t>
            </w:r>
            <w:r w:rsidRPr="00A07385">
              <w:rPr>
                <w:rFonts w:ascii="Arial" w:hAnsi="Arial" w:cs="Arial"/>
                <w:sz w:val="22"/>
                <w:szCs w:val="22"/>
              </w:rPr>
              <w:t>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271D7" w:rsidRPr="00A07385">
        <w:trPr>
          <w:trHeight w:hRule="exact" w:val="38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pu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:rsidR="001271D7" w:rsidRPr="00A07385" w:rsidRDefault="001271D7">
      <w:pPr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780" w:right="1720" w:bottom="280" w:left="1720" w:header="0" w:footer="612" w:gutter="0"/>
          <w:cols w:space="720"/>
        </w:sectPr>
      </w:pPr>
    </w:p>
    <w:p w:rsidR="001271D7" w:rsidRPr="0043534D" w:rsidRDefault="003857FC">
      <w:pPr>
        <w:spacing w:before="76"/>
        <w:ind w:left="4220" w:right="4239"/>
        <w:jc w:val="center"/>
        <w:rPr>
          <w:rFonts w:ascii="Arial" w:hAnsi="Arial" w:cs="Arial"/>
          <w:sz w:val="24"/>
          <w:szCs w:val="22"/>
        </w:rPr>
      </w:pPr>
      <w:r w:rsidRPr="0043534D">
        <w:rPr>
          <w:rFonts w:ascii="Arial" w:hAnsi="Arial" w:cs="Arial"/>
          <w:spacing w:val="-1"/>
          <w:sz w:val="24"/>
          <w:szCs w:val="22"/>
        </w:rPr>
        <w:lastRenderedPageBreak/>
        <w:t>B</w:t>
      </w:r>
      <w:r w:rsidRPr="0043534D">
        <w:rPr>
          <w:rFonts w:ascii="Arial" w:hAnsi="Arial" w:cs="Arial"/>
          <w:spacing w:val="2"/>
          <w:sz w:val="24"/>
          <w:szCs w:val="22"/>
        </w:rPr>
        <w:t>A</w:t>
      </w:r>
      <w:r w:rsidRPr="0043534D">
        <w:rPr>
          <w:rFonts w:ascii="Arial" w:hAnsi="Arial" w:cs="Arial"/>
          <w:sz w:val="24"/>
          <w:szCs w:val="22"/>
        </w:rPr>
        <w:t>B</w:t>
      </w:r>
      <w:r w:rsidRPr="0043534D">
        <w:rPr>
          <w:rFonts w:ascii="Arial" w:hAnsi="Arial" w:cs="Arial"/>
          <w:spacing w:val="-1"/>
          <w:sz w:val="24"/>
          <w:szCs w:val="22"/>
        </w:rPr>
        <w:t xml:space="preserve"> </w:t>
      </w:r>
      <w:r w:rsidRPr="0043534D">
        <w:rPr>
          <w:rFonts w:ascii="Arial" w:hAnsi="Arial" w:cs="Arial"/>
          <w:spacing w:val="-3"/>
          <w:w w:val="99"/>
          <w:sz w:val="24"/>
          <w:szCs w:val="22"/>
        </w:rPr>
        <w:t>I</w:t>
      </w:r>
      <w:r w:rsidRPr="0043534D">
        <w:rPr>
          <w:rFonts w:ascii="Arial" w:hAnsi="Arial" w:cs="Arial"/>
          <w:w w:val="99"/>
          <w:sz w:val="24"/>
          <w:szCs w:val="22"/>
        </w:rPr>
        <w:t>V</w:t>
      </w:r>
    </w:p>
    <w:p w:rsidR="001271D7" w:rsidRPr="0043534D" w:rsidRDefault="001271D7">
      <w:pPr>
        <w:spacing w:before="7" w:line="120" w:lineRule="exact"/>
        <w:rPr>
          <w:rFonts w:ascii="Arial" w:hAnsi="Arial" w:cs="Arial"/>
          <w:sz w:val="24"/>
          <w:szCs w:val="22"/>
        </w:rPr>
      </w:pPr>
    </w:p>
    <w:p w:rsidR="001271D7" w:rsidRPr="0043534D" w:rsidRDefault="003857FC">
      <w:pPr>
        <w:ind w:left="2936" w:right="2958"/>
        <w:jc w:val="center"/>
        <w:rPr>
          <w:rFonts w:ascii="Arial" w:hAnsi="Arial" w:cs="Arial"/>
          <w:sz w:val="24"/>
          <w:szCs w:val="22"/>
        </w:rPr>
      </w:pPr>
      <w:r w:rsidRPr="0043534D">
        <w:rPr>
          <w:rFonts w:ascii="Arial" w:hAnsi="Arial" w:cs="Arial"/>
          <w:sz w:val="24"/>
          <w:szCs w:val="22"/>
        </w:rPr>
        <w:t>TATA</w:t>
      </w:r>
      <w:r w:rsidRPr="0043534D">
        <w:rPr>
          <w:rFonts w:ascii="Arial" w:hAnsi="Arial" w:cs="Arial"/>
          <w:spacing w:val="-3"/>
          <w:sz w:val="24"/>
          <w:szCs w:val="22"/>
        </w:rPr>
        <w:t xml:space="preserve"> </w:t>
      </w:r>
      <w:r w:rsidRPr="0043534D">
        <w:rPr>
          <w:rFonts w:ascii="Arial" w:hAnsi="Arial" w:cs="Arial"/>
          <w:spacing w:val="-2"/>
          <w:sz w:val="24"/>
          <w:szCs w:val="22"/>
        </w:rPr>
        <w:t>L</w:t>
      </w:r>
      <w:r w:rsidRPr="0043534D">
        <w:rPr>
          <w:rFonts w:ascii="Arial" w:hAnsi="Arial" w:cs="Arial"/>
          <w:sz w:val="24"/>
          <w:szCs w:val="22"/>
        </w:rPr>
        <w:t>AK</w:t>
      </w:r>
      <w:r w:rsidRPr="0043534D">
        <w:rPr>
          <w:rFonts w:ascii="Arial" w:hAnsi="Arial" w:cs="Arial"/>
          <w:spacing w:val="1"/>
          <w:sz w:val="24"/>
          <w:szCs w:val="22"/>
        </w:rPr>
        <w:t>S</w:t>
      </w:r>
      <w:r w:rsidRPr="0043534D">
        <w:rPr>
          <w:rFonts w:ascii="Arial" w:hAnsi="Arial" w:cs="Arial"/>
          <w:sz w:val="24"/>
          <w:szCs w:val="22"/>
        </w:rPr>
        <w:t>ANA</w:t>
      </w:r>
      <w:r w:rsidRPr="0043534D">
        <w:rPr>
          <w:rFonts w:ascii="Arial" w:hAnsi="Arial" w:cs="Arial"/>
          <w:spacing w:val="-10"/>
          <w:sz w:val="24"/>
          <w:szCs w:val="22"/>
        </w:rPr>
        <w:t xml:space="preserve"> </w:t>
      </w:r>
      <w:r w:rsidRPr="0043534D">
        <w:rPr>
          <w:rFonts w:ascii="Arial" w:hAnsi="Arial" w:cs="Arial"/>
          <w:spacing w:val="1"/>
          <w:w w:val="99"/>
          <w:sz w:val="24"/>
          <w:szCs w:val="22"/>
        </w:rPr>
        <w:t>P</w:t>
      </w:r>
      <w:r w:rsidRPr="0043534D">
        <w:rPr>
          <w:rFonts w:ascii="Arial" w:hAnsi="Arial" w:cs="Arial"/>
          <w:spacing w:val="2"/>
          <w:sz w:val="24"/>
          <w:szCs w:val="22"/>
        </w:rPr>
        <w:t>E</w:t>
      </w:r>
      <w:r w:rsidRPr="0043534D">
        <w:rPr>
          <w:rFonts w:ascii="Arial" w:hAnsi="Arial" w:cs="Arial"/>
          <w:w w:val="99"/>
          <w:sz w:val="24"/>
          <w:szCs w:val="22"/>
        </w:rPr>
        <w:t>LAYANAN</w:t>
      </w: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17" w:line="28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4.1.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PEL</w:t>
      </w:r>
      <w:r w:rsidRPr="00A07385">
        <w:rPr>
          <w:rFonts w:ascii="Arial" w:hAnsi="Arial" w:cs="Arial"/>
          <w:spacing w:val="-1"/>
          <w:sz w:val="22"/>
          <w:szCs w:val="22"/>
        </w:rPr>
        <w:t>AYANA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RA</w:t>
      </w:r>
      <w:r w:rsidRPr="00A07385">
        <w:rPr>
          <w:rFonts w:ascii="Arial" w:hAnsi="Arial" w:cs="Arial"/>
          <w:sz w:val="22"/>
          <w:szCs w:val="22"/>
        </w:rPr>
        <w:t>W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822" w:right="80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 xml:space="preserve">uang 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up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 Po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an.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nak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Sab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07.</w:t>
      </w:r>
      <w:r w:rsidRPr="00A07385">
        <w:rPr>
          <w:rFonts w:ascii="Arial" w:hAnsi="Arial" w:cs="Arial"/>
          <w:spacing w:val="1"/>
          <w:sz w:val="22"/>
          <w:szCs w:val="22"/>
        </w:rPr>
        <w:t>3</w:t>
      </w:r>
      <w:r w:rsidRPr="00A07385">
        <w:rPr>
          <w:rFonts w:ascii="Arial" w:hAnsi="Arial" w:cs="Arial"/>
          <w:sz w:val="22"/>
          <w:szCs w:val="22"/>
        </w:rPr>
        <w:t xml:space="preserve">0 </w:t>
      </w:r>
      <w:r w:rsidRPr="00A07385">
        <w:rPr>
          <w:rFonts w:ascii="Arial" w:hAnsi="Arial" w:cs="Arial"/>
          <w:spacing w:val="-2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12.00.</w:t>
      </w:r>
    </w:p>
    <w:p w:rsidR="001271D7" w:rsidRPr="00A07385" w:rsidRDefault="003857FC">
      <w:pPr>
        <w:spacing w:before="7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 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43534D" w:rsidRDefault="003857FC" w:rsidP="0043534D">
      <w:pPr>
        <w:spacing w:line="359" w:lineRule="auto"/>
        <w:ind w:left="1182" w:right="-16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nak </w:t>
      </w:r>
    </w:p>
    <w:p w:rsidR="001271D7" w:rsidRPr="00A07385" w:rsidRDefault="003857FC" w:rsidP="0043534D">
      <w:pPr>
        <w:spacing w:line="359" w:lineRule="auto"/>
        <w:ind w:left="118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3857FC" w:rsidP="0043534D">
      <w:pPr>
        <w:spacing w:before="4" w:line="360" w:lineRule="auto"/>
        <w:ind w:left="1542" w:right="-16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La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="0043534D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ji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an.P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 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i 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07.</w:t>
      </w:r>
      <w:r w:rsidRPr="00A07385">
        <w:rPr>
          <w:rFonts w:ascii="Arial" w:hAnsi="Arial" w:cs="Arial"/>
          <w:spacing w:val="1"/>
          <w:sz w:val="22"/>
          <w:szCs w:val="22"/>
        </w:rPr>
        <w:t>3</w:t>
      </w:r>
      <w:r w:rsidRPr="00A07385">
        <w:rPr>
          <w:rFonts w:ascii="Arial" w:hAnsi="Arial" w:cs="Arial"/>
          <w:sz w:val="22"/>
          <w:szCs w:val="22"/>
        </w:rPr>
        <w:t>0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</w:t>
      </w:r>
      <w:r w:rsidRPr="00A07385">
        <w:rPr>
          <w:rFonts w:ascii="Arial" w:hAnsi="Arial" w:cs="Arial"/>
          <w:spacing w:val="1"/>
          <w:sz w:val="22"/>
          <w:szCs w:val="22"/>
        </w:rPr>
        <w:t>2</w:t>
      </w:r>
      <w:r w:rsidRPr="00A07385">
        <w:rPr>
          <w:rFonts w:ascii="Arial" w:hAnsi="Arial" w:cs="Arial"/>
          <w:sz w:val="22"/>
          <w:szCs w:val="22"/>
        </w:rPr>
        <w:t>.00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W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ecua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pak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se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 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abu.</w:t>
      </w:r>
    </w:p>
    <w:p w:rsidR="001271D7" w:rsidRPr="00A07385" w:rsidRDefault="003857FC">
      <w:pPr>
        <w:spacing w:before="4"/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b.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saan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 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usat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1542" w:right="78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saan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ul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07.30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</w:t>
      </w:r>
      <w:r w:rsidRPr="00A07385">
        <w:rPr>
          <w:rFonts w:ascii="Arial" w:hAnsi="Arial" w:cs="Arial"/>
          <w:spacing w:val="1"/>
          <w:sz w:val="22"/>
          <w:szCs w:val="22"/>
        </w:rPr>
        <w:t>2</w:t>
      </w:r>
      <w:r w:rsidRPr="00A07385">
        <w:rPr>
          <w:rFonts w:ascii="Arial" w:hAnsi="Arial" w:cs="Arial"/>
          <w:sz w:val="22"/>
          <w:szCs w:val="22"/>
        </w:rPr>
        <w:t>.00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W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at 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, 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 dan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 dan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puan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 w:line="359" w:lineRule="auto"/>
        <w:ind w:left="1542" w:right="78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Pada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pu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saan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anda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ks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edu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enai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 pusat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benar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ua.</w:t>
      </w:r>
    </w:p>
    <w:p w:rsidR="001271D7" w:rsidRPr="00A07385" w:rsidRDefault="003857FC">
      <w:pPr>
        <w:spacing w:before="4" w:line="360" w:lineRule="auto"/>
        <w:ind w:left="1542" w:right="79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 xml:space="preserve">ada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  bu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  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adap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buhan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udah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pada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ono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buhann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3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55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273" w:right="84" w:hanging="36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andun</w:t>
      </w:r>
      <w:r w:rsidRPr="00A07385">
        <w:rPr>
          <w:rFonts w:ascii="Arial" w:hAnsi="Arial" w:cs="Arial"/>
          <w:spacing w:val="-5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pes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andun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 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07.30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1</w:t>
      </w:r>
      <w:r w:rsidRPr="00A07385">
        <w:rPr>
          <w:rFonts w:ascii="Arial" w:hAnsi="Arial" w:cs="Arial"/>
          <w:spacing w:val="2"/>
          <w:sz w:val="22"/>
          <w:szCs w:val="22"/>
        </w:rPr>
        <w:t>2</w:t>
      </w:r>
      <w:r w:rsidRPr="00A07385">
        <w:rPr>
          <w:rFonts w:ascii="Arial" w:hAnsi="Arial" w:cs="Arial"/>
          <w:sz w:val="22"/>
          <w:szCs w:val="22"/>
        </w:rPr>
        <w:t xml:space="preserve">.00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3857FC">
      <w:pPr>
        <w:tabs>
          <w:tab w:val="left" w:pos="1620"/>
        </w:tabs>
        <w:spacing w:before="4" w:line="359" w:lineRule="auto"/>
        <w:ind w:left="1633" w:right="81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asa 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andun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.Pada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saan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tabs>
          <w:tab w:val="left" w:pos="1620"/>
        </w:tabs>
        <w:spacing w:before="4" w:line="359" w:lineRule="auto"/>
        <w:ind w:left="1633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 po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an, 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Default="003857FC">
      <w:pPr>
        <w:tabs>
          <w:tab w:val="left" w:pos="1620"/>
        </w:tabs>
        <w:spacing w:before="7" w:line="359" w:lineRule="auto"/>
        <w:ind w:left="1633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Senam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te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pacing w:val="-2"/>
          <w:sz w:val="22"/>
          <w:szCs w:val="22"/>
        </w:rPr>
        <w:t>z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 senam 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andun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an.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Senam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an)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-5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09.00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W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uang au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ou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ill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eh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n.</w:t>
      </w:r>
    </w:p>
    <w:p w:rsidR="0043534D" w:rsidRPr="00A07385" w:rsidRDefault="0043534D">
      <w:pPr>
        <w:tabs>
          <w:tab w:val="left" w:pos="1620"/>
        </w:tabs>
        <w:spacing w:before="7" w:line="359" w:lineRule="auto"/>
        <w:ind w:left="1633" w:right="80" w:hanging="360"/>
        <w:jc w:val="both"/>
        <w:rPr>
          <w:rFonts w:ascii="Arial" w:hAnsi="Arial" w:cs="Arial"/>
          <w:sz w:val="22"/>
          <w:szCs w:val="22"/>
        </w:rPr>
        <w:sectPr w:rsidR="0043534D" w:rsidRPr="00A07385">
          <w:pgSz w:w="12240" w:h="18720"/>
          <w:pgMar w:top="1620" w:right="1300" w:bottom="280" w:left="1600" w:header="0" w:footer="612" w:gutter="0"/>
          <w:cols w:space="720"/>
        </w:sectPr>
      </w:pPr>
    </w:p>
    <w:p w:rsidR="001271D7" w:rsidRPr="00A07385" w:rsidRDefault="003857FC">
      <w:pPr>
        <w:tabs>
          <w:tab w:val="left" w:pos="1620"/>
        </w:tabs>
        <w:spacing w:before="75" w:line="359" w:lineRule="auto"/>
        <w:ind w:left="1633" w:right="80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lastRenderedPageBreak/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ukan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ni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o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 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aann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 bah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pence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ahan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asi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 xml:space="preserve">ensi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oba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an,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ca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aan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oses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5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o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3857FC">
      <w:pPr>
        <w:spacing w:before="4"/>
        <w:ind w:left="91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b.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B.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43534D">
      <w:pPr>
        <w:tabs>
          <w:tab w:val="left" w:pos="1666"/>
        </w:tabs>
        <w:spacing w:line="360" w:lineRule="auto"/>
        <w:ind w:left="1666" w:hanging="393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="0043534D">
        <w:rPr>
          <w:rFonts w:ascii="Arial" w:hAnsi="Arial" w:cs="Arial"/>
          <w:spacing w:val="12"/>
          <w:sz w:val="22"/>
          <w:szCs w:val="22"/>
        </w:rPr>
        <w:tab/>
      </w:r>
      <w:r w:rsidRPr="00A07385">
        <w:rPr>
          <w:rFonts w:ascii="Arial" w:hAnsi="Arial" w:cs="Arial"/>
          <w:sz w:val="22"/>
          <w:szCs w:val="22"/>
        </w:rPr>
        <w:t>sas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ap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su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tif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3857FC" w:rsidP="0043534D">
      <w:pPr>
        <w:tabs>
          <w:tab w:val="left" w:pos="1666"/>
        </w:tabs>
        <w:spacing w:line="360" w:lineRule="auto"/>
        <w:ind w:left="1666" w:hanging="39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sep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UD</w:t>
      </w:r>
      <w:r w:rsidRPr="00A07385">
        <w:rPr>
          <w:rFonts w:ascii="Arial" w:hAnsi="Arial" w:cs="Arial"/>
          <w:sz w:val="22"/>
          <w:szCs w:val="22"/>
        </w:rPr>
        <w:t>, 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 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susu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 su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W</w:t>
      </w:r>
    </w:p>
    <w:p w:rsidR="001271D7" w:rsidRPr="00A07385" w:rsidRDefault="003857FC" w:rsidP="0043534D">
      <w:pPr>
        <w:tabs>
          <w:tab w:val="left" w:pos="1666"/>
        </w:tabs>
        <w:ind w:left="91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c.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1271D7" w:rsidRPr="00A07385" w:rsidRDefault="001271D7" w:rsidP="0043534D">
      <w:pPr>
        <w:tabs>
          <w:tab w:val="left" w:pos="1666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43534D">
      <w:pPr>
        <w:tabs>
          <w:tab w:val="left" w:pos="1620"/>
          <w:tab w:val="left" w:pos="1666"/>
        </w:tabs>
        <w:spacing w:line="359" w:lineRule="auto"/>
        <w:ind w:left="1633" w:right="79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s,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7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 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ndo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3857FC">
      <w:pPr>
        <w:spacing w:before="4"/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4.2.</w:t>
      </w:r>
      <w:r w:rsidRPr="00A07385">
        <w:rPr>
          <w:rFonts w:ascii="Arial" w:hAnsi="Arial" w:cs="Arial"/>
          <w:spacing w:val="-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3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913" w:right="75" w:firstLine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nap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ca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i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nap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5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asuk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3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aupun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</w:t>
      </w:r>
      <w:r w:rsidRPr="00A07385">
        <w:rPr>
          <w:rFonts w:ascii="Arial" w:hAnsi="Arial" w:cs="Arial"/>
          <w:spacing w:val="4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-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nan 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enc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aupun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</w:t>
      </w:r>
      <w:r w:rsidRPr="00A07385">
        <w:rPr>
          <w:rFonts w:ascii="Arial" w:hAnsi="Arial" w:cs="Arial"/>
          <w:spacing w:val="2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-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asus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ko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 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nap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4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dr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an</w:t>
      </w:r>
      <w:r w:rsidRPr="00A07385">
        <w:rPr>
          <w:rFonts w:ascii="Arial" w:hAnsi="Arial" w:cs="Arial"/>
          <w:sz w:val="22"/>
          <w:szCs w:val="22"/>
        </w:rPr>
        <w:t>i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4</w:t>
      </w:r>
      <w:r w:rsidRPr="00A07385">
        <w:rPr>
          <w:rFonts w:ascii="Arial" w:hAnsi="Arial" w:cs="Arial"/>
          <w:sz w:val="22"/>
          <w:szCs w:val="22"/>
        </w:rPr>
        <w:t>5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 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m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12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box 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 5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2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5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ant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Wa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5 </w:t>
      </w:r>
      <w:r w:rsidRPr="00A07385">
        <w:rPr>
          <w:rFonts w:ascii="Arial" w:hAnsi="Arial" w:cs="Arial"/>
          <w:spacing w:val="-1"/>
          <w:sz w:val="22"/>
          <w:szCs w:val="22"/>
        </w:rPr>
        <w:t>CO</w:t>
      </w:r>
      <w:r w:rsidRPr="00A07385">
        <w:rPr>
          <w:rFonts w:ascii="Arial" w:hAnsi="Arial" w:cs="Arial"/>
          <w:sz w:val="22"/>
          <w:szCs w:val="22"/>
        </w:rPr>
        <w:t>PP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S.</w:t>
      </w:r>
    </w:p>
    <w:p w:rsidR="001271D7" w:rsidRPr="00A07385" w:rsidRDefault="003857FC">
      <w:pPr>
        <w:spacing w:before="4"/>
        <w:ind w:left="91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273" w:right="78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dapat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4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5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o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ah:</w:t>
      </w:r>
    </w:p>
    <w:p w:rsidR="001271D7" w:rsidRPr="00A07385" w:rsidRDefault="003857FC">
      <w:pPr>
        <w:spacing w:before="4"/>
        <w:ind w:left="127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27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   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al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27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  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s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ok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uda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a,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uan 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an, </w:t>
      </w:r>
      <w:r w:rsidRPr="00A07385">
        <w:rPr>
          <w:rFonts w:ascii="Arial" w:hAnsi="Arial" w:cs="Arial"/>
          <w:spacing w:val="-2"/>
          <w:sz w:val="22"/>
          <w:szCs w:val="22"/>
        </w:rPr>
        <w:t>ke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pacing w:val="2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="00413385">
        <w:rPr>
          <w:rFonts w:ascii="Arial" w:hAnsi="Arial" w:cs="Arial"/>
          <w:sz w:val="22"/>
          <w:szCs w:val="22"/>
          <w:lang w:val="id-ID"/>
        </w:rPr>
        <w:t xml:space="preserve">      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po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de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de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pasca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# 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uda, pada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>ju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-2"/>
          <w:sz w:val="22"/>
          <w:szCs w:val="22"/>
        </w:rPr>
        <w:t>ka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uban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ecah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Default="003857FC">
      <w:pPr>
        <w:ind w:left="19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# 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</w:p>
    <w:p w:rsidR="00680B97" w:rsidRDefault="00680B97">
      <w:pPr>
        <w:ind w:left="1902"/>
        <w:rPr>
          <w:rFonts w:ascii="Arial" w:hAnsi="Arial" w:cs="Arial"/>
          <w:sz w:val="22"/>
          <w:szCs w:val="22"/>
        </w:rPr>
      </w:pPr>
    </w:p>
    <w:p w:rsidR="00680B97" w:rsidRDefault="00680B97">
      <w:pPr>
        <w:ind w:left="1902"/>
        <w:rPr>
          <w:rFonts w:ascii="Arial" w:hAnsi="Arial" w:cs="Arial"/>
          <w:sz w:val="22"/>
          <w:szCs w:val="22"/>
        </w:rPr>
      </w:pPr>
    </w:p>
    <w:p w:rsidR="00680B97" w:rsidRPr="00A07385" w:rsidRDefault="00680B97">
      <w:pPr>
        <w:ind w:left="1902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27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lastRenderedPageBreak/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eseha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335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.   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al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275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1"/>
          <w:sz w:val="22"/>
          <w:szCs w:val="22"/>
        </w:rPr>
        <w:t>ii</w:t>
      </w:r>
      <w:r w:rsidRPr="00A07385">
        <w:rPr>
          <w:rFonts w:ascii="Arial" w:hAnsi="Arial" w:cs="Arial"/>
          <w:sz w:val="22"/>
          <w:szCs w:val="22"/>
        </w:rPr>
        <w:t xml:space="preserve">.   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80B97">
      <w:pPr>
        <w:tabs>
          <w:tab w:val="left" w:pos="1560"/>
        </w:tabs>
        <w:ind w:left="1505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um</w:t>
      </w:r>
    </w:p>
    <w:p w:rsidR="001271D7" w:rsidRPr="00A07385" w:rsidRDefault="001271D7" w:rsidP="00680B97">
      <w:pPr>
        <w:tabs>
          <w:tab w:val="left" w:pos="1560"/>
        </w:tabs>
        <w:spacing w:before="6" w:line="120" w:lineRule="exact"/>
        <w:ind w:left="1505"/>
        <w:rPr>
          <w:rFonts w:ascii="Arial" w:hAnsi="Arial" w:cs="Arial"/>
          <w:sz w:val="22"/>
          <w:szCs w:val="22"/>
        </w:rPr>
      </w:pPr>
    </w:p>
    <w:p w:rsidR="00680B97" w:rsidRDefault="003857FC" w:rsidP="00680B97">
      <w:pPr>
        <w:tabs>
          <w:tab w:val="left" w:pos="1560"/>
        </w:tabs>
        <w:spacing w:line="360" w:lineRule="auto"/>
        <w:ind w:left="1505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um</w:t>
      </w:r>
    </w:p>
    <w:p w:rsidR="001271D7" w:rsidRPr="00A07385" w:rsidRDefault="003857FC" w:rsidP="00680B97">
      <w:pPr>
        <w:tabs>
          <w:tab w:val="left" w:pos="1736"/>
        </w:tabs>
        <w:spacing w:line="360" w:lineRule="auto"/>
        <w:ind w:left="1505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sep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tr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uan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ah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um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1" w:lineRule="auto"/>
        <w:ind w:left="1813" w:right="80" w:hanging="271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</w:t>
      </w:r>
      <w:r w:rsidRPr="00A07385">
        <w:rPr>
          <w:rFonts w:ascii="Arial" w:hAnsi="Arial" w:cs="Arial"/>
          <w:spacing w:val="3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3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C</w:t>
      </w:r>
    </w:p>
    <w:p w:rsidR="001271D7" w:rsidRPr="00A07385" w:rsidRDefault="003857FC">
      <w:pPr>
        <w:spacing w:before="2"/>
        <w:ind w:left="459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02" w:right="79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am 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la</w:t>
      </w:r>
      <w:r w:rsidRPr="00A07385">
        <w:rPr>
          <w:rFonts w:ascii="Arial" w:hAnsi="Arial" w:cs="Arial"/>
          <w:spacing w:val="-2"/>
          <w:sz w:val="22"/>
          <w:szCs w:val="22"/>
        </w:rPr>
        <w:t>ya</w:t>
      </w:r>
      <w:r w:rsidRPr="00A07385">
        <w:rPr>
          <w:rFonts w:ascii="Arial" w:hAnsi="Arial" w:cs="Arial"/>
          <w:sz w:val="22"/>
          <w:szCs w:val="22"/>
        </w:rPr>
        <w:t xml:space="preserve">nan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al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o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gi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ka</w:t>
      </w:r>
      <w:r w:rsidRPr="00A07385">
        <w:rPr>
          <w:rFonts w:ascii="Arial" w:hAnsi="Arial" w:cs="Arial"/>
          <w:sz w:val="22"/>
          <w:szCs w:val="22"/>
        </w:rPr>
        <w:t>n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 dan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hal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an,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 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apan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a.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uai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2x 24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/>
        <w:ind w:left="37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4.3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680B97" w:rsidP="00680B97">
      <w:pPr>
        <w:ind w:left="733" w:right="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3857FC" w:rsidRPr="00A07385">
        <w:rPr>
          <w:rFonts w:ascii="Arial" w:hAnsi="Arial" w:cs="Arial"/>
          <w:sz w:val="22"/>
          <w:szCs w:val="22"/>
        </w:rPr>
        <w:t>Pen</w:t>
      </w:r>
      <w:r w:rsidR="003857FC" w:rsidRPr="00A07385">
        <w:rPr>
          <w:rFonts w:ascii="Arial" w:hAnsi="Arial" w:cs="Arial"/>
          <w:spacing w:val="-2"/>
          <w:sz w:val="22"/>
          <w:szCs w:val="22"/>
        </w:rPr>
        <w:t>g</w:t>
      </w:r>
      <w:r w:rsidR="003857FC" w:rsidRPr="00A07385">
        <w:rPr>
          <w:rFonts w:ascii="Arial" w:hAnsi="Arial" w:cs="Arial"/>
          <w:sz w:val="22"/>
          <w:szCs w:val="22"/>
        </w:rPr>
        <w:t>e</w:t>
      </w:r>
      <w:r w:rsidR="003857FC" w:rsidRPr="00A07385">
        <w:rPr>
          <w:rFonts w:ascii="Arial" w:hAnsi="Arial" w:cs="Arial"/>
          <w:spacing w:val="1"/>
          <w:sz w:val="22"/>
          <w:szCs w:val="22"/>
        </w:rPr>
        <w:t>rt</w:t>
      </w:r>
      <w:r w:rsidR="003857FC" w:rsidRPr="00A07385">
        <w:rPr>
          <w:rFonts w:ascii="Arial" w:hAnsi="Arial" w:cs="Arial"/>
          <w:spacing w:val="-1"/>
          <w:sz w:val="22"/>
          <w:szCs w:val="22"/>
        </w:rPr>
        <w:t>i</w:t>
      </w:r>
      <w:r w:rsidR="003857FC" w:rsidRPr="00A07385">
        <w:rPr>
          <w:rFonts w:ascii="Arial" w:hAnsi="Arial" w:cs="Arial"/>
          <w:sz w:val="22"/>
          <w:szCs w:val="22"/>
        </w:rPr>
        <w:t xml:space="preserve">an </w:t>
      </w:r>
      <w:r w:rsidR="003857FC" w:rsidRPr="00A07385">
        <w:rPr>
          <w:rFonts w:ascii="Arial" w:hAnsi="Arial" w:cs="Arial"/>
          <w:spacing w:val="-1"/>
          <w:sz w:val="22"/>
          <w:szCs w:val="22"/>
        </w:rPr>
        <w:t>R</w:t>
      </w:r>
      <w:r w:rsidR="003857FC" w:rsidRPr="00A07385">
        <w:rPr>
          <w:rFonts w:ascii="Arial" w:hAnsi="Arial" w:cs="Arial"/>
          <w:spacing w:val="-2"/>
          <w:sz w:val="22"/>
          <w:szCs w:val="22"/>
        </w:rPr>
        <w:t>u</w:t>
      </w:r>
      <w:r w:rsidR="003857FC" w:rsidRPr="00A07385">
        <w:rPr>
          <w:rFonts w:ascii="Arial" w:hAnsi="Arial" w:cs="Arial"/>
          <w:spacing w:val="1"/>
          <w:sz w:val="22"/>
          <w:szCs w:val="22"/>
        </w:rPr>
        <w:t>j</w:t>
      </w:r>
      <w:r w:rsidR="003857FC" w:rsidRPr="00A07385">
        <w:rPr>
          <w:rFonts w:ascii="Arial" w:hAnsi="Arial" w:cs="Arial"/>
          <w:sz w:val="22"/>
          <w:szCs w:val="22"/>
        </w:rPr>
        <w:t>u</w:t>
      </w:r>
      <w:r w:rsidR="003857FC" w:rsidRPr="00A07385">
        <w:rPr>
          <w:rFonts w:ascii="Arial" w:hAnsi="Arial" w:cs="Arial"/>
          <w:spacing w:val="-2"/>
          <w:sz w:val="22"/>
          <w:szCs w:val="22"/>
        </w:rPr>
        <w:t>k</w:t>
      </w:r>
      <w:r w:rsidR="003857FC"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60" w:lineRule="auto"/>
        <w:ind w:left="733" w:right="8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em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upa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ur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pahan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 xml:space="preserve">ung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bal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rti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aupun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z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aupun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p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asus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au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  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n.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enca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up:</w:t>
      </w:r>
    </w:p>
    <w:p w:rsidR="001271D7" w:rsidRPr="00A07385" w:rsidRDefault="003857FC" w:rsidP="00680B97">
      <w:pPr>
        <w:spacing w:before="4"/>
        <w:ind w:left="733" w:right="-16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80B97">
      <w:pPr>
        <w:ind w:left="1093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093" w:right="79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 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 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uar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 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ada</w:t>
      </w:r>
    </w:p>
    <w:p w:rsidR="001271D7" w:rsidRPr="00A07385" w:rsidRDefault="003857FC" w:rsidP="00680B97">
      <w:pPr>
        <w:spacing w:before="4" w:line="359" w:lineRule="auto"/>
        <w:ind w:left="1120" w:right="84" w:hanging="378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b. 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>ua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no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puan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(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ana,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).</w:t>
      </w:r>
    </w:p>
    <w:p w:rsidR="001271D7" w:rsidRPr="00A07385" w:rsidRDefault="003857FC" w:rsidP="00680B97">
      <w:pPr>
        <w:spacing w:before="7"/>
        <w:ind w:left="733" w:right="-16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c. 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na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093" w:right="81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apat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aan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epada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uan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epada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 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ye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end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 w:rsidP="00680B97">
      <w:pPr>
        <w:spacing w:before="4"/>
        <w:ind w:left="733" w:right="126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D dr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80B97">
      <w:pPr>
        <w:spacing w:line="360" w:lineRule="auto"/>
        <w:ind w:left="1093" w:right="81" w:firstLine="449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ga</w:t>
      </w:r>
      <w:r w:rsidRPr="00A07385">
        <w:rPr>
          <w:rFonts w:ascii="Arial" w:hAnsi="Arial" w:cs="Arial"/>
          <w:sz w:val="22"/>
          <w:szCs w:val="22"/>
        </w:rPr>
        <w:t>ni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5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udah seh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en.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ah, c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a.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nal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edo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epada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osed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 dan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/i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lastRenderedPageBreak/>
        <w:t>A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na</w:t>
      </w:r>
      <w:r w:rsidRPr="00A07385">
        <w:rPr>
          <w:rFonts w:ascii="Arial" w:hAnsi="Arial" w:cs="Arial"/>
          <w:sz w:val="22"/>
          <w:szCs w:val="22"/>
        </w:rPr>
        <w:t xml:space="preserve">l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uk</w:t>
      </w:r>
      <w:r w:rsidRPr="00A07385">
        <w:rPr>
          <w:rFonts w:ascii="Arial" w:hAnsi="Arial" w:cs="Arial"/>
          <w:sz w:val="22"/>
          <w:szCs w:val="22"/>
        </w:rPr>
        <w:t>an sesu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n.</w:t>
      </w:r>
    </w:p>
    <w:p w:rsidR="001271D7" w:rsidRPr="00A07385" w:rsidRDefault="003857FC">
      <w:pPr>
        <w:spacing w:before="4"/>
        <w:ind w:left="109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77A71">
      <w:pPr>
        <w:ind w:left="2442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 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enda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677A71">
      <w:pPr>
        <w:tabs>
          <w:tab w:val="left" w:pos="2800"/>
        </w:tabs>
        <w:spacing w:line="359" w:lineRule="auto"/>
        <w:ind w:left="2802" w:right="82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4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san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san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4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di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3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e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n.</w:t>
      </w:r>
    </w:p>
    <w:p w:rsidR="00677A71" w:rsidRDefault="003857FC" w:rsidP="00677A71">
      <w:pPr>
        <w:tabs>
          <w:tab w:val="left" w:pos="2800"/>
        </w:tabs>
        <w:spacing w:before="4" w:line="359" w:lineRule="auto"/>
        <w:ind w:left="2802" w:right="81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asan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da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bah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ada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 w:rsidP="00677A71">
      <w:pPr>
        <w:tabs>
          <w:tab w:val="left" w:pos="2800"/>
        </w:tabs>
        <w:spacing w:before="4" w:line="359" w:lineRule="auto"/>
        <w:ind w:left="2802" w:right="81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Pada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e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 pas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ri</w:t>
      </w:r>
      <w:r w:rsidRPr="00A07385">
        <w:rPr>
          <w:rFonts w:ascii="Arial" w:hAnsi="Arial" w:cs="Arial"/>
          <w:spacing w:val="-3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ko</w:t>
      </w:r>
      <w:r w:rsidRPr="00A07385">
        <w:rPr>
          <w:rFonts w:ascii="Arial" w:hAnsi="Arial" w:cs="Arial"/>
          <w:sz w:val="22"/>
          <w:szCs w:val="22"/>
        </w:rPr>
        <w:t>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ng</w:t>
      </w:r>
      <w:r w:rsidRPr="00A07385">
        <w:rPr>
          <w:rFonts w:ascii="Arial" w:hAnsi="Arial" w:cs="Arial"/>
          <w:sz w:val="22"/>
          <w:szCs w:val="22"/>
        </w:rPr>
        <w:t>oba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pe</w:t>
      </w:r>
      <w:r w:rsidRPr="00A07385">
        <w:rPr>
          <w:rFonts w:ascii="Arial" w:hAnsi="Arial" w:cs="Arial"/>
          <w:spacing w:val="1"/>
          <w:sz w:val="22"/>
          <w:szCs w:val="22"/>
        </w:rPr>
        <w:t>rl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sehubun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en.</w:t>
      </w:r>
    </w:p>
    <w:p w:rsidR="001271D7" w:rsidRPr="00A07385" w:rsidRDefault="003857FC" w:rsidP="00677A71">
      <w:pPr>
        <w:tabs>
          <w:tab w:val="left" w:pos="2835"/>
        </w:tabs>
        <w:spacing w:before="4" w:line="359" w:lineRule="auto"/>
        <w:ind w:left="2835" w:right="81" w:hanging="513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z w:val="22"/>
          <w:szCs w:val="22"/>
        </w:rPr>
        <w:tab/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endap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</w:p>
    <w:p w:rsidR="001271D7" w:rsidRPr="00A07385" w:rsidRDefault="003857FC">
      <w:pPr>
        <w:spacing w:before="7"/>
        <w:ind w:left="79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2680"/>
        </w:tabs>
        <w:spacing w:line="359" w:lineRule="auto"/>
        <w:ind w:left="2682" w:right="81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asan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da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bah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3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ada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bu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ba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spacing w:before="4"/>
        <w:ind w:left="23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p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da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ji</w:t>
      </w:r>
      <w:r w:rsidRPr="00A07385">
        <w:rPr>
          <w:rFonts w:ascii="Arial" w:hAnsi="Arial" w:cs="Arial"/>
          <w:spacing w:val="-5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Default="003857FC">
      <w:pPr>
        <w:tabs>
          <w:tab w:val="left" w:pos="2680"/>
        </w:tabs>
        <w:spacing w:line="359" w:lineRule="auto"/>
        <w:ind w:left="2682" w:right="83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  <w:t>Pas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asan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enai </w:t>
      </w:r>
      <w:r w:rsidRPr="00A07385">
        <w:rPr>
          <w:rFonts w:ascii="Arial" w:hAnsi="Arial" w:cs="Arial"/>
          <w:spacing w:val="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677A71" w:rsidRPr="00A07385" w:rsidRDefault="00677A71">
      <w:pPr>
        <w:tabs>
          <w:tab w:val="left" w:pos="2680"/>
        </w:tabs>
        <w:spacing w:line="359" w:lineRule="auto"/>
        <w:ind w:left="2682" w:right="83" w:hanging="360"/>
        <w:jc w:val="both"/>
        <w:rPr>
          <w:rFonts w:ascii="Arial" w:hAnsi="Arial" w:cs="Arial"/>
          <w:sz w:val="22"/>
          <w:szCs w:val="22"/>
        </w:rPr>
        <w:sectPr w:rsidR="00677A71" w:rsidRPr="00A07385">
          <w:pgSz w:w="12240" w:h="18720"/>
          <w:pgMar w:top="1620" w:right="1300" w:bottom="280" w:left="1720" w:header="0" w:footer="612" w:gutter="0"/>
          <w:cols w:space="720"/>
        </w:sectPr>
      </w:pPr>
    </w:p>
    <w:p w:rsidR="001271D7" w:rsidRPr="00BC5BA2" w:rsidRDefault="003857FC">
      <w:pPr>
        <w:spacing w:before="76"/>
        <w:ind w:left="4259" w:right="4700"/>
        <w:jc w:val="center"/>
        <w:rPr>
          <w:rFonts w:ascii="Arial" w:hAnsi="Arial" w:cs="Arial"/>
          <w:sz w:val="24"/>
          <w:szCs w:val="22"/>
        </w:rPr>
      </w:pPr>
      <w:r w:rsidRPr="00BC5BA2">
        <w:rPr>
          <w:rFonts w:ascii="Arial" w:hAnsi="Arial" w:cs="Arial"/>
          <w:spacing w:val="-1"/>
          <w:sz w:val="24"/>
          <w:szCs w:val="22"/>
        </w:rPr>
        <w:lastRenderedPageBreak/>
        <w:t>B</w:t>
      </w:r>
      <w:r w:rsidRPr="00BC5BA2">
        <w:rPr>
          <w:rFonts w:ascii="Arial" w:hAnsi="Arial" w:cs="Arial"/>
          <w:spacing w:val="2"/>
          <w:sz w:val="24"/>
          <w:szCs w:val="22"/>
        </w:rPr>
        <w:t>A</w:t>
      </w:r>
      <w:r w:rsidRPr="00BC5BA2">
        <w:rPr>
          <w:rFonts w:ascii="Arial" w:hAnsi="Arial" w:cs="Arial"/>
          <w:sz w:val="24"/>
          <w:szCs w:val="22"/>
        </w:rPr>
        <w:t>B</w:t>
      </w:r>
      <w:r w:rsidRPr="00BC5BA2">
        <w:rPr>
          <w:rFonts w:ascii="Arial" w:hAnsi="Arial" w:cs="Arial"/>
          <w:spacing w:val="-4"/>
          <w:sz w:val="24"/>
          <w:szCs w:val="22"/>
        </w:rPr>
        <w:t xml:space="preserve"> </w:t>
      </w:r>
      <w:r w:rsidRPr="00BC5BA2">
        <w:rPr>
          <w:rFonts w:ascii="Arial" w:hAnsi="Arial" w:cs="Arial"/>
          <w:w w:val="99"/>
          <w:sz w:val="24"/>
          <w:szCs w:val="22"/>
        </w:rPr>
        <w:t>V</w:t>
      </w:r>
    </w:p>
    <w:p w:rsidR="001271D7" w:rsidRPr="00BC5BA2" w:rsidRDefault="001271D7">
      <w:pPr>
        <w:spacing w:before="7" w:line="120" w:lineRule="exact"/>
        <w:rPr>
          <w:rFonts w:ascii="Arial" w:hAnsi="Arial" w:cs="Arial"/>
          <w:sz w:val="24"/>
          <w:szCs w:val="22"/>
        </w:rPr>
      </w:pPr>
    </w:p>
    <w:p w:rsidR="001271D7" w:rsidRPr="00BC5BA2" w:rsidRDefault="003857FC">
      <w:pPr>
        <w:spacing w:line="260" w:lineRule="exact"/>
        <w:ind w:left="4069" w:right="4511"/>
        <w:jc w:val="center"/>
        <w:rPr>
          <w:rFonts w:ascii="Arial" w:hAnsi="Arial" w:cs="Arial"/>
          <w:sz w:val="24"/>
          <w:szCs w:val="22"/>
        </w:rPr>
      </w:pPr>
      <w:r w:rsidRPr="00BC5BA2">
        <w:rPr>
          <w:rFonts w:ascii="Arial" w:hAnsi="Arial" w:cs="Arial"/>
          <w:spacing w:val="-2"/>
          <w:position w:val="-1"/>
          <w:sz w:val="24"/>
          <w:szCs w:val="22"/>
        </w:rPr>
        <w:t>L</w:t>
      </w:r>
      <w:r w:rsidRPr="00BC5BA2">
        <w:rPr>
          <w:rFonts w:ascii="Arial" w:hAnsi="Arial" w:cs="Arial"/>
          <w:spacing w:val="2"/>
          <w:w w:val="99"/>
          <w:position w:val="-1"/>
          <w:sz w:val="24"/>
          <w:szCs w:val="22"/>
        </w:rPr>
        <w:t>OG</w:t>
      </w:r>
      <w:r w:rsidRPr="00BC5BA2">
        <w:rPr>
          <w:rFonts w:ascii="Arial" w:hAnsi="Arial" w:cs="Arial"/>
          <w:spacing w:val="-5"/>
          <w:w w:val="99"/>
          <w:position w:val="-1"/>
          <w:sz w:val="24"/>
          <w:szCs w:val="22"/>
        </w:rPr>
        <w:t>I</w:t>
      </w:r>
      <w:r w:rsidRPr="00BC5BA2">
        <w:rPr>
          <w:rFonts w:ascii="Arial" w:hAnsi="Arial" w:cs="Arial"/>
          <w:spacing w:val="3"/>
          <w:w w:val="99"/>
          <w:position w:val="-1"/>
          <w:sz w:val="24"/>
          <w:szCs w:val="22"/>
        </w:rPr>
        <w:t>S</w:t>
      </w:r>
      <w:r w:rsidRPr="00BC5BA2">
        <w:rPr>
          <w:rFonts w:ascii="Arial" w:hAnsi="Arial" w:cs="Arial"/>
          <w:spacing w:val="2"/>
          <w:position w:val="-1"/>
          <w:sz w:val="24"/>
          <w:szCs w:val="22"/>
        </w:rPr>
        <w:t>T</w:t>
      </w:r>
      <w:r w:rsidRPr="00BC5BA2">
        <w:rPr>
          <w:rFonts w:ascii="Arial" w:hAnsi="Arial" w:cs="Arial"/>
          <w:spacing w:val="-3"/>
          <w:w w:val="99"/>
          <w:position w:val="-1"/>
          <w:sz w:val="24"/>
          <w:szCs w:val="22"/>
        </w:rPr>
        <w:t>I</w:t>
      </w:r>
      <w:r w:rsidRPr="00BC5BA2">
        <w:rPr>
          <w:rFonts w:ascii="Arial" w:hAnsi="Arial" w:cs="Arial"/>
          <w:w w:val="99"/>
          <w:position w:val="-1"/>
          <w:sz w:val="24"/>
          <w:szCs w:val="22"/>
        </w:rPr>
        <w:t>K</w:t>
      </w: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11" w:line="28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/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5.1.</w:t>
      </w:r>
      <w:r w:rsidRPr="00A07385">
        <w:rPr>
          <w:rFonts w:ascii="Arial" w:hAnsi="Arial" w:cs="Arial"/>
          <w:spacing w:val="-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adaan 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ona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8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787"/>
        <w:gridCol w:w="2563"/>
        <w:gridCol w:w="1675"/>
      </w:tblGrid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 xml:space="preserve">MA </w:t>
            </w: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ARAN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 xml:space="preserve"> TY</w:t>
            </w: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</w:tr>
      <w:tr w:rsidR="001271D7" w:rsidRPr="00A07385" w:rsidTr="00BC5BA2">
        <w:trPr>
          <w:trHeight w:hRule="exact" w:val="95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3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3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ha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3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r    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&amp;     </w:t>
            </w:r>
            <w:r w:rsidRPr="00A07385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yk</w:t>
            </w:r>
            <w:r w:rsidRPr="00A07385">
              <w:rPr>
                <w:rFonts w:ascii="Arial" w:hAnsi="Arial" w:cs="Arial"/>
                <w:sz w:val="22"/>
                <w:szCs w:val="22"/>
              </w:rPr>
              <w:t>el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ea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cep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asi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V</w:t>
            </w:r>
            <w:r w:rsidRPr="00A07385">
              <w:rPr>
                <w:rFonts w:ascii="Arial" w:hAnsi="Arial" w:cs="Arial"/>
                <w:sz w:val="22"/>
                <w:szCs w:val="22"/>
              </w:rPr>
              <w:t>accum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up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ccum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bahan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up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naeco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x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07385">
              <w:rPr>
                <w:rFonts w:ascii="Arial" w:hAnsi="Arial" w:cs="Arial"/>
                <w:spacing w:val="4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A07385">
              <w:rPr>
                <w:rFonts w:ascii="Arial" w:hAnsi="Arial" w:cs="Arial"/>
                <w:spacing w:val="4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odel </w:t>
            </w:r>
            <w:r w:rsidRPr="00A07385">
              <w:rPr>
                <w:rFonts w:ascii="Arial" w:hAnsi="Arial" w:cs="Arial"/>
                <w:spacing w:val="4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08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>01A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gung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  <w:tr w:rsidR="001271D7" w:rsidRPr="00A07385">
        <w:trPr>
          <w:trHeight w:hRule="exact" w:val="7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oc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AG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801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r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  <w:r w:rsidRPr="00A07385">
              <w:rPr>
                <w:rFonts w:ascii="Arial" w:hAnsi="Arial" w:cs="Arial"/>
                <w:sz w:val="22"/>
                <w:szCs w:val="22"/>
              </w:rPr>
              <w:t>61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esu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0</w:t>
            </w:r>
            <w:r w:rsidRPr="00A07385">
              <w:rPr>
                <w:rFonts w:ascii="Arial" w:hAnsi="Arial" w:cs="Arial"/>
                <w:sz w:val="22"/>
                <w:szCs w:val="22"/>
              </w:rPr>
              <w:t>8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ABC</w:t>
            </w:r>
            <w:r w:rsidRPr="00A07385">
              <w:rPr>
                <w:rFonts w:ascii="Arial" w:hAnsi="Arial" w:cs="Arial"/>
                <w:sz w:val="22"/>
                <w:szCs w:val="22"/>
              </w:rPr>
              <w:t>0 4477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oss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neo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ant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Wa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5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Pr="00A07385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100 </w:t>
            </w:r>
            <w:r w:rsidRPr="00A07385">
              <w:rPr>
                <w:rFonts w:ascii="Arial" w:hAnsi="Arial" w:cs="Arial"/>
                <w:spacing w:val="5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(chan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el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ed,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co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Suc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on 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>450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om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suc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e)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ans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7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as   </w:t>
            </w:r>
            <w:r w:rsidRPr="00A07385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  </w:t>
            </w:r>
            <w:r w:rsidRPr="00A07385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 bes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SG po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6</w:t>
            </w:r>
            <w:r w:rsidRPr="00A07385">
              <w:rPr>
                <w:rFonts w:ascii="Arial" w:hAnsi="Arial" w:cs="Arial"/>
                <w:sz w:val="22"/>
                <w:szCs w:val="22"/>
              </w:rPr>
              <w:t>00 m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PS 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SG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ce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op de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AB</w:t>
            </w:r>
            <w:r w:rsidRPr="00A07385">
              <w:rPr>
                <w:rFonts w:ascii="Arial" w:hAnsi="Arial" w:cs="Arial"/>
                <w:sz w:val="22"/>
                <w:szCs w:val="22"/>
              </w:rPr>
              <w:t>N 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</w:tbl>
    <w:p w:rsidR="001271D7" w:rsidRPr="00A07385" w:rsidRDefault="001271D7">
      <w:pPr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20" w:right="880" w:bottom="280" w:left="1600" w:header="0" w:footer="612" w:gutter="0"/>
          <w:cols w:space="720"/>
        </w:sectPr>
      </w:pPr>
    </w:p>
    <w:p w:rsidR="001271D7" w:rsidRPr="00A07385" w:rsidRDefault="001271D7">
      <w:pPr>
        <w:spacing w:before="7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787"/>
        <w:gridCol w:w="2563"/>
        <w:gridCol w:w="1675"/>
      </w:tblGrid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2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2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&amp;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 ba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 (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on +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p</w:t>
            </w:r>
            <w:r w:rsidRPr="00A07385">
              <w:rPr>
                <w:rFonts w:ascii="Arial" w:hAnsi="Arial" w:cs="Arial"/>
                <w:sz w:val="22"/>
                <w:szCs w:val="22"/>
              </w:rPr>
              <w:t>ana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ech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o2 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o2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onsen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ons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super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p d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16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c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ben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b.b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6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naeco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.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34106E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ox ba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( 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by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33609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ap (bak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ood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.0004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z w:val="22"/>
                <w:szCs w:val="22"/>
              </w:rPr>
              <w:t>6 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ey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dopp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    </w:t>
            </w:r>
            <w:r w:rsidRPr="00A07385">
              <w:rPr>
                <w:rFonts w:ascii="Arial" w:hAnsi="Arial" w:cs="Arial"/>
                <w:spacing w:val="5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   </w:t>
            </w:r>
            <w:r w:rsidRPr="00A07385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–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ebe</w:t>
            </w:r>
          </w:p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002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2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IB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   </w:t>
            </w:r>
            <w:r w:rsidRPr="00A07385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ss  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nh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1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Exa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any     </w:t>
            </w:r>
            <w:r w:rsidRPr="00A07385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ban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aco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apan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</w:tbl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9"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29"/>
        <w:ind w:left="4384" w:right="494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0"/>
          <w:pgSz w:w="12240" w:h="18720"/>
          <w:pgMar w:top="1600" w:right="880" w:bottom="280" w:left="1720" w:header="0" w:footer="0" w:gutter="0"/>
          <w:cols w:space="720"/>
        </w:sectPr>
      </w:pPr>
      <w:r w:rsidRPr="00A07385">
        <w:rPr>
          <w:rFonts w:ascii="Arial" w:hAnsi="Arial" w:cs="Arial"/>
          <w:w w:val="99"/>
          <w:sz w:val="22"/>
          <w:szCs w:val="22"/>
        </w:rPr>
        <w:t>20</w:t>
      </w:r>
    </w:p>
    <w:p w:rsidR="001271D7" w:rsidRPr="00A07385" w:rsidRDefault="001271D7">
      <w:pPr>
        <w:spacing w:before="7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787"/>
        <w:gridCol w:w="2563"/>
        <w:gridCol w:w="1675"/>
      </w:tblGrid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ban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enz            </w:t>
            </w:r>
            <w:r w:rsidRPr="00A07385">
              <w:rPr>
                <w:rFonts w:ascii="Arial" w:hAnsi="Arial" w:cs="Arial"/>
                <w:spacing w:val="5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y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ess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EA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ol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 no.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18 cm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ol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 no.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21 cm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up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acuum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: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0</w:t>
            </w:r>
            <w:r w:rsidRPr="00A07385">
              <w:rPr>
                <w:rFonts w:ascii="Arial" w:hAnsi="Arial" w:cs="Arial"/>
                <w:sz w:val="22"/>
                <w:szCs w:val="22"/>
              </w:rPr>
              <w:t>070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ead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ox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EA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z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EF 10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0</w:t>
            </w:r>
            <w:r w:rsidRPr="00A07385"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 de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asa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besar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ed 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ed 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unt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6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FM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 w:rsidTr="00BC5BA2">
        <w:trPr>
          <w:trHeight w:hRule="exact" w:val="480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ahan ( 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ent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bes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271D7" w:rsidRPr="00A07385" w:rsidRDefault="001271D7">
            <w:pPr>
              <w:spacing w:before="5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z w:val="22"/>
                <w:szCs w:val="22"/>
              </w:rPr>
              <w:t>Specu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BC5BA2">
              <w:rPr>
                <w:rFonts w:ascii="Arial" w:hAnsi="Arial" w:cs="Arial"/>
                <w:sz w:val="22"/>
                <w:szCs w:val="22"/>
              </w:rPr>
              <w:t>um</w:t>
            </w:r>
            <w:r w:rsidRPr="00BC5BA2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z w:val="22"/>
                <w:szCs w:val="22"/>
              </w:rPr>
              <w:t>s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BC5BA2">
              <w:rPr>
                <w:rFonts w:ascii="Arial" w:hAnsi="Arial" w:cs="Arial"/>
                <w:sz w:val="22"/>
                <w:szCs w:val="22"/>
              </w:rPr>
              <w:t>m</w:t>
            </w:r>
          </w:p>
          <w:p w:rsidR="001271D7" w:rsidRPr="00A07385" w:rsidRDefault="001271D7" w:rsidP="00BC5BA2">
            <w:pPr>
              <w:spacing w:before="6" w:line="120" w:lineRule="exact"/>
              <w:ind w:left="926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z w:val="22"/>
                <w:szCs w:val="22"/>
              </w:rPr>
              <w:t>Pe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BC5BA2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BC5BA2">
              <w:rPr>
                <w:rFonts w:ascii="Arial" w:hAnsi="Arial" w:cs="Arial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BC5BA2">
              <w:rPr>
                <w:rFonts w:ascii="Arial" w:hAnsi="Arial" w:cs="Arial"/>
                <w:sz w:val="22"/>
                <w:szCs w:val="22"/>
              </w:rPr>
              <w:t>t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z w:val="22"/>
                <w:szCs w:val="22"/>
              </w:rPr>
              <w:t>po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BC5BA2">
              <w:rPr>
                <w:rFonts w:ascii="Arial" w:hAnsi="Arial" w:cs="Arial"/>
                <w:sz w:val="22"/>
                <w:szCs w:val="22"/>
              </w:rPr>
              <w:t>o b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z w:val="22"/>
                <w:szCs w:val="22"/>
              </w:rPr>
              <w:t>sar</w:t>
            </w:r>
          </w:p>
          <w:p w:rsidR="001271D7" w:rsidRPr="00A07385" w:rsidRDefault="001271D7" w:rsidP="00BC5BA2">
            <w:pPr>
              <w:spacing w:before="4" w:line="120" w:lineRule="exact"/>
              <w:ind w:left="926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z w:val="22"/>
                <w:szCs w:val="22"/>
              </w:rPr>
              <w:t>Pe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BC5BA2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BC5BA2">
              <w:rPr>
                <w:rFonts w:ascii="Arial" w:hAnsi="Arial" w:cs="Arial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BC5BA2">
              <w:rPr>
                <w:rFonts w:ascii="Arial" w:hAnsi="Arial" w:cs="Arial"/>
                <w:sz w:val="22"/>
                <w:szCs w:val="22"/>
              </w:rPr>
              <w:t>t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BC5BA2">
              <w:rPr>
                <w:rFonts w:ascii="Arial" w:hAnsi="Arial" w:cs="Arial"/>
                <w:sz w:val="22"/>
                <w:szCs w:val="22"/>
              </w:rPr>
              <w:t>asa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z w:val="22"/>
                <w:szCs w:val="22"/>
              </w:rPr>
              <w:t>b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z w:val="22"/>
                <w:szCs w:val="22"/>
              </w:rPr>
              <w:t>sar</w:t>
            </w:r>
          </w:p>
          <w:p w:rsidR="001271D7" w:rsidRPr="00A07385" w:rsidRDefault="001271D7" w:rsidP="00BC5BA2">
            <w:pPr>
              <w:spacing w:before="6" w:line="120" w:lineRule="exact"/>
              <w:ind w:left="926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C5BA2">
              <w:rPr>
                <w:rFonts w:ascii="Arial" w:hAnsi="Arial" w:cs="Arial"/>
                <w:sz w:val="22"/>
                <w:szCs w:val="22"/>
              </w:rPr>
              <w:t>ang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z w:val="22"/>
                <w:szCs w:val="22"/>
              </w:rPr>
              <w:t>ab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BC5BA2">
              <w:rPr>
                <w:rFonts w:ascii="Arial" w:hAnsi="Arial" w:cs="Arial"/>
                <w:sz w:val="22"/>
                <w:szCs w:val="22"/>
              </w:rPr>
              <w:t>us</w:t>
            </w:r>
          </w:p>
          <w:p w:rsidR="001271D7" w:rsidRPr="00A07385" w:rsidRDefault="001271D7" w:rsidP="00BC5BA2">
            <w:pPr>
              <w:spacing w:before="6" w:line="120" w:lineRule="exact"/>
              <w:ind w:left="926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BC5BA2" w:rsidP="00BC5BA2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line="351" w:lineRule="auto"/>
              <w:ind w:left="926" w:right="6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Symbol" w:hAnsi="Arial" w:cs="Arial"/>
                <w:sz w:val="22"/>
                <w:szCs w:val="22"/>
              </w:rPr>
              <w:tab/>
            </w:r>
            <w:r w:rsidR="003857FC" w:rsidRPr="00BC5BA2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="003857FC" w:rsidRPr="00BC5BA2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 xml:space="preserve">em      </w:t>
            </w:r>
            <w:r w:rsidR="003857FC" w:rsidRPr="00BC5BA2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>ana</w:t>
            </w:r>
            <w:r w:rsidR="003857FC" w:rsidRPr="00BC5BA2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>o</w:t>
            </w:r>
            <w:r w:rsidR="003857FC" w:rsidRPr="00BC5BA2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="003857FC" w:rsidRPr="00BC5BA2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 xml:space="preserve">s      </w:t>
            </w:r>
            <w:r w:rsidR="003857FC" w:rsidRPr="00BC5BA2">
              <w:rPr>
                <w:rFonts w:ascii="Arial" w:hAnsi="Arial" w:cs="Arial"/>
                <w:spacing w:val="21"/>
                <w:sz w:val="22"/>
                <w:szCs w:val="22"/>
              </w:rPr>
              <w:t xml:space="preserve"> 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>be</w:t>
            </w:r>
            <w:r w:rsidR="003857FC" w:rsidRPr="00BC5BA2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>g</w:t>
            </w:r>
            <w:r w:rsidR="003857FC" w:rsidRPr="00BC5BA2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>ok pa</w:t>
            </w:r>
            <w:r w:rsidR="003857FC" w:rsidRPr="00BC5BA2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="003857FC" w:rsidRPr="00BC5BA2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="003857FC" w:rsidRPr="00BC5BA2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="003857FC" w:rsidRPr="00BC5BA2">
              <w:rPr>
                <w:rFonts w:ascii="Arial" w:hAnsi="Arial" w:cs="Arial"/>
                <w:sz w:val="22"/>
                <w:szCs w:val="22"/>
              </w:rPr>
              <w:t>ng</w:t>
            </w: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spacing w:before="11"/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z w:val="22"/>
                <w:szCs w:val="22"/>
              </w:rPr>
              <w:t>Sonde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BC5BA2">
              <w:rPr>
                <w:rFonts w:ascii="Arial" w:hAnsi="Arial" w:cs="Arial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C5BA2">
              <w:rPr>
                <w:rFonts w:ascii="Arial" w:hAnsi="Arial" w:cs="Arial"/>
                <w:sz w:val="22"/>
                <w:szCs w:val="22"/>
              </w:rPr>
              <w:t>us</w:t>
            </w:r>
          </w:p>
          <w:p w:rsidR="001271D7" w:rsidRPr="00A07385" w:rsidRDefault="001271D7" w:rsidP="00BC5BA2">
            <w:pPr>
              <w:spacing w:before="6" w:line="120" w:lineRule="exact"/>
              <w:ind w:left="926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BC5BA2">
              <w:rPr>
                <w:rFonts w:ascii="Arial" w:hAnsi="Arial" w:cs="Arial"/>
                <w:sz w:val="22"/>
                <w:szCs w:val="22"/>
              </w:rPr>
              <w:t>usi</w:t>
            </w:r>
          </w:p>
          <w:p w:rsidR="001271D7" w:rsidRPr="00A07385" w:rsidRDefault="001271D7" w:rsidP="00BC5BA2">
            <w:pPr>
              <w:spacing w:before="6" w:line="120" w:lineRule="exact"/>
              <w:ind w:left="926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z w:val="22"/>
                <w:szCs w:val="22"/>
              </w:rPr>
              <w:t>Sendok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 xml:space="preserve"> k</w:t>
            </w:r>
            <w:r w:rsidRPr="00BC5BA2">
              <w:rPr>
                <w:rFonts w:ascii="Arial" w:hAnsi="Arial" w:cs="Arial"/>
                <w:sz w:val="22"/>
                <w:szCs w:val="22"/>
              </w:rPr>
              <w:t>u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BC5BA2">
              <w:rPr>
                <w:rFonts w:ascii="Arial" w:hAnsi="Arial" w:cs="Arial"/>
                <w:sz w:val="22"/>
                <w:szCs w:val="22"/>
              </w:rPr>
              <w:t>et</w:t>
            </w:r>
          </w:p>
          <w:p w:rsidR="001271D7" w:rsidRPr="00A07385" w:rsidRDefault="001271D7" w:rsidP="00BC5BA2">
            <w:pPr>
              <w:spacing w:before="6" w:line="120" w:lineRule="exact"/>
              <w:ind w:left="926"/>
              <w:rPr>
                <w:rFonts w:ascii="Arial" w:hAnsi="Arial" w:cs="Arial"/>
                <w:sz w:val="22"/>
                <w:szCs w:val="22"/>
              </w:rPr>
            </w:pPr>
          </w:p>
          <w:p w:rsidR="001271D7" w:rsidRPr="00BC5BA2" w:rsidRDefault="003857FC" w:rsidP="00BC5BA2">
            <w:pPr>
              <w:pStyle w:val="ListParagraph"/>
              <w:numPr>
                <w:ilvl w:val="0"/>
                <w:numId w:val="2"/>
              </w:numPr>
              <w:ind w:left="926"/>
              <w:rPr>
                <w:rFonts w:ascii="Arial" w:hAnsi="Arial" w:cs="Arial"/>
                <w:sz w:val="22"/>
                <w:szCs w:val="22"/>
              </w:rPr>
            </w:pPr>
            <w:r w:rsidRPr="00BC5BA2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BC5BA2">
              <w:rPr>
                <w:rFonts w:ascii="Arial" w:hAnsi="Arial" w:cs="Arial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z w:val="22"/>
                <w:szCs w:val="22"/>
              </w:rPr>
              <w:t>r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z w:val="22"/>
                <w:szCs w:val="22"/>
              </w:rPr>
              <w:t>s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C5BA2">
              <w:rPr>
                <w:rFonts w:ascii="Arial" w:hAnsi="Arial" w:cs="Arial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BC5BA2">
              <w:rPr>
                <w:rFonts w:ascii="Arial" w:hAnsi="Arial" w:cs="Arial"/>
                <w:sz w:val="22"/>
                <w:szCs w:val="22"/>
              </w:rPr>
              <w:t>u</w:t>
            </w:r>
            <w:r w:rsidRPr="00BC5BA2">
              <w:rPr>
                <w:rFonts w:ascii="Arial" w:hAnsi="Arial" w:cs="Arial"/>
                <w:spacing w:val="1"/>
                <w:sz w:val="22"/>
                <w:szCs w:val="22"/>
              </w:rPr>
              <w:t>ll</w:t>
            </w:r>
            <w:r w:rsidRPr="00BC5BA2">
              <w:rPr>
                <w:rFonts w:ascii="Arial" w:hAnsi="Arial" w:cs="Arial"/>
                <w:sz w:val="22"/>
                <w:szCs w:val="22"/>
              </w:rPr>
              <w:t>a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BC5BA2">
              <w:rPr>
                <w:rFonts w:ascii="Arial" w:hAnsi="Arial" w:cs="Arial"/>
                <w:sz w:val="22"/>
                <w:szCs w:val="22"/>
              </w:rPr>
              <w:t>s</w:t>
            </w:r>
            <w:r w:rsidRPr="00BC5BA2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BC5BA2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ss</w:t>
            </w:r>
            <w:r w:rsidRPr="00A07385">
              <w:rPr>
                <w:rFonts w:ascii="Arial" w:hAnsi="Arial" w:cs="Arial"/>
                <w:spacing w:val="5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,L)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set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 buah</w:t>
            </w:r>
          </w:p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ed pa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ound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6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PF </w:t>
            </w:r>
            <w:r w:rsidRPr="00A07385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B </w:t>
            </w:r>
            <w:r w:rsidRPr="00A07385">
              <w:rPr>
                <w:rFonts w:ascii="Arial" w:hAnsi="Arial" w:cs="Arial"/>
                <w:spacing w:val="2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1212 </w:t>
            </w:r>
            <w:r w:rsidRPr="00A07385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</w:tbl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18"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29"/>
        <w:ind w:left="4384" w:right="494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1"/>
          <w:pgSz w:w="12240" w:h="18720"/>
          <w:pgMar w:top="1600" w:right="880" w:bottom="280" w:left="1720" w:header="0" w:footer="0" w:gutter="0"/>
          <w:cols w:space="720"/>
        </w:sectPr>
      </w:pPr>
      <w:r w:rsidRPr="00A07385">
        <w:rPr>
          <w:rFonts w:ascii="Arial" w:hAnsi="Arial" w:cs="Arial"/>
          <w:w w:val="99"/>
          <w:sz w:val="22"/>
          <w:szCs w:val="22"/>
        </w:rPr>
        <w:t>21</w:t>
      </w:r>
    </w:p>
    <w:p w:rsidR="001271D7" w:rsidRPr="00A07385" w:rsidRDefault="001271D7">
      <w:pPr>
        <w:spacing w:before="7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787"/>
        <w:gridCol w:w="2563"/>
        <w:gridCol w:w="149"/>
        <w:gridCol w:w="1527"/>
      </w:tblGrid>
      <w:tr w:rsidR="001271D7" w:rsidRPr="00A07385">
        <w:trPr>
          <w:trHeight w:hRule="exact" w:val="38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2017 049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B 1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8</w:t>
            </w:r>
            <w:r w:rsidRPr="00A07385">
              <w:rPr>
                <w:rFonts w:ascii="Arial" w:hAnsi="Arial" w:cs="Arial"/>
                <w:sz w:val="22"/>
                <w:szCs w:val="22"/>
              </w:rPr>
              <w:t>9 005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0</w:t>
            </w:r>
            <w:r w:rsidRPr="00A0738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 w:rsidTr="00BC5BA2">
        <w:trPr>
          <w:trHeight w:hRule="exact" w:val="94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uum       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Ex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or        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bs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110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X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E 0051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1un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1330"/>
        </w:trPr>
        <w:tc>
          <w:tcPr>
            <w:tcW w:w="892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before="17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SET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CO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cocor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bek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cocor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on   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ab   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f   </w:t>
            </w:r>
            <w:r w:rsidRPr="00A07385">
              <w:rPr>
                <w:rFonts w:ascii="Arial" w:hAnsi="Arial" w:cs="Arial"/>
                <w:spacing w:val="2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ps   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z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dou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as,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udo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1buah</w:t>
            </w:r>
          </w:p>
        </w:tc>
      </w:tr>
      <w:tr w:rsidR="001271D7" w:rsidRPr="00A07385">
        <w:trPr>
          <w:trHeight w:hRule="exact" w:val="7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Spon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    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    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PS,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,SE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udo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1buah</w:t>
            </w:r>
          </w:p>
        </w:tc>
      </w:tr>
      <w:tr w:rsidR="001271D7" w:rsidRPr="00A07385" w:rsidTr="00BC5BA2">
        <w:trPr>
          <w:trHeight w:hRule="exact" w:val="87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  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+  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ng  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  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oss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1buah</w:t>
            </w:r>
          </w:p>
        </w:tc>
      </w:tr>
      <w:tr w:rsidR="001271D7" w:rsidRPr="00A07385">
        <w:trPr>
          <w:trHeight w:hRule="exact" w:val="950"/>
        </w:trPr>
        <w:tc>
          <w:tcPr>
            <w:tcW w:w="892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1D7" w:rsidRPr="00A07385" w:rsidRDefault="001271D7">
            <w:pPr>
              <w:spacing w:before="18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BU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S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aco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2,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aco 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2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oen      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z</w:t>
            </w:r>
            <w:r w:rsidRPr="00A07385">
              <w:rPr>
                <w:rFonts w:ascii="Arial" w:hAnsi="Arial" w:cs="Arial"/>
                <w:sz w:val="22"/>
                <w:szCs w:val="22"/>
              </w:rPr>
              <w:t>03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1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oeder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z</w:t>
            </w:r>
            <w:r w:rsidRPr="00A07385">
              <w:rPr>
                <w:rFonts w:ascii="Arial" w:hAnsi="Arial" w:cs="Arial"/>
                <w:sz w:val="22"/>
                <w:szCs w:val="22"/>
              </w:rPr>
              <w:t>apan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der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aco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ed   </w:t>
            </w:r>
            <w:r w:rsidRPr="00A0738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2,   </w:t>
            </w:r>
            <w:r w:rsidRPr="00A0738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enz   </w:t>
            </w:r>
            <w:r w:rsidRPr="00A07385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1,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aco 1,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</w:tbl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20"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29"/>
        <w:ind w:left="4384" w:right="494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2"/>
          <w:pgSz w:w="12240" w:h="18720"/>
          <w:pgMar w:top="1600" w:right="880" w:bottom="280" w:left="1720" w:header="0" w:footer="0" w:gutter="0"/>
          <w:cols w:space="720"/>
        </w:sectPr>
      </w:pPr>
      <w:r w:rsidRPr="00A07385">
        <w:rPr>
          <w:rFonts w:ascii="Arial" w:hAnsi="Arial" w:cs="Arial"/>
          <w:w w:val="99"/>
          <w:sz w:val="22"/>
          <w:szCs w:val="22"/>
        </w:rPr>
        <w:t>22</w:t>
      </w:r>
    </w:p>
    <w:p w:rsidR="001271D7" w:rsidRPr="00A07385" w:rsidRDefault="001271D7">
      <w:pPr>
        <w:spacing w:before="7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787"/>
        <w:gridCol w:w="2712"/>
        <w:gridCol w:w="1527"/>
      </w:tblGrid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3,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och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enz  </w:t>
            </w:r>
            <w:r w:rsidRPr="00A07385">
              <w:rPr>
                <w:rFonts w:ascii="Arial" w:hAnsi="Arial" w:cs="Arial"/>
                <w:spacing w:val="2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3,  </w:t>
            </w:r>
            <w:r w:rsidRPr="00A07385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y  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2,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51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ok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oeder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oeder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enz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948"/>
        </w:trPr>
        <w:tc>
          <w:tcPr>
            <w:tcW w:w="8928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1D7" w:rsidRPr="00A07385" w:rsidRDefault="001271D7">
            <w:pPr>
              <w:spacing w:before="18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T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R (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ak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9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esi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k   </w:t>
            </w:r>
            <w:r w:rsidRPr="00A07385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ai   </w:t>
            </w:r>
            <w:r w:rsidRPr="00A07385"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uda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6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ponek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z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" w:line="2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2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 xml:space="preserve">MA </w:t>
            </w: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ARAN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2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ed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usa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rl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+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aca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um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aca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</w:tbl>
    <w:p w:rsidR="001271D7" w:rsidRPr="00A07385" w:rsidRDefault="001271D7">
      <w:pPr>
        <w:spacing w:before="8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29"/>
        <w:ind w:left="4384" w:right="494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3"/>
          <w:pgSz w:w="12240" w:h="18720"/>
          <w:pgMar w:top="1600" w:right="880" w:bottom="280" w:left="1720" w:header="0" w:footer="0" w:gutter="0"/>
          <w:cols w:space="720"/>
        </w:sectPr>
      </w:pPr>
      <w:r w:rsidRPr="00A07385">
        <w:rPr>
          <w:rFonts w:ascii="Arial" w:hAnsi="Arial" w:cs="Arial"/>
          <w:w w:val="99"/>
          <w:sz w:val="22"/>
          <w:szCs w:val="22"/>
        </w:rPr>
        <w:t>23</w:t>
      </w:r>
    </w:p>
    <w:p w:rsidR="001271D7" w:rsidRPr="00A07385" w:rsidRDefault="001271D7">
      <w:pPr>
        <w:spacing w:before="7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787"/>
        <w:gridCol w:w="2712"/>
        <w:gridCol w:w="1526"/>
      </w:tblGrid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k    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na    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au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bundar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 w:rsidTr="00BC5BA2">
        <w:trPr>
          <w:trHeight w:hRule="exact" w:val="89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 /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3</w:t>
            </w:r>
            <w:r w:rsidRPr="00A07385">
              <w:rPr>
                <w:rFonts w:ascii="Arial" w:hAnsi="Arial" w:cs="Arial"/>
                <w:sz w:val="22"/>
                <w:szCs w:val="22"/>
              </w:rPr>
              <w:t>6102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ss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ax </w:t>
            </w:r>
            <w:r w:rsidRPr="00A07385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oom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der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Jam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7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ber </w:t>
            </w:r>
            <w:r w:rsidRPr="00A07385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besar </w:t>
            </w:r>
            <w:r w:rsidRPr="00A07385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uk </w:t>
            </w:r>
            <w:r w:rsidRPr="00A07385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nen </w:t>
            </w:r>
            <w:r w:rsidRPr="00A07385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Pr="00A07385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</w:p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up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uda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2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cuci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4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  <w:r w:rsidRPr="00A07385"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uda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1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 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x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pah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k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ser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0005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BH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um </w:t>
            </w:r>
            <w:r w:rsidRPr="00A07385">
              <w:rPr>
                <w:rFonts w:ascii="Arial" w:hAnsi="Arial" w:cs="Arial"/>
                <w:spacing w:val="3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A07385">
              <w:rPr>
                <w:rFonts w:ascii="Arial" w:hAnsi="Arial" w:cs="Arial"/>
                <w:spacing w:val="3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aca </w:t>
            </w:r>
            <w:r w:rsidRPr="00A07385">
              <w:rPr>
                <w:rFonts w:ascii="Arial" w:hAnsi="Arial" w:cs="Arial"/>
                <w:spacing w:val="3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esi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OG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bahan ha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set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au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ndach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             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bahan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ca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6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 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 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</w:tbl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10"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29"/>
        <w:ind w:left="4384" w:right="494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4"/>
          <w:pgSz w:w="12240" w:h="18720"/>
          <w:pgMar w:top="1600" w:right="880" w:bottom="280" w:left="1720" w:header="0" w:footer="0" w:gutter="0"/>
          <w:cols w:space="720"/>
        </w:sectPr>
      </w:pPr>
      <w:r w:rsidRPr="00A07385">
        <w:rPr>
          <w:rFonts w:ascii="Arial" w:hAnsi="Arial" w:cs="Arial"/>
          <w:w w:val="99"/>
          <w:sz w:val="22"/>
          <w:szCs w:val="22"/>
        </w:rPr>
        <w:t>24</w:t>
      </w:r>
    </w:p>
    <w:p w:rsidR="001271D7" w:rsidRPr="00A07385" w:rsidRDefault="001271D7">
      <w:pPr>
        <w:spacing w:before="7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787"/>
        <w:gridCol w:w="2712"/>
        <w:gridCol w:w="1527"/>
      </w:tblGrid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C 2 PK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Panaso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buah</w:t>
            </w:r>
          </w:p>
        </w:tc>
      </w:tr>
      <w:tr w:rsidR="001271D7" w:rsidRPr="00A07385">
        <w:trPr>
          <w:trHeight w:hRule="exact" w:val="948"/>
        </w:trPr>
        <w:tc>
          <w:tcPr>
            <w:tcW w:w="8928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1D7" w:rsidRPr="00A07385" w:rsidRDefault="001271D7">
            <w:pPr>
              <w:spacing w:before="18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ek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>
        <w:trPr>
          <w:trHeight w:hRule="exact" w:val="218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6" w:line="1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den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r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  <w:p w:rsidR="001271D7" w:rsidRPr="00A07385" w:rsidRDefault="001271D7">
            <w:pPr>
              <w:spacing w:before="5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eastAsia="Symbol" w:hAnsi="Arial" w:cs="Arial"/>
                <w:sz w:val="22"/>
                <w:szCs w:val="22"/>
              </w:rPr>
              <w:t>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 150 x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150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eastAsia="Symbol" w:hAnsi="Arial" w:cs="Arial"/>
                <w:sz w:val="22"/>
                <w:szCs w:val="22"/>
              </w:rPr>
              <w:t>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 150 x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140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eastAsia="Symbol" w:hAnsi="Arial" w:cs="Arial"/>
                <w:sz w:val="22"/>
                <w:szCs w:val="22"/>
              </w:rPr>
              <w:t>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 150 x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110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eastAsia="Symbol" w:hAnsi="Arial" w:cs="Arial"/>
                <w:sz w:val="22"/>
                <w:szCs w:val="22"/>
              </w:rPr>
              <w:t>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 150 x 80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6" w:line="1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462" w:right="63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au</w:t>
            </w:r>
            <w:r w:rsidRPr="00A07385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uda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6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3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</w:tc>
      </w:tr>
      <w:tr w:rsidR="001271D7" w:rsidRPr="00A07385">
        <w:trPr>
          <w:trHeight w:hRule="exact" w:val="7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8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2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 xml:space="preserve">MA </w:t>
            </w: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ARAN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2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</w:tr>
      <w:tr w:rsidR="001271D7" w:rsidRPr="00A07385">
        <w:trPr>
          <w:trHeight w:hRule="exact" w:val="180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3" w:line="1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den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r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  <w:p w:rsidR="001271D7" w:rsidRPr="00A07385" w:rsidRDefault="001271D7">
            <w:pPr>
              <w:spacing w:before="5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eastAsia="Symbol" w:hAnsi="Arial" w:cs="Arial"/>
                <w:sz w:val="22"/>
                <w:szCs w:val="22"/>
              </w:rPr>
              <w:t>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150 x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2</w:t>
            </w:r>
            <w:r w:rsidRPr="00A07385">
              <w:rPr>
                <w:rFonts w:ascii="Arial" w:hAnsi="Arial" w:cs="Arial"/>
                <w:sz w:val="22"/>
                <w:szCs w:val="22"/>
              </w:rPr>
              <w:t>10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eastAsia="Symbol" w:hAnsi="Arial" w:cs="Arial"/>
                <w:sz w:val="22"/>
                <w:szCs w:val="22"/>
              </w:rPr>
              <w:t>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 150 x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150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eastAsia="Symbol" w:hAnsi="Arial" w:cs="Arial"/>
                <w:sz w:val="22"/>
                <w:szCs w:val="22"/>
              </w:rPr>
              <w:t>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 150 x 90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6" w:line="1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462" w:right="63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au</w:t>
            </w:r>
            <w:r w:rsidRPr="00A07385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4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10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10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bun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rl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ei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25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25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 xml:space="preserve">25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26" w:righ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ek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  <w:tr w:rsidR="001271D7" w:rsidRPr="00A07385" w:rsidTr="00BC5BA2">
        <w:trPr>
          <w:trHeight w:hRule="exact" w:val="8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4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anduk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sapu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anduk</w:t>
            </w:r>
            <w:r w:rsidRPr="00A07385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5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20</w:t>
            </w:r>
            <w:r w:rsidRPr="00A07385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x  20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cm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43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Wa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anduk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4 buah</w:t>
            </w:r>
          </w:p>
        </w:tc>
      </w:tr>
      <w:tr w:rsidR="001271D7" w:rsidRPr="00A07385">
        <w:trPr>
          <w:trHeight w:hRule="exact" w:val="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4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anduk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bone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line="240" w:lineRule="exact"/>
              <w:ind w:left="4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2 buah</w:t>
            </w:r>
          </w:p>
        </w:tc>
      </w:tr>
    </w:tbl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9" w:line="28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29"/>
        <w:ind w:left="4384" w:right="494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5"/>
          <w:pgSz w:w="12240" w:h="18720"/>
          <w:pgMar w:top="1600" w:right="880" w:bottom="280" w:left="1720" w:header="0" w:footer="0" w:gutter="0"/>
          <w:cols w:space="720"/>
        </w:sectPr>
      </w:pPr>
      <w:r w:rsidRPr="00A07385">
        <w:rPr>
          <w:rFonts w:ascii="Arial" w:hAnsi="Arial" w:cs="Arial"/>
          <w:w w:val="99"/>
          <w:sz w:val="22"/>
          <w:szCs w:val="22"/>
        </w:rPr>
        <w:t>25</w:t>
      </w:r>
    </w:p>
    <w:p w:rsidR="001271D7" w:rsidRPr="00A07385" w:rsidRDefault="003857FC">
      <w:pPr>
        <w:spacing w:before="75" w:line="240" w:lineRule="exact"/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lastRenderedPageBreak/>
        <w:t>5.2.</w:t>
      </w:r>
      <w:r w:rsidRPr="00A07385">
        <w:rPr>
          <w:rFonts w:ascii="Arial" w:hAnsi="Arial" w:cs="Arial"/>
          <w:spacing w:val="-28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Pr="00A07385">
        <w:rPr>
          <w:rFonts w:ascii="Arial" w:hAnsi="Arial" w:cs="Arial"/>
          <w:position w:val="-1"/>
          <w:sz w:val="22"/>
          <w:szCs w:val="22"/>
        </w:rPr>
        <w:t xml:space="preserve">adaan </w:t>
      </w:r>
      <w:r w:rsidRPr="00A07385">
        <w:rPr>
          <w:rFonts w:ascii="Arial" w:hAnsi="Arial" w:cs="Arial"/>
          <w:spacing w:val="-4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v</w:t>
      </w:r>
      <w:r w:rsidRPr="00A07385">
        <w:rPr>
          <w:rFonts w:ascii="Arial" w:hAnsi="Arial" w:cs="Arial"/>
          <w:position w:val="-1"/>
          <w:sz w:val="22"/>
          <w:szCs w:val="22"/>
        </w:rPr>
        <w:t>es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A07385">
        <w:rPr>
          <w:rFonts w:ascii="Arial" w:hAnsi="Arial" w:cs="Arial"/>
          <w:position w:val="-1"/>
          <w:sz w:val="22"/>
          <w:szCs w:val="22"/>
        </w:rPr>
        <w:t>as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>.</w:t>
      </w:r>
    </w:p>
    <w:p w:rsidR="001271D7" w:rsidRPr="00A07385" w:rsidRDefault="001271D7">
      <w:pPr>
        <w:spacing w:before="2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1234"/>
        <w:gridCol w:w="634"/>
        <w:gridCol w:w="655"/>
        <w:gridCol w:w="1231"/>
        <w:gridCol w:w="1243"/>
        <w:gridCol w:w="1133"/>
        <w:gridCol w:w="1795"/>
        <w:gridCol w:w="643"/>
      </w:tblGrid>
      <w:tr w:rsidR="001271D7" w:rsidRPr="00A07385">
        <w:trPr>
          <w:trHeight w:hRule="exact" w:val="809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12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before="15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148" w:right="117" w:firstLine="103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UL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IN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3857FC">
            <w:pPr>
              <w:spacing w:before="16" w:line="359" w:lineRule="auto"/>
              <w:ind w:left="690" w:right="583" w:hanging="6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ANGGAR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IN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</w:p>
        </w:tc>
        <w:tc>
          <w:tcPr>
            <w:tcW w:w="417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87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before="4" w:line="1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39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1D69A"/>
          </w:tcPr>
          <w:p w:rsidR="001271D7" w:rsidRPr="00A07385" w:rsidRDefault="003857FC">
            <w:pPr>
              <w:spacing w:line="240" w:lineRule="exact"/>
              <w:ind w:left="62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AHU</w:t>
            </w:r>
            <w:r w:rsidRPr="00A07385">
              <w:rPr>
                <w:rFonts w:ascii="Arial" w:hAnsi="Arial" w:cs="Arial"/>
                <w:sz w:val="22"/>
                <w:szCs w:val="22"/>
              </w:rPr>
              <w:t>N 2018</w:t>
            </w:r>
          </w:p>
        </w:tc>
        <w:tc>
          <w:tcPr>
            <w:tcW w:w="4171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>
        <w:trPr>
          <w:trHeight w:hRule="exact" w:val="389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before="4" w:line="1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7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before="4" w:line="16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1271D7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0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3857FC">
            <w:pPr>
              <w:spacing w:line="240" w:lineRule="exact"/>
              <w:ind w:left="107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3857FC">
            <w:pPr>
              <w:spacing w:line="240" w:lineRule="exact"/>
              <w:ind w:left="234" w:right="22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EL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88" w:right="80" w:hanging="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F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NU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3857FC">
            <w:pPr>
              <w:spacing w:line="240" w:lineRule="exact"/>
              <w:ind w:left="176" w:right="17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LE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EL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88" w:right="8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F 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before="5"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107" w:right="65" w:firstLine="2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L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Q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>
        <w:trPr>
          <w:trHeight w:hRule="exact" w:val="758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spacing w:line="18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22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HARG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9A"/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>
        <w:trPr>
          <w:trHeight w:hRule="exact" w:val="812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18" w:line="24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50" w:right="14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3857FC">
            <w:pPr>
              <w:spacing w:before="17" w:line="359" w:lineRule="auto"/>
              <w:ind w:left="107" w:right="63" w:firstLine="139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HO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RA</w:t>
            </w:r>
            <w:r w:rsidRPr="00A07385">
              <w:rPr>
                <w:rFonts w:ascii="Arial" w:hAnsi="Arial" w:cs="Arial"/>
                <w:sz w:val="22"/>
                <w:szCs w:val="22"/>
              </w:rPr>
              <w:t>PY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3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136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it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234" w:right="22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311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50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524" w:right="51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469" w:right="4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spacing w:before="7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798" w:right="79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D7" w:rsidRPr="00A07385">
        <w:trPr>
          <w:trHeight w:hRule="exact" w:val="389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1D7" w:rsidRPr="00A07385" w:rsidRDefault="00127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8"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29"/>
        <w:ind w:left="4504" w:right="450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6"/>
          <w:pgSz w:w="12240" w:h="18720"/>
          <w:pgMar w:top="1620" w:right="1320" w:bottom="280" w:left="1600" w:header="0" w:footer="0" w:gutter="0"/>
          <w:cols w:space="720"/>
        </w:sectPr>
      </w:pPr>
    </w:p>
    <w:p w:rsidR="001271D7" w:rsidRPr="00170FD9" w:rsidRDefault="003857FC">
      <w:pPr>
        <w:spacing w:before="76" w:line="359" w:lineRule="auto"/>
        <w:ind w:left="3290" w:right="3309" w:firstLine="3"/>
        <w:jc w:val="center"/>
        <w:rPr>
          <w:rFonts w:ascii="Arial" w:hAnsi="Arial" w:cs="Arial"/>
          <w:sz w:val="24"/>
          <w:szCs w:val="22"/>
        </w:rPr>
      </w:pPr>
      <w:r w:rsidRPr="00170FD9">
        <w:rPr>
          <w:rFonts w:ascii="Arial" w:hAnsi="Arial" w:cs="Arial"/>
          <w:spacing w:val="-1"/>
          <w:sz w:val="24"/>
          <w:szCs w:val="22"/>
        </w:rPr>
        <w:lastRenderedPageBreak/>
        <w:t>B</w:t>
      </w:r>
      <w:r w:rsidRPr="00170FD9">
        <w:rPr>
          <w:rFonts w:ascii="Arial" w:hAnsi="Arial" w:cs="Arial"/>
          <w:spacing w:val="2"/>
          <w:sz w:val="24"/>
          <w:szCs w:val="22"/>
        </w:rPr>
        <w:t>A</w:t>
      </w:r>
      <w:r w:rsidRPr="00170FD9">
        <w:rPr>
          <w:rFonts w:ascii="Arial" w:hAnsi="Arial" w:cs="Arial"/>
          <w:sz w:val="24"/>
          <w:szCs w:val="22"/>
        </w:rPr>
        <w:t>B</w:t>
      </w:r>
      <w:r w:rsidRPr="00170FD9">
        <w:rPr>
          <w:rFonts w:ascii="Arial" w:hAnsi="Arial" w:cs="Arial"/>
          <w:spacing w:val="-4"/>
          <w:sz w:val="24"/>
          <w:szCs w:val="22"/>
        </w:rPr>
        <w:t xml:space="preserve"> </w:t>
      </w:r>
      <w:r w:rsidRPr="00170FD9">
        <w:rPr>
          <w:rFonts w:ascii="Arial" w:hAnsi="Arial" w:cs="Arial"/>
          <w:spacing w:val="2"/>
          <w:sz w:val="24"/>
          <w:szCs w:val="22"/>
        </w:rPr>
        <w:t>V</w:t>
      </w:r>
      <w:r w:rsidRPr="00170FD9">
        <w:rPr>
          <w:rFonts w:ascii="Arial" w:hAnsi="Arial" w:cs="Arial"/>
          <w:sz w:val="24"/>
          <w:szCs w:val="22"/>
        </w:rPr>
        <w:t>I</w:t>
      </w:r>
      <w:r w:rsidRPr="00170FD9">
        <w:rPr>
          <w:rFonts w:ascii="Arial" w:hAnsi="Arial" w:cs="Arial"/>
          <w:spacing w:val="-3"/>
          <w:sz w:val="24"/>
          <w:szCs w:val="22"/>
        </w:rPr>
        <w:t xml:space="preserve"> </w:t>
      </w:r>
      <w:r w:rsidRPr="00170FD9">
        <w:rPr>
          <w:rFonts w:ascii="Arial" w:hAnsi="Arial" w:cs="Arial"/>
          <w:sz w:val="24"/>
          <w:szCs w:val="22"/>
        </w:rPr>
        <w:t>KE</w:t>
      </w:r>
      <w:r w:rsidRPr="00170FD9">
        <w:rPr>
          <w:rFonts w:ascii="Arial" w:hAnsi="Arial" w:cs="Arial"/>
          <w:spacing w:val="1"/>
          <w:sz w:val="24"/>
          <w:szCs w:val="22"/>
        </w:rPr>
        <w:t>S</w:t>
      </w:r>
      <w:r w:rsidRPr="00170FD9">
        <w:rPr>
          <w:rFonts w:ascii="Arial" w:hAnsi="Arial" w:cs="Arial"/>
          <w:spacing w:val="2"/>
          <w:sz w:val="24"/>
          <w:szCs w:val="22"/>
        </w:rPr>
        <w:t>E</w:t>
      </w:r>
      <w:r w:rsidRPr="00170FD9">
        <w:rPr>
          <w:rFonts w:ascii="Arial" w:hAnsi="Arial" w:cs="Arial"/>
          <w:spacing w:val="-5"/>
          <w:sz w:val="24"/>
          <w:szCs w:val="22"/>
        </w:rPr>
        <w:t>L</w:t>
      </w:r>
      <w:r w:rsidRPr="00170FD9">
        <w:rPr>
          <w:rFonts w:ascii="Arial" w:hAnsi="Arial" w:cs="Arial"/>
          <w:w w:val="99"/>
          <w:sz w:val="24"/>
          <w:szCs w:val="22"/>
        </w:rPr>
        <w:t>AM</w:t>
      </w:r>
      <w:r w:rsidRPr="00170FD9">
        <w:rPr>
          <w:rFonts w:ascii="Arial" w:hAnsi="Arial" w:cs="Arial"/>
          <w:spacing w:val="2"/>
          <w:w w:val="99"/>
          <w:sz w:val="24"/>
          <w:szCs w:val="22"/>
        </w:rPr>
        <w:t>A</w:t>
      </w:r>
      <w:r w:rsidRPr="00170FD9">
        <w:rPr>
          <w:rFonts w:ascii="Arial" w:hAnsi="Arial" w:cs="Arial"/>
          <w:w w:val="99"/>
          <w:sz w:val="24"/>
          <w:szCs w:val="22"/>
        </w:rPr>
        <w:t>TAN</w:t>
      </w:r>
      <w:r w:rsidRPr="00170FD9">
        <w:rPr>
          <w:rFonts w:ascii="Arial" w:hAnsi="Arial" w:cs="Arial"/>
          <w:sz w:val="24"/>
          <w:szCs w:val="22"/>
        </w:rPr>
        <w:t xml:space="preserve"> </w:t>
      </w:r>
      <w:r w:rsidRPr="00170FD9">
        <w:rPr>
          <w:rFonts w:ascii="Arial" w:hAnsi="Arial" w:cs="Arial"/>
          <w:spacing w:val="1"/>
          <w:w w:val="99"/>
          <w:sz w:val="24"/>
          <w:szCs w:val="22"/>
        </w:rPr>
        <w:t>P</w:t>
      </w:r>
      <w:r w:rsidRPr="00170FD9">
        <w:rPr>
          <w:rFonts w:ascii="Arial" w:hAnsi="Arial" w:cs="Arial"/>
          <w:w w:val="99"/>
          <w:sz w:val="24"/>
          <w:szCs w:val="22"/>
        </w:rPr>
        <w:t>A</w:t>
      </w:r>
      <w:r w:rsidRPr="00170FD9">
        <w:rPr>
          <w:rFonts w:ascii="Arial" w:hAnsi="Arial" w:cs="Arial"/>
          <w:spacing w:val="3"/>
          <w:w w:val="99"/>
          <w:sz w:val="24"/>
          <w:szCs w:val="22"/>
        </w:rPr>
        <w:t>S</w:t>
      </w:r>
      <w:r w:rsidRPr="00170FD9">
        <w:rPr>
          <w:rFonts w:ascii="Arial" w:hAnsi="Arial" w:cs="Arial"/>
          <w:w w:val="99"/>
          <w:sz w:val="24"/>
          <w:szCs w:val="22"/>
        </w:rPr>
        <w:t>IEN</w:t>
      </w:r>
    </w:p>
    <w:p w:rsidR="001271D7" w:rsidRPr="00A07385" w:rsidRDefault="001271D7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6. 1.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822" w:right="8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(pa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nt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)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5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em</w:t>
      </w:r>
      <w:r w:rsidRPr="00A07385">
        <w:rPr>
          <w:rFonts w:ascii="Arial" w:hAnsi="Arial" w:cs="Arial"/>
          <w:spacing w:val="4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asuhan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 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1271D7" w:rsidRPr="00A07385" w:rsidRDefault="001271D7">
      <w:pPr>
        <w:spacing w:before="4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6. 2.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uan.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buda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3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 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adap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n dan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at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-    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unn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(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3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)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170FD9">
      <w:pPr>
        <w:tabs>
          <w:tab w:val="left" w:pos="1180"/>
        </w:tabs>
        <w:spacing w:line="359" w:lineRule="auto"/>
        <w:ind w:left="1182" w:right="81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ahan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ga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4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6. 3. 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y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) 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bu dan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170FD9">
      <w:pPr>
        <w:spacing w:line="361" w:lineRule="auto"/>
        <w:ind w:left="1182" w:right="8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et 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</w:t>
      </w:r>
      <w:r w:rsidRPr="00A07385">
        <w:rPr>
          <w:rFonts w:ascii="Arial" w:hAnsi="Arial" w:cs="Arial"/>
          <w:spacing w:val="-2"/>
          <w:sz w:val="22"/>
          <w:szCs w:val="22"/>
        </w:rPr>
        <w:t>0</w:t>
      </w:r>
      <w:r w:rsidRPr="00A07385">
        <w:rPr>
          <w:rFonts w:ascii="Arial" w:hAnsi="Arial" w:cs="Arial"/>
          <w:spacing w:val="1"/>
          <w:sz w:val="22"/>
          <w:szCs w:val="22"/>
        </w:rPr>
        <w:t>%</w:t>
      </w:r>
      <w:r w:rsidRPr="00A07385">
        <w:rPr>
          <w:rFonts w:ascii="Arial" w:hAnsi="Arial" w:cs="Arial"/>
          <w:sz w:val="22"/>
          <w:szCs w:val="22"/>
        </w:rPr>
        <w:t>.Lab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l 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 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dak 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apa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:t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dak 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,sa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 penu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na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a,sa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nu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san 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elar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n),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n,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2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</w:t>
      </w:r>
      <w:r w:rsidRPr="00A07385">
        <w:rPr>
          <w:rFonts w:ascii="Arial" w:hAnsi="Arial" w:cs="Arial"/>
          <w:spacing w:val="-2"/>
          <w:sz w:val="22"/>
          <w:szCs w:val="22"/>
        </w:rPr>
        <w:t>0</w:t>
      </w:r>
      <w:r w:rsidRPr="00A07385">
        <w:rPr>
          <w:rFonts w:ascii="Arial" w:hAnsi="Arial" w:cs="Arial"/>
          <w:sz w:val="22"/>
          <w:szCs w:val="22"/>
        </w:rPr>
        <w:t>%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asuk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an S</w:t>
      </w:r>
      <w:r w:rsidRPr="00A07385">
        <w:rPr>
          <w:rFonts w:ascii="Arial" w:hAnsi="Arial" w:cs="Arial"/>
          <w:spacing w:val="-1"/>
          <w:sz w:val="22"/>
          <w:szCs w:val="22"/>
        </w:rPr>
        <w:t>BA</w:t>
      </w:r>
      <w:r w:rsidRPr="00A07385">
        <w:rPr>
          <w:rFonts w:ascii="Arial" w:hAnsi="Arial" w:cs="Arial"/>
          <w:sz w:val="22"/>
          <w:szCs w:val="22"/>
        </w:rPr>
        <w:t>R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18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</w:t>
      </w:r>
      <w:r w:rsidRPr="00A07385">
        <w:rPr>
          <w:rFonts w:ascii="Arial" w:hAnsi="Arial" w:cs="Arial"/>
          <w:spacing w:val="-2"/>
          <w:sz w:val="22"/>
          <w:szCs w:val="22"/>
        </w:rPr>
        <w:t>0</w:t>
      </w:r>
      <w:r w:rsidRPr="00A07385">
        <w:rPr>
          <w:rFonts w:ascii="Arial" w:hAnsi="Arial" w:cs="Arial"/>
          <w:sz w:val="22"/>
          <w:szCs w:val="22"/>
        </w:rPr>
        <w:t>%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do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v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pon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ode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BAR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 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saan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170FD9">
      <w:pPr>
        <w:spacing w:line="359" w:lineRule="auto"/>
        <w:ind w:left="1182" w:right="83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et 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</w:t>
      </w:r>
      <w:r w:rsidRPr="00A07385">
        <w:rPr>
          <w:rFonts w:ascii="Arial" w:hAnsi="Arial" w:cs="Arial"/>
          <w:spacing w:val="-2"/>
          <w:sz w:val="22"/>
          <w:szCs w:val="22"/>
        </w:rPr>
        <w:t>0</w:t>
      </w:r>
      <w:r w:rsidRPr="00A07385">
        <w:rPr>
          <w:rFonts w:ascii="Arial" w:hAnsi="Arial" w:cs="Arial"/>
          <w:spacing w:val="1"/>
          <w:sz w:val="22"/>
          <w:szCs w:val="22"/>
        </w:rPr>
        <w:t>%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1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aksud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dak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t </w:t>
      </w:r>
      <w:r w:rsidRPr="00A07385">
        <w:rPr>
          <w:rFonts w:ascii="Arial" w:hAnsi="Arial" w:cs="Arial"/>
          <w:spacing w:val="1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apa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a: </w:t>
      </w:r>
      <w:r w:rsidRPr="00A07385">
        <w:rPr>
          <w:rFonts w:ascii="Arial" w:hAnsi="Arial" w:cs="Arial"/>
          <w:spacing w:val="1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1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has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k 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ha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n,h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dak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,sa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as.</w:t>
      </w:r>
    </w:p>
    <w:p w:rsidR="001271D7" w:rsidRPr="00A07385" w:rsidRDefault="003857FC">
      <w:pPr>
        <w:spacing w:before="4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5.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ob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170FD9">
      <w:pPr>
        <w:spacing w:line="359" w:lineRule="auto"/>
        <w:ind w:left="1182" w:right="79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et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1</w:t>
      </w:r>
      <w:r w:rsidRPr="00A07385">
        <w:rPr>
          <w:rFonts w:ascii="Arial" w:hAnsi="Arial" w:cs="Arial"/>
          <w:sz w:val="22"/>
          <w:szCs w:val="22"/>
        </w:rPr>
        <w:t>00</w:t>
      </w:r>
      <w:r w:rsidRPr="00A07385">
        <w:rPr>
          <w:rFonts w:ascii="Arial" w:hAnsi="Arial" w:cs="Arial"/>
          <w:spacing w:val="1"/>
          <w:sz w:val="22"/>
          <w:szCs w:val="22"/>
        </w:rPr>
        <w:t>%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3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sud 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ak  </w:t>
      </w:r>
      <w:r w:rsidRPr="00A07385">
        <w:rPr>
          <w:rFonts w:ascii="Arial" w:hAnsi="Arial" w:cs="Arial"/>
          <w:spacing w:val="2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 xml:space="preserve">at  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 xml:space="preserve">a:  </w:t>
      </w:r>
      <w:r w:rsidRPr="00A07385">
        <w:rPr>
          <w:rFonts w:ascii="Arial" w:hAnsi="Arial" w:cs="Arial"/>
          <w:spacing w:val="2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 </w:t>
      </w:r>
      <w:r w:rsidRPr="00A07385">
        <w:rPr>
          <w:rFonts w:ascii="Arial" w:hAnsi="Arial" w:cs="Arial"/>
          <w:spacing w:val="29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 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ah,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s,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do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s,s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an,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h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,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en.</w:t>
      </w:r>
    </w:p>
    <w:p w:rsidR="001271D7" w:rsidRPr="00A07385" w:rsidRDefault="003857FC">
      <w:pPr>
        <w:spacing w:before="4"/>
        <w:ind w:left="82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usi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Default="003857FC" w:rsidP="00170FD9">
      <w:pPr>
        <w:spacing w:line="359" w:lineRule="auto"/>
        <w:ind w:left="1182" w:right="81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10</w:t>
      </w:r>
      <w:r w:rsidRPr="00A07385">
        <w:rPr>
          <w:rFonts w:ascii="Arial" w:hAnsi="Arial" w:cs="Arial"/>
          <w:spacing w:val="-2"/>
          <w:sz w:val="22"/>
          <w:szCs w:val="22"/>
        </w:rPr>
        <w:t>0</w:t>
      </w:r>
      <w:r w:rsidRPr="00A07385">
        <w:rPr>
          <w:rFonts w:ascii="Arial" w:hAnsi="Arial" w:cs="Arial"/>
          <w:spacing w:val="1"/>
          <w:sz w:val="22"/>
          <w:szCs w:val="22"/>
        </w:rPr>
        <w:t>%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1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sud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dak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apa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: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ah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,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oduk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,s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en.</w:t>
      </w:r>
    </w:p>
    <w:p w:rsidR="00170FD9" w:rsidRPr="00A07385" w:rsidRDefault="00170FD9" w:rsidP="00170FD9">
      <w:pPr>
        <w:spacing w:line="359" w:lineRule="auto"/>
        <w:ind w:left="1182" w:right="81"/>
        <w:jc w:val="both"/>
        <w:rPr>
          <w:rFonts w:ascii="Arial" w:hAnsi="Arial" w:cs="Arial"/>
          <w:sz w:val="22"/>
          <w:szCs w:val="22"/>
        </w:rPr>
        <w:sectPr w:rsidR="00170FD9" w:rsidRPr="00A07385">
          <w:footerReference w:type="default" r:id="rId17"/>
          <w:pgSz w:w="12240" w:h="18720"/>
          <w:pgMar w:top="1620" w:right="1300" w:bottom="280" w:left="1600" w:header="0" w:footer="612" w:gutter="0"/>
          <w:pgNumType w:start="27"/>
          <w:cols w:space="720"/>
        </w:sectPr>
      </w:pPr>
    </w:p>
    <w:p w:rsidR="0078612B" w:rsidRPr="0078612B" w:rsidRDefault="003857FC">
      <w:pPr>
        <w:spacing w:before="76" w:line="359" w:lineRule="auto"/>
        <w:ind w:left="3338" w:right="3354" w:hanging="2"/>
        <w:jc w:val="center"/>
        <w:rPr>
          <w:rFonts w:ascii="Arial" w:hAnsi="Arial" w:cs="Arial"/>
          <w:w w:val="99"/>
          <w:sz w:val="24"/>
          <w:szCs w:val="22"/>
        </w:rPr>
      </w:pPr>
      <w:r w:rsidRPr="0078612B">
        <w:rPr>
          <w:rFonts w:ascii="Arial" w:hAnsi="Arial" w:cs="Arial"/>
          <w:spacing w:val="-1"/>
          <w:sz w:val="24"/>
          <w:szCs w:val="22"/>
        </w:rPr>
        <w:lastRenderedPageBreak/>
        <w:t>B</w:t>
      </w:r>
      <w:r w:rsidRPr="0078612B">
        <w:rPr>
          <w:rFonts w:ascii="Arial" w:hAnsi="Arial" w:cs="Arial"/>
          <w:spacing w:val="2"/>
          <w:sz w:val="24"/>
          <w:szCs w:val="22"/>
        </w:rPr>
        <w:t>A</w:t>
      </w:r>
      <w:r w:rsidRPr="0078612B">
        <w:rPr>
          <w:rFonts w:ascii="Arial" w:hAnsi="Arial" w:cs="Arial"/>
          <w:sz w:val="24"/>
          <w:szCs w:val="22"/>
        </w:rPr>
        <w:t>B</w:t>
      </w:r>
      <w:r w:rsidRPr="0078612B">
        <w:rPr>
          <w:rFonts w:ascii="Arial" w:hAnsi="Arial" w:cs="Arial"/>
          <w:spacing w:val="-4"/>
          <w:sz w:val="24"/>
          <w:szCs w:val="22"/>
        </w:rPr>
        <w:t xml:space="preserve"> </w:t>
      </w:r>
      <w:r w:rsidRPr="0078612B">
        <w:rPr>
          <w:rFonts w:ascii="Arial" w:hAnsi="Arial" w:cs="Arial"/>
          <w:spacing w:val="2"/>
          <w:w w:val="99"/>
          <w:sz w:val="24"/>
          <w:szCs w:val="22"/>
        </w:rPr>
        <w:t>V</w:t>
      </w:r>
      <w:r w:rsidRPr="0078612B">
        <w:rPr>
          <w:rFonts w:ascii="Arial" w:hAnsi="Arial" w:cs="Arial"/>
          <w:w w:val="99"/>
          <w:sz w:val="24"/>
          <w:szCs w:val="22"/>
        </w:rPr>
        <w:t xml:space="preserve">II </w:t>
      </w:r>
    </w:p>
    <w:p w:rsidR="001271D7" w:rsidRPr="0078612B" w:rsidRDefault="003857FC">
      <w:pPr>
        <w:spacing w:before="76" w:line="359" w:lineRule="auto"/>
        <w:ind w:left="3338" w:right="3354" w:hanging="2"/>
        <w:jc w:val="center"/>
        <w:rPr>
          <w:rFonts w:ascii="Arial" w:hAnsi="Arial" w:cs="Arial"/>
          <w:sz w:val="24"/>
          <w:szCs w:val="22"/>
        </w:rPr>
      </w:pPr>
      <w:r w:rsidRPr="0078612B">
        <w:rPr>
          <w:rFonts w:ascii="Arial" w:hAnsi="Arial" w:cs="Arial"/>
          <w:sz w:val="24"/>
          <w:szCs w:val="22"/>
        </w:rPr>
        <w:t>KE</w:t>
      </w:r>
      <w:r w:rsidRPr="0078612B">
        <w:rPr>
          <w:rFonts w:ascii="Arial" w:hAnsi="Arial" w:cs="Arial"/>
          <w:spacing w:val="1"/>
          <w:sz w:val="24"/>
          <w:szCs w:val="22"/>
        </w:rPr>
        <w:t>S</w:t>
      </w:r>
      <w:r w:rsidRPr="0078612B">
        <w:rPr>
          <w:rFonts w:ascii="Arial" w:hAnsi="Arial" w:cs="Arial"/>
          <w:spacing w:val="2"/>
          <w:sz w:val="24"/>
          <w:szCs w:val="22"/>
        </w:rPr>
        <w:t>E</w:t>
      </w:r>
      <w:r w:rsidRPr="0078612B">
        <w:rPr>
          <w:rFonts w:ascii="Arial" w:hAnsi="Arial" w:cs="Arial"/>
          <w:spacing w:val="-5"/>
          <w:sz w:val="24"/>
          <w:szCs w:val="22"/>
        </w:rPr>
        <w:t>L</w:t>
      </w:r>
      <w:r w:rsidRPr="0078612B">
        <w:rPr>
          <w:rFonts w:ascii="Arial" w:hAnsi="Arial" w:cs="Arial"/>
          <w:sz w:val="24"/>
          <w:szCs w:val="22"/>
        </w:rPr>
        <w:t>AM</w:t>
      </w:r>
      <w:r w:rsidRPr="0078612B">
        <w:rPr>
          <w:rFonts w:ascii="Arial" w:hAnsi="Arial" w:cs="Arial"/>
          <w:spacing w:val="2"/>
          <w:sz w:val="24"/>
          <w:szCs w:val="22"/>
        </w:rPr>
        <w:t>A</w:t>
      </w:r>
      <w:r w:rsidRPr="0078612B">
        <w:rPr>
          <w:rFonts w:ascii="Arial" w:hAnsi="Arial" w:cs="Arial"/>
          <w:sz w:val="24"/>
          <w:szCs w:val="22"/>
        </w:rPr>
        <w:t>TAN</w:t>
      </w:r>
      <w:r w:rsidRPr="0078612B">
        <w:rPr>
          <w:rFonts w:ascii="Arial" w:hAnsi="Arial" w:cs="Arial"/>
          <w:spacing w:val="-15"/>
          <w:sz w:val="24"/>
          <w:szCs w:val="22"/>
        </w:rPr>
        <w:t xml:space="preserve"> </w:t>
      </w:r>
      <w:r w:rsidRPr="0078612B">
        <w:rPr>
          <w:rFonts w:ascii="Arial" w:hAnsi="Arial" w:cs="Arial"/>
          <w:w w:val="99"/>
          <w:sz w:val="24"/>
          <w:szCs w:val="22"/>
        </w:rPr>
        <w:t>K</w:t>
      </w:r>
      <w:r w:rsidRPr="0078612B">
        <w:rPr>
          <w:rFonts w:ascii="Arial" w:hAnsi="Arial" w:cs="Arial"/>
          <w:sz w:val="24"/>
          <w:szCs w:val="22"/>
        </w:rPr>
        <w:t>E</w:t>
      </w:r>
      <w:r w:rsidRPr="0078612B">
        <w:rPr>
          <w:rFonts w:ascii="Arial" w:hAnsi="Arial" w:cs="Arial"/>
          <w:spacing w:val="1"/>
          <w:sz w:val="24"/>
          <w:szCs w:val="22"/>
        </w:rPr>
        <w:t>R</w:t>
      </w:r>
      <w:r w:rsidRPr="0078612B">
        <w:rPr>
          <w:rFonts w:ascii="Arial" w:hAnsi="Arial" w:cs="Arial"/>
          <w:spacing w:val="3"/>
          <w:w w:val="99"/>
          <w:sz w:val="24"/>
          <w:szCs w:val="22"/>
        </w:rPr>
        <w:t>J</w:t>
      </w:r>
      <w:r w:rsidRPr="0078612B">
        <w:rPr>
          <w:rFonts w:ascii="Arial" w:hAnsi="Arial" w:cs="Arial"/>
          <w:w w:val="99"/>
          <w:sz w:val="24"/>
          <w:szCs w:val="22"/>
        </w:rPr>
        <w:t>A</w:t>
      </w:r>
    </w:p>
    <w:p w:rsidR="001271D7" w:rsidRPr="00A07385" w:rsidRDefault="001271D7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7.1.     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02" w:right="82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up</w:t>
      </w:r>
      <w:r w:rsidRPr="00A07385">
        <w:rPr>
          <w:rFonts w:ascii="Arial" w:hAnsi="Arial" w:cs="Arial"/>
          <w:spacing w:val="-2"/>
          <w:sz w:val="22"/>
          <w:szCs w:val="22"/>
        </w:rPr>
        <w:t>ak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sua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em d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buat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/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an.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em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ence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ce</w:t>
      </w:r>
      <w:r w:rsidRPr="00A07385">
        <w:rPr>
          <w:rFonts w:ascii="Arial" w:hAnsi="Arial" w:cs="Arial"/>
          <w:sz w:val="22"/>
          <w:szCs w:val="22"/>
        </w:rPr>
        <w:t>de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ab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eh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2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adi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au</w:t>
      </w:r>
      <w:r w:rsidRPr="00A07385">
        <w:rPr>
          <w:rFonts w:ascii="Arial" w:hAnsi="Arial" w:cs="Arial"/>
          <w:sz w:val="22"/>
          <w:szCs w:val="22"/>
        </w:rPr>
        <w:t xml:space="preserve">pun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4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7.2.     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uan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78612B" w:rsidRDefault="003857FC" w:rsidP="0078612B">
      <w:pPr>
        <w:spacing w:line="359" w:lineRule="auto"/>
        <w:ind w:left="942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 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buda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D dr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ni </w:t>
      </w:r>
    </w:p>
    <w:p w:rsidR="001271D7" w:rsidRPr="00A07385" w:rsidRDefault="003857FC">
      <w:pPr>
        <w:spacing w:line="359" w:lineRule="auto"/>
        <w:ind w:left="942" w:right="267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b.   </w:t>
      </w:r>
      <w:r w:rsidRPr="00A07385">
        <w:rPr>
          <w:rFonts w:ascii="Arial" w:hAnsi="Arial" w:cs="Arial"/>
          <w:spacing w:val="5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ah dan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ece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aa</w:t>
      </w:r>
      <w:r w:rsidRPr="00A07385">
        <w:rPr>
          <w:rFonts w:ascii="Arial" w:hAnsi="Arial" w:cs="Arial"/>
          <w:spacing w:val="1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4" w:line="359" w:lineRule="auto"/>
        <w:ind w:left="1378" w:right="82" w:hanging="437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c.   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h 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an,  ca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se</w:t>
      </w:r>
      <w:r w:rsidRPr="00A07385">
        <w:rPr>
          <w:rFonts w:ascii="Arial" w:hAnsi="Arial" w:cs="Arial"/>
          <w:sz w:val="22"/>
          <w:szCs w:val="22"/>
        </w:rPr>
        <w:t xml:space="preserve">s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rj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a.</w:t>
      </w:r>
    </w:p>
    <w:p w:rsidR="001271D7" w:rsidRPr="00A07385" w:rsidRDefault="003857FC">
      <w:pPr>
        <w:tabs>
          <w:tab w:val="left" w:pos="1360"/>
        </w:tabs>
        <w:spacing w:before="4" w:line="359" w:lineRule="auto"/>
        <w:ind w:left="1378" w:right="80" w:hanging="437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d.</w:t>
      </w:r>
      <w:r w:rsidRPr="00A07385">
        <w:rPr>
          <w:rFonts w:ascii="Arial" w:hAnsi="Arial" w:cs="Arial"/>
          <w:sz w:val="22"/>
          <w:szCs w:val="22"/>
        </w:rPr>
        <w:tab/>
      </w:r>
      <w:r w:rsidR="0078612B">
        <w:rPr>
          <w:rFonts w:ascii="Arial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esu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enye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anan 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pada  </w:t>
      </w:r>
      <w:r w:rsidRPr="00A07385">
        <w:rPr>
          <w:rFonts w:ascii="Arial" w:hAnsi="Arial" w:cs="Arial"/>
          <w:spacing w:val="1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n  </w:t>
      </w:r>
      <w:r w:rsidRPr="00A07385">
        <w:rPr>
          <w:rFonts w:ascii="Arial" w:hAnsi="Arial" w:cs="Arial"/>
          <w:spacing w:val="1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 </w:t>
      </w:r>
      <w:r w:rsidRPr="00A07385">
        <w:rPr>
          <w:rFonts w:ascii="Arial" w:hAnsi="Arial" w:cs="Arial"/>
          <w:spacing w:val="1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baha</w:t>
      </w:r>
      <w:r w:rsidRPr="00A07385">
        <w:rPr>
          <w:rFonts w:ascii="Arial" w:hAnsi="Arial" w:cs="Arial"/>
          <w:spacing w:val="-5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ece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aann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adi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-1"/>
          <w:sz w:val="22"/>
          <w:szCs w:val="22"/>
        </w:rPr>
        <w:t>rt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bah 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4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7.3.      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0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a.  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ap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aupun non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ahan 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ap bah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aupun d</w:t>
      </w:r>
      <w:r w:rsidRPr="00A07385">
        <w:rPr>
          <w:rFonts w:ascii="Arial" w:hAnsi="Arial" w:cs="Arial"/>
          <w:spacing w:val="1"/>
          <w:sz w:val="22"/>
          <w:szCs w:val="22"/>
        </w:rPr>
        <w:t>ir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enu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si</w:t>
      </w:r>
    </w:p>
    <w:p w:rsidR="001271D7" w:rsidRPr="00A07385" w:rsidRDefault="001271D7">
      <w:pPr>
        <w:spacing w:before="8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tabs>
          <w:tab w:val="left" w:pos="1900"/>
        </w:tabs>
        <w:spacing w:line="347" w:lineRule="auto"/>
        <w:ind w:left="1902" w:right="82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ung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(sa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ung 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an,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a,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sepa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boo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/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as </w:t>
      </w:r>
      <w:r w:rsidRPr="00A07385">
        <w:rPr>
          <w:rFonts w:ascii="Arial" w:hAnsi="Arial" w:cs="Arial"/>
          <w:spacing w:val="8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kak</w:t>
      </w:r>
      <w:r w:rsidRPr="00A07385">
        <w:rPr>
          <w:rFonts w:ascii="Arial" w:hAnsi="Arial" w:cs="Arial"/>
          <w:sz w:val="22"/>
          <w:szCs w:val="22"/>
        </w:rPr>
        <w:t xml:space="preserve">i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up,  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er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) 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 s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 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n, 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ah,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ah,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, d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l</w:t>
      </w:r>
    </w:p>
    <w:p w:rsidR="001271D7" w:rsidRPr="00A07385" w:rsidRDefault="003857FC">
      <w:pPr>
        <w:tabs>
          <w:tab w:val="left" w:pos="1900"/>
        </w:tabs>
        <w:spacing w:before="17" w:line="335" w:lineRule="auto"/>
        <w:ind w:left="1902" w:right="83" w:hanging="36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z w:val="22"/>
          <w:szCs w:val="22"/>
        </w:rPr>
        <w:tab/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aupun</w:t>
      </w:r>
      <w:r w:rsidRPr="00A07385">
        <w:rPr>
          <w:rFonts w:ascii="Arial" w:hAnsi="Arial" w:cs="Arial"/>
          <w:spacing w:val="1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en,</w:t>
      </w:r>
      <w:r w:rsidRPr="00A07385">
        <w:rPr>
          <w:rFonts w:ascii="Arial" w:hAnsi="Arial" w:cs="Arial"/>
          <w:spacing w:val="1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edur</w:t>
      </w:r>
      <w:r w:rsidRPr="00A07385">
        <w:rPr>
          <w:rFonts w:ascii="Arial" w:hAnsi="Arial" w:cs="Arial"/>
          <w:spacing w:val="1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g ada,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asang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,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a,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 xml:space="preserve">us,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l</w:t>
      </w:r>
    </w:p>
    <w:p w:rsidR="001271D7" w:rsidRPr="00A07385" w:rsidRDefault="003857FC">
      <w:pPr>
        <w:spacing w:before="29" w:line="335" w:lineRule="auto"/>
        <w:ind w:left="1004" w:right="271" w:firstLine="538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enc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ci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sa</w:t>
      </w:r>
      <w:r w:rsidRPr="00A07385">
        <w:rPr>
          <w:rFonts w:ascii="Arial" w:hAnsi="Arial" w:cs="Arial"/>
          <w:spacing w:val="-2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>un an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ep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seb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esudah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pa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en b.  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pah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us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 n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 xml:space="preserve">n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</w:p>
    <w:p w:rsidR="001271D7" w:rsidRPr="00A07385" w:rsidRDefault="003857FC">
      <w:pPr>
        <w:spacing w:before="29"/>
        <w:ind w:left="100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c.  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ndah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p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 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>u: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>
      <w:pPr>
        <w:spacing w:before="8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Pencu</w:t>
      </w:r>
      <w:r w:rsidRPr="00A07385">
        <w:rPr>
          <w:rFonts w:ascii="Arial" w:hAnsi="Arial" w:cs="Arial"/>
          <w:spacing w:val="-2"/>
          <w:sz w:val="22"/>
          <w:szCs w:val="22"/>
        </w:rPr>
        <w:t>c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bun</w:t>
      </w:r>
    </w:p>
    <w:p w:rsidR="001271D7" w:rsidRPr="00A07385" w:rsidRDefault="001271D7">
      <w:pPr>
        <w:spacing w:before="8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8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0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d.  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b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004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e.  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upa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3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-</w:t>
      </w:r>
      <w:r w:rsidRPr="00A07385">
        <w:rPr>
          <w:rFonts w:ascii="Arial" w:hAnsi="Arial" w:cs="Arial"/>
          <w:sz w:val="22"/>
          <w:szCs w:val="22"/>
        </w:rPr>
        <w:t>upa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asus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H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V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/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S (sesuai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pence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ahan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3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)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1271D7">
      <w:pPr>
        <w:spacing w:before="8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542"/>
        <w:rPr>
          <w:rFonts w:ascii="Arial" w:hAnsi="Arial" w:cs="Arial"/>
          <w:sz w:val="22"/>
          <w:szCs w:val="22"/>
        </w:r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 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ung</w:t>
      </w:r>
    </w:p>
    <w:p w:rsidR="001271D7" w:rsidRPr="00A07385" w:rsidRDefault="001271D7">
      <w:pPr>
        <w:spacing w:before="8" w:line="1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902" w:right="80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spad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 xml:space="preserve">r 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/ </w:t>
      </w:r>
      <w:r w:rsidRPr="00A07385">
        <w:rPr>
          <w:rFonts w:ascii="Arial" w:hAnsi="Arial" w:cs="Arial"/>
          <w:spacing w:val="2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as 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 xml:space="preserve">U </w:t>
      </w:r>
      <w:r w:rsidRPr="00A07385">
        <w:rPr>
          <w:rFonts w:ascii="Arial" w:hAnsi="Arial" w:cs="Arial"/>
          <w:spacing w:val="2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 xml:space="preserve">am </w:t>
      </w:r>
      <w:r w:rsidRPr="00A07385">
        <w:rPr>
          <w:rFonts w:ascii="Arial" w:hAnsi="Arial" w:cs="Arial"/>
          <w:spacing w:val="2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hadapi </w:t>
      </w:r>
      <w:r w:rsidRPr="00A07385">
        <w:rPr>
          <w:rFonts w:ascii="Arial" w:hAnsi="Arial" w:cs="Arial"/>
          <w:spacing w:val="2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pen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du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aan </w:t>
      </w:r>
      <w:r w:rsidRPr="00A07385">
        <w:rPr>
          <w:rFonts w:ascii="Arial" w:hAnsi="Arial" w:cs="Arial"/>
          <w:spacing w:val="-1"/>
          <w:sz w:val="22"/>
          <w:szCs w:val="22"/>
        </w:rPr>
        <w:t>f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u b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a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</w:p>
    <w:p w:rsidR="001271D7" w:rsidRPr="0078612B" w:rsidRDefault="0078612B" w:rsidP="0078612B">
      <w:pPr>
        <w:pStyle w:val="ListParagraph"/>
        <w:numPr>
          <w:ilvl w:val="0"/>
          <w:numId w:val="6"/>
        </w:numPr>
        <w:spacing w:before="7"/>
        <w:ind w:left="2268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  </w:t>
      </w:r>
      <w:r w:rsidR="003857FC" w:rsidRPr="0078612B">
        <w:rPr>
          <w:rFonts w:ascii="Arial" w:hAnsi="Arial" w:cs="Arial"/>
          <w:spacing w:val="-1"/>
          <w:sz w:val="22"/>
          <w:szCs w:val="22"/>
        </w:rPr>
        <w:t>C</w:t>
      </w:r>
      <w:r w:rsidR="003857FC" w:rsidRPr="0078612B">
        <w:rPr>
          <w:rFonts w:ascii="Arial" w:hAnsi="Arial" w:cs="Arial"/>
          <w:sz w:val="22"/>
          <w:szCs w:val="22"/>
        </w:rPr>
        <w:t>uci</w:t>
      </w:r>
      <w:r w:rsidR="003857FC"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="003857FC" w:rsidRPr="0078612B">
        <w:rPr>
          <w:rFonts w:ascii="Arial" w:hAnsi="Arial" w:cs="Arial"/>
          <w:spacing w:val="-1"/>
          <w:sz w:val="22"/>
          <w:szCs w:val="22"/>
        </w:rPr>
        <w:t>t</w:t>
      </w:r>
      <w:r w:rsidR="003857FC" w:rsidRPr="0078612B">
        <w:rPr>
          <w:rFonts w:ascii="Arial" w:hAnsi="Arial" w:cs="Arial"/>
          <w:sz w:val="22"/>
          <w:szCs w:val="22"/>
        </w:rPr>
        <w:t>an</w:t>
      </w:r>
      <w:r w:rsidR="003857FC" w:rsidRPr="0078612B">
        <w:rPr>
          <w:rFonts w:ascii="Arial" w:hAnsi="Arial" w:cs="Arial"/>
          <w:spacing w:val="-2"/>
          <w:sz w:val="22"/>
          <w:szCs w:val="22"/>
        </w:rPr>
        <w:t>g</w:t>
      </w:r>
      <w:r w:rsidR="003857FC" w:rsidRPr="0078612B">
        <w:rPr>
          <w:rFonts w:ascii="Arial" w:hAnsi="Arial" w:cs="Arial"/>
          <w:sz w:val="22"/>
          <w:szCs w:val="22"/>
        </w:rPr>
        <w:t>an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2370" w:right="79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C</w:t>
      </w:r>
      <w:r w:rsidRPr="00A07385">
        <w:rPr>
          <w:rFonts w:ascii="Arial" w:hAnsi="Arial" w:cs="Arial"/>
          <w:sz w:val="22"/>
          <w:szCs w:val="22"/>
        </w:rPr>
        <w:t>uci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z w:val="22"/>
          <w:szCs w:val="22"/>
        </w:rPr>
        <w:t>r 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una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at se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± 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5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z w:val="22"/>
          <w:szCs w:val="22"/>
        </w:rPr>
        <w:t xml:space="preserve">, 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at 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uh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5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aup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n pun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an.</w:t>
      </w:r>
    </w:p>
    <w:p w:rsidR="001271D7" w:rsidRPr="0078612B" w:rsidRDefault="003857FC" w:rsidP="0078612B">
      <w:pPr>
        <w:pStyle w:val="ListParagraph"/>
        <w:numPr>
          <w:ilvl w:val="0"/>
          <w:numId w:val="6"/>
        </w:numPr>
        <w:spacing w:before="4"/>
        <w:ind w:left="2410" w:hanging="562"/>
        <w:rPr>
          <w:rFonts w:ascii="Arial" w:hAnsi="Arial" w:cs="Arial"/>
          <w:sz w:val="22"/>
          <w:szCs w:val="22"/>
        </w:rPr>
        <w:sectPr w:rsidR="001271D7" w:rsidRPr="0078612B">
          <w:pgSz w:w="12240" w:h="18720"/>
          <w:pgMar w:top="1620" w:right="1300" w:bottom="280" w:left="1600" w:header="0" w:footer="612" w:gutter="0"/>
          <w:cols w:space="720"/>
        </w:sectPr>
      </w:pPr>
      <w:r w:rsidRPr="0078612B">
        <w:rPr>
          <w:rFonts w:ascii="Arial" w:hAnsi="Arial" w:cs="Arial"/>
          <w:spacing w:val="-1"/>
          <w:sz w:val="22"/>
          <w:szCs w:val="22"/>
        </w:rPr>
        <w:t>H</w:t>
      </w:r>
      <w:r w:rsidRPr="0078612B">
        <w:rPr>
          <w:rFonts w:ascii="Arial" w:hAnsi="Arial" w:cs="Arial"/>
          <w:sz w:val="22"/>
          <w:szCs w:val="22"/>
        </w:rPr>
        <w:t>al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i</w:t>
      </w:r>
      <w:r w:rsidRPr="0078612B">
        <w:rPr>
          <w:rFonts w:ascii="Arial" w:hAnsi="Arial" w:cs="Arial"/>
          <w:spacing w:val="-2"/>
          <w:sz w:val="22"/>
          <w:szCs w:val="22"/>
        </w:rPr>
        <w:t>n</w:t>
      </w:r>
      <w:r w:rsidRPr="0078612B">
        <w:rPr>
          <w:rFonts w:ascii="Arial" w:hAnsi="Arial" w:cs="Arial"/>
          <w:sz w:val="22"/>
          <w:szCs w:val="22"/>
        </w:rPr>
        <w:t>i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2"/>
          <w:sz w:val="22"/>
          <w:szCs w:val="22"/>
        </w:rPr>
        <w:t>d</w:t>
      </w:r>
      <w:r w:rsidRPr="0078612B">
        <w:rPr>
          <w:rFonts w:ascii="Arial" w:hAnsi="Arial" w:cs="Arial"/>
          <w:spacing w:val="1"/>
          <w:sz w:val="22"/>
          <w:szCs w:val="22"/>
        </w:rPr>
        <w:t>i</w:t>
      </w:r>
      <w:r w:rsidRPr="0078612B">
        <w:rPr>
          <w:rFonts w:ascii="Arial" w:hAnsi="Arial" w:cs="Arial"/>
          <w:spacing w:val="-1"/>
          <w:sz w:val="22"/>
          <w:szCs w:val="22"/>
        </w:rPr>
        <w:t>l</w:t>
      </w:r>
      <w:r w:rsidRPr="0078612B">
        <w:rPr>
          <w:rFonts w:ascii="Arial" w:hAnsi="Arial" w:cs="Arial"/>
          <w:sz w:val="22"/>
          <w:szCs w:val="22"/>
        </w:rPr>
        <w:t>a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u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an sebe</w:t>
      </w:r>
      <w:r w:rsidRPr="0078612B">
        <w:rPr>
          <w:rFonts w:ascii="Arial" w:hAnsi="Arial" w:cs="Arial"/>
          <w:spacing w:val="1"/>
          <w:sz w:val="22"/>
          <w:szCs w:val="22"/>
        </w:rPr>
        <w:t>l</w:t>
      </w:r>
      <w:r w:rsidRPr="0078612B">
        <w:rPr>
          <w:rFonts w:ascii="Arial" w:hAnsi="Arial" w:cs="Arial"/>
          <w:sz w:val="22"/>
          <w:szCs w:val="22"/>
        </w:rPr>
        <w:t>um</w:t>
      </w:r>
      <w:r w:rsidRPr="0078612B">
        <w:rPr>
          <w:rFonts w:ascii="Arial" w:hAnsi="Arial" w:cs="Arial"/>
          <w:spacing w:val="-3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dan s</w:t>
      </w:r>
      <w:r w:rsidRPr="0078612B">
        <w:rPr>
          <w:rFonts w:ascii="Arial" w:hAnsi="Arial" w:cs="Arial"/>
          <w:spacing w:val="-2"/>
          <w:sz w:val="22"/>
          <w:szCs w:val="22"/>
        </w:rPr>
        <w:t>e</w:t>
      </w:r>
      <w:r w:rsidRPr="0078612B">
        <w:rPr>
          <w:rFonts w:ascii="Arial" w:hAnsi="Arial" w:cs="Arial"/>
          <w:sz w:val="22"/>
          <w:szCs w:val="22"/>
        </w:rPr>
        <w:t>sudah</w:t>
      </w:r>
      <w:r w:rsidRPr="0078612B">
        <w:rPr>
          <w:rFonts w:ascii="Arial" w:hAnsi="Arial" w:cs="Arial"/>
          <w:spacing w:val="-2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pacing w:val="3"/>
          <w:sz w:val="22"/>
          <w:szCs w:val="22"/>
        </w:rPr>
        <w:t>e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e</w:t>
      </w:r>
      <w:r w:rsidRPr="0078612B">
        <w:rPr>
          <w:rFonts w:ascii="Arial" w:hAnsi="Arial" w:cs="Arial"/>
          <w:spacing w:val="1"/>
          <w:sz w:val="22"/>
          <w:szCs w:val="22"/>
        </w:rPr>
        <w:t>ri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sa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p</w:t>
      </w:r>
      <w:r w:rsidRPr="0078612B">
        <w:rPr>
          <w:rFonts w:ascii="Arial" w:hAnsi="Arial" w:cs="Arial"/>
          <w:spacing w:val="-2"/>
          <w:sz w:val="22"/>
          <w:szCs w:val="22"/>
        </w:rPr>
        <w:t>e</w:t>
      </w:r>
      <w:r w:rsidRPr="0078612B">
        <w:rPr>
          <w:rFonts w:ascii="Arial" w:hAnsi="Arial" w:cs="Arial"/>
          <w:sz w:val="22"/>
          <w:szCs w:val="22"/>
        </w:rPr>
        <w:t>nde</w:t>
      </w:r>
      <w:r w:rsidRPr="0078612B">
        <w:rPr>
          <w:rFonts w:ascii="Arial" w:hAnsi="Arial" w:cs="Arial"/>
          <w:spacing w:val="-1"/>
          <w:sz w:val="22"/>
          <w:szCs w:val="22"/>
        </w:rPr>
        <w:t>r</w:t>
      </w:r>
      <w:r w:rsidRPr="0078612B">
        <w:rPr>
          <w:rFonts w:ascii="Arial" w:hAnsi="Arial" w:cs="Arial"/>
          <w:spacing w:val="1"/>
          <w:sz w:val="22"/>
          <w:szCs w:val="22"/>
        </w:rPr>
        <w:t>it</w:t>
      </w:r>
      <w:r w:rsidRPr="0078612B">
        <w:rPr>
          <w:rFonts w:ascii="Arial" w:hAnsi="Arial" w:cs="Arial"/>
          <w:spacing w:val="-2"/>
          <w:sz w:val="22"/>
          <w:szCs w:val="22"/>
        </w:rPr>
        <w:t>a</w:t>
      </w:r>
      <w:r w:rsidRPr="0078612B">
        <w:rPr>
          <w:rFonts w:ascii="Arial" w:hAnsi="Arial" w:cs="Arial"/>
          <w:sz w:val="22"/>
          <w:szCs w:val="22"/>
        </w:rPr>
        <w:t>.</w:t>
      </w:r>
    </w:p>
    <w:p w:rsidR="001271D7" w:rsidRPr="0078612B" w:rsidRDefault="003857FC" w:rsidP="0078612B">
      <w:pPr>
        <w:pStyle w:val="ListParagraph"/>
        <w:numPr>
          <w:ilvl w:val="0"/>
          <w:numId w:val="6"/>
        </w:numPr>
        <w:spacing w:before="75"/>
        <w:ind w:left="2282" w:hanging="546"/>
        <w:rPr>
          <w:rFonts w:ascii="Arial" w:hAnsi="Arial" w:cs="Arial"/>
          <w:sz w:val="22"/>
          <w:szCs w:val="22"/>
        </w:rPr>
      </w:pPr>
      <w:r w:rsidRPr="0078612B">
        <w:rPr>
          <w:rFonts w:ascii="Arial" w:hAnsi="Arial" w:cs="Arial"/>
          <w:spacing w:val="1"/>
          <w:sz w:val="22"/>
          <w:szCs w:val="22"/>
        </w:rPr>
        <w:lastRenderedPageBreak/>
        <w:t>M</w:t>
      </w:r>
      <w:r w:rsidRPr="0078612B">
        <w:rPr>
          <w:rFonts w:ascii="Arial" w:hAnsi="Arial" w:cs="Arial"/>
          <w:sz w:val="22"/>
          <w:szCs w:val="22"/>
        </w:rPr>
        <w:t>e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a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ai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a</w:t>
      </w:r>
      <w:r w:rsidRPr="0078612B">
        <w:rPr>
          <w:rFonts w:ascii="Arial" w:hAnsi="Arial" w:cs="Arial"/>
          <w:spacing w:val="3"/>
          <w:sz w:val="22"/>
          <w:szCs w:val="22"/>
        </w:rPr>
        <w:t>s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er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1"/>
          <w:sz w:val="22"/>
          <w:szCs w:val="22"/>
        </w:rPr>
        <w:t>N</w:t>
      </w:r>
      <w:r w:rsidRPr="0078612B">
        <w:rPr>
          <w:rFonts w:ascii="Arial" w:hAnsi="Arial" w:cs="Arial"/>
          <w:sz w:val="22"/>
          <w:szCs w:val="22"/>
        </w:rPr>
        <w:t>95 a</w:t>
      </w:r>
      <w:r w:rsidRPr="0078612B">
        <w:rPr>
          <w:rFonts w:ascii="Arial" w:hAnsi="Arial" w:cs="Arial"/>
          <w:spacing w:val="-1"/>
          <w:sz w:val="22"/>
          <w:szCs w:val="22"/>
        </w:rPr>
        <w:t>t</w:t>
      </w:r>
      <w:r w:rsidRPr="0078612B">
        <w:rPr>
          <w:rFonts w:ascii="Arial" w:hAnsi="Arial" w:cs="Arial"/>
          <w:sz w:val="22"/>
          <w:szCs w:val="22"/>
        </w:rPr>
        <w:t>au</w:t>
      </w:r>
      <w:r w:rsidRPr="0078612B">
        <w:rPr>
          <w:rFonts w:ascii="Arial" w:hAnsi="Arial" w:cs="Arial"/>
          <w:spacing w:val="-2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pacing w:val="1"/>
          <w:sz w:val="22"/>
          <w:szCs w:val="22"/>
        </w:rPr>
        <w:t>i</w:t>
      </w:r>
      <w:r w:rsidRPr="0078612B">
        <w:rPr>
          <w:rFonts w:ascii="Arial" w:hAnsi="Arial" w:cs="Arial"/>
          <w:sz w:val="22"/>
          <w:szCs w:val="22"/>
        </w:rPr>
        <w:t>n</w:t>
      </w:r>
      <w:r w:rsidRPr="0078612B">
        <w:rPr>
          <w:rFonts w:ascii="Arial" w:hAnsi="Arial" w:cs="Arial"/>
          <w:spacing w:val="1"/>
          <w:sz w:val="22"/>
          <w:szCs w:val="22"/>
        </w:rPr>
        <w:t>i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al</w:t>
      </w:r>
      <w:r w:rsidRPr="0078612B">
        <w:rPr>
          <w:rFonts w:ascii="Arial" w:hAnsi="Arial" w:cs="Arial"/>
          <w:spacing w:val="3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as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er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badan</w:t>
      </w:r>
    </w:p>
    <w:p w:rsidR="001271D7" w:rsidRPr="00A07385" w:rsidRDefault="001271D7" w:rsidP="0078612B">
      <w:pPr>
        <w:spacing w:before="6" w:line="120" w:lineRule="exact"/>
        <w:ind w:left="2282" w:hanging="546"/>
        <w:rPr>
          <w:rFonts w:ascii="Arial" w:hAnsi="Arial" w:cs="Arial"/>
          <w:sz w:val="22"/>
          <w:szCs w:val="22"/>
        </w:rPr>
      </w:pPr>
    </w:p>
    <w:p w:rsidR="001271D7" w:rsidRPr="0078612B" w:rsidRDefault="003857FC" w:rsidP="0078612B">
      <w:pPr>
        <w:pStyle w:val="ListParagraph"/>
        <w:numPr>
          <w:ilvl w:val="0"/>
          <w:numId w:val="6"/>
        </w:numPr>
        <w:ind w:left="2282" w:hanging="546"/>
        <w:rPr>
          <w:rFonts w:ascii="Arial" w:hAnsi="Arial" w:cs="Arial"/>
          <w:sz w:val="22"/>
          <w:szCs w:val="22"/>
        </w:rPr>
      </w:pPr>
      <w:r w:rsidRPr="0078612B">
        <w:rPr>
          <w:rFonts w:ascii="Arial" w:hAnsi="Arial" w:cs="Arial"/>
          <w:spacing w:val="1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en</w:t>
      </w:r>
      <w:r w:rsidRPr="0078612B">
        <w:rPr>
          <w:rFonts w:ascii="Arial" w:hAnsi="Arial" w:cs="Arial"/>
          <w:spacing w:val="-2"/>
          <w:sz w:val="22"/>
          <w:szCs w:val="22"/>
        </w:rPr>
        <w:t>gg</w:t>
      </w:r>
      <w:r w:rsidRPr="0078612B">
        <w:rPr>
          <w:rFonts w:ascii="Arial" w:hAnsi="Arial" w:cs="Arial"/>
          <w:sz w:val="22"/>
          <w:szCs w:val="22"/>
        </w:rPr>
        <w:t>una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an pe</w:t>
      </w:r>
      <w:r w:rsidRPr="0078612B">
        <w:rPr>
          <w:rFonts w:ascii="Arial" w:hAnsi="Arial" w:cs="Arial"/>
          <w:spacing w:val="1"/>
          <w:sz w:val="22"/>
          <w:szCs w:val="22"/>
        </w:rPr>
        <w:t>li</w:t>
      </w:r>
      <w:r w:rsidRPr="0078612B">
        <w:rPr>
          <w:rFonts w:ascii="Arial" w:hAnsi="Arial" w:cs="Arial"/>
          <w:spacing w:val="-2"/>
          <w:sz w:val="22"/>
          <w:szCs w:val="22"/>
        </w:rPr>
        <w:t>n</w:t>
      </w:r>
      <w:r w:rsidRPr="0078612B">
        <w:rPr>
          <w:rFonts w:ascii="Arial" w:hAnsi="Arial" w:cs="Arial"/>
          <w:sz w:val="22"/>
          <w:szCs w:val="22"/>
        </w:rPr>
        <w:t>dung</w:t>
      </w:r>
      <w:r w:rsidRPr="0078612B">
        <w:rPr>
          <w:rFonts w:ascii="Arial" w:hAnsi="Arial" w:cs="Arial"/>
          <w:spacing w:val="-2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1"/>
          <w:sz w:val="22"/>
          <w:szCs w:val="22"/>
        </w:rPr>
        <w:t>w</w:t>
      </w:r>
      <w:r w:rsidRPr="0078612B">
        <w:rPr>
          <w:rFonts w:ascii="Arial" w:hAnsi="Arial" w:cs="Arial"/>
          <w:spacing w:val="-2"/>
          <w:sz w:val="22"/>
          <w:szCs w:val="22"/>
        </w:rPr>
        <w:t>a</w:t>
      </w:r>
      <w:r w:rsidRPr="0078612B">
        <w:rPr>
          <w:rFonts w:ascii="Arial" w:hAnsi="Arial" w:cs="Arial"/>
          <w:spacing w:val="3"/>
          <w:sz w:val="22"/>
          <w:szCs w:val="22"/>
        </w:rPr>
        <w:t>j</w:t>
      </w:r>
      <w:r w:rsidRPr="0078612B">
        <w:rPr>
          <w:rFonts w:ascii="Arial" w:hAnsi="Arial" w:cs="Arial"/>
          <w:sz w:val="22"/>
          <w:szCs w:val="22"/>
        </w:rPr>
        <w:t>ah</w:t>
      </w:r>
      <w:r w:rsidRPr="0078612B">
        <w:rPr>
          <w:rFonts w:ascii="Arial" w:hAnsi="Arial" w:cs="Arial"/>
          <w:spacing w:val="-2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/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aca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4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a</w:t>
      </w:r>
      <w:r w:rsidRPr="0078612B">
        <w:rPr>
          <w:rFonts w:ascii="Arial" w:hAnsi="Arial" w:cs="Arial"/>
          <w:spacing w:val="1"/>
          <w:sz w:val="22"/>
          <w:szCs w:val="22"/>
        </w:rPr>
        <w:t>t</w:t>
      </w:r>
      <w:r w:rsidRPr="0078612B">
        <w:rPr>
          <w:rFonts w:ascii="Arial" w:hAnsi="Arial" w:cs="Arial"/>
          <w:sz w:val="22"/>
          <w:szCs w:val="22"/>
        </w:rPr>
        <w:t>a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2"/>
          <w:sz w:val="22"/>
          <w:szCs w:val="22"/>
        </w:rPr>
        <w:t>g</w:t>
      </w:r>
      <w:r w:rsidRPr="0078612B">
        <w:rPr>
          <w:rFonts w:ascii="Arial" w:hAnsi="Arial" w:cs="Arial"/>
          <w:sz w:val="22"/>
          <w:szCs w:val="22"/>
        </w:rPr>
        <w:t>o</w:t>
      </w:r>
      <w:r w:rsidRPr="0078612B">
        <w:rPr>
          <w:rFonts w:ascii="Arial" w:hAnsi="Arial" w:cs="Arial"/>
          <w:spacing w:val="-2"/>
          <w:sz w:val="22"/>
          <w:szCs w:val="22"/>
        </w:rPr>
        <w:t>gg</w:t>
      </w:r>
      <w:r w:rsidRPr="0078612B">
        <w:rPr>
          <w:rFonts w:ascii="Arial" w:hAnsi="Arial" w:cs="Arial"/>
          <w:spacing w:val="1"/>
          <w:sz w:val="22"/>
          <w:szCs w:val="22"/>
        </w:rPr>
        <w:t>l</w:t>
      </w:r>
      <w:r w:rsidRPr="0078612B">
        <w:rPr>
          <w:rFonts w:ascii="Arial" w:hAnsi="Arial" w:cs="Arial"/>
          <w:sz w:val="22"/>
          <w:szCs w:val="22"/>
        </w:rPr>
        <w:t>e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(b</w:t>
      </w:r>
      <w:r w:rsidRPr="0078612B">
        <w:rPr>
          <w:rFonts w:ascii="Arial" w:hAnsi="Arial" w:cs="Arial"/>
          <w:spacing w:val="1"/>
          <w:sz w:val="22"/>
          <w:szCs w:val="22"/>
        </w:rPr>
        <w:t>i</w:t>
      </w:r>
      <w:r w:rsidRPr="0078612B">
        <w:rPr>
          <w:rFonts w:ascii="Arial" w:hAnsi="Arial" w:cs="Arial"/>
          <w:spacing w:val="-1"/>
          <w:sz w:val="22"/>
          <w:szCs w:val="22"/>
        </w:rPr>
        <w:t>l</w:t>
      </w:r>
      <w:r w:rsidRPr="0078612B">
        <w:rPr>
          <w:rFonts w:ascii="Arial" w:hAnsi="Arial" w:cs="Arial"/>
          <w:sz w:val="22"/>
          <w:szCs w:val="22"/>
        </w:rPr>
        <w:t>a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d</w:t>
      </w:r>
      <w:r w:rsidRPr="0078612B">
        <w:rPr>
          <w:rFonts w:ascii="Arial" w:hAnsi="Arial" w:cs="Arial"/>
          <w:spacing w:val="1"/>
          <w:sz w:val="22"/>
          <w:szCs w:val="22"/>
        </w:rPr>
        <w:t>i</w:t>
      </w:r>
      <w:r w:rsidRPr="0078612B">
        <w:rPr>
          <w:rFonts w:ascii="Arial" w:hAnsi="Arial" w:cs="Arial"/>
          <w:spacing w:val="-2"/>
          <w:sz w:val="22"/>
          <w:szCs w:val="22"/>
        </w:rPr>
        <w:t>p</w:t>
      </w:r>
      <w:r w:rsidRPr="0078612B">
        <w:rPr>
          <w:rFonts w:ascii="Arial" w:hAnsi="Arial" w:cs="Arial"/>
          <w:sz w:val="22"/>
          <w:szCs w:val="22"/>
        </w:rPr>
        <w:t>e</w:t>
      </w:r>
      <w:r w:rsidRPr="0078612B">
        <w:rPr>
          <w:rFonts w:ascii="Arial" w:hAnsi="Arial" w:cs="Arial"/>
          <w:spacing w:val="-1"/>
          <w:sz w:val="22"/>
          <w:szCs w:val="22"/>
        </w:rPr>
        <w:t>r</w:t>
      </w:r>
      <w:r w:rsidRPr="0078612B">
        <w:rPr>
          <w:rFonts w:ascii="Arial" w:hAnsi="Arial" w:cs="Arial"/>
          <w:spacing w:val="1"/>
          <w:sz w:val="22"/>
          <w:szCs w:val="22"/>
        </w:rPr>
        <w:t>l</w:t>
      </w:r>
      <w:r w:rsidRPr="0078612B">
        <w:rPr>
          <w:rFonts w:ascii="Arial" w:hAnsi="Arial" w:cs="Arial"/>
          <w:sz w:val="22"/>
          <w:szCs w:val="22"/>
        </w:rPr>
        <w:t>u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an)</w:t>
      </w:r>
    </w:p>
    <w:p w:rsidR="001271D7" w:rsidRPr="00A07385" w:rsidRDefault="001271D7" w:rsidP="0078612B">
      <w:pPr>
        <w:spacing w:before="6" w:line="120" w:lineRule="exact"/>
        <w:ind w:left="2282" w:hanging="546"/>
        <w:rPr>
          <w:rFonts w:ascii="Arial" w:hAnsi="Arial" w:cs="Arial"/>
          <w:sz w:val="22"/>
          <w:szCs w:val="22"/>
        </w:rPr>
      </w:pPr>
    </w:p>
    <w:p w:rsidR="001271D7" w:rsidRPr="0078612B" w:rsidRDefault="003857FC" w:rsidP="0078612B">
      <w:pPr>
        <w:pStyle w:val="ListParagraph"/>
        <w:numPr>
          <w:ilvl w:val="0"/>
          <w:numId w:val="6"/>
        </w:numPr>
        <w:ind w:left="2282" w:hanging="546"/>
        <w:rPr>
          <w:rFonts w:ascii="Arial" w:hAnsi="Arial" w:cs="Arial"/>
          <w:sz w:val="22"/>
          <w:szCs w:val="22"/>
        </w:rPr>
      </w:pPr>
      <w:r w:rsidRPr="0078612B">
        <w:rPr>
          <w:rFonts w:ascii="Arial" w:hAnsi="Arial" w:cs="Arial"/>
          <w:spacing w:val="1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en</w:t>
      </w:r>
      <w:r w:rsidRPr="0078612B">
        <w:rPr>
          <w:rFonts w:ascii="Arial" w:hAnsi="Arial" w:cs="Arial"/>
          <w:spacing w:val="-2"/>
          <w:sz w:val="22"/>
          <w:szCs w:val="22"/>
        </w:rPr>
        <w:t>gg</w:t>
      </w:r>
      <w:r w:rsidRPr="0078612B">
        <w:rPr>
          <w:rFonts w:ascii="Arial" w:hAnsi="Arial" w:cs="Arial"/>
          <w:sz w:val="22"/>
          <w:szCs w:val="22"/>
        </w:rPr>
        <w:t>una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an ap</w:t>
      </w:r>
      <w:r w:rsidRPr="0078612B">
        <w:rPr>
          <w:rFonts w:ascii="Arial" w:hAnsi="Arial" w:cs="Arial"/>
          <w:spacing w:val="1"/>
          <w:sz w:val="22"/>
          <w:szCs w:val="22"/>
        </w:rPr>
        <w:t>r</w:t>
      </w:r>
      <w:r w:rsidRPr="0078612B">
        <w:rPr>
          <w:rFonts w:ascii="Arial" w:hAnsi="Arial" w:cs="Arial"/>
          <w:sz w:val="22"/>
          <w:szCs w:val="22"/>
        </w:rPr>
        <w:t>on</w:t>
      </w:r>
      <w:r w:rsidRPr="0078612B">
        <w:rPr>
          <w:rFonts w:ascii="Arial" w:hAnsi="Arial" w:cs="Arial"/>
          <w:spacing w:val="-2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/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-2"/>
          <w:sz w:val="22"/>
          <w:szCs w:val="22"/>
        </w:rPr>
        <w:t>g</w:t>
      </w:r>
      <w:r w:rsidRPr="0078612B">
        <w:rPr>
          <w:rFonts w:ascii="Arial" w:hAnsi="Arial" w:cs="Arial"/>
          <w:sz w:val="22"/>
          <w:szCs w:val="22"/>
        </w:rPr>
        <w:t>aun pe</w:t>
      </w:r>
      <w:r w:rsidRPr="0078612B">
        <w:rPr>
          <w:rFonts w:ascii="Arial" w:hAnsi="Arial" w:cs="Arial"/>
          <w:spacing w:val="-1"/>
          <w:sz w:val="22"/>
          <w:szCs w:val="22"/>
        </w:rPr>
        <w:t>l</w:t>
      </w:r>
      <w:r w:rsidRPr="0078612B">
        <w:rPr>
          <w:rFonts w:ascii="Arial" w:hAnsi="Arial" w:cs="Arial"/>
          <w:spacing w:val="1"/>
          <w:sz w:val="22"/>
          <w:szCs w:val="22"/>
        </w:rPr>
        <w:t>i</w:t>
      </w:r>
      <w:r w:rsidRPr="0078612B">
        <w:rPr>
          <w:rFonts w:ascii="Arial" w:hAnsi="Arial" w:cs="Arial"/>
          <w:sz w:val="22"/>
          <w:szCs w:val="22"/>
        </w:rPr>
        <w:t>ndung</w:t>
      </w:r>
    </w:p>
    <w:p w:rsidR="001271D7" w:rsidRPr="00A07385" w:rsidRDefault="001271D7" w:rsidP="0078612B">
      <w:pPr>
        <w:spacing w:before="6" w:line="120" w:lineRule="exact"/>
        <w:ind w:left="2282" w:hanging="546"/>
        <w:rPr>
          <w:rFonts w:ascii="Arial" w:hAnsi="Arial" w:cs="Arial"/>
          <w:sz w:val="22"/>
          <w:szCs w:val="22"/>
        </w:rPr>
      </w:pPr>
    </w:p>
    <w:p w:rsidR="001271D7" w:rsidRPr="0078612B" w:rsidRDefault="003857FC" w:rsidP="0078612B">
      <w:pPr>
        <w:pStyle w:val="ListParagraph"/>
        <w:numPr>
          <w:ilvl w:val="0"/>
          <w:numId w:val="6"/>
        </w:numPr>
        <w:ind w:left="2282" w:hanging="546"/>
        <w:rPr>
          <w:rFonts w:ascii="Arial" w:hAnsi="Arial" w:cs="Arial"/>
          <w:sz w:val="22"/>
          <w:szCs w:val="22"/>
        </w:rPr>
      </w:pPr>
      <w:r w:rsidRPr="0078612B">
        <w:rPr>
          <w:rFonts w:ascii="Arial" w:hAnsi="Arial" w:cs="Arial"/>
          <w:spacing w:val="1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en</w:t>
      </w:r>
      <w:r w:rsidRPr="0078612B">
        <w:rPr>
          <w:rFonts w:ascii="Arial" w:hAnsi="Arial" w:cs="Arial"/>
          <w:spacing w:val="-2"/>
          <w:sz w:val="22"/>
          <w:szCs w:val="22"/>
        </w:rPr>
        <w:t>gg</w:t>
      </w:r>
      <w:r w:rsidRPr="0078612B">
        <w:rPr>
          <w:rFonts w:ascii="Arial" w:hAnsi="Arial" w:cs="Arial"/>
          <w:sz w:val="22"/>
          <w:szCs w:val="22"/>
        </w:rPr>
        <w:t>una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an sa</w:t>
      </w:r>
      <w:r w:rsidRPr="0078612B">
        <w:rPr>
          <w:rFonts w:ascii="Arial" w:hAnsi="Arial" w:cs="Arial"/>
          <w:spacing w:val="1"/>
          <w:sz w:val="22"/>
          <w:szCs w:val="22"/>
        </w:rPr>
        <w:t>ru</w:t>
      </w:r>
      <w:r w:rsidRPr="0078612B">
        <w:rPr>
          <w:rFonts w:ascii="Arial" w:hAnsi="Arial" w:cs="Arial"/>
          <w:sz w:val="22"/>
          <w:szCs w:val="22"/>
        </w:rPr>
        <w:t>ng</w:t>
      </w:r>
      <w:r w:rsidRPr="0078612B">
        <w:rPr>
          <w:rFonts w:ascii="Arial" w:hAnsi="Arial" w:cs="Arial"/>
          <w:spacing w:val="-2"/>
          <w:sz w:val="22"/>
          <w:szCs w:val="22"/>
        </w:rPr>
        <w:t xml:space="preserve"> </w:t>
      </w:r>
      <w:r w:rsidRPr="0078612B">
        <w:rPr>
          <w:rFonts w:ascii="Arial" w:hAnsi="Arial" w:cs="Arial"/>
          <w:spacing w:val="1"/>
          <w:sz w:val="22"/>
          <w:szCs w:val="22"/>
        </w:rPr>
        <w:t>t</w:t>
      </w:r>
      <w:r w:rsidRPr="0078612B">
        <w:rPr>
          <w:rFonts w:ascii="Arial" w:hAnsi="Arial" w:cs="Arial"/>
          <w:sz w:val="22"/>
          <w:szCs w:val="22"/>
        </w:rPr>
        <w:t>an</w:t>
      </w:r>
      <w:r w:rsidRPr="0078612B">
        <w:rPr>
          <w:rFonts w:ascii="Arial" w:hAnsi="Arial" w:cs="Arial"/>
          <w:spacing w:val="-2"/>
          <w:sz w:val="22"/>
          <w:szCs w:val="22"/>
        </w:rPr>
        <w:t>ga</w:t>
      </w:r>
      <w:r w:rsidRPr="0078612B">
        <w:rPr>
          <w:rFonts w:ascii="Arial" w:hAnsi="Arial" w:cs="Arial"/>
          <w:sz w:val="22"/>
          <w:szCs w:val="22"/>
        </w:rPr>
        <w:t>n</w:t>
      </w:r>
    </w:p>
    <w:p w:rsidR="001271D7" w:rsidRPr="00A07385" w:rsidRDefault="001271D7" w:rsidP="0078612B">
      <w:pPr>
        <w:spacing w:before="6" w:line="120" w:lineRule="exact"/>
        <w:ind w:left="2282" w:hanging="546"/>
        <w:rPr>
          <w:rFonts w:ascii="Arial" w:hAnsi="Arial" w:cs="Arial"/>
          <w:sz w:val="22"/>
          <w:szCs w:val="22"/>
        </w:rPr>
      </w:pPr>
    </w:p>
    <w:p w:rsidR="001271D7" w:rsidRPr="0078612B" w:rsidRDefault="003857FC" w:rsidP="0078612B">
      <w:pPr>
        <w:pStyle w:val="ListParagraph"/>
        <w:numPr>
          <w:ilvl w:val="0"/>
          <w:numId w:val="6"/>
        </w:numPr>
        <w:ind w:left="2282" w:hanging="546"/>
        <w:rPr>
          <w:rFonts w:ascii="Arial" w:hAnsi="Arial" w:cs="Arial"/>
          <w:sz w:val="22"/>
          <w:szCs w:val="22"/>
        </w:rPr>
      </w:pPr>
      <w:r w:rsidRPr="0078612B">
        <w:rPr>
          <w:rFonts w:ascii="Arial" w:hAnsi="Arial" w:cs="Arial"/>
          <w:spacing w:val="1"/>
          <w:sz w:val="22"/>
          <w:szCs w:val="22"/>
        </w:rPr>
        <w:t>M</w:t>
      </w:r>
      <w:r w:rsidRPr="0078612B">
        <w:rPr>
          <w:rFonts w:ascii="Arial" w:hAnsi="Arial" w:cs="Arial"/>
          <w:sz w:val="22"/>
          <w:szCs w:val="22"/>
        </w:rPr>
        <w:t>en</w:t>
      </w:r>
      <w:r w:rsidRPr="0078612B">
        <w:rPr>
          <w:rFonts w:ascii="Arial" w:hAnsi="Arial" w:cs="Arial"/>
          <w:spacing w:val="-2"/>
          <w:sz w:val="22"/>
          <w:szCs w:val="22"/>
        </w:rPr>
        <w:t>gg</w:t>
      </w:r>
      <w:r w:rsidRPr="0078612B">
        <w:rPr>
          <w:rFonts w:ascii="Arial" w:hAnsi="Arial" w:cs="Arial"/>
          <w:sz w:val="22"/>
          <w:szCs w:val="22"/>
        </w:rPr>
        <w:t>una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an pe</w:t>
      </w:r>
      <w:r w:rsidRPr="0078612B">
        <w:rPr>
          <w:rFonts w:ascii="Arial" w:hAnsi="Arial" w:cs="Arial"/>
          <w:spacing w:val="1"/>
          <w:sz w:val="22"/>
          <w:szCs w:val="22"/>
        </w:rPr>
        <w:t>li</w:t>
      </w:r>
      <w:r w:rsidRPr="0078612B">
        <w:rPr>
          <w:rFonts w:ascii="Arial" w:hAnsi="Arial" w:cs="Arial"/>
          <w:spacing w:val="-2"/>
          <w:sz w:val="22"/>
          <w:szCs w:val="22"/>
        </w:rPr>
        <w:t>n</w:t>
      </w:r>
      <w:r w:rsidRPr="0078612B">
        <w:rPr>
          <w:rFonts w:ascii="Arial" w:hAnsi="Arial" w:cs="Arial"/>
          <w:sz w:val="22"/>
          <w:szCs w:val="22"/>
        </w:rPr>
        <w:t>dung</w:t>
      </w:r>
      <w:r w:rsidRPr="0078612B">
        <w:rPr>
          <w:rFonts w:ascii="Arial" w:hAnsi="Arial" w:cs="Arial"/>
          <w:spacing w:val="-2"/>
          <w:sz w:val="22"/>
          <w:szCs w:val="22"/>
        </w:rPr>
        <w:t xml:space="preserve"> k</w:t>
      </w:r>
      <w:r w:rsidRPr="0078612B">
        <w:rPr>
          <w:rFonts w:ascii="Arial" w:hAnsi="Arial" w:cs="Arial"/>
          <w:sz w:val="22"/>
          <w:szCs w:val="22"/>
        </w:rPr>
        <w:t>a</w:t>
      </w:r>
      <w:r w:rsidRPr="0078612B">
        <w:rPr>
          <w:rFonts w:ascii="Arial" w:hAnsi="Arial" w:cs="Arial"/>
          <w:spacing w:val="-2"/>
          <w:sz w:val="22"/>
          <w:szCs w:val="22"/>
        </w:rPr>
        <w:t>k</w:t>
      </w:r>
      <w:r w:rsidRPr="0078612B">
        <w:rPr>
          <w:rFonts w:ascii="Arial" w:hAnsi="Arial" w:cs="Arial"/>
          <w:sz w:val="22"/>
          <w:szCs w:val="22"/>
        </w:rPr>
        <w:t>i</w:t>
      </w:r>
      <w:r w:rsidRPr="0078612B">
        <w:rPr>
          <w:rFonts w:ascii="Arial" w:hAnsi="Arial" w:cs="Arial"/>
          <w:spacing w:val="1"/>
          <w:sz w:val="22"/>
          <w:szCs w:val="22"/>
        </w:rPr>
        <w:t xml:space="preserve"> </w:t>
      </w:r>
      <w:r w:rsidRPr="0078612B">
        <w:rPr>
          <w:rFonts w:ascii="Arial" w:hAnsi="Arial" w:cs="Arial"/>
          <w:sz w:val="22"/>
          <w:szCs w:val="22"/>
        </w:rPr>
        <w:t>(sep</w:t>
      </w:r>
      <w:r w:rsidRPr="0078612B">
        <w:rPr>
          <w:rFonts w:ascii="Arial" w:hAnsi="Arial" w:cs="Arial"/>
          <w:spacing w:val="-2"/>
          <w:sz w:val="22"/>
          <w:szCs w:val="22"/>
        </w:rPr>
        <w:t>a</w:t>
      </w:r>
      <w:r w:rsidRPr="0078612B">
        <w:rPr>
          <w:rFonts w:ascii="Arial" w:hAnsi="Arial" w:cs="Arial"/>
          <w:spacing w:val="1"/>
          <w:sz w:val="22"/>
          <w:szCs w:val="22"/>
        </w:rPr>
        <w:t>t</w:t>
      </w:r>
      <w:r w:rsidRPr="0078612B">
        <w:rPr>
          <w:rFonts w:ascii="Arial" w:hAnsi="Arial" w:cs="Arial"/>
          <w:sz w:val="22"/>
          <w:szCs w:val="22"/>
        </w:rPr>
        <w:t>u b</w:t>
      </w:r>
      <w:r w:rsidRPr="0078612B">
        <w:rPr>
          <w:rFonts w:ascii="Arial" w:hAnsi="Arial" w:cs="Arial"/>
          <w:spacing w:val="-2"/>
          <w:sz w:val="22"/>
          <w:szCs w:val="22"/>
        </w:rPr>
        <w:t>o</w:t>
      </w:r>
      <w:r w:rsidRPr="0078612B">
        <w:rPr>
          <w:rFonts w:ascii="Arial" w:hAnsi="Arial" w:cs="Arial"/>
          <w:sz w:val="22"/>
          <w:szCs w:val="22"/>
        </w:rPr>
        <w:t>o</w:t>
      </w:r>
      <w:r w:rsidRPr="0078612B">
        <w:rPr>
          <w:rFonts w:ascii="Arial" w:hAnsi="Arial" w:cs="Arial"/>
          <w:spacing w:val="-1"/>
          <w:sz w:val="22"/>
          <w:szCs w:val="22"/>
        </w:rPr>
        <w:t>t</w:t>
      </w:r>
      <w:r w:rsidRPr="0078612B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1422"/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20" w:right="1720" w:bottom="280" w:left="1720" w:header="0" w:footer="612" w:gutter="0"/>
          <w:cols w:space="720"/>
        </w:sectPr>
      </w:pPr>
      <w:r w:rsidRPr="00A07385">
        <w:rPr>
          <w:rFonts w:ascii="Arial" w:eastAsia="Courier New" w:hAnsi="Arial" w:cs="Arial"/>
          <w:sz w:val="22"/>
          <w:szCs w:val="22"/>
        </w:rPr>
        <w:t>o</w:t>
      </w:r>
      <w:r w:rsidRPr="00A07385">
        <w:rPr>
          <w:rFonts w:ascii="Arial" w:eastAsia="Courier New" w:hAnsi="Arial" w:cs="Arial"/>
          <w:spacing w:val="9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>epa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/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C (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esu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ri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p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ence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ahan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3857FC">
      <w:pPr>
        <w:spacing w:before="76" w:line="359" w:lineRule="auto"/>
        <w:ind w:left="3364" w:right="2902" w:firstLine="833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lastRenderedPageBreak/>
        <w:t>B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-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V</w:t>
      </w:r>
      <w:r w:rsidRPr="00A07385">
        <w:rPr>
          <w:rFonts w:ascii="Arial" w:hAnsi="Arial" w:cs="Arial"/>
          <w:sz w:val="22"/>
          <w:szCs w:val="22"/>
        </w:rPr>
        <w:t xml:space="preserve">III </w:t>
      </w:r>
      <w:r w:rsidRPr="00A07385">
        <w:rPr>
          <w:rFonts w:ascii="Arial" w:hAnsi="Arial" w:cs="Arial"/>
          <w:spacing w:val="1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ENGEND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3"/>
          <w:sz w:val="22"/>
          <w:szCs w:val="22"/>
        </w:rPr>
        <w:t>I</w:t>
      </w:r>
      <w:r w:rsidRPr="00A07385">
        <w:rPr>
          <w:rFonts w:ascii="Arial" w:hAnsi="Arial" w:cs="Arial"/>
          <w:spacing w:val="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19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TU</w:t>
      </w:r>
    </w:p>
    <w:p w:rsidR="001271D7" w:rsidRPr="00A07385" w:rsidRDefault="001271D7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AF626B">
      <w:pPr>
        <w:tabs>
          <w:tab w:val="left" w:pos="567"/>
        </w:tabs>
        <w:spacing w:line="360" w:lineRule="auto"/>
        <w:ind w:left="567" w:hanging="445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8.1.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(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cu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="00AF626B">
        <w:rPr>
          <w:rFonts w:ascii="Arial" w:hAnsi="Arial" w:cs="Arial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bu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)</w:t>
      </w:r>
    </w:p>
    <w:p w:rsidR="001271D7" w:rsidRPr="00A07385" w:rsidRDefault="001271D7" w:rsidP="00AF626B">
      <w:pPr>
        <w:spacing w:before="6" w:line="360" w:lineRule="auto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240" w:lineRule="exact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t xml:space="preserve">1.  </w:t>
      </w:r>
      <w:r w:rsidRPr="00A07385">
        <w:rPr>
          <w:rFonts w:ascii="Arial" w:hAnsi="Arial" w:cs="Arial"/>
          <w:spacing w:val="30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A07385">
        <w:rPr>
          <w:rFonts w:ascii="Arial" w:hAnsi="Arial" w:cs="Arial"/>
          <w:position w:val="-1"/>
          <w:sz w:val="22"/>
          <w:szCs w:val="22"/>
        </w:rPr>
        <w:t>be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Pr="00A07385">
        <w:rPr>
          <w:rFonts w:ascii="Arial" w:hAnsi="Arial" w:cs="Arial"/>
          <w:position w:val="-1"/>
          <w:sz w:val="22"/>
          <w:szCs w:val="22"/>
        </w:rPr>
        <w:t>anan P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s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n</w:t>
      </w:r>
      <w:r w:rsidRPr="00A07385">
        <w:rPr>
          <w:rFonts w:ascii="Arial" w:hAnsi="Arial" w:cs="Arial"/>
          <w:position w:val="-1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N</w:t>
      </w:r>
      <w:r w:rsidRPr="00A07385">
        <w:rPr>
          <w:rFonts w:ascii="Arial" w:hAnsi="Arial" w:cs="Arial"/>
          <w:position w:val="-1"/>
          <w:sz w:val="22"/>
          <w:szCs w:val="22"/>
        </w:rPr>
        <w:t>o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A07385">
        <w:rPr>
          <w:rFonts w:ascii="Arial" w:hAnsi="Arial" w:cs="Arial"/>
          <w:position w:val="-1"/>
          <w:sz w:val="22"/>
          <w:szCs w:val="22"/>
        </w:rPr>
        <w:t>al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anan 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271D7" w:rsidRPr="00A07385" w:rsidTr="00AF626B">
        <w:trPr>
          <w:trHeight w:hRule="exact" w:val="593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 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eh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</w:tr>
      <w:tr w:rsidR="001271D7" w:rsidRPr="00A07385" w:rsidTr="00AF626B">
        <w:trPr>
          <w:trHeight w:hRule="exact" w:val="723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AF626B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anan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nan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al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Sp.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="00AF62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uhan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 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) 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b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</w:p>
        </w:tc>
      </w:tr>
      <w:tr w:rsidR="001271D7" w:rsidRPr="00A07385" w:rsidTr="00AF626B">
        <w:trPr>
          <w:trHeight w:hRule="exact" w:val="94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Jen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ang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 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 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ada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an,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Sp.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, dan 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</w:p>
        </w:tc>
      </w:tr>
      <w:tr w:rsidR="001271D7" w:rsidRPr="00A07385" w:rsidTr="00AF626B">
        <w:trPr>
          <w:trHeight w:hRule="exact" w:val="56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</w:p>
        </w:tc>
      </w:tr>
    </w:tbl>
    <w:p w:rsidR="001271D7" w:rsidRPr="00A07385" w:rsidRDefault="001271D7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2.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 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 Pen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</w:p>
    <w:p w:rsidR="001271D7" w:rsidRPr="00A07385" w:rsidRDefault="001271D7">
      <w:pPr>
        <w:spacing w:before="4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anan 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 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AF626B" w:rsidP="00AF626B">
            <w:pPr>
              <w:tabs>
                <w:tab w:val="left" w:pos="84"/>
              </w:tabs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</w:rPr>
              <w:tab/>
            </w:r>
            <w:r w:rsidR="003857FC"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="003857FC"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="003857FC"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271D7" w:rsidRPr="00A07385" w:rsidTr="00AF626B">
        <w:trPr>
          <w:trHeight w:hRule="exact" w:val="63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AF626B" w:rsidP="00AF626B">
            <w:pPr>
              <w:tabs>
                <w:tab w:val="left" w:pos="152"/>
              </w:tabs>
              <w:spacing w:line="240" w:lineRule="exact"/>
              <w:ind w:left="152" w:hanging="15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</w:rPr>
              <w:tab/>
            </w:r>
            <w:r w:rsidR="003857FC"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3857FC"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="003857FC"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 xml:space="preserve">anan </w:t>
            </w:r>
            <w:r w:rsidR="003857FC"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pe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="003857FC"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="003857FC"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="003857FC"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 xml:space="preserve">t </w:t>
            </w:r>
            <w:r w:rsidR="003857FC" w:rsidRPr="00A07385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 xml:space="preserve">eh </w:t>
            </w:r>
            <w:r w:rsidR="003857FC" w:rsidRPr="00A07385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3857FC"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ang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57FC"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="003857FC"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="003857FC"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="003857FC"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="003857FC"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</w:tr>
      <w:tr w:rsidR="001271D7" w:rsidRPr="00A07385" w:rsidTr="00AF626B">
        <w:trPr>
          <w:trHeight w:hRule="exact" w:val="2831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5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2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z w:val="22"/>
                <w:szCs w:val="22"/>
              </w:rPr>
              <w:t>EK</w:t>
            </w:r>
            <w:r w:rsidRPr="00A07385">
              <w:rPr>
                <w:rFonts w:ascii="Arial" w:hAnsi="Arial" w:cs="Arial"/>
                <w:spacing w:val="2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95" w:right="5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p.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OG</w:t>
            </w:r>
            <w:r w:rsidRPr="00A07385">
              <w:rPr>
                <w:rFonts w:ascii="Arial" w:hAnsi="Arial" w:cs="Arial"/>
                <w:sz w:val="22"/>
                <w:szCs w:val="22"/>
              </w:rPr>
              <w:t>, 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 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, 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dan dan 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ang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271D7" w:rsidRPr="00A07385" w:rsidRDefault="003857FC">
            <w:pPr>
              <w:spacing w:before="4" w:line="359" w:lineRule="auto"/>
              <w:ind w:left="95" w:right="5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 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ut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a,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uban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pecah 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ak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n,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2500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 pan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ahan 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 dan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 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sat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bung</w:t>
            </w:r>
          </w:p>
        </w:tc>
      </w:tr>
      <w:tr w:rsidR="001271D7" w:rsidRPr="00A07385" w:rsidTr="00AF626B">
        <w:trPr>
          <w:trHeight w:hRule="exact" w:val="85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 w:rsidTr="00AF626B">
        <w:trPr>
          <w:trHeight w:hRule="exact" w:val="547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ti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OG</w:t>
            </w:r>
            <w:r w:rsidRPr="00A07385">
              <w:rPr>
                <w:rFonts w:ascii="Arial" w:hAnsi="Arial" w:cs="Arial"/>
                <w:sz w:val="22"/>
                <w:szCs w:val="22"/>
              </w:rPr>
              <w:t>, 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, 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an 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ada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an,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s, 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lastRenderedPageBreak/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AF626B" w:rsidRPr="00A07385" w:rsidTr="00AF626B">
        <w:trPr>
          <w:trHeight w:hRule="exact" w:val="587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F626B" w:rsidRPr="00A07385" w:rsidRDefault="00AF626B" w:rsidP="00AF626B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F626B" w:rsidRPr="00A07385" w:rsidRDefault="00AF626B" w:rsidP="00AF626B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</w:p>
        </w:tc>
      </w:tr>
    </w:tbl>
    <w:p w:rsidR="00AF626B" w:rsidRDefault="00AF626B">
      <w:pPr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 w:line="240" w:lineRule="exact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t xml:space="preserve">3.  </w:t>
      </w:r>
      <w:r w:rsidRPr="00A07385">
        <w:rPr>
          <w:rFonts w:ascii="Arial" w:hAnsi="Arial" w:cs="Arial"/>
          <w:spacing w:val="30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A07385">
        <w:rPr>
          <w:rFonts w:ascii="Arial" w:hAnsi="Arial" w:cs="Arial"/>
          <w:position w:val="-1"/>
          <w:sz w:val="22"/>
          <w:szCs w:val="22"/>
        </w:rPr>
        <w:t>be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Pr="00A07385">
        <w:rPr>
          <w:rFonts w:ascii="Arial" w:hAnsi="Arial" w:cs="Arial"/>
          <w:position w:val="-1"/>
          <w:sz w:val="22"/>
          <w:szCs w:val="22"/>
        </w:rPr>
        <w:t>anan P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s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n</w:t>
      </w:r>
      <w:r w:rsidRPr="00A07385">
        <w:rPr>
          <w:rFonts w:ascii="Arial" w:hAnsi="Arial" w:cs="Arial"/>
          <w:position w:val="-1"/>
          <w:sz w:val="22"/>
          <w:szCs w:val="22"/>
        </w:rPr>
        <w:t>an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D</w:t>
      </w:r>
      <w:r w:rsidRPr="00A07385">
        <w:rPr>
          <w:rFonts w:ascii="Arial" w:hAnsi="Arial" w:cs="Arial"/>
          <w:position w:val="-1"/>
          <w:sz w:val="22"/>
          <w:szCs w:val="22"/>
        </w:rPr>
        <w:t>en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Pr="00A07385">
        <w:rPr>
          <w:rFonts w:ascii="Arial" w:hAnsi="Arial" w:cs="Arial"/>
          <w:position w:val="-1"/>
          <w:sz w:val="22"/>
          <w:szCs w:val="22"/>
        </w:rPr>
        <w:t>an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position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d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A07385">
        <w:rPr>
          <w:rFonts w:ascii="Arial" w:hAnsi="Arial" w:cs="Arial"/>
          <w:position w:val="-1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O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position w:val="-1"/>
          <w:sz w:val="22"/>
          <w:szCs w:val="22"/>
        </w:rPr>
        <w:t>si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anan 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271D7" w:rsidRPr="00A07385">
        <w:trPr>
          <w:trHeight w:hRule="exact" w:val="7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AF626B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3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anan</w:t>
            </w:r>
            <w:r w:rsidRPr="00A07385">
              <w:rPr>
                <w:rFonts w:ascii="Arial" w:hAnsi="Arial" w:cs="Arial"/>
                <w:spacing w:val="3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  <w:r w:rsidRPr="00A07385">
              <w:rPr>
                <w:rFonts w:ascii="Arial" w:hAnsi="Arial" w:cs="Arial"/>
                <w:spacing w:val="3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3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3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3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Pr="00A07385">
              <w:rPr>
                <w:rFonts w:ascii="Arial" w:hAnsi="Arial" w:cs="Arial"/>
                <w:spacing w:val="3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="00AF62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ang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</w:tr>
      <w:tr w:rsidR="001271D7" w:rsidRPr="00A07385" w:rsidTr="00AF626B">
        <w:trPr>
          <w:trHeight w:hRule="exact" w:val="69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AF626B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anan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asi </w:t>
            </w:r>
            <w:r w:rsidRPr="00A07385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="00AF62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Sp.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OG</w:t>
            </w:r>
            <w:r w:rsidRPr="00A07385">
              <w:rPr>
                <w:rFonts w:ascii="Arial" w:hAnsi="Arial" w:cs="Arial"/>
                <w:sz w:val="22"/>
                <w:szCs w:val="22"/>
              </w:rPr>
              <w:t>, 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z w:val="22"/>
                <w:szCs w:val="22"/>
              </w:rPr>
              <w:t>, 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271D7" w:rsidRPr="00A07385">
        <w:trPr>
          <w:trHeight w:hRule="exact" w:val="77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7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AF626B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Jen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nda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="00AF62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ada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an,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s, 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77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AF626B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Pr="00A07385">
              <w:rPr>
                <w:rFonts w:ascii="Arial" w:hAnsi="Arial" w:cs="Arial"/>
                <w:spacing w:val="2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g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3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Pr="00A07385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Sp.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OG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Pr="00A07385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="00AF62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271D7" w:rsidRPr="00A07385" w:rsidTr="00AF626B">
        <w:trPr>
          <w:trHeight w:hRule="exact" w:val="5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232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</w:p>
        </w:tc>
      </w:tr>
    </w:tbl>
    <w:p w:rsidR="001271D7" w:rsidRPr="00A07385" w:rsidRDefault="001271D7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4.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 xml:space="preserve">puan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3"/>
          <w:sz w:val="22"/>
          <w:szCs w:val="22"/>
        </w:rPr>
        <w:t>B</w:t>
      </w:r>
      <w:r w:rsidRPr="00A07385">
        <w:rPr>
          <w:rFonts w:ascii="Arial" w:hAnsi="Arial" w:cs="Arial"/>
          <w:spacing w:val="-1"/>
          <w:sz w:val="22"/>
          <w:szCs w:val="22"/>
        </w:rPr>
        <w:t>B</w:t>
      </w:r>
      <w:r w:rsidRPr="00A07385">
        <w:rPr>
          <w:rFonts w:ascii="Arial" w:hAnsi="Arial" w:cs="Arial"/>
          <w:sz w:val="22"/>
          <w:szCs w:val="22"/>
        </w:rPr>
        <w:t xml:space="preserve">LR 1500 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r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– 2</w:t>
      </w:r>
      <w:r w:rsidRPr="00A07385">
        <w:rPr>
          <w:rFonts w:ascii="Arial" w:hAnsi="Arial" w:cs="Arial"/>
          <w:spacing w:val="-2"/>
          <w:sz w:val="22"/>
          <w:szCs w:val="22"/>
        </w:rPr>
        <w:t>5</w:t>
      </w:r>
      <w:r w:rsidRPr="00A07385">
        <w:rPr>
          <w:rFonts w:ascii="Arial" w:hAnsi="Arial" w:cs="Arial"/>
          <w:sz w:val="22"/>
          <w:szCs w:val="22"/>
        </w:rPr>
        <w:t xml:space="preserve">00 </w:t>
      </w:r>
      <w:r w:rsidRPr="00A07385">
        <w:rPr>
          <w:rFonts w:ascii="Arial" w:hAnsi="Arial" w:cs="Arial"/>
          <w:spacing w:val="-1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r</w:t>
      </w:r>
    </w:p>
    <w:p w:rsidR="001271D7" w:rsidRPr="00A07385" w:rsidRDefault="001271D7">
      <w:pPr>
        <w:spacing w:before="4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puan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LR 1500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– 2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5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00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puan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ah sa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enangani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BB</w:t>
            </w:r>
            <w:r w:rsidRPr="00A07385">
              <w:rPr>
                <w:rFonts w:ascii="Arial" w:hAnsi="Arial" w:cs="Arial"/>
                <w:sz w:val="22"/>
                <w:szCs w:val="22"/>
              </w:rPr>
              <w:t>LR</w:t>
            </w:r>
          </w:p>
        </w:tc>
      </w:tr>
      <w:tr w:rsidR="001271D7" w:rsidRPr="00A07385">
        <w:trPr>
          <w:trHeight w:hRule="exact" w:val="7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BB</w:t>
            </w:r>
            <w:r w:rsidRPr="00A07385">
              <w:rPr>
                <w:rFonts w:ascii="Arial" w:hAnsi="Arial" w:cs="Arial"/>
                <w:sz w:val="22"/>
                <w:szCs w:val="22"/>
              </w:rPr>
              <w:t>LR ada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 be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z w:val="22"/>
                <w:szCs w:val="22"/>
              </w:rPr>
              <w:t>adan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1500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– 2500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</w:tr>
      <w:tr w:rsidR="001271D7" w:rsidRPr="00A07385" w:rsidTr="00AF626B">
        <w:trPr>
          <w:trHeight w:hRule="exact" w:val="83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BB</w:t>
            </w:r>
            <w:r w:rsidRPr="00A07385">
              <w:rPr>
                <w:rFonts w:ascii="Arial" w:hAnsi="Arial" w:cs="Arial"/>
                <w:sz w:val="22"/>
                <w:szCs w:val="22"/>
              </w:rPr>
              <w:t>LR 15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0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– 2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5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00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has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ani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uh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BB</w:t>
            </w:r>
            <w:r w:rsidRPr="00A07385">
              <w:rPr>
                <w:rFonts w:ascii="Arial" w:hAnsi="Arial" w:cs="Arial"/>
                <w:sz w:val="22"/>
                <w:szCs w:val="22"/>
              </w:rPr>
              <w:t>LR 1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50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– 2500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ga</w:t>
            </w:r>
            <w:r w:rsidRPr="00A07385">
              <w:rPr>
                <w:rFonts w:ascii="Arial" w:hAnsi="Arial" w:cs="Arial"/>
                <w:sz w:val="22"/>
                <w:szCs w:val="22"/>
              </w:rPr>
              <w:t>ni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100 %</w:t>
            </w:r>
          </w:p>
        </w:tc>
      </w:tr>
      <w:tr w:rsidR="001271D7" w:rsidRPr="00A07385" w:rsidTr="00AF626B">
        <w:trPr>
          <w:trHeight w:hRule="exact" w:val="54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</w:tr>
    </w:tbl>
    <w:p w:rsidR="001271D7" w:rsidRPr="00A07385" w:rsidRDefault="001271D7">
      <w:pPr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40" w:right="1720" w:bottom="280" w:left="1580" w:header="0" w:footer="612" w:gutter="0"/>
          <w:cols w:space="720"/>
        </w:sectPr>
      </w:pPr>
    </w:p>
    <w:p w:rsidR="001271D7" w:rsidRPr="00A07385" w:rsidRDefault="003857FC">
      <w:pPr>
        <w:spacing w:before="75" w:line="240" w:lineRule="exact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lastRenderedPageBreak/>
        <w:t xml:space="preserve">5.  </w:t>
      </w:r>
      <w:r w:rsidRPr="00A07385">
        <w:rPr>
          <w:rFonts w:ascii="Arial" w:hAnsi="Arial" w:cs="Arial"/>
          <w:spacing w:val="30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rt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o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on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Pr="00A07385">
        <w:rPr>
          <w:rFonts w:ascii="Arial" w:hAnsi="Arial" w:cs="Arial"/>
          <w:position w:val="-1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s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 xml:space="preserve">nan 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o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A07385">
        <w:rPr>
          <w:rFonts w:ascii="Arial" w:hAnsi="Arial" w:cs="Arial"/>
          <w:position w:val="-1"/>
          <w:sz w:val="22"/>
          <w:szCs w:val="22"/>
        </w:rPr>
        <w:t>al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no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as,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</w:tr>
      <w:tr w:rsidR="001271D7" w:rsidRPr="00A07385">
        <w:trPr>
          <w:trHeight w:hRule="exact" w:val="77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di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2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sesuai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="00E377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</w:tr>
      <w:tr w:rsidR="001271D7" w:rsidRPr="00A07385" w:rsidTr="00E3770E">
        <w:trPr>
          <w:trHeight w:hRule="exact" w:val="68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bedahan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abdo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="00E377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aupun 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ens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271D7" w:rsidRPr="00A07385" w:rsidTr="00E3770E">
        <w:trPr>
          <w:trHeight w:hRule="exact" w:val="90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 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 no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ada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s, ob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asi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Sesu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han 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nan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271D7" w:rsidRPr="00A07385" w:rsidTr="00E3770E">
        <w:trPr>
          <w:trHeight w:hRule="exact" w:val="482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</w:tbl>
    <w:p w:rsidR="001271D7" w:rsidRPr="00A07385" w:rsidRDefault="001271D7">
      <w:pPr>
        <w:spacing w:before="7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 w:line="240" w:lineRule="exact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t xml:space="preserve">6.  </w:t>
      </w:r>
      <w:r w:rsidRPr="00A07385">
        <w:rPr>
          <w:rFonts w:ascii="Arial" w:hAnsi="Arial" w:cs="Arial"/>
          <w:spacing w:val="30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rt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o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on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Pr="00A07385">
        <w:rPr>
          <w:rFonts w:ascii="Arial" w:hAnsi="Arial" w:cs="Arial"/>
          <w:position w:val="-1"/>
          <w:sz w:val="22"/>
          <w:szCs w:val="22"/>
        </w:rPr>
        <w:t>an P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position w:val="-1"/>
          <w:sz w:val="22"/>
          <w:szCs w:val="22"/>
        </w:rPr>
        <w:t>s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>nan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M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u</w:t>
      </w:r>
      <w:r w:rsidRPr="00A07385">
        <w:rPr>
          <w:rFonts w:ascii="Arial" w:hAnsi="Arial" w:cs="Arial"/>
          <w:position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Se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A07385">
        <w:rPr>
          <w:rFonts w:ascii="Arial" w:hAnsi="Arial" w:cs="Arial"/>
          <w:position w:val="-1"/>
          <w:sz w:val="22"/>
          <w:szCs w:val="22"/>
        </w:rPr>
        <w:t>s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 xml:space="preserve">o 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C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position w:val="-1"/>
          <w:sz w:val="22"/>
          <w:szCs w:val="22"/>
        </w:rPr>
        <w:t>sa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nan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as,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</w:tc>
      </w:tr>
      <w:tr w:rsidR="001271D7" w:rsidRPr="00A07385" w:rsidTr="0020560B">
        <w:trPr>
          <w:trHeight w:hRule="exact" w:val="920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di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2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sesuai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</w:tr>
      <w:tr w:rsidR="001271D7" w:rsidRPr="00A07385" w:rsidTr="00E3770E">
        <w:trPr>
          <w:trHeight w:hRule="exact" w:val="67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9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ce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bedahan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abdo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="00E377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aupun 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ens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271D7" w:rsidRPr="00A07385" w:rsidTr="00E3770E">
        <w:trPr>
          <w:trHeight w:hRule="exact" w:val="857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bookmarkStart w:id="0" w:name="_GoBack"/>
            <w:bookmarkEnd w:id="0"/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den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 c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≤</w:t>
            </w:r>
            <w:r w:rsidRPr="00A07385">
              <w:rPr>
                <w:rFonts w:ascii="Arial" w:hAnsi="Arial" w:cs="Arial"/>
                <w:sz w:val="22"/>
                <w:szCs w:val="22"/>
              </w:rPr>
              <w:t>20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1271D7" w:rsidRPr="00A07385" w:rsidTr="00E3770E">
        <w:trPr>
          <w:trHeight w:hRule="exact" w:val="544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</w:tr>
    </w:tbl>
    <w:p w:rsidR="001271D7" w:rsidRPr="00A07385" w:rsidRDefault="001271D7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7.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psi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ap </w:t>
      </w:r>
      <w:r w:rsidRPr="00A07385">
        <w:rPr>
          <w:rFonts w:ascii="Arial" w:hAnsi="Arial" w:cs="Arial"/>
          <w:spacing w:val="-1"/>
          <w:sz w:val="22"/>
          <w:szCs w:val="22"/>
        </w:rPr>
        <w:t>Y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eh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</w:p>
    <w:p w:rsidR="001271D7" w:rsidRPr="00A07385" w:rsidRDefault="001271D7">
      <w:pPr>
        <w:spacing w:before="4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 w:rsidTr="00E3770E">
        <w:trPr>
          <w:trHeight w:hRule="exact" w:val="5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1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ap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 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eh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="00E3770E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s,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 w:rsidTr="00E3770E">
        <w:trPr>
          <w:trHeight w:hRule="exact" w:val="590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9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asep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</w:p>
        </w:tc>
      </w:tr>
      <w:tr w:rsidR="001271D7" w:rsidRPr="00A07385">
        <w:trPr>
          <w:trHeight w:hRule="exact" w:val="1157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9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si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ap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dan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ube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.    </w:t>
            </w:r>
            <w:r w:rsidRPr="00A07385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="00E377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Pr="00A07385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eb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danan </w:t>
            </w:r>
            <w:r w:rsidRPr="00A07385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dan 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un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an, </w:t>
            </w:r>
            <w:r w:rsidRPr="00A07385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r spe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bed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h, dan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h.</w:t>
            </w:r>
          </w:p>
        </w:tc>
      </w:tr>
    </w:tbl>
    <w:p w:rsidR="001271D7" w:rsidRPr="00A07385" w:rsidRDefault="001271D7">
      <w:pPr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20" w:right="1720" w:bottom="280" w:left="1580" w:header="0" w:footer="612" w:gutter="0"/>
          <w:cols w:space="720"/>
        </w:sectPr>
      </w:pPr>
    </w:p>
    <w:p w:rsidR="001271D7" w:rsidRPr="00A07385" w:rsidRDefault="001271D7">
      <w:pPr>
        <w:spacing w:before="3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7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la</w:t>
            </w:r>
            <w:r w:rsidRPr="00A07385">
              <w:rPr>
                <w:rFonts w:ascii="Arial" w:hAnsi="Arial" w:cs="Arial"/>
                <w:sz w:val="22"/>
                <w:szCs w:val="22"/>
              </w:rPr>
              <w:t>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 w:rsidTr="00E3770E">
        <w:trPr>
          <w:trHeight w:hRule="exact" w:val="610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f </w:t>
            </w:r>
            <w:r w:rsidRPr="00A0738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07385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B </w:t>
            </w:r>
            <w:r w:rsidRPr="00A07385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ap 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ang 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ani </w:t>
            </w:r>
            <w:r w:rsidRPr="00A0738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  <w:r w:rsidR="00E377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 da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psi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ap 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 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ei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ta</w:t>
            </w:r>
            <w:r w:rsidRPr="00A07385">
              <w:rPr>
                <w:rFonts w:ascii="Arial" w:hAnsi="Arial" w:cs="Arial"/>
                <w:sz w:val="22"/>
                <w:szCs w:val="22"/>
              </w:rPr>
              <w:t>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100 %</w:t>
            </w:r>
          </w:p>
        </w:tc>
      </w:tr>
      <w:tr w:rsidR="001271D7" w:rsidRPr="00A07385" w:rsidTr="00E3770E">
        <w:trPr>
          <w:trHeight w:hRule="exact" w:val="493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</w:tr>
    </w:tbl>
    <w:p w:rsidR="001271D7" w:rsidRPr="00A07385" w:rsidRDefault="001271D7">
      <w:pPr>
        <w:spacing w:before="7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 w:line="240" w:lineRule="exact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t xml:space="preserve">8.  </w:t>
      </w:r>
      <w:r w:rsidRPr="00A07385">
        <w:rPr>
          <w:rFonts w:ascii="Arial" w:hAnsi="Arial" w:cs="Arial"/>
          <w:spacing w:val="30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Pr="00A07385">
        <w:rPr>
          <w:rFonts w:ascii="Arial" w:hAnsi="Arial" w:cs="Arial"/>
          <w:position w:val="-1"/>
          <w:sz w:val="22"/>
          <w:szCs w:val="22"/>
        </w:rPr>
        <w:t>anan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A07385">
        <w:rPr>
          <w:rFonts w:ascii="Arial" w:hAnsi="Arial" w:cs="Arial"/>
          <w:position w:val="-1"/>
          <w:sz w:val="22"/>
          <w:szCs w:val="22"/>
        </w:rPr>
        <w:t>o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n</w:t>
      </w:r>
      <w:r w:rsidRPr="00A07385">
        <w:rPr>
          <w:rFonts w:ascii="Arial" w:hAnsi="Arial" w:cs="Arial"/>
          <w:position w:val="-1"/>
          <w:sz w:val="22"/>
          <w:szCs w:val="22"/>
        </w:rPr>
        <w:t>s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li</w:t>
      </w:r>
      <w:r w:rsidRPr="00A07385">
        <w:rPr>
          <w:rFonts w:ascii="Arial" w:hAnsi="Arial" w:cs="Arial"/>
          <w:position w:val="-1"/>
          <w:sz w:val="22"/>
          <w:szCs w:val="22"/>
        </w:rPr>
        <w:t>ng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position w:val="-1"/>
          <w:sz w:val="22"/>
          <w:szCs w:val="22"/>
        </w:rPr>
        <w:t>Pada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A07385">
        <w:rPr>
          <w:rFonts w:ascii="Arial" w:hAnsi="Arial" w:cs="Arial"/>
          <w:position w:val="-1"/>
          <w:sz w:val="22"/>
          <w:szCs w:val="22"/>
        </w:rPr>
        <w:t>sep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A07385">
        <w:rPr>
          <w:rFonts w:ascii="Arial" w:hAnsi="Arial" w:cs="Arial"/>
          <w:position w:val="-1"/>
          <w:sz w:val="22"/>
          <w:szCs w:val="22"/>
        </w:rPr>
        <w:t>or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A07385">
        <w:rPr>
          <w:rFonts w:ascii="Arial" w:hAnsi="Arial" w:cs="Arial"/>
          <w:position w:val="-1"/>
          <w:sz w:val="22"/>
          <w:szCs w:val="22"/>
        </w:rPr>
        <w:t>o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n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tr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position w:val="-1"/>
          <w:sz w:val="22"/>
          <w:szCs w:val="22"/>
        </w:rPr>
        <w:t>se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p</w:t>
      </w:r>
      <w:r w:rsidRPr="00A07385">
        <w:rPr>
          <w:rFonts w:ascii="Arial" w:hAnsi="Arial" w:cs="Arial"/>
          <w:position w:val="-1"/>
          <w:sz w:val="22"/>
          <w:szCs w:val="22"/>
        </w:rPr>
        <w:t>si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M</w:t>
      </w:r>
      <w:r w:rsidRPr="00A07385">
        <w:rPr>
          <w:rFonts w:ascii="Arial" w:hAnsi="Arial" w:cs="Arial"/>
          <w:position w:val="-1"/>
          <w:sz w:val="22"/>
          <w:szCs w:val="22"/>
        </w:rPr>
        <w:t>a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n</w:t>
      </w:r>
      <w:r w:rsidRPr="00A07385">
        <w:rPr>
          <w:rFonts w:ascii="Arial" w:hAnsi="Arial" w:cs="Arial"/>
          <w:spacing w:val="-1"/>
          <w:position w:val="-1"/>
          <w:sz w:val="22"/>
          <w:szCs w:val="22"/>
        </w:rPr>
        <w:t>t</w:t>
      </w:r>
      <w:r w:rsidRPr="00A07385">
        <w:rPr>
          <w:rFonts w:ascii="Arial" w:hAnsi="Arial" w:cs="Arial"/>
          <w:position w:val="-1"/>
          <w:sz w:val="22"/>
          <w:szCs w:val="22"/>
        </w:rPr>
        <w:t>ap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150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pada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sep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s,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 w:rsidTr="00E3770E">
        <w:trPr>
          <w:trHeight w:hRule="exact" w:val="594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asep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</w:p>
        </w:tc>
      </w:tr>
      <w:tr w:rsidR="001271D7" w:rsidRPr="00A07385" w:rsidTr="00E3770E">
        <w:trPr>
          <w:trHeight w:hRule="exact" w:val="71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E3770E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si 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ap 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ase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dan 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bek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.     </w:t>
            </w:r>
            <w:r w:rsidRPr="00A07385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="00E377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1271D7" w:rsidRPr="00A07385" w:rsidTr="00E3770E">
        <w:trPr>
          <w:trHeight w:hRule="exact" w:val="853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 w:rsidTr="00E3770E">
        <w:trPr>
          <w:trHeight w:hRule="exact" w:val="601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D75A69">
            <w:pPr>
              <w:spacing w:line="240" w:lineRule="exact"/>
              <w:ind w:left="9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f  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  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B  </w:t>
            </w:r>
            <w:r w:rsidRPr="00A07385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si  </w:t>
            </w:r>
            <w:r w:rsidRPr="00A07385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ap 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ang 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endapat</w:t>
            </w:r>
            <w:r w:rsidR="00E377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onse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eh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ena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 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psi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ap 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 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ei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100 %</w:t>
            </w:r>
          </w:p>
        </w:tc>
      </w:tr>
      <w:tr w:rsidR="001271D7" w:rsidRPr="00A07385" w:rsidTr="00E3770E">
        <w:trPr>
          <w:trHeight w:hRule="exact" w:val="49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</w:tr>
    </w:tbl>
    <w:p w:rsidR="001271D7" w:rsidRPr="00A07385" w:rsidRDefault="001271D7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 xml:space="preserve">9.  </w:t>
      </w:r>
      <w:r w:rsidRPr="00A07385">
        <w:rPr>
          <w:rFonts w:ascii="Arial" w:hAnsi="Arial" w:cs="Arial"/>
          <w:spacing w:val="3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 xml:space="preserve">bu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nan</w:t>
      </w:r>
    </w:p>
    <w:p w:rsidR="001271D7" w:rsidRPr="00A07385" w:rsidRDefault="001271D7">
      <w:pPr>
        <w:spacing w:before="4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bu 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7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11663F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ui  </w:t>
            </w:r>
            <w:r w:rsidRPr="00A07385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u 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nan 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t  </w:t>
            </w:r>
            <w:r w:rsidRPr="00A07385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ap 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anan 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asus</w:t>
            </w:r>
            <w:r w:rsidR="001166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nan</w:t>
            </w:r>
          </w:p>
        </w:tc>
      </w:tr>
    </w:tbl>
    <w:p w:rsidR="001271D7" w:rsidRPr="00A07385" w:rsidRDefault="001271D7">
      <w:pPr>
        <w:rPr>
          <w:rFonts w:ascii="Arial" w:hAnsi="Arial" w:cs="Arial"/>
          <w:sz w:val="22"/>
          <w:szCs w:val="22"/>
        </w:rPr>
        <w:sectPr w:rsidR="001271D7" w:rsidRPr="00A07385">
          <w:pgSz w:w="12240" w:h="18720"/>
          <w:pgMar w:top="1600" w:right="1620" w:bottom="280" w:left="1580" w:header="0" w:footer="612" w:gutter="0"/>
          <w:cols w:space="720"/>
        </w:sectPr>
      </w:pPr>
    </w:p>
    <w:p w:rsidR="001271D7" w:rsidRPr="00A07385" w:rsidRDefault="001271D7">
      <w:pPr>
        <w:spacing w:before="3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1271D7" w:rsidRPr="00A07385" w:rsidTr="0011663F">
        <w:trPr>
          <w:trHeight w:hRule="exact" w:val="5470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11663F">
            <w:pPr>
              <w:spacing w:line="240" w:lineRule="exact"/>
              <w:ind w:left="95" w:right="5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bu</w:t>
            </w:r>
            <w:r w:rsidRPr="00A07385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bab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an,</w:t>
            </w:r>
            <w:r w:rsidRPr="00A07385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a,</w:t>
            </w:r>
            <w:r w:rsidR="001166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a, dan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s.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95" w:right="5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arahan</w:t>
            </w:r>
            <w:r w:rsidRPr="00A07385">
              <w:rPr>
                <w:rFonts w:ascii="Arial" w:hAnsi="Arial" w:cs="Arial"/>
                <w:b/>
                <w:spacing w:val="5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5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5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adi</w:t>
            </w:r>
            <w:r w:rsidRPr="00A07385">
              <w:rPr>
                <w:rFonts w:ascii="Arial" w:hAnsi="Arial" w:cs="Arial"/>
                <w:spacing w:val="5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5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saat</w:t>
            </w:r>
            <w:r w:rsidRPr="00A07385">
              <w:rPr>
                <w:rFonts w:ascii="Arial" w:hAnsi="Arial" w:cs="Arial"/>
                <w:spacing w:val="5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eha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5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ua 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an 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s.</w:t>
            </w:r>
          </w:p>
          <w:p w:rsidR="001271D7" w:rsidRPr="00A07385" w:rsidRDefault="003857FC">
            <w:pPr>
              <w:spacing w:before="4" w:line="360" w:lineRule="auto"/>
              <w:ind w:left="95" w:right="5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 dan 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edua, 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da,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u :</w:t>
            </w:r>
          </w:p>
          <w:p w:rsidR="001271D7" w:rsidRPr="0011663F" w:rsidRDefault="003857FC" w:rsidP="0011663F">
            <w:pPr>
              <w:pStyle w:val="ListParagraph"/>
              <w:numPr>
                <w:ilvl w:val="0"/>
                <w:numId w:val="7"/>
              </w:numPr>
              <w:spacing w:before="2"/>
              <w:ind w:left="793"/>
              <w:rPr>
                <w:rFonts w:ascii="Arial" w:hAnsi="Arial" w:cs="Arial"/>
                <w:sz w:val="22"/>
                <w:szCs w:val="22"/>
              </w:rPr>
            </w:pPr>
            <w:r w:rsidRPr="0011663F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11663F">
              <w:rPr>
                <w:rFonts w:ascii="Arial" w:hAnsi="Arial" w:cs="Arial"/>
                <w:sz w:val="22"/>
                <w:szCs w:val="22"/>
              </w:rPr>
              <w:t>e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11663F">
              <w:rPr>
                <w:rFonts w:ascii="Arial" w:hAnsi="Arial" w:cs="Arial"/>
                <w:sz w:val="22"/>
                <w:szCs w:val="22"/>
              </w:rPr>
              <w:t>anan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>da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1663F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1663F">
              <w:rPr>
                <w:rFonts w:ascii="Arial" w:hAnsi="Arial" w:cs="Arial"/>
                <w:sz w:val="22"/>
                <w:szCs w:val="22"/>
              </w:rPr>
              <w:t>o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11663F">
              <w:rPr>
                <w:rFonts w:ascii="Arial" w:hAnsi="Arial" w:cs="Arial"/>
                <w:sz w:val="22"/>
                <w:szCs w:val="22"/>
              </w:rPr>
              <w:t>k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>&gt; 1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6</w:t>
            </w:r>
            <w:r w:rsidRPr="0011663F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mmH</w:t>
            </w:r>
            <w:r w:rsidRPr="0011663F">
              <w:rPr>
                <w:rFonts w:ascii="Arial" w:hAnsi="Arial" w:cs="Arial"/>
                <w:sz w:val="22"/>
                <w:szCs w:val="22"/>
              </w:rPr>
              <w:t>g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>dan d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11663F">
              <w:rPr>
                <w:rFonts w:ascii="Arial" w:hAnsi="Arial" w:cs="Arial"/>
                <w:sz w:val="22"/>
                <w:szCs w:val="22"/>
              </w:rPr>
              <w:t>as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11663F">
              <w:rPr>
                <w:rFonts w:ascii="Arial" w:hAnsi="Arial" w:cs="Arial"/>
                <w:sz w:val="22"/>
                <w:szCs w:val="22"/>
              </w:rPr>
              <w:t>k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>&gt; 1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  <w:r w:rsidRPr="0011663F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mmH</w:t>
            </w:r>
            <w:r w:rsidRPr="0011663F">
              <w:rPr>
                <w:rFonts w:ascii="Arial" w:hAnsi="Arial" w:cs="Arial"/>
                <w:sz w:val="22"/>
                <w:szCs w:val="22"/>
              </w:rPr>
              <w:t>g</w:t>
            </w:r>
          </w:p>
          <w:p w:rsidR="001271D7" w:rsidRPr="00A07385" w:rsidRDefault="001271D7" w:rsidP="0011663F">
            <w:pPr>
              <w:spacing w:before="4" w:line="120" w:lineRule="exact"/>
              <w:ind w:left="793"/>
              <w:rPr>
                <w:rFonts w:ascii="Arial" w:hAnsi="Arial" w:cs="Arial"/>
                <w:sz w:val="22"/>
                <w:szCs w:val="22"/>
              </w:rPr>
            </w:pPr>
          </w:p>
          <w:p w:rsidR="001271D7" w:rsidRPr="0011663F" w:rsidRDefault="003857FC" w:rsidP="0011663F">
            <w:pPr>
              <w:pStyle w:val="ListParagraph"/>
              <w:numPr>
                <w:ilvl w:val="0"/>
                <w:numId w:val="7"/>
              </w:numPr>
              <w:ind w:left="793"/>
              <w:rPr>
                <w:rFonts w:ascii="Arial" w:hAnsi="Arial" w:cs="Arial"/>
                <w:sz w:val="22"/>
                <w:szCs w:val="22"/>
              </w:rPr>
            </w:pPr>
            <w:r w:rsidRPr="0011663F">
              <w:rPr>
                <w:rFonts w:ascii="Arial" w:hAnsi="Arial" w:cs="Arial"/>
                <w:sz w:val="22"/>
                <w:szCs w:val="22"/>
              </w:rPr>
              <w:t>P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1663F">
              <w:rPr>
                <w:rFonts w:ascii="Arial" w:hAnsi="Arial" w:cs="Arial"/>
                <w:sz w:val="22"/>
                <w:szCs w:val="22"/>
              </w:rPr>
              <w:t>o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11663F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1663F">
              <w:rPr>
                <w:rFonts w:ascii="Arial" w:hAnsi="Arial" w:cs="Arial"/>
                <w:sz w:val="22"/>
                <w:szCs w:val="22"/>
              </w:rPr>
              <w:t>a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 xml:space="preserve">&gt; 5 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11663F">
              <w:rPr>
                <w:rFonts w:ascii="Arial" w:hAnsi="Arial" w:cs="Arial"/>
                <w:sz w:val="22"/>
                <w:szCs w:val="22"/>
              </w:rPr>
              <w:t>24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11663F">
              <w:rPr>
                <w:rFonts w:ascii="Arial" w:hAnsi="Arial" w:cs="Arial"/>
                <w:sz w:val="22"/>
                <w:szCs w:val="22"/>
              </w:rPr>
              <w:t>am</w:t>
            </w:r>
            <w:r w:rsidRPr="0011663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>3+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11663F">
              <w:rPr>
                <w:rFonts w:ascii="Arial" w:hAnsi="Arial" w:cs="Arial"/>
                <w:sz w:val="22"/>
                <w:szCs w:val="22"/>
              </w:rPr>
              <w:t>4+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>pada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z w:val="22"/>
                <w:szCs w:val="22"/>
              </w:rPr>
              <w:t>pe</w:t>
            </w:r>
            <w:r w:rsidRPr="0011663F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11663F">
              <w:rPr>
                <w:rFonts w:ascii="Arial" w:hAnsi="Arial" w:cs="Arial"/>
                <w:sz w:val="22"/>
                <w:szCs w:val="22"/>
              </w:rPr>
              <w:t>e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11663F">
              <w:rPr>
                <w:rFonts w:ascii="Arial" w:hAnsi="Arial" w:cs="Arial"/>
                <w:sz w:val="22"/>
                <w:szCs w:val="22"/>
              </w:rPr>
              <w:t xml:space="preserve">saan 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11663F">
              <w:rPr>
                <w:rFonts w:ascii="Arial" w:hAnsi="Arial" w:cs="Arial"/>
                <w:sz w:val="22"/>
                <w:szCs w:val="22"/>
              </w:rPr>
              <w:t>u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1663F">
              <w:rPr>
                <w:rFonts w:ascii="Arial" w:hAnsi="Arial" w:cs="Arial"/>
                <w:sz w:val="22"/>
                <w:szCs w:val="22"/>
              </w:rPr>
              <w:t>a</w:t>
            </w: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11663F">
              <w:rPr>
                <w:rFonts w:ascii="Arial" w:hAnsi="Arial" w:cs="Arial"/>
                <w:sz w:val="22"/>
                <w:szCs w:val="22"/>
              </w:rPr>
              <w:t>f</w:t>
            </w:r>
          </w:p>
          <w:p w:rsidR="001271D7" w:rsidRPr="00A07385" w:rsidRDefault="001271D7" w:rsidP="0011663F">
            <w:pPr>
              <w:spacing w:before="6" w:line="120" w:lineRule="exact"/>
              <w:ind w:left="793"/>
              <w:rPr>
                <w:rFonts w:ascii="Arial" w:hAnsi="Arial" w:cs="Arial"/>
                <w:sz w:val="22"/>
                <w:szCs w:val="22"/>
              </w:rPr>
            </w:pPr>
          </w:p>
          <w:p w:rsidR="001271D7" w:rsidRPr="0011663F" w:rsidRDefault="003857FC" w:rsidP="0011663F">
            <w:pPr>
              <w:pStyle w:val="ListParagraph"/>
              <w:numPr>
                <w:ilvl w:val="0"/>
                <w:numId w:val="7"/>
              </w:numPr>
              <w:ind w:left="793"/>
              <w:rPr>
                <w:rFonts w:ascii="Arial" w:hAnsi="Arial" w:cs="Arial"/>
                <w:sz w:val="22"/>
                <w:szCs w:val="22"/>
              </w:rPr>
            </w:pPr>
            <w:r w:rsidRPr="0011663F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11663F">
              <w:rPr>
                <w:rFonts w:ascii="Arial" w:hAnsi="Arial" w:cs="Arial"/>
                <w:sz w:val="22"/>
                <w:szCs w:val="22"/>
              </w:rPr>
              <w:t>edem</w:t>
            </w:r>
            <w:r w:rsidRPr="0011663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11663F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1663F">
              <w:rPr>
                <w:rFonts w:ascii="Arial" w:hAnsi="Arial" w:cs="Arial"/>
                <w:sz w:val="22"/>
                <w:szCs w:val="22"/>
              </w:rPr>
              <w:t>un</w:t>
            </w:r>
            <w:r w:rsidRPr="0011663F">
              <w:rPr>
                <w:rFonts w:ascii="Arial" w:hAnsi="Arial" w:cs="Arial"/>
                <w:spacing w:val="-2"/>
                <w:sz w:val="22"/>
                <w:szCs w:val="22"/>
              </w:rPr>
              <w:t>gk</w:t>
            </w:r>
            <w:r w:rsidRPr="0011663F">
              <w:rPr>
                <w:rFonts w:ascii="Arial" w:hAnsi="Arial" w:cs="Arial"/>
                <w:sz w:val="22"/>
                <w:szCs w:val="22"/>
              </w:rPr>
              <w:t>ai</w:t>
            </w:r>
          </w:p>
          <w:p w:rsidR="001271D7" w:rsidRPr="00A07385" w:rsidRDefault="001271D7">
            <w:pPr>
              <w:spacing w:before="8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spacing w:line="359" w:lineRule="auto"/>
              <w:ind w:left="95" w:right="5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anda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psi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 d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ke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ang dan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au 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nu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esa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an.</w:t>
            </w:r>
          </w:p>
          <w:p w:rsidR="001271D7" w:rsidRPr="00A07385" w:rsidRDefault="003857FC">
            <w:pPr>
              <w:spacing w:before="4" w:line="359" w:lineRule="auto"/>
              <w:ind w:left="95" w:right="5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z w:val="22"/>
                <w:szCs w:val="22"/>
              </w:rPr>
              <w:t>Seps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nda </w:t>
            </w:r>
            <w:r w:rsidRPr="00A07385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bat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anan abo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,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dan 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if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>dak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ani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eh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u 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on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271D7" w:rsidRPr="00A07385" w:rsidTr="0011663F">
        <w:trPr>
          <w:trHeight w:hRule="exact" w:val="840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ap 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b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 w:rsidTr="0011663F">
        <w:trPr>
          <w:trHeight w:hRule="exact" w:val="603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11663F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  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  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  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  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ena    </w:t>
            </w:r>
            <w:r w:rsidRPr="00A07385">
              <w:rPr>
                <w:rFonts w:ascii="Arial" w:hAnsi="Arial" w:cs="Arial"/>
                <w:spacing w:val="4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n,    </w:t>
            </w:r>
            <w:r w:rsidRPr="00A07385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-</w:t>
            </w:r>
            <w:r w:rsidR="001166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a,</w:t>
            </w:r>
            <w:r w:rsidRPr="00A07385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ebab)</w:t>
            </w:r>
          </w:p>
        </w:tc>
      </w:tr>
      <w:tr w:rsidR="001271D7" w:rsidRPr="00A07385" w:rsidTr="0011663F">
        <w:trPr>
          <w:trHeight w:hRule="exact" w:val="569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11663F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     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sz w:val="22"/>
                <w:szCs w:val="22"/>
              </w:rPr>
              <w:t>pas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     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    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     </w:t>
            </w:r>
            <w:r w:rsidRPr="00A07385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an,      </w:t>
            </w:r>
            <w:r w:rsidRPr="00A07385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>-</w:t>
            </w:r>
            <w:r w:rsidR="001166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z w:val="22"/>
                <w:szCs w:val="22"/>
              </w:rPr>
              <w:t>ps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ah Sa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before="2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b/>
                <w:spacing w:val="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arahan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≤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 xml:space="preserve">1 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%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, pr</w:t>
            </w:r>
            <w:r w:rsidRPr="00A07385">
              <w:rPr>
                <w:rFonts w:ascii="Arial" w:hAnsi="Arial" w:cs="Arial"/>
                <w:b/>
                <w:spacing w:val="-1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-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≤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%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, Se</w:t>
            </w:r>
            <w:r w:rsidRPr="00A07385">
              <w:rPr>
                <w:rFonts w:ascii="Arial" w:hAnsi="Arial" w:cs="Arial"/>
                <w:b/>
                <w:spacing w:val="-3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≤</w:t>
            </w:r>
            <w:r w:rsidRPr="00A07385">
              <w:rPr>
                <w:rFonts w:ascii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b/>
                <w:spacing w:val="-2"/>
                <w:sz w:val="22"/>
                <w:szCs w:val="22"/>
              </w:rPr>
              <w:t>0,</w:t>
            </w:r>
            <w:r w:rsidRPr="00A07385">
              <w:rPr>
                <w:rFonts w:ascii="Arial" w:hAnsi="Arial" w:cs="Arial"/>
                <w:b/>
                <w:sz w:val="22"/>
                <w:szCs w:val="22"/>
              </w:rPr>
              <w:t>2 %</w:t>
            </w:r>
          </w:p>
        </w:tc>
      </w:tr>
      <w:tr w:rsidR="001271D7" w:rsidRPr="00A07385" w:rsidTr="0011663F">
        <w:trPr>
          <w:trHeight w:hRule="exact" w:val="461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7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k</w:t>
            </w:r>
          </w:p>
        </w:tc>
      </w:tr>
    </w:tbl>
    <w:p w:rsidR="001271D7" w:rsidRPr="00A07385" w:rsidRDefault="001271D7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before="32" w:line="240" w:lineRule="exact"/>
        <w:ind w:left="12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t xml:space="preserve">10. </w:t>
      </w:r>
      <w:r w:rsidRPr="00A07385">
        <w:rPr>
          <w:rFonts w:ascii="Arial" w:hAnsi="Arial" w:cs="Arial"/>
          <w:spacing w:val="29"/>
          <w:position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A07385">
        <w:rPr>
          <w:rFonts w:ascii="Arial" w:hAnsi="Arial" w:cs="Arial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p</w:t>
      </w:r>
      <w:r w:rsidRPr="00A07385">
        <w:rPr>
          <w:rFonts w:ascii="Arial" w:hAnsi="Arial" w:cs="Arial"/>
          <w:position w:val="-1"/>
          <w:sz w:val="22"/>
          <w:szCs w:val="22"/>
        </w:rPr>
        <w:t>uas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A07385">
        <w:rPr>
          <w:rFonts w:ascii="Arial" w:hAnsi="Arial" w:cs="Arial"/>
          <w:position w:val="-1"/>
          <w:sz w:val="22"/>
          <w:szCs w:val="22"/>
        </w:rPr>
        <w:t>n P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A07385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A07385">
        <w:rPr>
          <w:rFonts w:ascii="Arial" w:hAnsi="Arial" w:cs="Arial"/>
          <w:position w:val="-1"/>
          <w:sz w:val="22"/>
          <w:szCs w:val="22"/>
        </w:rPr>
        <w:t>an</w:t>
      </w:r>
      <w:r w:rsidRPr="00A07385">
        <w:rPr>
          <w:rFonts w:ascii="Arial" w:hAnsi="Arial" w:cs="Arial"/>
          <w:spacing w:val="-2"/>
          <w:position w:val="-1"/>
          <w:sz w:val="22"/>
          <w:szCs w:val="22"/>
        </w:rPr>
        <w:t>gg</w:t>
      </w:r>
      <w:r w:rsidRPr="00A07385">
        <w:rPr>
          <w:rFonts w:ascii="Arial" w:hAnsi="Arial" w:cs="Arial"/>
          <w:position w:val="-1"/>
          <w:sz w:val="22"/>
          <w:szCs w:val="22"/>
        </w:rPr>
        <w:t>an</w:t>
      </w:r>
    </w:p>
    <w:p w:rsidR="001271D7" w:rsidRPr="00A07385" w:rsidRDefault="001271D7">
      <w:pPr>
        <w:spacing w:before="9" w:line="12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840"/>
      </w:tblGrid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dul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 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ensi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anan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uan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si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had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p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 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anan 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77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fi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ope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nal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11663F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ad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Pr="00A07385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h </w:t>
            </w:r>
            <w:r w:rsidRPr="00A07385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hadap</w:t>
            </w:r>
            <w:r w:rsidR="001166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an</w:t>
            </w:r>
          </w:p>
        </w:tc>
      </w:tr>
      <w:tr w:rsidR="001271D7" w:rsidRPr="00A07385" w:rsidTr="0011663F">
        <w:trPr>
          <w:trHeight w:hRule="exact" w:val="833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F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uensi</w:t>
            </w:r>
          </w:p>
          <w:p w:rsidR="001271D7" w:rsidRPr="00A07385" w:rsidRDefault="001271D7">
            <w:pPr>
              <w:spacing w:before="6" w:line="120" w:lineRule="exact"/>
              <w:rPr>
                <w:rFonts w:ascii="Arial" w:hAnsi="Arial" w:cs="Arial"/>
                <w:sz w:val="22"/>
                <w:szCs w:val="22"/>
              </w:rPr>
            </w:pPr>
          </w:p>
          <w:p w:rsidR="001271D7" w:rsidRPr="00A07385" w:rsidRDefault="003857FC">
            <w:pPr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pu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an 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1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>
        <w:trPr>
          <w:trHeight w:hRule="exact" w:val="398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z w:val="22"/>
                <w:szCs w:val="22"/>
              </w:rPr>
              <w:t>de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3 bu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1271D7" w:rsidRPr="00A07385" w:rsidTr="0011663F">
        <w:trPr>
          <w:trHeight w:hRule="exact" w:val="595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 w:rsidP="0011663F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ah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f </w:t>
            </w:r>
            <w:r w:rsidRPr="00A07385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ha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l </w:t>
            </w:r>
            <w:r w:rsidRPr="00A07385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en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epu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san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Pr="00A07385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z w:val="22"/>
                <w:szCs w:val="22"/>
              </w:rPr>
              <w:t>as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A07385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ang </w:t>
            </w:r>
            <w:r w:rsidRPr="00A07385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ei</w:t>
            </w:r>
            <w:r w:rsidR="001166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(da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am</w:t>
            </w:r>
            <w:r w:rsidRPr="00A0738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z w:val="22"/>
                <w:szCs w:val="22"/>
              </w:rPr>
              <w:t>ose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z w:val="22"/>
                <w:szCs w:val="22"/>
              </w:rPr>
              <w:t>eno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z w:val="22"/>
                <w:szCs w:val="22"/>
              </w:rPr>
              <w:t>ah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al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pa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A07385">
              <w:rPr>
                <w:rFonts w:ascii="Arial" w:hAnsi="Arial" w:cs="Arial"/>
                <w:sz w:val="22"/>
                <w:szCs w:val="22"/>
              </w:rPr>
              <w:t>ang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ei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 xml:space="preserve">(n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n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l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50)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ber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da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A07385">
              <w:rPr>
                <w:rFonts w:ascii="Arial" w:hAnsi="Arial" w:cs="Arial"/>
                <w:sz w:val="22"/>
                <w:szCs w:val="22"/>
              </w:rPr>
              <w:t>ei</w:t>
            </w:r>
          </w:p>
        </w:tc>
      </w:tr>
      <w:tr w:rsidR="001271D7" w:rsidRPr="00A07385">
        <w:trPr>
          <w:trHeight w:hRule="exact" w:val="396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S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and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≥</w:t>
            </w:r>
            <w:r w:rsidRPr="00A07385">
              <w:rPr>
                <w:rFonts w:ascii="Arial" w:hAnsi="Arial" w:cs="Arial"/>
                <w:sz w:val="22"/>
                <w:szCs w:val="22"/>
              </w:rPr>
              <w:t>80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1271D7" w:rsidRPr="00A07385" w:rsidTr="0011663F">
        <w:trPr>
          <w:trHeight w:hRule="exact" w:val="493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 w:right="-34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z w:val="22"/>
                <w:szCs w:val="22"/>
              </w:rPr>
              <w:t>Penan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Pr="00A07385">
              <w:rPr>
                <w:rFonts w:ascii="Arial" w:hAnsi="Arial" w:cs="Arial"/>
                <w:sz w:val="22"/>
                <w:szCs w:val="22"/>
              </w:rPr>
              <w:t>ung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3"/>
                <w:sz w:val="22"/>
                <w:szCs w:val="22"/>
              </w:rPr>
              <w:t>j</w:t>
            </w:r>
            <w:r w:rsidRPr="00A07385">
              <w:rPr>
                <w:rFonts w:ascii="Arial" w:hAnsi="Arial" w:cs="Arial"/>
                <w:sz w:val="22"/>
                <w:szCs w:val="22"/>
              </w:rPr>
              <w:t>a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w</w:t>
            </w:r>
            <w:r w:rsidRPr="00A07385">
              <w:rPr>
                <w:rFonts w:ascii="Arial" w:hAnsi="Arial" w:cs="Arial"/>
                <w:sz w:val="22"/>
                <w:szCs w:val="22"/>
              </w:rPr>
              <w:t>ab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71D7" w:rsidRPr="00A07385" w:rsidRDefault="003857FC">
            <w:pPr>
              <w:spacing w:line="240" w:lineRule="exact"/>
              <w:ind w:left="95"/>
              <w:rPr>
                <w:rFonts w:ascii="Arial" w:hAnsi="Arial" w:cs="Arial"/>
                <w:sz w:val="22"/>
                <w:szCs w:val="22"/>
              </w:rPr>
            </w:pPr>
            <w:r w:rsidRPr="00A07385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ua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A07385">
              <w:rPr>
                <w:rFonts w:ascii="Arial" w:hAnsi="Arial" w:cs="Arial"/>
                <w:sz w:val="22"/>
                <w:szCs w:val="22"/>
              </w:rPr>
              <w:t>o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it</w:t>
            </w:r>
            <w:r w:rsidRPr="00A07385">
              <w:rPr>
                <w:rFonts w:ascii="Arial" w:hAnsi="Arial" w:cs="Arial"/>
                <w:sz w:val="22"/>
                <w:szCs w:val="22"/>
              </w:rPr>
              <w:t>e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/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A07385">
              <w:rPr>
                <w:rFonts w:ascii="Arial" w:hAnsi="Arial" w:cs="Arial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A07385">
              <w:rPr>
                <w:rFonts w:ascii="Arial" w:hAnsi="Arial" w:cs="Arial"/>
                <w:spacing w:val="-4"/>
                <w:sz w:val="22"/>
                <w:szCs w:val="22"/>
              </w:rPr>
              <w:t>m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  <w:r w:rsidRPr="00A0738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A07385">
              <w:rPr>
                <w:rFonts w:ascii="Arial" w:hAnsi="Arial" w:cs="Arial"/>
                <w:sz w:val="22"/>
                <w:szCs w:val="22"/>
              </w:rPr>
              <w:t>u</w:t>
            </w:r>
          </w:p>
        </w:tc>
      </w:tr>
    </w:tbl>
    <w:p w:rsidR="001271D7" w:rsidRPr="00A07385" w:rsidRDefault="001271D7">
      <w:pPr>
        <w:spacing w:before="7" w:line="14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29"/>
        <w:ind w:left="4524" w:right="4201"/>
        <w:jc w:val="center"/>
        <w:rPr>
          <w:rFonts w:ascii="Arial" w:hAnsi="Arial" w:cs="Arial"/>
          <w:sz w:val="22"/>
          <w:szCs w:val="22"/>
        </w:rPr>
        <w:sectPr w:rsidR="001271D7" w:rsidRPr="00A07385">
          <w:footerReference w:type="default" r:id="rId18"/>
          <w:pgSz w:w="12240" w:h="18720"/>
          <w:pgMar w:top="1600" w:right="1620" w:bottom="280" w:left="1580" w:header="0" w:footer="0" w:gutter="0"/>
          <w:cols w:space="720"/>
        </w:sectPr>
      </w:pPr>
    </w:p>
    <w:p w:rsidR="00DA2630" w:rsidRDefault="003857FC" w:rsidP="00DA2630">
      <w:pPr>
        <w:spacing w:before="76" w:line="359" w:lineRule="auto"/>
        <w:ind w:right="-16"/>
        <w:jc w:val="center"/>
        <w:rPr>
          <w:rFonts w:ascii="Arial" w:hAnsi="Arial" w:cs="Arial"/>
          <w:w w:val="99"/>
          <w:sz w:val="24"/>
          <w:szCs w:val="22"/>
        </w:rPr>
      </w:pPr>
      <w:r w:rsidRPr="00DA2630">
        <w:rPr>
          <w:rFonts w:ascii="Arial" w:hAnsi="Arial" w:cs="Arial"/>
          <w:spacing w:val="-1"/>
          <w:sz w:val="24"/>
          <w:szCs w:val="22"/>
        </w:rPr>
        <w:lastRenderedPageBreak/>
        <w:t>B</w:t>
      </w:r>
      <w:r w:rsidRPr="00DA2630">
        <w:rPr>
          <w:rFonts w:ascii="Arial" w:hAnsi="Arial" w:cs="Arial"/>
          <w:spacing w:val="2"/>
          <w:sz w:val="24"/>
          <w:szCs w:val="22"/>
        </w:rPr>
        <w:t>A</w:t>
      </w:r>
      <w:r w:rsidRPr="00DA2630">
        <w:rPr>
          <w:rFonts w:ascii="Arial" w:hAnsi="Arial" w:cs="Arial"/>
          <w:sz w:val="24"/>
          <w:szCs w:val="22"/>
        </w:rPr>
        <w:t>B</w:t>
      </w:r>
      <w:r w:rsidRPr="00DA2630">
        <w:rPr>
          <w:rFonts w:ascii="Arial" w:hAnsi="Arial" w:cs="Arial"/>
          <w:spacing w:val="-1"/>
          <w:sz w:val="24"/>
          <w:szCs w:val="22"/>
        </w:rPr>
        <w:t xml:space="preserve"> </w:t>
      </w:r>
      <w:r w:rsidRPr="00DA2630">
        <w:rPr>
          <w:rFonts w:ascii="Arial" w:hAnsi="Arial" w:cs="Arial"/>
          <w:spacing w:val="-3"/>
          <w:w w:val="99"/>
          <w:sz w:val="24"/>
          <w:szCs w:val="22"/>
        </w:rPr>
        <w:t>I</w:t>
      </w:r>
      <w:r w:rsidRPr="00DA2630">
        <w:rPr>
          <w:rFonts w:ascii="Arial" w:hAnsi="Arial" w:cs="Arial"/>
          <w:w w:val="99"/>
          <w:sz w:val="24"/>
          <w:szCs w:val="22"/>
        </w:rPr>
        <w:t xml:space="preserve">X </w:t>
      </w:r>
    </w:p>
    <w:p w:rsidR="001271D7" w:rsidRPr="00DA2630" w:rsidRDefault="003857FC" w:rsidP="00DA2630">
      <w:pPr>
        <w:spacing w:before="76" w:line="359" w:lineRule="auto"/>
        <w:ind w:right="-16"/>
        <w:jc w:val="center"/>
        <w:rPr>
          <w:rFonts w:ascii="Arial" w:hAnsi="Arial" w:cs="Arial"/>
          <w:sz w:val="24"/>
          <w:szCs w:val="22"/>
        </w:rPr>
      </w:pPr>
      <w:r w:rsidRPr="00DA2630">
        <w:rPr>
          <w:rFonts w:ascii="Arial" w:hAnsi="Arial" w:cs="Arial"/>
          <w:spacing w:val="1"/>
          <w:w w:val="99"/>
          <w:sz w:val="24"/>
          <w:szCs w:val="22"/>
        </w:rPr>
        <w:t>P</w:t>
      </w:r>
      <w:r w:rsidRPr="00DA2630">
        <w:rPr>
          <w:rFonts w:ascii="Arial" w:hAnsi="Arial" w:cs="Arial"/>
          <w:w w:val="99"/>
          <w:sz w:val="24"/>
          <w:szCs w:val="22"/>
        </w:rPr>
        <w:t>ENUTUP</w:t>
      </w:r>
    </w:p>
    <w:p w:rsidR="001271D7" w:rsidRPr="00A07385" w:rsidRDefault="001271D7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spacing w:line="359" w:lineRule="auto"/>
        <w:ind w:left="102" w:right="81" w:firstLine="72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w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 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ti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ak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dapat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anden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iw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eha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>il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i</w:t>
      </w:r>
      <w:r w:rsidRPr="00A07385">
        <w:rPr>
          <w:rFonts w:ascii="Arial" w:hAnsi="Arial" w:cs="Arial"/>
          <w:sz w:val="22"/>
          <w:szCs w:val="22"/>
        </w:rPr>
        <w:t>bu,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an an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 send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san</w:t>
      </w:r>
      <w:r w:rsidRPr="00A07385">
        <w:rPr>
          <w:rFonts w:ascii="Arial" w:hAnsi="Arial" w:cs="Arial"/>
          <w:spacing w:val="-2"/>
          <w:sz w:val="22"/>
          <w:szCs w:val="22"/>
        </w:rPr>
        <w:t>ga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gi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ang ban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ak 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sebab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ena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z w:val="22"/>
          <w:szCs w:val="22"/>
        </w:rPr>
        <w:t xml:space="preserve">an ,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f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h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1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 xml:space="preserve">h sebab 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as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o</w:t>
      </w:r>
      <w:r w:rsidRPr="00A07385">
        <w:rPr>
          <w:rFonts w:ascii="Arial" w:hAnsi="Arial" w:cs="Arial"/>
          <w:sz w:val="22"/>
          <w:szCs w:val="22"/>
        </w:rPr>
        <w:t>bs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1"/>
          <w:sz w:val="22"/>
          <w:szCs w:val="22"/>
        </w:rPr>
        <w:t>tr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c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pus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 ada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.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dr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ani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pat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 xml:space="preserve">ang 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 sec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hus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s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 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pacing w:val="-2"/>
          <w:sz w:val="22"/>
          <w:szCs w:val="22"/>
        </w:rPr>
        <w:t>ay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g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be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4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uk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ng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ua</w:t>
      </w:r>
      <w:r w:rsidRPr="00A07385">
        <w:rPr>
          <w:rFonts w:ascii="Arial" w:hAnsi="Arial" w:cs="Arial"/>
          <w:spacing w:val="1"/>
          <w:sz w:val="22"/>
          <w:szCs w:val="22"/>
        </w:rPr>
        <w:t>li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s pe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da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se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enu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3"/>
          <w:sz w:val="22"/>
          <w:szCs w:val="22"/>
        </w:rPr>
        <w:t>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ti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eona</w:t>
      </w:r>
      <w:r w:rsidRPr="00A07385">
        <w:rPr>
          <w:rFonts w:ascii="Arial" w:hAnsi="Arial" w:cs="Arial"/>
          <w:spacing w:val="-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.</w:t>
      </w:r>
    </w:p>
    <w:p w:rsidR="001271D7" w:rsidRPr="00A07385" w:rsidRDefault="003857FC">
      <w:pPr>
        <w:spacing w:before="7" w:line="359" w:lineRule="auto"/>
        <w:ind w:left="102" w:right="78" w:firstLine="770"/>
        <w:jc w:val="both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ah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su</w:t>
      </w:r>
      <w:r w:rsidRPr="00A07385">
        <w:rPr>
          <w:rFonts w:ascii="Arial" w:hAnsi="Arial" w:cs="Arial"/>
          <w:spacing w:val="-2"/>
          <w:sz w:val="22"/>
          <w:szCs w:val="22"/>
        </w:rPr>
        <w:t>s</w:t>
      </w:r>
      <w:r w:rsidRPr="00A07385">
        <w:rPr>
          <w:rFonts w:ascii="Arial" w:hAnsi="Arial" w:cs="Arial"/>
          <w:sz w:val="22"/>
          <w:szCs w:val="22"/>
        </w:rPr>
        <w:t>un</w:t>
      </w:r>
      <w:r w:rsidRPr="00A07385">
        <w:rPr>
          <w:rFonts w:ascii="Arial" w:hAnsi="Arial" w:cs="Arial"/>
          <w:spacing w:val="43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P</w:t>
      </w:r>
      <w:r w:rsidRPr="00A07385">
        <w:rPr>
          <w:rFonts w:ascii="Arial" w:hAnsi="Arial" w:cs="Arial"/>
          <w:sz w:val="22"/>
          <w:szCs w:val="22"/>
        </w:rPr>
        <w:t>edo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y</w:t>
      </w:r>
      <w:r w:rsidRPr="00A07385">
        <w:rPr>
          <w:rFonts w:ascii="Arial" w:hAnsi="Arial" w:cs="Arial"/>
          <w:sz w:val="22"/>
          <w:szCs w:val="22"/>
        </w:rPr>
        <w:t>anan</w:t>
      </w:r>
      <w:r w:rsidRPr="00A07385">
        <w:rPr>
          <w:rFonts w:ascii="Arial" w:hAnsi="Arial" w:cs="Arial"/>
          <w:spacing w:val="4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K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seh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4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7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46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eo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45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seba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ai</w:t>
      </w:r>
      <w:r w:rsidRPr="00A07385">
        <w:rPr>
          <w:rFonts w:ascii="Arial" w:hAnsi="Arial" w:cs="Arial"/>
          <w:spacing w:val="45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cu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n un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uk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sana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 xml:space="preserve">dan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2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o</w:t>
      </w:r>
      <w:r w:rsidRPr="00A07385">
        <w:rPr>
          <w:rFonts w:ascii="Arial" w:hAnsi="Arial" w:cs="Arial"/>
          <w:spacing w:val="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 pe</w:t>
      </w:r>
      <w:r w:rsidRPr="00A07385">
        <w:rPr>
          <w:rFonts w:ascii="Arial" w:hAnsi="Arial" w:cs="Arial"/>
          <w:spacing w:val="-1"/>
          <w:sz w:val="22"/>
          <w:szCs w:val="22"/>
        </w:rPr>
        <w:t>l</w:t>
      </w:r>
      <w:r w:rsidRPr="00A07385">
        <w:rPr>
          <w:rFonts w:ascii="Arial" w:hAnsi="Arial" w:cs="Arial"/>
          <w:sz w:val="22"/>
          <w:szCs w:val="22"/>
        </w:rPr>
        <w:t>ayanan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>es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z w:val="22"/>
          <w:szCs w:val="22"/>
        </w:rPr>
        <w:t>ha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20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al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neo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z w:val="22"/>
          <w:szCs w:val="22"/>
        </w:rPr>
        <w:t>l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ang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li</w:t>
      </w:r>
      <w:r w:rsidRPr="00A07385">
        <w:rPr>
          <w:rFonts w:ascii="Arial" w:hAnsi="Arial" w:cs="Arial"/>
          <w:sz w:val="22"/>
          <w:szCs w:val="22"/>
        </w:rPr>
        <w:t>n</w:t>
      </w:r>
      <w:r w:rsidRPr="00A07385">
        <w:rPr>
          <w:rFonts w:ascii="Arial" w:hAnsi="Arial" w:cs="Arial"/>
          <w:spacing w:val="-2"/>
          <w:sz w:val="22"/>
          <w:szCs w:val="22"/>
        </w:rPr>
        <w:t>gk</w:t>
      </w:r>
      <w:r w:rsidRPr="00A07385">
        <w:rPr>
          <w:rFonts w:ascii="Arial" w:hAnsi="Arial" w:cs="Arial"/>
          <w:sz w:val="22"/>
          <w:szCs w:val="22"/>
        </w:rPr>
        <w:t>up</w:t>
      </w:r>
      <w:r w:rsidRPr="00A07385">
        <w:rPr>
          <w:rFonts w:ascii="Arial" w:hAnsi="Arial" w:cs="Arial"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ah Sa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pacing w:val="2"/>
          <w:sz w:val="22"/>
          <w:szCs w:val="22"/>
        </w:rPr>
        <w:t>u</w:t>
      </w:r>
      <w:r w:rsidRPr="00A07385">
        <w:rPr>
          <w:rFonts w:ascii="Arial" w:hAnsi="Arial" w:cs="Arial"/>
          <w:sz w:val="22"/>
          <w:szCs w:val="22"/>
        </w:rPr>
        <w:t>m</w:t>
      </w:r>
      <w:r w:rsidRPr="00A07385">
        <w:rPr>
          <w:rFonts w:ascii="Arial" w:hAnsi="Arial" w:cs="Arial"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ae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ah dr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1"/>
          <w:sz w:val="22"/>
          <w:szCs w:val="22"/>
        </w:rPr>
        <w:t>M</w:t>
      </w:r>
      <w:r w:rsidRPr="00A07385">
        <w:rPr>
          <w:rFonts w:ascii="Arial" w:hAnsi="Arial" w:cs="Arial"/>
          <w:spacing w:val="-2"/>
          <w:sz w:val="22"/>
          <w:szCs w:val="22"/>
        </w:rPr>
        <w:t>u</w:t>
      </w:r>
      <w:r w:rsidRPr="00A07385">
        <w:rPr>
          <w:rFonts w:ascii="Arial" w:hAnsi="Arial" w:cs="Arial"/>
          <w:spacing w:val="-1"/>
          <w:sz w:val="22"/>
          <w:szCs w:val="22"/>
        </w:rPr>
        <w:t>r</w:t>
      </w:r>
      <w:r w:rsidRPr="00A07385">
        <w:rPr>
          <w:rFonts w:ascii="Arial" w:hAnsi="Arial" w:cs="Arial"/>
          <w:spacing w:val="3"/>
          <w:sz w:val="22"/>
          <w:szCs w:val="22"/>
        </w:rPr>
        <w:t>j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2"/>
          <w:sz w:val="22"/>
          <w:szCs w:val="22"/>
        </w:rPr>
        <w:t>n</w:t>
      </w:r>
      <w:r w:rsidRPr="00A07385">
        <w:rPr>
          <w:rFonts w:ascii="Arial" w:hAnsi="Arial" w:cs="Arial"/>
          <w:sz w:val="22"/>
          <w:szCs w:val="22"/>
        </w:rPr>
        <w:t>i</w:t>
      </w:r>
    </w:p>
    <w:p w:rsidR="001271D7" w:rsidRPr="00A07385" w:rsidRDefault="003857FC">
      <w:pPr>
        <w:spacing w:before="4" w:line="240" w:lineRule="exact"/>
        <w:ind w:left="10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position w:val="-1"/>
          <w:sz w:val="22"/>
          <w:szCs w:val="22"/>
        </w:rPr>
        <w:t>.</w:t>
      </w:r>
    </w:p>
    <w:p w:rsidR="001271D7" w:rsidRPr="00A07385" w:rsidRDefault="001271D7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51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pacing w:val="-1"/>
          <w:sz w:val="22"/>
          <w:szCs w:val="22"/>
        </w:rPr>
        <w:t>D</w:t>
      </w:r>
      <w:r w:rsidRPr="00A07385">
        <w:rPr>
          <w:rFonts w:ascii="Arial" w:hAnsi="Arial" w:cs="Arial"/>
          <w:spacing w:val="1"/>
          <w:sz w:val="22"/>
          <w:szCs w:val="22"/>
        </w:rPr>
        <w:t>it</w:t>
      </w:r>
      <w:r w:rsidRPr="00A07385">
        <w:rPr>
          <w:rFonts w:ascii="Arial" w:hAnsi="Arial" w:cs="Arial"/>
          <w:spacing w:val="-2"/>
          <w:sz w:val="22"/>
          <w:szCs w:val="22"/>
        </w:rPr>
        <w:t>e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ap</w:t>
      </w:r>
      <w:r w:rsidRPr="00A07385">
        <w:rPr>
          <w:rFonts w:ascii="Arial" w:hAnsi="Arial" w:cs="Arial"/>
          <w:spacing w:val="-2"/>
          <w:sz w:val="22"/>
          <w:szCs w:val="22"/>
        </w:rPr>
        <w:t>k</w:t>
      </w:r>
      <w:r w:rsidRPr="00A07385">
        <w:rPr>
          <w:rFonts w:ascii="Arial" w:hAnsi="Arial" w:cs="Arial"/>
          <w:sz w:val="22"/>
          <w:szCs w:val="22"/>
        </w:rPr>
        <w:t xml:space="preserve">an 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 xml:space="preserve">i                </w:t>
      </w:r>
      <w:r w:rsidRPr="00A07385">
        <w:rPr>
          <w:rFonts w:ascii="Arial" w:hAnsi="Arial" w:cs="Arial"/>
          <w:spacing w:val="34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Sa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p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t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5142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Pada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2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an</w:t>
      </w:r>
      <w:r w:rsidRPr="00A07385">
        <w:rPr>
          <w:rFonts w:ascii="Arial" w:hAnsi="Arial" w:cs="Arial"/>
          <w:spacing w:val="-2"/>
          <w:sz w:val="22"/>
          <w:szCs w:val="22"/>
        </w:rPr>
        <w:t>gg</w:t>
      </w:r>
      <w:r w:rsidRPr="00A07385">
        <w:rPr>
          <w:rFonts w:ascii="Arial" w:hAnsi="Arial" w:cs="Arial"/>
          <w:sz w:val="22"/>
          <w:szCs w:val="22"/>
        </w:rPr>
        <w:t xml:space="preserve">al                </w:t>
      </w:r>
      <w:r w:rsidRPr="00A07385">
        <w:rPr>
          <w:rFonts w:ascii="Arial" w:hAnsi="Arial" w:cs="Arial"/>
          <w:spacing w:val="2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: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02</w:t>
      </w:r>
      <w:r w:rsidRPr="00A07385">
        <w:rPr>
          <w:rFonts w:ascii="Arial" w:hAnsi="Arial" w:cs="Arial"/>
          <w:spacing w:val="-2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Janu</w:t>
      </w:r>
      <w:r w:rsidRPr="00A07385">
        <w:rPr>
          <w:rFonts w:ascii="Arial" w:hAnsi="Arial" w:cs="Arial"/>
          <w:spacing w:val="-2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>r</w:t>
      </w:r>
      <w:r w:rsidRPr="00A07385">
        <w:rPr>
          <w:rFonts w:ascii="Arial" w:hAnsi="Arial" w:cs="Arial"/>
          <w:sz w:val="22"/>
          <w:szCs w:val="22"/>
        </w:rPr>
        <w:t>i</w:t>
      </w:r>
      <w:r w:rsidRPr="00A07385">
        <w:rPr>
          <w:rFonts w:ascii="Arial" w:hAnsi="Arial" w:cs="Arial"/>
          <w:spacing w:val="-1"/>
          <w:sz w:val="22"/>
          <w:szCs w:val="22"/>
        </w:rPr>
        <w:t xml:space="preserve"> </w:t>
      </w:r>
      <w:r w:rsidRPr="00A07385">
        <w:rPr>
          <w:rFonts w:ascii="Arial" w:hAnsi="Arial" w:cs="Arial"/>
          <w:sz w:val="22"/>
          <w:szCs w:val="22"/>
        </w:rPr>
        <w:t>2018</w:t>
      </w:r>
    </w:p>
    <w:p w:rsidR="001271D7" w:rsidRPr="00A07385" w:rsidRDefault="001271D7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right="1741"/>
        <w:jc w:val="right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b/>
          <w:spacing w:val="-1"/>
          <w:sz w:val="22"/>
          <w:szCs w:val="22"/>
        </w:rPr>
        <w:t>D</w:t>
      </w:r>
      <w:r w:rsidRPr="00A07385">
        <w:rPr>
          <w:rFonts w:ascii="Arial" w:hAnsi="Arial" w:cs="Arial"/>
          <w:b/>
          <w:spacing w:val="1"/>
          <w:sz w:val="22"/>
          <w:szCs w:val="22"/>
        </w:rPr>
        <w:t>i</w:t>
      </w:r>
      <w:r w:rsidRPr="00A07385">
        <w:rPr>
          <w:rFonts w:ascii="Arial" w:hAnsi="Arial" w:cs="Arial"/>
          <w:b/>
          <w:sz w:val="22"/>
          <w:szCs w:val="22"/>
        </w:rPr>
        <w:t>rek</w:t>
      </w:r>
      <w:r w:rsidRPr="00A07385">
        <w:rPr>
          <w:rFonts w:ascii="Arial" w:hAnsi="Arial" w:cs="Arial"/>
          <w:b/>
          <w:spacing w:val="1"/>
          <w:sz w:val="22"/>
          <w:szCs w:val="22"/>
        </w:rPr>
        <w:t>t</w:t>
      </w:r>
      <w:r w:rsidRPr="00A07385">
        <w:rPr>
          <w:rFonts w:ascii="Arial" w:hAnsi="Arial" w:cs="Arial"/>
          <w:b/>
          <w:spacing w:val="-2"/>
          <w:sz w:val="22"/>
          <w:szCs w:val="22"/>
        </w:rPr>
        <w:t>u</w:t>
      </w:r>
      <w:r w:rsidRPr="00A07385">
        <w:rPr>
          <w:rFonts w:ascii="Arial" w:hAnsi="Arial" w:cs="Arial"/>
          <w:b/>
          <w:sz w:val="22"/>
          <w:szCs w:val="22"/>
        </w:rPr>
        <w:t>r</w:t>
      </w: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6" w:line="26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>
      <w:pPr>
        <w:ind w:left="5249" w:right="229"/>
        <w:jc w:val="center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b/>
          <w:sz w:val="22"/>
          <w:szCs w:val="22"/>
        </w:rPr>
        <w:t xml:space="preserve">dr. </w:t>
      </w:r>
      <w:r w:rsidRPr="00A07385">
        <w:rPr>
          <w:rFonts w:ascii="Arial" w:hAnsi="Arial" w:cs="Arial"/>
          <w:b/>
          <w:spacing w:val="-1"/>
          <w:sz w:val="22"/>
          <w:szCs w:val="22"/>
        </w:rPr>
        <w:t>DENN</w:t>
      </w:r>
      <w:r w:rsidRPr="00A07385">
        <w:rPr>
          <w:rFonts w:ascii="Arial" w:hAnsi="Arial" w:cs="Arial"/>
          <w:b/>
          <w:sz w:val="22"/>
          <w:szCs w:val="22"/>
        </w:rPr>
        <w:t>Y</w:t>
      </w:r>
      <w:r w:rsidRPr="00A0738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z w:val="22"/>
          <w:szCs w:val="22"/>
        </w:rPr>
        <w:t>M</w:t>
      </w:r>
      <w:r w:rsidRPr="00A07385">
        <w:rPr>
          <w:rFonts w:ascii="Arial" w:hAnsi="Arial" w:cs="Arial"/>
          <w:b/>
          <w:spacing w:val="-1"/>
          <w:sz w:val="22"/>
          <w:szCs w:val="22"/>
        </w:rPr>
        <w:t>UD</w:t>
      </w:r>
      <w:r w:rsidRPr="00A07385">
        <w:rPr>
          <w:rFonts w:ascii="Arial" w:hAnsi="Arial" w:cs="Arial"/>
          <w:b/>
          <w:sz w:val="22"/>
          <w:szCs w:val="22"/>
        </w:rPr>
        <w:t>A</w:t>
      </w:r>
      <w:r w:rsidRPr="00A07385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A07385">
        <w:rPr>
          <w:rFonts w:ascii="Arial" w:hAnsi="Arial" w:cs="Arial"/>
          <w:b/>
          <w:spacing w:val="2"/>
          <w:sz w:val="22"/>
          <w:szCs w:val="22"/>
        </w:rPr>
        <w:t>P</w:t>
      </w:r>
      <w:r w:rsidRPr="00A07385">
        <w:rPr>
          <w:rFonts w:ascii="Arial" w:hAnsi="Arial" w:cs="Arial"/>
          <w:b/>
          <w:spacing w:val="-1"/>
          <w:sz w:val="22"/>
          <w:szCs w:val="22"/>
        </w:rPr>
        <w:t>ERDANA</w:t>
      </w:r>
      <w:r w:rsidRPr="00A07385">
        <w:rPr>
          <w:rFonts w:ascii="Arial" w:hAnsi="Arial" w:cs="Arial"/>
          <w:b/>
          <w:sz w:val="22"/>
          <w:szCs w:val="22"/>
        </w:rPr>
        <w:t>, Sp.</w:t>
      </w:r>
      <w:r w:rsidRPr="00A07385">
        <w:rPr>
          <w:rFonts w:ascii="Arial" w:hAnsi="Arial" w:cs="Arial"/>
          <w:b/>
          <w:spacing w:val="-1"/>
          <w:sz w:val="22"/>
          <w:szCs w:val="22"/>
        </w:rPr>
        <w:t>R</w:t>
      </w:r>
      <w:r w:rsidRPr="00A07385">
        <w:rPr>
          <w:rFonts w:ascii="Arial" w:hAnsi="Arial" w:cs="Arial"/>
          <w:b/>
          <w:sz w:val="22"/>
          <w:szCs w:val="22"/>
        </w:rPr>
        <w:t>ad</w:t>
      </w:r>
    </w:p>
    <w:p w:rsidR="001271D7" w:rsidRPr="00A07385" w:rsidRDefault="001271D7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3857FC" w:rsidP="00DA2630">
      <w:pPr>
        <w:ind w:left="6156" w:right="-16"/>
        <w:rPr>
          <w:rFonts w:ascii="Arial" w:hAnsi="Arial" w:cs="Arial"/>
          <w:sz w:val="22"/>
          <w:szCs w:val="22"/>
        </w:rPr>
      </w:pPr>
      <w:r w:rsidRPr="00A07385">
        <w:rPr>
          <w:rFonts w:ascii="Arial" w:hAnsi="Arial" w:cs="Arial"/>
          <w:sz w:val="22"/>
          <w:szCs w:val="22"/>
        </w:rPr>
        <w:t>Pe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b</w:t>
      </w:r>
      <w:r w:rsidRPr="00A07385">
        <w:rPr>
          <w:rFonts w:ascii="Arial" w:hAnsi="Arial" w:cs="Arial"/>
          <w:spacing w:val="1"/>
          <w:sz w:val="22"/>
          <w:szCs w:val="22"/>
        </w:rPr>
        <w:t>i</w:t>
      </w:r>
      <w:r w:rsidRPr="00A07385">
        <w:rPr>
          <w:rFonts w:ascii="Arial" w:hAnsi="Arial" w:cs="Arial"/>
          <w:sz w:val="22"/>
          <w:szCs w:val="22"/>
        </w:rPr>
        <w:t>na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</w:t>
      </w:r>
      <w:r w:rsidRPr="00A07385">
        <w:rPr>
          <w:rFonts w:ascii="Arial" w:hAnsi="Arial" w:cs="Arial"/>
          <w:spacing w:val="-1"/>
          <w:sz w:val="22"/>
          <w:szCs w:val="22"/>
        </w:rPr>
        <w:t>U</w:t>
      </w:r>
      <w:r w:rsidRPr="00A07385">
        <w:rPr>
          <w:rFonts w:ascii="Arial" w:hAnsi="Arial" w:cs="Arial"/>
          <w:spacing w:val="1"/>
          <w:sz w:val="22"/>
          <w:szCs w:val="22"/>
        </w:rPr>
        <w:t>t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-4"/>
          <w:sz w:val="22"/>
          <w:szCs w:val="22"/>
        </w:rPr>
        <w:t>m</w:t>
      </w:r>
      <w:r w:rsidRPr="00A07385">
        <w:rPr>
          <w:rFonts w:ascii="Arial" w:hAnsi="Arial" w:cs="Arial"/>
          <w:sz w:val="22"/>
          <w:szCs w:val="22"/>
        </w:rPr>
        <w:t>a</w:t>
      </w:r>
      <w:r w:rsidRPr="00A07385">
        <w:rPr>
          <w:rFonts w:ascii="Arial" w:hAnsi="Arial" w:cs="Arial"/>
          <w:spacing w:val="1"/>
          <w:sz w:val="22"/>
          <w:szCs w:val="22"/>
        </w:rPr>
        <w:t xml:space="preserve"> M</w:t>
      </w:r>
      <w:r w:rsidRPr="00A07385">
        <w:rPr>
          <w:rFonts w:ascii="Arial" w:hAnsi="Arial" w:cs="Arial"/>
          <w:sz w:val="22"/>
          <w:szCs w:val="22"/>
        </w:rPr>
        <w:t>u</w:t>
      </w:r>
      <w:r w:rsidRPr="00A07385">
        <w:rPr>
          <w:rFonts w:ascii="Arial" w:hAnsi="Arial" w:cs="Arial"/>
          <w:spacing w:val="-2"/>
          <w:sz w:val="22"/>
          <w:szCs w:val="22"/>
        </w:rPr>
        <w:t>d</w:t>
      </w:r>
      <w:r w:rsidRPr="00A07385">
        <w:rPr>
          <w:rFonts w:ascii="Arial" w:hAnsi="Arial" w:cs="Arial"/>
          <w:sz w:val="22"/>
          <w:szCs w:val="22"/>
        </w:rPr>
        <w:t>a</w:t>
      </w:r>
    </w:p>
    <w:p w:rsidR="001271D7" w:rsidRPr="00A07385" w:rsidRDefault="001271D7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1271D7" w:rsidRPr="00A07385" w:rsidRDefault="00DA2630" w:rsidP="00DA2630">
      <w:pPr>
        <w:spacing w:line="240" w:lineRule="exact"/>
        <w:ind w:left="5040" w:right="-1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position w:val="-1"/>
          <w:sz w:val="22"/>
          <w:szCs w:val="22"/>
        </w:rPr>
        <w:t xml:space="preserve">   </w:t>
      </w:r>
      <w:r w:rsidR="003857FC" w:rsidRPr="00A07385">
        <w:rPr>
          <w:rFonts w:ascii="Arial" w:hAnsi="Arial" w:cs="Arial"/>
          <w:spacing w:val="-1"/>
          <w:position w:val="-1"/>
          <w:sz w:val="22"/>
          <w:szCs w:val="22"/>
        </w:rPr>
        <w:t>N</w:t>
      </w:r>
      <w:r w:rsidR="003857FC" w:rsidRPr="00A07385">
        <w:rPr>
          <w:rFonts w:ascii="Arial" w:hAnsi="Arial" w:cs="Arial"/>
          <w:spacing w:val="-4"/>
          <w:position w:val="-1"/>
          <w:sz w:val="22"/>
          <w:szCs w:val="22"/>
        </w:rPr>
        <w:t>I</w:t>
      </w:r>
      <w:r w:rsidR="003857FC" w:rsidRPr="00A07385">
        <w:rPr>
          <w:rFonts w:ascii="Arial" w:hAnsi="Arial" w:cs="Arial"/>
          <w:position w:val="-1"/>
          <w:sz w:val="22"/>
          <w:szCs w:val="22"/>
        </w:rPr>
        <w:t>P. 19621121 199610 1</w:t>
      </w:r>
      <w:r w:rsidR="003857FC" w:rsidRPr="00A07385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="003857FC" w:rsidRPr="00A07385">
        <w:rPr>
          <w:rFonts w:ascii="Arial" w:hAnsi="Arial" w:cs="Arial"/>
          <w:position w:val="-1"/>
          <w:sz w:val="22"/>
          <w:szCs w:val="22"/>
        </w:rPr>
        <w:t>001</w:t>
      </w: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line="200" w:lineRule="exact"/>
        <w:rPr>
          <w:rFonts w:ascii="Arial" w:hAnsi="Arial" w:cs="Arial"/>
          <w:sz w:val="22"/>
          <w:szCs w:val="22"/>
        </w:rPr>
      </w:pPr>
    </w:p>
    <w:p w:rsidR="001271D7" w:rsidRPr="00A07385" w:rsidRDefault="001271D7">
      <w:pPr>
        <w:spacing w:before="6" w:line="260" w:lineRule="exact"/>
        <w:rPr>
          <w:rFonts w:ascii="Arial" w:hAnsi="Arial" w:cs="Arial"/>
          <w:sz w:val="22"/>
          <w:szCs w:val="22"/>
        </w:rPr>
      </w:pPr>
    </w:p>
    <w:sectPr w:rsidR="001271D7" w:rsidRPr="00A07385">
      <w:footerReference w:type="default" r:id="rId19"/>
      <w:pgSz w:w="12240" w:h="18720"/>
      <w:pgMar w:top="1620" w:right="130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A4" w:rsidRDefault="00D26BA4">
      <w:r>
        <w:separator/>
      </w:r>
    </w:p>
  </w:endnote>
  <w:endnote w:type="continuationSeparator" w:id="0">
    <w:p w:rsidR="00D26BA4" w:rsidRDefault="00D2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200" w:lineRule="exac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A07385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85" w:rsidRDefault="0020560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5.1pt;margin-top:894.4pt;width:16pt;height:14pt;z-index:-251658752;mso-position-horizontal-relative:page;mso-position-vertical-relative:page" filled="f" stroked="f">
          <v:textbox style="mso-next-textbox:#_x0000_s2049" inset="0,0,0,0">
            <w:txbxContent>
              <w:p w:rsidR="00A07385" w:rsidRDefault="00A07385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0560B">
                  <w:rPr>
                    <w:noProof/>
                    <w:sz w:val="24"/>
                    <w:szCs w:val="24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A4" w:rsidRDefault="00D26BA4">
      <w:r>
        <w:separator/>
      </w:r>
    </w:p>
  </w:footnote>
  <w:footnote w:type="continuationSeparator" w:id="0">
    <w:p w:rsidR="00D26BA4" w:rsidRDefault="00D26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784"/>
    <w:multiLevelType w:val="hybridMultilevel"/>
    <w:tmpl w:val="D6AE7984"/>
    <w:lvl w:ilvl="0" w:tplc="330A7054">
      <w:numFmt w:val="bullet"/>
      <w:lvlText w:val=""/>
      <w:lvlJc w:val="left"/>
      <w:pPr>
        <w:ind w:left="1872" w:hanging="450"/>
      </w:pPr>
      <w:rPr>
        <w:rFonts w:ascii="Arial" w:eastAsia="Symbo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17DB5E96"/>
    <w:multiLevelType w:val="hybridMultilevel"/>
    <w:tmpl w:val="63B46946"/>
    <w:lvl w:ilvl="0" w:tplc="04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2" w15:restartNumberingAfterBreak="0">
    <w:nsid w:val="26693945"/>
    <w:multiLevelType w:val="hybridMultilevel"/>
    <w:tmpl w:val="9356D9F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295E4217"/>
    <w:multiLevelType w:val="multilevel"/>
    <w:tmpl w:val="5DDC2A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C53669"/>
    <w:multiLevelType w:val="hybridMultilevel"/>
    <w:tmpl w:val="47586ECA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5" w15:restartNumberingAfterBreak="0">
    <w:nsid w:val="6D965D67"/>
    <w:multiLevelType w:val="hybridMultilevel"/>
    <w:tmpl w:val="E28CBCAC"/>
    <w:lvl w:ilvl="0" w:tplc="330A7054">
      <w:numFmt w:val="bullet"/>
      <w:lvlText w:val=""/>
      <w:lvlJc w:val="left"/>
      <w:pPr>
        <w:ind w:left="3294" w:hanging="450"/>
      </w:pPr>
      <w:rPr>
        <w:rFonts w:ascii="Arial" w:eastAsia="Symbo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6" w15:restartNumberingAfterBreak="0">
    <w:nsid w:val="7FB17E6D"/>
    <w:multiLevelType w:val="hybridMultilevel"/>
    <w:tmpl w:val="728AA50E"/>
    <w:lvl w:ilvl="0" w:tplc="0409000B">
      <w:start w:val="1"/>
      <w:numFmt w:val="bullet"/>
      <w:lvlText w:val=""/>
      <w:lvlJc w:val="left"/>
      <w:pPr>
        <w:ind w:left="2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1D7"/>
    <w:rsid w:val="0002100D"/>
    <w:rsid w:val="0011663F"/>
    <w:rsid w:val="001271D7"/>
    <w:rsid w:val="00170FD9"/>
    <w:rsid w:val="001E3645"/>
    <w:rsid w:val="0020560B"/>
    <w:rsid w:val="003857FC"/>
    <w:rsid w:val="003B2041"/>
    <w:rsid w:val="00400948"/>
    <w:rsid w:val="00413385"/>
    <w:rsid w:val="0043534D"/>
    <w:rsid w:val="005C52BD"/>
    <w:rsid w:val="00677A71"/>
    <w:rsid w:val="00680B97"/>
    <w:rsid w:val="00686F5E"/>
    <w:rsid w:val="00736ED5"/>
    <w:rsid w:val="0078612B"/>
    <w:rsid w:val="008A3C0F"/>
    <w:rsid w:val="00955073"/>
    <w:rsid w:val="009854B5"/>
    <w:rsid w:val="009C152F"/>
    <w:rsid w:val="00A07385"/>
    <w:rsid w:val="00AF626B"/>
    <w:rsid w:val="00BA006B"/>
    <w:rsid w:val="00BC5BA2"/>
    <w:rsid w:val="00C46A5A"/>
    <w:rsid w:val="00CF444E"/>
    <w:rsid w:val="00D26BA4"/>
    <w:rsid w:val="00D743A6"/>
    <w:rsid w:val="00D75A69"/>
    <w:rsid w:val="00DA2630"/>
    <w:rsid w:val="00E3770E"/>
    <w:rsid w:val="00E4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DBCA023-5A8B-4460-B9CB-C34B7549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7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385"/>
  </w:style>
  <w:style w:type="paragraph" w:styleId="Footer">
    <w:name w:val="footer"/>
    <w:basedOn w:val="Normal"/>
    <w:link w:val="FooterChar"/>
    <w:uiPriority w:val="99"/>
    <w:unhideWhenUsed/>
    <w:rsid w:val="00A07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385"/>
  </w:style>
  <w:style w:type="paragraph" w:styleId="ListParagraph">
    <w:name w:val="List Paragraph"/>
    <w:basedOn w:val="Normal"/>
    <w:uiPriority w:val="34"/>
    <w:qFormat/>
    <w:rsid w:val="009C1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3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1" TargetMode="Externa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yperlink" Target="mailto:@1" TargetMode="Externa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37</Pages>
  <Words>8078</Words>
  <Characters>46050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28</cp:revision>
  <cp:lastPrinted>2018-10-15T05:10:00Z</cp:lastPrinted>
  <dcterms:created xsi:type="dcterms:W3CDTF">2018-10-05T13:17:00Z</dcterms:created>
  <dcterms:modified xsi:type="dcterms:W3CDTF">2018-10-15T05:21:00Z</dcterms:modified>
</cp:coreProperties>
</file>