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8F05F" w14:textId="77777777" w:rsidR="00D5537A" w:rsidRPr="00DD20AB" w:rsidRDefault="00D5537A" w:rsidP="00DD20AB">
      <w:pPr>
        <w:spacing w:before="8" w:line="360" w:lineRule="auto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0"/>
        <w:gridCol w:w="3487"/>
        <w:gridCol w:w="1641"/>
        <w:gridCol w:w="1968"/>
      </w:tblGrid>
      <w:tr w:rsidR="00D5537A" w:rsidRPr="00B46CFE" w14:paraId="67AE77C2" w14:textId="77777777" w:rsidTr="00001749">
        <w:trPr>
          <w:trHeight w:hRule="exact" w:val="939"/>
        </w:trPr>
        <w:tc>
          <w:tcPr>
            <w:tcW w:w="2330" w:type="dxa"/>
            <w:vMerge w:val="restart"/>
            <w:tcBorders>
              <w:top w:val="single" w:sz="4" w:space="0" w:color="000000"/>
              <w:left w:val="single" w:sz="5" w:space="0" w:color="000000"/>
              <w:right w:val="single" w:sz="5" w:space="0" w:color="000000"/>
            </w:tcBorders>
          </w:tcPr>
          <w:p w14:paraId="031A30B3" w14:textId="77777777" w:rsidR="00D5537A" w:rsidRPr="00B46CFE" w:rsidRDefault="00D5537A" w:rsidP="00DD20AB">
            <w:pPr>
              <w:spacing w:before="9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ECB01BF" w14:textId="77777777" w:rsidR="00D5537A" w:rsidRPr="00B46CFE" w:rsidRDefault="00D30ECB" w:rsidP="00DD20AB">
            <w:pPr>
              <w:spacing w:line="360" w:lineRule="auto"/>
              <w:ind w:left="179" w:right="177" w:hang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095A70F5" wp14:editId="6DAC2019">
                  <wp:extent cx="963295" cy="1036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1036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6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0EB123" w14:textId="77777777" w:rsidR="00D5537A" w:rsidRPr="00B46CFE" w:rsidRDefault="00ED221F" w:rsidP="00001749">
            <w:pPr>
              <w:spacing w:line="360" w:lineRule="auto"/>
              <w:ind w:left="750" w:right="112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b/>
                <w:sz w:val="22"/>
                <w:szCs w:val="22"/>
              </w:rPr>
              <w:t>PE</w:t>
            </w:r>
            <w:r w:rsidRPr="00B46CFE">
              <w:rPr>
                <w:rFonts w:ascii="Arial" w:hAnsi="Arial" w:cs="Arial"/>
                <w:b/>
                <w:spacing w:val="-1"/>
                <w:sz w:val="22"/>
                <w:szCs w:val="22"/>
              </w:rPr>
              <w:t>NY</w:t>
            </w:r>
            <w:r w:rsidRPr="00B46CFE">
              <w:rPr>
                <w:rFonts w:ascii="Arial" w:hAnsi="Arial" w:cs="Arial"/>
                <w:b/>
                <w:spacing w:val="1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b/>
                <w:spacing w:val="17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b/>
                <w:spacing w:val="-1"/>
                <w:sz w:val="22"/>
                <w:szCs w:val="22"/>
              </w:rPr>
              <w:t>DA</w:t>
            </w:r>
            <w:r w:rsidRPr="00B46CFE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b/>
                <w:spacing w:val="8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b/>
                <w:w w:val="101"/>
                <w:sz w:val="22"/>
                <w:szCs w:val="22"/>
              </w:rPr>
              <w:t>PE</w:t>
            </w:r>
            <w:r w:rsidRPr="00B46CFE">
              <w:rPr>
                <w:rFonts w:ascii="Arial" w:hAnsi="Arial" w:cs="Arial"/>
                <w:b/>
                <w:spacing w:val="3"/>
                <w:w w:val="101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b/>
                <w:w w:val="101"/>
                <w:sz w:val="22"/>
                <w:szCs w:val="22"/>
              </w:rPr>
              <w:t>BE</w:t>
            </w:r>
            <w:r w:rsidRPr="00B46CFE">
              <w:rPr>
                <w:rFonts w:ascii="Arial" w:hAnsi="Arial" w:cs="Arial"/>
                <w:b/>
                <w:spacing w:val="-1"/>
                <w:w w:val="10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b/>
                <w:spacing w:val="1"/>
                <w:w w:val="101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b/>
                <w:spacing w:val="-1"/>
                <w:w w:val="10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b/>
                <w:w w:val="101"/>
                <w:sz w:val="22"/>
                <w:szCs w:val="22"/>
              </w:rPr>
              <w:t xml:space="preserve">N </w:t>
            </w:r>
            <w:r w:rsidRPr="00B46CFE">
              <w:rPr>
                <w:rFonts w:ascii="Arial" w:hAnsi="Arial" w:cs="Arial"/>
                <w:b/>
                <w:spacing w:val="2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b/>
                <w:spacing w:val="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b/>
                <w:spacing w:val="-4"/>
                <w:sz w:val="22"/>
                <w:szCs w:val="22"/>
              </w:rPr>
              <w:t>-</w:t>
            </w:r>
            <w:r w:rsidRPr="00B46CFE">
              <w:rPr>
                <w:rFonts w:ascii="Arial" w:hAnsi="Arial" w:cs="Arial"/>
                <w:b/>
                <w:spacing w:val="2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b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001749" w:rsidRPr="00B46CFE">
              <w:rPr>
                <w:rFonts w:ascii="Arial" w:hAnsi="Arial" w:cs="Arial"/>
                <w:b/>
                <w:spacing w:val="18"/>
                <w:sz w:val="22"/>
                <w:szCs w:val="22"/>
              </w:rPr>
              <w:t xml:space="preserve"> </w:t>
            </w:r>
            <w:r w:rsidR="00001749" w:rsidRPr="00B46CFE">
              <w:rPr>
                <w:rFonts w:ascii="Arial" w:hAnsi="Arial" w:cs="Arial"/>
                <w:b/>
                <w:i/>
                <w:spacing w:val="-1"/>
                <w:sz w:val="22"/>
                <w:szCs w:val="22"/>
              </w:rPr>
              <w:t>HIGH ALERT</w:t>
            </w:r>
          </w:p>
        </w:tc>
      </w:tr>
      <w:tr w:rsidR="00D5537A" w:rsidRPr="00B46CFE" w14:paraId="143211F9" w14:textId="77777777" w:rsidTr="00001749">
        <w:trPr>
          <w:trHeight w:hRule="exact" w:val="1471"/>
        </w:trPr>
        <w:tc>
          <w:tcPr>
            <w:tcW w:w="23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54AFC" w14:textId="77777777" w:rsidR="00D5537A" w:rsidRPr="00B46CFE" w:rsidRDefault="00D5537A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A628A" w14:textId="77777777" w:rsidR="00D5537A" w:rsidRPr="00B46CFE" w:rsidRDefault="00D5537A" w:rsidP="00DD20AB">
            <w:pPr>
              <w:spacing w:before="14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75F31C6D" w14:textId="2CA187D7" w:rsidR="00D5537A" w:rsidRPr="00B46CFE" w:rsidRDefault="00E608DF" w:rsidP="00E608DF">
            <w:pPr>
              <w:spacing w:line="360" w:lineRule="auto"/>
              <w:ind w:right="900"/>
              <w:rPr>
                <w:rFonts w:ascii="Arial" w:hAnsi="Arial" w:cs="Arial"/>
                <w:w w:val="102"/>
                <w:sz w:val="22"/>
                <w:szCs w:val="22"/>
              </w:rPr>
            </w:pP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 xml:space="preserve">         </w:t>
            </w:r>
            <w:proofErr w:type="spellStart"/>
            <w:r w:rsidR="00ED221F" w:rsidRPr="00B46CFE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="00ED221F" w:rsidRPr="00B46CFE">
              <w:rPr>
                <w:rFonts w:ascii="Arial" w:hAnsi="Arial" w:cs="Arial"/>
                <w:sz w:val="22"/>
                <w:szCs w:val="22"/>
              </w:rPr>
              <w:t>omor</w:t>
            </w:r>
            <w:proofErr w:type="spellEnd"/>
            <w:r w:rsidR="00ED221F" w:rsidRPr="00B46CFE">
              <w:rPr>
                <w:rFonts w:ascii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 w:rsidR="00ED221F" w:rsidRPr="00B46CFE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="00ED221F" w:rsidRPr="00B46CFE">
              <w:rPr>
                <w:rFonts w:ascii="Arial" w:hAnsi="Arial" w:cs="Arial"/>
                <w:sz w:val="22"/>
                <w:szCs w:val="22"/>
              </w:rPr>
              <w:t>okum</w:t>
            </w:r>
            <w:r w:rsidR="00ED221F"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="00ED221F"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ED221F" w:rsidRPr="00B46CF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14:paraId="4BE50C4F" w14:textId="1D6C31E8" w:rsidR="00E608DF" w:rsidRPr="00B46CFE" w:rsidRDefault="00390F0E" w:rsidP="00E608DF">
            <w:pPr>
              <w:spacing w:line="360" w:lineRule="auto"/>
              <w:ind w:right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41 </w:t>
            </w:r>
            <w:r w:rsidR="00DF47CB" w:rsidRPr="00B46CFE">
              <w:rPr>
                <w:rFonts w:ascii="Arial" w:hAnsi="Arial" w:cs="Arial"/>
                <w:sz w:val="22"/>
                <w:szCs w:val="22"/>
              </w:rPr>
              <w:t>/SPO/</w:t>
            </w:r>
            <w:r w:rsidR="00DF47CB" w:rsidRPr="00B46CFE">
              <w:rPr>
                <w:rFonts w:ascii="Arial" w:hAnsi="Arial" w:cs="Arial"/>
                <w:sz w:val="22"/>
                <w:szCs w:val="22"/>
                <w:lang w:val="id-ID"/>
              </w:rPr>
              <w:t>PKPO</w:t>
            </w:r>
            <w:r w:rsidR="00E608DF" w:rsidRPr="00B46CFE">
              <w:rPr>
                <w:rFonts w:ascii="Arial" w:hAnsi="Arial" w:cs="Arial"/>
                <w:sz w:val="22"/>
                <w:szCs w:val="22"/>
              </w:rPr>
              <w:t>/RS-DM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E608DF" w:rsidRPr="00B46CFE">
              <w:rPr>
                <w:rFonts w:ascii="Arial" w:hAnsi="Arial" w:cs="Arial"/>
                <w:sz w:val="22"/>
                <w:szCs w:val="22"/>
              </w:rPr>
              <w:t>I/2018</w:t>
            </w:r>
          </w:p>
          <w:p w14:paraId="0A9668B4" w14:textId="77777777" w:rsidR="00D5537A" w:rsidRPr="00B46CFE" w:rsidRDefault="00D5537A" w:rsidP="00DD20AB">
            <w:pPr>
              <w:spacing w:before="5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473B7278" w14:textId="77777777" w:rsidR="00D5537A" w:rsidRPr="00B46CFE" w:rsidRDefault="00D5537A" w:rsidP="00DD20AB">
            <w:pPr>
              <w:spacing w:line="360" w:lineRule="auto"/>
              <w:ind w:left="394" w:right="39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33E75" w14:textId="77777777" w:rsidR="00D5537A" w:rsidRPr="00B46CFE" w:rsidRDefault="00D5537A" w:rsidP="00DD20AB">
            <w:pPr>
              <w:spacing w:before="14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679FF8AD" w14:textId="77777777" w:rsidR="00D5537A" w:rsidRPr="00B46CFE" w:rsidRDefault="00ED221F" w:rsidP="00DD20AB">
            <w:pPr>
              <w:spacing w:line="360" w:lineRule="auto"/>
              <w:ind w:left="82" w:right="82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z w:val="22"/>
                <w:szCs w:val="22"/>
              </w:rPr>
              <w:t>or</w:t>
            </w:r>
            <w:proofErr w:type="spellEnd"/>
            <w:r w:rsidRPr="00B46CFE">
              <w:rPr>
                <w:rFonts w:ascii="Arial" w:hAnsi="Arial" w:cs="Arial"/>
                <w:spacing w:val="14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14:paraId="7F13ED72" w14:textId="77777777" w:rsidR="00D5537A" w:rsidRPr="00B46CFE" w:rsidRDefault="00ED221F" w:rsidP="00DD20AB">
            <w:pPr>
              <w:spacing w:line="360" w:lineRule="auto"/>
              <w:ind w:left="723" w:right="72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1E22" w14:textId="77777777" w:rsidR="00D5537A" w:rsidRPr="00B46CFE" w:rsidRDefault="00D5537A" w:rsidP="00DD20AB">
            <w:pPr>
              <w:spacing w:before="14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955D199" w14:textId="77777777" w:rsidR="00D5537A" w:rsidRPr="00B46CFE" w:rsidRDefault="00ED221F" w:rsidP="00001749">
            <w:pPr>
              <w:spacing w:line="360" w:lineRule="auto"/>
              <w:ind w:left="476" w:right="473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H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:</w:t>
            </w:r>
          </w:p>
          <w:p w14:paraId="2C56ACDB" w14:textId="77777777" w:rsidR="00D5537A" w:rsidRPr="00B46CFE" w:rsidRDefault="00ED221F" w:rsidP="00DD20AB">
            <w:pPr>
              <w:spacing w:line="360" w:lineRule="auto"/>
              <w:ind w:left="791" w:right="79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1/2</w:t>
            </w:r>
          </w:p>
        </w:tc>
      </w:tr>
      <w:tr w:rsidR="00D5537A" w:rsidRPr="00B46CFE" w14:paraId="28AC6D66" w14:textId="77777777" w:rsidTr="00DF47CB">
        <w:trPr>
          <w:trHeight w:hRule="exact" w:val="2565"/>
        </w:trPr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82AB6" w14:textId="77777777" w:rsidR="00D5537A" w:rsidRPr="00B46CFE" w:rsidRDefault="00D5537A" w:rsidP="00DD20AB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68BB7D3A" w14:textId="77777777" w:rsidR="00D5537A" w:rsidRPr="00B46CFE" w:rsidRDefault="00D5537A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7BC01699" w14:textId="77777777" w:rsidR="00D5537A" w:rsidRPr="00B46CFE" w:rsidRDefault="00ED221F" w:rsidP="00DD20AB">
            <w:pPr>
              <w:spacing w:line="360" w:lineRule="auto"/>
              <w:ind w:left="258" w:right="25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b/>
                <w:spacing w:val="-3"/>
                <w:w w:val="102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TAN</w:t>
            </w:r>
            <w:r w:rsidRPr="00B46CF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b/>
                <w:w w:val="102"/>
                <w:sz w:val="22"/>
                <w:szCs w:val="22"/>
              </w:rPr>
              <w:t xml:space="preserve">R </w:t>
            </w:r>
            <w:r w:rsidRPr="00B46CFE">
              <w:rPr>
                <w:rFonts w:ascii="Arial" w:hAnsi="Arial" w:cs="Arial"/>
                <w:b/>
                <w:spacing w:val="-1"/>
                <w:w w:val="10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b/>
                <w:w w:val="102"/>
                <w:sz w:val="22"/>
                <w:szCs w:val="22"/>
              </w:rPr>
              <w:t>OS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U</w:t>
            </w:r>
            <w:r w:rsidRPr="00B46CFE">
              <w:rPr>
                <w:rFonts w:ascii="Arial" w:hAnsi="Arial" w:cs="Arial"/>
                <w:b/>
                <w:w w:val="102"/>
                <w:sz w:val="22"/>
                <w:szCs w:val="22"/>
              </w:rPr>
              <w:t>R O</w:t>
            </w:r>
            <w:r w:rsidRPr="00B46CFE">
              <w:rPr>
                <w:rFonts w:ascii="Arial" w:hAnsi="Arial" w:cs="Arial"/>
                <w:b/>
                <w:spacing w:val="2"/>
                <w:w w:val="10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b/>
                <w:w w:val="102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b/>
                <w:w w:val="102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b/>
                <w:spacing w:val="1"/>
                <w:w w:val="102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b/>
                <w:spacing w:val="-2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b/>
                <w:w w:val="102"/>
                <w:sz w:val="22"/>
                <w:szCs w:val="22"/>
              </w:rPr>
              <w:t>L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FE771" w14:textId="77777777" w:rsidR="00001749" w:rsidRPr="00B46CFE" w:rsidRDefault="00001749" w:rsidP="00001749">
            <w:pPr>
              <w:spacing w:line="360" w:lineRule="auto"/>
              <w:ind w:right="1078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</w:p>
          <w:p w14:paraId="2FCE9745" w14:textId="1C055FD0" w:rsidR="00D5537A" w:rsidRPr="00B46CFE" w:rsidRDefault="00001749" w:rsidP="00001749">
            <w:pPr>
              <w:spacing w:line="360" w:lineRule="auto"/>
              <w:ind w:right="1078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proofErr w:type="spellStart"/>
            <w:r w:rsidR="00ED221F" w:rsidRPr="00B46CFE">
              <w:rPr>
                <w:rFonts w:ascii="Arial" w:hAnsi="Arial" w:cs="Arial"/>
                <w:spacing w:val="-1"/>
                <w:sz w:val="22"/>
                <w:szCs w:val="22"/>
              </w:rPr>
              <w:t>T</w:t>
            </w:r>
            <w:r w:rsidR="00ED221F"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="00ED221F"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="00ED221F" w:rsidRPr="00B46CFE">
              <w:rPr>
                <w:rFonts w:ascii="Arial" w:hAnsi="Arial" w:cs="Arial"/>
                <w:spacing w:val="-2"/>
                <w:sz w:val="22"/>
                <w:szCs w:val="22"/>
              </w:rPr>
              <w:t>gg</w:t>
            </w:r>
            <w:r w:rsidR="00ED221F"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="00ED221F" w:rsidRPr="00B46CFE">
              <w:rPr>
                <w:rFonts w:ascii="Arial" w:hAnsi="Arial" w:cs="Arial"/>
                <w:sz w:val="22"/>
                <w:szCs w:val="22"/>
              </w:rPr>
              <w:t>l</w:t>
            </w:r>
            <w:proofErr w:type="spellEnd"/>
            <w:r w:rsidR="00ED221F" w:rsidRPr="00B46CFE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r w:rsidR="00B46CFE" w:rsidRPr="00B46CFE">
              <w:rPr>
                <w:rFonts w:ascii="Arial" w:hAnsi="Arial" w:cs="Arial"/>
                <w:spacing w:val="19"/>
                <w:sz w:val="22"/>
                <w:szCs w:val="22"/>
                <w:lang w:val="id-ID"/>
              </w:rPr>
              <w:t xml:space="preserve">  </w:t>
            </w:r>
            <w:proofErr w:type="spellStart"/>
            <w:r w:rsidR="00ED221F"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T</w:t>
            </w:r>
            <w:r w:rsidR="00ED221F"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="00ED221F"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r</w:t>
            </w:r>
            <w:r w:rsidR="00ED221F" w:rsidRPr="00B46CFE">
              <w:rPr>
                <w:rFonts w:ascii="Arial" w:hAnsi="Arial" w:cs="Arial"/>
                <w:w w:val="102"/>
                <w:sz w:val="22"/>
                <w:szCs w:val="22"/>
              </w:rPr>
              <w:t>b</w:t>
            </w:r>
            <w:r w:rsidR="00ED221F" w:rsidRPr="00B46CFE">
              <w:rPr>
                <w:rFonts w:ascii="Arial" w:hAnsi="Arial" w:cs="Arial"/>
                <w:spacing w:val="2"/>
                <w:w w:val="102"/>
                <w:sz w:val="22"/>
                <w:szCs w:val="22"/>
              </w:rPr>
              <w:t>i</w:t>
            </w:r>
            <w:r w:rsidR="00ED221F" w:rsidRPr="00B46CFE">
              <w:rPr>
                <w:rFonts w:ascii="Arial" w:hAnsi="Arial" w:cs="Arial"/>
                <w:w w:val="102"/>
                <w:sz w:val="22"/>
                <w:szCs w:val="22"/>
              </w:rPr>
              <w:t>t</w:t>
            </w:r>
            <w:proofErr w:type="spellEnd"/>
          </w:p>
          <w:p w14:paraId="238DF4E8" w14:textId="73AD23C4" w:rsidR="00D5537A" w:rsidRPr="00B46CFE" w:rsidRDefault="00B46CFE" w:rsidP="00DD20AB">
            <w:pPr>
              <w:spacing w:before="5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8</w:t>
            </w:r>
            <w:r w:rsidR="00E608DF"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608DF" w:rsidRPr="00B46CFE">
              <w:rPr>
                <w:rFonts w:ascii="Arial" w:hAnsi="Arial" w:cs="Arial"/>
                <w:sz w:val="22"/>
                <w:szCs w:val="22"/>
              </w:rPr>
              <w:t>Januari</w:t>
            </w:r>
            <w:proofErr w:type="spellEnd"/>
            <w:r w:rsidR="00E608DF" w:rsidRPr="00B46CFE">
              <w:rPr>
                <w:rFonts w:ascii="Arial" w:hAnsi="Arial" w:cs="Arial"/>
                <w:sz w:val="22"/>
                <w:szCs w:val="22"/>
              </w:rPr>
              <w:t xml:space="preserve"> 2018</w:t>
            </w:r>
          </w:p>
          <w:p w14:paraId="17F91CA9" w14:textId="77777777" w:rsidR="00D5537A" w:rsidRPr="00B46CFE" w:rsidRDefault="00D5537A" w:rsidP="00DD20AB">
            <w:pPr>
              <w:spacing w:line="360" w:lineRule="auto"/>
              <w:ind w:left="1241" w:right="123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D3199" w14:textId="0293F14C" w:rsidR="0053758B" w:rsidRPr="00B46CFE" w:rsidRDefault="00B46CFE" w:rsidP="00B46CFE">
            <w:pPr>
              <w:spacing w:line="360" w:lineRule="auto"/>
              <w:ind w:right="126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                </w:t>
            </w:r>
            <w:proofErr w:type="spellStart"/>
            <w:r w:rsidR="0053758B"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D</w:t>
            </w:r>
            <w:r w:rsidR="0053758B" w:rsidRPr="00B46CFE">
              <w:rPr>
                <w:rFonts w:ascii="Arial" w:hAnsi="Arial" w:cs="Arial"/>
                <w:w w:val="102"/>
                <w:sz w:val="22"/>
                <w:szCs w:val="22"/>
              </w:rPr>
              <w:t>i</w:t>
            </w:r>
            <w:r w:rsidR="0053758B" w:rsidRPr="00B46CFE">
              <w:rPr>
                <w:rFonts w:ascii="Arial" w:hAnsi="Arial" w:cs="Arial"/>
                <w:spacing w:val="2"/>
                <w:w w:val="102"/>
                <w:sz w:val="22"/>
                <w:szCs w:val="22"/>
              </w:rPr>
              <w:t>t</w:t>
            </w:r>
            <w:r w:rsidR="0053758B"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="0053758B"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="0053758B" w:rsidRPr="00B46CFE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="0053758B" w:rsidRPr="00B46CFE">
              <w:rPr>
                <w:rFonts w:ascii="Arial" w:hAnsi="Arial" w:cs="Arial"/>
                <w:w w:val="102"/>
                <w:sz w:val="22"/>
                <w:szCs w:val="22"/>
              </w:rPr>
              <w:t>pk</w:t>
            </w:r>
            <w:r w:rsidR="0053758B"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="0053758B" w:rsidRPr="00B46CF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  <w:p w14:paraId="3CF488E2" w14:textId="77777777" w:rsidR="0053758B" w:rsidRPr="00B46CFE" w:rsidRDefault="0053758B" w:rsidP="00DD20AB">
            <w:pPr>
              <w:spacing w:before="8" w:line="360" w:lineRule="auto"/>
              <w:ind w:left="1054" w:right="1053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z w:val="22"/>
                <w:szCs w:val="22"/>
              </w:rPr>
              <w:t>ur</w:t>
            </w:r>
            <w:proofErr w:type="spellEnd"/>
            <w:r w:rsidRPr="00B46CFE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</w:p>
          <w:p w14:paraId="45A91E82" w14:textId="77777777" w:rsidR="00001749" w:rsidRDefault="00001749" w:rsidP="00A80E51">
            <w:pPr>
              <w:spacing w:line="360" w:lineRule="auto"/>
              <w:ind w:right="428"/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</w:pPr>
          </w:p>
          <w:p w14:paraId="009CB399" w14:textId="77777777" w:rsidR="00B46CFE" w:rsidRPr="00B46CFE" w:rsidRDefault="00B46CFE" w:rsidP="00A80E51">
            <w:pPr>
              <w:spacing w:line="360" w:lineRule="auto"/>
              <w:ind w:right="428"/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</w:pPr>
          </w:p>
          <w:p w14:paraId="4DE5711C" w14:textId="77777777" w:rsidR="00E608DF" w:rsidRPr="00B46CFE" w:rsidRDefault="00E608DF" w:rsidP="00A80E51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.Denny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Perdana,SpRad</w:t>
            </w:r>
            <w:proofErr w:type="spellEnd"/>
          </w:p>
          <w:p w14:paraId="76311629" w14:textId="77777777" w:rsidR="00E608DF" w:rsidRPr="00B46CFE" w:rsidRDefault="00E608DF" w:rsidP="00A80E51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sz w:val="22"/>
                <w:szCs w:val="22"/>
              </w:rPr>
              <w:t>Pembina Utama Muda</w:t>
            </w:r>
          </w:p>
          <w:p w14:paraId="3277600C" w14:textId="7B61C14F" w:rsidR="00D5537A" w:rsidRPr="00B46CFE" w:rsidRDefault="00E608DF" w:rsidP="00A80E51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sz w:val="22"/>
                <w:szCs w:val="22"/>
              </w:rPr>
              <w:t>NIP.19621121 199610 1001</w:t>
            </w:r>
          </w:p>
        </w:tc>
      </w:tr>
      <w:tr w:rsidR="00D5537A" w:rsidRPr="00B46CFE" w14:paraId="26C0FFA2" w14:textId="77777777" w:rsidTr="00001749">
        <w:trPr>
          <w:trHeight w:hRule="exact" w:val="398"/>
        </w:trPr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DAF01" w14:textId="77777777" w:rsidR="00D5537A" w:rsidRPr="00B46CFE" w:rsidRDefault="00ED221F" w:rsidP="00DD20AB">
            <w:pPr>
              <w:spacing w:line="360" w:lineRule="auto"/>
              <w:ind w:left="9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2"/>
                <w:w w:val="10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7096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FA81C" w14:textId="77777777" w:rsidR="00D5537A" w:rsidRPr="00B46CFE" w:rsidRDefault="00ED221F" w:rsidP="00DD20AB">
            <w:pPr>
              <w:spacing w:before="1" w:line="360" w:lineRule="auto"/>
              <w:ind w:left="9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Su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tu</w:t>
            </w:r>
            <w:proofErr w:type="spellEnd"/>
            <w:r w:rsidRPr="00B46CFE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ta</w:t>
            </w:r>
            <w:proofErr w:type="spellEnd"/>
            <w:r w:rsidRPr="00B46CFE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c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Pr="00B46CFE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21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="00001749" w:rsidRPr="00B46CFE">
              <w:rPr>
                <w:rFonts w:ascii="Arial" w:hAnsi="Arial" w:cs="Arial"/>
                <w:i/>
                <w:sz w:val="22"/>
                <w:szCs w:val="22"/>
              </w:rPr>
              <w:t>High Alert</w:t>
            </w:r>
          </w:p>
        </w:tc>
      </w:tr>
      <w:tr w:rsidR="00D5537A" w:rsidRPr="00B46CFE" w14:paraId="10F8C082" w14:textId="77777777" w:rsidTr="00001749">
        <w:trPr>
          <w:trHeight w:hRule="exact" w:val="860"/>
        </w:trPr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BABF0" w14:textId="77777777" w:rsidR="00D5537A" w:rsidRPr="00B46CFE" w:rsidRDefault="00ED221F" w:rsidP="00DD20AB">
            <w:pPr>
              <w:spacing w:line="360" w:lineRule="auto"/>
              <w:ind w:left="9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u</w:t>
            </w:r>
            <w:r w:rsidRPr="00B46CFE">
              <w:rPr>
                <w:rFonts w:ascii="Arial" w:hAnsi="Arial" w:cs="Arial"/>
                <w:spacing w:val="5"/>
                <w:w w:val="102"/>
                <w:sz w:val="22"/>
                <w:szCs w:val="22"/>
              </w:rPr>
              <w:t>j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u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70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FF7F9" w14:textId="2DB6B8D0" w:rsidR="00D5537A" w:rsidRPr="00B46CFE" w:rsidRDefault="00ED221F" w:rsidP="00001749">
            <w:pPr>
              <w:spacing w:line="360" w:lineRule="auto"/>
              <w:ind w:left="9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Me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u</w:t>
            </w:r>
            <w:r w:rsidR="00B46CFE">
              <w:rPr>
                <w:rFonts w:ascii="Arial" w:hAnsi="Arial" w:cs="Arial"/>
                <w:spacing w:val="1"/>
                <w:sz w:val="22"/>
                <w:szCs w:val="22"/>
              </w:rPr>
              <w:t>pak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28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c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3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33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h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-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B46CFE">
              <w:rPr>
                <w:rFonts w:ascii="Arial" w:hAnsi="Arial" w:cs="Arial"/>
                <w:spacing w:val="41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3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31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2"/>
                <w:w w:val="10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-</w:t>
            </w:r>
            <w:r w:rsidRPr="00B46CFE">
              <w:rPr>
                <w:rFonts w:ascii="Arial" w:hAnsi="Arial" w:cs="Arial"/>
                <w:sz w:val="22"/>
                <w:szCs w:val="22"/>
              </w:rPr>
              <w:t>ob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r w:rsidR="00001749" w:rsidRPr="00B46CFE">
              <w:rPr>
                <w:rFonts w:ascii="Arial" w:hAnsi="Arial" w:cs="Arial"/>
                <w:i/>
                <w:sz w:val="22"/>
                <w:szCs w:val="22"/>
              </w:rPr>
              <w:t>High Alert</w:t>
            </w:r>
          </w:p>
        </w:tc>
      </w:tr>
      <w:tr w:rsidR="00D5537A" w:rsidRPr="00B46CFE" w14:paraId="25B4992D" w14:textId="77777777" w:rsidTr="00001749">
        <w:trPr>
          <w:trHeight w:hRule="exact" w:val="787"/>
        </w:trPr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E05C8" w14:textId="77777777" w:rsidR="00D5537A" w:rsidRPr="00B46CFE" w:rsidRDefault="00ED221F" w:rsidP="00DD20AB">
            <w:pPr>
              <w:spacing w:line="360" w:lineRule="auto"/>
              <w:ind w:left="9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bi</w:t>
            </w:r>
            <w:r w:rsidRPr="00B46CFE">
              <w:rPr>
                <w:rFonts w:ascii="Arial" w:hAnsi="Arial" w:cs="Arial"/>
                <w:spacing w:val="5"/>
                <w:w w:val="102"/>
                <w:sz w:val="22"/>
                <w:szCs w:val="22"/>
              </w:rPr>
              <w:t>j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70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0993A" w14:textId="20A97DD2" w:rsidR="00D5537A" w:rsidRPr="00B46CFE" w:rsidRDefault="00A80E51" w:rsidP="00DD20AB">
            <w:pPr>
              <w:spacing w:line="360" w:lineRule="auto"/>
              <w:ind w:left="9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46CFE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Pedoman Pelayanan Farmasi subbab Pengelolaan Obat High Alert dan Obat Lasa</w:t>
            </w:r>
            <w:r w:rsidRPr="00B46CF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58734286" w14:textId="77777777" w:rsidR="00D5537A" w:rsidRPr="00B46CFE" w:rsidRDefault="00D5537A" w:rsidP="00DD20AB">
            <w:pPr>
              <w:spacing w:before="3"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8CC03A4" w14:textId="77777777" w:rsidR="00D5537A" w:rsidRPr="00B46CFE" w:rsidRDefault="00ED221F" w:rsidP="00DD20AB">
            <w:pPr>
              <w:spacing w:line="360" w:lineRule="auto"/>
              <w:ind w:left="9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z w:val="22"/>
                <w:szCs w:val="22"/>
              </w:rPr>
              <w:t>ol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21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r w:rsidR="00001749" w:rsidRPr="00B46CFE">
              <w:rPr>
                <w:rFonts w:ascii="Arial" w:hAnsi="Arial" w:cs="Arial"/>
                <w:spacing w:val="-2"/>
                <w:sz w:val="22"/>
                <w:szCs w:val="22"/>
              </w:rPr>
              <w:t>High Alert</w:t>
            </w:r>
          </w:p>
        </w:tc>
      </w:tr>
      <w:tr w:rsidR="00D5537A" w:rsidRPr="00B46CFE" w14:paraId="753DE9DF" w14:textId="77777777" w:rsidTr="00001749">
        <w:trPr>
          <w:trHeight w:hRule="exact" w:val="9311"/>
        </w:trPr>
        <w:tc>
          <w:tcPr>
            <w:tcW w:w="233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C650AB9" w14:textId="77777777" w:rsidR="00D5537A" w:rsidRPr="00B46CFE" w:rsidRDefault="00ED221F" w:rsidP="00DD20AB">
            <w:pPr>
              <w:spacing w:line="360" w:lineRule="auto"/>
              <w:ind w:left="9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dur</w:t>
            </w:r>
            <w:proofErr w:type="spellEnd"/>
          </w:p>
        </w:tc>
        <w:tc>
          <w:tcPr>
            <w:tcW w:w="7096" w:type="dxa"/>
            <w:gridSpan w:val="3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B591799" w14:textId="77777777" w:rsidR="00D5537A" w:rsidRPr="00B46CFE" w:rsidRDefault="00ED221F" w:rsidP="00001749">
            <w:pPr>
              <w:spacing w:line="360" w:lineRule="auto"/>
              <w:ind w:left="360" w:right="68" w:hanging="369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sz w:val="22"/>
                <w:szCs w:val="22"/>
              </w:rPr>
              <w:t xml:space="preserve">1.  </w:t>
            </w:r>
            <w:r w:rsidRPr="00B46CFE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tu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B46CFE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f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as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z w:val="22"/>
                <w:szCs w:val="22"/>
              </w:rPr>
              <w:t>bil</w:t>
            </w:r>
            <w:proofErr w:type="spellEnd"/>
            <w:r w:rsidRPr="00B46CFE">
              <w:rPr>
                <w:rFonts w:ascii="Arial" w:hAnsi="Arial" w:cs="Arial"/>
                <w:spacing w:val="34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ob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ng</w:t>
            </w:r>
            <w:r w:rsidRPr="00B46CFE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z w:val="22"/>
                <w:szCs w:val="22"/>
              </w:rPr>
              <w:t>uk</w:t>
            </w:r>
            <w:proofErr w:type="spellEnd"/>
            <w:r w:rsidRPr="00B46CFE">
              <w:rPr>
                <w:rFonts w:ascii="Arial" w:hAnsi="Arial" w:cs="Arial"/>
                <w:spacing w:val="28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proofErr w:type="spellEnd"/>
            <w:r w:rsidRPr="00B46CFE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="00001749" w:rsidRPr="00B46CFE">
              <w:rPr>
                <w:rFonts w:ascii="Arial" w:hAnsi="Arial" w:cs="Arial"/>
                <w:spacing w:val="22"/>
                <w:sz w:val="22"/>
                <w:szCs w:val="22"/>
              </w:rPr>
              <w:t xml:space="preserve">  </w:t>
            </w:r>
            <w:proofErr w:type="spellStart"/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ewas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5E78AA" w:rsidRPr="00B46CFE">
              <w:rPr>
                <w:rFonts w:ascii="Arial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tinggi</w:t>
            </w:r>
            <w:proofErr w:type="spellEnd"/>
            <w:r w:rsidRPr="00B46CFE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5"/>
                <w:sz w:val="22"/>
                <w:szCs w:val="22"/>
              </w:rPr>
              <w:t>j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Pr="00B46CF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proofErr w:type="spellEnd"/>
            <w:r w:rsidRPr="00B46CFE">
              <w:rPr>
                <w:rFonts w:ascii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3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ese</w:t>
            </w:r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proofErr w:type="spellEnd"/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dok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3"/>
                <w:w w:val="102"/>
                <w:sz w:val="22"/>
                <w:szCs w:val="22"/>
              </w:rPr>
              <w:t>r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.</w:t>
            </w:r>
          </w:p>
          <w:p w14:paraId="53EB31DB" w14:textId="77777777" w:rsidR="00D5537A" w:rsidRPr="00B46CFE" w:rsidRDefault="00ED221F" w:rsidP="00DD20AB">
            <w:pPr>
              <w:spacing w:line="360" w:lineRule="auto"/>
              <w:ind w:left="366" w:right="66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sz w:val="22"/>
                <w:szCs w:val="22"/>
              </w:rPr>
              <w:t xml:space="preserve">2. 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tu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f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as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mb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ik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 xml:space="preserve">l 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001749" w:rsidRPr="00B46CFE">
              <w:rPr>
                <w:rFonts w:ascii="Arial" w:hAnsi="Arial" w:cs="Arial"/>
                <w:i/>
                <w:sz w:val="22"/>
                <w:szCs w:val="22"/>
              </w:rPr>
              <w:t>High Alert</w:t>
            </w:r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da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ob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ng</w:t>
            </w:r>
            <w:r w:rsidRPr="00B46CFE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B46CFE">
              <w:rPr>
                <w:rFonts w:ascii="Arial" w:hAnsi="Arial" w:cs="Arial"/>
                <w:spacing w:val="53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lu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as</w:t>
            </w:r>
            <w:r w:rsidRPr="00B46CFE">
              <w:rPr>
                <w:rFonts w:ascii="Arial" w:hAnsi="Arial" w:cs="Arial"/>
                <w:sz w:val="22"/>
                <w:szCs w:val="22"/>
              </w:rPr>
              <w:t>li</w:t>
            </w:r>
            <w:proofErr w:type="spellEnd"/>
            <w:r w:rsidRPr="00B46CFE">
              <w:rPr>
                <w:rFonts w:ascii="Arial" w:hAnsi="Arial" w:cs="Arial"/>
                <w:spacing w:val="49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ti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proofErr w:type="spellEnd"/>
            <w:r w:rsidRPr="00B46CFE"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u</w:t>
            </w:r>
            <w:r w:rsidRPr="00B46CFE">
              <w:rPr>
                <w:rFonts w:ascii="Arial" w:hAnsi="Arial" w:cs="Arial"/>
                <w:sz w:val="22"/>
                <w:szCs w:val="22"/>
              </w:rPr>
              <w:t>tupi</w:t>
            </w:r>
            <w:proofErr w:type="spellEnd"/>
            <w:r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ma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do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B46CFE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.</w:t>
            </w:r>
          </w:p>
          <w:p w14:paraId="00E48058" w14:textId="77777777" w:rsidR="00D5537A" w:rsidRPr="00B46CFE" w:rsidRDefault="00001749" w:rsidP="00DD20AB">
            <w:pPr>
              <w:spacing w:before="3" w:line="360" w:lineRule="auto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 wp14:anchorId="7F5848A7" wp14:editId="78E82C52">
                  <wp:simplePos x="0" y="0"/>
                  <wp:positionH relativeFrom="column">
                    <wp:posOffset>1193165</wp:posOffset>
                  </wp:positionH>
                  <wp:positionV relativeFrom="paragraph">
                    <wp:posOffset>86360</wp:posOffset>
                  </wp:positionV>
                  <wp:extent cx="2240113" cy="8477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113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1C6504" w14:textId="77777777" w:rsidR="00D5537A" w:rsidRPr="00B46CFE" w:rsidRDefault="00D5537A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15C3B5F" w14:textId="77777777" w:rsidR="00D5537A" w:rsidRPr="00B46CFE" w:rsidRDefault="00D5537A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A5E868D" w14:textId="77777777" w:rsidR="00001749" w:rsidRPr="00B46CFE" w:rsidRDefault="00001749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75C9D4C" w14:textId="77777777" w:rsidR="00D5537A" w:rsidRPr="00B46CFE" w:rsidRDefault="00ED221F" w:rsidP="00001749">
            <w:pPr>
              <w:spacing w:line="360" w:lineRule="auto"/>
              <w:ind w:left="2936" w:right="199" w:hanging="239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Ga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Pr="00B46CFE">
              <w:rPr>
                <w:rFonts w:ascii="Arial" w:hAnsi="Arial" w:cs="Arial"/>
                <w:spacing w:val="14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2</w:t>
            </w:r>
            <w:r w:rsidRPr="00B46CFE">
              <w:rPr>
                <w:rFonts w:ascii="Arial" w:hAnsi="Arial" w:cs="Arial"/>
                <w:sz w:val="22"/>
                <w:szCs w:val="22"/>
              </w:rPr>
              <w:t>.</w:t>
            </w:r>
            <w:r w:rsidRPr="00B46CFE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B46CFE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di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6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v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u</w:t>
            </w:r>
            <w:proofErr w:type="spellEnd"/>
            <w:r w:rsidRPr="00B46CFE">
              <w:rPr>
                <w:rFonts w:ascii="Arial" w:hAnsi="Arial" w:cs="Arial"/>
                <w:spacing w:val="1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z w:val="22"/>
                <w:szCs w:val="22"/>
              </w:rPr>
              <w:t>j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pacing w:val="14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ng</w:t>
            </w:r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di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2"/>
                <w:w w:val="10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u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4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li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.</w:t>
            </w:r>
          </w:p>
          <w:p w14:paraId="170B50CB" w14:textId="77777777" w:rsidR="00D5537A" w:rsidRPr="00B46CFE" w:rsidRDefault="00ED221F" w:rsidP="00DD20AB">
            <w:pPr>
              <w:spacing w:line="360" w:lineRule="auto"/>
              <w:ind w:left="366" w:right="69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sz w:val="22"/>
                <w:szCs w:val="22"/>
              </w:rPr>
              <w:t xml:space="preserve">3. 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tu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B46CFE">
              <w:rPr>
                <w:rFonts w:ascii="Arial" w:hAnsi="Arial" w:cs="Arial"/>
                <w:spacing w:val="24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f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as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pacing w:val="2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mb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ik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35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khu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z w:val="22"/>
                <w:szCs w:val="22"/>
              </w:rPr>
              <w:t>us</w:t>
            </w:r>
            <w:proofErr w:type="spellEnd"/>
            <w:r w:rsidRPr="00B46CFE">
              <w:rPr>
                <w:rFonts w:ascii="Arial" w:hAnsi="Arial" w:cs="Arial"/>
                <w:spacing w:val="26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o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r w:rsidR="00001749" w:rsidRPr="00B46CFE">
              <w:rPr>
                <w:rFonts w:ascii="Arial" w:hAnsi="Arial" w:cs="Arial"/>
                <w:i/>
                <w:spacing w:val="-2"/>
                <w:sz w:val="22"/>
                <w:szCs w:val="22"/>
              </w:rPr>
              <w:t>High Alert</w:t>
            </w:r>
            <w:r w:rsidRPr="00B46CFE">
              <w:rPr>
                <w:rFonts w:ascii="Arial" w:hAnsi="Arial" w:cs="Arial"/>
                <w:spacing w:val="27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y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 xml:space="preserve">ng </w:t>
            </w:r>
            <w:r w:rsidR="00001749" w:rsidRPr="00B46CFE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up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23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u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kon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nt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as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tin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gg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  <w:p w14:paraId="2827299B" w14:textId="05CBEE00" w:rsidR="00D5537A" w:rsidRPr="00B46CFE" w:rsidRDefault="00B46CFE" w:rsidP="00DD20AB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7DF93727" wp14:editId="64A3467B">
                  <wp:simplePos x="0" y="0"/>
                  <wp:positionH relativeFrom="page">
                    <wp:posOffset>1193165</wp:posOffset>
                  </wp:positionH>
                  <wp:positionV relativeFrom="page">
                    <wp:posOffset>3267710</wp:posOffset>
                  </wp:positionV>
                  <wp:extent cx="2228850" cy="98869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73D915" w14:textId="739066FD" w:rsidR="00D5537A" w:rsidRPr="00B46CFE" w:rsidRDefault="00D5537A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45BAFD4" w14:textId="77777777" w:rsidR="00D5537A" w:rsidRPr="00B46CFE" w:rsidRDefault="00D5537A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5C753081" w14:textId="77777777" w:rsidR="00D5537A" w:rsidRPr="00B46CFE" w:rsidRDefault="00D5537A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6D2BE06" w14:textId="77777777" w:rsidR="00D5537A" w:rsidRPr="00B46CFE" w:rsidRDefault="00D5537A" w:rsidP="00DD20A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2DD0BB01" w14:textId="77777777" w:rsidR="00D5537A" w:rsidRPr="00B46CFE" w:rsidRDefault="00ED221F" w:rsidP="00DD20AB">
            <w:pPr>
              <w:spacing w:line="360" w:lineRule="auto"/>
              <w:ind w:left="874" w:right="888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Ga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Pr="00B46CFE">
              <w:rPr>
                <w:rFonts w:ascii="Arial" w:hAnsi="Arial" w:cs="Arial"/>
                <w:spacing w:val="14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z w:val="22"/>
                <w:szCs w:val="22"/>
              </w:rPr>
              <w:t>3.</w:t>
            </w:r>
            <w:r w:rsidRPr="00B46CFE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in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9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u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kon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pacing w:val="-3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as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pacing w:val="2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tin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gg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i</w:t>
            </w:r>
            <w:proofErr w:type="spellEnd"/>
          </w:p>
          <w:p w14:paraId="3BA2F280" w14:textId="77777777" w:rsidR="00D5537A" w:rsidRPr="00B46CFE" w:rsidRDefault="00ED221F" w:rsidP="00DD20AB">
            <w:pPr>
              <w:spacing w:line="360" w:lineRule="auto"/>
              <w:ind w:left="366" w:right="66" w:hanging="33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6CFE">
              <w:rPr>
                <w:rFonts w:ascii="Arial" w:hAnsi="Arial" w:cs="Arial"/>
                <w:sz w:val="22"/>
                <w:szCs w:val="22"/>
              </w:rPr>
              <w:t xml:space="preserve">4.  </w:t>
            </w:r>
            <w:r w:rsidRPr="00B46CFE">
              <w:rPr>
                <w:rFonts w:ascii="Arial" w:hAnsi="Arial" w:cs="Arial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tu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B46CFE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f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Pr="00B46CFE">
              <w:rPr>
                <w:rFonts w:ascii="Arial" w:hAnsi="Arial" w:cs="Arial"/>
                <w:spacing w:val="46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ti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proofErr w:type="spellEnd"/>
            <w:r w:rsidRPr="00B46CFE">
              <w:rPr>
                <w:rFonts w:ascii="Arial" w:hAnsi="Arial" w:cs="Arial"/>
                <w:spacing w:val="40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m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mb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="00001749"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001749" w:rsidRPr="00B46C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42"/>
                <w:sz w:val="22"/>
                <w:szCs w:val="22"/>
              </w:rPr>
              <w:t xml:space="preserve"> </w:t>
            </w:r>
            <w:r w:rsidR="00001749" w:rsidRPr="00B46CFE">
              <w:rPr>
                <w:rFonts w:ascii="Arial" w:hAnsi="Arial" w:cs="Arial"/>
                <w:i/>
                <w:spacing w:val="-2"/>
                <w:sz w:val="22"/>
                <w:szCs w:val="22"/>
              </w:rPr>
              <w:t>High Alert</w:t>
            </w:r>
            <w:r w:rsidR="00001749" w:rsidRPr="00B46CFE">
              <w:rPr>
                <w:rFonts w:ascii="Arial" w:hAnsi="Arial" w:cs="Arial"/>
                <w:spacing w:val="43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un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t</w:t>
            </w:r>
            <w:r w:rsidRPr="00B46CFE">
              <w:rPr>
                <w:rFonts w:ascii="Arial" w:hAnsi="Arial" w:cs="Arial"/>
                <w:sz w:val="22"/>
                <w:szCs w:val="22"/>
              </w:rPr>
              <w:t>uk</w:t>
            </w:r>
            <w:proofErr w:type="spellEnd"/>
            <w:r w:rsidRPr="00B46CFE">
              <w:rPr>
                <w:rFonts w:ascii="Arial" w:hAnsi="Arial" w:cs="Arial"/>
                <w:spacing w:val="41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ob</w:t>
            </w:r>
            <w:r w:rsidRPr="00B46CFE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t</w:t>
            </w:r>
            <w:proofErr w:type="spellEnd"/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y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ng</w:t>
            </w:r>
            <w:r w:rsidRPr="00B46CFE">
              <w:rPr>
                <w:rFonts w:ascii="Arial" w:hAnsi="Arial" w:cs="Arial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dib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7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z w:val="22"/>
                <w:szCs w:val="22"/>
              </w:rPr>
              <w:t>k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Pr="00B46CF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Pr="00B46CFE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p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as</w:t>
            </w:r>
            <w:r w:rsidRPr="00B46CFE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Pr="00B46CFE">
              <w:rPr>
                <w:rFonts w:ascii="Arial" w:hAnsi="Arial" w:cs="Arial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spacing w:val="-1"/>
                <w:sz w:val="22"/>
                <w:szCs w:val="22"/>
              </w:rPr>
              <w:t>e</w:t>
            </w:r>
            <w:r w:rsidRPr="00B46CFE">
              <w:rPr>
                <w:rFonts w:ascii="Arial" w:hAnsi="Arial" w:cs="Arial"/>
                <w:spacing w:val="3"/>
                <w:sz w:val="22"/>
                <w:szCs w:val="22"/>
              </w:rPr>
              <w:t>c</w:t>
            </w:r>
            <w:r w:rsidRPr="00B46CFE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spacing w:val="-3"/>
                <w:sz w:val="22"/>
                <w:szCs w:val="22"/>
              </w:rPr>
              <w:t>r</w:t>
            </w:r>
            <w:r w:rsidRPr="00B46CFE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Pr="00B46CFE">
              <w:rPr>
                <w:rFonts w:ascii="Arial" w:hAnsi="Arial"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l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r w:rsidRPr="00B46CFE">
              <w:rPr>
                <w:rFonts w:ascii="Arial" w:hAnsi="Arial" w:cs="Arial"/>
                <w:spacing w:val="-2"/>
                <w:w w:val="102"/>
                <w:sz w:val="22"/>
                <w:szCs w:val="22"/>
              </w:rPr>
              <w:t>g</w:t>
            </w:r>
            <w:r w:rsidRPr="00B46CF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s</w:t>
            </w:r>
            <w:r w:rsidRPr="00B46CFE">
              <w:rPr>
                <w:rFonts w:ascii="Arial" w:hAnsi="Arial" w:cs="Arial"/>
                <w:w w:val="102"/>
                <w:sz w:val="22"/>
                <w:szCs w:val="22"/>
              </w:rPr>
              <w:t>ung</w:t>
            </w:r>
            <w:proofErr w:type="spellEnd"/>
          </w:p>
        </w:tc>
      </w:tr>
    </w:tbl>
    <w:p w14:paraId="6341F3E4" w14:textId="77777777" w:rsidR="00D5537A" w:rsidRPr="00DF47CB" w:rsidRDefault="00D5537A" w:rsidP="00DD20AB">
      <w:pPr>
        <w:spacing w:line="360" w:lineRule="auto"/>
        <w:rPr>
          <w:rFonts w:ascii="Bookman Old Style" w:hAnsi="Bookman Old Style"/>
          <w:sz w:val="22"/>
          <w:szCs w:val="22"/>
          <w:lang w:val="id-ID"/>
        </w:rPr>
        <w:sectPr w:rsidR="00D5537A" w:rsidRPr="00DF47CB" w:rsidSect="00DD20AB">
          <w:pgSz w:w="12240" w:h="20160" w:code="5"/>
          <w:pgMar w:top="1240" w:right="1260" w:bottom="280" w:left="1340" w:header="720" w:footer="720" w:gutter="0"/>
          <w:cols w:space="720"/>
          <w:docGrid w:linePitch="272"/>
        </w:sectPr>
      </w:pPr>
    </w:p>
    <w:p w14:paraId="7436509C" w14:textId="77777777" w:rsidR="00D5537A" w:rsidRPr="00DF47CB" w:rsidRDefault="00D5537A" w:rsidP="00DD20AB">
      <w:pPr>
        <w:spacing w:before="8" w:line="360" w:lineRule="auto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7"/>
        <w:gridCol w:w="3600"/>
        <w:gridCol w:w="1641"/>
        <w:gridCol w:w="1968"/>
      </w:tblGrid>
      <w:tr w:rsidR="00D5537A" w:rsidRPr="00DF47CB" w14:paraId="71CBE623" w14:textId="77777777">
        <w:trPr>
          <w:trHeight w:hRule="exact" w:val="1133"/>
        </w:trPr>
        <w:tc>
          <w:tcPr>
            <w:tcW w:w="2217" w:type="dxa"/>
            <w:vMerge w:val="restart"/>
            <w:tcBorders>
              <w:top w:val="single" w:sz="4" w:space="0" w:color="000000"/>
              <w:left w:val="single" w:sz="5" w:space="0" w:color="000000"/>
              <w:right w:val="single" w:sz="5" w:space="0" w:color="000000"/>
            </w:tcBorders>
          </w:tcPr>
          <w:p w14:paraId="62BF6841" w14:textId="77777777" w:rsidR="00D5537A" w:rsidRPr="00DF47CB" w:rsidRDefault="00D5537A" w:rsidP="00DD20AB">
            <w:pPr>
              <w:spacing w:before="9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14:paraId="640F81EB" w14:textId="77777777" w:rsidR="00D5537A" w:rsidRPr="00DF47CB" w:rsidRDefault="00001749" w:rsidP="00DD20AB">
            <w:pPr>
              <w:spacing w:line="360" w:lineRule="auto"/>
              <w:ind w:left="318"/>
              <w:rPr>
                <w:rFonts w:ascii="Bookman Old Style" w:hAnsi="Bookman Old Style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4384" behindDoc="0" locked="0" layoutInCell="1" allowOverlap="1" wp14:anchorId="2B4800E6" wp14:editId="04574B2E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88900</wp:posOffset>
                  </wp:positionV>
                  <wp:extent cx="963295" cy="10363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1036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F7FB53" w14:textId="77777777" w:rsidR="003D6F96" w:rsidRPr="00DF47CB" w:rsidRDefault="003D6F96" w:rsidP="00DD20AB">
            <w:pPr>
              <w:spacing w:before="11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14:paraId="617168A8" w14:textId="77777777" w:rsidR="00D5537A" w:rsidRPr="00DF47CB" w:rsidRDefault="00D5537A" w:rsidP="00DD20AB">
            <w:pPr>
              <w:spacing w:line="360" w:lineRule="auto"/>
              <w:ind w:left="179" w:right="177" w:hanging="1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C8D623" w14:textId="77777777" w:rsidR="00D5537A" w:rsidRPr="00DF47CB" w:rsidRDefault="00ED221F" w:rsidP="00001749">
            <w:pPr>
              <w:spacing w:line="360" w:lineRule="auto"/>
              <w:ind w:left="480" w:right="1126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b/>
                <w:sz w:val="22"/>
                <w:szCs w:val="22"/>
              </w:rPr>
              <w:t>PE</w:t>
            </w:r>
            <w:r w:rsidRPr="00DF47CB">
              <w:rPr>
                <w:rFonts w:ascii="Bookman Old Style" w:hAnsi="Bookman Old Style"/>
                <w:b/>
                <w:spacing w:val="-1"/>
                <w:sz w:val="22"/>
                <w:szCs w:val="22"/>
              </w:rPr>
              <w:t>NY</w:t>
            </w:r>
            <w:r w:rsidRPr="00DF47CB">
              <w:rPr>
                <w:rFonts w:ascii="Bookman Old Style" w:hAnsi="Bookman Old Style"/>
                <w:b/>
                <w:spacing w:val="1"/>
                <w:sz w:val="22"/>
                <w:szCs w:val="22"/>
              </w:rPr>
              <w:t>I</w:t>
            </w:r>
            <w:r w:rsidRPr="00DF47CB">
              <w:rPr>
                <w:rFonts w:ascii="Bookman Old Style" w:hAnsi="Bookman Old Style"/>
                <w:b/>
                <w:spacing w:val="-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b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b/>
                <w:spacing w:val="-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b/>
                <w:sz w:val="22"/>
                <w:szCs w:val="22"/>
              </w:rPr>
              <w:t>N</w:t>
            </w:r>
            <w:r w:rsidRPr="00DF47CB">
              <w:rPr>
                <w:rFonts w:ascii="Bookman Old Style" w:hAnsi="Bookman Old Style"/>
                <w:b/>
                <w:spacing w:val="17"/>
                <w:sz w:val="22"/>
                <w:szCs w:val="22"/>
              </w:rPr>
              <w:t xml:space="preserve"> </w:t>
            </w:r>
            <w:r w:rsidRPr="00DF47CB">
              <w:rPr>
                <w:rFonts w:ascii="Bookman Old Style" w:hAnsi="Bookman Old Style"/>
                <w:b/>
                <w:spacing w:val="-1"/>
                <w:sz w:val="22"/>
                <w:szCs w:val="22"/>
              </w:rPr>
              <w:t>DA</w:t>
            </w:r>
            <w:r w:rsidRPr="00DF47CB">
              <w:rPr>
                <w:rFonts w:ascii="Bookman Old Style" w:hAnsi="Bookman Old Style"/>
                <w:b/>
                <w:sz w:val="22"/>
                <w:szCs w:val="22"/>
              </w:rPr>
              <w:t>N</w:t>
            </w:r>
            <w:r w:rsidRPr="00DF47CB">
              <w:rPr>
                <w:rFonts w:ascii="Bookman Old Style" w:hAnsi="Bookman Old Style"/>
                <w:b/>
                <w:spacing w:val="8"/>
                <w:sz w:val="22"/>
                <w:szCs w:val="22"/>
              </w:rPr>
              <w:t xml:space="preserve"> </w:t>
            </w:r>
            <w:r w:rsidRPr="00DF47CB">
              <w:rPr>
                <w:rFonts w:ascii="Bookman Old Style" w:hAnsi="Bookman Old Style"/>
                <w:b/>
                <w:w w:val="101"/>
                <w:sz w:val="22"/>
                <w:szCs w:val="22"/>
              </w:rPr>
              <w:t>PE</w:t>
            </w:r>
            <w:r w:rsidRPr="00DF47CB">
              <w:rPr>
                <w:rFonts w:ascii="Bookman Old Style" w:hAnsi="Bookman Old Style"/>
                <w:b/>
                <w:spacing w:val="3"/>
                <w:w w:val="101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b/>
                <w:w w:val="101"/>
                <w:sz w:val="22"/>
                <w:szCs w:val="22"/>
              </w:rPr>
              <w:t>BE</w:t>
            </w:r>
            <w:r w:rsidRPr="00DF47CB">
              <w:rPr>
                <w:rFonts w:ascii="Bookman Old Style" w:hAnsi="Bookman Old Style"/>
                <w:b/>
                <w:spacing w:val="-1"/>
                <w:w w:val="101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b/>
                <w:spacing w:val="1"/>
                <w:w w:val="101"/>
                <w:sz w:val="22"/>
                <w:szCs w:val="22"/>
              </w:rPr>
              <w:t>I</w:t>
            </w:r>
            <w:r w:rsidRPr="00DF47CB">
              <w:rPr>
                <w:rFonts w:ascii="Bookman Old Style" w:hAnsi="Bookman Old Style"/>
                <w:b/>
                <w:spacing w:val="-1"/>
                <w:w w:val="10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b/>
                <w:w w:val="101"/>
                <w:sz w:val="22"/>
                <w:szCs w:val="22"/>
              </w:rPr>
              <w:t xml:space="preserve">N </w:t>
            </w:r>
            <w:r w:rsidRPr="00DF47CB">
              <w:rPr>
                <w:rFonts w:ascii="Bookman Old Style" w:hAnsi="Bookman Old Style"/>
                <w:b/>
                <w:spacing w:val="2"/>
                <w:sz w:val="22"/>
                <w:szCs w:val="22"/>
              </w:rPr>
              <w:t>O</w:t>
            </w:r>
            <w:r w:rsidRPr="00DF47CB">
              <w:rPr>
                <w:rFonts w:ascii="Bookman Old Style" w:hAnsi="Bookman Old Style"/>
                <w:b/>
                <w:sz w:val="22"/>
                <w:szCs w:val="22"/>
              </w:rPr>
              <w:t>B</w:t>
            </w:r>
            <w:r w:rsidRPr="00DF47CB">
              <w:rPr>
                <w:rFonts w:ascii="Bookman Old Style" w:hAnsi="Bookman Old Style"/>
                <w:b/>
                <w:spacing w:val="-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b/>
                <w:spacing w:val="2"/>
                <w:sz w:val="22"/>
                <w:szCs w:val="22"/>
              </w:rPr>
              <w:t>T</w:t>
            </w:r>
            <w:r w:rsidRPr="00DF47CB">
              <w:rPr>
                <w:rFonts w:ascii="Bookman Old Style" w:hAnsi="Bookman Old Style"/>
                <w:b/>
                <w:spacing w:val="-4"/>
                <w:sz w:val="22"/>
                <w:szCs w:val="22"/>
              </w:rPr>
              <w:t>-</w:t>
            </w:r>
            <w:r w:rsidRPr="00DF47CB">
              <w:rPr>
                <w:rFonts w:ascii="Bookman Old Style" w:hAnsi="Bookman Old Style"/>
                <w:b/>
                <w:spacing w:val="2"/>
                <w:sz w:val="22"/>
                <w:szCs w:val="22"/>
              </w:rPr>
              <w:t>O</w:t>
            </w:r>
            <w:r w:rsidRPr="00DF47CB">
              <w:rPr>
                <w:rFonts w:ascii="Bookman Old Style" w:hAnsi="Bookman Old Style"/>
                <w:b/>
                <w:sz w:val="22"/>
                <w:szCs w:val="22"/>
              </w:rPr>
              <w:t>B</w:t>
            </w:r>
            <w:r w:rsidRPr="00DF47CB">
              <w:rPr>
                <w:rFonts w:ascii="Bookman Old Style" w:hAnsi="Bookman Old Style"/>
                <w:b/>
                <w:spacing w:val="-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b/>
                <w:sz w:val="22"/>
                <w:szCs w:val="22"/>
              </w:rPr>
              <w:t>T</w:t>
            </w:r>
            <w:r w:rsidRPr="00DF47CB">
              <w:rPr>
                <w:rFonts w:ascii="Bookman Old Style" w:hAnsi="Bookman Old Style"/>
                <w:b/>
                <w:spacing w:val="18"/>
                <w:sz w:val="22"/>
                <w:szCs w:val="22"/>
              </w:rPr>
              <w:t xml:space="preserve"> </w:t>
            </w:r>
            <w:r w:rsidR="00001749" w:rsidRPr="00DF47CB">
              <w:rPr>
                <w:rFonts w:ascii="Bookman Old Style" w:hAnsi="Bookman Old Style"/>
                <w:b/>
                <w:spacing w:val="-1"/>
                <w:sz w:val="22"/>
                <w:szCs w:val="22"/>
              </w:rPr>
              <w:t>HI</w:t>
            </w:r>
            <w:r w:rsidR="00001749" w:rsidRPr="00DF47CB">
              <w:rPr>
                <w:rFonts w:ascii="Bookman Old Style" w:hAnsi="Bookman Old Style"/>
                <w:b/>
                <w:i/>
                <w:spacing w:val="-1"/>
                <w:sz w:val="22"/>
                <w:szCs w:val="22"/>
              </w:rPr>
              <w:t>GH ALERT</w:t>
            </w:r>
          </w:p>
        </w:tc>
      </w:tr>
      <w:tr w:rsidR="00D5537A" w:rsidRPr="00DF47CB" w14:paraId="3DFD1E23" w14:textId="77777777" w:rsidTr="00DF47CB">
        <w:trPr>
          <w:trHeight w:hRule="exact" w:val="2160"/>
        </w:trPr>
        <w:tc>
          <w:tcPr>
            <w:tcW w:w="22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8BC5C" w14:textId="77777777" w:rsidR="00D5537A" w:rsidRPr="00DF47CB" w:rsidRDefault="00D5537A" w:rsidP="00DD20AB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EE1C7" w14:textId="77777777" w:rsidR="00D5537A" w:rsidRPr="00DF47CB" w:rsidRDefault="00D5537A" w:rsidP="00DD20AB">
            <w:pPr>
              <w:spacing w:before="14" w:line="360" w:lineRule="auto"/>
              <w:rPr>
                <w:rFonts w:ascii="Bookman Old Style" w:hAnsi="Bookman Old Style"/>
                <w:sz w:val="22"/>
                <w:szCs w:val="22"/>
              </w:rPr>
            </w:pPr>
            <w:bookmarkStart w:id="0" w:name="_GoBack"/>
            <w:bookmarkEnd w:id="0"/>
          </w:p>
          <w:p w14:paraId="7BD84649" w14:textId="6DA628C6" w:rsidR="00D5537A" w:rsidRPr="00DF47CB" w:rsidRDefault="00ED221F" w:rsidP="00DD20AB">
            <w:pPr>
              <w:spacing w:line="360" w:lineRule="auto"/>
              <w:ind w:left="905" w:right="900"/>
              <w:jc w:val="center"/>
              <w:rPr>
                <w:rFonts w:ascii="Bookman Old Style" w:hAnsi="Bookman Old Style"/>
                <w:w w:val="102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N</w:t>
            </w:r>
            <w:r w:rsidR="00390F0E">
              <w:rPr>
                <w:rFonts w:ascii="Bookman Old Style" w:hAnsi="Bookman Old Style"/>
                <w:sz w:val="22"/>
                <w:szCs w:val="22"/>
              </w:rPr>
              <w:t xml:space="preserve">o. </w:t>
            </w:r>
            <w:proofErr w:type="spellStart"/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D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okum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:</w:t>
            </w:r>
          </w:p>
          <w:p w14:paraId="3AF1990C" w14:textId="68A4FEDB" w:rsidR="00E608DF" w:rsidRPr="00DF47CB" w:rsidRDefault="00390F0E" w:rsidP="00390F0E">
            <w:pPr>
              <w:spacing w:line="360" w:lineRule="auto"/>
              <w:ind w:left="120" w:right="240" w:hanging="25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41 </w:t>
            </w:r>
            <w:r w:rsidR="00DF47CB">
              <w:rPr>
                <w:rFonts w:ascii="Bookman Old Style" w:hAnsi="Bookman Old Style"/>
                <w:sz w:val="22"/>
                <w:szCs w:val="22"/>
              </w:rPr>
              <w:t>/SPO/</w:t>
            </w:r>
            <w:r w:rsidR="00DF47CB">
              <w:rPr>
                <w:rFonts w:ascii="Bookman Old Style" w:hAnsi="Bookman Old Style"/>
                <w:sz w:val="22"/>
                <w:szCs w:val="22"/>
                <w:lang w:val="id-ID"/>
              </w:rPr>
              <w:t>PKPO</w:t>
            </w:r>
            <w:r w:rsidR="00E608DF" w:rsidRPr="00DF47CB">
              <w:rPr>
                <w:rFonts w:ascii="Bookman Old Style" w:hAnsi="Bookman Old Style"/>
                <w:sz w:val="22"/>
                <w:szCs w:val="22"/>
              </w:rPr>
              <w:t>/RS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UD </w:t>
            </w:r>
            <w:r w:rsidR="00E608DF" w:rsidRPr="00DF47CB">
              <w:rPr>
                <w:rFonts w:ascii="Bookman Old Style" w:hAnsi="Bookman Old Style"/>
                <w:sz w:val="22"/>
                <w:szCs w:val="22"/>
              </w:rPr>
              <w:t>-DM</w:t>
            </w:r>
            <w:r w:rsidR="00DF47CB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/ </w:t>
            </w:r>
            <w:r w:rsidR="00E608DF" w:rsidRPr="00DF47CB">
              <w:rPr>
                <w:rFonts w:ascii="Bookman Old Style" w:hAnsi="Bookman Old Style"/>
                <w:sz w:val="22"/>
                <w:szCs w:val="22"/>
              </w:rPr>
              <w:t>I/2018</w:t>
            </w:r>
          </w:p>
          <w:p w14:paraId="330D6B29" w14:textId="77777777" w:rsidR="00D5537A" w:rsidRPr="00DF47CB" w:rsidRDefault="00D5537A" w:rsidP="00DD20AB">
            <w:pPr>
              <w:spacing w:before="5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14:paraId="24D4DB7D" w14:textId="77777777" w:rsidR="00D5537A" w:rsidRPr="00DF47CB" w:rsidRDefault="00D5537A" w:rsidP="00DD20AB">
            <w:pPr>
              <w:spacing w:line="360" w:lineRule="auto"/>
              <w:ind w:left="363" w:right="356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0ADA" w14:textId="77777777" w:rsidR="00D5537A" w:rsidRPr="00DF47CB" w:rsidRDefault="00D5537A" w:rsidP="00DD20AB">
            <w:pPr>
              <w:spacing w:before="14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14:paraId="74DEF1B6" w14:textId="5282054C" w:rsidR="00E608DF" w:rsidRPr="00DF47CB" w:rsidRDefault="00ED221F" w:rsidP="00DF47CB">
            <w:pPr>
              <w:spacing w:line="360" w:lineRule="auto"/>
              <w:ind w:left="82" w:right="82"/>
              <w:jc w:val="center"/>
              <w:rPr>
                <w:rFonts w:ascii="Bookman Old Style" w:hAnsi="Bookman Old Style"/>
                <w:w w:val="102"/>
                <w:sz w:val="22"/>
                <w:szCs w:val="22"/>
                <w:lang w:val="id-ID"/>
              </w:rPr>
            </w:pPr>
            <w:proofErr w:type="spellStart"/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N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o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or</w:t>
            </w:r>
            <w:proofErr w:type="spellEnd"/>
            <w:r w:rsidRPr="00DF47CB">
              <w:rPr>
                <w:rFonts w:ascii="Bookman Old Style" w:hAnsi="Bookman Old Style"/>
                <w:spacing w:val="14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v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</w:p>
          <w:p w14:paraId="0A930A31" w14:textId="77777777" w:rsidR="00D5537A" w:rsidRPr="00DF47CB" w:rsidRDefault="00D5537A" w:rsidP="00DD20AB">
            <w:pPr>
              <w:spacing w:line="360" w:lineRule="auto"/>
              <w:ind w:left="723" w:right="721"/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ABC1D" w14:textId="77777777" w:rsidR="00D5537A" w:rsidRPr="00DF47CB" w:rsidRDefault="00D5537A" w:rsidP="00DD20AB">
            <w:pPr>
              <w:spacing w:before="14"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  <w:p w14:paraId="3F0F74DC" w14:textId="683B91F3" w:rsidR="00D5537A" w:rsidRPr="00DF47CB" w:rsidRDefault="00ED221F" w:rsidP="00DD20AB">
            <w:pPr>
              <w:spacing w:line="360" w:lineRule="auto"/>
              <w:ind w:left="476" w:right="473"/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proofErr w:type="spellStart"/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H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l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proofErr w:type="spellEnd"/>
            <w:r w:rsidR="00DF47CB">
              <w:rPr>
                <w:rFonts w:ascii="Bookman Old Style" w:hAnsi="Bookman Old Style"/>
                <w:sz w:val="22"/>
                <w:szCs w:val="22"/>
                <w:lang w:val="id-ID"/>
              </w:rPr>
              <w:t>n</w:t>
            </w:r>
          </w:p>
          <w:p w14:paraId="4F02EAF8" w14:textId="505B1635" w:rsidR="00D5537A" w:rsidRPr="00DF47CB" w:rsidRDefault="00DF47CB" w:rsidP="00DF47CB">
            <w:pPr>
              <w:spacing w:line="360" w:lineRule="auto"/>
              <w:ind w:right="791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w w:val="102"/>
                <w:sz w:val="22"/>
                <w:szCs w:val="22"/>
                <w:lang w:val="id-ID"/>
              </w:rPr>
              <w:t xml:space="preserve">          </w:t>
            </w:r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2/2</w:t>
            </w:r>
          </w:p>
        </w:tc>
      </w:tr>
      <w:tr w:rsidR="00D5537A" w:rsidRPr="00DF47CB" w14:paraId="22B9FE38" w14:textId="77777777" w:rsidTr="00001749">
        <w:trPr>
          <w:trHeight w:hRule="exact" w:val="4805"/>
        </w:trPr>
        <w:tc>
          <w:tcPr>
            <w:tcW w:w="2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9E9BA" w14:textId="77777777" w:rsidR="00D5537A" w:rsidRPr="00DF47CB" w:rsidRDefault="00ED221F" w:rsidP="00DD20AB">
            <w:pPr>
              <w:spacing w:line="360" w:lineRule="auto"/>
              <w:ind w:left="95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o</w:t>
            </w:r>
            <w:r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pacing w:val="3"/>
                <w:w w:val="102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dur</w:t>
            </w:r>
            <w:proofErr w:type="spellEnd"/>
          </w:p>
        </w:tc>
        <w:tc>
          <w:tcPr>
            <w:tcW w:w="7209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84337" w14:textId="77777777" w:rsidR="00D5537A" w:rsidRPr="00DF47CB" w:rsidRDefault="00001749" w:rsidP="00DD20AB">
            <w:pPr>
              <w:spacing w:before="3" w:line="360" w:lineRule="auto"/>
              <w:ind w:left="366" w:right="66" w:hanging="338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5. 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t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u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s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="00ED221F" w:rsidRPr="00DF47CB">
              <w:rPr>
                <w:rFonts w:ascii="Bookman Old Style" w:hAnsi="Bookman Old Style"/>
                <w:spacing w:val="26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f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s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="00ED221F" w:rsidRPr="00DF47CB">
              <w:rPr>
                <w:rFonts w:ascii="Bookman Old Style" w:hAnsi="Bookman Old Style"/>
                <w:spacing w:val="27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m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as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ukk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="00ED221F" w:rsidRPr="00DF47CB">
              <w:rPr>
                <w:rFonts w:ascii="Bookman Old Style" w:hAnsi="Bookman Old Style"/>
                <w:spacing w:val="35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o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b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="00ED221F" w:rsidRPr="00DF47CB">
              <w:rPr>
                <w:rFonts w:ascii="Bookman Old Style" w:hAnsi="Bookman Old Style"/>
                <w:spacing w:val="19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y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ng  </w:t>
            </w:r>
            <w:r w:rsidR="00ED221F" w:rsidRPr="00DF47CB">
              <w:rPr>
                <w:rFonts w:ascii="Bookman Old Style" w:hAnsi="Bookman Old Style"/>
                <w:spacing w:val="18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t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l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h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="00ED221F" w:rsidRPr="00DF47CB">
              <w:rPr>
                <w:rFonts w:ascii="Bookman Old Style" w:hAnsi="Bookman Old Style"/>
                <w:spacing w:val="20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di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b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="00ED221F" w:rsidRPr="00DF47CB">
              <w:rPr>
                <w:rFonts w:ascii="Bookman Old Style" w:hAnsi="Bookman Old Style"/>
                <w:spacing w:val="23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l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b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l  </w:t>
            </w:r>
            <w:r w:rsidR="00ED221F" w:rsidRPr="00DF47CB">
              <w:rPr>
                <w:rFonts w:ascii="Bookman Old Style" w:hAnsi="Bookman Old Style"/>
                <w:spacing w:val="20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ob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t</w:t>
            </w:r>
            <w:proofErr w:type="spellEnd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k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ewas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d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19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tin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gg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8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d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l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m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9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pl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as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tik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8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t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i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s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h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7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d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8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ob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5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l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 xml:space="preserve">in </w:t>
            </w:r>
            <w:r w:rsidR="00ED221F" w:rsidRPr="00DF47CB">
              <w:rPr>
                <w:rFonts w:ascii="Bookman Old Style" w:hAnsi="Bookman Old Style"/>
                <w:spacing w:val="4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d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tul</w:t>
            </w:r>
            <w:r w:rsidR="00ED221F"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i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s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k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spacing w:val="14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n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a</w:t>
            </w:r>
            <w:proofErr w:type="spellEnd"/>
            <w:r w:rsidR="00ED221F" w:rsidRPr="00DF47CB">
              <w:rPr>
                <w:rFonts w:ascii="Bookman Old Style" w:hAnsi="Bookman Old Style"/>
                <w:spacing w:val="13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ob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proofErr w:type="spellEnd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,</w:t>
            </w:r>
            <w:r w:rsidR="00ED221F" w:rsidRPr="00DF47CB">
              <w:rPr>
                <w:rFonts w:ascii="Bookman Old Style" w:hAnsi="Bookman Old Style"/>
                <w:spacing w:val="11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t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gg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l</w:t>
            </w:r>
            <w:proofErr w:type="spellEnd"/>
            <w:r w:rsidR="00ED221F" w:rsidRPr="00DF47CB">
              <w:rPr>
                <w:rFonts w:ascii="Bookman Old Style" w:hAnsi="Bookman Old Style"/>
                <w:spacing w:val="15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mb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spacing w:val="19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s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proofErr w:type="spellEnd"/>
            <w:r w:rsidR="00ED221F" w:rsidRPr="00DF47CB">
              <w:rPr>
                <w:rFonts w:ascii="Bookman Old Style" w:hAnsi="Bookman Old Style"/>
                <w:spacing w:val="10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d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spacing w:val="4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m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a</w:t>
            </w:r>
            <w:proofErr w:type="spellEnd"/>
            <w:r w:rsidR="00ED221F" w:rsidRPr="00DF47CB">
              <w:rPr>
                <w:rFonts w:ascii="Bookman Old Style" w:hAnsi="Bookman Old Style"/>
                <w:spacing w:val="13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as</w:t>
            </w:r>
            <w:r w:rsidR="00ED221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i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.</w:t>
            </w:r>
          </w:p>
          <w:p w14:paraId="7A0742C2" w14:textId="77777777" w:rsidR="00D5537A" w:rsidRPr="00DF47CB" w:rsidRDefault="00ED221F" w:rsidP="00DD20AB">
            <w:pPr>
              <w:spacing w:before="7" w:line="360" w:lineRule="auto"/>
              <w:ind w:left="366" w:right="69" w:hanging="338"/>
              <w:jc w:val="both"/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6.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tu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s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   </w:t>
            </w:r>
            <w:proofErr w:type="spellStart"/>
            <w:r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f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   </w:t>
            </w:r>
            <w:proofErr w:type="spellStart"/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er</w:t>
            </w:r>
            <w:r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i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a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Pr="00DF47CB">
              <w:rPr>
                <w:rFonts w:ascii="Bookman Old Style" w:hAnsi="Bookman Old Style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b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li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o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b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001749" w:rsidRPr="00DF47CB">
              <w:rPr>
                <w:rFonts w:ascii="Bookman Old Style" w:hAnsi="Bookman Old Style"/>
                <w:i/>
                <w:spacing w:val="-2"/>
                <w:sz w:val="22"/>
                <w:szCs w:val="22"/>
              </w:rPr>
              <w:t>High Alert</w:t>
            </w:r>
            <w:r w:rsidR="00001749"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y</w:t>
            </w:r>
            <w:r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3"/>
                <w:w w:val="102"/>
                <w:sz w:val="22"/>
                <w:szCs w:val="22"/>
              </w:rPr>
              <w:t>n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 xml:space="preserve">g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di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pk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Pr="00DF47CB">
              <w:rPr>
                <w:rFonts w:ascii="Bookman Old Style" w:hAnsi="Bookman Old Style"/>
                <w:spacing w:val="17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ol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h</w:t>
            </w:r>
            <w:proofErr w:type="spellEnd"/>
            <w:r w:rsidRPr="00DF47CB">
              <w:rPr>
                <w:rFonts w:ascii="Bookman Old Style" w:hAnsi="Bookman Old Style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tu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s</w:t>
            </w:r>
            <w:proofErr w:type="spellEnd"/>
            <w:r w:rsidRPr="00DF47CB">
              <w:rPr>
                <w:rFonts w:ascii="Bookman Old Style" w:hAnsi="Bookman Old Style"/>
                <w:spacing w:val="17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-4"/>
                <w:w w:val="102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b</w:t>
            </w:r>
            <w:r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lu</w:t>
            </w:r>
            <w:r w:rsidRPr="00DF47CB">
              <w:rPr>
                <w:rFonts w:ascii="Bookman Old Style" w:hAnsi="Bookman Old Style"/>
                <w:spacing w:val="3"/>
                <w:w w:val="102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n</w:t>
            </w:r>
            <w:r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y</w:t>
            </w:r>
            <w:r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a</w:t>
            </w:r>
            <w:proofErr w:type="spellEnd"/>
            <w:r w:rsidR="00D30ECB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 xml:space="preserve"> </w:t>
            </w:r>
            <w:proofErr w:type="spellStart"/>
            <w:r w:rsidR="00D30ECB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menggunakan</w:t>
            </w:r>
            <w:proofErr w:type="spellEnd"/>
            <w:r w:rsidR="00D30ECB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 xml:space="preserve"> </w:t>
            </w:r>
            <w:proofErr w:type="spellStart"/>
            <w:r w:rsidR="00D30ECB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prinsip</w:t>
            </w:r>
            <w:proofErr w:type="spellEnd"/>
            <w:r w:rsidR="00D30ECB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 xml:space="preserve"> 7 (</w:t>
            </w:r>
            <w:proofErr w:type="spellStart"/>
            <w:r w:rsidR="00D30ECB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tujuh</w:t>
            </w:r>
            <w:proofErr w:type="spellEnd"/>
            <w:r w:rsidR="00D30ECB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 xml:space="preserve">) </w:t>
            </w:r>
            <w:proofErr w:type="spellStart"/>
            <w:r w:rsidR="00D30ECB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benar</w:t>
            </w:r>
            <w:proofErr w:type="spellEnd"/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.</w:t>
            </w:r>
          </w:p>
          <w:p w14:paraId="03990C02" w14:textId="77777777" w:rsidR="00D5537A" w:rsidRPr="00DF47CB" w:rsidRDefault="00001749" w:rsidP="00DD20AB">
            <w:pPr>
              <w:spacing w:before="7" w:line="360" w:lineRule="auto"/>
              <w:ind w:left="366" w:right="67" w:hanging="338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7.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tu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s</w:t>
            </w:r>
            <w:proofErr w:type="spellEnd"/>
            <w:r w:rsidR="00ED221F" w:rsidRPr="00DF47CB">
              <w:rPr>
                <w:rFonts w:ascii="Bookman Old Style" w:hAnsi="Bookman Old Style"/>
                <w:spacing w:val="29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f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m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as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="00ED221F" w:rsidRPr="00DF47CB">
              <w:rPr>
                <w:rFonts w:ascii="Bookman Old Style" w:hAnsi="Bookman Old Style"/>
                <w:spacing w:val="28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tk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spacing w:val="39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ob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proofErr w:type="spellEnd"/>
            <w:r w:rsidR="00ED221F" w:rsidRPr="00DF47CB">
              <w:rPr>
                <w:rFonts w:ascii="Bookman Old Style" w:hAnsi="Bookman Old Style"/>
                <w:spacing w:val="24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da</w:t>
            </w:r>
            <w:proofErr w:type="spellEnd"/>
            <w:r w:rsidR="00ED221F" w:rsidRPr="00DF47CB">
              <w:rPr>
                <w:rFonts w:ascii="Bookman Old Style" w:hAnsi="Bookman Old Style"/>
                <w:spacing w:val="24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mp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proofErr w:type="spellEnd"/>
            <w:r w:rsidR="00ED221F" w:rsidRPr="00DF47CB">
              <w:rPr>
                <w:rFonts w:ascii="Bookman Old Style" w:hAnsi="Bookman Old Style"/>
                <w:spacing w:val="27"/>
                <w:sz w:val="22"/>
                <w:szCs w:val="22"/>
              </w:rPr>
              <w:t xml:space="preserve"> 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y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ng</w:t>
            </w:r>
            <w:r w:rsidR="00ED221F" w:rsidRPr="00DF47CB">
              <w:rPr>
                <w:rFonts w:ascii="Bookman Old Style" w:hAnsi="Bookman Old Style"/>
                <w:spacing w:val="23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te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se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dia</w:t>
            </w:r>
            <w:proofErr w:type="spellEnd"/>
            <w:r w:rsidR="00ED221F" w:rsidRPr="00DF47CB">
              <w:rPr>
                <w:rFonts w:ascii="Bookman Old Style" w:hAnsi="Bookman Old Style"/>
                <w:spacing w:val="31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k</w:t>
            </w:r>
            <w:r w:rsidR="00ED221F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mudi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di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se</w:t>
            </w:r>
            <w:r w:rsidR="00ED221F"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hk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spacing w:val="19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k</w:t>
            </w:r>
            <w:r w:rsidR="00ED221F"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d</w:t>
            </w:r>
            <w:r w:rsidR="00ED221F" w:rsidRPr="00DF47CB">
              <w:rPr>
                <w:rFonts w:ascii="Bookman Old Style" w:hAnsi="Bookman Old Style"/>
                <w:sz w:val="22"/>
                <w:szCs w:val="22"/>
              </w:rPr>
              <w:t>a</w:t>
            </w:r>
            <w:proofErr w:type="spellEnd"/>
            <w:r w:rsidR="00ED221F" w:rsidRPr="00DF47CB">
              <w:rPr>
                <w:rFonts w:ascii="Bookman Old Style" w:hAnsi="Bookman Old Style"/>
                <w:spacing w:val="15"/>
                <w:sz w:val="22"/>
                <w:szCs w:val="22"/>
              </w:rPr>
              <w:t xml:space="preserve"> </w:t>
            </w:r>
            <w:proofErr w:type="spellStart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s</w:t>
            </w:r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i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n</w:t>
            </w:r>
            <w:proofErr w:type="spellEnd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/</w:t>
            </w:r>
            <w:proofErr w:type="spellStart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p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e</w:t>
            </w:r>
            <w:r w:rsidR="00ED221F"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r</w:t>
            </w:r>
            <w:r w:rsidR="00ED221F"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w</w:t>
            </w:r>
            <w:r w:rsidR="00ED221F" w:rsidRPr="00DF47CB">
              <w:rPr>
                <w:rFonts w:ascii="Bookman Old Style" w:hAnsi="Bookman Old Style"/>
                <w:spacing w:val="3"/>
                <w:w w:val="102"/>
                <w:sz w:val="22"/>
                <w:szCs w:val="22"/>
              </w:rPr>
              <w:t>a</w:t>
            </w:r>
            <w:r w:rsidR="00ED221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t</w:t>
            </w:r>
            <w:proofErr w:type="spellEnd"/>
            <w:r w:rsidR="00ED221F" w:rsidRPr="00DF47CB">
              <w:rPr>
                <w:rFonts w:ascii="Bookman Old Style" w:hAnsi="Bookman Old Style"/>
                <w:w w:val="102"/>
                <w:sz w:val="22"/>
                <w:szCs w:val="22"/>
              </w:rPr>
              <w:t>.</w:t>
            </w:r>
          </w:p>
          <w:p w14:paraId="216E6233" w14:textId="77777777" w:rsidR="00D5537A" w:rsidRPr="00DF47CB" w:rsidRDefault="00ED221F" w:rsidP="00DD20AB">
            <w:pPr>
              <w:spacing w:line="360" w:lineRule="auto"/>
              <w:ind w:left="366" w:right="66" w:hanging="338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8. 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tu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s</w:t>
            </w:r>
            <w:proofErr w:type="spellEnd"/>
            <w:r w:rsidRPr="00DF47CB">
              <w:rPr>
                <w:rFonts w:ascii="Bookman Old Style" w:hAnsi="Bookman Old Style"/>
                <w:spacing w:val="51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f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>,</w:t>
            </w:r>
            <w:r w:rsidRPr="00DF47CB">
              <w:rPr>
                <w:rFonts w:ascii="Bookman Old Style" w:hAnsi="Bookman Old Style"/>
                <w:spacing w:val="54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pacing w:val="-3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aw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t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, 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bi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d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Pr="00DF47CB">
              <w:rPr>
                <w:rFonts w:ascii="Bookman Old Style" w:hAnsi="Bookman Old Style"/>
                <w:spacing w:val="49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nin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t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DF47CB">
              <w:rPr>
                <w:rFonts w:ascii="Bookman Old Style" w:hAnsi="Bookman Old Style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ewa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d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DF47CB">
              <w:rPr>
                <w:rFonts w:ascii="Bookman Old Style" w:hAnsi="Bookman Old Style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d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a</w:t>
            </w:r>
            <w:proofErr w:type="spellEnd"/>
            <w:r w:rsidRPr="00DF47CB">
              <w:rPr>
                <w:rFonts w:ascii="Bookman Old Style" w:hAnsi="Bookman Old Style"/>
                <w:spacing w:val="48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ob</w:t>
            </w:r>
            <w:r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t</w:t>
            </w:r>
            <w:proofErr w:type="spellEnd"/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 xml:space="preserve">-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ob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proofErr w:type="spellEnd"/>
            <w:r w:rsidRPr="00DF47CB">
              <w:rPr>
                <w:rFonts w:ascii="Bookman Old Style" w:hAnsi="Bookman Old Style"/>
                <w:spacing w:val="10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d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g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Pr="00DF47CB">
              <w:rPr>
                <w:rFonts w:ascii="Bookman Old Style" w:hAnsi="Bookman Old Style"/>
                <w:spacing w:val="13"/>
                <w:sz w:val="22"/>
                <w:szCs w:val="22"/>
              </w:rPr>
              <w:t xml:space="preserve"> 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l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b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l</w:t>
            </w:r>
            <w:r w:rsidRPr="00DF47CB">
              <w:rPr>
                <w:rFonts w:ascii="Bookman Old Style" w:hAnsi="Bookman Old Style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khu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us</w:t>
            </w:r>
            <w:proofErr w:type="spellEnd"/>
            <w:r w:rsidRPr="00DF47CB">
              <w:rPr>
                <w:rFonts w:ascii="Bookman Old Style" w:hAnsi="Bookman Old Style"/>
                <w:spacing w:val="13"/>
                <w:sz w:val="22"/>
                <w:szCs w:val="22"/>
              </w:rPr>
              <w:t xml:space="preserve"> 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y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ng</w:t>
            </w:r>
            <w:r w:rsidRPr="00DF47CB">
              <w:rPr>
                <w:rFonts w:ascii="Bookman Old Style" w:hAnsi="Bookman Old Style"/>
                <w:spacing w:val="12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k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Pr="00DF47CB">
              <w:rPr>
                <w:rFonts w:ascii="Bookman Old Style" w:hAnsi="Bookman Old Style"/>
                <w:spacing w:val="11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z w:val="22"/>
                <w:szCs w:val="22"/>
              </w:rPr>
              <w:t>di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b</w:t>
            </w:r>
            <w:r w:rsidRPr="00DF47CB">
              <w:rPr>
                <w:rFonts w:ascii="Bookman Old Style" w:hAnsi="Bookman Old Style"/>
                <w:spacing w:val="3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ik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proofErr w:type="spellEnd"/>
            <w:r w:rsidRPr="00DF47CB">
              <w:rPr>
                <w:rFonts w:ascii="Bookman Old Style" w:hAnsi="Bookman Old Style"/>
                <w:spacing w:val="20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k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pacing w:val="-2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da</w:t>
            </w:r>
            <w:proofErr w:type="spellEnd"/>
            <w:r w:rsidRPr="00DF47CB">
              <w:rPr>
                <w:rFonts w:ascii="Bookman Old Style" w:hAnsi="Bookman Old Style"/>
                <w:spacing w:val="15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p</w:t>
            </w:r>
            <w:r w:rsidRPr="00DF47CB">
              <w:rPr>
                <w:rFonts w:ascii="Bookman Old Style" w:hAnsi="Bookman Old Style"/>
                <w:spacing w:val="3"/>
                <w:w w:val="102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i</w:t>
            </w:r>
            <w:r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n</w:t>
            </w:r>
            <w:proofErr w:type="spellEnd"/>
          </w:p>
        </w:tc>
      </w:tr>
      <w:tr w:rsidR="00D5537A" w:rsidRPr="00DF47CB" w14:paraId="680455AE" w14:textId="77777777" w:rsidTr="00A80E51">
        <w:trPr>
          <w:trHeight w:hRule="exact" w:val="948"/>
        </w:trPr>
        <w:tc>
          <w:tcPr>
            <w:tcW w:w="221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545A6CF4" w14:textId="77777777" w:rsidR="00D5537A" w:rsidRPr="00DF47CB" w:rsidRDefault="00ED221F" w:rsidP="00DD20AB">
            <w:pPr>
              <w:spacing w:line="360" w:lineRule="auto"/>
              <w:ind w:left="95"/>
              <w:rPr>
                <w:rFonts w:ascii="Bookman Old Style" w:hAnsi="Bookman Old Style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U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nit</w:t>
            </w:r>
            <w:r w:rsidRPr="00DF47CB">
              <w:rPr>
                <w:rFonts w:ascii="Bookman Old Style" w:hAnsi="Bookman Old Style"/>
                <w:spacing w:val="13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t</w:t>
            </w:r>
            <w:r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e</w:t>
            </w:r>
            <w:r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k</w:t>
            </w:r>
            <w:r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it</w:t>
            </w:r>
            <w:proofErr w:type="spellEnd"/>
          </w:p>
        </w:tc>
        <w:tc>
          <w:tcPr>
            <w:tcW w:w="7209" w:type="dxa"/>
            <w:gridSpan w:val="3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2C12B8D7" w14:textId="77777777" w:rsidR="00D5537A" w:rsidRPr="00DF47CB" w:rsidRDefault="00ED221F" w:rsidP="00001749">
            <w:pPr>
              <w:spacing w:line="360" w:lineRule="auto"/>
              <w:ind w:left="95"/>
              <w:rPr>
                <w:rFonts w:ascii="Bookman Old Style" w:hAnsi="Bookman Old Style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1.  </w:t>
            </w:r>
            <w:r w:rsidRPr="00DF47CB">
              <w:rPr>
                <w:rFonts w:ascii="Bookman Old Style" w:hAnsi="Bookman Old Style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I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n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t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2"/>
                <w:sz w:val="22"/>
                <w:szCs w:val="22"/>
              </w:rPr>
              <w:t>l</w:t>
            </w:r>
            <w:r w:rsidRPr="00DF47CB">
              <w:rPr>
                <w:rFonts w:ascii="Bookman Old Style" w:hAnsi="Bookman Old Style"/>
                <w:spacing w:val="-1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1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spellEnd"/>
            <w:r w:rsidRPr="00DF47CB">
              <w:rPr>
                <w:rFonts w:ascii="Bookman Old Style" w:hAnsi="Bookman Old Style"/>
                <w:spacing w:val="15"/>
                <w:sz w:val="22"/>
                <w:szCs w:val="22"/>
              </w:rPr>
              <w:t xml:space="preserve"> </w:t>
            </w:r>
            <w:proofErr w:type="spellStart"/>
            <w:r w:rsidRPr="00DF47CB">
              <w:rPr>
                <w:rFonts w:ascii="Bookman Old Style" w:hAnsi="Bookman Old Style"/>
                <w:spacing w:val="2"/>
                <w:w w:val="102"/>
                <w:sz w:val="22"/>
                <w:szCs w:val="22"/>
              </w:rPr>
              <w:t>f</w:t>
            </w:r>
            <w:r w:rsidRPr="00DF47CB">
              <w:rPr>
                <w:rFonts w:ascii="Bookman Old Style" w:hAnsi="Bookman Old Style"/>
                <w:spacing w:val="1"/>
                <w:w w:val="102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r</w:t>
            </w:r>
            <w:r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m</w:t>
            </w:r>
            <w:r w:rsidRPr="00DF47CB">
              <w:rPr>
                <w:rFonts w:ascii="Bookman Old Style" w:hAnsi="Bookman Old Style"/>
                <w:spacing w:val="3"/>
                <w:w w:val="102"/>
                <w:sz w:val="22"/>
                <w:szCs w:val="22"/>
              </w:rPr>
              <w:t>a</w:t>
            </w:r>
            <w:r w:rsidRPr="00DF47CB">
              <w:rPr>
                <w:rFonts w:ascii="Bookman Old Style" w:hAnsi="Bookman Old Style"/>
                <w:spacing w:val="-1"/>
                <w:w w:val="102"/>
                <w:sz w:val="22"/>
                <w:szCs w:val="22"/>
              </w:rPr>
              <w:t>s</w:t>
            </w:r>
            <w:r w:rsidRPr="00DF47CB">
              <w:rPr>
                <w:rFonts w:ascii="Bookman Old Style" w:hAnsi="Bookman Old Style"/>
                <w:w w:val="102"/>
                <w:sz w:val="22"/>
                <w:szCs w:val="22"/>
              </w:rPr>
              <w:t>i</w:t>
            </w:r>
            <w:proofErr w:type="spellEnd"/>
          </w:p>
          <w:p w14:paraId="5B8A69A9" w14:textId="605E7738" w:rsidR="00D5537A" w:rsidRPr="00DF47CB" w:rsidRDefault="00ED221F" w:rsidP="00E608DF">
            <w:pPr>
              <w:spacing w:line="360" w:lineRule="auto"/>
              <w:ind w:left="95"/>
              <w:rPr>
                <w:rFonts w:ascii="Bookman Old Style" w:hAnsi="Bookman Old Style"/>
                <w:sz w:val="22"/>
                <w:szCs w:val="22"/>
              </w:rPr>
            </w:pPr>
            <w:r w:rsidRPr="00DF47CB">
              <w:rPr>
                <w:rFonts w:ascii="Bookman Old Style" w:hAnsi="Bookman Old Style"/>
                <w:sz w:val="22"/>
                <w:szCs w:val="22"/>
              </w:rPr>
              <w:t xml:space="preserve">2.  </w:t>
            </w:r>
            <w:r w:rsidRPr="00DF47CB">
              <w:rPr>
                <w:rFonts w:ascii="Bookman Old Style" w:hAnsi="Bookman Old Style"/>
                <w:spacing w:val="7"/>
                <w:sz w:val="22"/>
                <w:szCs w:val="22"/>
              </w:rPr>
              <w:t xml:space="preserve"> </w:t>
            </w:r>
            <w:proofErr w:type="spellStart"/>
            <w:r w:rsidR="00E608D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Ruang</w:t>
            </w:r>
            <w:proofErr w:type="spellEnd"/>
            <w:r w:rsidR="00E608D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 xml:space="preserve"> </w:t>
            </w:r>
            <w:proofErr w:type="spellStart"/>
            <w:r w:rsidR="00E608DF" w:rsidRPr="00DF47CB">
              <w:rPr>
                <w:rFonts w:ascii="Bookman Old Style" w:hAnsi="Bookman Old Style"/>
                <w:spacing w:val="-2"/>
                <w:w w:val="102"/>
                <w:sz w:val="22"/>
                <w:szCs w:val="22"/>
              </w:rPr>
              <w:t>Perawatan</w:t>
            </w:r>
            <w:proofErr w:type="spellEnd"/>
          </w:p>
        </w:tc>
      </w:tr>
    </w:tbl>
    <w:p w14:paraId="0957D386" w14:textId="77777777" w:rsidR="002C7C90" w:rsidRPr="00DF47CB" w:rsidRDefault="002C7C90" w:rsidP="00DD20AB">
      <w:pPr>
        <w:spacing w:line="360" w:lineRule="auto"/>
        <w:rPr>
          <w:rFonts w:ascii="Bookman Old Style" w:hAnsi="Bookman Old Style"/>
          <w:sz w:val="22"/>
          <w:szCs w:val="22"/>
        </w:rPr>
      </w:pPr>
    </w:p>
    <w:sectPr w:rsidR="002C7C90" w:rsidRPr="00DF47CB" w:rsidSect="00D5537A">
      <w:pgSz w:w="12240" w:h="15840"/>
      <w:pgMar w:top="14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7AF4"/>
    <w:multiLevelType w:val="multilevel"/>
    <w:tmpl w:val="25DE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537A"/>
    <w:rsid w:val="00001749"/>
    <w:rsid w:val="000F007D"/>
    <w:rsid w:val="0026430A"/>
    <w:rsid w:val="002C7C90"/>
    <w:rsid w:val="00390F0E"/>
    <w:rsid w:val="003D6F96"/>
    <w:rsid w:val="00533B85"/>
    <w:rsid w:val="0053758B"/>
    <w:rsid w:val="005E78AA"/>
    <w:rsid w:val="00981EF8"/>
    <w:rsid w:val="009D32DA"/>
    <w:rsid w:val="00A80E51"/>
    <w:rsid w:val="00B46CFE"/>
    <w:rsid w:val="00BC6056"/>
    <w:rsid w:val="00D30ECB"/>
    <w:rsid w:val="00D5537A"/>
    <w:rsid w:val="00DD20AB"/>
    <w:rsid w:val="00DF47CB"/>
    <w:rsid w:val="00E608DF"/>
    <w:rsid w:val="00ED221F"/>
    <w:rsid w:val="00FA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B140"/>
  <w15:docId w15:val="{A8E7C628-38F1-4148-8C65-0E10D7C1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8A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FARMASI</cp:lastModifiedBy>
  <cp:revision>17</cp:revision>
  <dcterms:created xsi:type="dcterms:W3CDTF">2016-06-16T04:29:00Z</dcterms:created>
  <dcterms:modified xsi:type="dcterms:W3CDTF">2018-10-23T07:48:00Z</dcterms:modified>
</cp:coreProperties>
</file>